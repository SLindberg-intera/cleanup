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4046BB" w:rsidR="00E62A15" w:rsidP="00E62A15" w:rsidRDefault="00E62A15" w14:paraId="4770250D" w14:textId="42DA6D38">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rPr>
            <w:t>2018 STOMP Input File Generator</w:t>
          </w:r>
        </w:sdtContent>
      </w:sdt>
      <w:r w:rsidR="00FB76D4">
        <w:rPr>
          <w:rFonts w:ascii="Arial" w:hAnsi="Arial" w:cs="Arial"/>
          <w:b/>
          <w:iCs/>
        </w:rPr>
        <w:t xml:space="preserve"> Tool</w:t>
      </w:r>
    </w:p>
    <w:p w:rsidR="003A389C" w:rsidP="00E62A15" w:rsidRDefault="003A389C" w14:paraId="2F2EFC54" w14:textId="77777777">
      <w:pPr>
        <w:pStyle w:val="H1bodytext"/>
        <w:spacing w:after="0"/>
        <w:ind w:left="0"/>
        <w:jc w:val="center"/>
        <w:rPr>
          <w:rFonts w:ascii="Arial" w:hAnsi="Arial" w:cs="Arial"/>
          <w:b/>
        </w:rPr>
      </w:pPr>
      <w:r w:rsidRPr="003A389C">
        <w:rPr>
          <w:rFonts w:ascii="Arial" w:hAnsi="Arial" w:cs="Arial"/>
          <w:b/>
        </w:rPr>
        <w:t>xprt_2018_input_</w:t>
      </w:r>
      <w:proofErr w:type="gramStart"/>
      <w:r w:rsidRPr="003A389C">
        <w:rPr>
          <w:rFonts w:ascii="Arial" w:hAnsi="Arial" w:cs="Arial"/>
          <w:b/>
        </w:rPr>
        <w:t>gen.f</w:t>
      </w:r>
      <w:proofErr w:type="gramEnd"/>
    </w:p>
    <w:p w:rsidRPr="004046BB" w:rsidR="00E62A15" w:rsidP="00E62A15" w:rsidRDefault="00E62A15" w14:paraId="344A4E46" w14:textId="1D3FAF26">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rsidR="00E62A15" w:rsidP="00E62A15" w:rsidRDefault="00E62A15" w14:paraId="21A99226" w14:textId="3892ECD8">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rsidR="00E62A15" w:rsidP="00E62A15" w:rsidRDefault="00E62A15" w14:paraId="0158708F" w14:textId="77777777">
      <w:pPr>
        <w:pStyle w:val="H1bodytext"/>
        <w:spacing w:after="0"/>
        <w:ind w:left="0"/>
        <w:jc w:val="center"/>
        <w:rPr>
          <w:rFonts w:ascii="Arial" w:hAnsi="Arial" w:cs="Arial"/>
          <w:b/>
        </w:rPr>
      </w:pPr>
    </w:p>
    <w:p w:rsidRPr="00914C4E" w:rsidR="00E62A15" w:rsidP="001170D7" w:rsidRDefault="00E62A15" w14:paraId="38E2CCA1" w14:textId="77777777">
      <w:pPr>
        <w:pStyle w:val="Heading1"/>
        <w:rPr>
          <w:b w:val="0"/>
        </w:rPr>
      </w:pPr>
      <w:r>
        <w:t>Description and Purpose</w:t>
      </w:r>
    </w:p>
    <w:p w:rsidR="00C42B0D" w:rsidP="3F8278BB" w:rsidRDefault="0D17FD0E" w14:paraId="75FF7AC9" w14:textId="70AAD971">
      <w:bookmarkStart w:name="_Hlk8896263" w:id="0"/>
      <w:r>
        <w:t xml:space="preserve">The 2018 STOMP Input File Generator Tool generates the 1943-2018 STOMP transport input file. </w:t>
      </w:r>
      <w:r w:rsidR="00F75E29">
        <w:t>A STOMP input file contains several cards, each providing specific information on components needed to execute a flow and transport simulation. For instance, the Initial Conditions Card provides initial primary variable and solute concentration values for each grid cell, and the Boundary Conditions Card provides these values at the boundaries of the computational domain.</w:t>
      </w:r>
      <w:r w:rsidR="001B0281">
        <w:t xml:space="preserve"> </w:t>
      </w:r>
      <w:r w:rsidR="00F75E29">
        <w:t xml:space="preserve">Typically, the data sets </w:t>
      </w:r>
      <w:r w:rsidR="2D9012AA">
        <w:t xml:space="preserve">used </w:t>
      </w:r>
      <w:r w:rsidR="00F75E29">
        <w:t xml:space="preserve">to build the individual cards </w:t>
      </w:r>
      <w:r w:rsidR="46BA5886">
        <w:t>in</w:t>
      </w:r>
      <w:r w:rsidR="3100DAEA">
        <w:t>cl</w:t>
      </w:r>
      <w:r w:rsidR="46BA5886">
        <w:t xml:space="preserve">uded in </w:t>
      </w:r>
      <w:r w:rsidR="00F75E29">
        <w:t xml:space="preserve">the </w:t>
      </w:r>
      <w:r w:rsidR="37B02F30">
        <w:t xml:space="preserve">generated STOMP transport </w:t>
      </w:r>
      <w:r w:rsidR="00F75E29">
        <w:t xml:space="preserve">input file are extracted from different </w:t>
      </w:r>
      <w:r w:rsidR="4ABB821F">
        <w:t>source files</w:t>
      </w:r>
      <w:r w:rsidR="00F75E29">
        <w:t xml:space="preserve">.  </w:t>
      </w:r>
      <w:r w:rsidR="00C42B0D">
        <w:t>The 2018 STOMP Input File Generator Tool</w:t>
      </w:r>
      <w:r w:rsidR="0017488A">
        <w:t xml:space="preserve"> </w:t>
      </w:r>
      <w:r w:rsidR="2AC70119">
        <w:t>accesses</w:t>
      </w:r>
      <w:r w:rsidR="0017488A">
        <w:t xml:space="preserve"> </w:t>
      </w:r>
      <w:r w:rsidR="00C42B0D">
        <w:t>information from the following files:</w:t>
      </w:r>
    </w:p>
    <w:p w:rsidR="00C42B0D" w:rsidP="003028E9" w:rsidRDefault="00C42B0D" w14:paraId="56EB2913" w14:textId="381568E6">
      <w:pPr>
        <w:pStyle w:val="H1bodytext"/>
        <w:numPr>
          <w:ilvl w:val="0"/>
          <w:numId w:val="5"/>
        </w:numPr>
        <w:spacing w:after="120"/>
        <w:rPr>
          <w:rFonts w:ascii="Arial" w:hAnsi="Arial"/>
        </w:rPr>
      </w:pPr>
      <w:proofErr w:type="spellStart"/>
      <w:r w:rsidRPr="005056EE">
        <w:rPr>
          <w:rStyle w:val="FileNameChar"/>
          <w:rFonts w:ascii="Arial" w:hAnsi="Arial" w:cs="Arial"/>
        </w:rPr>
        <w:t>input</w:t>
      </w:r>
      <w:r w:rsidRPr="005056EE" w:rsidR="00A15FAC">
        <w:rPr>
          <w:rStyle w:val="FileNameChar"/>
          <w:rFonts w:ascii="Arial" w:hAnsi="Arial" w:cs="Arial"/>
        </w:rPr>
        <w:t>_</w:t>
      </w:r>
      <w:r w:rsidRPr="005056EE">
        <w:rPr>
          <w:rStyle w:val="FileNameChar"/>
          <w:rFonts w:ascii="Arial" w:hAnsi="Arial" w:cs="Arial"/>
        </w:rPr>
        <w:t>SS</w:t>
      </w:r>
      <w:proofErr w:type="spellEnd"/>
      <w:r>
        <w:rPr>
          <w:rFonts w:ascii="Arial" w:hAnsi="Arial"/>
        </w:rPr>
        <w:t xml:space="preserve"> in the </w:t>
      </w:r>
      <w:r w:rsidRPr="005056EE">
        <w:rPr>
          <w:rStyle w:val="DirectoryChar"/>
        </w:rPr>
        <w:t>/ss</w:t>
      </w:r>
      <w:r w:rsidR="00895B36">
        <w:rPr>
          <w:rStyle w:val="DirectoryChar"/>
        </w:rPr>
        <w:t>/</w:t>
      </w:r>
      <w:r>
        <w:rPr>
          <w:rFonts w:ascii="Arial" w:hAnsi="Arial"/>
        </w:rPr>
        <w:t xml:space="preserve"> directory</w:t>
      </w:r>
    </w:p>
    <w:p w:rsidR="00C42B0D" w:rsidP="003028E9" w:rsidRDefault="00C42B0D" w14:paraId="3DEC100D" w14:textId="75E0471F">
      <w:pPr>
        <w:pStyle w:val="H1bodytext"/>
        <w:numPr>
          <w:ilvl w:val="0"/>
          <w:numId w:val="5"/>
        </w:numPr>
        <w:spacing w:after="120"/>
        <w:rPr>
          <w:rFonts w:ascii="Arial" w:hAnsi="Arial"/>
        </w:rPr>
      </w:pPr>
      <w:r w:rsidRPr="005056EE">
        <w:rPr>
          <w:rStyle w:val="FileNameChar"/>
          <w:rFonts w:ascii="Arial" w:hAnsi="Arial" w:cs="Arial"/>
        </w:rPr>
        <w:t>ca_tr_boundary_card.dat</w:t>
      </w:r>
      <w:r>
        <w:rPr>
          <w:rFonts w:ascii="Arial" w:hAnsi="Arial"/>
        </w:rPr>
        <w:t xml:space="preserve"> in the</w:t>
      </w:r>
      <w:r w:rsidR="00E27971">
        <w:rPr>
          <w:rFonts w:ascii="Arial" w:hAnsi="Arial"/>
        </w:rPr>
        <w:t xml:space="preserve"> </w:t>
      </w:r>
      <w:r w:rsidRPr="00F67B97">
        <w:rPr>
          <w:rStyle w:val="DirectoryChar"/>
        </w:rPr>
        <w:t>/ret</w:t>
      </w:r>
      <w:r w:rsidR="00895B36">
        <w:rPr>
          <w:rStyle w:val="DirectoryChar"/>
        </w:rPr>
        <w:t>/</w:t>
      </w:r>
      <w:r>
        <w:rPr>
          <w:rFonts w:ascii="Arial" w:hAnsi="Arial"/>
        </w:rPr>
        <w:t xml:space="preserve"> directory</w:t>
      </w:r>
    </w:p>
    <w:p w:rsidR="00277B7F" w:rsidP="003028E9" w:rsidRDefault="0017488A" w14:paraId="2BFFFD9C" w14:textId="43282355">
      <w:pPr>
        <w:pStyle w:val="H1bodytext"/>
        <w:numPr>
          <w:ilvl w:val="0"/>
          <w:numId w:val="5"/>
        </w:numPr>
        <w:spacing w:after="120"/>
        <w:rPr>
          <w:rFonts w:ascii="Arial" w:hAnsi="Arial"/>
        </w:rPr>
      </w:pPr>
      <w:r w:rsidRPr="005056EE">
        <w:rPr>
          <w:rStyle w:val="FileNameChar"/>
          <w:rFonts w:ascii="Arial" w:hAnsi="Arial" w:cs="Arial"/>
        </w:rPr>
        <w:t>rad</w:t>
      </w:r>
      <w:r w:rsidRPr="005056EE" w:rsidR="00277B7F">
        <w:rPr>
          <w:rStyle w:val="FileNameChar"/>
          <w:rFonts w:ascii="Arial" w:hAnsi="Arial" w:cs="Arial"/>
        </w:rPr>
        <w:t>#_</w:t>
      </w:r>
      <w:r w:rsidRPr="005056EE" w:rsidR="00F50C01">
        <w:rPr>
          <w:rStyle w:val="FileNameChar"/>
          <w:rFonts w:ascii="Arial" w:hAnsi="Arial" w:cs="Arial"/>
        </w:rPr>
        <w:t>O</w:t>
      </w:r>
      <w:r w:rsidRPr="005056EE" w:rsidR="00277B7F">
        <w:rPr>
          <w:rStyle w:val="FileNameChar"/>
          <w:rFonts w:ascii="Arial" w:hAnsi="Arial" w:cs="Arial"/>
        </w:rPr>
        <w:t>utput_</w:t>
      </w:r>
      <w:r w:rsidRPr="005056EE" w:rsidR="00F50C01">
        <w:rPr>
          <w:rStyle w:val="FileNameChar"/>
          <w:rFonts w:ascii="Arial" w:hAnsi="Arial" w:cs="Arial"/>
        </w:rPr>
        <w:t>C</w:t>
      </w:r>
      <w:r w:rsidRPr="005056EE" w:rsidR="00277B7F">
        <w:rPr>
          <w:rStyle w:val="FileNameChar"/>
          <w:rFonts w:ascii="Arial" w:hAnsi="Arial" w:cs="Arial"/>
        </w:rPr>
        <w:t>ontrol.dat</w:t>
      </w:r>
      <w:r w:rsidR="00277B7F">
        <w:rPr>
          <w:rFonts w:ascii="Arial" w:hAnsi="Arial"/>
        </w:rPr>
        <w:t xml:space="preserve"> (where </w:t>
      </w:r>
      <w:r w:rsidRPr="00103F98" w:rsidR="00277B7F">
        <w:rPr>
          <w:rStyle w:val="FileNameChar"/>
          <w:rFonts w:ascii="Arial" w:hAnsi="Arial" w:cs="Arial"/>
        </w:rPr>
        <w:t>#</w:t>
      </w:r>
      <w:r w:rsidR="00277B7F">
        <w:rPr>
          <w:rFonts w:ascii="Arial" w:hAnsi="Arial"/>
        </w:rPr>
        <w:t xml:space="preserve"> is 1 or 2) in </w:t>
      </w:r>
      <w:r w:rsidR="00F50C01">
        <w:rPr>
          <w:rFonts w:ascii="Arial" w:hAnsi="Arial"/>
        </w:rPr>
        <w:t xml:space="preserve">the </w:t>
      </w:r>
      <w:r w:rsidRPr="005056EE" w:rsidR="00F50C01">
        <w:rPr>
          <w:rStyle w:val="DirectoryChar"/>
        </w:rPr>
        <w:t>/</w:t>
      </w:r>
      <w:proofErr w:type="spellStart"/>
      <w:r w:rsidRPr="005056EE" w:rsidR="00F50C01">
        <w:rPr>
          <w:rStyle w:val="DirectoryChar"/>
        </w:rPr>
        <w:t>trOCcards</w:t>
      </w:r>
      <w:proofErr w:type="spellEnd"/>
      <w:r w:rsidR="00895B36">
        <w:rPr>
          <w:rStyle w:val="DirectoryChar"/>
        </w:rPr>
        <w:t>/</w:t>
      </w:r>
      <w:r w:rsidR="00F50C01">
        <w:rPr>
          <w:rFonts w:ascii="Arial" w:hAnsi="Arial"/>
        </w:rPr>
        <w:t xml:space="preserve"> directory</w:t>
      </w:r>
    </w:p>
    <w:p w:rsidR="0017488A" w:rsidP="003028E9" w:rsidRDefault="0017488A" w14:paraId="3DD94C4E" w14:textId="7E69FD52">
      <w:pPr>
        <w:pStyle w:val="H1bodytext"/>
        <w:numPr>
          <w:ilvl w:val="0"/>
          <w:numId w:val="5"/>
        </w:numPr>
        <w:spacing w:after="120"/>
        <w:rPr>
          <w:rFonts w:ascii="Arial" w:hAnsi="Arial"/>
        </w:rPr>
      </w:pPr>
      <w:r w:rsidRPr="005056EE">
        <w:rPr>
          <w:rStyle w:val="FileNameChar"/>
          <w:rFonts w:ascii="Arial" w:hAnsi="Arial" w:cs="Arial"/>
        </w:rPr>
        <w:t>rad#_ surface_flux.txt</w:t>
      </w:r>
      <w:r>
        <w:rPr>
          <w:rFonts w:ascii="Arial" w:hAnsi="Arial"/>
        </w:rPr>
        <w:t xml:space="preserve"> (where </w:t>
      </w:r>
      <w:r w:rsidRPr="00103F98">
        <w:rPr>
          <w:rStyle w:val="FileNameChar"/>
          <w:rFonts w:ascii="Arial" w:hAnsi="Arial" w:cs="Arial"/>
        </w:rPr>
        <w:t>#</w:t>
      </w:r>
      <w:r>
        <w:rPr>
          <w:rFonts w:ascii="Arial" w:hAnsi="Arial"/>
        </w:rPr>
        <w:t xml:space="preserve"> is 1 or 2) in </w:t>
      </w:r>
      <w:r w:rsidR="00F50C01">
        <w:rPr>
          <w:rFonts w:ascii="Arial" w:hAnsi="Arial"/>
        </w:rPr>
        <w:t xml:space="preserve">the </w:t>
      </w:r>
      <w:r w:rsidRPr="005056EE" w:rsidR="00F50C01">
        <w:rPr>
          <w:rStyle w:val="DirectoryChar"/>
        </w:rPr>
        <w:t>/</w:t>
      </w:r>
      <w:proofErr w:type="spellStart"/>
      <w:r w:rsidRPr="005056EE" w:rsidR="00F50C01">
        <w:rPr>
          <w:rStyle w:val="DirectoryChar"/>
        </w:rPr>
        <w:t>trsurfcards</w:t>
      </w:r>
      <w:proofErr w:type="spellEnd"/>
      <w:r w:rsidR="00895B36">
        <w:rPr>
          <w:rStyle w:val="DirectoryChar"/>
        </w:rPr>
        <w:t>/</w:t>
      </w:r>
      <w:r w:rsidR="00F50C01">
        <w:rPr>
          <w:rFonts w:ascii="Arial" w:hAnsi="Arial"/>
        </w:rPr>
        <w:t xml:space="preserve"> directory</w:t>
      </w:r>
    </w:p>
    <w:p w:rsidR="0017488A" w:rsidP="003028E9" w:rsidRDefault="0017488A" w14:paraId="61FFF510" w14:textId="275EE453">
      <w:pPr>
        <w:pStyle w:val="H1bodytext"/>
        <w:numPr>
          <w:ilvl w:val="0"/>
          <w:numId w:val="5"/>
        </w:numPr>
        <w:spacing w:after="120"/>
        <w:rPr>
          <w:rFonts w:ascii="Arial" w:hAnsi="Arial"/>
        </w:rPr>
      </w:pPr>
      <w:proofErr w:type="spellStart"/>
      <w:r w:rsidRPr="005056EE">
        <w:rPr>
          <w:rStyle w:val="FileNameChar"/>
          <w:rFonts w:ascii="Arial" w:hAnsi="Arial" w:cs="Arial"/>
        </w:rPr>
        <w:t>rads</w:t>
      </w:r>
      <w:proofErr w:type="spellEnd"/>
      <w:r w:rsidRPr="005056EE">
        <w:rPr>
          <w:rStyle w:val="FileNameChar"/>
          <w:rFonts w:ascii="Arial" w:hAnsi="Arial" w:cs="Arial"/>
        </w:rPr>
        <w:t>#-</w:t>
      </w:r>
      <w:proofErr w:type="spellStart"/>
      <w:proofErr w:type="gramStart"/>
      <w:r w:rsidRPr="005056EE">
        <w:rPr>
          <w:rStyle w:val="FileNameChar"/>
          <w:rFonts w:ascii="Arial" w:hAnsi="Arial" w:cs="Arial"/>
        </w:rPr>
        <w:t>src.card</w:t>
      </w:r>
      <w:proofErr w:type="spellEnd"/>
      <w:proofErr w:type="gramEnd"/>
      <w:r>
        <w:rPr>
          <w:rFonts w:ascii="Arial" w:hAnsi="Arial"/>
        </w:rPr>
        <w:t xml:space="preserve"> (where </w:t>
      </w:r>
      <w:r w:rsidRPr="00103F98">
        <w:rPr>
          <w:rStyle w:val="FileNameChar"/>
          <w:rFonts w:ascii="Arial" w:hAnsi="Arial" w:cs="Arial"/>
        </w:rPr>
        <w:t>#</w:t>
      </w:r>
      <w:r>
        <w:rPr>
          <w:rFonts w:ascii="Arial" w:hAnsi="Arial"/>
        </w:rPr>
        <w:t xml:space="preserve"> is 1 or 2) in the </w:t>
      </w:r>
      <w:r w:rsidRPr="005056EE">
        <w:rPr>
          <w:rStyle w:val="DirectoryChar"/>
        </w:rPr>
        <w:t>/sources</w:t>
      </w:r>
      <w:r w:rsidR="00895B36">
        <w:rPr>
          <w:rStyle w:val="DirectoryChar"/>
        </w:rPr>
        <w:t>/</w:t>
      </w:r>
      <w:r>
        <w:rPr>
          <w:rFonts w:ascii="Arial" w:hAnsi="Arial"/>
        </w:rPr>
        <w:t xml:space="preserve"> directory</w:t>
      </w:r>
    </w:p>
    <w:p w:rsidRPr="004814B2" w:rsidR="004814B2" w:rsidP="003028E9" w:rsidRDefault="0017488A" w14:paraId="2440A036" w14:textId="1DFA536B">
      <w:pPr>
        <w:pStyle w:val="H1bodytext"/>
        <w:numPr>
          <w:ilvl w:val="0"/>
          <w:numId w:val="5"/>
        </w:numPr>
        <w:spacing w:after="120"/>
        <w:rPr>
          <w:rFonts w:ascii="Arial" w:hAnsi="Arial"/>
        </w:rPr>
      </w:pPr>
      <w:r w:rsidRPr="005056EE">
        <w:rPr>
          <w:rStyle w:val="FileNameChar"/>
          <w:rFonts w:ascii="Arial" w:hAnsi="Arial" w:cs="Arial"/>
        </w:rPr>
        <w:t>buffer-</w:t>
      </w:r>
      <w:proofErr w:type="spellStart"/>
      <w:r w:rsidRPr="005056EE">
        <w:rPr>
          <w:rStyle w:val="FileNameChar"/>
          <w:rFonts w:ascii="Arial" w:hAnsi="Arial" w:cs="Arial"/>
        </w:rPr>
        <w:t>aq</w:t>
      </w:r>
      <w:proofErr w:type="spellEnd"/>
      <w:r w:rsidRPr="005056EE">
        <w:rPr>
          <w:rStyle w:val="FileNameChar"/>
          <w:rFonts w:ascii="Arial" w:hAnsi="Arial" w:cs="Arial"/>
        </w:rPr>
        <w:t>-</w:t>
      </w:r>
      <w:proofErr w:type="spellStart"/>
      <w:proofErr w:type="gramStart"/>
      <w:r w:rsidRPr="005056EE">
        <w:rPr>
          <w:rStyle w:val="FileNameChar"/>
          <w:rFonts w:ascii="Arial" w:hAnsi="Arial" w:cs="Arial"/>
        </w:rPr>
        <w:t>src.card</w:t>
      </w:r>
      <w:proofErr w:type="spellEnd"/>
      <w:proofErr w:type="gramEnd"/>
      <w:r>
        <w:rPr>
          <w:rFonts w:ascii="Arial" w:hAnsi="Arial"/>
        </w:rPr>
        <w:t xml:space="preserve"> in the </w:t>
      </w:r>
      <w:r w:rsidRPr="002A3D85">
        <w:rPr>
          <w:rStyle w:val="DirectoryChar"/>
        </w:rPr>
        <w:t>/sources</w:t>
      </w:r>
      <w:r w:rsidR="00895B36">
        <w:rPr>
          <w:rStyle w:val="DirectoryChar"/>
        </w:rPr>
        <w:t>/</w:t>
      </w:r>
      <w:r>
        <w:rPr>
          <w:rFonts w:ascii="Arial" w:hAnsi="Arial"/>
        </w:rPr>
        <w:t xml:space="preserve"> directory (if the model has a buffer zone)</w:t>
      </w:r>
      <w:r w:rsidRPr="004814B2" w:rsidR="004814B2">
        <w:rPr>
          <w:rFonts w:ascii="Arial" w:hAnsi="Arial"/>
          <w:i/>
          <w:iCs/>
        </w:rPr>
        <w:t xml:space="preserve"> </w:t>
      </w:r>
    </w:p>
    <w:p w:rsidR="00A83E41" w:rsidP="003028E9" w:rsidRDefault="00A83E41" w14:paraId="2498BF0C" w14:textId="3AF54272">
      <w:pPr>
        <w:pStyle w:val="H1bodytext"/>
        <w:numPr>
          <w:ilvl w:val="0"/>
          <w:numId w:val="5"/>
        </w:numPr>
        <w:spacing w:after="120"/>
        <w:rPr>
          <w:rFonts w:ascii="Arial" w:hAnsi="Arial"/>
        </w:rPr>
      </w:pPr>
      <w:r>
        <w:rPr>
          <w:rFonts w:ascii="Arial" w:hAnsi="Arial"/>
        </w:rPr>
        <w:t>Material properties for the 200 West Area</w:t>
      </w:r>
    </w:p>
    <w:p w:rsidR="00A83E41" w:rsidP="003028E9" w:rsidRDefault="00A83E41" w14:paraId="49C46102" w14:textId="3061D75D">
      <w:pPr>
        <w:pStyle w:val="H1bodytext"/>
        <w:numPr>
          <w:ilvl w:val="0"/>
          <w:numId w:val="5"/>
        </w:numPr>
        <w:spacing w:after="120"/>
        <w:rPr>
          <w:rFonts w:ascii="Arial" w:hAnsi="Arial"/>
        </w:rPr>
      </w:pPr>
      <w:r>
        <w:rPr>
          <w:rFonts w:ascii="Arial" w:hAnsi="Arial"/>
        </w:rPr>
        <w:t>Material properties for the 200 East Area</w:t>
      </w:r>
    </w:p>
    <w:p w:rsidR="00A83E41" w:rsidP="003028E9" w:rsidRDefault="00A83E41" w14:paraId="6E02F40A" w14:textId="15975B9E">
      <w:pPr>
        <w:pStyle w:val="H1bodytext"/>
        <w:numPr>
          <w:ilvl w:val="0"/>
          <w:numId w:val="5"/>
        </w:numPr>
        <w:spacing w:after="120"/>
        <w:rPr>
          <w:rFonts w:ascii="Arial" w:hAnsi="Arial"/>
        </w:rPr>
      </w:pPr>
      <w:r>
        <w:rPr>
          <w:rFonts w:ascii="Arial" w:hAnsi="Arial"/>
        </w:rPr>
        <w:t>Solute properties for Radionuclide Group 1</w:t>
      </w:r>
    </w:p>
    <w:p w:rsidR="00A83E41" w:rsidP="003028E9" w:rsidRDefault="00A83E41" w14:paraId="6AA280E1" w14:textId="01765225">
      <w:pPr>
        <w:pStyle w:val="H1bodytext"/>
        <w:numPr>
          <w:ilvl w:val="0"/>
          <w:numId w:val="5"/>
        </w:numPr>
        <w:spacing w:after="120"/>
        <w:rPr>
          <w:rFonts w:ascii="Arial" w:hAnsi="Arial"/>
        </w:rPr>
      </w:pPr>
      <w:r>
        <w:rPr>
          <w:rFonts w:ascii="Arial" w:hAnsi="Arial"/>
        </w:rPr>
        <w:t>Solute properties for Radionuclide Group 2</w:t>
      </w:r>
    </w:p>
    <w:p w:rsidRPr="00A83E41" w:rsidR="00FB0CE6" w:rsidP="00FB0CE6" w:rsidRDefault="00D84061" w14:paraId="3339FEA7" w14:textId="04DC9B80">
      <w:pPr>
        <w:pStyle w:val="H1bodytext"/>
        <w:spacing w:after="120"/>
        <w:rPr>
          <w:rFonts w:ascii="Arial" w:hAnsi="Arial"/>
        </w:rPr>
      </w:pPr>
      <w:r w:rsidRPr="3F8278BB">
        <w:rPr>
          <w:rFonts w:ascii="Arial" w:hAnsi="Arial"/>
        </w:rPr>
        <w:t>The</w:t>
      </w:r>
      <w:r w:rsidRPr="3F8278BB" w:rsidR="00FB0CE6">
        <w:rPr>
          <w:rFonts w:ascii="Arial" w:hAnsi="Arial"/>
        </w:rPr>
        <w:t xml:space="preserve"> STOMP input file </w:t>
      </w:r>
      <w:r w:rsidRPr="3F8278BB">
        <w:rPr>
          <w:rFonts w:ascii="Arial" w:hAnsi="Arial"/>
        </w:rPr>
        <w:t>generated by this tool</w:t>
      </w:r>
      <w:r w:rsidRPr="3F8278BB" w:rsidR="00FB0CE6">
        <w:rPr>
          <w:rFonts w:ascii="Arial" w:hAnsi="Arial"/>
        </w:rPr>
        <w:t xml:space="preserve"> is </w:t>
      </w:r>
      <w:proofErr w:type="spellStart"/>
      <w:r w:rsidRPr="3F8278BB" w:rsidR="00FB0CE6">
        <w:rPr>
          <w:rFonts w:ascii="Arial" w:hAnsi="Arial" w:cs="Arial"/>
          <w:b/>
          <w:bCs/>
          <w:i/>
          <w:iCs/>
          <w:sz w:val="20"/>
        </w:rPr>
        <w:t>input_XPRT</w:t>
      </w:r>
      <w:proofErr w:type="spellEnd"/>
      <w:r w:rsidRPr="3F8278BB" w:rsidR="00FB0CE6">
        <w:rPr>
          <w:rFonts w:ascii="Arial" w:hAnsi="Arial" w:cs="Arial"/>
          <w:b/>
          <w:bCs/>
          <w:i/>
          <w:iCs/>
          <w:sz w:val="20"/>
        </w:rPr>
        <w:t>-#_2018_</w:t>
      </w:r>
      <w:r w:rsidRPr="3F8278BB" w:rsidR="00D97332">
        <w:rPr>
          <w:rFonts w:ascii="Arial" w:hAnsi="Arial" w:cs="Arial"/>
          <w:b/>
          <w:bCs/>
          <w:i/>
          <w:iCs/>
          <w:sz w:val="20"/>
        </w:rPr>
        <w:t>XX</w:t>
      </w:r>
      <w:r w:rsidRPr="3F8278BB" w:rsidR="00FB0CE6">
        <w:rPr>
          <w:rFonts w:ascii="Arial" w:hAnsi="Arial" w:cs="Arial"/>
          <w:b/>
          <w:bCs/>
          <w:i/>
          <w:iCs/>
          <w:sz w:val="20"/>
        </w:rPr>
        <w:t>_buffer</w:t>
      </w:r>
      <w:r w:rsidRPr="3F8278BB" w:rsidR="00D97332">
        <w:rPr>
          <w:rFonts w:ascii="Arial" w:hAnsi="Arial"/>
        </w:rPr>
        <w:t xml:space="preserve">, where </w:t>
      </w:r>
      <w:r w:rsidRPr="3F8278BB" w:rsidR="00D97332">
        <w:rPr>
          <w:rFonts w:ascii="Arial" w:hAnsi="Arial" w:cs="Arial"/>
          <w:b/>
          <w:bCs/>
          <w:i/>
          <w:iCs/>
          <w:sz w:val="20"/>
        </w:rPr>
        <w:t>#</w:t>
      </w:r>
      <w:r w:rsidRPr="3F8278BB" w:rsidR="00D97332">
        <w:rPr>
          <w:rFonts w:ascii="Arial" w:hAnsi="Arial"/>
        </w:rPr>
        <w:t xml:space="preserve"> is 1 or 2 (</w:t>
      </w:r>
      <w:r w:rsidRPr="3F8278BB" w:rsidR="1EACF415">
        <w:rPr>
          <w:rFonts w:ascii="Arial" w:hAnsi="Arial" w:cs="Arial"/>
        </w:rPr>
        <w:t>corresponding to the group of</w:t>
      </w:r>
      <w:r w:rsidRPr="3F8278BB" w:rsidR="00D97332">
        <w:rPr>
          <w:rFonts w:ascii="Arial" w:hAnsi="Arial" w:cs="Arial"/>
        </w:rPr>
        <w:t xml:space="preserve"> radionuclide</w:t>
      </w:r>
      <w:r w:rsidRPr="3F8278BB" w:rsidR="3722D7B3">
        <w:rPr>
          <w:rFonts w:ascii="Arial" w:hAnsi="Arial" w:cs="Arial"/>
        </w:rPr>
        <w:t>s modelled</w:t>
      </w:r>
      <w:r w:rsidRPr="3F8278BB" w:rsidR="00D97332">
        <w:rPr>
          <w:rFonts w:ascii="Arial" w:hAnsi="Arial" w:cs="Arial"/>
        </w:rPr>
        <w:t xml:space="preserve">) and </w:t>
      </w:r>
      <w:r w:rsidRPr="3F8278BB" w:rsidR="00D97332">
        <w:rPr>
          <w:rFonts w:ascii="Arial" w:hAnsi="Arial" w:cs="Arial"/>
          <w:b/>
          <w:bCs/>
          <w:i/>
          <w:iCs/>
          <w:sz w:val="20"/>
        </w:rPr>
        <w:t>XX</w:t>
      </w:r>
      <w:r w:rsidRPr="3F8278BB" w:rsidR="00D97332">
        <w:rPr>
          <w:rFonts w:ascii="Arial" w:hAnsi="Arial" w:cs="Arial"/>
        </w:rPr>
        <w:t xml:space="preserve"> is “with” if the model has a buffer zone or “no” is the model does not have a buffer zone.</w:t>
      </w:r>
    </w:p>
    <w:bookmarkEnd w:id="0"/>
    <w:p w:rsidRPr="00914C4E" w:rsidR="00E62A15" w:rsidP="006973AE" w:rsidRDefault="00E62A15" w14:paraId="444106EB" w14:textId="77777777">
      <w:pPr>
        <w:pStyle w:val="Heading1"/>
        <w:rPr>
          <w:b w:val="0"/>
        </w:rPr>
      </w:pPr>
      <w:r>
        <w:t>Functional Requirements</w:t>
      </w:r>
    </w:p>
    <w:p w:rsidR="006504D7" w:rsidP="006504D7" w:rsidRDefault="006504D7" w14:paraId="3EE87092" w14:textId="4E78D121">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Pr>
          <w:rFonts w:ascii="Arial" w:hAnsi="Arial" w:cs="Arial"/>
        </w:rPr>
        <w:t xml:space="preserve"> of the</w:t>
      </w:r>
      <w:r w:rsidR="00A720D1">
        <w:rPr>
          <w:rFonts w:ascii="Arial" w:hAnsi="Arial" w:cs="Arial"/>
        </w:rPr>
        <w:t xml:space="preserve"> </w:t>
      </w:r>
      <w:r w:rsidRPr="00A720D1" w:rsidR="00A720D1">
        <w:rPr>
          <w:rFonts w:ascii="Arial" w:hAnsi="Arial" w:cs="Arial"/>
        </w:rPr>
        <w:t>2018 STOMP Input File Generator Too</w:t>
      </w:r>
      <w:r w:rsidR="00A720D1">
        <w:rPr>
          <w:rFonts w:ascii="Arial" w:hAnsi="Arial" w:cs="Arial"/>
        </w:rPr>
        <w:t>l:</w:t>
      </w:r>
    </w:p>
    <w:p w:rsidR="000465C6" w:rsidP="000465C6" w:rsidRDefault="006504D7" w14:paraId="430795B1" w14:textId="1C1A819D">
      <w:pPr>
        <w:pStyle w:val="H1bodytext"/>
        <w:rPr>
          <w:rFonts w:ascii="Arial" w:hAnsi="Arial" w:cs="Arial"/>
        </w:rPr>
      </w:pPr>
      <w:r w:rsidRPr="3F8278BB">
        <w:rPr>
          <w:rFonts w:ascii="Arial" w:hAnsi="Arial" w:cs="Arial"/>
        </w:rPr>
        <w:t xml:space="preserve">FR-1: </w:t>
      </w:r>
      <w:r w:rsidRPr="3F8278BB" w:rsidR="15AC1382">
        <w:rPr>
          <w:rFonts w:ascii="Arial" w:hAnsi="Arial" w:cs="Arial"/>
        </w:rPr>
        <w:t xml:space="preserve">Parse the following command line arguments: </w:t>
      </w:r>
      <w:r w:rsidRPr="3F8278BB" w:rsidR="00A720D1">
        <w:rPr>
          <w:rFonts w:ascii="Arial" w:hAnsi="Arial" w:cs="Arial"/>
        </w:rPr>
        <w:t>the radionuclide group (</w:t>
      </w:r>
      <w:r w:rsidRPr="3F8278BB" w:rsidR="00CB0720">
        <w:rPr>
          <w:rFonts w:ascii="Arial" w:hAnsi="Arial" w:cs="Arial"/>
        </w:rPr>
        <w:t>rad</w:t>
      </w:r>
      <w:r w:rsidRPr="3F8278BB" w:rsidR="00A720D1">
        <w:rPr>
          <w:rFonts w:ascii="Arial" w:hAnsi="Arial" w:cs="Arial"/>
        </w:rPr>
        <w:t xml:space="preserve">1 or </w:t>
      </w:r>
      <w:r w:rsidRPr="3F8278BB" w:rsidR="00CB0720">
        <w:rPr>
          <w:rFonts w:ascii="Arial" w:hAnsi="Arial" w:cs="Arial"/>
        </w:rPr>
        <w:t>rad</w:t>
      </w:r>
      <w:r w:rsidRPr="3F8278BB" w:rsidR="00A720D1">
        <w:rPr>
          <w:rFonts w:ascii="Arial" w:hAnsi="Arial" w:cs="Arial"/>
        </w:rPr>
        <w:t>2), model area (200E or 200W), buffer zone switch (</w:t>
      </w:r>
      <w:r w:rsidRPr="3F8278BB" w:rsidR="00A720D1">
        <w:rPr>
          <w:rStyle w:val="TextToTypeChar"/>
          <w:rFonts w:ascii="Arial" w:hAnsi="Arial" w:cs="Arial"/>
        </w:rPr>
        <w:t>buffer</w:t>
      </w:r>
      <w:r w:rsidRPr="3F8278BB" w:rsidR="00A720D1">
        <w:rPr>
          <w:rFonts w:ascii="Arial" w:hAnsi="Arial" w:cs="Arial"/>
        </w:rPr>
        <w:t xml:space="preserve"> if the model has a buffer zone</w:t>
      </w:r>
      <w:r w:rsidRPr="3F8278BB" w:rsidR="00CB0720">
        <w:rPr>
          <w:rFonts w:ascii="Arial" w:hAnsi="Arial" w:cs="Arial"/>
        </w:rPr>
        <w:t xml:space="preserve">, </w:t>
      </w:r>
      <w:proofErr w:type="spellStart"/>
      <w:r w:rsidRPr="3F8278BB" w:rsidR="00CB0720">
        <w:rPr>
          <w:rStyle w:val="TextToTypeChar"/>
          <w:rFonts w:ascii="Arial" w:hAnsi="Arial" w:cs="Arial"/>
        </w:rPr>
        <w:t>nobuffer</w:t>
      </w:r>
      <w:proofErr w:type="spellEnd"/>
      <w:r w:rsidRPr="3F8278BB" w:rsidR="00CB0720">
        <w:rPr>
          <w:rFonts w:ascii="Arial" w:hAnsi="Arial" w:cs="Arial"/>
        </w:rPr>
        <w:t xml:space="preserve"> if not</w:t>
      </w:r>
      <w:r w:rsidRPr="3F8278BB" w:rsidR="00A720D1">
        <w:rPr>
          <w:rFonts w:ascii="Arial" w:hAnsi="Arial" w:cs="Arial"/>
        </w:rPr>
        <w:t>)</w:t>
      </w:r>
      <w:r w:rsidRPr="3F8278BB" w:rsidR="000465C6">
        <w:rPr>
          <w:rFonts w:ascii="Arial" w:hAnsi="Arial" w:cs="Arial"/>
        </w:rPr>
        <w:t xml:space="preserve"> and material and solute transport property file locations</w:t>
      </w:r>
      <w:r w:rsidRPr="3F8278BB" w:rsidR="007B5918">
        <w:rPr>
          <w:rFonts w:ascii="Arial" w:hAnsi="Arial" w:cs="Arial"/>
        </w:rPr>
        <w:t>/</w:t>
      </w:r>
      <w:r w:rsidRPr="3F8278BB" w:rsidR="000465C6">
        <w:rPr>
          <w:rFonts w:ascii="Arial" w:hAnsi="Arial" w:cs="Arial"/>
        </w:rPr>
        <w:t>names</w:t>
      </w:r>
      <w:r w:rsidRPr="3F8278BB" w:rsidR="00A720D1">
        <w:rPr>
          <w:rFonts w:ascii="Arial" w:hAnsi="Arial" w:cs="Arial"/>
        </w:rPr>
        <w:t>.</w:t>
      </w:r>
    </w:p>
    <w:p w:rsidR="0025025A" w:rsidP="00EF4779" w:rsidRDefault="00154E44" w14:paraId="02E24FEF" w14:textId="12262E7D">
      <w:pPr>
        <w:pStyle w:val="H1bodytext"/>
        <w:rPr>
          <w:rFonts w:ascii="Arial" w:hAnsi="Arial" w:cs="Arial"/>
        </w:rPr>
      </w:pPr>
      <w:r>
        <w:rPr>
          <w:rFonts w:ascii="Arial" w:hAnsi="Arial" w:cs="Arial"/>
        </w:rPr>
        <w:t>FR-</w:t>
      </w:r>
      <w:r w:rsidR="001B78C5">
        <w:rPr>
          <w:rFonts w:ascii="Arial" w:hAnsi="Arial" w:cs="Arial"/>
        </w:rPr>
        <w:t>2</w:t>
      </w:r>
      <w:r>
        <w:rPr>
          <w:rFonts w:ascii="Arial" w:hAnsi="Arial" w:cs="Arial"/>
        </w:rPr>
        <w:t xml:space="preserve">: </w:t>
      </w:r>
      <w:r w:rsidR="008F5D4A">
        <w:rPr>
          <w:rFonts w:ascii="Arial" w:hAnsi="Arial" w:cs="Arial"/>
        </w:rPr>
        <w:t xml:space="preserve">Parse the text corresponding to the </w:t>
      </w:r>
      <w:r w:rsidR="0025025A">
        <w:rPr>
          <w:rFonts w:ascii="Arial" w:hAnsi="Arial" w:cs="Arial"/>
        </w:rPr>
        <w:t xml:space="preserve">Simulation Title Card from the </w:t>
      </w:r>
      <w:proofErr w:type="spellStart"/>
      <w:r w:rsidR="0025025A">
        <w:rPr>
          <w:rFonts w:ascii="Arial" w:hAnsi="Arial" w:cs="Arial"/>
          <w:b/>
          <w:bCs/>
          <w:i/>
          <w:iCs/>
        </w:rPr>
        <w:t>input_SS</w:t>
      </w:r>
      <w:proofErr w:type="spellEnd"/>
      <w:r w:rsidR="0025025A">
        <w:rPr>
          <w:rFonts w:ascii="Arial" w:hAnsi="Arial" w:cs="Arial"/>
        </w:rPr>
        <w:t xml:space="preserve"> file </w:t>
      </w:r>
      <w:r w:rsidR="00C91E9F">
        <w:rPr>
          <w:rFonts w:ascii="Arial" w:hAnsi="Arial" w:cs="Arial"/>
        </w:rPr>
        <w:t xml:space="preserve">(generated by the CAST tool </w:t>
      </w:r>
      <w:r w:rsidR="004A0FA2">
        <w:rPr>
          <w:rFonts w:ascii="Arial" w:hAnsi="Arial" w:cs="Arial"/>
        </w:rPr>
        <w:t xml:space="preserve">and located in the </w:t>
      </w:r>
      <w:r w:rsidRPr="00C0762D" w:rsidR="004A0FA2">
        <w:rPr>
          <w:rStyle w:val="DirectoryChar"/>
        </w:rPr>
        <w:t>/ss/</w:t>
      </w:r>
      <w:r w:rsidR="004A0FA2">
        <w:rPr>
          <w:rFonts w:ascii="Arial" w:hAnsi="Arial" w:cs="Arial"/>
        </w:rPr>
        <w:t xml:space="preserve"> directory</w:t>
      </w:r>
      <w:r w:rsidR="00094BCD">
        <w:rPr>
          <w:rFonts w:ascii="Arial" w:hAnsi="Arial" w:cs="Arial"/>
        </w:rPr>
        <w:t>), replacing the second</w:t>
      </w:r>
      <w:r w:rsidR="00293EC6">
        <w:rPr>
          <w:rFonts w:ascii="Arial" w:hAnsi="Arial" w:cs="Arial"/>
        </w:rPr>
        <w:t xml:space="preserve"> Simulation Note Line</w:t>
      </w:r>
      <w:r w:rsidR="00F30597">
        <w:rPr>
          <w:rFonts w:ascii="Arial" w:hAnsi="Arial" w:cs="Arial"/>
        </w:rPr>
        <w:t xml:space="preserve"> (“Steady-state simulation”) </w:t>
      </w:r>
      <w:r w:rsidR="00831870">
        <w:rPr>
          <w:rFonts w:ascii="Arial" w:hAnsi="Arial" w:cs="Arial"/>
        </w:rPr>
        <w:t>with</w:t>
      </w:r>
      <w:r w:rsidR="003521BB">
        <w:rPr>
          <w:rFonts w:ascii="Arial" w:hAnsi="Arial" w:cs="Arial"/>
        </w:rPr>
        <w:t xml:space="preserve"> </w:t>
      </w:r>
      <w:r w:rsidRPr="00E07E41" w:rsidR="003521BB">
        <w:rPr>
          <w:rFonts w:ascii="Arial" w:hAnsi="Arial" w:cs="Arial"/>
          <w:color w:val="4472C4" w:themeColor="accent1"/>
        </w:rPr>
        <w:t>Rad# Transport Simulation (1943-2018)</w:t>
      </w:r>
      <w:r w:rsidRPr="00E07E41" w:rsidR="00E07E41">
        <w:rPr>
          <w:rFonts w:ascii="Arial" w:hAnsi="Arial" w:cs="Arial"/>
          <w:color w:val="4472C4" w:themeColor="accent1"/>
        </w:rPr>
        <w:t>,</w:t>
      </w:r>
      <w:r w:rsidR="00E07E41">
        <w:rPr>
          <w:rFonts w:ascii="Arial" w:hAnsi="Arial" w:cs="Arial"/>
        </w:rPr>
        <w:t xml:space="preserve"> </w:t>
      </w:r>
      <w:r w:rsidR="00A77FA1">
        <w:rPr>
          <w:rFonts w:ascii="Arial" w:hAnsi="Arial" w:cs="Arial"/>
        </w:rPr>
        <w:t xml:space="preserve">where </w:t>
      </w:r>
      <w:r w:rsidRPr="00F726E5" w:rsidR="00A77FA1">
        <w:rPr>
          <w:rFonts w:ascii="Arial" w:hAnsi="Arial" w:cs="Arial"/>
          <w:color w:val="4472C4" w:themeColor="accent1"/>
        </w:rPr>
        <w:t>Rad#</w:t>
      </w:r>
      <w:r w:rsidR="00A77FA1">
        <w:rPr>
          <w:rFonts w:ascii="Arial" w:hAnsi="Arial" w:cs="Arial"/>
        </w:rPr>
        <w:t xml:space="preserve"> is consistent with the </w:t>
      </w:r>
      <w:r w:rsidR="00E02A7A">
        <w:rPr>
          <w:rFonts w:ascii="Arial" w:hAnsi="Arial" w:cs="Arial"/>
        </w:rPr>
        <w:t>radionuclide group command line argument, and write text to the output file.</w:t>
      </w:r>
    </w:p>
    <w:p w:rsidR="00E85D9E" w:rsidP="00154E44" w:rsidRDefault="00E85D9E" w14:paraId="6E3E6E88" w14:textId="794BB8CE">
      <w:pPr>
        <w:pStyle w:val="H1bodytext"/>
        <w:spacing w:after="120"/>
        <w:rPr>
          <w:rFonts w:ascii="Arial" w:hAnsi="Arial" w:cs="Arial"/>
        </w:rPr>
      </w:pPr>
      <w:r>
        <w:rPr>
          <w:rFonts w:ascii="Arial" w:hAnsi="Arial" w:cs="Arial"/>
        </w:rPr>
        <w:t>FR-</w:t>
      </w:r>
      <w:r w:rsidR="001B78C5">
        <w:rPr>
          <w:rFonts w:ascii="Arial" w:hAnsi="Arial" w:cs="Arial"/>
        </w:rPr>
        <w:t>3</w:t>
      </w:r>
      <w:r>
        <w:rPr>
          <w:rFonts w:ascii="Arial" w:hAnsi="Arial" w:cs="Arial"/>
        </w:rPr>
        <w:t xml:space="preserve">: </w:t>
      </w:r>
      <w:r w:rsidR="009513A4">
        <w:rPr>
          <w:rFonts w:ascii="Arial" w:hAnsi="Arial" w:cs="Arial"/>
        </w:rPr>
        <w:t>Generate the Solution Control Card as follows:</w:t>
      </w:r>
    </w:p>
    <w:p w:rsidR="00333B12" w:rsidP="00333B12" w:rsidRDefault="00333B12" w14:paraId="4EDDA836" w14:textId="5D866AA8">
      <w:pPr>
        <w:pStyle w:val="H1bodytext"/>
        <w:numPr>
          <w:ilvl w:val="0"/>
          <w:numId w:val="37"/>
        </w:numPr>
        <w:spacing w:after="120"/>
        <w:rPr>
          <w:rFonts w:ascii="Arial" w:hAnsi="Arial" w:cs="Arial"/>
        </w:rPr>
      </w:pPr>
      <w:r w:rsidRPr="16F02AC0">
        <w:rPr>
          <w:rFonts w:ascii="Arial" w:hAnsi="Arial" w:cs="Arial"/>
        </w:rPr>
        <w:t xml:space="preserve">Determine the first source year (XXXX) and the end source year (YYYY) of aqueous source input for the model from </w:t>
      </w:r>
      <w:r w:rsidRPr="16F02AC0">
        <w:rPr>
          <w:rStyle w:val="DirectoryChar"/>
        </w:rPr>
        <w:t>/sources/</w:t>
      </w:r>
      <w:r w:rsidRPr="16F02AC0">
        <w:rPr>
          <w:rStyle w:val="FileNameChar"/>
          <w:rFonts w:ascii="Arial" w:hAnsi="Arial" w:cs="Arial"/>
        </w:rPr>
        <w:t>rads1-src.card</w:t>
      </w:r>
      <w:r w:rsidRPr="16F02AC0">
        <w:rPr>
          <w:rFonts w:ascii="Arial" w:hAnsi="Arial" w:cs="Arial"/>
          <w:sz w:val="18"/>
          <w:szCs w:val="18"/>
        </w:rPr>
        <w:t xml:space="preserve"> </w:t>
      </w:r>
      <w:r w:rsidRPr="16F02AC0">
        <w:rPr>
          <w:rFonts w:ascii="Arial" w:hAnsi="Arial" w:cs="Arial"/>
        </w:rPr>
        <w:t xml:space="preserve">or </w:t>
      </w:r>
      <w:r w:rsidRPr="16F02AC0">
        <w:rPr>
          <w:rStyle w:val="DirectoryChar"/>
        </w:rPr>
        <w:t>/sources/</w:t>
      </w:r>
      <w:r w:rsidRPr="00D36D37">
        <w:rPr>
          <w:rStyle w:val="FileNameChar"/>
          <w:rFonts w:ascii="Arial" w:hAnsi="Arial" w:cs="Arial"/>
          <w:sz w:val="22"/>
          <w:szCs w:val="22"/>
        </w:rPr>
        <w:t>rads2-src.card</w:t>
      </w:r>
      <w:r w:rsidRPr="16F02AC0">
        <w:rPr>
          <w:rFonts w:ascii="Arial" w:hAnsi="Arial" w:cs="Arial"/>
          <w:sz w:val="18"/>
          <w:szCs w:val="18"/>
        </w:rPr>
        <w:t xml:space="preserve"> </w:t>
      </w:r>
      <w:r w:rsidRPr="16F02AC0">
        <w:rPr>
          <w:rFonts w:ascii="Arial" w:hAnsi="Arial" w:cs="Arial"/>
        </w:rPr>
        <w:t xml:space="preserve">(depending on the radionuclide group command line argument) and </w:t>
      </w:r>
      <w:r w:rsidRPr="16F02AC0">
        <w:rPr>
          <w:rStyle w:val="DirectoryChar"/>
        </w:rPr>
        <w:t>/sources/</w:t>
      </w:r>
      <w:r w:rsidRPr="00D36D37">
        <w:rPr>
          <w:rStyle w:val="FileNameChar"/>
          <w:rFonts w:ascii="Arial" w:hAnsi="Arial" w:cs="Arial"/>
          <w:sz w:val="22"/>
          <w:szCs w:val="22"/>
        </w:rPr>
        <w:t>buffer-</w:t>
      </w:r>
      <w:proofErr w:type="spellStart"/>
      <w:r w:rsidRPr="00D36D37">
        <w:rPr>
          <w:rStyle w:val="FileNameChar"/>
          <w:rFonts w:ascii="Arial" w:hAnsi="Arial" w:cs="Arial"/>
          <w:sz w:val="22"/>
          <w:szCs w:val="22"/>
        </w:rPr>
        <w:t>aq</w:t>
      </w:r>
      <w:proofErr w:type="spellEnd"/>
      <w:r w:rsidRPr="00D36D37">
        <w:rPr>
          <w:rStyle w:val="FileNameChar"/>
          <w:rFonts w:ascii="Arial" w:hAnsi="Arial" w:cs="Arial"/>
          <w:sz w:val="22"/>
          <w:szCs w:val="22"/>
        </w:rPr>
        <w:t>-</w:t>
      </w:r>
      <w:proofErr w:type="spellStart"/>
      <w:r w:rsidRPr="00D36D37">
        <w:rPr>
          <w:rStyle w:val="FileNameChar"/>
          <w:rFonts w:ascii="Arial" w:hAnsi="Arial" w:cs="Arial"/>
          <w:sz w:val="22"/>
          <w:szCs w:val="22"/>
        </w:rPr>
        <w:t>src.card</w:t>
      </w:r>
      <w:proofErr w:type="spellEnd"/>
      <w:r w:rsidRPr="16F02AC0">
        <w:rPr>
          <w:rFonts w:ascii="Arial" w:hAnsi="Arial" w:cs="Arial"/>
          <w:sz w:val="20"/>
        </w:rPr>
        <w:t xml:space="preserve"> </w:t>
      </w:r>
      <w:r w:rsidRPr="16F02AC0">
        <w:rPr>
          <w:rFonts w:ascii="Arial" w:hAnsi="Arial" w:cs="Arial"/>
        </w:rPr>
        <w:t>(if the model has a buffer zone).</w:t>
      </w:r>
    </w:p>
    <w:p w:rsidR="00333B12" w:rsidP="00333B12" w:rsidRDefault="00333B12" w14:paraId="2CB1D1FA" w14:textId="63B04E79">
      <w:pPr>
        <w:pStyle w:val="H1bodytext"/>
        <w:numPr>
          <w:ilvl w:val="0"/>
          <w:numId w:val="37"/>
        </w:numPr>
        <w:spacing w:after="120"/>
        <w:rPr>
          <w:rFonts w:ascii="Arial" w:hAnsi="Arial" w:cs="Arial"/>
        </w:rPr>
      </w:pPr>
      <w:r>
        <w:rPr>
          <w:rFonts w:ascii="Arial" w:hAnsi="Arial" w:cs="Arial"/>
        </w:rPr>
        <w:t>If the end source year is prior to 2018 (YYYY &lt; 2018), write the following text to the Solution Control Card in the output file:</w:t>
      </w:r>
    </w:p>
    <w:p w:rsidRPr="003A58AD" w:rsidR="00333B12" w:rsidP="00C11912" w:rsidRDefault="00333B12" w14:paraId="3CD140A8" w14:textId="77777777">
      <w:pPr>
        <w:pStyle w:val="H1bodytext"/>
        <w:spacing w:after="0"/>
        <w:ind w:left="2160"/>
        <w:rPr>
          <w:rFonts w:ascii="Arial" w:hAnsi="Arial" w:cs="Arial"/>
          <w:sz w:val="20"/>
        </w:rPr>
      </w:pPr>
      <w:r w:rsidRPr="003A58AD">
        <w:rPr>
          <w:rFonts w:ascii="Arial" w:hAnsi="Arial" w:cs="Arial"/>
          <w:sz w:val="20"/>
        </w:rPr>
        <w:t xml:space="preserve">Restart </w:t>
      </w:r>
      <w:proofErr w:type="gramStart"/>
      <w:r w:rsidRPr="003A58AD">
        <w:rPr>
          <w:rFonts w:ascii="Arial" w:hAnsi="Arial" w:cs="Arial"/>
          <w:sz w:val="20"/>
        </w:rPr>
        <w:t>File, ..</w:t>
      </w:r>
      <w:proofErr w:type="gramEnd"/>
      <w:r w:rsidRPr="003A58AD">
        <w:rPr>
          <w:rFonts w:ascii="Arial" w:hAnsi="Arial" w:cs="Arial"/>
          <w:sz w:val="20"/>
        </w:rPr>
        <w:t>/ss/restart,</w:t>
      </w:r>
    </w:p>
    <w:p w:rsidRPr="003A58AD" w:rsidR="00333B12" w:rsidP="00C11912" w:rsidRDefault="00333B12" w14:paraId="42AA48E5" w14:textId="77777777">
      <w:pPr>
        <w:pStyle w:val="H1bodytext"/>
        <w:spacing w:after="0"/>
        <w:ind w:left="2160"/>
        <w:rPr>
          <w:rFonts w:ascii="Arial" w:hAnsi="Arial" w:cs="Arial"/>
          <w:sz w:val="20"/>
        </w:rPr>
      </w:pPr>
      <w:r w:rsidRPr="003A58AD">
        <w:rPr>
          <w:rFonts w:ascii="Arial" w:hAnsi="Arial" w:cs="Arial"/>
          <w:sz w:val="20"/>
        </w:rPr>
        <w:t xml:space="preserve">Water w/ </w:t>
      </w:r>
      <w:proofErr w:type="spellStart"/>
      <w:r w:rsidRPr="003A58AD">
        <w:rPr>
          <w:rFonts w:ascii="Arial" w:hAnsi="Arial" w:cs="Arial"/>
          <w:sz w:val="20"/>
        </w:rPr>
        <w:t>Patankar</w:t>
      </w:r>
      <w:proofErr w:type="spellEnd"/>
      <w:r w:rsidRPr="003A58AD">
        <w:rPr>
          <w:rFonts w:ascii="Arial" w:hAnsi="Arial" w:cs="Arial"/>
          <w:sz w:val="20"/>
        </w:rPr>
        <w:t xml:space="preserve"> Vadose Transport Courant,1.0,</w:t>
      </w:r>
    </w:p>
    <w:p w:rsidRPr="003A58AD" w:rsidR="00333B12" w:rsidP="00C11912" w:rsidRDefault="00333B12" w14:paraId="19BB4732" w14:textId="77777777">
      <w:pPr>
        <w:pStyle w:val="H1bodytext"/>
        <w:spacing w:after="0"/>
        <w:ind w:left="2160"/>
        <w:rPr>
          <w:rFonts w:ascii="Arial" w:hAnsi="Arial" w:cs="Arial"/>
          <w:sz w:val="20"/>
        </w:rPr>
      </w:pPr>
      <w:r w:rsidRPr="003A58AD">
        <w:rPr>
          <w:rFonts w:ascii="Arial" w:hAnsi="Arial" w:cs="Arial"/>
          <w:sz w:val="20"/>
        </w:rPr>
        <w:t>3,</w:t>
      </w:r>
    </w:p>
    <w:p w:rsidRPr="003A58AD" w:rsidR="00333B12" w:rsidP="00C11912" w:rsidRDefault="00333B12" w14:paraId="40A70003" w14:textId="77777777">
      <w:pPr>
        <w:pStyle w:val="H1bodytext"/>
        <w:spacing w:after="0"/>
        <w:ind w:left="2160"/>
        <w:rPr>
          <w:rFonts w:ascii="Arial" w:hAnsi="Arial" w:cs="Arial"/>
          <w:sz w:val="20"/>
        </w:rPr>
      </w:pPr>
      <w:proofErr w:type="gramStart"/>
      <w:r w:rsidRPr="003A58AD">
        <w:rPr>
          <w:rFonts w:ascii="Arial" w:hAnsi="Arial" w:cs="Arial"/>
          <w:sz w:val="20"/>
        </w:rPr>
        <w:t>1943,year</w:t>
      </w:r>
      <w:proofErr w:type="gramEnd"/>
      <w:r w:rsidRPr="003A58AD">
        <w:rPr>
          <w:rFonts w:ascii="Arial" w:hAnsi="Arial" w:cs="Arial"/>
          <w:sz w:val="20"/>
        </w:rPr>
        <w:t>,XXXX,year,1.0E-08,year,0.1,year,1.25,16,1.0E-6,</w:t>
      </w:r>
    </w:p>
    <w:p w:rsidRPr="003A58AD" w:rsidR="00333B12" w:rsidP="00C11912" w:rsidRDefault="00333B12" w14:paraId="61B84B6E" w14:textId="77777777">
      <w:pPr>
        <w:pStyle w:val="H1bodytext"/>
        <w:spacing w:after="0"/>
        <w:ind w:left="2160"/>
        <w:rPr>
          <w:rFonts w:ascii="Arial" w:hAnsi="Arial" w:cs="Arial"/>
          <w:sz w:val="20"/>
        </w:rPr>
      </w:pPr>
      <w:proofErr w:type="gramStart"/>
      <w:r w:rsidRPr="003A58AD">
        <w:rPr>
          <w:rFonts w:ascii="Arial" w:hAnsi="Arial" w:cs="Arial"/>
          <w:sz w:val="20"/>
        </w:rPr>
        <w:t>XXXX,year</w:t>
      </w:r>
      <w:proofErr w:type="gramEnd"/>
      <w:r w:rsidRPr="003A58AD">
        <w:rPr>
          <w:rFonts w:ascii="Arial" w:hAnsi="Arial" w:cs="Arial"/>
          <w:sz w:val="20"/>
        </w:rPr>
        <w:t>,YYYY,year,1.0E-08,year,0.01,year,1.25,16,1.0E-6,</w:t>
      </w:r>
    </w:p>
    <w:p w:rsidRPr="003A58AD" w:rsidR="00333B12" w:rsidP="00C11912" w:rsidRDefault="00333B12" w14:paraId="76329AB7" w14:textId="77777777">
      <w:pPr>
        <w:pStyle w:val="H1bodytext"/>
        <w:spacing w:after="0"/>
        <w:ind w:left="2160"/>
        <w:rPr>
          <w:rFonts w:ascii="Arial" w:hAnsi="Arial" w:cs="Arial"/>
          <w:sz w:val="20"/>
        </w:rPr>
      </w:pPr>
      <w:proofErr w:type="gramStart"/>
      <w:r w:rsidRPr="003A58AD">
        <w:rPr>
          <w:rFonts w:ascii="Arial" w:hAnsi="Arial" w:cs="Arial"/>
          <w:sz w:val="20"/>
        </w:rPr>
        <w:t>YYYY,year</w:t>
      </w:r>
      <w:proofErr w:type="gramEnd"/>
      <w:r w:rsidRPr="003A58AD">
        <w:rPr>
          <w:rFonts w:ascii="Arial" w:hAnsi="Arial" w:cs="Arial"/>
          <w:sz w:val="20"/>
        </w:rPr>
        <w:t>,2018,year,1.0E-08,year,0.1,year,1.25,16,1.0E-6,</w:t>
      </w:r>
    </w:p>
    <w:p w:rsidRPr="003A58AD" w:rsidR="00333B12" w:rsidP="00C11912" w:rsidRDefault="00333B12" w14:paraId="0E6663EE" w14:textId="77777777">
      <w:pPr>
        <w:pStyle w:val="H1bodytext"/>
        <w:spacing w:after="0"/>
        <w:ind w:left="2160"/>
        <w:rPr>
          <w:rFonts w:ascii="Arial" w:hAnsi="Arial" w:cs="Arial"/>
          <w:sz w:val="20"/>
        </w:rPr>
      </w:pPr>
      <w:r w:rsidRPr="003A58AD">
        <w:rPr>
          <w:rFonts w:ascii="Arial" w:hAnsi="Arial" w:cs="Arial"/>
          <w:sz w:val="20"/>
        </w:rPr>
        <w:t>1000000,</w:t>
      </w:r>
    </w:p>
    <w:p w:rsidRPr="003A58AD" w:rsidR="00333B12" w:rsidP="00C11912" w:rsidRDefault="00333B12" w14:paraId="09146846" w14:textId="77777777">
      <w:pPr>
        <w:pStyle w:val="H1bodytext"/>
        <w:spacing w:after="120"/>
        <w:ind w:left="2160"/>
        <w:rPr>
          <w:rFonts w:ascii="Arial" w:hAnsi="Arial" w:cs="Arial"/>
          <w:sz w:val="20"/>
        </w:rPr>
      </w:pPr>
      <w:r w:rsidRPr="003A58AD">
        <w:rPr>
          <w:rFonts w:ascii="Arial" w:hAnsi="Arial" w:cs="Arial"/>
          <w:sz w:val="20"/>
        </w:rPr>
        <w:t>0,</w:t>
      </w:r>
    </w:p>
    <w:p w:rsidR="00333B12" w:rsidP="00333B12" w:rsidRDefault="00333B12" w14:paraId="6EF0EB7E" w14:textId="1BB5EFE8">
      <w:pPr>
        <w:pStyle w:val="H1bodytext"/>
        <w:numPr>
          <w:ilvl w:val="0"/>
          <w:numId w:val="37"/>
        </w:numPr>
        <w:spacing w:after="120"/>
        <w:rPr>
          <w:rFonts w:ascii="Arial" w:hAnsi="Arial" w:cs="Arial"/>
        </w:rPr>
      </w:pPr>
      <w:r>
        <w:rPr>
          <w:rFonts w:ascii="Arial" w:hAnsi="Arial" w:cs="Arial"/>
        </w:rPr>
        <w:t>If the end source year is 2018 or later (YYYY ≥ 2018),</w:t>
      </w:r>
      <w:r w:rsidRPr="003C12F9">
        <w:rPr>
          <w:rFonts w:ascii="Arial" w:hAnsi="Arial" w:cs="Arial"/>
        </w:rPr>
        <w:t xml:space="preserve"> </w:t>
      </w:r>
      <w:r>
        <w:rPr>
          <w:rFonts w:ascii="Arial" w:hAnsi="Arial" w:cs="Arial"/>
        </w:rPr>
        <w:t>write the following text to the Solution Control Card in the output file:</w:t>
      </w:r>
    </w:p>
    <w:p w:rsidRPr="003A58AD" w:rsidR="00333B12" w:rsidP="00C11912" w:rsidRDefault="00333B12" w14:paraId="2B87251B" w14:textId="77777777">
      <w:pPr>
        <w:pStyle w:val="H1bodytext"/>
        <w:spacing w:after="0"/>
        <w:ind w:left="2160"/>
        <w:rPr>
          <w:rFonts w:ascii="Arial" w:hAnsi="Arial" w:cs="Arial"/>
          <w:sz w:val="20"/>
        </w:rPr>
      </w:pPr>
      <w:r w:rsidRPr="003A58AD">
        <w:rPr>
          <w:rFonts w:ascii="Arial" w:hAnsi="Arial" w:cs="Arial"/>
          <w:sz w:val="20"/>
        </w:rPr>
        <w:t xml:space="preserve">Restart </w:t>
      </w:r>
      <w:proofErr w:type="gramStart"/>
      <w:r w:rsidRPr="003A58AD">
        <w:rPr>
          <w:rFonts w:ascii="Arial" w:hAnsi="Arial" w:cs="Arial"/>
          <w:sz w:val="20"/>
        </w:rPr>
        <w:t>File, ..</w:t>
      </w:r>
      <w:proofErr w:type="gramEnd"/>
      <w:r w:rsidRPr="003A58AD">
        <w:rPr>
          <w:rFonts w:ascii="Arial" w:hAnsi="Arial" w:cs="Arial"/>
          <w:sz w:val="20"/>
        </w:rPr>
        <w:t>/ss/restart,</w:t>
      </w:r>
    </w:p>
    <w:p w:rsidRPr="003A58AD" w:rsidR="00333B12" w:rsidP="00C11912" w:rsidRDefault="00333B12" w14:paraId="7AA738AC" w14:textId="77777777">
      <w:pPr>
        <w:pStyle w:val="H1bodytext"/>
        <w:spacing w:after="0"/>
        <w:ind w:left="2160"/>
        <w:rPr>
          <w:rFonts w:ascii="Arial" w:hAnsi="Arial" w:cs="Arial"/>
          <w:sz w:val="20"/>
        </w:rPr>
      </w:pPr>
      <w:r w:rsidRPr="003A58AD">
        <w:rPr>
          <w:rFonts w:ascii="Arial" w:hAnsi="Arial" w:cs="Arial"/>
          <w:sz w:val="20"/>
        </w:rPr>
        <w:t xml:space="preserve">Water w/ </w:t>
      </w:r>
      <w:proofErr w:type="spellStart"/>
      <w:r w:rsidRPr="003A58AD">
        <w:rPr>
          <w:rFonts w:ascii="Arial" w:hAnsi="Arial" w:cs="Arial"/>
          <w:sz w:val="20"/>
        </w:rPr>
        <w:t>Patankar</w:t>
      </w:r>
      <w:proofErr w:type="spellEnd"/>
      <w:r w:rsidRPr="003A58AD">
        <w:rPr>
          <w:rFonts w:ascii="Arial" w:hAnsi="Arial" w:cs="Arial"/>
          <w:sz w:val="20"/>
        </w:rPr>
        <w:t xml:space="preserve"> Vadose Transport Courant,1.0,</w:t>
      </w:r>
    </w:p>
    <w:p w:rsidRPr="003A58AD" w:rsidR="00333B12" w:rsidP="00C11912" w:rsidRDefault="00333B12" w14:paraId="7C3623B4" w14:textId="77777777">
      <w:pPr>
        <w:pStyle w:val="H1bodytext"/>
        <w:spacing w:after="0"/>
        <w:ind w:left="2160"/>
        <w:rPr>
          <w:rFonts w:ascii="Arial" w:hAnsi="Arial" w:cs="Arial"/>
          <w:sz w:val="20"/>
        </w:rPr>
      </w:pPr>
      <w:r>
        <w:rPr>
          <w:rFonts w:ascii="Arial" w:hAnsi="Arial" w:cs="Arial"/>
          <w:sz w:val="20"/>
        </w:rPr>
        <w:t>2</w:t>
      </w:r>
      <w:r w:rsidRPr="003A58AD">
        <w:rPr>
          <w:rFonts w:ascii="Arial" w:hAnsi="Arial" w:cs="Arial"/>
          <w:sz w:val="20"/>
        </w:rPr>
        <w:t>,</w:t>
      </w:r>
    </w:p>
    <w:p w:rsidRPr="003A58AD" w:rsidR="00333B12" w:rsidP="00C11912" w:rsidRDefault="00333B12" w14:paraId="4404AF18" w14:textId="77777777">
      <w:pPr>
        <w:pStyle w:val="H1bodytext"/>
        <w:spacing w:after="0"/>
        <w:ind w:left="2160"/>
        <w:rPr>
          <w:rFonts w:ascii="Arial" w:hAnsi="Arial" w:cs="Arial"/>
          <w:sz w:val="20"/>
        </w:rPr>
      </w:pPr>
      <w:proofErr w:type="gramStart"/>
      <w:r w:rsidRPr="003A58AD">
        <w:rPr>
          <w:rFonts w:ascii="Arial" w:hAnsi="Arial" w:cs="Arial"/>
          <w:sz w:val="20"/>
        </w:rPr>
        <w:t>1943,year</w:t>
      </w:r>
      <w:proofErr w:type="gramEnd"/>
      <w:r w:rsidRPr="003A58AD">
        <w:rPr>
          <w:rFonts w:ascii="Arial" w:hAnsi="Arial" w:cs="Arial"/>
          <w:sz w:val="20"/>
        </w:rPr>
        <w:t>,XXXX,year,1.0E-08,year,0.1,year,1.25,16,1.0E-6,</w:t>
      </w:r>
    </w:p>
    <w:p w:rsidRPr="003A58AD" w:rsidR="00333B12" w:rsidP="00C11912" w:rsidRDefault="00333B12" w14:paraId="02BE0B8E" w14:textId="77777777">
      <w:pPr>
        <w:pStyle w:val="H1bodytext"/>
        <w:spacing w:after="0"/>
        <w:ind w:left="2160"/>
        <w:rPr>
          <w:rFonts w:ascii="Arial" w:hAnsi="Arial" w:cs="Arial"/>
          <w:sz w:val="20"/>
        </w:rPr>
      </w:pPr>
      <w:proofErr w:type="gramStart"/>
      <w:r w:rsidRPr="003A58AD">
        <w:rPr>
          <w:rFonts w:ascii="Arial" w:hAnsi="Arial" w:cs="Arial"/>
          <w:sz w:val="20"/>
        </w:rPr>
        <w:t>XXXX,year</w:t>
      </w:r>
      <w:proofErr w:type="gramEnd"/>
      <w:r w:rsidRPr="003A58AD">
        <w:rPr>
          <w:rFonts w:ascii="Arial" w:hAnsi="Arial" w:cs="Arial"/>
          <w:sz w:val="20"/>
        </w:rPr>
        <w:t>,</w:t>
      </w:r>
      <w:r>
        <w:rPr>
          <w:rFonts w:ascii="Arial" w:hAnsi="Arial" w:cs="Arial"/>
          <w:sz w:val="20"/>
        </w:rPr>
        <w:t>2018</w:t>
      </w:r>
      <w:r w:rsidRPr="003A58AD">
        <w:rPr>
          <w:rFonts w:ascii="Arial" w:hAnsi="Arial" w:cs="Arial"/>
          <w:sz w:val="20"/>
        </w:rPr>
        <w:t>,year,1.0E-08,year,0.01,year,1.25,16,1.0E-6,</w:t>
      </w:r>
    </w:p>
    <w:p w:rsidRPr="003A58AD" w:rsidR="00333B12" w:rsidP="00C11912" w:rsidRDefault="00333B12" w14:paraId="4FCE0646" w14:textId="77777777">
      <w:pPr>
        <w:pStyle w:val="H1bodytext"/>
        <w:spacing w:after="0"/>
        <w:ind w:left="2160"/>
        <w:rPr>
          <w:rFonts w:ascii="Arial" w:hAnsi="Arial" w:cs="Arial"/>
          <w:sz w:val="20"/>
        </w:rPr>
      </w:pPr>
      <w:r w:rsidRPr="003A58AD">
        <w:rPr>
          <w:rFonts w:ascii="Arial" w:hAnsi="Arial" w:cs="Arial"/>
          <w:sz w:val="20"/>
        </w:rPr>
        <w:t>1000000,</w:t>
      </w:r>
    </w:p>
    <w:p w:rsidRPr="00061236" w:rsidR="00333B12" w:rsidP="00C11912" w:rsidRDefault="00333B12" w14:paraId="2DD39468" w14:textId="77777777">
      <w:pPr>
        <w:pStyle w:val="H1bodytext"/>
        <w:spacing w:after="120"/>
        <w:ind w:left="2160"/>
        <w:rPr>
          <w:rFonts w:ascii="Arial" w:hAnsi="Arial" w:cs="Arial"/>
          <w:sz w:val="20"/>
        </w:rPr>
      </w:pPr>
      <w:r w:rsidRPr="003A58AD">
        <w:rPr>
          <w:rFonts w:ascii="Arial" w:hAnsi="Arial" w:cs="Arial"/>
          <w:sz w:val="20"/>
        </w:rPr>
        <w:t>0,</w:t>
      </w:r>
    </w:p>
    <w:p w:rsidR="00333B12" w:rsidP="00333B12" w:rsidRDefault="00333B12" w14:paraId="28F1369E" w14:textId="77777777">
      <w:pPr>
        <w:pStyle w:val="H1bodytext"/>
        <w:numPr>
          <w:ilvl w:val="0"/>
          <w:numId w:val="37"/>
        </w:numPr>
        <w:spacing w:after="120"/>
        <w:rPr>
          <w:rFonts w:ascii="Arial" w:hAnsi="Arial" w:cs="Arial"/>
        </w:rPr>
      </w:pPr>
      <w:r>
        <w:rPr>
          <w:rFonts w:ascii="Arial" w:hAnsi="Arial" w:cs="Arial"/>
        </w:rPr>
        <w:t>If there are no aqueous source inputs between 1943 and 2018, write the following text to the Solution Control Card in the output file:</w:t>
      </w:r>
    </w:p>
    <w:p w:rsidRPr="003A58AD" w:rsidR="00333B12" w:rsidP="000464A7" w:rsidRDefault="00333B12" w14:paraId="48C92743" w14:textId="77777777">
      <w:pPr>
        <w:pStyle w:val="H1bodytext"/>
        <w:spacing w:after="0"/>
        <w:ind w:left="2160"/>
        <w:rPr>
          <w:rFonts w:ascii="Arial" w:hAnsi="Arial" w:cs="Arial"/>
          <w:sz w:val="20"/>
        </w:rPr>
      </w:pPr>
      <w:r w:rsidRPr="003A58AD">
        <w:rPr>
          <w:rFonts w:ascii="Arial" w:hAnsi="Arial" w:cs="Arial"/>
          <w:sz w:val="20"/>
        </w:rPr>
        <w:t xml:space="preserve">Restart </w:t>
      </w:r>
      <w:proofErr w:type="gramStart"/>
      <w:r w:rsidRPr="003A58AD">
        <w:rPr>
          <w:rFonts w:ascii="Arial" w:hAnsi="Arial" w:cs="Arial"/>
          <w:sz w:val="20"/>
        </w:rPr>
        <w:t>File, ..</w:t>
      </w:r>
      <w:proofErr w:type="gramEnd"/>
      <w:r w:rsidRPr="003A58AD">
        <w:rPr>
          <w:rFonts w:ascii="Arial" w:hAnsi="Arial" w:cs="Arial"/>
          <w:sz w:val="20"/>
        </w:rPr>
        <w:t>/ss/restart,</w:t>
      </w:r>
    </w:p>
    <w:p w:rsidRPr="003A58AD" w:rsidR="00333B12" w:rsidP="000464A7" w:rsidRDefault="00333B12" w14:paraId="67F40357" w14:textId="77777777">
      <w:pPr>
        <w:pStyle w:val="H1bodytext"/>
        <w:spacing w:after="0"/>
        <w:ind w:left="2160"/>
        <w:rPr>
          <w:rFonts w:ascii="Arial" w:hAnsi="Arial" w:cs="Arial"/>
          <w:sz w:val="20"/>
        </w:rPr>
      </w:pPr>
      <w:r w:rsidRPr="003A58AD">
        <w:rPr>
          <w:rFonts w:ascii="Arial" w:hAnsi="Arial" w:cs="Arial"/>
          <w:sz w:val="20"/>
        </w:rPr>
        <w:t xml:space="preserve">Water w/ </w:t>
      </w:r>
      <w:proofErr w:type="spellStart"/>
      <w:r w:rsidRPr="003A58AD">
        <w:rPr>
          <w:rFonts w:ascii="Arial" w:hAnsi="Arial" w:cs="Arial"/>
          <w:sz w:val="20"/>
        </w:rPr>
        <w:t>Patankar</w:t>
      </w:r>
      <w:proofErr w:type="spellEnd"/>
      <w:r w:rsidRPr="003A58AD">
        <w:rPr>
          <w:rFonts w:ascii="Arial" w:hAnsi="Arial" w:cs="Arial"/>
          <w:sz w:val="20"/>
        </w:rPr>
        <w:t xml:space="preserve"> Vadose Transport Courant,1.0,</w:t>
      </w:r>
    </w:p>
    <w:p w:rsidRPr="003A58AD" w:rsidR="00333B12" w:rsidP="000464A7" w:rsidRDefault="00333B12" w14:paraId="1730FDD2" w14:textId="77777777">
      <w:pPr>
        <w:pStyle w:val="H1bodytext"/>
        <w:spacing w:after="0"/>
        <w:ind w:left="2160"/>
        <w:rPr>
          <w:rFonts w:ascii="Arial" w:hAnsi="Arial" w:cs="Arial"/>
          <w:sz w:val="20"/>
        </w:rPr>
      </w:pPr>
      <w:r>
        <w:rPr>
          <w:rFonts w:ascii="Arial" w:hAnsi="Arial" w:cs="Arial"/>
          <w:sz w:val="20"/>
        </w:rPr>
        <w:t>1</w:t>
      </w:r>
      <w:r w:rsidRPr="003A58AD">
        <w:rPr>
          <w:rFonts w:ascii="Arial" w:hAnsi="Arial" w:cs="Arial"/>
          <w:sz w:val="20"/>
        </w:rPr>
        <w:t>,</w:t>
      </w:r>
    </w:p>
    <w:p w:rsidRPr="003A58AD" w:rsidR="00333B12" w:rsidP="000464A7" w:rsidRDefault="00333B12" w14:paraId="4D861344" w14:textId="77777777">
      <w:pPr>
        <w:pStyle w:val="H1bodytext"/>
        <w:spacing w:after="0"/>
        <w:ind w:left="2160"/>
        <w:rPr>
          <w:rFonts w:ascii="Arial" w:hAnsi="Arial" w:cs="Arial"/>
          <w:sz w:val="20"/>
        </w:rPr>
      </w:pPr>
      <w:proofErr w:type="gramStart"/>
      <w:r w:rsidRPr="003A58AD">
        <w:rPr>
          <w:rFonts w:ascii="Arial" w:hAnsi="Arial" w:cs="Arial"/>
          <w:sz w:val="20"/>
        </w:rPr>
        <w:t>1943,year</w:t>
      </w:r>
      <w:proofErr w:type="gramEnd"/>
      <w:r w:rsidRPr="003A58AD">
        <w:rPr>
          <w:rFonts w:ascii="Arial" w:hAnsi="Arial" w:cs="Arial"/>
          <w:sz w:val="20"/>
        </w:rPr>
        <w:t>,</w:t>
      </w:r>
      <w:r>
        <w:rPr>
          <w:rFonts w:ascii="Arial" w:hAnsi="Arial" w:cs="Arial"/>
          <w:sz w:val="20"/>
        </w:rPr>
        <w:t>2018</w:t>
      </w:r>
      <w:r w:rsidRPr="003A58AD">
        <w:rPr>
          <w:rFonts w:ascii="Arial" w:hAnsi="Arial" w:cs="Arial"/>
          <w:sz w:val="20"/>
        </w:rPr>
        <w:t>,year,1.0E-08,year,</w:t>
      </w:r>
      <w:r>
        <w:rPr>
          <w:rFonts w:ascii="Arial" w:hAnsi="Arial" w:cs="Arial"/>
          <w:sz w:val="20"/>
        </w:rPr>
        <w:t>0.</w:t>
      </w:r>
      <w:r w:rsidRPr="003A58AD">
        <w:rPr>
          <w:rFonts w:ascii="Arial" w:hAnsi="Arial" w:cs="Arial"/>
          <w:sz w:val="20"/>
        </w:rPr>
        <w:t>1,year,1.25,16,1.0E-6,</w:t>
      </w:r>
    </w:p>
    <w:p w:rsidRPr="003A58AD" w:rsidR="00333B12" w:rsidP="000464A7" w:rsidRDefault="00333B12" w14:paraId="2B9DF777" w14:textId="77777777">
      <w:pPr>
        <w:pStyle w:val="H1bodytext"/>
        <w:spacing w:after="0"/>
        <w:ind w:left="2160"/>
        <w:rPr>
          <w:rFonts w:ascii="Arial" w:hAnsi="Arial" w:cs="Arial"/>
          <w:sz w:val="20"/>
        </w:rPr>
      </w:pPr>
      <w:r w:rsidRPr="003A58AD">
        <w:rPr>
          <w:rFonts w:ascii="Arial" w:hAnsi="Arial" w:cs="Arial"/>
          <w:sz w:val="20"/>
        </w:rPr>
        <w:t>1000000,</w:t>
      </w:r>
    </w:p>
    <w:p w:rsidR="00333B12" w:rsidP="000464A7" w:rsidRDefault="00333B12" w14:paraId="662B48F3" w14:textId="77777777">
      <w:pPr>
        <w:pStyle w:val="H1bodytext"/>
        <w:ind w:left="2160"/>
        <w:rPr>
          <w:rFonts w:ascii="Arial" w:hAnsi="Arial" w:cs="Arial"/>
        </w:rPr>
      </w:pPr>
      <w:r w:rsidRPr="003A58AD">
        <w:rPr>
          <w:rFonts w:ascii="Arial" w:hAnsi="Arial" w:cs="Arial"/>
          <w:sz w:val="20"/>
        </w:rPr>
        <w:t>0,</w:t>
      </w:r>
    </w:p>
    <w:p w:rsidRPr="00F365E1" w:rsidR="00F365E1" w:rsidP="00154E44" w:rsidRDefault="00681233" w14:paraId="03C32007" w14:textId="6CB198CC">
      <w:pPr>
        <w:pStyle w:val="H1bodytext"/>
        <w:spacing w:after="120"/>
        <w:rPr>
          <w:rFonts w:ascii="Arial" w:hAnsi="Arial" w:cs="Arial"/>
        </w:rPr>
      </w:pPr>
      <w:r>
        <w:rPr>
          <w:rFonts w:ascii="Arial" w:hAnsi="Arial" w:cs="Arial"/>
        </w:rPr>
        <w:t>FR-</w:t>
      </w:r>
      <w:r w:rsidR="001B78C5">
        <w:rPr>
          <w:rFonts w:ascii="Arial" w:hAnsi="Arial" w:cs="Arial"/>
        </w:rPr>
        <w:t>4</w:t>
      </w:r>
      <w:r>
        <w:rPr>
          <w:rFonts w:ascii="Arial" w:hAnsi="Arial" w:cs="Arial"/>
        </w:rPr>
        <w:t xml:space="preserve">: </w:t>
      </w:r>
      <w:r w:rsidR="00F365E1">
        <w:rPr>
          <w:rFonts w:ascii="Arial" w:hAnsi="Arial" w:cs="Arial"/>
        </w:rPr>
        <w:t xml:space="preserve">Parse the text corresponding to the following cards from the </w:t>
      </w:r>
      <w:proofErr w:type="spellStart"/>
      <w:r w:rsidR="00F365E1">
        <w:rPr>
          <w:rFonts w:ascii="Arial" w:hAnsi="Arial" w:cs="Arial"/>
          <w:b/>
          <w:bCs/>
          <w:i/>
          <w:iCs/>
        </w:rPr>
        <w:t>input_SS</w:t>
      </w:r>
      <w:proofErr w:type="spellEnd"/>
      <w:r w:rsidR="00F365E1">
        <w:rPr>
          <w:rFonts w:ascii="Arial" w:hAnsi="Arial" w:cs="Arial"/>
        </w:rPr>
        <w:t xml:space="preserve"> </w:t>
      </w:r>
      <w:r w:rsidR="00413C92">
        <w:rPr>
          <w:rFonts w:ascii="Arial" w:hAnsi="Arial" w:cs="Arial"/>
        </w:rPr>
        <w:t xml:space="preserve">file (generated by the CAST tool and located in the </w:t>
      </w:r>
      <w:r w:rsidRPr="00C0762D" w:rsidR="00413C92">
        <w:rPr>
          <w:rStyle w:val="DirectoryChar"/>
        </w:rPr>
        <w:t>/ss/</w:t>
      </w:r>
      <w:r w:rsidR="00413C92">
        <w:rPr>
          <w:rFonts w:ascii="Arial" w:hAnsi="Arial" w:cs="Arial"/>
        </w:rPr>
        <w:t xml:space="preserve"> directory)</w:t>
      </w:r>
      <w:r w:rsidR="004F03EB">
        <w:rPr>
          <w:rFonts w:ascii="Arial" w:hAnsi="Arial" w:cs="Arial"/>
        </w:rPr>
        <w:t xml:space="preserve"> and write the text to the output file:</w:t>
      </w:r>
    </w:p>
    <w:p w:rsidRPr="009F3DA6" w:rsidR="00154E44" w:rsidP="003028E9" w:rsidRDefault="00154E44" w14:paraId="454204E0" w14:textId="77777777">
      <w:pPr>
        <w:pStyle w:val="H1bodytext"/>
        <w:numPr>
          <w:ilvl w:val="0"/>
          <w:numId w:val="6"/>
        </w:numPr>
        <w:spacing w:after="0"/>
        <w:rPr>
          <w:rFonts w:ascii="Arial" w:hAnsi="Arial" w:cs="Arial"/>
        </w:rPr>
      </w:pPr>
      <w:r w:rsidRPr="009F3DA6">
        <w:rPr>
          <w:rFonts w:ascii="Arial" w:hAnsi="Arial" w:cs="Arial"/>
        </w:rPr>
        <w:t>Grid Card</w:t>
      </w:r>
    </w:p>
    <w:p w:rsidRPr="009F3DA6" w:rsidR="00154E44" w:rsidP="003028E9" w:rsidRDefault="00154E44" w14:paraId="10C1DB66" w14:textId="77777777">
      <w:pPr>
        <w:pStyle w:val="H1bodytext"/>
        <w:numPr>
          <w:ilvl w:val="0"/>
          <w:numId w:val="6"/>
        </w:numPr>
        <w:spacing w:after="0"/>
        <w:rPr>
          <w:rFonts w:ascii="Arial" w:hAnsi="Arial" w:cs="Arial"/>
        </w:rPr>
      </w:pPr>
      <w:r w:rsidRPr="009F3DA6">
        <w:rPr>
          <w:rFonts w:ascii="Arial" w:hAnsi="Arial" w:cs="Arial"/>
        </w:rPr>
        <w:t>Inactive Nodes Card</w:t>
      </w:r>
    </w:p>
    <w:p w:rsidRPr="009F3DA6" w:rsidR="00154E44" w:rsidP="003028E9" w:rsidRDefault="00154E44" w14:paraId="780A84B5" w14:textId="77777777">
      <w:pPr>
        <w:pStyle w:val="H1bodytext"/>
        <w:numPr>
          <w:ilvl w:val="0"/>
          <w:numId w:val="6"/>
        </w:numPr>
        <w:spacing w:after="0"/>
        <w:rPr>
          <w:rFonts w:ascii="Arial" w:hAnsi="Arial" w:cs="Arial"/>
        </w:rPr>
      </w:pPr>
      <w:r w:rsidRPr="009F3DA6">
        <w:rPr>
          <w:rFonts w:ascii="Arial" w:hAnsi="Arial" w:cs="Arial"/>
        </w:rPr>
        <w:t>Rock Soil Zonation Card</w:t>
      </w:r>
    </w:p>
    <w:p w:rsidRPr="009F3DA6" w:rsidR="00154E44" w:rsidP="003028E9" w:rsidRDefault="00154E44" w14:paraId="46921DD9" w14:textId="77777777">
      <w:pPr>
        <w:pStyle w:val="H1bodytext"/>
        <w:numPr>
          <w:ilvl w:val="0"/>
          <w:numId w:val="6"/>
        </w:numPr>
        <w:spacing w:after="0"/>
        <w:rPr>
          <w:rFonts w:ascii="Arial" w:hAnsi="Arial" w:cs="Arial"/>
        </w:rPr>
      </w:pPr>
      <w:r w:rsidRPr="009F3DA6">
        <w:rPr>
          <w:rFonts w:ascii="Arial" w:hAnsi="Arial" w:cs="Arial"/>
        </w:rPr>
        <w:t>Mechanical Properties Card</w:t>
      </w:r>
    </w:p>
    <w:p w:rsidRPr="009F3DA6" w:rsidR="00154E44" w:rsidP="003028E9" w:rsidRDefault="00154E44" w14:paraId="6E8FDEAD" w14:textId="77777777">
      <w:pPr>
        <w:pStyle w:val="H1bodytext"/>
        <w:numPr>
          <w:ilvl w:val="0"/>
          <w:numId w:val="6"/>
        </w:numPr>
        <w:spacing w:after="0"/>
        <w:rPr>
          <w:rFonts w:ascii="Arial" w:hAnsi="Arial" w:cs="Arial"/>
        </w:rPr>
      </w:pPr>
      <w:r w:rsidRPr="009F3DA6">
        <w:rPr>
          <w:rFonts w:ascii="Arial" w:hAnsi="Arial" w:cs="Arial"/>
        </w:rPr>
        <w:t>Hydraulic Properties Card</w:t>
      </w:r>
    </w:p>
    <w:p w:rsidRPr="009F3DA6" w:rsidR="00154E44" w:rsidP="003028E9" w:rsidRDefault="00154E44" w14:paraId="205E92AD" w14:textId="77777777">
      <w:pPr>
        <w:pStyle w:val="H1bodytext"/>
        <w:numPr>
          <w:ilvl w:val="0"/>
          <w:numId w:val="6"/>
        </w:numPr>
        <w:spacing w:after="0"/>
        <w:rPr>
          <w:rFonts w:ascii="Arial" w:hAnsi="Arial" w:cs="Arial"/>
        </w:rPr>
      </w:pPr>
      <w:r w:rsidRPr="009F3DA6">
        <w:rPr>
          <w:rFonts w:ascii="Arial" w:hAnsi="Arial" w:cs="Arial"/>
        </w:rPr>
        <w:t>Saturation Function Card</w:t>
      </w:r>
    </w:p>
    <w:p w:rsidRPr="009F3DA6" w:rsidR="00154E44" w:rsidP="003028E9" w:rsidRDefault="00154E44" w14:paraId="672DCC30" w14:textId="77777777">
      <w:pPr>
        <w:pStyle w:val="H1bodytext"/>
        <w:numPr>
          <w:ilvl w:val="0"/>
          <w:numId w:val="6"/>
        </w:numPr>
        <w:spacing w:after="0"/>
        <w:rPr>
          <w:rFonts w:ascii="Arial" w:hAnsi="Arial" w:cs="Arial"/>
        </w:rPr>
      </w:pPr>
      <w:r w:rsidRPr="009F3DA6">
        <w:rPr>
          <w:rFonts w:ascii="Arial" w:hAnsi="Arial" w:cs="Arial"/>
        </w:rPr>
        <w:t>X-Aqueous Relative Permeability Card</w:t>
      </w:r>
    </w:p>
    <w:p w:rsidRPr="009F3DA6" w:rsidR="00154E44" w:rsidP="003028E9" w:rsidRDefault="00154E44" w14:paraId="62FF495E" w14:textId="77777777">
      <w:pPr>
        <w:pStyle w:val="H1bodytext"/>
        <w:numPr>
          <w:ilvl w:val="0"/>
          <w:numId w:val="6"/>
        </w:numPr>
        <w:spacing w:after="0"/>
        <w:rPr>
          <w:rFonts w:ascii="Arial" w:hAnsi="Arial" w:cs="Arial"/>
        </w:rPr>
      </w:pPr>
      <w:r w:rsidRPr="009F3DA6">
        <w:rPr>
          <w:rFonts w:ascii="Arial" w:hAnsi="Arial" w:cs="Arial"/>
        </w:rPr>
        <w:t>Y-Aqueous Relative Permeability Card</w:t>
      </w:r>
    </w:p>
    <w:p w:rsidRPr="003F28D9" w:rsidR="003F28D9" w:rsidP="003028E9" w:rsidRDefault="00154E44" w14:paraId="36D5C9C2" w14:textId="2D2F9064">
      <w:pPr>
        <w:pStyle w:val="H1bodytext"/>
        <w:numPr>
          <w:ilvl w:val="0"/>
          <w:numId w:val="6"/>
        </w:numPr>
        <w:spacing w:after="0"/>
        <w:rPr>
          <w:rFonts w:ascii="Arial" w:hAnsi="Arial" w:cs="Arial"/>
        </w:rPr>
      </w:pPr>
      <w:r w:rsidRPr="009F3DA6">
        <w:rPr>
          <w:rFonts w:ascii="Arial" w:hAnsi="Arial" w:cs="Arial"/>
        </w:rPr>
        <w:t>Z-Aqueous Relative Permeability Card</w:t>
      </w:r>
    </w:p>
    <w:p w:rsidR="0080388A" w:rsidP="00333B12" w:rsidRDefault="0080388A" w14:paraId="3DC9F57A" w14:textId="7E994393">
      <w:pPr>
        <w:pStyle w:val="H1bodytext"/>
        <w:spacing w:after="120"/>
        <w:ind w:left="0"/>
        <w:rPr>
          <w:rFonts w:ascii="Arial" w:hAnsi="Arial" w:cs="Arial"/>
        </w:rPr>
      </w:pPr>
    </w:p>
    <w:p w:rsidR="0080388A" w:rsidP="0080388A" w:rsidRDefault="0080388A" w14:paraId="20979741" w14:textId="4A366157">
      <w:pPr>
        <w:pStyle w:val="H1bodytext"/>
        <w:rPr>
          <w:rFonts w:ascii="Arial" w:hAnsi="Arial" w:cs="Arial"/>
        </w:rPr>
      </w:pPr>
      <w:r w:rsidRPr="3F8278BB">
        <w:rPr>
          <w:rFonts w:ascii="Arial" w:hAnsi="Arial" w:cs="Arial"/>
        </w:rPr>
        <w:t>FR-</w:t>
      </w:r>
      <w:r w:rsidR="001B78C5">
        <w:rPr>
          <w:rFonts w:ascii="Arial" w:hAnsi="Arial" w:cs="Arial"/>
        </w:rPr>
        <w:t>5</w:t>
      </w:r>
      <w:r w:rsidRPr="3F8278BB">
        <w:rPr>
          <w:rFonts w:ascii="Arial" w:hAnsi="Arial" w:cs="Arial"/>
        </w:rPr>
        <w:t xml:space="preserve">: Generate the Solute/Fluid Interaction Card using data from the </w:t>
      </w:r>
      <w:r w:rsidRPr="3F8278BB" w:rsidR="4F7B81AA">
        <w:rPr>
          <w:rFonts w:ascii="Arial" w:hAnsi="Arial" w:cs="Arial"/>
        </w:rPr>
        <w:t>solute</w:t>
      </w:r>
      <w:r w:rsidRPr="3F8278BB">
        <w:rPr>
          <w:rFonts w:ascii="Arial" w:hAnsi="Arial" w:cs="Arial"/>
        </w:rPr>
        <w:t xml:space="preserve"> transport properties file</w:t>
      </w:r>
      <w:r w:rsidRPr="3F8278BB" w:rsidR="1BA6DC37">
        <w:rPr>
          <w:rFonts w:ascii="Arial" w:hAnsi="Arial" w:cs="Arial"/>
        </w:rPr>
        <w:t xml:space="preserve"> corresponding to the radionuclide group command line argument</w:t>
      </w:r>
      <w:r w:rsidRPr="3F8278BB">
        <w:rPr>
          <w:rFonts w:ascii="Arial" w:hAnsi="Arial" w:cs="Arial"/>
        </w:rPr>
        <w:t>. The location and name of this file are read as a command line argument.</w:t>
      </w:r>
    </w:p>
    <w:p w:rsidR="0080388A" w:rsidP="0080388A" w:rsidRDefault="0080388A" w14:paraId="72925860" w14:textId="23411E20">
      <w:pPr>
        <w:pStyle w:val="H1bodytext"/>
        <w:spacing w:after="60"/>
        <w:rPr>
          <w:rFonts w:ascii="Arial" w:hAnsi="Arial" w:cs="Arial"/>
        </w:rPr>
      </w:pPr>
      <w:r>
        <w:rPr>
          <w:rFonts w:ascii="Arial" w:hAnsi="Arial" w:cs="Arial"/>
        </w:rPr>
        <w:t>FR-</w:t>
      </w:r>
      <w:r w:rsidR="001B78C5">
        <w:rPr>
          <w:rFonts w:ascii="Arial" w:hAnsi="Arial" w:cs="Arial"/>
        </w:rPr>
        <w:t>6</w:t>
      </w:r>
      <w:r>
        <w:rPr>
          <w:rFonts w:ascii="Arial" w:hAnsi="Arial" w:cs="Arial"/>
        </w:rPr>
        <w:t xml:space="preserve">: Generate the </w:t>
      </w:r>
      <w:r w:rsidRPr="00A118D7">
        <w:rPr>
          <w:rFonts w:ascii="Arial" w:hAnsi="Arial" w:cs="Arial"/>
        </w:rPr>
        <w:t>Solute/Porous Media Interaction Card</w:t>
      </w:r>
      <w:r>
        <w:rPr>
          <w:rFonts w:ascii="Arial" w:hAnsi="Arial" w:cs="Arial"/>
        </w:rPr>
        <w:t xml:space="preserve"> using data from two files:</w:t>
      </w:r>
    </w:p>
    <w:p w:rsidR="0080388A" w:rsidP="003028E9" w:rsidRDefault="0080388A" w14:paraId="73554AD1" w14:textId="77777777">
      <w:pPr>
        <w:pStyle w:val="H1bodytext"/>
        <w:numPr>
          <w:ilvl w:val="0"/>
          <w:numId w:val="13"/>
        </w:numPr>
        <w:spacing w:after="0"/>
        <w:rPr>
          <w:rFonts w:ascii="Arial" w:hAnsi="Arial" w:cs="Arial"/>
        </w:rPr>
      </w:pPr>
      <w:r>
        <w:rPr>
          <w:rFonts w:ascii="Arial" w:hAnsi="Arial" w:cs="Arial"/>
        </w:rPr>
        <w:t xml:space="preserve">The </w:t>
      </w:r>
      <w:r w:rsidRPr="00A720D1">
        <w:rPr>
          <w:rFonts w:ascii="Arial" w:hAnsi="Arial" w:cs="Arial"/>
        </w:rPr>
        <w:t>material transport</w:t>
      </w:r>
      <w:r>
        <w:rPr>
          <w:rFonts w:ascii="Arial" w:hAnsi="Arial" w:cs="Arial"/>
        </w:rPr>
        <w:t xml:space="preserve"> properties file for the 200 East area if the model is in 200 East or the 200 West area if the model is in 200 West</w:t>
      </w:r>
    </w:p>
    <w:p w:rsidR="00E47013" w:rsidP="00E47013" w:rsidRDefault="0080388A" w14:paraId="67EEEFD8" w14:textId="77777777">
      <w:pPr>
        <w:pStyle w:val="H1bodytext"/>
        <w:numPr>
          <w:ilvl w:val="0"/>
          <w:numId w:val="13"/>
        </w:numPr>
        <w:spacing w:after="60"/>
        <w:rPr>
          <w:rFonts w:ascii="Arial" w:hAnsi="Arial" w:cs="Arial"/>
        </w:rPr>
      </w:pPr>
      <w:r>
        <w:rPr>
          <w:rFonts w:ascii="Arial" w:hAnsi="Arial" w:cs="Arial"/>
        </w:rPr>
        <w:t>The solute</w:t>
      </w:r>
      <w:r w:rsidRPr="00A720D1">
        <w:rPr>
          <w:rFonts w:ascii="Arial" w:hAnsi="Arial" w:cs="Arial"/>
        </w:rPr>
        <w:t xml:space="preserve"> transport</w:t>
      </w:r>
      <w:r>
        <w:rPr>
          <w:rFonts w:ascii="Arial" w:hAnsi="Arial" w:cs="Arial"/>
        </w:rPr>
        <w:t xml:space="preserve"> properties file for Radionuclide Group 1 or Radionuclide Group 2 (depending on radionuclide group read as command line input)</w:t>
      </w:r>
    </w:p>
    <w:p w:rsidR="0080388A" w:rsidP="00E47013" w:rsidRDefault="0080388A" w14:paraId="4658D11F" w14:textId="54741679">
      <w:pPr>
        <w:pStyle w:val="H1bodytext"/>
        <w:numPr>
          <w:ilvl w:val="0"/>
          <w:numId w:val="13"/>
        </w:numPr>
        <w:spacing w:after="60"/>
        <w:rPr>
          <w:rFonts w:ascii="Arial" w:hAnsi="Arial" w:cs="Arial"/>
        </w:rPr>
      </w:pPr>
      <w:r w:rsidRPr="00E47013">
        <w:rPr>
          <w:rFonts w:ascii="Arial" w:hAnsi="Arial" w:cs="Arial"/>
        </w:rPr>
        <w:t xml:space="preserve">The locations and names of these files are read as command line arguments. </w:t>
      </w:r>
    </w:p>
    <w:p w:rsidR="00255F26" w:rsidP="00255F26" w:rsidRDefault="00255F26" w14:paraId="0BD6B61D" w14:textId="061AE139">
      <w:pPr>
        <w:pStyle w:val="H1bodytext"/>
        <w:numPr>
          <w:ilvl w:val="0"/>
          <w:numId w:val="13"/>
        </w:numPr>
        <w:spacing w:after="60"/>
        <w:rPr>
          <w:rFonts w:ascii="Arial" w:hAnsi="Arial" w:cs="Arial"/>
        </w:rPr>
      </w:pPr>
      <w:r w:rsidRPr="7158FD75">
        <w:rPr>
          <w:rFonts w:ascii="Arial" w:hAnsi="Arial" w:cs="Arial"/>
        </w:rPr>
        <w:t xml:space="preserve">There are two equations to calculate gravel corrections, based on solute </w:t>
      </w:r>
      <w:proofErr w:type="spellStart"/>
      <w:r w:rsidRPr="7158FD75">
        <w:rPr>
          <w:rFonts w:ascii="Arial" w:hAnsi="Arial" w:cs="Arial"/>
        </w:rPr>
        <w:t>Kd</w:t>
      </w:r>
      <w:proofErr w:type="spellEnd"/>
      <w:r w:rsidRPr="7158FD75">
        <w:rPr>
          <w:rFonts w:ascii="Arial" w:hAnsi="Arial" w:cs="Arial"/>
        </w:rPr>
        <w:t xml:space="preserve"> values. </w:t>
      </w:r>
    </w:p>
    <w:p w:rsidR="00255F26" w:rsidP="00255F26" w:rsidRDefault="00255F26" w14:paraId="47152DC2" w14:textId="61742452">
      <w:pPr>
        <w:pStyle w:val="H1bodytext"/>
        <w:numPr>
          <w:ilvl w:val="1"/>
          <w:numId w:val="13"/>
        </w:numPr>
        <w:spacing w:after="60"/>
        <w:rPr>
          <w:rFonts w:ascii="Arial" w:hAnsi="Arial" w:cs="Arial"/>
        </w:rPr>
      </w:pPr>
      <w:r w:rsidRPr="667E460A">
        <w:rPr>
          <w:rFonts w:ascii="Arial" w:hAnsi="Arial" w:cs="Arial"/>
        </w:rPr>
        <w:t xml:space="preserve">Equation 1 is used for solutes with </w:t>
      </w:r>
      <w:proofErr w:type="spellStart"/>
      <w:r w:rsidRPr="667E460A">
        <w:rPr>
          <w:rFonts w:ascii="Arial" w:hAnsi="Arial" w:cs="Arial"/>
        </w:rPr>
        <w:t>Kd</w:t>
      </w:r>
      <w:proofErr w:type="spellEnd"/>
      <w:r w:rsidRPr="667E460A">
        <w:rPr>
          <w:rFonts w:ascii="Arial" w:hAnsi="Arial" w:cs="Arial"/>
        </w:rPr>
        <w:t xml:space="preserve"> values </w:t>
      </w:r>
      <w:r w:rsidRPr="667E460A" w:rsidR="598578F6">
        <w:rPr>
          <w:rFonts w:ascii="Arial" w:hAnsi="Arial" w:cs="Arial"/>
        </w:rPr>
        <w:t xml:space="preserve">greater than or equal to </w:t>
      </w:r>
      <w:r w:rsidRPr="667E460A">
        <w:rPr>
          <w:rFonts w:ascii="Arial" w:hAnsi="Arial" w:cs="Arial"/>
        </w:rPr>
        <w:t>10 mL/g:</w:t>
      </w:r>
    </w:p>
    <w:p w:rsidR="00255F26" w:rsidP="00255F26" w:rsidRDefault="00255F26" w14:paraId="1289574B" w14:textId="77777777">
      <w:pPr>
        <w:pStyle w:val="BodyText"/>
        <w:ind w:left="0"/>
        <w:jc w:val="center"/>
        <w:rPr>
          <w:i/>
          <w:iCs/>
        </w:rPr>
      </w:pPr>
    </w:p>
    <w:p w:rsidR="00255F26" w:rsidP="00255F26" w:rsidRDefault="00255F26" w14:paraId="39E68B0C" w14:textId="53E5B2EC">
      <w:pPr>
        <w:pStyle w:val="BodyText"/>
        <w:ind w:left="0"/>
        <w:jc w:val="center"/>
      </w:pPr>
      <w:proofErr w:type="spellStart"/>
      <w:r w:rsidRPr="7158FD75">
        <w:rPr>
          <w:i/>
          <w:iCs/>
        </w:rPr>
        <w:t>K</w:t>
      </w:r>
      <w:r w:rsidRPr="7158FD75">
        <w:rPr>
          <w:i/>
          <w:iCs/>
          <w:vertAlign w:val="subscript"/>
        </w:rPr>
        <w:t>d</w:t>
      </w:r>
      <w:proofErr w:type="spellEnd"/>
      <w:r>
        <w:t>(</w:t>
      </w:r>
      <w:proofErr w:type="spellStart"/>
      <w:r>
        <w:t>gc</w:t>
      </w:r>
      <w:proofErr w:type="spellEnd"/>
      <w:r>
        <w:t xml:space="preserve">) = (1-f) </w:t>
      </w:r>
      <w:proofErr w:type="spellStart"/>
      <w:proofErr w:type="gramStart"/>
      <w:r w:rsidRPr="7158FD75">
        <w:rPr>
          <w:i/>
          <w:iCs/>
        </w:rPr>
        <w:t>K</w:t>
      </w:r>
      <w:r w:rsidRPr="7158FD75">
        <w:rPr>
          <w:i/>
          <w:iCs/>
          <w:vertAlign w:val="subscript"/>
        </w:rPr>
        <w:t>d</w:t>
      </w:r>
      <w:proofErr w:type="spellEnd"/>
      <w:r>
        <w:t>(</w:t>
      </w:r>
      <w:proofErr w:type="gramEnd"/>
      <w:r>
        <w:t>&lt;2 mm) + (</w:t>
      </w:r>
      <w:r w:rsidRPr="7158FD75">
        <w:rPr>
          <w:i/>
          <w:iCs/>
        </w:rPr>
        <w:t>f</w:t>
      </w:r>
      <w:r>
        <w:t xml:space="preserve">) 0.23 </w:t>
      </w:r>
      <w:proofErr w:type="spellStart"/>
      <w:r w:rsidRPr="7158FD75">
        <w:rPr>
          <w:i/>
          <w:iCs/>
        </w:rPr>
        <w:t>K</w:t>
      </w:r>
      <w:r w:rsidRPr="7158FD75">
        <w:rPr>
          <w:i/>
          <w:iCs/>
          <w:vertAlign w:val="subscript"/>
        </w:rPr>
        <w:t>d</w:t>
      </w:r>
      <w:proofErr w:type="spellEnd"/>
      <w:r>
        <w:t>(</w:t>
      </w:r>
      <w:r w:rsidR="5AFAC34A">
        <w:t>&lt;</w:t>
      </w:r>
      <w:r>
        <w:t>2 mm)</w:t>
      </w:r>
    </w:p>
    <w:p w:rsidR="00255F26" w:rsidP="00255F26" w:rsidRDefault="00255F26" w14:paraId="5C712B0B" w14:textId="77777777">
      <w:pPr>
        <w:pStyle w:val="BodyText"/>
        <w:ind w:left="0"/>
        <w:jc w:val="center"/>
      </w:pPr>
      <w:r>
        <w:t xml:space="preserve"> Equation 1</w:t>
      </w:r>
    </w:p>
    <w:p w:rsidR="00255F26" w:rsidP="00255F26" w:rsidRDefault="00255F26" w14:paraId="7C8D1D1C" w14:textId="77777777">
      <w:pPr>
        <w:pStyle w:val="H1bodytext"/>
        <w:spacing w:after="60"/>
        <w:ind w:left="0"/>
        <w:jc w:val="center"/>
        <w:rPr>
          <w:rFonts w:ascii="Arial" w:hAnsi="Arial" w:cs="Arial"/>
        </w:rPr>
      </w:pPr>
    </w:p>
    <w:p w:rsidR="00255F26" w:rsidP="00255F26" w:rsidRDefault="00255F26" w14:paraId="4CA2AC63" w14:textId="3FA240D8">
      <w:pPr>
        <w:pStyle w:val="H1bodytext"/>
        <w:numPr>
          <w:ilvl w:val="1"/>
          <w:numId w:val="13"/>
        </w:numPr>
        <w:spacing w:after="60"/>
        <w:rPr>
          <w:rFonts w:ascii="Arial" w:hAnsi="Arial" w:cs="Arial"/>
        </w:rPr>
      </w:pPr>
      <w:r w:rsidRPr="667E460A">
        <w:rPr>
          <w:rFonts w:ascii="Arial" w:hAnsi="Arial" w:cs="Arial"/>
        </w:rPr>
        <w:t xml:space="preserve">Equation 2 is used for solutes with </w:t>
      </w:r>
      <w:proofErr w:type="spellStart"/>
      <w:r w:rsidRPr="667E460A">
        <w:rPr>
          <w:rFonts w:ascii="Arial" w:hAnsi="Arial" w:cs="Arial"/>
        </w:rPr>
        <w:t>Kd</w:t>
      </w:r>
      <w:proofErr w:type="spellEnd"/>
      <w:r w:rsidRPr="667E460A">
        <w:rPr>
          <w:rFonts w:ascii="Arial" w:hAnsi="Arial" w:cs="Arial"/>
        </w:rPr>
        <w:t xml:space="preserve"> values </w:t>
      </w:r>
      <w:r w:rsidRPr="667E460A" w:rsidR="17CC256A">
        <w:rPr>
          <w:rFonts w:ascii="Arial" w:hAnsi="Arial" w:cs="Arial"/>
        </w:rPr>
        <w:t xml:space="preserve">less than </w:t>
      </w:r>
      <w:r w:rsidRPr="667E460A">
        <w:rPr>
          <w:rFonts w:ascii="Arial" w:hAnsi="Arial" w:cs="Arial"/>
        </w:rPr>
        <w:t>10 mL/g:</w:t>
      </w:r>
    </w:p>
    <w:p w:rsidR="00255F26" w:rsidP="00255F26" w:rsidRDefault="00255F26" w14:paraId="17BC3D7D" w14:textId="77777777">
      <w:pPr>
        <w:pStyle w:val="H1bodytext"/>
        <w:spacing w:after="60"/>
        <w:ind w:left="0"/>
        <w:rPr>
          <w:rFonts w:ascii="Arial" w:hAnsi="Arial" w:cs="Arial"/>
        </w:rPr>
      </w:pPr>
    </w:p>
    <w:p w:rsidR="00255F26" w:rsidP="00255F26" w:rsidRDefault="00255F26" w14:paraId="2B8FB0FD" w14:textId="77777777">
      <w:pPr>
        <w:pStyle w:val="H1bodytext"/>
        <w:spacing w:after="60"/>
        <w:ind w:left="0"/>
        <w:jc w:val="center"/>
        <w:rPr>
          <w:rFonts w:ascii="Arial" w:hAnsi="Arial" w:cs="Arial"/>
        </w:rPr>
      </w:pPr>
      <w:proofErr w:type="spellStart"/>
      <w:r w:rsidRPr="00E20424">
        <w:rPr>
          <w:rFonts w:ascii="Arial" w:hAnsi="Arial" w:cs="Arial"/>
          <w:i/>
          <w:iCs/>
        </w:rPr>
        <w:t>K</w:t>
      </w:r>
      <w:r w:rsidRPr="00E20424">
        <w:rPr>
          <w:rFonts w:ascii="Arial" w:hAnsi="Arial" w:cs="Arial"/>
          <w:i/>
          <w:iCs/>
          <w:vertAlign w:val="subscript"/>
        </w:rPr>
        <w:t>d</w:t>
      </w:r>
      <w:proofErr w:type="spellEnd"/>
      <w:r w:rsidRPr="00E20424">
        <w:rPr>
          <w:rFonts w:ascii="Arial" w:hAnsi="Arial" w:cs="Arial"/>
        </w:rPr>
        <w:t>(</w:t>
      </w:r>
      <w:proofErr w:type="spellStart"/>
      <w:r w:rsidRPr="00E20424">
        <w:rPr>
          <w:rFonts w:ascii="Arial" w:hAnsi="Arial" w:cs="Arial"/>
        </w:rPr>
        <w:t>gc</w:t>
      </w:r>
      <w:proofErr w:type="spellEnd"/>
      <w:r w:rsidRPr="00E20424">
        <w:rPr>
          <w:rFonts w:ascii="Arial" w:hAnsi="Arial" w:cs="Arial"/>
        </w:rPr>
        <w:t>) = (1-</w:t>
      </w:r>
      <w:r w:rsidRPr="00E20424">
        <w:rPr>
          <w:rFonts w:ascii="Arial" w:hAnsi="Arial" w:cs="Arial"/>
          <w:i/>
          <w:iCs/>
        </w:rPr>
        <w:t>f</w:t>
      </w:r>
      <w:r w:rsidRPr="00E20424">
        <w:rPr>
          <w:rFonts w:ascii="Arial" w:hAnsi="Arial" w:cs="Arial"/>
        </w:rPr>
        <w:t xml:space="preserve">) </w:t>
      </w:r>
      <w:proofErr w:type="spellStart"/>
      <w:proofErr w:type="gramStart"/>
      <w:r w:rsidRPr="00E20424">
        <w:rPr>
          <w:rFonts w:ascii="Arial" w:hAnsi="Arial" w:cs="Arial"/>
          <w:i/>
          <w:iCs/>
        </w:rPr>
        <w:t>K</w:t>
      </w:r>
      <w:r w:rsidRPr="00E20424">
        <w:rPr>
          <w:rFonts w:ascii="Arial" w:hAnsi="Arial" w:cs="Arial"/>
          <w:i/>
          <w:iCs/>
          <w:vertAlign w:val="subscript"/>
        </w:rPr>
        <w:t>d</w:t>
      </w:r>
      <w:proofErr w:type="spellEnd"/>
      <w:r w:rsidRPr="00E20424">
        <w:rPr>
          <w:rFonts w:ascii="Arial" w:hAnsi="Arial" w:cs="Arial"/>
        </w:rPr>
        <w:t>(</w:t>
      </w:r>
      <w:proofErr w:type="gramEnd"/>
      <w:r w:rsidRPr="00E20424">
        <w:rPr>
          <w:rFonts w:ascii="Arial" w:hAnsi="Arial" w:cs="Arial"/>
        </w:rPr>
        <w:t>&lt;2 mm)</w:t>
      </w:r>
    </w:p>
    <w:p w:rsidR="00255F26" w:rsidP="00255F26" w:rsidRDefault="00255F26" w14:paraId="4285A5D0" w14:textId="77777777">
      <w:pPr>
        <w:pStyle w:val="H1bodytext"/>
        <w:spacing w:after="60"/>
        <w:ind w:left="0"/>
        <w:jc w:val="center"/>
        <w:rPr>
          <w:rFonts w:ascii="Arial" w:hAnsi="Arial" w:cs="Arial"/>
        </w:rPr>
      </w:pPr>
      <w:r w:rsidRPr="00E20424">
        <w:rPr>
          <w:rFonts w:ascii="Arial" w:hAnsi="Arial" w:cs="Arial"/>
        </w:rPr>
        <w:t>Equation 2</w:t>
      </w:r>
    </w:p>
    <w:p w:rsidR="00255F26" w:rsidP="00255F26" w:rsidRDefault="00255F26" w14:paraId="1C36F67B" w14:textId="77777777">
      <w:pPr>
        <w:pStyle w:val="H1bodytext"/>
        <w:spacing w:after="60"/>
        <w:ind w:left="0"/>
        <w:jc w:val="center"/>
        <w:rPr>
          <w:rFonts w:ascii="Arial" w:hAnsi="Arial" w:cs="Arial"/>
        </w:rPr>
      </w:pPr>
    </w:p>
    <w:p w:rsidRPr="00F54879" w:rsidR="00255F26" w:rsidP="00255F26" w:rsidRDefault="00255F26" w14:paraId="039A7EF7" w14:textId="702007D5">
      <w:pPr>
        <w:pStyle w:val="H1bodytext"/>
        <w:numPr>
          <w:ilvl w:val="1"/>
          <w:numId w:val="13"/>
        </w:numPr>
        <w:spacing w:after="60"/>
        <w:rPr>
          <w:rFonts w:ascii="Arial" w:hAnsi="Arial" w:cs="Arial"/>
        </w:rPr>
      </w:pPr>
      <w:r w:rsidRPr="7158FD75">
        <w:rPr>
          <w:rFonts w:ascii="Arial" w:hAnsi="Arial" w:cs="Arial"/>
        </w:rPr>
        <w:t xml:space="preserve">where </w:t>
      </w:r>
      <w:proofErr w:type="spell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w:t>
      </w:r>
      <w:proofErr w:type="spellStart"/>
      <w:r w:rsidRPr="7158FD75">
        <w:rPr>
          <w:rFonts w:ascii="Arial" w:hAnsi="Arial" w:cs="Arial"/>
        </w:rPr>
        <w:t>gc</w:t>
      </w:r>
      <w:proofErr w:type="spellEnd"/>
      <w:r w:rsidRPr="7158FD75">
        <w:rPr>
          <w:rFonts w:ascii="Arial" w:hAnsi="Arial" w:cs="Arial"/>
        </w:rPr>
        <w:t xml:space="preserve">) is the gravel-corrected </w:t>
      </w:r>
      <w:proofErr w:type="spell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 xml:space="preserve"> value, </w:t>
      </w:r>
      <w:r w:rsidRPr="7158FD75">
        <w:rPr>
          <w:rFonts w:ascii="Arial" w:hAnsi="Arial" w:cs="Arial"/>
          <w:i/>
          <w:iCs/>
        </w:rPr>
        <w:t>f</w:t>
      </w:r>
      <w:r w:rsidRPr="7158FD75">
        <w:rPr>
          <w:rFonts w:ascii="Arial" w:hAnsi="Arial" w:cs="Arial"/>
        </w:rPr>
        <w:t xml:space="preserve"> is the weight fraction of gravel, and </w:t>
      </w:r>
      <w:proofErr w:type="spellStart"/>
      <w:proofErr w:type="gram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w:t>
      </w:r>
      <w:proofErr w:type="gramEnd"/>
      <w:r w:rsidRPr="7158FD75">
        <w:rPr>
          <w:rFonts w:ascii="Arial" w:hAnsi="Arial" w:cs="Arial"/>
        </w:rPr>
        <w:t>&lt;2</w:t>
      </w:r>
      <w:r w:rsidRPr="7158FD75" w:rsidR="0732AF55">
        <w:rPr>
          <w:rFonts w:ascii="Arial" w:hAnsi="Arial" w:cs="Arial"/>
        </w:rPr>
        <w:t xml:space="preserve"> </w:t>
      </w:r>
      <w:r w:rsidRPr="7158FD75">
        <w:rPr>
          <w:rFonts w:ascii="Arial" w:hAnsi="Arial" w:cs="Arial"/>
        </w:rPr>
        <w:t xml:space="preserve">mm) is the </w:t>
      </w:r>
      <w:proofErr w:type="spell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 xml:space="preserve"> value determined using &lt;2</w:t>
      </w:r>
      <w:r w:rsidRPr="7158FD75" w:rsidR="7E120E19">
        <w:rPr>
          <w:rFonts w:ascii="Arial" w:hAnsi="Arial" w:cs="Arial"/>
        </w:rPr>
        <w:t xml:space="preserve"> </w:t>
      </w:r>
      <w:r w:rsidRPr="7158FD75">
        <w:rPr>
          <w:rFonts w:ascii="Arial" w:hAnsi="Arial" w:cs="Arial"/>
        </w:rPr>
        <w:t>mm material.</w:t>
      </w:r>
    </w:p>
    <w:p w:rsidRPr="00E47013" w:rsidR="00E47013" w:rsidP="00255F26" w:rsidRDefault="00E47013" w14:paraId="048EF41B" w14:textId="77777777">
      <w:pPr>
        <w:pStyle w:val="H1bodytext"/>
        <w:spacing w:after="60"/>
        <w:ind w:left="0"/>
        <w:rPr>
          <w:rFonts w:ascii="Arial" w:hAnsi="Arial" w:cs="Arial"/>
        </w:rPr>
      </w:pPr>
    </w:p>
    <w:p w:rsidR="0080388A" w:rsidP="0080388A" w:rsidRDefault="0080388A" w14:paraId="585B5AA4" w14:textId="142D6B19">
      <w:pPr>
        <w:pStyle w:val="H1bodytext"/>
        <w:rPr>
          <w:rFonts w:ascii="Arial" w:hAnsi="Arial" w:cs="Arial"/>
        </w:rPr>
      </w:pPr>
      <w:r>
        <w:rPr>
          <w:rFonts w:ascii="Arial" w:hAnsi="Arial" w:cs="Arial"/>
        </w:rPr>
        <w:t>FR-</w:t>
      </w:r>
      <w:r w:rsidR="001B78C5">
        <w:rPr>
          <w:rFonts w:ascii="Arial" w:hAnsi="Arial" w:cs="Arial"/>
        </w:rPr>
        <w:t>7</w:t>
      </w:r>
      <w:r>
        <w:rPr>
          <w:rFonts w:ascii="Arial" w:hAnsi="Arial" w:cs="Arial"/>
        </w:rPr>
        <w:t xml:space="preserve">: Generate the </w:t>
      </w:r>
      <w:r w:rsidRPr="00835790">
        <w:rPr>
          <w:rFonts w:ascii="Arial" w:hAnsi="Arial" w:cs="Arial"/>
        </w:rPr>
        <w:t>Initial Conditions Card</w:t>
      </w:r>
      <w:r>
        <w:rPr>
          <w:rFonts w:ascii="Arial" w:hAnsi="Arial" w:cs="Arial"/>
        </w:rPr>
        <w:t xml:space="preserve"> with zero initial conditions.</w:t>
      </w:r>
    </w:p>
    <w:p w:rsidR="001B6C0C" w:rsidP="001B6C0C" w:rsidRDefault="001B6C0C" w14:paraId="31C5B087" w14:textId="2D725DC6">
      <w:pPr>
        <w:pStyle w:val="H1bodytext"/>
        <w:rPr>
          <w:rFonts w:ascii="Arial" w:hAnsi="Arial" w:cs="Arial"/>
        </w:rPr>
      </w:pPr>
      <w:r>
        <w:rPr>
          <w:rFonts w:ascii="Arial" w:hAnsi="Arial" w:cs="Arial"/>
        </w:rPr>
        <w:t>FR-</w:t>
      </w:r>
      <w:r w:rsidR="001B78C5">
        <w:rPr>
          <w:rFonts w:ascii="Arial" w:hAnsi="Arial" w:cs="Arial"/>
        </w:rPr>
        <w:t>8</w:t>
      </w:r>
      <w:r>
        <w:rPr>
          <w:rFonts w:ascii="Arial" w:hAnsi="Arial" w:cs="Arial"/>
        </w:rPr>
        <w:t xml:space="preserve">: Generate the </w:t>
      </w:r>
      <w:r w:rsidRPr="00835790">
        <w:rPr>
          <w:rFonts w:ascii="Arial" w:hAnsi="Arial" w:cs="Arial"/>
        </w:rPr>
        <w:t>Boundary Conditions Card</w:t>
      </w:r>
      <w:r>
        <w:rPr>
          <w:rFonts w:ascii="Arial" w:hAnsi="Arial" w:cs="Arial"/>
        </w:rPr>
        <w:t xml:space="preserve"> from the </w:t>
      </w:r>
      <w:r w:rsidRPr="00103F98">
        <w:rPr>
          <w:rStyle w:val="DirectoryChar"/>
        </w:rPr>
        <w:t>/ret/</w:t>
      </w:r>
      <w:r w:rsidRPr="003E4AFF">
        <w:rPr>
          <w:rStyle w:val="FileNameChar"/>
          <w:rFonts w:ascii="Arial" w:hAnsi="Arial" w:cs="Arial"/>
          <w:sz w:val="22"/>
          <w:szCs w:val="22"/>
        </w:rPr>
        <w:t>ca_tr_boundary_card.dat</w:t>
      </w:r>
      <w:r>
        <w:rPr>
          <w:rFonts w:ascii="Arial" w:hAnsi="Arial" w:cs="Arial"/>
        </w:rPr>
        <w:t xml:space="preserve"> file.  The </w:t>
      </w:r>
      <w:r w:rsidRPr="00835790">
        <w:rPr>
          <w:rFonts w:ascii="Arial" w:hAnsi="Arial" w:cs="Arial"/>
        </w:rPr>
        <w:t>Boundary Conditions Card</w:t>
      </w:r>
      <w:r>
        <w:rPr>
          <w:rFonts w:ascii="Arial" w:hAnsi="Arial" w:cs="Arial"/>
        </w:rPr>
        <w:t xml:space="preserve"> will be identical to </w:t>
      </w:r>
      <w:r w:rsidRPr="00DA3B39">
        <w:rPr>
          <w:rStyle w:val="FileNameChar"/>
          <w:rFonts w:ascii="Arial" w:hAnsi="Arial" w:cs="Arial"/>
          <w:sz w:val="22"/>
          <w:szCs w:val="22"/>
        </w:rPr>
        <w:t>ca_tr_boundary_card.dat</w:t>
      </w:r>
      <w:r>
        <w:rPr>
          <w:rFonts w:ascii="Arial" w:hAnsi="Arial" w:cs="Arial"/>
        </w:rPr>
        <w:t xml:space="preserve"> except for increasing the number of boundary conditions by one and adding the following lines at the end of the </w:t>
      </w:r>
      <w:r w:rsidRPr="00835790">
        <w:rPr>
          <w:rFonts w:ascii="Arial" w:hAnsi="Arial" w:cs="Arial"/>
        </w:rPr>
        <w:t>Boundary Conditions Card</w:t>
      </w:r>
      <w:r>
        <w:rPr>
          <w:rFonts w:ascii="Arial" w:hAnsi="Arial" w:cs="Arial"/>
        </w:rPr>
        <w:t>:</w:t>
      </w:r>
    </w:p>
    <w:p w:rsidRPr="00FD4AF6" w:rsidR="001B6C0C" w:rsidP="001B6C0C" w:rsidRDefault="001B6C0C" w14:paraId="0811E9E9" w14:textId="77777777">
      <w:pPr>
        <w:pStyle w:val="H1bodytext"/>
        <w:spacing w:after="0"/>
        <w:ind w:left="1008"/>
        <w:rPr>
          <w:rFonts w:ascii="Arial" w:hAnsi="Arial" w:cs="Arial"/>
          <w:sz w:val="20"/>
        </w:rPr>
      </w:pPr>
      <w:r w:rsidRPr="00FD4AF6">
        <w:rPr>
          <w:rFonts w:ascii="Arial" w:hAnsi="Arial" w:cs="Arial"/>
          <w:sz w:val="20"/>
        </w:rPr>
        <w:t xml:space="preserve">file, </w:t>
      </w:r>
      <w:proofErr w:type="spellStart"/>
      <w:r w:rsidRPr="00FD4AF6">
        <w:rPr>
          <w:rFonts w:ascii="Arial" w:hAnsi="Arial" w:cs="Arial"/>
          <w:sz w:val="20"/>
        </w:rPr>
        <w:t>input.bot</w:t>
      </w:r>
      <w:proofErr w:type="spellEnd"/>
      <w:r w:rsidRPr="00FD4AF6">
        <w:rPr>
          <w:rFonts w:ascii="Arial" w:hAnsi="Arial" w:cs="Arial"/>
          <w:sz w:val="20"/>
        </w:rPr>
        <w:t>, Dirichlet Aqueous, outflow, outflow, outflow, outflow, outflow, outflow, outflow, outflow,</w:t>
      </w:r>
    </w:p>
    <w:p w:rsidRPr="00FD4AF6" w:rsidR="001B6C0C" w:rsidP="001B6C0C" w:rsidRDefault="001B6C0C" w14:paraId="32475255" w14:textId="77777777">
      <w:pPr>
        <w:pStyle w:val="H1bodytext"/>
        <w:spacing w:after="0"/>
        <w:ind w:left="1008"/>
        <w:rPr>
          <w:rFonts w:ascii="Arial" w:hAnsi="Arial" w:cs="Arial"/>
          <w:sz w:val="20"/>
        </w:rPr>
      </w:pPr>
      <w:r w:rsidRPr="00FD4AF6">
        <w:rPr>
          <w:rFonts w:ascii="Arial" w:hAnsi="Arial" w:cs="Arial"/>
          <w:sz w:val="20"/>
        </w:rPr>
        <w:t>1,</w:t>
      </w:r>
    </w:p>
    <w:p w:rsidRPr="0068727E" w:rsidR="0068727E" w:rsidP="0068727E" w:rsidRDefault="001B6C0C" w14:paraId="4627ACA9" w14:textId="08CA5C61">
      <w:pPr>
        <w:pStyle w:val="H1bodytext"/>
        <w:ind w:left="1008"/>
        <w:rPr>
          <w:rFonts w:ascii="Arial" w:hAnsi="Arial" w:cs="Arial"/>
          <w:sz w:val="20"/>
        </w:rPr>
      </w:pPr>
      <w:proofErr w:type="gramStart"/>
      <w:r w:rsidRPr="00FD4AF6">
        <w:rPr>
          <w:rFonts w:ascii="Arial" w:hAnsi="Arial" w:cs="Arial"/>
          <w:sz w:val="20"/>
        </w:rPr>
        <w:t>1943,year</w:t>
      </w:r>
      <w:proofErr w:type="gramEnd"/>
      <w:r w:rsidRPr="00FD4AF6">
        <w:rPr>
          <w:rFonts w:ascii="Arial" w:hAnsi="Arial" w:cs="Arial"/>
          <w:sz w:val="20"/>
        </w:rPr>
        <w:t>,101325,Pa,,,,,,,,,,,,,,,,,</w:t>
      </w:r>
    </w:p>
    <w:p w:rsidR="0068727E" w:rsidP="0068727E" w:rsidRDefault="0068727E" w14:paraId="06CF1F92" w14:textId="64333F97">
      <w:pPr>
        <w:pStyle w:val="H1bodytext"/>
        <w:rPr>
          <w:rFonts w:ascii="Arial" w:hAnsi="Arial" w:cs="Arial"/>
        </w:rPr>
      </w:pPr>
      <w:r>
        <w:rPr>
          <w:rFonts w:ascii="Arial" w:hAnsi="Arial" w:cs="Arial"/>
        </w:rPr>
        <w:t>FR-</w:t>
      </w:r>
      <w:r w:rsidR="001B78C5">
        <w:rPr>
          <w:rFonts w:ascii="Arial" w:hAnsi="Arial" w:cs="Arial"/>
        </w:rPr>
        <w:t>9</w:t>
      </w:r>
      <w:r>
        <w:rPr>
          <w:rFonts w:ascii="Arial" w:hAnsi="Arial" w:cs="Arial"/>
        </w:rPr>
        <w:t xml:space="preserve">: Insert </w:t>
      </w:r>
      <w:r w:rsidRPr="005C3A5E">
        <w:rPr>
          <w:rFonts w:ascii="Arial" w:hAnsi="Arial" w:cs="Arial"/>
        </w:rPr>
        <w:t>Output Control Card</w:t>
      </w:r>
      <w:r>
        <w:rPr>
          <w:rFonts w:ascii="Arial" w:hAnsi="Arial" w:cs="Arial"/>
        </w:rPr>
        <w:t xml:space="preserve"> from </w:t>
      </w:r>
      <w:r w:rsidRPr="00103F98" w:rsidR="00ED7597">
        <w:rPr>
          <w:rStyle w:val="DirectoryChar"/>
        </w:rPr>
        <w:t>/</w:t>
      </w:r>
      <w:proofErr w:type="spellStart"/>
      <w:r w:rsidRPr="00103F98" w:rsidR="00ED7597">
        <w:rPr>
          <w:rStyle w:val="DirectoryChar"/>
        </w:rPr>
        <w:t>trOCcards</w:t>
      </w:r>
      <w:proofErr w:type="spellEnd"/>
      <w:r w:rsidRPr="00103F98" w:rsidR="00D84061">
        <w:rPr>
          <w:rStyle w:val="DirectoryChar"/>
        </w:rPr>
        <w:t>/</w:t>
      </w:r>
      <w:r w:rsidRPr="005062A2">
        <w:rPr>
          <w:rStyle w:val="FileNameChar"/>
          <w:rFonts w:ascii="Arial" w:hAnsi="Arial" w:cs="Arial"/>
          <w:sz w:val="22"/>
          <w:szCs w:val="22"/>
        </w:rPr>
        <w:t>rad1_Output_Control.dat</w:t>
      </w:r>
      <w:r w:rsidRPr="005062A2">
        <w:rPr>
          <w:rFonts w:ascii="Arial" w:hAnsi="Arial" w:cs="Arial"/>
          <w:szCs w:val="22"/>
        </w:rPr>
        <w:t xml:space="preserve"> o</w:t>
      </w:r>
      <w:r>
        <w:rPr>
          <w:rFonts w:ascii="Arial" w:hAnsi="Arial" w:cs="Arial"/>
        </w:rPr>
        <w:t xml:space="preserve">r </w:t>
      </w:r>
      <w:r w:rsidRPr="00103F98" w:rsidR="00ED7597">
        <w:rPr>
          <w:rStyle w:val="DirectoryChar"/>
        </w:rPr>
        <w:t>/</w:t>
      </w:r>
      <w:proofErr w:type="spellStart"/>
      <w:r w:rsidRPr="00103F98" w:rsidR="00ED7597">
        <w:rPr>
          <w:rStyle w:val="DirectoryChar"/>
        </w:rPr>
        <w:t>trOCcards</w:t>
      </w:r>
      <w:proofErr w:type="spellEnd"/>
      <w:r w:rsidRPr="00103F98" w:rsidR="00D84061">
        <w:rPr>
          <w:rStyle w:val="DirectoryChar"/>
        </w:rPr>
        <w:t>/</w:t>
      </w:r>
      <w:r w:rsidRPr="005062A2">
        <w:rPr>
          <w:rStyle w:val="FileNameChar"/>
          <w:rFonts w:ascii="Arial" w:hAnsi="Arial" w:cs="Arial"/>
          <w:sz w:val="22"/>
          <w:szCs w:val="22"/>
        </w:rPr>
        <w:t>rad2_Output_Control.dat</w:t>
      </w:r>
      <w:r w:rsidRPr="005062A2">
        <w:rPr>
          <w:rFonts w:ascii="Arial" w:hAnsi="Arial" w:cs="Arial"/>
          <w:szCs w:val="22"/>
        </w:rPr>
        <w:t xml:space="preserve"> </w:t>
      </w:r>
      <w:r w:rsidRPr="005C3A5E">
        <w:rPr>
          <w:rFonts w:ascii="Arial" w:hAnsi="Arial" w:cs="Arial"/>
        </w:rPr>
        <w:t>(</w:t>
      </w:r>
      <w:r>
        <w:rPr>
          <w:rFonts w:ascii="Arial" w:hAnsi="Arial" w:cs="Arial"/>
        </w:rPr>
        <w:t>depending on radionuclide group read as command line input</w:t>
      </w:r>
      <w:r w:rsidRPr="005C3A5E">
        <w:rPr>
          <w:rFonts w:ascii="Arial" w:hAnsi="Arial" w:cs="Arial"/>
        </w:rPr>
        <w:t>)</w:t>
      </w:r>
      <w:r>
        <w:rPr>
          <w:rFonts w:ascii="Arial" w:hAnsi="Arial" w:cs="Arial"/>
        </w:rPr>
        <w:t xml:space="preserve">, replacing </w:t>
      </w:r>
      <w:r w:rsidRPr="00103F98">
        <w:rPr>
          <w:rStyle w:val="TextToTypeChar"/>
          <w:rFonts w:ascii="Arial" w:hAnsi="Arial" w:cs="Arial"/>
        </w:rPr>
        <w:t>No Restart</w:t>
      </w:r>
      <w:r>
        <w:rPr>
          <w:rFonts w:ascii="Arial" w:hAnsi="Arial" w:cs="Arial"/>
        </w:rPr>
        <w:t xml:space="preserve"> with </w:t>
      </w:r>
      <w:r w:rsidRPr="00103F98">
        <w:rPr>
          <w:rStyle w:val="TextToTypeChar"/>
          <w:rFonts w:ascii="Arial" w:hAnsi="Arial" w:cs="Arial"/>
        </w:rPr>
        <w:t>Final Restart</w:t>
      </w:r>
      <w:r>
        <w:rPr>
          <w:rFonts w:ascii="Arial" w:hAnsi="Arial" w:cs="Arial"/>
        </w:rPr>
        <w:t>.</w:t>
      </w:r>
    </w:p>
    <w:p w:rsidR="0068727E" w:rsidP="0068727E" w:rsidRDefault="0068727E" w14:paraId="52FACEBF" w14:textId="200F0004">
      <w:pPr>
        <w:pStyle w:val="H1bodytext"/>
        <w:spacing w:after="120"/>
        <w:rPr>
          <w:rFonts w:ascii="Arial" w:hAnsi="Arial" w:cs="Arial"/>
        </w:rPr>
      </w:pPr>
      <w:r>
        <w:rPr>
          <w:rFonts w:ascii="Arial" w:hAnsi="Arial" w:cs="Arial"/>
        </w:rPr>
        <w:t>FR-</w:t>
      </w:r>
      <w:r w:rsidR="0080388A">
        <w:rPr>
          <w:rFonts w:ascii="Arial" w:hAnsi="Arial" w:cs="Arial"/>
        </w:rPr>
        <w:t>1</w:t>
      </w:r>
      <w:r w:rsidR="001B78C5">
        <w:rPr>
          <w:rFonts w:ascii="Arial" w:hAnsi="Arial" w:cs="Arial"/>
        </w:rPr>
        <w:t>0</w:t>
      </w:r>
      <w:r>
        <w:rPr>
          <w:rFonts w:ascii="Arial" w:hAnsi="Arial" w:cs="Arial"/>
        </w:rPr>
        <w:t xml:space="preserve">: Generate the </w:t>
      </w:r>
      <w:r w:rsidRPr="005C3A5E">
        <w:rPr>
          <w:rFonts w:ascii="Arial" w:hAnsi="Arial" w:cs="Arial"/>
        </w:rPr>
        <w:t>Surface Flux Card</w:t>
      </w:r>
      <w:r w:rsidR="00407658">
        <w:rPr>
          <w:rFonts w:ascii="Arial" w:hAnsi="Arial" w:cs="Arial"/>
        </w:rPr>
        <w:t xml:space="preserve"> as follows</w:t>
      </w:r>
      <w:r>
        <w:rPr>
          <w:rFonts w:ascii="Arial" w:hAnsi="Arial" w:cs="Arial"/>
        </w:rPr>
        <w:t>:</w:t>
      </w:r>
    </w:p>
    <w:p w:rsidRPr="00D936B6" w:rsidR="0068727E" w:rsidP="000B38E3" w:rsidRDefault="0068727E" w14:paraId="5448C58A" w14:textId="12C36065">
      <w:pPr>
        <w:pStyle w:val="H1bodytext"/>
        <w:numPr>
          <w:ilvl w:val="0"/>
          <w:numId w:val="7"/>
        </w:numPr>
        <w:spacing w:after="60"/>
        <w:ind w:left="1368"/>
        <w:rPr>
          <w:rFonts w:ascii="Arial" w:hAnsi="Arial" w:cs="Arial"/>
        </w:rPr>
      </w:pPr>
      <w:r>
        <w:rPr>
          <w:rFonts w:ascii="Arial" w:hAnsi="Arial" w:cs="Arial"/>
        </w:rPr>
        <w:t xml:space="preserve">Insert </w:t>
      </w:r>
      <w:r w:rsidRPr="00103F98" w:rsidR="00ED7597">
        <w:rPr>
          <w:rStyle w:val="DirectoryChar"/>
        </w:rPr>
        <w:t>/</w:t>
      </w:r>
      <w:proofErr w:type="spellStart"/>
      <w:r w:rsidRPr="00103F98" w:rsidR="00ED7597">
        <w:rPr>
          <w:rStyle w:val="DirectoryChar"/>
        </w:rPr>
        <w:t>trsurfcards</w:t>
      </w:r>
      <w:proofErr w:type="spellEnd"/>
      <w:r w:rsidRPr="00103F98" w:rsidR="00D84061">
        <w:rPr>
          <w:rStyle w:val="DirectoryChar"/>
        </w:rPr>
        <w:t>/</w:t>
      </w:r>
      <w:r w:rsidRPr="00980030">
        <w:rPr>
          <w:rStyle w:val="FileNameChar"/>
          <w:rFonts w:ascii="Arial" w:hAnsi="Arial" w:cs="Arial"/>
          <w:sz w:val="22"/>
          <w:szCs w:val="22"/>
        </w:rPr>
        <w:t>rad1_surface_flux.txt</w:t>
      </w:r>
      <w:r w:rsidRPr="00287162">
        <w:rPr>
          <w:rFonts w:ascii="Arial" w:hAnsi="Arial" w:cs="Arial"/>
          <w:i/>
          <w:iCs/>
        </w:rPr>
        <w:t xml:space="preserve"> </w:t>
      </w:r>
      <w:r w:rsidRPr="00287162">
        <w:rPr>
          <w:rFonts w:ascii="Arial" w:hAnsi="Arial" w:cs="Arial"/>
        </w:rPr>
        <w:t>or</w:t>
      </w:r>
      <w:r w:rsidRPr="00287162">
        <w:rPr>
          <w:rFonts w:ascii="Arial" w:hAnsi="Arial" w:cs="Arial"/>
          <w:i/>
          <w:iCs/>
        </w:rPr>
        <w:t xml:space="preserve"> </w:t>
      </w:r>
      <w:r w:rsidRPr="00103F98" w:rsidR="00ED7597">
        <w:rPr>
          <w:rStyle w:val="DirectoryChar"/>
        </w:rPr>
        <w:t>/</w:t>
      </w:r>
      <w:proofErr w:type="spellStart"/>
      <w:r w:rsidRPr="00103F98" w:rsidR="00ED7597">
        <w:rPr>
          <w:rStyle w:val="DirectoryChar"/>
        </w:rPr>
        <w:t>trsurfcards</w:t>
      </w:r>
      <w:proofErr w:type="spellEnd"/>
      <w:r w:rsidRPr="00103F98" w:rsidR="00D84061">
        <w:rPr>
          <w:rStyle w:val="DirectoryChar"/>
        </w:rPr>
        <w:t>/</w:t>
      </w:r>
      <w:r w:rsidRPr="00980030">
        <w:rPr>
          <w:rStyle w:val="FileNameChar"/>
          <w:rFonts w:ascii="Arial" w:hAnsi="Arial" w:cs="Arial"/>
          <w:sz w:val="22"/>
          <w:szCs w:val="22"/>
        </w:rPr>
        <w:t>rad</w:t>
      </w:r>
      <w:r w:rsidRPr="00980030" w:rsidR="00D84061">
        <w:rPr>
          <w:rStyle w:val="FileNameChar"/>
          <w:rFonts w:ascii="Arial" w:hAnsi="Arial" w:cs="Arial"/>
          <w:sz w:val="22"/>
          <w:szCs w:val="22"/>
        </w:rPr>
        <w:t>2</w:t>
      </w:r>
      <w:r w:rsidRPr="00980030">
        <w:rPr>
          <w:rStyle w:val="FileNameChar"/>
          <w:rFonts w:ascii="Arial" w:hAnsi="Arial" w:cs="Arial"/>
          <w:sz w:val="22"/>
          <w:szCs w:val="22"/>
        </w:rPr>
        <w:t>_surface_flux.txt</w:t>
      </w:r>
      <w:r w:rsidRPr="005C3A5E">
        <w:rPr>
          <w:rFonts w:ascii="Arial" w:hAnsi="Arial" w:cs="Arial"/>
        </w:rPr>
        <w:t xml:space="preserve"> (</w:t>
      </w:r>
      <w:r>
        <w:rPr>
          <w:rFonts w:ascii="Arial" w:hAnsi="Arial" w:cs="Arial"/>
        </w:rPr>
        <w:t>depending on radionuclide group read as command line input</w:t>
      </w:r>
      <w:r w:rsidRPr="005C3A5E">
        <w:rPr>
          <w:rFonts w:ascii="Arial" w:hAnsi="Arial" w:cs="Arial"/>
        </w:rPr>
        <w:t>)</w:t>
      </w:r>
      <w:r w:rsidR="005363C5">
        <w:rPr>
          <w:rFonts w:ascii="Arial" w:hAnsi="Arial" w:cs="Arial"/>
        </w:rPr>
        <w:t>.</w:t>
      </w:r>
    </w:p>
    <w:p w:rsidR="009979AB" w:rsidP="009979AB" w:rsidRDefault="009979AB" w14:paraId="7612735F" w14:textId="6C55C094">
      <w:pPr>
        <w:pStyle w:val="H1bodytext"/>
        <w:spacing w:after="120"/>
        <w:rPr>
          <w:rFonts w:ascii="Arial" w:hAnsi="Arial" w:cs="Arial"/>
        </w:rPr>
      </w:pPr>
      <w:r>
        <w:rPr>
          <w:rFonts w:ascii="Arial" w:hAnsi="Arial" w:cs="Arial"/>
        </w:rPr>
        <w:t>FR-</w:t>
      </w:r>
      <w:r w:rsidR="0080388A">
        <w:rPr>
          <w:rFonts w:ascii="Arial" w:hAnsi="Arial" w:cs="Arial"/>
        </w:rPr>
        <w:t>1</w:t>
      </w:r>
      <w:r w:rsidR="001B78C5">
        <w:rPr>
          <w:rFonts w:ascii="Arial" w:hAnsi="Arial" w:cs="Arial"/>
        </w:rPr>
        <w:t>1</w:t>
      </w:r>
      <w:r>
        <w:rPr>
          <w:rFonts w:ascii="Arial" w:hAnsi="Arial" w:cs="Arial"/>
        </w:rPr>
        <w:t>: Generate Source Card</w:t>
      </w:r>
      <w:r w:rsidR="00C52B83">
        <w:rPr>
          <w:rFonts w:ascii="Arial" w:hAnsi="Arial" w:cs="Arial"/>
        </w:rPr>
        <w:t xml:space="preserve"> as fol</w:t>
      </w:r>
      <w:r w:rsidR="00C806B3">
        <w:rPr>
          <w:rFonts w:ascii="Arial" w:hAnsi="Arial" w:cs="Arial"/>
        </w:rPr>
        <w:t>lows</w:t>
      </w:r>
      <w:r>
        <w:rPr>
          <w:rFonts w:ascii="Arial" w:hAnsi="Arial" w:cs="Arial"/>
        </w:rPr>
        <w:t>:</w:t>
      </w:r>
    </w:p>
    <w:p w:rsidR="009979AB" w:rsidP="003028E9" w:rsidRDefault="009979AB" w14:paraId="3CE10C7B" w14:textId="7BE3A3E2">
      <w:pPr>
        <w:pStyle w:val="H1bodytext"/>
        <w:numPr>
          <w:ilvl w:val="0"/>
          <w:numId w:val="7"/>
        </w:numPr>
        <w:spacing w:after="60"/>
        <w:ind w:left="1368"/>
        <w:rPr>
          <w:rFonts w:ascii="Arial" w:hAnsi="Arial" w:cs="Arial"/>
        </w:rPr>
      </w:pPr>
      <w:r>
        <w:rPr>
          <w:rFonts w:ascii="Arial" w:hAnsi="Arial" w:cs="Arial"/>
        </w:rPr>
        <w:t xml:space="preserve">Read number of source domains in </w:t>
      </w:r>
      <w:r w:rsidRPr="00103F98">
        <w:rPr>
          <w:rStyle w:val="DirectoryChar"/>
        </w:rPr>
        <w:t>/sources/</w:t>
      </w:r>
      <w:r w:rsidRPr="005062A2">
        <w:rPr>
          <w:rStyle w:val="FileNameChar"/>
          <w:rFonts w:ascii="Arial" w:hAnsi="Arial" w:cs="Arial"/>
          <w:sz w:val="22"/>
          <w:szCs w:val="22"/>
        </w:rPr>
        <w:t>rads1-src.card</w:t>
      </w:r>
      <w:r w:rsidRPr="000F5D40">
        <w:rPr>
          <w:rFonts w:ascii="Arial" w:hAnsi="Arial" w:cs="Arial"/>
          <w:sz w:val="20"/>
        </w:rPr>
        <w:t xml:space="preserve"> </w:t>
      </w:r>
      <w:r>
        <w:rPr>
          <w:rFonts w:ascii="Arial" w:hAnsi="Arial" w:cs="Arial"/>
        </w:rPr>
        <w:t xml:space="preserve">or </w:t>
      </w:r>
      <w:r w:rsidRPr="00103F98">
        <w:rPr>
          <w:rStyle w:val="DirectoryChar"/>
        </w:rPr>
        <w:t>/sources/</w:t>
      </w:r>
      <w:r w:rsidRPr="005062A2">
        <w:rPr>
          <w:rStyle w:val="FileNameChar"/>
          <w:rFonts w:ascii="Arial" w:hAnsi="Arial" w:cs="Arial"/>
          <w:sz w:val="22"/>
          <w:szCs w:val="22"/>
        </w:rPr>
        <w:t>rads2-src.card</w:t>
      </w:r>
      <w:r w:rsidRPr="000F5D40">
        <w:rPr>
          <w:rFonts w:ascii="Arial" w:hAnsi="Arial" w:cs="Arial"/>
          <w:sz w:val="20"/>
        </w:rPr>
        <w:t xml:space="preserve"> </w:t>
      </w:r>
      <w:r>
        <w:rPr>
          <w:rFonts w:ascii="Arial" w:hAnsi="Arial" w:cs="Arial"/>
        </w:rPr>
        <w:t>(depending on radionuclide group read as command line input).</w:t>
      </w:r>
    </w:p>
    <w:p w:rsidR="009979AB" w:rsidP="003028E9" w:rsidRDefault="009979AB" w14:paraId="20A8A606" w14:textId="5F56836A">
      <w:pPr>
        <w:pStyle w:val="H1bodytext"/>
        <w:numPr>
          <w:ilvl w:val="0"/>
          <w:numId w:val="7"/>
        </w:numPr>
        <w:spacing w:after="60"/>
        <w:ind w:left="1368"/>
        <w:rPr>
          <w:rFonts w:ascii="Arial" w:hAnsi="Arial" w:cs="Arial"/>
        </w:rPr>
      </w:pPr>
      <w:r>
        <w:rPr>
          <w:rFonts w:ascii="Arial" w:hAnsi="Arial" w:cs="Arial"/>
        </w:rPr>
        <w:t xml:space="preserve">Read number of source domains in </w:t>
      </w:r>
      <w:r w:rsidRPr="00103F98">
        <w:rPr>
          <w:rStyle w:val="DirectoryChar"/>
        </w:rPr>
        <w:t>/sources/</w:t>
      </w:r>
      <w:r w:rsidRPr="005062A2">
        <w:rPr>
          <w:rStyle w:val="FileNameChar"/>
          <w:rFonts w:ascii="Arial" w:hAnsi="Arial" w:cs="Arial"/>
          <w:sz w:val="22"/>
          <w:szCs w:val="22"/>
        </w:rPr>
        <w:t>buffer-</w:t>
      </w:r>
      <w:proofErr w:type="spellStart"/>
      <w:r w:rsidRPr="005062A2">
        <w:rPr>
          <w:rStyle w:val="FileNameChar"/>
          <w:rFonts w:ascii="Arial" w:hAnsi="Arial" w:cs="Arial"/>
          <w:sz w:val="22"/>
          <w:szCs w:val="22"/>
        </w:rPr>
        <w:t>aq</w:t>
      </w:r>
      <w:proofErr w:type="spellEnd"/>
      <w:r w:rsidRPr="005062A2">
        <w:rPr>
          <w:rStyle w:val="FileNameChar"/>
          <w:rFonts w:ascii="Arial" w:hAnsi="Arial" w:cs="Arial"/>
          <w:sz w:val="22"/>
          <w:szCs w:val="22"/>
        </w:rPr>
        <w:t>-</w:t>
      </w:r>
      <w:proofErr w:type="spellStart"/>
      <w:r w:rsidRPr="005062A2">
        <w:rPr>
          <w:rStyle w:val="FileNameChar"/>
          <w:rFonts w:ascii="Arial" w:hAnsi="Arial" w:cs="Arial"/>
          <w:sz w:val="22"/>
          <w:szCs w:val="22"/>
        </w:rPr>
        <w:t>src.card</w:t>
      </w:r>
      <w:proofErr w:type="spellEnd"/>
      <w:r>
        <w:rPr>
          <w:rFonts w:ascii="Arial" w:hAnsi="Arial" w:cs="Arial"/>
        </w:rPr>
        <w:t xml:space="preserve"> (if the model has a buffer zone).</w:t>
      </w:r>
    </w:p>
    <w:p w:rsidR="009979AB" w:rsidP="003028E9" w:rsidRDefault="009979AB" w14:paraId="00F5F7C5" w14:textId="697376F9">
      <w:pPr>
        <w:pStyle w:val="H1bodytext"/>
        <w:numPr>
          <w:ilvl w:val="0"/>
          <w:numId w:val="7"/>
        </w:numPr>
        <w:spacing w:after="60"/>
        <w:ind w:left="1368"/>
        <w:rPr>
          <w:rFonts w:ascii="Arial" w:hAnsi="Arial" w:cs="Arial"/>
        </w:rPr>
      </w:pPr>
      <w:r w:rsidRPr="00BF2B2D">
        <w:rPr>
          <w:rFonts w:ascii="Arial" w:hAnsi="Arial" w:cs="Arial"/>
        </w:rPr>
        <w:t xml:space="preserve">Insert </w:t>
      </w:r>
      <w:r w:rsidRPr="00103F98">
        <w:rPr>
          <w:rStyle w:val="DirectoryChar"/>
        </w:rPr>
        <w:t>/sources/</w:t>
      </w:r>
      <w:r w:rsidRPr="005062A2">
        <w:rPr>
          <w:rStyle w:val="FileNameChar"/>
          <w:rFonts w:ascii="Arial" w:hAnsi="Arial" w:cs="Arial"/>
          <w:sz w:val="22"/>
          <w:szCs w:val="22"/>
        </w:rPr>
        <w:t>rads1-src.card</w:t>
      </w:r>
      <w:r w:rsidRPr="00BF2B2D">
        <w:rPr>
          <w:rFonts w:ascii="Arial" w:hAnsi="Arial" w:cs="Arial"/>
        </w:rPr>
        <w:t xml:space="preserve"> or </w:t>
      </w:r>
      <w:r w:rsidRPr="00103F98">
        <w:rPr>
          <w:rStyle w:val="DirectoryChar"/>
        </w:rPr>
        <w:t>/sources/</w:t>
      </w:r>
      <w:r w:rsidRPr="005062A2">
        <w:rPr>
          <w:rStyle w:val="FileNameChar"/>
          <w:rFonts w:ascii="Arial" w:hAnsi="Arial" w:cs="Arial"/>
          <w:sz w:val="22"/>
          <w:szCs w:val="22"/>
        </w:rPr>
        <w:t>rads2-src.card</w:t>
      </w:r>
      <w:r w:rsidRPr="00BF2B2D">
        <w:rPr>
          <w:rFonts w:ascii="Arial" w:hAnsi="Arial" w:cs="Arial"/>
        </w:rPr>
        <w:t xml:space="preserve"> (depending on radionuclide group read as command line input), replacing the number of source domains with the </w:t>
      </w:r>
      <w:r>
        <w:rPr>
          <w:rFonts w:ascii="Arial" w:hAnsi="Arial" w:cs="Arial"/>
        </w:rPr>
        <w:t>s</w:t>
      </w:r>
      <w:r w:rsidRPr="00BF2B2D">
        <w:rPr>
          <w:rFonts w:ascii="Arial" w:hAnsi="Arial" w:cs="Arial"/>
        </w:rPr>
        <w:t xml:space="preserve">um of source domains in the source and buffer (if included) zones. </w:t>
      </w:r>
    </w:p>
    <w:p w:rsidRPr="00665B38" w:rsidR="00665B38" w:rsidP="003028E9" w:rsidRDefault="009979AB" w14:paraId="717DB498" w14:textId="04D9E030">
      <w:pPr>
        <w:pStyle w:val="H1bodytext"/>
        <w:numPr>
          <w:ilvl w:val="0"/>
          <w:numId w:val="7"/>
        </w:numPr>
        <w:ind w:left="1368"/>
        <w:rPr>
          <w:rFonts w:ascii="Arial" w:hAnsi="Arial" w:cs="Arial"/>
        </w:rPr>
      </w:pPr>
      <w:r>
        <w:rPr>
          <w:rFonts w:ascii="Arial" w:hAnsi="Arial" w:cs="Arial"/>
        </w:rPr>
        <w:t xml:space="preserve">Insert </w:t>
      </w:r>
      <w:r w:rsidRPr="00103F98">
        <w:rPr>
          <w:rStyle w:val="DirectoryChar"/>
        </w:rPr>
        <w:t>/sources/</w:t>
      </w:r>
      <w:r w:rsidRPr="005062A2">
        <w:rPr>
          <w:rStyle w:val="FileNameChar"/>
          <w:rFonts w:ascii="Arial" w:hAnsi="Arial" w:cs="Arial"/>
          <w:sz w:val="22"/>
          <w:szCs w:val="22"/>
        </w:rPr>
        <w:t>buffer-</w:t>
      </w:r>
      <w:proofErr w:type="spellStart"/>
      <w:r w:rsidRPr="005062A2">
        <w:rPr>
          <w:rStyle w:val="FileNameChar"/>
          <w:rFonts w:ascii="Arial" w:hAnsi="Arial" w:cs="Arial"/>
          <w:sz w:val="22"/>
          <w:szCs w:val="22"/>
        </w:rPr>
        <w:t>aq</w:t>
      </w:r>
      <w:proofErr w:type="spellEnd"/>
      <w:r w:rsidRPr="005062A2">
        <w:rPr>
          <w:rStyle w:val="FileNameChar"/>
          <w:rFonts w:ascii="Arial" w:hAnsi="Arial" w:cs="Arial"/>
          <w:sz w:val="22"/>
          <w:szCs w:val="22"/>
        </w:rPr>
        <w:t>-</w:t>
      </w:r>
      <w:proofErr w:type="spellStart"/>
      <w:r w:rsidRPr="005062A2">
        <w:rPr>
          <w:rStyle w:val="FileNameChar"/>
          <w:rFonts w:ascii="Arial" w:hAnsi="Arial" w:cs="Arial"/>
          <w:sz w:val="22"/>
          <w:szCs w:val="22"/>
        </w:rPr>
        <w:t>src.card</w:t>
      </w:r>
      <w:proofErr w:type="spellEnd"/>
      <w:r>
        <w:rPr>
          <w:rFonts w:ascii="Arial" w:hAnsi="Arial" w:cs="Arial"/>
        </w:rPr>
        <w:t xml:space="preserve"> (if the model has a buffer zone).</w:t>
      </w:r>
    </w:p>
    <w:p w:rsidR="00665B38" w:rsidP="00A720D1" w:rsidRDefault="00665B38" w14:paraId="43749599" w14:textId="2770EF6F">
      <w:pPr>
        <w:pStyle w:val="H1bodytext"/>
        <w:rPr>
          <w:rFonts w:ascii="Arial" w:hAnsi="Arial" w:cs="Arial"/>
        </w:rPr>
      </w:pPr>
      <w:r w:rsidRPr="00FD5F6A">
        <w:rPr>
          <w:rFonts w:ascii="Arial" w:hAnsi="Arial" w:cs="Arial"/>
        </w:rPr>
        <w:t>FR-</w:t>
      </w:r>
      <w:r w:rsidRPr="00FD5F6A" w:rsidR="00C160A5">
        <w:rPr>
          <w:rFonts w:ascii="Arial" w:hAnsi="Arial" w:cs="Arial"/>
        </w:rPr>
        <w:t>1</w:t>
      </w:r>
      <w:r w:rsidR="001B78C5">
        <w:rPr>
          <w:rFonts w:ascii="Arial" w:hAnsi="Arial" w:cs="Arial"/>
        </w:rPr>
        <w:t>2</w:t>
      </w:r>
      <w:r w:rsidRPr="00FD5F6A">
        <w:rPr>
          <w:rFonts w:ascii="Arial" w:hAnsi="Arial" w:cs="Arial"/>
        </w:rPr>
        <w:t xml:space="preserve">. </w:t>
      </w:r>
      <w:r w:rsidR="00C96FC4">
        <w:rPr>
          <w:rFonts w:ascii="Arial" w:hAnsi="Arial" w:cs="Arial"/>
        </w:rPr>
        <w:t>Save the output file</w:t>
      </w:r>
      <w:r w:rsidRPr="00FD5F6A" w:rsidR="00C96FC4">
        <w:rPr>
          <w:rFonts w:ascii="Arial" w:hAnsi="Arial" w:cs="Arial"/>
        </w:rPr>
        <w:t xml:space="preserve"> </w:t>
      </w:r>
      <w:r w:rsidR="00435B35">
        <w:rPr>
          <w:rFonts w:ascii="Arial" w:hAnsi="Arial" w:cs="Arial"/>
        </w:rPr>
        <w:t xml:space="preserve">(i.e., </w:t>
      </w:r>
      <w:r w:rsidRPr="00FD5F6A">
        <w:rPr>
          <w:rFonts w:ascii="Arial" w:hAnsi="Arial" w:cs="Arial"/>
        </w:rPr>
        <w:t xml:space="preserve">the </w:t>
      </w:r>
      <w:r w:rsidR="004F1512">
        <w:rPr>
          <w:rFonts w:ascii="Arial" w:hAnsi="Arial" w:cs="Arial"/>
        </w:rPr>
        <w:t>complete STOMP transport</w:t>
      </w:r>
      <w:r w:rsidRPr="00FD5F6A" w:rsidR="004F1512">
        <w:rPr>
          <w:rFonts w:ascii="Arial" w:hAnsi="Arial" w:cs="Arial"/>
        </w:rPr>
        <w:t xml:space="preserve"> </w:t>
      </w:r>
      <w:r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rsidRPr="00914C4E" w:rsidR="00E62A15" w:rsidP="006973AE" w:rsidRDefault="00E62A15" w14:paraId="2FC95516" w14:textId="77777777">
      <w:pPr>
        <w:pStyle w:val="Heading1"/>
        <w:rPr>
          <w:b w:val="0"/>
        </w:rPr>
      </w:pPr>
      <w:r>
        <w:t>Software Requirements Specifications</w:t>
      </w:r>
    </w:p>
    <w:p w:rsidR="006504D7" w:rsidP="00E62A15" w:rsidRDefault="00BF2B2D" w14:paraId="4E94F030" w14:textId="22E56099">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Pr="00BC5455" w:rsidR="00BC5455">
        <w:rPr>
          <w:rFonts w:ascii="Arial" w:hAnsi="Arial"/>
        </w:rPr>
        <w:t>Intel(R) Fortran Intel(R) 64 Compiler</w:t>
      </w:r>
    </w:p>
    <w:p w:rsidR="004331F9" w:rsidP="00E62A15" w:rsidRDefault="004331F9" w14:paraId="36678709" w14:textId="6486D0F3">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rsidRPr="006504D7" w:rsidR="004331F9" w:rsidP="00E62A15" w:rsidRDefault="004331F9" w14:paraId="230AE8CC" w14:textId="4A19516E">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rsidRPr="00914C4E" w:rsidR="00E62A15" w:rsidP="006973AE" w:rsidRDefault="00E62A15" w14:paraId="654C59DD" w14:textId="77777777">
      <w:pPr>
        <w:pStyle w:val="Heading1"/>
        <w:rPr>
          <w:b w:val="0"/>
        </w:rPr>
      </w:pPr>
      <w:r>
        <w:t>Software Design Description</w:t>
      </w:r>
    </w:p>
    <w:p w:rsidR="00BC5455" w:rsidP="00E62A15" w:rsidRDefault="00BC5455" w14:paraId="169BCEA5" w14:textId="6EA169FC">
      <w:pPr>
        <w:pStyle w:val="H1bodytext"/>
        <w:spacing w:after="120"/>
        <w:rPr>
          <w:rFonts w:ascii="Arial" w:hAnsi="Arial"/>
          <w:u w:val="single"/>
        </w:rPr>
      </w:pPr>
      <w:r>
        <w:rPr>
          <w:rFonts w:ascii="Arial" w:hAnsi="Arial"/>
          <w:u w:val="single"/>
        </w:rPr>
        <w:t>Flow:</w:t>
      </w:r>
    </w:p>
    <w:p w:rsidR="00BC5455" w:rsidP="00E62A15" w:rsidRDefault="00D567EA" w14:paraId="0098C2AD" w14:textId="45E54755">
      <w:pPr>
        <w:pStyle w:val="H1bodytext"/>
        <w:spacing w:after="120"/>
        <w:rPr>
          <w:rFonts w:ascii="Arial" w:hAnsi="Arial"/>
        </w:rPr>
      </w:pPr>
      <w:r w:rsidRPr="00D567EA">
        <w:rPr>
          <w:rFonts w:ascii="Arial" w:hAnsi="Arial"/>
        </w:rPr>
        <w:t>The 2018 STOMP Input File Generator Tool</w:t>
      </w:r>
      <w:r>
        <w:rPr>
          <w:rFonts w:ascii="Arial" w:hAnsi="Arial"/>
        </w:rPr>
        <w:t xml:space="preserve"> performs the following steps:</w:t>
      </w:r>
    </w:p>
    <w:p w:rsidR="00D567EA" w:rsidP="003028E9" w:rsidRDefault="00D567EA" w14:paraId="07EE66F7" w14:textId="4E9F68E0">
      <w:pPr>
        <w:pStyle w:val="H1bodytext"/>
        <w:numPr>
          <w:ilvl w:val="0"/>
          <w:numId w:val="12"/>
        </w:numPr>
        <w:spacing w:after="120"/>
        <w:ind w:left="1512"/>
        <w:rPr>
          <w:rFonts w:ascii="Arial" w:hAnsi="Arial"/>
        </w:rPr>
      </w:pPr>
      <w:r w:rsidRPr="3F8278BB">
        <w:rPr>
          <w:rFonts w:ascii="Arial" w:hAnsi="Arial"/>
        </w:rPr>
        <w:t>Declare variables – Character and array variables are declared</w:t>
      </w:r>
      <w:r w:rsidRPr="3F8278BB" w:rsidR="00963619">
        <w:rPr>
          <w:rFonts w:ascii="Arial" w:hAnsi="Arial"/>
        </w:rPr>
        <w:t>.</w:t>
      </w:r>
    </w:p>
    <w:p w:rsidR="00D567EA" w:rsidP="003028E9" w:rsidRDefault="00D567EA" w14:paraId="5CFB36AB" w14:textId="548726DA">
      <w:pPr>
        <w:pStyle w:val="H1bodytext"/>
        <w:numPr>
          <w:ilvl w:val="0"/>
          <w:numId w:val="12"/>
        </w:numPr>
        <w:spacing w:after="120"/>
        <w:ind w:left="1512"/>
        <w:rPr>
          <w:rFonts w:ascii="Arial" w:hAnsi="Arial"/>
        </w:rPr>
      </w:pPr>
      <w:r w:rsidRPr="3F8278BB">
        <w:rPr>
          <w:rFonts w:ascii="Arial" w:hAnsi="Arial"/>
        </w:rPr>
        <w:t>Read command line arguments – See the list defined below</w:t>
      </w:r>
      <w:r w:rsidRPr="3F8278BB" w:rsidR="00963619">
        <w:rPr>
          <w:rFonts w:ascii="Arial" w:hAnsi="Arial"/>
        </w:rPr>
        <w:t>.</w:t>
      </w:r>
    </w:p>
    <w:p w:rsidR="00D567EA" w:rsidP="003028E9" w:rsidRDefault="00D567EA" w14:paraId="697B6E73" w14:textId="5FEA4BFD">
      <w:pPr>
        <w:pStyle w:val="H1bodytext"/>
        <w:numPr>
          <w:ilvl w:val="0"/>
          <w:numId w:val="12"/>
        </w:numPr>
        <w:spacing w:after="120"/>
        <w:ind w:left="1512"/>
        <w:rPr>
          <w:rFonts w:ascii="Arial" w:hAnsi="Arial"/>
        </w:rPr>
      </w:pPr>
      <w:r w:rsidRPr="3F8278BB">
        <w:rPr>
          <w:rFonts w:ascii="Arial" w:hAnsi="Arial"/>
        </w:rPr>
        <w:t>Assign input files – Based on the first three command line arguments, assign the input files needed for code execution</w:t>
      </w:r>
      <w:r w:rsidRPr="3F8278BB" w:rsidR="00963619">
        <w:rPr>
          <w:rFonts w:ascii="Arial" w:hAnsi="Arial"/>
        </w:rPr>
        <w:t>.</w:t>
      </w:r>
    </w:p>
    <w:p w:rsidR="00963619" w:rsidP="003028E9" w:rsidRDefault="00963619" w14:paraId="24958399" w14:textId="3A721E19">
      <w:pPr>
        <w:pStyle w:val="H1bodytext"/>
        <w:numPr>
          <w:ilvl w:val="0"/>
          <w:numId w:val="12"/>
        </w:numPr>
        <w:spacing w:after="120"/>
        <w:ind w:left="1512"/>
        <w:rPr>
          <w:rFonts w:ascii="Arial" w:hAnsi="Arial"/>
        </w:rPr>
      </w:pPr>
      <w:r w:rsidRPr="3F8278BB">
        <w:rPr>
          <w:rFonts w:ascii="Arial" w:hAnsi="Arial"/>
        </w:rPr>
        <w:t>Open the output file.</w:t>
      </w:r>
    </w:p>
    <w:p w:rsidR="00B11C84" w:rsidP="003028E9" w:rsidRDefault="00B11C84" w14:paraId="70FA7672" w14:textId="6D056FB7">
      <w:pPr>
        <w:pStyle w:val="H1bodytext"/>
        <w:numPr>
          <w:ilvl w:val="0"/>
          <w:numId w:val="12"/>
        </w:numPr>
        <w:spacing w:after="120"/>
        <w:ind w:left="1512"/>
        <w:rPr>
          <w:rFonts w:ascii="Arial" w:hAnsi="Arial"/>
        </w:rPr>
      </w:pPr>
      <w:r w:rsidRPr="3F8278BB">
        <w:rPr>
          <w:rFonts w:ascii="Arial" w:hAnsi="Arial"/>
        </w:rPr>
        <w:t>Read material properties – Read material properties for either the 200 East or 200 West HSUs (based on the Area Command Line Argument)</w:t>
      </w:r>
      <w:r w:rsidRPr="3F8278BB" w:rsidR="00963619">
        <w:rPr>
          <w:rFonts w:ascii="Arial" w:hAnsi="Arial"/>
        </w:rPr>
        <w:t>.</w:t>
      </w:r>
    </w:p>
    <w:p w:rsidR="00B11C84" w:rsidP="003028E9" w:rsidRDefault="00B11C84" w14:paraId="30152703" w14:textId="049BA35D">
      <w:pPr>
        <w:pStyle w:val="H1bodytext"/>
        <w:numPr>
          <w:ilvl w:val="0"/>
          <w:numId w:val="12"/>
        </w:numPr>
        <w:spacing w:after="120"/>
        <w:ind w:left="1512"/>
        <w:rPr>
          <w:rFonts w:ascii="Arial" w:hAnsi="Arial"/>
        </w:rPr>
      </w:pPr>
      <w:r w:rsidRPr="3F8278BB">
        <w:rPr>
          <w:rFonts w:ascii="Arial" w:hAnsi="Arial"/>
        </w:rPr>
        <w:t xml:space="preserve">Read solute properties – Read solute properties for either Radionuclide Group 1 or Radionuclide Group 2 (based on the </w:t>
      </w:r>
      <w:proofErr w:type="spellStart"/>
      <w:r w:rsidRPr="3F8278BB">
        <w:rPr>
          <w:rFonts w:ascii="Arial" w:hAnsi="Arial"/>
        </w:rPr>
        <w:t>RadGroup</w:t>
      </w:r>
      <w:proofErr w:type="spellEnd"/>
      <w:r w:rsidRPr="3F8278BB">
        <w:rPr>
          <w:rFonts w:ascii="Arial" w:hAnsi="Arial"/>
        </w:rPr>
        <w:t xml:space="preserve"> Command Line Argument)</w:t>
      </w:r>
      <w:r w:rsidRPr="3F8278BB" w:rsidR="00963619">
        <w:rPr>
          <w:rFonts w:ascii="Arial" w:hAnsi="Arial"/>
        </w:rPr>
        <w:t>.</w:t>
      </w:r>
    </w:p>
    <w:p w:rsidR="00B11C84" w:rsidP="003028E9" w:rsidRDefault="00B11C84" w14:paraId="5335E028" w14:textId="61D6DF34">
      <w:pPr>
        <w:pStyle w:val="H1bodytext"/>
        <w:numPr>
          <w:ilvl w:val="0"/>
          <w:numId w:val="12"/>
        </w:numPr>
        <w:spacing w:after="120"/>
        <w:ind w:left="1512"/>
        <w:rPr>
          <w:rFonts w:ascii="Arial" w:hAnsi="Arial"/>
        </w:rPr>
      </w:pPr>
      <w:r w:rsidRPr="3F8278BB">
        <w:rPr>
          <w:rFonts w:ascii="Arial" w:hAnsi="Arial"/>
        </w:rPr>
        <w:t>Determine times – Find first and last years for sources (both aqueous and solute), first for the model source domain, followed by the model buffer, if the model has a buffer</w:t>
      </w:r>
      <w:r w:rsidRPr="3F8278BB" w:rsidR="00963619">
        <w:rPr>
          <w:rFonts w:ascii="Arial" w:hAnsi="Arial"/>
        </w:rPr>
        <w:t>.</w:t>
      </w:r>
    </w:p>
    <w:p w:rsidR="00B11C84" w:rsidP="003028E9" w:rsidRDefault="00A53C4B" w14:paraId="0F39AD1A" w14:textId="56E1CCCE">
      <w:pPr>
        <w:pStyle w:val="H1bodytext"/>
        <w:numPr>
          <w:ilvl w:val="0"/>
          <w:numId w:val="12"/>
        </w:numPr>
        <w:spacing w:after="120"/>
        <w:ind w:left="1512"/>
        <w:rPr>
          <w:rFonts w:ascii="Arial" w:hAnsi="Arial"/>
        </w:rPr>
      </w:pPr>
      <w:r w:rsidRPr="3F8278BB">
        <w:rPr>
          <w:rFonts w:ascii="Arial" w:hAnsi="Arial"/>
        </w:rPr>
        <w:t>Open</w:t>
      </w:r>
      <w:r w:rsidRPr="3F8278BB" w:rsidR="00DF58BE">
        <w:rPr>
          <w:rFonts w:ascii="Arial" w:hAnsi="Arial"/>
        </w:rPr>
        <w:t xml:space="preserve"> the </w:t>
      </w:r>
      <w:proofErr w:type="spellStart"/>
      <w:r w:rsidRPr="3F8278BB" w:rsidR="00DF58BE">
        <w:rPr>
          <w:rStyle w:val="FileNameChar"/>
          <w:rFonts w:ascii="Arial" w:hAnsi="Arial" w:cs="Arial"/>
        </w:rPr>
        <w:t>input_SS</w:t>
      </w:r>
      <w:proofErr w:type="spellEnd"/>
      <w:r w:rsidRPr="3F8278BB" w:rsidR="00DF58BE">
        <w:rPr>
          <w:rFonts w:ascii="Arial" w:hAnsi="Arial"/>
        </w:rPr>
        <w:t xml:space="preserve"> file generated by CAST – Portions of this file will be copied to the output file generated by </w:t>
      </w:r>
      <w:r w:rsidRPr="3F8278BB" w:rsidR="00963619">
        <w:rPr>
          <w:rFonts w:ascii="Arial" w:hAnsi="Arial"/>
        </w:rPr>
        <w:t>the 2018 STOMP Input File Generator Tool (see list in FR-</w:t>
      </w:r>
      <w:r w:rsidR="00F56FB0">
        <w:rPr>
          <w:rFonts w:ascii="Arial" w:hAnsi="Arial"/>
        </w:rPr>
        <w:t>2</w:t>
      </w:r>
      <w:r w:rsidRPr="3F8278BB" w:rsidR="00963619">
        <w:rPr>
          <w:rFonts w:ascii="Arial" w:hAnsi="Arial"/>
        </w:rPr>
        <w:t>).</w:t>
      </w:r>
    </w:p>
    <w:p w:rsidR="00963619" w:rsidP="003028E9" w:rsidRDefault="00963619" w14:paraId="41865A12" w14:textId="268208CA">
      <w:pPr>
        <w:pStyle w:val="H1bodytext"/>
        <w:numPr>
          <w:ilvl w:val="0"/>
          <w:numId w:val="12"/>
        </w:numPr>
        <w:spacing w:after="120"/>
        <w:ind w:left="1512"/>
        <w:rPr>
          <w:rFonts w:ascii="Arial" w:hAnsi="Arial"/>
        </w:rPr>
      </w:pPr>
      <w:r w:rsidRPr="3F8278BB">
        <w:rPr>
          <w:rFonts w:ascii="Arial" w:hAnsi="Arial"/>
        </w:rPr>
        <w:t xml:space="preserve">Write Simulation Title Card – All lines except the last line are from </w:t>
      </w:r>
      <w:proofErr w:type="spellStart"/>
      <w:r w:rsidRPr="3F8278BB">
        <w:rPr>
          <w:rStyle w:val="FileNameChar"/>
          <w:rFonts w:ascii="Arial" w:hAnsi="Arial" w:cs="Arial"/>
        </w:rPr>
        <w:t>input_SS</w:t>
      </w:r>
      <w:proofErr w:type="spellEnd"/>
      <w:r w:rsidRPr="3F8278BB">
        <w:rPr>
          <w:rFonts w:ascii="Arial" w:hAnsi="Arial"/>
        </w:rPr>
        <w:t>; the last line identifies the simulation (radionuclide group and model years).</w:t>
      </w:r>
    </w:p>
    <w:p w:rsidR="00963619" w:rsidP="003028E9" w:rsidRDefault="00A53C4B" w14:paraId="59E4FAC0" w14:textId="2A5187EC">
      <w:pPr>
        <w:pStyle w:val="H1bodytext"/>
        <w:numPr>
          <w:ilvl w:val="0"/>
          <w:numId w:val="12"/>
        </w:numPr>
        <w:spacing w:after="120"/>
        <w:ind w:left="1512"/>
        <w:rPr>
          <w:rFonts w:ascii="Arial" w:hAnsi="Arial"/>
        </w:rPr>
      </w:pPr>
      <w:r w:rsidRPr="3F8278BB">
        <w:rPr>
          <w:rFonts w:ascii="Arial" w:hAnsi="Arial"/>
        </w:rPr>
        <w:t xml:space="preserve">Write Solution Control Card – Determine the number of execution time periods based on first and last years for </w:t>
      </w:r>
      <w:r w:rsidR="0095397D">
        <w:rPr>
          <w:rFonts w:ascii="Arial" w:hAnsi="Arial"/>
        </w:rPr>
        <w:t xml:space="preserve">aqueous </w:t>
      </w:r>
      <w:r w:rsidRPr="3F8278BB">
        <w:rPr>
          <w:rFonts w:ascii="Arial" w:hAnsi="Arial"/>
        </w:rPr>
        <w:t>source</w:t>
      </w:r>
      <w:r w:rsidR="0095397D">
        <w:rPr>
          <w:rFonts w:ascii="Arial" w:hAnsi="Arial"/>
        </w:rPr>
        <w:t xml:space="preserve"> input</w:t>
      </w:r>
      <w:r w:rsidRPr="3F8278BB">
        <w:rPr>
          <w:rFonts w:ascii="Arial" w:hAnsi="Arial"/>
        </w:rPr>
        <w:t>s and write the Solution Control Card.</w:t>
      </w:r>
    </w:p>
    <w:p w:rsidR="00793559" w:rsidP="003028E9" w:rsidRDefault="00A53C4B" w14:paraId="7AFD6B1B" w14:textId="5676FEB5">
      <w:pPr>
        <w:pStyle w:val="H1bodytext"/>
        <w:numPr>
          <w:ilvl w:val="0"/>
          <w:numId w:val="12"/>
        </w:numPr>
        <w:spacing w:after="120"/>
        <w:ind w:left="1512"/>
        <w:rPr>
          <w:rFonts w:ascii="Arial" w:hAnsi="Arial"/>
        </w:rPr>
      </w:pPr>
      <w:r w:rsidRPr="3F8278BB">
        <w:rPr>
          <w:rFonts w:ascii="Arial" w:hAnsi="Arial"/>
        </w:rPr>
        <w:t>Write</w:t>
      </w:r>
      <w:r w:rsidRPr="3F8278BB" w:rsidR="00793559">
        <w:rPr>
          <w:rFonts w:ascii="Arial" w:hAnsi="Arial"/>
        </w:rPr>
        <w:t xml:space="preserve"> the following cards, which are copied from </w:t>
      </w:r>
      <w:proofErr w:type="spellStart"/>
      <w:r w:rsidRPr="3F8278BB" w:rsidR="00793559">
        <w:rPr>
          <w:rStyle w:val="FileNameChar"/>
          <w:rFonts w:ascii="Arial" w:hAnsi="Arial" w:cs="Arial"/>
        </w:rPr>
        <w:t>input_ss</w:t>
      </w:r>
      <w:proofErr w:type="spellEnd"/>
      <w:r w:rsidRPr="3F8278BB" w:rsidR="00793559">
        <w:rPr>
          <w:rFonts w:ascii="Arial" w:hAnsi="Arial"/>
        </w:rPr>
        <w:t>:</w:t>
      </w:r>
      <w:r w:rsidRPr="3F8278BB">
        <w:rPr>
          <w:rFonts w:ascii="Arial" w:hAnsi="Arial"/>
        </w:rPr>
        <w:t xml:space="preserve"> </w:t>
      </w:r>
    </w:p>
    <w:p w:rsidR="00793559" w:rsidP="003028E9" w:rsidRDefault="00A53C4B" w14:paraId="7A0AFA84" w14:textId="77777777">
      <w:pPr>
        <w:pStyle w:val="H1bodytext"/>
        <w:numPr>
          <w:ilvl w:val="1"/>
          <w:numId w:val="12"/>
        </w:numPr>
        <w:spacing w:after="120"/>
        <w:rPr>
          <w:rFonts w:ascii="Arial" w:hAnsi="Arial"/>
        </w:rPr>
      </w:pPr>
      <w:r>
        <w:rPr>
          <w:rFonts w:ascii="Arial" w:hAnsi="Arial"/>
        </w:rPr>
        <w:t>Grid</w:t>
      </w:r>
      <w:r w:rsidRPr="00963619">
        <w:rPr>
          <w:rFonts w:ascii="Arial" w:hAnsi="Arial"/>
        </w:rPr>
        <w:t xml:space="preserve"> Card</w:t>
      </w:r>
    </w:p>
    <w:p w:rsidR="00793559" w:rsidP="003028E9" w:rsidRDefault="00A53C4B" w14:paraId="390B1F9E" w14:textId="77777777">
      <w:pPr>
        <w:pStyle w:val="H1bodytext"/>
        <w:numPr>
          <w:ilvl w:val="1"/>
          <w:numId w:val="12"/>
        </w:numPr>
        <w:spacing w:after="120"/>
        <w:rPr>
          <w:rFonts w:ascii="Arial" w:hAnsi="Arial"/>
        </w:rPr>
      </w:pPr>
      <w:r w:rsidRPr="00A53C4B">
        <w:rPr>
          <w:rFonts w:ascii="Arial" w:hAnsi="Arial"/>
        </w:rPr>
        <w:t>Inactive Nodes Card</w:t>
      </w:r>
    </w:p>
    <w:p w:rsidR="00793559" w:rsidP="003028E9" w:rsidRDefault="00A53C4B" w14:paraId="07737507" w14:textId="77777777">
      <w:pPr>
        <w:pStyle w:val="H1bodytext"/>
        <w:numPr>
          <w:ilvl w:val="1"/>
          <w:numId w:val="12"/>
        </w:numPr>
        <w:spacing w:after="120"/>
        <w:rPr>
          <w:rFonts w:ascii="Arial" w:hAnsi="Arial"/>
        </w:rPr>
      </w:pPr>
      <w:r w:rsidRPr="00A53C4B">
        <w:rPr>
          <w:rFonts w:ascii="Arial" w:hAnsi="Arial"/>
        </w:rPr>
        <w:t>Rock/Soil Zonation Card</w:t>
      </w:r>
    </w:p>
    <w:p w:rsidR="00793559" w:rsidP="003028E9" w:rsidRDefault="00A53C4B" w14:paraId="00EB2421" w14:textId="77777777">
      <w:pPr>
        <w:pStyle w:val="H1bodytext"/>
        <w:numPr>
          <w:ilvl w:val="1"/>
          <w:numId w:val="12"/>
        </w:numPr>
        <w:spacing w:after="120"/>
        <w:rPr>
          <w:rFonts w:ascii="Arial" w:hAnsi="Arial"/>
        </w:rPr>
      </w:pPr>
      <w:r w:rsidRPr="00A53C4B">
        <w:rPr>
          <w:rFonts w:ascii="Arial" w:hAnsi="Arial"/>
        </w:rPr>
        <w:t>Mechanical Properties Card</w:t>
      </w:r>
    </w:p>
    <w:p w:rsidR="00793559" w:rsidP="003028E9" w:rsidRDefault="00A53C4B" w14:paraId="6E5B3DF5" w14:textId="77777777">
      <w:pPr>
        <w:pStyle w:val="H1bodytext"/>
        <w:numPr>
          <w:ilvl w:val="1"/>
          <w:numId w:val="12"/>
        </w:numPr>
        <w:spacing w:after="120"/>
        <w:rPr>
          <w:rFonts w:ascii="Arial" w:hAnsi="Arial"/>
        </w:rPr>
      </w:pPr>
      <w:r w:rsidRPr="00A53C4B">
        <w:rPr>
          <w:rFonts w:ascii="Arial" w:hAnsi="Arial"/>
        </w:rPr>
        <w:t>Hydraulic Properties Card</w:t>
      </w:r>
    </w:p>
    <w:p w:rsidR="00793559" w:rsidP="003028E9" w:rsidRDefault="002A7850" w14:paraId="23A0C62B" w14:textId="77777777">
      <w:pPr>
        <w:pStyle w:val="H1bodytext"/>
        <w:numPr>
          <w:ilvl w:val="1"/>
          <w:numId w:val="12"/>
        </w:numPr>
        <w:spacing w:after="120"/>
        <w:rPr>
          <w:rFonts w:ascii="Arial" w:hAnsi="Arial"/>
        </w:rPr>
      </w:pPr>
      <w:r w:rsidRPr="002A7850">
        <w:rPr>
          <w:rFonts w:ascii="Arial" w:hAnsi="Arial"/>
        </w:rPr>
        <w:t>Saturation Function Card</w:t>
      </w:r>
    </w:p>
    <w:p w:rsidR="00793559" w:rsidP="003028E9" w:rsidRDefault="002A7850" w14:paraId="23348384" w14:textId="77777777">
      <w:pPr>
        <w:pStyle w:val="H1bodytext"/>
        <w:numPr>
          <w:ilvl w:val="1"/>
          <w:numId w:val="12"/>
        </w:numPr>
        <w:spacing w:after="120"/>
        <w:rPr>
          <w:rFonts w:ascii="Arial" w:hAnsi="Arial"/>
        </w:rPr>
      </w:pPr>
      <w:r w:rsidRPr="002A7850">
        <w:rPr>
          <w:rFonts w:ascii="Arial" w:hAnsi="Arial"/>
        </w:rPr>
        <w:t>X-Aqueous Relative Permeability Card</w:t>
      </w:r>
    </w:p>
    <w:p w:rsidR="00793559" w:rsidP="003028E9" w:rsidRDefault="002A7850" w14:paraId="2D972C61" w14:textId="77777777">
      <w:pPr>
        <w:pStyle w:val="H1bodytext"/>
        <w:numPr>
          <w:ilvl w:val="1"/>
          <w:numId w:val="12"/>
        </w:numPr>
        <w:spacing w:after="120"/>
        <w:rPr>
          <w:rFonts w:ascii="Arial" w:hAnsi="Arial"/>
        </w:rPr>
      </w:pPr>
      <w:r w:rsidRPr="002A7850">
        <w:rPr>
          <w:rFonts w:ascii="Arial" w:hAnsi="Arial"/>
        </w:rPr>
        <w:t>Y-Aqueous Relative Permeability Card</w:t>
      </w:r>
    </w:p>
    <w:p w:rsidR="00A53C4B" w:rsidP="003028E9" w:rsidRDefault="002A7850" w14:paraId="4E2DB3E8" w14:textId="263BD502">
      <w:pPr>
        <w:pStyle w:val="H1bodytext"/>
        <w:numPr>
          <w:ilvl w:val="1"/>
          <w:numId w:val="12"/>
        </w:numPr>
        <w:spacing w:after="120"/>
        <w:rPr>
          <w:rFonts w:ascii="Arial" w:hAnsi="Arial"/>
        </w:rPr>
      </w:pPr>
      <w:r w:rsidRPr="002A7850">
        <w:rPr>
          <w:rFonts w:ascii="Arial" w:hAnsi="Arial"/>
        </w:rPr>
        <w:t>Z-Aqueous Relative Permeability Card</w:t>
      </w:r>
    </w:p>
    <w:p w:rsidR="002A7850" w:rsidP="003028E9" w:rsidRDefault="00665ECA" w14:paraId="7475244B" w14:textId="2F7ADA72">
      <w:pPr>
        <w:pStyle w:val="H1bodytext"/>
        <w:numPr>
          <w:ilvl w:val="0"/>
          <w:numId w:val="12"/>
        </w:numPr>
        <w:spacing w:after="120"/>
        <w:ind w:left="1512"/>
        <w:rPr>
          <w:rFonts w:ascii="Arial" w:hAnsi="Arial"/>
        </w:rPr>
      </w:pPr>
      <w:r w:rsidRPr="3F8278BB">
        <w:rPr>
          <w:rFonts w:ascii="Arial" w:hAnsi="Arial"/>
        </w:rPr>
        <w:t xml:space="preserve">Write Solute/Fluid Interaction Card – Generate Solute/Fluid Interaction Card lines using solute properties read in Step </w:t>
      </w:r>
      <w:r w:rsidR="007D269A">
        <w:rPr>
          <w:rFonts w:ascii="Arial" w:hAnsi="Arial"/>
        </w:rPr>
        <w:t>6</w:t>
      </w:r>
      <w:r w:rsidRPr="3F8278BB">
        <w:rPr>
          <w:rFonts w:ascii="Arial" w:hAnsi="Arial"/>
        </w:rPr>
        <w:t>.</w:t>
      </w:r>
    </w:p>
    <w:p w:rsidR="00665ECA" w:rsidP="003028E9" w:rsidRDefault="00665ECA" w14:paraId="66E8815A" w14:textId="13BE9AA2">
      <w:pPr>
        <w:pStyle w:val="H1bodytext"/>
        <w:numPr>
          <w:ilvl w:val="0"/>
          <w:numId w:val="12"/>
        </w:numPr>
        <w:spacing w:after="120"/>
        <w:ind w:left="1512"/>
        <w:rPr>
          <w:rFonts w:ascii="Arial" w:hAnsi="Arial"/>
        </w:rPr>
      </w:pPr>
      <w:r w:rsidRPr="3F8278BB">
        <w:rPr>
          <w:rFonts w:ascii="Arial" w:hAnsi="Arial"/>
        </w:rPr>
        <w:t xml:space="preserve">Write Solute/Porous Media Interaction Card – Calculate gravel-corrected </w:t>
      </w:r>
      <w:proofErr w:type="spellStart"/>
      <w:r w:rsidRPr="3F8278BB">
        <w:rPr>
          <w:rFonts w:ascii="Arial" w:hAnsi="Arial"/>
        </w:rPr>
        <w:t>Kd</w:t>
      </w:r>
      <w:proofErr w:type="spellEnd"/>
      <w:r w:rsidRPr="3F8278BB">
        <w:rPr>
          <w:rFonts w:ascii="Arial" w:hAnsi="Arial"/>
        </w:rPr>
        <w:t xml:space="preserve"> values and generate Solute/Porous Media Interaction Card lines using </w:t>
      </w:r>
      <w:r w:rsidRPr="3F8278BB" w:rsidR="00D84061">
        <w:rPr>
          <w:rFonts w:ascii="Arial" w:hAnsi="Arial"/>
        </w:rPr>
        <w:t>material</w:t>
      </w:r>
      <w:r w:rsidRPr="3F8278BB">
        <w:rPr>
          <w:rFonts w:ascii="Arial" w:hAnsi="Arial"/>
        </w:rPr>
        <w:t xml:space="preserve"> properties read in Step </w:t>
      </w:r>
      <w:r w:rsidR="00BF4F97">
        <w:rPr>
          <w:rFonts w:ascii="Arial" w:hAnsi="Arial"/>
        </w:rPr>
        <w:t>5</w:t>
      </w:r>
      <w:r w:rsidRPr="3F8278BB" w:rsidR="00D84061">
        <w:rPr>
          <w:rFonts w:ascii="Arial" w:hAnsi="Arial"/>
        </w:rPr>
        <w:t xml:space="preserve"> and solute properties read in Step </w:t>
      </w:r>
      <w:r w:rsidR="007D269A">
        <w:rPr>
          <w:rFonts w:ascii="Arial" w:hAnsi="Arial"/>
        </w:rPr>
        <w:t>6</w:t>
      </w:r>
      <w:r w:rsidRPr="3F8278BB">
        <w:rPr>
          <w:rFonts w:ascii="Arial" w:hAnsi="Arial"/>
        </w:rPr>
        <w:t>.</w:t>
      </w:r>
    </w:p>
    <w:p w:rsidR="00665ECA" w:rsidP="003028E9" w:rsidRDefault="00665ECA" w14:paraId="01CB29C6" w14:textId="296159AB">
      <w:pPr>
        <w:pStyle w:val="H1bodytext"/>
        <w:numPr>
          <w:ilvl w:val="0"/>
          <w:numId w:val="12"/>
        </w:numPr>
        <w:spacing w:after="120"/>
        <w:ind w:left="1512"/>
        <w:rPr>
          <w:rFonts w:ascii="Arial" w:hAnsi="Arial"/>
        </w:rPr>
      </w:pPr>
      <w:r w:rsidRPr="3F8278BB">
        <w:rPr>
          <w:rFonts w:ascii="Arial" w:hAnsi="Arial"/>
        </w:rPr>
        <w:t>Write Initial Conditions Card – Zero initial conditions.</w:t>
      </w:r>
    </w:p>
    <w:p w:rsidRPr="00CC7FF8" w:rsidR="00665ECA" w:rsidP="003028E9" w:rsidRDefault="00665ECA" w14:paraId="16B9BAF5" w14:textId="5C601833">
      <w:pPr>
        <w:pStyle w:val="H1bodytext"/>
        <w:numPr>
          <w:ilvl w:val="0"/>
          <w:numId w:val="12"/>
        </w:numPr>
        <w:spacing w:after="120"/>
        <w:ind w:left="1512"/>
        <w:rPr>
          <w:rFonts w:ascii="Arial" w:hAnsi="Arial"/>
          <w:szCs w:val="22"/>
        </w:rPr>
      </w:pPr>
      <w:r w:rsidRPr="3F8278BB">
        <w:rPr>
          <w:rFonts w:ascii="Arial" w:hAnsi="Arial"/>
        </w:rPr>
        <w:t xml:space="preserve">Write Boundary Conditions Card </w:t>
      </w:r>
      <w:r w:rsidRPr="3F8278BB" w:rsidR="001C5CE4">
        <w:rPr>
          <w:rFonts w:ascii="Arial" w:hAnsi="Arial"/>
        </w:rPr>
        <w:t>–</w:t>
      </w:r>
      <w:r w:rsidRPr="3F8278BB">
        <w:rPr>
          <w:rFonts w:ascii="Arial" w:hAnsi="Arial"/>
        </w:rPr>
        <w:t xml:space="preserve"> </w:t>
      </w:r>
      <w:r w:rsidRPr="3F8278BB" w:rsidR="001C5CE4">
        <w:rPr>
          <w:rFonts w:ascii="Arial" w:hAnsi="Arial"/>
        </w:rPr>
        <w:t xml:space="preserve">Copy lines from </w:t>
      </w:r>
      <w:r w:rsidRPr="00CC7FF8" w:rsidR="001C5CE4">
        <w:rPr>
          <w:rFonts w:ascii="Arial" w:hAnsi="Arial"/>
          <w:szCs w:val="22"/>
        </w:rPr>
        <w:t xml:space="preserve">the </w:t>
      </w:r>
      <w:r w:rsidRPr="00CC7FF8" w:rsidR="001C5CE4">
        <w:rPr>
          <w:rStyle w:val="FileNameChar"/>
          <w:rFonts w:ascii="Arial" w:hAnsi="Arial" w:cs="Arial"/>
          <w:sz w:val="22"/>
          <w:szCs w:val="22"/>
        </w:rPr>
        <w:t>ca_tr_boundary_card.dat</w:t>
      </w:r>
      <w:r w:rsidRPr="00CC7FF8" w:rsidR="001C5CE4">
        <w:rPr>
          <w:rFonts w:ascii="Arial" w:hAnsi="Arial"/>
          <w:szCs w:val="22"/>
        </w:rPr>
        <w:t xml:space="preserve"> file, increasing the number of boundary conditions by one. Then add the boundary condition for the base of the model.</w:t>
      </w:r>
    </w:p>
    <w:p w:rsidRPr="00CC7FF8" w:rsidR="001C5CE4" w:rsidP="003028E9" w:rsidRDefault="001C5CE4" w14:paraId="6D8D38C3" w14:textId="651D98AF">
      <w:pPr>
        <w:pStyle w:val="H1bodytext"/>
        <w:numPr>
          <w:ilvl w:val="0"/>
          <w:numId w:val="12"/>
        </w:numPr>
        <w:spacing w:after="120"/>
        <w:ind w:left="1512"/>
        <w:rPr>
          <w:rFonts w:ascii="Arial" w:hAnsi="Arial"/>
          <w:szCs w:val="22"/>
        </w:rPr>
      </w:pPr>
      <w:r w:rsidRPr="00CC7FF8">
        <w:rPr>
          <w:rFonts w:ascii="Arial" w:hAnsi="Arial"/>
          <w:szCs w:val="22"/>
        </w:rPr>
        <w:t xml:space="preserve">Write Output Control Card – Copy lines from the </w:t>
      </w:r>
      <w:r w:rsidRPr="00CC7FF8">
        <w:rPr>
          <w:rStyle w:val="FileNameChar"/>
          <w:rFonts w:ascii="Arial" w:hAnsi="Arial" w:cs="Arial"/>
          <w:sz w:val="22"/>
          <w:szCs w:val="22"/>
        </w:rPr>
        <w:t>rad1_Output_Control.dat</w:t>
      </w:r>
      <w:r w:rsidRPr="00CC7FF8">
        <w:rPr>
          <w:rFonts w:ascii="Arial" w:hAnsi="Arial" w:cs="Arial"/>
          <w:szCs w:val="22"/>
        </w:rPr>
        <w:t xml:space="preserve"> or </w:t>
      </w:r>
      <w:r w:rsidRPr="00CC7FF8">
        <w:rPr>
          <w:rStyle w:val="FileNameChar"/>
          <w:rFonts w:ascii="Arial" w:hAnsi="Arial" w:cs="Arial"/>
          <w:sz w:val="22"/>
          <w:szCs w:val="22"/>
        </w:rPr>
        <w:t>rad2_Output_Control.dat</w:t>
      </w:r>
      <w:r w:rsidRPr="00CC7FF8">
        <w:rPr>
          <w:rFonts w:ascii="Arial" w:hAnsi="Arial" w:cs="Arial"/>
          <w:szCs w:val="22"/>
        </w:rPr>
        <w:t xml:space="preserve"> (depending on radionuclide group), replacing the last line with </w:t>
      </w:r>
      <w:r w:rsidRPr="00CC7FF8">
        <w:rPr>
          <w:rStyle w:val="TextToTypeChar"/>
          <w:rFonts w:ascii="Arial" w:hAnsi="Arial" w:cs="Arial"/>
          <w:szCs w:val="22"/>
        </w:rPr>
        <w:t>Final Restart</w:t>
      </w:r>
      <w:proofErr w:type="gramStart"/>
      <w:r w:rsidRPr="00CC7FF8">
        <w:rPr>
          <w:rStyle w:val="TextToTypeChar"/>
          <w:rFonts w:ascii="Arial" w:hAnsi="Arial" w:cs="Arial"/>
          <w:szCs w:val="22"/>
        </w:rPr>
        <w:t>,</w:t>
      </w:r>
      <w:r w:rsidR="00342DC7">
        <w:rPr>
          <w:rStyle w:val="TextToTypeChar"/>
          <w:rFonts w:ascii="Arial" w:hAnsi="Arial" w:cs="Arial"/>
          <w:szCs w:val="22"/>
        </w:rPr>
        <w:t xml:space="preserve"> </w:t>
      </w:r>
      <w:r w:rsidRPr="00CC7FF8">
        <w:rPr>
          <w:rStyle w:val="TextToTypeChar"/>
          <w:rFonts w:ascii="Arial" w:hAnsi="Arial" w:cs="Arial"/>
          <w:szCs w:val="22"/>
        </w:rPr>
        <w:t>,</w:t>
      </w:r>
      <w:proofErr w:type="gramEnd"/>
    </w:p>
    <w:p w:rsidRPr="00CC7FF8" w:rsidR="001C5CE4" w:rsidP="003028E9" w:rsidRDefault="001C5CE4" w14:paraId="25B18894" w14:textId="791D77EC">
      <w:pPr>
        <w:pStyle w:val="H1bodytext"/>
        <w:numPr>
          <w:ilvl w:val="0"/>
          <w:numId w:val="12"/>
        </w:numPr>
        <w:spacing w:after="120"/>
        <w:ind w:left="1512"/>
        <w:rPr>
          <w:rFonts w:ascii="Arial" w:hAnsi="Arial"/>
          <w:szCs w:val="22"/>
        </w:rPr>
      </w:pPr>
      <w:r w:rsidRPr="00CC7FF8">
        <w:rPr>
          <w:rFonts w:ascii="Arial" w:hAnsi="Arial"/>
          <w:szCs w:val="22"/>
        </w:rPr>
        <w:t xml:space="preserve">Write Surface Flux Card – Copy lines from the </w:t>
      </w:r>
      <w:r w:rsidRPr="00CC7FF8" w:rsidR="009D72F3">
        <w:rPr>
          <w:rStyle w:val="FileNameChar"/>
          <w:rFonts w:ascii="Arial" w:hAnsi="Arial" w:cs="Arial"/>
          <w:sz w:val="22"/>
          <w:szCs w:val="22"/>
        </w:rPr>
        <w:t>rad1_surface_flux.txt</w:t>
      </w:r>
      <w:r w:rsidRPr="00CC7FF8" w:rsidR="009D72F3">
        <w:rPr>
          <w:rFonts w:ascii="Arial" w:hAnsi="Arial" w:cs="Arial"/>
          <w:i/>
          <w:iCs/>
          <w:szCs w:val="22"/>
        </w:rPr>
        <w:t xml:space="preserve"> </w:t>
      </w:r>
      <w:r w:rsidRPr="00CC7FF8" w:rsidR="009D72F3">
        <w:rPr>
          <w:rFonts w:ascii="Arial" w:hAnsi="Arial" w:cs="Arial"/>
          <w:szCs w:val="22"/>
        </w:rPr>
        <w:t>or</w:t>
      </w:r>
      <w:r w:rsidRPr="00CC7FF8" w:rsidR="009D72F3">
        <w:rPr>
          <w:rFonts w:ascii="Arial" w:hAnsi="Arial" w:cs="Arial"/>
          <w:i/>
          <w:iCs/>
          <w:szCs w:val="22"/>
        </w:rPr>
        <w:t xml:space="preserve"> </w:t>
      </w:r>
      <w:r w:rsidRPr="00CC7FF8" w:rsidR="009D72F3">
        <w:rPr>
          <w:rStyle w:val="FileNameChar"/>
          <w:rFonts w:ascii="Arial" w:hAnsi="Arial" w:cs="Arial"/>
          <w:sz w:val="22"/>
          <w:szCs w:val="22"/>
        </w:rPr>
        <w:t>rad2_surface_flux.txt</w:t>
      </w:r>
      <w:r w:rsidRPr="00CC7FF8" w:rsidR="009D72F3">
        <w:rPr>
          <w:rFonts w:ascii="Arial" w:hAnsi="Arial" w:cs="Arial"/>
          <w:szCs w:val="22"/>
        </w:rPr>
        <w:t xml:space="preserve"> (depending on radionuclide group)</w:t>
      </w:r>
      <w:r w:rsidRPr="00CC7FF8" w:rsidR="00AF1D32">
        <w:rPr>
          <w:rFonts w:ascii="Arial" w:hAnsi="Arial" w:cs="Arial"/>
          <w:szCs w:val="22"/>
        </w:rPr>
        <w:t>.</w:t>
      </w:r>
    </w:p>
    <w:p w:rsidRPr="00CC7FF8" w:rsidR="00AF1D32" w:rsidP="003028E9" w:rsidRDefault="00AF1D32" w14:paraId="7DF5E4F2" w14:textId="28AA4698">
      <w:pPr>
        <w:pStyle w:val="H1bodytext"/>
        <w:numPr>
          <w:ilvl w:val="0"/>
          <w:numId w:val="12"/>
        </w:numPr>
        <w:spacing w:after="120"/>
        <w:ind w:left="1512"/>
        <w:rPr>
          <w:rFonts w:ascii="Arial" w:hAnsi="Arial"/>
          <w:szCs w:val="22"/>
        </w:rPr>
      </w:pPr>
      <w:r w:rsidRPr="00CC7FF8">
        <w:rPr>
          <w:rFonts w:ascii="Arial" w:hAnsi="Arial" w:cs="Arial"/>
          <w:szCs w:val="22"/>
        </w:rPr>
        <w:t xml:space="preserve">Determine number of source domains – Read number of source domains from </w:t>
      </w:r>
      <w:r w:rsidRPr="00CC7FF8">
        <w:rPr>
          <w:rStyle w:val="FileNameChar"/>
          <w:rFonts w:ascii="Arial" w:hAnsi="Arial" w:cs="Arial"/>
          <w:sz w:val="22"/>
          <w:szCs w:val="22"/>
        </w:rPr>
        <w:t>rads1-</w:t>
      </w:r>
      <w:proofErr w:type="gramStart"/>
      <w:r w:rsidRPr="00CC7FF8">
        <w:rPr>
          <w:rStyle w:val="FileNameChar"/>
          <w:rFonts w:ascii="Arial" w:hAnsi="Arial" w:cs="Arial"/>
          <w:sz w:val="22"/>
          <w:szCs w:val="22"/>
        </w:rPr>
        <w:t>src.card</w:t>
      </w:r>
      <w:proofErr w:type="gramEnd"/>
      <w:r w:rsidRPr="00CC7FF8">
        <w:rPr>
          <w:rFonts w:ascii="Arial" w:hAnsi="Arial" w:cs="Arial"/>
          <w:szCs w:val="22"/>
        </w:rPr>
        <w:t xml:space="preserve"> or </w:t>
      </w:r>
      <w:r w:rsidRPr="00CC7FF8">
        <w:rPr>
          <w:rStyle w:val="FileNameChar"/>
          <w:rFonts w:ascii="Arial" w:hAnsi="Arial" w:cs="Arial"/>
          <w:sz w:val="22"/>
          <w:szCs w:val="22"/>
        </w:rPr>
        <w:t>rads2-src.card</w:t>
      </w:r>
      <w:r w:rsidRPr="00CC7FF8">
        <w:rPr>
          <w:rFonts w:ascii="Arial" w:hAnsi="Arial" w:cs="Arial"/>
          <w:szCs w:val="22"/>
        </w:rPr>
        <w:t xml:space="preserve"> (depending on radionuclide group).  If the model has a buffer area, read the number of source domains from </w:t>
      </w:r>
      <w:r w:rsidRPr="00CC7FF8">
        <w:rPr>
          <w:rStyle w:val="FileNameChar"/>
          <w:rFonts w:ascii="Arial" w:hAnsi="Arial" w:cs="Arial"/>
          <w:sz w:val="22"/>
          <w:szCs w:val="22"/>
        </w:rPr>
        <w:t>buffer-</w:t>
      </w:r>
      <w:proofErr w:type="spellStart"/>
      <w:r w:rsidRPr="00CC7FF8">
        <w:rPr>
          <w:rStyle w:val="FileNameChar"/>
          <w:rFonts w:ascii="Arial" w:hAnsi="Arial" w:cs="Arial"/>
          <w:sz w:val="22"/>
          <w:szCs w:val="22"/>
        </w:rPr>
        <w:t>aq</w:t>
      </w:r>
      <w:proofErr w:type="spellEnd"/>
      <w:r w:rsidRPr="00CC7FF8">
        <w:rPr>
          <w:rStyle w:val="FileNameChar"/>
          <w:rFonts w:ascii="Arial" w:hAnsi="Arial" w:cs="Arial"/>
          <w:sz w:val="22"/>
          <w:szCs w:val="22"/>
        </w:rPr>
        <w:t>-</w:t>
      </w:r>
      <w:proofErr w:type="spellStart"/>
      <w:proofErr w:type="gramStart"/>
      <w:r w:rsidRPr="00CC7FF8">
        <w:rPr>
          <w:rStyle w:val="FileNameChar"/>
          <w:rFonts w:ascii="Arial" w:hAnsi="Arial" w:cs="Arial"/>
          <w:sz w:val="22"/>
          <w:szCs w:val="22"/>
        </w:rPr>
        <w:t>src.card</w:t>
      </w:r>
      <w:proofErr w:type="spellEnd"/>
      <w:proofErr w:type="gramEnd"/>
      <w:r w:rsidRPr="00CC7FF8">
        <w:rPr>
          <w:rFonts w:ascii="Arial" w:hAnsi="Arial" w:cs="Arial"/>
          <w:szCs w:val="22"/>
        </w:rPr>
        <w:t xml:space="preserve"> and add to the </w:t>
      </w:r>
      <w:r w:rsidRPr="00CC7FF8" w:rsidR="00A05888">
        <w:rPr>
          <w:rFonts w:ascii="Arial" w:hAnsi="Arial" w:cs="Arial"/>
          <w:szCs w:val="22"/>
        </w:rPr>
        <w:t>number of source domains from the source area.</w:t>
      </w:r>
    </w:p>
    <w:p w:rsidRPr="00D81C14" w:rsidR="00A05888" w:rsidP="003028E9" w:rsidRDefault="00A05888" w14:paraId="2762F3C9" w14:textId="2598C2A7">
      <w:pPr>
        <w:pStyle w:val="H1bodytext"/>
        <w:numPr>
          <w:ilvl w:val="0"/>
          <w:numId w:val="12"/>
        </w:numPr>
        <w:spacing w:after="120"/>
        <w:ind w:left="1512"/>
        <w:rPr>
          <w:rFonts w:ascii="Arial" w:hAnsi="Arial" w:cs="Arial"/>
        </w:rPr>
      </w:pPr>
      <w:r w:rsidRPr="7158FD75">
        <w:rPr>
          <w:rFonts w:ascii="Arial" w:hAnsi="Arial" w:cs="Arial"/>
        </w:rPr>
        <w:t xml:space="preserve">Write Source Card – Copy lines from </w:t>
      </w:r>
      <w:r w:rsidRPr="7158FD75">
        <w:rPr>
          <w:rStyle w:val="FileNameChar"/>
          <w:rFonts w:ascii="Arial" w:hAnsi="Arial" w:cs="Arial"/>
          <w:sz w:val="22"/>
          <w:szCs w:val="22"/>
        </w:rPr>
        <w:t>rads1-</w:t>
      </w:r>
      <w:proofErr w:type="gramStart"/>
      <w:r w:rsidRPr="7158FD75">
        <w:rPr>
          <w:rStyle w:val="FileNameChar"/>
          <w:rFonts w:ascii="Arial" w:hAnsi="Arial" w:cs="Arial"/>
          <w:sz w:val="22"/>
          <w:szCs w:val="22"/>
        </w:rPr>
        <w:t>src.card</w:t>
      </w:r>
      <w:proofErr w:type="gramEnd"/>
      <w:r w:rsidRPr="7158FD75">
        <w:rPr>
          <w:rFonts w:ascii="Arial" w:hAnsi="Arial" w:cs="Arial"/>
        </w:rPr>
        <w:t xml:space="preserve"> or </w:t>
      </w:r>
      <w:r w:rsidRPr="7158FD75">
        <w:rPr>
          <w:rStyle w:val="FileNameChar"/>
          <w:rFonts w:ascii="Arial" w:hAnsi="Arial" w:cs="Arial"/>
          <w:sz w:val="22"/>
          <w:szCs w:val="22"/>
        </w:rPr>
        <w:t>rads2-src.card</w:t>
      </w:r>
      <w:r w:rsidRPr="7158FD75">
        <w:rPr>
          <w:rFonts w:ascii="Arial" w:hAnsi="Arial" w:cs="Arial"/>
        </w:rPr>
        <w:t xml:space="preserve"> (depending on radionuclide group), replacing the number of source domains with the total value calculated in Step 1</w:t>
      </w:r>
      <w:r w:rsidRPr="7158FD75" w:rsidR="23BCFD9C">
        <w:rPr>
          <w:rFonts w:ascii="Arial" w:hAnsi="Arial" w:cs="Arial"/>
        </w:rPr>
        <w:t>8</w:t>
      </w:r>
      <w:r w:rsidRPr="7158FD75">
        <w:rPr>
          <w:rFonts w:ascii="Arial" w:hAnsi="Arial" w:cs="Arial"/>
        </w:rPr>
        <w:t xml:space="preserve">.  If the model has a buffer area, copy lines from </w:t>
      </w:r>
      <w:r w:rsidRPr="7158FD75">
        <w:rPr>
          <w:rStyle w:val="FileNameChar"/>
          <w:rFonts w:ascii="Arial" w:hAnsi="Arial" w:cs="Arial"/>
          <w:sz w:val="22"/>
          <w:szCs w:val="22"/>
        </w:rPr>
        <w:t>buffer-</w:t>
      </w:r>
      <w:proofErr w:type="spellStart"/>
      <w:r w:rsidRPr="7158FD75">
        <w:rPr>
          <w:rStyle w:val="FileNameChar"/>
          <w:rFonts w:ascii="Arial" w:hAnsi="Arial" w:cs="Arial"/>
          <w:sz w:val="22"/>
          <w:szCs w:val="22"/>
        </w:rPr>
        <w:t>aq</w:t>
      </w:r>
      <w:proofErr w:type="spellEnd"/>
      <w:r w:rsidRPr="7158FD75">
        <w:rPr>
          <w:rStyle w:val="FileNameChar"/>
          <w:rFonts w:ascii="Arial" w:hAnsi="Arial" w:cs="Arial"/>
          <w:sz w:val="22"/>
          <w:szCs w:val="22"/>
        </w:rPr>
        <w:t>-</w:t>
      </w:r>
      <w:proofErr w:type="spellStart"/>
      <w:proofErr w:type="gramStart"/>
      <w:r w:rsidRPr="7158FD75">
        <w:rPr>
          <w:rStyle w:val="FileNameChar"/>
          <w:rFonts w:ascii="Arial" w:hAnsi="Arial" w:cs="Arial"/>
          <w:sz w:val="22"/>
          <w:szCs w:val="22"/>
        </w:rPr>
        <w:t>src.card</w:t>
      </w:r>
      <w:proofErr w:type="spellEnd"/>
      <w:proofErr w:type="gramEnd"/>
      <w:r w:rsidRPr="7158FD75">
        <w:rPr>
          <w:rFonts w:ascii="Arial" w:hAnsi="Arial" w:cs="Arial"/>
        </w:rPr>
        <w:t>.</w:t>
      </w:r>
    </w:p>
    <w:p w:rsidRPr="006504D7" w:rsidR="006504D7" w:rsidP="00E62A15" w:rsidRDefault="008F1127" w14:paraId="4C48256F" w14:textId="0D05124D">
      <w:pPr>
        <w:pStyle w:val="H1bodytext"/>
        <w:spacing w:after="120"/>
        <w:rPr>
          <w:rFonts w:ascii="Arial" w:hAnsi="Arial"/>
        </w:rPr>
      </w:pPr>
      <w:r w:rsidRPr="008F1127">
        <w:rPr>
          <w:rFonts w:ascii="Arial" w:hAnsi="Arial"/>
          <w:u w:val="single"/>
        </w:rPr>
        <w:t>Arguments</w:t>
      </w:r>
      <w:r>
        <w:rPr>
          <w:rFonts w:ascii="Arial" w:hAnsi="Arial"/>
        </w:rPr>
        <w:t>:</w:t>
      </w:r>
    </w:p>
    <w:p w:rsidR="00E07174" w:rsidP="00E62A15" w:rsidRDefault="00BF2B2D" w14:paraId="0EBC20A0" w14:textId="77777777">
      <w:pPr>
        <w:pStyle w:val="H1bodytext"/>
        <w:spacing w:after="120"/>
        <w:rPr>
          <w:rFonts w:ascii="Arial" w:hAnsi="Arial"/>
        </w:rPr>
      </w:pPr>
      <w:proofErr w:type="spellStart"/>
      <w:r>
        <w:rPr>
          <w:rFonts w:ascii="Arial" w:hAnsi="Arial"/>
        </w:rPr>
        <w:t>RadGroup</w:t>
      </w:r>
      <w:proofErr w:type="spellEnd"/>
      <w:r>
        <w:rPr>
          <w:rFonts w:ascii="Arial" w:hAnsi="Arial"/>
        </w:rPr>
        <w:t xml:space="preserve"> – </w:t>
      </w:r>
      <w:r w:rsidR="00963619">
        <w:rPr>
          <w:rFonts w:ascii="Arial" w:hAnsi="Arial"/>
        </w:rPr>
        <w:t>R</w:t>
      </w:r>
      <w:r>
        <w:rPr>
          <w:rFonts w:ascii="Arial" w:hAnsi="Arial"/>
        </w:rPr>
        <w:t>adionuclide group selected (</w:t>
      </w:r>
      <w:r w:rsidR="00963619">
        <w:rPr>
          <w:rFonts w:ascii="Arial" w:hAnsi="Arial"/>
        </w:rPr>
        <w:t>rad</w:t>
      </w:r>
      <w:r>
        <w:rPr>
          <w:rFonts w:ascii="Arial" w:hAnsi="Arial"/>
        </w:rPr>
        <w:t xml:space="preserve">1 or </w:t>
      </w:r>
      <w:r w:rsidR="00963619">
        <w:rPr>
          <w:rFonts w:ascii="Arial" w:hAnsi="Arial"/>
        </w:rPr>
        <w:t>rad</w:t>
      </w:r>
      <w:r>
        <w:rPr>
          <w:rFonts w:ascii="Arial" w:hAnsi="Arial"/>
        </w:rPr>
        <w:t xml:space="preserve">2). </w:t>
      </w:r>
    </w:p>
    <w:p w:rsidR="00E07174" w:rsidP="003028E9" w:rsidRDefault="00BF2B2D" w14:paraId="6413F731" w14:textId="71C870C9">
      <w:pPr>
        <w:pStyle w:val="H1bodytext"/>
        <w:numPr>
          <w:ilvl w:val="0"/>
          <w:numId w:val="15"/>
        </w:numPr>
        <w:spacing w:after="120"/>
        <w:rPr>
          <w:rFonts w:ascii="Arial" w:hAnsi="Arial"/>
        </w:rPr>
      </w:pPr>
      <w:r>
        <w:rPr>
          <w:rFonts w:ascii="Arial" w:hAnsi="Arial"/>
        </w:rPr>
        <w:t>Radionuclide group 1 includes</w:t>
      </w:r>
      <w:r w:rsidR="00E07174">
        <w:rPr>
          <w:rFonts w:ascii="Arial" w:hAnsi="Arial"/>
        </w:rPr>
        <w:t>:</w:t>
      </w:r>
      <w:r>
        <w:rPr>
          <w:rFonts w:ascii="Arial" w:hAnsi="Arial"/>
        </w:rPr>
        <w:t xml:space="preserve"> C-14, Cl-36, H-3, I-129, Np-237, Re-187, Sr-90 and Tc-99</w:t>
      </w:r>
    </w:p>
    <w:p w:rsidR="008F1127" w:rsidP="003028E9" w:rsidRDefault="00BF2B2D" w14:paraId="3CDF5D18" w14:textId="047B8773">
      <w:pPr>
        <w:pStyle w:val="H1bodytext"/>
        <w:numPr>
          <w:ilvl w:val="0"/>
          <w:numId w:val="15"/>
        </w:numPr>
        <w:spacing w:after="120"/>
        <w:rPr>
          <w:rFonts w:ascii="Arial" w:hAnsi="Arial"/>
        </w:rPr>
      </w:pPr>
      <w:r w:rsidRPr="7158FD75">
        <w:rPr>
          <w:rFonts w:ascii="Arial" w:hAnsi="Arial"/>
        </w:rPr>
        <w:t>Radionuclide group 2 includes</w:t>
      </w:r>
      <w:r w:rsidRPr="7158FD75" w:rsidR="00E07174">
        <w:rPr>
          <w:rFonts w:ascii="Arial" w:hAnsi="Arial"/>
        </w:rPr>
        <w:t>:</w:t>
      </w:r>
      <w:r w:rsidRPr="7158FD75">
        <w:rPr>
          <w:rFonts w:ascii="Arial" w:hAnsi="Arial"/>
        </w:rPr>
        <w:t xml:space="preserve"> U</w:t>
      </w:r>
    </w:p>
    <w:p w:rsidR="008F1127" w:rsidP="7158FD75" w:rsidRDefault="00BF2B2D" w14:paraId="27AE56E0" w14:textId="11C19659">
      <w:pPr>
        <w:pStyle w:val="H1bodytext"/>
        <w:numPr>
          <w:ilvl w:val="0"/>
          <w:numId w:val="15"/>
        </w:numPr>
        <w:spacing w:after="120"/>
      </w:pPr>
      <w:r w:rsidRPr="7158FD75">
        <w:rPr>
          <w:rFonts w:ascii="Arial" w:hAnsi="Arial"/>
        </w:rPr>
        <w:t>232, U233, U234, U235, U236, U238, Th-230 and Ra-226</w:t>
      </w:r>
      <w:r w:rsidRPr="7158FD75" w:rsidR="006B5A03">
        <w:rPr>
          <w:rFonts w:ascii="Arial" w:hAnsi="Arial"/>
        </w:rPr>
        <w:t>.</w:t>
      </w:r>
    </w:p>
    <w:p w:rsidR="00BF2B2D" w:rsidP="00E62A15" w:rsidRDefault="00BF2B2D" w14:paraId="6FAA35FC" w14:textId="39D4032F">
      <w:pPr>
        <w:pStyle w:val="H1bodytext"/>
        <w:spacing w:after="120"/>
        <w:rPr>
          <w:rFonts w:ascii="Arial" w:hAnsi="Arial"/>
        </w:rPr>
      </w:pPr>
      <w:r>
        <w:rPr>
          <w:rFonts w:ascii="Arial" w:hAnsi="Arial"/>
        </w:rPr>
        <w:t>Area – Area identifier (200E or 200W). Specifies whether the model is in 200 East or 200 West.</w:t>
      </w:r>
    </w:p>
    <w:p w:rsidR="00BF2B2D" w:rsidP="00E62A15" w:rsidRDefault="00BF2B2D" w14:paraId="158AF3C0" w14:textId="74093418">
      <w:pPr>
        <w:pStyle w:val="H1bodytext"/>
        <w:spacing w:after="120"/>
        <w:rPr>
          <w:rFonts w:ascii="Arial" w:hAnsi="Arial"/>
        </w:rPr>
      </w:pPr>
      <w:proofErr w:type="spellStart"/>
      <w:r>
        <w:rPr>
          <w:rFonts w:ascii="Arial" w:hAnsi="Arial"/>
        </w:rPr>
        <w:t>BufferSwitch</w:t>
      </w:r>
      <w:proofErr w:type="spellEnd"/>
      <w:r>
        <w:rPr>
          <w:rFonts w:ascii="Arial" w:hAnsi="Arial"/>
        </w:rPr>
        <w:t xml:space="preserve"> – </w:t>
      </w:r>
      <w:r w:rsidR="00D84061">
        <w:rPr>
          <w:rFonts w:ascii="Arial" w:hAnsi="Arial"/>
        </w:rPr>
        <w:t>I</w:t>
      </w:r>
      <w:r w:rsidRPr="00BF2B2D">
        <w:rPr>
          <w:rFonts w:ascii="Arial" w:hAnsi="Arial"/>
        </w:rPr>
        <w:t xml:space="preserve">f there is an aqueous-only buffer for the model, enter the keyword </w:t>
      </w:r>
      <w:r w:rsidRPr="00E07174">
        <w:rPr>
          <w:rStyle w:val="TextToTypeChar"/>
          <w:rFonts w:ascii="Arial" w:hAnsi="Arial" w:cs="Arial"/>
        </w:rPr>
        <w:t>buffer</w:t>
      </w:r>
      <w:r w:rsidR="00D84061">
        <w:rPr>
          <w:rFonts w:ascii="Arial" w:hAnsi="Arial"/>
        </w:rPr>
        <w:t xml:space="preserve">; otherwise enter the </w:t>
      </w:r>
      <w:r w:rsidRPr="00BF2B2D" w:rsidR="00D84061">
        <w:rPr>
          <w:rFonts w:ascii="Arial" w:hAnsi="Arial"/>
        </w:rPr>
        <w:t xml:space="preserve">keyword </w:t>
      </w:r>
      <w:proofErr w:type="spellStart"/>
      <w:r w:rsidRPr="00E07174" w:rsidR="00D84061">
        <w:rPr>
          <w:rStyle w:val="TextToTypeChar"/>
          <w:rFonts w:ascii="Arial" w:hAnsi="Arial" w:cs="Arial"/>
        </w:rPr>
        <w:t>nobuffer</w:t>
      </w:r>
      <w:proofErr w:type="spellEnd"/>
      <w:r w:rsidRPr="00BF2B2D">
        <w:rPr>
          <w:rFonts w:ascii="Arial" w:hAnsi="Arial"/>
        </w:rPr>
        <w:t>.</w:t>
      </w:r>
    </w:p>
    <w:p w:rsidR="00263800" w:rsidP="00E62A15" w:rsidRDefault="00263800" w14:paraId="0C000527" w14:textId="3E5DDA46">
      <w:pPr>
        <w:pStyle w:val="H1bodytext"/>
        <w:spacing w:after="120"/>
        <w:rPr>
          <w:rFonts w:ascii="Arial" w:hAnsi="Arial"/>
        </w:rPr>
      </w:pPr>
      <w:r w:rsidRPr="00263800">
        <w:rPr>
          <w:rFonts w:ascii="Arial" w:hAnsi="Arial"/>
        </w:rPr>
        <w:t>WMATTR</w:t>
      </w:r>
      <w:r>
        <w:rPr>
          <w:rFonts w:ascii="Arial" w:hAnsi="Arial"/>
        </w:rPr>
        <w:t xml:space="preserve"> – Path to the file that contains transport properties for 200 West </w:t>
      </w:r>
      <w:proofErr w:type="spellStart"/>
      <w:r>
        <w:rPr>
          <w:rFonts w:ascii="Arial" w:hAnsi="Arial"/>
        </w:rPr>
        <w:t>hydrostratigraphic</w:t>
      </w:r>
      <w:proofErr w:type="spellEnd"/>
      <w:r>
        <w:rPr>
          <w:rFonts w:ascii="Arial" w:hAnsi="Arial"/>
        </w:rPr>
        <w:t xml:space="preserve"> units.</w:t>
      </w:r>
    </w:p>
    <w:p w:rsidR="00263800" w:rsidP="00E62A15" w:rsidRDefault="00263800" w14:paraId="12D54C53" w14:textId="263F01A2">
      <w:pPr>
        <w:pStyle w:val="H1bodytext"/>
        <w:spacing w:after="120"/>
        <w:rPr>
          <w:rFonts w:ascii="Arial" w:hAnsi="Arial"/>
        </w:rPr>
      </w:pPr>
      <w:r>
        <w:rPr>
          <w:rFonts w:ascii="Arial" w:hAnsi="Arial"/>
        </w:rPr>
        <w:t>E</w:t>
      </w:r>
      <w:r w:rsidRPr="00263800">
        <w:rPr>
          <w:rFonts w:ascii="Arial" w:hAnsi="Arial"/>
        </w:rPr>
        <w:t>MATTR</w:t>
      </w:r>
      <w:r>
        <w:rPr>
          <w:rFonts w:ascii="Arial" w:hAnsi="Arial"/>
        </w:rPr>
        <w:t xml:space="preserve"> – Path to the file that contains transport properties for 200 East </w:t>
      </w:r>
      <w:proofErr w:type="spellStart"/>
      <w:r>
        <w:rPr>
          <w:rFonts w:ascii="Arial" w:hAnsi="Arial"/>
        </w:rPr>
        <w:t>hydrostratigraphic</w:t>
      </w:r>
      <w:proofErr w:type="spellEnd"/>
      <w:r>
        <w:rPr>
          <w:rFonts w:ascii="Arial" w:hAnsi="Arial"/>
        </w:rPr>
        <w:t xml:space="preserve"> units.</w:t>
      </w:r>
    </w:p>
    <w:p w:rsidR="00263800" w:rsidP="00E62A15" w:rsidRDefault="00263800" w14:paraId="5A2E7586" w14:textId="04912511">
      <w:pPr>
        <w:pStyle w:val="H1bodytext"/>
        <w:spacing w:after="120"/>
        <w:rPr>
          <w:rFonts w:ascii="Arial" w:hAnsi="Arial"/>
        </w:rPr>
      </w:pPr>
      <w:r w:rsidRPr="00263800">
        <w:rPr>
          <w:rFonts w:ascii="Arial" w:hAnsi="Arial"/>
        </w:rPr>
        <w:t>R1SOLTR</w:t>
      </w:r>
      <w:r>
        <w:rPr>
          <w:rFonts w:ascii="Arial" w:hAnsi="Arial"/>
        </w:rPr>
        <w:t xml:space="preserve"> – Path to the file that contains transport properties for Radionuclide Group 1.</w:t>
      </w:r>
    </w:p>
    <w:p w:rsidR="00C00888" w:rsidP="00E62A15" w:rsidRDefault="00C00888" w14:paraId="4F47AE67" w14:textId="2F483A2D">
      <w:pPr>
        <w:pStyle w:val="H1bodytext"/>
        <w:spacing w:after="120"/>
        <w:rPr>
          <w:rFonts w:ascii="Arial" w:hAnsi="Arial"/>
        </w:rPr>
      </w:pPr>
      <w:r w:rsidRPr="00263800">
        <w:rPr>
          <w:rFonts w:ascii="Arial" w:hAnsi="Arial"/>
        </w:rPr>
        <w:t>R</w:t>
      </w:r>
      <w:r>
        <w:rPr>
          <w:rFonts w:ascii="Arial" w:hAnsi="Arial"/>
        </w:rPr>
        <w:t>2</w:t>
      </w:r>
      <w:r w:rsidRPr="00263800">
        <w:rPr>
          <w:rFonts w:ascii="Arial" w:hAnsi="Arial"/>
        </w:rPr>
        <w:t>SOLTR</w:t>
      </w:r>
      <w:r>
        <w:rPr>
          <w:rFonts w:ascii="Arial" w:hAnsi="Arial"/>
        </w:rPr>
        <w:t xml:space="preserve"> – Path to the file that contains transport properties for Radionuclide Group 2.</w:t>
      </w:r>
    </w:p>
    <w:p w:rsidR="003611AA" w:rsidP="00E62A15" w:rsidRDefault="00C358F5" w14:paraId="7CF899A8" w14:textId="6E3AE091">
      <w:pPr>
        <w:pStyle w:val="H1bodytext"/>
        <w:spacing w:after="120"/>
        <w:rPr>
          <w:rFonts w:ascii="Arial" w:hAnsi="Arial"/>
        </w:rPr>
      </w:pPr>
      <w:r>
        <w:rPr>
          <w:rFonts w:ascii="Arial" w:hAnsi="Arial"/>
          <w:u w:val="single"/>
        </w:rPr>
        <w:t>Input Files</w:t>
      </w:r>
      <w:r>
        <w:rPr>
          <w:rFonts w:ascii="Arial" w:hAnsi="Arial"/>
        </w:rPr>
        <w:t>:</w:t>
      </w:r>
    </w:p>
    <w:p w:rsidRPr="006E4758" w:rsidR="006E4758" w:rsidP="003028E9" w:rsidRDefault="006E4758" w14:paraId="056B93DC" w14:textId="5915FC90">
      <w:pPr>
        <w:pStyle w:val="H1bodytext"/>
        <w:numPr>
          <w:ilvl w:val="0"/>
          <w:numId w:val="11"/>
        </w:numPr>
        <w:spacing w:after="60"/>
        <w:rPr>
          <w:rFonts w:ascii="Arial" w:hAnsi="Arial"/>
        </w:rPr>
      </w:pPr>
      <w:proofErr w:type="spellStart"/>
      <w:r w:rsidRPr="000C7B2B">
        <w:rPr>
          <w:rStyle w:val="FileNameChar"/>
          <w:rFonts w:ascii="Arial" w:hAnsi="Arial" w:cs="Arial"/>
        </w:rPr>
        <w:t>input_SS</w:t>
      </w:r>
      <w:proofErr w:type="spellEnd"/>
      <w:r w:rsidRPr="006E4758">
        <w:rPr>
          <w:rFonts w:ascii="Arial" w:hAnsi="Arial"/>
        </w:rPr>
        <w:t xml:space="preserve"> </w:t>
      </w:r>
      <w:r w:rsidR="00DB3B4D">
        <w:rPr>
          <w:rFonts w:ascii="Arial" w:hAnsi="Arial"/>
        </w:rPr>
        <w:t>(</w:t>
      </w:r>
      <w:r w:rsidRPr="00103F98">
        <w:rPr>
          <w:rStyle w:val="DirectoryChar"/>
        </w:rPr>
        <w:t>/ss</w:t>
      </w:r>
      <w:r w:rsidR="005B24C0">
        <w:rPr>
          <w:rStyle w:val="DirectoryChar"/>
        </w:rPr>
        <w:t>/</w:t>
      </w:r>
      <w:r w:rsidRPr="006E4758">
        <w:rPr>
          <w:rFonts w:ascii="Arial" w:hAnsi="Arial"/>
        </w:rPr>
        <w:t xml:space="preserve"> directory</w:t>
      </w:r>
      <w:r w:rsidR="00DB3B4D">
        <w:rPr>
          <w:rFonts w:ascii="Arial" w:hAnsi="Arial"/>
        </w:rPr>
        <w:t>) – Steady s</w:t>
      </w:r>
      <w:r w:rsidRPr="00DB3B4D" w:rsidR="00DB3B4D">
        <w:rPr>
          <w:rFonts w:ascii="Arial" w:hAnsi="Arial"/>
        </w:rPr>
        <w:t xml:space="preserve">tate STOMP </w:t>
      </w:r>
      <w:r w:rsidR="00DB3B4D">
        <w:rPr>
          <w:rFonts w:ascii="Arial" w:hAnsi="Arial"/>
        </w:rPr>
        <w:t>i</w:t>
      </w:r>
      <w:r w:rsidRPr="00DB3B4D" w:rsidR="00DB3B4D">
        <w:rPr>
          <w:rFonts w:ascii="Arial" w:hAnsi="Arial"/>
        </w:rPr>
        <w:t xml:space="preserve">nput </w:t>
      </w:r>
      <w:r w:rsidR="00DB3B4D">
        <w:rPr>
          <w:rFonts w:ascii="Arial" w:hAnsi="Arial"/>
        </w:rPr>
        <w:t>f</w:t>
      </w:r>
      <w:r w:rsidRPr="00DB3B4D" w:rsidR="00DB3B4D">
        <w:rPr>
          <w:rFonts w:ascii="Arial" w:hAnsi="Arial"/>
        </w:rPr>
        <w:t>ile</w:t>
      </w:r>
      <w:r w:rsidR="00263800">
        <w:rPr>
          <w:rFonts w:ascii="Arial" w:hAnsi="Arial"/>
        </w:rPr>
        <w:t xml:space="preserve"> </w:t>
      </w:r>
      <w:r w:rsidR="000F7E9B">
        <w:rPr>
          <w:rFonts w:ascii="Arial" w:hAnsi="Arial"/>
        </w:rPr>
        <w:t xml:space="preserve">generated </w:t>
      </w:r>
      <w:r w:rsidR="00263800">
        <w:rPr>
          <w:rFonts w:ascii="Arial" w:hAnsi="Arial"/>
        </w:rPr>
        <w:t>by the CAST tool</w:t>
      </w:r>
      <w:r w:rsidR="00DB3B4D">
        <w:rPr>
          <w:rFonts w:ascii="Arial" w:hAnsi="Arial"/>
        </w:rPr>
        <w:t>.</w:t>
      </w:r>
    </w:p>
    <w:p w:rsidRPr="006E4758" w:rsidR="006E4758" w:rsidP="003028E9" w:rsidRDefault="006E4758" w14:paraId="0B1414B9" w14:textId="1BC3F300">
      <w:pPr>
        <w:pStyle w:val="H1bodytext"/>
        <w:numPr>
          <w:ilvl w:val="0"/>
          <w:numId w:val="11"/>
        </w:numPr>
        <w:spacing w:after="60"/>
        <w:rPr>
          <w:rFonts w:ascii="Arial" w:hAnsi="Arial"/>
        </w:rPr>
      </w:pPr>
      <w:r w:rsidRPr="000C7B2B">
        <w:rPr>
          <w:rStyle w:val="FileNameChar"/>
          <w:rFonts w:ascii="Arial" w:hAnsi="Arial" w:cs="Arial"/>
        </w:rPr>
        <w:t>ca_tr_boundary_card.dat</w:t>
      </w:r>
      <w:r w:rsidRPr="006E4758">
        <w:rPr>
          <w:rFonts w:ascii="Arial" w:hAnsi="Arial"/>
        </w:rPr>
        <w:t xml:space="preserve"> </w:t>
      </w:r>
      <w:r w:rsidR="00DB3B4D">
        <w:rPr>
          <w:rFonts w:ascii="Arial" w:hAnsi="Arial"/>
        </w:rPr>
        <w:t>(</w:t>
      </w:r>
      <w:r w:rsidRPr="00103F98">
        <w:rPr>
          <w:rStyle w:val="DirectoryChar"/>
        </w:rPr>
        <w:t>/ret</w:t>
      </w:r>
      <w:r w:rsidR="005B24C0">
        <w:rPr>
          <w:rStyle w:val="DirectoryChar"/>
        </w:rPr>
        <w:t>/</w:t>
      </w:r>
      <w:r w:rsidRPr="006E4758">
        <w:rPr>
          <w:rFonts w:ascii="Arial" w:hAnsi="Arial"/>
        </w:rPr>
        <w:t xml:space="preserve"> directory</w:t>
      </w:r>
      <w:r w:rsidR="00DB3B4D">
        <w:rPr>
          <w:rFonts w:ascii="Arial" w:hAnsi="Arial"/>
        </w:rPr>
        <w:t>) – RET transient boundary conditions.</w:t>
      </w:r>
    </w:p>
    <w:p w:rsidRPr="006E4758" w:rsidR="00834B4D" w:rsidP="003028E9" w:rsidRDefault="00834B4D" w14:paraId="2B84DD1C" w14:textId="55BDB028">
      <w:pPr>
        <w:pStyle w:val="H1bodytext"/>
        <w:numPr>
          <w:ilvl w:val="0"/>
          <w:numId w:val="11"/>
        </w:numPr>
        <w:spacing w:after="60"/>
        <w:rPr>
          <w:rFonts w:ascii="Arial" w:hAnsi="Arial"/>
        </w:rPr>
      </w:pPr>
      <w:r w:rsidRPr="000C7B2B">
        <w:rPr>
          <w:rStyle w:val="FileNameChar"/>
          <w:rFonts w:ascii="Arial" w:hAnsi="Arial" w:cs="Arial"/>
        </w:rPr>
        <w:t>rad1_Output_Control.dat</w:t>
      </w:r>
      <w:r w:rsidRPr="005C3A5E">
        <w:rPr>
          <w:rFonts w:ascii="Arial" w:hAnsi="Arial" w:cs="Arial"/>
        </w:rPr>
        <w:t xml:space="preserve"> </w:t>
      </w:r>
      <w:r>
        <w:rPr>
          <w:rFonts w:ascii="Arial" w:hAnsi="Arial" w:cs="Arial"/>
        </w:rPr>
        <w:t xml:space="preserve">or </w:t>
      </w:r>
      <w:r w:rsidRPr="000C7B2B">
        <w:rPr>
          <w:rStyle w:val="FileNameChar"/>
          <w:rFonts w:ascii="Arial" w:hAnsi="Arial" w:cs="Arial"/>
        </w:rPr>
        <w:t>rad2_Output_Control.dat</w:t>
      </w:r>
      <w:r w:rsidRPr="005C3A5E">
        <w:rPr>
          <w:rFonts w:ascii="Arial" w:hAnsi="Arial" w:cs="Arial"/>
        </w:rPr>
        <w:t xml:space="preserve"> (</w:t>
      </w:r>
      <w:r>
        <w:rPr>
          <w:rFonts w:ascii="Arial" w:hAnsi="Arial" w:cs="Arial"/>
        </w:rPr>
        <w:t>depending on radionuclide group</w:t>
      </w:r>
      <w:r w:rsidR="009D72F3">
        <w:rPr>
          <w:rFonts w:ascii="Arial" w:hAnsi="Arial" w:cs="Arial"/>
        </w:rPr>
        <w:t>)</w:t>
      </w:r>
      <w:r>
        <w:rPr>
          <w:rFonts w:ascii="Arial" w:hAnsi="Arial" w:cs="Arial"/>
        </w:rPr>
        <w:t xml:space="preserve">; </w:t>
      </w:r>
      <w:r>
        <w:rPr>
          <w:rFonts w:ascii="Arial" w:hAnsi="Arial"/>
        </w:rPr>
        <w:t>(</w:t>
      </w:r>
      <w:r w:rsidRPr="00103F98">
        <w:rPr>
          <w:rStyle w:val="DirectoryChar"/>
        </w:rPr>
        <w:t>/</w:t>
      </w:r>
      <w:proofErr w:type="spellStart"/>
      <w:r w:rsidRPr="00103F98">
        <w:rPr>
          <w:rStyle w:val="DirectoryChar"/>
        </w:rPr>
        <w:t>trOCcards</w:t>
      </w:r>
      <w:proofErr w:type="spellEnd"/>
      <w:r w:rsidR="005B24C0">
        <w:rPr>
          <w:rStyle w:val="DirectoryChar"/>
        </w:rPr>
        <w:t>/</w:t>
      </w:r>
      <w:r w:rsidRPr="006E4758">
        <w:rPr>
          <w:rFonts w:ascii="Arial" w:hAnsi="Arial"/>
        </w:rPr>
        <w:t xml:space="preserve"> directory) </w:t>
      </w:r>
      <w:r>
        <w:rPr>
          <w:rFonts w:ascii="Arial" w:hAnsi="Arial"/>
        </w:rPr>
        <w:t>– Output Control Card for the transport simulations.</w:t>
      </w:r>
    </w:p>
    <w:p w:rsidRPr="00834B4D" w:rsidR="00834B4D" w:rsidP="003028E9" w:rsidRDefault="00834B4D" w14:paraId="32EC3A49" w14:textId="44DD5AD9">
      <w:pPr>
        <w:pStyle w:val="H1bodytext"/>
        <w:numPr>
          <w:ilvl w:val="0"/>
          <w:numId w:val="11"/>
        </w:numPr>
        <w:spacing w:after="60"/>
        <w:rPr>
          <w:rFonts w:ascii="Arial" w:hAnsi="Arial"/>
        </w:rPr>
      </w:pPr>
      <w:r w:rsidRPr="000C7B2B">
        <w:rPr>
          <w:rStyle w:val="FileNameChar"/>
          <w:rFonts w:ascii="Arial" w:hAnsi="Arial" w:cs="Arial"/>
        </w:rPr>
        <w:t>rad1_surface_flux.txt</w:t>
      </w:r>
      <w:r w:rsidRPr="00287162">
        <w:rPr>
          <w:rFonts w:ascii="Arial" w:hAnsi="Arial" w:cs="Arial"/>
          <w:i/>
          <w:iCs/>
        </w:rPr>
        <w:t xml:space="preserve"> </w:t>
      </w:r>
      <w:r w:rsidRPr="00287162">
        <w:rPr>
          <w:rFonts w:ascii="Arial" w:hAnsi="Arial" w:cs="Arial"/>
        </w:rPr>
        <w:t>or</w:t>
      </w:r>
      <w:r w:rsidRPr="00287162">
        <w:rPr>
          <w:rFonts w:ascii="Arial" w:hAnsi="Arial" w:cs="Arial"/>
          <w:i/>
          <w:iCs/>
        </w:rPr>
        <w:t xml:space="preserve"> </w:t>
      </w:r>
      <w:r w:rsidRPr="000C7B2B">
        <w:rPr>
          <w:rStyle w:val="FileNameChar"/>
          <w:rFonts w:ascii="Arial" w:hAnsi="Arial" w:cs="Arial"/>
        </w:rPr>
        <w:t>rad2_surface_flux.txt</w:t>
      </w:r>
      <w:r w:rsidRPr="005C3A5E">
        <w:rPr>
          <w:rFonts w:ascii="Arial" w:hAnsi="Arial" w:cs="Arial"/>
        </w:rPr>
        <w:t xml:space="preserve"> (</w:t>
      </w:r>
      <w:r>
        <w:rPr>
          <w:rFonts w:ascii="Arial" w:hAnsi="Arial" w:cs="Arial"/>
        </w:rPr>
        <w:t>depending on radionuclide group</w:t>
      </w:r>
      <w:r w:rsidR="009D72F3">
        <w:rPr>
          <w:rFonts w:ascii="Arial" w:hAnsi="Arial" w:cs="Arial"/>
        </w:rPr>
        <w:t>)</w:t>
      </w:r>
      <w:r>
        <w:rPr>
          <w:rFonts w:ascii="Arial" w:hAnsi="Arial" w:cs="Arial"/>
        </w:rPr>
        <w:t xml:space="preserve">; </w:t>
      </w:r>
      <w:r>
        <w:rPr>
          <w:rFonts w:ascii="Arial" w:hAnsi="Arial"/>
        </w:rPr>
        <w:t>(</w:t>
      </w:r>
      <w:r w:rsidRPr="00103F98">
        <w:rPr>
          <w:rStyle w:val="DirectoryChar"/>
        </w:rPr>
        <w:t>/</w:t>
      </w:r>
      <w:proofErr w:type="spellStart"/>
      <w:r w:rsidRPr="00103F98">
        <w:rPr>
          <w:rStyle w:val="DirectoryChar"/>
        </w:rPr>
        <w:t>trsurfcards</w:t>
      </w:r>
      <w:proofErr w:type="spellEnd"/>
      <w:r w:rsidR="005B24C0">
        <w:rPr>
          <w:rStyle w:val="DirectoryChar"/>
        </w:rPr>
        <w:t>/</w:t>
      </w:r>
      <w:r w:rsidRPr="006E4758">
        <w:rPr>
          <w:rFonts w:ascii="Arial" w:hAnsi="Arial"/>
        </w:rPr>
        <w:t xml:space="preserve"> directory) </w:t>
      </w:r>
      <w:r>
        <w:rPr>
          <w:rFonts w:ascii="Arial" w:hAnsi="Arial"/>
        </w:rPr>
        <w:t>– Surface Flux Card for the transport simulations.</w:t>
      </w:r>
    </w:p>
    <w:p w:rsidRPr="006E4758" w:rsidR="006E4758" w:rsidP="003028E9" w:rsidRDefault="003C77BE" w14:paraId="1C58727D" w14:textId="675B16A2">
      <w:pPr>
        <w:pStyle w:val="H1bodytext"/>
        <w:numPr>
          <w:ilvl w:val="0"/>
          <w:numId w:val="11"/>
        </w:numPr>
        <w:spacing w:after="60"/>
        <w:rPr>
          <w:rFonts w:ascii="Arial" w:hAnsi="Arial"/>
        </w:rPr>
      </w:pPr>
      <w:r w:rsidRPr="000C7B2B">
        <w:rPr>
          <w:rStyle w:val="FileNameChar"/>
          <w:rFonts w:ascii="Arial" w:hAnsi="Arial" w:cs="Arial"/>
        </w:rPr>
        <w:t>rads1-</w:t>
      </w:r>
      <w:proofErr w:type="gramStart"/>
      <w:r w:rsidRPr="000C7B2B">
        <w:rPr>
          <w:rStyle w:val="FileNameChar"/>
          <w:rFonts w:ascii="Arial" w:hAnsi="Arial" w:cs="Arial"/>
        </w:rPr>
        <w:t>src.card</w:t>
      </w:r>
      <w:proofErr w:type="gramEnd"/>
      <w:r>
        <w:rPr>
          <w:rFonts w:ascii="Arial" w:hAnsi="Arial" w:cs="Arial"/>
        </w:rPr>
        <w:t xml:space="preserve"> or </w:t>
      </w:r>
      <w:r w:rsidRPr="000C7B2B">
        <w:rPr>
          <w:rStyle w:val="FileNameChar"/>
          <w:rFonts w:ascii="Arial" w:hAnsi="Arial" w:cs="Arial"/>
        </w:rPr>
        <w:t>rads2-src.card</w:t>
      </w:r>
      <w:r>
        <w:rPr>
          <w:rFonts w:ascii="Arial" w:hAnsi="Arial" w:cs="Arial"/>
        </w:rPr>
        <w:t xml:space="preserve"> (depending on radionuclide group</w:t>
      </w:r>
      <w:r w:rsidR="00D84061">
        <w:rPr>
          <w:rFonts w:ascii="Arial" w:hAnsi="Arial"/>
        </w:rPr>
        <w:t>);</w:t>
      </w:r>
      <w:r w:rsidR="00834B4D">
        <w:rPr>
          <w:rFonts w:ascii="Arial" w:hAnsi="Arial"/>
        </w:rPr>
        <w:t xml:space="preserve"> </w:t>
      </w:r>
      <w:r w:rsidR="00D84061">
        <w:rPr>
          <w:rFonts w:ascii="Arial" w:hAnsi="Arial"/>
        </w:rPr>
        <w:t>(</w:t>
      </w:r>
      <w:r w:rsidRPr="00103F98" w:rsidR="006E4758">
        <w:rPr>
          <w:rStyle w:val="DirectoryChar"/>
        </w:rPr>
        <w:t>/sources</w:t>
      </w:r>
      <w:r w:rsidR="005B24C0">
        <w:rPr>
          <w:rStyle w:val="DirectoryChar"/>
        </w:rPr>
        <w:t>/</w:t>
      </w:r>
      <w:r w:rsidRPr="006E4758" w:rsidR="006E4758">
        <w:rPr>
          <w:rFonts w:ascii="Arial" w:hAnsi="Arial"/>
        </w:rPr>
        <w:t xml:space="preserve"> directory</w:t>
      </w:r>
      <w:r>
        <w:rPr>
          <w:rFonts w:ascii="Arial" w:hAnsi="Arial"/>
        </w:rPr>
        <w:t>) – Source Card lines for the model source zone.</w:t>
      </w:r>
    </w:p>
    <w:p w:rsidR="006E4758" w:rsidP="003028E9" w:rsidRDefault="006E4758" w14:paraId="082CDF69" w14:textId="3B8715E0">
      <w:pPr>
        <w:pStyle w:val="H1bodytext"/>
        <w:numPr>
          <w:ilvl w:val="0"/>
          <w:numId w:val="11"/>
        </w:numPr>
        <w:spacing w:after="60"/>
        <w:rPr>
          <w:rFonts w:ascii="Arial" w:hAnsi="Arial"/>
        </w:rPr>
      </w:pPr>
      <w:r w:rsidRPr="000C7B2B">
        <w:rPr>
          <w:rStyle w:val="FileNameChar"/>
          <w:rFonts w:ascii="Arial" w:hAnsi="Arial" w:cs="Arial"/>
        </w:rPr>
        <w:t>buffer-</w:t>
      </w:r>
      <w:proofErr w:type="spellStart"/>
      <w:r w:rsidRPr="000C7B2B">
        <w:rPr>
          <w:rStyle w:val="FileNameChar"/>
          <w:rFonts w:ascii="Arial" w:hAnsi="Arial" w:cs="Arial"/>
        </w:rPr>
        <w:t>aq</w:t>
      </w:r>
      <w:proofErr w:type="spellEnd"/>
      <w:r w:rsidRPr="000C7B2B">
        <w:rPr>
          <w:rStyle w:val="FileNameChar"/>
          <w:rFonts w:ascii="Arial" w:hAnsi="Arial" w:cs="Arial"/>
        </w:rPr>
        <w:t>-</w:t>
      </w:r>
      <w:proofErr w:type="spellStart"/>
      <w:proofErr w:type="gramStart"/>
      <w:r w:rsidRPr="000C7B2B">
        <w:rPr>
          <w:rStyle w:val="FileNameChar"/>
          <w:rFonts w:ascii="Arial" w:hAnsi="Arial" w:cs="Arial"/>
        </w:rPr>
        <w:t>src.card</w:t>
      </w:r>
      <w:proofErr w:type="spellEnd"/>
      <w:proofErr w:type="gramEnd"/>
      <w:r w:rsidRPr="006E4758">
        <w:rPr>
          <w:rFonts w:ascii="Arial" w:hAnsi="Arial"/>
        </w:rPr>
        <w:t xml:space="preserve"> </w:t>
      </w:r>
      <w:r w:rsidR="003C77BE">
        <w:rPr>
          <w:rFonts w:ascii="Arial" w:hAnsi="Arial"/>
        </w:rPr>
        <w:t>(</w:t>
      </w:r>
      <w:r w:rsidRPr="00103F98" w:rsidR="003C77BE">
        <w:rPr>
          <w:rStyle w:val="DirectoryChar"/>
        </w:rPr>
        <w:t>/sources</w:t>
      </w:r>
      <w:r w:rsidR="005B24C0">
        <w:rPr>
          <w:rStyle w:val="DirectoryChar"/>
        </w:rPr>
        <w:t>/</w:t>
      </w:r>
      <w:r w:rsidRPr="006E4758" w:rsidR="003C77BE">
        <w:rPr>
          <w:rFonts w:ascii="Arial" w:hAnsi="Arial"/>
        </w:rPr>
        <w:t xml:space="preserve"> directory</w:t>
      </w:r>
      <w:r w:rsidR="003C77BE">
        <w:rPr>
          <w:rFonts w:ascii="Arial" w:hAnsi="Arial"/>
        </w:rPr>
        <w:t>) – Source Card lines for the model buffer zone</w:t>
      </w:r>
      <w:r w:rsidRPr="006E4758">
        <w:rPr>
          <w:rFonts w:ascii="Arial" w:hAnsi="Arial"/>
        </w:rPr>
        <w:t xml:space="preserve"> (</w:t>
      </w:r>
      <w:r w:rsidR="006A3470">
        <w:rPr>
          <w:rFonts w:ascii="Arial" w:hAnsi="Arial"/>
        </w:rPr>
        <w:t xml:space="preserve">applicable </w:t>
      </w:r>
      <w:r w:rsidR="003C77BE">
        <w:rPr>
          <w:rFonts w:ascii="Arial" w:hAnsi="Arial"/>
        </w:rPr>
        <w:t xml:space="preserve">only </w:t>
      </w:r>
      <w:r w:rsidRPr="006E4758">
        <w:rPr>
          <w:rFonts w:ascii="Arial" w:hAnsi="Arial"/>
        </w:rPr>
        <w:t>if the model has a buffer zone)</w:t>
      </w:r>
      <w:r w:rsidR="003C77BE">
        <w:rPr>
          <w:rFonts w:ascii="Arial" w:hAnsi="Arial"/>
        </w:rPr>
        <w:t>.</w:t>
      </w:r>
    </w:p>
    <w:p w:rsidRPr="006E4758" w:rsidR="00834B4D" w:rsidP="003028E9" w:rsidRDefault="00A83E41" w14:paraId="1A23F46A" w14:textId="12747CBA">
      <w:pPr>
        <w:pStyle w:val="H1bodytext"/>
        <w:numPr>
          <w:ilvl w:val="0"/>
          <w:numId w:val="11"/>
        </w:numPr>
        <w:spacing w:after="60"/>
        <w:rPr>
          <w:rFonts w:ascii="Arial" w:hAnsi="Arial"/>
        </w:rPr>
      </w:pPr>
      <w:r>
        <w:rPr>
          <w:rFonts w:ascii="Arial" w:hAnsi="Arial"/>
        </w:rPr>
        <w:t>Material properties for the 200 West Area</w:t>
      </w:r>
      <w:r w:rsidR="00834B4D">
        <w:rPr>
          <w:rFonts w:ascii="Arial" w:hAnsi="Arial" w:cs="Arial"/>
        </w:rPr>
        <w:t xml:space="preserve"> (</w:t>
      </w:r>
      <w:r w:rsidR="00263800">
        <w:rPr>
          <w:rFonts w:ascii="Arial" w:hAnsi="Arial" w:cs="Arial"/>
        </w:rPr>
        <w:t>path read as Command Line Argument 4</w:t>
      </w:r>
      <w:r w:rsidR="00834B4D">
        <w:rPr>
          <w:rFonts w:ascii="Arial" w:hAnsi="Arial"/>
        </w:rPr>
        <w:t xml:space="preserve">) – Transport properties for 200W </w:t>
      </w:r>
      <w:proofErr w:type="spellStart"/>
      <w:r w:rsidR="00834B4D">
        <w:rPr>
          <w:rFonts w:ascii="Arial" w:hAnsi="Arial"/>
        </w:rPr>
        <w:t>hydrostratigraphic</w:t>
      </w:r>
      <w:proofErr w:type="spellEnd"/>
      <w:r w:rsidR="00834B4D">
        <w:rPr>
          <w:rFonts w:ascii="Arial" w:hAnsi="Arial"/>
        </w:rPr>
        <w:t xml:space="preserve"> units.</w:t>
      </w:r>
    </w:p>
    <w:p w:rsidRPr="000E5980" w:rsidR="00834B4D" w:rsidP="003028E9" w:rsidRDefault="00514B75" w14:paraId="4473662F" w14:textId="7CCBD382">
      <w:pPr>
        <w:pStyle w:val="H1bodytext"/>
        <w:numPr>
          <w:ilvl w:val="0"/>
          <w:numId w:val="11"/>
        </w:numPr>
        <w:spacing w:after="60"/>
        <w:rPr>
          <w:rFonts w:ascii="Arial" w:hAnsi="Arial"/>
        </w:rPr>
      </w:pPr>
      <w:r>
        <w:rPr>
          <w:rFonts w:ascii="Arial" w:hAnsi="Arial"/>
        </w:rPr>
        <w:t>Material properties for the 200 East Area</w:t>
      </w:r>
      <w:r w:rsidR="00834B4D">
        <w:rPr>
          <w:rFonts w:ascii="Arial" w:hAnsi="Arial" w:cs="Arial"/>
        </w:rPr>
        <w:t xml:space="preserve"> (</w:t>
      </w:r>
      <w:r w:rsidR="00263800">
        <w:rPr>
          <w:rFonts w:ascii="Arial" w:hAnsi="Arial" w:cs="Arial"/>
        </w:rPr>
        <w:t>path read as Command Line Argument 5</w:t>
      </w:r>
      <w:r w:rsidR="00834B4D">
        <w:rPr>
          <w:rFonts w:ascii="Arial" w:hAnsi="Arial"/>
        </w:rPr>
        <w:t xml:space="preserve">) – Transport properties for 200E </w:t>
      </w:r>
      <w:proofErr w:type="spellStart"/>
      <w:r w:rsidR="00834B4D">
        <w:rPr>
          <w:rFonts w:ascii="Arial" w:hAnsi="Arial"/>
        </w:rPr>
        <w:t>hydrostratigraphic</w:t>
      </w:r>
      <w:proofErr w:type="spellEnd"/>
      <w:r w:rsidR="00834B4D">
        <w:rPr>
          <w:rFonts w:ascii="Arial" w:hAnsi="Arial"/>
        </w:rPr>
        <w:t xml:space="preserve"> units.</w:t>
      </w:r>
    </w:p>
    <w:p w:rsidR="006E4758" w:rsidP="003028E9" w:rsidRDefault="00514B75" w14:paraId="49AED49D" w14:textId="7A762963">
      <w:pPr>
        <w:pStyle w:val="H1bodytext"/>
        <w:numPr>
          <w:ilvl w:val="0"/>
          <w:numId w:val="11"/>
        </w:numPr>
        <w:spacing w:after="120"/>
        <w:rPr>
          <w:rFonts w:ascii="Arial" w:hAnsi="Arial"/>
        </w:rPr>
      </w:pPr>
      <w:r>
        <w:rPr>
          <w:rFonts w:ascii="Arial" w:hAnsi="Arial"/>
        </w:rPr>
        <w:t>Solute properties for Radionuclide Group 1</w:t>
      </w:r>
      <w:r w:rsidR="003C77BE">
        <w:rPr>
          <w:rFonts w:ascii="Arial" w:hAnsi="Arial" w:cs="Arial"/>
        </w:rPr>
        <w:t xml:space="preserve"> </w:t>
      </w:r>
      <w:r w:rsidRPr="00834B4D" w:rsidR="003C77BE">
        <w:rPr>
          <w:rFonts w:ascii="Arial" w:hAnsi="Arial"/>
          <w:i/>
          <w:iCs/>
        </w:rPr>
        <w:t>(</w:t>
      </w:r>
      <w:r w:rsidR="00263800">
        <w:rPr>
          <w:rFonts w:ascii="Arial" w:hAnsi="Arial" w:cs="Arial"/>
        </w:rPr>
        <w:t>path read as Command Line Argument 6</w:t>
      </w:r>
      <w:r w:rsidR="003C77BE">
        <w:rPr>
          <w:rFonts w:ascii="Arial" w:hAnsi="Arial"/>
        </w:rPr>
        <w:t xml:space="preserve">) – Transport properties for each </w:t>
      </w:r>
      <w:r w:rsidR="00927FA2">
        <w:rPr>
          <w:rFonts w:ascii="Arial" w:hAnsi="Arial"/>
        </w:rPr>
        <w:t>radionuclide</w:t>
      </w:r>
      <w:r w:rsidR="00834B4D">
        <w:rPr>
          <w:rFonts w:ascii="Arial" w:hAnsi="Arial"/>
        </w:rPr>
        <w:t xml:space="preserve"> in </w:t>
      </w:r>
      <w:r>
        <w:rPr>
          <w:rFonts w:ascii="Arial" w:hAnsi="Arial"/>
        </w:rPr>
        <w:t>r</w:t>
      </w:r>
      <w:r w:rsidR="00834B4D">
        <w:rPr>
          <w:rFonts w:ascii="Arial" w:hAnsi="Arial"/>
        </w:rPr>
        <w:t>ad1 group.</w:t>
      </w:r>
    </w:p>
    <w:p w:rsidR="00834B4D" w:rsidP="003028E9" w:rsidRDefault="00514B75" w14:paraId="7FC3A5B4" w14:textId="03412704">
      <w:pPr>
        <w:pStyle w:val="H1bodytext"/>
        <w:numPr>
          <w:ilvl w:val="0"/>
          <w:numId w:val="11"/>
        </w:numPr>
        <w:spacing w:after="120"/>
        <w:rPr>
          <w:rFonts w:ascii="Arial" w:hAnsi="Arial"/>
        </w:rPr>
      </w:pPr>
      <w:r>
        <w:rPr>
          <w:rFonts w:ascii="Arial" w:hAnsi="Arial"/>
        </w:rPr>
        <w:t>Solute properties for Radionuclide Group 2</w:t>
      </w:r>
      <w:r w:rsidR="00263800">
        <w:rPr>
          <w:rFonts w:ascii="Arial" w:hAnsi="Arial" w:cs="Arial"/>
        </w:rPr>
        <w:t xml:space="preserve"> (path read as Command Line Argument 7</w:t>
      </w:r>
      <w:r w:rsidR="00834B4D">
        <w:rPr>
          <w:rFonts w:ascii="Arial" w:hAnsi="Arial"/>
        </w:rPr>
        <w:t xml:space="preserve">) – Transport properties for each radionuclide in </w:t>
      </w:r>
      <w:r w:rsidR="00D84061">
        <w:rPr>
          <w:rFonts w:ascii="Arial" w:hAnsi="Arial"/>
        </w:rPr>
        <w:t>r</w:t>
      </w:r>
      <w:r w:rsidR="00834B4D">
        <w:rPr>
          <w:rFonts w:ascii="Arial" w:hAnsi="Arial"/>
        </w:rPr>
        <w:t>ad2 group.</w:t>
      </w:r>
    </w:p>
    <w:p w:rsidR="00CF2B9F" w:rsidP="006E4758" w:rsidRDefault="00CF2B9F" w14:paraId="45069783" w14:textId="77777777">
      <w:pPr>
        <w:pStyle w:val="H1bodytext"/>
        <w:spacing w:after="120"/>
        <w:rPr>
          <w:rFonts w:ascii="Arial" w:hAnsi="Arial"/>
          <w:u w:val="single"/>
        </w:rPr>
      </w:pPr>
    </w:p>
    <w:p w:rsidR="00AB0D20" w:rsidP="006E4758" w:rsidRDefault="00AB0D20" w14:paraId="555E8A58" w14:textId="1DEA6A8E">
      <w:pPr>
        <w:pStyle w:val="H1bodytext"/>
        <w:spacing w:after="120"/>
        <w:rPr>
          <w:rFonts w:ascii="Arial" w:hAnsi="Arial"/>
        </w:rPr>
      </w:pPr>
      <w:r>
        <w:rPr>
          <w:rFonts w:ascii="Arial" w:hAnsi="Arial"/>
          <w:u w:val="single"/>
        </w:rPr>
        <w:t>Output Files</w:t>
      </w:r>
      <w:r>
        <w:rPr>
          <w:rFonts w:ascii="Arial" w:hAnsi="Arial"/>
        </w:rPr>
        <w:t>:</w:t>
      </w:r>
    </w:p>
    <w:p w:rsidR="00AB0D20" w:rsidP="00E62A15" w:rsidRDefault="00106A6F" w14:paraId="774ED627" w14:textId="6B4BEFB3">
      <w:pPr>
        <w:pStyle w:val="H1bodytext"/>
        <w:spacing w:after="120"/>
        <w:rPr>
          <w:rFonts w:ascii="Arial" w:hAnsi="Arial"/>
        </w:rPr>
      </w:pPr>
      <w:r>
        <w:rPr>
          <w:rFonts w:ascii="Arial" w:hAnsi="Arial"/>
        </w:rPr>
        <w:t>T</w:t>
      </w:r>
      <w:r w:rsidRPr="00BF2B2D" w:rsidR="00BB6B51">
        <w:rPr>
          <w:rFonts w:ascii="Arial" w:hAnsi="Arial"/>
        </w:rPr>
        <w:t xml:space="preserve">he output file </w:t>
      </w:r>
      <w:r>
        <w:rPr>
          <w:rFonts w:ascii="Arial" w:hAnsi="Arial"/>
        </w:rPr>
        <w:t>generated by</w:t>
      </w:r>
      <w:r w:rsidRPr="00BF2B2D" w:rsidR="00BB6B51">
        <w:rPr>
          <w:rFonts w:ascii="Arial" w:hAnsi="Arial"/>
        </w:rPr>
        <w:t xml:space="preserve"> this tool</w:t>
      </w:r>
      <w:r>
        <w:rPr>
          <w:rFonts w:ascii="Arial" w:hAnsi="Arial"/>
        </w:rPr>
        <w:t xml:space="preserve"> is a STOMP input for transport modeling for 1943 through 2018. There are four possible output file names </w:t>
      </w:r>
      <w:r w:rsidRPr="00BF2B2D">
        <w:rPr>
          <w:rFonts w:ascii="Arial" w:hAnsi="Arial" w:cs="Arial"/>
        </w:rPr>
        <w:t>depending on radionuclide group</w:t>
      </w:r>
      <w:r>
        <w:rPr>
          <w:rFonts w:ascii="Arial" w:hAnsi="Arial" w:cs="Arial"/>
        </w:rPr>
        <w:t xml:space="preserve"> and whether a model has a buffer zone</w:t>
      </w:r>
      <w:r>
        <w:rPr>
          <w:rFonts w:ascii="Arial" w:hAnsi="Arial"/>
        </w:rPr>
        <w:t>:</w:t>
      </w:r>
    </w:p>
    <w:p w:rsidR="00106A6F" w:rsidP="00106A6F" w:rsidRDefault="00106A6F" w14:paraId="5B6C796A" w14:textId="77777777">
      <w:pPr>
        <w:pStyle w:val="H1bodytext"/>
        <w:spacing w:after="60"/>
        <w:ind w:left="1008"/>
        <w:rPr>
          <w:rFonts w:ascii="Arial" w:hAnsi="Arial" w:cs="Arial"/>
        </w:rPr>
      </w:pPr>
      <w:r w:rsidRPr="006F3EE3">
        <w:rPr>
          <w:rStyle w:val="FileNameChar"/>
          <w:rFonts w:ascii="Arial" w:hAnsi="Arial" w:cs="Arial"/>
        </w:rPr>
        <w:t>input_XPRT-1_2018_with_buffer</w:t>
      </w:r>
      <w:r>
        <w:rPr>
          <w:rFonts w:ascii="Arial" w:hAnsi="Arial"/>
        </w:rPr>
        <w:t xml:space="preserve"> –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1, Model includes a buffer zone</w:t>
      </w:r>
    </w:p>
    <w:p w:rsidR="00106A6F" w:rsidP="00106A6F" w:rsidRDefault="00106A6F" w14:paraId="1F373880" w14:textId="0C690199">
      <w:pPr>
        <w:pStyle w:val="H1bodytext"/>
        <w:spacing w:after="60"/>
        <w:ind w:left="1008"/>
        <w:rPr>
          <w:rFonts w:ascii="Arial" w:hAnsi="Arial" w:cs="Arial"/>
        </w:rPr>
      </w:pPr>
      <w:r w:rsidRPr="006F3EE3">
        <w:rPr>
          <w:rStyle w:val="FileNameChar"/>
          <w:rFonts w:ascii="Arial" w:hAnsi="Arial" w:cs="Arial"/>
        </w:rPr>
        <w:t>input_XPRT-1_2018_no_buffer</w:t>
      </w:r>
      <w:r>
        <w:rPr>
          <w:rFonts w:ascii="Arial" w:hAnsi="Arial" w:cs="Arial"/>
        </w:rPr>
        <w:t xml:space="preserve"> </w:t>
      </w:r>
      <w:r>
        <w:rPr>
          <w:rFonts w:ascii="Arial" w:hAnsi="Arial"/>
        </w:rPr>
        <w:t xml:space="preserve">–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1, No buffer zone</w:t>
      </w:r>
    </w:p>
    <w:p w:rsidR="00106A6F" w:rsidP="00106A6F" w:rsidRDefault="00106A6F" w14:paraId="42D6457A" w14:textId="01249061">
      <w:pPr>
        <w:pStyle w:val="H1bodytext"/>
        <w:spacing w:after="60"/>
        <w:ind w:left="1008"/>
        <w:rPr>
          <w:rFonts w:ascii="Arial" w:hAnsi="Arial" w:cs="Arial"/>
        </w:rPr>
      </w:pPr>
      <w:r w:rsidRPr="006F3EE3">
        <w:rPr>
          <w:rStyle w:val="FileNameChar"/>
          <w:rFonts w:ascii="Arial" w:hAnsi="Arial" w:cs="Arial"/>
        </w:rPr>
        <w:t>input_XPRT-2_2018_with_buffer</w:t>
      </w:r>
      <w:r>
        <w:rPr>
          <w:rFonts w:ascii="Arial" w:hAnsi="Arial"/>
        </w:rPr>
        <w:t xml:space="preserve"> – </w:t>
      </w:r>
      <w:r>
        <w:rPr>
          <w:rFonts w:ascii="Arial" w:hAnsi="Arial" w:cs="Arial"/>
        </w:rPr>
        <w:t>R</w:t>
      </w:r>
      <w:r w:rsidRPr="00BF2B2D">
        <w:rPr>
          <w:rFonts w:ascii="Arial" w:hAnsi="Arial" w:cs="Arial"/>
        </w:rPr>
        <w:t xml:space="preserve">adionuclide </w:t>
      </w:r>
      <w:r>
        <w:rPr>
          <w:rFonts w:ascii="Arial" w:hAnsi="Arial" w:cs="Arial"/>
        </w:rPr>
        <w:t>G</w:t>
      </w:r>
      <w:r w:rsidRPr="00BF2B2D">
        <w:rPr>
          <w:rFonts w:ascii="Arial" w:hAnsi="Arial" w:cs="Arial"/>
        </w:rPr>
        <w:t>roup</w:t>
      </w:r>
      <w:r>
        <w:rPr>
          <w:rFonts w:ascii="Arial" w:hAnsi="Arial" w:cs="Arial"/>
        </w:rPr>
        <w:t xml:space="preserve"> = 2, Model includes a buffer zone</w:t>
      </w:r>
    </w:p>
    <w:p w:rsidRPr="00103F98" w:rsidR="00106A6F" w:rsidP="00106A6F" w:rsidRDefault="00106A6F" w14:paraId="31342FCA" w14:textId="513C8E33">
      <w:pPr>
        <w:pStyle w:val="H1bodytext"/>
        <w:spacing w:after="120"/>
        <w:ind w:left="1008"/>
        <w:rPr>
          <w:rFonts w:ascii="Arial" w:hAnsi="Arial" w:cs="Arial"/>
        </w:rPr>
      </w:pPr>
      <w:r w:rsidRPr="001A51A0">
        <w:rPr>
          <w:rStyle w:val="FileNameChar"/>
          <w:rFonts w:ascii="Arial" w:hAnsi="Arial" w:cs="Arial"/>
        </w:rPr>
        <w:t>input_XPRT-2_2018_no_buffer</w:t>
      </w:r>
      <w:r w:rsidRPr="001A51A0">
        <w:rPr>
          <w:rFonts w:ascii="Arial" w:hAnsi="Arial" w:cs="Arial"/>
          <w:sz w:val="20"/>
        </w:rPr>
        <w:t xml:space="preserve"> </w:t>
      </w:r>
      <w:r w:rsidRPr="00FD167D">
        <w:rPr>
          <w:rFonts w:ascii="Arial" w:hAnsi="Arial" w:cs="Arial"/>
        </w:rPr>
        <w:t>– R</w:t>
      </w:r>
      <w:r w:rsidRPr="00103F98">
        <w:rPr>
          <w:rFonts w:ascii="Arial" w:hAnsi="Arial" w:cs="Arial"/>
        </w:rPr>
        <w:t>adionuclide Group = 2, No buffer zone</w:t>
      </w:r>
    </w:p>
    <w:p w:rsidRPr="00106A6F" w:rsidR="00106A6F" w:rsidP="00106A6F" w:rsidRDefault="00106A6F" w14:paraId="336EF5BE" w14:textId="77777777">
      <w:pPr>
        <w:pStyle w:val="H1bodytext"/>
        <w:spacing w:after="120"/>
        <w:rPr>
          <w:rFonts w:ascii="Arial" w:hAnsi="Arial" w:cs="Arial"/>
        </w:rPr>
      </w:pPr>
    </w:p>
    <w:p w:rsidR="006B5A03" w:rsidP="00E62A15" w:rsidRDefault="003F40D5" w14:paraId="4273C4EF" w14:textId="7EAEDD35">
      <w:pPr>
        <w:pStyle w:val="H1bodytext"/>
        <w:spacing w:after="120"/>
        <w:rPr>
          <w:rFonts w:ascii="Arial" w:hAnsi="Arial"/>
        </w:rPr>
      </w:pPr>
      <w:r>
        <w:rPr>
          <w:rFonts w:ascii="Arial" w:hAnsi="Arial"/>
          <w:u w:val="single"/>
        </w:rPr>
        <w:t>Execution</w:t>
      </w:r>
      <w:r w:rsidR="006B5A03">
        <w:rPr>
          <w:rFonts w:ascii="Arial" w:hAnsi="Arial"/>
        </w:rPr>
        <w:t>:</w:t>
      </w:r>
    </w:p>
    <w:p w:rsidR="006B5A03" w:rsidP="00E62A15" w:rsidRDefault="006B5A03" w14:paraId="27F3A0AE" w14:textId="760B41A6">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rsidR="008B7F47" w:rsidP="00E62A15" w:rsidRDefault="008B7F47" w14:paraId="28E2659B" w14:textId="66B60F58">
      <w:pPr>
        <w:pStyle w:val="H1bodytext"/>
        <w:spacing w:after="120"/>
        <w:rPr>
          <w:rFonts w:ascii="Arial" w:hAnsi="Arial"/>
        </w:rPr>
      </w:pPr>
      <w:r w:rsidRPr="7158FD75">
        <w:rPr>
          <w:rFonts w:ascii="Arial" w:hAnsi="Arial"/>
        </w:rPr>
        <w:t>{</w:t>
      </w:r>
      <w:r w:rsidRPr="7158FD75" w:rsidR="002A5736">
        <w:rPr>
          <w:rFonts w:ascii="Arial" w:hAnsi="Arial"/>
        </w:rPr>
        <w:t xml:space="preserve">directory path to </w:t>
      </w:r>
      <w:proofErr w:type="gramStart"/>
      <w:r w:rsidRPr="7158FD75" w:rsidR="002A5736">
        <w:rPr>
          <w:rFonts w:ascii="Arial" w:hAnsi="Arial"/>
        </w:rPr>
        <w:t>repository}</w:t>
      </w:r>
      <w:r w:rsidRPr="7158FD75" w:rsidR="007C6EC1">
        <w:rPr>
          <w:rFonts w:ascii="Arial" w:hAnsi="Arial"/>
        </w:rPr>
        <w:t>/tools/</w:t>
      </w:r>
      <w:r w:rsidRPr="7158FD75" w:rsidR="00817D56">
        <w:rPr>
          <w:rFonts w:ascii="Arial" w:hAnsi="Arial"/>
        </w:rPr>
        <w:t>ca-modinput/linux/xprt_2018_input_gen_linux-intel-64.exe</w:t>
      </w:r>
      <w:proofErr w:type="gramEnd"/>
      <w:r w:rsidRPr="7158FD75" w:rsidR="00817D56">
        <w:rPr>
          <w:rFonts w:ascii="Arial" w:hAnsi="Arial"/>
        </w:rPr>
        <w:t xml:space="preserve"> </w:t>
      </w:r>
      <w:proofErr w:type="spellStart"/>
      <w:r w:rsidRPr="7158FD75" w:rsidR="00363524">
        <w:rPr>
          <w:rFonts w:ascii="Arial" w:hAnsi="Arial"/>
        </w:rPr>
        <w:t>RadGroup</w:t>
      </w:r>
      <w:proofErr w:type="spellEnd"/>
      <w:r w:rsidRPr="7158FD75" w:rsidR="00B949E3">
        <w:rPr>
          <w:rFonts w:ascii="Arial" w:hAnsi="Arial"/>
        </w:rPr>
        <w:t xml:space="preserve"> </w:t>
      </w:r>
      <w:r w:rsidRPr="7158FD75" w:rsidR="00363524">
        <w:rPr>
          <w:rFonts w:ascii="Arial" w:hAnsi="Arial"/>
        </w:rPr>
        <w:t>Area</w:t>
      </w:r>
      <w:r w:rsidRPr="7158FD75" w:rsidR="00B949E3">
        <w:rPr>
          <w:rFonts w:ascii="Arial" w:hAnsi="Arial"/>
        </w:rPr>
        <w:t xml:space="preserve"> </w:t>
      </w:r>
      <w:proofErr w:type="spellStart"/>
      <w:r w:rsidRPr="7158FD75" w:rsidR="00363524">
        <w:rPr>
          <w:rFonts w:ascii="Arial" w:hAnsi="Arial"/>
        </w:rPr>
        <w:t>BufferSwitch</w:t>
      </w:r>
      <w:proofErr w:type="spellEnd"/>
      <w:r w:rsidRPr="7158FD75" w:rsidR="00B949E3">
        <w:rPr>
          <w:rFonts w:ascii="Arial" w:hAnsi="Arial"/>
        </w:rPr>
        <w:t xml:space="preserve"> </w:t>
      </w:r>
      <w:r w:rsidRPr="7158FD75" w:rsidR="00363524">
        <w:rPr>
          <w:rFonts w:ascii="Arial" w:hAnsi="Arial"/>
        </w:rPr>
        <w:t xml:space="preserve">WMATTR </w:t>
      </w:r>
      <w:r w:rsidRPr="7158FD75" w:rsidR="00B949E3">
        <w:rPr>
          <w:rFonts w:ascii="Arial" w:hAnsi="Arial"/>
        </w:rPr>
        <w:t>E</w:t>
      </w:r>
      <w:r w:rsidRPr="7158FD75" w:rsidR="00BE4EC1">
        <w:rPr>
          <w:rFonts w:ascii="Arial" w:hAnsi="Arial"/>
        </w:rPr>
        <w:t>MATTR R1SOLTR</w:t>
      </w:r>
      <w:r w:rsidRPr="7158FD75" w:rsidR="00B949E3">
        <w:rPr>
          <w:rFonts w:ascii="Arial" w:hAnsi="Arial"/>
        </w:rPr>
        <w:t xml:space="preserve"> </w:t>
      </w:r>
      <w:r w:rsidRPr="7158FD75" w:rsidR="00BE4EC1">
        <w:rPr>
          <w:rFonts w:ascii="Arial" w:hAnsi="Arial"/>
        </w:rPr>
        <w:t>R2SOL</w:t>
      </w:r>
      <w:r w:rsidRPr="7158FD75" w:rsidR="00A010AB">
        <w:rPr>
          <w:rFonts w:ascii="Arial" w:hAnsi="Arial"/>
        </w:rPr>
        <w:t>TR</w:t>
      </w:r>
      <w:r w:rsidRPr="7158FD75" w:rsidR="00B949E3">
        <w:rPr>
          <w:rFonts w:ascii="Arial" w:hAnsi="Arial"/>
        </w:rPr>
        <w:t xml:space="preserve"> </w:t>
      </w:r>
    </w:p>
    <w:p w:rsidR="005223D6" w:rsidP="00E62A15" w:rsidRDefault="005223D6" w14:paraId="0EBA791A" w14:textId="2D23F89A">
      <w:pPr>
        <w:pStyle w:val="H1bodytext"/>
        <w:spacing w:after="120"/>
        <w:rPr>
          <w:rFonts w:ascii="Arial" w:hAnsi="Arial"/>
        </w:rPr>
      </w:pPr>
      <w:r>
        <w:rPr>
          <w:rFonts w:ascii="Arial" w:hAnsi="Arial"/>
        </w:rPr>
        <w:t>Where:</w:t>
      </w:r>
    </w:p>
    <w:p w:rsidR="005223D6" w:rsidP="00E62A15" w:rsidRDefault="00363524" w14:paraId="5805081B" w14:textId="16482611">
      <w:pPr>
        <w:pStyle w:val="H1bodytext"/>
        <w:spacing w:after="120"/>
        <w:rPr>
          <w:rFonts w:ascii="Arial" w:hAnsi="Arial"/>
        </w:rPr>
      </w:pPr>
      <w:proofErr w:type="spellStart"/>
      <w:r>
        <w:rPr>
          <w:rFonts w:ascii="Arial" w:hAnsi="Arial"/>
        </w:rPr>
        <w:t>RadGroup</w:t>
      </w:r>
      <w:proofErr w:type="spellEnd"/>
      <w:r w:rsidR="005223D6">
        <w:rPr>
          <w:rFonts w:ascii="Arial" w:hAnsi="Arial"/>
        </w:rPr>
        <w:t xml:space="preserve"> = </w:t>
      </w:r>
      <w:r w:rsidR="00492C1B">
        <w:rPr>
          <w:rFonts w:ascii="Arial" w:hAnsi="Arial"/>
        </w:rPr>
        <w:t>rad1 or rad2</w:t>
      </w:r>
      <w:r w:rsidR="004B0B33">
        <w:rPr>
          <w:rFonts w:ascii="Arial" w:hAnsi="Arial"/>
        </w:rPr>
        <w:br/>
      </w:r>
      <w:r>
        <w:rPr>
          <w:rFonts w:ascii="Arial" w:hAnsi="Arial"/>
        </w:rPr>
        <w:t>Area</w:t>
      </w:r>
      <w:r w:rsidR="004B0B33">
        <w:rPr>
          <w:rFonts w:ascii="Arial" w:hAnsi="Arial"/>
        </w:rPr>
        <w:t xml:space="preserve"> = 200E or 200W</w:t>
      </w:r>
      <w:r w:rsidR="004B0B33">
        <w:rPr>
          <w:rFonts w:ascii="Arial" w:hAnsi="Arial"/>
        </w:rPr>
        <w:br/>
      </w:r>
      <w:proofErr w:type="spellStart"/>
      <w:r>
        <w:rPr>
          <w:rFonts w:ascii="Arial" w:hAnsi="Arial"/>
        </w:rPr>
        <w:t>BufferSwitch</w:t>
      </w:r>
      <w:proofErr w:type="spellEnd"/>
      <w:r w:rsidR="00071E4C">
        <w:rPr>
          <w:rFonts w:ascii="Arial" w:hAnsi="Arial"/>
        </w:rPr>
        <w:t xml:space="preserve"> = buffer or </w:t>
      </w:r>
      <w:proofErr w:type="spellStart"/>
      <w:r w:rsidR="00071E4C">
        <w:rPr>
          <w:rFonts w:ascii="Arial" w:hAnsi="Arial"/>
        </w:rPr>
        <w:t>nobuffer</w:t>
      </w:r>
      <w:proofErr w:type="spellEnd"/>
      <w:r w:rsidR="00A010AB">
        <w:rPr>
          <w:rFonts w:ascii="Arial" w:hAnsi="Arial"/>
        </w:rPr>
        <w:br/>
      </w:r>
      <w:r w:rsidRPr="00263800" w:rsidR="00FB0905">
        <w:rPr>
          <w:rFonts w:ascii="Arial" w:hAnsi="Arial"/>
        </w:rPr>
        <w:t>WMATTR</w:t>
      </w:r>
      <w:r w:rsidR="00FB0905">
        <w:rPr>
          <w:rFonts w:ascii="Arial" w:hAnsi="Arial"/>
        </w:rPr>
        <w:t xml:space="preserve"> – Path </w:t>
      </w:r>
      <w:r w:rsidR="00E532E3">
        <w:rPr>
          <w:rFonts w:ascii="Arial" w:hAnsi="Arial"/>
        </w:rPr>
        <w:t>and filename for</w:t>
      </w:r>
      <w:r w:rsidR="00FB0905">
        <w:rPr>
          <w:rFonts w:ascii="Arial" w:hAnsi="Arial"/>
        </w:rPr>
        <w:t xml:space="preserve"> transport properties for 200 West </w:t>
      </w:r>
      <w:proofErr w:type="spellStart"/>
      <w:r w:rsidR="00FB0905">
        <w:rPr>
          <w:rFonts w:ascii="Arial" w:hAnsi="Arial"/>
        </w:rPr>
        <w:t>hydrostratigraphic</w:t>
      </w:r>
      <w:proofErr w:type="spellEnd"/>
      <w:r w:rsidR="00FB0905">
        <w:rPr>
          <w:rFonts w:ascii="Arial" w:hAnsi="Arial"/>
        </w:rPr>
        <w:t xml:space="preserve"> units</w:t>
      </w:r>
      <w:r w:rsidR="00FB0905">
        <w:rPr>
          <w:rFonts w:ascii="Arial" w:hAnsi="Arial"/>
        </w:rPr>
        <w:br/>
      </w:r>
      <w:r w:rsidR="00086B55">
        <w:rPr>
          <w:rFonts w:ascii="Arial" w:hAnsi="Arial"/>
        </w:rPr>
        <w:t>E</w:t>
      </w:r>
      <w:r w:rsidRPr="00263800" w:rsidR="00086B55">
        <w:rPr>
          <w:rFonts w:ascii="Arial" w:hAnsi="Arial"/>
        </w:rPr>
        <w:t>MATTR</w:t>
      </w:r>
      <w:r w:rsidR="00086B55">
        <w:rPr>
          <w:rFonts w:ascii="Arial" w:hAnsi="Arial"/>
        </w:rPr>
        <w:t xml:space="preserve"> – Path and fil</w:t>
      </w:r>
      <w:r w:rsidR="00DF0504">
        <w:rPr>
          <w:rFonts w:ascii="Arial" w:hAnsi="Arial"/>
        </w:rPr>
        <w:t>ename for</w:t>
      </w:r>
      <w:r w:rsidR="00086B55">
        <w:rPr>
          <w:rFonts w:ascii="Arial" w:hAnsi="Arial"/>
        </w:rPr>
        <w:t xml:space="preserve"> transport properties for 200 East </w:t>
      </w:r>
      <w:proofErr w:type="spellStart"/>
      <w:r w:rsidR="00086B55">
        <w:rPr>
          <w:rFonts w:ascii="Arial" w:hAnsi="Arial"/>
        </w:rPr>
        <w:t>hydrostratigraphic</w:t>
      </w:r>
      <w:proofErr w:type="spellEnd"/>
      <w:r w:rsidR="00086B55">
        <w:rPr>
          <w:rFonts w:ascii="Arial" w:hAnsi="Arial"/>
        </w:rPr>
        <w:t xml:space="preserve"> units.</w:t>
      </w:r>
      <w:r w:rsidR="0019179B">
        <w:rPr>
          <w:rFonts w:ascii="Arial" w:hAnsi="Arial"/>
        </w:rPr>
        <w:br/>
      </w:r>
      <w:r w:rsidRPr="00263800" w:rsidR="00086B55">
        <w:rPr>
          <w:rFonts w:ascii="Arial" w:hAnsi="Arial"/>
        </w:rPr>
        <w:t>R1SOLTR</w:t>
      </w:r>
      <w:r w:rsidR="00086B55">
        <w:rPr>
          <w:rFonts w:ascii="Arial" w:hAnsi="Arial"/>
        </w:rPr>
        <w:t xml:space="preserve"> – Path </w:t>
      </w:r>
      <w:r w:rsidR="0019179B">
        <w:rPr>
          <w:rFonts w:ascii="Arial" w:hAnsi="Arial"/>
        </w:rPr>
        <w:t>and</w:t>
      </w:r>
      <w:r w:rsidR="00086B55">
        <w:rPr>
          <w:rFonts w:ascii="Arial" w:hAnsi="Arial"/>
        </w:rPr>
        <w:t xml:space="preserve"> file</w:t>
      </w:r>
      <w:r w:rsidR="0019179B">
        <w:rPr>
          <w:rFonts w:ascii="Arial" w:hAnsi="Arial"/>
        </w:rPr>
        <w:t>name for</w:t>
      </w:r>
      <w:r w:rsidR="00086B55">
        <w:rPr>
          <w:rFonts w:ascii="Arial" w:hAnsi="Arial"/>
        </w:rPr>
        <w:t xml:space="preserve"> transport properties for Radionuclide Group 1.</w:t>
      </w:r>
      <w:r w:rsidR="0019179B">
        <w:rPr>
          <w:rFonts w:ascii="Arial" w:hAnsi="Arial"/>
        </w:rPr>
        <w:br/>
      </w:r>
      <w:r w:rsidRPr="00263800" w:rsidR="00086B55">
        <w:rPr>
          <w:rFonts w:ascii="Arial" w:hAnsi="Arial"/>
        </w:rPr>
        <w:t>R</w:t>
      </w:r>
      <w:r w:rsidR="00086B55">
        <w:rPr>
          <w:rFonts w:ascii="Arial" w:hAnsi="Arial"/>
        </w:rPr>
        <w:t>2</w:t>
      </w:r>
      <w:r w:rsidRPr="00263800" w:rsidR="00086B55">
        <w:rPr>
          <w:rFonts w:ascii="Arial" w:hAnsi="Arial"/>
        </w:rPr>
        <w:t>SOLTR</w:t>
      </w:r>
      <w:r w:rsidR="00086B55">
        <w:rPr>
          <w:rFonts w:ascii="Arial" w:hAnsi="Arial"/>
        </w:rPr>
        <w:t xml:space="preserve"> – Path </w:t>
      </w:r>
      <w:r w:rsidR="0019179B">
        <w:rPr>
          <w:rFonts w:ascii="Arial" w:hAnsi="Arial"/>
        </w:rPr>
        <w:t>and filename for</w:t>
      </w:r>
      <w:r w:rsidR="00086B55">
        <w:rPr>
          <w:rFonts w:ascii="Arial" w:hAnsi="Arial"/>
        </w:rPr>
        <w:t xml:space="preserve"> transport properties for Radionuclide Group 2.</w:t>
      </w:r>
    </w:p>
    <w:p w:rsidR="008C124D" w:rsidP="00E62A15" w:rsidRDefault="008C124D" w14:paraId="29F2A121" w14:textId="6F3A9594">
      <w:pPr>
        <w:pStyle w:val="H1bodytext"/>
        <w:spacing w:after="120"/>
        <w:rPr>
          <w:rFonts w:ascii="Arial" w:hAnsi="Arial"/>
        </w:rPr>
      </w:pPr>
      <w:r w:rsidRPr="000D5185">
        <w:rPr>
          <w:rFonts w:ascii="Arial" w:hAnsi="Arial"/>
          <w:u w:val="single"/>
        </w:rPr>
        <w:t>Code Review</w:t>
      </w:r>
      <w:r w:rsidR="000D5185">
        <w:rPr>
          <w:rFonts w:ascii="Arial" w:hAnsi="Arial"/>
        </w:rPr>
        <w:t>:</w:t>
      </w:r>
    </w:p>
    <w:p w:rsidRPr="006B5A03" w:rsidR="000D5185" w:rsidP="000B38E3" w:rsidRDefault="555A857B" w14:paraId="46BC5694" w14:textId="66AFA1DF">
      <w:pPr>
        <w:rPr>
          <w:rFonts w:eastAsia="Arial"/>
          <w:color w:val="000000" w:themeColor="text1"/>
        </w:rPr>
      </w:pPr>
      <w:r w:rsidRPr="6331FAC5">
        <w:rPr>
          <w:rFonts w:eastAsia="Arial"/>
          <w:color w:val="000000" w:themeColor="text1"/>
        </w:rPr>
        <w:t xml:space="preserve"> A code review was performed by Sara Lindberg on 3/</w:t>
      </w:r>
      <w:r w:rsidR="00360B6A">
        <w:rPr>
          <w:rFonts w:eastAsia="Arial"/>
          <w:color w:val="000000" w:themeColor="text1"/>
        </w:rPr>
        <w:t>2</w:t>
      </w:r>
      <w:r w:rsidR="009B4766">
        <w:rPr>
          <w:rFonts w:eastAsia="Arial"/>
          <w:color w:val="000000" w:themeColor="text1"/>
        </w:rPr>
        <w:t>5</w:t>
      </w:r>
      <w:r w:rsidRPr="6331FAC5">
        <w:rPr>
          <w:rFonts w:eastAsia="Arial"/>
          <w:color w:val="000000" w:themeColor="text1"/>
        </w:rPr>
        <w:t>/2020. No impacts to other repository tools or library dependencies were identified for the Transient Output Card Generator tool.</w:t>
      </w:r>
    </w:p>
    <w:p w:rsidRPr="006B5A03" w:rsidR="000D5185" w:rsidP="6331FAC5" w:rsidRDefault="000D5185" w14:paraId="35894574" w14:textId="30F795AD">
      <w:pPr>
        <w:pStyle w:val="H1bodytext"/>
        <w:spacing w:after="120"/>
        <w:rPr>
          <w:rFonts w:ascii="Arial" w:hAnsi="Arial"/>
          <w:highlight w:val="yellow"/>
        </w:rPr>
      </w:pPr>
    </w:p>
    <w:p w:rsidRPr="006504D7" w:rsidR="008F1127" w:rsidP="00E62A15" w:rsidRDefault="008F1127" w14:paraId="65E8B803" w14:textId="77777777">
      <w:pPr>
        <w:pStyle w:val="H1bodytext"/>
        <w:spacing w:after="120"/>
        <w:rPr>
          <w:rFonts w:ascii="Arial" w:hAnsi="Arial"/>
        </w:rPr>
      </w:pPr>
    </w:p>
    <w:p w:rsidRPr="00E9368E" w:rsidR="00E62A15" w:rsidP="006973AE" w:rsidRDefault="00E62A15" w14:paraId="20435C5C" w14:textId="77777777">
      <w:pPr>
        <w:pStyle w:val="Heading1"/>
        <w:rPr>
          <w:b w:val="0"/>
        </w:rPr>
      </w:pPr>
      <w:r>
        <w:t>Requirements Traceability Matrix</w:t>
      </w:r>
    </w:p>
    <w:p w:rsidRPr="00DA11B3" w:rsidR="006973AE" w:rsidP="00DA11B3" w:rsidRDefault="006504D7" w14:paraId="1179DFB7" w14:textId="235D8EE5">
      <w:pPr>
        <w:pStyle w:val="H1bodytext"/>
        <w:spacing w:after="120"/>
        <w:rPr>
          <w:rFonts w:ascii="Arial" w:hAnsi="Arial"/>
        </w:rPr>
      </w:pPr>
      <w:bookmarkStart w:name="_Hlk24021851" w:id="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rPr>
            <w:t>2018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Pr="00DA11B3" w:rsidR="00DA11B3">
        <w:rPr>
          <w:rFonts w:ascii="Arial" w:hAnsi="Arial" w:cs="Arial"/>
        </w:rPr>
        <w:fldChar w:fldCharType="begin"/>
      </w:r>
      <w:r w:rsidRPr="00DA11B3" w:rsidR="00DA11B3">
        <w:rPr>
          <w:rFonts w:ascii="Arial" w:hAnsi="Arial" w:cs="Arial"/>
        </w:rPr>
        <w:instrText xml:space="preserve"> REF _Ref33083555 \h </w:instrText>
      </w:r>
      <w:r w:rsidR="00DA11B3">
        <w:rPr>
          <w:rFonts w:ascii="Arial" w:hAnsi="Arial" w:cs="Arial"/>
        </w:rPr>
        <w:instrText xml:space="preserve"> \* MERGEFORMAT </w:instrText>
      </w:r>
      <w:r w:rsidRPr="00DA11B3" w:rsidR="00DA11B3">
        <w:rPr>
          <w:rFonts w:ascii="Arial" w:hAnsi="Arial" w:cs="Arial"/>
        </w:rPr>
      </w:r>
      <w:r w:rsidRPr="00DA11B3" w:rsidR="00DA11B3">
        <w:rPr>
          <w:rFonts w:ascii="Arial" w:hAnsi="Arial" w:cs="Arial"/>
        </w:rPr>
        <w:fldChar w:fldCharType="separate"/>
      </w:r>
      <w:r w:rsidRPr="00DA11B3" w:rsidR="00DA11B3">
        <w:rPr>
          <w:rFonts w:ascii="Arial" w:hAnsi="Arial" w:cs="Arial"/>
        </w:rPr>
        <w:t xml:space="preserve">Table </w:t>
      </w:r>
      <w:r w:rsidRPr="00DA11B3" w:rsidR="00DA11B3">
        <w:rPr>
          <w:rFonts w:ascii="Arial" w:hAnsi="Arial" w:cs="Arial"/>
          <w:noProof/>
        </w:rPr>
        <w:t>1</w:t>
      </w:r>
      <w:r w:rsidRPr="00DA11B3" w:rsid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73"/>
        <w:gridCol w:w="2162"/>
        <w:gridCol w:w="5325"/>
      </w:tblGrid>
      <w:tr w:rsidRPr="007D0AAC" w:rsidR="006504D7" w:rsidTr="006504D7" w14:paraId="59921F69" w14:textId="77777777">
        <w:trPr>
          <w:cantSplit/>
          <w:trHeight w:val="314"/>
          <w:tblHeader/>
        </w:trPr>
        <w:tc>
          <w:tcPr>
            <w:tcW w:w="9360" w:type="dxa"/>
            <w:gridSpan w:val="3"/>
            <w:tcBorders>
              <w:top w:val="nil"/>
              <w:left w:val="nil"/>
              <w:right w:val="nil"/>
            </w:tcBorders>
            <w:vAlign w:val="bottom"/>
          </w:tcPr>
          <w:p w:rsidR="00DA11B3" w:rsidP="00DA11B3" w:rsidRDefault="00DA11B3" w14:paraId="5C3E880A" w14:textId="409FB243">
            <w:pPr>
              <w:pStyle w:val="Table"/>
            </w:pPr>
            <w:bookmarkStart w:name="_Ref33083555" w:id="2"/>
            <w:bookmarkEnd w:id="1"/>
            <w:r>
              <w:t xml:space="preserve">Table </w:t>
            </w:r>
            <w:r>
              <w:fldChar w:fldCharType="begin"/>
            </w:r>
            <w:r>
              <w:instrText>SEQ Table \* ARABIC</w:instrText>
            </w:r>
            <w:r>
              <w:fldChar w:fldCharType="separate"/>
            </w:r>
            <w:r w:rsidR="009B35A1">
              <w:rPr>
                <w:noProof/>
              </w:rPr>
              <w:t>1</w:t>
            </w:r>
            <w:r>
              <w:fldChar w:fldCharType="end"/>
            </w:r>
            <w:bookmarkEnd w:id="2"/>
          </w:p>
          <w:p w:rsidRPr="007D0AAC" w:rsidR="006504D7" w:rsidP="00DA11B3" w:rsidRDefault="006504D7" w14:paraId="63128C02" w14:textId="746F2E37">
            <w:pPr>
              <w:pStyle w:val="Table"/>
            </w:pPr>
            <w:r w:rsidRPr="007D0AAC">
              <w:t xml:space="preserve">Requirements Traceability Matrix </w:t>
            </w:r>
          </w:p>
        </w:tc>
      </w:tr>
      <w:tr w:rsidRPr="007D0AAC" w:rsidR="006504D7" w:rsidTr="00255068" w14:paraId="2A14A324" w14:textId="77777777">
        <w:trPr>
          <w:cantSplit/>
          <w:trHeight w:val="314"/>
          <w:tblHeader/>
        </w:trPr>
        <w:tc>
          <w:tcPr>
            <w:tcW w:w="1873" w:type="dxa"/>
            <w:shd w:val="clear" w:color="auto" w:fill="D9D9D9" w:themeFill="background1" w:themeFillShade="D9"/>
            <w:vAlign w:val="bottom"/>
          </w:tcPr>
          <w:p w:rsidRPr="007D0AAC" w:rsidR="006504D7" w:rsidP="00091E69" w:rsidRDefault="006504D7" w14:paraId="55CBF48E" w14:textId="77777777">
            <w:pPr>
              <w:pStyle w:val="H1bodytext"/>
              <w:spacing w:after="0"/>
              <w:ind w:left="0"/>
              <w:jc w:val="center"/>
              <w:rPr>
                <w:rFonts w:ascii="Arial" w:hAnsi="Arial"/>
                <w:b/>
                <w:sz w:val="20"/>
              </w:rPr>
            </w:pPr>
            <w:r w:rsidRPr="007D0AAC">
              <w:rPr>
                <w:rFonts w:ascii="Arial" w:hAnsi="Arial"/>
                <w:b/>
                <w:sz w:val="20"/>
              </w:rPr>
              <w:t>Functional Requirement ID</w:t>
            </w:r>
          </w:p>
        </w:tc>
        <w:tc>
          <w:tcPr>
            <w:tcW w:w="2162" w:type="dxa"/>
            <w:shd w:val="clear" w:color="auto" w:fill="D9D9D9" w:themeFill="background1" w:themeFillShade="D9"/>
            <w:vAlign w:val="bottom"/>
          </w:tcPr>
          <w:p w:rsidRPr="007D0AAC" w:rsidR="006504D7" w:rsidP="00091E69" w:rsidRDefault="006504D7" w14:paraId="0C71DDA1" w14:textId="77777777">
            <w:pPr>
              <w:pStyle w:val="H1bodytext"/>
              <w:spacing w:after="0"/>
              <w:ind w:left="0"/>
              <w:jc w:val="center"/>
              <w:rPr>
                <w:rFonts w:ascii="Arial" w:hAnsi="Arial"/>
                <w:b/>
                <w:sz w:val="20"/>
              </w:rPr>
            </w:pPr>
            <w:r w:rsidRPr="007D0AAC">
              <w:rPr>
                <w:rFonts w:ascii="Arial" w:hAnsi="Arial"/>
                <w:b/>
                <w:sz w:val="20"/>
              </w:rPr>
              <w:t>Acceptance Test ID</w:t>
            </w:r>
          </w:p>
        </w:tc>
        <w:tc>
          <w:tcPr>
            <w:tcW w:w="5325" w:type="dxa"/>
            <w:shd w:val="clear" w:color="auto" w:fill="D9D9D9" w:themeFill="background1" w:themeFillShade="D9"/>
            <w:vAlign w:val="bottom"/>
          </w:tcPr>
          <w:p w:rsidRPr="007D0AAC" w:rsidR="006504D7" w:rsidP="00091E69" w:rsidRDefault="006504D7" w14:paraId="07502E80" w14:textId="77777777">
            <w:pPr>
              <w:pStyle w:val="H1bodytext"/>
              <w:spacing w:after="0"/>
              <w:ind w:left="0"/>
              <w:jc w:val="center"/>
              <w:rPr>
                <w:rFonts w:ascii="Arial" w:hAnsi="Arial"/>
                <w:b/>
                <w:sz w:val="20"/>
              </w:rPr>
            </w:pPr>
            <w:r w:rsidRPr="007D0AAC">
              <w:rPr>
                <w:rFonts w:ascii="Arial" w:hAnsi="Arial"/>
                <w:b/>
                <w:sz w:val="20"/>
              </w:rPr>
              <w:t>Test Case</w:t>
            </w:r>
          </w:p>
        </w:tc>
      </w:tr>
      <w:tr w:rsidRPr="007D0AAC" w:rsidR="006504D7" w:rsidTr="000872F6" w14:paraId="0C2D1186" w14:textId="77777777">
        <w:trPr>
          <w:cantSplit/>
          <w:trHeight w:val="665"/>
        </w:trPr>
        <w:tc>
          <w:tcPr>
            <w:tcW w:w="1873" w:type="dxa"/>
            <w:shd w:val="clear" w:color="auto" w:fill="auto"/>
            <w:vAlign w:val="center"/>
          </w:tcPr>
          <w:p w:rsidRPr="007D0AAC" w:rsidR="006504D7" w:rsidP="00091E69" w:rsidRDefault="006504D7" w14:paraId="74C37038" w14:textId="017DD38C">
            <w:pPr>
              <w:pStyle w:val="H1bodytext"/>
              <w:spacing w:after="0"/>
              <w:ind w:left="0"/>
              <w:jc w:val="center"/>
              <w:rPr>
                <w:rFonts w:ascii="Arial" w:hAnsi="Arial"/>
                <w:bCs/>
                <w:sz w:val="20"/>
              </w:rPr>
            </w:pPr>
            <w:r w:rsidRPr="007D0AAC">
              <w:rPr>
                <w:rFonts w:ascii="Arial" w:hAnsi="Arial"/>
                <w:bCs/>
                <w:sz w:val="20"/>
              </w:rPr>
              <w:t>QA Level</w:t>
            </w:r>
          </w:p>
        </w:tc>
        <w:tc>
          <w:tcPr>
            <w:tcW w:w="2162" w:type="dxa"/>
            <w:shd w:val="clear" w:color="auto" w:fill="auto"/>
            <w:vAlign w:val="center"/>
          </w:tcPr>
          <w:p w:rsidRPr="007D0AAC" w:rsidR="006504D7" w:rsidP="00091E69" w:rsidRDefault="006504D7" w14:paraId="08B513E0" w14:textId="554D875A">
            <w:pPr>
              <w:pStyle w:val="H1bodytext"/>
              <w:spacing w:after="0"/>
              <w:ind w:left="0"/>
              <w:jc w:val="center"/>
              <w:rPr>
                <w:rFonts w:ascii="Arial" w:hAnsi="Arial"/>
                <w:bCs/>
                <w:sz w:val="20"/>
              </w:rPr>
            </w:pPr>
            <w:r w:rsidRPr="007D0AAC">
              <w:rPr>
                <w:rFonts w:ascii="Arial" w:hAnsi="Arial"/>
                <w:sz w:val="20"/>
              </w:rPr>
              <w:t>CACIE-</w:t>
            </w:r>
            <w:r w:rsidRPr="003A389C" w:rsidR="003A389C">
              <w:rPr>
                <w:rFonts w:ascii="Arial" w:hAnsi="Arial"/>
                <w:sz w:val="20"/>
              </w:rPr>
              <w:t>xprt_2018_input_gen</w:t>
            </w:r>
            <w:r w:rsidRPr="007D0AAC">
              <w:rPr>
                <w:rFonts w:ascii="Arial" w:hAnsi="Arial"/>
                <w:bCs/>
                <w:sz w:val="20"/>
              </w:rPr>
              <w:t>-IT-1</w:t>
            </w:r>
          </w:p>
        </w:tc>
        <w:tc>
          <w:tcPr>
            <w:tcW w:w="5325" w:type="dxa"/>
            <w:shd w:val="clear" w:color="auto" w:fill="auto"/>
            <w:vAlign w:val="center"/>
          </w:tcPr>
          <w:p w:rsidRPr="007D0AAC" w:rsidR="006504D7" w:rsidP="000872F6" w:rsidRDefault="006504D7" w14:paraId="25C831D9" w14:textId="77777777">
            <w:pPr>
              <w:pStyle w:val="H1bodytext"/>
              <w:spacing w:after="0"/>
              <w:ind w:left="0"/>
              <w:rPr>
                <w:rStyle w:val="CommentReference"/>
                <w:sz w:val="20"/>
                <w:szCs w:val="20"/>
              </w:rPr>
            </w:pPr>
            <w:r w:rsidRPr="007D0AAC">
              <w:rPr>
                <w:rFonts w:ascii="Arial" w:hAnsi="Arial"/>
                <w:sz w:val="20"/>
              </w:rPr>
              <w:t>Installation Test</w:t>
            </w:r>
          </w:p>
        </w:tc>
      </w:tr>
      <w:tr w:rsidRPr="007D0AAC" w:rsidR="00B353E6" w:rsidTr="00255068" w14:paraId="689CE4C8" w14:textId="77777777">
        <w:trPr>
          <w:trHeight w:val="1430"/>
        </w:trPr>
        <w:tc>
          <w:tcPr>
            <w:tcW w:w="1873" w:type="dxa"/>
            <w:vAlign w:val="center"/>
          </w:tcPr>
          <w:p w:rsidRPr="007D0AAC" w:rsidR="00B353E6" w:rsidP="00B353E6" w:rsidRDefault="00B353E6" w14:paraId="264CB155" w14:textId="30D1669A">
            <w:pPr>
              <w:pStyle w:val="H1bodytext"/>
              <w:spacing w:after="0"/>
              <w:ind w:left="0"/>
              <w:jc w:val="center"/>
              <w:rPr>
                <w:rFonts w:ascii="Arial" w:hAnsi="Arial"/>
                <w:sz w:val="20"/>
              </w:rPr>
            </w:pPr>
            <w:r>
              <w:rPr>
                <w:rFonts w:ascii="Arial" w:hAnsi="Arial"/>
                <w:sz w:val="20"/>
              </w:rPr>
              <w:t>All</w:t>
            </w:r>
          </w:p>
        </w:tc>
        <w:tc>
          <w:tcPr>
            <w:tcW w:w="2162" w:type="dxa"/>
            <w:vAlign w:val="center"/>
          </w:tcPr>
          <w:p w:rsidRPr="007D0AAC" w:rsidR="00B353E6" w:rsidP="00B353E6" w:rsidRDefault="00B353E6" w14:paraId="673BCC1D" w14:textId="11C53E82">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Pr="007D0AAC">
              <w:rPr>
                <w:rFonts w:ascii="Arial" w:hAnsi="Arial"/>
                <w:sz w:val="20"/>
              </w:rPr>
              <w:t>-</w:t>
            </w:r>
            <w:r w:rsidR="009F30BB">
              <w:rPr>
                <w:rFonts w:ascii="Arial" w:hAnsi="Arial"/>
                <w:sz w:val="20"/>
              </w:rPr>
              <w:t>1</w:t>
            </w:r>
            <w:r w:rsidR="00B30959">
              <w:rPr>
                <w:rFonts w:ascii="Arial" w:hAnsi="Arial"/>
                <w:sz w:val="20"/>
              </w:rPr>
              <w:t xml:space="preserve"> through AT-4</w:t>
            </w:r>
          </w:p>
        </w:tc>
        <w:tc>
          <w:tcPr>
            <w:tcW w:w="5325" w:type="dxa"/>
            <w:vAlign w:val="center"/>
          </w:tcPr>
          <w:p w:rsidRPr="00255068" w:rsidR="00B353E6" w:rsidP="00B353E6" w:rsidRDefault="00B353E6" w14:paraId="7C126440" w14:textId="5E401B56">
            <w:pPr>
              <w:pStyle w:val="H1bodytext"/>
              <w:spacing w:after="0"/>
              <w:ind w:left="0"/>
              <w:rPr>
                <w:rFonts w:ascii="Arial" w:hAnsi="Arial"/>
                <w:sz w:val="20"/>
              </w:rPr>
            </w:pPr>
            <w:r>
              <w:rPr>
                <w:rFonts w:ascii="Arial" w:hAnsi="Arial"/>
                <w:sz w:val="20"/>
              </w:rPr>
              <w:t>Check input format</w:t>
            </w:r>
            <w:r w:rsidR="0048028B">
              <w:rPr>
                <w:rFonts w:ascii="Arial" w:hAnsi="Arial"/>
                <w:sz w:val="20"/>
              </w:rPr>
              <w:t>s</w:t>
            </w:r>
            <w:r>
              <w:rPr>
                <w:rFonts w:ascii="Arial" w:hAnsi="Arial"/>
                <w:sz w:val="20"/>
              </w:rPr>
              <w:t xml:space="preserve"> for all STOMP Cards against the STOMP User Guide.</w:t>
            </w:r>
          </w:p>
        </w:tc>
      </w:tr>
      <w:tr w:rsidRPr="007D0AAC" w:rsidR="0048028B" w:rsidTr="00255068" w14:paraId="1F71C033" w14:textId="77777777">
        <w:trPr>
          <w:trHeight w:val="1430"/>
        </w:trPr>
        <w:tc>
          <w:tcPr>
            <w:tcW w:w="1873" w:type="dxa"/>
            <w:vAlign w:val="center"/>
          </w:tcPr>
          <w:p w:rsidR="0048028B" w:rsidP="0048028B" w:rsidRDefault="0048028B" w14:paraId="7BB229EC" w14:textId="32F431C6">
            <w:pPr>
              <w:pStyle w:val="H1bodytext"/>
              <w:spacing w:after="0"/>
              <w:ind w:left="0"/>
              <w:jc w:val="center"/>
              <w:rPr>
                <w:rFonts w:ascii="Arial" w:hAnsi="Arial"/>
                <w:sz w:val="20"/>
              </w:rPr>
            </w:pPr>
            <w:r>
              <w:rPr>
                <w:rFonts w:ascii="Arial" w:hAnsi="Arial"/>
                <w:sz w:val="20"/>
              </w:rPr>
              <w:t>All</w:t>
            </w:r>
          </w:p>
        </w:tc>
        <w:tc>
          <w:tcPr>
            <w:tcW w:w="2162" w:type="dxa"/>
            <w:vAlign w:val="center"/>
          </w:tcPr>
          <w:p w:rsidRPr="007D0AAC" w:rsidR="0048028B" w:rsidP="0048028B" w:rsidRDefault="0048028B" w14:paraId="7CFF4508" w14:textId="13549BC0">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Pr="007D0AAC" w:rsidR="00EA6BA6">
              <w:rPr>
                <w:rFonts w:ascii="Arial" w:hAnsi="Arial"/>
                <w:sz w:val="20"/>
              </w:rPr>
              <w:t>-</w:t>
            </w:r>
            <w:r w:rsidR="00EA6BA6">
              <w:rPr>
                <w:rFonts w:ascii="Arial" w:hAnsi="Arial"/>
                <w:sz w:val="20"/>
              </w:rPr>
              <w:t>1</w:t>
            </w:r>
            <w:r w:rsidR="00941F0A">
              <w:rPr>
                <w:rFonts w:ascii="Arial" w:hAnsi="Arial"/>
                <w:sz w:val="20"/>
              </w:rPr>
              <w:t xml:space="preserve"> through AT-4</w:t>
            </w:r>
          </w:p>
        </w:tc>
        <w:tc>
          <w:tcPr>
            <w:tcW w:w="5325" w:type="dxa"/>
            <w:vAlign w:val="center"/>
          </w:tcPr>
          <w:p w:rsidR="0048028B" w:rsidP="0048028B" w:rsidRDefault="00B30959" w14:paraId="68083F50" w14:textId="7BC18335">
            <w:pPr>
              <w:pStyle w:val="H1bodytext"/>
              <w:spacing w:after="0"/>
              <w:ind w:left="0"/>
              <w:rPr>
                <w:rFonts w:ascii="Arial" w:hAnsi="Arial"/>
                <w:sz w:val="20"/>
              </w:rPr>
            </w:pPr>
            <w:r>
              <w:rPr>
                <w:rFonts w:ascii="Arial" w:hAnsi="Arial"/>
                <w:sz w:val="20"/>
              </w:rPr>
              <w:t xml:space="preserve">Copy and Paste the generated input file as </w:t>
            </w:r>
            <w:r>
              <w:rPr>
                <w:rFonts w:ascii="Arial" w:hAnsi="Arial"/>
                <w:b/>
                <w:bCs/>
                <w:i/>
                <w:iCs/>
                <w:sz w:val="20"/>
              </w:rPr>
              <w:t>input</w:t>
            </w:r>
            <w:r>
              <w:rPr>
                <w:rFonts w:ascii="Arial" w:hAnsi="Arial"/>
                <w:sz w:val="20"/>
              </w:rPr>
              <w:t xml:space="preserve"> in the same directory. </w:t>
            </w:r>
            <w:r w:rsidR="00EB3735">
              <w:rPr>
                <w:rFonts w:ascii="Arial" w:hAnsi="Arial"/>
                <w:sz w:val="20"/>
              </w:rPr>
              <w:t xml:space="preserve">Modify </w:t>
            </w:r>
            <w:r w:rsidR="00861352">
              <w:rPr>
                <w:rFonts w:ascii="Arial" w:hAnsi="Arial"/>
                <w:sz w:val="20"/>
              </w:rPr>
              <w:t xml:space="preserve">the </w:t>
            </w:r>
            <w:r>
              <w:rPr>
                <w:rFonts w:ascii="Arial" w:hAnsi="Arial"/>
                <w:sz w:val="20"/>
              </w:rPr>
              <w:t xml:space="preserve">Simulation Title Card in the </w:t>
            </w:r>
            <w:r>
              <w:rPr>
                <w:rFonts w:ascii="Arial" w:hAnsi="Arial"/>
                <w:b/>
                <w:bCs/>
                <w:i/>
                <w:iCs/>
                <w:sz w:val="20"/>
              </w:rPr>
              <w:t>input</w:t>
            </w:r>
            <w:r>
              <w:rPr>
                <w:rFonts w:ascii="Arial" w:hAnsi="Arial"/>
                <w:sz w:val="20"/>
              </w:rPr>
              <w:t xml:space="preserve"> file</w:t>
            </w:r>
            <w:r w:rsidR="006C7153">
              <w:rPr>
                <w:rFonts w:ascii="Arial" w:hAnsi="Arial"/>
                <w:sz w:val="20"/>
              </w:rPr>
              <w:t xml:space="preserve"> to run STOMP </w:t>
            </w:r>
            <w:r w:rsidR="00F0143C">
              <w:rPr>
                <w:rFonts w:ascii="Arial" w:hAnsi="Arial"/>
                <w:sz w:val="20"/>
              </w:rPr>
              <w:t xml:space="preserve">for only </w:t>
            </w:r>
            <w:r w:rsidR="00D76F4A">
              <w:rPr>
                <w:rFonts w:ascii="Arial" w:hAnsi="Arial"/>
                <w:sz w:val="20"/>
              </w:rPr>
              <w:t>one-time</w:t>
            </w:r>
            <w:r w:rsidR="00F0143C">
              <w:rPr>
                <w:rFonts w:ascii="Arial" w:hAnsi="Arial"/>
                <w:sz w:val="20"/>
              </w:rPr>
              <w:t xml:space="preserve"> step. This test </w:t>
            </w:r>
            <w:r w:rsidR="00D76F4A">
              <w:rPr>
                <w:rFonts w:ascii="Arial" w:hAnsi="Arial"/>
                <w:sz w:val="20"/>
              </w:rPr>
              <w:t>ensures</w:t>
            </w:r>
            <w:r w:rsidR="00F0143C">
              <w:rPr>
                <w:rFonts w:ascii="Arial" w:hAnsi="Arial"/>
                <w:sz w:val="20"/>
              </w:rPr>
              <w:t xml:space="preserve"> </w:t>
            </w:r>
            <w:r w:rsidR="009173E6">
              <w:rPr>
                <w:rFonts w:ascii="Arial" w:hAnsi="Arial"/>
                <w:sz w:val="20"/>
              </w:rPr>
              <w:t xml:space="preserve">the </w:t>
            </w:r>
            <w:r w:rsidRPr="00813F8E" w:rsidR="009173E6">
              <w:rPr>
                <w:rFonts w:ascii="Arial" w:hAnsi="Arial"/>
                <w:b/>
                <w:bCs/>
                <w:i/>
                <w:iCs/>
                <w:sz w:val="20"/>
              </w:rPr>
              <w:t>input</w:t>
            </w:r>
            <w:r w:rsidR="009173E6">
              <w:rPr>
                <w:rFonts w:ascii="Arial" w:hAnsi="Arial"/>
                <w:sz w:val="20"/>
              </w:rPr>
              <w:t xml:space="preserve"> file will pass the STOMP syntax check.</w:t>
            </w:r>
          </w:p>
        </w:tc>
      </w:tr>
      <w:tr w:rsidRPr="007D0AAC" w:rsidR="007F524F" w:rsidTr="00B25A31" w14:paraId="153B9CCE" w14:textId="77777777">
        <w:trPr>
          <w:trHeight w:val="1205"/>
        </w:trPr>
        <w:tc>
          <w:tcPr>
            <w:tcW w:w="1873" w:type="dxa"/>
            <w:vAlign w:val="center"/>
          </w:tcPr>
          <w:p w:rsidR="007F524F" w:rsidP="007F524F" w:rsidRDefault="007F524F" w14:paraId="7566C391" w14:textId="13BFD38E">
            <w:pPr>
              <w:pStyle w:val="H1bodytext"/>
              <w:spacing w:after="0"/>
              <w:ind w:left="0"/>
              <w:jc w:val="center"/>
              <w:rPr>
                <w:rFonts w:ascii="Arial" w:hAnsi="Arial"/>
                <w:sz w:val="20"/>
              </w:rPr>
            </w:pPr>
            <w:r>
              <w:rPr>
                <w:rFonts w:ascii="Arial" w:hAnsi="Arial"/>
                <w:sz w:val="20"/>
              </w:rPr>
              <w:t>FR-1</w:t>
            </w:r>
          </w:p>
        </w:tc>
        <w:tc>
          <w:tcPr>
            <w:tcW w:w="2162" w:type="dxa"/>
            <w:vAlign w:val="center"/>
          </w:tcPr>
          <w:p w:rsidRPr="007D0AAC" w:rsidR="007F524F" w:rsidP="007F524F" w:rsidRDefault="007F524F" w14:paraId="02697842" w14:textId="26572B00">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Pr="007D0AAC" w:rsidR="00EA6BA6">
              <w:rPr>
                <w:rFonts w:ascii="Arial" w:hAnsi="Arial"/>
                <w:sz w:val="20"/>
              </w:rPr>
              <w:t>-</w:t>
            </w:r>
            <w:r w:rsidR="00EA6BA6">
              <w:rPr>
                <w:rFonts w:ascii="Arial" w:hAnsi="Arial"/>
                <w:sz w:val="20"/>
              </w:rPr>
              <w:t>1</w:t>
            </w:r>
            <w:r w:rsidR="004F459D">
              <w:rPr>
                <w:rFonts w:ascii="Arial" w:hAnsi="Arial"/>
                <w:sz w:val="20"/>
              </w:rPr>
              <w:t xml:space="preserve"> through AT-4</w:t>
            </w:r>
          </w:p>
        </w:tc>
        <w:tc>
          <w:tcPr>
            <w:tcW w:w="5325" w:type="dxa"/>
            <w:vAlign w:val="center"/>
          </w:tcPr>
          <w:p w:rsidR="007F524F" w:rsidP="007F524F" w:rsidRDefault="007F524F" w14:paraId="233722B7" w14:textId="3D2F427D">
            <w:pPr>
              <w:pStyle w:val="H1bodytext"/>
              <w:spacing w:after="0"/>
              <w:ind w:left="0"/>
              <w:rPr>
                <w:rFonts w:ascii="Arial" w:hAnsi="Arial"/>
                <w:sz w:val="20"/>
              </w:rPr>
            </w:pPr>
            <w:r>
              <w:rPr>
                <w:rFonts w:ascii="Arial" w:hAnsi="Arial"/>
                <w:sz w:val="20"/>
              </w:rPr>
              <w:t xml:space="preserve">Check the screen output </w:t>
            </w:r>
            <w:r w:rsidR="0048028B">
              <w:rPr>
                <w:rFonts w:ascii="Arial" w:hAnsi="Arial"/>
                <w:sz w:val="20"/>
              </w:rPr>
              <w:t xml:space="preserve">from this tool </w:t>
            </w:r>
            <w:r>
              <w:rPr>
                <w:rFonts w:ascii="Arial" w:hAnsi="Arial"/>
                <w:sz w:val="20"/>
              </w:rPr>
              <w:t xml:space="preserve">to see that the </w:t>
            </w:r>
            <w:r w:rsidRPr="007F524F">
              <w:rPr>
                <w:rFonts w:ascii="Arial" w:hAnsi="Arial"/>
                <w:sz w:val="20"/>
              </w:rPr>
              <w:t>radionuclide group, model area and the buffer zone switch</w:t>
            </w:r>
            <w:r>
              <w:rPr>
                <w:rFonts w:ascii="Arial" w:hAnsi="Arial"/>
                <w:sz w:val="20"/>
              </w:rPr>
              <w:t xml:space="preserve"> were read correctly from the command line input.</w:t>
            </w:r>
          </w:p>
        </w:tc>
      </w:tr>
      <w:tr w:rsidRPr="007D0AAC" w:rsidR="00B353E6" w:rsidTr="00255068" w14:paraId="20018E58" w14:textId="77777777">
        <w:trPr>
          <w:trHeight w:val="1430"/>
        </w:trPr>
        <w:tc>
          <w:tcPr>
            <w:tcW w:w="1873" w:type="dxa"/>
            <w:vAlign w:val="center"/>
          </w:tcPr>
          <w:p w:rsidRPr="007D0AAC" w:rsidR="00B353E6" w:rsidRDefault="00B353E6" w14:paraId="3806044B" w14:textId="46936CD6">
            <w:pPr>
              <w:pStyle w:val="H1bodytext"/>
              <w:spacing w:after="0"/>
              <w:ind w:left="0"/>
              <w:jc w:val="center"/>
              <w:rPr>
                <w:rFonts w:ascii="Arial" w:hAnsi="Arial"/>
                <w:sz w:val="20"/>
              </w:rPr>
            </w:pPr>
            <w:r w:rsidRPr="007D0AAC">
              <w:rPr>
                <w:rFonts w:ascii="Arial" w:hAnsi="Arial"/>
                <w:sz w:val="20"/>
              </w:rPr>
              <w:t>FR-</w:t>
            </w:r>
            <w:r w:rsidR="00A27585">
              <w:rPr>
                <w:rFonts w:ascii="Arial" w:hAnsi="Arial"/>
                <w:sz w:val="20"/>
              </w:rPr>
              <w:t>2</w:t>
            </w:r>
          </w:p>
        </w:tc>
        <w:tc>
          <w:tcPr>
            <w:tcW w:w="2162" w:type="dxa"/>
            <w:vAlign w:val="center"/>
          </w:tcPr>
          <w:p w:rsidRPr="007D0AAC" w:rsidR="00B353E6" w:rsidP="00B353E6" w:rsidRDefault="00B353E6" w14:paraId="59DF7714" w14:textId="2C10D03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Pr="007D0AAC" w:rsidR="00493CBB">
              <w:rPr>
                <w:rFonts w:ascii="Arial" w:hAnsi="Arial"/>
                <w:sz w:val="20"/>
              </w:rPr>
              <w:t>-</w:t>
            </w:r>
            <w:r w:rsidR="00493CBB">
              <w:rPr>
                <w:rFonts w:ascii="Arial" w:hAnsi="Arial"/>
                <w:sz w:val="20"/>
              </w:rPr>
              <w:t>1</w:t>
            </w:r>
            <w:r w:rsidR="00836B45">
              <w:rPr>
                <w:rFonts w:ascii="Arial" w:hAnsi="Arial"/>
                <w:sz w:val="20"/>
              </w:rPr>
              <w:t xml:space="preserve"> through AT-4</w:t>
            </w:r>
          </w:p>
        </w:tc>
        <w:tc>
          <w:tcPr>
            <w:tcW w:w="5325" w:type="dxa"/>
            <w:vAlign w:val="center"/>
          </w:tcPr>
          <w:p w:rsidR="00B353E6" w:rsidP="00B353E6" w:rsidRDefault="00B353E6" w14:paraId="53EB2969" w14:textId="7FA07D87">
            <w:pPr>
              <w:pStyle w:val="H1bodytext"/>
              <w:spacing w:after="0"/>
              <w:ind w:left="0"/>
              <w:rPr>
                <w:rFonts w:ascii="Arial" w:hAnsi="Arial"/>
                <w:sz w:val="20"/>
              </w:rPr>
            </w:pPr>
            <w:r w:rsidRPr="00255068">
              <w:rPr>
                <w:rFonts w:ascii="Arial" w:hAnsi="Arial"/>
                <w:sz w:val="20"/>
              </w:rPr>
              <w:t>~Simulation Title Card</w:t>
            </w:r>
            <w:r>
              <w:rPr>
                <w:rFonts w:ascii="Arial" w:hAnsi="Arial"/>
                <w:sz w:val="20"/>
              </w:rPr>
              <w:t>:</w:t>
            </w:r>
          </w:p>
          <w:p w:rsidR="00B353E6" w:rsidP="003028E9" w:rsidRDefault="00B353E6" w14:paraId="3B4FF457" w14:textId="6CD484F5">
            <w:pPr>
              <w:pStyle w:val="H1bodytext"/>
              <w:numPr>
                <w:ilvl w:val="0"/>
                <w:numId w:val="8"/>
              </w:numPr>
              <w:spacing w:after="0"/>
              <w:ind w:left="360"/>
              <w:rPr>
                <w:rFonts w:ascii="Arial" w:hAnsi="Arial"/>
                <w:sz w:val="20"/>
              </w:rPr>
            </w:pPr>
            <w:r>
              <w:rPr>
                <w:rFonts w:ascii="Arial" w:hAnsi="Arial"/>
                <w:sz w:val="20"/>
              </w:rPr>
              <w:t xml:space="preserve">Check that all lines except the last are identical to those in </w:t>
            </w:r>
            <w:r w:rsidRPr="00103F98">
              <w:rPr>
                <w:rStyle w:val="DirectoryChar"/>
              </w:rPr>
              <w:t>/ss/</w:t>
            </w:r>
            <w:proofErr w:type="spellStart"/>
            <w:r w:rsidRPr="00A5258E">
              <w:rPr>
                <w:rStyle w:val="FileNameChar"/>
                <w:rFonts w:ascii="Arial" w:hAnsi="Arial" w:cs="Arial"/>
                <w:sz w:val="22"/>
                <w:szCs w:val="22"/>
              </w:rPr>
              <w:t>input_SS</w:t>
            </w:r>
            <w:proofErr w:type="spellEnd"/>
            <w:r>
              <w:rPr>
                <w:rFonts w:ascii="Arial" w:hAnsi="Arial"/>
                <w:sz w:val="20"/>
              </w:rPr>
              <w:t>.</w:t>
            </w:r>
          </w:p>
          <w:p w:rsidRPr="007D0AAC" w:rsidR="00B353E6" w:rsidP="003028E9" w:rsidRDefault="00B353E6" w14:paraId="6CE81F31" w14:textId="0A4D3A6E">
            <w:pPr>
              <w:pStyle w:val="H1bodytext"/>
              <w:numPr>
                <w:ilvl w:val="0"/>
                <w:numId w:val="8"/>
              </w:numPr>
              <w:spacing w:after="0"/>
              <w:ind w:left="360"/>
              <w:rPr>
                <w:rFonts w:ascii="Arial" w:hAnsi="Arial"/>
                <w:sz w:val="20"/>
              </w:rPr>
            </w:pPr>
            <w:r>
              <w:rPr>
                <w:rFonts w:ascii="Arial" w:hAnsi="Arial"/>
                <w:sz w:val="20"/>
              </w:rPr>
              <w:t xml:space="preserve">Check that the last line is </w:t>
            </w:r>
            <w:r w:rsidRPr="004B058B">
              <w:rPr>
                <w:rStyle w:val="TextToTypeChar"/>
                <w:rFonts w:ascii="Arial" w:hAnsi="Arial" w:cs="Arial"/>
              </w:rPr>
              <w:t>Rad# Transport Simulation (1943-2018)</w:t>
            </w:r>
            <w:r w:rsidR="00A83E41">
              <w:rPr>
                <w:rFonts w:ascii="Arial" w:hAnsi="Arial"/>
                <w:sz w:val="20"/>
              </w:rPr>
              <w:t>,</w:t>
            </w:r>
            <w:r>
              <w:rPr>
                <w:rFonts w:ascii="Arial" w:hAnsi="Arial"/>
                <w:sz w:val="20"/>
              </w:rPr>
              <w:t xml:space="preserve"> where # is 1 or 2 depending on the </w:t>
            </w:r>
            <w:r w:rsidRPr="00255068">
              <w:rPr>
                <w:rFonts w:ascii="Arial" w:hAnsi="Arial"/>
                <w:sz w:val="20"/>
              </w:rPr>
              <w:t>radionuclide group selected</w:t>
            </w:r>
            <w:r>
              <w:rPr>
                <w:rFonts w:ascii="Arial" w:hAnsi="Arial"/>
                <w:sz w:val="20"/>
              </w:rPr>
              <w:t>.</w:t>
            </w:r>
          </w:p>
        </w:tc>
      </w:tr>
      <w:tr w:rsidRPr="007D0AAC" w:rsidR="00B353E6" w:rsidTr="00255068" w14:paraId="6A2FC433" w14:textId="77777777">
        <w:trPr>
          <w:trHeight w:val="1430"/>
        </w:trPr>
        <w:tc>
          <w:tcPr>
            <w:tcW w:w="1873" w:type="dxa"/>
            <w:vAlign w:val="center"/>
          </w:tcPr>
          <w:p w:rsidRPr="007D0AAC" w:rsidR="00B353E6" w:rsidP="00B353E6" w:rsidRDefault="00B353E6" w14:paraId="02A26959" w14:textId="20C31D9E">
            <w:pPr>
              <w:pStyle w:val="H1bodytext"/>
              <w:spacing w:after="0"/>
              <w:ind w:left="0"/>
              <w:jc w:val="center"/>
              <w:rPr>
                <w:rFonts w:ascii="Arial" w:hAnsi="Arial"/>
                <w:sz w:val="20"/>
              </w:rPr>
            </w:pPr>
            <w:r>
              <w:rPr>
                <w:rFonts w:ascii="Arial" w:hAnsi="Arial"/>
                <w:sz w:val="20"/>
              </w:rPr>
              <w:t>FR-</w:t>
            </w:r>
            <w:r w:rsidR="00AB6143">
              <w:rPr>
                <w:rFonts w:ascii="Arial" w:hAnsi="Arial"/>
                <w:sz w:val="20"/>
              </w:rPr>
              <w:t>3</w:t>
            </w:r>
          </w:p>
        </w:tc>
        <w:tc>
          <w:tcPr>
            <w:tcW w:w="2162" w:type="dxa"/>
            <w:vAlign w:val="center"/>
          </w:tcPr>
          <w:p w:rsidRPr="007D0AAC" w:rsidR="00B353E6" w:rsidP="00B353E6" w:rsidRDefault="00B353E6" w14:paraId="2BB02FA2" w14:textId="5ED0F7C4">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Pr="007D0AAC" w:rsidR="00493CBB">
              <w:rPr>
                <w:rFonts w:ascii="Arial" w:hAnsi="Arial"/>
                <w:sz w:val="20"/>
              </w:rPr>
              <w:t>-</w:t>
            </w:r>
            <w:r w:rsidR="00493CBB">
              <w:rPr>
                <w:rFonts w:ascii="Arial" w:hAnsi="Arial"/>
                <w:sz w:val="20"/>
              </w:rPr>
              <w:t>1</w:t>
            </w:r>
            <w:r w:rsidR="00D363CC">
              <w:rPr>
                <w:rFonts w:ascii="Arial" w:hAnsi="Arial"/>
                <w:sz w:val="20"/>
              </w:rPr>
              <w:t xml:space="preserve"> through AT-4</w:t>
            </w:r>
          </w:p>
        </w:tc>
        <w:tc>
          <w:tcPr>
            <w:tcW w:w="5325" w:type="dxa"/>
            <w:vAlign w:val="center"/>
          </w:tcPr>
          <w:p w:rsidR="00B353E6" w:rsidP="00B353E6" w:rsidRDefault="00B353E6" w14:paraId="50DD58D0" w14:textId="7C74C3FB">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rsidR="00B353E6" w:rsidP="003028E9" w:rsidRDefault="00B353E6" w14:paraId="7E5B52E9" w14:textId="785401FF">
            <w:pPr>
              <w:pStyle w:val="H1bodytext"/>
              <w:numPr>
                <w:ilvl w:val="0"/>
                <w:numId w:val="9"/>
              </w:numPr>
              <w:spacing w:after="0"/>
              <w:ind w:left="360"/>
              <w:rPr>
                <w:rFonts w:ascii="Arial" w:hAnsi="Arial"/>
                <w:sz w:val="20"/>
              </w:rPr>
            </w:pPr>
            <w:r>
              <w:rPr>
                <w:rFonts w:ascii="Arial" w:hAnsi="Arial"/>
                <w:sz w:val="20"/>
              </w:rPr>
              <w:t>Check that the Solution Control Card matches the format described in Functional Requirement FR-</w:t>
            </w:r>
            <w:r w:rsidR="00EC2CEF">
              <w:rPr>
                <w:rFonts w:ascii="Arial" w:hAnsi="Arial"/>
                <w:sz w:val="20"/>
              </w:rPr>
              <w:t>3</w:t>
            </w:r>
            <w:r>
              <w:rPr>
                <w:rFonts w:ascii="Arial" w:hAnsi="Arial"/>
                <w:sz w:val="20"/>
              </w:rPr>
              <w:t>.</w:t>
            </w:r>
          </w:p>
          <w:p w:rsidRPr="00255068" w:rsidR="00B353E6" w:rsidP="003028E9" w:rsidRDefault="00B353E6" w14:paraId="21202B74" w14:textId="57F2AA04">
            <w:pPr>
              <w:pStyle w:val="H1bodytext"/>
              <w:numPr>
                <w:ilvl w:val="0"/>
                <w:numId w:val="9"/>
              </w:numPr>
              <w:spacing w:after="0"/>
              <w:ind w:left="360"/>
              <w:rPr>
                <w:rFonts w:ascii="Arial" w:hAnsi="Arial"/>
                <w:sz w:val="20"/>
              </w:rPr>
            </w:pPr>
            <w:r>
              <w:rPr>
                <w:rFonts w:ascii="Arial" w:hAnsi="Arial"/>
                <w:sz w:val="20"/>
              </w:rPr>
              <w:t xml:space="preserve">Check that the </w:t>
            </w:r>
            <w:r w:rsidRPr="00B353E6">
              <w:rPr>
                <w:rFonts w:ascii="Arial" w:hAnsi="Arial"/>
                <w:sz w:val="20"/>
              </w:rPr>
              <w:t>first source year and end of aqueous source input</w:t>
            </w:r>
            <w:r>
              <w:rPr>
                <w:rFonts w:ascii="Arial" w:hAnsi="Arial"/>
                <w:sz w:val="20"/>
              </w:rPr>
              <w:t xml:space="preserve"> date are correct for the test model.</w:t>
            </w:r>
          </w:p>
        </w:tc>
      </w:tr>
      <w:tr w:rsidRPr="007D0AAC" w:rsidR="00B353E6" w:rsidTr="00255068" w14:paraId="0611744E" w14:textId="77777777">
        <w:trPr>
          <w:trHeight w:val="890"/>
        </w:trPr>
        <w:tc>
          <w:tcPr>
            <w:tcW w:w="1873" w:type="dxa"/>
            <w:vAlign w:val="center"/>
          </w:tcPr>
          <w:p w:rsidRPr="007D0AAC" w:rsidR="00B353E6" w:rsidP="00B353E6" w:rsidRDefault="00B353E6" w14:paraId="76BE7D0A" w14:textId="49DD9E67">
            <w:pPr>
              <w:pStyle w:val="H1bodytext"/>
              <w:spacing w:after="0"/>
              <w:ind w:left="0"/>
              <w:jc w:val="center"/>
              <w:rPr>
                <w:rFonts w:ascii="Arial" w:hAnsi="Arial"/>
                <w:sz w:val="20"/>
              </w:rPr>
            </w:pPr>
            <w:r w:rsidRPr="007D0AAC">
              <w:rPr>
                <w:rFonts w:ascii="Arial" w:hAnsi="Arial"/>
                <w:sz w:val="20"/>
              </w:rPr>
              <w:t>FR-</w:t>
            </w:r>
            <w:r w:rsidR="00D363CC">
              <w:rPr>
                <w:rFonts w:ascii="Arial" w:hAnsi="Arial"/>
                <w:sz w:val="20"/>
              </w:rPr>
              <w:t>4</w:t>
            </w:r>
          </w:p>
        </w:tc>
        <w:tc>
          <w:tcPr>
            <w:tcW w:w="2162" w:type="dxa"/>
            <w:vAlign w:val="center"/>
          </w:tcPr>
          <w:p w:rsidRPr="007D0AAC" w:rsidR="00B353E6" w:rsidP="00B353E6" w:rsidRDefault="00B353E6" w14:paraId="04CFD5E2" w14:textId="41F71CC2">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Pr="007D0AAC" w:rsidR="00493CBB">
              <w:rPr>
                <w:rFonts w:ascii="Arial" w:hAnsi="Arial"/>
                <w:sz w:val="20"/>
              </w:rPr>
              <w:t>-</w:t>
            </w:r>
            <w:r w:rsidR="00493CBB">
              <w:rPr>
                <w:rFonts w:ascii="Arial" w:hAnsi="Arial"/>
                <w:sz w:val="20"/>
              </w:rPr>
              <w:t>1</w:t>
            </w:r>
            <w:r w:rsidR="00D363CC">
              <w:rPr>
                <w:rFonts w:ascii="Arial" w:hAnsi="Arial"/>
                <w:sz w:val="20"/>
              </w:rPr>
              <w:t xml:space="preserve"> through AT-4</w:t>
            </w:r>
          </w:p>
        </w:tc>
        <w:tc>
          <w:tcPr>
            <w:tcW w:w="5325" w:type="dxa"/>
            <w:vAlign w:val="center"/>
          </w:tcPr>
          <w:p w:rsidR="00B353E6" w:rsidP="00B353E6" w:rsidRDefault="00B353E6" w14:paraId="2E59008A" w14:textId="10E4E5F2">
            <w:pPr>
              <w:pStyle w:val="H1bodytext"/>
              <w:spacing w:after="0"/>
              <w:ind w:left="0"/>
              <w:rPr>
                <w:rFonts w:ascii="Arial" w:hAnsi="Arial"/>
                <w:sz w:val="20"/>
              </w:rPr>
            </w:pPr>
            <w:r w:rsidRPr="00B353E6">
              <w:rPr>
                <w:rFonts w:ascii="Arial" w:hAnsi="Arial"/>
                <w:sz w:val="20"/>
              </w:rPr>
              <w:t>~Grid Card</w:t>
            </w:r>
            <w:r>
              <w:rPr>
                <w:rFonts w:ascii="Arial" w:hAnsi="Arial"/>
                <w:sz w:val="20"/>
              </w:rPr>
              <w:t xml:space="preserve">, </w:t>
            </w:r>
            <w:r w:rsidRPr="00B353E6">
              <w:rPr>
                <w:rFonts w:ascii="Arial" w:hAnsi="Arial"/>
                <w:sz w:val="20"/>
              </w:rPr>
              <w:t>~Inactive Nodes Card</w:t>
            </w:r>
            <w:r>
              <w:rPr>
                <w:rFonts w:ascii="Arial" w:hAnsi="Arial"/>
                <w:sz w:val="20"/>
              </w:rPr>
              <w:t xml:space="preserve">, </w:t>
            </w:r>
            <w:r w:rsidRPr="00B353E6">
              <w:rPr>
                <w:rFonts w:ascii="Arial" w:hAnsi="Arial"/>
                <w:sz w:val="20"/>
              </w:rPr>
              <w:t>~Rock/Soil Zonation Card</w:t>
            </w:r>
            <w:r>
              <w:rPr>
                <w:rFonts w:ascii="Arial" w:hAnsi="Arial"/>
                <w:sz w:val="20"/>
              </w:rPr>
              <w:t xml:space="preserve">, </w:t>
            </w:r>
            <w:r w:rsidRPr="00B353E6">
              <w:rPr>
                <w:rFonts w:ascii="Arial" w:hAnsi="Arial"/>
                <w:sz w:val="20"/>
              </w:rPr>
              <w:t>~Mechanical Properties Card</w:t>
            </w:r>
            <w:r>
              <w:rPr>
                <w:rFonts w:ascii="Arial" w:hAnsi="Arial"/>
                <w:sz w:val="20"/>
              </w:rPr>
              <w:t xml:space="preserve">, </w:t>
            </w:r>
            <w:r w:rsidRPr="00B353E6">
              <w:rPr>
                <w:rFonts w:ascii="Arial" w:hAnsi="Arial"/>
                <w:sz w:val="20"/>
              </w:rPr>
              <w:t>~Hydraulic Properties Card</w:t>
            </w:r>
            <w:r>
              <w:rPr>
                <w:rFonts w:ascii="Arial" w:hAnsi="Arial"/>
                <w:sz w:val="20"/>
              </w:rPr>
              <w:t xml:space="preserve">, </w:t>
            </w:r>
            <w:r w:rsidRPr="00B353E6">
              <w:rPr>
                <w:rFonts w:ascii="Arial" w:hAnsi="Arial"/>
                <w:sz w:val="20"/>
              </w:rPr>
              <w:t>~Saturation Function Card</w:t>
            </w:r>
            <w:r>
              <w:rPr>
                <w:rFonts w:ascii="Arial" w:hAnsi="Arial"/>
                <w:sz w:val="20"/>
              </w:rPr>
              <w:t xml:space="preserve">, </w:t>
            </w:r>
            <w:r w:rsidRPr="00B353E6">
              <w:rPr>
                <w:rFonts w:ascii="Arial" w:hAnsi="Arial"/>
                <w:sz w:val="20"/>
              </w:rPr>
              <w:t>~X-Aqueous Relative Permeability Card</w:t>
            </w:r>
            <w:r>
              <w:rPr>
                <w:rFonts w:ascii="Arial" w:hAnsi="Arial"/>
                <w:sz w:val="20"/>
              </w:rPr>
              <w:t xml:space="preserve">, </w:t>
            </w:r>
            <w:r w:rsidRPr="00392FD6" w:rsidR="00392FD6">
              <w:rPr>
                <w:rFonts w:ascii="Arial" w:hAnsi="Arial"/>
                <w:sz w:val="20"/>
              </w:rPr>
              <w:t>~Y-Aqueous Relative Permeability Card</w:t>
            </w:r>
            <w:r w:rsidR="00392FD6">
              <w:rPr>
                <w:rFonts w:ascii="Arial" w:hAnsi="Arial"/>
                <w:sz w:val="20"/>
              </w:rPr>
              <w:t xml:space="preserve">, </w:t>
            </w:r>
            <w:r w:rsidRPr="00392FD6" w:rsidR="00392FD6">
              <w:rPr>
                <w:rFonts w:ascii="Arial" w:hAnsi="Arial"/>
                <w:sz w:val="20"/>
              </w:rPr>
              <w:t>~Z-Aqueous Relative Permeability Card</w:t>
            </w:r>
            <w:r w:rsidR="00392FD6">
              <w:rPr>
                <w:rFonts w:ascii="Arial" w:hAnsi="Arial"/>
                <w:sz w:val="20"/>
              </w:rPr>
              <w:t>:</w:t>
            </w:r>
          </w:p>
          <w:p w:rsidRPr="002A7BE0" w:rsidR="00321520" w:rsidP="003028E9" w:rsidRDefault="00392FD6" w14:paraId="344CEC49" w14:textId="312AE72D">
            <w:pPr>
              <w:pStyle w:val="H1bodytext"/>
              <w:numPr>
                <w:ilvl w:val="0"/>
                <w:numId w:val="10"/>
              </w:numPr>
              <w:spacing w:after="0"/>
              <w:ind w:left="360"/>
              <w:rPr>
                <w:rFonts w:ascii="Arial" w:hAnsi="Arial"/>
                <w:sz w:val="20"/>
              </w:rPr>
            </w:pPr>
            <w:r>
              <w:rPr>
                <w:rFonts w:ascii="Arial" w:hAnsi="Arial"/>
                <w:sz w:val="20"/>
              </w:rPr>
              <w:t xml:space="preserve">Check that these Cards are identical to those in </w:t>
            </w:r>
            <w:r w:rsidRPr="005B4771" w:rsidR="00815DEC">
              <w:rPr>
                <w:rStyle w:val="DirectoryChar"/>
              </w:rPr>
              <w:t>/ss/</w:t>
            </w:r>
            <w:proofErr w:type="spellStart"/>
            <w:r w:rsidRPr="00A5258E" w:rsidR="00815DEC">
              <w:rPr>
                <w:rStyle w:val="FileNameChar"/>
                <w:rFonts w:ascii="Arial" w:hAnsi="Arial" w:cs="Arial"/>
                <w:sz w:val="22"/>
                <w:szCs w:val="22"/>
              </w:rPr>
              <w:t>input_SS</w:t>
            </w:r>
            <w:proofErr w:type="spellEnd"/>
            <w:r w:rsidRPr="00A5258E">
              <w:rPr>
                <w:rFonts w:ascii="Arial" w:hAnsi="Arial"/>
                <w:szCs w:val="22"/>
              </w:rPr>
              <w:t>.</w:t>
            </w:r>
          </w:p>
        </w:tc>
      </w:tr>
      <w:tr w:rsidRPr="007D0AAC" w:rsidR="00321520" w:rsidTr="00255068" w14:paraId="7DC743E0" w14:textId="77777777">
        <w:trPr>
          <w:trHeight w:val="935"/>
        </w:trPr>
        <w:tc>
          <w:tcPr>
            <w:tcW w:w="1873" w:type="dxa"/>
            <w:vAlign w:val="center"/>
          </w:tcPr>
          <w:p w:rsidR="006F7FCD" w:rsidP="00FB0CE6" w:rsidRDefault="006F7FCD" w14:paraId="1F37DCDC" w14:textId="4A909F35">
            <w:pPr>
              <w:pStyle w:val="H1bodytext"/>
              <w:spacing w:after="0"/>
              <w:ind w:left="0"/>
              <w:jc w:val="center"/>
              <w:rPr>
                <w:rFonts w:ascii="Arial" w:hAnsi="Arial"/>
                <w:sz w:val="20"/>
              </w:rPr>
            </w:pPr>
            <w:r>
              <w:rPr>
                <w:rFonts w:ascii="Arial" w:hAnsi="Arial"/>
                <w:sz w:val="20"/>
              </w:rPr>
              <w:t>FR-</w:t>
            </w:r>
            <w:r w:rsidR="00FB0CE6">
              <w:rPr>
                <w:rFonts w:ascii="Arial" w:hAnsi="Arial"/>
                <w:sz w:val="20"/>
              </w:rPr>
              <w:t>1</w:t>
            </w:r>
          </w:p>
          <w:p w:rsidR="00321520" w:rsidP="00321520" w:rsidRDefault="00321520" w14:paraId="34B0F058" w14:textId="5612BE8B">
            <w:pPr>
              <w:pStyle w:val="H1bodytext"/>
              <w:spacing w:after="0"/>
              <w:ind w:left="0"/>
              <w:jc w:val="center"/>
              <w:rPr>
                <w:rFonts w:ascii="Arial" w:hAnsi="Arial"/>
                <w:sz w:val="20"/>
              </w:rPr>
            </w:pPr>
            <w:r w:rsidRPr="007D0AAC">
              <w:rPr>
                <w:rFonts w:ascii="Arial" w:hAnsi="Arial"/>
                <w:sz w:val="20"/>
              </w:rPr>
              <w:t>FR-</w:t>
            </w:r>
            <w:r w:rsidR="00F647F7">
              <w:rPr>
                <w:rFonts w:ascii="Arial" w:hAnsi="Arial"/>
                <w:sz w:val="20"/>
              </w:rPr>
              <w:t>5</w:t>
            </w:r>
          </w:p>
          <w:p w:rsidRPr="007D0AAC" w:rsidR="00321520" w:rsidP="00321520" w:rsidRDefault="00321520" w14:paraId="66A78842" w14:textId="2824AE45">
            <w:pPr>
              <w:pStyle w:val="H1bodytext"/>
              <w:spacing w:after="0"/>
              <w:ind w:left="0"/>
              <w:jc w:val="center"/>
              <w:rPr>
                <w:rFonts w:ascii="Arial" w:hAnsi="Arial"/>
                <w:sz w:val="20"/>
              </w:rPr>
            </w:pPr>
            <w:r>
              <w:rPr>
                <w:rFonts w:ascii="Arial" w:hAnsi="Arial"/>
                <w:sz w:val="20"/>
              </w:rPr>
              <w:t>FR-</w:t>
            </w:r>
            <w:r w:rsidR="00F647F7">
              <w:rPr>
                <w:rFonts w:ascii="Arial" w:hAnsi="Arial"/>
                <w:sz w:val="20"/>
              </w:rPr>
              <w:t>6</w:t>
            </w:r>
          </w:p>
        </w:tc>
        <w:tc>
          <w:tcPr>
            <w:tcW w:w="2162" w:type="dxa"/>
            <w:vAlign w:val="center"/>
          </w:tcPr>
          <w:p w:rsidRPr="007D0AAC" w:rsidR="00321520" w:rsidP="00321520" w:rsidRDefault="00321520" w14:paraId="44234775" w14:textId="40172461">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9B7820">
              <w:rPr>
                <w:rFonts w:ascii="Arial" w:hAnsi="Arial"/>
                <w:sz w:val="20"/>
              </w:rPr>
              <w:t>AT</w:t>
            </w:r>
            <w:r w:rsidRPr="007D0AAC" w:rsidR="00493CBB">
              <w:rPr>
                <w:rFonts w:ascii="Arial" w:hAnsi="Arial"/>
                <w:sz w:val="20"/>
              </w:rPr>
              <w:t>-</w:t>
            </w:r>
            <w:r w:rsidR="00493CBB">
              <w:rPr>
                <w:rFonts w:ascii="Arial" w:hAnsi="Arial"/>
                <w:sz w:val="20"/>
              </w:rPr>
              <w:t>1</w:t>
            </w:r>
            <w:r w:rsidR="00D363CC">
              <w:rPr>
                <w:rFonts w:ascii="Arial" w:hAnsi="Arial"/>
                <w:sz w:val="20"/>
              </w:rPr>
              <w:t xml:space="preserve"> through AT-4</w:t>
            </w:r>
          </w:p>
        </w:tc>
        <w:tc>
          <w:tcPr>
            <w:tcW w:w="5325" w:type="dxa"/>
            <w:vAlign w:val="center"/>
          </w:tcPr>
          <w:p w:rsidR="00321520" w:rsidP="002A7BE0" w:rsidRDefault="00321520" w14:paraId="6CAA5F02" w14:textId="77777777">
            <w:pPr>
              <w:pStyle w:val="H1bodytext"/>
              <w:spacing w:after="0"/>
              <w:ind w:left="0"/>
              <w:rPr>
                <w:rFonts w:ascii="Arial" w:hAnsi="Arial"/>
                <w:sz w:val="20"/>
              </w:rPr>
            </w:pPr>
            <w:r w:rsidRPr="00321520">
              <w:rPr>
                <w:rFonts w:ascii="Arial" w:hAnsi="Arial"/>
                <w:sz w:val="20"/>
              </w:rPr>
              <w:t>~Solute/Fluid Interaction Card</w:t>
            </w:r>
            <w:r>
              <w:rPr>
                <w:rFonts w:ascii="Arial" w:hAnsi="Arial"/>
                <w:sz w:val="20"/>
              </w:rPr>
              <w:t xml:space="preserve">, </w:t>
            </w:r>
            <w:r w:rsidRPr="00321520">
              <w:rPr>
                <w:rFonts w:ascii="Arial" w:hAnsi="Arial"/>
                <w:sz w:val="20"/>
              </w:rPr>
              <w:t>~Solute/Porous Media Interaction Card</w:t>
            </w:r>
            <w:r>
              <w:rPr>
                <w:rFonts w:ascii="Arial" w:hAnsi="Arial"/>
                <w:sz w:val="20"/>
              </w:rPr>
              <w:t>:</w:t>
            </w:r>
          </w:p>
          <w:p w:rsidRPr="007D0AAC" w:rsidR="004812F3" w:rsidP="004812F3" w:rsidRDefault="00BB7AEB" w14:paraId="18793A88" w14:textId="5168A0B9">
            <w:pPr>
              <w:pStyle w:val="H1bodytext"/>
              <w:numPr>
                <w:ilvl w:val="0"/>
                <w:numId w:val="10"/>
              </w:numPr>
              <w:spacing w:after="0"/>
              <w:ind w:left="358"/>
              <w:rPr>
                <w:rFonts w:ascii="Arial" w:hAnsi="Arial"/>
                <w:sz w:val="20"/>
              </w:rPr>
            </w:pPr>
            <w:r>
              <w:rPr>
                <w:rFonts w:ascii="Arial" w:hAnsi="Arial"/>
                <w:sz w:val="20"/>
              </w:rPr>
              <w:t xml:space="preserve">Check these </w:t>
            </w:r>
            <w:r w:rsidR="00D007C5">
              <w:rPr>
                <w:rFonts w:ascii="Arial" w:hAnsi="Arial"/>
                <w:sz w:val="20"/>
              </w:rPr>
              <w:t xml:space="preserve">Cards were populated </w:t>
            </w:r>
            <w:r w:rsidR="004D61CD">
              <w:rPr>
                <w:rFonts w:ascii="Arial" w:hAnsi="Arial"/>
                <w:sz w:val="20"/>
              </w:rPr>
              <w:t>correctly</w:t>
            </w:r>
          </w:p>
        </w:tc>
      </w:tr>
      <w:tr w:rsidRPr="007D0AAC" w:rsidR="00321520" w:rsidTr="00255068" w14:paraId="63ED7BE6" w14:textId="77777777">
        <w:trPr>
          <w:trHeight w:val="935"/>
        </w:trPr>
        <w:tc>
          <w:tcPr>
            <w:tcW w:w="1873" w:type="dxa"/>
            <w:vAlign w:val="center"/>
          </w:tcPr>
          <w:p w:rsidRPr="007D0AAC" w:rsidR="00321520" w:rsidP="00321520" w:rsidRDefault="00321520" w14:paraId="1D4AE48F" w14:textId="223E4364">
            <w:pPr>
              <w:pStyle w:val="H1bodytext"/>
              <w:spacing w:after="0"/>
              <w:ind w:left="0"/>
              <w:jc w:val="center"/>
              <w:rPr>
                <w:rFonts w:ascii="Arial" w:hAnsi="Arial"/>
                <w:sz w:val="20"/>
              </w:rPr>
            </w:pPr>
            <w:r w:rsidRPr="007D0AAC">
              <w:rPr>
                <w:rFonts w:ascii="Arial" w:hAnsi="Arial"/>
                <w:sz w:val="20"/>
              </w:rPr>
              <w:t>FR-</w:t>
            </w:r>
            <w:r w:rsidR="00EA5312">
              <w:rPr>
                <w:rFonts w:ascii="Arial" w:hAnsi="Arial"/>
                <w:sz w:val="20"/>
              </w:rPr>
              <w:t>7</w:t>
            </w:r>
          </w:p>
        </w:tc>
        <w:tc>
          <w:tcPr>
            <w:tcW w:w="2162" w:type="dxa"/>
            <w:vAlign w:val="center"/>
          </w:tcPr>
          <w:p w:rsidRPr="007D0AAC" w:rsidR="00321520" w:rsidP="00321520" w:rsidRDefault="00321520" w14:paraId="5D2F0383" w14:textId="77F4FEC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493CBB">
              <w:rPr>
                <w:rFonts w:ascii="Arial" w:hAnsi="Arial"/>
                <w:sz w:val="20"/>
              </w:rPr>
              <w:t>AT</w:t>
            </w:r>
            <w:r w:rsidRPr="007D0AAC" w:rsidR="00493CBB">
              <w:rPr>
                <w:rFonts w:ascii="Arial" w:hAnsi="Arial"/>
                <w:sz w:val="20"/>
              </w:rPr>
              <w:t>-</w:t>
            </w:r>
            <w:r w:rsidR="00493CBB">
              <w:rPr>
                <w:rFonts w:ascii="Arial" w:hAnsi="Arial"/>
                <w:sz w:val="20"/>
              </w:rPr>
              <w:t>1</w:t>
            </w:r>
            <w:r w:rsidR="00EA5312">
              <w:rPr>
                <w:rFonts w:ascii="Arial" w:hAnsi="Arial"/>
                <w:sz w:val="20"/>
              </w:rPr>
              <w:t xml:space="preserve"> through AT-4</w:t>
            </w:r>
          </w:p>
        </w:tc>
        <w:tc>
          <w:tcPr>
            <w:tcW w:w="5325" w:type="dxa"/>
            <w:vAlign w:val="center"/>
          </w:tcPr>
          <w:p w:rsidR="00321520" w:rsidP="00321520" w:rsidRDefault="00321520" w14:paraId="429BC642" w14:textId="5470BD5F">
            <w:pPr>
              <w:pStyle w:val="H1bodytext"/>
              <w:spacing w:after="0"/>
              <w:ind w:left="0"/>
              <w:rPr>
                <w:rFonts w:ascii="Arial" w:hAnsi="Arial"/>
                <w:sz w:val="20"/>
              </w:rPr>
            </w:pPr>
            <w:r w:rsidRPr="00321520">
              <w:rPr>
                <w:rFonts w:ascii="Arial" w:hAnsi="Arial"/>
                <w:sz w:val="20"/>
              </w:rPr>
              <w:t>~Initial Conditions Card</w:t>
            </w:r>
            <w:r>
              <w:rPr>
                <w:rFonts w:ascii="Arial" w:hAnsi="Arial"/>
                <w:sz w:val="20"/>
              </w:rPr>
              <w:t>:</w:t>
            </w:r>
          </w:p>
          <w:p w:rsidRPr="00321520" w:rsidR="00321520" w:rsidP="003028E9" w:rsidRDefault="00321520" w14:paraId="6FA68FF4" w14:textId="63AA7F02">
            <w:pPr>
              <w:pStyle w:val="H1bodytext"/>
              <w:numPr>
                <w:ilvl w:val="0"/>
                <w:numId w:val="10"/>
              </w:numPr>
              <w:spacing w:after="0"/>
              <w:ind w:left="360"/>
              <w:rPr>
                <w:rFonts w:ascii="Arial" w:hAnsi="Arial"/>
                <w:sz w:val="20"/>
              </w:rPr>
            </w:pPr>
            <w:r>
              <w:rPr>
                <w:rFonts w:ascii="Arial" w:hAnsi="Arial"/>
                <w:sz w:val="20"/>
              </w:rPr>
              <w:t>Check that the number of initial conditions is zero.</w:t>
            </w:r>
          </w:p>
        </w:tc>
      </w:tr>
      <w:tr w:rsidRPr="007D0AAC" w:rsidR="00321520" w:rsidTr="000C5A8A" w14:paraId="74007F1C" w14:textId="77777777">
        <w:trPr>
          <w:trHeight w:val="2780"/>
        </w:trPr>
        <w:tc>
          <w:tcPr>
            <w:tcW w:w="1873" w:type="dxa"/>
            <w:vAlign w:val="center"/>
          </w:tcPr>
          <w:p w:rsidRPr="007D0AAC" w:rsidR="00321520" w:rsidP="00321520" w:rsidRDefault="00321520" w14:paraId="136CB0CE" w14:textId="49AC2141">
            <w:pPr>
              <w:pStyle w:val="H1bodytext"/>
              <w:spacing w:after="0"/>
              <w:ind w:left="0"/>
              <w:jc w:val="center"/>
              <w:rPr>
                <w:rFonts w:ascii="Arial" w:hAnsi="Arial"/>
                <w:sz w:val="20"/>
              </w:rPr>
            </w:pPr>
            <w:r w:rsidRPr="007D0AAC">
              <w:rPr>
                <w:rFonts w:ascii="Arial" w:hAnsi="Arial"/>
                <w:sz w:val="20"/>
              </w:rPr>
              <w:t>FR-</w:t>
            </w:r>
            <w:r w:rsidR="00EA5312">
              <w:rPr>
                <w:rFonts w:ascii="Arial" w:hAnsi="Arial"/>
                <w:sz w:val="20"/>
              </w:rPr>
              <w:t>8</w:t>
            </w:r>
          </w:p>
        </w:tc>
        <w:tc>
          <w:tcPr>
            <w:tcW w:w="2162" w:type="dxa"/>
            <w:vAlign w:val="center"/>
          </w:tcPr>
          <w:p w:rsidRPr="007D0AAC" w:rsidR="00321520" w:rsidP="00321520" w:rsidRDefault="00321520" w14:paraId="4BC78AEE" w14:textId="0CDEEC71">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493CBB">
              <w:rPr>
                <w:rFonts w:ascii="Arial" w:hAnsi="Arial"/>
                <w:sz w:val="20"/>
              </w:rPr>
              <w:t>AT</w:t>
            </w:r>
            <w:r w:rsidRPr="007D0AAC" w:rsidR="00493CBB">
              <w:rPr>
                <w:rFonts w:ascii="Arial" w:hAnsi="Arial"/>
                <w:sz w:val="20"/>
              </w:rPr>
              <w:t>-</w:t>
            </w:r>
            <w:r w:rsidR="00493CBB">
              <w:rPr>
                <w:rFonts w:ascii="Arial" w:hAnsi="Arial"/>
                <w:sz w:val="20"/>
              </w:rPr>
              <w:t>1</w:t>
            </w:r>
            <w:r w:rsidR="00EA5312">
              <w:rPr>
                <w:rFonts w:ascii="Arial" w:hAnsi="Arial"/>
                <w:sz w:val="20"/>
              </w:rPr>
              <w:t xml:space="preserve"> through AT-4</w:t>
            </w:r>
          </w:p>
        </w:tc>
        <w:tc>
          <w:tcPr>
            <w:tcW w:w="5325" w:type="dxa"/>
            <w:vAlign w:val="center"/>
          </w:tcPr>
          <w:p w:rsidR="00321520" w:rsidP="00321520" w:rsidRDefault="00321520" w14:paraId="2EB2C3AA" w14:textId="10127311">
            <w:pPr>
              <w:pStyle w:val="H1bodytext"/>
              <w:spacing w:after="0"/>
              <w:ind w:left="0"/>
              <w:rPr>
                <w:rFonts w:ascii="Arial" w:hAnsi="Arial"/>
                <w:sz w:val="20"/>
              </w:rPr>
            </w:pPr>
            <w:r w:rsidRPr="00321520">
              <w:rPr>
                <w:rFonts w:ascii="Arial" w:hAnsi="Arial"/>
                <w:sz w:val="20"/>
              </w:rPr>
              <w:t>~Boundary Conditions Card</w:t>
            </w:r>
            <w:r>
              <w:rPr>
                <w:rFonts w:ascii="Arial" w:hAnsi="Arial"/>
                <w:sz w:val="20"/>
              </w:rPr>
              <w:t>:</w:t>
            </w:r>
          </w:p>
          <w:p w:rsidR="00321520" w:rsidP="003028E9" w:rsidRDefault="00321520" w14:paraId="1B090A88" w14:textId="76EBDD6A">
            <w:pPr>
              <w:pStyle w:val="H1bodytext"/>
              <w:numPr>
                <w:ilvl w:val="0"/>
                <w:numId w:val="10"/>
              </w:numPr>
              <w:spacing w:after="0"/>
              <w:ind w:left="360"/>
              <w:rPr>
                <w:rFonts w:ascii="Arial" w:hAnsi="Arial"/>
                <w:sz w:val="20"/>
              </w:rPr>
            </w:pPr>
            <w:r>
              <w:rPr>
                <w:rFonts w:ascii="Arial" w:hAnsi="Arial"/>
                <w:sz w:val="20"/>
              </w:rPr>
              <w:t xml:space="preserve">Check that these Cards are identical to those in </w:t>
            </w:r>
            <w:r w:rsidRPr="00103F98" w:rsidR="00F05FA6">
              <w:rPr>
                <w:rStyle w:val="DirectoryChar"/>
              </w:rPr>
              <w:t>/ret/</w:t>
            </w:r>
            <w:r w:rsidRPr="009618D1" w:rsidR="00F05FA6">
              <w:rPr>
                <w:rStyle w:val="FileNameChar"/>
                <w:rFonts w:ascii="Arial" w:hAnsi="Arial" w:cs="Arial"/>
              </w:rPr>
              <w:t>ca_tr_boundary_card.dat</w:t>
            </w:r>
            <w:r w:rsidR="00EF4261">
              <w:rPr>
                <w:rFonts w:ascii="Arial" w:hAnsi="Arial"/>
                <w:i/>
                <w:iCs/>
                <w:sz w:val="20"/>
              </w:rPr>
              <w:t xml:space="preserve"> </w:t>
            </w:r>
            <w:r w:rsidRPr="00EF4261" w:rsidR="00EF4261">
              <w:rPr>
                <w:rFonts w:ascii="Arial" w:hAnsi="Arial"/>
                <w:sz w:val="20"/>
              </w:rPr>
              <w:t>except for number of boundary conditions and addition of a bottom pressure boundary</w:t>
            </w:r>
            <w:r>
              <w:rPr>
                <w:rFonts w:ascii="Arial" w:hAnsi="Arial"/>
                <w:sz w:val="20"/>
              </w:rPr>
              <w:t>.</w:t>
            </w:r>
          </w:p>
          <w:p w:rsidR="00710AF4" w:rsidP="003028E9" w:rsidRDefault="00EF4261" w14:paraId="641EC02C" w14:textId="1E9AC42F">
            <w:pPr>
              <w:pStyle w:val="H1bodytext"/>
              <w:numPr>
                <w:ilvl w:val="0"/>
                <w:numId w:val="10"/>
              </w:numPr>
              <w:spacing w:after="0"/>
              <w:ind w:left="360"/>
              <w:rPr>
                <w:rFonts w:ascii="Arial" w:hAnsi="Arial"/>
                <w:sz w:val="20"/>
              </w:rPr>
            </w:pPr>
            <w:r>
              <w:rPr>
                <w:rFonts w:ascii="Arial" w:hAnsi="Arial"/>
                <w:sz w:val="20"/>
              </w:rPr>
              <w:t>Check that the number of boundar</w:t>
            </w:r>
            <w:r w:rsidR="00710AF4">
              <w:rPr>
                <w:rFonts w:ascii="Arial" w:hAnsi="Arial"/>
                <w:sz w:val="20"/>
              </w:rPr>
              <w:t>y</w:t>
            </w:r>
            <w:r>
              <w:rPr>
                <w:rFonts w:ascii="Arial" w:hAnsi="Arial"/>
                <w:sz w:val="20"/>
              </w:rPr>
              <w:t xml:space="preserve"> conditions is equal to </w:t>
            </w:r>
            <w:r w:rsidR="00710AF4">
              <w:rPr>
                <w:rFonts w:ascii="Arial" w:hAnsi="Arial"/>
                <w:sz w:val="20"/>
              </w:rPr>
              <w:t xml:space="preserve">the number of boundary conditions in </w:t>
            </w:r>
            <w:r w:rsidRPr="005B4771" w:rsidR="00815DEC">
              <w:rPr>
                <w:rStyle w:val="DirectoryChar"/>
              </w:rPr>
              <w:t>/ret/</w:t>
            </w:r>
            <w:r w:rsidRPr="009618D1" w:rsidR="00815DEC">
              <w:rPr>
                <w:rStyle w:val="FileNameChar"/>
                <w:rFonts w:ascii="Arial" w:hAnsi="Arial" w:cs="Arial"/>
              </w:rPr>
              <w:t>ca_tr_boundary_card.dat</w:t>
            </w:r>
            <w:r w:rsidR="00214A61">
              <w:rPr>
                <w:rFonts w:ascii="Arial" w:hAnsi="Arial"/>
                <w:sz w:val="20"/>
              </w:rPr>
              <w:t xml:space="preserve"> plus one</w:t>
            </w:r>
            <w:r w:rsidR="00710AF4">
              <w:rPr>
                <w:rFonts w:ascii="Arial" w:hAnsi="Arial"/>
                <w:sz w:val="20"/>
              </w:rPr>
              <w:t>.</w:t>
            </w:r>
          </w:p>
          <w:p w:rsidRPr="00321520" w:rsidR="00321520" w:rsidP="003028E9" w:rsidRDefault="00214A61" w14:paraId="412999DD" w14:textId="201147AD">
            <w:pPr>
              <w:pStyle w:val="H1bodytext"/>
              <w:numPr>
                <w:ilvl w:val="0"/>
                <w:numId w:val="10"/>
              </w:numPr>
              <w:spacing w:after="0"/>
              <w:ind w:left="360"/>
              <w:rPr>
                <w:rFonts w:ascii="Arial" w:hAnsi="Arial"/>
                <w:sz w:val="20"/>
              </w:rPr>
            </w:pPr>
            <w:r>
              <w:rPr>
                <w:rFonts w:ascii="Arial" w:hAnsi="Arial"/>
                <w:sz w:val="20"/>
              </w:rPr>
              <w:t>Check that the bottom pressure boundary condition (as shown in Functional Requirement FR-</w:t>
            </w:r>
            <w:r w:rsidR="009E101F">
              <w:rPr>
                <w:rFonts w:ascii="Arial" w:hAnsi="Arial"/>
                <w:sz w:val="20"/>
              </w:rPr>
              <w:t>8</w:t>
            </w:r>
            <w:r>
              <w:rPr>
                <w:rFonts w:ascii="Arial" w:hAnsi="Arial"/>
                <w:sz w:val="20"/>
              </w:rPr>
              <w:t>) is inc</w:t>
            </w:r>
            <w:r w:rsidR="00AA09B9">
              <w:rPr>
                <w:rFonts w:ascii="Arial" w:hAnsi="Arial"/>
                <w:sz w:val="20"/>
              </w:rPr>
              <w:t>lu</w:t>
            </w:r>
            <w:r>
              <w:rPr>
                <w:rFonts w:ascii="Arial" w:hAnsi="Arial"/>
                <w:sz w:val="20"/>
              </w:rPr>
              <w:t>ded</w:t>
            </w:r>
            <w:r w:rsidR="00321520">
              <w:rPr>
                <w:rFonts w:ascii="Arial" w:hAnsi="Arial"/>
                <w:sz w:val="20"/>
              </w:rPr>
              <w:t>.</w:t>
            </w:r>
          </w:p>
        </w:tc>
      </w:tr>
      <w:tr w:rsidRPr="007D0AAC" w:rsidR="002D67D7" w:rsidTr="000C5A8A" w14:paraId="42B2CC6E" w14:textId="77777777">
        <w:trPr>
          <w:trHeight w:val="845"/>
        </w:trPr>
        <w:tc>
          <w:tcPr>
            <w:tcW w:w="1873" w:type="dxa"/>
            <w:vAlign w:val="center"/>
          </w:tcPr>
          <w:p w:rsidRPr="007D0AAC" w:rsidR="002D67D7" w:rsidP="002D67D7" w:rsidRDefault="002D67D7" w14:paraId="30FBFD22" w14:textId="57B5FE05">
            <w:pPr>
              <w:pStyle w:val="H1bodytext"/>
              <w:spacing w:after="0"/>
              <w:ind w:left="0"/>
              <w:jc w:val="center"/>
              <w:rPr>
                <w:rFonts w:ascii="Arial" w:hAnsi="Arial"/>
                <w:sz w:val="20"/>
              </w:rPr>
            </w:pPr>
            <w:r w:rsidRPr="007D0AAC">
              <w:rPr>
                <w:rFonts w:ascii="Arial" w:hAnsi="Arial"/>
                <w:sz w:val="20"/>
              </w:rPr>
              <w:t>FR-</w:t>
            </w:r>
            <w:r w:rsidR="00A83531">
              <w:rPr>
                <w:rFonts w:ascii="Arial" w:hAnsi="Arial"/>
                <w:sz w:val="20"/>
              </w:rPr>
              <w:t>9</w:t>
            </w:r>
          </w:p>
        </w:tc>
        <w:tc>
          <w:tcPr>
            <w:tcW w:w="2162" w:type="dxa"/>
            <w:vAlign w:val="center"/>
          </w:tcPr>
          <w:p w:rsidRPr="007D0AAC" w:rsidR="002D67D7" w:rsidP="002D67D7" w:rsidRDefault="002D67D7" w14:paraId="4E2AC742" w14:textId="5F215DE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493CBB">
              <w:rPr>
                <w:rFonts w:ascii="Arial" w:hAnsi="Arial"/>
                <w:sz w:val="20"/>
              </w:rPr>
              <w:t>AT</w:t>
            </w:r>
            <w:r w:rsidRPr="007D0AAC" w:rsidR="00493CBB">
              <w:rPr>
                <w:rFonts w:ascii="Arial" w:hAnsi="Arial"/>
                <w:sz w:val="20"/>
              </w:rPr>
              <w:t>-</w:t>
            </w:r>
            <w:r w:rsidR="00493CBB">
              <w:rPr>
                <w:rFonts w:ascii="Arial" w:hAnsi="Arial"/>
                <w:sz w:val="20"/>
              </w:rPr>
              <w:t>1</w:t>
            </w:r>
            <w:r w:rsidR="00EA5312">
              <w:rPr>
                <w:rFonts w:ascii="Arial" w:hAnsi="Arial"/>
                <w:sz w:val="20"/>
              </w:rPr>
              <w:t xml:space="preserve"> through AT-4</w:t>
            </w:r>
          </w:p>
        </w:tc>
        <w:tc>
          <w:tcPr>
            <w:tcW w:w="5325" w:type="dxa"/>
            <w:vAlign w:val="center"/>
          </w:tcPr>
          <w:p w:rsidR="002D67D7" w:rsidP="002D67D7" w:rsidRDefault="002D67D7" w14:paraId="47D7EA76" w14:textId="0880D171">
            <w:pPr>
              <w:pStyle w:val="H1bodytext"/>
              <w:spacing w:after="0"/>
              <w:ind w:left="0"/>
              <w:rPr>
                <w:rFonts w:ascii="Arial" w:hAnsi="Arial"/>
                <w:sz w:val="20"/>
              </w:rPr>
            </w:pPr>
            <w:r w:rsidRPr="002D67D7">
              <w:rPr>
                <w:rFonts w:ascii="Arial" w:hAnsi="Arial"/>
                <w:sz w:val="20"/>
              </w:rPr>
              <w:t>~Output Control Card</w:t>
            </w:r>
            <w:r>
              <w:rPr>
                <w:rFonts w:ascii="Arial" w:hAnsi="Arial"/>
                <w:sz w:val="20"/>
              </w:rPr>
              <w:t>:</w:t>
            </w:r>
          </w:p>
          <w:p w:rsidRPr="00E53D52" w:rsidR="002D67D7" w:rsidP="003028E9" w:rsidRDefault="002D67D7" w14:paraId="5A2B1ADF" w14:textId="057BB3F8">
            <w:pPr>
              <w:pStyle w:val="H1bodytext"/>
              <w:numPr>
                <w:ilvl w:val="0"/>
                <w:numId w:val="10"/>
              </w:numPr>
              <w:spacing w:after="0"/>
              <w:ind w:left="360"/>
              <w:rPr>
                <w:rFonts w:ascii="Arial" w:hAnsi="Arial"/>
                <w:sz w:val="20"/>
              </w:rPr>
            </w:pPr>
            <w:r>
              <w:rPr>
                <w:rFonts w:ascii="Arial" w:hAnsi="Arial"/>
                <w:sz w:val="20"/>
              </w:rPr>
              <w:t xml:space="preserve">Check that the </w:t>
            </w:r>
            <w:r w:rsidRPr="00E53D52" w:rsidR="00E53D52">
              <w:rPr>
                <w:rFonts w:ascii="Arial" w:hAnsi="Arial"/>
                <w:sz w:val="20"/>
              </w:rPr>
              <w:t xml:space="preserve">Output Control Card </w:t>
            </w:r>
            <w:r w:rsidR="00E53D52">
              <w:rPr>
                <w:rFonts w:ascii="Arial" w:hAnsi="Arial"/>
                <w:sz w:val="20"/>
              </w:rPr>
              <w:t>is identical to</w:t>
            </w:r>
            <w:r w:rsidRPr="00E53D52" w:rsidR="00E53D52">
              <w:rPr>
                <w:rFonts w:ascii="Arial" w:hAnsi="Arial"/>
                <w:sz w:val="20"/>
              </w:rPr>
              <w:t xml:space="preserve"> </w:t>
            </w:r>
            <w:r w:rsidRPr="009618D1" w:rsidR="00E53D52">
              <w:rPr>
                <w:rStyle w:val="FileNameChar"/>
                <w:rFonts w:ascii="Arial" w:hAnsi="Arial" w:cs="Arial"/>
              </w:rPr>
              <w:t>rad1_Output_Control.dat</w:t>
            </w:r>
            <w:r w:rsidRPr="009618D1" w:rsidR="00E53D52">
              <w:rPr>
                <w:rFonts w:ascii="Arial" w:hAnsi="Arial" w:cs="Arial"/>
                <w:sz w:val="20"/>
              </w:rPr>
              <w:t xml:space="preserve"> or </w:t>
            </w:r>
            <w:r w:rsidRPr="009618D1" w:rsidR="00E53D52">
              <w:rPr>
                <w:rStyle w:val="FileNameChar"/>
                <w:rFonts w:ascii="Arial" w:hAnsi="Arial" w:cs="Arial"/>
              </w:rPr>
              <w:t>rad2_Output_Control.dat</w:t>
            </w:r>
            <w:r w:rsidRPr="00FD167D" w:rsidR="00E53D52">
              <w:rPr>
                <w:rFonts w:ascii="Arial" w:hAnsi="Arial" w:cs="Arial"/>
                <w:sz w:val="20"/>
              </w:rPr>
              <w:t xml:space="preserve"> (depending on radionuclide group), except </w:t>
            </w:r>
            <w:r w:rsidRPr="00103F98" w:rsidR="00E53D52">
              <w:rPr>
                <w:rStyle w:val="TextToTypeChar"/>
                <w:rFonts w:ascii="Arial" w:hAnsi="Arial" w:cs="Arial"/>
              </w:rPr>
              <w:t>Final Restart</w:t>
            </w:r>
            <w:r w:rsidRPr="00103F98" w:rsidR="00E53D52">
              <w:rPr>
                <w:rFonts w:ascii="Arial" w:hAnsi="Arial" w:cs="Arial"/>
                <w:sz w:val="20"/>
              </w:rPr>
              <w:t xml:space="preserve"> instead of </w:t>
            </w:r>
            <w:r w:rsidRPr="00103F98" w:rsidR="00E53D52">
              <w:rPr>
                <w:rStyle w:val="TextToTypeChar"/>
                <w:rFonts w:ascii="Arial" w:hAnsi="Arial" w:cs="Arial"/>
              </w:rPr>
              <w:t>No Restart</w:t>
            </w:r>
            <w:r w:rsidRPr="00103F98" w:rsidR="00E53D52">
              <w:rPr>
                <w:rFonts w:ascii="Arial" w:hAnsi="Arial" w:cs="Arial"/>
                <w:sz w:val="20"/>
              </w:rPr>
              <w:t xml:space="preserve"> on the last line</w:t>
            </w:r>
            <w:r w:rsidRPr="00103F98">
              <w:rPr>
                <w:rFonts w:ascii="Arial" w:hAnsi="Arial" w:cs="Arial"/>
                <w:sz w:val="20"/>
              </w:rPr>
              <w:t>.</w:t>
            </w:r>
          </w:p>
        </w:tc>
      </w:tr>
      <w:tr w:rsidRPr="007D0AAC" w:rsidR="006F7FCD" w:rsidTr="00CD1A24" w14:paraId="259AF28D" w14:textId="77777777">
        <w:trPr>
          <w:trHeight w:val="1655"/>
        </w:trPr>
        <w:tc>
          <w:tcPr>
            <w:tcW w:w="1873" w:type="dxa"/>
            <w:vAlign w:val="center"/>
          </w:tcPr>
          <w:p w:rsidRPr="007D0AAC" w:rsidR="006F7FCD" w:rsidP="006F7FCD" w:rsidRDefault="006F7FCD" w14:paraId="40AA94A5" w14:textId="647F55C9">
            <w:pPr>
              <w:pStyle w:val="H1bodytext"/>
              <w:spacing w:after="0"/>
              <w:ind w:left="0"/>
              <w:jc w:val="center"/>
              <w:rPr>
                <w:rFonts w:ascii="Arial" w:hAnsi="Arial"/>
                <w:sz w:val="20"/>
              </w:rPr>
            </w:pPr>
            <w:r w:rsidRPr="007D0AAC">
              <w:rPr>
                <w:rFonts w:ascii="Arial" w:hAnsi="Arial"/>
                <w:sz w:val="20"/>
              </w:rPr>
              <w:t>FR-</w:t>
            </w:r>
            <w:r>
              <w:rPr>
                <w:rFonts w:ascii="Arial" w:hAnsi="Arial"/>
                <w:sz w:val="20"/>
              </w:rPr>
              <w:t>1</w:t>
            </w:r>
            <w:r w:rsidR="00E215FB">
              <w:rPr>
                <w:rFonts w:ascii="Arial" w:hAnsi="Arial"/>
                <w:sz w:val="20"/>
              </w:rPr>
              <w:t>0</w:t>
            </w:r>
          </w:p>
        </w:tc>
        <w:tc>
          <w:tcPr>
            <w:tcW w:w="2162" w:type="dxa"/>
            <w:vAlign w:val="center"/>
          </w:tcPr>
          <w:p w:rsidRPr="007D0AAC" w:rsidR="006F7FCD" w:rsidP="006F7FCD" w:rsidRDefault="006F7FCD" w14:paraId="6B154BCA" w14:textId="7CE3EF67">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493CBB">
              <w:rPr>
                <w:rFonts w:ascii="Arial" w:hAnsi="Arial"/>
                <w:sz w:val="20"/>
              </w:rPr>
              <w:t>AT</w:t>
            </w:r>
            <w:r w:rsidRPr="007D0AAC" w:rsidR="00493CBB">
              <w:rPr>
                <w:rFonts w:ascii="Arial" w:hAnsi="Arial"/>
                <w:sz w:val="20"/>
              </w:rPr>
              <w:t>-</w:t>
            </w:r>
            <w:r w:rsidR="00493CBB">
              <w:rPr>
                <w:rFonts w:ascii="Arial" w:hAnsi="Arial"/>
                <w:sz w:val="20"/>
              </w:rPr>
              <w:t>1</w:t>
            </w:r>
            <w:r w:rsidR="00A83531">
              <w:rPr>
                <w:rFonts w:ascii="Arial" w:hAnsi="Arial"/>
                <w:sz w:val="20"/>
              </w:rPr>
              <w:t xml:space="preserve"> through AT-4</w:t>
            </w:r>
          </w:p>
        </w:tc>
        <w:tc>
          <w:tcPr>
            <w:tcW w:w="5325" w:type="dxa"/>
            <w:vAlign w:val="center"/>
          </w:tcPr>
          <w:p w:rsidR="006F7FCD" w:rsidP="006F7FCD" w:rsidRDefault="006F7FCD" w14:paraId="58524111" w14:textId="71F5FDFB">
            <w:pPr>
              <w:pStyle w:val="H1bodytext"/>
              <w:spacing w:after="0"/>
              <w:ind w:left="0"/>
              <w:rPr>
                <w:rFonts w:ascii="Arial" w:hAnsi="Arial"/>
                <w:sz w:val="20"/>
              </w:rPr>
            </w:pPr>
            <w:r w:rsidRPr="006F7FCD">
              <w:rPr>
                <w:rFonts w:ascii="Arial" w:hAnsi="Arial"/>
                <w:sz w:val="20"/>
              </w:rPr>
              <w:t>~Surface Flux Card</w:t>
            </w:r>
            <w:r>
              <w:rPr>
                <w:rFonts w:ascii="Arial" w:hAnsi="Arial"/>
                <w:sz w:val="20"/>
              </w:rPr>
              <w:t>:</w:t>
            </w:r>
          </w:p>
          <w:p w:rsidRPr="00FB0CE6" w:rsidR="00710AF4" w:rsidP="000C7568" w:rsidRDefault="004B5758" w14:paraId="2B097A06" w14:textId="2B319DCE">
            <w:pPr>
              <w:pStyle w:val="H1bodytext"/>
              <w:numPr>
                <w:ilvl w:val="0"/>
                <w:numId w:val="10"/>
              </w:numPr>
              <w:spacing w:after="0"/>
              <w:rPr>
                <w:rFonts w:ascii="Arial" w:hAnsi="Arial"/>
                <w:sz w:val="20"/>
              </w:rPr>
            </w:pPr>
            <w:r>
              <w:rPr>
                <w:rFonts w:ascii="Arial" w:hAnsi="Arial"/>
                <w:sz w:val="20"/>
              </w:rPr>
              <w:t xml:space="preserve">Check the Surface Flux Card </w:t>
            </w:r>
            <w:r w:rsidR="00FE328F">
              <w:rPr>
                <w:rFonts w:ascii="Arial" w:hAnsi="Arial"/>
                <w:sz w:val="20"/>
              </w:rPr>
              <w:t>(either rad1_surface_flux.txt or rad2_surface_flux.txt</w:t>
            </w:r>
            <w:r w:rsidR="008532F6">
              <w:rPr>
                <w:rFonts w:ascii="Arial" w:hAnsi="Arial"/>
                <w:sz w:val="20"/>
              </w:rPr>
              <w:t xml:space="preserve"> files) was inserted</w:t>
            </w:r>
            <w:r w:rsidR="00CD1A24">
              <w:rPr>
                <w:rFonts w:ascii="Arial" w:hAnsi="Arial"/>
                <w:sz w:val="20"/>
              </w:rPr>
              <w:t>.</w:t>
            </w:r>
          </w:p>
        </w:tc>
      </w:tr>
      <w:tr w:rsidRPr="007D0AAC" w:rsidR="00710AF4" w:rsidTr="000C5A8A" w14:paraId="41A8FD38" w14:textId="77777777">
        <w:trPr>
          <w:trHeight w:val="3500"/>
        </w:trPr>
        <w:tc>
          <w:tcPr>
            <w:tcW w:w="1873" w:type="dxa"/>
            <w:vAlign w:val="center"/>
          </w:tcPr>
          <w:p w:rsidRPr="007D0AAC" w:rsidR="00710AF4" w:rsidP="00710AF4" w:rsidRDefault="00710AF4" w14:paraId="28FF96F2" w14:textId="0E2F82C2">
            <w:pPr>
              <w:pStyle w:val="H1bodytext"/>
              <w:spacing w:after="0"/>
              <w:ind w:left="0"/>
              <w:jc w:val="center"/>
              <w:rPr>
                <w:rFonts w:ascii="Arial" w:hAnsi="Arial"/>
                <w:sz w:val="20"/>
              </w:rPr>
            </w:pPr>
            <w:r>
              <w:rPr>
                <w:rFonts w:ascii="Arial" w:hAnsi="Arial"/>
                <w:sz w:val="20"/>
              </w:rPr>
              <w:t>FR-1</w:t>
            </w:r>
            <w:r w:rsidR="00DA329F">
              <w:rPr>
                <w:rFonts w:ascii="Arial" w:hAnsi="Arial"/>
                <w:sz w:val="20"/>
              </w:rPr>
              <w:t>1</w:t>
            </w:r>
          </w:p>
        </w:tc>
        <w:tc>
          <w:tcPr>
            <w:tcW w:w="2162" w:type="dxa"/>
            <w:vAlign w:val="center"/>
          </w:tcPr>
          <w:p w:rsidRPr="007D0AAC" w:rsidR="00710AF4" w:rsidP="00710AF4" w:rsidRDefault="00710AF4" w14:paraId="704E99E1" w14:textId="4F643FE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Pr="007D0AAC">
              <w:rPr>
                <w:rFonts w:ascii="Arial" w:hAnsi="Arial"/>
                <w:sz w:val="20"/>
              </w:rPr>
              <w:t>-</w:t>
            </w:r>
            <w:r w:rsidR="00493CBB">
              <w:rPr>
                <w:rFonts w:ascii="Arial" w:hAnsi="Arial"/>
                <w:sz w:val="20"/>
              </w:rPr>
              <w:t>AT</w:t>
            </w:r>
            <w:r w:rsidRPr="007D0AAC" w:rsidR="00493CBB">
              <w:rPr>
                <w:rFonts w:ascii="Arial" w:hAnsi="Arial"/>
                <w:sz w:val="20"/>
              </w:rPr>
              <w:t>-</w:t>
            </w:r>
            <w:r w:rsidR="00493CBB">
              <w:rPr>
                <w:rFonts w:ascii="Arial" w:hAnsi="Arial"/>
                <w:sz w:val="20"/>
              </w:rPr>
              <w:t>1</w:t>
            </w:r>
            <w:r w:rsidR="00A83531">
              <w:rPr>
                <w:rFonts w:ascii="Arial" w:hAnsi="Arial"/>
                <w:sz w:val="20"/>
              </w:rPr>
              <w:t xml:space="preserve"> through AT-4</w:t>
            </w:r>
          </w:p>
        </w:tc>
        <w:tc>
          <w:tcPr>
            <w:tcW w:w="5325" w:type="dxa"/>
            <w:vAlign w:val="center"/>
          </w:tcPr>
          <w:p w:rsidR="00710AF4" w:rsidP="00710AF4" w:rsidRDefault="00710AF4" w14:paraId="7B2996F3" w14:textId="2AFEFC91">
            <w:pPr>
              <w:pStyle w:val="H1bodytext"/>
              <w:spacing w:after="0"/>
              <w:ind w:left="0"/>
              <w:rPr>
                <w:rFonts w:ascii="Arial" w:hAnsi="Arial"/>
                <w:sz w:val="20"/>
              </w:rPr>
            </w:pPr>
            <w:r w:rsidRPr="00710AF4">
              <w:rPr>
                <w:rFonts w:ascii="Arial" w:hAnsi="Arial"/>
                <w:sz w:val="20"/>
              </w:rPr>
              <w:t>~Source Card</w:t>
            </w:r>
            <w:r>
              <w:rPr>
                <w:rFonts w:ascii="Arial" w:hAnsi="Arial"/>
                <w:sz w:val="20"/>
              </w:rPr>
              <w:t>:</w:t>
            </w:r>
          </w:p>
          <w:p w:rsidR="00710AF4" w:rsidP="003028E9" w:rsidRDefault="00710AF4" w14:paraId="0590F466" w14:textId="6DDD7A31">
            <w:pPr>
              <w:pStyle w:val="H1bodytext"/>
              <w:numPr>
                <w:ilvl w:val="0"/>
                <w:numId w:val="10"/>
              </w:numPr>
              <w:spacing w:after="0"/>
              <w:ind w:left="360"/>
              <w:rPr>
                <w:rFonts w:ascii="Arial" w:hAnsi="Arial"/>
                <w:sz w:val="20"/>
              </w:rPr>
            </w:pPr>
            <w:r>
              <w:rPr>
                <w:rFonts w:ascii="Arial" w:hAnsi="Arial"/>
                <w:sz w:val="20"/>
              </w:rPr>
              <w:t xml:space="preserve">Check that </w:t>
            </w:r>
            <w:r w:rsidRPr="0093173B">
              <w:rPr>
                <w:rFonts w:ascii="Arial" w:hAnsi="Arial"/>
                <w:sz w:val="20"/>
              </w:rPr>
              <w:t xml:space="preserve">the number of </w:t>
            </w:r>
            <w:r>
              <w:rPr>
                <w:rFonts w:ascii="Arial" w:hAnsi="Arial"/>
                <w:sz w:val="20"/>
              </w:rPr>
              <w:t xml:space="preserve">source domains is equal to the number of the source </w:t>
            </w:r>
            <w:r w:rsidR="00AA09B9">
              <w:rPr>
                <w:rFonts w:ascii="Arial" w:hAnsi="Arial"/>
                <w:sz w:val="20"/>
              </w:rPr>
              <w:t xml:space="preserve">domains in the source zone </w:t>
            </w:r>
            <w:r>
              <w:rPr>
                <w:rFonts w:ascii="Arial" w:hAnsi="Arial"/>
                <w:sz w:val="20"/>
              </w:rPr>
              <w:t xml:space="preserve">if the model does not have a buffer zone, or equal to the </w:t>
            </w:r>
            <w:r w:rsidRPr="0093173B" w:rsidR="00AA09B9">
              <w:rPr>
                <w:rFonts w:ascii="Arial" w:hAnsi="Arial"/>
                <w:sz w:val="20"/>
              </w:rPr>
              <w:t xml:space="preserve">number of </w:t>
            </w:r>
            <w:r w:rsidR="00AA09B9">
              <w:rPr>
                <w:rFonts w:ascii="Arial" w:hAnsi="Arial"/>
                <w:sz w:val="20"/>
              </w:rPr>
              <w:t>source domains in the source zone plus</w:t>
            </w:r>
            <w:r>
              <w:rPr>
                <w:rFonts w:ascii="Arial" w:hAnsi="Arial"/>
                <w:sz w:val="20"/>
              </w:rPr>
              <w:t xml:space="preserve"> the </w:t>
            </w:r>
            <w:r w:rsidRPr="0093173B" w:rsidR="00AA09B9">
              <w:rPr>
                <w:rFonts w:ascii="Arial" w:hAnsi="Arial"/>
                <w:sz w:val="20"/>
              </w:rPr>
              <w:t xml:space="preserve">number of </w:t>
            </w:r>
            <w:r w:rsidR="00AA09B9">
              <w:rPr>
                <w:rFonts w:ascii="Arial" w:hAnsi="Arial"/>
                <w:sz w:val="20"/>
              </w:rPr>
              <w:t xml:space="preserve">source domains in the </w:t>
            </w:r>
            <w:r>
              <w:rPr>
                <w:rFonts w:ascii="Arial" w:hAnsi="Arial"/>
                <w:sz w:val="20"/>
              </w:rPr>
              <w:t>buffer zone if the model has a buffer</w:t>
            </w:r>
            <w:r w:rsidR="00AA09B9">
              <w:rPr>
                <w:rFonts w:ascii="Arial" w:hAnsi="Arial"/>
                <w:sz w:val="20"/>
              </w:rPr>
              <w:t xml:space="preserve"> zone</w:t>
            </w:r>
            <w:r>
              <w:rPr>
                <w:rFonts w:ascii="Arial" w:hAnsi="Arial"/>
                <w:sz w:val="20"/>
              </w:rPr>
              <w:t>.</w:t>
            </w:r>
          </w:p>
          <w:p w:rsidR="00710AF4" w:rsidP="003028E9" w:rsidRDefault="00DB795D" w14:paraId="24FC93F2" w14:textId="63223523">
            <w:pPr>
              <w:pStyle w:val="H1bodytext"/>
              <w:numPr>
                <w:ilvl w:val="0"/>
                <w:numId w:val="10"/>
              </w:numPr>
              <w:spacing w:after="0"/>
              <w:ind w:left="360"/>
              <w:rPr>
                <w:rFonts w:ascii="Arial" w:hAnsi="Arial"/>
                <w:sz w:val="20"/>
              </w:rPr>
            </w:pPr>
            <w:r>
              <w:rPr>
                <w:rFonts w:ascii="Arial" w:hAnsi="Arial"/>
                <w:sz w:val="20"/>
              </w:rPr>
              <w:t>Check that the Source</w:t>
            </w:r>
            <w:r w:rsidRPr="006F7FCD">
              <w:rPr>
                <w:rFonts w:ascii="Arial" w:hAnsi="Arial"/>
                <w:sz w:val="20"/>
              </w:rPr>
              <w:t xml:space="preserve"> Card</w:t>
            </w:r>
            <w:r>
              <w:rPr>
                <w:rFonts w:ascii="Arial" w:hAnsi="Arial"/>
                <w:sz w:val="20"/>
              </w:rPr>
              <w:t xml:space="preserve"> includes the lines from </w:t>
            </w:r>
            <w:r w:rsidRPr="0012637D">
              <w:rPr>
                <w:rStyle w:val="FileNameChar"/>
                <w:rFonts w:ascii="Arial" w:hAnsi="Arial" w:cs="Arial"/>
                <w:sz w:val="22"/>
                <w:szCs w:val="22"/>
              </w:rPr>
              <w:t>rads1-</w:t>
            </w:r>
            <w:proofErr w:type="gramStart"/>
            <w:r w:rsidRPr="0012637D">
              <w:rPr>
                <w:rStyle w:val="FileNameChar"/>
                <w:rFonts w:ascii="Arial" w:hAnsi="Arial" w:cs="Arial"/>
                <w:sz w:val="22"/>
                <w:szCs w:val="22"/>
              </w:rPr>
              <w:t>src.card</w:t>
            </w:r>
            <w:proofErr w:type="gramEnd"/>
            <w:r w:rsidRPr="00DB795D">
              <w:rPr>
                <w:rFonts w:ascii="Arial" w:hAnsi="Arial"/>
                <w:i/>
                <w:iCs/>
                <w:sz w:val="20"/>
              </w:rPr>
              <w:t xml:space="preserve"> </w:t>
            </w:r>
            <w:r w:rsidRPr="00DB795D">
              <w:rPr>
                <w:rFonts w:ascii="Arial" w:hAnsi="Arial"/>
                <w:sz w:val="20"/>
              </w:rPr>
              <w:t>or</w:t>
            </w:r>
            <w:r w:rsidRPr="00DB795D">
              <w:rPr>
                <w:rFonts w:ascii="Arial" w:hAnsi="Arial"/>
                <w:i/>
                <w:iCs/>
                <w:sz w:val="20"/>
              </w:rPr>
              <w:t xml:space="preserve"> </w:t>
            </w:r>
            <w:r w:rsidRPr="0012637D">
              <w:rPr>
                <w:rStyle w:val="FileNameChar"/>
                <w:rFonts w:ascii="Arial" w:hAnsi="Arial" w:cs="Arial"/>
                <w:sz w:val="22"/>
                <w:szCs w:val="22"/>
              </w:rPr>
              <w:t>rads2-src.card</w:t>
            </w:r>
            <w:r w:rsidRPr="00DB795D">
              <w:rPr>
                <w:rFonts w:ascii="Arial" w:hAnsi="Arial"/>
                <w:i/>
                <w:iCs/>
                <w:sz w:val="20"/>
              </w:rPr>
              <w:t xml:space="preserve"> </w:t>
            </w:r>
            <w:r w:rsidRPr="0093173B">
              <w:rPr>
                <w:rFonts w:ascii="Arial" w:hAnsi="Arial"/>
                <w:sz w:val="20"/>
              </w:rPr>
              <w:t xml:space="preserve">(depending on radionuclide group), </w:t>
            </w:r>
            <w:r>
              <w:rPr>
                <w:rFonts w:ascii="Arial" w:hAnsi="Arial"/>
                <w:sz w:val="20"/>
              </w:rPr>
              <w:t>except for</w:t>
            </w:r>
            <w:r w:rsidRPr="0093173B">
              <w:rPr>
                <w:rFonts w:ascii="Arial" w:hAnsi="Arial"/>
                <w:sz w:val="20"/>
              </w:rPr>
              <w:t xml:space="preserve"> number of </w:t>
            </w:r>
            <w:r>
              <w:rPr>
                <w:rFonts w:ascii="Arial" w:hAnsi="Arial"/>
                <w:sz w:val="20"/>
              </w:rPr>
              <w:t>source domains</w:t>
            </w:r>
            <w:r w:rsidR="00710AF4">
              <w:rPr>
                <w:rFonts w:ascii="Arial" w:hAnsi="Arial"/>
                <w:sz w:val="20"/>
              </w:rPr>
              <w:t>.</w:t>
            </w:r>
          </w:p>
          <w:p w:rsidRPr="00DB795D" w:rsidR="00710AF4" w:rsidP="003028E9" w:rsidRDefault="00DB795D" w14:paraId="12723005" w14:textId="2E08CA39">
            <w:pPr>
              <w:pStyle w:val="H1bodytext"/>
              <w:numPr>
                <w:ilvl w:val="0"/>
                <w:numId w:val="10"/>
              </w:numPr>
              <w:spacing w:after="0"/>
              <w:ind w:left="360"/>
              <w:rPr>
                <w:rFonts w:ascii="Arial" w:hAnsi="Arial"/>
                <w:sz w:val="20"/>
              </w:rPr>
            </w:pPr>
            <w:r>
              <w:rPr>
                <w:rFonts w:ascii="Arial" w:hAnsi="Arial"/>
                <w:sz w:val="20"/>
              </w:rPr>
              <w:t>Check that the Source</w:t>
            </w:r>
            <w:r w:rsidRPr="006F7FCD">
              <w:rPr>
                <w:rFonts w:ascii="Arial" w:hAnsi="Arial"/>
                <w:sz w:val="20"/>
              </w:rPr>
              <w:t xml:space="preserve"> Card</w:t>
            </w:r>
            <w:r>
              <w:rPr>
                <w:rFonts w:ascii="Arial" w:hAnsi="Arial"/>
                <w:sz w:val="20"/>
              </w:rPr>
              <w:t xml:space="preserve"> includes the lines from </w:t>
            </w:r>
            <w:r w:rsidRPr="0012637D">
              <w:rPr>
                <w:rStyle w:val="FileNameChar"/>
                <w:rFonts w:ascii="Arial" w:hAnsi="Arial" w:cs="Arial"/>
                <w:sz w:val="22"/>
                <w:szCs w:val="22"/>
              </w:rPr>
              <w:t>buffer-</w:t>
            </w:r>
            <w:proofErr w:type="spellStart"/>
            <w:r w:rsidRPr="0012637D">
              <w:rPr>
                <w:rStyle w:val="FileNameChar"/>
                <w:rFonts w:ascii="Arial" w:hAnsi="Arial" w:cs="Arial"/>
                <w:sz w:val="22"/>
                <w:szCs w:val="22"/>
              </w:rPr>
              <w:t>aq</w:t>
            </w:r>
            <w:proofErr w:type="spellEnd"/>
            <w:r w:rsidRPr="0012637D">
              <w:rPr>
                <w:rStyle w:val="FileNameChar"/>
                <w:rFonts w:ascii="Arial" w:hAnsi="Arial" w:cs="Arial"/>
                <w:sz w:val="22"/>
                <w:szCs w:val="22"/>
              </w:rPr>
              <w:t>-</w:t>
            </w:r>
            <w:proofErr w:type="spellStart"/>
            <w:proofErr w:type="gramStart"/>
            <w:r w:rsidRPr="0012637D">
              <w:rPr>
                <w:rStyle w:val="FileNameChar"/>
                <w:rFonts w:ascii="Arial" w:hAnsi="Arial" w:cs="Arial"/>
                <w:sz w:val="22"/>
                <w:szCs w:val="22"/>
              </w:rPr>
              <w:t>src.card</w:t>
            </w:r>
            <w:proofErr w:type="spellEnd"/>
            <w:proofErr w:type="gramEnd"/>
            <w:r w:rsidRPr="0093173B">
              <w:rPr>
                <w:rFonts w:ascii="Arial" w:hAnsi="Arial"/>
                <w:sz w:val="20"/>
              </w:rPr>
              <w:t xml:space="preserve">, </w:t>
            </w:r>
            <w:r>
              <w:rPr>
                <w:rFonts w:ascii="Arial" w:hAnsi="Arial"/>
                <w:sz w:val="20"/>
              </w:rPr>
              <w:t>except for</w:t>
            </w:r>
            <w:r w:rsidRPr="0093173B">
              <w:rPr>
                <w:rFonts w:ascii="Arial" w:hAnsi="Arial"/>
                <w:sz w:val="20"/>
              </w:rPr>
              <w:t xml:space="preserve"> number of </w:t>
            </w:r>
            <w:r>
              <w:rPr>
                <w:rFonts w:ascii="Arial" w:hAnsi="Arial"/>
                <w:sz w:val="20"/>
              </w:rPr>
              <w:t>source domains, if the model includes a buffer zone</w:t>
            </w:r>
            <w:r w:rsidR="00710AF4">
              <w:rPr>
                <w:rFonts w:ascii="Arial" w:hAnsi="Arial"/>
                <w:sz w:val="20"/>
              </w:rPr>
              <w:t xml:space="preserve">. </w:t>
            </w:r>
          </w:p>
        </w:tc>
      </w:tr>
      <w:tr w:rsidRPr="007D0AAC" w:rsidR="00FD5F6A" w:rsidTr="00255068" w14:paraId="3834A567" w14:textId="77777777">
        <w:trPr>
          <w:trHeight w:val="935"/>
        </w:trPr>
        <w:tc>
          <w:tcPr>
            <w:tcW w:w="1873" w:type="dxa"/>
            <w:vAlign w:val="center"/>
          </w:tcPr>
          <w:p w:rsidRPr="002E518A" w:rsidR="00FD5F6A" w:rsidP="00710AF4" w:rsidRDefault="00FD5F6A" w14:paraId="7D05616D" w14:textId="7BDEE559">
            <w:pPr>
              <w:pStyle w:val="H1bodytext"/>
              <w:spacing w:after="0"/>
              <w:ind w:left="0"/>
              <w:jc w:val="center"/>
              <w:rPr>
                <w:rFonts w:ascii="Arial" w:hAnsi="Arial"/>
                <w:sz w:val="20"/>
              </w:rPr>
            </w:pPr>
            <w:r w:rsidRPr="002E518A">
              <w:rPr>
                <w:rFonts w:ascii="Arial" w:hAnsi="Arial"/>
                <w:sz w:val="20"/>
              </w:rPr>
              <w:t>FR-1</w:t>
            </w:r>
            <w:r w:rsidR="00D114C7">
              <w:rPr>
                <w:rFonts w:ascii="Arial" w:hAnsi="Arial"/>
                <w:sz w:val="20"/>
              </w:rPr>
              <w:t>2</w:t>
            </w:r>
          </w:p>
        </w:tc>
        <w:tc>
          <w:tcPr>
            <w:tcW w:w="2162" w:type="dxa"/>
            <w:vAlign w:val="center"/>
          </w:tcPr>
          <w:p w:rsidRPr="002E518A" w:rsidR="00FD5F6A" w:rsidP="00710AF4" w:rsidRDefault="00FD5F6A" w14:paraId="52778097" w14:textId="53F5242A">
            <w:pPr>
              <w:pStyle w:val="H1bodytext"/>
              <w:spacing w:after="0"/>
              <w:ind w:left="0"/>
              <w:jc w:val="center"/>
              <w:rPr>
                <w:rFonts w:ascii="Arial" w:hAnsi="Arial"/>
                <w:sz w:val="20"/>
              </w:rPr>
            </w:pPr>
            <w:r w:rsidRPr="002E518A">
              <w:rPr>
                <w:rFonts w:ascii="Arial" w:hAnsi="Arial"/>
                <w:sz w:val="20"/>
              </w:rPr>
              <w:t>CACIE-xprt_2018_input_gen-</w:t>
            </w:r>
            <w:r w:rsidR="00493CBB">
              <w:rPr>
                <w:rFonts w:ascii="Arial" w:hAnsi="Arial"/>
                <w:sz w:val="20"/>
              </w:rPr>
              <w:t>A</w:t>
            </w:r>
            <w:r w:rsidRPr="002E518A">
              <w:rPr>
                <w:rFonts w:ascii="Arial" w:hAnsi="Arial"/>
                <w:sz w:val="20"/>
              </w:rPr>
              <w:t>T</w:t>
            </w:r>
            <w:r w:rsidRPr="002E518A" w:rsidR="00493CBB">
              <w:rPr>
                <w:rFonts w:ascii="Arial" w:hAnsi="Arial"/>
                <w:sz w:val="20"/>
              </w:rPr>
              <w:t>-</w:t>
            </w:r>
            <w:r w:rsidR="00493CBB">
              <w:rPr>
                <w:rFonts w:ascii="Arial" w:hAnsi="Arial"/>
                <w:sz w:val="20"/>
              </w:rPr>
              <w:t>1</w:t>
            </w:r>
            <w:r w:rsidR="00A83531">
              <w:rPr>
                <w:rFonts w:ascii="Arial" w:hAnsi="Arial"/>
                <w:sz w:val="20"/>
              </w:rPr>
              <w:t xml:space="preserve"> through AT-4</w:t>
            </w:r>
          </w:p>
        </w:tc>
        <w:tc>
          <w:tcPr>
            <w:tcW w:w="5325" w:type="dxa"/>
            <w:vAlign w:val="center"/>
          </w:tcPr>
          <w:p w:rsidRPr="002E518A" w:rsidR="00F8755D" w:rsidP="00F8755D" w:rsidRDefault="00FD5F6A" w14:paraId="688AF38B" w14:textId="7DC9109D">
            <w:pPr>
              <w:pStyle w:val="H1bodytext"/>
              <w:spacing w:after="0"/>
              <w:ind w:left="0"/>
              <w:rPr>
                <w:rFonts w:ascii="Arial" w:hAnsi="Arial"/>
                <w:sz w:val="20"/>
              </w:rPr>
            </w:pPr>
            <w:r w:rsidRPr="002E518A">
              <w:rPr>
                <w:rFonts w:ascii="Arial" w:hAnsi="Arial"/>
                <w:sz w:val="20"/>
              </w:rPr>
              <w:t xml:space="preserve">Check that the following cards are included in the </w:t>
            </w:r>
            <w:r w:rsidR="00393A46">
              <w:rPr>
                <w:rFonts w:ascii="Arial" w:hAnsi="Arial"/>
                <w:sz w:val="20"/>
              </w:rPr>
              <w:t>generated STOMP transport</w:t>
            </w:r>
            <w:r w:rsidRPr="002E518A">
              <w:rPr>
                <w:rFonts w:ascii="Arial" w:hAnsi="Arial"/>
                <w:sz w:val="20"/>
              </w:rPr>
              <w:t xml:space="preserve"> input file:</w:t>
            </w:r>
          </w:p>
          <w:p w:rsidRPr="002E518A" w:rsidR="00FD5F6A" w:rsidP="003028E9" w:rsidRDefault="00FD5F6A" w14:paraId="1BCD2219" w14:textId="6E43E9F6">
            <w:pPr>
              <w:pStyle w:val="H1bodytext"/>
              <w:numPr>
                <w:ilvl w:val="0"/>
                <w:numId w:val="14"/>
              </w:numPr>
              <w:spacing w:after="0"/>
              <w:rPr>
                <w:rFonts w:ascii="Arial" w:hAnsi="Arial" w:cs="Arial"/>
                <w:sz w:val="20"/>
              </w:rPr>
            </w:pPr>
            <w:r w:rsidRPr="002E518A">
              <w:rPr>
                <w:rFonts w:ascii="Arial" w:hAnsi="Arial" w:cs="Arial"/>
                <w:sz w:val="20"/>
              </w:rPr>
              <w:t xml:space="preserve">Simulation Title Card </w:t>
            </w:r>
          </w:p>
          <w:p w:rsidRPr="002E518A" w:rsidR="00FD5F6A" w:rsidP="003028E9" w:rsidRDefault="00FD5F6A" w14:paraId="3E737BAD" w14:textId="5B79AD07">
            <w:pPr>
              <w:pStyle w:val="H1bodytext"/>
              <w:numPr>
                <w:ilvl w:val="0"/>
                <w:numId w:val="14"/>
              </w:numPr>
              <w:spacing w:after="0"/>
              <w:rPr>
                <w:rFonts w:ascii="Arial" w:hAnsi="Arial" w:cs="Arial"/>
                <w:sz w:val="20"/>
              </w:rPr>
            </w:pPr>
            <w:r w:rsidRPr="002E518A">
              <w:rPr>
                <w:rFonts w:ascii="Arial" w:hAnsi="Arial" w:cs="Arial"/>
                <w:sz w:val="20"/>
              </w:rPr>
              <w:t>Solution Control Card</w:t>
            </w:r>
          </w:p>
          <w:p w:rsidRPr="002E518A" w:rsidR="00FD5F6A" w:rsidP="003028E9" w:rsidRDefault="00FD5F6A" w14:paraId="27A1CB83" w14:textId="77777777">
            <w:pPr>
              <w:pStyle w:val="H1bodytext"/>
              <w:numPr>
                <w:ilvl w:val="0"/>
                <w:numId w:val="14"/>
              </w:numPr>
              <w:spacing w:after="0"/>
              <w:rPr>
                <w:rFonts w:ascii="Arial" w:hAnsi="Arial" w:cs="Arial"/>
                <w:sz w:val="20"/>
              </w:rPr>
            </w:pPr>
            <w:r w:rsidRPr="002E518A">
              <w:rPr>
                <w:rFonts w:ascii="Arial" w:hAnsi="Arial" w:cs="Arial"/>
                <w:sz w:val="20"/>
              </w:rPr>
              <w:t>Grid Card</w:t>
            </w:r>
          </w:p>
          <w:p w:rsidRPr="002E518A" w:rsidR="00FD5F6A" w:rsidP="003028E9" w:rsidRDefault="00FD5F6A" w14:paraId="05091D6F" w14:textId="77777777">
            <w:pPr>
              <w:pStyle w:val="H1bodytext"/>
              <w:numPr>
                <w:ilvl w:val="0"/>
                <w:numId w:val="14"/>
              </w:numPr>
              <w:spacing w:after="0"/>
              <w:rPr>
                <w:rFonts w:ascii="Arial" w:hAnsi="Arial" w:cs="Arial"/>
                <w:sz w:val="20"/>
              </w:rPr>
            </w:pPr>
            <w:r w:rsidRPr="002E518A">
              <w:rPr>
                <w:rFonts w:ascii="Arial" w:hAnsi="Arial" w:cs="Arial"/>
                <w:sz w:val="20"/>
              </w:rPr>
              <w:t>Inactive Nodes Card</w:t>
            </w:r>
          </w:p>
          <w:p w:rsidRPr="002E518A" w:rsidR="00FD5F6A" w:rsidP="003028E9" w:rsidRDefault="00FD5F6A" w14:paraId="49BAF1AE" w14:textId="77777777">
            <w:pPr>
              <w:pStyle w:val="H1bodytext"/>
              <w:numPr>
                <w:ilvl w:val="0"/>
                <w:numId w:val="14"/>
              </w:numPr>
              <w:spacing w:after="0"/>
              <w:rPr>
                <w:rFonts w:ascii="Arial" w:hAnsi="Arial" w:cs="Arial"/>
                <w:sz w:val="20"/>
              </w:rPr>
            </w:pPr>
            <w:r w:rsidRPr="002E518A">
              <w:rPr>
                <w:rFonts w:ascii="Arial" w:hAnsi="Arial" w:cs="Arial"/>
                <w:sz w:val="20"/>
              </w:rPr>
              <w:t>Rock Soil Zonation Card</w:t>
            </w:r>
          </w:p>
          <w:p w:rsidRPr="002E518A" w:rsidR="00FD5F6A" w:rsidP="003028E9" w:rsidRDefault="00FD5F6A" w14:paraId="23D68F8E" w14:textId="77777777">
            <w:pPr>
              <w:pStyle w:val="H1bodytext"/>
              <w:numPr>
                <w:ilvl w:val="0"/>
                <w:numId w:val="14"/>
              </w:numPr>
              <w:spacing w:after="0"/>
              <w:rPr>
                <w:rFonts w:ascii="Arial" w:hAnsi="Arial" w:cs="Arial"/>
                <w:sz w:val="20"/>
              </w:rPr>
            </w:pPr>
            <w:r w:rsidRPr="002E518A">
              <w:rPr>
                <w:rFonts w:ascii="Arial" w:hAnsi="Arial" w:cs="Arial"/>
                <w:sz w:val="20"/>
              </w:rPr>
              <w:t>Mechanical Properties Card</w:t>
            </w:r>
          </w:p>
          <w:p w:rsidRPr="002E518A" w:rsidR="00FD5F6A" w:rsidP="003028E9" w:rsidRDefault="00FD5F6A" w14:paraId="794E1146" w14:textId="77777777">
            <w:pPr>
              <w:pStyle w:val="H1bodytext"/>
              <w:numPr>
                <w:ilvl w:val="0"/>
                <w:numId w:val="14"/>
              </w:numPr>
              <w:spacing w:after="0"/>
              <w:rPr>
                <w:rFonts w:ascii="Arial" w:hAnsi="Arial" w:cs="Arial"/>
                <w:sz w:val="20"/>
              </w:rPr>
            </w:pPr>
            <w:r w:rsidRPr="002E518A">
              <w:rPr>
                <w:rFonts w:ascii="Arial" w:hAnsi="Arial" w:cs="Arial"/>
                <w:sz w:val="20"/>
              </w:rPr>
              <w:t>Hydraulic Properties Card</w:t>
            </w:r>
          </w:p>
          <w:p w:rsidRPr="002E518A" w:rsidR="00FD5F6A" w:rsidP="003028E9" w:rsidRDefault="00FD5F6A" w14:paraId="42F9B0B4" w14:textId="77777777">
            <w:pPr>
              <w:pStyle w:val="H1bodytext"/>
              <w:numPr>
                <w:ilvl w:val="0"/>
                <w:numId w:val="14"/>
              </w:numPr>
              <w:spacing w:after="0"/>
              <w:rPr>
                <w:rFonts w:ascii="Arial" w:hAnsi="Arial" w:cs="Arial"/>
                <w:sz w:val="20"/>
              </w:rPr>
            </w:pPr>
            <w:r w:rsidRPr="002E518A">
              <w:rPr>
                <w:rFonts w:ascii="Arial" w:hAnsi="Arial" w:cs="Arial"/>
                <w:sz w:val="20"/>
              </w:rPr>
              <w:t>Saturation Function Card</w:t>
            </w:r>
          </w:p>
          <w:p w:rsidRPr="002E518A" w:rsidR="00FD5F6A" w:rsidP="003028E9" w:rsidRDefault="00FD5F6A" w14:paraId="7FFCB00B" w14:textId="77777777">
            <w:pPr>
              <w:pStyle w:val="H1bodytext"/>
              <w:numPr>
                <w:ilvl w:val="0"/>
                <w:numId w:val="14"/>
              </w:numPr>
              <w:spacing w:after="0"/>
              <w:rPr>
                <w:rFonts w:ascii="Arial" w:hAnsi="Arial" w:cs="Arial"/>
                <w:sz w:val="20"/>
              </w:rPr>
            </w:pPr>
            <w:r w:rsidRPr="002E518A">
              <w:rPr>
                <w:rFonts w:ascii="Arial" w:hAnsi="Arial" w:cs="Arial"/>
                <w:sz w:val="20"/>
              </w:rPr>
              <w:t>X-Aqueous Relative Permeability Card</w:t>
            </w:r>
          </w:p>
          <w:p w:rsidRPr="002E518A" w:rsidR="00FD5F6A" w:rsidP="003028E9" w:rsidRDefault="00FD5F6A" w14:paraId="1BFAA137" w14:textId="3F35E70C">
            <w:pPr>
              <w:pStyle w:val="H1bodytext"/>
              <w:numPr>
                <w:ilvl w:val="0"/>
                <w:numId w:val="14"/>
              </w:numPr>
              <w:spacing w:after="0"/>
              <w:rPr>
                <w:rFonts w:ascii="Arial" w:hAnsi="Arial" w:cs="Arial"/>
                <w:sz w:val="20"/>
              </w:rPr>
            </w:pPr>
            <w:r w:rsidRPr="002E518A">
              <w:rPr>
                <w:rFonts w:ascii="Arial" w:hAnsi="Arial" w:cs="Arial"/>
                <w:sz w:val="20"/>
              </w:rPr>
              <w:t>Y-Aqueous Relative Permeability Card</w:t>
            </w:r>
          </w:p>
          <w:p w:rsidRPr="002E518A" w:rsidR="00F8755D" w:rsidP="003028E9" w:rsidRDefault="00F8755D" w14:paraId="614FCA0D" w14:textId="7FCE7B9D">
            <w:pPr>
              <w:pStyle w:val="H1bodytext"/>
              <w:numPr>
                <w:ilvl w:val="0"/>
                <w:numId w:val="14"/>
              </w:numPr>
              <w:spacing w:after="0"/>
              <w:rPr>
                <w:rFonts w:ascii="Arial" w:hAnsi="Arial" w:cs="Arial"/>
                <w:sz w:val="20"/>
              </w:rPr>
            </w:pPr>
            <w:r w:rsidRPr="002E518A">
              <w:rPr>
                <w:rFonts w:ascii="Arial" w:hAnsi="Arial" w:cs="Arial"/>
                <w:sz w:val="20"/>
              </w:rPr>
              <w:t>Z-Aqueous Relative Permeability Card</w:t>
            </w:r>
          </w:p>
          <w:p w:rsidRPr="002E518A" w:rsidR="00F8755D" w:rsidP="003028E9" w:rsidRDefault="00F8755D" w14:paraId="154A3C62" w14:textId="0863AD1D">
            <w:pPr>
              <w:pStyle w:val="H1bodytext"/>
              <w:numPr>
                <w:ilvl w:val="0"/>
                <w:numId w:val="14"/>
              </w:numPr>
              <w:spacing w:after="0"/>
              <w:rPr>
                <w:rFonts w:ascii="Arial" w:hAnsi="Arial" w:cs="Arial"/>
                <w:sz w:val="20"/>
              </w:rPr>
            </w:pPr>
            <w:r w:rsidRPr="002E518A">
              <w:rPr>
                <w:rFonts w:ascii="Arial" w:hAnsi="Arial" w:cs="Arial"/>
                <w:sz w:val="20"/>
              </w:rPr>
              <w:t>Solute/Fluid Interaction Card</w:t>
            </w:r>
          </w:p>
          <w:p w:rsidRPr="002E518A" w:rsidR="00F8755D" w:rsidP="003028E9" w:rsidRDefault="00F8755D" w14:paraId="72F4F365" w14:textId="063BFE64">
            <w:pPr>
              <w:pStyle w:val="H1bodytext"/>
              <w:numPr>
                <w:ilvl w:val="0"/>
                <w:numId w:val="14"/>
              </w:numPr>
              <w:spacing w:after="0"/>
              <w:rPr>
                <w:rFonts w:ascii="Arial" w:hAnsi="Arial" w:cs="Arial"/>
                <w:sz w:val="20"/>
              </w:rPr>
            </w:pPr>
            <w:r w:rsidRPr="002E518A">
              <w:rPr>
                <w:rFonts w:ascii="Arial" w:hAnsi="Arial" w:cs="Arial"/>
                <w:sz w:val="20"/>
              </w:rPr>
              <w:t>Solute/Porous Media Interaction Card</w:t>
            </w:r>
          </w:p>
          <w:p w:rsidRPr="002E518A" w:rsidR="00F8755D" w:rsidP="003028E9" w:rsidRDefault="00F8755D" w14:paraId="469AF355" w14:textId="534FA0F0">
            <w:pPr>
              <w:pStyle w:val="H1bodytext"/>
              <w:numPr>
                <w:ilvl w:val="0"/>
                <w:numId w:val="14"/>
              </w:numPr>
              <w:spacing w:after="0"/>
              <w:rPr>
                <w:rFonts w:ascii="Arial" w:hAnsi="Arial" w:cs="Arial"/>
                <w:sz w:val="20"/>
              </w:rPr>
            </w:pPr>
            <w:r w:rsidRPr="002E518A">
              <w:rPr>
                <w:rFonts w:ascii="Arial" w:hAnsi="Arial" w:cs="Arial"/>
                <w:sz w:val="20"/>
              </w:rPr>
              <w:t>Initial Conditions Card</w:t>
            </w:r>
          </w:p>
          <w:p w:rsidRPr="002E518A" w:rsidR="00F8755D" w:rsidP="003028E9" w:rsidRDefault="00F8755D" w14:paraId="30DE05C8" w14:textId="4BA553A6">
            <w:pPr>
              <w:pStyle w:val="H1bodytext"/>
              <w:numPr>
                <w:ilvl w:val="0"/>
                <w:numId w:val="14"/>
              </w:numPr>
              <w:spacing w:after="0"/>
              <w:rPr>
                <w:rFonts w:ascii="Arial" w:hAnsi="Arial" w:cs="Arial"/>
                <w:sz w:val="20"/>
              </w:rPr>
            </w:pPr>
            <w:r w:rsidRPr="002E518A">
              <w:rPr>
                <w:rFonts w:ascii="Arial" w:hAnsi="Arial" w:cs="Arial"/>
                <w:sz w:val="20"/>
              </w:rPr>
              <w:t>Boundary Conditions Card</w:t>
            </w:r>
          </w:p>
          <w:p w:rsidRPr="002E518A" w:rsidR="00F8755D" w:rsidP="003028E9" w:rsidRDefault="001B0281" w14:paraId="2086EDE2" w14:textId="21356AEE">
            <w:pPr>
              <w:pStyle w:val="H1bodytext"/>
              <w:numPr>
                <w:ilvl w:val="0"/>
                <w:numId w:val="14"/>
              </w:numPr>
              <w:spacing w:after="0"/>
              <w:rPr>
                <w:rFonts w:ascii="Arial" w:hAnsi="Arial" w:cs="Arial"/>
                <w:sz w:val="20"/>
              </w:rPr>
            </w:pPr>
            <w:r w:rsidRPr="002E518A">
              <w:rPr>
                <w:rFonts w:ascii="Arial" w:hAnsi="Arial" w:cs="Arial"/>
                <w:sz w:val="20"/>
              </w:rPr>
              <w:t>Output Control Card</w:t>
            </w:r>
          </w:p>
          <w:p w:rsidRPr="002E518A" w:rsidR="00F8755D" w:rsidP="003028E9" w:rsidRDefault="00F8755D" w14:paraId="4B245B11" w14:textId="589BF192">
            <w:pPr>
              <w:pStyle w:val="H1bodytext"/>
              <w:numPr>
                <w:ilvl w:val="0"/>
                <w:numId w:val="14"/>
              </w:numPr>
              <w:spacing w:after="0"/>
              <w:rPr>
                <w:rFonts w:ascii="Arial" w:hAnsi="Arial" w:cs="Arial"/>
                <w:sz w:val="20"/>
              </w:rPr>
            </w:pPr>
            <w:r w:rsidRPr="002E518A">
              <w:rPr>
                <w:rFonts w:ascii="Arial" w:hAnsi="Arial" w:cs="Arial"/>
                <w:sz w:val="20"/>
              </w:rPr>
              <w:t>Surface Flux Card</w:t>
            </w:r>
          </w:p>
          <w:p w:rsidRPr="000C5A8A" w:rsidR="00FD5F6A" w:rsidP="003028E9" w:rsidRDefault="001B0281" w14:paraId="4D8D1392" w14:textId="56CB8E94">
            <w:pPr>
              <w:pStyle w:val="H1bodytext"/>
              <w:numPr>
                <w:ilvl w:val="0"/>
                <w:numId w:val="14"/>
              </w:numPr>
              <w:spacing w:after="0"/>
              <w:rPr>
                <w:rFonts w:ascii="Arial" w:hAnsi="Arial" w:cs="Arial"/>
                <w:sz w:val="20"/>
              </w:rPr>
            </w:pPr>
            <w:r w:rsidRPr="002E518A">
              <w:rPr>
                <w:rFonts w:ascii="Arial" w:hAnsi="Arial" w:cs="Arial"/>
                <w:sz w:val="20"/>
              </w:rPr>
              <w:t>Source Card</w:t>
            </w:r>
          </w:p>
        </w:tc>
      </w:tr>
    </w:tbl>
    <w:p w:rsidRPr="006504D7" w:rsidR="006504D7" w:rsidP="00E62A15" w:rsidRDefault="006504D7" w14:paraId="1CDB5C21" w14:textId="77777777">
      <w:pPr>
        <w:pStyle w:val="H1bodytext"/>
        <w:spacing w:after="120"/>
        <w:rPr>
          <w:rFonts w:ascii="Arial" w:hAnsi="Arial"/>
        </w:rPr>
      </w:pPr>
    </w:p>
    <w:p w:rsidRPr="00E9368E" w:rsidR="00E62A15" w:rsidP="006973AE" w:rsidRDefault="00645AC0" w14:paraId="1AFC1811" w14:textId="15AAF8CA">
      <w:pPr>
        <w:pStyle w:val="Heading1"/>
      </w:pPr>
      <w:r>
        <w:t xml:space="preserve">Installation </w:t>
      </w:r>
      <w:r w:rsidR="00E62A15">
        <w:t xml:space="preserve">Test Plan and </w:t>
      </w:r>
      <w:r w:rsidR="00215CB2">
        <w:t xml:space="preserve">Acceptance Test Plan </w:t>
      </w:r>
      <w:r w:rsidR="00E62A15">
        <w:t>Cases</w:t>
      </w:r>
    </w:p>
    <w:p w:rsidRPr="00DA11B3" w:rsidR="00DA11B3" w:rsidP="00DA11B3" w:rsidRDefault="006504D7" w14:paraId="1FD5A036" w14:textId="1D332D06">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rPr>
            <w:t>2018 STOMP Input File Generator</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acc</w:t>
      </w:r>
      <w:r w:rsidRPr="00271E76" w:rsidR="00123CE9">
        <w:rPr>
          <w:rFonts w:ascii="Arial" w:hAnsi="Arial" w:cs="Arial"/>
        </w:rPr>
        <w:t xml:space="preserve">eptance </w:t>
      </w:r>
      <w:r w:rsidRPr="00271E76">
        <w:rPr>
          <w:rFonts w:ascii="Arial" w:hAnsi="Arial" w:cs="Arial"/>
        </w:rPr>
        <w:t xml:space="preserve">test plan </w:t>
      </w:r>
      <w:r w:rsidRPr="00271E76" w:rsidR="00123CE9">
        <w:rPr>
          <w:rFonts w:ascii="Arial" w:hAnsi="Arial" w:cs="Arial"/>
        </w:rPr>
        <w:t>case</w:t>
      </w:r>
      <w:r w:rsidRPr="00271E76" w:rsidR="00271E76">
        <w:rPr>
          <w:rFonts w:ascii="Arial" w:hAnsi="Arial" w:cs="Arial"/>
        </w:rPr>
        <w:t>s</w:t>
      </w:r>
      <w:r w:rsidRPr="00271E76" w:rsidR="00123CE9">
        <w:rPr>
          <w:rFonts w:ascii="Arial" w:hAnsi="Arial" w:cs="Arial"/>
        </w:rPr>
        <w:t xml:space="preserve"> </w:t>
      </w:r>
      <w:r w:rsidRPr="00271E76" w:rsidR="00A91669">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cs="Arial"/>
            </w:rPr>
            <w:t>2018 STOMP Input File Generator</w:t>
          </w:r>
        </w:sdtContent>
      </w:sdt>
      <w:r w:rsidRPr="00271E76" w:rsidR="00A91669">
        <w:rPr>
          <w:rFonts w:ascii="Arial" w:hAnsi="Arial" w:cs="Arial"/>
        </w:rPr>
        <w:t xml:space="preserve"> </w:t>
      </w:r>
      <w:r w:rsidRPr="00271E76" w:rsidR="00271E76">
        <w:rPr>
          <w:rFonts w:ascii="Arial" w:hAnsi="Arial" w:cs="Arial"/>
        </w:rPr>
        <w:t>are</w:t>
      </w:r>
      <w:r w:rsidRPr="00271E76">
        <w:rPr>
          <w:rFonts w:ascii="Arial" w:hAnsi="Arial" w:cs="Arial"/>
        </w:rPr>
        <w:t xml:space="preserve"> presented in Table </w:t>
      </w:r>
      <w:r w:rsidRPr="00271E76" w:rsidR="00123CE9">
        <w:rPr>
          <w:rFonts w:ascii="Arial" w:hAnsi="Arial" w:cs="Arial"/>
        </w:rPr>
        <w:t>3</w:t>
      </w:r>
      <w:r w:rsidR="000A7DF6">
        <w:rPr>
          <w:rFonts w:ascii="Arial" w:hAnsi="Arial" w:cs="Arial"/>
        </w:rPr>
        <w:t xml:space="preserve">, </w:t>
      </w:r>
      <w:r w:rsidRPr="00271E76" w:rsidR="00271E76">
        <w:rPr>
          <w:rFonts w:ascii="Arial" w:hAnsi="Arial" w:cs="Arial"/>
        </w:rPr>
        <w:fldChar w:fldCharType="begin"/>
      </w:r>
      <w:r w:rsidRPr="00271E76" w:rsidR="00271E76">
        <w:rPr>
          <w:rFonts w:ascii="Arial" w:hAnsi="Arial" w:cs="Arial"/>
        </w:rPr>
        <w:instrText xml:space="preserve"> REF _Ref35348983 \h </w:instrText>
      </w:r>
      <w:r w:rsidR="00271E76">
        <w:rPr>
          <w:rFonts w:ascii="Arial" w:hAnsi="Arial" w:cs="Arial"/>
        </w:rPr>
        <w:instrText xml:space="preserve"> \* MERGEFORMAT </w:instrText>
      </w:r>
      <w:r w:rsidRPr="00271E76" w:rsidR="00271E76">
        <w:rPr>
          <w:rFonts w:ascii="Arial" w:hAnsi="Arial" w:cs="Arial"/>
        </w:rPr>
      </w:r>
      <w:r w:rsidRPr="00271E76" w:rsidR="00271E76">
        <w:rPr>
          <w:rFonts w:ascii="Arial" w:hAnsi="Arial" w:cs="Arial"/>
        </w:rPr>
        <w:fldChar w:fldCharType="separate"/>
      </w:r>
      <w:r w:rsidRPr="00271E76" w:rsidR="00271E76">
        <w:rPr>
          <w:rFonts w:ascii="Arial" w:hAnsi="Arial" w:cs="Arial"/>
        </w:rPr>
        <w:t xml:space="preserve">Table </w:t>
      </w:r>
      <w:r w:rsidRPr="00271E76" w:rsidR="00271E76">
        <w:rPr>
          <w:rFonts w:ascii="Arial" w:hAnsi="Arial" w:cs="Arial"/>
          <w:noProof/>
        </w:rPr>
        <w:t>4</w:t>
      </w:r>
      <w:r w:rsidRPr="00271E76" w:rsidR="00271E76">
        <w:rPr>
          <w:rFonts w:ascii="Arial" w:hAnsi="Arial" w:cs="Arial"/>
        </w:rPr>
        <w:fldChar w:fldCharType="end"/>
      </w:r>
      <w:r w:rsidR="00F40D72">
        <w:rPr>
          <w:rFonts w:ascii="Arial" w:hAnsi="Arial" w:cs="Arial"/>
        </w:rPr>
        <w:t>,</w:t>
      </w:r>
      <w:r w:rsidRPr="00F40D72" w:rsidR="00F40D72">
        <w:rPr>
          <w:rFonts w:ascii="Arial" w:hAnsi="Arial" w:cs="Arial"/>
        </w:rPr>
        <w:t xml:space="preserve"> </w:t>
      </w:r>
      <w:r w:rsidR="00F40D72">
        <w:rPr>
          <w:rFonts w:ascii="Arial" w:hAnsi="Arial" w:cs="Arial"/>
        </w:rPr>
        <w:t>Table 5, and Table 6</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3582"/>
        <w:gridCol w:w="3700"/>
        <w:gridCol w:w="1428"/>
      </w:tblGrid>
      <w:tr w:rsidRPr="00932809" w:rsidR="008912C9" w:rsidTr="00B84619" w14:paraId="49E1017A" w14:textId="77777777">
        <w:trPr>
          <w:cantSplit/>
          <w:trHeight w:val="360"/>
          <w:tblHeader/>
        </w:trPr>
        <w:tc>
          <w:tcPr>
            <w:tcW w:w="9360" w:type="dxa"/>
            <w:gridSpan w:val="4"/>
            <w:tcBorders>
              <w:top w:val="nil"/>
              <w:left w:val="nil"/>
              <w:bottom w:val="single" w:color="auto" w:sz="4" w:space="0"/>
              <w:right w:val="nil"/>
            </w:tcBorders>
            <w:vAlign w:val="bottom"/>
          </w:tcPr>
          <w:p w:rsidR="00DA11B3" w:rsidP="00DA11B3" w:rsidRDefault="00DA11B3" w14:paraId="6C94B30C" w14:textId="383F327B">
            <w:pPr>
              <w:pStyle w:val="Table"/>
              <w:rPr>
                <w:bCs/>
                <w:sz w:val="20"/>
              </w:rPr>
            </w:pPr>
            <w:r>
              <w:t xml:space="preserve">Table </w:t>
            </w:r>
            <w:r>
              <w:fldChar w:fldCharType="begin"/>
            </w:r>
            <w:r>
              <w:instrText>SEQ Table \* ARABIC</w:instrText>
            </w:r>
            <w:r>
              <w:fldChar w:fldCharType="separate"/>
            </w:r>
            <w:r w:rsidR="009B35A1">
              <w:rPr>
                <w:noProof/>
              </w:rPr>
              <w:t>2</w:t>
            </w:r>
            <w:r>
              <w:fldChar w:fldCharType="end"/>
            </w:r>
          </w:p>
          <w:p w:rsidRPr="00DA11B3" w:rsidR="008912C9" w:rsidP="00B84619" w:rsidRDefault="004F6796" w14:paraId="497FE0D4" w14:textId="44E01D62">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E9ED92968ABE43D3B1C5C445995CF211"/>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Cs w:val="22"/>
                  </w:rPr>
                  <w:t>2018 STOMP Input File Generator</w:t>
                </w:r>
              </w:sdtContent>
            </w:sdt>
            <w:r w:rsidRPr="00DA11B3" w:rsidR="008912C9">
              <w:rPr>
                <w:rFonts w:ascii="Arial" w:hAnsi="Arial" w:cs="Arial"/>
                <w:b/>
                <w:szCs w:val="22"/>
              </w:rPr>
              <w:t xml:space="preserve"> Installation </w:t>
            </w:r>
            <w:r w:rsidRPr="00DA11B3" w:rsidR="008912C9">
              <w:rPr>
                <w:rFonts w:ascii="Arial" w:hAnsi="Arial"/>
                <w:b/>
                <w:szCs w:val="22"/>
              </w:rPr>
              <w:t>Test Plan</w:t>
            </w:r>
          </w:p>
        </w:tc>
      </w:tr>
      <w:tr w:rsidRPr="007D0AAC" w:rsidR="008912C9" w:rsidTr="00ED0CCA" w14:paraId="306BEE7B" w14:textId="77777777">
        <w:trPr>
          <w:cantSplit/>
          <w:trHeight w:val="845"/>
          <w:tblHeader/>
        </w:trPr>
        <w:tc>
          <w:tcPr>
            <w:tcW w:w="4725" w:type="dxa"/>
            <w:gridSpan w:val="2"/>
            <w:tcBorders>
              <w:top w:val="single" w:color="auto" w:sz="4" w:space="0"/>
            </w:tcBorders>
            <w:shd w:val="clear" w:color="auto" w:fill="auto"/>
            <w:vAlign w:val="center"/>
          </w:tcPr>
          <w:p w:rsidRPr="007D0AAC" w:rsidR="008912C9" w:rsidP="00B84619" w:rsidRDefault="004F6796" w14:paraId="580284B4" w14:textId="1A0CF2D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87766C7674554AFE84C0FB436A8FC33D"/>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Pr="007D0AAC" w:rsidR="008912C9">
              <w:rPr>
                <w:rFonts w:ascii="Arial" w:hAnsi="Arial"/>
                <w:b/>
                <w:sz w:val="20"/>
              </w:rPr>
              <w:t xml:space="preserve"> Installatio</w:t>
            </w:r>
            <w:r w:rsidR="003C0AA4">
              <w:rPr>
                <w:rFonts w:ascii="Arial" w:hAnsi="Arial"/>
                <w:b/>
                <w:sz w:val="20"/>
              </w:rPr>
              <w:t>n</w:t>
            </w:r>
            <w:r w:rsidRPr="007D0AAC" w:rsidR="008912C9">
              <w:rPr>
                <w:rFonts w:ascii="Arial" w:hAnsi="Arial"/>
                <w:b/>
                <w:sz w:val="20"/>
              </w:rPr>
              <w:t xml:space="preserve"> Testing</w:t>
            </w:r>
          </w:p>
          <w:p w:rsidRPr="007D0AAC" w:rsidR="008912C9" w:rsidP="00B84619" w:rsidRDefault="008912C9" w14:paraId="73A9CFFE" w14:textId="635782E6">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DDE09CDA8BF34DCE94C77A78A7F59D17"/>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Pr="007D0AAC">
              <w:rPr>
                <w:rFonts w:ascii="Arial" w:hAnsi="Arial"/>
                <w:b/>
                <w:sz w:val="20"/>
              </w:rPr>
              <w:t xml:space="preserve"> – IT-</w:t>
            </w:r>
            <w:r w:rsidR="0052208B">
              <w:rPr>
                <w:rFonts w:ascii="Arial" w:hAnsi="Arial"/>
                <w:b/>
                <w:sz w:val="20"/>
              </w:rPr>
              <w:t>1</w:t>
            </w:r>
          </w:p>
        </w:tc>
        <w:tc>
          <w:tcPr>
            <w:tcW w:w="4635" w:type="dxa"/>
            <w:gridSpan w:val="2"/>
            <w:tcBorders>
              <w:top w:val="single" w:color="auto" w:sz="4" w:space="0"/>
            </w:tcBorders>
            <w:shd w:val="clear" w:color="auto" w:fill="auto"/>
            <w:vAlign w:val="center"/>
          </w:tcPr>
          <w:p w:rsidRPr="007D0AAC" w:rsidR="008912C9" w:rsidP="00B84619" w:rsidRDefault="008912C9" w14:paraId="549D44F9" w14:textId="77777777">
            <w:pPr>
              <w:pStyle w:val="H1bodytext"/>
              <w:spacing w:after="0"/>
              <w:ind w:left="0"/>
              <w:rPr>
                <w:rFonts w:ascii="Arial" w:hAnsi="Arial"/>
                <w:b/>
                <w:sz w:val="20"/>
              </w:rPr>
            </w:pPr>
            <w:r w:rsidRPr="007D0AAC">
              <w:rPr>
                <w:rFonts w:ascii="Arial" w:hAnsi="Arial"/>
                <w:b/>
                <w:sz w:val="20"/>
              </w:rPr>
              <w:t>Date:</w:t>
            </w:r>
          </w:p>
        </w:tc>
      </w:tr>
      <w:tr w:rsidRPr="004A568C" w:rsidR="00C25BF1" w:rsidTr="00ED0CCA" w14:paraId="62690527" w14:textId="77777777">
        <w:trPr>
          <w:cantSplit/>
          <w:trHeight w:val="782"/>
          <w:tblHeader/>
        </w:trPr>
        <w:tc>
          <w:tcPr>
            <w:tcW w:w="4725" w:type="dxa"/>
            <w:gridSpan w:val="2"/>
            <w:tcBorders>
              <w:top w:val="single" w:color="auto" w:sz="4" w:space="0"/>
            </w:tcBorders>
            <w:shd w:val="clear" w:color="auto" w:fill="auto"/>
            <w:vAlign w:val="center"/>
          </w:tcPr>
          <w:p w:rsidRPr="004A568C" w:rsidR="008912C9" w:rsidP="00B84619" w:rsidRDefault="008912C9" w14:paraId="37A8BF59" w14:textId="77777777">
            <w:pPr>
              <w:pStyle w:val="H1bodytext"/>
              <w:spacing w:after="0"/>
              <w:ind w:left="0"/>
              <w:rPr>
                <w:rFonts w:ascii="Arial" w:hAnsi="Arial"/>
                <w:b/>
                <w:sz w:val="20"/>
              </w:rPr>
            </w:pPr>
            <w:r w:rsidRPr="004A568C">
              <w:rPr>
                <w:rFonts w:ascii="Arial" w:hAnsi="Arial"/>
                <w:b/>
                <w:sz w:val="20"/>
              </w:rPr>
              <w:t>Tool Runner File Location for this test:</w:t>
            </w:r>
          </w:p>
          <w:p w:rsidRPr="004A568C" w:rsidR="008912C9" w:rsidP="00B84619" w:rsidRDefault="001D2ECC" w14:paraId="1EFB9EE2" w14:textId="24D4F402">
            <w:pPr>
              <w:pStyle w:val="H1bodytext"/>
              <w:spacing w:after="0"/>
              <w:ind w:left="0"/>
              <w:rPr>
                <w:rFonts w:ascii="Arial" w:hAnsi="Arial"/>
                <w:b/>
                <w:sz w:val="20"/>
              </w:rPr>
            </w:pPr>
            <w:r w:rsidRPr="004A568C">
              <w:rPr>
                <w:rFonts w:ascii="Arial" w:hAnsi="Arial"/>
                <w:b/>
                <w:sz w:val="20"/>
              </w:rPr>
              <w:t>[</w:t>
            </w:r>
            <w:r w:rsidRPr="00316ACC">
              <w:rPr>
                <w:rFonts w:ascii="Arial" w:hAnsi="Arial"/>
                <w:b/>
                <w:sz w:val="20"/>
              </w:rPr>
              <w:t>PUT LINK TO THE DIRECTORY HERE</w:t>
            </w:r>
            <w:r w:rsidRPr="004A568C">
              <w:rPr>
                <w:rFonts w:ascii="Arial" w:hAnsi="Arial"/>
                <w:b/>
                <w:sz w:val="20"/>
              </w:rPr>
              <w:t>]</w:t>
            </w:r>
          </w:p>
        </w:tc>
        <w:tc>
          <w:tcPr>
            <w:tcW w:w="4635" w:type="dxa"/>
            <w:gridSpan w:val="2"/>
            <w:tcBorders>
              <w:top w:val="single" w:color="auto" w:sz="4" w:space="0"/>
            </w:tcBorders>
            <w:shd w:val="clear" w:color="auto" w:fill="auto"/>
            <w:vAlign w:val="center"/>
          </w:tcPr>
          <w:p w:rsidRPr="004A568C" w:rsidR="008912C9" w:rsidP="00B84619" w:rsidRDefault="008912C9" w14:paraId="360B1673" w14:textId="5802ACCA">
            <w:pPr>
              <w:pStyle w:val="H1bodytext"/>
              <w:spacing w:after="0"/>
              <w:ind w:left="0"/>
              <w:rPr>
                <w:rFonts w:ascii="Arial" w:hAnsi="Arial"/>
                <w:b/>
                <w:sz w:val="20"/>
              </w:rPr>
            </w:pPr>
            <w:r w:rsidRPr="004A568C">
              <w:rPr>
                <w:rFonts w:ascii="Arial" w:hAnsi="Arial"/>
                <w:b/>
                <w:sz w:val="20"/>
              </w:rPr>
              <w:t>Test Performed By:</w:t>
            </w:r>
            <w:r w:rsidRPr="004A568C" w:rsidR="00050A67">
              <w:rPr>
                <w:rFonts w:ascii="Arial" w:hAnsi="Arial"/>
                <w:b/>
                <w:sz w:val="20"/>
              </w:rPr>
              <w:t xml:space="preserve"> [</w:t>
            </w:r>
            <w:r w:rsidRPr="00316ACC" w:rsidR="00050A67">
              <w:rPr>
                <w:rFonts w:ascii="Arial" w:hAnsi="Arial"/>
                <w:b/>
                <w:sz w:val="20"/>
              </w:rPr>
              <w:t>FIRST &amp; LAST NAME</w:t>
            </w:r>
            <w:r w:rsidRPr="004A568C" w:rsidR="00050A67">
              <w:rPr>
                <w:rFonts w:ascii="Arial" w:hAnsi="Arial"/>
                <w:b/>
                <w:sz w:val="20"/>
              </w:rPr>
              <w:t>]</w:t>
            </w:r>
          </w:p>
        </w:tc>
      </w:tr>
      <w:tr w:rsidRPr="007D0AAC" w:rsidR="008912C9" w:rsidTr="00B84619" w14:paraId="439CC508" w14:textId="77777777">
        <w:trPr>
          <w:cantSplit/>
          <w:trHeight w:val="530"/>
          <w:tblHeader/>
        </w:trPr>
        <w:tc>
          <w:tcPr>
            <w:tcW w:w="9360" w:type="dxa"/>
            <w:gridSpan w:val="4"/>
            <w:tcBorders>
              <w:top w:val="single" w:color="auto" w:sz="4" w:space="0"/>
            </w:tcBorders>
            <w:shd w:val="clear" w:color="auto" w:fill="auto"/>
            <w:vAlign w:val="center"/>
          </w:tcPr>
          <w:p w:rsidRPr="007D0AAC" w:rsidR="008912C9" w:rsidP="00B84619" w:rsidRDefault="008912C9" w14:paraId="71F79F07" w14:textId="77777777">
            <w:pPr>
              <w:pStyle w:val="H1bodytext"/>
              <w:spacing w:after="0"/>
              <w:ind w:left="0"/>
              <w:rPr>
                <w:rFonts w:ascii="Arial" w:hAnsi="Arial"/>
                <w:b/>
                <w:sz w:val="20"/>
              </w:rPr>
            </w:pPr>
            <w:r w:rsidRPr="004A568C">
              <w:rPr>
                <w:rFonts w:ascii="Arial" w:hAnsi="Arial"/>
                <w:b/>
                <w:sz w:val="20"/>
              </w:rPr>
              <w:t xml:space="preserve">Testing Directory: </w:t>
            </w:r>
            <w:r w:rsidRPr="00316ACC">
              <w:rPr>
                <w:rFonts w:ascii="Arial" w:hAnsi="Arial"/>
                <w:b/>
                <w:sz w:val="20"/>
              </w:rPr>
              <w:t>[PROVIDE LINK TO TESTING DIRECTORY]</w:t>
            </w:r>
          </w:p>
        </w:tc>
      </w:tr>
      <w:tr w:rsidRPr="00572F5F" w:rsidR="004A568C" w:rsidTr="00ED0CCA" w14:paraId="3C5800FE" w14:textId="77777777">
        <w:trPr>
          <w:cantSplit/>
          <w:trHeight w:val="530"/>
          <w:tblHeader/>
        </w:trPr>
        <w:tc>
          <w:tcPr>
            <w:tcW w:w="650" w:type="dxa"/>
            <w:tcBorders>
              <w:top w:val="single" w:color="auto" w:sz="4" w:space="0"/>
            </w:tcBorders>
            <w:shd w:val="clear" w:color="auto" w:fill="D9D9D9" w:themeFill="background1" w:themeFillShade="D9"/>
            <w:vAlign w:val="center"/>
          </w:tcPr>
          <w:p w:rsidRPr="007D0AAC" w:rsidR="008912C9" w:rsidP="00B84619" w:rsidRDefault="008912C9" w14:paraId="703F968D" w14:textId="7777777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color="auto" w:sz="4" w:space="0"/>
            </w:tcBorders>
            <w:shd w:val="clear" w:color="auto" w:fill="D9D9D9" w:themeFill="background1" w:themeFillShade="D9"/>
            <w:vAlign w:val="center"/>
          </w:tcPr>
          <w:p w:rsidRPr="007D0AAC" w:rsidR="008912C9" w:rsidP="00B84619" w:rsidRDefault="008912C9" w14:paraId="527F8679" w14:textId="77777777">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color="auto" w:sz="4" w:space="0"/>
            </w:tcBorders>
            <w:shd w:val="clear" w:color="auto" w:fill="D9D9D9" w:themeFill="background1" w:themeFillShade="D9"/>
            <w:vAlign w:val="center"/>
          </w:tcPr>
          <w:p w:rsidRPr="007D0AAC" w:rsidR="008912C9" w:rsidP="00B84619" w:rsidRDefault="008912C9" w14:paraId="0156B57D" w14:textId="77777777">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color="auto" w:sz="4" w:space="0"/>
            </w:tcBorders>
            <w:shd w:val="clear" w:color="auto" w:fill="D9D9D9" w:themeFill="background1" w:themeFillShade="D9"/>
            <w:vAlign w:val="center"/>
          </w:tcPr>
          <w:p w:rsidRPr="007D0AAC" w:rsidR="008912C9" w:rsidP="00B84619" w:rsidRDefault="008912C9" w14:paraId="767D349A"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7D0AAC" w:rsidR="008912C9" w:rsidTr="00ED0CCA" w14:paraId="61A6CBC3" w14:textId="77777777">
        <w:trPr>
          <w:cantSplit/>
          <w:trHeight w:val="512"/>
        </w:trPr>
        <w:tc>
          <w:tcPr>
            <w:tcW w:w="9360" w:type="dxa"/>
            <w:gridSpan w:val="4"/>
            <w:vAlign w:val="center"/>
          </w:tcPr>
          <w:p w:rsidR="008912C9" w:rsidP="00B84619" w:rsidRDefault="008912C9" w14:paraId="172AD7D5" w14:textId="77777777">
            <w:pPr>
              <w:pStyle w:val="H1bodytext"/>
              <w:spacing w:after="0"/>
              <w:ind w:left="0"/>
              <w:rPr>
                <w:rFonts w:ascii="Arial" w:hAnsi="Arial"/>
                <w:sz w:val="20"/>
              </w:rPr>
            </w:pPr>
            <w:r>
              <w:rPr>
                <w:rFonts w:ascii="Arial" w:hAnsi="Arial"/>
                <w:sz w:val="20"/>
              </w:rPr>
              <w:t xml:space="preserve">Tools Code Repository Directory: </w:t>
            </w:r>
          </w:p>
        </w:tc>
      </w:tr>
      <w:tr w:rsidR="008912C9" w:rsidTr="00ED0CCA" w14:paraId="7E1504B0" w14:textId="77777777">
        <w:trPr>
          <w:cantSplit/>
          <w:trHeight w:val="575"/>
        </w:trPr>
        <w:tc>
          <w:tcPr>
            <w:tcW w:w="9360" w:type="dxa"/>
            <w:gridSpan w:val="4"/>
            <w:vAlign w:val="center"/>
          </w:tcPr>
          <w:p w:rsidRPr="003A7882" w:rsidR="008912C9" w:rsidP="00B84619" w:rsidRDefault="008912C9" w14:paraId="56E3D952" w14:textId="77777777">
            <w:pPr>
              <w:pStyle w:val="H1bodytext"/>
              <w:spacing w:after="0"/>
              <w:ind w:left="0"/>
              <w:rPr>
                <w:rFonts w:ascii="Arial" w:hAnsi="Arial"/>
                <w:sz w:val="20"/>
              </w:rPr>
            </w:pPr>
            <w:r>
              <w:rPr>
                <w:rFonts w:ascii="Arial" w:hAnsi="Arial"/>
                <w:sz w:val="20"/>
              </w:rPr>
              <w:t>Navigate to the testing directory</w:t>
            </w:r>
          </w:p>
        </w:tc>
      </w:tr>
      <w:tr w:rsidR="008912C9" w:rsidTr="00ED0CCA" w14:paraId="1589ED71" w14:textId="77777777">
        <w:trPr>
          <w:cantSplit/>
          <w:trHeight w:val="1115"/>
        </w:trPr>
        <w:tc>
          <w:tcPr>
            <w:tcW w:w="650" w:type="dxa"/>
            <w:vAlign w:val="center"/>
          </w:tcPr>
          <w:p w:rsidRPr="007D0AAC" w:rsidR="008912C9" w:rsidP="00B84619" w:rsidRDefault="008912C9" w14:paraId="0761D558" w14:textId="7777777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rsidR="008912C9" w:rsidP="00B84619" w:rsidRDefault="008912C9" w14:paraId="4F4238C1" w14:textId="6FAC4F02">
            <w:pPr>
              <w:pStyle w:val="H1bodytext"/>
              <w:spacing w:after="0"/>
              <w:ind w:left="0"/>
              <w:rPr>
                <w:rFonts w:ascii="Arial" w:hAnsi="Arial"/>
                <w:sz w:val="20"/>
              </w:rPr>
            </w:pPr>
            <w:r>
              <w:rPr>
                <w:rFonts w:ascii="Arial" w:hAnsi="Arial"/>
                <w:sz w:val="20"/>
              </w:rPr>
              <w:t>Invoke Tool runner and test</w:t>
            </w:r>
            <w:r w:rsidR="00E372DA">
              <w:rPr>
                <w:rFonts w:ascii="Arial" w:hAnsi="Arial"/>
                <w:sz w:val="20"/>
              </w:rPr>
              <w:t xml:space="preserve"> installation of</w:t>
            </w:r>
            <w:r>
              <w:rPr>
                <w:rFonts w:ascii="Arial" w:hAnsi="Arial"/>
                <w:sz w:val="20"/>
              </w:rPr>
              <w:t xml:space="preserve"> the tool:</w:t>
            </w:r>
            <w:r w:rsidR="00371451">
              <w:rPr>
                <w:rFonts w:ascii="Arial" w:hAnsi="Arial"/>
                <w:sz w:val="20"/>
              </w:rPr>
              <w:br/>
            </w:r>
          </w:p>
          <w:p w:rsidRPr="00DA42F1" w:rsidR="008912C9" w:rsidP="00B84619" w:rsidRDefault="008912C9" w14:paraId="3A882F43" w14:textId="26C61CB4">
            <w:pPr>
              <w:pStyle w:val="H1bodytext"/>
              <w:spacing w:after="0"/>
              <w:ind w:left="0"/>
              <w:rPr>
                <w:rFonts w:ascii="Arial" w:hAnsi="Arial"/>
                <w:i/>
                <w:sz w:val="20"/>
              </w:rPr>
            </w:pPr>
            <w:r>
              <w:rPr>
                <w:rFonts w:ascii="Arial" w:hAnsi="Arial"/>
                <w:i/>
                <w:iCs/>
                <w:sz w:val="20"/>
              </w:rPr>
              <w:t>./</w:t>
            </w:r>
            <w:r w:rsidRPr="00BC2127" w:rsidR="00BC2127">
              <w:rPr>
                <w:rFonts w:ascii="Arial" w:hAnsi="Arial"/>
                <w:i/>
                <w:iCs/>
                <w:sz w:val="20"/>
              </w:rPr>
              <w:t>CACIE_xprt_2018_input_gen_IT-1.sh</w:t>
            </w:r>
          </w:p>
        </w:tc>
      </w:tr>
      <w:tr w:rsidR="004A568C" w:rsidTr="00ED0CCA" w14:paraId="0AF75880" w14:textId="77777777">
        <w:trPr>
          <w:cantSplit/>
          <w:trHeight w:val="728"/>
        </w:trPr>
        <w:tc>
          <w:tcPr>
            <w:tcW w:w="650" w:type="dxa"/>
            <w:vAlign w:val="center"/>
          </w:tcPr>
          <w:p w:rsidRPr="007D0AAC" w:rsidR="008912C9" w:rsidP="00B84619" w:rsidRDefault="008912C9" w14:paraId="6766C231" w14:textId="77777777">
            <w:pPr>
              <w:pStyle w:val="H1bodytext"/>
              <w:spacing w:after="0"/>
              <w:ind w:left="0"/>
              <w:jc w:val="center"/>
              <w:rPr>
                <w:rFonts w:ascii="Arial" w:hAnsi="Arial"/>
                <w:sz w:val="20"/>
              </w:rPr>
            </w:pPr>
            <w:r>
              <w:rPr>
                <w:rFonts w:ascii="Arial" w:hAnsi="Arial"/>
                <w:sz w:val="20"/>
              </w:rPr>
              <w:t>2</w:t>
            </w:r>
          </w:p>
        </w:tc>
        <w:tc>
          <w:tcPr>
            <w:tcW w:w="4075" w:type="dxa"/>
            <w:vAlign w:val="center"/>
          </w:tcPr>
          <w:p w:rsidR="008912C9" w:rsidP="00B84619" w:rsidRDefault="008912C9" w14:paraId="6C34D034" w14:textId="77777777">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rsidRPr="00316ACC" w:rsidR="008912C9" w:rsidP="00B84619" w:rsidRDefault="004A568C" w14:paraId="41244524" w14:textId="558A1D46">
            <w:pPr>
              <w:pStyle w:val="H1bodytext"/>
              <w:spacing w:after="0"/>
              <w:ind w:left="0"/>
              <w:rPr>
                <w:rFonts w:ascii="Arial" w:hAnsi="Arial"/>
                <w:sz w:val="20"/>
              </w:rPr>
            </w:pPr>
            <w:r>
              <w:rPr>
                <w:rFonts w:ascii="Arial" w:hAnsi="Arial"/>
                <w:sz w:val="20"/>
              </w:rPr>
              <w:t xml:space="preserve">Tool runner log file </w:t>
            </w:r>
            <w:r w:rsidR="00802507">
              <w:rPr>
                <w:rFonts w:ascii="Arial" w:hAnsi="Arial"/>
                <w:sz w:val="20"/>
              </w:rPr>
              <w:t xml:space="preserve">is </w:t>
            </w:r>
            <w:r>
              <w:rPr>
                <w:rFonts w:ascii="Arial" w:hAnsi="Arial"/>
                <w:sz w:val="20"/>
              </w:rPr>
              <w:t>generated (</w:t>
            </w:r>
            <w:r w:rsidRPr="00A5258E">
              <w:rPr>
                <w:rFonts w:ascii="Arial" w:hAnsi="Arial"/>
                <w:b/>
                <w:bCs/>
                <w:i/>
                <w:iCs/>
                <w:szCs w:val="22"/>
              </w:rPr>
              <w:t>xprt_2018_input_install_test.log</w:t>
            </w:r>
            <w:r>
              <w:rPr>
                <w:rFonts w:ascii="Arial" w:hAnsi="Arial"/>
                <w:sz w:val="20"/>
              </w:rPr>
              <w:t>)</w:t>
            </w:r>
          </w:p>
        </w:tc>
        <w:tc>
          <w:tcPr>
            <w:tcW w:w="1472" w:type="dxa"/>
            <w:vAlign w:val="center"/>
          </w:tcPr>
          <w:p w:rsidRPr="007D0AAC" w:rsidR="008912C9" w:rsidP="00B84619" w:rsidRDefault="008912C9" w14:paraId="277D3F6F" w14:textId="77777777">
            <w:pPr>
              <w:pStyle w:val="H1bodytext"/>
              <w:spacing w:after="0"/>
              <w:ind w:left="0"/>
              <w:rPr>
                <w:rFonts w:ascii="Arial" w:hAnsi="Arial"/>
                <w:i/>
                <w:sz w:val="20"/>
              </w:rPr>
            </w:pPr>
          </w:p>
        </w:tc>
      </w:tr>
      <w:tr w:rsidR="004A568C" w:rsidTr="00ED0CCA" w14:paraId="280F2953" w14:textId="77777777">
        <w:trPr>
          <w:cantSplit/>
          <w:trHeight w:val="530"/>
        </w:trPr>
        <w:tc>
          <w:tcPr>
            <w:tcW w:w="650" w:type="dxa"/>
            <w:vAlign w:val="center"/>
          </w:tcPr>
          <w:p w:rsidR="007A4E7C" w:rsidP="00B84619" w:rsidRDefault="009A6F03" w14:paraId="39722082" w14:textId="367F1D51">
            <w:pPr>
              <w:pStyle w:val="H1bodytext"/>
              <w:spacing w:after="0"/>
              <w:ind w:left="0"/>
              <w:jc w:val="center"/>
              <w:rPr>
                <w:rFonts w:ascii="Arial" w:hAnsi="Arial"/>
                <w:sz w:val="20"/>
              </w:rPr>
            </w:pPr>
            <w:r>
              <w:rPr>
                <w:rFonts w:ascii="Arial" w:hAnsi="Arial"/>
                <w:sz w:val="20"/>
              </w:rPr>
              <w:t>3</w:t>
            </w:r>
          </w:p>
        </w:tc>
        <w:tc>
          <w:tcPr>
            <w:tcW w:w="4075" w:type="dxa"/>
            <w:vAlign w:val="center"/>
          </w:tcPr>
          <w:p w:rsidR="007A4E7C" w:rsidP="00B84619" w:rsidRDefault="004A568C" w14:paraId="6A55FF8E" w14:textId="24F4757C">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rsidRPr="00316ACC" w:rsidR="007A4E7C" w:rsidP="00B84619" w:rsidRDefault="00802507" w14:paraId="0039CCBF" w14:textId="569ECDFE">
            <w:pPr>
              <w:pStyle w:val="H1bodytext"/>
              <w:spacing w:after="0"/>
              <w:ind w:left="0"/>
              <w:rPr>
                <w:rFonts w:ascii="Arial" w:hAnsi="Arial"/>
                <w:sz w:val="20"/>
              </w:rPr>
            </w:pPr>
            <w:r w:rsidRPr="00A5258E">
              <w:rPr>
                <w:rFonts w:ascii="Arial" w:hAnsi="Arial"/>
                <w:b/>
                <w:bCs/>
                <w:i/>
                <w:iCs/>
                <w:szCs w:val="22"/>
              </w:rPr>
              <w:t>input_XPRT-1_2018_with_buffer</w:t>
            </w:r>
            <w:r>
              <w:rPr>
                <w:rFonts w:ascii="Arial" w:hAnsi="Arial"/>
                <w:sz w:val="20"/>
              </w:rPr>
              <w:t xml:space="preserve"> file is generated </w:t>
            </w:r>
            <w:r>
              <w:rPr>
                <w:rFonts w:ascii="Arial" w:hAnsi="Arial"/>
                <w:sz w:val="20"/>
              </w:rPr>
              <w:br/>
            </w:r>
            <w:r>
              <w:rPr>
                <w:rFonts w:ascii="Arial" w:hAnsi="Arial"/>
                <w:sz w:val="20"/>
              </w:rPr>
              <w:br/>
            </w:r>
            <w:r>
              <w:rPr>
                <w:rFonts w:ascii="Arial" w:hAnsi="Arial"/>
                <w:sz w:val="20"/>
              </w:rPr>
              <w:t xml:space="preserve">Note: </w:t>
            </w:r>
            <w:r w:rsidR="00C25BF1">
              <w:rPr>
                <w:rFonts w:ascii="Arial" w:hAnsi="Arial"/>
                <w:sz w:val="20"/>
              </w:rPr>
              <w:t>this file will be empty for install test</w:t>
            </w:r>
          </w:p>
        </w:tc>
        <w:tc>
          <w:tcPr>
            <w:tcW w:w="1472" w:type="dxa"/>
            <w:vAlign w:val="center"/>
          </w:tcPr>
          <w:p w:rsidRPr="007D0AAC" w:rsidR="007A4E7C" w:rsidP="00B84619" w:rsidRDefault="007A4E7C" w14:paraId="44706CEA" w14:textId="77777777">
            <w:pPr>
              <w:pStyle w:val="H1bodytext"/>
              <w:spacing w:after="0"/>
              <w:ind w:left="0"/>
              <w:rPr>
                <w:rFonts w:ascii="Arial" w:hAnsi="Arial"/>
                <w:i/>
                <w:sz w:val="20"/>
              </w:rPr>
            </w:pPr>
          </w:p>
        </w:tc>
      </w:tr>
    </w:tbl>
    <w:p w:rsidR="008912C9" w:rsidP="004762FE" w:rsidRDefault="008912C9" w14:paraId="0BE05061" w14:textId="77777777">
      <w:pPr>
        <w:pStyle w:val="H1bodytext"/>
        <w:ind w:left="0"/>
        <w:rPr>
          <w:rFonts w:ascii="Arial" w:hAnsi="Arial"/>
        </w:rPr>
      </w:pPr>
    </w:p>
    <w:tbl>
      <w:tblPr>
        <w:tblStyle w:val="TableGrid"/>
        <w:tblW w:w="9450" w:type="dxa"/>
        <w:tblInd w:w="720" w:type="dxa"/>
        <w:tblLook w:val="04A0" w:firstRow="1" w:lastRow="0" w:firstColumn="1" w:lastColumn="0" w:noHBand="0" w:noVBand="1"/>
      </w:tblPr>
      <w:tblGrid>
        <w:gridCol w:w="650"/>
        <w:gridCol w:w="4917"/>
        <w:gridCol w:w="2583"/>
        <w:gridCol w:w="1300"/>
      </w:tblGrid>
      <w:tr w:rsidRPr="007D0AAC" w:rsidR="006504D7" w:rsidTr="00133E58" w14:paraId="411380D4" w14:textId="77777777">
        <w:trPr>
          <w:cantSplit/>
          <w:trHeight w:val="360"/>
          <w:tblHeader/>
        </w:trPr>
        <w:tc>
          <w:tcPr>
            <w:tcW w:w="9450" w:type="dxa"/>
            <w:gridSpan w:val="4"/>
            <w:tcBorders>
              <w:top w:val="nil"/>
              <w:left w:val="nil"/>
              <w:bottom w:val="single" w:color="auto" w:sz="4" w:space="0"/>
              <w:right w:val="nil"/>
            </w:tcBorders>
            <w:vAlign w:val="bottom"/>
          </w:tcPr>
          <w:p w:rsidR="00DA11B3" w:rsidP="00DA11B3" w:rsidRDefault="00DA11B3" w14:paraId="4C226045" w14:textId="33068C20">
            <w:pPr>
              <w:pStyle w:val="Table"/>
            </w:pPr>
            <w:r>
              <w:t xml:space="preserve">Table </w:t>
            </w:r>
            <w:r>
              <w:fldChar w:fldCharType="begin"/>
            </w:r>
            <w:r>
              <w:instrText>SEQ Table \* ARABIC</w:instrText>
            </w:r>
            <w:r>
              <w:fldChar w:fldCharType="separate"/>
            </w:r>
            <w:r w:rsidR="009B35A1">
              <w:rPr>
                <w:noProof/>
              </w:rPr>
              <w:t>3</w:t>
            </w:r>
            <w:r>
              <w:fldChar w:fldCharType="end"/>
            </w:r>
          </w:p>
          <w:p w:rsidRPr="00DA11B3" w:rsidR="006504D7" w:rsidP="00091E69" w:rsidRDefault="004F6796" w14:paraId="17D4281C" w14:textId="6A24AD45">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29C2B743801E44918490E1775AFE8145"/>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Cs w:val="22"/>
                  </w:rPr>
                  <w:t>2018 STOMP Input File Generator</w:t>
                </w:r>
              </w:sdtContent>
            </w:sdt>
            <w:r w:rsidRPr="00DA11B3" w:rsidR="001E1D9C">
              <w:rPr>
                <w:rFonts w:ascii="Arial" w:hAnsi="Arial" w:cs="Arial"/>
                <w:b/>
                <w:szCs w:val="22"/>
              </w:rPr>
              <w:t xml:space="preserve"> </w:t>
            </w:r>
            <w:r w:rsidRPr="00DA11B3" w:rsidR="00DD0438">
              <w:rPr>
                <w:rFonts w:ascii="Arial" w:hAnsi="Arial" w:cs="Arial"/>
                <w:b/>
                <w:szCs w:val="22"/>
              </w:rPr>
              <w:t>Acceptance</w:t>
            </w:r>
            <w:r w:rsidRPr="00DA11B3" w:rsidR="006504D7">
              <w:rPr>
                <w:rFonts w:ascii="Arial" w:hAnsi="Arial" w:cs="Arial"/>
                <w:b/>
                <w:szCs w:val="22"/>
              </w:rPr>
              <w:t xml:space="preserve"> </w:t>
            </w:r>
            <w:r w:rsidRPr="00DA11B3" w:rsidR="006504D7">
              <w:rPr>
                <w:rFonts w:ascii="Arial" w:hAnsi="Arial"/>
                <w:b/>
                <w:szCs w:val="22"/>
              </w:rPr>
              <w:t>Test Plan</w:t>
            </w:r>
            <w:r w:rsidRPr="00DA11B3" w:rsidR="00C517CC">
              <w:rPr>
                <w:rFonts w:ascii="Arial" w:hAnsi="Arial"/>
                <w:b/>
                <w:szCs w:val="22"/>
              </w:rPr>
              <w:t xml:space="preserve"> Case 1</w:t>
            </w:r>
          </w:p>
        </w:tc>
      </w:tr>
      <w:tr w:rsidRPr="007D0AAC" w:rsidR="00AA419E" w:rsidTr="00133E58" w14:paraId="482D9F7B" w14:textId="77777777">
        <w:trPr>
          <w:cantSplit/>
          <w:trHeight w:val="530"/>
          <w:tblHeader/>
        </w:trPr>
        <w:tc>
          <w:tcPr>
            <w:tcW w:w="5563" w:type="dxa"/>
            <w:gridSpan w:val="2"/>
            <w:tcBorders>
              <w:top w:val="single" w:color="auto" w:sz="4" w:space="0"/>
            </w:tcBorders>
            <w:shd w:val="clear" w:color="auto" w:fill="auto"/>
            <w:vAlign w:val="center"/>
          </w:tcPr>
          <w:p w:rsidRPr="007D0AAC" w:rsidR="00AA419E" w:rsidP="00A80399" w:rsidRDefault="004F6796" w14:paraId="660B2BDB" w14:textId="02373572">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482254E57DE041F29BEDE91039260693"/>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Pr="007D0AAC" w:rsidR="00467804">
              <w:rPr>
                <w:rFonts w:ascii="Arial" w:hAnsi="Arial" w:cs="Arial"/>
                <w:b/>
                <w:sz w:val="20"/>
              </w:rPr>
              <w:t xml:space="preserve"> </w:t>
            </w:r>
            <w:r w:rsidRPr="007D0AAC" w:rsidR="00467804">
              <w:rPr>
                <w:rFonts w:ascii="Arial" w:hAnsi="Arial"/>
                <w:b/>
                <w:sz w:val="20"/>
              </w:rPr>
              <w:t>Acceptance Testing</w:t>
            </w:r>
          </w:p>
          <w:p w:rsidRPr="007D0AAC" w:rsidR="00467804" w:rsidP="00A80399" w:rsidRDefault="00467804" w14:paraId="3AB83026" w14:textId="5CA4B618">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4EC5E25CC40D4A9082406354545258E3"/>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Pr="007D0AAC" w:rsidR="00DA0373">
              <w:rPr>
                <w:rFonts w:ascii="Arial" w:hAnsi="Arial"/>
                <w:b/>
                <w:sz w:val="20"/>
              </w:rPr>
              <w:t xml:space="preserve"> – AT</w:t>
            </w:r>
            <w:r w:rsidRPr="007D0AAC" w:rsidR="007D0AAC">
              <w:rPr>
                <w:rFonts w:ascii="Arial" w:hAnsi="Arial"/>
                <w:b/>
                <w:sz w:val="20"/>
              </w:rPr>
              <w:t>-</w:t>
            </w:r>
            <w:r w:rsidR="00123CE9">
              <w:rPr>
                <w:rFonts w:ascii="Arial" w:hAnsi="Arial"/>
                <w:b/>
                <w:sz w:val="20"/>
              </w:rPr>
              <w:t>1</w:t>
            </w:r>
          </w:p>
        </w:tc>
        <w:tc>
          <w:tcPr>
            <w:tcW w:w="3887" w:type="dxa"/>
            <w:gridSpan w:val="2"/>
            <w:tcBorders>
              <w:top w:val="single" w:color="auto" w:sz="4" w:space="0"/>
            </w:tcBorders>
            <w:shd w:val="clear" w:color="auto" w:fill="auto"/>
            <w:vAlign w:val="center"/>
          </w:tcPr>
          <w:p w:rsidRPr="007D0AAC" w:rsidR="00AA419E" w:rsidP="007D0AAC" w:rsidRDefault="007D0AAC" w14:paraId="1470D87B" w14:textId="746D18E5">
            <w:pPr>
              <w:pStyle w:val="H1bodytext"/>
              <w:spacing w:after="0"/>
              <w:ind w:left="0"/>
              <w:rPr>
                <w:rFonts w:ascii="Arial" w:hAnsi="Arial"/>
                <w:b/>
                <w:sz w:val="20"/>
              </w:rPr>
            </w:pPr>
            <w:r w:rsidRPr="007D0AAC">
              <w:rPr>
                <w:rFonts w:ascii="Arial" w:hAnsi="Arial"/>
                <w:b/>
                <w:sz w:val="20"/>
              </w:rPr>
              <w:t>Date:</w:t>
            </w:r>
          </w:p>
        </w:tc>
      </w:tr>
      <w:tr w:rsidRPr="007D0AAC" w:rsidR="00AA419E" w:rsidTr="00133E58" w14:paraId="75EEA53B" w14:textId="77777777">
        <w:trPr>
          <w:cantSplit/>
          <w:trHeight w:val="530"/>
          <w:tblHeader/>
        </w:trPr>
        <w:tc>
          <w:tcPr>
            <w:tcW w:w="5563" w:type="dxa"/>
            <w:gridSpan w:val="2"/>
            <w:tcBorders>
              <w:top w:val="single" w:color="auto" w:sz="4" w:space="0"/>
            </w:tcBorders>
            <w:shd w:val="clear" w:color="auto" w:fill="auto"/>
            <w:vAlign w:val="center"/>
          </w:tcPr>
          <w:p w:rsidRPr="007D0AAC" w:rsidR="00AA419E" w:rsidP="007D0AAC" w:rsidRDefault="007D0AAC" w14:paraId="4C4C450A" w14:textId="4B016772">
            <w:pPr>
              <w:pStyle w:val="H1bodytext"/>
              <w:spacing w:after="0"/>
              <w:ind w:left="0"/>
              <w:rPr>
                <w:rFonts w:ascii="Arial" w:hAnsi="Arial"/>
                <w:b/>
                <w:sz w:val="20"/>
              </w:rPr>
            </w:pPr>
            <w:r w:rsidRPr="007D0AAC">
              <w:rPr>
                <w:rFonts w:ascii="Arial" w:hAnsi="Arial"/>
                <w:b/>
                <w:sz w:val="20"/>
              </w:rPr>
              <w:t>Tool Runner File Location for this test:</w:t>
            </w:r>
          </w:p>
          <w:p w:rsidRPr="007D0AAC" w:rsidR="007D0AAC" w:rsidP="00C844E6" w:rsidRDefault="00ED0993" w14:paraId="49807FB5" w14:textId="2965E39C">
            <w:pPr>
              <w:pStyle w:val="Directory"/>
              <w:ind w:left="0"/>
            </w:pPr>
            <w:r>
              <w:t>//olive/backups/CAVE/v4-2Test/mp</w:t>
            </w:r>
            <w:r w:rsidR="00C86262">
              <w:t>ondIF_AT1</w:t>
            </w:r>
            <w:r w:rsidR="00A70879">
              <w:t>/xprt-1</w:t>
            </w:r>
          </w:p>
        </w:tc>
        <w:tc>
          <w:tcPr>
            <w:tcW w:w="3887" w:type="dxa"/>
            <w:gridSpan w:val="2"/>
            <w:tcBorders>
              <w:top w:val="single" w:color="auto" w:sz="4" w:space="0"/>
            </w:tcBorders>
            <w:shd w:val="clear" w:color="auto" w:fill="auto"/>
            <w:vAlign w:val="center"/>
          </w:tcPr>
          <w:p w:rsidRPr="007D0AAC" w:rsidR="00AA419E" w:rsidP="00B849FF" w:rsidRDefault="00B849FF" w14:paraId="44A7D6F7" w14:textId="50302512">
            <w:pPr>
              <w:pStyle w:val="H1bodytext"/>
              <w:spacing w:after="0"/>
              <w:ind w:left="0"/>
              <w:rPr>
                <w:rFonts w:ascii="Arial" w:hAnsi="Arial"/>
                <w:b/>
                <w:sz w:val="20"/>
              </w:rPr>
            </w:pPr>
            <w:r>
              <w:rPr>
                <w:rFonts w:ascii="Arial" w:hAnsi="Arial"/>
                <w:b/>
                <w:sz w:val="20"/>
              </w:rPr>
              <w:t>Test Performed By:</w:t>
            </w:r>
          </w:p>
        </w:tc>
      </w:tr>
      <w:tr w:rsidRPr="007D0AAC" w:rsidR="00A80399" w:rsidTr="00133E58" w14:paraId="26415B5A" w14:textId="77777777">
        <w:trPr>
          <w:cantSplit/>
          <w:trHeight w:val="530"/>
          <w:tblHeader/>
        </w:trPr>
        <w:tc>
          <w:tcPr>
            <w:tcW w:w="9450" w:type="dxa"/>
            <w:gridSpan w:val="4"/>
            <w:tcBorders>
              <w:top w:val="single" w:color="auto" w:sz="4" w:space="0"/>
            </w:tcBorders>
            <w:shd w:val="clear" w:color="auto" w:fill="auto"/>
            <w:vAlign w:val="center"/>
          </w:tcPr>
          <w:p w:rsidRPr="00991C9B" w:rsidR="00A80399" w:rsidP="00AA419E" w:rsidRDefault="00AA419E" w14:paraId="533B5539" w14:textId="219ACE22">
            <w:pPr>
              <w:pStyle w:val="H1bodytext"/>
              <w:spacing w:after="0"/>
              <w:ind w:left="0"/>
              <w:rPr>
                <w:rFonts w:ascii="Arial" w:hAnsi="Arial"/>
                <w:bCs/>
                <w:sz w:val="20"/>
              </w:rPr>
            </w:pPr>
            <w:r w:rsidRPr="007D0AAC">
              <w:rPr>
                <w:rFonts w:ascii="Arial" w:hAnsi="Arial"/>
                <w:b/>
                <w:sz w:val="20"/>
              </w:rPr>
              <w:t xml:space="preserve">Testing Directory: </w:t>
            </w:r>
            <w:r w:rsidR="008E4F21">
              <w:rPr>
                <w:rStyle w:val="DirectoryChar"/>
              </w:rPr>
              <w:t>//</w:t>
            </w:r>
            <w:r w:rsidRPr="00813FB0" w:rsidR="00813FB0">
              <w:rPr>
                <w:rStyle w:val="DirectoryChar"/>
              </w:rPr>
              <w:t>olive</w:t>
            </w:r>
            <w:r w:rsidR="003D5C16">
              <w:rPr>
                <w:rStyle w:val="DirectoryChar"/>
              </w:rPr>
              <w:t>/</w:t>
            </w:r>
            <w:r w:rsidRPr="00813FB0" w:rsidR="00813FB0">
              <w:rPr>
                <w:rStyle w:val="DirectoryChar"/>
              </w:rPr>
              <w:t>backups</w:t>
            </w:r>
            <w:r w:rsidR="003D5C16">
              <w:rPr>
                <w:rStyle w:val="DirectoryChar"/>
              </w:rPr>
              <w:t>/</w:t>
            </w:r>
            <w:r w:rsidRPr="00813FB0" w:rsidR="00813FB0">
              <w:rPr>
                <w:rStyle w:val="DirectoryChar"/>
              </w:rPr>
              <w:t>CAVE</w:t>
            </w:r>
            <w:r w:rsidR="003D5C16">
              <w:rPr>
                <w:rStyle w:val="DirectoryChar"/>
              </w:rPr>
              <w:t>/</w:t>
            </w:r>
            <w:r w:rsidRPr="00813FB0" w:rsidR="00813FB0">
              <w:rPr>
                <w:rStyle w:val="DirectoryChar"/>
              </w:rPr>
              <w:t>v4-2Test</w:t>
            </w:r>
            <w:r w:rsidR="003D5C16">
              <w:rPr>
                <w:rStyle w:val="DirectoryChar"/>
              </w:rPr>
              <w:t>/</w:t>
            </w:r>
            <w:r w:rsidRPr="00813FB0" w:rsidR="00813FB0">
              <w:rPr>
                <w:rStyle w:val="DirectoryChar"/>
              </w:rPr>
              <w:t>mpondIF</w:t>
            </w:r>
            <w:r w:rsidR="00734AA1">
              <w:rPr>
                <w:rStyle w:val="DirectoryChar"/>
              </w:rPr>
              <w:t>_AT1</w:t>
            </w:r>
          </w:p>
        </w:tc>
      </w:tr>
      <w:tr w:rsidRPr="007D0AAC" w:rsidR="007804CC" w:rsidTr="00133E58" w14:paraId="4AE5FBAF" w14:textId="77777777">
        <w:trPr>
          <w:cantSplit/>
          <w:trHeight w:val="530"/>
          <w:tblHeader/>
        </w:trPr>
        <w:tc>
          <w:tcPr>
            <w:tcW w:w="650" w:type="dxa"/>
            <w:tcBorders>
              <w:top w:val="single" w:color="auto" w:sz="4" w:space="0"/>
            </w:tcBorders>
            <w:shd w:val="clear" w:color="auto" w:fill="D9D9D9" w:themeFill="background1" w:themeFillShade="D9"/>
            <w:vAlign w:val="center"/>
          </w:tcPr>
          <w:p w:rsidRPr="007D0AAC" w:rsidR="007E0E67" w:rsidP="007E0E67" w:rsidRDefault="007E0E67" w14:paraId="244229DF" w14:textId="448E1AFA">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913" w:type="dxa"/>
            <w:tcBorders>
              <w:top w:val="single" w:color="auto" w:sz="4" w:space="0"/>
            </w:tcBorders>
            <w:shd w:val="clear" w:color="auto" w:fill="D9D9D9" w:themeFill="background1" w:themeFillShade="D9"/>
            <w:vAlign w:val="center"/>
          </w:tcPr>
          <w:p w:rsidRPr="007D0AAC" w:rsidR="007E0E67" w:rsidP="007E0E67" w:rsidRDefault="007E0E67" w14:paraId="0B06FFDE" w14:textId="227FE1B4">
            <w:pPr>
              <w:pStyle w:val="H1bodytext"/>
              <w:spacing w:after="0"/>
              <w:ind w:left="0"/>
              <w:jc w:val="center"/>
              <w:rPr>
                <w:rFonts w:ascii="Arial" w:hAnsi="Arial"/>
                <w:b/>
                <w:sz w:val="20"/>
              </w:rPr>
            </w:pPr>
            <w:r w:rsidRPr="007D0AAC">
              <w:rPr>
                <w:rFonts w:ascii="Arial" w:hAnsi="Arial"/>
                <w:b/>
                <w:sz w:val="20"/>
              </w:rPr>
              <w:t>Test Instruction</w:t>
            </w:r>
          </w:p>
        </w:tc>
        <w:tc>
          <w:tcPr>
            <w:tcW w:w="2581" w:type="dxa"/>
            <w:tcBorders>
              <w:top w:val="single" w:color="auto" w:sz="4" w:space="0"/>
            </w:tcBorders>
            <w:shd w:val="clear" w:color="auto" w:fill="D9D9D9" w:themeFill="background1" w:themeFillShade="D9"/>
            <w:vAlign w:val="center"/>
          </w:tcPr>
          <w:p w:rsidRPr="007D0AAC" w:rsidR="007E0E67" w:rsidP="007E0E67" w:rsidRDefault="00CA03CE" w14:paraId="194D1639" w14:textId="5C7D09A7">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color="auto" w:sz="4" w:space="0"/>
            </w:tcBorders>
            <w:shd w:val="clear" w:color="auto" w:fill="D9D9D9" w:themeFill="background1" w:themeFillShade="D9"/>
            <w:vAlign w:val="center"/>
          </w:tcPr>
          <w:p w:rsidRPr="007D0AAC" w:rsidR="007E0E67" w:rsidP="007E0E67" w:rsidRDefault="007E0E67" w14:paraId="3D5A43C0"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7D0AAC" w:rsidR="00A4786F" w:rsidTr="00133E58" w14:paraId="58021A89" w14:textId="77777777">
        <w:trPr>
          <w:cantSplit/>
          <w:trHeight w:val="476"/>
        </w:trPr>
        <w:tc>
          <w:tcPr>
            <w:tcW w:w="650" w:type="dxa"/>
            <w:vAlign w:val="center"/>
          </w:tcPr>
          <w:p w:rsidRPr="007D0AAC" w:rsidR="00A4786F" w:rsidP="00091E69" w:rsidRDefault="00A4786F" w14:paraId="10F657BC" w14:textId="3A999E0F">
            <w:pPr>
              <w:pStyle w:val="H1bodytext"/>
              <w:spacing w:after="0"/>
              <w:ind w:left="0"/>
              <w:jc w:val="center"/>
              <w:rPr>
                <w:rFonts w:ascii="Arial" w:hAnsi="Arial"/>
                <w:sz w:val="20"/>
              </w:rPr>
            </w:pPr>
            <w:r>
              <w:rPr>
                <w:rFonts w:ascii="Arial" w:hAnsi="Arial"/>
                <w:sz w:val="20"/>
              </w:rPr>
              <w:t>1</w:t>
            </w:r>
          </w:p>
        </w:tc>
        <w:tc>
          <w:tcPr>
            <w:tcW w:w="4913" w:type="dxa"/>
            <w:vAlign w:val="center"/>
          </w:tcPr>
          <w:p w:rsidR="00A4786F" w:rsidP="00091E69" w:rsidRDefault="00893875" w14:paraId="622E165E" w14:textId="63F73E54">
            <w:pPr>
              <w:pStyle w:val="H1bodytext"/>
              <w:spacing w:after="0"/>
              <w:ind w:left="0"/>
              <w:rPr>
                <w:rFonts w:ascii="Arial" w:hAnsi="Arial"/>
                <w:sz w:val="20"/>
              </w:rPr>
            </w:pPr>
            <w:r>
              <w:rPr>
                <w:rFonts w:ascii="Arial" w:hAnsi="Arial"/>
                <w:sz w:val="20"/>
              </w:rPr>
              <w:t xml:space="preserve">Ensure the following files are in </w:t>
            </w:r>
            <w:r w:rsidR="005F59FD">
              <w:rPr>
                <w:rFonts w:ascii="Arial" w:hAnsi="Arial"/>
                <w:sz w:val="20"/>
              </w:rPr>
              <w:t>testing directory</w:t>
            </w:r>
            <w:r w:rsidR="00E223EB">
              <w:rPr>
                <w:rFonts w:ascii="Arial" w:hAnsi="Arial"/>
                <w:sz w:val="20"/>
              </w:rPr>
              <w:t xml:space="preserve">, as they are needed for the execution of the </w:t>
            </w:r>
            <w:r w:rsidRPr="00832468" w:rsidR="00926F70">
              <w:rPr>
                <w:rFonts w:ascii="Arial" w:hAnsi="Arial"/>
                <w:b/>
                <w:bCs/>
                <w:i/>
                <w:iCs/>
                <w:sz w:val="20"/>
              </w:rPr>
              <w:t>xprt_2018_input_</w:t>
            </w:r>
            <w:proofErr w:type="gramStart"/>
            <w:r w:rsidRPr="00832468" w:rsidR="00926F70">
              <w:rPr>
                <w:rFonts w:ascii="Arial" w:hAnsi="Arial"/>
                <w:b/>
                <w:bCs/>
                <w:i/>
                <w:iCs/>
                <w:sz w:val="20"/>
              </w:rPr>
              <w:t>gen.f</w:t>
            </w:r>
            <w:proofErr w:type="gramEnd"/>
            <w:r w:rsidR="00926F70">
              <w:rPr>
                <w:rFonts w:ascii="Arial" w:hAnsi="Arial"/>
                <w:sz w:val="20"/>
              </w:rPr>
              <w:t xml:space="preserve"> tool:</w:t>
            </w:r>
          </w:p>
          <w:p w:rsidR="005A006C" w:rsidP="003028E9" w:rsidRDefault="005A006C" w14:paraId="2BEA2953" w14:textId="7C421A46">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sidR="002E1649">
              <w:rPr>
                <w:rStyle w:val="DirectoryChar"/>
              </w:rPr>
              <w:t>/</w:t>
            </w:r>
            <w:r>
              <w:rPr>
                <w:rFonts w:ascii="Arial" w:hAnsi="Arial"/>
              </w:rPr>
              <w:t xml:space="preserve"> directory</w:t>
            </w:r>
          </w:p>
          <w:p w:rsidR="005A006C" w:rsidP="003028E9" w:rsidRDefault="005A006C" w14:paraId="51400D7F" w14:textId="08196030">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sidR="002E1649">
              <w:rPr>
                <w:rStyle w:val="DirectoryChar"/>
              </w:rPr>
              <w:t>/</w:t>
            </w:r>
            <w:r>
              <w:rPr>
                <w:rFonts w:ascii="Arial" w:hAnsi="Arial"/>
              </w:rPr>
              <w:t xml:space="preserve"> directory</w:t>
            </w:r>
          </w:p>
          <w:p w:rsidRPr="00F07F50" w:rsidR="005A006C" w:rsidP="003028E9" w:rsidRDefault="005A006C" w14:paraId="2152B1C2" w14:textId="31DB4C7F">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sidR="00725625">
              <w:rPr>
                <w:rStyle w:val="DirectoryChar"/>
              </w:rPr>
              <w:t>/</w:t>
            </w:r>
            <w:r>
              <w:rPr>
                <w:rFonts w:ascii="Arial" w:hAnsi="Arial"/>
              </w:rPr>
              <w:t xml:space="preserve"> directory</w:t>
            </w:r>
          </w:p>
          <w:p w:rsidRPr="00F07F50" w:rsidR="005A006C" w:rsidP="003028E9" w:rsidRDefault="005A006C" w14:paraId="7C7A132C" w14:textId="1FD10C8D">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sidR="00725625">
              <w:rPr>
                <w:rStyle w:val="DirectoryChar"/>
              </w:rPr>
              <w:t>/</w:t>
            </w:r>
            <w:r>
              <w:rPr>
                <w:rFonts w:ascii="Arial" w:hAnsi="Arial"/>
              </w:rPr>
              <w:t xml:space="preserve"> directory</w:t>
            </w:r>
          </w:p>
          <w:p w:rsidR="005A006C" w:rsidP="003028E9" w:rsidRDefault="005A006C" w14:paraId="723E8BEC" w14:textId="1E43884F">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sidR="00725625">
              <w:rPr>
                <w:rStyle w:val="DirectoryChar"/>
              </w:rPr>
              <w:t>/</w:t>
            </w:r>
            <w:r>
              <w:rPr>
                <w:rFonts w:ascii="Arial" w:hAnsi="Arial"/>
              </w:rPr>
              <w:t xml:space="preserve"> directory</w:t>
            </w:r>
          </w:p>
          <w:p w:rsidR="005A006C" w:rsidP="003028E9" w:rsidRDefault="005A006C" w14:paraId="648AD032" w14:textId="12C8D037">
            <w:pPr>
              <w:pStyle w:val="H1bodytext"/>
              <w:numPr>
                <w:ilvl w:val="0"/>
                <w:numId w:val="18"/>
              </w:numPr>
              <w:spacing w:after="0"/>
              <w:rPr>
                <w:rFonts w:ascii="Arial" w:hAnsi="Arial"/>
                <w:sz w:val="20"/>
              </w:rPr>
            </w:pPr>
            <w:r w:rsidRPr="005056EE">
              <w:rPr>
                <w:rStyle w:val="FileNameChar"/>
                <w:rFonts w:ascii="Arial" w:hAnsi="Arial" w:cs="Arial"/>
              </w:rPr>
              <w:t>buffer-</w:t>
            </w:r>
            <w:proofErr w:type="spellStart"/>
            <w:r w:rsidRPr="005056EE">
              <w:rPr>
                <w:rStyle w:val="FileNameChar"/>
                <w:rFonts w:ascii="Arial" w:hAnsi="Arial" w:cs="Arial"/>
              </w:rPr>
              <w:t>aq</w:t>
            </w:r>
            <w:proofErr w:type="spellEnd"/>
            <w:r w:rsidRPr="005056EE">
              <w:rPr>
                <w:rStyle w:val="FileNameChar"/>
                <w:rFonts w:ascii="Arial" w:hAnsi="Arial" w:cs="Arial"/>
              </w:rPr>
              <w:t>-</w:t>
            </w:r>
            <w:proofErr w:type="spellStart"/>
            <w:proofErr w:type="gramStart"/>
            <w:r w:rsidRPr="005056EE">
              <w:rPr>
                <w:rStyle w:val="FileNameChar"/>
                <w:rFonts w:ascii="Arial" w:hAnsi="Arial" w:cs="Arial"/>
              </w:rPr>
              <w:t>src.card</w:t>
            </w:r>
            <w:proofErr w:type="spellEnd"/>
            <w:proofErr w:type="gramEnd"/>
            <w:r>
              <w:rPr>
                <w:rFonts w:ascii="Arial" w:hAnsi="Arial"/>
              </w:rPr>
              <w:t xml:space="preserve"> in the </w:t>
            </w:r>
            <w:r w:rsidRPr="002A3D85">
              <w:rPr>
                <w:rStyle w:val="DirectoryChar"/>
              </w:rPr>
              <w:t>/sources</w:t>
            </w:r>
            <w:r w:rsidR="00725625">
              <w:rPr>
                <w:rStyle w:val="DirectoryChar"/>
              </w:rPr>
              <w:t>/</w:t>
            </w:r>
            <w:r>
              <w:rPr>
                <w:rFonts w:ascii="Arial" w:hAnsi="Arial"/>
              </w:rPr>
              <w:t xml:space="preserve"> directory </w:t>
            </w:r>
          </w:p>
          <w:p w:rsidR="00AB34F9" w:rsidP="00AB34F9" w:rsidRDefault="00AB34F9" w14:paraId="49797711" w14:textId="77777777">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rsidRPr="002F1C5E" w:rsidR="008E4F21" w:rsidP="003028E9" w:rsidRDefault="006A301C" w14:paraId="493C55B7" w14:textId="77777777">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 xml:space="preserve">Both </w:t>
            </w:r>
            <w:r w:rsidRPr="00DD6B33" w:rsidR="00EE7B27">
              <w:rPr>
                <w:rFonts w:ascii="Arial" w:hAnsi="Arial" w:cs="Arial"/>
                <w:szCs w:val="22"/>
              </w:rPr>
              <w:t>200W</w:t>
            </w:r>
            <w:r w:rsidR="00627367">
              <w:rPr>
                <w:rFonts w:ascii="Arial" w:hAnsi="Arial" w:cs="Arial"/>
                <w:szCs w:val="22"/>
              </w:rPr>
              <w:t xml:space="preserve"> (</w:t>
            </w:r>
            <w:r w:rsidRPr="007804CC" w:rsidR="007804CC">
              <w:rPr>
                <w:rFonts w:ascii="Arial" w:hAnsi="Arial" w:cs="Arial"/>
                <w:b/>
                <w:bCs/>
                <w:i/>
                <w:iCs/>
                <w:sz w:val="20"/>
              </w:rPr>
              <w:t>CA_200W_material_transport_props.prn</w:t>
            </w:r>
            <w:r w:rsidR="00627367">
              <w:rPr>
                <w:rFonts w:ascii="Arial" w:hAnsi="Arial" w:cs="Arial"/>
                <w:szCs w:val="22"/>
              </w:rPr>
              <w:t>)</w:t>
            </w:r>
            <w:r w:rsidRPr="00DD6B33" w:rsidR="00EE7B27">
              <w:rPr>
                <w:rFonts w:ascii="Arial" w:hAnsi="Arial" w:cs="Arial"/>
                <w:szCs w:val="22"/>
              </w:rPr>
              <w:t xml:space="preserve"> and 200E </w:t>
            </w:r>
            <w:r w:rsidR="00627367">
              <w:rPr>
                <w:rFonts w:ascii="Arial" w:hAnsi="Arial" w:cs="Arial"/>
                <w:szCs w:val="22"/>
              </w:rPr>
              <w:t>(</w:t>
            </w:r>
            <w:r w:rsidRPr="007804CC" w:rsidR="00430290">
              <w:rPr>
                <w:rFonts w:ascii="Arial" w:hAnsi="Arial" w:cs="Arial"/>
                <w:b/>
                <w:bCs/>
                <w:i/>
                <w:iCs/>
                <w:sz w:val="20"/>
              </w:rPr>
              <w:t>CA_200</w:t>
            </w:r>
            <w:r w:rsidR="00430290">
              <w:rPr>
                <w:rFonts w:ascii="Arial" w:hAnsi="Arial" w:cs="Arial"/>
                <w:b/>
                <w:bCs/>
                <w:i/>
                <w:iCs/>
                <w:sz w:val="20"/>
              </w:rPr>
              <w:t>E</w:t>
            </w:r>
            <w:r w:rsidRPr="007804CC" w:rsidR="00430290">
              <w:rPr>
                <w:rFonts w:ascii="Arial" w:hAnsi="Arial" w:cs="Arial"/>
                <w:b/>
                <w:bCs/>
                <w:i/>
                <w:iCs/>
                <w:sz w:val="20"/>
              </w:rPr>
              <w:t>_material_transport_props.prn</w:t>
            </w:r>
            <w:r w:rsidR="00627367">
              <w:rPr>
                <w:rFonts w:ascii="Arial" w:hAnsi="Arial" w:cs="Arial"/>
                <w:szCs w:val="22"/>
              </w:rPr>
              <w:t xml:space="preserve">) </w:t>
            </w:r>
            <w:r w:rsidRPr="00DD6B33" w:rsidR="00EE7B27">
              <w:rPr>
                <w:rFonts w:ascii="Arial" w:hAnsi="Arial" w:cs="Arial"/>
                <w:szCs w:val="22"/>
              </w:rPr>
              <w:t xml:space="preserve">material property files are present </w:t>
            </w:r>
            <w:r w:rsidRPr="00DD6B33" w:rsidR="00086BF0">
              <w:rPr>
                <w:rFonts w:ascii="Arial" w:hAnsi="Arial" w:cs="Arial"/>
                <w:szCs w:val="22"/>
              </w:rPr>
              <w:t>in</w:t>
            </w:r>
            <w:r w:rsidR="00086BF0">
              <w:rPr>
                <w:rFonts w:ascii="Arial" w:hAnsi="Arial" w:cs="Arial"/>
                <w:sz w:val="20"/>
              </w:rPr>
              <w:t xml:space="preserve"> </w:t>
            </w:r>
            <w:r w:rsidR="00AB34F9">
              <w:rPr>
                <w:rStyle w:val="DirectoryChar"/>
              </w:rPr>
              <w:t>//olive/backups/CAVE/v4-2Test/</w:t>
            </w:r>
            <w:proofErr w:type="spellStart"/>
            <w:r w:rsidR="00AB34F9">
              <w:rPr>
                <w:rStyle w:val="DirectoryChar"/>
              </w:rPr>
              <w:t>matprops</w:t>
            </w:r>
            <w:proofErr w:type="spellEnd"/>
            <w:r w:rsidR="00AB34F9">
              <w:rPr>
                <w:rStyle w:val="DirectoryChar"/>
              </w:rPr>
              <w:t>/</w:t>
            </w:r>
          </w:p>
          <w:p w:rsidR="00434962" w:rsidP="00D347F8" w:rsidRDefault="00434962" w14:paraId="0B688E4B" w14:textId="77777777">
            <w:pPr>
              <w:pStyle w:val="H1bodytext"/>
              <w:spacing w:after="0"/>
              <w:ind w:left="0"/>
              <w:rPr>
                <w:rFonts w:ascii="Arial" w:hAnsi="Arial" w:cs="Arial"/>
                <w:sz w:val="20"/>
              </w:rPr>
            </w:pPr>
          </w:p>
          <w:p w:rsidRPr="00D347F8" w:rsidR="00D347F8" w:rsidP="00D347F8" w:rsidRDefault="00D347F8" w14:paraId="4A47F3AC" w14:textId="7CC0CC3F">
            <w:pPr>
              <w:pStyle w:val="H1bodytext"/>
              <w:spacing w:after="0"/>
              <w:ind w:left="0"/>
              <w:rPr>
                <w:rFonts w:ascii="Arial" w:hAnsi="Arial" w:cs="Arial"/>
                <w:sz w:val="20"/>
              </w:rPr>
            </w:pPr>
            <w:r>
              <w:rPr>
                <w:rFonts w:ascii="Arial" w:hAnsi="Arial" w:cs="Arial"/>
                <w:sz w:val="20"/>
              </w:rPr>
              <w:t xml:space="preserve">Other files </w:t>
            </w:r>
            <w:r w:rsidR="0073575A">
              <w:rPr>
                <w:rFonts w:ascii="Arial" w:hAnsi="Arial" w:cs="Arial"/>
                <w:sz w:val="20"/>
              </w:rPr>
              <w:t xml:space="preserve">to </w:t>
            </w:r>
            <w:r w:rsidR="00434962">
              <w:rPr>
                <w:rFonts w:ascii="Arial" w:hAnsi="Arial" w:cs="Arial"/>
                <w:sz w:val="20"/>
              </w:rPr>
              <w:t>complete the Acceptance Test:</w:t>
            </w:r>
          </w:p>
          <w:p w:rsidRPr="00E65EA3" w:rsidR="002F1C5E" w:rsidP="003028E9" w:rsidRDefault="0088203B" w14:paraId="6154B499" w14:textId="0E54121F">
            <w:pPr>
              <w:pStyle w:val="H1bodytext"/>
              <w:numPr>
                <w:ilvl w:val="0"/>
                <w:numId w:val="18"/>
              </w:numPr>
              <w:spacing w:after="0"/>
              <w:rPr>
                <w:rFonts w:ascii="Arial" w:hAnsi="Arial" w:cs="Arial"/>
                <w:sz w:val="20"/>
              </w:rPr>
            </w:pPr>
            <w:r w:rsidRPr="0088203B">
              <w:rPr>
                <w:rFonts w:ascii="Arial" w:hAnsi="Arial" w:cs="Arial"/>
              </w:rPr>
              <w:t xml:space="preserve">The </w:t>
            </w:r>
            <w:proofErr w:type="spellStart"/>
            <w:r w:rsidRPr="0088203B">
              <w:rPr>
                <w:rFonts w:ascii="Arial" w:hAnsi="Arial" w:cs="Arial"/>
                <w:b/>
                <w:bCs/>
                <w:i/>
                <w:iCs/>
                <w:sz w:val="20"/>
              </w:rPr>
              <w:t>input.bot</w:t>
            </w:r>
            <w:proofErr w:type="spellEnd"/>
            <w:r w:rsidRPr="0088203B">
              <w:rPr>
                <w:rFonts w:ascii="Arial" w:hAnsi="Arial" w:cs="Arial"/>
              </w:rPr>
              <w:t xml:space="preserve">, </w:t>
            </w:r>
            <w:proofErr w:type="spellStart"/>
            <w:proofErr w:type="gramStart"/>
            <w:r w:rsidRPr="0088203B">
              <w:rPr>
                <w:rFonts w:ascii="Arial" w:hAnsi="Arial" w:cs="Arial"/>
                <w:b/>
                <w:bCs/>
                <w:i/>
                <w:iCs/>
                <w:sz w:val="20"/>
              </w:rPr>
              <w:t>input.zone</w:t>
            </w:r>
            <w:proofErr w:type="spellEnd"/>
            <w:proofErr w:type="gramEnd"/>
            <w:r w:rsidRPr="0088203B">
              <w:rPr>
                <w:rFonts w:ascii="Arial" w:hAnsi="Arial" w:cs="Arial"/>
              </w:rPr>
              <w:t xml:space="preserve"> and </w:t>
            </w:r>
            <w:r w:rsidRPr="0088203B">
              <w:rPr>
                <w:rFonts w:ascii="Arial" w:hAnsi="Arial" w:cs="Arial"/>
                <w:b/>
                <w:bCs/>
                <w:i/>
                <w:iCs/>
                <w:sz w:val="20"/>
              </w:rPr>
              <w:t>estomp-run.sh</w:t>
            </w:r>
            <w:r w:rsidRPr="0088203B">
              <w:rPr>
                <w:rFonts w:ascii="Arial" w:hAnsi="Arial" w:cs="Arial"/>
              </w:rPr>
              <w:t xml:space="preserve"> files</w:t>
            </w:r>
            <w:r w:rsidRPr="002F1C5E" w:rsidR="002F1C5E">
              <w:rPr>
                <w:rFonts w:ascii="Arial" w:hAnsi="Arial" w:cs="Arial"/>
              </w:rPr>
              <w:t xml:space="preserve"> are present in the</w:t>
            </w:r>
            <w:r w:rsidR="002F1C5E">
              <w:t xml:space="preserve"> </w:t>
            </w:r>
            <w:r w:rsidRPr="007F7C6C" w:rsidR="002F1C5E">
              <w:rPr>
                <w:rStyle w:val="DirectoryChar"/>
              </w:rPr>
              <w:t>/xprt-1/</w:t>
            </w:r>
            <w:r w:rsidRPr="002F1C5E" w:rsidR="002F1C5E">
              <w:rPr>
                <w:rFonts w:ascii="Arial" w:hAnsi="Arial" w:cs="Arial"/>
              </w:rPr>
              <w:t xml:space="preserve"> directory</w:t>
            </w:r>
          </w:p>
        </w:tc>
        <w:tc>
          <w:tcPr>
            <w:tcW w:w="2581" w:type="dxa"/>
            <w:vAlign w:val="center"/>
          </w:tcPr>
          <w:p w:rsidRPr="007D0AAC" w:rsidR="00A4786F" w:rsidP="00091E69" w:rsidRDefault="00926F70" w14:paraId="55907527" w14:textId="36F4B0CA">
            <w:pPr>
              <w:pStyle w:val="H1bodytext"/>
              <w:spacing w:after="0"/>
              <w:ind w:left="0"/>
              <w:rPr>
                <w:rFonts w:ascii="Arial" w:hAnsi="Arial"/>
                <w:sz w:val="20"/>
              </w:rPr>
            </w:pPr>
            <w:r>
              <w:rPr>
                <w:rFonts w:ascii="Arial" w:hAnsi="Arial"/>
                <w:sz w:val="20"/>
              </w:rPr>
              <w:t xml:space="preserve">The expected files are present in the </w:t>
            </w:r>
            <w:r w:rsidR="0091241F">
              <w:rPr>
                <w:rFonts w:ascii="Arial" w:hAnsi="Arial"/>
                <w:sz w:val="20"/>
              </w:rPr>
              <w:t>listed directories</w:t>
            </w:r>
            <w:r w:rsidR="00C6491B">
              <w:rPr>
                <w:rFonts w:ascii="Arial" w:hAnsi="Arial"/>
                <w:sz w:val="20"/>
              </w:rPr>
              <w:t>.</w:t>
            </w:r>
          </w:p>
        </w:tc>
        <w:tc>
          <w:tcPr>
            <w:tcW w:w="1306" w:type="dxa"/>
            <w:vAlign w:val="center"/>
          </w:tcPr>
          <w:p w:rsidRPr="007D0AAC" w:rsidR="00A4786F" w:rsidP="00091E69" w:rsidRDefault="00A4786F" w14:paraId="21EB394E" w14:textId="77777777">
            <w:pPr>
              <w:pStyle w:val="H1bodytext"/>
              <w:spacing w:after="0"/>
              <w:ind w:left="0"/>
              <w:jc w:val="center"/>
              <w:rPr>
                <w:rFonts w:ascii="Arial" w:hAnsi="Arial"/>
                <w:sz w:val="20"/>
              </w:rPr>
            </w:pPr>
          </w:p>
        </w:tc>
      </w:tr>
      <w:tr w:rsidRPr="007D0AAC" w:rsidR="00702160" w:rsidTr="00133E58" w14:paraId="57C57466" w14:textId="77777777">
        <w:trPr>
          <w:cantSplit/>
          <w:trHeight w:val="476"/>
        </w:trPr>
        <w:tc>
          <w:tcPr>
            <w:tcW w:w="650" w:type="dxa"/>
            <w:vAlign w:val="center"/>
          </w:tcPr>
          <w:p w:rsidR="00702160" w:rsidP="00091E69" w:rsidRDefault="00022439" w14:paraId="059A3CB8" w14:textId="09A96E86">
            <w:pPr>
              <w:pStyle w:val="H1bodytext"/>
              <w:spacing w:after="0"/>
              <w:ind w:left="0"/>
              <w:jc w:val="center"/>
              <w:rPr>
                <w:rFonts w:ascii="Arial" w:hAnsi="Arial"/>
                <w:sz w:val="20"/>
              </w:rPr>
            </w:pPr>
            <w:r>
              <w:rPr>
                <w:rFonts w:ascii="Arial" w:hAnsi="Arial"/>
                <w:sz w:val="20"/>
              </w:rPr>
              <w:t>2</w:t>
            </w:r>
          </w:p>
        </w:tc>
        <w:tc>
          <w:tcPr>
            <w:tcW w:w="4913" w:type="dxa"/>
            <w:vAlign w:val="center"/>
          </w:tcPr>
          <w:p w:rsidR="00702160" w:rsidP="00091E69" w:rsidRDefault="0026512B" w14:paraId="0918177F" w14:textId="77BC0EEF">
            <w:pPr>
              <w:pStyle w:val="H1bodytext"/>
              <w:spacing w:after="0"/>
              <w:ind w:left="0"/>
              <w:rPr>
                <w:rFonts w:ascii="Arial" w:hAnsi="Arial"/>
                <w:sz w:val="20"/>
              </w:rPr>
            </w:pPr>
            <w:r>
              <w:rPr>
                <w:rFonts w:ascii="Arial" w:hAnsi="Arial"/>
                <w:sz w:val="20"/>
              </w:rPr>
              <w:t>Execute</w:t>
            </w:r>
            <w:r w:rsidR="00E67C2E">
              <w:rPr>
                <w:rFonts w:ascii="Arial" w:hAnsi="Arial"/>
                <w:sz w:val="20"/>
              </w:rPr>
              <w:t>, using a Linux terminal,</w:t>
            </w:r>
            <w:r>
              <w:rPr>
                <w:rFonts w:ascii="Arial" w:hAnsi="Arial"/>
                <w:sz w:val="20"/>
              </w:rPr>
              <w:t xml:space="preserve"> the</w:t>
            </w:r>
            <w:r w:rsidR="00E67C2E">
              <w:rPr>
                <w:rFonts w:ascii="Arial" w:hAnsi="Arial"/>
                <w:sz w:val="20"/>
              </w:rPr>
              <w:t xml:space="preserve"> shell script</w:t>
            </w:r>
            <w:r w:rsidR="007E0FAF">
              <w:rPr>
                <w:rFonts w:ascii="Arial" w:hAnsi="Arial"/>
                <w:sz w:val="20"/>
              </w:rPr>
              <w:t xml:space="preserve"> </w:t>
            </w:r>
            <w:r w:rsidRPr="007E0FAF" w:rsidR="007E0FAF">
              <w:rPr>
                <w:rFonts w:ascii="Arial" w:hAnsi="Arial"/>
                <w:b/>
                <w:bCs/>
                <w:i/>
                <w:iCs/>
                <w:sz w:val="20"/>
              </w:rPr>
              <w:t>create_rad_2018_input_</w:t>
            </w:r>
            <w:r w:rsidR="00473FEC">
              <w:rPr>
                <w:rFonts w:ascii="Arial" w:hAnsi="Arial"/>
                <w:b/>
                <w:bCs/>
                <w:i/>
                <w:iCs/>
                <w:sz w:val="20"/>
              </w:rPr>
              <w:t>xprt1</w:t>
            </w:r>
            <w:r w:rsidRPr="007E0FAF" w:rsidR="007E0FAF">
              <w:rPr>
                <w:rFonts w:ascii="Arial" w:hAnsi="Arial"/>
                <w:b/>
                <w:bCs/>
                <w:i/>
                <w:iCs/>
                <w:sz w:val="20"/>
              </w:rPr>
              <w:t>.sh</w:t>
            </w:r>
            <w:r>
              <w:rPr>
                <w:rFonts w:ascii="Arial" w:hAnsi="Arial"/>
                <w:sz w:val="20"/>
              </w:rPr>
              <w:t xml:space="preserve"> </w:t>
            </w:r>
            <w:r w:rsidR="009065FF">
              <w:rPr>
                <w:rFonts w:ascii="Arial" w:hAnsi="Arial"/>
                <w:sz w:val="20"/>
              </w:rPr>
              <w:t>located in</w:t>
            </w:r>
            <w:r w:rsidR="003D1152">
              <w:rPr>
                <w:rFonts w:ascii="Arial" w:hAnsi="Arial"/>
                <w:sz w:val="20"/>
              </w:rPr>
              <w:t xml:space="preserve"> </w:t>
            </w:r>
            <w:r w:rsidRPr="003D1152" w:rsidR="00A67475">
              <w:rPr>
                <w:rStyle w:val="DirectoryChar"/>
              </w:rPr>
              <w:t>/xprt-1</w:t>
            </w:r>
            <w:r w:rsidRPr="003D1152" w:rsidR="003D1152">
              <w:rPr>
                <w:rStyle w:val="DirectoryChar"/>
              </w:rPr>
              <w:t>/</w:t>
            </w:r>
            <w:r w:rsidR="009065FF">
              <w:rPr>
                <w:rFonts w:ascii="Arial" w:hAnsi="Arial"/>
                <w:sz w:val="20"/>
              </w:rPr>
              <w:t xml:space="preserve"> subdirectory of the testing directory.</w:t>
            </w:r>
          </w:p>
        </w:tc>
        <w:tc>
          <w:tcPr>
            <w:tcW w:w="2581" w:type="dxa"/>
            <w:vAlign w:val="center"/>
          </w:tcPr>
          <w:p w:rsidR="00702160" w:rsidP="00091E69" w:rsidRDefault="0026512B" w14:paraId="7C4A1387" w14:textId="242E16F7">
            <w:pPr>
              <w:pStyle w:val="H1bodytext"/>
              <w:spacing w:after="0"/>
              <w:ind w:left="0"/>
              <w:rPr>
                <w:rFonts w:ascii="Arial" w:hAnsi="Arial"/>
                <w:sz w:val="20"/>
              </w:rPr>
            </w:pPr>
            <w:r>
              <w:rPr>
                <w:rFonts w:ascii="Arial" w:hAnsi="Arial"/>
                <w:sz w:val="20"/>
              </w:rPr>
              <w:t>Script executes.</w:t>
            </w:r>
          </w:p>
        </w:tc>
        <w:tc>
          <w:tcPr>
            <w:tcW w:w="1306" w:type="dxa"/>
            <w:vAlign w:val="center"/>
          </w:tcPr>
          <w:p w:rsidRPr="00702160" w:rsidR="00702160" w:rsidP="00091E69" w:rsidRDefault="00702160" w14:paraId="40DC2007" w14:textId="77777777">
            <w:pPr>
              <w:pStyle w:val="H1bodytext"/>
              <w:spacing w:after="0"/>
              <w:ind w:left="0"/>
              <w:rPr>
                <w:rFonts w:ascii="Arial" w:hAnsi="Arial"/>
                <w:sz w:val="20"/>
              </w:rPr>
            </w:pPr>
          </w:p>
        </w:tc>
      </w:tr>
      <w:tr w:rsidRPr="007D0AAC" w:rsidR="00306650" w:rsidTr="00133E58" w14:paraId="3BBF1488" w14:textId="77777777">
        <w:trPr>
          <w:cantSplit/>
          <w:trHeight w:val="476"/>
        </w:trPr>
        <w:tc>
          <w:tcPr>
            <w:tcW w:w="650" w:type="dxa"/>
            <w:vAlign w:val="center"/>
          </w:tcPr>
          <w:p w:rsidR="00306650" w:rsidP="00091E69" w:rsidRDefault="00022439" w14:paraId="4C21175B" w14:textId="1022AAA4">
            <w:pPr>
              <w:pStyle w:val="H1bodytext"/>
              <w:spacing w:after="0"/>
              <w:ind w:left="0"/>
              <w:jc w:val="center"/>
              <w:rPr>
                <w:rFonts w:ascii="Arial" w:hAnsi="Arial"/>
                <w:sz w:val="20"/>
              </w:rPr>
            </w:pPr>
            <w:r>
              <w:rPr>
                <w:rFonts w:ascii="Arial" w:hAnsi="Arial"/>
                <w:sz w:val="20"/>
              </w:rPr>
              <w:t>3</w:t>
            </w:r>
          </w:p>
        </w:tc>
        <w:tc>
          <w:tcPr>
            <w:tcW w:w="4913" w:type="dxa"/>
            <w:vAlign w:val="center"/>
          </w:tcPr>
          <w:p w:rsidR="00306650" w:rsidP="00091E69" w:rsidRDefault="005463F7" w14:paraId="6EB7FC85" w14:textId="02063AE9">
            <w:pPr>
              <w:pStyle w:val="H1bodytext"/>
              <w:spacing w:after="0"/>
              <w:ind w:left="0"/>
              <w:rPr>
                <w:rFonts w:ascii="Arial" w:hAnsi="Arial"/>
                <w:sz w:val="20"/>
              </w:rPr>
            </w:pPr>
            <w:r>
              <w:rPr>
                <w:rFonts w:ascii="Arial" w:hAnsi="Arial"/>
                <w:sz w:val="20"/>
              </w:rPr>
              <w:t>Confirm the following file w</w:t>
            </w:r>
            <w:r w:rsidR="0089298D">
              <w:rPr>
                <w:rFonts w:ascii="Arial" w:hAnsi="Arial"/>
                <w:sz w:val="20"/>
              </w:rPr>
              <w:t>as</w:t>
            </w:r>
            <w:r>
              <w:rPr>
                <w:rFonts w:ascii="Arial" w:hAnsi="Arial"/>
                <w:sz w:val="20"/>
              </w:rPr>
              <w:t xml:space="preserve"> generated </w:t>
            </w:r>
            <w:r w:rsidR="002B2EBE">
              <w:rPr>
                <w:rFonts w:ascii="Arial" w:hAnsi="Arial"/>
                <w:sz w:val="20"/>
              </w:rPr>
              <w:t xml:space="preserve">by </w:t>
            </w:r>
            <w:r w:rsidRPr="007E0FAF" w:rsidR="00C53FCD">
              <w:rPr>
                <w:rFonts w:ascii="Arial" w:hAnsi="Arial"/>
                <w:b/>
                <w:bCs/>
                <w:i/>
                <w:iCs/>
                <w:sz w:val="20"/>
              </w:rPr>
              <w:t>create_rad_2018_input_</w:t>
            </w:r>
            <w:r w:rsidR="00473FEC">
              <w:rPr>
                <w:rFonts w:ascii="Arial" w:hAnsi="Arial"/>
                <w:b/>
                <w:bCs/>
                <w:i/>
                <w:iCs/>
                <w:sz w:val="20"/>
              </w:rPr>
              <w:t>xprt1</w:t>
            </w:r>
            <w:r w:rsidRPr="007E0FAF" w:rsidR="00C53FCD">
              <w:rPr>
                <w:rFonts w:ascii="Arial" w:hAnsi="Arial"/>
                <w:b/>
                <w:bCs/>
                <w:i/>
                <w:iCs/>
                <w:sz w:val="20"/>
              </w:rPr>
              <w:t>.sh</w:t>
            </w:r>
            <w:r w:rsidR="00C53FCD">
              <w:rPr>
                <w:rFonts w:ascii="Arial" w:hAnsi="Arial"/>
                <w:sz w:val="20"/>
              </w:rPr>
              <w:t xml:space="preserve"> </w:t>
            </w:r>
            <w:r w:rsidR="00CB27D2">
              <w:rPr>
                <w:rFonts w:ascii="Arial" w:hAnsi="Arial"/>
                <w:sz w:val="20"/>
              </w:rPr>
              <w:t xml:space="preserve">in the </w:t>
            </w:r>
            <w:r w:rsidR="002D6916">
              <w:rPr>
                <w:rFonts w:ascii="Arial" w:hAnsi="Arial"/>
                <w:sz w:val="20"/>
              </w:rPr>
              <w:t xml:space="preserve">same </w:t>
            </w:r>
            <w:r w:rsidR="00CB27D2">
              <w:rPr>
                <w:rFonts w:ascii="Arial" w:hAnsi="Arial"/>
                <w:sz w:val="20"/>
              </w:rPr>
              <w:t>directory:</w:t>
            </w:r>
          </w:p>
          <w:p w:rsidRPr="008A4E4C" w:rsidR="00071A99" w:rsidP="003028E9" w:rsidRDefault="00EA6023" w14:paraId="24AD826E" w14:textId="711F60AD">
            <w:pPr>
              <w:pStyle w:val="H1bodytext"/>
              <w:numPr>
                <w:ilvl w:val="0"/>
                <w:numId w:val="18"/>
              </w:numPr>
              <w:spacing w:after="0"/>
              <w:rPr>
                <w:rFonts w:ascii="Arial" w:hAnsi="Arial"/>
                <w:sz w:val="20"/>
              </w:rPr>
            </w:pPr>
            <w:r w:rsidRPr="00A9650A">
              <w:rPr>
                <w:rFonts w:ascii="Arial" w:hAnsi="Arial"/>
                <w:b/>
                <w:bCs/>
                <w:i/>
                <w:iCs/>
                <w:sz w:val="20"/>
              </w:rPr>
              <w:t>input_XPRT-1_2018</w:t>
            </w:r>
            <w:r w:rsidRPr="00A9650A" w:rsidR="00AA341C">
              <w:rPr>
                <w:rFonts w:ascii="Arial" w:hAnsi="Arial"/>
                <w:b/>
                <w:bCs/>
                <w:i/>
                <w:iCs/>
                <w:sz w:val="20"/>
              </w:rPr>
              <w:t>_with_buffer</w:t>
            </w:r>
            <w:r w:rsidR="00AA341C">
              <w:rPr>
                <w:rFonts w:ascii="Arial" w:hAnsi="Arial"/>
                <w:sz w:val="20"/>
              </w:rPr>
              <w:t xml:space="preserve"> </w:t>
            </w:r>
          </w:p>
          <w:p w:rsidR="00071A99" w:rsidP="00071A99" w:rsidRDefault="00071A99" w14:paraId="7588E25D" w14:textId="77777777">
            <w:pPr>
              <w:pStyle w:val="H1bodytext"/>
              <w:spacing w:after="0"/>
              <w:ind w:left="0"/>
              <w:rPr>
                <w:rFonts w:ascii="Arial" w:hAnsi="Arial"/>
                <w:sz w:val="20"/>
              </w:rPr>
            </w:pPr>
          </w:p>
          <w:p w:rsidR="00071A99" w:rsidP="00071A99" w:rsidRDefault="00071A99" w14:paraId="19866C3F" w14:textId="77777777">
            <w:pPr>
              <w:pStyle w:val="H1bodytext"/>
              <w:spacing w:after="0"/>
              <w:ind w:left="0"/>
              <w:rPr>
                <w:rFonts w:ascii="Arial" w:hAnsi="Arial"/>
                <w:sz w:val="20"/>
              </w:rPr>
            </w:pPr>
            <w:r>
              <w:rPr>
                <w:rFonts w:ascii="Arial" w:hAnsi="Arial"/>
                <w:sz w:val="20"/>
              </w:rPr>
              <w:t>Other files generated in the same directories</w:t>
            </w:r>
            <w:r w:rsidR="00700668">
              <w:rPr>
                <w:rFonts w:ascii="Arial" w:hAnsi="Arial"/>
                <w:sz w:val="20"/>
              </w:rPr>
              <w:t xml:space="preserve"> that are not a functional requirement are as follows:</w:t>
            </w:r>
          </w:p>
          <w:p w:rsidRPr="00FE6C75" w:rsidR="00700668" w:rsidP="00FE6C75" w:rsidRDefault="003E068C" w14:paraId="2C89DE58" w14:textId="79AF51FC">
            <w:pPr>
              <w:pStyle w:val="H1bodytext"/>
              <w:numPr>
                <w:ilvl w:val="0"/>
                <w:numId w:val="19"/>
              </w:numPr>
              <w:spacing w:after="0"/>
              <w:rPr>
                <w:rFonts w:ascii="Arial" w:hAnsi="Arial"/>
                <w:sz w:val="20"/>
              </w:rPr>
            </w:pPr>
            <w:r w:rsidRPr="00C668A4">
              <w:rPr>
                <w:rFonts w:ascii="Arial" w:hAnsi="Arial"/>
                <w:b/>
                <w:bCs/>
                <w:i/>
                <w:iCs/>
                <w:sz w:val="20"/>
              </w:rPr>
              <w:t>xprt-1_mpondIF_AT1.log</w:t>
            </w:r>
            <w:r w:rsidR="00223185">
              <w:rPr>
                <w:rFonts w:ascii="Arial" w:hAnsi="Arial"/>
                <w:sz w:val="20"/>
              </w:rPr>
              <w:t xml:space="preserve"> – </w:t>
            </w:r>
            <w:r w:rsidR="00055D80">
              <w:rPr>
                <w:rFonts w:ascii="Arial" w:hAnsi="Arial"/>
                <w:sz w:val="20"/>
              </w:rPr>
              <w:t xml:space="preserve">M Pond Log File </w:t>
            </w:r>
          </w:p>
        </w:tc>
        <w:tc>
          <w:tcPr>
            <w:tcW w:w="2581" w:type="dxa"/>
            <w:vAlign w:val="center"/>
          </w:tcPr>
          <w:p w:rsidR="00306650" w:rsidP="00091E69" w:rsidRDefault="00E57213" w14:paraId="4023991B" w14:textId="45057C50">
            <w:pPr>
              <w:pStyle w:val="H1bodytext"/>
              <w:spacing w:after="0"/>
              <w:ind w:left="0"/>
              <w:rPr>
                <w:rFonts w:ascii="Arial" w:hAnsi="Arial"/>
                <w:sz w:val="20"/>
              </w:rPr>
            </w:pPr>
            <w:r>
              <w:rPr>
                <w:rFonts w:ascii="Arial" w:hAnsi="Arial"/>
                <w:sz w:val="20"/>
              </w:rPr>
              <w:t>The files were generated in the corresponding directories.</w:t>
            </w:r>
          </w:p>
        </w:tc>
        <w:tc>
          <w:tcPr>
            <w:tcW w:w="1306" w:type="dxa"/>
            <w:vAlign w:val="center"/>
          </w:tcPr>
          <w:p w:rsidRPr="00702160" w:rsidR="00306650" w:rsidP="00091E69" w:rsidRDefault="00306650" w14:paraId="30B5710F" w14:textId="77777777">
            <w:pPr>
              <w:pStyle w:val="H1bodytext"/>
              <w:spacing w:after="0"/>
              <w:ind w:left="0"/>
              <w:rPr>
                <w:rFonts w:ascii="Arial" w:hAnsi="Arial"/>
                <w:sz w:val="20"/>
              </w:rPr>
            </w:pPr>
          </w:p>
        </w:tc>
      </w:tr>
      <w:tr w:rsidRPr="007D0AAC" w:rsidR="00493B8D" w:rsidTr="00133E58" w14:paraId="42AE7776" w14:textId="77777777">
        <w:trPr>
          <w:cantSplit/>
          <w:trHeight w:val="539"/>
        </w:trPr>
        <w:tc>
          <w:tcPr>
            <w:tcW w:w="650" w:type="dxa"/>
            <w:vAlign w:val="center"/>
          </w:tcPr>
          <w:p w:rsidRPr="007D0AAC" w:rsidR="00493B8D" w:rsidP="00091E69" w:rsidRDefault="00FA220A" w14:paraId="2152F7A6" w14:textId="5E60F336">
            <w:pPr>
              <w:pStyle w:val="H1bodytext"/>
              <w:spacing w:after="0"/>
              <w:ind w:left="0"/>
              <w:jc w:val="center"/>
              <w:rPr>
                <w:rFonts w:ascii="Arial" w:hAnsi="Arial"/>
                <w:sz w:val="20"/>
              </w:rPr>
            </w:pPr>
            <w:r>
              <w:rPr>
                <w:rFonts w:ascii="Arial" w:hAnsi="Arial"/>
                <w:sz w:val="20"/>
              </w:rPr>
              <w:t>4</w:t>
            </w:r>
          </w:p>
        </w:tc>
        <w:tc>
          <w:tcPr>
            <w:tcW w:w="8800" w:type="dxa"/>
            <w:gridSpan w:val="3"/>
            <w:vAlign w:val="center"/>
          </w:tcPr>
          <w:p w:rsidRPr="00D42EB5" w:rsidR="00493B8D" w:rsidP="00091E69" w:rsidRDefault="00493B8D" w14:paraId="06F36676" w14:textId="1B28D54C">
            <w:pPr>
              <w:pStyle w:val="H1bodytext"/>
              <w:spacing w:after="0"/>
              <w:ind w:left="0"/>
              <w:rPr>
                <w:rFonts w:ascii="Arial" w:hAnsi="Arial"/>
                <w:sz w:val="20"/>
              </w:rPr>
            </w:pPr>
            <w:r>
              <w:rPr>
                <w:rFonts w:ascii="Arial" w:hAnsi="Arial"/>
                <w:sz w:val="20"/>
              </w:rPr>
              <w:t>Using a</w:t>
            </w:r>
            <w:r w:rsidR="00586FDD">
              <w:rPr>
                <w:rFonts w:ascii="Arial" w:hAnsi="Arial"/>
                <w:sz w:val="20"/>
              </w:rPr>
              <w:t xml:space="preserve">n application, such as </w:t>
            </w:r>
            <w:proofErr w:type="spellStart"/>
            <w:r w:rsidR="00586FDD">
              <w:rPr>
                <w:rFonts w:ascii="Arial" w:hAnsi="Arial"/>
                <w:sz w:val="20"/>
              </w:rPr>
              <w:t>DiffMerge</w:t>
            </w:r>
            <w:proofErr w:type="spellEnd"/>
            <w:r w:rsidR="00586FDD">
              <w:rPr>
                <w:rFonts w:ascii="Arial" w:hAnsi="Arial"/>
                <w:sz w:val="20"/>
              </w:rPr>
              <w:t xml:space="preserve">, compare the provided </w:t>
            </w:r>
            <w:proofErr w:type="spellStart"/>
            <w:r w:rsidR="00D42EB5">
              <w:rPr>
                <w:rFonts w:ascii="Arial" w:hAnsi="Arial"/>
                <w:b/>
                <w:bCs/>
                <w:i/>
                <w:iCs/>
                <w:sz w:val="20"/>
              </w:rPr>
              <w:t>input_SS</w:t>
            </w:r>
            <w:proofErr w:type="spellEnd"/>
            <w:r w:rsidR="00D42EB5">
              <w:rPr>
                <w:rFonts w:ascii="Arial" w:hAnsi="Arial"/>
                <w:sz w:val="20"/>
              </w:rPr>
              <w:t xml:space="preserve"> file with </w:t>
            </w:r>
            <w:r w:rsidRPr="00D37D6D" w:rsidR="007104E1">
              <w:rPr>
                <w:rFonts w:ascii="Arial" w:hAnsi="Arial"/>
                <w:b/>
                <w:bCs/>
                <w:i/>
                <w:iCs/>
                <w:sz w:val="20"/>
              </w:rPr>
              <w:t>input_XPRT-1_2018</w:t>
            </w:r>
            <w:r w:rsidR="00A03631">
              <w:rPr>
                <w:rFonts w:ascii="Arial" w:hAnsi="Arial"/>
                <w:b/>
                <w:bCs/>
                <w:i/>
                <w:iCs/>
                <w:sz w:val="20"/>
              </w:rPr>
              <w:t>_with_buffer</w:t>
            </w:r>
            <w:r w:rsidR="00C5481B">
              <w:rPr>
                <w:rFonts w:ascii="Arial" w:hAnsi="Arial"/>
                <w:sz w:val="20"/>
              </w:rPr>
              <w:t xml:space="preserve"> to determine</w:t>
            </w:r>
            <w:r w:rsidR="0023667C">
              <w:rPr>
                <w:rFonts w:ascii="Arial" w:hAnsi="Arial"/>
                <w:sz w:val="20"/>
              </w:rPr>
              <w:t xml:space="preserve"> </w:t>
            </w:r>
            <w:r w:rsidR="00C5481B">
              <w:rPr>
                <w:rFonts w:ascii="Arial" w:hAnsi="Arial"/>
                <w:sz w:val="20"/>
              </w:rPr>
              <w:t>the following:</w:t>
            </w:r>
          </w:p>
        </w:tc>
      </w:tr>
      <w:tr w:rsidRPr="007D0AAC" w:rsidR="0024382A" w:rsidTr="00133E58" w14:paraId="2BBB7F68" w14:textId="77777777">
        <w:trPr>
          <w:cantSplit/>
          <w:trHeight w:val="539"/>
        </w:trPr>
        <w:tc>
          <w:tcPr>
            <w:tcW w:w="650" w:type="dxa"/>
            <w:vAlign w:val="center"/>
          </w:tcPr>
          <w:p w:rsidRPr="007D0AAC" w:rsidR="0024382A" w:rsidP="00091E69" w:rsidRDefault="00022439" w14:paraId="7F0B649C" w14:textId="52B114D1">
            <w:pPr>
              <w:pStyle w:val="H1bodytext"/>
              <w:spacing w:after="0"/>
              <w:ind w:left="0"/>
              <w:jc w:val="center"/>
              <w:rPr>
                <w:rFonts w:ascii="Arial" w:hAnsi="Arial"/>
                <w:sz w:val="20"/>
              </w:rPr>
            </w:pPr>
            <w:r>
              <w:rPr>
                <w:rFonts w:ascii="Arial" w:hAnsi="Arial"/>
                <w:sz w:val="20"/>
              </w:rPr>
              <w:t>4</w:t>
            </w:r>
            <w:r w:rsidR="00D37D6D">
              <w:rPr>
                <w:rFonts w:ascii="Arial" w:hAnsi="Arial"/>
                <w:sz w:val="20"/>
              </w:rPr>
              <w:t>.1</w:t>
            </w:r>
          </w:p>
        </w:tc>
        <w:tc>
          <w:tcPr>
            <w:tcW w:w="4913" w:type="dxa"/>
            <w:vAlign w:val="center"/>
          </w:tcPr>
          <w:p w:rsidR="0024382A" w:rsidP="00091E69" w:rsidRDefault="00ED5B10" w14:paraId="31956912" w14:textId="77777777">
            <w:pPr>
              <w:pStyle w:val="H1bodytext"/>
              <w:spacing w:after="0"/>
              <w:ind w:left="0"/>
              <w:rPr>
                <w:rFonts w:ascii="Arial" w:hAnsi="Arial"/>
                <w:sz w:val="20"/>
              </w:rPr>
            </w:pPr>
            <w:r>
              <w:rPr>
                <w:rFonts w:ascii="Arial" w:hAnsi="Arial"/>
                <w:sz w:val="20"/>
              </w:rPr>
              <w:t>Simulation Title Card:</w:t>
            </w:r>
          </w:p>
          <w:p w:rsidR="00ED5B10" w:rsidP="003028E9" w:rsidRDefault="00D10254" w14:paraId="670370A4" w14:textId="77777777">
            <w:pPr>
              <w:pStyle w:val="H1bodytext"/>
              <w:numPr>
                <w:ilvl w:val="0"/>
                <w:numId w:val="16"/>
              </w:numPr>
              <w:spacing w:after="0"/>
              <w:rPr>
                <w:rFonts w:ascii="Arial" w:hAnsi="Arial"/>
                <w:sz w:val="20"/>
              </w:rPr>
            </w:pPr>
            <w:r>
              <w:rPr>
                <w:rFonts w:ascii="Arial" w:hAnsi="Arial"/>
                <w:sz w:val="20"/>
              </w:rPr>
              <w:t xml:space="preserve">All lines except the last </w:t>
            </w:r>
            <w:r w:rsidR="000313B0">
              <w:rPr>
                <w:rFonts w:ascii="Arial" w:hAnsi="Arial"/>
                <w:sz w:val="20"/>
              </w:rPr>
              <w:t>must be identical in both files</w:t>
            </w:r>
          </w:p>
          <w:p w:rsidRPr="00702160" w:rsidR="000313B0" w:rsidP="003028E9" w:rsidRDefault="000313B0" w14:paraId="731FB924" w14:textId="611A2D7C">
            <w:pPr>
              <w:pStyle w:val="H1bodytext"/>
              <w:numPr>
                <w:ilvl w:val="0"/>
                <w:numId w:val="16"/>
              </w:numPr>
              <w:spacing w:after="0"/>
              <w:rPr>
                <w:rFonts w:ascii="Arial" w:hAnsi="Arial"/>
                <w:sz w:val="20"/>
              </w:rPr>
            </w:pPr>
            <w:r>
              <w:rPr>
                <w:rFonts w:ascii="Arial" w:hAnsi="Arial"/>
                <w:sz w:val="20"/>
              </w:rPr>
              <w:t xml:space="preserve">The last line of </w:t>
            </w:r>
            <w:r>
              <w:rPr>
                <w:rFonts w:ascii="Arial" w:hAnsi="Arial"/>
                <w:b/>
                <w:bCs/>
                <w:i/>
                <w:iCs/>
                <w:sz w:val="20"/>
              </w:rPr>
              <w:t>input_XPRT-1_2018</w:t>
            </w:r>
            <w:r w:rsidR="00021A25">
              <w:rPr>
                <w:rFonts w:ascii="Arial" w:hAnsi="Arial"/>
                <w:b/>
                <w:bCs/>
                <w:i/>
                <w:iCs/>
                <w:sz w:val="20"/>
              </w:rPr>
              <w:t>_with_buffer</w:t>
            </w:r>
            <w:r>
              <w:rPr>
                <w:rFonts w:ascii="Arial" w:hAnsi="Arial"/>
                <w:sz w:val="20"/>
              </w:rPr>
              <w:t xml:space="preserve"> must read </w:t>
            </w:r>
            <w:r w:rsidRPr="00C8246C">
              <w:rPr>
                <w:rFonts w:ascii="Arial" w:hAnsi="Arial"/>
                <w:color w:val="4472C4" w:themeColor="accent1"/>
                <w:sz w:val="20"/>
              </w:rPr>
              <w:t>Rad1 Transport Simulation (1943-2018),</w:t>
            </w:r>
          </w:p>
        </w:tc>
        <w:tc>
          <w:tcPr>
            <w:tcW w:w="2581" w:type="dxa"/>
            <w:vAlign w:val="center"/>
          </w:tcPr>
          <w:p w:rsidRPr="00702160" w:rsidR="0024382A" w:rsidP="00091E69" w:rsidRDefault="00B90BF3" w14:paraId="230E9FAD" w14:textId="30FA07AD">
            <w:pPr>
              <w:pStyle w:val="H1bodytext"/>
              <w:spacing w:after="0"/>
              <w:ind w:left="0"/>
              <w:rPr>
                <w:rFonts w:ascii="Arial" w:hAnsi="Arial"/>
                <w:sz w:val="20"/>
              </w:rPr>
            </w:pPr>
            <w:r>
              <w:rPr>
                <w:rFonts w:ascii="Arial" w:hAnsi="Arial"/>
                <w:sz w:val="20"/>
              </w:rPr>
              <w:t>All but the last line of the Simulation Title Card in both files will be identical.</w:t>
            </w:r>
            <w:r w:rsidR="00C8246C">
              <w:rPr>
                <w:rFonts w:ascii="Arial" w:hAnsi="Arial"/>
                <w:sz w:val="20"/>
              </w:rPr>
              <w:t xml:space="preserve"> The last line of </w:t>
            </w:r>
            <w:r w:rsidR="00C8246C">
              <w:rPr>
                <w:rFonts w:ascii="Arial" w:hAnsi="Arial"/>
                <w:b/>
                <w:bCs/>
                <w:i/>
                <w:iCs/>
                <w:sz w:val="20"/>
              </w:rPr>
              <w:t>input_XPRT-1_2018</w:t>
            </w:r>
            <w:r w:rsidR="004B5532">
              <w:rPr>
                <w:rFonts w:ascii="Arial" w:hAnsi="Arial"/>
                <w:b/>
                <w:bCs/>
                <w:i/>
                <w:iCs/>
                <w:sz w:val="20"/>
              </w:rPr>
              <w:t>_with_buffer</w:t>
            </w:r>
            <w:r w:rsidR="00C8246C">
              <w:rPr>
                <w:rFonts w:ascii="Arial" w:hAnsi="Arial"/>
                <w:sz w:val="20"/>
              </w:rPr>
              <w:t xml:space="preserve"> reads </w:t>
            </w:r>
            <w:r w:rsidRPr="00C8246C" w:rsidR="00C8246C">
              <w:rPr>
                <w:rFonts w:ascii="Arial" w:hAnsi="Arial"/>
                <w:color w:val="4472C4" w:themeColor="accent1"/>
                <w:sz w:val="20"/>
              </w:rPr>
              <w:t>Rad1 Transport Simulation (1943-2018),</w:t>
            </w:r>
          </w:p>
        </w:tc>
        <w:tc>
          <w:tcPr>
            <w:tcW w:w="1306" w:type="dxa"/>
            <w:vAlign w:val="center"/>
          </w:tcPr>
          <w:p w:rsidRPr="00702160" w:rsidR="0024382A" w:rsidP="00091E69" w:rsidRDefault="0024382A" w14:paraId="03108498" w14:textId="77777777">
            <w:pPr>
              <w:pStyle w:val="H1bodytext"/>
              <w:spacing w:after="0"/>
              <w:ind w:left="0"/>
              <w:rPr>
                <w:rFonts w:ascii="Arial" w:hAnsi="Arial"/>
                <w:sz w:val="20"/>
              </w:rPr>
            </w:pPr>
          </w:p>
        </w:tc>
      </w:tr>
      <w:tr w:rsidRPr="007D0AAC" w:rsidR="0049103D" w:rsidTr="00133E58" w14:paraId="3C2B7BCE" w14:textId="77777777">
        <w:trPr>
          <w:cantSplit/>
          <w:trHeight w:val="539"/>
        </w:trPr>
        <w:tc>
          <w:tcPr>
            <w:tcW w:w="650" w:type="dxa"/>
            <w:vAlign w:val="center"/>
          </w:tcPr>
          <w:p w:rsidR="0049103D" w:rsidP="00091E69" w:rsidRDefault="00022439" w14:paraId="3C2A51F2" w14:textId="201664D7">
            <w:pPr>
              <w:pStyle w:val="H1bodytext"/>
              <w:spacing w:after="0"/>
              <w:ind w:left="0"/>
              <w:jc w:val="center"/>
              <w:rPr>
                <w:rFonts w:ascii="Arial" w:hAnsi="Arial"/>
                <w:sz w:val="20"/>
              </w:rPr>
            </w:pPr>
            <w:r>
              <w:rPr>
                <w:rFonts w:ascii="Arial" w:hAnsi="Arial"/>
                <w:sz w:val="20"/>
              </w:rPr>
              <w:t>4</w:t>
            </w:r>
            <w:r w:rsidR="0049103D">
              <w:rPr>
                <w:rFonts w:ascii="Arial" w:hAnsi="Arial"/>
                <w:sz w:val="20"/>
              </w:rPr>
              <w:t>.2</w:t>
            </w:r>
          </w:p>
        </w:tc>
        <w:tc>
          <w:tcPr>
            <w:tcW w:w="4913" w:type="dxa"/>
            <w:vAlign w:val="center"/>
          </w:tcPr>
          <w:p w:rsidR="0049103D" w:rsidP="00091E69" w:rsidRDefault="0012275E" w14:paraId="2F4BC12D" w14:textId="77777777">
            <w:pPr>
              <w:pStyle w:val="H1bodytext"/>
              <w:spacing w:after="0"/>
              <w:ind w:left="0"/>
              <w:rPr>
                <w:rFonts w:ascii="Arial" w:hAnsi="Arial"/>
                <w:sz w:val="20"/>
              </w:rPr>
            </w:pPr>
            <w:r>
              <w:rPr>
                <w:rFonts w:ascii="Arial" w:hAnsi="Arial"/>
                <w:sz w:val="20"/>
              </w:rPr>
              <w:t>The following cards will be identical in both files:</w:t>
            </w:r>
          </w:p>
          <w:p w:rsidR="0012275E" w:rsidP="003028E9" w:rsidRDefault="0012275E" w14:paraId="6D5077ED" w14:textId="77777777">
            <w:pPr>
              <w:pStyle w:val="H1bodytext"/>
              <w:numPr>
                <w:ilvl w:val="0"/>
                <w:numId w:val="17"/>
              </w:numPr>
              <w:spacing w:after="0"/>
              <w:rPr>
                <w:rFonts w:ascii="Arial" w:hAnsi="Arial"/>
                <w:sz w:val="20"/>
              </w:rPr>
            </w:pPr>
            <w:r>
              <w:rPr>
                <w:rFonts w:ascii="Arial" w:hAnsi="Arial"/>
                <w:sz w:val="20"/>
              </w:rPr>
              <w:t>Grid Card</w:t>
            </w:r>
          </w:p>
          <w:p w:rsidR="0012275E" w:rsidP="003028E9" w:rsidRDefault="0012275E" w14:paraId="47A69610" w14:textId="77777777">
            <w:pPr>
              <w:pStyle w:val="H1bodytext"/>
              <w:numPr>
                <w:ilvl w:val="0"/>
                <w:numId w:val="17"/>
              </w:numPr>
              <w:spacing w:after="0"/>
              <w:rPr>
                <w:rFonts w:ascii="Arial" w:hAnsi="Arial"/>
                <w:sz w:val="20"/>
              </w:rPr>
            </w:pPr>
            <w:r>
              <w:rPr>
                <w:rFonts w:ascii="Arial" w:hAnsi="Arial"/>
                <w:sz w:val="20"/>
              </w:rPr>
              <w:t>Inactive Nodes Card</w:t>
            </w:r>
          </w:p>
          <w:p w:rsidR="0012275E" w:rsidP="003028E9" w:rsidRDefault="0012275E" w14:paraId="4CF4AF43" w14:textId="77777777">
            <w:pPr>
              <w:pStyle w:val="H1bodytext"/>
              <w:numPr>
                <w:ilvl w:val="0"/>
                <w:numId w:val="17"/>
              </w:numPr>
              <w:spacing w:after="0"/>
              <w:rPr>
                <w:rFonts w:ascii="Arial" w:hAnsi="Arial"/>
                <w:sz w:val="20"/>
              </w:rPr>
            </w:pPr>
            <w:r>
              <w:rPr>
                <w:rFonts w:ascii="Arial" w:hAnsi="Arial"/>
                <w:sz w:val="20"/>
              </w:rPr>
              <w:t>Rock Soil Zonation Card</w:t>
            </w:r>
          </w:p>
          <w:p w:rsidR="0012275E" w:rsidP="003028E9" w:rsidRDefault="0012275E" w14:paraId="59807311" w14:textId="77777777">
            <w:pPr>
              <w:pStyle w:val="H1bodytext"/>
              <w:numPr>
                <w:ilvl w:val="0"/>
                <w:numId w:val="17"/>
              </w:numPr>
              <w:spacing w:after="0"/>
              <w:rPr>
                <w:rFonts w:ascii="Arial" w:hAnsi="Arial"/>
                <w:sz w:val="20"/>
              </w:rPr>
            </w:pPr>
            <w:r>
              <w:rPr>
                <w:rFonts w:ascii="Arial" w:hAnsi="Arial"/>
                <w:sz w:val="20"/>
              </w:rPr>
              <w:t>Mechanical Properties Card</w:t>
            </w:r>
          </w:p>
          <w:p w:rsidR="0012275E" w:rsidP="003028E9" w:rsidRDefault="0012275E" w14:paraId="4D957B49" w14:textId="77777777">
            <w:pPr>
              <w:pStyle w:val="H1bodytext"/>
              <w:numPr>
                <w:ilvl w:val="0"/>
                <w:numId w:val="17"/>
              </w:numPr>
              <w:spacing w:after="0"/>
              <w:rPr>
                <w:rFonts w:ascii="Arial" w:hAnsi="Arial"/>
                <w:sz w:val="20"/>
              </w:rPr>
            </w:pPr>
            <w:r>
              <w:rPr>
                <w:rFonts w:ascii="Arial" w:hAnsi="Arial"/>
                <w:sz w:val="20"/>
              </w:rPr>
              <w:t>Hydraulic Properties Card</w:t>
            </w:r>
          </w:p>
          <w:p w:rsidR="0012275E" w:rsidP="003028E9" w:rsidRDefault="0012275E" w14:paraId="208050AB" w14:textId="77777777">
            <w:pPr>
              <w:pStyle w:val="H1bodytext"/>
              <w:numPr>
                <w:ilvl w:val="0"/>
                <w:numId w:val="17"/>
              </w:numPr>
              <w:spacing w:after="0"/>
              <w:rPr>
                <w:rFonts w:ascii="Arial" w:hAnsi="Arial"/>
                <w:sz w:val="20"/>
              </w:rPr>
            </w:pPr>
            <w:r>
              <w:rPr>
                <w:rFonts w:ascii="Arial" w:hAnsi="Arial"/>
                <w:sz w:val="20"/>
              </w:rPr>
              <w:t>Saturation Function Card</w:t>
            </w:r>
          </w:p>
          <w:p w:rsidR="0012275E" w:rsidP="003028E9" w:rsidRDefault="0012275E" w14:paraId="7FD2B891" w14:textId="77777777">
            <w:pPr>
              <w:pStyle w:val="H1bodytext"/>
              <w:numPr>
                <w:ilvl w:val="0"/>
                <w:numId w:val="17"/>
              </w:numPr>
              <w:spacing w:after="0"/>
              <w:rPr>
                <w:rFonts w:ascii="Arial" w:hAnsi="Arial"/>
                <w:sz w:val="20"/>
              </w:rPr>
            </w:pPr>
            <w:r>
              <w:rPr>
                <w:rFonts w:ascii="Arial" w:hAnsi="Arial"/>
                <w:sz w:val="20"/>
              </w:rPr>
              <w:t>X-Aqueous Relative Permeability Card</w:t>
            </w:r>
          </w:p>
          <w:p w:rsidR="0012275E" w:rsidP="003028E9" w:rsidRDefault="0012275E" w14:paraId="5C3C355E" w14:textId="7E6C9660">
            <w:pPr>
              <w:pStyle w:val="H1bodytext"/>
              <w:numPr>
                <w:ilvl w:val="0"/>
                <w:numId w:val="17"/>
              </w:numPr>
              <w:spacing w:after="0"/>
              <w:rPr>
                <w:rFonts w:ascii="Arial" w:hAnsi="Arial"/>
                <w:sz w:val="20"/>
              </w:rPr>
            </w:pPr>
            <w:r>
              <w:rPr>
                <w:rFonts w:ascii="Arial" w:hAnsi="Arial"/>
                <w:sz w:val="20"/>
              </w:rPr>
              <w:t>Y-Aqueous Relative Permeability Card</w:t>
            </w:r>
          </w:p>
          <w:p w:rsidRPr="00702160" w:rsidR="0012275E" w:rsidP="003028E9" w:rsidRDefault="0012275E" w14:paraId="3E968BA7" w14:textId="2EC7C209">
            <w:pPr>
              <w:pStyle w:val="H1bodytext"/>
              <w:numPr>
                <w:ilvl w:val="0"/>
                <w:numId w:val="17"/>
              </w:numPr>
              <w:spacing w:after="0"/>
              <w:rPr>
                <w:rFonts w:ascii="Arial" w:hAnsi="Arial"/>
                <w:sz w:val="20"/>
              </w:rPr>
            </w:pPr>
            <w:r>
              <w:rPr>
                <w:rFonts w:ascii="Arial" w:hAnsi="Arial"/>
                <w:sz w:val="20"/>
              </w:rPr>
              <w:t>Z-Aqueous Relative Permeability Card</w:t>
            </w:r>
          </w:p>
        </w:tc>
        <w:tc>
          <w:tcPr>
            <w:tcW w:w="2581" w:type="dxa"/>
            <w:vAlign w:val="center"/>
          </w:tcPr>
          <w:p w:rsidRPr="00702160" w:rsidR="0049103D" w:rsidP="00091E69" w:rsidRDefault="00E316E1" w14:paraId="30785E3C" w14:textId="03055536">
            <w:pPr>
              <w:pStyle w:val="H1bodytext"/>
              <w:spacing w:after="0"/>
              <w:ind w:left="0"/>
              <w:rPr>
                <w:rFonts w:ascii="Arial" w:hAnsi="Arial"/>
                <w:sz w:val="20"/>
              </w:rPr>
            </w:pPr>
            <w:r>
              <w:rPr>
                <w:rFonts w:ascii="Arial" w:hAnsi="Arial"/>
                <w:sz w:val="20"/>
              </w:rPr>
              <w:t xml:space="preserve">All listed cards are identical in both the </w:t>
            </w:r>
            <w:proofErr w:type="spellStart"/>
            <w:r>
              <w:rPr>
                <w:rFonts w:ascii="Arial" w:hAnsi="Arial"/>
                <w:b/>
                <w:bCs/>
                <w:i/>
                <w:iCs/>
                <w:sz w:val="20"/>
              </w:rPr>
              <w:t>input_SS</w:t>
            </w:r>
            <w:proofErr w:type="spellEnd"/>
            <w:r>
              <w:rPr>
                <w:rFonts w:ascii="Arial" w:hAnsi="Arial"/>
                <w:sz w:val="20"/>
              </w:rPr>
              <w:t xml:space="preserve"> file and the </w:t>
            </w:r>
            <w:r w:rsidRPr="00D37D6D">
              <w:rPr>
                <w:rFonts w:ascii="Arial" w:hAnsi="Arial"/>
                <w:b/>
                <w:bCs/>
                <w:i/>
                <w:iCs/>
                <w:sz w:val="20"/>
              </w:rPr>
              <w:t>input_XPRT-1_2018</w:t>
            </w:r>
            <w:r w:rsidR="004B5532">
              <w:rPr>
                <w:rFonts w:ascii="Arial" w:hAnsi="Arial"/>
                <w:b/>
                <w:bCs/>
                <w:i/>
                <w:iCs/>
                <w:sz w:val="20"/>
              </w:rPr>
              <w:t>_with_buffer</w:t>
            </w:r>
            <w:r>
              <w:rPr>
                <w:rFonts w:ascii="Arial" w:hAnsi="Arial"/>
                <w:sz w:val="20"/>
              </w:rPr>
              <w:t xml:space="preserve"> file.</w:t>
            </w:r>
          </w:p>
        </w:tc>
        <w:tc>
          <w:tcPr>
            <w:tcW w:w="1306" w:type="dxa"/>
            <w:vAlign w:val="center"/>
          </w:tcPr>
          <w:p w:rsidRPr="00702160" w:rsidR="0049103D" w:rsidP="00091E69" w:rsidRDefault="0049103D" w14:paraId="14C3F21A" w14:textId="77777777">
            <w:pPr>
              <w:pStyle w:val="H1bodytext"/>
              <w:spacing w:after="0"/>
              <w:ind w:left="0"/>
              <w:rPr>
                <w:rFonts w:ascii="Arial" w:hAnsi="Arial"/>
                <w:sz w:val="20"/>
              </w:rPr>
            </w:pPr>
          </w:p>
        </w:tc>
      </w:tr>
      <w:tr w:rsidRPr="007D0AAC" w:rsidR="00FB1FE5" w:rsidTr="00133E58" w14:paraId="4DD08854" w14:textId="77777777">
        <w:trPr>
          <w:cantSplit/>
          <w:trHeight w:val="539"/>
        </w:trPr>
        <w:tc>
          <w:tcPr>
            <w:tcW w:w="650" w:type="dxa"/>
            <w:vAlign w:val="center"/>
          </w:tcPr>
          <w:p w:rsidRPr="007D0AAC" w:rsidR="00FB1FE5" w:rsidP="00706834" w:rsidRDefault="00136AA4" w14:paraId="637CC373" w14:textId="28FA8055">
            <w:pPr>
              <w:pStyle w:val="H1bodytext"/>
              <w:spacing w:after="0"/>
              <w:ind w:left="0"/>
              <w:jc w:val="center"/>
              <w:rPr>
                <w:rFonts w:ascii="Arial" w:hAnsi="Arial"/>
                <w:sz w:val="20"/>
              </w:rPr>
            </w:pPr>
            <w:r>
              <w:rPr>
                <w:rFonts w:ascii="Arial" w:hAnsi="Arial"/>
                <w:sz w:val="20"/>
              </w:rPr>
              <w:t>5</w:t>
            </w:r>
          </w:p>
        </w:tc>
        <w:tc>
          <w:tcPr>
            <w:tcW w:w="8800" w:type="dxa"/>
            <w:gridSpan w:val="3"/>
            <w:vAlign w:val="center"/>
          </w:tcPr>
          <w:p w:rsidRPr="00EE10F4" w:rsidR="00FB1FE5" w:rsidP="00706834" w:rsidRDefault="00AD69E5" w14:paraId="23B0B9B1" w14:textId="04C14AE7">
            <w:pPr>
              <w:pStyle w:val="H1bodytext"/>
              <w:spacing w:after="0"/>
              <w:ind w:left="0"/>
              <w:rPr>
                <w:rFonts w:ascii="Arial" w:hAnsi="Arial"/>
                <w:sz w:val="20"/>
              </w:rPr>
            </w:pPr>
            <w:r>
              <w:rPr>
                <w:rFonts w:ascii="Arial" w:hAnsi="Arial"/>
                <w:sz w:val="20"/>
              </w:rPr>
              <w:t xml:space="preserve">Navigate to the Solution Control Card </w:t>
            </w:r>
            <w:r w:rsidR="00EE10F4">
              <w:rPr>
                <w:rFonts w:ascii="Arial" w:hAnsi="Arial"/>
                <w:sz w:val="20"/>
              </w:rPr>
              <w:t xml:space="preserve">in the </w:t>
            </w:r>
            <w:r w:rsidRPr="00D37D6D" w:rsidR="00FA220A">
              <w:rPr>
                <w:rFonts w:ascii="Arial" w:hAnsi="Arial"/>
                <w:b/>
                <w:bCs/>
                <w:i/>
                <w:iCs/>
                <w:sz w:val="20"/>
              </w:rPr>
              <w:t>input_XPRT-1_2018</w:t>
            </w:r>
            <w:r w:rsidR="00FA220A">
              <w:rPr>
                <w:rFonts w:ascii="Arial" w:hAnsi="Arial"/>
                <w:sz w:val="20"/>
              </w:rPr>
              <w:t xml:space="preserve"> file</w:t>
            </w:r>
            <w:r w:rsidR="00EE10F4">
              <w:rPr>
                <w:rFonts w:ascii="Arial" w:hAnsi="Arial"/>
                <w:sz w:val="20"/>
              </w:rPr>
              <w:t>.</w:t>
            </w:r>
          </w:p>
        </w:tc>
      </w:tr>
      <w:tr w:rsidRPr="007D0AAC" w:rsidR="00706834" w:rsidTr="00133E58" w14:paraId="3B25C655" w14:textId="77777777">
        <w:trPr>
          <w:cantSplit/>
          <w:trHeight w:val="539"/>
        </w:trPr>
        <w:tc>
          <w:tcPr>
            <w:tcW w:w="650" w:type="dxa"/>
            <w:vAlign w:val="center"/>
          </w:tcPr>
          <w:p w:rsidRPr="007D0AAC" w:rsidR="00706834" w:rsidP="00706834" w:rsidRDefault="00136AA4" w14:paraId="540ACDDD" w14:textId="5BFAAD1E">
            <w:pPr>
              <w:pStyle w:val="H1bodytext"/>
              <w:spacing w:after="0"/>
              <w:ind w:left="0"/>
              <w:jc w:val="center"/>
              <w:rPr>
                <w:rFonts w:ascii="Arial" w:hAnsi="Arial"/>
                <w:sz w:val="20"/>
              </w:rPr>
            </w:pPr>
            <w:r>
              <w:rPr>
                <w:rFonts w:ascii="Arial" w:hAnsi="Arial"/>
                <w:sz w:val="20"/>
              </w:rPr>
              <w:t>5</w:t>
            </w:r>
            <w:r w:rsidR="008C0F18">
              <w:rPr>
                <w:rFonts w:ascii="Arial" w:hAnsi="Arial"/>
                <w:sz w:val="20"/>
              </w:rPr>
              <w:t>.1</w:t>
            </w:r>
          </w:p>
        </w:tc>
        <w:tc>
          <w:tcPr>
            <w:tcW w:w="4913" w:type="dxa"/>
            <w:vAlign w:val="center"/>
          </w:tcPr>
          <w:p w:rsidR="00706834" w:rsidP="00706834" w:rsidRDefault="008C0F18" w14:paraId="4A2540CC" w14:textId="77777777">
            <w:pPr>
              <w:pStyle w:val="H1bodytext"/>
              <w:spacing w:after="0"/>
              <w:ind w:left="0"/>
              <w:rPr>
                <w:rFonts w:ascii="Arial" w:hAnsi="Arial"/>
                <w:sz w:val="20"/>
              </w:rPr>
            </w:pPr>
            <w:r>
              <w:rPr>
                <w:rFonts w:ascii="Arial" w:hAnsi="Arial"/>
                <w:sz w:val="20"/>
              </w:rPr>
              <w:t>Ensure the first two lines of the Solution Control Card read as follows:</w:t>
            </w:r>
          </w:p>
          <w:p w:rsidR="008C0F18" w:rsidP="003028E9" w:rsidRDefault="00960B19" w14:paraId="0E85BDBF" w14:textId="77777777">
            <w:pPr>
              <w:pStyle w:val="H1bodytext"/>
              <w:numPr>
                <w:ilvl w:val="0"/>
                <w:numId w:val="20"/>
              </w:numPr>
              <w:spacing w:after="0"/>
              <w:rPr>
                <w:rFonts w:ascii="Arial" w:hAnsi="Arial"/>
                <w:sz w:val="20"/>
              </w:rPr>
            </w:pPr>
            <w:r w:rsidRPr="00960B19">
              <w:rPr>
                <w:rFonts w:ascii="Arial" w:hAnsi="Arial"/>
                <w:color w:val="4472C4" w:themeColor="accent1"/>
                <w:sz w:val="20"/>
              </w:rPr>
              <w:t xml:space="preserve">Restart </w:t>
            </w:r>
            <w:proofErr w:type="gramStart"/>
            <w:r w:rsidRPr="00960B19">
              <w:rPr>
                <w:rFonts w:ascii="Arial" w:hAnsi="Arial"/>
                <w:color w:val="4472C4" w:themeColor="accent1"/>
                <w:sz w:val="20"/>
              </w:rPr>
              <w:t>File, ..</w:t>
            </w:r>
            <w:proofErr w:type="gramEnd"/>
            <w:r w:rsidRPr="00960B19">
              <w:rPr>
                <w:rFonts w:ascii="Arial" w:hAnsi="Arial"/>
                <w:color w:val="4472C4" w:themeColor="accent1"/>
                <w:sz w:val="20"/>
              </w:rPr>
              <w:t>/ss/restart,</w:t>
            </w:r>
          </w:p>
          <w:p w:rsidRPr="00702160" w:rsidR="00960B19" w:rsidP="003028E9" w:rsidRDefault="00960B19" w14:paraId="3D887ED6" w14:textId="482D2D0A">
            <w:pPr>
              <w:pStyle w:val="H1bodytext"/>
              <w:numPr>
                <w:ilvl w:val="0"/>
                <w:numId w:val="20"/>
              </w:numPr>
              <w:spacing w:after="0"/>
              <w:rPr>
                <w:rFonts w:ascii="Arial" w:hAnsi="Arial"/>
                <w:sz w:val="20"/>
              </w:rPr>
            </w:pPr>
            <w:r w:rsidRPr="00960B19">
              <w:rPr>
                <w:rFonts w:ascii="Arial" w:hAnsi="Arial"/>
                <w:color w:val="4472C4" w:themeColor="accent1"/>
                <w:sz w:val="20"/>
              </w:rPr>
              <w:t xml:space="preserve">Water w/ </w:t>
            </w:r>
            <w:proofErr w:type="spellStart"/>
            <w:r w:rsidRPr="00960B19">
              <w:rPr>
                <w:rFonts w:ascii="Arial" w:hAnsi="Arial"/>
                <w:color w:val="4472C4" w:themeColor="accent1"/>
                <w:sz w:val="20"/>
              </w:rPr>
              <w:t>Patankar</w:t>
            </w:r>
            <w:proofErr w:type="spellEnd"/>
            <w:r w:rsidRPr="00960B19">
              <w:rPr>
                <w:rFonts w:ascii="Arial" w:hAnsi="Arial"/>
                <w:color w:val="4472C4" w:themeColor="accent1"/>
                <w:sz w:val="20"/>
              </w:rPr>
              <w:t xml:space="preserve"> Vadose Transport Courant,1.0,</w:t>
            </w:r>
          </w:p>
        </w:tc>
        <w:tc>
          <w:tcPr>
            <w:tcW w:w="2581" w:type="dxa"/>
            <w:vAlign w:val="center"/>
          </w:tcPr>
          <w:p w:rsidRPr="00F32441" w:rsidR="00706834" w:rsidP="00706834" w:rsidRDefault="00F32441" w14:paraId="3876B2A2" w14:textId="7EA2B887">
            <w:pPr>
              <w:pStyle w:val="H1bodytext"/>
              <w:spacing w:after="0"/>
              <w:ind w:left="0"/>
              <w:rPr>
                <w:rFonts w:ascii="Arial" w:hAnsi="Arial"/>
                <w:sz w:val="20"/>
              </w:rPr>
            </w:pPr>
            <w:r>
              <w:rPr>
                <w:rFonts w:ascii="Arial" w:hAnsi="Arial"/>
                <w:sz w:val="20"/>
              </w:rPr>
              <w:t xml:space="preserve">The first two lines of the Solution Control Card of the </w:t>
            </w:r>
            <w:r w:rsidRPr="00D37D6D" w:rsidR="00FA220A">
              <w:rPr>
                <w:rFonts w:ascii="Arial" w:hAnsi="Arial"/>
                <w:b/>
                <w:bCs/>
                <w:i/>
                <w:iCs/>
                <w:sz w:val="20"/>
              </w:rPr>
              <w:t>input_XPRT-1_2018</w:t>
            </w:r>
            <w:r w:rsidR="004B5532">
              <w:rPr>
                <w:rFonts w:ascii="Arial" w:hAnsi="Arial"/>
                <w:b/>
                <w:bCs/>
                <w:i/>
                <w:iCs/>
                <w:sz w:val="20"/>
              </w:rPr>
              <w:t>_with_buffer</w:t>
            </w:r>
            <w:r w:rsidR="00FA220A">
              <w:rPr>
                <w:rFonts w:ascii="Arial" w:hAnsi="Arial"/>
                <w:sz w:val="20"/>
              </w:rPr>
              <w:t xml:space="preserve"> file </w:t>
            </w:r>
            <w:r w:rsidR="00E155CA">
              <w:rPr>
                <w:rFonts w:ascii="Arial" w:hAnsi="Arial"/>
                <w:sz w:val="20"/>
              </w:rPr>
              <w:t xml:space="preserve">match these </w:t>
            </w:r>
            <w:r w:rsidR="00DB19CC">
              <w:rPr>
                <w:rFonts w:ascii="Arial" w:hAnsi="Arial"/>
                <w:sz w:val="20"/>
              </w:rPr>
              <w:t>lines.</w:t>
            </w:r>
          </w:p>
        </w:tc>
        <w:tc>
          <w:tcPr>
            <w:tcW w:w="1306" w:type="dxa"/>
            <w:vAlign w:val="center"/>
          </w:tcPr>
          <w:p w:rsidRPr="00702160" w:rsidR="00706834" w:rsidP="00706834" w:rsidRDefault="00706834" w14:paraId="3CAFB0FE" w14:textId="77777777">
            <w:pPr>
              <w:pStyle w:val="H1bodytext"/>
              <w:spacing w:after="0"/>
              <w:ind w:left="0"/>
              <w:rPr>
                <w:rFonts w:ascii="Arial" w:hAnsi="Arial"/>
                <w:sz w:val="20"/>
              </w:rPr>
            </w:pPr>
          </w:p>
        </w:tc>
      </w:tr>
      <w:tr w:rsidRPr="007D0AAC" w:rsidR="00723E5F" w:rsidTr="00133E58" w14:paraId="5ED52E8D" w14:textId="77777777">
        <w:trPr>
          <w:cantSplit/>
          <w:trHeight w:val="539"/>
        </w:trPr>
        <w:tc>
          <w:tcPr>
            <w:tcW w:w="650" w:type="dxa"/>
            <w:vAlign w:val="center"/>
          </w:tcPr>
          <w:p w:rsidRPr="007D0AAC" w:rsidR="00723E5F" w:rsidP="00706834" w:rsidRDefault="00136AA4" w14:paraId="33367E5A" w14:textId="64A5BC91">
            <w:pPr>
              <w:pStyle w:val="H1bodytext"/>
              <w:spacing w:after="0"/>
              <w:ind w:left="0"/>
              <w:jc w:val="center"/>
              <w:rPr>
                <w:rFonts w:ascii="Arial" w:hAnsi="Arial"/>
                <w:sz w:val="20"/>
              </w:rPr>
            </w:pPr>
            <w:r>
              <w:rPr>
                <w:rFonts w:ascii="Arial" w:hAnsi="Arial"/>
                <w:sz w:val="20"/>
              </w:rPr>
              <w:t>5</w:t>
            </w:r>
            <w:r w:rsidR="00723E5F">
              <w:rPr>
                <w:rFonts w:ascii="Arial" w:hAnsi="Arial"/>
                <w:sz w:val="20"/>
              </w:rPr>
              <w:t>.2</w:t>
            </w:r>
          </w:p>
        </w:tc>
        <w:tc>
          <w:tcPr>
            <w:tcW w:w="8800" w:type="dxa"/>
            <w:gridSpan w:val="3"/>
            <w:vAlign w:val="center"/>
          </w:tcPr>
          <w:p w:rsidR="00723E5F" w:rsidP="00706834" w:rsidRDefault="00723E5F" w14:paraId="581E9052" w14:textId="51B279AD">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sidRPr="00F25045">
              <w:rPr>
                <w:rFonts w:ascii="Arial" w:hAnsi="Arial"/>
                <w:b/>
                <w:bCs/>
                <w:i/>
                <w:iCs/>
                <w:sz w:val="20"/>
              </w:rPr>
              <w:t>rads1-</w:t>
            </w:r>
            <w:proofErr w:type="gramStart"/>
            <w:r w:rsidRPr="00F25045">
              <w:rPr>
                <w:rFonts w:ascii="Arial" w:hAnsi="Arial"/>
                <w:b/>
                <w:bCs/>
                <w:i/>
                <w:iCs/>
                <w:sz w:val="20"/>
              </w:rPr>
              <w:t>src.card</w:t>
            </w:r>
            <w:proofErr w:type="gramEnd"/>
            <w:r>
              <w:rPr>
                <w:rFonts w:ascii="Arial" w:hAnsi="Arial"/>
                <w:sz w:val="20"/>
              </w:rPr>
              <w:t xml:space="preserve"> and </w:t>
            </w:r>
            <w:r w:rsidRPr="00F25045">
              <w:rPr>
                <w:rFonts w:ascii="Arial" w:hAnsi="Arial"/>
                <w:b/>
                <w:bCs/>
                <w:i/>
                <w:iCs/>
                <w:sz w:val="20"/>
              </w:rPr>
              <w:t>buffer-</w:t>
            </w:r>
            <w:proofErr w:type="spellStart"/>
            <w:r w:rsidRPr="00F25045">
              <w:rPr>
                <w:rFonts w:ascii="Arial" w:hAnsi="Arial"/>
                <w:b/>
                <w:bCs/>
                <w:i/>
                <w:iCs/>
                <w:sz w:val="20"/>
              </w:rPr>
              <w:t>aq</w:t>
            </w:r>
            <w:proofErr w:type="spellEnd"/>
            <w:r w:rsidRPr="00F25045">
              <w:rPr>
                <w:rFonts w:ascii="Arial" w:hAnsi="Arial"/>
                <w:b/>
                <w:bCs/>
                <w:i/>
                <w:iCs/>
                <w:sz w:val="20"/>
              </w:rPr>
              <w:t>-</w:t>
            </w:r>
            <w:proofErr w:type="spellStart"/>
            <w:r w:rsidRPr="00F25045">
              <w:rPr>
                <w:rFonts w:ascii="Arial" w:hAnsi="Arial"/>
                <w:b/>
                <w:bCs/>
                <w:i/>
                <w:iCs/>
                <w:sz w:val="20"/>
              </w:rPr>
              <w:t>src.card</w:t>
            </w:r>
            <w:proofErr w:type="spellEnd"/>
            <w:r>
              <w:rPr>
                <w:rFonts w:ascii="Arial" w:hAnsi="Arial"/>
                <w:sz w:val="20"/>
              </w:rPr>
              <w:t xml:space="preserve"> </w:t>
            </w:r>
            <w:r w:rsidR="00BD6AC5">
              <w:rPr>
                <w:rFonts w:ascii="Arial" w:hAnsi="Arial"/>
                <w:sz w:val="20"/>
              </w:rPr>
              <w:t xml:space="preserve">(if the model has a buffer zone) </w:t>
            </w:r>
            <w:r>
              <w:rPr>
                <w:rFonts w:ascii="Arial" w:hAnsi="Arial"/>
                <w:sz w:val="20"/>
              </w:rPr>
              <w:t xml:space="preserve">files in a preferred text editor. For each file, under each </w:t>
            </w:r>
            <w:r w:rsidRPr="00F25045">
              <w:rPr>
                <w:rFonts w:ascii="Arial" w:hAnsi="Arial"/>
                <w:color w:val="4472C4" w:themeColor="accent1"/>
                <w:sz w:val="20"/>
              </w:rPr>
              <w:t xml:space="preserve"># Site = </w:t>
            </w:r>
            <w:r>
              <w:rPr>
                <w:rFonts w:ascii="Arial" w:hAnsi="Arial"/>
                <w:sz w:val="20"/>
              </w:rPr>
              <w:t>line, record:</w:t>
            </w:r>
          </w:p>
          <w:p w:rsidR="006214DC" w:rsidP="006214DC" w:rsidRDefault="006214DC" w14:paraId="0861DCB5" w14:textId="77777777">
            <w:pPr>
              <w:pStyle w:val="H1bodytext"/>
              <w:numPr>
                <w:ilvl w:val="0"/>
                <w:numId w:val="22"/>
              </w:numPr>
              <w:spacing w:after="0"/>
              <w:rPr>
                <w:rFonts w:ascii="Arial" w:hAnsi="Arial"/>
                <w:sz w:val="20"/>
              </w:rPr>
            </w:pPr>
            <w:r>
              <w:rPr>
                <w:rFonts w:ascii="Arial" w:hAnsi="Arial"/>
                <w:sz w:val="20"/>
              </w:rPr>
              <w:t>The earliest reported year of aqueous source release</w:t>
            </w:r>
          </w:p>
          <w:p w:rsidR="00723E5F" w:rsidP="003028E9" w:rsidRDefault="006214DC" w14:paraId="616B3AC4" w14:textId="674E1311">
            <w:pPr>
              <w:pStyle w:val="H1bodytext"/>
              <w:numPr>
                <w:ilvl w:val="0"/>
                <w:numId w:val="22"/>
              </w:numPr>
              <w:spacing w:after="0"/>
              <w:rPr>
                <w:rFonts w:ascii="Arial" w:hAnsi="Arial"/>
                <w:sz w:val="20"/>
              </w:rPr>
            </w:pPr>
            <w:r>
              <w:rPr>
                <w:rFonts w:ascii="Arial" w:hAnsi="Arial"/>
                <w:sz w:val="20"/>
              </w:rPr>
              <w:t>The final year of aqueous source release (solid source release will not influence time stepping)</w:t>
            </w:r>
          </w:p>
          <w:p w:rsidR="00723E5F" w:rsidP="000B4CD4" w:rsidRDefault="00723E5F" w14:paraId="69BA6796" w14:textId="77777777">
            <w:pPr>
              <w:pStyle w:val="H1bodytext"/>
              <w:spacing w:after="0"/>
              <w:ind w:left="0"/>
              <w:rPr>
                <w:rFonts w:ascii="Arial" w:hAnsi="Arial"/>
                <w:sz w:val="20"/>
              </w:rPr>
            </w:pPr>
          </w:p>
          <w:p w:rsidRPr="00702160" w:rsidR="00723E5F" w:rsidP="00706834" w:rsidRDefault="00723E5F" w14:paraId="593EF1F5" w14:textId="0B76302E">
            <w:pPr>
              <w:pStyle w:val="H1bodytext"/>
              <w:spacing w:after="0"/>
              <w:ind w:left="0"/>
              <w:rPr>
                <w:rFonts w:ascii="Arial" w:hAnsi="Arial"/>
                <w:sz w:val="20"/>
              </w:rPr>
            </w:pPr>
            <w:r>
              <w:rPr>
                <w:rFonts w:ascii="Arial" w:hAnsi="Arial"/>
                <w:sz w:val="20"/>
              </w:rPr>
              <w:t xml:space="preserve">Take the earliest year (from either file) </w:t>
            </w:r>
            <w:proofErr w:type="gramStart"/>
            <w:r>
              <w:rPr>
                <w:rFonts w:ascii="Arial" w:hAnsi="Arial"/>
                <w:sz w:val="20"/>
              </w:rPr>
              <w:t>and</w:t>
            </w:r>
            <w:proofErr w:type="gramEnd"/>
            <w:r>
              <w:rPr>
                <w:rFonts w:ascii="Arial" w:hAnsi="Arial"/>
                <w:sz w:val="20"/>
              </w:rPr>
              <w:t xml:space="preserve"> the </w:t>
            </w:r>
            <w:r w:rsidR="00EA4416">
              <w:rPr>
                <w:rFonts w:ascii="Arial" w:hAnsi="Arial"/>
                <w:sz w:val="20"/>
              </w:rPr>
              <w:t>final</w:t>
            </w:r>
            <w:r>
              <w:rPr>
                <w:rFonts w:ascii="Arial" w:hAnsi="Arial"/>
                <w:sz w:val="20"/>
              </w:rPr>
              <w:t xml:space="preserve"> year (from either file). Use these two years in the next step.</w:t>
            </w:r>
          </w:p>
        </w:tc>
      </w:tr>
      <w:tr w:rsidRPr="007D0AAC" w:rsidR="00785A5E" w:rsidTr="00133E58" w14:paraId="7B563691" w14:textId="77777777">
        <w:trPr>
          <w:cantSplit/>
          <w:trHeight w:val="539"/>
        </w:trPr>
        <w:tc>
          <w:tcPr>
            <w:tcW w:w="650" w:type="dxa"/>
            <w:vAlign w:val="center"/>
          </w:tcPr>
          <w:p w:rsidR="00785A5E" w:rsidP="00706834" w:rsidRDefault="00136AA4" w14:paraId="6850FD15" w14:textId="3F80AF05">
            <w:pPr>
              <w:pStyle w:val="H1bodytext"/>
              <w:spacing w:after="0"/>
              <w:ind w:left="0"/>
              <w:jc w:val="center"/>
              <w:rPr>
                <w:rFonts w:ascii="Arial" w:hAnsi="Arial"/>
                <w:sz w:val="20"/>
              </w:rPr>
            </w:pPr>
            <w:r>
              <w:rPr>
                <w:rFonts w:ascii="Arial" w:hAnsi="Arial"/>
                <w:sz w:val="20"/>
              </w:rPr>
              <w:t>5</w:t>
            </w:r>
            <w:r w:rsidR="00DF26AE">
              <w:rPr>
                <w:rFonts w:ascii="Arial" w:hAnsi="Arial"/>
                <w:sz w:val="20"/>
              </w:rPr>
              <w:t>.3</w:t>
            </w:r>
          </w:p>
        </w:tc>
        <w:tc>
          <w:tcPr>
            <w:tcW w:w="4913" w:type="dxa"/>
            <w:vAlign w:val="center"/>
          </w:tcPr>
          <w:p w:rsidR="0059672A" w:rsidP="00706834" w:rsidRDefault="00E34B20" w14:paraId="0E0761BC" w14:textId="4A79B2DC">
            <w:pPr>
              <w:pStyle w:val="H1bodytext"/>
              <w:spacing w:after="0"/>
              <w:ind w:left="0"/>
              <w:rPr>
                <w:rFonts w:ascii="Arial" w:hAnsi="Arial"/>
                <w:sz w:val="20"/>
              </w:rPr>
            </w:pPr>
            <w:r>
              <w:rPr>
                <w:rFonts w:ascii="Arial" w:hAnsi="Arial"/>
                <w:sz w:val="20"/>
              </w:rPr>
              <w:t xml:space="preserve">Back to the </w:t>
            </w:r>
            <w:r w:rsidRPr="00D37D6D" w:rsidR="00844ECE">
              <w:rPr>
                <w:rFonts w:ascii="Arial" w:hAnsi="Arial"/>
                <w:b/>
                <w:bCs/>
                <w:i/>
                <w:iCs/>
                <w:sz w:val="20"/>
              </w:rPr>
              <w:t>input_XPRT-1_2018</w:t>
            </w:r>
            <w:r w:rsidR="004B5532">
              <w:rPr>
                <w:rFonts w:ascii="Arial" w:hAnsi="Arial"/>
                <w:b/>
                <w:bCs/>
                <w:i/>
                <w:iCs/>
                <w:sz w:val="20"/>
              </w:rPr>
              <w:t>_with_buffer</w:t>
            </w:r>
            <w:r w:rsidR="00844ECE">
              <w:rPr>
                <w:rFonts w:ascii="Arial" w:hAnsi="Arial"/>
                <w:sz w:val="20"/>
              </w:rPr>
              <w:t xml:space="preserve"> file </w:t>
            </w:r>
            <w:r w:rsidR="0059672A">
              <w:rPr>
                <w:rFonts w:ascii="Arial" w:hAnsi="Arial"/>
                <w:sz w:val="20"/>
              </w:rPr>
              <w:t xml:space="preserve">from </w:t>
            </w:r>
            <w:r w:rsidRPr="00787F86" w:rsidR="0059672A">
              <w:rPr>
                <w:rStyle w:val="DirectoryChar"/>
              </w:rPr>
              <w:t>/xprt-1/</w:t>
            </w:r>
            <w:r w:rsidR="00787F86">
              <w:rPr>
                <w:rFonts w:ascii="Arial" w:hAnsi="Arial"/>
                <w:sz w:val="20"/>
              </w:rPr>
              <w:t>.</w:t>
            </w:r>
          </w:p>
          <w:p w:rsidR="00785A5E" w:rsidP="00706834" w:rsidRDefault="00EA08C8" w14:paraId="762D9B27" w14:textId="4F52B7E7">
            <w:pPr>
              <w:pStyle w:val="H1bodytext"/>
              <w:spacing w:after="0"/>
              <w:ind w:left="0"/>
              <w:rPr>
                <w:rFonts w:ascii="Arial" w:hAnsi="Arial"/>
                <w:sz w:val="20"/>
              </w:rPr>
            </w:pPr>
            <w:r>
              <w:rPr>
                <w:rFonts w:ascii="Arial" w:hAnsi="Arial"/>
                <w:sz w:val="20"/>
              </w:rPr>
              <w:t xml:space="preserve">If </w:t>
            </w:r>
            <w:r w:rsidR="00CB391A">
              <w:rPr>
                <w:rFonts w:ascii="Arial" w:hAnsi="Arial"/>
                <w:sz w:val="20"/>
              </w:rPr>
              <w:t xml:space="preserve">the last year of </w:t>
            </w:r>
            <w:r w:rsidR="000124D6">
              <w:rPr>
                <w:rFonts w:ascii="Arial" w:hAnsi="Arial"/>
                <w:sz w:val="20"/>
              </w:rPr>
              <w:t xml:space="preserve">aqueous </w:t>
            </w:r>
            <w:r w:rsidR="00CB391A">
              <w:rPr>
                <w:rFonts w:ascii="Arial" w:hAnsi="Arial"/>
                <w:sz w:val="20"/>
              </w:rPr>
              <w:t>source release is prior to 2018</w:t>
            </w:r>
            <w:r w:rsidR="00CA4BE8">
              <w:rPr>
                <w:rFonts w:ascii="Arial" w:hAnsi="Arial"/>
                <w:sz w:val="20"/>
              </w:rPr>
              <w:t>, ensure</w:t>
            </w:r>
            <w:r w:rsidR="00C4171F">
              <w:rPr>
                <w:rFonts w:ascii="Arial" w:hAnsi="Arial"/>
                <w:sz w:val="20"/>
              </w:rPr>
              <w:t xml:space="preserve"> </w:t>
            </w:r>
            <w:r w:rsidR="008A0053">
              <w:rPr>
                <w:rFonts w:ascii="Arial" w:hAnsi="Arial"/>
                <w:sz w:val="20"/>
              </w:rPr>
              <w:t xml:space="preserve">the </w:t>
            </w:r>
            <w:r w:rsidR="00E34F9E">
              <w:rPr>
                <w:rFonts w:ascii="Arial" w:hAnsi="Arial"/>
                <w:sz w:val="20"/>
              </w:rPr>
              <w:t>fourth</w:t>
            </w:r>
            <w:r w:rsidR="008A0053">
              <w:rPr>
                <w:rFonts w:ascii="Arial" w:hAnsi="Arial"/>
                <w:sz w:val="20"/>
              </w:rPr>
              <w:t xml:space="preserve"> through </w:t>
            </w:r>
            <w:r w:rsidR="00E34F9E">
              <w:rPr>
                <w:rFonts w:ascii="Arial" w:hAnsi="Arial"/>
                <w:sz w:val="20"/>
              </w:rPr>
              <w:t>sixth</w:t>
            </w:r>
            <w:r w:rsidR="008A0053">
              <w:rPr>
                <w:rFonts w:ascii="Arial" w:hAnsi="Arial"/>
                <w:sz w:val="20"/>
              </w:rPr>
              <w:t xml:space="preserve"> lines of the S</w:t>
            </w:r>
            <w:r w:rsidR="00597B2A">
              <w:rPr>
                <w:rFonts w:ascii="Arial" w:hAnsi="Arial"/>
                <w:sz w:val="20"/>
              </w:rPr>
              <w:t xml:space="preserve">olution </w:t>
            </w:r>
            <w:r w:rsidR="008A0053">
              <w:rPr>
                <w:rFonts w:ascii="Arial" w:hAnsi="Arial"/>
                <w:sz w:val="20"/>
              </w:rPr>
              <w:t>C</w:t>
            </w:r>
            <w:r w:rsidR="00597B2A">
              <w:rPr>
                <w:rFonts w:ascii="Arial" w:hAnsi="Arial"/>
                <w:sz w:val="20"/>
              </w:rPr>
              <w:t xml:space="preserve">ontrol </w:t>
            </w:r>
            <w:r w:rsidR="008A0053">
              <w:rPr>
                <w:rFonts w:ascii="Arial" w:hAnsi="Arial"/>
                <w:sz w:val="20"/>
              </w:rPr>
              <w:t>C</w:t>
            </w:r>
            <w:r w:rsidR="00597B2A">
              <w:rPr>
                <w:rFonts w:ascii="Arial" w:hAnsi="Arial"/>
                <w:sz w:val="20"/>
              </w:rPr>
              <w:t>ard looks as follo</w:t>
            </w:r>
            <w:r w:rsidR="006B2D1B">
              <w:rPr>
                <w:rFonts w:ascii="Arial" w:hAnsi="Arial"/>
                <w:sz w:val="20"/>
              </w:rPr>
              <w:t>ws:</w:t>
            </w:r>
          </w:p>
          <w:p w:rsidRPr="00D965D8" w:rsidR="006B2D1B" w:rsidP="003028E9" w:rsidRDefault="001B6560" w14:paraId="5389C3FD" w14:textId="34DDEE0E">
            <w:pPr>
              <w:pStyle w:val="H1bodytext"/>
              <w:numPr>
                <w:ilvl w:val="0"/>
                <w:numId w:val="25"/>
              </w:numPr>
              <w:spacing w:after="0"/>
              <w:rPr>
                <w:rFonts w:ascii="Arial" w:hAnsi="Arial"/>
                <w:sz w:val="16"/>
                <w:szCs w:val="16"/>
              </w:rPr>
            </w:pPr>
            <w:proofErr w:type="gramStart"/>
            <w:r w:rsidRPr="00D965D8">
              <w:rPr>
                <w:rFonts w:ascii="Arial" w:hAnsi="Arial"/>
                <w:color w:val="4472C4" w:themeColor="accent1"/>
                <w:sz w:val="16"/>
                <w:szCs w:val="16"/>
              </w:rPr>
              <w:t>1943,year</w:t>
            </w:r>
            <w:proofErr w:type="gramEnd"/>
            <w:r w:rsidRPr="00D965D8">
              <w:rPr>
                <w:rFonts w:ascii="Arial" w:hAnsi="Arial"/>
                <w:color w:val="4472C4" w:themeColor="accent1"/>
                <w:sz w:val="16"/>
                <w:szCs w:val="16"/>
              </w:rPr>
              <w:t>,</w:t>
            </w:r>
            <w:r w:rsidRPr="00D965D8" w:rsidR="00CC33C7">
              <w:rPr>
                <w:rFonts w:ascii="Arial" w:hAnsi="Arial"/>
                <w:color w:val="4472C4" w:themeColor="accent1"/>
                <w:sz w:val="16"/>
                <w:szCs w:val="16"/>
              </w:rPr>
              <w:t>XXXX</w:t>
            </w:r>
            <w:r w:rsidRPr="00D965D8" w:rsidR="008B48E5">
              <w:rPr>
                <w:rFonts w:ascii="Arial" w:hAnsi="Arial"/>
                <w:color w:val="4472C4" w:themeColor="accent1"/>
                <w:sz w:val="16"/>
                <w:szCs w:val="16"/>
              </w:rPr>
              <w:t>,year</w:t>
            </w:r>
            <w:r w:rsidRPr="00D965D8" w:rsidR="00022E2A">
              <w:rPr>
                <w:rFonts w:ascii="Arial" w:hAnsi="Arial"/>
                <w:color w:val="4472C4" w:themeColor="accent1"/>
                <w:sz w:val="16"/>
                <w:szCs w:val="16"/>
              </w:rPr>
              <w:t>,1.0E-08</w:t>
            </w:r>
            <w:r w:rsidRPr="00D965D8" w:rsidR="00187E49">
              <w:rPr>
                <w:rFonts w:ascii="Arial" w:hAnsi="Arial"/>
                <w:color w:val="4472C4" w:themeColor="accent1"/>
                <w:sz w:val="16"/>
                <w:szCs w:val="16"/>
              </w:rPr>
              <w:t>,year,0.1</w:t>
            </w:r>
            <w:r w:rsidRPr="00D965D8" w:rsidR="00D3429B">
              <w:rPr>
                <w:rFonts w:ascii="Arial" w:hAnsi="Arial"/>
                <w:color w:val="4472C4" w:themeColor="accent1"/>
                <w:sz w:val="16"/>
                <w:szCs w:val="16"/>
              </w:rPr>
              <w:t>,year,1.25,16,1.0E-6</w:t>
            </w:r>
          </w:p>
          <w:p w:rsidRPr="00D965D8" w:rsidR="00D3429B" w:rsidP="003028E9" w:rsidRDefault="00D3429B" w14:paraId="41024DBA" w14:textId="342AC1A5">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t>XXXX,year</w:t>
            </w:r>
            <w:proofErr w:type="gramEnd"/>
            <w:r w:rsidRPr="00D965D8">
              <w:rPr>
                <w:rFonts w:ascii="Arial" w:hAnsi="Arial" w:cs="Arial"/>
                <w:color w:val="4472C4" w:themeColor="accent1"/>
                <w:sz w:val="16"/>
                <w:szCs w:val="16"/>
              </w:rPr>
              <w:t>,YYYY,year,1.0E-08,year,0.01,year,1.25,16,1.0E-6,</w:t>
            </w:r>
          </w:p>
          <w:p w:rsidRPr="00D965D8" w:rsidR="00D3429B" w:rsidP="003028E9" w:rsidRDefault="00D3429B" w14:paraId="6753B69F" w14:textId="53045F52">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t>YYYY,year</w:t>
            </w:r>
            <w:proofErr w:type="gramEnd"/>
            <w:r w:rsidRPr="00D965D8">
              <w:rPr>
                <w:rFonts w:ascii="Arial" w:hAnsi="Arial" w:cs="Arial"/>
                <w:color w:val="4472C4" w:themeColor="accent1"/>
                <w:sz w:val="16"/>
                <w:szCs w:val="16"/>
              </w:rPr>
              <w:t>,2018,year,1.0E-08,year,0.1,year,1.25,16,1.0E-6,</w:t>
            </w:r>
          </w:p>
          <w:p w:rsidR="008445BC" w:rsidP="00055737" w:rsidRDefault="008445BC" w14:paraId="68D7EF0B" w14:textId="6CED6C8D">
            <w:pPr>
              <w:pStyle w:val="H1bodytext"/>
              <w:spacing w:after="0"/>
              <w:ind w:left="0"/>
              <w:rPr>
                <w:rFonts w:ascii="Arial" w:hAnsi="Arial"/>
                <w:sz w:val="20"/>
              </w:rPr>
            </w:pPr>
            <w:r>
              <w:rPr>
                <w:rFonts w:ascii="Arial" w:hAnsi="Arial"/>
                <w:sz w:val="20"/>
              </w:rPr>
              <w:t>Where</w:t>
            </w:r>
            <w:r w:rsidR="00055737">
              <w:rPr>
                <w:rFonts w:ascii="Arial" w:hAnsi="Arial"/>
                <w:sz w:val="20"/>
              </w:rPr>
              <w:t xml:space="preserve"> </w:t>
            </w:r>
            <w:r w:rsidRPr="00434458" w:rsidR="00055737">
              <w:rPr>
                <w:rFonts w:ascii="Arial" w:hAnsi="Arial"/>
                <w:color w:val="4472C4" w:themeColor="accent1"/>
                <w:sz w:val="20"/>
              </w:rPr>
              <w:t xml:space="preserve">XXXX </w:t>
            </w:r>
            <w:r w:rsidR="00055737">
              <w:rPr>
                <w:rFonts w:ascii="Arial" w:hAnsi="Arial"/>
                <w:sz w:val="20"/>
              </w:rPr>
              <w:t xml:space="preserve">is the </w:t>
            </w:r>
            <w:r w:rsidR="002E3619">
              <w:rPr>
                <w:rFonts w:ascii="Arial" w:hAnsi="Arial"/>
                <w:sz w:val="20"/>
              </w:rPr>
              <w:t xml:space="preserve">earliest year of release and </w:t>
            </w:r>
            <w:r w:rsidRPr="00434458" w:rsidR="002E3619">
              <w:rPr>
                <w:rFonts w:ascii="Arial" w:hAnsi="Arial"/>
                <w:color w:val="4472C4" w:themeColor="accent1"/>
                <w:sz w:val="20"/>
              </w:rPr>
              <w:t xml:space="preserve">YYYY </w:t>
            </w:r>
            <w:r w:rsidR="002E3619">
              <w:rPr>
                <w:rFonts w:ascii="Arial" w:hAnsi="Arial"/>
                <w:sz w:val="20"/>
              </w:rPr>
              <w:t xml:space="preserve">is the </w:t>
            </w:r>
            <w:r w:rsidR="00EA4416">
              <w:rPr>
                <w:rFonts w:ascii="Arial" w:hAnsi="Arial"/>
                <w:sz w:val="20"/>
              </w:rPr>
              <w:t>final</w:t>
            </w:r>
            <w:r w:rsidR="00DD6781">
              <w:rPr>
                <w:rFonts w:ascii="Arial" w:hAnsi="Arial"/>
                <w:sz w:val="20"/>
              </w:rPr>
              <w:t xml:space="preserve"> year of release</w:t>
            </w:r>
            <w:r w:rsidR="00684CE7">
              <w:rPr>
                <w:rFonts w:ascii="Arial" w:hAnsi="Arial"/>
                <w:sz w:val="20"/>
              </w:rPr>
              <w:t>.</w:t>
            </w:r>
          </w:p>
          <w:p w:rsidR="00BB3F37" w:rsidP="00706834" w:rsidRDefault="00BB3F37" w14:paraId="2615B449" w14:textId="77777777">
            <w:pPr>
              <w:pStyle w:val="H1bodytext"/>
              <w:spacing w:after="0"/>
              <w:ind w:left="0"/>
              <w:rPr>
                <w:rFonts w:ascii="Arial" w:hAnsi="Arial"/>
                <w:sz w:val="20"/>
              </w:rPr>
            </w:pPr>
          </w:p>
          <w:p w:rsidR="006B2D1B" w:rsidP="00706834" w:rsidRDefault="006B2D1B" w14:paraId="18D08084" w14:textId="6A4400F4">
            <w:pPr>
              <w:pStyle w:val="H1bodytext"/>
              <w:spacing w:after="0"/>
              <w:ind w:left="0"/>
              <w:rPr>
                <w:rFonts w:ascii="Arial" w:hAnsi="Arial"/>
                <w:sz w:val="20"/>
              </w:rPr>
            </w:pPr>
            <w:r>
              <w:rPr>
                <w:rFonts w:ascii="Arial" w:hAnsi="Arial"/>
                <w:sz w:val="20"/>
              </w:rPr>
              <w:t xml:space="preserve">If the last year of </w:t>
            </w:r>
            <w:r w:rsidR="005E184E">
              <w:rPr>
                <w:rFonts w:ascii="Arial" w:hAnsi="Arial"/>
                <w:sz w:val="20"/>
              </w:rPr>
              <w:t xml:space="preserve">aqueous </w:t>
            </w:r>
            <w:r>
              <w:rPr>
                <w:rFonts w:ascii="Arial" w:hAnsi="Arial"/>
                <w:sz w:val="20"/>
              </w:rPr>
              <w:t xml:space="preserve">source release is after 2018, ensure </w:t>
            </w:r>
            <w:r w:rsidR="00462063">
              <w:rPr>
                <w:rFonts w:ascii="Arial" w:hAnsi="Arial"/>
                <w:sz w:val="20"/>
              </w:rPr>
              <w:t xml:space="preserve">the </w:t>
            </w:r>
            <w:r w:rsidR="00E34F9E">
              <w:rPr>
                <w:rFonts w:ascii="Arial" w:hAnsi="Arial"/>
                <w:sz w:val="20"/>
              </w:rPr>
              <w:t>fourth</w:t>
            </w:r>
            <w:r w:rsidR="00462063">
              <w:rPr>
                <w:rFonts w:ascii="Arial" w:hAnsi="Arial"/>
                <w:sz w:val="20"/>
              </w:rPr>
              <w:t xml:space="preserve"> and f</w:t>
            </w:r>
            <w:r w:rsidR="00E34F9E">
              <w:rPr>
                <w:rFonts w:ascii="Arial" w:hAnsi="Arial"/>
                <w:sz w:val="20"/>
              </w:rPr>
              <w:t>ifth</w:t>
            </w:r>
            <w:r w:rsidR="00462063">
              <w:rPr>
                <w:rFonts w:ascii="Arial" w:hAnsi="Arial"/>
                <w:sz w:val="20"/>
              </w:rPr>
              <w:t xml:space="preserve"> lines of the</w:t>
            </w:r>
            <w:r>
              <w:rPr>
                <w:rFonts w:ascii="Arial" w:hAnsi="Arial"/>
                <w:sz w:val="20"/>
              </w:rPr>
              <w:t xml:space="preserve"> </w:t>
            </w:r>
            <w:r w:rsidR="00462063">
              <w:rPr>
                <w:rFonts w:ascii="Arial" w:hAnsi="Arial"/>
                <w:sz w:val="20"/>
              </w:rPr>
              <w:t>S</w:t>
            </w:r>
            <w:r>
              <w:rPr>
                <w:rFonts w:ascii="Arial" w:hAnsi="Arial"/>
                <w:sz w:val="20"/>
              </w:rPr>
              <w:t xml:space="preserve">olution </w:t>
            </w:r>
            <w:r w:rsidR="00462063">
              <w:rPr>
                <w:rFonts w:ascii="Arial" w:hAnsi="Arial"/>
                <w:sz w:val="20"/>
              </w:rPr>
              <w:t>C</w:t>
            </w:r>
            <w:r>
              <w:rPr>
                <w:rFonts w:ascii="Arial" w:hAnsi="Arial"/>
                <w:sz w:val="20"/>
              </w:rPr>
              <w:t xml:space="preserve">ontrol </w:t>
            </w:r>
            <w:r w:rsidR="00462063">
              <w:rPr>
                <w:rFonts w:ascii="Arial" w:hAnsi="Arial"/>
                <w:sz w:val="20"/>
              </w:rPr>
              <w:t>C</w:t>
            </w:r>
            <w:r>
              <w:rPr>
                <w:rFonts w:ascii="Arial" w:hAnsi="Arial"/>
                <w:sz w:val="20"/>
              </w:rPr>
              <w:t>ard looks as follows:</w:t>
            </w:r>
          </w:p>
          <w:p w:rsidRPr="00D965D8" w:rsidR="006B2D1B" w:rsidP="003028E9" w:rsidRDefault="00684CE7" w14:paraId="344646C7" w14:textId="34D4835A">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,XXXX,year,1.0E-08,year,0.1,year,1.25,16,1.0E-6,</w:t>
            </w:r>
          </w:p>
          <w:p w:rsidRPr="00D965D8" w:rsidR="00684CE7" w:rsidP="003028E9" w:rsidRDefault="00684CE7" w14:paraId="57BFE943" w14:textId="766D0BB7">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XXXX,year</w:t>
            </w:r>
            <w:proofErr w:type="gramEnd"/>
            <w:r w:rsidRPr="00D965D8">
              <w:rPr>
                <w:rFonts w:ascii="Arial" w:hAnsi="Arial" w:cs="Arial"/>
                <w:color w:val="4472C4" w:themeColor="accent1"/>
                <w:sz w:val="16"/>
                <w:szCs w:val="16"/>
              </w:rPr>
              <w:t>,2018,year,1.0E-08,year,0.01,year,1.25,16,1.0E-6,</w:t>
            </w:r>
          </w:p>
          <w:p w:rsidR="00BB3F37" w:rsidP="00706834" w:rsidRDefault="00684CE7" w14:paraId="421DE19D" w14:textId="0843A4D1">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is the earliest year of release.</w:t>
            </w:r>
          </w:p>
          <w:p w:rsidR="00684CE7" w:rsidP="00706834" w:rsidRDefault="00684CE7" w14:paraId="6D3AD141" w14:textId="77777777">
            <w:pPr>
              <w:pStyle w:val="H1bodytext"/>
              <w:spacing w:after="0"/>
              <w:ind w:left="0"/>
              <w:rPr>
                <w:rFonts w:ascii="Arial" w:hAnsi="Arial"/>
                <w:sz w:val="20"/>
              </w:rPr>
            </w:pPr>
          </w:p>
          <w:p w:rsidR="006B2D1B" w:rsidP="00706834" w:rsidRDefault="006B2D1B" w14:paraId="142427D1" w14:textId="7B207E11">
            <w:pPr>
              <w:pStyle w:val="H1bodytext"/>
              <w:spacing w:after="0"/>
              <w:ind w:left="0"/>
              <w:rPr>
                <w:rFonts w:ascii="Arial" w:hAnsi="Arial"/>
                <w:sz w:val="20"/>
              </w:rPr>
            </w:pPr>
            <w:r>
              <w:rPr>
                <w:rFonts w:ascii="Arial" w:hAnsi="Arial"/>
                <w:sz w:val="20"/>
              </w:rPr>
              <w:t xml:space="preserve">If there are no </w:t>
            </w:r>
            <w:r w:rsidR="005E184E">
              <w:rPr>
                <w:rFonts w:ascii="Arial" w:hAnsi="Arial"/>
                <w:sz w:val="20"/>
              </w:rPr>
              <w:t xml:space="preserve">aqueous </w:t>
            </w:r>
            <w:r w:rsidR="00201307">
              <w:rPr>
                <w:rFonts w:ascii="Arial" w:hAnsi="Arial"/>
                <w:sz w:val="20"/>
              </w:rPr>
              <w:t>source releases between 1943 and 2018</w:t>
            </w:r>
            <w:r w:rsidR="00873EA5">
              <w:rPr>
                <w:rFonts w:ascii="Arial" w:hAnsi="Arial"/>
                <w:sz w:val="20"/>
              </w:rPr>
              <w:t xml:space="preserve">, ensure </w:t>
            </w:r>
            <w:r w:rsidR="00462063">
              <w:rPr>
                <w:rFonts w:ascii="Arial" w:hAnsi="Arial"/>
                <w:sz w:val="20"/>
              </w:rPr>
              <w:t xml:space="preserve">the </w:t>
            </w:r>
            <w:r w:rsidR="00E34F9E">
              <w:rPr>
                <w:rFonts w:ascii="Arial" w:hAnsi="Arial"/>
                <w:sz w:val="20"/>
              </w:rPr>
              <w:t xml:space="preserve">fourth </w:t>
            </w:r>
            <w:r w:rsidR="00462063">
              <w:rPr>
                <w:rFonts w:ascii="Arial" w:hAnsi="Arial"/>
                <w:sz w:val="20"/>
              </w:rPr>
              <w:t>line of the</w:t>
            </w:r>
            <w:r w:rsidR="00873EA5">
              <w:rPr>
                <w:rFonts w:ascii="Arial" w:hAnsi="Arial"/>
                <w:sz w:val="20"/>
              </w:rPr>
              <w:t xml:space="preserve"> </w:t>
            </w:r>
            <w:r w:rsidR="00462063">
              <w:rPr>
                <w:rFonts w:ascii="Arial" w:hAnsi="Arial"/>
                <w:sz w:val="20"/>
              </w:rPr>
              <w:t>S</w:t>
            </w:r>
            <w:r w:rsidR="00873EA5">
              <w:rPr>
                <w:rFonts w:ascii="Arial" w:hAnsi="Arial"/>
                <w:sz w:val="20"/>
              </w:rPr>
              <w:t xml:space="preserve">olution </w:t>
            </w:r>
            <w:r w:rsidR="00462063">
              <w:rPr>
                <w:rFonts w:ascii="Arial" w:hAnsi="Arial"/>
                <w:sz w:val="20"/>
              </w:rPr>
              <w:t>C</w:t>
            </w:r>
            <w:r w:rsidR="00873EA5">
              <w:rPr>
                <w:rFonts w:ascii="Arial" w:hAnsi="Arial"/>
                <w:sz w:val="20"/>
              </w:rPr>
              <w:t xml:space="preserve">ontrol </w:t>
            </w:r>
            <w:r w:rsidR="00462063">
              <w:rPr>
                <w:rFonts w:ascii="Arial" w:hAnsi="Arial"/>
                <w:sz w:val="20"/>
              </w:rPr>
              <w:t>C</w:t>
            </w:r>
            <w:r w:rsidR="00873EA5">
              <w:rPr>
                <w:rFonts w:ascii="Arial" w:hAnsi="Arial"/>
                <w:sz w:val="20"/>
              </w:rPr>
              <w:t>ard looks as follows:</w:t>
            </w:r>
          </w:p>
          <w:p w:rsidRPr="00D965D8" w:rsidR="00CF0CD8" w:rsidP="003028E9" w:rsidRDefault="00A32A7A" w14:paraId="0609EE9E" w14:textId="614C20D4">
            <w:pPr>
              <w:pStyle w:val="H1bodytext"/>
              <w:numPr>
                <w:ilvl w:val="0"/>
                <w:numId w:val="23"/>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,2018,year,1.0E-08,year,0.1,year,1.25,16,1.0E-6,</w:t>
            </w:r>
          </w:p>
        </w:tc>
        <w:tc>
          <w:tcPr>
            <w:tcW w:w="2581" w:type="dxa"/>
            <w:vAlign w:val="center"/>
          </w:tcPr>
          <w:p w:rsidRPr="00702160" w:rsidR="00785A5E" w:rsidP="00706834" w:rsidRDefault="00615872" w14:paraId="4613CAA9" w14:textId="633F38F6">
            <w:pPr>
              <w:pStyle w:val="H1bodytext"/>
              <w:spacing w:after="0"/>
              <w:ind w:left="0"/>
              <w:rPr>
                <w:rFonts w:ascii="Arial" w:hAnsi="Arial"/>
                <w:sz w:val="20"/>
              </w:rPr>
            </w:pPr>
            <w:r>
              <w:rPr>
                <w:rFonts w:ascii="Arial" w:hAnsi="Arial"/>
                <w:sz w:val="20"/>
              </w:rPr>
              <w:t xml:space="preserve">Depending on the first and final </w:t>
            </w:r>
            <w:r w:rsidR="005E184E">
              <w:rPr>
                <w:rFonts w:ascii="Arial" w:hAnsi="Arial"/>
                <w:sz w:val="20"/>
              </w:rPr>
              <w:t xml:space="preserve">aqueous </w:t>
            </w:r>
            <w:r>
              <w:rPr>
                <w:rFonts w:ascii="Arial" w:hAnsi="Arial"/>
                <w:sz w:val="20"/>
              </w:rPr>
              <w:t>source release year</w:t>
            </w:r>
            <w:r w:rsidR="00895827">
              <w:rPr>
                <w:rFonts w:ascii="Arial" w:hAnsi="Arial"/>
                <w:sz w:val="20"/>
              </w:rPr>
              <w:t xml:space="preserve">s will determine </w:t>
            </w:r>
            <w:r w:rsidR="00824C14">
              <w:rPr>
                <w:rFonts w:ascii="Arial" w:hAnsi="Arial"/>
                <w:sz w:val="20"/>
              </w:rPr>
              <w:t xml:space="preserve">how the </w:t>
            </w:r>
            <w:r w:rsidR="00434458">
              <w:rPr>
                <w:rFonts w:ascii="Arial" w:hAnsi="Arial"/>
                <w:sz w:val="20"/>
              </w:rPr>
              <w:t xml:space="preserve">identified line(s) of the Solution Control Card will look. The </w:t>
            </w:r>
            <w:r w:rsidR="00823E97">
              <w:rPr>
                <w:rFonts w:ascii="Arial" w:hAnsi="Arial"/>
                <w:sz w:val="20"/>
              </w:rPr>
              <w:t>S</w:t>
            </w:r>
            <w:r w:rsidR="00434458">
              <w:rPr>
                <w:rFonts w:ascii="Arial" w:hAnsi="Arial"/>
                <w:sz w:val="20"/>
              </w:rPr>
              <w:t xml:space="preserve">olution </w:t>
            </w:r>
            <w:r w:rsidR="00823E97">
              <w:rPr>
                <w:rFonts w:ascii="Arial" w:hAnsi="Arial"/>
                <w:sz w:val="20"/>
              </w:rPr>
              <w:t>C</w:t>
            </w:r>
            <w:r w:rsidR="00434458">
              <w:rPr>
                <w:rFonts w:ascii="Arial" w:hAnsi="Arial"/>
                <w:sz w:val="20"/>
              </w:rPr>
              <w:t xml:space="preserve">ontrol </w:t>
            </w:r>
            <w:r w:rsidR="00823E97">
              <w:rPr>
                <w:rFonts w:ascii="Arial" w:hAnsi="Arial"/>
                <w:sz w:val="20"/>
              </w:rPr>
              <w:t>C</w:t>
            </w:r>
            <w:r w:rsidR="00434458">
              <w:rPr>
                <w:rFonts w:ascii="Arial" w:hAnsi="Arial"/>
                <w:sz w:val="20"/>
              </w:rPr>
              <w:t xml:space="preserve">ard </w:t>
            </w:r>
            <w:r w:rsidR="00823E97">
              <w:rPr>
                <w:rFonts w:ascii="Arial" w:hAnsi="Arial"/>
                <w:sz w:val="20"/>
              </w:rPr>
              <w:t xml:space="preserve">should </w:t>
            </w:r>
            <w:r w:rsidR="003048DF">
              <w:rPr>
                <w:rFonts w:ascii="Arial" w:hAnsi="Arial"/>
                <w:sz w:val="20"/>
              </w:rPr>
              <w:t xml:space="preserve">look as shown with the correct </w:t>
            </w:r>
            <w:r w:rsidR="009424CB">
              <w:rPr>
                <w:rFonts w:ascii="Arial" w:hAnsi="Arial"/>
                <w:sz w:val="20"/>
              </w:rPr>
              <w:t>year or years for release.</w:t>
            </w:r>
          </w:p>
        </w:tc>
        <w:tc>
          <w:tcPr>
            <w:tcW w:w="1306" w:type="dxa"/>
            <w:vAlign w:val="center"/>
          </w:tcPr>
          <w:p w:rsidRPr="00702160" w:rsidR="00785A5E" w:rsidP="00706834" w:rsidRDefault="00785A5E" w14:paraId="00529622" w14:textId="77777777">
            <w:pPr>
              <w:pStyle w:val="H1bodytext"/>
              <w:spacing w:after="0"/>
              <w:ind w:left="0"/>
              <w:rPr>
                <w:rFonts w:ascii="Arial" w:hAnsi="Arial"/>
                <w:sz w:val="20"/>
              </w:rPr>
            </w:pPr>
          </w:p>
        </w:tc>
      </w:tr>
      <w:tr w:rsidRPr="007D0AAC" w:rsidR="00706834" w:rsidTr="00133E58" w14:paraId="5C777E1C" w14:textId="77777777">
        <w:trPr>
          <w:cantSplit/>
          <w:trHeight w:val="539"/>
        </w:trPr>
        <w:tc>
          <w:tcPr>
            <w:tcW w:w="650" w:type="dxa"/>
            <w:vAlign w:val="center"/>
          </w:tcPr>
          <w:p w:rsidRPr="007D0AAC" w:rsidR="00706834" w:rsidP="00706834" w:rsidRDefault="00136AA4" w14:paraId="3367BC4D" w14:textId="63116ECE">
            <w:pPr>
              <w:pStyle w:val="H1bodytext"/>
              <w:spacing w:after="0"/>
              <w:ind w:left="0"/>
              <w:jc w:val="center"/>
              <w:rPr>
                <w:rFonts w:ascii="Arial" w:hAnsi="Arial"/>
                <w:sz w:val="20"/>
              </w:rPr>
            </w:pPr>
            <w:r>
              <w:rPr>
                <w:rFonts w:ascii="Arial" w:hAnsi="Arial"/>
                <w:sz w:val="20"/>
              </w:rPr>
              <w:t>5</w:t>
            </w:r>
            <w:r w:rsidR="00E62569">
              <w:rPr>
                <w:rFonts w:ascii="Arial" w:hAnsi="Arial"/>
                <w:sz w:val="20"/>
              </w:rPr>
              <w:t>.</w:t>
            </w:r>
            <w:r w:rsidR="009424CB">
              <w:rPr>
                <w:rFonts w:ascii="Arial" w:hAnsi="Arial"/>
                <w:sz w:val="20"/>
              </w:rPr>
              <w:t>4</w:t>
            </w:r>
          </w:p>
        </w:tc>
        <w:tc>
          <w:tcPr>
            <w:tcW w:w="4913" w:type="dxa"/>
            <w:vAlign w:val="center"/>
          </w:tcPr>
          <w:p w:rsidR="00706834" w:rsidP="00706834" w:rsidRDefault="00EB5A3A" w14:paraId="1AAD2120" w14:textId="77777777">
            <w:pPr>
              <w:pStyle w:val="H1bodytext"/>
              <w:spacing w:after="0"/>
              <w:ind w:left="0"/>
              <w:rPr>
                <w:rFonts w:ascii="Arial" w:hAnsi="Arial"/>
                <w:sz w:val="20"/>
              </w:rPr>
            </w:pPr>
            <w:r>
              <w:rPr>
                <w:rFonts w:ascii="Arial" w:hAnsi="Arial"/>
                <w:sz w:val="20"/>
              </w:rPr>
              <w:t>Ensure the last two lines of the Solution Control Card read as follows:</w:t>
            </w:r>
          </w:p>
          <w:p w:rsidR="00EB5A3A" w:rsidP="003028E9" w:rsidRDefault="00EB5A3A" w14:paraId="68D9AE63" w14:textId="77777777">
            <w:pPr>
              <w:pStyle w:val="H1bodytext"/>
              <w:numPr>
                <w:ilvl w:val="0"/>
                <w:numId w:val="21"/>
              </w:numPr>
              <w:spacing w:after="0"/>
              <w:rPr>
                <w:rFonts w:ascii="Arial" w:hAnsi="Arial"/>
                <w:sz w:val="20"/>
              </w:rPr>
            </w:pPr>
            <w:r w:rsidRPr="00EB5A3A">
              <w:rPr>
                <w:rFonts w:ascii="Arial" w:hAnsi="Arial"/>
                <w:color w:val="4472C4" w:themeColor="accent1"/>
                <w:sz w:val="20"/>
              </w:rPr>
              <w:t>1000000,</w:t>
            </w:r>
          </w:p>
          <w:p w:rsidRPr="00702160" w:rsidR="00EB5A3A" w:rsidP="003028E9" w:rsidRDefault="00EB5A3A" w14:paraId="2DAFB116" w14:textId="6F006E8D">
            <w:pPr>
              <w:pStyle w:val="H1bodytext"/>
              <w:numPr>
                <w:ilvl w:val="0"/>
                <w:numId w:val="21"/>
              </w:numPr>
              <w:spacing w:after="0"/>
              <w:rPr>
                <w:rFonts w:ascii="Arial" w:hAnsi="Arial"/>
                <w:sz w:val="20"/>
              </w:rPr>
            </w:pPr>
            <w:r w:rsidRPr="00EB5A3A">
              <w:rPr>
                <w:rFonts w:ascii="Arial" w:hAnsi="Arial"/>
                <w:color w:val="4472C4" w:themeColor="accent1"/>
                <w:sz w:val="20"/>
              </w:rPr>
              <w:t>0,</w:t>
            </w:r>
          </w:p>
        </w:tc>
        <w:tc>
          <w:tcPr>
            <w:tcW w:w="2581" w:type="dxa"/>
            <w:vAlign w:val="center"/>
          </w:tcPr>
          <w:p w:rsidRPr="00702160" w:rsidR="00706834" w:rsidP="00706834" w:rsidRDefault="00706834" w14:paraId="48296E09" w14:textId="77777777">
            <w:pPr>
              <w:pStyle w:val="H1bodytext"/>
              <w:spacing w:after="0"/>
              <w:ind w:left="0"/>
              <w:rPr>
                <w:rFonts w:ascii="Arial" w:hAnsi="Arial"/>
                <w:sz w:val="20"/>
              </w:rPr>
            </w:pPr>
          </w:p>
        </w:tc>
        <w:tc>
          <w:tcPr>
            <w:tcW w:w="1306" w:type="dxa"/>
            <w:vAlign w:val="center"/>
          </w:tcPr>
          <w:p w:rsidRPr="00702160" w:rsidR="00706834" w:rsidP="00706834" w:rsidRDefault="00706834" w14:paraId="786F2F53" w14:textId="77777777">
            <w:pPr>
              <w:pStyle w:val="H1bodytext"/>
              <w:spacing w:after="0"/>
              <w:ind w:left="0"/>
              <w:rPr>
                <w:rFonts w:ascii="Arial" w:hAnsi="Arial"/>
                <w:sz w:val="20"/>
              </w:rPr>
            </w:pPr>
          </w:p>
        </w:tc>
      </w:tr>
      <w:tr w:rsidRPr="007D0AAC" w:rsidR="00706834" w:rsidTr="00133E58" w14:paraId="59FBF02B" w14:textId="77777777">
        <w:trPr>
          <w:cantSplit/>
          <w:trHeight w:val="539"/>
        </w:trPr>
        <w:tc>
          <w:tcPr>
            <w:tcW w:w="650" w:type="dxa"/>
            <w:vAlign w:val="center"/>
          </w:tcPr>
          <w:p w:rsidRPr="007D0AAC" w:rsidR="00706834" w:rsidP="00706834" w:rsidRDefault="00136AA4" w14:paraId="6F2DD4DB" w14:textId="30D92D8A">
            <w:pPr>
              <w:pStyle w:val="H1bodytext"/>
              <w:spacing w:after="0"/>
              <w:ind w:left="0"/>
              <w:jc w:val="center"/>
              <w:rPr>
                <w:rFonts w:ascii="Arial" w:hAnsi="Arial"/>
                <w:sz w:val="20"/>
              </w:rPr>
            </w:pPr>
            <w:r>
              <w:rPr>
                <w:rFonts w:ascii="Arial" w:hAnsi="Arial"/>
                <w:sz w:val="20"/>
              </w:rPr>
              <w:t>6</w:t>
            </w:r>
          </w:p>
        </w:tc>
        <w:tc>
          <w:tcPr>
            <w:tcW w:w="4913" w:type="dxa"/>
            <w:vAlign w:val="center"/>
          </w:tcPr>
          <w:p w:rsidR="00706834" w:rsidP="00706834" w:rsidRDefault="0020380E" w14:paraId="5E58EE2B" w14:textId="2796AA58">
            <w:pPr>
              <w:pStyle w:val="H1bodytext"/>
              <w:spacing w:after="0"/>
              <w:ind w:left="0"/>
              <w:rPr>
                <w:rFonts w:ascii="Arial" w:hAnsi="Arial"/>
                <w:sz w:val="20"/>
              </w:rPr>
            </w:pPr>
            <w:r>
              <w:rPr>
                <w:rFonts w:ascii="Arial" w:hAnsi="Arial"/>
                <w:sz w:val="20"/>
              </w:rPr>
              <w:t xml:space="preserve">Ensure the Solute/Fluid Interaction Card </w:t>
            </w:r>
            <w:r w:rsidR="00135F20">
              <w:rPr>
                <w:rFonts w:ascii="Arial" w:hAnsi="Arial"/>
                <w:sz w:val="20"/>
              </w:rPr>
              <w:t xml:space="preserve">in the </w:t>
            </w:r>
            <w:r w:rsidRPr="00D37D6D" w:rsidR="00435687">
              <w:rPr>
                <w:rFonts w:ascii="Arial" w:hAnsi="Arial"/>
                <w:b/>
                <w:bCs/>
                <w:i/>
                <w:iCs/>
                <w:sz w:val="20"/>
              </w:rPr>
              <w:t>input_XPRT-1_2018</w:t>
            </w:r>
            <w:r w:rsidR="004B5532">
              <w:rPr>
                <w:rFonts w:ascii="Arial" w:hAnsi="Arial"/>
                <w:b/>
                <w:bCs/>
                <w:i/>
                <w:iCs/>
                <w:sz w:val="20"/>
              </w:rPr>
              <w:t>_with_buffer</w:t>
            </w:r>
            <w:r w:rsidR="00435687">
              <w:rPr>
                <w:rFonts w:ascii="Arial" w:hAnsi="Arial"/>
                <w:sz w:val="20"/>
              </w:rPr>
              <w:t xml:space="preserve"> file</w:t>
            </w:r>
            <w:r w:rsidR="00135F20">
              <w:rPr>
                <w:rFonts w:ascii="Arial" w:hAnsi="Arial"/>
                <w:sz w:val="20"/>
              </w:rPr>
              <w:t xml:space="preserve">, located in </w:t>
            </w:r>
            <w:r w:rsidRPr="00B47C6B" w:rsidR="00B47C6B">
              <w:rPr>
                <w:rStyle w:val="DirectoryChar"/>
              </w:rPr>
              <w:t>/</w:t>
            </w:r>
            <w:r w:rsidRPr="00B47C6B" w:rsidR="00C2118D">
              <w:rPr>
                <w:rStyle w:val="DirectoryChar"/>
              </w:rPr>
              <w:t>xprt-1</w:t>
            </w:r>
            <w:r w:rsidRPr="00B47C6B" w:rsidR="00B47C6B">
              <w:rPr>
                <w:rStyle w:val="DirectoryChar"/>
              </w:rPr>
              <w:t>/</w:t>
            </w:r>
            <w:r w:rsidR="00C2118D">
              <w:rPr>
                <w:rFonts w:ascii="Arial" w:hAnsi="Arial"/>
                <w:sz w:val="20"/>
              </w:rPr>
              <w:t>, matches as follows:</w:t>
            </w:r>
          </w:p>
          <w:p w:rsidR="00C2118D" w:rsidP="00C2118D" w:rsidRDefault="00C2118D" w14:paraId="7F06C855" w14:textId="77777777">
            <w:pPr>
              <w:pStyle w:val="H1bodytext"/>
              <w:spacing w:after="0"/>
              <w:ind w:left="0"/>
              <w:rPr>
                <w:rFonts w:ascii="Arial" w:hAnsi="Arial"/>
                <w:sz w:val="20"/>
              </w:rPr>
            </w:pPr>
          </w:p>
          <w:p w:rsidR="00CD708D" w:rsidP="003028E9" w:rsidRDefault="00D965D8" w14:paraId="29FF0324" w14:textId="77777777">
            <w:pPr>
              <w:pStyle w:val="H1bodytext"/>
              <w:numPr>
                <w:ilvl w:val="0"/>
                <w:numId w:val="27"/>
              </w:numPr>
              <w:spacing w:after="0"/>
              <w:rPr>
                <w:rFonts w:ascii="Arial" w:hAnsi="Arial"/>
                <w:color w:val="4472C4" w:themeColor="accent1"/>
                <w:sz w:val="16"/>
                <w:szCs w:val="16"/>
              </w:rPr>
            </w:pPr>
            <w:r w:rsidRPr="00D965D8">
              <w:rPr>
                <w:rFonts w:ascii="Arial" w:hAnsi="Arial"/>
                <w:color w:val="4472C4" w:themeColor="accent1"/>
                <w:sz w:val="16"/>
                <w:szCs w:val="16"/>
              </w:rPr>
              <w:t>8,</w:t>
            </w:r>
          </w:p>
          <w:p w:rsidR="00CD708D" w:rsidP="003028E9" w:rsidRDefault="00D965D8" w14:paraId="191062E2" w14:textId="77777777">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C-14, Conventional, 2.50E-9, m^2/s, continuous, 5.700E+03,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00CD708D" w:rsidP="003028E9" w:rsidRDefault="00D965D8" w14:paraId="7E105973" w14:textId="77777777">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Cl-36, Conventional, 2.50E-9, m^2/s, continuous, 3.010E+05,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00CD708D" w:rsidP="003028E9" w:rsidRDefault="00D965D8" w14:paraId="66CD389B" w14:textId="77777777">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H-3, Conventional, 2.50E-9, m^2/s, continuous, 1.232E+01,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00CD708D" w:rsidP="003028E9" w:rsidRDefault="00D965D8" w14:paraId="6F8E5B2F" w14:textId="77777777">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I-129, Conventional, 2.50E-9, m^2/s, continuous, 1.570E+07,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00CD708D" w:rsidP="003028E9" w:rsidRDefault="00D965D8" w14:paraId="5D00B818" w14:textId="77777777">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Np-237, Conventional, 2.50E-9, m^2/s, continuous, 2.144E+06,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00CD708D" w:rsidP="003028E9" w:rsidRDefault="00D965D8" w14:paraId="4EB7AB27" w14:textId="77777777">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Re-187, Conventional, 2.50E-9, m^2/s, continuous, 4.120E+10,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00CD708D" w:rsidP="003028E9" w:rsidRDefault="00D965D8" w14:paraId="72E97646" w14:textId="77777777">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Sr-90, Conventional, 2.50E-9, m^2/s, continuous, 2.879E+01,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Pr="00CD708D" w:rsidR="00D965D8" w:rsidP="003028E9" w:rsidRDefault="00D965D8" w14:paraId="539B87AF" w14:textId="20A84846">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Tc-99, Conventional, 2.50E-9, m^2/s, continuous, 2.111E+05,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Pr="00B76185" w:rsidR="00C2118D" w:rsidP="003028E9" w:rsidRDefault="00D965D8" w14:paraId="4C4BC9D9" w14:textId="3D753BBE">
            <w:pPr>
              <w:pStyle w:val="H1bodytext"/>
              <w:numPr>
                <w:ilvl w:val="0"/>
                <w:numId w:val="28"/>
              </w:numPr>
              <w:spacing w:after="0"/>
              <w:rPr>
                <w:rFonts w:ascii="Arial" w:hAnsi="Arial"/>
                <w:color w:val="4472C4" w:themeColor="accent1"/>
                <w:sz w:val="16"/>
                <w:szCs w:val="16"/>
              </w:rPr>
            </w:pPr>
            <w:r w:rsidRPr="00D965D8">
              <w:rPr>
                <w:rFonts w:ascii="Arial" w:hAnsi="Arial"/>
                <w:color w:val="4472C4" w:themeColor="accent1"/>
                <w:sz w:val="16"/>
                <w:szCs w:val="16"/>
              </w:rPr>
              <w:t>0,</w:t>
            </w:r>
          </w:p>
        </w:tc>
        <w:tc>
          <w:tcPr>
            <w:tcW w:w="2581" w:type="dxa"/>
            <w:vAlign w:val="center"/>
          </w:tcPr>
          <w:p w:rsidRPr="00702160" w:rsidR="00706834" w:rsidP="00706834" w:rsidRDefault="00C2118D" w14:paraId="128B6014" w14:textId="40207BC7">
            <w:pPr>
              <w:pStyle w:val="H1bodytext"/>
              <w:spacing w:after="0"/>
              <w:ind w:left="0"/>
              <w:rPr>
                <w:rFonts w:ascii="Arial" w:hAnsi="Arial"/>
                <w:sz w:val="20"/>
              </w:rPr>
            </w:pPr>
            <w:r>
              <w:rPr>
                <w:rFonts w:ascii="Arial" w:hAnsi="Arial"/>
                <w:sz w:val="20"/>
              </w:rPr>
              <w:t>The Solute/Fluid Interaction Card does match the text from this Test Instruction.</w:t>
            </w:r>
          </w:p>
        </w:tc>
        <w:tc>
          <w:tcPr>
            <w:tcW w:w="1306" w:type="dxa"/>
            <w:vAlign w:val="center"/>
          </w:tcPr>
          <w:p w:rsidRPr="00702160" w:rsidR="00706834" w:rsidP="00706834" w:rsidRDefault="00706834" w14:paraId="07F1955E" w14:textId="77777777">
            <w:pPr>
              <w:pStyle w:val="H1bodytext"/>
              <w:spacing w:after="0"/>
              <w:ind w:left="0"/>
              <w:rPr>
                <w:rFonts w:ascii="Arial" w:hAnsi="Arial"/>
                <w:sz w:val="20"/>
              </w:rPr>
            </w:pPr>
          </w:p>
        </w:tc>
      </w:tr>
      <w:tr w:rsidRPr="007D0AAC" w:rsidR="00706834" w:rsidTr="00133E58" w14:paraId="32310235" w14:textId="77777777">
        <w:trPr>
          <w:cantSplit/>
          <w:trHeight w:val="539"/>
        </w:trPr>
        <w:tc>
          <w:tcPr>
            <w:tcW w:w="650" w:type="dxa"/>
            <w:vAlign w:val="center"/>
          </w:tcPr>
          <w:p w:rsidRPr="007D0AAC" w:rsidR="00706834" w:rsidP="00706834" w:rsidRDefault="00136AA4" w14:paraId="3139843A" w14:textId="2F7BB7EE">
            <w:pPr>
              <w:pStyle w:val="H1bodytext"/>
              <w:spacing w:after="0"/>
              <w:ind w:left="0"/>
              <w:jc w:val="center"/>
              <w:rPr>
                <w:rFonts w:ascii="Arial" w:hAnsi="Arial"/>
                <w:sz w:val="20"/>
              </w:rPr>
            </w:pPr>
            <w:r>
              <w:rPr>
                <w:rFonts w:ascii="Arial" w:hAnsi="Arial"/>
                <w:sz w:val="20"/>
              </w:rPr>
              <w:t>7</w:t>
            </w:r>
          </w:p>
        </w:tc>
        <w:tc>
          <w:tcPr>
            <w:tcW w:w="4913" w:type="dxa"/>
            <w:vAlign w:val="center"/>
          </w:tcPr>
          <w:p w:rsidR="00CD5116" w:rsidP="00CD5116" w:rsidRDefault="00CD5116" w14:paraId="15E2D9AD" w14:textId="6B7BDB94">
            <w:pPr>
              <w:pStyle w:val="H1bodytext"/>
              <w:spacing w:after="0"/>
              <w:ind w:left="0"/>
              <w:rPr>
                <w:rFonts w:ascii="Arial" w:hAnsi="Arial"/>
                <w:sz w:val="20"/>
              </w:rPr>
            </w:pPr>
            <w:r>
              <w:rPr>
                <w:rFonts w:ascii="Arial" w:hAnsi="Arial"/>
                <w:sz w:val="20"/>
              </w:rPr>
              <w:t xml:space="preserve">Ensure </w:t>
            </w:r>
            <w:r w:rsidR="00221B61">
              <w:rPr>
                <w:rFonts w:ascii="Arial" w:hAnsi="Arial"/>
                <w:sz w:val="20"/>
              </w:rPr>
              <w:t xml:space="preserve">that in the Solute/Porous Media Interaction Card </w:t>
            </w:r>
            <w:r w:rsidR="00DF6893">
              <w:rPr>
                <w:rFonts w:ascii="Arial" w:hAnsi="Arial"/>
                <w:sz w:val="20"/>
              </w:rPr>
              <w:t xml:space="preserve">in the </w:t>
            </w:r>
            <w:r w:rsidRPr="00D37D6D" w:rsidR="00DF6893">
              <w:rPr>
                <w:rFonts w:ascii="Arial" w:hAnsi="Arial"/>
                <w:b/>
                <w:bCs/>
                <w:i/>
                <w:iCs/>
                <w:sz w:val="20"/>
              </w:rPr>
              <w:t>input_XPRT-1_2018</w:t>
            </w:r>
            <w:r w:rsidR="00DF6893">
              <w:rPr>
                <w:rFonts w:ascii="Arial" w:hAnsi="Arial"/>
                <w:b/>
                <w:bCs/>
                <w:i/>
                <w:iCs/>
                <w:sz w:val="20"/>
              </w:rPr>
              <w:t>_with_buffer</w:t>
            </w:r>
            <w:r w:rsidR="00DF6893">
              <w:rPr>
                <w:rFonts w:ascii="Arial" w:hAnsi="Arial"/>
                <w:sz w:val="20"/>
              </w:rPr>
              <w:t xml:space="preserve"> file </w:t>
            </w:r>
            <w:r>
              <w:rPr>
                <w:rFonts w:ascii="Arial" w:hAnsi="Arial"/>
                <w:sz w:val="20"/>
              </w:rPr>
              <w:t>each HSU from the Rock/Soil Zonation Card is present with two numerical values and two associated units. An example is:</w:t>
            </w:r>
          </w:p>
          <w:p w:rsidR="00CD5116" w:rsidP="00CD5116" w:rsidRDefault="00CD5116" w14:paraId="6F0ADA95" w14:textId="3AC57613">
            <w:pPr>
              <w:pStyle w:val="H1bodytext"/>
              <w:numPr>
                <w:ilvl w:val="0"/>
                <w:numId w:val="28"/>
              </w:numPr>
              <w:spacing w:after="0"/>
              <w:rPr>
                <w:rFonts w:ascii="Arial" w:hAnsi="Arial"/>
                <w:sz w:val="20"/>
              </w:rPr>
            </w:pPr>
            <w:r>
              <w:rPr>
                <w:rFonts w:ascii="Arial" w:hAnsi="Arial"/>
                <w:sz w:val="20"/>
              </w:rPr>
              <w:t>Backfill, 0.1, m, 0.01, m,</w:t>
            </w:r>
          </w:p>
          <w:p w:rsidR="00CD5116" w:rsidP="00706834" w:rsidRDefault="00CD5116" w14:paraId="0E5CB6F0" w14:textId="77777777">
            <w:pPr>
              <w:pStyle w:val="H1bodytext"/>
              <w:spacing w:after="0"/>
              <w:ind w:left="0"/>
              <w:rPr>
                <w:rFonts w:ascii="Arial" w:hAnsi="Arial"/>
                <w:sz w:val="20"/>
              </w:rPr>
            </w:pPr>
          </w:p>
          <w:p w:rsidR="00706834" w:rsidP="00706834" w:rsidRDefault="00CD5116" w14:paraId="3C1C8F2C" w14:textId="2E1DB508">
            <w:pPr>
              <w:pStyle w:val="H1bodytext"/>
              <w:spacing w:after="0"/>
              <w:ind w:left="0"/>
              <w:rPr>
                <w:rFonts w:ascii="Arial" w:hAnsi="Arial"/>
                <w:sz w:val="20"/>
              </w:rPr>
            </w:pPr>
            <w:r>
              <w:rPr>
                <w:rFonts w:ascii="Arial" w:hAnsi="Arial"/>
                <w:sz w:val="20"/>
              </w:rPr>
              <w:t>Next, e</w:t>
            </w:r>
            <w:r w:rsidR="003E1617">
              <w:rPr>
                <w:rFonts w:ascii="Arial" w:hAnsi="Arial"/>
                <w:sz w:val="20"/>
              </w:rPr>
              <w:t>nsure</w:t>
            </w:r>
            <w:r w:rsidR="00873FE5">
              <w:rPr>
                <w:rFonts w:ascii="Arial" w:hAnsi="Arial"/>
                <w:sz w:val="20"/>
              </w:rPr>
              <w:t xml:space="preserve"> in</w:t>
            </w:r>
            <w:r w:rsidR="003E1617">
              <w:rPr>
                <w:rFonts w:ascii="Arial" w:hAnsi="Arial"/>
                <w:sz w:val="20"/>
              </w:rPr>
              <w:t xml:space="preserve"> the Solute/Porous Media Interaction Card</w:t>
            </w:r>
            <w:r w:rsidR="00B47C6B">
              <w:rPr>
                <w:rFonts w:ascii="Arial" w:hAnsi="Arial"/>
                <w:sz w:val="20"/>
              </w:rPr>
              <w:t xml:space="preserve"> </w:t>
            </w:r>
            <w:r w:rsidR="00873FE5">
              <w:rPr>
                <w:rFonts w:ascii="Arial" w:hAnsi="Arial"/>
                <w:sz w:val="20"/>
              </w:rPr>
              <w:t xml:space="preserve">that </w:t>
            </w:r>
            <w:r w:rsidR="00123C94">
              <w:rPr>
                <w:rFonts w:ascii="Arial" w:hAnsi="Arial"/>
                <w:sz w:val="20"/>
              </w:rPr>
              <w:t xml:space="preserve">beneath each HSU the following </w:t>
            </w:r>
            <w:r w:rsidR="00991355">
              <w:rPr>
                <w:rFonts w:ascii="Arial" w:hAnsi="Arial"/>
                <w:sz w:val="20"/>
              </w:rPr>
              <w:t>eight radionuclides are present with a numerical value</w:t>
            </w:r>
            <w:r w:rsidR="00246C98">
              <w:rPr>
                <w:rFonts w:ascii="Arial" w:hAnsi="Arial"/>
                <w:sz w:val="20"/>
              </w:rPr>
              <w:t xml:space="preserve">, the </w:t>
            </w:r>
            <w:r w:rsidR="00991355">
              <w:rPr>
                <w:rFonts w:ascii="Arial" w:hAnsi="Arial"/>
                <w:sz w:val="20"/>
              </w:rPr>
              <w:t>associated unit</w:t>
            </w:r>
            <w:r w:rsidR="00246C98">
              <w:rPr>
                <w:rFonts w:ascii="Arial" w:hAnsi="Arial"/>
                <w:sz w:val="20"/>
              </w:rPr>
              <w:t>, and the correct number of commas</w:t>
            </w:r>
            <w:r w:rsidR="00C07476">
              <w:rPr>
                <w:rFonts w:ascii="Arial" w:hAnsi="Arial"/>
                <w:sz w:val="20"/>
              </w:rPr>
              <w:t xml:space="preserve">. Each </w:t>
            </w:r>
            <w:r w:rsidR="00E07FB7">
              <w:rPr>
                <w:rFonts w:ascii="Arial" w:hAnsi="Arial"/>
                <w:sz w:val="20"/>
              </w:rPr>
              <w:t xml:space="preserve">HSU will have different </w:t>
            </w:r>
            <w:proofErr w:type="spellStart"/>
            <w:r w:rsidR="006A78B1">
              <w:rPr>
                <w:rFonts w:ascii="Arial" w:hAnsi="Arial"/>
                <w:sz w:val="20"/>
              </w:rPr>
              <w:t>Kd</w:t>
            </w:r>
            <w:proofErr w:type="spellEnd"/>
            <w:r w:rsidR="006A78B1">
              <w:rPr>
                <w:rFonts w:ascii="Arial" w:hAnsi="Arial"/>
                <w:sz w:val="20"/>
              </w:rPr>
              <w:t xml:space="preserve"> values</w:t>
            </w:r>
            <w:r w:rsidR="00E76735">
              <w:rPr>
                <w:rFonts w:ascii="Arial" w:hAnsi="Arial"/>
                <w:sz w:val="20"/>
              </w:rPr>
              <w:t>:</w:t>
            </w:r>
          </w:p>
          <w:p w:rsidR="00B43397" w:rsidP="00706834" w:rsidRDefault="00B43397" w14:paraId="49F3E780" w14:textId="77777777">
            <w:pPr>
              <w:pStyle w:val="H1bodytext"/>
              <w:spacing w:after="0"/>
              <w:ind w:left="0"/>
              <w:rPr>
                <w:rFonts w:ascii="Arial" w:hAnsi="Arial"/>
                <w:sz w:val="20"/>
              </w:rPr>
            </w:pPr>
          </w:p>
          <w:p w:rsidRPr="00D07EBE" w:rsidR="004531A1" w:rsidP="003028E9" w:rsidRDefault="00D96E90" w14:paraId="4F560795" w14:textId="0CF1C86F">
            <w:pPr>
              <w:pStyle w:val="H1bodytext"/>
              <w:numPr>
                <w:ilvl w:val="0"/>
                <w:numId w:val="28"/>
              </w:numPr>
              <w:spacing w:after="0"/>
              <w:rPr>
                <w:rFonts w:ascii="Arial" w:hAnsi="Arial"/>
                <w:sz w:val="20"/>
              </w:rPr>
            </w:pPr>
            <w:r w:rsidRPr="00D07EBE">
              <w:rPr>
                <w:rFonts w:ascii="Arial" w:hAnsi="Arial"/>
                <w:sz w:val="20"/>
              </w:rPr>
              <w:t xml:space="preserve">C-14, </w:t>
            </w:r>
            <w:proofErr w:type="gramStart"/>
            <w:r w:rsidR="00FF33A4">
              <w:rPr>
                <w:rFonts w:ascii="Arial" w:hAnsi="Arial"/>
                <w:sz w:val="20"/>
              </w:rPr>
              <w:t>#</w:t>
            </w:r>
            <w:r w:rsidRPr="00D07EBE">
              <w:rPr>
                <w:rFonts w:ascii="Arial" w:hAnsi="Arial"/>
                <w:sz w:val="20"/>
              </w:rPr>
              <w:t>.</w:t>
            </w:r>
            <w:r w:rsidR="00FF33A4">
              <w:rPr>
                <w:rFonts w:ascii="Arial" w:hAnsi="Arial"/>
                <w:sz w:val="20"/>
              </w:rPr>
              <w:t>#</w:t>
            </w:r>
            <w:proofErr w:type="gramEnd"/>
            <w:r w:rsidRPr="00D07EBE">
              <w:rPr>
                <w:rFonts w:ascii="Arial" w:hAnsi="Arial"/>
                <w:sz w:val="20"/>
              </w:rPr>
              <w:t>E</w:t>
            </w:r>
            <w:r w:rsidR="004C7BE1">
              <w:rPr>
                <w:rFonts w:ascii="Arial" w:hAnsi="Arial" w:cs="Arial"/>
                <w:sz w:val="20"/>
              </w:rPr>
              <w:t>±</w:t>
            </w:r>
            <w:r w:rsidR="00FF33A4">
              <w:rPr>
                <w:rFonts w:ascii="Arial" w:hAnsi="Arial"/>
                <w:sz w:val="20"/>
              </w:rPr>
              <w:t>##</w:t>
            </w:r>
            <w:r w:rsidRPr="00D07EBE">
              <w:rPr>
                <w:rFonts w:ascii="Arial" w:hAnsi="Arial"/>
                <w:sz w:val="20"/>
              </w:rPr>
              <w:t>, mL/g,,</w:t>
            </w:r>
          </w:p>
          <w:p w:rsidRPr="00D07EBE" w:rsidR="00C073F9" w:rsidP="003028E9" w:rsidRDefault="00D96E90" w14:paraId="5671EE6A" w14:textId="311D9C96">
            <w:pPr>
              <w:pStyle w:val="H1bodytext"/>
              <w:numPr>
                <w:ilvl w:val="0"/>
                <w:numId w:val="28"/>
              </w:numPr>
              <w:spacing w:after="0"/>
              <w:rPr>
                <w:rFonts w:ascii="Arial" w:hAnsi="Arial"/>
                <w:sz w:val="20"/>
              </w:rPr>
            </w:pPr>
            <w:r w:rsidRPr="00D07EBE">
              <w:rPr>
                <w:rFonts w:ascii="Arial" w:hAnsi="Arial"/>
                <w:sz w:val="20"/>
              </w:rPr>
              <w:t xml:space="preserve">Cl-36, </w:t>
            </w:r>
            <w:proofErr w:type="gramStart"/>
            <w:r w:rsidR="00FF33A4">
              <w:rPr>
                <w:rFonts w:ascii="Arial" w:hAnsi="Arial"/>
                <w:sz w:val="20"/>
              </w:rPr>
              <w:t>#</w:t>
            </w:r>
            <w:r w:rsidRPr="00D07EBE" w:rsidR="00FF33A4">
              <w:rPr>
                <w:rFonts w:ascii="Arial" w:hAnsi="Arial"/>
                <w:sz w:val="20"/>
              </w:rPr>
              <w:t>.</w:t>
            </w:r>
            <w:r w:rsidR="00FF33A4">
              <w:rPr>
                <w:rFonts w:ascii="Arial" w:hAnsi="Arial"/>
                <w:sz w:val="20"/>
              </w:rPr>
              <w:t>#</w:t>
            </w:r>
            <w:proofErr w:type="gramEnd"/>
            <w:r w:rsidRPr="00D07EBE" w:rsidR="00FF33A4">
              <w:rPr>
                <w:rFonts w:ascii="Arial" w:hAnsi="Arial"/>
                <w:sz w:val="20"/>
              </w:rPr>
              <w:t>E</w:t>
            </w:r>
            <w:r w:rsidR="004C7BE1">
              <w:rPr>
                <w:rFonts w:ascii="Arial" w:hAnsi="Arial" w:cs="Arial"/>
                <w:sz w:val="20"/>
              </w:rPr>
              <w:t>±</w:t>
            </w:r>
            <w:r w:rsidR="00FF33A4">
              <w:rPr>
                <w:rFonts w:ascii="Arial" w:hAnsi="Arial"/>
                <w:sz w:val="20"/>
              </w:rPr>
              <w:t>##</w:t>
            </w:r>
            <w:r w:rsidRPr="00D07EBE">
              <w:rPr>
                <w:rFonts w:ascii="Arial" w:hAnsi="Arial"/>
                <w:sz w:val="20"/>
              </w:rPr>
              <w:t>, mL/g,,</w:t>
            </w:r>
          </w:p>
          <w:p w:rsidRPr="00D07EBE" w:rsidR="00C073F9" w:rsidP="003028E9" w:rsidRDefault="00D96E90" w14:paraId="43E635D7" w14:textId="04D879CE">
            <w:pPr>
              <w:pStyle w:val="H1bodytext"/>
              <w:numPr>
                <w:ilvl w:val="0"/>
                <w:numId w:val="28"/>
              </w:numPr>
              <w:spacing w:after="0"/>
              <w:rPr>
                <w:rFonts w:ascii="Arial" w:hAnsi="Arial"/>
                <w:sz w:val="20"/>
              </w:rPr>
            </w:pPr>
            <w:r w:rsidRPr="00D07EBE">
              <w:rPr>
                <w:rFonts w:ascii="Arial" w:hAnsi="Arial"/>
                <w:sz w:val="20"/>
              </w:rPr>
              <w:t xml:space="preserve">H-3, </w:t>
            </w:r>
            <w:proofErr w:type="gramStart"/>
            <w:r w:rsidR="00FF33A4">
              <w:rPr>
                <w:rFonts w:ascii="Arial" w:hAnsi="Arial"/>
                <w:sz w:val="20"/>
              </w:rPr>
              <w:t>#</w:t>
            </w:r>
            <w:r w:rsidRPr="00D07EBE" w:rsidR="00FF33A4">
              <w:rPr>
                <w:rFonts w:ascii="Arial" w:hAnsi="Arial"/>
                <w:sz w:val="20"/>
              </w:rPr>
              <w:t>.</w:t>
            </w:r>
            <w:r w:rsidR="00FF33A4">
              <w:rPr>
                <w:rFonts w:ascii="Arial" w:hAnsi="Arial"/>
                <w:sz w:val="20"/>
              </w:rPr>
              <w:t>#</w:t>
            </w:r>
            <w:proofErr w:type="gramEnd"/>
            <w:r w:rsidRPr="00D07EBE" w:rsidR="00FF33A4">
              <w:rPr>
                <w:rFonts w:ascii="Arial" w:hAnsi="Arial"/>
                <w:sz w:val="20"/>
              </w:rPr>
              <w:t>E</w:t>
            </w:r>
            <w:r w:rsidR="004C7BE1">
              <w:rPr>
                <w:rFonts w:ascii="Arial" w:hAnsi="Arial" w:cs="Arial"/>
                <w:sz w:val="20"/>
              </w:rPr>
              <w:t>±</w:t>
            </w:r>
            <w:r w:rsidR="00FF33A4">
              <w:rPr>
                <w:rFonts w:ascii="Arial" w:hAnsi="Arial"/>
                <w:sz w:val="20"/>
              </w:rPr>
              <w:t>##</w:t>
            </w:r>
            <w:r w:rsidRPr="00D07EBE">
              <w:rPr>
                <w:rFonts w:ascii="Arial" w:hAnsi="Arial"/>
                <w:sz w:val="20"/>
              </w:rPr>
              <w:t>, mL/g,,</w:t>
            </w:r>
          </w:p>
          <w:p w:rsidRPr="00D07EBE" w:rsidR="00C073F9" w:rsidP="003028E9" w:rsidRDefault="00D96E90" w14:paraId="4463C9F7" w14:textId="59D0639E">
            <w:pPr>
              <w:pStyle w:val="H1bodytext"/>
              <w:numPr>
                <w:ilvl w:val="0"/>
                <w:numId w:val="28"/>
              </w:numPr>
              <w:spacing w:after="0"/>
              <w:rPr>
                <w:rFonts w:ascii="Arial" w:hAnsi="Arial"/>
                <w:sz w:val="20"/>
              </w:rPr>
            </w:pPr>
            <w:r w:rsidRPr="00D07EBE">
              <w:rPr>
                <w:rFonts w:ascii="Arial" w:hAnsi="Arial"/>
                <w:sz w:val="20"/>
              </w:rPr>
              <w:t xml:space="preserve">I-129, </w:t>
            </w:r>
            <w:proofErr w:type="gramStart"/>
            <w:r w:rsidR="00FF33A4">
              <w:rPr>
                <w:rFonts w:ascii="Arial" w:hAnsi="Arial"/>
                <w:sz w:val="20"/>
              </w:rPr>
              <w:t>#</w:t>
            </w:r>
            <w:r w:rsidRPr="00D07EBE" w:rsidR="00FF33A4">
              <w:rPr>
                <w:rFonts w:ascii="Arial" w:hAnsi="Arial"/>
                <w:sz w:val="20"/>
              </w:rPr>
              <w:t>.</w:t>
            </w:r>
            <w:r w:rsidR="00FF33A4">
              <w:rPr>
                <w:rFonts w:ascii="Arial" w:hAnsi="Arial"/>
                <w:sz w:val="20"/>
              </w:rPr>
              <w:t>#</w:t>
            </w:r>
            <w:proofErr w:type="gramEnd"/>
            <w:r w:rsidRPr="00D07EBE" w:rsidR="00FF33A4">
              <w:rPr>
                <w:rFonts w:ascii="Arial" w:hAnsi="Arial"/>
                <w:sz w:val="20"/>
              </w:rPr>
              <w:t>E</w:t>
            </w:r>
            <w:r w:rsidR="004C7BE1">
              <w:rPr>
                <w:rFonts w:ascii="Arial" w:hAnsi="Arial" w:cs="Arial"/>
                <w:sz w:val="20"/>
              </w:rPr>
              <w:t>±</w:t>
            </w:r>
            <w:r w:rsidR="00FF33A4">
              <w:rPr>
                <w:rFonts w:ascii="Arial" w:hAnsi="Arial"/>
                <w:sz w:val="20"/>
              </w:rPr>
              <w:t>##</w:t>
            </w:r>
            <w:r w:rsidRPr="00D07EBE">
              <w:rPr>
                <w:rFonts w:ascii="Arial" w:hAnsi="Arial"/>
                <w:sz w:val="20"/>
              </w:rPr>
              <w:t>, mL/g,,</w:t>
            </w:r>
          </w:p>
          <w:p w:rsidRPr="00D07EBE" w:rsidR="00C073F9" w:rsidP="003028E9" w:rsidRDefault="00D96E90" w14:paraId="1C4A005F" w14:textId="5E93FB45">
            <w:pPr>
              <w:pStyle w:val="H1bodytext"/>
              <w:numPr>
                <w:ilvl w:val="0"/>
                <w:numId w:val="28"/>
              </w:numPr>
              <w:spacing w:after="0"/>
              <w:rPr>
                <w:rFonts w:ascii="Arial" w:hAnsi="Arial"/>
                <w:sz w:val="20"/>
              </w:rPr>
            </w:pPr>
            <w:r w:rsidRPr="00D07EBE">
              <w:rPr>
                <w:rFonts w:ascii="Arial" w:hAnsi="Arial"/>
                <w:sz w:val="20"/>
              </w:rPr>
              <w:t xml:space="preserve">Np-237, </w:t>
            </w:r>
            <w:proofErr w:type="gramStart"/>
            <w:r w:rsidR="004C7BE1">
              <w:rPr>
                <w:rFonts w:ascii="Arial" w:hAnsi="Arial"/>
                <w:sz w:val="20"/>
              </w:rPr>
              <w:t>#</w:t>
            </w:r>
            <w:r w:rsidRPr="00D07EBE" w:rsidR="004C7BE1">
              <w:rPr>
                <w:rFonts w:ascii="Arial" w:hAnsi="Arial"/>
                <w:sz w:val="20"/>
              </w:rPr>
              <w:t>.</w:t>
            </w:r>
            <w:r w:rsidR="004C7BE1">
              <w:rPr>
                <w:rFonts w:ascii="Arial" w:hAnsi="Arial"/>
                <w:sz w:val="20"/>
              </w:rPr>
              <w:t>#</w:t>
            </w:r>
            <w:proofErr w:type="gramEnd"/>
            <w:r w:rsidRPr="00D07EBE" w:rsidR="004C7BE1">
              <w:rPr>
                <w:rFonts w:ascii="Arial" w:hAnsi="Arial"/>
                <w:sz w:val="20"/>
              </w:rPr>
              <w:t>E</w:t>
            </w:r>
            <w:r w:rsidR="004C7BE1">
              <w:rPr>
                <w:rFonts w:ascii="Arial" w:hAnsi="Arial" w:cs="Arial"/>
                <w:sz w:val="20"/>
              </w:rPr>
              <w:t>±</w:t>
            </w:r>
            <w:r w:rsidR="004C7BE1">
              <w:rPr>
                <w:rFonts w:ascii="Arial" w:hAnsi="Arial"/>
                <w:sz w:val="20"/>
              </w:rPr>
              <w:t>##</w:t>
            </w:r>
            <w:r w:rsidRPr="00D07EBE">
              <w:rPr>
                <w:rFonts w:ascii="Arial" w:hAnsi="Arial"/>
                <w:sz w:val="20"/>
              </w:rPr>
              <w:t>, mL/g,</w:t>
            </w:r>
            <w:r w:rsidRPr="00D07EBE" w:rsidR="00C073F9">
              <w:rPr>
                <w:rFonts w:ascii="Arial" w:hAnsi="Arial"/>
                <w:sz w:val="20"/>
              </w:rPr>
              <w:t>,</w:t>
            </w:r>
          </w:p>
          <w:p w:rsidRPr="00D07EBE" w:rsidR="00C073F9" w:rsidP="003028E9" w:rsidRDefault="00D96E90" w14:paraId="01CA088B" w14:textId="2DC4BBBA">
            <w:pPr>
              <w:pStyle w:val="H1bodytext"/>
              <w:numPr>
                <w:ilvl w:val="0"/>
                <w:numId w:val="28"/>
              </w:numPr>
              <w:spacing w:after="0"/>
              <w:rPr>
                <w:rFonts w:ascii="Arial" w:hAnsi="Arial"/>
                <w:sz w:val="20"/>
              </w:rPr>
            </w:pPr>
            <w:r w:rsidRPr="00D07EBE">
              <w:rPr>
                <w:rFonts w:ascii="Arial" w:hAnsi="Arial"/>
                <w:sz w:val="20"/>
              </w:rPr>
              <w:t xml:space="preserve">Re-187, </w:t>
            </w:r>
            <w:proofErr w:type="gramStart"/>
            <w:r w:rsidR="004C7BE1">
              <w:rPr>
                <w:rFonts w:ascii="Arial" w:hAnsi="Arial"/>
                <w:sz w:val="20"/>
              </w:rPr>
              <w:t>#</w:t>
            </w:r>
            <w:r w:rsidRPr="00D07EBE" w:rsidR="004C7BE1">
              <w:rPr>
                <w:rFonts w:ascii="Arial" w:hAnsi="Arial"/>
                <w:sz w:val="20"/>
              </w:rPr>
              <w:t>.</w:t>
            </w:r>
            <w:r w:rsidR="004C7BE1">
              <w:rPr>
                <w:rFonts w:ascii="Arial" w:hAnsi="Arial"/>
                <w:sz w:val="20"/>
              </w:rPr>
              <w:t>#</w:t>
            </w:r>
            <w:proofErr w:type="gramEnd"/>
            <w:r w:rsidRPr="00D07EBE" w:rsidR="004C7BE1">
              <w:rPr>
                <w:rFonts w:ascii="Arial" w:hAnsi="Arial"/>
                <w:sz w:val="20"/>
              </w:rPr>
              <w:t>E</w:t>
            </w:r>
            <w:r w:rsidR="004C7BE1">
              <w:rPr>
                <w:rFonts w:ascii="Arial" w:hAnsi="Arial" w:cs="Arial"/>
                <w:sz w:val="20"/>
              </w:rPr>
              <w:t>±</w:t>
            </w:r>
            <w:r w:rsidR="004C7BE1">
              <w:rPr>
                <w:rFonts w:ascii="Arial" w:hAnsi="Arial"/>
                <w:sz w:val="20"/>
              </w:rPr>
              <w:t>##</w:t>
            </w:r>
            <w:r w:rsidRPr="00D07EBE">
              <w:rPr>
                <w:rFonts w:ascii="Arial" w:hAnsi="Arial"/>
                <w:sz w:val="20"/>
              </w:rPr>
              <w:t>, mL/g,,</w:t>
            </w:r>
          </w:p>
          <w:p w:rsidRPr="00D07EBE" w:rsidR="00C073F9" w:rsidP="003028E9" w:rsidRDefault="00D96E90" w14:paraId="51D044CF" w14:textId="353A28F5">
            <w:pPr>
              <w:pStyle w:val="H1bodytext"/>
              <w:numPr>
                <w:ilvl w:val="0"/>
                <w:numId w:val="28"/>
              </w:numPr>
              <w:spacing w:after="0"/>
              <w:rPr>
                <w:rFonts w:ascii="Arial" w:hAnsi="Arial"/>
                <w:sz w:val="20"/>
              </w:rPr>
            </w:pPr>
            <w:r w:rsidRPr="00D07EBE">
              <w:rPr>
                <w:rFonts w:ascii="Arial" w:hAnsi="Arial"/>
                <w:sz w:val="20"/>
              </w:rPr>
              <w:t xml:space="preserve">Sr-90, </w:t>
            </w:r>
            <w:proofErr w:type="gramStart"/>
            <w:r w:rsidR="004C7BE1">
              <w:rPr>
                <w:rFonts w:ascii="Arial" w:hAnsi="Arial"/>
                <w:sz w:val="20"/>
              </w:rPr>
              <w:t>#</w:t>
            </w:r>
            <w:r w:rsidRPr="00D07EBE" w:rsidR="004C7BE1">
              <w:rPr>
                <w:rFonts w:ascii="Arial" w:hAnsi="Arial"/>
                <w:sz w:val="20"/>
              </w:rPr>
              <w:t>.</w:t>
            </w:r>
            <w:r w:rsidR="004C7BE1">
              <w:rPr>
                <w:rFonts w:ascii="Arial" w:hAnsi="Arial"/>
                <w:sz w:val="20"/>
              </w:rPr>
              <w:t>#</w:t>
            </w:r>
            <w:proofErr w:type="gramEnd"/>
            <w:r w:rsidRPr="00D07EBE" w:rsidR="004C7BE1">
              <w:rPr>
                <w:rFonts w:ascii="Arial" w:hAnsi="Arial"/>
                <w:sz w:val="20"/>
              </w:rPr>
              <w:t>E</w:t>
            </w:r>
            <w:r w:rsidR="004C7BE1">
              <w:rPr>
                <w:rFonts w:ascii="Arial" w:hAnsi="Arial" w:cs="Arial"/>
                <w:sz w:val="20"/>
              </w:rPr>
              <w:t>±</w:t>
            </w:r>
            <w:r w:rsidR="004C7BE1">
              <w:rPr>
                <w:rFonts w:ascii="Arial" w:hAnsi="Arial"/>
                <w:sz w:val="20"/>
              </w:rPr>
              <w:t>##</w:t>
            </w:r>
            <w:r w:rsidRPr="00D07EBE">
              <w:rPr>
                <w:rFonts w:ascii="Arial" w:hAnsi="Arial"/>
                <w:sz w:val="20"/>
              </w:rPr>
              <w:t>, mL/g,,</w:t>
            </w:r>
          </w:p>
          <w:p w:rsidRPr="00CD5116" w:rsidR="008563D7" w:rsidP="00CD5116" w:rsidRDefault="00D96E90" w14:paraId="06928069" w14:textId="691EEF61">
            <w:pPr>
              <w:pStyle w:val="H1bodytext"/>
              <w:numPr>
                <w:ilvl w:val="0"/>
                <w:numId w:val="28"/>
              </w:numPr>
              <w:spacing w:after="0"/>
              <w:rPr>
                <w:rFonts w:ascii="Arial" w:hAnsi="Arial"/>
                <w:color w:val="4472C4" w:themeColor="accent1"/>
                <w:sz w:val="16"/>
                <w:szCs w:val="16"/>
              </w:rPr>
            </w:pPr>
            <w:r w:rsidRPr="00D07EBE">
              <w:rPr>
                <w:rFonts w:ascii="Arial" w:hAnsi="Arial"/>
                <w:sz w:val="20"/>
              </w:rPr>
              <w:t xml:space="preserve">Tc-99, </w:t>
            </w:r>
            <w:proofErr w:type="gramStart"/>
            <w:r w:rsidR="004C7BE1">
              <w:rPr>
                <w:rFonts w:ascii="Arial" w:hAnsi="Arial"/>
                <w:sz w:val="20"/>
              </w:rPr>
              <w:t>#</w:t>
            </w:r>
            <w:r w:rsidRPr="00D07EBE" w:rsidR="004C7BE1">
              <w:rPr>
                <w:rFonts w:ascii="Arial" w:hAnsi="Arial"/>
                <w:sz w:val="20"/>
              </w:rPr>
              <w:t>.</w:t>
            </w:r>
            <w:r w:rsidR="004C7BE1">
              <w:rPr>
                <w:rFonts w:ascii="Arial" w:hAnsi="Arial"/>
                <w:sz w:val="20"/>
              </w:rPr>
              <w:t>#</w:t>
            </w:r>
            <w:proofErr w:type="gramEnd"/>
            <w:r w:rsidRPr="00D07EBE" w:rsidR="004C7BE1">
              <w:rPr>
                <w:rFonts w:ascii="Arial" w:hAnsi="Arial"/>
                <w:sz w:val="20"/>
              </w:rPr>
              <w:t>E</w:t>
            </w:r>
            <w:r w:rsidR="004C7BE1">
              <w:rPr>
                <w:rFonts w:ascii="Arial" w:hAnsi="Arial" w:cs="Arial"/>
                <w:sz w:val="20"/>
              </w:rPr>
              <w:t>±</w:t>
            </w:r>
            <w:r w:rsidR="004C7BE1">
              <w:rPr>
                <w:rFonts w:ascii="Arial" w:hAnsi="Arial"/>
                <w:sz w:val="20"/>
              </w:rPr>
              <w:t>##</w:t>
            </w:r>
            <w:r w:rsidRPr="00D07EBE">
              <w:rPr>
                <w:rFonts w:ascii="Arial" w:hAnsi="Arial"/>
                <w:sz w:val="20"/>
              </w:rPr>
              <w:t>, mL/g,,</w:t>
            </w:r>
          </w:p>
        </w:tc>
        <w:tc>
          <w:tcPr>
            <w:tcW w:w="2581" w:type="dxa"/>
            <w:vAlign w:val="center"/>
          </w:tcPr>
          <w:p w:rsidRPr="00702160" w:rsidR="00706834" w:rsidP="00706834" w:rsidRDefault="008F786C" w14:paraId="3D54FFBB" w14:textId="54C3F026">
            <w:pPr>
              <w:pStyle w:val="H1bodytext"/>
              <w:spacing w:after="0"/>
              <w:ind w:left="0"/>
              <w:rPr>
                <w:rFonts w:ascii="Arial" w:hAnsi="Arial"/>
                <w:sz w:val="20"/>
              </w:rPr>
            </w:pPr>
            <w:r>
              <w:rPr>
                <w:rFonts w:ascii="Arial" w:hAnsi="Arial"/>
                <w:sz w:val="20"/>
              </w:rPr>
              <w:t xml:space="preserve">Each HSU in the </w:t>
            </w:r>
            <w:r w:rsidRPr="00D37D6D" w:rsidR="006240B7">
              <w:rPr>
                <w:rFonts w:ascii="Arial" w:hAnsi="Arial"/>
                <w:b/>
                <w:bCs/>
                <w:i/>
                <w:iCs/>
                <w:sz w:val="20"/>
              </w:rPr>
              <w:t>input_XPRT-1_2018</w:t>
            </w:r>
            <w:r w:rsidR="006E2003">
              <w:rPr>
                <w:rFonts w:ascii="Arial" w:hAnsi="Arial"/>
                <w:b/>
                <w:bCs/>
                <w:i/>
                <w:iCs/>
                <w:sz w:val="20"/>
              </w:rPr>
              <w:t>_with_buffer</w:t>
            </w:r>
            <w:r w:rsidR="006240B7">
              <w:rPr>
                <w:rFonts w:ascii="Arial" w:hAnsi="Arial"/>
                <w:sz w:val="20"/>
              </w:rPr>
              <w:t xml:space="preserve"> file </w:t>
            </w:r>
            <w:r>
              <w:rPr>
                <w:rFonts w:ascii="Arial" w:hAnsi="Arial"/>
                <w:sz w:val="20"/>
              </w:rPr>
              <w:t xml:space="preserve">matches the </w:t>
            </w:r>
            <w:r w:rsidR="002108AB">
              <w:rPr>
                <w:rFonts w:ascii="Arial" w:hAnsi="Arial"/>
                <w:sz w:val="20"/>
              </w:rPr>
              <w:t>provided list.</w:t>
            </w:r>
          </w:p>
        </w:tc>
        <w:tc>
          <w:tcPr>
            <w:tcW w:w="1306" w:type="dxa"/>
            <w:vAlign w:val="center"/>
          </w:tcPr>
          <w:p w:rsidRPr="00702160" w:rsidR="00706834" w:rsidP="00706834" w:rsidRDefault="00706834" w14:paraId="00E37CA2" w14:textId="77777777">
            <w:pPr>
              <w:pStyle w:val="H1bodytext"/>
              <w:spacing w:after="0"/>
              <w:ind w:left="0"/>
              <w:rPr>
                <w:rFonts w:ascii="Arial" w:hAnsi="Arial"/>
                <w:sz w:val="20"/>
              </w:rPr>
            </w:pPr>
          </w:p>
        </w:tc>
      </w:tr>
      <w:tr w:rsidRPr="007D0AAC" w:rsidR="00706834" w:rsidTr="00133E58" w14:paraId="22C6380B" w14:textId="77777777">
        <w:trPr>
          <w:cantSplit/>
          <w:trHeight w:val="539"/>
        </w:trPr>
        <w:tc>
          <w:tcPr>
            <w:tcW w:w="650" w:type="dxa"/>
            <w:vAlign w:val="center"/>
          </w:tcPr>
          <w:p w:rsidRPr="007D0AAC" w:rsidR="00706834" w:rsidP="00706834" w:rsidRDefault="00136AA4" w14:paraId="1D2E7D4E" w14:textId="54B0D41D">
            <w:pPr>
              <w:pStyle w:val="H1bodytext"/>
              <w:spacing w:after="0"/>
              <w:ind w:left="0"/>
              <w:jc w:val="center"/>
              <w:rPr>
                <w:rFonts w:ascii="Arial" w:hAnsi="Arial"/>
                <w:sz w:val="20"/>
              </w:rPr>
            </w:pPr>
            <w:r>
              <w:rPr>
                <w:rFonts w:ascii="Arial" w:hAnsi="Arial"/>
                <w:sz w:val="20"/>
              </w:rPr>
              <w:t>8</w:t>
            </w:r>
          </w:p>
        </w:tc>
        <w:tc>
          <w:tcPr>
            <w:tcW w:w="4913" w:type="dxa"/>
            <w:vAlign w:val="center"/>
          </w:tcPr>
          <w:p w:rsidR="00706834" w:rsidP="00706834" w:rsidRDefault="004D6E2A" w14:paraId="3D4973DC" w14:textId="77777777">
            <w:pPr>
              <w:pStyle w:val="H1bodytext"/>
              <w:spacing w:after="0"/>
              <w:ind w:left="0"/>
              <w:rPr>
                <w:rFonts w:ascii="Arial" w:hAnsi="Arial"/>
                <w:sz w:val="20"/>
              </w:rPr>
            </w:pPr>
            <w:r>
              <w:rPr>
                <w:rFonts w:ascii="Arial" w:hAnsi="Arial"/>
                <w:sz w:val="20"/>
              </w:rPr>
              <w:t xml:space="preserve">Ensure the Initial Conditions Card </w:t>
            </w:r>
            <w:r w:rsidR="00E40BF9">
              <w:rPr>
                <w:rFonts w:ascii="Arial" w:hAnsi="Arial"/>
                <w:sz w:val="20"/>
              </w:rPr>
              <w:t>is as follows:</w:t>
            </w:r>
          </w:p>
          <w:p w:rsidR="00E40BF9" w:rsidP="00706834" w:rsidRDefault="00E40BF9" w14:paraId="6D53236A" w14:textId="77777777">
            <w:pPr>
              <w:pStyle w:val="H1bodytext"/>
              <w:spacing w:after="0"/>
              <w:ind w:left="0"/>
              <w:rPr>
                <w:rFonts w:ascii="Arial" w:hAnsi="Arial"/>
                <w:sz w:val="20"/>
              </w:rPr>
            </w:pPr>
          </w:p>
          <w:p w:rsidRPr="00E40BF9" w:rsidR="00E40BF9" w:rsidP="00E40BF9" w:rsidRDefault="00E40BF9" w14:paraId="0CB994F9" w14:textId="77777777">
            <w:pPr>
              <w:pStyle w:val="H1bodytext"/>
              <w:spacing w:after="0"/>
              <w:ind w:left="0"/>
              <w:rPr>
                <w:rFonts w:ascii="Arial" w:hAnsi="Arial"/>
                <w:color w:val="4472C4" w:themeColor="accent1"/>
                <w:sz w:val="16"/>
                <w:szCs w:val="16"/>
              </w:rPr>
            </w:pPr>
            <w:r w:rsidRPr="00E40BF9">
              <w:rPr>
                <w:rFonts w:ascii="Arial" w:hAnsi="Arial"/>
                <w:color w:val="4472C4" w:themeColor="accent1"/>
                <w:sz w:val="16"/>
                <w:szCs w:val="16"/>
              </w:rPr>
              <w:t>Gas Pressure, Aqueous Pressure,</w:t>
            </w:r>
          </w:p>
          <w:p w:rsidRPr="00702160" w:rsidR="00E40BF9" w:rsidP="00E40BF9" w:rsidRDefault="00E40BF9" w14:paraId="1B89D458" w14:textId="4694C29D">
            <w:pPr>
              <w:pStyle w:val="H1bodytext"/>
              <w:spacing w:after="0"/>
              <w:ind w:left="0"/>
              <w:rPr>
                <w:rFonts w:ascii="Arial" w:hAnsi="Arial"/>
                <w:sz w:val="20"/>
              </w:rPr>
            </w:pPr>
            <w:r w:rsidRPr="00E40BF9">
              <w:rPr>
                <w:rFonts w:ascii="Arial" w:hAnsi="Arial"/>
                <w:color w:val="4472C4" w:themeColor="accent1"/>
                <w:sz w:val="16"/>
                <w:szCs w:val="16"/>
              </w:rPr>
              <w:t>0,</w:t>
            </w:r>
          </w:p>
        </w:tc>
        <w:tc>
          <w:tcPr>
            <w:tcW w:w="2581" w:type="dxa"/>
            <w:vAlign w:val="center"/>
          </w:tcPr>
          <w:p w:rsidRPr="00702160" w:rsidR="00706834" w:rsidP="00706834" w:rsidRDefault="00D7732D" w14:paraId="11A3FC3E" w14:textId="4E40C79E">
            <w:pPr>
              <w:pStyle w:val="H1bodytext"/>
              <w:spacing w:after="0"/>
              <w:ind w:left="0"/>
              <w:rPr>
                <w:rFonts w:ascii="Arial" w:hAnsi="Arial"/>
                <w:sz w:val="20"/>
              </w:rPr>
            </w:pPr>
            <w:r>
              <w:rPr>
                <w:rFonts w:ascii="Arial" w:hAnsi="Arial"/>
                <w:sz w:val="20"/>
              </w:rPr>
              <w:t>The Initial Conditions Card matches</w:t>
            </w:r>
            <w:r w:rsidR="008F786C">
              <w:rPr>
                <w:rFonts w:ascii="Arial" w:hAnsi="Arial"/>
                <w:sz w:val="20"/>
              </w:rPr>
              <w:t xml:space="preserve"> this information.</w:t>
            </w:r>
          </w:p>
        </w:tc>
        <w:tc>
          <w:tcPr>
            <w:tcW w:w="1306" w:type="dxa"/>
            <w:vAlign w:val="center"/>
          </w:tcPr>
          <w:p w:rsidRPr="00702160" w:rsidR="00706834" w:rsidP="00706834" w:rsidRDefault="00706834" w14:paraId="5B107E32" w14:textId="77777777">
            <w:pPr>
              <w:pStyle w:val="H1bodytext"/>
              <w:spacing w:after="0"/>
              <w:ind w:left="0"/>
              <w:rPr>
                <w:rFonts w:ascii="Arial" w:hAnsi="Arial"/>
                <w:sz w:val="20"/>
              </w:rPr>
            </w:pPr>
          </w:p>
        </w:tc>
      </w:tr>
      <w:tr w:rsidRPr="007D0AAC" w:rsidR="00D34F43" w:rsidTr="00133E58" w14:paraId="7CA27557" w14:textId="77777777">
        <w:trPr>
          <w:cantSplit/>
          <w:trHeight w:val="539"/>
        </w:trPr>
        <w:tc>
          <w:tcPr>
            <w:tcW w:w="650" w:type="dxa"/>
            <w:vAlign w:val="center"/>
          </w:tcPr>
          <w:p w:rsidRPr="007D0AAC" w:rsidR="00D34F43" w:rsidP="00706834" w:rsidRDefault="00136AA4" w14:paraId="2960C122" w14:textId="25EC104F">
            <w:pPr>
              <w:pStyle w:val="H1bodytext"/>
              <w:spacing w:after="0"/>
              <w:ind w:left="0"/>
              <w:jc w:val="center"/>
              <w:rPr>
                <w:rFonts w:ascii="Arial" w:hAnsi="Arial"/>
                <w:sz w:val="20"/>
              </w:rPr>
            </w:pPr>
            <w:r>
              <w:rPr>
                <w:rFonts w:ascii="Arial" w:hAnsi="Arial"/>
                <w:sz w:val="20"/>
              </w:rPr>
              <w:t>9</w:t>
            </w:r>
          </w:p>
        </w:tc>
        <w:tc>
          <w:tcPr>
            <w:tcW w:w="8800" w:type="dxa"/>
            <w:gridSpan w:val="3"/>
            <w:vAlign w:val="center"/>
          </w:tcPr>
          <w:p w:rsidRPr="00702160" w:rsidR="00D34F43" w:rsidP="00706834" w:rsidRDefault="00811EC6" w14:paraId="53BFB57E" w14:textId="4D3F0AE1">
            <w:pPr>
              <w:pStyle w:val="H1bodytext"/>
              <w:spacing w:after="0"/>
              <w:ind w:left="0"/>
              <w:rPr>
                <w:rFonts w:ascii="Arial" w:hAnsi="Arial"/>
                <w:sz w:val="20"/>
              </w:rPr>
            </w:pPr>
            <w:r>
              <w:rPr>
                <w:rFonts w:ascii="Arial" w:hAnsi="Arial"/>
                <w:sz w:val="20"/>
              </w:rPr>
              <w:t>Boundary Conditions Card section</w:t>
            </w:r>
          </w:p>
        </w:tc>
      </w:tr>
      <w:tr w:rsidRPr="007D0AAC" w:rsidR="00706834" w:rsidTr="00133E58" w14:paraId="78CD584C" w14:textId="77777777">
        <w:trPr>
          <w:cantSplit/>
          <w:trHeight w:val="539"/>
        </w:trPr>
        <w:tc>
          <w:tcPr>
            <w:tcW w:w="650" w:type="dxa"/>
            <w:vAlign w:val="center"/>
          </w:tcPr>
          <w:p w:rsidRPr="007D0AAC" w:rsidR="00706834" w:rsidP="00706834" w:rsidRDefault="00136AA4" w14:paraId="25D5FE86" w14:textId="3B4AC090">
            <w:pPr>
              <w:pStyle w:val="H1bodytext"/>
              <w:spacing w:after="0"/>
              <w:ind w:left="0"/>
              <w:jc w:val="center"/>
              <w:rPr>
                <w:rFonts w:ascii="Arial" w:hAnsi="Arial"/>
                <w:sz w:val="20"/>
              </w:rPr>
            </w:pPr>
            <w:r>
              <w:rPr>
                <w:rFonts w:ascii="Arial" w:hAnsi="Arial"/>
                <w:sz w:val="20"/>
              </w:rPr>
              <w:t>9</w:t>
            </w:r>
            <w:r w:rsidR="00D65294">
              <w:rPr>
                <w:rFonts w:ascii="Arial" w:hAnsi="Arial"/>
                <w:sz w:val="20"/>
              </w:rPr>
              <w:t>.1</w:t>
            </w:r>
          </w:p>
        </w:tc>
        <w:tc>
          <w:tcPr>
            <w:tcW w:w="4913" w:type="dxa"/>
            <w:vAlign w:val="center"/>
          </w:tcPr>
          <w:p w:rsidR="005019CC" w:rsidP="00706834" w:rsidRDefault="00503661" w14:paraId="29F5AC9A" w14:textId="6C501B7E">
            <w:pPr>
              <w:pStyle w:val="H1bodytext"/>
              <w:spacing w:after="0"/>
              <w:ind w:left="0"/>
              <w:rPr>
                <w:rFonts w:ascii="Arial" w:hAnsi="Arial"/>
                <w:sz w:val="20"/>
              </w:rPr>
            </w:pPr>
            <w:r>
              <w:rPr>
                <w:rFonts w:ascii="Arial" w:hAnsi="Arial"/>
                <w:sz w:val="20"/>
              </w:rPr>
              <w:t xml:space="preserve">Navigate to </w:t>
            </w:r>
            <w:r w:rsidRPr="0067144B" w:rsidR="008E7BA6">
              <w:rPr>
                <w:rStyle w:val="DirectoryChar"/>
              </w:rPr>
              <w:t>/ret/</w:t>
            </w:r>
            <w:r w:rsidR="008E7BA6">
              <w:rPr>
                <w:rFonts w:ascii="Arial" w:hAnsi="Arial"/>
                <w:sz w:val="20"/>
              </w:rPr>
              <w:t xml:space="preserve"> directory and </w:t>
            </w:r>
            <w:r w:rsidR="0009102B">
              <w:rPr>
                <w:rFonts w:ascii="Arial" w:hAnsi="Arial"/>
                <w:sz w:val="20"/>
              </w:rPr>
              <w:t>count the number of</w:t>
            </w:r>
            <w:r w:rsidR="005772D3">
              <w:rPr>
                <w:rFonts w:ascii="Arial" w:hAnsi="Arial"/>
                <w:sz w:val="20"/>
              </w:rPr>
              <w:t xml:space="preserve"> </w:t>
            </w:r>
            <w:proofErr w:type="gramStart"/>
            <w:r w:rsidRPr="0067144B" w:rsidR="005772D3">
              <w:rPr>
                <w:rFonts w:ascii="Arial" w:hAnsi="Arial"/>
                <w:b/>
                <w:bCs/>
                <w:i/>
                <w:iCs/>
                <w:sz w:val="20"/>
              </w:rPr>
              <w:t>group</w:t>
            </w:r>
            <w:proofErr w:type="gramEnd"/>
            <w:r w:rsidRPr="0067144B" w:rsidR="005772D3">
              <w:rPr>
                <w:rFonts w:ascii="Arial" w:hAnsi="Arial"/>
                <w:b/>
                <w:bCs/>
                <w:i/>
                <w:iCs/>
                <w:sz w:val="20"/>
              </w:rPr>
              <w:t>_#####</w:t>
            </w:r>
            <w:r w:rsidRPr="0067144B" w:rsidR="002B2FF4">
              <w:rPr>
                <w:rFonts w:ascii="Arial" w:hAnsi="Arial"/>
                <w:b/>
                <w:bCs/>
                <w:i/>
                <w:iCs/>
                <w:sz w:val="20"/>
              </w:rPr>
              <w:t>.dat</w:t>
            </w:r>
            <w:r w:rsidR="002B2FF4">
              <w:rPr>
                <w:rFonts w:ascii="Arial" w:hAnsi="Arial"/>
                <w:sz w:val="20"/>
              </w:rPr>
              <w:t xml:space="preserve"> </w:t>
            </w:r>
            <w:r w:rsidR="005772D3">
              <w:rPr>
                <w:rFonts w:ascii="Arial" w:hAnsi="Arial"/>
                <w:sz w:val="20"/>
              </w:rPr>
              <w:t>files</w:t>
            </w:r>
            <w:r w:rsidR="00107E52">
              <w:rPr>
                <w:rFonts w:ascii="Arial" w:hAnsi="Arial"/>
                <w:sz w:val="20"/>
              </w:rPr>
              <w:t>.</w:t>
            </w:r>
          </w:p>
          <w:p w:rsidR="00503661" w:rsidP="00706834" w:rsidRDefault="002B2FF4" w14:paraId="16247EA8" w14:textId="4A54956F">
            <w:pPr>
              <w:pStyle w:val="H1bodytext"/>
              <w:spacing w:after="0"/>
              <w:ind w:left="0"/>
              <w:rPr>
                <w:rFonts w:ascii="Arial" w:hAnsi="Arial"/>
                <w:sz w:val="20"/>
              </w:rPr>
            </w:pPr>
            <w:r>
              <w:rPr>
                <w:rFonts w:ascii="Arial" w:hAnsi="Arial"/>
                <w:sz w:val="20"/>
              </w:rPr>
              <w:t xml:space="preserve"> </w:t>
            </w:r>
          </w:p>
          <w:p w:rsidRPr="00643A71" w:rsidR="00706834" w:rsidP="00706834" w:rsidRDefault="00EA5225" w14:paraId="1D921C2B" w14:textId="7BE0D3FE">
            <w:pPr>
              <w:pStyle w:val="H1bodytext"/>
              <w:spacing w:after="0"/>
              <w:ind w:left="0"/>
              <w:rPr>
                <w:rFonts w:ascii="Arial" w:hAnsi="Arial"/>
                <w:sz w:val="20"/>
              </w:rPr>
            </w:pPr>
            <w:r>
              <w:rPr>
                <w:rFonts w:ascii="Arial" w:hAnsi="Arial"/>
                <w:sz w:val="20"/>
              </w:rPr>
              <w:t>In the upper section of the Boundary Conditions Card</w:t>
            </w:r>
            <w:r w:rsidR="005019CC">
              <w:rPr>
                <w:rFonts w:ascii="Arial" w:hAnsi="Arial"/>
                <w:sz w:val="20"/>
              </w:rPr>
              <w:t xml:space="preserve"> of the </w:t>
            </w:r>
            <w:r w:rsidRPr="00D37D6D" w:rsidR="007B7B7E">
              <w:rPr>
                <w:rFonts w:ascii="Arial" w:hAnsi="Arial"/>
                <w:b/>
                <w:bCs/>
                <w:i/>
                <w:iCs/>
                <w:sz w:val="20"/>
              </w:rPr>
              <w:t>input_XPRT-1_2018</w:t>
            </w:r>
            <w:r w:rsidR="006E2003">
              <w:rPr>
                <w:rFonts w:ascii="Arial" w:hAnsi="Arial"/>
                <w:b/>
                <w:bCs/>
                <w:i/>
                <w:iCs/>
                <w:sz w:val="20"/>
              </w:rPr>
              <w:t>_with_buffer</w:t>
            </w:r>
            <w:r w:rsidR="007B7B7E">
              <w:rPr>
                <w:rFonts w:ascii="Arial" w:hAnsi="Arial"/>
                <w:sz w:val="20"/>
              </w:rPr>
              <w:t xml:space="preserve"> file</w:t>
            </w:r>
            <w:r>
              <w:rPr>
                <w:rFonts w:ascii="Arial" w:hAnsi="Arial"/>
                <w:sz w:val="20"/>
              </w:rPr>
              <w:t xml:space="preserve">, below the line </w:t>
            </w:r>
            <w:r w:rsidRPr="005019CC" w:rsidR="00A965D3">
              <w:rPr>
                <w:rFonts w:ascii="Arial" w:hAnsi="Arial"/>
                <w:color w:val="4472C4" w:themeColor="accent1"/>
                <w:sz w:val="20"/>
              </w:rPr>
              <w:t>#Number of COCs</w:t>
            </w:r>
            <w:r w:rsidR="002D52B7">
              <w:rPr>
                <w:rFonts w:ascii="Arial" w:hAnsi="Arial"/>
                <w:sz w:val="20"/>
              </w:rPr>
              <w:t xml:space="preserve">, </w:t>
            </w:r>
            <w:r w:rsidR="005229D2">
              <w:rPr>
                <w:rFonts w:ascii="Arial" w:hAnsi="Arial"/>
                <w:sz w:val="20"/>
              </w:rPr>
              <w:t xml:space="preserve">ensure the value present equals the number of </w:t>
            </w:r>
            <w:proofErr w:type="gramStart"/>
            <w:r w:rsidR="00643A71">
              <w:rPr>
                <w:rFonts w:ascii="Arial" w:hAnsi="Arial"/>
                <w:b/>
                <w:bCs/>
                <w:i/>
                <w:iCs/>
                <w:sz w:val="20"/>
              </w:rPr>
              <w:t>group</w:t>
            </w:r>
            <w:proofErr w:type="gramEnd"/>
            <w:r w:rsidR="00643A71">
              <w:rPr>
                <w:rFonts w:ascii="Arial" w:hAnsi="Arial"/>
                <w:b/>
                <w:bCs/>
                <w:i/>
                <w:iCs/>
                <w:sz w:val="20"/>
              </w:rPr>
              <w:t>_#####.dat</w:t>
            </w:r>
            <w:r w:rsidR="00643A71">
              <w:rPr>
                <w:rFonts w:ascii="Arial" w:hAnsi="Arial"/>
                <w:sz w:val="20"/>
              </w:rPr>
              <w:t xml:space="preserve"> files </w:t>
            </w:r>
            <w:r w:rsidRPr="0067144B" w:rsidR="00643A71">
              <w:rPr>
                <w:rFonts w:ascii="Arial" w:hAnsi="Arial"/>
                <w:sz w:val="20"/>
                <w:u w:val="single"/>
              </w:rPr>
              <w:t>PLUS</w:t>
            </w:r>
            <w:r w:rsidR="00643A71">
              <w:rPr>
                <w:rFonts w:ascii="Arial" w:hAnsi="Arial"/>
                <w:sz w:val="20"/>
              </w:rPr>
              <w:t xml:space="preserve"> one.</w:t>
            </w:r>
          </w:p>
        </w:tc>
        <w:tc>
          <w:tcPr>
            <w:tcW w:w="2581" w:type="dxa"/>
            <w:vAlign w:val="center"/>
          </w:tcPr>
          <w:p w:rsidRPr="00702160" w:rsidR="00706834" w:rsidP="00706834" w:rsidRDefault="00241AEB" w14:paraId="094F6E06" w14:textId="6C170A73">
            <w:pPr>
              <w:pStyle w:val="H1bodytext"/>
              <w:spacing w:after="0"/>
              <w:ind w:left="0"/>
              <w:rPr>
                <w:rFonts w:ascii="Arial" w:hAnsi="Arial"/>
                <w:sz w:val="20"/>
              </w:rPr>
            </w:pPr>
            <w:r>
              <w:rPr>
                <w:rFonts w:ascii="Arial" w:hAnsi="Arial"/>
                <w:sz w:val="20"/>
              </w:rPr>
              <w:t xml:space="preserve">The reported value </w:t>
            </w:r>
            <w:r w:rsidR="0067144B">
              <w:rPr>
                <w:rFonts w:ascii="Arial" w:hAnsi="Arial"/>
                <w:sz w:val="20"/>
              </w:rPr>
              <w:t xml:space="preserve">below the </w:t>
            </w:r>
            <w:r w:rsidRPr="0067144B" w:rsidR="0067144B">
              <w:rPr>
                <w:rFonts w:ascii="Arial" w:hAnsi="Arial"/>
                <w:color w:val="4472C4" w:themeColor="accent1"/>
                <w:sz w:val="20"/>
              </w:rPr>
              <w:t xml:space="preserve">#Number of COCs </w:t>
            </w:r>
            <w:r w:rsidR="0067144B">
              <w:rPr>
                <w:rFonts w:ascii="Arial" w:hAnsi="Arial"/>
                <w:sz w:val="20"/>
              </w:rPr>
              <w:t xml:space="preserve">line in the Boundary Conditions Card equals the number of </w:t>
            </w:r>
            <w:proofErr w:type="gramStart"/>
            <w:r w:rsidRPr="0067144B" w:rsidR="0067144B">
              <w:rPr>
                <w:rFonts w:ascii="Arial" w:hAnsi="Arial"/>
                <w:b/>
                <w:bCs/>
                <w:i/>
                <w:iCs/>
                <w:sz w:val="20"/>
              </w:rPr>
              <w:t>group</w:t>
            </w:r>
            <w:proofErr w:type="gramEnd"/>
            <w:r w:rsidRPr="0067144B" w:rsidR="0067144B">
              <w:rPr>
                <w:rFonts w:ascii="Arial" w:hAnsi="Arial"/>
                <w:b/>
                <w:bCs/>
                <w:i/>
                <w:iCs/>
                <w:sz w:val="20"/>
              </w:rPr>
              <w:t>_#####.dat</w:t>
            </w:r>
            <w:r w:rsidR="0067144B">
              <w:rPr>
                <w:rFonts w:ascii="Arial" w:hAnsi="Arial"/>
                <w:sz w:val="20"/>
              </w:rPr>
              <w:t xml:space="preserve"> files plus one.</w:t>
            </w:r>
          </w:p>
        </w:tc>
        <w:tc>
          <w:tcPr>
            <w:tcW w:w="1306" w:type="dxa"/>
            <w:vAlign w:val="center"/>
          </w:tcPr>
          <w:p w:rsidRPr="00702160" w:rsidR="00706834" w:rsidP="00706834" w:rsidRDefault="00706834" w14:paraId="473C8BD5" w14:textId="77777777">
            <w:pPr>
              <w:pStyle w:val="H1bodytext"/>
              <w:spacing w:after="0"/>
              <w:ind w:left="0"/>
              <w:rPr>
                <w:rFonts w:ascii="Arial" w:hAnsi="Arial"/>
                <w:sz w:val="20"/>
              </w:rPr>
            </w:pPr>
          </w:p>
        </w:tc>
      </w:tr>
      <w:tr w:rsidRPr="007D0AAC" w:rsidR="00706834" w:rsidTr="00133E58" w14:paraId="477A5212" w14:textId="77777777">
        <w:trPr>
          <w:cantSplit/>
          <w:trHeight w:val="539"/>
        </w:trPr>
        <w:tc>
          <w:tcPr>
            <w:tcW w:w="650" w:type="dxa"/>
            <w:vAlign w:val="center"/>
          </w:tcPr>
          <w:p w:rsidRPr="007D0AAC" w:rsidR="00706834" w:rsidP="00706834" w:rsidRDefault="00136AA4" w14:paraId="78C1475A" w14:textId="4FDDB19A">
            <w:pPr>
              <w:pStyle w:val="H1bodytext"/>
              <w:spacing w:after="0"/>
              <w:ind w:left="0"/>
              <w:jc w:val="center"/>
              <w:rPr>
                <w:rFonts w:ascii="Arial" w:hAnsi="Arial"/>
                <w:sz w:val="20"/>
              </w:rPr>
            </w:pPr>
            <w:r>
              <w:rPr>
                <w:rFonts w:ascii="Arial" w:hAnsi="Arial"/>
                <w:sz w:val="20"/>
              </w:rPr>
              <w:t>9</w:t>
            </w:r>
            <w:r w:rsidR="00241AEB">
              <w:rPr>
                <w:rFonts w:ascii="Arial" w:hAnsi="Arial"/>
                <w:sz w:val="20"/>
              </w:rPr>
              <w:t>.2</w:t>
            </w:r>
          </w:p>
        </w:tc>
        <w:tc>
          <w:tcPr>
            <w:tcW w:w="4913" w:type="dxa"/>
            <w:vAlign w:val="center"/>
          </w:tcPr>
          <w:p w:rsidR="00706834" w:rsidP="00706834" w:rsidRDefault="00117B26" w14:paraId="44784146" w14:textId="690D7FAA">
            <w:pPr>
              <w:pStyle w:val="H1bodytext"/>
              <w:spacing w:after="0"/>
              <w:ind w:left="0"/>
              <w:rPr>
                <w:rFonts w:ascii="Arial" w:hAnsi="Arial"/>
                <w:sz w:val="20"/>
              </w:rPr>
            </w:pPr>
            <w:r>
              <w:rPr>
                <w:rFonts w:ascii="Arial" w:hAnsi="Arial"/>
                <w:sz w:val="20"/>
              </w:rPr>
              <w:t xml:space="preserve">Navigate to the bottom of the Boundary Conditions Card of the </w:t>
            </w:r>
            <w:r w:rsidRPr="00D37D6D" w:rsidR="007B7B7E">
              <w:rPr>
                <w:rFonts w:ascii="Arial" w:hAnsi="Arial"/>
                <w:b/>
                <w:bCs/>
                <w:i/>
                <w:iCs/>
                <w:sz w:val="20"/>
              </w:rPr>
              <w:t>input_XPRT-1_2018</w:t>
            </w:r>
            <w:r w:rsidR="006E2003">
              <w:rPr>
                <w:rFonts w:ascii="Arial" w:hAnsi="Arial"/>
                <w:b/>
                <w:bCs/>
                <w:i/>
                <w:iCs/>
                <w:sz w:val="20"/>
              </w:rPr>
              <w:t>_with_buffer</w:t>
            </w:r>
            <w:r w:rsidR="007B7B7E">
              <w:rPr>
                <w:rFonts w:ascii="Arial" w:hAnsi="Arial"/>
                <w:sz w:val="20"/>
              </w:rPr>
              <w:t xml:space="preserve"> file</w:t>
            </w:r>
            <w:r>
              <w:rPr>
                <w:rFonts w:ascii="Arial" w:hAnsi="Arial"/>
                <w:sz w:val="20"/>
              </w:rPr>
              <w:t xml:space="preserve">. </w:t>
            </w:r>
            <w:r w:rsidR="00B56CFA">
              <w:rPr>
                <w:rFonts w:ascii="Arial" w:hAnsi="Arial"/>
                <w:sz w:val="20"/>
              </w:rPr>
              <w:t>Ensure the last three lines of the Boundary Conditions Card is as follows:</w:t>
            </w:r>
          </w:p>
          <w:p w:rsidR="00B56CFA" w:rsidP="00706834" w:rsidRDefault="00B56CFA" w14:paraId="7362470C" w14:textId="77777777">
            <w:pPr>
              <w:pStyle w:val="H1bodytext"/>
              <w:spacing w:after="0"/>
              <w:ind w:left="0"/>
              <w:rPr>
                <w:rFonts w:ascii="Arial" w:hAnsi="Arial"/>
                <w:sz w:val="20"/>
              </w:rPr>
            </w:pPr>
          </w:p>
          <w:p w:rsidRPr="00CE7986" w:rsidR="00CE7986" w:rsidP="003028E9" w:rsidRDefault="00CE7986" w14:paraId="4A099FB4" w14:textId="77777777">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 xml:space="preserve">file, </w:t>
            </w:r>
            <w:proofErr w:type="spellStart"/>
            <w:r w:rsidRPr="00CE7986">
              <w:rPr>
                <w:rFonts w:ascii="Arial" w:hAnsi="Arial"/>
                <w:color w:val="4472C4" w:themeColor="accent1"/>
                <w:sz w:val="16"/>
                <w:szCs w:val="16"/>
              </w:rPr>
              <w:t>input.bot</w:t>
            </w:r>
            <w:proofErr w:type="spellEnd"/>
            <w:r w:rsidRPr="00CE7986">
              <w:rPr>
                <w:rFonts w:ascii="Arial" w:hAnsi="Arial"/>
                <w:color w:val="4472C4" w:themeColor="accent1"/>
                <w:sz w:val="16"/>
                <w:szCs w:val="16"/>
              </w:rPr>
              <w:t>, Dirichlet Aqueous, outflow, outflow, outflow, outflow, outflow, outflow, outflow, outflow,</w:t>
            </w:r>
          </w:p>
          <w:p w:rsidR="00CE7986" w:rsidP="003028E9" w:rsidRDefault="00CE7986" w14:paraId="6E4087FE" w14:textId="0CC2FE7F">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w:t>
            </w:r>
          </w:p>
          <w:p w:rsidRPr="00CA5A2A" w:rsidR="00B56CFA" w:rsidP="003028E9" w:rsidRDefault="00CA5A2A" w14:paraId="29DB4FB1" w14:textId="7FE83F46">
            <w:pPr>
              <w:pStyle w:val="H1bodytext"/>
              <w:numPr>
                <w:ilvl w:val="0"/>
                <w:numId w:val="26"/>
              </w:numPr>
              <w:spacing w:after="0"/>
              <w:rPr>
                <w:rFonts w:ascii="Arial" w:hAnsi="Arial"/>
                <w:color w:val="4472C4" w:themeColor="accent1"/>
                <w:sz w:val="16"/>
                <w:szCs w:val="16"/>
              </w:rPr>
            </w:pPr>
            <w:proofErr w:type="gramStart"/>
            <w:r w:rsidRPr="00CE7986">
              <w:rPr>
                <w:rFonts w:ascii="Arial" w:hAnsi="Arial"/>
                <w:color w:val="4472C4" w:themeColor="accent1"/>
                <w:sz w:val="16"/>
                <w:szCs w:val="16"/>
              </w:rPr>
              <w:t>1943,year</w:t>
            </w:r>
            <w:proofErr w:type="gramEnd"/>
            <w:r w:rsidRPr="00CE7986">
              <w:rPr>
                <w:rFonts w:ascii="Arial" w:hAnsi="Arial"/>
                <w:color w:val="4472C4" w:themeColor="accent1"/>
                <w:sz w:val="16"/>
                <w:szCs w:val="16"/>
              </w:rPr>
              <w:t>,101325,Pa,,,,,,,,,,,,,,,,,</w:t>
            </w:r>
          </w:p>
        </w:tc>
        <w:tc>
          <w:tcPr>
            <w:tcW w:w="2581" w:type="dxa"/>
            <w:vAlign w:val="center"/>
          </w:tcPr>
          <w:p w:rsidRPr="00702160" w:rsidR="00706834" w:rsidP="00706834" w:rsidRDefault="00BF55A4" w14:paraId="5D8D06DA" w14:textId="7B31B094">
            <w:pPr>
              <w:pStyle w:val="H1bodytext"/>
              <w:spacing w:after="0"/>
              <w:ind w:left="0"/>
              <w:rPr>
                <w:rFonts w:ascii="Arial" w:hAnsi="Arial"/>
                <w:sz w:val="20"/>
              </w:rPr>
            </w:pPr>
            <w:r>
              <w:rPr>
                <w:rFonts w:ascii="Arial" w:hAnsi="Arial"/>
                <w:sz w:val="20"/>
              </w:rPr>
              <w:t>The Boundary Conditions Card</w:t>
            </w:r>
            <w:r w:rsidR="00427B06">
              <w:rPr>
                <w:rFonts w:ascii="Arial" w:hAnsi="Arial"/>
                <w:sz w:val="20"/>
              </w:rPr>
              <w:t xml:space="preserve"> of the </w:t>
            </w:r>
            <w:r w:rsidRPr="00D37D6D" w:rsidR="009F67D7">
              <w:rPr>
                <w:rFonts w:ascii="Arial" w:hAnsi="Arial"/>
                <w:b/>
                <w:bCs/>
                <w:i/>
                <w:iCs/>
                <w:sz w:val="20"/>
              </w:rPr>
              <w:t>input_XPRT-1_2018</w:t>
            </w:r>
            <w:r w:rsidR="006E2003">
              <w:rPr>
                <w:rFonts w:ascii="Arial" w:hAnsi="Arial"/>
                <w:b/>
                <w:bCs/>
                <w:i/>
                <w:iCs/>
                <w:sz w:val="20"/>
              </w:rPr>
              <w:t>_with_buffer</w:t>
            </w:r>
            <w:r w:rsidR="009F67D7">
              <w:rPr>
                <w:rFonts w:ascii="Arial" w:hAnsi="Arial"/>
                <w:sz w:val="20"/>
              </w:rPr>
              <w:t xml:space="preserve"> file </w:t>
            </w:r>
            <w:r w:rsidR="00427B06">
              <w:rPr>
                <w:rFonts w:ascii="Arial" w:hAnsi="Arial"/>
                <w:sz w:val="20"/>
              </w:rPr>
              <w:t>matches.</w:t>
            </w:r>
          </w:p>
        </w:tc>
        <w:tc>
          <w:tcPr>
            <w:tcW w:w="1306" w:type="dxa"/>
            <w:vAlign w:val="center"/>
          </w:tcPr>
          <w:p w:rsidRPr="00702160" w:rsidR="00706834" w:rsidP="00706834" w:rsidRDefault="00706834" w14:paraId="064CB2F7" w14:textId="77777777">
            <w:pPr>
              <w:pStyle w:val="H1bodytext"/>
              <w:spacing w:after="0"/>
              <w:ind w:left="0"/>
              <w:rPr>
                <w:rFonts w:ascii="Arial" w:hAnsi="Arial"/>
                <w:sz w:val="20"/>
              </w:rPr>
            </w:pPr>
          </w:p>
        </w:tc>
      </w:tr>
      <w:tr w:rsidRPr="007D0AAC" w:rsidR="00706834" w:rsidTr="00133E58" w14:paraId="4F6013F8" w14:textId="77777777">
        <w:trPr>
          <w:cantSplit/>
          <w:trHeight w:val="539"/>
        </w:trPr>
        <w:tc>
          <w:tcPr>
            <w:tcW w:w="650" w:type="dxa"/>
            <w:vAlign w:val="center"/>
          </w:tcPr>
          <w:p w:rsidRPr="007D0AAC" w:rsidR="00706834" w:rsidP="00706834" w:rsidRDefault="00136AA4" w14:paraId="3AAB5A0D" w14:textId="480F7004">
            <w:pPr>
              <w:pStyle w:val="H1bodytext"/>
              <w:spacing w:after="0"/>
              <w:ind w:left="0"/>
              <w:jc w:val="center"/>
              <w:rPr>
                <w:rFonts w:ascii="Arial" w:hAnsi="Arial"/>
                <w:sz w:val="20"/>
              </w:rPr>
            </w:pPr>
            <w:r>
              <w:rPr>
                <w:rFonts w:ascii="Arial" w:hAnsi="Arial"/>
                <w:sz w:val="20"/>
              </w:rPr>
              <w:t>10</w:t>
            </w:r>
          </w:p>
        </w:tc>
        <w:tc>
          <w:tcPr>
            <w:tcW w:w="4913" w:type="dxa"/>
            <w:vAlign w:val="center"/>
          </w:tcPr>
          <w:p w:rsidR="00795DA7" w:rsidP="00706834" w:rsidRDefault="003400C6" w14:paraId="3FCF11A4" w14:textId="002A503C">
            <w:pPr>
              <w:pStyle w:val="H1bodytext"/>
              <w:spacing w:after="0"/>
              <w:ind w:left="0"/>
              <w:rPr>
                <w:rFonts w:ascii="Arial" w:hAnsi="Arial"/>
                <w:sz w:val="20"/>
              </w:rPr>
            </w:pPr>
            <w:r>
              <w:rPr>
                <w:rFonts w:ascii="Arial" w:hAnsi="Arial"/>
                <w:sz w:val="20"/>
              </w:rPr>
              <w:t xml:space="preserve">Navigate to </w:t>
            </w:r>
            <w:r w:rsidRPr="00CC50F0">
              <w:rPr>
                <w:rStyle w:val="DirectoryChar"/>
              </w:rPr>
              <w:t>/</w:t>
            </w:r>
            <w:proofErr w:type="spellStart"/>
            <w:r w:rsidRPr="00CC50F0">
              <w:rPr>
                <w:rStyle w:val="DirectoryChar"/>
              </w:rPr>
              <w:t>trOCcards</w:t>
            </w:r>
            <w:proofErr w:type="spellEnd"/>
            <w:r w:rsidRPr="00CC50F0" w:rsidR="00313C68">
              <w:rPr>
                <w:rStyle w:val="DirectoryChar"/>
              </w:rPr>
              <w:t>/</w:t>
            </w:r>
            <w:r w:rsidR="00313C68">
              <w:rPr>
                <w:rFonts w:ascii="Arial" w:hAnsi="Arial"/>
                <w:sz w:val="20"/>
              </w:rPr>
              <w:t xml:space="preserve"> and open </w:t>
            </w:r>
            <w:r w:rsidRPr="00CC50F0" w:rsidR="00313C68">
              <w:rPr>
                <w:rFonts w:ascii="Arial" w:hAnsi="Arial"/>
                <w:b/>
                <w:bCs/>
                <w:i/>
                <w:iCs/>
                <w:sz w:val="20"/>
              </w:rPr>
              <w:t xml:space="preserve">rad1_Output_Control.dat </w:t>
            </w:r>
            <w:r w:rsidR="00313C68">
              <w:rPr>
                <w:rFonts w:ascii="Arial" w:hAnsi="Arial"/>
                <w:sz w:val="20"/>
              </w:rPr>
              <w:t xml:space="preserve">file in a preferred text editor. </w:t>
            </w:r>
          </w:p>
          <w:p w:rsidRPr="00795DA7" w:rsidR="00795DA7" w:rsidP="00706834" w:rsidRDefault="00795DA7" w14:paraId="5AAA7292" w14:textId="329B721D">
            <w:pPr>
              <w:pStyle w:val="H1bodytext"/>
              <w:spacing w:after="0"/>
              <w:ind w:left="0"/>
              <w:rPr>
                <w:rFonts w:ascii="Arial" w:hAnsi="Arial"/>
                <w:sz w:val="20"/>
              </w:rPr>
            </w:pPr>
            <w:r>
              <w:rPr>
                <w:rFonts w:ascii="Arial" w:hAnsi="Arial"/>
                <w:sz w:val="20"/>
              </w:rPr>
              <w:t xml:space="preserve">Ensure the </w:t>
            </w:r>
            <w:r w:rsidRPr="00CC50F0" w:rsidR="00313C68">
              <w:rPr>
                <w:rFonts w:ascii="Arial" w:hAnsi="Arial"/>
                <w:b/>
                <w:bCs/>
                <w:i/>
                <w:iCs/>
                <w:sz w:val="20"/>
              </w:rPr>
              <w:t>rad1_Output_Control.dat</w:t>
            </w:r>
            <w:r w:rsidR="00313C68">
              <w:rPr>
                <w:rFonts w:ascii="Arial" w:hAnsi="Arial"/>
                <w:sz w:val="20"/>
              </w:rPr>
              <w:t xml:space="preserve"> </w:t>
            </w:r>
            <w:r>
              <w:rPr>
                <w:rFonts w:ascii="Arial" w:hAnsi="Arial"/>
                <w:sz w:val="20"/>
              </w:rPr>
              <w:t xml:space="preserve">and the Output Control Card of the </w:t>
            </w:r>
            <w:r w:rsidRPr="00D37D6D" w:rsidR="007B7B7E">
              <w:rPr>
                <w:rFonts w:ascii="Arial" w:hAnsi="Arial"/>
                <w:b/>
                <w:bCs/>
                <w:i/>
                <w:iCs/>
                <w:sz w:val="20"/>
              </w:rPr>
              <w:t>input_XPRT-1_2018</w:t>
            </w:r>
            <w:r w:rsidR="006E2003">
              <w:rPr>
                <w:rFonts w:ascii="Arial" w:hAnsi="Arial"/>
                <w:b/>
                <w:bCs/>
                <w:i/>
                <w:iCs/>
                <w:sz w:val="20"/>
              </w:rPr>
              <w:t>_with_buffer</w:t>
            </w:r>
            <w:r w:rsidR="007B7B7E">
              <w:rPr>
                <w:rFonts w:ascii="Arial" w:hAnsi="Arial"/>
                <w:sz w:val="20"/>
              </w:rPr>
              <w:t xml:space="preserve"> file </w:t>
            </w:r>
            <w:r w:rsidR="00437FDA">
              <w:rPr>
                <w:rFonts w:ascii="Arial" w:hAnsi="Arial"/>
                <w:sz w:val="20"/>
              </w:rPr>
              <w:t>are identical</w:t>
            </w:r>
            <w:r w:rsidR="00F34624">
              <w:rPr>
                <w:rFonts w:ascii="Arial" w:hAnsi="Arial"/>
                <w:sz w:val="20"/>
              </w:rPr>
              <w:t xml:space="preserve"> except the final line in the </w:t>
            </w:r>
            <w:r w:rsidRPr="00D37D6D" w:rsidR="00F34624">
              <w:rPr>
                <w:rFonts w:ascii="Arial" w:hAnsi="Arial"/>
                <w:b/>
                <w:bCs/>
                <w:i/>
                <w:iCs/>
                <w:sz w:val="20"/>
              </w:rPr>
              <w:t>input_XPRT-1_2018</w:t>
            </w:r>
            <w:r w:rsidR="00F34624">
              <w:rPr>
                <w:rFonts w:ascii="Arial" w:hAnsi="Arial"/>
                <w:b/>
                <w:bCs/>
                <w:i/>
                <w:iCs/>
                <w:sz w:val="20"/>
              </w:rPr>
              <w:t>_with_buffer</w:t>
            </w:r>
            <w:r w:rsidR="00F34624">
              <w:rPr>
                <w:rFonts w:ascii="Arial" w:hAnsi="Arial"/>
                <w:sz w:val="20"/>
              </w:rPr>
              <w:t xml:space="preserve"> file, which reads </w:t>
            </w:r>
            <w:r w:rsidRPr="005A0714" w:rsidR="00F34624">
              <w:rPr>
                <w:rFonts w:ascii="Arial" w:hAnsi="Arial"/>
                <w:color w:val="4472C4" w:themeColor="accent1"/>
                <w:sz w:val="20"/>
              </w:rPr>
              <w:t>Final Restart</w:t>
            </w:r>
            <w:proofErr w:type="gramStart"/>
            <w:r w:rsidRPr="005A0714" w:rsidR="00F34624">
              <w:rPr>
                <w:rFonts w:ascii="Arial" w:hAnsi="Arial"/>
                <w:color w:val="4472C4" w:themeColor="accent1"/>
                <w:sz w:val="20"/>
              </w:rPr>
              <w:t>, ,</w:t>
            </w:r>
            <w:proofErr w:type="gramEnd"/>
          </w:p>
        </w:tc>
        <w:tc>
          <w:tcPr>
            <w:tcW w:w="2581" w:type="dxa"/>
            <w:vAlign w:val="center"/>
          </w:tcPr>
          <w:p w:rsidRPr="00702160" w:rsidR="00706834" w:rsidP="00706834" w:rsidRDefault="00437FDA" w14:paraId="57FA40AD" w14:textId="3C5020F7">
            <w:pPr>
              <w:pStyle w:val="H1bodytext"/>
              <w:spacing w:after="0"/>
              <w:ind w:left="0"/>
              <w:rPr>
                <w:rFonts w:ascii="Arial" w:hAnsi="Arial"/>
                <w:sz w:val="20"/>
              </w:rPr>
            </w:pPr>
            <w:r>
              <w:rPr>
                <w:rFonts w:ascii="Arial" w:hAnsi="Arial"/>
                <w:sz w:val="20"/>
              </w:rPr>
              <w:t xml:space="preserve">The Output Control Card </w:t>
            </w:r>
            <w:r w:rsidR="00495866">
              <w:rPr>
                <w:rFonts w:ascii="Arial" w:hAnsi="Arial"/>
                <w:sz w:val="20"/>
              </w:rPr>
              <w:t xml:space="preserve">of the </w:t>
            </w:r>
            <w:r w:rsidRPr="00D37D6D" w:rsidR="009F67D7">
              <w:rPr>
                <w:rFonts w:ascii="Arial" w:hAnsi="Arial"/>
                <w:b/>
                <w:bCs/>
                <w:i/>
                <w:iCs/>
                <w:sz w:val="20"/>
              </w:rPr>
              <w:t>input_XPRT-1_2018</w:t>
            </w:r>
            <w:r w:rsidR="006E2003">
              <w:rPr>
                <w:rFonts w:ascii="Arial" w:hAnsi="Arial"/>
                <w:b/>
                <w:bCs/>
                <w:i/>
                <w:iCs/>
                <w:sz w:val="20"/>
              </w:rPr>
              <w:t>_with_buffer</w:t>
            </w:r>
            <w:r w:rsidR="009F67D7">
              <w:rPr>
                <w:rFonts w:ascii="Arial" w:hAnsi="Arial"/>
                <w:sz w:val="20"/>
              </w:rPr>
              <w:t xml:space="preserve"> file</w:t>
            </w:r>
            <w:r w:rsidRPr="00495866" w:rsidR="009F67D7">
              <w:rPr>
                <w:rFonts w:ascii="Arial" w:hAnsi="Arial"/>
                <w:sz w:val="20"/>
              </w:rPr>
              <w:t xml:space="preserve"> </w:t>
            </w:r>
            <w:r w:rsidRPr="00495866">
              <w:rPr>
                <w:rFonts w:ascii="Arial" w:hAnsi="Arial"/>
                <w:sz w:val="20"/>
              </w:rPr>
              <w:t>and</w:t>
            </w:r>
            <w:r>
              <w:rPr>
                <w:rFonts w:ascii="Arial" w:hAnsi="Arial"/>
                <w:sz w:val="20"/>
              </w:rPr>
              <w:t xml:space="preserve"> the </w:t>
            </w:r>
            <w:r w:rsidRPr="00CC50F0">
              <w:rPr>
                <w:rFonts w:ascii="Arial" w:hAnsi="Arial"/>
                <w:b/>
                <w:bCs/>
                <w:i/>
                <w:iCs/>
                <w:sz w:val="20"/>
              </w:rPr>
              <w:t>rad1_Output_Control.dat</w:t>
            </w:r>
            <w:r>
              <w:rPr>
                <w:rFonts w:ascii="Arial" w:hAnsi="Arial"/>
                <w:sz w:val="20"/>
              </w:rPr>
              <w:t xml:space="preserve"> </w:t>
            </w:r>
            <w:r w:rsidR="006E471C">
              <w:rPr>
                <w:rFonts w:ascii="Arial" w:hAnsi="Arial"/>
                <w:sz w:val="20"/>
              </w:rPr>
              <w:t>file are identical.</w:t>
            </w:r>
          </w:p>
        </w:tc>
        <w:tc>
          <w:tcPr>
            <w:tcW w:w="1306" w:type="dxa"/>
            <w:vAlign w:val="center"/>
          </w:tcPr>
          <w:p w:rsidRPr="00702160" w:rsidR="00706834" w:rsidP="00706834" w:rsidRDefault="00706834" w14:paraId="36900D6E" w14:textId="77777777">
            <w:pPr>
              <w:pStyle w:val="H1bodytext"/>
              <w:spacing w:after="0"/>
              <w:ind w:left="0"/>
              <w:rPr>
                <w:rFonts w:ascii="Arial" w:hAnsi="Arial"/>
                <w:sz w:val="20"/>
              </w:rPr>
            </w:pPr>
          </w:p>
        </w:tc>
      </w:tr>
      <w:tr w:rsidRPr="007D0AAC" w:rsidR="00706834" w:rsidTr="00133E58" w14:paraId="7EA4F16A" w14:textId="77777777">
        <w:trPr>
          <w:cantSplit/>
          <w:trHeight w:val="539"/>
        </w:trPr>
        <w:tc>
          <w:tcPr>
            <w:tcW w:w="650" w:type="dxa"/>
            <w:vAlign w:val="center"/>
          </w:tcPr>
          <w:p w:rsidRPr="007D0AAC" w:rsidR="00706834" w:rsidP="00706834" w:rsidRDefault="00225CF3" w14:paraId="3153D4ED" w14:textId="37ED026A">
            <w:pPr>
              <w:pStyle w:val="H1bodytext"/>
              <w:spacing w:after="0"/>
              <w:ind w:left="0"/>
              <w:jc w:val="center"/>
              <w:rPr>
                <w:rFonts w:ascii="Arial" w:hAnsi="Arial"/>
                <w:sz w:val="20"/>
              </w:rPr>
            </w:pPr>
            <w:r>
              <w:rPr>
                <w:rFonts w:ascii="Arial" w:hAnsi="Arial"/>
                <w:sz w:val="20"/>
              </w:rPr>
              <w:t>1</w:t>
            </w:r>
            <w:r w:rsidR="00136AA4">
              <w:rPr>
                <w:rFonts w:ascii="Arial" w:hAnsi="Arial"/>
                <w:sz w:val="20"/>
              </w:rPr>
              <w:t>1</w:t>
            </w:r>
          </w:p>
        </w:tc>
        <w:tc>
          <w:tcPr>
            <w:tcW w:w="4913" w:type="dxa"/>
            <w:vAlign w:val="center"/>
          </w:tcPr>
          <w:p w:rsidRPr="007E47DC" w:rsidR="00D657ED" w:rsidP="003F461A" w:rsidRDefault="00436C5B" w14:paraId="781C42EA" w14:textId="1985B097">
            <w:pPr>
              <w:pStyle w:val="H1bodytext"/>
              <w:spacing w:after="0"/>
              <w:ind w:left="0"/>
              <w:rPr>
                <w:rFonts w:ascii="Arial" w:hAnsi="Arial" w:cs="Arial"/>
                <w:sz w:val="20"/>
              </w:rPr>
            </w:pPr>
            <w:r>
              <w:rPr>
                <w:rFonts w:ascii="Arial" w:hAnsi="Arial"/>
                <w:sz w:val="20"/>
              </w:rPr>
              <w:t>Ensure the</w:t>
            </w:r>
            <w:r w:rsidR="00A86502">
              <w:rPr>
                <w:rFonts w:ascii="Arial" w:hAnsi="Arial"/>
                <w:sz w:val="20"/>
              </w:rPr>
              <w:t xml:space="preserve"> Surface Flux Card</w:t>
            </w:r>
            <w:r w:rsidR="002C6848">
              <w:rPr>
                <w:rFonts w:ascii="Arial" w:hAnsi="Arial"/>
                <w:sz w:val="20"/>
              </w:rPr>
              <w:t xml:space="preserve"> in the </w:t>
            </w:r>
            <w:r w:rsidR="009E1089">
              <w:rPr>
                <w:rFonts w:ascii="Arial" w:hAnsi="Arial"/>
                <w:b/>
                <w:bCs/>
                <w:i/>
                <w:iCs/>
                <w:sz w:val="20"/>
              </w:rPr>
              <w:t>input_XPRT-1_2018_with_buffer</w:t>
            </w:r>
            <w:r w:rsidR="009E1089">
              <w:rPr>
                <w:rFonts w:ascii="Arial" w:hAnsi="Arial"/>
                <w:sz w:val="20"/>
              </w:rPr>
              <w:t xml:space="preserve"> file</w:t>
            </w:r>
            <w:r w:rsidR="001A4438">
              <w:rPr>
                <w:rFonts w:ascii="Arial" w:hAnsi="Arial"/>
                <w:sz w:val="20"/>
              </w:rPr>
              <w:t xml:space="preserve"> matches the </w:t>
            </w:r>
            <w:r w:rsidR="00E660B8">
              <w:rPr>
                <w:rFonts w:ascii="Arial" w:hAnsi="Arial"/>
                <w:b/>
                <w:bCs/>
                <w:i/>
                <w:iCs/>
                <w:sz w:val="20"/>
              </w:rPr>
              <w:t>rad1_surface_flux.txt</w:t>
            </w:r>
            <w:r w:rsidR="00E660B8">
              <w:rPr>
                <w:rFonts w:ascii="Arial" w:hAnsi="Arial"/>
                <w:sz w:val="20"/>
              </w:rPr>
              <w:t xml:space="preserve"> file in the </w:t>
            </w:r>
            <w:r w:rsidRPr="008C7CB0" w:rsidR="00E660B8">
              <w:rPr>
                <w:rStyle w:val="DirectoryChar"/>
              </w:rPr>
              <w:t>/</w:t>
            </w:r>
            <w:proofErr w:type="spellStart"/>
            <w:r w:rsidRPr="008C7CB0" w:rsidR="00E660B8">
              <w:rPr>
                <w:rStyle w:val="DirectoryChar"/>
              </w:rPr>
              <w:t>trsurfcards</w:t>
            </w:r>
            <w:proofErr w:type="spellEnd"/>
            <w:r w:rsidRPr="008C7CB0" w:rsidR="00E660B8">
              <w:rPr>
                <w:rStyle w:val="DirectoryChar"/>
              </w:rPr>
              <w:t>/</w:t>
            </w:r>
            <w:r w:rsidR="00E660B8">
              <w:rPr>
                <w:rFonts w:ascii="Arial" w:hAnsi="Arial"/>
                <w:sz w:val="20"/>
              </w:rPr>
              <w:t xml:space="preserve"> directory</w:t>
            </w:r>
            <w:r w:rsidR="00ED77B0">
              <w:rPr>
                <w:rFonts w:ascii="Arial" w:hAnsi="Arial"/>
                <w:sz w:val="20"/>
              </w:rPr>
              <w:t>.</w:t>
            </w:r>
          </w:p>
        </w:tc>
        <w:tc>
          <w:tcPr>
            <w:tcW w:w="2581" w:type="dxa"/>
            <w:vAlign w:val="center"/>
          </w:tcPr>
          <w:p w:rsidRPr="00702160" w:rsidR="00706834" w:rsidP="00706834" w:rsidRDefault="00E660B8" w14:paraId="6F3FFB66" w14:textId="2A51A614">
            <w:pPr>
              <w:pStyle w:val="H1bodytext"/>
              <w:spacing w:after="0"/>
              <w:ind w:left="0"/>
              <w:rPr>
                <w:rFonts w:ascii="Arial" w:hAnsi="Arial"/>
                <w:sz w:val="20"/>
              </w:rPr>
            </w:pPr>
            <w:r>
              <w:rPr>
                <w:rFonts w:ascii="Arial" w:hAnsi="Arial"/>
                <w:sz w:val="20"/>
              </w:rPr>
              <w:t xml:space="preserve">The </w:t>
            </w:r>
            <w:r w:rsidR="00ED77B0">
              <w:rPr>
                <w:rFonts w:ascii="Arial" w:hAnsi="Arial"/>
                <w:sz w:val="20"/>
              </w:rPr>
              <w:t xml:space="preserve">Surface Flux Card in the </w:t>
            </w:r>
            <w:r w:rsidR="00ED77B0">
              <w:rPr>
                <w:rFonts w:ascii="Arial" w:hAnsi="Arial"/>
                <w:b/>
                <w:bCs/>
                <w:i/>
                <w:iCs/>
                <w:sz w:val="20"/>
              </w:rPr>
              <w:t>input_XPRT-1_2018_with_buffer</w:t>
            </w:r>
            <w:r w:rsidR="00ED77B0">
              <w:rPr>
                <w:rFonts w:ascii="Arial" w:hAnsi="Arial"/>
                <w:sz w:val="20"/>
              </w:rPr>
              <w:t xml:space="preserve"> file matches the </w:t>
            </w:r>
            <w:r w:rsidR="00ED77B0">
              <w:rPr>
                <w:rFonts w:ascii="Arial" w:hAnsi="Arial"/>
                <w:b/>
                <w:bCs/>
                <w:i/>
                <w:iCs/>
                <w:sz w:val="20"/>
              </w:rPr>
              <w:t>rad1_surface_flux.txt</w:t>
            </w:r>
            <w:r w:rsidR="00ED77B0">
              <w:rPr>
                <w:rFonts w:ascii="Arial" w:hAnsi="Arial"/>
                <w:sz w:val="20"/>
              </w:rPr>
              <w:t xml:space="preserve"> file in the </w:t>
            </w:r>
            <w:r w:rsidRPr="00996E6B" w:rsidR="00ED77B0">
              <w:rPr>
                <w:rStyle w:val="DirectoryChar"/>
              </w:rPr>
              <w:t>/</w:t>
            </w:r>
            <w:proofErr w:type="spellStart"/>
            <w:r w:rsidRPr="00996E6B" w:rsidR="00ED77B0">
              <w:rPr>
                <w:rStyle w:val="DirectoryChar"/>
              </w:rPr>
              <w:t>trsurfcards</w:t>
            </w:r>
            <w:proofErr w:type="spellEnd"/>
            <w:r w:rsidRPr="00996E6B" w:rsidR="00ED77B0">
              <w:rPr>
                <w:rStyle w:val="DirectoryChar"/>
              </w:rPr>
              <w:t>/</w:t>
            </w:r>
            <w:r w:rsidR="00ED77B0">
              <w:rPr>
                <w:rFonts w:ascii="Arial" w:hAnsi="Arial"/>
                <w:sz w:val="20"/>
              </w:rPr>
              <w:t xml:space="preserve"> directory.</w:t>
            </w:r>
          </w:p>
        </w:tc>
        <w:tc>
          <w:tcPr>
            <w:tcW w:w="1306" w:type="dxa"/>
            <w:vAlign w:val="center"/>
          </w:tcPr>
          <w:p w:rsidRPr="00702160" w:rsidR="00706834" w:rsidP="00706834" w:rsidRDefault="00706834" w14:paraId="049C6395" w14:textId="77777777">
            <w:pPr>
              <w:pStyle w:val="H1bodytext"/>
              <w:spacing w:after="0"/>
              <w:ind w:left="0"/>
              <w:rPr>
                <w:rFonts w:ascii="Arial" w:hAnsi="Arial"/>
                <w:sz w:val="20"/>
              </w:rPr>
            </w:pPr>
          </w:p>
        </w:tc>
      </w:tr>
      <w:tr w:rsidRPr="007D0AAC" w:rsidR="003406F3" w:rsidTr="00133E58" w14:paraId="413F4216" w14:textId="77777777">
        <w:trPr>
          <w:cantSplit/>
          <w:trHeight w:val="539"/>
        </w:trPr>
        <w:tc>
          <w:tcPr>
            <w:tcW w:w="650" w:type="dxa"/>
            <w:vAlign w:val="center"/>
          </w:tcPr>
          <w:p w:rsidRPr="007D0AAC" w:rsidR="003406F3" w:rsidP="00706834" w:rsidRDefault="003406F3" w14:paraId="7C19F93B" w14:textId="3F9290A1">
            <w:pPr>
              <w:pStyle w:val="H1bodytext"/>
              <w:spacing w:after="0"/>
              <w:ind w:left="0"/>
              <w:jc w:val="center"/>
              <w:rPr>
                <w:rFonts w:ascii="Arial" w:hAnsi="Arial"/>
                <w:sz w:val="20"/>
              </w:rPr>
            </w:pPr>
            <w:r>
              <w:rPr>
                <w:rFonts w:ascii="Arial" w:hAnsi="Arial"/>
                <w:sz w:val="20"/>
              </w:rPr>
              <w:t>1</w:t>
            </w:r>
            <w:r w:rsidR="005A51D6">
              <w:rPr>
                <w:rFonts w:ascii="Arial" w:hAnsi="Arial"/>
                <w:sz w:val="20"/>
              </w:rPr>
              <w:t>2</w:t>
            </w:r>
          </w:p>
        </w:tc>
        <w:tc>
          <w:tcPr>
            <w:tcW w:w="8800" w:type="dxa"/>
            <w:gridSpan w:val="3"/>
            <w:vAlign w:val="center"/>
          </w:tcPr>
          <w:p w:rsidRPr="00702160" w:rsidR="003406F3" w:rsidP="00706834" w:rsidRDefault="003406F3" w14:paraId="3C1308A4" w14:textId="4F1BE770">
            <w:pPr>
              <w:pStyle w:val="H1bodytext"/>
              <w:spacing w:after="0"/>
              <w:ind w:left="0"/>
              <w:rPr>
                <w:rFonts w:ascii="Arial" w:hAnsi="Arial"/>
                <w:sz w:val="20"/>
              </w:rPr>
            </w:pPr>
            <w:r>
              <w:rPr>
                <w:rFonts w:ascii="Arial" w:hAnsi="Arial"/>
                <w:sz w:val="20"/>
              </w:rPr>
              <w:t>Verify the contents of the Source Card.</w:t>
            </w:r>
          </w:p>
        </w:tc>
      </w:tr>
      <w:tr w:rsidRPr="007D0AAC" w:rsidR="00793A5C" w:rsidTr="00133E58" w14:paraId="0A633AB5" w14:textId="77777777">
        <w:trPr>
          <w:cantSplit/>
          <w:trHeight w:val="539"/>
        </w:trPr>
        <w:tc>
          <w:tcPr>
            <w:tcW w:w="650" w:type="dxa"/>
            <w:vAlign w:val="center"/>
          </w:tcPr>
          <w:p w:rsidRPr="007D0AAC" w:rsidR="00793A5C" w:rsidP="00706834" w:rsidRDefault="00793A5C" w14:paraId="32D71CE9" w14:textId="041E1DA6">
            <w:pPr>
              <w:pStyle w:val="H1bodytext"/>
              <w:spacing w:after="0"/>
              <w:ind w:left="0"/>
              <w:jc w:val="center"/>
              <w:rPr>
                <w:rFonts w:ascii="Arial" w:hAnsi="Arial"/>
                <w:sz w:val="20"/>
              </w:rPr>
            </w:pPr>
            <w:r>
              <w:rPr>
                <w:rFonts w:ascii="Arial" w:hAnsi="Arial"/>
                <w:sz w:val="20"/>
              </w:rPr>
              <w:t>1</w:t>
            </w:r>
            <w:r w:rsidR="005A51D6">
              <w:rPr>
                <w:rFonts w:ascii="Arial" w:hAnsi="Arial"/>
                <w:sz w:val="20"/>
              </w:rPr>
              <w:t>2</w:t>
            </w:r>
            <w:r>
              <w:rPr>
                <w:rFonts w:ascii="Arial" w:hAnsi="Arial"/>
                <w:sz w:val="20"/>
              </w:rPr>
              <w:t>.1</w:t>
            </w:r>
          </w:p>
        </w:tc>
        <w:tc>
          <w:tcPr>
            <w:tcW w:w="8800" w:type="dxa"/>
            <w:gridSpan w:val="3"/>
            <w:vAlign w:val="center"/>
          </w:tcPr>
          <w:p w:rsidR="00131A65" w:rsidP="003028E9" w:rsidRDefault="00793A5C" w14:paraId="26815AE5" w14:textId="448286D0">
            <w:pPr>
              <w:pStyle w:val="H1bodytext"/>
              <w:numPr>
                <w:ilvl w:val="0"/>
                <w:numId w:val="30"/>
              </w:numPr>
              <w:spacing w:after="0"/>
              <w:rPr>
                <w:rFonts w:ascii="Arial" w:hAnsi="Arial"/>
                <w:sz w:val="20"/>
              </w:rPr>
            </w:pPr>
            <w:r>
              <w:rPr>
                <w:rFonts w:ascii="Arial" w:hAnsi="Arial"/>
                <w:sz w:val="20"/>
              </w:rPr>
              <w:t xml:space="preserve">Navigate to </w:t>
            </w:r>
            <w:r w:rsidRPr="008E51FB" w:rsidR="000E7BB2">
              <w:rPr>
                <w:rStyle w:val="DirectoryChar"/>
              </w:rPr>
              <w:t>/sources/</w:t>
            </w:r>
            <w:r w:rsidR="000E7BB2">
              <w:rPr>
                <w:rFonts w:ascii="Arial" w:hAnsi="Arial"/>
                <w:sz w:val="20"/>
              </w:rPr>
              <w:t xml:space="preserve"> </w:t>
            </w:r>
          </w:p>
          <w:p w:rsidR="00793A5C" w:rsidP="003028E9" w:rsidRDefault="00131A65" w14:paraId="4C8802FD" w14:textId="14E6B12F">
            <w:pPr>
              <w:pStyle w:val="H1bodytext"/>
              <w:numPr>
                <w:ilvl w:val="0"/>
                <w:numId w:val="30"/>
              </w:numPr>
              <w:spacing w:after="0"/>
              <w:rPr>
                <w:rFonts w:ascii="Arial" w:hAnsi="Arial"/>
                <w:sz w:val="20"/>
              </w:rPr>
            </w:pPr>
            <w:r>
              <w:rPr>
                <w:rFonts w:ascii="Arial" w:hAnsi="Arial"/>
                <w:sz w:val="20"/>
              </w:rPr>
              <w:t>O</w:t>
            </w:r>
            <w:r w:rsidR="000E7BB2">
              <w:rPr>
                <w:rFonts w:ascii="Arial" w:hAnsi="Arial"/>
                <w:sz w:val="20"/>
              </w:rPr>
              <w:t xml:space="preserve">pen </w:t>
            </w:r>
            <w:r w:rsidRPr="008E51FB" w:rsidR="0018475B">
              <w:rPr>
                <w:rFonts w:ascii="Arial" w:hAnsi="Arial"/>
                <w:b/>
                <w:bCs/>
                <w:i/>
                <w:iCs/>
                <w:sz w:val="20"/>
              </w:rPr>
              <w:t>rads1-</w:t>
            </w:r>
            <w:proofErr w:type="gramStart"/>
            <w:r w:rsidRPr="008E51FB" w:rsidR="0018475B">
              <w:rPr>
                <w:rFonts w:ascii="Arial" w:hAnsi="Arial"/>
                <w:b/>
                <w:bCs/>
                <w:i/>
                <w:iCs/>
                <w:sz w:val="20"/>
              </w:rPr>
              <w:t>src.card</w:t>
            </w:r>
            <w:proofErr w:type="gramEnd"/>
            <w:r>
              <w:rPr>
                <w:rFonts w:ascii="Arial" w:hAnsi="Arial"/>
                <w:sz w:val="20"/>
              </w:rPr>
              <w:t xml:space="preserve"> in a preferred text editor</w:t>
            </w:r>
            <w:r w:rsidR="00252C13">
              <w:rPr>
                <w:rFonts w:ascii="Arial" w:hAnsi="Arial"/>
                <w:sz w:val="20"/>
              </w:rPr>
              <w:t>. Record the number of source domains</w:t>
            </w:r>
            <w:r w:rsidR="008A3CE6">
              <w:rPr>
                <w:rFonts w:ascii="Arial" w:hAnsi="Arial"/>
                <w:sz w:val="20"/>
              </w:rPr>
              <w:t xml:space="preserve"> (line 8).</w:t>
            </w:r>
          </w:p>
          <w:p w:rsidR="008A3CE6" w:rsidP="003028E9" w:rsidRDefault="00131A65" w14:paraId="5563FD4F" w14:textId="77777777">
            <w:pPr>
              <w:pStyle w:val="H1bodytext"/>
              <w:numPr>
                <w:ilvl w:val="0"/>
                <w:numId w:val="30"/>
              </w:numPr>
              <w:spacing w:after="0"/>
              <w:rPr>
                <w:rFonts w:ascii="Arial" w:hAnsi="Arial"/>
                <w:sz w:val="20"/>
              </w:rPr>
            </w:pPr>
            <w:r>
              <w:rPr>
                <w:rFonts w:ascii="Arial" w:hAnsi="Arial"/>
                <w:sz w:val="20"/>
              </w:rPr>
              <w:t xml:space="preserve">If a buffer exists, open </w:t>
            </w:r>
            <w:r w:rsidRPr="008E51FB" w:rsidR="009A104C">
              <w:rPr>
                <w:rFonts w:ascii="Arial" w:hAnsi="Arial"/>
                <w:b/>
                <w:bCs/>
                <w:i/>
                <w:iCs/>
                <w:sz w:val="20"/>
              </w:rPr>
              <w:t>buffer-</w:t>
            </w:r>
            <w:proofErr w:type="spellStart"/>
            <w:r w:rsidRPr="008E51FB" w:rsidR="009A104C">
              <w:rPr>
                <w:rFonts w:ascii="Arial" w:hAnsi="Arial"/>
                <w:b/>
                <w:bCs/>
                <w:i/>
                <w:iCs/>
                <w:sz w:val="20"/>
              </w:rPr>
              <w:t>aq</w:t>
            </w:r>
            <w:proofErr w:type="spellEnd"/>
            <w:r w:rsidRPr="008E51FB" w:rsidR="009A104C">
              <w:rPr>
                <w:rFonts w:ascii="Arial" w:hAnsi="Arial"/>
                <w:b/>
                <w:bCs/>
                <w:i/>
                <w:iCs/>
                <w:sz w:val="20"/>
              </w:rPr>
              <w:t>-</w:t>
            </w:r>
            <w:proofErr w:type="spellStart"/>
            <w:proofErr w:type="gramStart"/>
            <w:r w:rsidRPr="008E51FB" w:rsidR="009A104C">
              <w:rPr>
                <w:rFonts w:ascii="Arial" w:hAnsi="Arial"/>
                <w:b/>
                <w:bCs/>
                <w:i/>
                <w:iCs/>
                <w:sz w:val="20"/>
              </w:rPr>
              <w:t>src.card</w:t>
            </w:r>
            <w:proofErr w:type="spellEnd"/>
            <w:proofErr w:type="gramEnd"/>
            <w:r w:rsidR="009A104C">
              <w:rPr>
                <w:rFonts w:ascii="Arial" w:hAnsi="Arial"/>
                <w:sz w:val="20"/>
              </w:rPr>
              <w:t xml:space="preserve"> in a preferred text editor. Record the number of </w:t>
            </w:r>
            <w:r w:rsidR="00F36859">
              <w:rPr>
                <w:rFonts w:ascii="Arial" w:hAnsi="Arial"/>
                <w:sz w:val="20"/>
              </w:rPr>
              <w:t>source domains</w:t>
            </w:r>
            <w:r w:rsidR="00900719">
              <w:rPr>
                <w:rFonts w:ascii="Arial" w:hAnsi="Arial"/>
                <w:sz w:val="20"/>
              </w:rPr>
              <w:t xml:space="preserve"> (line 8).</w:t>
            </w:r>
          </w:p>
          <w:p w:rsidRPr="00702160" w:rsidR="00E27132" w:rsidP="003028E9" w:rsidRDefault="00E27132" w14:paraId="1D2E0ADB" w14:textId="66F0EEE0">
            <w:pPr>
              <w:pStyle w:val="H1bodytext"/>
              <w:numPr>
                <w:ilvl w:val="0"/>
                <w:numId w:val="30"/>
              </w:numPr>
              <w:spacing w:after="0"/>
              <w:rPr>
                <w:rFonts w:ascii="Arial" w:hAnsi="Arial"/>
                <w:sz w:val="20"/>
              </w:rPr>
            </w:pPr>
            <w:r>
              <w:rPr>
                <w:rFonts w:ascii="Arial" w:hAnsi="Arial"/>
                <w:sz w:val="20"/>
              </w:rPr>
              <w:t>Sum these values.</w:t>
            </w:r>
          </w:p>
        </w:tc>
      </w:tr>
      <w:tr w:rsidRPr="007D0AAC" w:rsidR="00706834" w:rsidTr="00133E58" w14:paraId="59CB4F3D" w14:textId="77777777">
        <w:trPr>
          <w:cantSplit/>
          <w:trHeight w:val="539"/>
        </w:trPr>
        <w:tc>
          <w:tcPr>
            <w:tcW w:w="650" w:type="dxa"/>
            <w:vAlign w:val="center"/>
          </w:tcPr>
          <w:p w:rsidRPr="007D0AAC" w:rsidR="00706834" w:rsidP="00706834" w:rsidRDefault="00D1697E" w14:paraId="1BCFE3FF" w14:textId="233892C8">
            <w:pPr>
              <w:pStyle w:val="H1bodytext"/>
              <w:spacing w:after="0"/>
              <w:ind w:left="0"/>
              <w:jc w:val="center"/>
              <w:rPr>
                <w:rFonts w:ascii="Arial" w:hAnsi="Arial"/>
                <w:sz w:val="20"/>
              </w:rPr>
            </w:pPr>
            <w:r>
              <w:rPr>
                <w:rFonts w:ascii="Arial" w:hAnsi="Arial"/>
                <w:sz w:val="20"/>
              </w:rPr>
              <w:t>1</w:t>
            </w:r>
            <w:r w:rsidR="005A51D6">
              <w:rPr>
                <w:rFonts w:ascii="Arial" w:hAnsi="Arial"/>
                <w:sz w:val="20"/>
              </w:rPr>
              <w:t>2</w:t>
            </w:r>
            <w:r>
              <w:rPr>
                <w:rFonts w:ascii="Arial" w:hAnsi="Arial"/>
                <w:sz w:val="20"/>
              </w:rPr>
              <w:t>.2</w:t>
            </w:r>
          </w:p>
        </w:tc>
        <w:tc>
          <w:tcPr>
            <w:tcW w:w="4913" w:type="dxa"/>
            <w:vAlign w:val="center"/>
          </w:tcPr>
          <w:p w:rsidRPr="00020A92" w:rsidR="00020A92" w:rsidP="00706834" w:rsidRDefault="00020A92" w14:paraId="116A6C3E" w14:textId="091A129C">
            <w:pPr>
              <w:pStyle w:val="H1bodytext"/>
              <w:spacing w:after="0"/>
              <w:ind w:left="0"/>
              <w:rPr>
                <w:rFonts w:ascii="Arial" w:hAnsi="Arial"/>
                <w:sz w:val="20"/>
              </w:rPr>
            </w:pPr>
            <w:r>
              <w:rPr>
                <w:rFonts w:ascii="Arial" w:hAnsi="Arial"/>
                <w:sz w:val="20"/>
              </w:rPr>
              <w:t xml:space="preserve">Ensure in the </w:t>
            </w:r>
            <w:r w:rsidRPr="00D37D6D" w:rsidR="0044665B">
              <w:rPr>
                <w:rFonts w:ascii="Arial" w:hAnsi="Arial"/>
                <w:b/>
                <w:bCs/>
                <w:i/>
                <w:iCs/>
                <w:sz w:val="20"/>
              </w:rPr>
              <w:t>input_XPRT-1_2018</w:t>
            </w:r>
            <w:r w:rsidR="00135170">
              <w:rPr>
                <w:rFonts w:ascii="Arial" w:hAnsi="Arial"/>
                <w:b/>
                <w:bCs/>
                <w:i/>
                <w:iCs/>
                <w:sz w:val="20"/>
              </w:rPr>
              <w:t>_with_buffer</w:t>
            </w:r>
            <w:r w:rsidR="0044665B">
              <w:rPr>
                <w:rFonts w:ascii="Arial" w:hAnsi="Arial"/>
                <w:sz w:val="20"/>
              </w:rPr>
              <w:t xml:space="preserve"> file </w:t>
            </w:r>
            <w:r>
              <w:rPr>
                <w:rFonts w:ascii="Arial" w:hAnsi="Arial"/>
                <w:sz w:val="20"/>
              </w:rPr>
              <w:t xml:space="preserve">the </w:t>
            </w:r>
            <w:r w:rsidR="00E27132">
              <w:rPr>
                <w:rFonts w:ascii="Arial" w:hAnsi="Arial"/>
                <w:sz w:val="20"/>
              </w:rPr>
              <w:t>number of source domains reported in the Source Card is equal to that summed value from 1</w:t>
            </w:r>
            <w:r w:rsidR="00875FD6">
              <w:rPr>
                <w:rFonts w:ascii="Arial" w:hAnsi="Arial"/>
                <w:sz w:val="20"/>
              </w:rPr>
              <w:t>2</w:t>
            </w:r>
            <w:r w:rsidR="00E27132">
              <w:rPr>
                <w:rFonts w:ascii="Arial" w:hAnsi="Arial"/>
                <w:sz w:val="20"/>
              </w:rPr>
              <w:t>.1</w:t>
            </w:r>
          </w:p>
        </w:tc>
        <w:tc>
          <w:tcPr>
            <w:tcW w:w="2581" w:type="dxa"/>
            <w:vAlign w:val="center"/>
          </w:tcPr>
          <w:p w:rsidRPr="00E27132" w:rsidR="00706834" w:rsidP="00706834" w:rsidRDefault="00E27132" w14:paraId="3AC74401" w14:textId="484899E0">
            <w:pPr>
              <w:pStyle w:val="H1bodytext"/>
              <w:spacing w:after="0"/>
              <w:ind w:left="0"/>
              <w:rPr>
                <w:rFonts w:ascii="Arial" w:hAnsi="Arial"/>
                <w:sz w:val="20"/>
              </w:rPr>
            </w:pPr>
            <w:r>
              <w:rPr>
                <w:rFonts w:ascii="Arial" w:hAnsi="Arial"/>
                <w:sz w:val="20"/>
              </w:rPr>
              <w:t>The summed value from 1</w:t>
            </w:r>
            <w:r w:rsidR="00875FD6">
              <w:rPr>
                <w:rFonts w:ascii="Arial" w:hAnsi="Arial"/>
                <w:sz w:val="20"/>
              </w:rPr>
              <w:t>2</w:t>
            </w:r>
            <w:r>
              <w:rPr>
                <w:rFonts w:ascii="Arial" w:hAnsi="Arial"/>
                <w:sz w:val="20"/>
              </w:rPr>
              <w:t xml:space="preserve">.1 equals the number of source domains reported in the Source Card of the </w:t>
            </w:r>
            <w:r w:rsidRPr="00D37D6D" w:rsidR="000959CB">
              <w:rPr>
                <w:rFonts w:ascii="Arial" w:hAnsi="Arial"/>
                <w:b/>
                <w:bCs/>
                <w:i/>
                <w:iCs/>
                <w:sz w:val="20"/>
              </w:rPr>
              <w:t>input_XPRT-1_2018</w:t>
            </w:r>
            <w:r w:rsidR="00135170">
              <w:rPr>
                <w:rFonts w:ascii="Arial" w:hAnsi="Arial"/>
                <w:b/>
                <w:bCs/>
                <w:i/>
                <w:iCs/>
                <w:sz w:val="20"/>
              </w:rPr>
              <w:t>_with_buffer</w:t>
            </w:r>
            <w:r w:rsidR="000959CB">
              <w:rPr>
                <w:rFonts w:ascii="Arial" w:hAnsi="Arial"/>
                <w:sz w:val="20"/>
              </w:rPr>
              <w:t xml:space="preserve"> file</w:t>
            </w:r>
            <w:r>
              <w:rPr>
                <w:rFonts w:ascii="Arial" w:hAnsi="Arial"/>
                <w:sz w:val="20"/>
              </w:rPr>
              <w:t>.</w:t>
            </w:r>
          </w:p>
        </w:tc>
        <w:tc>
          <w:tcPr>
            <w:tcW w:w="1306" w:type="dxa"/>
            <w:vAlign w:val="center"/>
          </w:tcPr>
          <w:p w:rsidRPr="00702160" w:rsidR="00706834" w:rsidP="00706834" w:rsidRDefault="00706834" w14:paraId="0988A269" w14:textId="77777777">
            <w:pPr>
              <w:pStyle w:val="H1bodytext"/>
              <w:spacing w:after="0"/>
              <w:ind w:left="0"/>
              <w:rPr>
                <w:rFonts w:ascii="Arial" w:hAnsi="Arial"/>
                <w:sz w:val="20"/>
              </w:rPr>
            </w:pPr>
          </w:p>
        </w:tc>
      </w:tr>
      <w:tr w:rsidRPr="007D0AAC" w:rsidR="00706834" w:rsidTr="00133E58" w14:paraId="67A77B30" w14:textId="77777777">
        <w:trPr>
          <w:cantSplit/>
          <w:trHeight w:val="539"/>
        </w:trPr>
        <w:tc>
          <w:tcPr>
            <w:tcW w:w="650" w:type="dxa"/>
            <w:vAlign w:val="center"/>
          </w:tcPr>
          <w:p w:rsidRPr="007D0AAC" w:rsidR="00706834" w:rsidP="00706834" w:rsidRDefault="00BC6005" w14:paraId="67ABC0BB" w14:textId="2BE11EE6">
            <w:pPr>
              <w:pStyle w:val="H1bodytext"/>
              <w:spacing w:after="0"/>
              <w:ind w:left="0"/>
              <w:jc w:val="center"/>
              <w:rPr>
                <w:rFonts w:ascii="Arial" w:hAnsi="Arial"/>
                <w:sz w:val="20"/>
              </w:rPr>
            </w:pPr>
            <w:r>
              <w:rPr>
                <w:rFonts w:ascii="Arial" w:hAnsi="Arial"/>
                <w:sz w:val="20"/>
              </w:rPr>
              <w:t>1</w:t>
            </w:r>
            <w:r w:rsidR="005A51D6">
              <w:rPr>
                <w:rFonts w:ascii="Arial" w:hAnsi="Arial"/>
                <w:sz w:val="20"/>
              </w:rPr>
              <w:t>2</w:t>
            </w:r>
            <w:r w:rsidR="00E926AE">
              <w:rPr>
                <w:rFonts w:ascii="Arial" w:hAnsi="Arial"/>
                <w:sz w:val="20"/>
              </w:rPr>
              <w:t>.3</w:t>
            </w:r>
          </w:p>
        </w:tc>
        <w:tc>
          <w:tcPr>
            <w:tcW w:w="4913" w:type="dxa"/>
            <w:vAlign w:val="center"/>
          </w:tcPr>
          <w:p w:rsidR="00706834" w:rsidP="00706834" w:rsidRDefault="00C61B4F" w14:paraId="3E68F570" w14:textId="38EAC5C2">
            <w:pPr>
              <w:pStyle w:val="H1bodytext"/>
              <w:spacing w:after="0"/>
              <w:ind w:left="0"/>
              <w:rPr>
                <w:rFonts w:ascii="Arial" w:hAnsi="Arial"/>
                <w:sz w:val="20"/>
              </w:rPr>
            </w:pPr>
            <w:r>
              <w:rPr>
                <w:rFonts w:ascii="Arial" w:hAnsi="Arial"/>
                <w:sz w:val="20"/>
              </w:rPr>
              <w:t xml:space="preserve">Ensure the </w:t>
            </w:r>
            <w:r w:rsidRPr="005E5D94" w:rsidR="00BC225A">
              <w:rPr>
                <w:rFonts w:ascii="Arial" w:hAnsi="Arial"/>
                <w:b/>
                <w:bCs/>
                <w:i/>
                <w:iCs/>
                <w:sz w:val="20"/>
              </w:rPr>
              <w:t>rads1-</w:t>
            </w:r>
            <w:proofErr w:type="gramStart"/>
            <w:r w:rsidRPr="005E5D94" w:rsidR="00BC225A">
              <w:rPr>
                <w:rFonts w:ascii="Arial" w:hAnsi="Arial"/>
                <w:b/>
                <w:bCs/>
                <w:i/>
                <w:iCs/>
                <w:sz w:val="20"/>
              </w:rPr>
              <w:t>src.card</w:t>
            </w:r>
            <w:proofErr w:type="gramEnd"/>
            <w:r w:rsidR="005E5D94">
              <w:rPr>
                <w:rFonts w:ascii="Arial" w:hAnsi="Arial"/>
                <w:sz w:val="20"/>
              </w:rPr>
              <w:t xml:space="preserve"> was inserted into the </w:t>
            </w:r>
            <w:r w:rsidRPr="00D37D6D" w:rsidR="000959CB">
              <w:rPr>
                <w:rFonts w:ascii="Arial" w:hAnsi="Arial"/>
                <w:b/>
                <w:bCs/>
                <w:i/>
                <w:iCs/>
                <w:sz w:val="20"/>
              </w:rPr>
              <w:t>input_XPRT-1_2018</w:t>
            </w:r>
            <w:r w:rsidR="00135170">
              <w:rPr>
                <w:rFonts w:ascii="Arial" w:hAnsi="Arial"/>
                <w:b/>
                <w:bCs/>
                <w:i/>
                <w:iCs/>
                <w:sz w:val="20"/>
              </w:rPr>
              <w:t>_with_buffer</w:t>
            </w:r>
            <w:r w:rsidR="000959CB">
              <w:rPr>
                <w:rFonts w:ascii="Arial" w:hAnsi="Arial"/>
                <w:sz w:val="20"/>
              </w:rPr>
              <w:t xml:space="preserve"> file</w:t>
            </w:r>
            <w:r w:rsidR="005E5D94">
              <w:rPr>
                <w:rFonts w:ascii="Arial" w:hAnsi="Arial"/>
                <w:sz w:val="20"/>
              </w:rPr>
              <w:t>.</w:t>
            </w:r>
          </w:p>
          <w:p w:rsidR="000267B6" w:rsidP="00706834" w:rsidRDefault="000267B6" w14:paraId="24905454" w14:textId="77777777">
            <w:pPr>
              <w:pStyle w:val="H1bodytext"/>
              <w:spacing w:after="0"/>
              <w:ind w:left="0"/>
              <w:rPr>
                <w:rFonts w:ascii="Arial" w:hAnsi="Arial"/>
                <w:sz w:val="20"/>
              </w:rPr>
            </w:pPr>
          </w:p>
          <w:p w:rsidRPr="00702160" w:rsidR="000267B6" w:rsidP="00706834" w:rsidRDefault="000267B6" w14:paraId="430DC383" w14:textId="21B184BC">
            <w:pPr>
              <w:pStyle w:val="H1bodytext"/>
              <w:spacing w:after="0"/>
              <w:ind w:left="0"/>
              <w:rPr>
                <w:rFonts w:ascii="Arial" w:hAnsi="Arial"/>
                <w:sz w:val="20"/>
              </w:rPr>
            </w:pPr>
            <w:r>
              <w:rPr>
                <w:rFonts w:ascii="Arial" w:hAnsi="Arial"/>
                <w:sz w:val="20"/>
              </w:rPr>
              <w:t xml:space="preserve">If a buffer is present for the model, ensure the </w:t>
            </w:r>
            <w:r w:rsidRPr="005E5D94">
              <w:rPr>
                <w:rFonts w:ascii="Arial" w:hAnsi="Arial"/>
                <w:b/>
                <w:bCs/>
                <w:i/>
                <w:iCs/>
                <w:sz w:val="20"/>
              </w:rPr>
              <w:t>buffer-</w:t>
            </w:r>
            <w:proofErr w:type="spellStart"/>
            <w:r w:rsidRPr="005E5D94">
              <w:rPr>
                <w:rFonts w:ascii="Arial" w:hAnsi="Arial"/>
                <w:b/>
                <w:bCs/>
                <w:i/>
                <w:iCs/>
                <w:sz w:val="20"/>
              </w:rPr>
              <w:t>aq</w:t>
            </w:r>
            <w:proofErr w:type="spellEnd"/>
            <w:r w:rsidRPr="005E5D94">
              <w:rPr>
                <w:rFonts w:ascii="Arial" w:hAnsi="Arial"/>
                <w:b/>
                <w:bCs/>
                <w:i/>
                <w:iCs/>
                <w:sz w:val="20"/>
              </w:rPr>
              <w:t>-</w:t>
            </w:r>
            <w:proofErr w:type="spellStart"/>
            <w:r w:rsidRPr="005E5D94">
              <w:rPr>
                <w:rFonts w:ascii="Arial" w:hAnsi="Arial"/>
                <w:b/>
                <w:bCs/>
                <w:i/>
                <w:iCs/>
                <w:sz w:val="20"/>
              </w:rPr>
              <w:t>src.card</w:t>
            </w:r>
            <w:proofErr w:type="spellEnd"/>
            <w:r>
              <w:rPr>
                <w:rFonts w:ascii="Arial" w:hAnsi="Arial"/>
                <w:sz w:val="20"/>
              </w:rPr>
              <w:t xml:space="preserve"> file was </w:t>
            </w:r>
            <w:r w:rsidR="00BC225A">
              <w:rPr>
                <w:rFonts w:ascii="Arial" w:hAnsi="Arial"/>
                <w:sz w:val="20"/>
              </w:rPr>
              <w:t xml:space="preserve">inserted into the </w:t>
            </w:r>
            <w:r w:rsidRPr="00D37D6D" w:rsidR="000959CB">
              <w:rPr>
                <w:rFonts w:ascii="Arial" w:hAnsi="Arial"/>
                <w:b/>
                <w:bCs/>
                <w:i/>
                <w:iCs/>
                <w:sz w:val="20"/>
              </w:rPr>
              <w:t>input_XPRT-1_2018</w:t>
            </w:r>
            <w:r w:rsidR="00135170">
              <w:rPr>
                <w:rFonts w:ascii="Arial" w:hAnsi="Arial"/>
                <w:b/>
                <w:bCs/>
                <w:i/>
                <w:iCs/>
                <w:sz w:val="20"/>
              </w:rPr>
              <w:t>_with_buffer</w:t>
            </w:r>
            <w:r w:rsidR="000959CB">
              <w:rPr>
                <w:rFonts w:ascii="Arial" w:hAnsi="Arial"/>
                <w:sz w:val="20"/>
              </w:rPr>
              <w:t xml:space="preserve"> file</w:t>
            </w:r>
            <w:r w:rsidR="00BC225A">
              <w:rPr>
                <w:rFonts w:ascii="Arial" w:hAnsi="Arial"/>
                <w:sz w:val="20"/>
              </w:rPr>
              <w:t>.</w:t>
            </w:r>
          </w:p>
        </w:tc>
        <w:tc>
          <w:tcPr>
            <w:tcW w:w="2581" w:type="dxa"/>
            <w:vAlign w:val="center"/>
          </w:tcPr>
          <w:p w:rsidRPr="00702160" w:rsidR="00706834" w:rsidP="00706834" w:rsidRDefault="00C00352" w14:paraId="021262EB" w14:textId="6954EF7F">
            <w:pPr>
              <w:pStyle w:val="H1bodytext"/>
              <w:spacing w:after="0"/>
              <w:ind w:left="0"/>
              <w:rPr>
                <w:rFonts w:ascii="Arial" w:hAnsi="Arial"/>
                <w:sz w:val="20"/>
              </w:rPr>
            </w:pPr>
            <w:r>
              <w:rPr>
                <w:rFonts w:ascii="Arial" w:hAnsi="Arial"/>
                <w:sz w:val="20"/>
              </w:rPr>
              <w:t xml:space="preserve">The appropriate file(s) were inserted into the input file. </w:t>
            </w:r>
          </w:p>
        </w:tc>
        <w:tc>
          <w:tcPr>
            <w:tcW w:w="1306" w:type="dxa"/>
            <w:vAlign w:val="center"/>
          </w:tcPr>
          <w:p w:rsidRPr="00702160" w:rsidR="00706834" w:rsidP="00706834" w:rsidRDefault="00706834" w14:paraId="16697B2F" w14:textId="77777777">
            <w:pPr>
              <w:pStyle w:val="H1bodytext"/>
              <w:spacing w:after="0"/>
              <w:ind w:left="0"/>
              <w:rPr>
                <w:rFonts w:ascii="Arial" w:hAnsi="Arial"/>
                <w:sz w:val="20"/>
              </w:rPr>
            </w:pPr>
          </w:p>
        </w:tc>
      </w:tr>
      <w:tr w:rsidRPr="007D0AAC" w:rsidR="003406F3" w:rsidTr="00133E58" w14:paraId="6E156657" w14:textId="77777777">
        <w:trPr>
          <w:cantSplit/>
          <w:trHeight w:val="539"/>
        </w:trPr>
        <w:tc>
          <w:tcPr>
            <w:tcW w:w="650" w:type="dxa"/>
            <w:vAlign w:val="center"/>
          </w:tcPr>
          <w:p w:rsidRPr="007D0AAC" w:rsidR="003406F3" w:rsidP="00706834" w:rsidRDefault="00C559DE" w14:paraId="56D12F1A" w14:textId="093BFABF">
            <w:pPr>
              <w:pStyle w:val="H1bodytext"/>
              <w:spacing w:after="0"/>
              <w:ind w:left="0"/>
              <w:jc w:val="center"/>
              <w:rPr>
                <w:rFonts w:ascii="Arial" w:hAnsi="Arial"/>
                <w:sz w:val="20"/>
              </w:rPr>
            </w:pPr>
            <w:r>
              <w:rPr>
                <w:rFonts w:ascii="Arial" w:hAnsi="Arial"/>
                <w:sz w:val="20"/>
              </w:rPr>
              <w:t>1</w:t>
            </w:r>
            <w:r w:rsidR="005A51D6">
              <w:rPr>
                <w:rFonts w:ascii="Arial" w:hAnsi="Arial"/>
                <w:sz w:val="20"/>
              </w:rPr>
              <w:t>3</w:t>
            </w:r>
          </w:p>
        </w:tc>
        <w:tc>
          <w:tcPr>
            <w:tcW w:w="4913" w:type="dxa"/>
            <w:vAlign w:val="center"/>
          </w:tcPr>
          <w:p w:rsidR="003406F3" w:rsidP="00706834" w:rsidRDefault="00F61C64" w14:paraId="6A746E89" w14:textId="323DF14C">
            <w:pPr>
              <w:pStyle w:val="H1bodytext"/>
              <w:spacing w:after="0"/>
              <w:ind w:left="0"/>
              <w:rPr>
                <w:rFonts w:ascii="Arial" w:hAnsi="Arial"/>
                <w:sz w:val="20"/>
              </w:rPr>
            </w:pPr>
            <w:r>
              <w:rPr>
                <w:rFonts w:ascii="Arial" w:hAnsi="Arial"/>
                <w:sz w:val="20"/>
              </w:rPr>
              <w:t xml:space="preserve">Ensure </w:t>
            </w:r>
            <w:r w:rsidR="00C664BB">
              <w:rPr>
                <w:rFonts w:ascii="Arial" w:hAnsi="Arial"/>
                <w:sz w:val="20"/>
              </w:rPr>
              <w:t xml:space="preserve">in the </w:t>
            </w:r>
            <w:r w:rsidRPr="00D37D6D" w:rsidR="000959CB">
              <w:rPr>
                <w:rFonts w:ascii="Arial" w:hAnsi="Arial"/>
                <w:b/>
                <w:bCs/>
                <w:i/>
                <w:iCs/>
                <w:sz w:val="20"/>
              </w:rPr>
              <w:t>input_XPRT-1_2018</w:t>
            </w:r>
            <w:r w:rsidR="00135170">
              <w:rPr>
                <w:rFonts w:ascii="Arial" w:hAnsi="Arial"/>
                <w:b/>
                <w:bCs/>
                <w:i/>
                <w:iCs/>
                <w:sz w:val="20"/>
              </w:rPr>
              <w:t>_with_buffer</w:t>
            </w:r>
            <w:r w:rsidR="000959CB">
              <w:rPr>
                <w:rFonts w:ascii="Arial" w:hAnsi="Arial"/>
                <w:sz w:val="20"/>
              </w:rPr>
              <w:t xml:space="preserve"> file </w:t>
            </w:r>
            <w:r w:rsidR="00C664BB">
              <w:rPr>
                <w:rFonts w:ascii="Arial" w:hAnsi="Arial"/>
                <w:sz w:val="20"/>
              </w:rPr>
              <w:t xml:space="preserve">all </w:t>
            </w:r>
            <w:r>
              <w:rPr>
                <w:rFonts w:ascii="Arial" w:hAnsi="Arial"/>
                <w:sz w:val="20"/>
              </w:rPr>
              <w:t xml:space="preserve">the following </w:t>
            </w:r>
            <w:r w:rsidR="00C664BB">
              <w:rPr>
                <w:rFonts w:ascii="Arial" w:hAnsi="Arial"/>
                <w:sz w:val="20"/>
              </w:rPr>
              <w:t xml:space="preserve">cards </w:t>
            </w:r>
            <w:r w:rsidR="00D17CAC">
              <w:rPr>
                <w:rFonts w:ascii="Arial" w:hAnsi="Arial"/>
                <w:sz w:val="20"/>
              </w:rPr>
              <w:t>are inserted:</w:t>
            </w:r>
          </w:p>
          <w:p w:rsidRPr="002E518A" w:rsidR="00D17CAC" w:rsidP="003028E9" w:rsidRDefault="00D17CAC" w14:paraId="19AE5866" w14:textId="77777777">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rsidRPr="002E518A" w:rsidR="00D17CAC" w:rsidP="003028E9" w:rsidRDefault="00D17CAC" w14:paraId="5081EFBC" w14:textId="77777777">
            <w:pPr>
              <w:pStyle w:val="H1bodytext"/>
              <w:numPr>
                <w:ilvl w:val="0"/>
                <w:numId w:val="31"/>
              </w:numPr>
              <w:spacing w:after="0"/>
              <w:rPr>
                <w:rFonts w:ascii="Arial" w:hAnsi="Arial" w:cs="Arial"/>
                <w:sz w:val="20"/>
              </w:rPr>
            </w:pPr>
            <w:r w:rsidRPr="002E518A">
              <w:rPr>
                <w:rFonts w:ascii="Arial" w:hAnsi="Arial" w:cs="Arial"/>
                <w:sz w:val="20"/>
              </w:rPr>
              <w:t>Solution Control Card</w:t>
            </w:r>
          </w:p>
          <w:p w:rsidRPr="002E518A" w:rsidR="00D17CAC" w:rsidP="003028E9" w:rsidRDefault="00D17CAC" w14:paraId="23D6DF5B" w14:textId="77777777">
            <w:pPr>
              <w:pStyle w:val="H1bodytext"/>
              <w:numPr>
                <w:ilvl w:val="0"/>
                <w:numId w:val="31"/>
              </w:numPr>
              <w:spacing w:after="0"/>
              <w:rPr>
                <w:rFonts w:ascii="Arial" w:hAnsi="Arial" w:cs="Arial"/>
                <w:sz w:val="20"/>
              </w:rPr>
            </w:pPr>
            <w:r w:rsidRPr="002E518A">
              <w:rPr>
                <w:rFonts w:ascii="Arial" w:hAnsi="Arial" w:cs="Arial"/>
                <w:sz w:val="20"/>
              </w:rPr>
              <w:t>Grid Card</w:t>
            </w:r>
          </w:p>
          <w:p w:rsidRPr="002E518A" w:rsidR="00D17CAC" w:rsidP="003028E9" w:rsidRDefault="00D17CAC" w14:paraId="05437AA8" w14:textId="77777777">
            <w:pPr>
              <w:pStyle w:val="H1bodytext"/>
              <w:numPr>
                <w:ilvl w:val="0"/>
                <w:numId w:val="31"/>
              </w:numPr>
              <w:spacing w:after="0"/>
              <w:rPr>
                <w:rFonts w:ascii="Arial" w:hAnsi="Arial" w:cs="Arial"/>
                <w:sz w:val="20"/>
              </w:rPr>
            </w:pPr>
            <w:r w:rsidRPr="002E518A">
              <w:rPr>
                <w:rFonts w:ascii="Arial" w:hAnsi="Arial" w:cs="Arial"/>
                <w:sz w:val="20"/>
              </w:rPr>
              <w:t>Inactive Nodes Card</w:t>
            </w:r>
          </w:p>
          <w:p w:rsidRPr="002E518A" w:rsidR="00D17CAC" w:rsidP="003028E9" w:rsidRDefault="00D17CAC" w14:paraId="08C53548" w14:textId="77777777">
            <w:pPr>
              <w:pStyle w:val="H1bodytext"/>
              <w:numPr>
                <w:ilvl w:val="0"/>
                <w:numId w:val="31"/>
              </w:numPr>
              <w:spacing w:after="0"/>
              <w:rPr>
                <w:rFonts w:ascii="Arial" w:hAnsi="Arial" w:cs="Arial"/>
                <w:sz w:val="20"/>
              </w:rPr>
            </w:pPr>
            <w:r w:rsidRPr="002E518A">
              <w:rPr>
                <w:rFonts w:ascii="Arial" w:hAnsi="Arial" w:cs="Arial"/>
                <w:sz w:val="20"/>
              </w:rPr>
              <w:t>Rock Soil Zonation Card</w:t>
            </w:r>
          </w:p>
          <w:p w:rsidRPr="002E518A" w:rsidR="00D17CAC" w:rsidP="003028E9" w:rsidRDefault="00D17CAC" w14:paraId="1099D21E" w14:textId="77777777">
            <w:pPr>
              <w:pStyle w:val="H1bodytext"/>
              <w:numPr>
                <w:ilvl w:val="0"/>
                <w:numId w:val="31"/>
              </w:numPr>
              <w:spacing w:after="0"/>
              <w:rPr>
                <w:rFonts w:ascii="Arial" w:hAnsi="Arial" w:cs="Arial"/>
                <w:sz w:val="20"/>
              </w:rPr>
            </w:pPr>
            <w:r w:rsidRPr="002E518A">
              <w:rPr>
                <w:rFonts w:ascii="Arial" w:hAnsi="Arial" w:cs="Arial"/>
                <w:sz w:val="20"/>
              </w:rPr>
              <w:t>Mechanical Properties Card</w:t>
            </w:r>
          </w:p>
          <w:p w:rsidRPr="002E518A" w:rsidR="00D17CAC" w:rsidP="003028E9" w:rsidRDefault="00D17CAC" w14:paraId="781E7CE5" w14:textId="77777777">
            <w:pPr>
              <w:pStyle w:val="H1bodytext"/>
              <w:numPr>
                <w:ilvl w:val="0"/>
                <w:numId w:val="31"/>
              </w:numPr>
              <w:spacing w:after="0"/>
              <w:rPr>
                <w:rFonts w:ascii="Arial" w:hAnsi="Arial" w:cs="Arial"/>
                <w:sz w:val="20"/>
              </w:rPr>
            </w:pPr>
            <w:r w:rsidRPr="002E518A">
              <w:rPr>
                <w:rFonts w:ascii="Arial" w:hAnsi="Arial" w:cs="Arial"/>
                <w:sz w:val="20"/>
              </w:rPr>
              <w:t>Hydraulic Properties Card</w:t>
            </w:r>
          </w:p>
          <w:p w:rsidRPr="002E518A" w:rsidR="00D17CAC" w:rsidP="003028E9" w:rsidRDefault="00D17CAC" w14:paraId="44AA5FA4" w14:textId="77777777">
            <w:pPr>
              <w:pStyle w:val="H1bodytext"/>
              <w:numPr>
                <w:ilvl w:val="0"/>
                <w:numId w:val="31"/>
              </w:numPr>
              <w:spacing w:after="0"/>
              <w:rPr>
                <w:rFonts w:ascii="Arial" w:hAnsi="Arial" w:cs="Arial"/>
                <w:sz w:val="20"/>
              </w:rPr>
            </w:pPr>
            <w:r w:rsidRPr="002E518A">
              <w:rPr>
                <w:rFonts w:ascii="Arial" w:hAnsi="Arial" w:cs="Arial"/>
                <w:sz w:val="20"/>
              </w:rPr>
              <w:t>Saturation Function Card</w:t>
            </w:r>
          </w:p>
          <w:p w:rsidRPr="002E518A" w:rsidR="00D17CAC" w:rsidP="003028E9" w:rsidRDefault="00D17CAC" w14:paraId="5723F98F" w14:textId="77777777">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rsidRPr="002E518A" w:rsidR="00D17CAC" w:rsidP="003028E9" w:rsidRDefault="00D17CAC" w14:paraId="1A29BAC5" w14:textId="77777777">
            <w:pPr>
              <w:pStyle w:val="H1bodytext"/>
              <w:numPr>
                <w:ilvl w:val="0"/>
                <w:numId w:val="31"/>
              </w:numPr>
              <w:spacing w:after="0"/>
              <w:rPr>
                <w:rFonts w:ascii="Arial" w:hAnsi="Arial" w:cs="Arial"/>
                <w:sz w:val="20"/>
              </w:rPr>
            </w:pPr>
            <w:r w:rsidRPr="002E518A">
              <w:rPr>
                <w:rFonts w:ascii="Arial" w:hAnsi="Arial" w:cs="Arial"/>
                <w:sz w:val="20"/>
              </w:rPr>
              <w:t>Y-Aqueous Relative Permeability Card</w:t>
            </w:r>
          </w:p>
          <w:p w:rsidRPr="002E518A" w:rsidR="00D17CAC" w:rsidP="003028E9" w:rsidRDefault="00D17CAC" w14:paraId="4DEEC68C" w14:textId="77777777">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rsidRPr="002E518A" w:rsidR="00D17CAC" w:rsidP="003028E9" w:rsidRDefault="00D17CAC" w14:paraId="5C43BE6D" w14:textId="77777777">
            <w:pPr>
              <w:pStyle w:val="H1bodytext"/>
              <w:numPr>
                <w:ilvl w:val="0"/>
                <w:numId w:val="31"/>
              </w:numPr>
              <w:spacing w:after="0"/>
              <w:rPr>
                <w:rFonts w:ascii="Arial" w:hAnsi="Arial" w:cs="Arial"/>
                <w:sz w:val="20"/>
              </w:rPr>
            </w:pPr>
            <w:r w:rsidRPr="002E518A">
              <w:rPr>
                <w:rFonts w:ascii="Arial" w:hAnsi="Arial" w:cs="Arial"/>
                <w:sz w:val="20"/>
              </w:rPr>
              <w:t>Solute/Fluid Interaction Card</w:t>
            </w:r>
          </w:p>
          <w:p w:rsidRPr="002E518A" w:rsidR="00D17CAC" w:rsidP="003028E9" w:rsidRDefault="00D17CAC" w14:paraId="2DED4612" w14:textId="77777777">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rsidRPr="00D17CAC" w:rsidR="00D17CAC" w:rsidP="003028E9" w:rsidRDefault="00D17CAC" w14:paraId="350C53CE" w14:textId="77777777">
            <w:pPr>
              <w:pStyle w:val="H1bodytext"/>
              <w:numPr>
                <w:ilvl w:val="0"/>
                <w:numId w:val="31"/>
              </w:numPr>
              <w:spacing w:after="0"/>
              <w:rPr>
                <w:rFonts w:ascii="Arial" w:hAnsi="Arial"/>
                <w:sz w:val="20"/>
              </w:rPr>
            </w:pPr>
            <w:r w:rsidRPr="002E518A">
              <w:rPr>
                <w:rFonts w:ascii="Arial" w:hAnsi="Arial" w:cs="Arial"/>
                <w:sz w:val="20"/>
              </w:rPr>
              <w:t>Initial Conditions Card</w:t>
            </w:r>
          </w:p>
          <w:p w:rsidRPr="002E518A" w:rsidR="00D17CAC" w:rsidP="003028E9" w:rsidRDefault="00D17CAC" w14:paraId="2DB97A2F" w14:textId="77777777">
            <w:pPr>
              <w:pStyle w:val="H1bodytext"/>
              <w:numPr>
                <w:ilvl w:val="0"/>
                <w:numId w:val="31"/>
              </w:numPr>
              <w:spacing w:after="0"/>
              <w:rPr>
                <w:rFonts w:ascii="Arial" w:hAnsi="Arial" w:cs="Arial"/>
                <w:sz w:val="20"/>
              </w:rPr>
            </w:pPr>
            <w:r w:rsidRPr="002E518A">
              <w:rPr>
                <w:rFonts w:ascii="Arial" w:hAnsi="Arial" w:cs="Arial"/>
                <w:sz w:val="20"/>
              </w:rPr>
              <w:t>Boundary Conditions Card</w:t>
            </w:r>
          </w:p>
          <w:p w:rsidRPr="002E518A" w:rsidR="00D17CAC" w:rsidP="003028E9" w:rsidRDefault="00D17CAC" w14:paraId="3F91248E" w14:textId="77777777">
            <w:pPr>
              <w:pStyle w:val="H1bodytext"/>
              <w:numPr>
                <w:ilvl w:val="0"/>
                <w:numId w:val="31"/>
              </w:numPr>
              <w:spacing w:after="0"/>
              <w:rPr>
                <w:rFonts w:ascii="Arial" w:hAnsi="Arial" w:cs="Arial"/>
                <w:sz w:val="20"/>
              </w:rPr>
            </w:pPr>
            <w:r w:rsidRPr="002E518A">
              <w:rPr>
                <w:rFonts w:ascii="Arial" w:hAnsi="Arial" w:cs="Arial"/>
                <w:sz w:val="20"/>
              </w:rPr>
              <w:t>Output Control Card</w:t>
            </w:r>
          </w:p>
          <w:p w:rsidRPr="002E518A" w:rsidR="00D17CAC" w:rsidP="003028E9" w:rsidRDefault="00D17CAC" w14:paraId="3E34405D" w14:textId="77777777">
            <w:pPr>
              <w:pStyle w:val="H1bodytext"/>
              <w:numPr>
                <w:ilvl w:val="0"/>
                <w:numId w:val="31"/>
              </w:numPr>
              <w:spacing w:after="0"/>
              <w:rPr>
                <w:rFonts w:ascii="Arial" w:hAnsi="Arial" w:cs="Arial"/>
                <w:sz w:val="20"/>
              </w:rPr>
            </w:pPr>
            <w:r w:rsidRPr="002E518A">
              <w:rPr>
                <w:rFonts w:ascii="Arial" w:hAnsi="Arial" w:cs="Arial"/>
                <w:sz w:val="20"/>
              </w:rPr>
              <w:t>Surface Flux Card</w:t>
            </w:r>
          </w:p>
          <w:p w:rsidRPr="00702160" w:rsidR="00D17CAC" w:rsidP="003028E9" w:rsidRDefault="00D17CAC" w14:paraId="3208DAE7" w14:textId="75961563">
            <w:pPr>
              <w:pStyle w:val="H1bodytext"/>
              <w:numPr>
                <w:ilvl w:val="0"/>
                <w:numId w:val="31"/>
              </w:numPr>
              <w:spacing w:after="0"/>
              <w:rPr>
                <w:rFonts w:ascii="Arial" w:hAnsi="Arial"/>
                <w:sz w:val="20"/>
              </w:rPr>
            </w:pPr>
            <w:r w:rsidRPr="002E518A">
              <w:rPr>
                <w:rFonts w:ascii="Arial" w:hAnsi="Arial" w:cs="Arial"/>
                <w:sz w:val="20"/>
              </w:rPr>
              <w:t>Source Card</w:t>
            </w:r>
          </w:p>
        </w:tc>
        <w:tc>
          <w:tcPr>
            <w:tcW w:w="2581" w:type="dxa"/>
            <w:vAlign w:val="center"/>
          </w:tcPr>
          <w:p w:rsidRPr="00D17CAC" w:rsidR="003406F3" w:rsidP="00706834" w:rsidRDefault="00D17CAC" w14:paraId="18C29D52" w14:textId="6A9433D7">
            <w:pPr>
              <w:pStyle w:val="H1bodytext"/>
              <w:spacing w:after="0"/>
              <w:ind w:left="0"/>
              <w:rPr>
                <w:rFonts w:ascii="Arial" w:hAnsi="Arial"/>
                <w:sz w:val="20"/>
              </w:rPr>
            </w:pPr>
            <w:r>
              <w:rPr>
                <w:rFonts w:ascii="Arial" w:hAnsi="Arial"/>
                <w:sz w:val="20"/>
              </w:rPr>
              <w:t xml:space="preserve">All listed cards are present in the </w:t>
            </w:r>
            <w:r>
              <w:rPr>
                <w:rFonts w:ascii="Arial" w:hAnsi="Arial"/>
                <w:b/>
                <w:bCs/>
                <w:i/>
                <w:iCs/>
                <w:sz w:val="20"/>
              </w:rPr>
              <w:t>input</w:t>
            </w:r>
            <w:r w:rsidR="00B47FCA">
              <w:rPr>
                <w:rFonts w:ascii="Arial" w:hAnsi="Arial"/>
                <w:b/>
                <w:bCs/>
                <w:i/>
                <w:iCs/>
                <w:sz w:val="20"/>
              </w:rPr>
              <w:t>_XPRT-1_2018_with_buffer</w:t>
            </w:r>
            <w:r>
              <w:rPr>
                <w:rFonts w:ascii="Arial" w:hAnsi="Arial"/>
                <w:sz w:val="20"/>
              </w:rPr>
              <w:t xml:space="preserve"> file.</w:t>
            </w:r>
          </w:p>
        </w:tc>
        <w:tc>
          <w:tcPr>
            <w:tcW w:w="1306" w:type="dxa"/>
            <w:vAlign w:val="center"/>
          </w:tcPr>
          <w:p w:rsidRPr="00702160" w:rsidR="003406F3" w:rsidP="00706834" w:rsidRDefault="003406F3" w14:paraId="7D1A1E9D" w14:textId="77777777">
            <w:pPr>
              <w:pStyle w:val="H1bodytext"/>
              <w:spacing w:after="0"/>
              <w:ind w:left="0"/>
              <w:rPr>
                <w:rFonts w:ascii="Arial" w:hAnsi="Arial"/>
                <w:sz w:val="20"/>
              </w:rPr>
            </w:pPr>
          </w:p>
        </w:tc>
      </w:tr>
      <w:tr w:rsidRPr="007D0AAC" w:rsidR="005A4B45" w:rsidTr="00133E58" w14:paraId="28CD5543" w14:textId="77777777">
        <w:trPr>
          <w:cantSplit/>
          <w:trHeight w:val="539"/>
        </w:trPr>
        <w:tc>
          <w:tcPr>
            <w:tcW w:w="650" w:type="dxa"/>
            <w:vAlign w:val="center"/>
          </w:tcPr>
          <w:p w:rsidR="005A4B45" w:rsidP="005A4B45" w:rsidRDefault="005A4B45" w14:paraId="1F9BE87F" w14:textId="14F7E703">
            <w:pPr>
              <w:pStyle w:val="H1bodytext"/>
              <w:spacing w:after="0"/>
              <w:ind w:left="0"/>
              <w:jc w:val="center"/>
              <w:rPr>
                <w:rFonts w:ascii="Arial" w:hAnsi="Arial"/>
                <w:sz w:val="20"/>
              </w:rPr>
            </w:pPr>
            <w:r>
              <w:rPr>
                <w:rFonts w:ascii="Arial" w:hAnsi="Arial"/>
                <w:sz w:val="20"/>
              </w:rPr>
              <w:t>1</w:t>
            </w:r>
            <w:r w:rsidR="00531A69">
              <w:rPr>
                <w:rFonts w:ascii="Arial" w:hAnsi="Arial"/>
                <w:sz w:val="20"/>
              </w:rPr>
              <w:t>4</w:t>
            </w:r>
          </w:p>
        </w:tc>
        <w:tc>
          <w:tcPr>
            <w:tcW w:w="8800" w:type="dxa"/>
            <w:gridSpan w:val="3"/>
            <w:vAlign w:val="center"/>
          </w:tcPr>
          <w:p w:rsidR="005A4B45" w:rsidP="005A4B45" w:rsidRDefault="005A4B45" w14:paraId="2E5E26EF" w14:textId="77777777">
            <w:pPr>
              <w:pStyle w:val="H1bodytext"/>
              <w:spacing w:after="0"/>
              <w:ind w:left="0"/>
              <w:rPr>
                <w:rFonts w:ascii="Arial" w:hAnsi="Arial"/>
                <w:sz w:val="20"/>
              </w:rPr>
            </w:pPr>
            <w:r>
              <w:rPr>
                <w:rFonts w:ascii="Arial" w:hAnsi="Arial"/>
                <w:sz w:val="20"/>
              </w:rPr>
              <w:t>If all the Test Steps above pass, proceed to the next steps.</w:t>
            </w:r>
          </w:p>
          <w:p w:rsidR="005A4B45" w:rsidP="005A4B45" w:rsidRDefault="005A4B45" w14:paraId="6D087584" w14:textId="77777777">
            <w:pPr>
              <w:pStyle w:val="H1bodytext"/>
              <w:spacing w:after="0"/>
              <w:ind w:left="0"/>
              <w:rPr>
                <w:rFonts w:ascii="Arial" w:hAnsi="Arial"/>
                <w:sz w:val="20"/>
              </w:rPr>
            </w:pPr>
          </w:p>
          <w:p w:rsidRPr="00702160" w:rsidR="005A4B45" w:rsidP="005A4B45" w:rsidRDefault="005A4B45" w14:paraId="6123785C" w14:textId="1B7AB961">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sidR="006432D9">
              <w:rPr>
                <w:rStyle w:val="DirectoryChar"/>
              </w:rPr>
              <w:t>1</w:t>
            </w:r>
            <w:r>
              <w:rPr>
                <w:rStyle w:val="DirectoryChar"/>
              </w:rPr>
              <w:t>/xprt-</w:t>
            </w:r>
            <w:r w:rsidR="006432D9">
              <w:rPr>
                <w:rStyle w:val="DirectoryChar"/>
              </w:rPr>
              <w:t>1</w:t>
            </w:r>
            <w:r>
              <w:rPr>
                <w:rStyle w:val="DirectoryChar"/>
              </w:rPr>
              <w:t>/</w:t>
            </w:r>
            <w:r>
              <w:rPr>
                <w:rFonts w:ascii="Arial" w:hAnsi="Arial"/>
                <w:sz w:val="20"/>
              </w:rPr>
              <w:t xml:space="preserve"> directory, make a copy of the </w:t>
            </w:r>
            <w:r w:rsidRPr="00F64175">
              <w:rPr>
                <w:rFonts w:ascii="Arial" w:hAnsi="Arial"/>
                <w:b/>
                <w:bCs/>
                <w:i/>
                <w:iCs/>
                <w:sz w:val="20"/>
              </w:rPr>
              <w:t>input_XPRT-1_2018_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Pr="007D0AAC" w:rsidR="005A4B45" w:rsidTr="00133E58" w14:paraId="06D7C40C" w14:textId="77777777">
        <w:trPr>
          <w:cantSplit/>
          <w:trHeight w:val="539"/>
        </w:trPr>
        <w:tc>
          <w:tcPr>
            <w:tcW w:w="650" w:type="dxa"/>
            <w:vAlign w:val="center"/>
          </w:tcPr>
          <w:p w:rsidR="005A4B45" w:rsidP="005A4B45" w:rsidRDefault="005A4B45" w14:paraId="4807B6B7" w14:textId="3B828DE5">
            <w:pPr>
              <w:pStyle w:val="H1bodytext"/>
              <w:spacing w:after="0"/>
              <w:ind w:left="0"/>
              <w:jc w:val="center"/>
              <w:rPr>
                <w:rFonts w:ascii="Arial" w:hAnsi="Arial"/>
                <w:sz w:val="20"/>
              </w:rPr>
            </w:pPr>
            <w:r>
              <w:rPr>
                <w:rFonts w:ascii="Arial" w:hAnsi="Arial"/>
                <w:sz w:val="20"/>
              </w:rPr>
              <w:t>1</w:t>
            </w:r>
            <w:r w:rsidR="00531A69">
              <w:rPr>
                <w:rFonts w:ascii="Arial" w:hAnsi="Arial"/>
                <w:sz w:val="20"/>
              </w:rPr>
              <w:t>4</w:t>
            </w:r>
            <w:r>
              <w:rPr>
                <w:rFonts w:ascii="Arial" w:hAnsi="Arial"/>
                <w:sz w:val="20"/>
              </w:rPr>
              <w:t>.1</w:t>
            </w:r>
          </w:p>
        </w:tc>
        <w:tc>
          <w:tcPr>
            <w:tcW w:w="4913" w:type="dxa"/>
            <w:vAlign w:val="center"/>
          </w:tcPr>
          <w:p w:rsidR="005A4B45" w:rsidP="005A4B45" w:rsidRDefault="005A4B45" w14:paraId="77353E7A" w14:textId="6DCD648B">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sidR="004E33D1">
              <w:rPr>
                <w:rStyle w:val="DirectoryChar"/>
              </w:rPr>
              <w:t>1</w:t>
            </w:r>
            <w:r>
              <w:rPr>
                <w:rStyle w:val="DirectoryChar"/>
              </w:rPr>
              <w:t>/xprt-</w:t>
            </w:r>
            <w:r w:rsidR="004E33D1">
              <w:rPr>
                <w:rStyle w:val="DirectoryChar"/>
              </w:rPr>
              <w:t>1</w:t>
            </w:r>
            <w:r>
              <w:rPr>
                <w:rStyle w:val="DirectoryChar"/>
              </w:rPr>
              <w:t>/</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rsidR="005A4B45" w:rsidP="005A4B45" w:rsidRDefault="005A4B45" w14:paraId="6AF97720" w14:textId="50AAC1EF">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1" w:type="dxa"/>
            <w:vAlign w:val="center"/>
          </w:tcPr>
          <w:p w:rsidR="005A4B45" w:rsidP="005A4B45" w:rsidRDefault="005A4B45" w14:paraId="7F5BEEFF" w14:textId="41DED227">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rsidRPr="00702160" w:rsidR="005A4B45" w:rsidP="005A4B45" w:rsidRDefault="005A4B45" w14:paraId="04ECADE4" w14:textId="77777777">
            <w:pPr>
              <w:pStyle w:val="H1bodytext"/>
              <w:spacing w:after="0"/>
              <w:ind w:left="0"/>
              <w:rPr>
                <w:rFonts w:ascii="Arial" w:hAnsi="Arial"/>
                <w:sz w:val="20"/>
              </w:rPr>
            </w:pPr>
          </w:p>
        </w:tc>
      </w:tr>
      <w:tr w:rsidRPr="007D0AAC" w:rsidR="005A4B45" w:rsidTr="00133E58" w14:paraId="3A864BC4" w14:textId="77777777">
        <w:trPr>
          <w:cantSplit/>
          <w:trHeight w:val="539"/>
        </w:trPr>
        <w:tc>
          <w:tcPr>
            <w:tcW w:w="650" w:type="dxa"/>
            <w:vAlign w:val="center"/>
          </w:tcPr>
          <w:p w:rsidR="005A4B45" w:rsidP="005A4B45" w:rsidRDefault="005A4B45" w14:paraId="16A01E21" w14:textId="49911F90">
            <w:pPr>
              <w:pStyle w:val="H1bodytext"/>
              <w:spacing w:after="0"/>
              <w:ind w:left="0"/>
              <w:jc w:val="center"/>
              <w:rPr>
                <w:rFonts w:ascii="Arial" w:hAnsi="Arial"/>
                <w:sz w:val="20"/>
              </w:rPr>
            </w:pPr>
            <w:r>
              <w:rPr>
                <w:rFonts w:ascii="Arial" w:hAnsi="Arial"/>
                <w:sz w:val="20"/>
              </w:rPr>
              <w:t>1</w:t>
            </w:r>
            <w:r w:rsidR="00531A69">
              <w:rPr>
                <w:rFonts w:ascii="Arial" w:hAnsi="Arial"/>
                <w:sz w:val="20"/>
              </w:rPr>
              <w:t>4</w:t>
            </w:r>
            <w:r>
              <w:rPr>
                <w:rFonts w:ascii="Arial" w:hAnsi="Arial"/>
                <w:sz w:val="20"/>
              </w:rPr>
              <w:t>.2</w:t>
            </w:r>
          </w:p>
        </w:tc>
        <w:tc>
          <w:tcPr>
            <w:tcW w:w="4913" w:type="dxa"/>
            <w:vAlign w:val="center"/>
          </w:tcPr>
          <w:p w:rsidR="005A4B45" w:rsidP="005A4B45" w:rsidRDefault="005A4B45" w14:paraId="1F7FBC0C" w14:textId="350C2F9B">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sidR="004E33D1">
              <w:rPr>
                <w:rStyle w:val="DirectoryChar"/>
              </w:rPr>
              <w:t>1</w:t>
            </w:r>
            <w:r>
              <w:rPr>
                <w:rStyle w:val="DirectoryChar"/>
              </w:rPr>
              <w:t>/xprt-</w:t>
            </w:r>
            <w:r w:rsidR="004E33D1">
              <w:rPr>
                <w:rStyle w:val="DirectoryChar"/>
              </w:rPr>
              <w:t>1</w:t>
            </w:r>
            <w:r>
              <w:rPr>
                <w:rStyle w:val="DirectoryChar"/>
              </w:rPr>
              <w:t>/</w:t>
            </w:r>
            <w:r>
              <w:rPr>
                <w:rFonts w:ascii="Arial" w:hAnsi="Arial"/>
                <w:sz w:val="20"/>
              </w:rPr>
              <w:t xml:space="preserve"> directory and type </w:t>
            </w:r>
            <w:proofErr w:type="spellStart"/>
            <w:r w:rsidRPr="00113770">
              <w:rPr>
                <w:rFonts w:ascii="Arial" w:hAnsi="Arial"/>
                <w:color w:val="4472C4" w:themeColor="accent1"/>
                <w:sz w:val="20"/>
              </w:rPr>
              <w:t>sh</w:t>
            </w:r>
            <w:proofErr w:type="spellEnd"/>
            <w:r w:rsidRPr="00113770">
              <w:rPr>
                <w:rFonts w:ascii="Arial" w:hAnsi="Arial"/>
                <w:color w:val="4472C4" w:themeColor="accent1"/>
                <w:sz w:val="20"/>
              </w:rPr>
              <w:t xml:space="preserve"> stomp-run.sh </w:t>
            </w:r>
            <w:r>
              <w:rPr>
                <w:rFonts w:ascii="Arial" w:hAnsi="Arial"/>
                <w:sz w:val="20"/>
              </w:rPr>
              <w:t xml:space="preserve">to run the </w:t>
            </w:r>
            <w:r>
              <w:rPr>
                <w:rFonts w:ascii="Arial" w:hAnsi="Arial"/>
                <w:b/>
                <w:bCs/>
                <w:i/>
                <w:iCs/>
                <w:sz w:val="20"/>
              </w:rPr>
              <w:t>input</w:t>
            </w:r>
            <w:r>
              <w:rPr>
                <w:rFonts w:ascii="Arial" w:hAnsi="Arial"/>
                <w:sz w:val="20"/>
              </w:rPr>
              <w:t xml:space="preserve"> file.</w:t>
            </w:r>
          </w:p>
          <w:p w:rsidR="005A4B45" w:rsidP="005A4B45" w:rsidRDefault="005A4B45" w14:paraId="17B09CC6" w14:textId="025DCE50">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1" w:type="dxa"/>
            <w:vAlign w:val="center"/>
          </w:tcPr>
          <w:p w:rsidR="005A4B45" w:rsidP="005A4B45" w:rsidRDefault="005A4B45" w14:paraId="6D7B2807" w14:textId="63C07E25">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rsidRPr="00702160" w:rsidR="005A4B45" w:rsidP="005A4B45" w:rsidRDefault="005A4B45" w14:paraId="28BB750D" w14:textId="77777777">
            <w:pPr>
              <w:pStyle w:val="H1bodytext"/>
              <w:spacing w:after="0"/>
              <w:ind w:left="0"/>
              <w:rPr>
                <w:rFonts w:ascii="Arial" w:hAnsi="Arial"/>
                <w:sz w:val="20"/>
              </w:rPr>
            </w:pPr>
          </w:p>
        </w:tc>
      </w:tr>
    </w:tbl>
    <w:p w:rsidR="006504D7" w:rsidP="00E62A15" w:rsidRDefault="006504D7" w14:paraId="64CA724E" w14:textId="34F1E180">
      <w:pPr>
        <w:pStyle w:val="H1bodytext"/>
        <w:spacing w:after="120"/>
        <w:rPr>
          <w:rFonts w:ascii="Arial" w:hAnsi="Arial"/>
          <w:highlight w:val="yellow"/>
        </w:rPr>
      </w:pPr>
    </w:p>
    <w:p w:rsidR="005A51D6" w:rsidP="00E62A15" w:rsidRDefault="005A51D6" w14:paraId="3E64BD8C" w14:textId="72A90464">
      <w:pPr>
        <w:pStyle w:val="H1bodytext"/>
        <w:spacing w:after="120"/>
        <w:rPr>
          <w:rFonts w:ascii="Arial" w:hAnsi="Arial"/>
          <w:highlight w:val="yellow"/>
        </w:rPr>
      </w:pPr>
    </w:p>
    <w:tbl>
      <w:tblPr>
        <w:tblStyle w:val="TableGrid"/>
        <w:tblW w:w="9450" w:type="dxa"/>
        <w:tblInd w:w="720" w:type="dxa"/>
        <w:tblLook w:val="04A0" w:firstRow="1" w:lastRow="0" w:firstColumn="1" w:lastColumn="0" w:noHBand="0" w:noVBand="1"/>
      </w:tblPr>
      <w:tblGrid>
        <w:gridCol w:w="650"/>
        <w:gridCol w:w="4917"/>
        <w:gridCol w:w="2583"/>
        <w:gridCol w:w="1300"/>
      </w:tblGrid>
      <w:tr w:rsidRPr="007D0AAC" w:rsidR="008E26A6" w:rsidTr="00F37741" w14:paraId="6242F4C2" w14:textId="77777777">
        <w:trPr>
          <w:trHeight w:val="360"/>
          <w:tblHeader/>
        </w:trPr>
        <w:tc>
          <w:tcPr>
            <w:tcW w:w="9450" w:type="dxa"/>
            <w:gridSpan w:val="4"/>
            <w:tcBorders>
              <w:top w:val="nil"/>
              <w:left w:val="nil"/>
              <w:bottom w:val="single" w:color="auto" w:sz="4" w:space="0"/>
              <w:right w:val="nil"/>
            </w:tcBorders>
            <w:vAlign w:val="bottom"/>
          </w:tcPr>
          <w:p w:rsidR="008E26A6" w:rsidP="00FE4B34" w:rsidRDefault="008E26A6" w14:paraId="0A90F3F3" w14:textId="18B26D67">
            <w:pPr>
              <w:pStyle w:val="Table"/>
            </w:pPr>
            <w:bookmarkStart w:name="_Ref35348983" w:id="3"/>
            <w:r>
              <w:t xml:space="preserve">Table </w:t>
            </w:r>
            <w:r>
              <w:fldChar w:fldCharType="begin"/>
            </w:r>
            <w:r>
              <w:instrText>SEQ Table \* ARABIC</w:instrText>
            </w:r>
            <w:r>
              <w:fldChar w:fldCharType="separate"/>
            </w:r>
            <w:r w:rsidR="00A146F6">
              <w:rPr>
                <w:noProof/>
              </w:rPr>
              <w:t>4</w:t>
            </w:r>
            <w:r>
              <w:fldChar w:fldCharType="end"/>
            </w:r>
            <w:bookmarkEnd w:id="3"/>
          </w:p>
          <w:p w:rsidRPr="00DA11B3" w:rsidR="008E26A6" w:rsidP="00FE4B34" w:rsidRDefault="004F6796" w14:paraId="75EB6307" w14:textId="0765B3B7">
            <w:pPr>
              <w:pStyle w:val="H1bodytext"/>
              <w:spacing w:after="0"/>
              <w:ind w:left="0"/>
              <w:jc w:val="center"/>
              <w:rPr>
                <w:rFonts w:ascii="Arial" w:hAnsi="Arial"/>
                <w:b/>
                <w:szCs w:val="22"/>
              </w:rPr>
            </w:pPr>
            <w:sdt>
              <w:sdtPr>
                <w:rPr>
                  <w:rFonts w:ascii="Arial" w:hAnsi="Arial"/>
                  <w:b/>
                  <w:bCs/>
                  <w:szCs w:val="22"/>
                </w:rPr>
                <w:alias w:val="Keywords"/>
                <w:tag w:val=""/>
                <w:id w:val="-899979634"/>
                <w:placeholder>
                  <w:docPart w:val="641DEC9B6DB041EB95FBA9078BB4CA1E"/>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Cs w:val="22"/>
                  </w:rPr>
                  <w:t>2018 STOMP Input File Generator</w:t>
                </w:r>
              </w:sdtContent>
            </w:sdt>
            <w:r w:rsidRPr="00DA11B3" w:rsidR="008E26A6">
              <w:rPr>
                <w:rFonts w:ascii="Arial" w:hAnsi="Arial" w:cs="Arial"/>
                <w:b/>
                <w:szCs w:val="22"/>
              </w:rPr>
              <w:t xml:space="preserve"> Acceptance </w:t>
            </w:r>
            <w:r w:rsidRPr="00DA11B3" w:rsidR="008E26A6">
              <w:rPr>
                <w:rFonts w:ascii="Arial" w:hAnsi="Arial"/>
                <w:b/>
                <w:szCs w:val="22"/>
              </w:rPr>
              <w:t xml:space="preserve">Test Plan Case </w:t>
            </w:r>
            <w:r w:rsidR="000617B2">
              <w:rPr>
                <w:rFonts w:ascii="Arial" w:hAnsi="Arial"/>
                <w:b/>
                <w:szCs w:val="22"/>
              </w:rPr>
              <w:t>2</w:t>
            </w:r>
          </w:p>
        </w:tc>
      </w:tr>
      <w:tr w:rsidRPr="007D0AAC" w:rsidR="008E26A6" w:rsidTr="00F37741" w14:paraId="64904508" w14:textId="77777777">
        <w:trPr>
          <w:trHeight w:val="530"/>
          <w:tblHeader/>
        </w:trPr>
        <w:tc>
          <w:tcPr>
            <w:tcW w:w="5563" w:type="dxa"/>
            <w:gridSpan w:val="2"/>
            <w:tcBorders>
              <w:top w:val="single" w:color="auto" w:sz="4" w:space="0"/>
            </w:tcBorders>
            <w:shd w:val="clear" w:color="auto" w:fill="auto"/>
            <w:vAlign w:val="center"/>
          </w:tcPr>
          <w:p w:rsidRPr="007D0AAC" w:rsidR="008E26A6" w:rsidP="00FE4B34" w:rsidRDefault="004F6796" w14:paraId="3DB4A200" w14:textId="2188309D">
            <w:pPr>
              <w:pStyle w:val="H1bodytext"/>
              <w:spacing w:after="0"/>
              <w:ind w:left="0"/>
              <w:jc w:val="center"/>
              <w:rPr>
                <w:rFonts w:ascii="Arial" w:hAnsi="Arial"/>
                <w:b/>
                <w:sz w:val="20"/>
              </w:rPr>
            </w:pPr>
            <w:sdt>
              <w:sdtPr>
                <w:rPr>
                  <w:rFonts w:ascii="Arial" w:hAnsi="Arial"/>
                  <w:b/>
                  <w:bCs/>
                  <w:sz w:val="20"/>
                </w:rPr>
                <w:alias w:val="Keywords"/>
                <w:tag w:val=""/>
                <w:id w:val="-1142502495"/>
                <w:placeholder>
                  <w:docPart w:val="FFDC41AF2522419583B7C341F481DD6B"/>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Pr="007D0AAC" w:rsidR="008E26A6">
              <w:rPr>
                <w:rFonts w:ascii="Arial" w:hAnsi="Arial" w:cs="Arial"/>
                <w:b/>
                <w:sz w:val="20"/>
              </w:rPr>
              <w:t xml:space="preserve"> </w:t>
            </w:r>
            <w:r w:rsidRPr="007D0AAC" w:rsidR="008E26A6">
              <w:rPr>
                <w:rFonts w:ascii="Arial" w:hAnsi="Arial"/>
                <w:b/>
                <w:sz w:val="20"/>
              </w:rPr>
              <w:t>Acceptance Testing</w:t>
            </w:r>
          </w:p>
          <w:p w:rsidRPr="007D0AAC" w:rsidR="008E26A6" w:rsidP="00FE4B34" w:rsidRDefault="008E26A6" w14:paraId="55B7A693" w14:textId="10E2FBFE">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49152399"/>
                <w:placeholder>
                  <w:docPart w:val="F3F630F538234A73B696893A880DCE6D"/>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Pr="007D0AAC">
              <w:rPr>
                <w:rFonts w:ascii="Arial" w:hAnsi="Arial"/>
                <w:b/>
                <w:sz w:val="20"/>
              </w:rPr>
              <w:t xml:space="preserve"> – AT-</w:t>
            </w:r>
            <w:r w:rsidR="00250E8A">
              <w:rPr>
                <w:rFonts w:ascii="Arial" w:hAnsi="Arial"/>
                <w:b/>
                <w:sz w:val="20"/>
              </w:rPr>
              <w:t>2</w:t>
            </w:r>
          </w:p>
        </w:tc>
        <w:tc>
          <w:tcPr>
            <w:tcW w:w="3887" w:type="dxa"/>
            <w:gridSpan w:val="2"/>
            <w:tcBorders>
              <w:top w:val="single" w:color="auto" w:sz="4" w:space="0"/>
            </w:tcBorders>
            <w:shd w:val="clear" w:color="auto" w:fill="auto"/>
            <w:vAlign w:val="center"/>
          </w:tcPr>
          <w:p w:rsidRPr="007D0AAC" w:rsidR="008E26A6" w:rsidP="00FE4B34" w:rsidRDefault="008E26A6" w14:paraId="017E47AC" w14:textId="77777777">
            <w:pPr>
              <w:pStyle w:val="H1bodytext"/>
              <w:spacing w:after="0"/>
              <w:ind w:left="0"/>
              <w:rPr>
                <w:rFonts w:ascii="Arial" w:hAnsi="Arial"/>
                <w:b/>
                <w:sz w:val="20"/>
              </w:rPr>
            </w:pPr>
            <w:r w:rsidRPr="007D0AAC">
              <w:rPr>
                <w:rFonts w:ascii="Arial" w:hAnsi="Arial"/>
                <w:b/>
                <w:sz w:val="20"/>
              </w:rPr>
              <w:t>Date:</w:t>
            </w:r>
          </w:p>
        </w:tc>
      </w:tr>
      <w:tr w:rsidRPr="007D0AAC" w:rsidR="008E26A6" w:rsidTr="00F37741" w14:paraId="5E51B653" w14:textId="77777777">
        <w:trPr>
          <w:trHeight w:val="530"/>
          <w:tblHeader/>
        </w:trPr>
        <w:tc>
          <w:tcPr>
            <w:tcW w:w="5563" w:type="dxa"/>
            <w:gridSpan w:val="2"/>
            <w:tcBorders>
              <w:top w:val="single" w:color="auto" w:sz="4" w:space="0"/>
            </w:tcBorders>
            <w:shd w:val="clear" w:color="auto" w:fill="auto"/>
            <w:vAlign w:val="center"/>
          </w:tcPr>
          <w:p w:rsidRPr="007D0AAC" w:rsidR="008E26A6" w:rsidP="00FE4B34" w:rsidRDefault="008E26A6" w14:paraId="0DB542EA" w14:textId="77777777">
            <w:pPr>
              <w:pStyle w:val="H1bodytext"/>
              <w:spacing w:after="0"/>
              <w:ind w:left="0"/>
              <w:rPr>
                <w:rFonts w:ascii="Arial" w:hAnsi="Arial"/>
                <w:b/>
                <w:sz w:val="20"/>
              </w:rPr>
            </w:pPr>
            <w:r w:rsidRPr="007D0AAC">
              <w:rPr>
                <w:rFonts w:ascii="Arial" w:hAnsi="Arial"/>
                <w:b/>
                <w:sz w:val="20"/>
              </w:rPr>
              <w:t>Tool Runner File Location for this test:</w:t>
            </w:r>
          </w:p>
          <w:p w:rsidRPr="007D0AAC" w:rsidR="008E26A6" w:rsidP="003235BF" w:rsidRDefault="00C844E6" w14:paraId="7DD4C560" w14:textId="57CA5BB4">
            <w:pPr>
              <w:pStyle w:val="Directory"/>
              <w:ind w:left="0"/>
              <w:rPr>
                <w:rFonts w:ascii="Arial" w:hAnsi="Arial"/>
                <w:b/>
                <w:sz w:val="20"/>
              </w:rPr>
            </w:pPr>
            <w:r>
              <w:t>//olive/backups/CAVE/v4-2Test/mpond</w:t>
            </w:r>
            <w:r w:rsidR="001B37D4">
              <w:t>IF_AT2</w:t>
            </w:r>
            <w:r w:rsidR="00FE3F39">
              <w:t>/xprt-</w:t>
            </w:r>
            <w:r w:rsidR="00F46B0A">
              <w:t>2</w:t>
            </w:r>
          </w:p>
        </w:tc>
        <w:tc>
          <w:tcPr>
            <w:tcW w:w="3887" w:type="dxa"/>
            <w:gridSpan w:val="2"/>
            <w:tcBorders>
              <w:top w:val="single" w:color="auto" w:sz="4" w:space="0"/>
            </w:tcBorders>
            <w:shd w:val="clear" w:color="auto" w:fill="auto"/>
            <w:vAlign w:val="center"/>
          </w:tcPr>
          <w:p w:rsidRPr="007D0AAC" w:rsidR="008E26A6" w:rsidP="00FE4B34" w:rsidRDefault="008E26A6" w14:paraId="66A4E0D2" w14:textId="77777777">
            <w:pPr>
              <w:pStyle w:val="H1bodytext"/>
              <w:spacing w:after="0"/>
              <w:ind w:left="0"/>
              <w:rPr>
                <w:rFonts w:ascii="Arial" w:hAnsi="Arial"/>
                <w:b/>
                <w:sz w:val="20"/>
              </w:rPr>
            </w:pPr>
            <w:r>
              <w:rPr>
                <w:rFonts w:ascii="Arial" w:hAnsi="Arial"/>
                <w:b/>
                <w:sz w:val="20"/>
              </w:rPr>
              <w:t>Test Performed By:</w:t>
            </w:r>
          </w:p>
        </w:tc>
      </w:tr>
      <w:tr w:rsidRPr="007D0AAC" w:rsidR="008E26A6" w:rsidTr="00F37741" w14:paraId="5F81EFA9" w14:textId="77777777">
        <w:trPr>
          <w:trHeight w:val="530"/>
          <w:tblHeader/>
        </w:trPr>
        <w:tc>
          <w:tcPr>
            <w:tcW w:w="9450" w:type="dxa"/>
            <w:gridSpan w:val="4"/>
            <w:tcBorders>
              <w:top w:val="single" w:color="auto" w:sz="4" w:space="0"/>
            </w:tcBorders>
            <w:shd w:val="clear" w:color="auto" w:fill="auto"/>
            <w:vAlign w:val="center"/>
          </w:tcPr>
          <w:p w:rsidRPr="00991C9B" w:rsidR="008E26A6" w:rsidP="00FE4B34" w:rsidRDefault="008E26A6" w14:paraId="7FCC666A" w14:textId="5D5322ED">
            <w:pPr>
              <w:pStyle w:val="H1bodytext"/>
              <w:spacing w:after="0"/>
              <w:ind w:left="0"/>
              <w:rPr>
                <w:rFonts w:ascii="Arial" w:hAnsi="Arial"/>
                <w:bCs/>
                <w:sz w:val="20"/>
              </w:rPr>
            </w:pPr>
            <w:r w:rsidRPr="007D0AAC">
              <w:rPr>
                <w:rFonts w:ascii="Arial" w:hAnsi="Arial"/>
                <w:b/>
                <w:sz w:val="20"/>
              </w:rPr>
              <w:t xml:space="preserve">Testing Directory: </w:t>
            </w:r>
            <w:r w:rsidR="00122DD1">
              <w:rPr>
                <w:rStyle w:val="DirectoryChar"/>
              </w:rPr>
              <w:t>//</w:t>
            </w:r>
            <w:r w:rsidRPr="00813FB0" w:rsidR="00122DD1">
              <w:rPr>
                <w:rStyle w:val="DirectoryChar"/>
              </w:rPr>
              <w:t>olive</w:t>
            </w:r>
            <w:r w:rsidR="00122DD1">
              <w:rPr>
                <w:rStyle w:val="DirectoryChar"/>
              </w:rPr>
              <w:t>/</w:t>
            </w:r>
            <w:r w:rsidRPr="00813FB0" w:rsidR="00122DD1">
              <w:rPr>
                <w:rStyle w:val="DirectoryChar"/>
              </w:rPr>
              <w:t>backups</w:t>
            </w:r>
            <w:r w:rsidR="00122DD1">
              <w:rPr>
                <w:rStyle w:val="DirectoryChar"/>
              </w:rPr>
              <w:t>/</w:t>
            </w:r>
            <w:r w:rsidRPr="00813FB0" w:rsidR="00122DD1">
              <w:rPr>
                <w:rStyle w:val="DirectoryChar"/>
              </w:rPr>
              <w:t>CAVE</w:t>
            </w:r>
            <w:r w:rsidR="00122DD1">
              <w:rPr>
                <w:rStyle w:val="DirectoryChar"/>
              </w:rPr>
              <w:t>/</w:t>
            </w:r>
            <w:r w:rsidRPr="00813FB0" w:rsidR="00122DD1">
              <w:rPr>
                <w:rStyle w:val="DirectoryChar"/>
              </w:rPr>
              <w:t>v4-2Test</w:t>
            </w:r>
            <w:r w:rsidR="00122DD1">
              <w:rPr>
                <w:rStyle w:val="DirectoryChar"/>
              </w:rPr>
              <w:t>/</w:t>
            </w:r>
            <w:r w:rsidRPr="00813FB0" w:rsidR="00122DD1">
              <w:rPr>
                <w:rStyle w:val="DirectoryChar"/>
              </w:rPr>
              <w:t>mpondIF</w:t>
            </w:r>
            <w:r w:rsidR="007A1F94">
              <w:rPr>
                <w:rStyle w:val="DirectoryChar"/>
              </w:rPr>
              <w:t>_AT2</w:t>
            </w:r>
          </w:p>
        </w:tc>
      </w:tr>
      <w:tr w:rsidRPr="007D0AAC" w:rsidR="008E26A6" w:rsidTr="00F37741" w14:paraId="182AA42E" w14:textId="77777777">
        <w:trPr>
          <w:trHeight w:val="530"/>
          <w:tblHeader/>
        </w:trPr>
        <w:tc>
          <w:tcPr>
            <w:tcW w:w="650" w:type="dxa"/>
            <w:tcBorders>
              <w:top w:val="single" w:color="auto" w:sz="4" w:space="0"/>
            </w:tcBorders>
            <w:shd w:val="clear" w:color="auto" w:fill="D9D9D9" w:themeFill="background1" w:themeFillShade="D9"/>
            <w:vAlign w:val="center"/>
          </w:tcPr>
          <w:p w:rsidRPr="007D0AAC" w:rsidR="008E26A6" w:rsidP="00FE4B34" w:rsidRDefault="008E26A6" w14:paraId="16D409AD" w14:textId="7777777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3" w:type="dxa"/>
            <w:tcBorders>
              <w:top w:val="single" w:color="auto" w:sz="4" w:space="0"/>
            </w:tcBorders>
            <w:shd w:val="clear" w:color="auto" w:fill="D9D9D9" w:themeFill="background1" w:themeFillShade="D9"/>
            <w:vAlign w:val="center"/>
          </w:tcPr>
          <w:p w:rsidRPr="007D0AAC" w:rsidR="008E26A6" w:rsidP="00FE4B34" w:rsidRDefault="008E26A6" w14:paraId="5F83FF2C" w14:textId="77777777">
            <w:pPr>
              <w:pStyle w:val="H1bodytext"/>
              <w:spacing w:after="0"/>
              <w:ind w:left="0"/>
              <w:jc w:val="center"/>
              <w:rPr>
                <w:rFonts w:ascii="Arial" w:hAnsi="Arial"/>
                <w:b/>
                <w:sz w:val="20"/>
              </w:rPr>
            </w:pPr>
            <w:r w:rsidRPr="007D0AAC">
              <w:rPr>
                <w:rFonts w:ascii="Arial" w:hAnsi="Arial"/>
                <w:b/>
                <w:sz w:val="20"/>
              </w:rPr>
              <w:t>Test Instruction</w:t>
            </w:r>
          </w:p>
        </w:tc>
        <w:tc>
          <w:tcPr>
            <w:tcW w:w="2581" w:type="dxa"/>
            <w:tcBorders>
              <w:top w:val="single" w:color="auto" w:sz="4" w:space="0"/>
            </w:tcBorders>
            <w:shd w:val="clear" w:color="auto" w:fill="D9D9D9" w:themeFill="background1" w:themeFillShade="D9"/>
            <w:vAlign w:val="center"/>
          </w:tcPr>
          <w:p w:rsidRPr="007D0AAC" w:rsidR="008E26A6" w:rsidP="00FE4B34" w:rsidRDefault="008E26A6" w14:paraId="65E12634" w14:textId="77777777">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color="auto" w:sz="4" w:space="0"/>
            </w:tcBorders>
            <w:shd w:val="clear" w:color="auto" w:fill="D9D9D9" w:themeFill="background1" w:themeFillShade="D9"/>
            <w:vAlign w:val="center"/>
          </w:tcPr>
          <w:p w:rsidRPr="007D0AAC" w:rsidR="008E26A6" w:rsidP="00FE4B34" w:rsidRDefault="008E26A6" w14:paraId="09839653"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7D0AAC" w:rsidR="008E26A6" w:rsidTr="00F37741" w14:paraId="48B62639" w14:textId="77777777">
        <w:trPr>
          <w:trHeight w:val="476"/>
        </w:trPr>
        <w:tc>
          <w:tcPr>
            <w:tcW w:w="650" w:type="dxa"/>
            <w:vAlign w:val="center"/>
          </w:tcPr>
          <w:p w:rsidRPr="007D0AAC" w:rsidR="008E26A6" w:rsidP="00FE4B34" w:rsidRDefault="008E26A6" w14:paraId="36E92AC4" w14:textId="77777777">
            <w:pPr>
              <w:pStyle w:val="H1bodytext"/>
              <w:spacing w:after="0"/>
              <w:ind w:left="0"/>
              <w:jc w:val="center"/>
              <w:rPr>
                <w:rFonts w:ascii="Arial" w:hAnsi="Arial"/>
                <w:sz w:val="20"/>
              </w:rPr>
            </w:pPr>
            <w:r>
              <w:rPr>
                <w:rFonts w:ascii="Arial" w:hAnsi="Arial"/>
                <w:sz w:val="20"/>
              </w:rPr>
              <w:t>1</w:t>
            </w:r>
          </w:p>
        </w:tc>
        <w:tc>
          <w:tcPr>
            <w:tcW w:w="4913" w:type="dxa"/>
            <w:vAlign w:val="center"/>
          </w:tcPr>
          <w:p w:rsidR="008E26A6" w:rsidP="00FE4B34" w:rsidRDefault="008E26A6" w14:paraId="2A1A6191" w14:textId="77777777">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rsidR="005A006C" w:rsidP="003028E9" w:rsidRDefault="005A006C" w14:paraId="47148A1C" w14:textId="656BF068">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sidR="00B6013F">
              <w:rPr>
                <w:rStyle w:val="DirectoryChar"/>
              </w:rPr>
              <w:t>/</w:t>
            </w:r>
            <w:r>
              <w:rPr>
                <w:rFonts w:ascii="Arial" w:hAnsi="Arial"/>
              </w:rPr>
              <w:t xml:space="preserve"> directory</w:t>
            </w:r>
          </w:p>
          <w:p w:rsidR="005A006C" w:rsidP="003028E9" w:rsidRDefault="005A006C" w14:paraId="7A032877" w14:textId="1257C09B">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sidR="00B6013F">
              <w:rPr>
                <w:rStyle w:val="DirectoryChar"/>
              </w:rPr>
              <w:t>/</w:t>
            </w:r>
            <w:r>
              <w:rPr>
                <w:rFonts w:ascii="Arial" w:hAnsi="Arial"/>
              </w:rPr>
              <w:t xml:space="preserve"> directory</w:t>
            </w:r>
          </w:p>
          <w:p w:rsidRPr="00F07F50" w:rsidR="005A006C" w:rsidP="003028E9" w:rsidRDefault="005A006C" w14:paraId="66344454" w14:textId="748035AB">
            <w:pPr>
              <w:pStyle w:val="H1bodytext"/>
              <w:numPr>
                <w:ilvl w:val="0"/>
                <w:numId w:val="18"/>
              </w:numPr>
              <w:spacing w:after="0"/>
              <w:rPr>
                <w:rFonts w:ascii="Arial" w:hAnsi="Arial"/>
                <w:sz w:val="20"/>
              </w:rPr>
            </w:pPr>
            <w:r w:rsidRPr="005056EE">
              <w:rPr>
                <w:rStyle w:val="FileNameChar"/>
                <w:rFonts w:ascii="Arial" w:hAnsi="Arial" w:cs="Arial"/>
              </w:rPr>
              <w:t>rad</w:t>
            </w:r>
            <w:r w:rsidR="009D65AE">
              <w:rPr>
                <w:rStyle w:val="FileNameChar"/>
                <w:rFonts w:ascii="Arial" w:hAnsi="Arial" w:cs="Arial"/>
              </w:rPr>
              <w:t>2</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sidR="00B6013F">
              <w:rPr>
                <w:rStyle w:val="DirectoryChar"/>
              </w:rPr>
              <w:t>/</w:t>
            </w:r>
            <w:r>
              <w:rPr>
                <w:rFonts w:ascii="Arial" w:hAnsi="Arial"/>
              </w:rPr>
              <w:t xml:space="preserve"> directory</w:t>
            </w:r>
          </w:p>
          <w:p w:rsidRPr="00F07F50" w:rsidR="005A006C" w:rsidP="003028E9" w:rsidRDefault="005A006C" w14:paraId="7E2E4851" w14:textId="501908EB">
            <w:pPr>
              <w:pStyle w:val="H1bodytext"/>
              <w:numPr>
                <w:ilvl w:val="0"/>
                <w:numId w:val="18"/>
              </w:numPr>
              <w:spacing w:after="0"/>
              <w:rPr>
                <w:rFonts w:ascii="Arial" w:hAnsi="Arial"/>
                <w:sz w:val="20"/>
              </w:rPr>
            </w:pPr>
            <w:r w:rsidRPr="005056EE">
              <w:rPr>
                <w:rStyle w:val="FileNameChar"/>
                <w:rFonts w:ascii="Arial" w:hAnsi="Arial" w:cs="Arial"/>
              </w:rPr>
              <w:t>rad</w:t>
            </w:r>
            <w:r w:rsidR="009D65AE">
              <w:rPr>
                <w:rStyle w:val="FileNameChar"/>
                <w:rFonts w:ascii="Arial" w:hAnsi="Arial" w:cs="Arial"/>
              </w:rPr>
              <w:t>2</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sidR="00B6013F">
              <w:rPr>
                <w:rStyle w:val="DirectoryChar"/>
              </w:rPr>
              <w:t>/</w:t>
            </w:r>
            <w:r>
              <w:rPr>
                <w:rFonts w:ascii="Arial" w:hAnsi="Arial"/>
              </w:rPr>
              <w:t xml:space="preserve"> directory</w:t>
            </w:r>
          </w:p>
          <w:p w:rsidR="005A006C" w:rsidP="003028E9" w:rsidRDefault="005A006C" w14:paraId="50994AA7" w14:textId="29F250F8">
            <w:pPr>
              <w:pStyle w:val="H1bodytext"/>
              <w:numPr>
                <w:ilvl w:val="0"/>
                <w:numId w:val="18"/>
              </w:numPr>
              <w:spacing w:after="0"/>
              <w:rPr>
                <w:rFonts w:ascii="Arial" w:hAnsi="Arial"/>
                <w:sz w:val="20"/>
              </w:rPr>
            </w:pPr>
            <w:r w:rsidRPr="005056EE">
              <w:rPr>
                <w:rStyle w:val="FileNameChar"/>
                <w:rFonts w:ascii="Arial" w:hAnsi="Arial" w:cs="Arial"/>
              </w:rPr>
              <w:t>rads</w:t>
            </w:r>
            <w:r w:rsidR="009D65AE">
              <w:rPr>
                <w:rStyle w:val="FileNameChar"/>
                <w:rFonts w:ascii="Arial" w:hAnsi="Arial" w:cs="Arial"/>
              </w:rPr>
              <w:t>2</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sidR="00B6013F">
              <w:rPr>
                <w:rStyle w:val="DirectoryChar"/>
              </w:rPr>
              <w:t>/</w:t>
            </w:r>
            <w:r>
              <w:rPr>
                <w:rFonts w:ascii="Arial" w:hAnsi="Arial"/>
              </w:rPr>
              <w:t xml:space="preserve"> directory</w:t>
            </w:r>
          </w:p>
          <w:p w:rsidR="005A006C" w:rsidP="003028E9" w:rsidRDefault="005A006C" w14:paraId="23D1D2FE" w14:textId="702C4F66">
            <w:pPr>
              <w:pStyle w:val="H1bodytext"/>
              <w:numPr>
                <w:ilvl w:val="0"/>
                <w:numId w:val="18"/>
              </w:numPr>
              <w:spacing w:after="0"/>
              <w:rPr>
                <w:rFonts w:ascii="Arial" w:hAnsi="Arial"/>
                <w:sz w:val="20"/>
              </w:rPr>
            </w:pPr>
            <w:r w:rsidRPr="005056EE">
              <w:rPr>
                <w:rStyle w:val="FileNameChar"/>
                <w:rFonts w:ascii="Arial" w:hAnsi="Arial" w:cs="Arial"/>
              </w:rPr>
              <w:t>buffer-</w:t>
            </w:r>
            <w:proofErr w:type="spellStart"/>
            <w:r w:rsidRPr="005056EE">
              <w:rPr>
                <w:rStyle w:val="FileNameChar"/>
                <w:rFonts w:ascii="Arial" w:hAnsi="Arial" w:cs="Arial"/>
              </w:rPr>
              <w:t>aq</w:t>
            </w:r>
            <w:proofErr w:type="spellEnd"/>
            <w:r w:rsidRPr="005056EE">
              <w:rPr>
                <w:rStyle w:val="FileNameChar"/>
                <w:rFonts w:ascii="Arial" w:hAnsi="Arial" w:cs="Arial"/>
              </w:rPr>
              <w:t>-</w:t>
            </w:r>
            <w:proofErr w:type="spellStart"/>
            <w:proofErr w:type="gramStart"/>
            <w:r w:rsidRPr="005056EE">
              <w:rPr>
                <w:rStyle w:val="FileNameChar"/>
                <w:rFonts w:ascii="Arial" w:hAnsi="Arial" w:cs="Arial"/>
              </w:rPr>
              <w:t>src.card</w:t>
            </w:r>
            <w:proofErr w:type="spellEnd"/>
            <w:proofErr w:type="gramEnd"/>
            <w:r>
              <w:rPr>
                <w:rFonts w:ascii="Arial" w:hAnsi="Arial"/>
              </w:rPr>
              <w:t xml:space="preserve"> in the </w:t>
            </w:r>
            <w:r w:rsidRPr="002A3D85">
              <w:rPr>
                <w:rStyle w:val="DirectoryChar"/>
              </w:rPr>
              <w:t>/sources</w:t>
            </w:r>
            <w:r w:rsidR="00B6013F">
              <w:rPr>
                <w:rStyle w:val="DirectoryChar"/>
              </w:rPr>
              <w:t>/</w:t>
            </w:r>
            <w:r>
              <w:rPr>
                <w:rFonts w:ascii="Arial" w:hAnsi="Arial"/>
              </w:rPr>
              <w:t xml:space="preserve"> directory </w:t>
            </w:r>
          </w:p>
          <w:p w:rsidR="00B6013F" w:rsidP="003028E9" w:rsidRDefault="00B6013F" w14:paraId="6678AE56" w14:textId="628888D4">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sidR="001E7B61">
              <w:rPr>
                <w:rStyle w:val="DirectoryChar"/>
              </w:rPr>
              <w:t>//</w:t>
            </w:r>
            <w:r w:rsidR="00725896">
              <w:rPr>
                <w:rStyle w:val="DirectoryChar"/>
              </w:rPr>
              <w:t>olive</w:t>
            </w:r>
            <w:r w:rsidR="001E7B61">
              <w:rPr>
                <w:rStyle w:val="DirectoryChar"/>
              </w:rPr>
              <w:t>/</w:t>
            </w:r>
            <w:r w:rsidR="00725896">
              <w:rPr>
                <w:rStyle w:val="DirectoryChar"/>
              </w:rPr>
              <w:t>backups</w:t>
            </w:r>
            <w:r w:rsidR="001E7B61">
              <w:rPr>
                <w:rStyle w:val="DirectoryChar"/>
              </w:rPr>
              <w:t>/CAVE/</w:t>
            </w:r>
            <w:r w:rsidR="00725896">
              <w:rPr>
                <w:rStyle w:val="DirectoryChar"/>
              </w:rPr>
              <w:t>v4-2Test</w:t>
            </w:r>
            <w:r w:rsidR="007E7A8A">
              <w:rPr>
                <w:rStyle w:val="DirectoryChar"/>
              </w:rPr>
              <w:t>/</w:t>
            </w:r>
            <w:proofErr w:type="spellStart"/>
            <w:r w:rsidR="008D047F">
              <w:rPr>
                <w:rStyle w:val="DirectoryChar"/>
              </w:rPr>
              <w:t>matpro</w:t>
            </w:r>
            <w:r w:rsidR="00DA0BBD">
              <w:rPr>
                <w:rStyle w:val="DirectoryChar"/>
              </w:rPr>
              <w:t>ps</w:t>
            </w:r>
            <w:proofErr w:type="spellEnd"/>
            <w:r w:rsidR="00DA5E2B">
              <w:rPr>
                <w:rStyle w:val="DirectoryChar"/>
              </w:rPr>
              <w:t>/</w:t>
            </w:r>
          </w:p>
          <w:p w:rsidRPr="006A7910" w:rsidR="008E26A6" w:rsidP="003028E9" w:rsidRDefault="00B6013F" w14:paraId="2E96826B" w14:textId="77777777">
            <w:pPr>
              <w:pStyle w:val="H1bodytext"/>
              <w:numPr>
                <w:ilvl w:val="0"/>
                <w:numId w:val="18"/>
              </w:numPr>
              <w:spacing w:after="0"/>
              <w:rPr>
                <w:rStyle w:val="DirectoryChar"/>
                <w:rFonts w:ascii="Arial" w:hAnsi="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sidR="00F53E7F">
              <w:rPr>
                <w:rStyle w:val="DirectoryChar"/>
              </w:rPr>
              <w:t>//olive/backups/CAVE/v4-2Test/</w:t>
            </w:r>
            <w:proofErr w:type="spellStart"/>
            <w:r w:rsidR="00F53E7F">
              <w:rPr>
                <w:rStyle w:val="DirectoryChar"/>
              </w:rPr>
              <w:t>matprops</w:t>
            </w:r>
            <w:proofErr w:type="spellEnd"/>
            <w:r w:rsidR="00F53E7F">
              <w:rPr>
                <w:rStyle w:val="DirectoryChar"/>
              </w:rPr>
              <w:t>/</w:t>
            </w:r>
          </w:p>
          <w:p w:rsidR="00434962" w:rsidP="00434962" w:rsidRDefault="00434962" w14:paraId="7CF95CC2" w14:textId="77777777">
            <w:pPr>
              <w:pStyle w:val="H1bodytext"/>
              <w:spacing w:after="0"/>
              <w:ind w:left="0"/>
              <w:rPr>
                <w:rFonts w:ascii="Arial" w:hAnsi="Arial" w:cs="Arial"/>
                <w:sz w:val="20"/>
              </w:rPr>
            </w:pPr>
          </w:p>
          <w:p w:rsidRPr="00D347F8" w:rsidR="00434962" w:rsidP="00434962" w:rsidRDefault="00434962" w14:paraId="5650C4DE" w14:textId="5F2080C8">
            <w:pPr>
              <w:pStyle w:val="H1bodytext"/>
              <w:spacing w:after="0"/>
              <w:ind w:left="0"/>
              <w:rPr>
                <w:rFonts w:ascii="Arial" w:hAnsi="Arial" w:cs="Arial"/>
                <w:sz w:val="20"/>
              </w:rPr>
            </w:pPr>
            <w:r>
              <w:rPr>
                <w:rFonts w:ascii="Arial" w:hAnsi="Arial" w:cs="Arial"/>
                <w:sz w:val="20"/>
              </w:rPr>
              <w:t>Other files to complete the Acceptance Test:</w:t>
            </w:r>
          </w:p>
          <w:p w:rsidRPr="007D0AAC" w:rsidR="006A7910" w:rsidP="003028E9" w:rsidRDefault="009D45E1" w14:paraId="511DD2A3" w14:textId="045CB98A">
            <w:pPr>
              <w:pStyle w:val="H1bodytext"/>
              <w:numPr>
                <w:ilvl w:val="0"/>
                <w:numId w:val="18"/>
              </w:numPr>
              <w:spacing w:after="0"/>
              <w:rPr>
                <w:rFonts w:ascii="Arial" w:hAnsi="Arial"/>
                <w:sz w:val="20"/>
              </w:rPr>
            </w:pPr>
            <w:r w:rsidRPr="0088203B">
              <w:rPr>
                <w:rFonts w:ascii="Arial" w:hAnsi="Arial" w:cs="Arial"/>
              </w:rPr>
              <w:t xml:space="preserve">The </w:t>
            </w:r>
            <w:proofErr w:type="spellStart"/>
            <w:r w:rsidRPr="0088203B">
              <w:rPr>
                <w:rFonts w:ascii="Arial" w:hAnsi="Arial" w:cs="Arial"/>
                <w:b/>
                <w:bCs/>
                <w:i/>
                <w:iCs/>
                <w:sz w:val="20"/>
              </w:rPr>
              <w:t>input.bot</w:t>
            </w:r>
            <w:proofErr w:type="spellEnd"/>
            <w:r w:rsidRPr="0088203B">
              <w:rPr>
                <w:rFonts w:ascii="Arial" w:hAnsi="Arial" w:cs="Arial"/>
              </w:rPr>
              <w:t xml:space="preserve">, </w:t>
            </w:r>
            <w:proofErr w:type="spellStart"/>
            <w:proofErr w:type="gramStart"/>
            <w:r w:rsidRPr="0088203B">
              <w:rPr>
                <w:rFonts w:ascii="Arial" w:hAnsi="Arial" w:cs="Arial"/>
                <w:b/>
                <w:bCs/>
                <w:i/>
                <w:iCs/>
                <w:sz w:val="20"/>
              </w:rPr>
              <w:t>input.zone</w:t>
            </w:r>
            <w:proofErr w:type="spellEnd"/>
            <w:proofErr w:type="gramEnd"/>
            <w:r w:rsidRPr="0088203B">
              <w:rPr>
                <w:rFonts w:ascii="Arial" w:hAnsi="Arial" w:cs="Arial"/>
              </w:rPr>
              <w:t xml:space="preserve"> and </w:t>
            </w:r>
            <w:r w:rsidRPr="0088203B">
              <w:rPr>
                <w:rFonts w:ascii="Arial" w:hAnsi="Arial" w:cs="Arial"/>
                <w:b/>
                <w:bCs/>
                <w:i/>
                <w:iCs/>
                <w:sz w:val="20"/>
              </w:rPr>
              <w:t>estomp-run.sh</w:t>
            </w:r>
            <w:r w:rsidRPr="0088203B">
              <w:rPr>
                <w:rFonts w:ascii="Arial" w:hAnsi="Arial" w:cs="Arial"/>
              </w:rPr>
              <w:t xml:space="preserve"> files</w:t>
            </w:r>
            <w:r w:rsidRPr="00C55FC7" w:rsidR="006A7910">
              <w:rPr>
                <w:rFonts w:ascii="Arial" w:hAnsi="Arial" w:cs="Arial"/>
              </w:rPr>
              <w:t xml:space="preserve"> are present in the </w:t>
            </w:r>
            <w:r w:rsidRPr="007F7C6C" w:rsidR="006A7910">
              <w:rPr>
                <w:rStyle w:val="DirectoryChar"/>
              </w:rPr>
              <w:t>/xprt-</w:t>
            </w:r>
            <w:r w:rsidR="007D0D37">
              <w:rPr>
                <w:rStyle w:val="DirectoryChar"/>
              </w:rPr>
              <w:t>2</w:t>
            </w:r>
            <w:r w:rsidRPr="007F7C6C" w:rsidR="006A7910">
              <w:rPr>
                <w:rStyle w:val="DirectoryChar"/>
              </w:rPr>
              <w:t>/</w:t>
            </w:r>
            <w:r w:rsidR="006A7910">
              <w:t xml:space="preserve"> </w:t>
            </w:r>
            <w:r w:rsidRPr="00C55FC7" w:rsidR="006A7910">
              <w:rPr>
                <w:rFonts w:ascii="Arial" w:hAnsi="Arial" w:cs="Arial"/>
              </w:rPr>
              <w:t>directory</w:t>
            </w:r>
          </w:p>
        </w:tc>
        <w:tc>
          <w:tcPr>
            <w:tcW w:w="2581" w:type="dxa"/>
            <w:vAlign w:val="center"/>
          </w:tcPr>
          <w:p w:rsidRPr="007D0AAC" w:rsidR="008E26A6" w:rsidP="00FE4B34" w:rsidRDefault="008E26A6" w14:paraId="0026A4B0" w14:textId="77777777">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rsidRPr="007D0AAC" w:rsidR="008E26A6" w:rsidP="00FE4B34" w:rsidRDefault="008E26A6" w14:paraId="6588B5DF" w14:textId="77777777">
            <w:pPr>
              <w:pStyle w:val="H1bodytext"/>
              <w:spacing w:after="0"/>
              <w:ind w:left="0"/>
              <w:jc w:val="center"/>
              <w:rPr>
                <w:rFonts w:ascii="Arial" w:hAnsi="Arial"/>
                <w:sz w:val="20"/>
              </w:rPr>
            </w:pPr>
          </w:p>
        </w:tc>
      </w:tr>
      <w:tr w:rsidRPr="007D0AAC" w:rsidR="008E26A6" w:rsidTr="00F37741" w14:paraId="3B97AFDA" w14:textId="77777777">
        <w:trPr>
          <w:trHeight w:val="476"/>
        </w:trPr>
        <w:tc>
          <w:tcPr>
            <w:tcW w:w="650" w:type="dxa"/>
            <w:vAlign w:val="center"/>
          </w:tcPr>
          <w:p w:rsidR="008E26A6" w:rsidP="00FE4B34" w:rsidRDefault="008E26A6" w14:paraId="6C532B72" w14:textId="77777777">
            <w:pPr>
              <w:pStyle w:val="H1bodytext"/>
              <w:spacing w:after="0"/>
              <w:ind w:left="0"/>
              <w:jc w:val="center"/>
              <w:rPr>
                <w:rFonts w:ascii="Arial" w:hAnsi="Arial"/>
                <w:sz w:val="20"/>
              </w:rPr>
            </w:pPr>
            <w:r>
              <w:rPr>
                <w:rFonts w:ascii="Arial" w:hAnsi="Arial"/>
                <w:sz w:val="20"/>
              </w:rPr>
              <w:t>2</w:t>
            </w:r>
          </w:p>
        </w:tc>
        <w:tc>
          <w:tcPr>
            <w:tcW w:w="4913" w:type="dxa"/>
            <w:vAlign w:val="center"/>
          </w:tcPr>
          <w:p w:rsidR="008E26A6" w:rsidP="00FE4B34" w:rsidRDefault="008E26A6" w14:paraId="4DB69A77" w14:textId="7519B087">
            <w:pPr>
              <w:pStyle w:val="H1bodytext"/>
              <w:spacing w:after="0"/>
              <w:ind w:left="0"/>
              <w:rPr>
                <w:rFonts w:ascii="Arial" w:hAnsi="Arial"/>
                <w:sz w:val="20"/>
              </w:rPr>
            </w:pPr>
            <w:r>
              <w:rPr>
                <w:rFonts w:ascii="Arial" w:hAnsi="Arial"/>
                <w:sz w:val="20"/>
              </w:rPr>
              <w:t xml:space="preserve">Execute, using a Linux terminal, the shell script </w:t>
            </w:r>
            <w:r w:rsidRPr="007E0FAF" w:rsidR="00C66515">
              <w:rPr>
                <w:rFonts w:ascii="Arial" w:hAnsi="Arial"/>
                <w:b/>
                <w:bCs/>
                <w:i/>
                <w:iCs/>
                <w:sz w:val="20"/>
              </w:rPr>
              <w:t>create_rad_2018_input_</w:t>
            </w:r>
            <w:r w:rsidR="00EE7E27">
              <w:rPr>
                <w:rFonts w:ascii="Arial" w:hAnsi="Arial"/>
                <w:b/>
                <w:bCs/>
                <w:i/>
                <w:iCs/>
                <w:sz w:val="20"/>
              </w:rPr>
              <w:t>xprt2</w:t>
            </w:r>
            <w:r w:rsidRPr="007E0FAF" w:rsidR="00C66515">
              <w:rPr>
                <w:rFonts w:ascii="Arial" w:hAnsi="Arial"/>
                <w:b/>
                <w:bCs/>
                <w:i/>
                <w:iCs/>
                <w:sz w:val="20"/>
              </w:rPr>
              <w:t>.sh</w:t>
            </w:r>
            <w:r w:rsidR="00C66515">
              <w:rPr>
                <w:rFonts w:ascii="Arial" w:hAnsi="Arial"/>
                <w:sz w:val="20"/>
              </w:rPr>
              <w:t xml:space="preserve"> </w:t>
            </w:r>
            <w:r>
              <w:rPr>
                <w:rFonts w:ascii="Arial" w:hAnsi="Arial"/>
                <w:sz w:val="20"/>
              </w:rPr>
              <w:t xml:space="preserve">located in </w:t>
            </w:r>
            <w:r w:rsidRPr="003D1152">
              <w:rPr>
                <w:rStyle w:val="DirectoryChar"/>
              </w:rPr>
              <w:t>/xprt-</w:t>
            </w:r>
            <w:r w:rsidR="00C47C1D">
              <w:rPr>
                <w:rStyle w:val="DirectoryChar"/>
              </w:rPr>
              <w:t>2</w:t>
            </w:r>
            <w:r w:rsidRPr="003D1152">
              <w:rPr>
                <w:rStyle w:val="DirectoryChar"/>
              </w:rPr>
              <w:t>/</w:t>
            </w:r>
            <w:r>
              <w:rPr>
                <w:rFonts w:ascii="Arial" w:hAnsi="Arial"/>
                <w:sz w:val="20"/>
              </w:rPr>
              <w:t xml:space="preserve"> subdirectory of the testing directory.</w:t>
            </w:r>
          </w:p>
        </w:tc>
        <w:tc>
          <w:tcPr>
            <w:tcW w:w="2581" w:type="dxa"/>
            <w:vAlign w:val="center"/>
          </w:tcPr>
          <w:p w:rsidR="008E26A6" w:rsidP="00FE4B34" w:rsidRDefault="008E26A6" w14:paraId="7150B05A" w14:textId="77777777">
            <w:pPr>
              <w:pStyle w:val="H1bodytext"/>
              <w:spacing w:after="0"/>
              <w:ind w:left="0"/>
              <w:rPr>
                <w:rFonts w:ascii="Arial" w:hAnsi="Arial"/>
                <w:sz w:val="20"/>
              </w:rPr>
            </w:pPr>
            <w:r>
              <w:rPr>
                <w:rFonts w:ascii="Arial" w:hAnsi="Arial"/>
                <w:sz w:val="20"/>
              </w:rPr>
              <w:t>Script executes.</w:t>
            </w:r>
          </w:p>
        </w:tc>
        <w:tc>
          <w:tcPr>
            <w:tcW w:w="1306" w:type="dxa"/>
            <w:vAlign w:val="center"/>
          </w:tcPr>
          <w:p w:rsidRPr="00702160" w:rsidR="008E26A6" w:rsidP="00FE4B34" w:rsidRDefault="008E26A6" w14:paraId="3F8A66D4" w14:textId="77777777">
            <w:pPr>
              <w:pStyle w:val="H1bodytext"/>
              <w:spacing w:after="0"/>
              <w:ind w:left="0"/>
              <w:rPr>
                <w:rFonts w:ascii="Arial" w:hAnsi="Arial"/>
                <w:sz w:val="20"/>
              </w:rPr>
            </w:pPr>
          </w:p>
        </w:tc>
      </w:tr>
      <w:tr w:rsidRPr="007D0AAC" w:rsidR="008E26A6" w:rsidTr="00F37741" w14:paraId="585214B1" w14:textId="77777777">
        <w:trPr>
          <w:trHeight w:val="476"/>
        </w:trPr>
        <w:tc>
          <w:tcPr>
            <w:tcW w:w="650" w:type="dxa"/>
            <w:vAlign w:val="center"/>
          </w:tcPr>
          <w:p w:rsidR="008E26A6" w:rsidP="00FE4B34" w:rsidRDefault="008E26A6" w14:paraId="45421A0F" w14:textId="77777777">
            <w:pPr>
              <w:pStyle w:val="H1bodytext"/>
              <w:spacing w:after="0"/>
              <w:ind w:left="0"/>
              <w:jc w:val="center"/>
              <w:rPr>
                <w:rFonts w:ascii="Arial" w:hAnsi="Arial"/>
                <w:sz w:val="20"/>
              </w:rPr>
            </w:pPr>
            <w:r>
              <w:rPr>
                <w:rFonts w:ascii="Arial" w:hAnsi="Arial"/>
                <w:sz w:val="20"/>
              </w:rPr>
              <w:t>3</w:t>
            </w:r>
          </w:p>
        </w:tc>
        <w:tc>
          <w:tcPr>
            <w:tcW w:w="4913" w:type="dxa"/>
            <w:vAlign w:val="center"/>
          </w:tcPr>
          <w:p w:rsidR="00FA6345" w:rsidP="00FA6345" w:rsidRDefault="00FA6345" w14:paraId="799D50C7" w14:textId="65A2BE84">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sidR="00C71BDE">
              <w:rPr>
                <w:rFonts w:ascii="Arial" w:hAnsi="Arial"/>
                <w:b/>
                <w:bCs/>
                <w:i/>
                <w:iCs/>
                <w:sz w:val="20"/>
              </w:rPr>
              <w:t>xprt2</w:t>
            </w:r>
            <w:r w:rsidRPr="007E0FAF">
              <w:rPr>
                <w:rFonts w:ascii="Arial" w:hAnsi="Arial"/>
                <w:b/>
                <w:bCs/>
                <w:i/>
                <w:iCs/>
                <w:sz w:val="20"/>
              </w:rPr>
              <w:t>.sh</w:t>
            </w:r>
            <w:r>
              <w:rPr>
                <w:rFonts w:ascii="Arial" w:hAnsi="Arial"/>
                <w:sz w:val="20"/>
              </w:rPr>
              <w:t xml:space="preserve"> in the same directory:</w:t>
            </w:r>
          </w:p>
          <w:p w:rsidRPr="00AA2BA9" w:rsidR="008E26A6" w:rsidP="00AA2BA9" w:rsidRDefault="00FA6345" w14:paraId="67B63140" w14:textId="19271002">
            <w:pPr>
              <w:pStyle w:val="H1bodytext"/>
              <w:numPr>
                <w:ilvl w:val="0"/>
                <w:numId w:val="18"/>
              </w:numPr>
              <w:spacing w:after="0"/>
              <w:rPr>
                <w:rFonts w:ascii="Arial" w:hAnsi="Arial"/>
                <w:sz w:val="20"/>
              </w:rPr>
            </w:pPr>
            <w:r w:rsidRPr="00A9650A">
              <w:rPr>
                <w:rFonts w:ascii="Arial" w:hAnsi="Arial"/>
                <w:b/>
                <w:bCs/>
                <w:i/>
                <w:iCs/>
                <w:sz w:val="20"/>
              </w:rPr>
              <w:t>input_XPRT-</w:t>
            </w:r>
            <w:r w:rsidR="005E3A77">
              <w:rPr>
                <w:rFonts w:ascii="Arial" w:hAnsi="Arial"/>
                <w:b/>
                <w:bCs/>
                <w:i/>
                <w:iCs/>
                <w:sz w:val="20"/>
              </w:rPr>
              <w:t>2</w:t>
            </w:r>
            <w:r w:rsidRPr="00A9650A">
              <w:rPr>
                <w:rFonts w:ascii="Arial" w:hAnsi="Arial"/>
                <w:b/>
                <w:bCs/>
                <w:i/>
                <w:iCs/>
                <w:sz w:val="20"/>
              </w:rPr>
              <w:t>_2018_with_buffer</w:t>
            </w:r>
          </w:p>
          <w:p w:rsidR="008E26A6" w:rsidP="00FE4B34" w:rsidRDefault="008E26A6" w14:paraId="538C4402" w14:textId="77777777">
            <w:pPr>
              <w:pStyle w:val="H1bodytext"/>
              <w:spacing w:after="0"/>
              <w:ind w:left="0"/>
              <w:rPr>
                <w:rFonts w:ascii="Arial" w:hAnsi="Arial"/>
                <w:sz w:val="20"/>
              </w:rPr>
            </w:pPr>
          </w:p>
          <w:p w:rsidR="008E26A6" w:rsidP="00FE4B34" w:rsidRDefault="008E26A6" w14:paraId="4719DFCF" w14:textId="77777777">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rsidRPr="00D86D36" w:rsidR="008E26A6" w:rsidP="00D86D36" w:rsidRDefault="00D86D36" w14:paraId="4DEE2A11" w14:textId="61335D5A">
            <w:pPr>
              <w:pStyle w:val="H1bodytext"/>
              <w:numPr>
                <w:ilvl w:val="0"/>
                <w:numId w:val="19"/>
              </w:numPr>
              <w:spacing w:after="0"/>
              <w:rPr>
                <w:rFonts w:ascii="Arial" w:hAnsi="Arial"/>
                <w:sz w:val="20"/>
              </w:rPr>
            </w:pPr>
            <w:r w:rsidRPr="00C668A4">
              <w:rPr>
                <w:rFonts w:ascii="Arial" w:hAnsi="Arial"/>
                <w:b/>
                <w:bCs/>
                <w:i/>
                <w:iCs/>
                <w:sz w:val="20"/>
              </w:rPr>
              <w:t>xprt-</w:t>
            </w:r>
            <w:r>
              <w:rPr>
                <w:rFonts w:ascii="Arial" w:hAnsi="Arial"/>
                <w:b/>
                <w:bCs/>
                <w:i/>
                <w:iCs/>
                <w:sz w:val="20"/>
              </w:rPr>
              <w:t>2</w:t>
            </w:r>
            <w:r w:rsidRPr="00C668A4">
              <w:rPr>
                <w:rFonts w:ascii="Arial" w:hAnsi="Arial"/>
                <w:b/>
                <w:bCs/>
                <w:i/>
                <w:iCs/>
                <w:sz w:val="20"/>
              </w:rPr>
              <w:t>_mpondIF_AT</w:t>
            </w:r>
            <w:r w:rsidR="009F79C7">
              <w:rPr>
                <w:rFonts w:ascii="Arial" w:hAnsi="Arial"/>
                <w:b/>
                <w:bCs/>
                <w:i/>
                <w:iCs/>
                <w:sz w:val="20"/>
              </w:rPr>
              <w:t>2</w:t>
            </w:r>
            <w:r w:rsidRPr="00C668A4">
              <w:rPr>
                <w:rFonts w:ascii="Arial" w:hAnsi="Arial"/>
                <w:b/>
                <w:bCs/>
                <w:i/>
                <w:iCs/>
                <w:sz w:val="20"/>
              </w:rPr>
              <w:t>.log</w:t>
            </w:r>
            <w:r>
              <w:rPr>
                <w:rFonts w:ascii="Arial" w:hAnsi="Arial"/>
                <w:sz w:val="20"/>
              </w:rPr>
              <w:t xml:space="preserve"> – M Pond Log File</w:t>
            </w:r>
          </w:p>
        </w:tc>
        <w:tc>
          <w:tcPr>
            <w:tcW w:w="2581" w:type="dxa"/>
            <w:vAlign w:val="center"/>
          </w:tcPr>
          <w:p w:rsidR="008E26A6" w:rsidP="00FE4B34" w:rsidRDefault="008E26A6" w14:paraId="44D0B6A0" w14:textId="77777777">
            <w:pPr>
              <w:pStyle w:val="H1bodytext"/>
              <w:spacing w:after="0"/>
              <w:ind w:left="0"/>
              <w:rPr>
                <w:rFonts w:ascii="Arial" w:hAnsi="Arial"/>
                <w:sz w:val="20"/>
              </w:rPr>
            </w:pPr>
            <w:r>
              <w:rPr>
                <w:rFonts w:ascii="Arial" w:hAnsi="Arial"/>
                <w:sz w:val="20"/>
              </w:rPr>
              <w:t>The files were generated in the corresponding directories.</w:t>
            </w:r>
          </w:p>
        </w:tc>
        <w:tc>
          <w:tcPr>
            <w:tcW w:w="1306" w:type="dxa"/>
            <w:vAlign w:val="center"/>
          </w:tcPr>
          <w:p w:rsidRPr="00702160" w:rsidR="008E26A6" w:rsidP="00FE4B34" w:rsidRDefault="008E26A6" w14:paraId="15FAF9E9" w14:textId="77777777">
            <w:pPr>
              <w:pStyle w:val="H1bodytext"/>
              <w:spacing w:after="0"/>
              <w:ind w:left="0"/>
              <w:rPr>
                <w:rFonts w:ascii="Arial" w:hAnsi="Arial"/>
                <w:sz w:val="20"/>
              </w:rPr>
            </w:pPr>
          </w:p>
        </w:tc>
      </w:tr>
      <w:tr w:rsidRPr="007D0AAC" w:rsidR="008E26A6" w:rsidTr="00F37741" w14:paraId="2A876777" w14:textId="77777777">
        <w:trPr>
          <w:trHeight w:val="539"/>
        </w:trPr>
        <w:tc>
          <w:tcPr>
            <w:tcW w:w="650" w:type="dxa"/>
            <w:vAlign w:val="center"/>
          </w:tcPr>
          <w:p w:rsidRPr="007D0AAC" w:rsidR="008E26A6" w:rsidP="00FE4B34" w:rsidRDefault="00425F0B" w14:paraId="5FF0BB37" w14:textId="7AFE64C5">
            <w:pPr>
              <w:pStyle w:val="H1bodytext"/>
              <w:spacing w:after="0"/>
              <w:ind w:left="0"/>
              <w:jc w:val="center"/>
              <w:rPr>
                <w:rFonts w:ascii="Arial" w:hAnsi="Arial"/>
                <w:sz w:val="20"/>
              </w:rPr>
            </w:pPr>
            <w:r>
              <w:rPr>
                <w:rFonts w:ascii="Arial" w:hAnsi="Arial"/>
                <w:sz w:val="20"/>
              </w:rPr>
              <w:t>4</w:t>
            </w:r>
          </w:p>
        </w:tc>
        <w:tc>
          <w:tcPr>
            <w:tcW w:w="8800" w:type="dxa"/>
            <w:gridSpan w:val="3"/>
            <w:vAlign w:val="center"/>
          </w:tcPr>
          <w:p w:rsidRPr="00D42EB5" w:rsidR="008E26A6" w:rsidP="00FE4B34" w:rsidRDefault="008E26A6" w14:paraId="314B22EB" w14:textId="4E185E02">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proofErr w:type="spellStart"/>
            <w:r>
              <w:rPr>
                <w:rFonts w:ascii="Arial" w:hAnsi="Arial"/>
                <w:b/>
                <w:bCs/>
                <w:i/>
                <w:iCs/>
                <w:sz w:val="20"/>
              </w:rPr>
              <w:t>input_SS</w:t>
            </w:r>
            <w:proofErr w:type="spellEnd"/>
            <w:r>
              <w:rPr>
                <w:rFonts w:ascii="Arial" w:hAnsi="Arial"/>
                <w:sz w:val="20"/>
              </w:rPr>
              <w:t xml:space="preserve"> file with </w:t>
            </w:r>
            <w:r w:rsidRPr="00D37D6D">
              <w:rPr>
                <w:rFonts w:ascii="Arial" w:hAnsi="Arial"/>
                <w:b/>
                <w:bCs/>
                <w:i/>
                <w:iCs/>
                <w:sz w:val="20"/>
              </w:rPr>
              <w:t>input_XPRT-</w:t>
            </w:r>
            <w:r w:rsidR="00C47C1D">
              <w:rPr>
                <w:rFonts w:ascii="Arial" w:hAnsi="Arial"/>
                <w:b/>
                <w:bCs/>
                <w:i/>
                <w:iCs/>
                <w:sz w:val="20"/>
              </w:rPr>
              <w:t>2</w:t>
            </w:r>
            <w:r w:rsidRPr="00D37D6D">
              <w:rPr>
                <w:rFonts w:ascii="Arial" w:hAnsi="Arial"/>
                <w:b/>
                <w:bCs/>
                <w:i/>
                <w:iCs/>
                <w:sz w:val="20"/>
              </w:rPr>
              <w:t>_2018</w:t>
            </w:r>
            <w:r w:rsidR="005E3A77">
              <w:rPr>
                <w:rFonts w:ascii="Arial" w:hAnsi="Arial"/>
                <w:b/>
                <w:bCs/>
                <w:i/>
                <w:iCs/>
                <w:sz w:val="20"/>
              </w:rPr>
              <w:t>_with_buffer</w:t>
            </w:r>
            <w:r>
              <w:rPr>
                <w:rFonts w:ascii="Arial" w:hAnsi="Arial"/>
                <w:sz w:val="20"/>
              </w:rPr>
              <w:t xml:space="preserve"> to determine the following:</w:t>
            </w:r>
          </w:p>
        </w:tc>
      </w:tr>
      <w:tr w:rsidRPr="007D0AAC" w:rsidR="008E26A6" w:rsidTr="00F37741" w14:paraId="3911DCAE" w14:textId="77777777">
        <w:trPr>
          <w:trHeight w:val="539"/>
        </w:trPr>
        <w:tc>
          <w:tcPr>
            <w:tcW w:w="650" w:type="dxa"/>
            <w:vAlign w:val="center"/>
          </w:tcPr>
          <w:p w:rsidRPr="007D0AAC" w:rsidR="008E26A6" w:rsidP="00FE4B34" w:rsidRDefault="008E26A6" w14:paraId="27990EC2" w14:textId="77777777">
            <w:pPr>
              <w:pStyle w:val="H1bodytext"/>
              <w:spacing w:after="0"/>
              <w:ind w:left="0"/>
              <w:jc w:val="center"/>
              <w:rPr>
                <w:rFonts w:ascii="Arial" w:hAnsi="Arial"/>
                <w:sz w:val="20"/>
              </w:rPr>
            </w:pPr>
            <w:r>
              <w:rPr>
                <w:rFonts w:ascii="Arial" w:hAnsi="Arial"/>
                <w:sz w:val="20"/>
              </w:rPr>
              <w:t>4.1</w:t>
            </w:r>
          </w:p>
        </w:tc>
        <w:tc>
          <w:tcPr>
            <w:tcW w:w="4913" w:type="dxa"/>
            <w:vAlign w:val="center"/>
          </w:tcPr>
          <w:p w:rsidR="008E26A6" w:rsidP="00FE4B34" w:rsidRDefault="008E26A6" w14:paraId="35D7E9BD" w14:textId="77777777">
            <w:pPr>
              <w:pStyle w:val="H1bodytext"/>
              <w:spacing w:after="0"/>
              <w:ind w:left="0"/>
              <w:rPr>
                <w:rFonts w:ascii="Arial" w:hAnsi="Arial"/>
                <w:sz w:val="20"/>
              </w:rPr>
            </w:pPr>
            <w:r>
              <w:rPr>
                <w:rFonts w:ascii="Arial" w:hAnsi="Arial"/>
                <w:sz w:val="20"/>
              </w:rPr>
              <w:t>Simulation Title Card:</w:t>
            </w:r>
          </w:p>
          <w:p w:rsidR="008E26A6" w:rsidP="003028E9" w:rsidRDefault="008E26A6" w14:paraId="372ED984" w14:textId="77777777">
            <w:pPr>
              <w:pStyle w:val="H1bodytext"/>
              <w:numPr>
                <w:ilvl w:val="0"/>
                <w:numId w:val="16"/>
              </w:numPr>
              <w:spacing w:after="0"/>
              <w:rPr>
                <w:rFonts w:ascii="Arial" w:hAnsi="Arial"/>
                <w:sz w:val="20"/>
              </w:rPr>
            </w:pPr>
            <w:r>
              <w:rPr>
                <w:rFonts w:ascii="Arial" w:hAnsi="Arial"/>
                <w:sz w:val="20"/>
              </w:rPr>
              <w:t>All lines except the last must be identical in both files</w:t>
            </w:r>
          </w:p>
          <w:p w:rsidRPr="00702160" w:rsidR="008E26A6" w:rsidP="003028E9" w:rsidRDefault="008E26A6" w14:paraId="1B5B7F56" w14:textId="013B14CB">
            <w:pPr>
              <w:pStyle w:val="H1bodytext"/>
              <w:numPr>
                <w:ilvl w:val="0"/>
                <w:numId w:val="16"/>
              </w:numPr>
              <w:spacing w:after="0"/>
              <w:rPr>
                <w:rFonts w:ascii="Arial" w:hAnsi="Arial"/>
                <w:sz w:val="20"/>
              </w:rPr>
            </w:pPr>
            <w:r>
              <w:rPr>
                <w:rFonts w:ascii="Arial" w:hAnsi="Arial"/>
                <w:sz w:val="20"/>
              </w:rPr>
              <w:t xml:space="preserve">The last line of </w:t>
            </w:r>
            <w:r>
              <w:rPr>
                <w:rFonts w:ascii="Arial" w:hAnsi="Arial"/>
                <w:b/>
                <w:bCs/>
                <w:i/>
                <w:iCs/>
                <w:sz w:val="20"/>
              </w:rPr>
              <w:t>input_XPRT-</w:t>
            </w:r>
            <w:r w:rsidR="007A75F7">
              <w:rPr>
                <w:rFonts w:ascii="Arial" w:hAnsi="Arial"/>
                <w:b/>
                <w:bCs/>
                <w:i/>
                <w:iCs/>
                <w:sz w:val="20"/>
              </w:rPr>
              <w:t>2</w:t>
            </w:r>
            <w:r>
              <w:rPr>
                <w:rFonts w:ascii="Arial" w:hAnsi="Arial"/>
                <w:b/>
                <w:bCs/>
                <w:i/>
                <w:iCs/>
                <w:sz w:val="20"/>
              </w:rPr>
              <w:t>_2018</w:t>
            </w:r>
            <w:r w:rsidR="005E3A77">
              <w:rPr>
                <w:rFonts w:ascii="Arial" w:hAnsi="Arial"/>
                <w:b/>
                <w:bCs/>
                <w:i/>
                <w:iCs/>
                <w:sz w:val="20"/>
              </w:rPr>
              <w:t>_with_buffer</w:t>
            </w:r>
            <w:r>
              <w:rPr>
                <w:rFonts w:ascii="Arial" w:hAnsi="Arial"/>
                <w:sz w:val="20"/>
              </w:rPr>
              <w:t xml:space="preserve"> must read </w:t>
            </w:r>
            <w:r w:rsidRPr="00C8246C">
              <w:rPr>
                <w:rFonts w:ascii="Arial" w:hAnsi="Arial"/>
                <w:color w:val="4472C4" w:themeColor="accent1"/>
                <w:sz w:val="20"/>
              </w:rPr>
              <w:t>Rad</w:t>
            </w:r>
            <w:r w:rsidR="00BF0201">
              <w:rPr>
                <w:rFonts w:ascii="Arial" w:hAnsi="Arial"/>
                <w:color w:val="4472C4" w:themeColor="accent1"/>
                <w:sz w:val="20"/>
              </w:rPr>
              <w:t>2</w:t>
            </w:r>
            <w:r w:rsidRPr="00C8246C">
              <w:rPr>
                <w:rFonts w:ascii="Arial" w:hAnsi="Arial"/>
                <w:color w:val="4472C4" w:themeColor="accent1"/>
                <w:sz w:val="20"/>
              </w:rPr>
              <w:t xml:space="preserve"> Transport Simulation (1943-2018),</w:t>
            </w:r>
          </w:p>
        </w:tc>
        <w:tc>
          <w:tcPr>
            <w:tcW w:w="2581" w:type="dxa"/>
            <w:vAlign w:val="center"/>
          </w:tcPr>
          <w:p w:rsidRPr="00702160" w:rsidR="008E26A6" w:rsidP="00FE4B34" w:rsidRDefault="008E26A6" w14:paraId="2030CCAD" w14:textId="27445565">
            <w:pPr>
              <w:pStyle w:val="H1bodytext"/>
              <w:spacing w:after="0"/>
              <w:ind w:left="0"/>
              <w:rPr>
                <w:rFonts w:ascii="Arial" w:hAnsi="Arial"/>
                <w:sz w:val="20"/>
              </w:rPr>
            </w:pPr>
            <w:r>
              <w:rPr>
                <w:rFonts w:ascii="Arial" w:hAnsi="Arial"/>
                <w:sz w:val="20"/>
              </w:rPr>
              <w:t xml:space="preserve">All but the last line of the Simulation Title Card in both files will be identical. The last line of </w:t>
            </w:r>
            <w:r>
              <w:rPr>
                <w:rFonts w:ascii="Arial" w:hAnsi="Arial"/>
                <w:b/>
                <w:bCs/>
                <w:i/>
                <w:iCs/>
                <w:sz w:val="20"/>
              </w:rPr>
              <w:t>input_XPRT-</w:t>
            </w:r>
            <w:r w:rsidR="00BF0201">
              <w:rPr>
                <w:rFonts w:ascii="Arial" w:hAnsi="Arial"/>
                <w:b/>
                <w:bCs/>
                <w:i/>
                <w:iCs/>
                <w:sz w:val="20"/>
              </w:rPr>
              <w:t>2</w:t>
            </w:r>
            <w:r>
              <w:rPr>
                <w:rFonts w:ascii="Arial" w:hAnsi="Arial"/>
                <w:b/>
                <w:bCs/>
                <w:i/>
                <w:iCs/>
                <w:sz w:val="20"/>
              </w:rPr>
              <w:t>_2018</w:t>
            </w:r>
            <w:r w:rsidR="005E3A77">
              <w:rPr>
                <w:rFonts w:ascii="Arial" w:hAnsi="Arial"/>
                <w:b/>
                <w:bCs/>
                <w:i/>
                <w:iCs/>
                <w:sz w:val="20"/>
              </w:rPr>
              <w:t>_with_buffer</w:t>
            </w:r>
            <w:r>
              <w:rPr>
                <w:rFonts w:ascii="Arial" w:hAnsi="Arial"/>
                <w:sz w:val="20"/>
              </w:rPr>
              <w:t xml:space="preserve"> reads </w:t>
            </w:r>
            <w:r w:rsidRPr="00C8246C">
              <w:rPr>
                <w:rFonts w:ascii="Arial" w:hAnsi="Arial"/>
                <w:color w:val="4472C4" w:themeColor="accent1"/>
                <w:sz w:val="20"/>
              </w:rPr>
              <w:t>Rad</w:t>
            </w:r>
            <w:r w:rsidR="00BF0201">
              <w:rPr>
                <w:rFonts w:ascii="Arial" w:hAnsi="Arial"/>
                <w:color w:val="4472C4" w:themeColor="accent1"/>
                <w:sz w:val="20"/>
              </w:rPr>
              <w:t>2</w:t>
            </w:r>
            <w:r w:rsidRPr="00C8246C">
              <w:rPr>
                <w:rFonts w:ascii="Arial" w:hAnsi="Arial"/>
                <w:color w:val="4472C4" w:themeColor="accent1"/>
                <w:sz w:val="20"/>
              </w:rPr>
              <w:t xml:space="preserve"> Transport Simulation (1943-2018),</w:t>
            </w:r>
          </w:p>
        </w:tc>
        <w:tc>
          <w:tcPr>
            <w:tcW w:w="1306" w:type="dxa"/>
            <w:vAlign w:val="center"/>
          </w:tcPr>
          <w:p w:rsidRPr="00702160" w:rsidR="008E26A6" w:rsidP="00FE4B34" w:rsidRDefault="008E26A6" w14:paraId="0B28D8CD" w14:textId="77777777">
            <w:pPr>
              <w:pStyle w:val="H1bodytext"/>
              <w:spacing w:after="0"/>
              <w:ind w:left="0"/>
              <w:rPr>
                <w:rFonts w:ascii="Arial" w:hAnsi="Arial"/>
                <w:sz w:val="20"/>
              </w:rPr>
            </w:pPr>
          </w:p>
        </w:tc>
      </w:tr>
      <w:tr w:rsidRPr="007D0AAC" w:rsidR="008E26A6" w:rsidTr="00F37741" w14:paraId="66D1BE11" w14:textId="77777777">
        <w:trPr>
          <w:trHeight w:val="539"/>
        </w:trPr>
        <w:tc>
          <w:tcPr>
            <w:tcW w:w="650" w:type="dxa"/>
            <w:vAlign w:val="center"/>
          </w:tcPr>
          <w:p w:rsidR="008E26A6" w:rsidP="00FE4B34" w:rsidRDefault="008E26A6" w14:paraId="7D4BDF7E" w14:textId="77777777">
            <w:pPr>
              <w:pStyle w:val="H1bodytext"/>
              <w:spacing w:after="0"/>
              <w:ind w:left="0"/>
              <w:jc w:val="center"/>
              <w:rPr>
                <w:rFonts w:ascii="Arial" w:hAnsi="Arial"/>
                <w:sz w:val="20"/>
              </w:rPr>
            </w:pPr>
            <w:r>
              <w:rPr>
                <w:rFonts w:ascii="Arial" w:hAnsi="Arial"/>
                <w:sz w:val="20"/>
              </w:rPr>
              <w:t>4.2</w:t>
            </w:r>
          </w:p>
        </w:tc>
        <w:tc>
          <w:tcPr>
            <w:tcW w:w="4913" w:type="dxa"/>
            <w:vAlign w:val="center"/>
          </w:tcPr>
          <w:p w:rsidR="008E26A6" w:rsidP="00FE4B34" w:rsidRDefault="008E26A6" w14:paraId="62C9CE45" w14:textId="77777777">
            <w:pPr>
              <w:pStyle w:val="H1bodytext"/>
              <w:spacing w:after="0"/>
              <w:ind w:left="0"/>
              <w:rPr>
                <w:rFonts w:ascii="Arial" w:hAnsi="Arial"/>
                <w:sz w:val="20"/>
              </w:rPr>
            </w:pPr>
            <w:r>
              <w:rPr>
                <w:rFonts w:ascii="Arial" w:hAnsi="Arial"/>
                <w:sz w:val="20"/>
              </w:rPr>
              <w:t>The following cards will be identical in both files:</w:t>
            </w:r>
          </w:p>
          <w:p w:rsidR="008E26A6" w:rsidP="003028E9" w:rsidRDefault="008E26A6" w14:paraId="72FB23AD" w14:textId="77777777">
            <w:pPr>
              <w:pStyle w:val="H1bodytext"/>
              <w:numPr>
                <w:ilvl w:val="0"/>
                <w:numId w:val="17"/>
              </w:numPr>
              <w:spacing w:after="0"/>
              <w:rPr>
                <w:rFonts w:ascii="Arial" w:hAnsi="Arial"/>
                <w:sz w:val="20"/>
              </w:rPr>
            </w:pPr>
            <w:r>
              <w:rPr>
                <w:rFonts w:ascii="Arial" w:hAnsi="Arial"/>
                <w:sz w:val="20"/>
              </w:rPr>
              <w:t>Grid Card</w:t>
            </w:r>
          </w:p>
          <w:p w:rsidR="008E26A6" w:rsidP="003028E9" w:rsidRDefault="008E26A6" w14:paraId="2794924B" w14:textId="77777777">
            <w:pPr>
              <w:pStyle w:val="H1bodytext"/>
              <w:numPr>
                <w:ilvl w:val="0"/>
                <w:numId w:val="17"/>
              </w:numPr>
              <w:spacing w:after="0"/>
              <w:rPr>
                <w:rFonts w:ascii="Arial" w:hAnsi="Arial"/>
                <w:sz w:val="20"/>
              </w:rPr>
            </w:pPr>
            <w:r>
              <w:rPr>
                <w:rFonts w:ascii="Arial" w:hAnsi="Arial"/>
                <w:sz w:val="20"/>
              </w:rPr>
              <w:t>Inactive Nodes Card</w:t>
            </w:r>
          </w:p>
          <w:p w:rsidR="008E26A6" w:rsidP="003028E9" w:rsidRDefault="008E26A6" w14:paraId="09BD1733" w14:textId="77777777">
            <w:pPr>
              <w:pStyle w:val="H1bodytext"/>
              <w:numPr>
                <w:ilvl w:val="0"/>
                <w:numId w:val="17"/>
              </w:numPr>
              <w:spacing w:after="0"/>
              <w:rPr>
                <w:rFonts w:ascii="Arial" w:hAnsi="Arial"/>
                <w:sz w:val="20"/>
              </w:rPr>
            </w:pPr>
            <w:r>
              <w:rPr>
                <w:rFonts w:ascii="Arial" w:hAnsi="Arial"/>
                <w:sz w:val="20"/>
              </w:rPr>
              <w:t>Rock Soil Zonation Card</w:t>
            </w:r>
          </w:p>
          <w:p w:rsidR="008E26A6" w:rsidP="003028E9" w:rsidRDefault="008E26A6" w14:paraId="362FABBC" w14:textId="77777777">
            <w:pPr>
              <w:pStyle w:val="H1bodytext"/>
              <w:numPr>
                <w:ilvl w:val="0"/>
                <w:numId w:val="17"/>
              </w:numPr>
              <w:spacing w:after="0"/>
              <w:rPr>
                <w:rFonts w:ascii="Arial" w:hAnsi="Arial"/>
                <w:sz w:val="20"/>
              </w:rPr>
            </w:pPr>
            <w:r>
              <w:rPr>
                <w:rFonts w:ascii="Arial" w:hAnsi="Arial"/>
                <w:sz w:val="20"/>
              </w:rPr>
              <w:t>Mechanical Properties Card</w:t>
            </w:r>
          </w:p>
          <w:p w:rsidR="008E26A6" w:rsidP="003028E9" w:rsidRDefault="008E26A6" w14:paraId="5DDC2B94" w14:textId="77777777">
            <w:pPr>
              <w:pStyle w:val="H1bodytext"/>
              <w:numPr>
                <w:ilvl w:val="0"/>
                <w:numId w:val="17"/>
              </w:numPr>
              <w:spacing w:after="0"/>
              <w:rPr>
                <w:rFonts w:ascii="Arial" w:hAnsi="Arial"/>
                <w:sz w:val="20"/>
              </w:rPr>
            </w:pPr>
            <w:r>
              <w:rPr>
                <w:rFonts w:ascii="Arial" w:hAnsi="Arial"/>
                <w:sz w:val="20"/>
              </w:rPr>
              <w:t>Hydraulic Properties Card</w:t>
            </w:r>
          </w:p>
          <w:p w:rsidR="008E26A6" w:rsidP="003028E9" w:rsidRDefault="008E26A6" w14:paraId="6280B643" w14:textId="77777777">
            <w:pPr>
              <w:pStyle w:val="H1bodytext"/>
              <w:numPr>
                <w:ilvl w:val="0"/>
                <w:numId w:val="17"/>
              </w:numPr>
              <w:spacing w:after="0"/>
              <w:rPr>
                <w:rFonts w:ascii="Arial" w:hAnsi="Arial"/>
                <w:sz w:val="20"/>
              </w:rPr>
            </w:pPr>
            <w:r>
              <w:rPr>
                <w:rFonts w:ascii="Arial" w:hAnsi="Arial"/>
                <w:sz w:val="20"/>
              </w:rPr>
              <w:t>Saturation Function Card</w:t>
            </w:r>
          </w:p>
          <w:p w:rsidR="008E26A6" w:rsidP="003028E9" w:rsidRDefault="008E26A6" w14:paraId="7EDD1EF3" w14:textId="77777777">
            <w:pPr>
              <w:pStyle w:val="H1bodytext"/>
              <w:numPr>
                <w:ilvl w:val="0"/>
                <w:numId w:val="17"/>
              </w:numPr>
              <w:spacing w:after="0"/>
              <w:rPr>
                <w:rFonts w:ascii="Arial" w:hAnsi="Arial"/>
                <w:sz w:val="20"/>
              </w:rPr>
            </w:pPr>
            <w:r>
              <w:rPr>
                <w:rFonts w:ascii="Arial" w:hAnsi="Arial"/>
                <w:sz w:val="20"/>
              </w:rPr>
              <w:t>X-Aqueous Relative Permeability Card</w:t>
            </w:r>
          </w:p>
          <w:p w:rsidR="008E26A6" w:rsidP="003028E9" w:rsidRDefault="008E26A6" w14:paraId="03F93EBA" w14:textId="77777777">
            <w:pPr>
              <w:pStyle w:val="H1bodytext"/>
              <w:numPr>
                <w:ilvl w:val="0"/>
                <w:numId w:val="17"/>
              </w:numPr>
              <w:spacing w:after="0"/>
              <w:rPr>
                <w:rFonts w:ascii="Arial" w:hAnsi="Arial"/>
                <w:sz w:val="20"/>
              </w:rPr>
            </w:pPr>
            <w:r>
              <w:rPr>
                <w:rFonts w:ascii="Arial" w:hAnsi="Arial"/>
                <w:sz w:val="20"/>
              </w:rPr>
              <w:t>Y-Aqueous Relative Permeability Card</w:t>
            </w:r>
          </w:p>
          <w:p w:rsidRPr="00702160" w:rsidR="008E26A6" w:rsidP="003028E9" w:rsidRDefault="008E26A6" w14:paraId="0BE80F29" w14:textId="77777777">
            <w:pPr>
              <w:pStyle w:val="H1bodytext"/>
              <w:numPr>
                <w:ilvl w:val="0"/>
                <w:numId w:val="17"/>
              </w:numPr>
              <w:spacing w:after="0"/>
              <w:rPr>
                <w:rFonts w:ascii="Arial" w:hAnsi="Arial"/>
                <w:sz w:val="20"/>
              </w:rPr>
            </w:pPr>
            <w:r>
              <w:rPr>
                <w:rFonts w:ascii="Arial" w:hAnsi="Arial"/>
                <w:sz w:val="20"/>
              </w:rPr>
              <w:t>Z-Aqueous Relative Permeability Card</w:t>
            </w:r>
          </w:p>
        </w:tc>
        <w:tc>
          <w:tcPr>
            <w:tcW w:w="2581" w:type="dxa"/>
            <w:vAlign w:val="center"/>
          </w:tcPr>
          <w:p w:rsidRPr="00702160" w:rsidR="008E26A6" w:rsidP="00FE4B34" w:rsidRDefault="008E26A6" w14:paraId="609A441A" w14:textId="43747190">
            <w:pPr>
              <w:pStyle w:val="H1bodytext"/>
              <w:spacing w:after="0"/>
              <w:ind w:left="0"/>
              <w:rPr>
                <w:rFonts w:ascii="Arial" w:hAnsi="Arial"/>
                <w:sz w:val="20"/>
              </w:rPr>
            </w:pPr>
            <w:r>
              <w:rPr>
                <w:rFonts w:ascii="Arial" w:hAnsi="Arial"/>
                <w:sz w:val="20"/>
              </w:rPr>
              <w:t xml:space="preserve">All listed cards are identical in both the </w:t>
            </w:r>
            <w:proofErr w:type="spellStart"/>
            <w:r>
              <w:rPr>
                <w:rFonts w:ascii="Arial" w:hAnsi="Arial"/>
                <w:b/>
                <w:bCs/>
                <w:i/>
                <w:iCs/>
                <w:sz w:val="20"/>
              </w:rPr>
              <w:t>input_SS</w:t>
            </w:r>
            <w:proofErr w:type="spellEnd"/>
            <w:r>
              <w:rPr>
                <w:rFonts w:ascii="Arial" w:hAnsi="Arial"/>
                <w:sz w:val="20"/>
              </w:rPr>
              <w:t xml:space="preserve"> file and the </w:t>
            </w:r>
            <w:r w:rsidRPr="00D37D6D">
              <w:rPr>
                <w:rFonts w:ascii="Arial" w:hAnsi="Arial"/>
                <w:b/>
                <w:bCs/>
                <w:i/>
                <w:iCs/>
                <w:sz w:val="20"/>
              </w:rPr>
              <w:t>input_XPRT-</w:t>
            </w:r>
            <w:r w:rsidR="00BF0201">
              <w:rPr>
                <w:rFonts w:ascii="Arial" w:hAnsi="Arial"/>
                <w:b/>
                <w:bCs/>
                <w:i/>
                <w:iCs/>
                <w:sz w:val="20"/>
              </w:rPr>
              <w:t>2</w:t>
            </w:r>
            <w:r w:rsidRPr="00D37D6D">
              <w:rPr>
                <w:rFonts w:ascii="Arial" w:hAnsi="Arial"/>
                <w:b/>
                <w:bCs/>
                <w:i/>
                <w:iCs/>
                <w:sz w:val="20"/>
              </w:rPr>
              <w:t>_2018</w:t>
            </w:r>
            <w:r w:rsidR="005E3A77">
              <w:rPr>
                <w:rFonts w:ascii="Arial" w:hAnsi="Arial"/>
                <w:b/>
                <w:bCs/>
                <w:i/>
                <w:iCs/>
                <w:sz w:val="20"/>
              </w:rPr>
              <w:t>_with_buffer</w:t>
            </w:r>
            <w:r>
              <w:rPr>
                <w:rFonts w:ascii="Arial" w:hAnsi="Arial"/>
                <w:sz w:val="20"/>
              </w:rPr>
              <w:t xml:space="preserve"> file.</w:t>
            </w:r>
          </w:p>
        </w:tc>
        <w:tc>
          <w:tcPr>
            <w:tcW w:w="1306" w:type="dxa"/>
            <w:vAlign w:val="center"/>
          </w:tcPr>
          <w:p w:rsidRPr="00702160" w:rsidR="008E26A6" w:rsidP="00FE4B34" w:rsidRDefault="008E26A6" w14:paraId="193379BB" w14:textId="77777777">
            <w:pPr>
              <w:pStyle w:val="H1bodytext"/>
              <w:spacing w:after="0"/>
              <w:ind w:left="0"/>
              <w:rPr>
                <w:rFonts w:ascii="Arial" w:hAnsi="Arial"/>
                <w:sz w:val="20"/>
              </w:rPr>
            </w:pPr>
          </w:p>
        </w:tc>
      </w:tr>
      <w:tr w:rsidRPr="007D0AAC" w:rsidR="008E26A6" w:rsidTr="00F37741" w14:paraId="06602608" w14:textId="77777777">
        <w:trPr>
          <w:trHeight w:val="539"/>
        </w:trPr>
        <w:tc>
          <w:tcPr>
            <w:tcW w:w="650" w:type="dxa"/>
            <w:vAlign w:val="center"/>
          </w:tcPr>
          <w:p w:rsidRPr="007D0AAC" w:rsidR="008E26A6" w:rsidP="00FE4B34" w:rsidRDefault="008E26A6" w14:paraId="177588CA" w14:textId="77777777">
            <w:pPr>
              <w:pStyle w:val="H1bodytext"/>
              <w:spacing w:after="0"/>
              <w:ind w:left="0"/>
              <w:jc w:val="center"/>
              <w:rPr>
                <w:rFonts w:ascii="Arial" w:hAnsi="Arial"/>
                <w:sz w:val="20"/>
              </w:rPr>
            </w:pPr>
            <w:r>
              <w:rPr>
                <w:rFonts w:ascii="Arial" w:hAnsi="Arial"/>
                <w:sz w:val="20"/>
              </w:rPr>
              <w:t>5</w:t>
            </w:r>
          </w:p>
        </w:tc>
        <w:tc>
          <w:tcPr>
            <w:tcW w:w="8800" w:type="dxa"/>
            <w:gridSpan w:val="3"/>
            <w:vAlign w:val="center"/>
          </w:tcPr>
          <w:p w:rsidRPr="00EE10F4" w:rsidR="008E26A6" w:rsidP="00FE4B34" w:rsidRDefault="008E26A6" w14:paraId="130D7578" w14:textId="62149684">
            <w:pPr>
              <w:pStyle w:val="H1bodytext"/>
              <w:spacing w:after="0"/>
              <w:ind w:left="0"/>
              <w:rPr>
                <w:rFonts w:ascii="Arial" w:hAnsi="Arial"/>
                <w:sz w:val="20"/>
              </w:rPr>
            </w:pPr>
            <w:r>
              <w:rPr>
                <w:rFonts w:ascii="Arial" w:hAnsi="Arial"/>
                <w:sz w:val="20"/>
              </w:rPr>
              <w:t xml:space="preserve">Navigate to the Solution Control Card in the </w:t>
            </w:r>
            <w:r w:rsidRPr="00D37D6D" w:rsidR="00BF0201">
              <w:rPr>
                <w:rFonts w:ascii="Arial" w:hAnsi="Arial"/>
                <w:b/>
                <w:bCs/>
                <w:i/>
                <w:iCs/>
                <w:sz w:val="20"/>
              </w:rPr>
              <w:t>input_XPRT-</w:t>
            </w:r>
            <w:r w:rsidR="00BF0201">
              <w:rPr>
                <w:rFonts w:ascii="Arial" w:hAnsi="Arial"/>
                <w:b/>
                <w:bCs/>
                <w:i/>
                <w:iCs/>
                <w:sz w:val="20"/>
              </w:rPr>
              <w:t>2</w:t>
            </w:r>
            <w:r w:rsidRPr="00D37D6D" w:rsidR="00BF0201">
              <w:rPr>
                <w:rFonts w:ascii="Arial" w:hAnsi="Arial"/>
                <w:b/>
                <w:bCs/>
                <w:i/>
                <w:iCs/>
                <w:sz w:val="20"/>
              </w:rPr>
              <w:t>_2018</w:t>
            </w:r>
            <w:r w:rsidR="00166EA1">
              <w:rPr>
                <w:rFonts w:ascii="Arial" w:hAnsi="Arial"/>
                <w:b/>
                <w:bCs/>
                <w:i/>
                <w:iCs/>
                <w:sz w:val="20"/>
              </w:rPr>
              <w:t>_with_buffer</w:t>
            </w:r>
            <w:r w:rsidR="00BF0201">
              <w:rPr>
                <w:rFonts w:ascii="Arial" w:hAnsi="Arial"/>
                <w:b/>
                <w:bCs/>
                <w:i/>
                <w:iCs/>
                <w:sz w:val="20"/>
              </w:rPr>
              <w:t xml:space="preserve"> </w:t>
            </w:r>
            <w:r>
              <w:rPr>
                <w:rFonts w:ascii="Arial" w:hAnsi="Arial"/>
                <w:sz w:val="20"/>
              </w:rPr>
              <w:t>file.</w:t>
            </w:r>
          </w:p>
        </w:tc>
      </w:tr>
      <w:tr w:rsidRPr="007D0AAC" w:rsidR="008E26A6" w:rsidTr="00F37741" w14:paraId="2F752930" w14:textId="77777777">
        <w:trPr>
          <w:trHeight w:val="539"/>
        </w:trPr>
        <w:tc>
          <w:tcPr>
            <w:tcW w:w="650" w:type="dxa"/>
            <w:vAlign w:val="center"/>
          </w:tcPr>
          <w:p w:rsidRPr="007D0AAC" w:rsidR="008E26A6" w:rsidP="00FE4B34" w:rsidRDefault="008E26A6" w14:paraId="319FC58B" w14:textId="77777777">
            <w:pPr>
              <w:pStyle w:val="H1bodytext"/>
              <w:spacing w:after="0"/>
              <w:ind w:left="0"/>
              <w:jc w:val="center"/>
              <w:rPr>
                <w:rFonts w:ascii="Arial" w:hAnsi="Arial"/>
                <w:sz w:val="20"/>
              </w:rPr>
            </w:pPr>
            <w:r>
              <w:rPr>
                <w:rFonts w:ascii="Arial" w:hAnsi="Arial"/>
                <w:sz w:val="20"/>
              </w:rPr>
              <w:t>5.1</w:t>
            </w:r>
          </w:p>
        </w:tc>
        <w:tc>
          <w:tcPr>
            <w:tcW w:w="4913" w:type="dxa"/>
            <w:vAlign w:val="center"/>
          </w:tcPr>
          <w:p w:rsidR="008E26A6" w:rsidP="00FE4B34" w:rsidRDefault="008E26A6" w14:paraId="596A27A8" w14:textId="77777777">
            <w:pPr>
              <w:pStyle w:val="H1bodytext"/>
              <w:spacing w:after="0"/>
              <w:ind w:left="0"/>
              <w:rPr>
                <w:rFonts w:ascii="Arial" w:hAnsi="Arial"/>
                <w:sz w:val="20"/>
              </w:rPr>
            </w:pPr>
            <w:r>
              <w:rPr>
                <w:rFonts w:ascii="Arial" w:hAnsi="Arial"/>
                <w:sz w:val="20"/>
              </w:rPr>
              <w:t>Ensure the first two lines of the Solution Control Card read as follows:</w:t>
            </w:r>
          </w:p>
          <w:p w:rsidR="008E26A6" w:rsidP="003028E9" w:rsidRDefault="008E26A6" w14:paraId="588040C8" w14:textId="77777777">
            <w:pPr>
              <w:pStyle w:val="H1bodytext"/>
              <w:numPr>
                <w:ilvl w:val="0"/>
                <w:numId w:val="20"/>
              </w:numPr>
              <w:spacing w:after="0"/>
              <w:rPr>
                <w:rFonts w:ascii="Arial" w:hAnsi="Arial"/>
                <w:sz w:val="20"/>
              </w:rPr>
            </w:pPr>
            <w:r w:rsidRPr="00960B19">
              <w:rPr>
                <w:rFonts w:ascii="Arial" w:hAnsi="Arial"/>
                <w:color w:val="4472C4" w:themeColor="accent1"/>
                <w:sz w:val="20"/>
              </w:rPr>
              <w:t xml:space="preserve">Restart </w:t>
            </w:r>
            <w:proofErr w:type="gramStart"/>
            <w:r w:rsidRPr="00960B19">
              <w:rPr>
                <w:rFonts w:ascii="Arial" w:hAnsi="Arial"/>
                <w:color w:val="4472C4" w:themeColor="accent1"/>
                <w:sz w:val="20"/>
              </w:rPr>
              <w:t>File, ..</w:t>
            </w:r>
            <w:proofErr w:type="gramEnd"/>
            <w:r w:rsidRPr="00960B19">
              <w:rPr>
                <w:rFonts w:ascii="Arial" w:hAnsi="Arial"/>
                <w:color w:val="4472C4" w:themeColor="accent1"/>
                <w:sz w:val="20"/>
              </w:rPr>
              <w:t>/ss/restart,</w:t>
            </w:r>
          </w:p>
          <w:p w:rsidRPr="00702160" w:rsidR="008E26A6" w:rsidP="003028E9" w:rsidRDefault="008E26A6" w14:paraId="4B420FF3" w14:textId="77777777">
            <w:pPr>
              <w:pStyle w:val="H1bodytext"/>
              <w:numPr>
                <w:ilvl w:val="0"/>
                <w:numId w:val="20"/>
              </w:numPr>
              <w:spacing w:after="0"/>
              <w:rPr>
                <w:rFonts w:ascii="Arial" w:hAnsi="Arial"/>
                <w:sz w:val="20"/>
              </w:rPr>
            </w:pPr>
            <w:r w:rsidRPr="00960B19">
              <w:rPr>
                <w:rFonts w:ascii="Arial" w:hAnsi="Arial"/>
                <w:color w:val="4472C4" w:themeColor="accent1"/>
                <w:sz w:val="20"/>
              </w:rPr>
              <w:t xml:space="preserve">Water w/ </w:t>
            </w:r>
            <w:proofErr w:type="spellStart"/>
            <w:r w:rsidRPr="00960B19">
              <w:rPr>
                <w:rFonts w:ascii="Arial" w:hAnsi="Arial"/>
                <w:color w:val="4472C4" w:themeColor="accent1"/>
                <w:sz w:val="20"/>
              </w:rPr>
              <w:t>Patankar</w:t>
            </w:r>
            <w:proofErr w:type="spellEnd"/>
            <w:r w:rsidRPr="00960B19">
              <w:rPr>
                <w:rFonts w:ascii="Arial" w:hAnsi="Arial"/>
                <w:color w:val="4472C4" w:themeColor="accent1"/>
                <w:sz w:val="20"/>
              </w:rPr>
              <w:t xml:space="preserve"> Vadose Transport Courant,1.0,</w:t>
            </w:r>
          </w:p>
        </w:tc>
        <w:tc>
          <w:tcPr>
            <w:tcW w:w="2581" w:type="dxa"/>
            <w:vAlign w:val="center"/>
          </w:tcPr>
          <w:p w:rsidRPr="00F32441" w:rsidR="008E26A6" w:rsidP="00FE4B34" w:rsidRDefault="008E26A6" w14:paraId="406AA835" w14:textId="02FF7BDC">
            <w:pPr>
              <w:pStyle w:val="H1bodytext"/>
              <w:spacing w:after="0"/>
              <w:ind w:left="0"/>
              <w:rPr>
                <w:rFonts w:ascii="Arial" w:hAnsi="Arial"/>
                <w:sz w:val="20"/>
              </w:rPr>
            </w:pPr>
            <w:r>
              <w:rPr>
                <w:rFonts w:ascii="Arial" w:hAnsi="Arial"/>
                <w:sz w:val="20"/>
              </w:rPr>
              <w:t xml:space="preserve">The first two lines of the Solution Control Card of the </w:t>
            </w:r>
            <w:r w:rsidRPr="00D37D6D" w:rsidR="00BF0201">
              <w:rPr>
                <w:rFonts w:ascii="Arial" w:hAnsi="Arial"/>
                <w:b/>
                <w:bCs/>
                <w:i/>
                <w:iCs/>
                <w:sz w:val="20"/>
              </w:rPr>
              <w:t>input_XPRT-</w:t>
            </w:r>
            <w:r w:rsidR="00BF0201">
              <w:rPr>
                <w:rFonts w:ascii="Arial" w:hAnsi="Arial"/>
                <w:b/>
                <w:bCs/>
                <w:i/>
                <w:iCs/>
                <w:sz w:val="20"/>
              </w:rPr>
              <w:t>2</w:t>
            </w:r>
            <w:r w:rsidRPr="00D37D6D" w:rsidR="00BF0201">
              <w:rPr>
                <w:rFonts w:ascii="Arial" w:hAnsi="Arial"/>
                <w:b/>
                <w:bCs/>
                <w:i/>
                <w:iCs/>
                <w:sz w:val="20"/>
              </w:rPr>
              <w:t>_2018</w:t>
            </w:r>
            <w:r w:rsidR="00166EA1">
              <w:rPr>
                <w:rFonts w:ascii="Arial" w:hAnsi="Arial"/>
                <w:b/>
                <w:bCs/>
                <w:i/>
                <w:iCs/>
                <w:sz w:val="20"/>
              </w:rPr>
              <w:t>_with_buffer</w:t>
            </w:r>
            <w:r w:rsidR="00BF0201">
              <w:rPr>
                <w:rFonts w:ascii="Arial" w:hAnsi="Arial"/>
                <w:b/>
                <w:bCs/>
                <w:i/>
                <w:iCs/>
                <w:sz w:val="20"/>
              </w:rPr>
              <w:t xml:space="preserve"> </w:t>
            </w:r>
            <w:r>
              <w:rPr>
                <w:rFonts w:ascii="Arial" w:hAnsi="Arial"/>
                <w:sz w:val="20"/>
              </w:rPr>
              <w:t>file match these lines.</w:t>
            </w:r>
          </w:p>
        </w:tc>
        <w:tc>
          <w:tcPr>
            <w:tcW w:w="1306" w:type="dxa"/>
            <w:vAlign w:val="center"/>
          </w:tcPr>
          <w:p w:rsidRPr="00702160" w:rsidR="008E26A6" w:rsidP="00FE4B34" w:rsidRDefault="008E26A6" w14:paraId="56C3C54E" w14:textId="77777777">
            <w:pPr>
              <w:pStyle w:val="H1bodytext"/>
              <w:spacing w:after="0"/>
              <w:ind w:left="0"/>
              <w:rPr>
                <w:rFonts w:ascii="Arial" w:hAnsi="Arial"/>
                <w:sz w:val="20"/>
              </w:rPr>
            </w:pPr>
          </w:p>
        </w:tc>
      </w:tr>
      <w:tr w:rsidRPr="007D0AAC" w:rsidR="008E26A6" w:rsidTr="00F37741" w14:paraId="01E19BB9" w14:textId="77777777">
        <w:trPr>
          <w:trHeight w:val="539"/>
        </w:trPr>
        <w:tc>
          <w:tcPr>
            <w:tcW w:w="650" w:type="dxa"/>
            <w:vAlign w:val="center"/>
          </w:tcPr>
          <w:p w:rsidRPr="007D0AAC" w:rsidR="008E26A6" w:rsidP="00FE4B34" w:rsidRDefault="008E26A6" w14:paraId="3CB9E6D6" w14:textId="77777777">
            <w:pPr>
              <w:pStyle w:val="H1bodytext"/>
              <w:spacing w:after="0"/>
              <w:ind w:left="0"/>
              <w:jc w:val="center"/>
              <w:rPr>
                <w:rFonts w:ascii="Arial" w:hAnsi="Arial"/>
                <w:sz w:val="20"/>
              </w:rPr>
            </w:pPr>
            <w:r>
              <w:rPr>
                <w:rFonts w:ascii="Arial" w:hAnsi="Arial"/>
                <w:sz w:val="20"/>
              </w:rPr>
              <w:t>5.2</w:t>
            </w:r>
          </w:p>
        </w:tc>
        <w:tc>
          <w:tcPr>
            <w:tcW w:w="8800" w:type="dxa"/>
            <w:gridSpan w:val="3"/>
            <w:vAlign w:val="center"/>
          </w:tcPr>
          <w:p w:rsidR="008E26A6" w:rsidP="00FE4B34" w:rsidRDefault="008E26A6" w14:paraId="42D975C3" w14:textId="26972D31">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sidRPr="00F25045">
              <w:rPr>
                <w:rFonts w:ascii="Arial" w:hAnsi="Arial"/>
                <w:b/>
                <w:bCs/>
                <w:i/>
                <w:iCs/>
                <w:sz w:val="20"/>
              </w:rPr>
              <w:t>rads</w:t>
            </w:r>
            <w:r w:rsidR="00BF0201">
              <w:rPr>
                <w:rFonts w:ascii="Arial" w:hAnsi="Arial"/>
                <w:b/>
                <w:bCs/>
                <w:i/>
                <w:iCs/>
                <w:sz w:val="20"/>
              </w:rPr>
              <w:t>2</w:t>
            </w:r>
            <w:r w:rsidRPr="00F25045">
              <w:rPr>
                <w:rFonts w:ascii="Arial" w:hAnsi="Arial"/>
                <w:b/>
                <w:bCs/>
                <w:i/>
                <w:iCs/>
                <w:sz w:val="20"/>
              </w:rPr>
              <w:t>-</w:t>
            </w:r>
            <w:proofErr w:type="gramStart"/>
            <w:r w:rsidRPr="00F25045">
              <w:rPr>
                <w:rFonts w:ascii="Arial" w:hAnsi="Arial"/>
                <w:b/>
                <w:bCs/>
                <w:i/>
                <w:iCs/>
                <w:sz w:val="20"/>
              </w:rPr>
              <w:t>src.card</w:t>
            </w:r>
            <w:proofErr w:type="gramEnd"/>
            <w:r>
              <w:rPr>
                <w:rFonts w:ascii="Arial" w:hAnsi="Arial"/>
                <w:sz w:val="20"/>
              </w:rPr>
              <w:t xml:space="preserve"> and </w:t>
            </w:r>
            <w:r w:rsidRPr="00F25045">
              <w:rPr>
                <w:rFonts w:ascii="Arial" w:hAnsi="Arial"/>
                <w:b/>
                <w:bCs/>
                <w:i/>
                <w:iCs/>
                <w:sz w:val="20"/>
              </w:rPr>
              <w:t>buffer-</w:t>
            </w:r>
            <w:proofErr w:type="spellStart"/>
            <w:r w:rsidRPr="00F25045">
              <w:rPr>
                <w:rFonts w:ascii="Arial" w:hAnsi="Arial"/>
                <w:b/>
                <w:bCs/>
                <w:i/>
                <w:iCs/>
                <w:sz w:val="20"/>
              </w:rPr>
              <w:t>aq</w:t>
            </w:r>
            <w:proofErr w:type="spellEnd"/>
            <w:r w:rsidRPr="00F25045">
              <w:rPr>
                <w:rFonts w:ascii="Arial" w:hAnsi="Arial"/>
                <w:b/>
                <w:bCs/>
                <w:i/>
                <w:iCs/>
                <w:sz w:val="20"/>
              </w:rPr>
              <w:t>-</w:t>
            </w:r>
            <w:proofErr w:type="spellStart"/>
            <w:r w:rsidRPr="00F25045">
              <w:rPr>
                <w:rFonts w:ascii="Arial" w:hAnsi="Arial"/>
                <w:b/>
                <w:bCs/>
                <w:i/>
                <w:iCs/>
                <w:sz w:val="20"/>
              </w:rPr>
              <w:t>src.card</w:t>
            </w:r>
            <w:proofErr w:type="spellEnd"/>
            <w:r>
              <w:rPr>
                <w:rFonts w:ascii="Arial" w:hAnsi="Arial"/>
                <w:sz w:val="20"/>
              </w:rPr>
              <w:t xml:space="preserve"> (if the model has a buffer zone) files in a preferred text editor. For each file, under each </w:t>
            </w:r>
            <w:r w:rsidRPr="00F25045">
              <w:rPr>
                <w:rFonts w:ascii="Arial" w:hAnsi="Arial"/>
                <w:color w:val="4472C4" w:themeColor="accent1"/>
                <w:sz w:val="20"/>
              </w:rPr>
              <w:t xml:space="preserve"># Site = </w:t>
            </w:r>
            <w:r>
              <w:rPr>
                <w:rFonts w:ascii="Arial" w:hAnsi="Arial"/>
                <w:sz w:val="20"/>
              </w:rPr>
              <w:t>line, record:</w:t>
            </w:r>
          </w:p>
          <w:p w:rsidR="008E26A6" w:rsidP="003028E9" w:rsidRDefault="008E26A6" w14:paraId="2B878166" w14:textId="5E4EA6F3">
            <w:pPr>
              <w:pStyle w:val="H1bodytext"/>
              <w:numPr>
                <w:ilvl w:val="0"/>
                <w:numId w:val="22"/>
              </w:numPr>
              <w:spacing w:after="0"/>
              <w:rPr>
                <w:rFonts w:ascii="Arial" w:hAnsi="Arial"/>
                <w:sz w:val="20"/>
              </w:rPr>
            </w:pPr>
            <w:r>
              <w:rPr>
                <w:rFonts w:ascii="Arial" w:hAnsi="Arial"/>
                <w:sz w:val="20"/>
              </w:rPr>
              <w:t xml:space="preserve">The earliest reported year of </w:t>
            </w:r>
            <w:r w:rsidR="0023303F">
              <w:rPr>
                <w:rFonts w:ascii="Arial" w:hAnsi="Arial"/>
                <w:sz w:val="20"/>
              </w:rPr>
              <w:t xml:space="preserve">aqueous source </w:t>
            </w:r>
            <w:r>
              <w:rPr>
                <w:rFonts w:ascii="Arial" w:hAnsi="Arial"/>
                <w:sz w:val="20"/>
              </w:rPr>
              <w:t>release</w:t>
            </w:r>
          </w:p>
          <w:p w:rsidR="008E26A6" w:rsidP="003028E9" w:rsidRDefault="008E26A6" w14:paraId="087BEB71" w14:textId="248A06CC">
            <w:pPr>
              <w:pStyle w:val="H1bodytext"/>
              <w:numPr>
                <w:ilvl w:val="0"/>
                <w:numId w:val="22"/>
              </w:numPr>
              <w:spacing w:after="0"/>
              <w:rPr>
                <w:rFonts w:ascii="Arial" w:hAnsi="Arial"/>
                <w:sz w:val="20"/>
              </w:rPr>
            </w:pPr>
            <w:r>
              <w:rPr>
                <w:rFonts w:ascii="Arial" w:hAnsi="Arial"/>
                <w:sz w:val="20"/>
              </w:rPr>
              <w:t xml:space="preserve">The final year of </w:t>
            </w:r>
            <w:r w:rsidR="003513C8">
              <w:rPr>
                <w:rFonts w:ascii="Arial" w:hAnsi="Arial"/>
                <w:sz w:val="20"/>
              </w:rPr>
              <w:t xml:space="preserve">aqueous source </w:t>
            </w:r>
            <w:r>
              <w:rPr>
                <w:rFonts w:ascii="Arial" w:hAnsi="Arial"/>
                <w:sz w:val="20"/>
              </w:rPr>
              <w:t>release</w:t>
            </w:r>
            <w:r w:rsidR="003513C8">
              <w:rPr>
                <w:rFonts w:ascii="Arial" w:hAnsi="Arial"/>
                <w:sz w:val="20"/>
              </w:rPr>
              <w:t xml:space="preserve"> (solid </w:t>
            </w:r>
            <w:r w:rsidR="00F56D06">
              <w:rPr>
                <w:rFonts w:ascii="Arial" w:hAnsi="Arial"/>
                <w:sz w:val="20"/>
              </w:rPr>
              <w:t xml:space="preserve">source release will not influence </w:t>
            </w:r>
            <w:r w:rsidR="00FF01B5">
              <w:rPr>
                <w:rFonts w:ascii="Arial" w:hAnsi="Arial"/>
                <w:sz w:val="20"/>
              </w:rPr>
              <w:t>time stepping</w:t>
            </w:r>
            <w:r w:rsidR="0023303F">
              <w:rPr>
                <w:rFonts w:ascii="Arial" w:hAnsi="Arial"/>
                <w:sz w:val="20"/>
              </w:rPr>
              <w:t>)</w:t>
            </w:r>
          </w:p>
          <w:p w:rsidR="008E26A6" w:rsidP="00FE4B34" w:rsidRDefault="008E26A6" w14:paraId="1504092C" w14:textId="77777777">
            <w:pPr>
              <w:pStyle w:val="H1bodytext"/>
              <w:spacing w:after="0"/>
              <w:ind w:left="0"/>
              <w:rPr>
                <w:rFonts w:ascii="Arial" w:hAnsi="Arial"/>
                <w:sz w:val="20"/>
              </w:rPr>
            </w:pPr>
          </w:p>
          <w:p w:rsidRPr="00702160" w:rsidR="008E26A6" w:rsidP="00FE4B34" w:rsidRDefault="008E26A6" w14:paraId="56E09C86" w14:textId="61A30B5E">
            <w:pPr>
              <w:pStyle w:val="H1bodytext"/>
              <w:spacing w:after="0"/>
              <w:ind w:left="0"/>
              <w:rPr>
                <w:rFonts w:ascii="Arial" w:hAnsi="Arial"/>
                <w:sz w:val="20"/>
              </w:rPr>
            </w:pPr>
            <w:r>
              <w:rPr>
                <w:rFonts w:ascii="Arial" w:hAnsi="Arial"/>
                <w:sz w:val="20"/>
              </w:rPr>
              <w:t>Take the earliest</w:t>
            </w:r>
            <w:r w:rsidR="00B87204">
              <w:rPr>
                <w:rFonts w:ascii="Arial" w:hAnsi="Arial"/>
                <w:sz w:val="20"/>
              </w:rPr>
              <w:t xml:space="preserve"> aqueous source release</w:t>
            </w:r>
            <w:r>
              <w:rPr>
                <w:rFonts w:ascii="Arial" w:hAnsi="Arial"/>
                <w:sz w:val="20"/>
              </w:rPr>
              <w:t xml:space="preserve"> year (from either file) </w:t>
            </w:r>
            <w:proofErr w:type="gramStart"/>
            <w:r>
              <w:rPr>
                <w:rFonts w:ascii="Arial" w:hAnsi="Arial"/>
                <w:sz w:val="20"/>
              </w:rPr>
              <w:t>and</w:t>
            </w:r>
            <w:proofErr w:type="gramEnd"/>
            <w:r>
              <w:rPr>
                <w:rFonts w:ascii="Arial" w:hAnsi="Arial"/>
                <w:sz w:val="20"/>
              </w:rPr>
              <w:t xml:space="preserve"> the final </w:t>
            </w:r>
            <w:r w:rsidR="00B87204">
              <w:rPr>
                <w:rFonts w:ascii="Arial" w:hAnsi="Arial"/>
                <w:sz w:val="20"/>
              </w:rPr>
              <w:t xml:space="preserve">aqueous source release </w:t>
            </w:r>
            <w:r>
              <w:rPr>
                <w:rFonts w:ascii="Arial" w:hAnsi="Arial"/>
                <w:sz w:val="20"/>
              </w:rPr>
              <w:t>year (from either file). Use these two years in the next step.</w:t>
            </w:r>
          </w:p>
        </w:tc>
      </w:tr>
      <w:tr w:rsidRPr="007D0AAC" w:rsidR="008E26A6" w:rsidTr="00F37741" w14:paraId="0892261F" w14:textId="77777777">
        <w:trPr>
          <w:trHeight w:val="539"/>
        </w:trPr>
        <w:tc>
          <w:tcPr>
            <w:tcW w:w="650" w:type="dxa"/>
            <w:vAlign w:val="center"/>
          </w:tcPr>
          <w:p w:rsidR="008E26A6" w:rsidP="00FE4B34" w:rsidRDefault="008E26A6" w14:paraId="471FAFEB" w14:textId="77777777">
            <w:pPr>
              <w:pStyle w:val="H1bodytext"/>
              <w:spacing w:after="0"/>
              <w:ind w:left="0"/>
              <w:jc w:val="center"/>
              <w:rPr>
                <w:rFonts w:ascii="Arial" w:hAnsi="Arial"/>
                <w:sz w:val="20"/>
              </w:rPr>
            </w:pPr>
            <w:r>
              <w:rPr>
                <w:rFonts w:ascii="Arial" w:hAnsi="Arial"/>
                <w:sz w:val="20"/>
              </w:rPr>
              <w:t>5.3</w:t>
            </w:r>
          </w:p>
        </w:tc>
        <w:tc>
          <w:tcPr>
            <w:tcW w:w="4913" w:type="dxa"/>
            <w:vAlign w:val="center"/>
          </w:tcPr>
          <w:p w:rsidR="008E26A6" w:rsidP="00FE4B34" w:rsidRDefault="008E26A6" w14:paraId="25ACAE8E" w14:textId="2A497B3C">
            <w:pPr>
              <w:pStyle w:val="H1bodytext"/>
              <w:spacing w:after="0"/>
              <w:ind w:left="0"/>
              <w:rPr>
                <w:rFonts w:ascii="Arial" w:hAnsi="Arial"/>
                <w:sz w:val="20"/>
              </w:rPr>
            </w:pPr>
            <w:r>
              <w:rPr>
                <w:rFonts w:ascii="Arial" w:hAnsi="Arial"/>
                <w:sz w:val="20"/>
              </w:rPr>
              <w:t xml:space="preserve">Back to the </w:t>
            </w:r>
            <w:r w:rsidRPr="00D37D6D" w:rsidR="00BF0201">
              <w:rPr>
                <w:rFonts w:ascii="Arial" w:hAnsi="Arial"/>
                <w:b/>
                <w:bCs/>
                <w:i/>
                <w:iCs/>
                <w:sz w:val="20"/>
              </w:rPr>
              <w:t>input_XPRT-</w:t>
            </w:r>
            <w:r w:rsidR="00BF0201">
              <w:rPr>
                <w:rFonts w:ascii="Arial" w:hAnsi="Arial"/>
                <w:b/>
                <w:bCs/>
                <w:i/>
                <w:iCs/>
                <w:sz w:val="20"/>
              </w:rPr>
              <w:t>2</w:t>
            </w:r>
            <w:r w:rsidRPr="00D37D6D" w:rsidR="00BF0201">
              <w:rPr>
                <w:rFonts w:ascii="Arial" w:hAnsi="Arial"/>
                <w:b/>
                <w:bCs/>
                <w:i/>
                <w:iCs/>
                <w:sz w:val="20"/>
              </w:rPr>
              <w:t>_2018</w:t>
            </w:r>
            <w:r w:rsidR="00166EA1">
              <w:rPr>
                <w:rFonts w:ascii="Arial" w:hAnsi="Arial"/>
                <w:b/>
                <w:bCs/>
                <w:i/>
                <w:iCs/>
                <w:sz w:val="20"/>
              </w:rPr>
              <w:t>_with_buffer</w:t>
            </w:r>
            <w:r w:rsidR="00BF0201">
              <w:rPr>
                <w:rFonts w:ascii="Arial" w:hAnsi="Arial"/>
                <w:b/>
                <w:bCs/>
                <w:i/>
                <w:iCs/>
                <w:sz w:val="20"/>
              </w:rPr>
              <w:t xml:space="preserve"> </w:t>
            </w:r>
            <w:r>
              <w:rPr>
                <w:rFonts w:ascii="Arial" w:hAnsi="Arial"/>
                <w:sz w:val="20"/>
              </w:rPr>
              <w:t xml:space="preserve">file from </w:t>
            </w:r>
            <w:r w:rsidRPr="00787F86">
              <w:rPr>
                <w:rStyle w:val="DirectoryChar"/>
              </w:rPr>
              <w:t>/xprt-</w:t>
            </w:r>
            <w:r w:rsidR="00BF0201">
              <w:rPr>
                <w:rStyle w:val="DirectoryChar"/>
              </w:rPr>
              <w:t>2</w:t>
            </w:r>
            <w:r w:rsidRPr="00787F86">
              <w:rPr>
                <w:rStyle w:val="DirectoryChar"/>
              </w:rPr>
              <w:t>/</w:t>
            </w:r>
            <w:r>
              <w:rPr>
                <w:rFonts w:ascii="Arial" w:hAnsi="Arial"/>
                <w:sz w:val="20"/>
              </w:rPr>
              <w:t>.</w:t>
            </w:r>
          </w:p>
          <w:p w:rsidR="008E26A6" w:rsidP="00FE4B34" w:rsidRDefault="008E26A6" w14:paraId="6CB14271" w14:textId="57849A94">
            <w:pPr>
              <w:pStyle w:val="H1bodytext"/>
              <w:spacing w:after="0"/>
              <w:ind w:left="0"/>
              <w:rPr>
                <w:rFonts w:ascii="Arial" w:hAnsi="Arial"/>
                <w:sz w:val="20"/>
              </w:rPr>
            </w:pPr>
            <w:r>
              <w:rPr>
                <w:rFonts w:ascii="Arial" w:hAnsi="Arial"/>
                <w:sz w:val="20"/>
              </w:rPr>
              <w:t xml:space="preserve">If the last year of </w:t>
            </w:r>
            <w:r w:rsidR="00B87204">
              <w:rPr>
                <w:rFonts w:ascii="Arial" w:hAnsi="Arial"/>
                <w:sz w:val="20"/>
              </w:rPr>
              <w:t xml:space="preserve">aqueous </w:t>
            </w:r>
            <w:r>
              <w:rPr>
                <w:rFonts w:ascii="Arial" w:hAnsi="Arial"/>
                <w:sz w:val="20"/>
              </w:rPr>
              <w:t xml:space="preserve">source release is prior to 2018, ensure the </w:t>
            </w:r>
            <w:r w:rsidR="00C7733C">
              <w:rPr>
                <w:rFonts w:ascii="Arial" w:hAnsi="Arial"/>
                <w:sz w:val="20"/>
              </w:rPr>
              <w:t>fourth</w:t>
            </w:r>
            <w:r>
              <w:rPr>
                <w:rFonts w:ascii="Arial" w:hAnsi="Arial"/>
                <w:sz w:val="20"/>
              </w:rPr>
              <w:t xml:space="preserve"> through </w:t>
            </w:r>
            <w:r w:rsidR="00C7733C">
              <w:rPr>
                <w:rFonts w:ascii="Arial" w:hAnsi="Arial"/>
                <w:sz w:val="20"/>
              </w:rPr>
              <w:t>sixth</w:t>
            </w:r>
            <w:r>
              <w:rPr>
                <w:rFonts w:ascii="Arial" w:hAnsi="Arial"/>
                <w:sz w:val="20"/>
              </w:rPr>
              <w:t xml:space="preserve"> lines of the Solution Control Card looks as follows:</w:t>
            </w:r>
          </w:p>
          <w:p w:rsidRPr="00D965D8" w:rsidR="008E26A6" w:rsidP="003028E9" w:rsidRDefault="008E26A6" w14:paraId="674EE67B" w14:textId="77777777">
            <w:pPr>
              <w:pStyle w:val="H1bodytext"/>
              <w:numPr>
                <w:ilvl w:val="0"/>
                <w:numId w:val="25"/>
              </w:numPr>
              <w:spacing w:after="0"/>
              <w:rPr>
                <w:rFonts w:ascii="Arial" w:hAnsi="Arial"/>
                <w:sz w:val="16"/>
                <w:szCs w:val="16"/>
              </w:rPr>
            </w:pPr>
            <w:proofErr w:type="gramStart"/>
            <w:r w:rsidRPr="00D965D8">
              <w:rPr>
                <w:rFonts w:ascii="Arial" w:hAnsi="Arial"/>
                <w:color w:val="4472C4" w:themeColor="accent1"/>
                <w:sz w:val="16"/>
                <w:szCs w:val="16"/>
              </w:rPr>
              <w:t>1943,year</w:t>
            </w:r>
            <w:proofErr w:type="gramEnd"/>
            <w:r w:rsidRPr="00D965D8">
              <w:rPr>
                <w:rFonts w:ascii="Arial" w:hAnsi="Arial"/>
                <w:color w:val="4472C4" w:themeColor="accent1"/>
                <w:sz w:val="16"/>
                <w:szCs w:val="16"/>
              </w:rPr>
              <w:t>,XXXX,year,1.0E-08,year,0.1,year,1.25,16,1.0E-6</w:t>
            </w:r>
          </w:p>
          <w:p w:rsidRPr="00D965D8" w:rsidR="008E26A6" w:rsidP="003028E9" w:rsidRDefault="008E26A6" w14:paraId="58ECD938" w14:textId="77777777">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t>XXXX,year</w:t>
            </w:r>
            <w:proofErr w:type="gramEnd"/>
            <w:r w:rsidRPr="00D965D8">
              <w:rPr>
                <w:rFonts w:ascii="Arial" w:hAnsi="Arial" w:cs="Arial"/>
                <w:color w:val="4472C4" w:themeColor="accent1"/>
                <w:sz w:val="16"/>
                <w:szCs w:val="16"/>
              </w:rPr>
              <w:t>,YYYY,year,1.0E-08,year,0.01,year,1.25,16,1.0E-6,</w:t>
            </w:r>
          </w:p>
          <w:p w:rsidRPr="00D965D8" w:rsidR="008E26A6" w:rsidP="003028E9" w:rsidRDefault="008E26A6" w14:paraId="11561FB3" w14:textId="77777777">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t>YYYY,year</w:t>
            </w:r>
            <w:proofErr w:type="gramEnd"/>
            <w:r w:rsidRPr="00D965D8">
              <w:rPr>
                <w:rFonts w:ascii="Arial" w:hAnsi="Arial" w:cs="Arial"/>
                <w:color w:val="4472C4" w:themeColor="accent1"/>
                <w:sz w:val="16"/>
                <w:szCs w:val="16"/>
              </w:rPr>
              <w:t>,2018,year,1.0E-08,year,0.1,year,1.25,16,1.0E-6,</w:t>
            </w:r>
          </w:p>
          <w:p w:rsidR="008E26A6" w:rsidP="00FE4B34" w:rsidRDefault="008E26A6" w14:paraId="300ACE26" w14:textId="64F99DBB">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 xml:space="preserve">is the earliest year of </w:t>
            </w:r>
            <w:r w:rsidR="00A27DED">
              <w:rPr>
                <w:rFonts w:ascii="Arial" w:hAnsi="Arial"/>
                <w:sz w:val="20"/>
              </w:rPr>
              <w:t xml:space="preserve">aqueous source </w:t>
            </w:r>
            <w:r>
              <w:rPr>
                <w:rFonts w:ascii="Arial" w:hAnsi="Arial"/>
                <w:sz w:val="20"/>
              </w:rPr>
              <w:t xml:space="preserve">release and </w:t>
            </w:r>
            <w:r w:rsidRPr="00434458">
              <w:rPr>
                <w:rFonts w:ascii="Arial" w:hAnsi="Arial"/>
                <w:color w:val="4472C4" w:themeColor="accent1"/>
                <w:sz w:val="20"/>
              </w:rPr>
              <w:t xml:space="preserve">YYYY </w:t>
            </w:r>
            <w:r>
              <w:rPr>
                <w:rFonts w:ascii="Arial" w:hAnsi="Arial"/>
                <w:sz w:val="20"/>
              </w:rPr>
              <w:t xml:space="preserve">is the final year of </w:t>
            </w:r>
            <w:r w:rsidR="00A27DED">
              <w:rPr>
                <w:rFonts w:ascii="Arial" w:hAnsi="Arial"/>
                <w:sz w:val="20"/>
              </w:rPr>
              <w:t xml:space="preserve">aqueous source </w:t>
            </w:r>
            <w:r>
              <w:rPr>
                <w:rFonts w:ascii="Arial" w:hAnsi="Arial"/>
                <w:sz w:val="20"/>
              </w:rPr>
              <w:t>release.</w:t>
            </w:r>
          </w:p>
          <w:p w:rsidR="008E26A6" w:rsidP="00FE4B34" w:rsidRDefault="008E26A6" w14:paraId="29936385" w14:textId="77777777">
            <w:pPr>
              <w:pStyle w:val="H1bodytext"/>
              <w:spacing w:after="0"/>
              <w:ind w:left="0"/>
              <w:rPr>
                <w:rFonts w:ascii="Arial" w:hAnsi="Arial"/>
                <w:sz w:val="20"/>
              </w:rPr>
            </w:pPr>
          </w:p>
          <w:p w:rsidR="008E26A6" w:rsidP="00FE4B34" w:rsidRDefault="008E26A6" w14:paraId="165DA562" w14:textId="22EAE986">
            <w:pPr>
              <w:pStyle w:val="H1bodytext"/>
              <w:spacing w:after="0"/>
              <w:ind w:left="0"/>
              <w:rPr>
                <w:rFonts w:ascii="Arial" w:hAnsi="Arial"/>
                <w:sz w:val="20"/>
              </w:rPr>
            </w:pPr>
            <w:r>
              <w:rPr>
                <w:rFonts w:ascii="Arial" w:hAnsi="Arial"/>
                <w:sz w:val="20"/>
              </w:rPr>
              <w:t xml:space="preserve">If the last year of </w:t>
            </w:r>
            <w:r w:rsidR="009B66B6">
              <w:rPr>
                <w:rFonts w:ascii="Arial" w:hAnsi="Arial"/>
                <w:sz w:val="20"/>
              </w:rPr>
              <w:t xml:space="preserve">aqueous </w:t>
            </w:r>
            <w:r>
              <w:rPr>
                <w:rFonts w:ascii="Arial" w:hAnsi="Arial"/>
                <w:sz w:val="20"/>
              </w:rPr>
              <w:t xml:space="preserve">source release is after 2018, ensure the </w:t>
            </w:r>
            <w:r w:rsidR="007844D7">
              <w:rPr>
                <w:rFonts w:ascii="Arial" w:hAnsi="Arial"/>
                <w:sz w:val="20"/>
              </w:rPr>
              <w:t xml:space="preserve">fourth and fifth </w:t>
            </w:r>
            <w:r>
              <w:rPr>
                <w:rFonts w:ascii="Arial" w:hAnsi="Arial"/>
                <w:sz w:val="20"/>
              </w:rPr>
              <w:t>lines of the Solution Control Card looks as follows:</w:t>
            </w:r>
          </w:p>
          <w:p w:rsidRPr="00D965D8" w:rsidR="008E26A6" w:rsidP="003028E9" w:rsidRDefault="008E26A6" w14:paraId="219E5FB2" w14:textId="77777777">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,XXXX,year,1.0E-08,year,0.1,year,1.25,16,1.0E-6,</w:t>
            </w:r>
          </w:p>
          <w:p w:rsidRPr="00D965D8" w:rsidR="008E26A6" w:rsidP="003028E9" w:rsidRDefault="008E26A6" w14:paraId="53C9E0E4" w14:textId="77777777">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XXXX,year</w:t>
            </w:r>
            <w:proofErr w:type="gramEnd"/>
            <w:r w:rsidRPr="00D965D8">
              <w:rPr>
                <w:rFonts w:ascii="Arial" w:hAnsi="Arial" w:cs="Arial"/>
                <w:color w:val="4472C4" w:themeColor="accent1"/>
                <w:sz w:val="16"/>
                <w:szCs w:val="16"/>
              </w:rPr>
              <w:t>,2018,year,1.0E-08,year,0.01,year,1.25,16,1.0E-6,</w:t>
            </w:r>
          </w:p>
          <w:p w:rsidR="008E26A6" w:rsidP="00FE4B34" w:rsidRDefault="008E26A6" w14:paraId="02C571A2" w14:textId="5FDDAF3A">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 xml:space="preserve">is the earliest year of </w:t>
            </w:r>
            <w:r w:rsidR="009B66B6">
              <w:rPr>
                <w:rFonts w:ascii="Arial" w:hAnsi="Arial"/>
                <w:sz w:val="20"/>
              </w:rPr>
              <w:t xml:space="preserve">aqueous source </w:t>
            </w:r>
            <w:r>
              <w:rPr>
                <w:rFonts w:ascii="Arial" w:hAnsi="Arial"/>
                <w:sz w:val="20"/>
              </w:rPr>
              <w:t>release.</w:t>
            </w:r>
          </w:p>
          <w:p w:rsidR="008E26A6" w:rsidP="00FE4B34" w:rsidRDefault="008E26A6" w14:paraId="6BA50F6B" w14:textId="77777777">
            <w:pPr>
              <w:pStyle w:val="H1bodytext"/>
              <w:spacing w:after="0"/>
              <w:ind w:left="0"/>
              <w:rPr>
                <w:rFonts w:ascii="Arial" w:hAnsi="Arial"/>
                <w:sz w:val="20"/>
              </w:rPr>
            </w:pPr>
          </w:p>
          <w:p w:rsidR="008E26A6" w:rsidP="00FE4B34" w:rsidRDefault="008E26A6" w14:paraId="364D6539" w14:textId="290D8ECD">
            <w:pPr>
              <w:pStyle w:val="H1bodytext"/>
              <w:spacing w:after="0"/>
              <w:ind w:left="0"/>
              <w:rPr>
                <w:rFonts w:ascii="Arial" w:hAnsi="Arial"/>
                <w:sz w:val="20"/>
              </w:rPr>
            </w:pPr>
            <w:r>
              <w:rPr>
                <w:rFonts w:ascii="Arial" w:hAnsi="Arial"/>
                <w:sz w:val="20"/>
              </w:rPr>
              <w:t xml:space="preserve">If there are no source releases between 1943 and 2018, ensure the </w:t>
            </w:r>
            <w:r w:rsidR="000F0895">
              <w:rPr>
                <w:rFonts w:ascii="Arial" w:hAnsi="Arial"/>
                <w:sz w:val="20"/>
              </w:rPr>
              <w:t xml:space="preserve">fourth </w:t>
            </w:r>
            <w:r>
              <w:rPr>
                <w:rFonts w:ascii="Arial" w:hAnsi="Arial"/>
                <w:sz w:val="20"/>
              </w:rPr>
              <w:t>line of the Solution Control Card looks as follows:</w:t>
            </w:r>
          </w:p>
          <w:p w:rsidRPr="00D965D8" w:rsidR="008E26A6" w:rsidP="003028E9" w:rsidRDefault="008E26A6" w14:paraId="52311518" w14:textId="77777777">
            <w:pPr>
              <w:pStyle w:val="H1bodytext"/>
              <w:numPr>
                <w:ilvl w:val="0"/>
                <w:numId w:val="23"/>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,2018,year,1.0E-08,year,0.1,year,1.25,16,1.0E-6,</w:t>
            </w:r>
          </w:p>
        </w:tc>
        <w:tc>
          <w:tcPr>
            <w:tcW w:w="2581" w:type="dxa"/>
            <w:vAlign w:val="center"/>
          </w:tcPr>
          <w:p w:rsidRPr="00702160" w:rsidR="008E26A6" w:rsidP="00FE4B34" w:rsidRDefault="008E26A6" w14:paraId="40032E4F" w14:textId="2186E79D">
            <w:pPr>
              <w:pStyle w:val="H1bodytext"/>
              <w:spacing w:after="0"/>
              <w:ind w:left="0"/>
              <w:rPr>
                <w:rFonts w:ascii="Arial" w:hAnsi="Arial"/>
                <w:sz w:val="20"/>
              </w:rPr>
            </w:pPr>
            <w:r>
              <w:rPr>
                <w:rFonts w:ascii="Arial" w:hAnsi="Arial"/>
                <w:sz w:val="20"/>
              </w:rPr>
              <w:t>Depending on the first and final</w:t>
            </w:r>
            <w:r w:rsidR="007F2D0C">
              <w:rPr>
                <w:rFonts w:ascii="Arial" w:hAnsi="Arial"/>
                <w:sz w:val="20"/>
              </w:rPr>
              <w:t xml:space="preserve"> aqueous</w:t>
            </w:r>
            <w:r>
              <w:rPr>
                <w:rFonts w:ascii="Arial" w:hAnsi="Arial"/>
                <w:sz w:val="20"/>
              </w:rPr>
              <w:t xml:space="preserve"> source release years will determine how the identified line(s) of the Solution Control Card will look. The Solution Control Card should look as shown with the correct year or years for release.</w:t>
            </w:r>
          </w:p>
        </w:tc>
        <w:tc>
          <w:tcPr>
            <w:tcW w:w="1306" w:type="dxa"/>
            <w:vAlign w:val="center"/>
          </w:tcPr>
          <w:p w:rsidRPr="00702160" w:rsidR="008E26A6" w:rsidP="00FE4B34" w:rsidRDefault="008E26A6" w14:paraId="55145873" w14:textId="77777777">
            <w:pPr>
              <w:pStyle w:val="H1bodytext"/>
              <w:spacing w:after="0"/>
              <w:ind w:left="0"/>
              <w:rPr>
                <w:rFonts w:ascii="Arial" w:hAnsi="Arial"/>
                <w:sz w:val="20"/>
              </w:rPr>
            </w:pPr>
          </w:p>
        </w:tc>
      </w:tr>
      <w:tr w:rsidRPr="007D0AAC" w:rsidR="008E26A6" w:rsidTr="00F37741" w14:paraId="0FB7A951" w14:textId="77777777">
        <w:trPr>
          <w:trHeight w:val="539"/>
        </w:trPr>
        <w:tc>
          <w:tcPr>
            <w:tcW w:w="650" w:type="dxa"/>
            <w:vAlign w:val="center"/>
          </w:tcPr>
          <w:p w:rsidRPr="007D0AAC" w:rsidR="008E26A6" w:rsidP="00FE4B34" w:rsidRDefault="008E26A6" w14:paraId="69CD2DC7" w14:textId="77777777">
            <w:pPr>
              <w:pStyle w:val="H1bodytext"/>
              <w:spacing w:after="0"/>
              <w:ind w:left="0"/>
              <w:jc w:val="center"/>
              <w:rPr>
                <w:rFonts w:ascii="Arial" w:hAnsi="Arial"/>
                <w:sz w:val="20"/>
              </w:rPr>
            </w:pPr>
            <w:r>
              <w:rPr>
                <w:rFonts w:ascii="Arial" w:hAnsi="Arial"/>
                <w:sz w:val="20"/>
              </w:rPr>
              <w:t>5.4</w:t>
            </w:r>
          </w:p>
        </w:tc>
        <w:tc>
          <w:tcPr>
            <w:tcW w:w="4913" w:type="dxa"/>
            <w:vAlign w:val="center"/>
          </w:tcPr>
          <w:p w:rsidR="008E26A6" w:rsidP="00FE4B34" w:rsidRDefault="008E26A6" w14:paraId="7F62262C" w14:textId="77777777">
            <w:pPr>
              <w:pStyle w:val="H1bodytext"/>
              <w:spacing w:after="0"/>
              <w:ind w:left="0"/>
              <w:rPr>
                <w:rFonts w:ascii="Arial" w:hAnsi="Arial"/>
                <w:sz w:val="20"/>
              </w:rPr>
            </w:pPr>
            <w:r>
              <w:rPr>
                <w:rFonts w:ascii="Arial" w:hAnsi="Arial"/>
                <w:sz w:val="20"/>
              </w:rPr>
              <w:t>Ensure the last two lines of the Solution Control Card read as follows:</w:t>
            </w:r>
          </w:p>
          <w:p w:rsidR="008E26A6" w:rsidP="003028E9" w:rsidRDefault="008E26A6" w14:paraId="735F61FD" w14:textId="77777777">
            <w:pPr>
              <w:pStyle w:val="H1bodytext"/>
              <w:numPr>
                <w:ilvl w:val="0"/>
                <w:numId w:val="21"/>
              </w:numPr>
              <w:spacing w:after="0"/>
              <w:rPr>
                <w:rFonts w:ascii="Arial" w:hAnsi="Arial"/>
                <w:sz w:val="20"/>
              </w:rPr>
            </w:pPr>
            <w:r w:rsidRPr="00EB5A3A">
              <w:rPr>
                <w:rFonts w:ascii="Arial" w:hAnsi="Arial"/>
                <w:color w:val="4472C4" w:themeColor="accent1"/>
                <w:sz w:val="20"/>
              </w:rPr>
              <w:t>1000000,</w:t>
            </w:r>
          </w:p>
          <w:p w:rsidRPr="00702160" w:rsidR="008E26A6" w:rsidP="003028E9" w:rsidRDefault="008E26A6" w14:paraId="2D3F186E" w14:textId="77777777">
            <w:pPr>
              <w:pStyle w:val="H1bodytext"/>
              <w:numPr>
                <w:ilvl w:val="0"/>
                <w:numId w:val="21"/>
              </w:numPr>
              <w:spacing w:after="0"/>
              <w:rPr>
                <w:rFonts w:ascii="Arial" w:hAnsi="Arial"/>
                <w:sz w:val="20"/>
              </w:rPr>
            </w:pPr>
            <w:r w:rsidRPr="00EB5A3A">
              <w:rPr>
                <w:rFonts w:ascii="Arial" w:hAnsi="Arial"/>
                <w:color w:val="4472C4" w:themeColor="accent1"/>
                <w:sz w:val="20"/>
              </w:rPr>
              <w:t>0,</w:t>
            </w:r>
          </w:p>
        </w:tc>
        <w:tc>
          <w:tcPr>
            <w:tcW w:w="2581" w:type="dxa"/>
            <w:vAlign w:val="center"/>
          </w:tcPr>
          <w:p w:rsidRPr="00702160" w:rsidR="008E26A6" w:rsidP="00FE4B34" w:rsidRDefault="008E26A6" w14:paraId="6898EEA1" w14:textId="77777777">
            <w:pPr>
              <w:pStyle w:val="H1bodytext"/>
              <w:spacing w:after="0"/>
              <w:ind w:left="0"/>
              <w:rPr>
                <w:rFonts w:ascii="Arial" w:hAnsi="Arial"/>
                <w:sz w:val="20"/>
              </w:rPr>
            </w:pPr>
          </w:p>
        </w:tc>
        <w:tc>
          <w:tcPr>
            <w:tcW w:w="1306" w:type="dxa"/>
            <w:vAlign w:val="center"/>
          </w:tcPr>
          <w:p w:rsidRPr="00702160" w:rsidR="008E26A6" w:rsidP="00FE4B34" w:rsidRDefault="008E26A6" w14:paraId="4E0778F2" w14:textId="77777777">
            <w:pPr>
              <w:pStyle w:val="H1bodytext"/>
              <w:spacing w:after="0"/>
              <w:ind w:left="0"/>
              <w:rPr>
                <w:rFonts w:ascii="Arial" w:hAnsi="Arial"/>
                <w:sz w:val="20"/>
              </w:rPr>
            </w:pPr>
          </w:p>
        </w:tc>
      </w:tr>
      <w:tr w:rsidRPr="007D0AAC" w:rsidR="008E26A6" w:rsidTr="00F37741" w14:paraId="10B9F549" w14:textId="77777777">
        <w:trPr>
          <w:trHeight w:val="539"/>
        </w:trPr>
        <w:tc>
          <w:tcPr>
            <w:tcW w:w="650" w:type="dxa"/>
            <w:vAlign w:val="center"/>
          </w:tcPr>
          <w:p w:rsidRPr="007D0AAC" w:rsidR="008E26A6" w:rsidP="00FE4B34" w:rsidRDefault="008E26A6" w14:paraId="13E75442" w14:textId="77777777">
            <w:pPr>
              <w:pStyle w:val="H1bodytext"/>
              <w:spacing w:after="0"/>
              <w:ind w:left="0"/>
              <w:jc w:val="center"/>
              <w:rPr>
                <w:rFonts w:ascii="Arial" w:hAnsi="Arial"/>
                <w:sz w:val="20"/>
              </w:rPr>
            </w:pPr>
            <w:r>
              <w:rPr>
                <w:rFonts w:ascii="Arial" w:hAnsi="Arial"/>
                <w:sz w:val="20"/>
              </w:rPr>
              <w:t>6</w:t>
            </w:r>
          </w:p>
        </w:tc>
        <w:tc>
          <w:tcPr>
            <w:tcW w:w="4913" w:type="dxa"/>
            <w:vAlign w:val="center"/>
          </w:tcPr>
          <w:p w:rsidR="008E26A6" w:rsidP="00FE4B34" w:rsidRDefault="008E26A6" w14:paraId="2C98148F" w14:textId="53992B7A">
            <w:pPr>
              <w:pStyle w:val="H1bodytext"/>
              <w:spacing w:after="0"/>
              <w:ind w:left="0"/>
              <w:rPr>
                <w:rFonts w:ascii="Arial" w:hAnsi="Arial"/>
                <w:sz w:val="20"/>
              </w:rPr>
            </w:pPr>
            <w:r>
              <w:rPr>
                <w:rFonts w:ascii="Arial" w:hAnsi="Arial"/>
                <w:sz w:val="20"/>
              </w:rPr>
              <w:t xml:space="preserve">Ensure the Solute/Fluid Interaction Card in the </w:t>
            </w:r>
            <w:r w:rsidRPr="00D37D6D" w:rsidR="004A3ADB">
              <w:rPr>
                <w:rFonts w:ascii="Arial" w:hAnsi="Arial"/>
                <w:b/>
                <w:bCs/>
                <w:i/>
                <w:iCs/>
                <w:sz w:val="20"/>
              </w:rPr>
              <w:t>input_XPRT-</w:t>
            </w:r>
            <w:r w:rsidR="004A3ADB">
              <w:rPr>
                <w:rFonts w:ascii="Arial" w:hAnsi="Arial"/>
                <w:b/>
                <w:bCs/>
                <w:i/>
                <w:iCs/>
                <w:sz w:val="20"/>
              </w:rPr>
              <w:t>2</w:t>
            </w:r>
            <w:r w:rsidRPr="00D37D6D" w:rsidR="004A3ADB">
              <w:rPr>
                <w:rFonts w:ascii="Arial" w:hAnsi="Arial"/>
                <w:b/>
                <w:bCs/>
                <w:i/>
                <w:iCs/>
                <w:sz w:val="20"/>
              </w:rPr>
              <w:t>_2018</w:t>
            </w:r>
            <w:r w:rsidR="007A236D">
              <w:rPr>
                <w:rFonts w:ascii="Arial" w:hAnsi="Arial"/>
                <w:b/>
                <w:bCs/>
                <w:i/>
                <w:iCs/>
                <w:sz w:val="20"/>
              </w:rPr>
              <w:t>_with_buffer</w:t>
            </w:r>
            <w:r w:rsidR="004A3ADB">
              <w:rPr>
                <w:rFonts w:ascii="Arial" w:hAnsi="Arial"/>
                <w:b/>
                <w:bCs/>
                <w:i/>
                <w:iCs/>
                <w:sz w:val="20"/>
              </w:rPr>
              <w:t xml:space="preserve"> </w:t>
            </w:r>
            <w:r>
              <w:rPr>
                <w:rFonts w:ascii="Arial" w:hAnsi="Arial"/>
                <w:sz w:val="20"/>
              </w:rPr>
              <w:t xml:space="preserve">file, located in </w:t>
            </w:r>
            <w:r w:rsidRPr="00B47C6B">
              <w:rPr>
                <w:rStyle w:val="DirectoryChar"/>
              </w:rPr>
              <w:t>/xprt-</w:t>
            </w:r>
            <w:r w:rsidR="00A75451">
              <w:rPr>
                <w:rStyle w:val="DirectoryChar"/>
              </w:rPr>
              <w:t>2</w:t>
            </w:r>
            <w:r w:rsidRPr="00B47C6B">
              <w:rPr>
                <w:rStyle w:val="DirectoryChar"/>
              </w:rPr>
              <w:t>/</w:t>
            </w:r>
            <w:r>
              <w:rPr>
                <w:rFonts w:ascii="Arial" w:hAnsi="Arial"/>
                <w:sz w:val="20"/>
              </w:rPr>
              <w:t>, matches as follows:</w:t>
            </w:r>
          </w:p>
          <w:p w:rsidR="008E26A6" w:rsidP="00FE4B34" w:rsidRDefault="008E26A6" w14:paraId="61598EB5" w14:textId="77777777">
            <w:pPr>
              <w:pStyle w:val="H1bodytext"/>
              <w:spacing w:after="0"/>
              <w:ind w:left="0"/>
              <w:rPr>
                <w:rFonts w:ascii="Arial" w:hAnsi="Arial"/>
                <w:sz w:val="20"/>
              </w:rPr>
            </w:pPr>
          </w:p>
          <w:p w:rsidR="008E26A6" w:rsidP="003028E9" w:rsidRDefault="008E26A6" w14:paraId="43C4B103" w14:textId="77777777">
            <w:pPr>
              <w:pStyle w:val="H1bodytext"/>
              <w:numPr>
                <w:ilvl w:val="0"/>
                <w:numId w:val="27"/>
              </w:numPr>
              <w:spacing w:after="0"/>
              <w:rPr>
                <w:rFonts w:ascii="Arial" w:hAnsi="Arial"/>
                <w:color w:val="4472C4" w:themeColor="accent1"/>
                <w:sz w:val="16"/>
                <w:szCs w:val="16"/>
              </w:rPr>
            </w:pPr>
            <w:r w:rsidRPr="00D965D8">
              <w:rPr>
                <w:rFonts w:ascii="Arial" w:hAnsi="Arial"/>
                <w:color w:val="4472C4" w:themeColor="accent1"/>
                <w:sz w:val="16"/>
                <w:szCs w:val="16"/>
              </w:rPr>
              <w:t>8,</w:t>
            </w:r>
          </w:p>
          <w:p w:rsidRPr="00F14A42" w:rsidR="00F14A42" w:rsidP="003028E9" w:rsidRDefault="00F14A42" w14:paraId="3E597AAD" w14:textId="77777777">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U-232, Conventional, 2.50E-9, m^2/s, continuous, 6.890E+01,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Pr="00F14A42" w:rsidR="00F14A42" w:rsidP="003028E9" w:rsidRDefault="00F14A42" w14:paraId="09C40489" w14:textId="532EAF6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U-233, Conventional, 2.50E-9, m^2/s, continuous, 1.592E+05,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Pr="00F14A42" w:rsidR="00F14A42" w:rsidP="003028E9" w:rsidRDefault="00F14A42" w14:paraId="3FEEAC66" w14:textId="410BBD63">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U-234, Conventional, 2.50E-9, m^2/s, continuous, 2.455E+05,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Pr="00F14A42" w:rsidR="00F14A42" w:rsidP="003028E9" w:rsidRDefault="00F14A42" w14:paraId="42589A79" w14:textId="7A6D56ED">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U-235, Conventional, 2.50E-9, m^2/s, continuous, 7.040E+08,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Pr="00F14A42" w:rsidR="00F14A42" w:rsidP="003028E9" w:rsidRDefault="00F14A42" w14:paraId="5C2AF07E" w14:textId="4FACCBBE">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U-236, Conventional, 2.50E-9, m^2/s, continuous, 2.342E+07,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Pr="00F14A42" w:rsidR="00F14A42" w:rsidP="003028E9" w:rsidRDefault="00F14A42" w14:paraId="7658F81F" w14:textId="3311056D">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U-238, Conventional, 2.50E-9, m^2/s, continuous, 4.468E+09,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Pr="00F14A42" w:rsidR="00F14A42" w:rsidP="003028E9" w:rsidRDefault="00F14A42" w14:paraId="4E33C21C" w14:textId="77777777">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Th-230, Conventional, 2.50E-9, m^2/s, continuous, 7.538E+04,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Pr="00CD708D" w:rsidR="008E26A6" w:rsidP="003028E9" w:rsidRDefault="00F14A42" w14:paraId="7A809029" w14:textId="32AA87F6">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Ra-226, Conventional, 2.50E-9, m^2/s, continuous, 1.600E+03,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008E26A6" w:rsidP="003028E9" w:rsidRDefault="00CB5802" w14:paraId="13D92FFB" w14:textId="77777777">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2</w:t>
            </w:r>
            <w:r w:rsidRPr="00D965D8" w:rsidR="008E26A6">
              <w:rPr>
                <w:rFonts w:ascii="Arial" w:hAnsi="Arial"/>
                <w:color w:val="4472C4" w:themeColor="accent1"/>
                <w:sz w:val="16"/>
                <w:szCs w:val="16"/>
              </w:rPr>
              <w:t>,</w:t>
            </w:r>
          </w:p>
          <w:p w:rsidR="00CB5802" w:rsidP="003028E9" w:rsidRDefault="00B316C8" w14:paraId="4E8F5022" w14:textId="77777777">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U-234, Th-230, 1.00,</w:t>
            </w:r>
          </w:p>
          <w:p w:rsidRPr="00B76185" w:rsidR="00D91D5D" w:rsidP="003028E9" w:rsidRDefault="00D91D5D" w14:paraId="31275CD2" w14:textId="41F436BF">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Th-230, Ra-226, 1.00,</w:t>
            </w:r>
          </w:p>
        </w:tc>
        <w:tc>
          <w:tcPr>
            <w:tcW w:w="2581" w:type="dxa"/>
            <w:vAlign w:val="center"/>
          </w:tcPr>
          <w:p w:rsidRPr="00702160" w:rsidR="008E26A6" w:rsidP="00FE4B34" w:rsidRDefault="008E26A6" w14:paraId="4E20BBBB" w14:textId="77777777">
            <w:pPr>
              <w:pStyle w:val="H1bodytext"/>
              <w:spacing w:after="0"/>
              <w:ind w:left="0"/>
              <w:rPr>
                <w:rFonts w:ascii="Arial" w:hAnsi="Arial"/>
                <w:sz w:val="20"/>
              </w:rPr>
            </w:pPr>
            <w:r>
              <w:rPr>
                <w:rFonts w:ascii="Arial" w:hAnsi="Arial"/>
                <w:sz w:val="20"/>
              </w:rPr>
              <w:t>The Solute/Fluid Interaction Card does match the text from this Test Instruction.</w:t>
            </w:r>
          </w:p>
        </w:tc>
        <w:tc>
          <w:tcPr>
            <w:tcW w:w="1306" w:type="dxa"/>
            <w:vAlign w:val="center"/>
          </w:tcPr>
          <w:p w:rsidRPr="00702160" w:rsidR="008E26A6" w:rsidP="00FE4B34" w:rsidRDefault="008E26A6" w14:paraId="58CECDCC" w14:textId="77777777">
            <w:pPr>
              <w:pStyle w:val="H1bodytext"/>
              <w:spacing w:after="0"/>
              <w:ind w:left="0"/>
              <w:rPr>
                <w:rFonts w:ascii="Arial" w:hAnsi="Arial"/>
                <w:sz w:val="20"/>
              </w:rPr>
            </w:pPr>
          </w:p>
        </w:tc>
      </w:tr>
      <w:tr w:rsidRPr="007D0AAC" w:rsidR="008E26A6" w:rsidTr="00F37741" w14:paraId="72E881B9" w14:textId="77777777">
        <w:trPr>
          <w:trHeight w:val="539"/>
        </w:trPr>
        <w:tc>
          <w:tcPr>
            <w:tcW w:w="650" w:type="dxa"/>
            <w:vAlign w:val="center"/>
          </w:tcPr>
          <w:p w:rsidRPr="007D0AAC" w:rsidR="008E26A6" w:rsidP="00FE4B34" w:rsidRDefault="008E26A6" w14:paraId="4903B3C2" w14:textId="77777777">
            <w:pPr>
              <w:pStyle w:val="H1bodytext"/>
              <w:spacing w:after="0"/>
              <w:ind w:left="0"/>
              <w:jc w:val="center"/>
              <w:rPr>
                <w:rFonts w:ascii="Arial" w:hAnsi="Arial"/>
                <w:sz w:val="20"/>
              </w:rPr>
            </w:pPr>
            <w:r>
              <w:rPr>
                <w:rFonts w:ascii="Arial" w:hAnsi="Arial"/>
                <w:sz w:val="20"/>
              </w:rPr>
              <w:t>7</w:t>
            </w:r>
          </w:p>
        </w:tc>
        <w:tc>
          <w:tcPr>
            <w:tcW w:w="4913" w:type="dxa"/>
            <w:vAlign w:val="center"/>
          </w:tcPr>
          <w:p w:rsidR="00E636E9" w:rsidP="00E636E9" w:rsidRDefault="00E636E9" w14:paraId="65304033" w14:textId="5B12ACC5">
            <w:pPr>
              <w:pStyle w:val="H1bodytext"/>
              <w:spacing w:after="0"/>
              <w:ind w:left="0"/>
              <w:rPr>
                <w:rFonts w:ascii="Arial" w:hAnsi="Arial"/>
                <w:sz w:val="20"/>
              </w:rPr>
            </w:pPr>
            <w:r>
              <w:rPr>
                <w:rFonts w:ascii="Arial" w:hAnsi="Arial"/>
                <w:sz w:val="20"/>
              </w:rPr>
              <w:t xml:space="preserve">Ensure that in the Solute/Porous Media Interaction Card in the </w:t>
            </w:r>
            <w:r w:rsidRPr="00D37D6D">
              <w:rPr>
                <w:rFonts w:ascii="Arial" w:hAnsi="Arial"/>
                <w:b/>
                <w:bCs/>
                <w:i/>
                <w:iCs/>
                <w:sz w:val="20"/>
              </w:rPr>
              <w:t>input_XPRT-</w:t>
            </w:r>
            <w:r w:rsidR="008A618F">
              <w:rPr>
                <w:rFonts w:ascii="Arial" w:hAnsi="Arial"/>
                <w:b/>
                <w:bCs/>
                <w:i/>
                <w:iCs/>
                <w:sz w:val="20"/>
              </w:rPr>
              <w:t>2</w:t>
            </w:r>
            <w:r w:rsidRPr="00D37D6D">
              <w:rPr>
                <w:rFonts w:ascii="Arial" w:hAnsi="Arial"/>
                <w:b/>
                <w:bCs/>
                <w:i/>
                <w:iCs/>
                <w:sz w:val="20"/>
              </w:rPr>
              <w:t>_2018</w:t>
            </w:r>
            <w:r>
              <w:rPr>
                <w:rFonts w:ascii="Arial" w:hAnsi="Arial"/>
                <w:b/>
                <w:bCs/>
                <w:i/>
                <w:iCs/>
                <w:sz w:val="20"/>
              </w:rPr>
              <w:t>_with_buffer</w:t>
            </w:r>
            <w:r>
              <w:rPr>
                <w:rFonts w:ascii="Arial" w:hAnsi="Arial"/>
                <w:sz w:val="20"/>
              </w:rPr>
              <w:t xml:space="preserve"> file each HSU from the Rock/Soil Zonation Card is present with two numerical values and two associated units. An example is:</w:t>
            </w:r>
          </w:p>
          <w:p w:rsidR="00E636E9" w:rsidP="00E636E9" w:rsidRDefault="00E636E9" w14:paraId="071BD72C" w14:textId="77777777">
            <w:pPr>
              <w:pStyle w:val="H1bodytext"/>
              <w:numPr>
                <w:ilvl w:val="0"/>
                <w:numId w:val="28"/>
              </w:numPr>
              <w:spacing w:after="0"/>
              <w:rPr>
                <w:rFonts w:ascii="Arial" w:hAnsi="Arial"/>
                <w:sz w:val="20"/>
              </w:rPr>
            </w:pPr>
            <w:r>
              <w:rPr>
                <w:rFonts w:ascii="Arial" w:hAnsi="Arial"/>
                <w:sz w:val="20"/>
              </w:rPr>
              <w:t>Backfill, 0.1, m, 0.01, m,</w:t>
            </w:r>
          </w:p>
          <w:p w:rsidR="00E636E9" w:rsidP="00E636E9" w:rsidRDefault="00E636E9" w14:paraId="521A6303" w14:textId="77777777">
            <w:pPr>
              <w:pStyle w:val="H1bodytext"/>
              <w:spacing w:after="0"/>
              <w:ind w:left="0"/>
              <w:rPr>
                <w:rFonts w:ascii="Arial" w:hAnsi="Arial"/>
                <w:sz w:val="20"/>
              </w:rPr>
            </w:pPr>
          </w:p>
          <w:p w:rsidR="00E636E9" w:rsidP="00E636E9" w:rsidRDefault="00E636E9" w14:paraId="5955547D" w14:textId="77777777">
            <w:pPr>
              <w:pStyle w:val="H1bodytext"/>
              <w:spacing w:after="0"/>
              <w:ind w:left="0"/>
              <w:rPr>
                <w:rFonts w:ascii="Arial" w:hAnsi="Arial"/>
                <w:sz w:val="20"/>
              </w:rPr>
            </w:pPr>
            <w:r>
              <w:rPr>
                <w:rFonts w:ascii="Arial" w:hAnsi="Arial"/>
                <w:sz w:val="20"/>
              </w:rPr>
              <w:t xml:space="preserve">Next, ensure in the Solute/Porous Media Interaction Card that beneath each HSU the following eight radionuclides are present with a numerical value, the associated unit, and the correct number of commas. Each HSU will have different </w:t>
            </w:r>
            <w:proofErr w:type="spellStart"/>
            <w:r>
              <w:rPr>
                <w:rFonts w:ascii="Arial" w:hAnsi="Arial"/>
                <w:sz w:val="20"/>
              </w:rPr>
              <w:t>Kd</w:t>
            </w:r>
            <w:proofErr w:type="spellEnd"/>
            <w:r>
              <w:rPr>
                <w:rFonts w:ascii="Arial" w:hAnsi="Arial"/>
                <w:sz w:val="20"/>
              </w:rPr>
              <w:t xml:space="preserve"> values:</w:t>
            </w:r>
          </w:p>
          <w:p w:rsidR="00E636E9" w:rsidP="00E636E9" w:rsidRDefault="00E636E9" w14:paraId="3997168D" w14:textId="77777777">
            <w:pPr>
              <w:pStyle w:val="H1bodytext"/>
              <w:spacing w:after="0"/>
              <w:ind w:left="0"/>
              <w:rPr>
                <w:rFonts w:ascii="Arial" w:hAnsi="Arial"/>
                <w:sz w:val="20"/>
              </w:rPr>
            </w:pPr>
          </w:p>
          <w:p w:rsidRPr="00D07EBE" w:rsidR="00E636E9" w:rsidP="00E636E9" w:rsidRDefault="005848E9" w14:paraId="74490293" w14:textId="66C33C1E">
            <w:pPr>
              <w:pStyle w:val="H1bodytext"/>
              <w:numPr>
                <w:ilvl w:val="0"/>
                <w:numId w:val="28"/>
              </w:numPr>
              <w:spacing w:after="0"/>
              <w:rPr>
                <w:rFonts w:ascii="Arial" w:hAnsi="Arial"/>
                <w:sz w:val="20"/>
              </w:rPr>
            </w:pPr>
            <w:r>
              <w:rPr>
                <w:rFonts w:ascii="Arial" w:hAnsi="Arial"/>
                <w:sz w:val="20"/>
              </w:rPr>
              <w:t>U-232</w:t>
            </w:r>
            <w:r w:rsidRPr="00D07EBE" w:rsidR="00E636E9">
              <w:rPr>
                <w:rFonts w:ascii="Arial" w:hAnsi="Arial"/>
                <w:sz w:val="20"/>
              </w:rPr>
              <w:t xml:space="preserve">, </w:t>
            </w:r>
            <w:proofErr w:type="gramStart"/>
            <w:r w:rsidR="00E636E9">
              <w:rPr>
                <w:rFonts w:ascii="Arial" w:hAnsi="Arial"/>
                <w:sz w:val="20"/>
              </w:rPr>
              <w:t>#</w:t>
            </w:r>
            <w:r w:rsidRPr="00D07EBE" w:rsidR="00E636E9">
              <w:rPr>
                <w:rFonts w:ascii="Arial" w:hAnsi="Arial"/>
                <w:sz w:val="20"/>
              </w:rPr>
              <w:t>.</w:t>
            </w:r>
            <w:r w:rsidR="00E636E9">
              <w:rPr>
                <w:rFonts w:ascii="Arial" w:hAnsi="Arial"/>
                <w:sz w:val="20"/>
              </w:rPr>
              <w:t>#</w:t>
            </w:r>
            <w:proofErr w:type="gramEnd"/>
            <w:r w:rsidRPr="00D07EBE" w:rsidR="00E636E9">
              <w:rPr>
                <w:rFonts w:ascii="Arial" w:hAnsi="Arial"/>
                <w:sz w:val="20"/>
              </w:rPr>
              <w:t>E</w:t>
            </w:r>
            <w:r w:rsidR="00E636E9">
              <w:rPr>
                <w:rFonts w:ascii="Arial" w:hAnsi="Arial" w:cs="Arial"/>
                <w:sz w:val="20"/>
              </w:rPr>
              <w:t>±</w:t>
            </w:r>
            <w:r w:rsidR="00E636E9">
              <w:rPr>
                <w:rFonts w:ascii="Arial" w:hAnsi="Arial"/>
                <w:sz w:val="20"/>
              </w:rPr>
              <w:t>##</w:t>
            </w:r>
            <w:r w:rsidRPr="00D07EBE" w:rsidR="00E636E9">
              <w:rPr>
                <w:rFonts w:ascii="Arial" w:hAnsi="Arial"/>
                <w:sz w:val="20"/>
              </w:rPr>
              <w:t>, mL/g,,</w:t>
            </w:r>
          </w:p>
          <w:p w:rsidRPr="00D07EBE" w:rsidR="00E636E9" w:rsidP="00E636E9" w:rsidRDefault="005848E9" w14:paraId="2FF4BC10" w14:textId="68EFBF7C">
            <w:pPr>
              <w:pStyle w:val="H1bodytext"/>
              <w:numPr>
                <w:ilvl w:val="0"/>
                <w:numId w:val="28"/>
              </w:numPr>
              <w:spacing w:after="0"/>
              <w:rPr>
                <w:rFonts w:ascii="Arial" w:hAnsi="Arial"/>
                <w:sz w:val="20"/>
              </w:rPr>
            </w:pPr>
            <w:r>
              <w:rPr>
                <w:rFonts w:ascii="Arial" w:hAnsi="Arial"/>
                <w:sz w:val="20"/>
              </w:rPr>
              <w:t>U-233</w:t>
            </w:r>
            <w:r w:rsidRPr="00D07EBE" w:rsidR="00E636E9">
              <w:rPr>
                <w:rFonts w:ascii="Arial" w:hAnsi="Arial"/>
                <w:sz w:val="20"/>
              </w:rPr>
              <w:t xml:space="preserve">, </w:t>
            </w:r>
            <w:proofErr w:type="gramStart"/>
            <w:r w:rsidR="00E636E9">
              <w:rPr>
                <w:rFonts w:ascii="Arial" w:hAnsi="Arial"/>
                <w:sz w:val="20"/>
              </w:rPr>
              <w:t>#</w:t>
            </w:r>
            <w:r w:rsidRPr="00D07EBE" w:rsidR="00E636E9">
              <w:rPr>
                <w:rFonts w:ascii="Arial" w:hAnsi="Arial"/>
                <w:sz w:val="20"/>
              </w:rPr>
              <w:t>.</w:t>
            </w:r>
            <w:r w:rsidR="00E636E9">
              <w:rPr>
                <w:rFonts w:ascii="Arial" w:hAnsi="Arial"/>
                <w:sz w:val="20"/>
              </w:rPr>
              <w:t>#</w:t>
            </w:r>
            <w:proofErr w:type="gramEnd"/>
            <w:r w:rsidRPr="00D07EBE" w:rsidR="00E636E9">
              <w:rPr>
                <w:rFonts w:ascii="Arial" w:hAnsi="Arial"/>
                <w:sz w:val="20"/>
              </w:rPr>
              <w:t>E</w:t>
            </w:r>
            <w:r w:rsidR="00E636E9">
              <w:rPr>
                <w:rFonts w:ascii="Arial" w:hAnsi="Arial" w:cs="Arial"/>
                <w:sz w:val="20"/>
              </w:rPr>
              <w:t>±</w:t>
            </w:r>
            <w:r w:rsidR="00E636E9">
              <w:rPr>
                <w:rFonts w:ascii="Arial" w:hAnsi="Arial"/>
                <w:sz w:val="20"/>
              </w:rPr>
              <w:t>##</w:t>
            </w:r>
            <w:r w:rsidRPr="00D07EBE" w:rsidR="00E636E9">
              <w:rPr>
                <w:rFonts w:ascii="Arial" w:hAnsi="Arial"/>
                <w:sz w:val="20"/>
              </w:rPr>
              <w:t>, mL/g,,</w:t>
            </w:r>
          </w:p>
          <w:p w:rsidRPr="00D07EBE" w:rsidR="00E636E9" w:rsidP="00E636E9" w:rsidRDefault="005848E9" w14:paraId="5ADF72A0" w14:textId="00E11A92">
            <w:pPr>
              <w:pStyle w:val="H1bodytext"/>
              <w:numPr>
                <w:ilvl w:val="0"/>
                <w:numId w:val="28"/>
              </w:numPr>
              <w:spacing w:after="0"/>
              <w:rPr>
                <w:rFonts w:ascii="Arial" w:hAnsi="Arial"/>
                <w:sz w:val="20"/>
              </w:rPr>
            </w:pPr>
            <w:r>
              <w:rPr>
                <w:rFonts w:ascii="Arial" w:hAnsi="Arial"/>
                <w:sz w:val="20"/>
              </w:rPr>
              <w:t>U-234</w:t>
            </w:r>
            <w:r w:rsidRPr="00D07EBE" w:rsidR="00E636E9">
              <w:rPr>
                <w:rFonts w:ascii="Arial" w:hAnsi="Arial"/>
                <w:sz w:val="20"/>
              </w:rPr>
              <w:t xml:space="preserve">, </w:t>
            </w:r>
            <w:proofErr w:type="gramStart"/>
            <w:r w:rsidR="00E636E9">
              <w:rPr>
                <w:rFonts w:ascii="Arial" w:hAnsi="Arial"/>
                <w:sz w:val="20"/>
              </w:rPr>
              <w:t>#</w:t>
            </w:r>
            <w:r w:rsidRPr="00D07EBE" w:rsidR="00E636E9">
              <w:rPr>
                <w:rFonts w:ascii="Arial" w:hAnsi="Arial"/>
                <w:sz w:val="20"/>
              </w:rPr>
              <w:t>.</w:t>
            </w:r>
            <w:r w:rsidR="00E636E9">
              <w:rPr>
                <w:rFonts w:ascii="Arial" w:hAnsi="Arial"/>
                <w:sz w:val="20"/>
              </w:rPr>
              <w:t>#</w:t>
            </w:r>
            <w:proofErr w:type="gramEnd"/>
            <w:r w:rsidRPr="00D07EBE" w:rsidR="00E636E9">
              <w:rPr>
                <w:rFonts w:ascii="Arial" w:hAnsi="Arial"/>
                <w:sz w:val="20"/>
              </w:rPr>
              <w:t>E</w:t>
            </w:r>
            <w:r w:rsidR="00E636E9">
              <w:rPr>
                <w:rFonts w:ascii="Arial" w:hAnsi="Arial" w:cs="Arial"/>
                <w:sz w:val="20"/>
              </w:rPr>
              <w:t>±</w:t>
            </w:r>
            <w:r w:rsidR="00E636E9">
              <w:rPr>
                <w:rFonts w:ascii="Arial" w:hAnsi="Arial"/>
                <w:sz w:val="20"/>
              </w:rPr>
              <w:t>##</w:t>
            </w:r>
            <w:r w:rsidRPr="00D07EBE" w:rsidR="00E636E9">
              <w:rPr>
                <w:rFonts w:ascii="Arial" w:hAnsi="Arial"/>
                <w:sz w:val="20"/>
              </w:rPr>
              <w:t>, mL/g,,</w:t>
            </w:r>
          </w:p>
          <w:p w:rsidRPr="00D07EBE" w:rsidR="00E636E9" w:rsidP="00E636E9" w:rsidRDefault="005848E9" w14:paraId="493D4289" w14:textId="6B138E1B">
            <w:pPr>
              <w:pStyle w:val="H1bodytext"/>
              <w:numPr>
                <w:ilvl w:val="0"/>
                <w:numId w:val="28"/>
              </w:numPr>
              <w:spacing w:after="0"/>
              <w:rPr>
                <w:rFonts w:ascii="Arial" w:hAnsi="Arial"/>
                <w:sz w:val="20"/>
              </w:rPr>
            </w:pPr>
            <w:r>
              <w:rPr>
                <w:rFonts w:ascii="Arial" w:hAnsi="Arial"/>
                <w:sz w:val="20"/>
              </w:rPr>
              <w:t>U-235</w:t>
            </w:r>
            <w:r w:rsidRPr="00D07EBE" w:rsidR="00E636E9">
              <w:rPr>
                <w:rFonts w:ascii="Arial" w:hAnsi="Arial"/>
                <w:sz w:val="20"/>
              </w:rPr>
              <w:t xml:space="preserve">, </w:t>
            </w:r>
            <w:proofErr w:type="gramStart"/>
            <w:r w:rsidR="00E636E9">
              <w:rPr>
                <w:rFonts w:ascii="Arial" w:hAnsi="Arial"/>
                <w:sz w:val="20"/>
              </w:rPr>
              <w:t>#</w:t>
            </w:r>
            <w:r w:rsidRPr="00D07EBE" w:rsidR="00E636E9">
              <w:rPr>
                <w:rFonts w:ascii="Arial" w:hAnsi="Arial"/>
                <w:sz w:val="20"/>
              </w:rPr>
              <w:t>.</w:t>
            </w:r>
            <w:r w:rsidR="00E636E9">
              <w:rPr>
                <w:rFonts w:ascii="Arial" w:hAnsi="Arial"/>
                <w:sz w:val="20"/>
              </w:rPr>
              <w:t>#</w:t>
            </w:r>
            <w:proofErr w:type="gramEnd"/>
            <w:r w:rsidRPr="00D07EBE" w:rsidR="00E636E9">
              <w:rPr>
                <w:rFonts w:ascii="Arial" w:hAnsi="Arial"/>
                <w:sz w:val="20"/>
              </w:rPr>
              <w:t>E</w:t>
            </w:r>
            <w:r w:rsidR="00E636E9">
              <w:rPr>
                <w:rFonts w:ascii="Arial" w:hAnsi="Arial" w:cs="Arial"/>
                <w:sz w:val="20"/>
              </w:rPr>
              <w:t>±</w:t>
            </w:r>
            <w:r w:rsidR="00E636E9">
              <w:rPr>
                <w:rFonts w:ascii="Arial" w:hAnsi="Arial"/>
                <w:sz w:val="20"/>
              </w:rPr>
              <w:t>##</w:t>
            </w:r>
            <w:r w:rsidRPr="00D07EBE" w:rsidR="00E636E9">
              <w:rPr>
                <w:rFonts w:ascii="Arial" w:hAnsi="Arial"/>
                <w:sz w:val="20"/>
              </w:rPr>
              <w:t>, mL/g,,</w:t>
            </w:r>
          </w:p>
          <w:p w:rsidRPr="00D07EBE" w:rsidR="00E636E9" w:rsidP="00E636E9" w:rsidRDefault="005848E9" w14:paraId="4E2E5683" w14:textId="6B30CCB5">
            <w:pPr>
              <w:pStyle w:val="H1bodytext"/>
              <w:numPr>
                <w:ilvl w:val="0"/>
                <w:numId w:val="28"/>
              </w:numPr>
              <w:spacing w:after="0"/>
              <w:rPr>
                <w:rFonts w:ascii="Arial" w:hAnsi="Arial"/>
                <w:sz w:val="20"/>
              </w:rPr>
            </w:pPr>
            <w:r>
              <w:rPr>
                <w:rFonts w:ascii="Arial" w:hAnsi="Arial"/>
                <w:sz w:val="20"/>
              </w:rPr>
              <w:t>U-236</w:t>
            </w:r>
            <w:r w:rsidRPr="00D07EBE" w:rsidR="00E636E9">
              <w:rPr>
                <w:rFonts w:ascii="Arial" w:hAnsi="Arial"/>
                <w:sz w:val="20"/>
              </w:rPr>
              <w:t xml:space="preserve">, </w:t>
            </w:r>
            <w:proofErr w:type="gramStart"/>
            <w:r w:rsidR="00E636E9">
              <w:rPr>
                <w:rFonts w:ascii="Arial" w:hAnsi="Arial"/>
                <w:sz w:val="20"/>
              </w:rPr>
              <w:t>#</w:t>
            </w:r>
            <w:r w:rsidRPr="00D07EBE" w:rsidR="00E636E9">
              <w:rPr>
                <w:rFonts w:ascii="Arial" w:hAnsi="Arial"/>
                <w:sz w:val="20"/>
              </w:rPr>
              <w:t>.</w:t>
            </w:r>
            <w:r w:rsidR="00E636E9">
              <w:rPr>
                <w:rFonts w:ascii="Arial" w:hAnsi="Arial"/>
                <w:sz w:val="20"/>
              </w:rPr>
              <w:t>#</w:t>
            </w:r>
            <w:proofErr w:type="gramEnd"/>
            <w:r w:rsidRPr="00D07EBE" w:rsidR="00E636E9">
              <w:rPr>
                <w:rFonts w:ascii="Arial" w:hAnsi="Arial"/>
                <w:sz w:val="20"/>
              </w:rPr>
              <w:t>E</w:t>
            </w:r>
            <w:r w:rsidR="00E636E9">
              <w:rPr>
                <w:rFonts w:ascii="Arial" w:hAnsi="Arial" w:cs="Arial"/>
                <w:sz w:val="20"/>
              </w:rPr>
              <w:t>±</w:t>
            </w:r>
            <w:r w:rsidR="00E636E9">
              <w:rPr>
                <w:rFonts w:ascii="Arial" w:hAnsi="Arial"/>
                <w:sz w:val="20"/>
              </w:rPr>
              <w:t>##</w:t>
            </w:r>
            <w:r w:rsidRPr="00D07EBE" w:rsidR="00E636E9">
              <w:rPr>
                <w:rFonts w:ascii="Arial" w:hAnsi="Arial"/>
                <w:sz w:val="20"/>
              </w:rPr>
              <w:t>, mL/g,,</w:t>
            </w:r>
          </w:p>
          <w:p w:rsidRPr="00D07EBE" w:rsidR="00E636E9" w:rsidP="00E636E9" w:rsidRDefault="005848E9" w14:paraId="62B9CA23" w14:textId="264D8742">
            <w:pPr>
              <w:pStyle w:val="H1bodytext"/>
              <w:numPr>
                <w:ilvl w:val="0"/>
                <w:numId w:val="28"/>
              </w:numPr>
              <w:spacing w:after="0"/>
              <w:rPr>
                <w:rFonts w:ascii="Arial" w:hAnsi="Arial"/>
                <w:sz w:val="20"/>
              </w:rPr>
            </w:pPr>
            <w:r>
              <w:rPr>
                <w:rFonts w:ascii="Arial" w:hAnsi="Arial"/>
                <w:sz w:val="20"/>
              </w:rPr>
              <w:t>U-237</w:t>
            </w:r>
            <w:r w:rsidRPr="00D07EBE" w:rsidR="00E636E9">
              <w:rPr>
                <w:rFonts w:ascii="Arial" w:hAnsi="Arial"/>
                <w:sz w:val="20"/>
              </w:rPr>
              <w:t xml:space="preserve">, </w:t>
            </w:r>
            <w:proofErr w:type="gramStart"/>
            <w:r w:rsidR="00E636E9">
              <w:rPr>
                <w:rFonts w:ascii="Arial" w:hAnsi="Arial"/>
                <w:sz w:val="20"/>
              </w:rPr>
              <w:t>#</w:t>
            </w:r>
            <w:r w:rsidRPr="00D07EBE" w:rsidR="00E636E9">
              <w:rPr>
                <w:rFonts w:ascii="Arial" w:hAnsi="Arial"/>
                <w:sz w:val="20"/>
              </w:rPr>
              <w:t>.</w:t>
            </w:r>
            <w:r w:rsidR="00E636E9">
              <w:rPr>
                <w:rFonts w:ascii="Arial" w:hAnsi="Arial"/>
                <w:sz w:val="20"/>
              </w:rPr>
              <w:t>#</w:t>
            </w:r>
            <w:proofErr w:type="gramEnd"/>
            <w:r w:rsidRPr="00D07EBE" w:rsidR="00E636E9">
              <w:rPr>
                <w:rFonts w:ascii="Arial" w:hAnsi="Arial"/>
                <w:sz w:val="20"/>
              </w:rPr>
              <w:t>E</w:t>
            </w:r>
            <w:r w:rsidR="00E636E9">
              <w:rPr>
                <w:rFonts w:ascii="Arial" w:hAnsi="Arial" w:cs="Arial"/>
                <w:sz w:val="20"/>
              </w:rPr>
              <w:t>±</w:t>
            </w:r>
            <w:r w:rsidR="00E636E9">
              <w:rPr>
                <w:rFonts w:ascii="Arial" w:hAnsi="Arial"/>
                <w:sz w:val="20"/>
              </w:rPr>
              <w:t>##</w:t>
            </w:r>
            <w:r w:rsidRPr="00D07EBE" w:rsidR="00E636E9">
              <w:rPr>
                <w:rFonts w:ascii="Arial" w:hAnsi="Arial"/>
                <w:sz w:val="20"/>
              </w:rPr>
              <w:t>, mL/g,,</w:t>
            </w:r>
          </w:p>
          <w:p w:rsidR="00E636E9" w:rsidP="00E636E9" w:rsidRDefault="005848E9" w14:paraId="049B1330" w14:textId="6A56CFD5">
            <w:pPr>
              <w:pStyle w:val="H1bodytext"/>
              <w:numPr>
                <w:ilvl w:val="0"/>
                <w:numId w:val="28"/>
              </w:numPr>
              <w:spacing w:after="0"/>
              <w:rPr>
                <w:rFonts w:ascii="Arial" w:hAnsi="Arial"/>
                <w:sz w:val="20"/>
              </w:rPr>
            </w:pPr>
            <w:r>
              <w:rPr>
                <w:rFonts w:ascii="Arial" w:hAnsi="Arial"/>
                <w:sz w:val="20"/>
              </w:rPr>
              <w:t>U-238</w:t>
            </w:r>
            <w:r w:rsidRPr="00D07EBE" w:rsidR="00E636E9">
              <w:rPr>
                <w:rFonts w:ascii="Arial" w:hAnsi="Arial"/>
                <w:sz w:val="20"/>
              </w:rPr>
              <w:t xml:space="preserve">, </w:t>
            </w:r>
            <w:proofErr w:type="gramStart"/>
            <w:r w:rsidR="00E636E9">
              <w:rPr>
                <w:rFonts w:ascii="Arial" w:hAnsi="Arial"/>
                <w:sz w:val="20"/>
              </w:rPr>
              <w:t>#</w:t>
            </w:r>
            <w:r w:rsidRPr="00D07EBE" w:rsidR="00E636E9">
              <w:rPr>
                <w:rFonts w:ascii="Arial" w:hAnsi="Arial"/>
                <w:sz w:val="20"/>
              </w:rPr>
              <w:t>.</w:t>
            </w:r>
            <w:r w:rsidR="00E636E9">
              <w:rPr>
                <w:rFonts w:ascii="Arial" w:hAnsi="Arial"/>
                <w:sz w:val="20"/>
              </w:rPr>
              <w:t>#</w:t>
            </w:r>
            <w:proofErr w:type="gramEnd"/>
            <w:r w:rsidRPr="00D07EBE" w:rsidR="00E636E9">
              <w:rPr>
                <w:rFonts w:ascii="Arial" w:hAnsi="Arial"/>
                <w:sz w:val="20"/>
              </w:rPr>
              <w:t>E</w:t>
            </w:r>
            <w:r w:rsidR="00E636E9">
              <w:rPr>
                <w:rFonts w:ascii="Arial" w:hAnsi="Arial" w:cs="Arial"/>
                <w:sz w:val="20"/>
              </w:rPr>
              <w:t>±</w:t>
            </w:r>
            <w:r w:rsidR="00E636E9">
              <w:rPr>
                <w:rFonts w:ascii="Arial" w:hAnsi="Arial"/>
                <w:sz w:val="20"/>
              </w:rPr>
              <w:t>##</w:t>
            </w:r>
            <w:r w:rsidRPr="00D07EBE" w:rsidR="00E636E9">
              <w:rPr>
                <w:rFonts w:ascii="Arial" w:hAnsi="Arial"/>
                <w:sz w:val="20"/>
              </w:rPr>
              <w:t>, mL/g,,</w:t>
            </w:r>
          </w:p>
          <w:p w:rsidRPr="00E636E9" w:rsidR="00E636E9" w:rsidP="00E636E9" w:rsidRDefault="005848E9" w14:paraId="0A200F43" w14:textId="45983014">
            <w:pPr>
              <w:pStyle w:val="H1bodytext"/>
              <w:numPr>
                <w:ilvl w:val="0"/>
                <w:numId w:val="28"/>
              </w:numPr>
              <w:spacing w:after="0"/>
              <w:rPr>
                <w:rFonts w:ascii="Arial" w:hAnsi="Arial"/>
                <w:sz w:val="20"/>
              </w:rPr>
            </w:pPr>
            <w:r>
              <w:rPr>
                <w:rFonts w:ascii="Arial" w:hAnsi="Arial"/>
                <w:sz w:val="20"/>
              </w:rPr>
              <w:t>Ra-226</w:t>
            </w:r>
            <w:r w:rsidRPr="00E636E9" w:rsidR="00E636E9">
              <w:rPr>
                <w:rFonts w:ascii="Arial" w:hAnsi="Arial"/>
                <w:sz w:val="20"/>
              </w:rPr>
              <w:t xml:space="preserve">, </w:t>
            </w:r>
            <w:proofErr w:type="gramStart"/>
            <w:r w:rsidRPr="00E636E9" w:rsidR="00E636E9">
              <w:rPr>
                <w:rFonts w:ascii="Arial" w:hAnsi="Arial"/>
                <w:sz w:val="20"/>
              </w:rPr>
              <w:t>#.#</w:t>
            </w:r>
            <w:proofErr w:type="gramEnd"/>
            <w:r w:rsidRPr="00E636E9" w:rsidR="00E636E9">
              <w:rPr>
                <w:rFonts w:ascii="Arial" w:hAnsi="Arial"/>
                <w:sz w:val="20"/>
              </w:rPr>
              <w:t>E</w:t>
            </w:r>
            <w:r w:rsidRPr="00E636E9" w:rsidR="00E636E9">
              <w:rPr>
                <w:rFonts w:ascii="Arial" w:hAnsi="Arial" w:cs="Arial"/>
                <w:sz w:val="20"/>
              </w:rPr>
              <w:t>±</w:t>
            </w:r>
            <w:r w:rsidRPr="00E636E9" w:rsidR="00E636E9">
              <w:rPr>
                <w:rFonts w:ascii="Arial" w:hAnsi="Arial"/>
                <w:sz w:val="20"/>
              </w:rPr>
              <w:t>##, mL/g,,</w:t>
            </w:r>
          </w:p>
        </w:tc>
        <w:tc>
          <w:tcPr>
            <w:tcW w:w="2581" w:type="dxa"/>
            <w:vAlign w:val="center"/>
          </w:tcPr>
          <w:p w:rsidRPr="00702160" w:rsidR="008E26A6" w:rsidP="00FE4B34" w:rsidRDefault="008E26A6" w14:paraId="0AF63936" w14:textId="39DB595B">
            <w:pPr>
              <w:pStyle w:val="H1bodytext"/>
              <w:spacing w:after="0"/>
              <w:ind w:left="0"/>
              <w:rPr>
                <w:rFonts w:ascii="Arial" w:hAnsi="Arial"/>
                <w:sz w:val="20"/>
              </w:rPr>
            </w:pPr>
            <w:r>
              <w:rPr>
                <w:rFonts w:ascii="Arial" w:hAnsi="Arial"/>
                <w:sz w:val="20"/>
              </w:rPr>
              <w:t xml:space="preserve">Each HSU in the </w:t>
            </w:r>
            <w:r w:rsidRPr="00D37D6D" w:rsidR="00D91D5D">
              <w:rPr>
                <w:rFonts w:ascii="Arial" w:hAnsi="Arial"/>
                <w:b/>
                <w:bCs/>
                <w:i/>
                <w:iCs/>
                <w:sz w:val="20"/>
              </w:rPr>
              <w:t>input_XPRT-</w:t>
            </w:r>
            <w:r w:rsidR="00D91D5D">
              <w:rPr>
                <w:rFonts w:ascii="Arial" w:hAnsi="Arial"/>
                <w:b/>
                <w:bCs/>
                <w:i/>
                <w:iCs/>
                <w:sz w:val="20"/>
              </w:rPr>
              <w:t>2</w:t>
            </w:r>
            <w:r w:rsidRPr="00D37D6D" w:rsidR="00D91D5D">
              <w:rPr>
                <w:rFonts w:ascii="Arial" w:hAnsi="Arial"/>
                <w:b/>
                <w:bCs/>
                <w:i/>
                <w:iCs/>
                <w:sz w:val="20"/>
              </w:rPr>
              <w:t>_2018</w:t>
            </w:r>
            <w:r w:rsidR="007A236D">
              <w:rPr>
                <w:rFonts w:ascii="Arial" w:hAnsi="Arial"/>
                <w:b/>
                <w:bCs/>
                <w:i/>
                <w:iCs/>
                <w:sz w:val="20"/>
              </w:rPr>
              <w:t>_with_buffer</w:t>
            </w:r>
            <w:r w:rsidR="00D91D5D">
              <w:rPr>
                <w:rFonts w:ascii="Arial" w:hAnsi="Arial"/>
                <w:b/>
                <w:bCs/>
                <w:i/>
                <w:iCs/>
                <w:sz w:val="20"/>
              </w:rPr>
              <w:t xml:space="preserve"> </w:t>
            </w:r>
            <w:r>
              <w:rPr>
                <w:rFonts w:ascii="Arial" w:hAnsi="Arial"/>
                <w:sz w:val="20"/>
              </w:rPr>
              <w:t>file matches the provided list.</w:t>
            </w:r>
          </w:p>
        </w:tc>
        <w:tc>
          <w:tcPr>
            <w:tcW w:w="1306" w:type="dxa"/>
            <w:vAlign w:val="center"/>
          </w:tcPr>
          <w:p w:rsidRPr="00702160" w:rsidR="008E26A6" w:rsidP="00FE4B34" w:rsidRDefault="008E26A6" w14:paraId="22FD851D" w14:textId="77777777">
            <w:pPr>
              <w:pStyle w:val="H1bodytext"/>
              <w:spacing w:after="0"/>
              <w:ind w:left="0"/>
              <w:rPr>
                <w:rFonts w:ascii="Arial" w:hAnsi="Arial"/>
                <w:sz w:val="20"/>
              </w:rPr>
            </w:pPr>
          </w:p>
        </w:tc>
      </w:tr>
      <w:tr w:rsidRPr="007D0AAC" w:rsidR="008E26A6" w:rsidTr="00F37741" w14:paraId="15858432" w14:textId="77777777">
        <w:trPr>
          <w:trHeight w:val="539"/>
        </w:trPr>
        <w:tc>
          <w:tcPr>
            <w:tcW w:w="650" w:type="dxa"/>
            <w:vAlign w:val="center"/>
          </w:tcPr>
          <w:p w:rsidRPr="007D0AAC" w:rsidR="008E26A6" w:rsidP="00FE4B34" w:rsidRDefault="008E26A6" w14:paraId="5CC58E64" w14:textId="77777777">
            <w:pPr>
              <w:pStyle w:val="H1bodytext"/>
              <w:spacing w:after="0"/>
              <w:ind w:left="0"/>
              <w:jc w:val="center"/>
              <w:rPr>
                <w:rFonts w:ascii="Arial" w:hAnsi="Arial"/>
                <w:sz w:val="20"/>
              </w:rPr>
            </w:pPr>
            <w:r>
              <w:rPr>
                <w:rFonts w:ascii="Arial" w:hAnsi="Arial"/>
                <w:sz w:val="20"/>
              </w:rPr>
              <w:t>8</w:t>
            </w:r>
          </w:p>
        </w:tc>
        <w:tc>
          <w:tcPr>
            <w:tcW w:w="4913" w:type="dxa"/>
            <w:vAlign w:val="center"/>
          </w:tcPr>
          <w:p w:rsidR="008E26A6" w:rsidP="00FE4B34" w:rsidRDefault="008E26A6" w14:paraId="21F479A8" w14:textId="77777777">
            <w:pPr>
              <w:pStyle w:val="H1bodytext"/>
              <w:spacing w:after="0"/>
              <w:ind w:left="0"/>
              <w:rPr>
                <w:rFonts w:ascii="Arial" w:hAnsi="Arial"/>
                <w:sz w:val="20"/>
              </w:rPr>
            </w:pPr>
            <w:r>
              <w:rPr>
                <w:rFonts w:ascii="Arial" w:hAnsi="Arial"/>
                <w:sz w:val="20"/>
              </w:rPr>
              <w:t>Ensure the Initial Conditions Card is as follows:</w:t>
            </w:r>
          </w:p>
          <w:p w:rsidR="008E26A6" w:rsidP="00FE4B34" w:rsidRDefault="008E26A6" w14:paraId="3AEBE804" w14:textId="77777777">
            <w:pPr>
              <w:pStyle w:val="H1bodytext"/>
              <w:spacing w:after="0"/>
              <w:ind w:left="0"/>
              <w:rPr>
                <w:rFonts w:ascii="Arial" w:hAnsi="Arial"/>
                <w:sz w:val="20"/>
              </w:rPr>
            </w:pPr>
          </w:p>
          <w:p w:rsidRPr="00E40BF9" w:rsidR="008E26A6" w:rsidP="00FE4B34" w:rsidRDefault="008E26A6" w14:paraId="0730ADF5" w14:textId="77777777">
            <w:pPr>
              <w:pStyle w:val="H1bodytext"/>
              <w:spacing w:after="0"/>
              <w:ind w:left="0"/>
              <w:rPr>
                <w:rFonts w:ascii="Arial" w:hAnsi="Arial"/>
                <w:color w:val="4472C4" w:themeColor="accent1"/>
                <w:sz w:val="16"/>
                <w:szCs w:val="16"/>
              </w:rPr>
            </w:pPr>
            <w:r w:rsidRPr="00E40BF9">
              <w:rPr>
                <w:rFonts w:ascii="Arial" w:hAnsi="Arial"/>
                <w:color w:val="4472C4" w:themeColor="accent1"/>
                <w:sz w:val="16"/>
                <w:szCs w:val="16"/>
              </w:rPr>
              <w:t>Gas Pressure, Aqueous Pressure,</w:t>
            </w:r>
          </w:p>
          <w:p w:rsidRPr="00702160" w:rsidR="008E26A6" w:rsidP="00FE4B34" w:rsidRDefault="008E26A6" w14:paraId="718E54EF" w14:textId="77777777">
            <w:pPr>
              <w:pStyle w:val="H1bodytext"/>
              <w:spacing w:after="0"/>
              <w:ind w:left="0"/>
              <w:rPr>
                <w:rFonts w:ascii="Arial" w:hAnsi="Arial"/>
                <w:sz w:val="20"/>
              </w:rPr>
            </w:pPr>
            <w:r w:rsidRPr="00E40BF9">
              <w:rPr>
                <w:rFonts w:ascii="Arial" w:hAnsi="Arial"/>
                <w:color w:val="4472C4" w:themeColor="accent1"/>
                <w:sz w:val="16"/>
                <w:szCs w:val="16"/>
              </w:rPr>
              <w:t>0,</w:t>
            </w:r>
          </w:p>
        </w:tc>
        <w:tc>
          <w:tcPr>
            <w:tcW w:w="2581" w:type="dxa"/>
            <w:vAlign w:val="center"/>
          </w:tcPr>
          <w:p w:rsidRPr="00702160" w:rsidR="008E26A6" w:rsidP="00FE4B34" w:rsidRDefault="008E26A6" w14:paraId="7C5D5938" w14:textId="77777777">
            <w:pPr>
              <w:pStyle w:val="H1bodytext"/>
              <w:spacing w:after="0"/>
              <w:ind w:left="0"/>
              <w:rPr>
                <w:rFonts w:ascii="Arial" w:hAnsi="Arial"/>
                <w:sz w:val="20"/>
              </w:rPr>
            </w:pPr>
            <w:r>
              <w:rPr>
                <w:rFonts w:ascii="Arial" w:hAnsi="Arial"/>
                <w:sz w:val="20"/>
              </w:rPr>
              <w:t>The Initial Conditions Card matches this information.</w:t>
            </w:r>
          </w:p>
        </w:tc>
        <w:tc>
          <w:tcPr>
            <w:tcW w:w="1306" w:type="dxa"/>
            <w:vAlign w:val="center"/>
          </w:tcPr>
          <w:p w:rsidRPr="00702160" w:rsidR="008E26A6" w:rsidP="00FE4B34" w:rsidRDefault="008E26A6" w14:paraId="2434B80D" w14:textId="77777777">
            <w:pPr>
              <w:pStyle w:val="H1bodytext"/>
              <w:spacing w:after="0"/>
              <w:ind w:left="0"/>
              <w:rPr>
                <w:rFonts w:ascii="Arial" w:hAnsi="Arial"/>
                <w:sz w:val="20"/>
              </w:rPr>
            </w:pPr>
          </w:p>
        </w:tc>
      </w:tr>
      <w:tr w:rsidRPr="007D0AAC" w:rsidR="008E26A6" w:rsidTr="00F37741" w14:paraId="7C429AD0" w14:textId="77777777">
        <w:trPr>
          <w:trHeight w:val="539"/>
        </w:trPr>
        <w:tc>
          <w:tcPr>
            <w:tcW w:w="650" w:type="dxa"/>
            <w:vAlign w:val="center"/>
          </w:tcPr>
          <w:p w:rsidRPr="007D0AAC" w:rsidR="008E26A6" w:rsidP="00FE4B34" w:rsidRDefault="008E26A6" w14:paraId="3E2D31DB" w14:textId="77777777">
            <w:pPr>
              <w:pStyle w:val="H1bodytext"/>
              <w:spacing w:after="0"/>
              <w:ind w:left="0"/>
              <w:jc w:val="center"/>
              <w:rPr>
                <w:rFonts w:ascii="Arial" w:hAnsi="Arial"/>
                <w:sz w:val="20"/>
              </w:rPr>
            </w:pPr>
            <w:r>
              <w:rPr>
                <w:rFonts w:ascii="Arial" w:hAnsi="Arial"/>
                <w:sz w:val="20"/>
              </w:rPr>
              <w:t>9</w:t>
            </w:r>
          </w:p>
        </w:tc>
        <w:tc>
          <w:tcPr>
            <w:tcW w:w="8800" w:type="dxa"/>
            <w:gridSpan w:val="3"/>
            <w:vAlign w:val="center"/>
          </w:tcPr>
          <w:p w:rsidRPr="00702160" w:rsidR="008E26A6" w:rsidP="00FE4B34" w:rsidRDefault="008E26A6" w14:paraId="66DE612B" w14:textId="77777777">
            <w:pPr>
              <w:pStyle w:val="H1bodytext"/>
              <w:spacing w:after="0"/>
              <w:ind w:left="0"/>
              <w:rPr>
                <w:rFonts w:ascii="Arial" w:hAnsi="Arial"/>
                <w:sz w:val="20"/>
              </w:rPr>
            </w:pPr>
            <w:r>
              <w:rPr>
                <w:rFonts w:ascii="Arial" w:hAnsi="Arial"/>
                <w:sz w:val="20"/>
              </w:rPr>
              <w:t>Boundary Conditions Card section</w:t>
            </w:r>
          </w:p>
        </w:tc>
      </w:tr>
      <w:tr w:rsidRPr="007D0AAC" w:rsidR="008E26A6" w:rsidTr="00F37741" w14:paraId="52E88A27" w14:textId="77777777">
        <w:trPr>
          <w:trHeight w:val="539"/>
        </w:trPr>
        <w:tc>
          <w:tcPr>
            <w:tcW w:w="650" w:type="dxa"/>
            <w:vAlign w:val="center"/>
          </w:tcPr>
          <w:p w:rsidRPr="007D0AAC" w:rsidR="008E26A6" w:rsidP="00FE4B34" w:rsidRDefault="008E26A6" w14:paraId="223A28DB" w14:textId="77777777">
            <w:pPr>
              <w:pStyle w:val="H1bodytext"/>
              <w:spacing w:after="0"/>
              <w:ind w:left="0"/>
              <w:jc w:val="center"/>
              <w:rPr>
                <w:rFonts w:ascii="Arial" w:hAnsi="Arial"/>
                <w:sz w:val="20"/>
              </w:rPr>
            </w:pPr>
            <w:r>
              <w:rPr>
                <w:rFonts w:ascii="Arial" w:hAnsi="Arial"/>
                <w:sz w:val="20"/>
              </w:rPr>
              <w:t>9.1</w:t>
            </w:r>
          </w:p>
        </w:tc>
        <w:tc>
          <w:tcPr>
            <w:tcW w:w="4913" w:type="dxa"/>
            <w:vAlign w:val="center"/>
          </w:tcPr>
          <w:p w:rsidR="008E26A6" w:rsidP="00FE4B34" w:rsidRDefault="008E26A6" w14:paraId="2C3E26D0" w14:textId="6AA15EC9">
            <w:pPr>
              <w:pStyle w:val="H1bodytext"/>
              <w:spacing w:after="0"/>
              <w:ind w:left="0"/>
              <w:rPr>
                <w:rFonts w:ascii="Arial" w:hAnsi="Arial"/>
                <w:sz w:val="20"/>
              </w:rPr>
            </w:pPr>
            <w:r>
              <w:rPr>
                <w:rFonts w:ascii="Arial" w:hAnsi="Arial"/>
                <w:sz w:val="20"/>
              </w:rPr>
              <w:t xml:space="preserve">Navigate to </w:t>
            </w:r>
            <w:r w:rsidRPr="0067144B">
              <w:rPr>
                <w:rStyle w:val="DirectoryChar"/>
              </w:rPr>
              <w:t>/ret/</w:t>
            </w:r>
            <w:r>
              <w:rPr>
                <w:rFonts w:ascii="Arial" w:hAnsi="Arial"/>
                <w:sz w:val="20"/>
              </w:rPr>
              <w:t xml:space="preserve"> directory and count the number of </w:t>
            </w:r>
            <w:proofErr w:type="gramStart"/>
            <w:r w:rsidRPr="0067144B">
              <w:rPr>
                <w:rFonts w:ascii="Arial" w:hAnsi="Arial"/>
                <w:b/>
                <w:bCs/>
                <w:i/>
                <w:iCs/>
                <w:sz w:val="20"/>
              </w:rPr>
              <w:t>group</w:t>
            </w:r>
            <w:proofErr w:type="gramEnd"/>
            <w:r w:rsidRPr="0067144B">
              <w:rPr>
                <w:rFonts w:ascii="Arial" w:hAnsi="Arial"/>
                <w:b/>
                <w:bCs/>
                <w:i/>
                <w:iCs/>
                <w:sz w:val="20"/>
              </w:rPr>
              <w:t>_#####.dat</w:t>
            </w:r>
            <w:r>
              <w:rPr>
                <w:rFonts w:ascii="Arial" w:hAnsi="Arial"/>
                <w:sz w:val="20"/>
              </w:rPr>
              <w:t xml:space="preserve"> files.</w:t>
            </w:r>
          </w:p>
          <w:p w:rsidR="008E26A6" w:rsidP="00FE4B34" w:rsidRDefault="008E26A6" w14:paraId="6763B774" w14:textId="77777777">
            <w:pPr>
              <w:pStyle w:val="H1bodytext"/>
              <w:spacing w:after="0"/>
              <w:ind w:left="0"/>
              <w:rPr>
                <w:rFonts w:ascii="Arial" w:hAnsi="Arial"/>
                <w:sz w:val="20"/>
              </w:rPr>
            </w:pPr>
            <w:r>
              <w:rPr>
                <w:rFonts w:ascii="Arial" w:hAnsi="Arial"/>
                <w:sz w:val="20"/>
              </w:rPr>
              <w:t xml:space="preserve"> </w:t>
            </w:r>
          </w:p>
          <w:p w:rsidRPr="00643A71" w:rsidR="008E26A6" w:rsidP="00FE4B34" w:rsidRDefault="008E26A6" w14:paraId="7781B853" w14:textId="77777777">
            <w:pPr>
              <w:pStyle w:val="H1bodytext"/>
              <w:spacing w:after="0"/>
              <w:ind w:left="0"/>
              <w:rPr>
                <w:rFonts w:ascii="Arial" w:hAnsi="Arial"/>
                <w:sz w:val="20"/>
              </w:rPr>
            </w:pPr>
            <w:r>
              <w:rPr>
                <w:rFonts w:ascii="Arial" w:hAnsi="Arial"/>
                <w:sz w:val="20"/>
              </w:rPr>
              <w:t xml:space="preserve">In the upper section of the Boundary Conditions Card of the </w:t>
            </w:r>
            <w:r>
              <w:rPr>
                <w:rFonts w:ascii="Arial" w:hAnsi="Arial"/>
                <w:b/>
                <w:bCs/>
                <w:i/>
                <w:iCs/>
                <w:sz w:val="20"/>
              </w:rPr>
              <w:t>input</w:t>
            </w:r>
            <w:r>
              <w:rPr>
                <w:rFonts w:ascii="Arial" w:hAnsi="Arial"/>
                <w:sz w:val="20"/>
              </w:rPr>
              <w:t xml:space="preserve"> file, below the line </w:t>
            </w:r>
            <w:r w:rsidRPr="005019CC">
              <w:rPr>
                <w:rFonts w:ascii="Arial" w:hAnsi="Arial"/>
                <w:color w:val="4472C4" w:themeColor="accent1"/>
                <w:sz w:val="20"/>
              </w:rPr>
              <w:t>#Number of COCs</w:t>
            </w:r>
            <w:r>
              <w:rPr>
                <w:rFonts w:ascii="Arial" w:hAnsi="Arial"/>
                <w:sz w:val="20"/>
              </w:rPr>
              <w:t xml:space="preserve">, ensure the value present equals the number of </w:t>
            </w:r>
            <w:proofErr w:type="gramStart"/>
            <w:r>
              <w:rPr>
                <w:rFonts w:ascii="Arial" w:hAnsi="Arial"/>
                <w:b/>
                <w:bCs/>
                <w:i/>
                <w:iCs/>
                <w:sz w:val="20"/>
              </w:rPr>
              <w:t>group</w:t>
            </w:r>
            <w:proofErr w:type="gramEnd"/>
            <w:r>
              <w:rPr>
                <w:rFonts w:ascii="Arial" w:hAnsi="Arial"/>
                <w:b/>
                <w:bCs/>
                <w:i/>
                <w:iCs/>
                <w:sz w:val="20"/>
              </w:rPr>
              <w:t>_#####.dat</w:t>
            </w:r>
            <w:r>
              <w:rPr>
                <w:rFonts w:ascii="Arial" w:hAnsi="Arial"/>
                <w:sz w:val="20"/>
              </w:rPr>
              <w:t xml:space="preserve"> files </w:t>
            </w:r>
            <w:r w:rsidRPr="0067144B">
              <w:rPr>
                <w:rFonts w:ascii="Arial" w:hAnsi="Arial"/>
                <w:sz w:val="20"/>
                <w:u w:val="single"/>
              </w:rPr>
              <w:t>PLUS</w:t>
            </w:r>
            <w:r>
              <w:rPr>
                <w:rFonts w:ascii="Arial" w:hAnsi="Arial"/>
                <w:sz w:val="20"/>
              </w:rPr>
              <w:t xml:space="preserve"> one.</w:t>
            </w:r>
          </w:p>
        </w:tc>
        <w:tc>
          <w:tcPr>
            <w:tcW w:w="2581" w:type="dxa"/>
            <w:vAlign w:val="center"/>
          </w:tcPr>
          <w:p w:rsidRPr="00702160" w:rsidR="008E26A6" w:rsidP="00FE4B34" w:rsidRDefault="008E26A6" w14:paraId="46894A87" w14:textId="77777777">
            <w:pPr>
              <w:pStyle w:val="H1bodytext"/>
              <w:spacing w:after="0"/>
              <w:ind w:left="0"/>
              <w:rPr>
                <w:rFonts w:ascii="Arial" w:hAnsi="Arial"/>
                <w:sz w:val="20"/>
              </w:rPr>
            </w:pPr>
            <w:r>
              <w:rPr>
                <w:rFonts w:ascii="Arial" w:hAnsi="Arial"/>
                <w:sz w:val="20"/>
              </w:rPr>
              <w:t xml:space="preserve">The reported value below the </w:t>
            </w:r>
            <w:r w:rsidRPr="0067144B">
              <w:rPr>
                <w:rFonts w:ascii="Arial" w:hAnsi="Arial"/>
                <w:color w:val="4472C4" w:themeColor="accent1"/>
                <w:sz w:val="20"/>
              </w:rPr>
              <w:t xml:space="preserve">#Number of COCs </w:t>
            </w:r>
            <w:r>
              <w:rPr>
                <w:rFonts w:ascii="Arial" w:hAnsi="Arial"/>
                <w:sz w:val="20"/>
              </w:rPr>
              <w:t xml:space="preserve">line in the Boundary Conditions Card equals the number of </w:t>
            </w:r>
            <w:proofErr w:type="gramStart"/>
            <w:r w:rsidRPr="0067144B">
              <w:rPr>
                <w:rFonts w:ascii="Arial" w:hAnsi="Arial"/>
                <w:b/>
                <w:bCs/>
                <w:i/>
                <w:iCs/>
                <w:sz w:val="20"/>
              </w:rPr>
              <w:t>group</w:t>
            </w:r>
            <w:proofErr w:type="gramEnd"/>
            <w:r w:rsidRPr="0067144B">
              <w:rPr>
                <w:rFonts w:ascii="Arial" w:hAnsi="Arial"/>
                <w:b/>
                <w:bCs/>
                <w:i/>
                <w:iCs/>
                <w:sz w:val="20"/>
              </w:rPr>
              <w:t>_#####.dat</w:t>
            </w:r>
            <w:r>
              <w:rPr>
                <w:rFonts w:ascii="Arial" w:hAnsi="Arial"/>
                <w:sz w:val="20"/>
              </w:rPr>
              <w:t xml:space="preserve"> files plus one.</w:t>
            </w:r>
          </w:p>
        </w:tc>
        <w:tc>
          <w:tcPr>
            <w:tcW w:w="1306" w:type="dxa"/>
            <w:vAlign w:val="center"/>
          </w:tcPr>
          <w:p w:rsidRPr="00702160" w:rsidR="008E26A6" w:rsidP="00FE4B34" w:rsidRDefault="008E26A6" w14:paraId="1BFCF8FC" w14:textId="77777777">
            <w:pPr>
              <w:pStyle w:val="H1bodytext"/>
              <w:spacing w:after="0"/>
              <w:ind w:left="0"/>
              <w:rPr>
                <w:rFonts w:ascii="Arial" w:hAnsi="Arial"/>
                <w:sz w:val="20"/>
              </w:rPr>
            </w:pPr>
          </w:p>
        </w:tc>
      </w:tr>
      <w:tr w:rsidRPr="007D0AAC" w:rsidR="008E26A6" w:rsidTr="00F37741" w14:paraId="3294C9DA" w14:textId="77777777">
        <w:trPr>
          <w:trHeight w:val="539"/>
        </w:trPr>
        <w:tc>
          <w:tcPr>
            <w:tcW w:w="650" w:type="dxa"/>
            <w:vAlign w:val="center"/>
          </w:tcPr>
          <w:p w:rsidRPr="007D0AAC" w:rsidR="008E26A6" w:rsidP="00FE4B34" w:rsidRDefault="008E26A6" w14:paraId="3E08D342" w14:textId="77777777">
            <w:pPr>
              <w:pStyle w:val="H1bodytext"/>
              <w:spacing w:after="0"/>
              <w:ind w:left="0"/>
              <w:jc w:val="center"/>
              <w:rPr>
                <w:rFonts w:ascii="Arial" w:hAnsi="Arial"/>
                <w:sz w:val="20"/>
              </w:rPr>
            </w:pPr>
            <w:r>
              <w:rPr>
                <w:rFonts w:ascii="Arial" w:hAnsi="Arial"/>
                <w:sz w:val="20"/>
              </w:rPr>
              <w:t>9.2</w:t>
            </w:r>
          </w:p>
        </w:tc>
        <w:tc>
          <w:tcPr>
            <w:tcW w:w="4913" w:type="dxa"/>
            <w:vAlign w:val="center"/>
          </w:tcPr>
          <w:p w:rsidR="008E26A6" w:rsidP="00FE4B34" w:rsidRDefault="008E26A6" w14:paraId="739D63B0" w14:textId="026889A7">
            <w:pPr>
              <w:pStyle w:val="H1bodytext"/>
              <w:spacing w:after="0"/>
              <w:ind w:left="0"/>
              <w:rPr>
                <w:rFonts w:ascii="Arial" w:hAnsi="Arial"/>
                <w:sz w:val="20"/>
              </w:rPr>
            </w:pPr>
            <w:r>
              <w:rPr>
                <w:rFonts w:ascii="Arial" w:hAnsi="Arial"/>
                <w:sz w:val="20"/>
              </w:rPr>
              <w:t xml:space="preserve">Navigate to the bottom of the Boundary Conditions Card of the </w:t>
            </w:r>
            <w:r w:rsidRPr="00D37D6D" w:rsidR="00906790">
              <w:rPr>
                <w:rFonts w:ascii="Arial" w:hAnsi="Arial"/>
                <w:b/>
                <w:bCs/>
                <w:i/>
                <w:iCs/>
                <w:sz w:val="20"/>
              </w:rPr>
              <w:t>input_XPRT-</w:t>
            </w:r>
            <w:r w:rsidR="00906790">
              <w:rPr>
                <w:rFonts w:ascii="Arial" w:hAnsi="Arial"/>
                <w:b/>
                <w:bCs/>
                <w:i/>
                <w:iCs/>
                <w:sz w:val="20"/>
              </w:rPr>
              <w:t>2</w:t>
            </w:r>
            <w:r w:rsidRPr="00D37D6D" w:rsidR="00906790">
              <w:rPr>
                <w:rFonts w:ascii="Arial" w:hAnsi="Arial"/>
                <w:b/>
                <w:bCs/>
                <w:i/>
                <w:iCs/>
                <w:sz w:val="20"/>
              </w:rPr>
              <w:t>_2018</w:t>
            </w:r>
            <w:r w:rsidR="0080350D">
              <w:rPr>
                <w:rFonts w:ascii="Arial" w:hAnsi="Arial"/>
                <w:b/>
                <w:bCs/>
                <w:i/>
                <w:iCs/>
                <w:sz w:val="20"/>
              </w:rPr>
              <w:t>_with_buffer</w:t>
            </w:r>
            <w:r w:rsidR="00906790">
              <w:rPr>
                <w:rFonts w:ascii="Arial" w:hAnsi="Arial"/>
                <w:b/>
                <w:bCs/>
                <w:i/>
                <w:iCs/>
                <w:sz w:val="20"/>
              </w:rPr>
              <w:t xml:space="preserve"> </w:t>
            </w:r>
            <w:r>
              <w:rPr>
                <w:rFonts w:ascii="Arial" w:hAnsi="Arial"/>
                <w:sz w:val="20"/>
              </w:rPr>
              <w:t>file. Ensure the last three lines of the Boundary Conditions Card is as follows:</w:t>
            </w:r>
          </w:p>
          <w:p w:rsidR="008E26A6" w:rsidP="00FE4B34" w:rsidRDefault="008E26A6" w14:paraId="78065989" w14:textId="77777777">
            <w:pPr>
              <w:pStyle w:val="H1bodytext"/>
              <w:spacing w:after="0"/>
              <w:ind w:left="0"/>
              <w:rPr>
                <w:rFonts w:ascii="Arial" w:hAnsi="Arial"/>
                <w:sz w:val="20"/>
              </w:rPr>
            </w:pPr>
          </w:p>
          <w:p w:rsidRPr="00CE7986" w:rsidR="008E26A6" w:rsidP="003028E9" w:rsidRDefault="008E26A6" w14:paraId="26A5CDB0" w14:textId="77777777">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 xml:space="preserve">file, </w:t>
            </w:r>
            <w:proofErr w:type="spellStart"/>
            <w:r w:rsidRPr="00CE7986">
              <w:rPr>
                <w:rFonts w:ascii="Arial" w:hAnsi="Arial"/>
                <w:color w:val="4472C4" w:themeColor="accent1"/>
                <w:sz w:val="16"/>
                <w:szCs w:val="16"/>
              </w:rPr>
              <w:t>input.bot</w:t>
            </w:r>
            <w:proofErr w:type="spellEnd"/>
            <w:r w:rsidRPr="00CE7986">
              <w:rPr>
                <w:rFonts w:ascii="Arial" w:hAnsi="Arial"/>
                <w:color w:val="4472C4" w:themeColor="accent1"/>
                <w:sz w:val="16"/>
                <w:szCs w:val="16"/>
              </w:rPr>
              <w:t>, Dirichlet Aqueous, outflow, outflow, outflow, outflow, outflow, outflow, outflow, outflow,</w:t>
            </w:r>
          </w:p>
          <w:p w:rsidR="008E26A6" w:rsidP="003028E9" w:rsidRDefault="008E26A6" w14:paraId="41D0A896" w14:textId="77777777">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w:t>
            </w:r>
          </w:p>
          <w:p w:rsidRPr="00CA5A2A" w:rsidR="008E26A6" w:rsidP="003028E9" w:rsidRDefault="008E26A6" w14:paraId="7CE05F8D" w14:textId="77777777">
            <w:pPr>
              <w:pStyle w:val="H1bodytext"/>
              <w:numPr>
                <w:ilvl w:val="0"/>
                <w:numId w:val="26"/>
              </w:numPr>
              <w:spacing w:after="0"/>
              <w:rPr>
                <w:rFonts w:ascii="Arial" w:hAnsi="Arial"/>
                <w:color w:val="4472C4" w:themeColor="accent1"/>
                <w:sz w:val="16"/>
                <w:szCs w:val="16"/>
              </w:rPr>
            </w:pPr>
            <w:proofErr w:type="gramStart"/>
            <w:r w:rsidRPr="00CE7986">
              <w:rPr>
                <w:rFonts w:ascii="Arial" w:hAnsi="Arial"/>
                <w:color w:val="4472C4" w:themeColor="accent1"/>
                <w:sz w:val="16"/>
                <w:szCs w:val="16"/>
              </w:rPr>
              <w:t>1943,year</w:t>
            </w:r>
            <w:proofErr w:type="gramEnd"/>
            <w:r w:rsidRPr="00CE7986">
              <w:rPr>
                <w:rFonts w:ascii="Arial" w:hAnsi="Arial"/>
                <w:color w:val="4472C4" w:themeColor="accent1"/>
                <w:sz w:val="16"/>
                <w:szCs w:val="16"/>
              </w:rPr>
              <w:t>,101325,Pa,,,,,,,,,,,,,,,,,</w:t>
            </w:r>
          </w:p>
        </w:tc>
        <w:tc>
          <w:tcPr>
            <w:tcW w:w="2581" w:type="dxa"/>
            <w:vAlign w:val="center"/>
          </w:tcPr>
          <w:p w:rsidRPr="00702160" w:rsidR="008E26A6" w:rsidP="00FE4B34" w:rsidRDefault="008E26A6" w14:paraId="46BE94FD" w14:textId="74BE40E9">
            <w:pPr>
              <w:pStyle w:val="H1bodytext"/>
              <w:spacing w:after="0"/>
              <w:ind w:left="0"/>
              <w:rPr>
                <w:rFonts w:ascii="Arial" w:hAnsi="Arial"/>
                <w:sz w:val="20"/>
              </w:rPr>
            </w:pPr>
            <w:r>
              <w:rPr>
                <w:rFonts w:ascii="Arial" w:hAnsi="Arial"/>
                <w:sz w:val="20"/>
              </w:rPr>
              <w:t xml:space="preserve">The Boundary Conditions Card of the </w:t>
            </w:r>
            <w:r w:rsidRPr="00D37D6D" w:rsidR="00906790">
              <w:rPr>
                <w:rFonts w:ascii="Arial" w:hAnsi="Arial"/>
                <w:b/>
                <w:bCs/>
                <w:i/>
                <w:iCs/>
                <w:sz w:val="20"/>
              </w:rPr>
              <w:t>input_XPRT-</w:t>
            </w:r>
            <w:r w:rsidR="00906790">
              <w:rPr>
                <w:rFonts w:ascii="Arial" w:hAnsi="Arial"/>
                <w:b/>
                <w:bCs/>
                <w:i/>
                <w:iCs/>
                <w:sz w:val="20"/>
              </w:rPr>
              <w:t>2</w:t>
            </w:r>
            <w:r w:rsidRPr="00D37D6D" w:rsidR="00906790">
              <w:rPr>
                <w:rFonts w:ascii="Arial" w:hAnsi="Arial"/>
                <w:b/>
                <w:bCs/>
                <w:i/>
                <w:iCs/>
                <w:sz w:val="20"/>
              </w:rPr>
              <w:t>_2018</w:t>
            </w:r>
            <w:r w:rsidR="0080350D">
              <w:rPr>
                <w:rFonts w:ascii="Arial" w:hAnsi="Arial"/>
                <w:b/>
                <w:bCs/>
                <w:i/>
                <w:iCs/>
                <w:sz w:val="20"/>
              </w:rPr>
              <w:t>_with_buffer</w:t>
            </w:r>
            <w:r w:rsidR="00906790">
              <w:rPr>
                <w:rFonts w:ascii="Arial" w:hAnsi="Arial"/>
                <w:b/>
                <w:bCs/>
                <w:i/>
                <w:iCs/>
                <w:sz w:val="20"/>
              </w:rPr>
              <w:t xml:space="preserve"> </w:t>
            </w:r>
            <w:r>
              <w:rPr>
                <w:rFonts w:ascii="Arial" w:hAnsi="Arial"/>
                <w:sz w:val="20"/>
              </w:rPr>
              <w:t>file matches.</w:t>
            </w:r>
          </w:p>
        </w:tc>
        <w:tc>
          <w:tcPr>
            <w:tcW w:w="1306" w:type="dxa"/>
            <w:vAlign w:val="center"/>
          </w:tcPr>
          <w:p w:rsidRPr="00702160" w:rsidR="008E26A6" w:rsidP="00FE4B34" w:rsidRDefault="008E26A6" w14:paraId="186695FD" w14:textId="77777777">
            <w:pPr>
              <w:pStyle w:val="H1bodytext"/>
              <w:spacing w:after="0"/>
              <w:ind w:left="0"/>
              <w:rPr>
                <w:rFonts w:ascii="Arial" w:hAnsi="Arial"/>
                <w:sz w:val="20"/>
              </w:rPr>
            </w:pPr>
          </w:p>
        </w:tc>
      </w:tr>
      <w:tr w:rsidRPr="007D0AAC" w:rsidR="008E26A6" w:rsidTr="00F37741" w14:paraId="53DFE78C" w14:textId="77777777">
        <w:trPr>
          <w:trHeight w:val="539"/>
        </w:trPr>
        <w:tc>
          <w:tcPr>
            <w:tcW w:w="650" w:type="dxa"/>
            <w:vAlign w:val="center"/>
          </w:tcPr>
          <w:p w:rsidRPr="007D0AAC" w:rsidR="008E26A6" w:rsidP="00FE4B34" w:rsidRDefault="008E26A6" w14:paraId="111079DA" w14:textId="77777777">
            <w:pPr>
              <w:pStyle w:val="H1bodytext"/>
              <w:spacing w:after="0"/>
              <w:ind w:left="0"/>
              <w:jc w:val="center"/>
              <w:rPr>
                <w:rFonts w:ascii="Arial" w:hAnsi="Arial"/>
                <w:sz w:val="20"/>
              </w:rPr>
            </w:pPr>
            <w:r>
              <w:rPr>
                <w:rFonts w:ascii="Arial" w:hAnsi="Arial"/>
                <w:sz w:val="20"/>
              </w:rPr>
              <w:t>10</w:t>
            </w:r>
          </w:p>
        </w:tc>
        <w:tc>
          <w:tcPr>
            <w:tcW w:w="4913" w:type="dxa"/>
            <w:vAlign w:val="center"/>
          </w:tcPr>
          <w:p w:rsidR="008E26A6" w:rsidP="00FE4B34" w:rsidRDefault="008E26A6" w14:paraId="401F68E0" w14:textId="5ACC0BE6">
            <w:pPr>
              <w:pStyle w:val="H1bodytext"/>
              <w:spacing w:after="0"/>
              <w:ind w:left="0"/>
              <w:rPr>
                <w:rFonts w:ascii="Arial" w:hAnsi="Arial"/>
                <w:sz w:val="20"/>
              </w:rPr>
            </w:pPr>
            <w:r>
              <w:rPr>
                <w:rFonts w:ascii="Arial" w:hAnsi="Arial"/>
                <w:sz w:val="20"/>
              </w:rPr>
              <w:t xml:space="preserve">Navigate to </w:t>
            </w:r>
            <w:r w:rsidRPr="00CC50F0">
              <w:rPr>
                <w:rStyle w:val="DirectoryChar"/>
              </w:rPr>
              <w:t>/</w:t>
            </w:r>
            <w:proofErr w:type="spellStart"/>
            <w:r w:rsidRPr="00CC50F0">
              <w:rPr>
                <w:rStyle w:val="DirectoryChar"/>
              </w:rPr>
              <w:t>trOCcards</w:t>
            </w:r>
            <w:proofErr w:type="spellEnd"/>
            <w:r w:rsidRPr="00CC50F0">
              <w:rPr>
                <w:rStyle w:val="DirectoryChar"/>
              </w:rPr>
              <w:t>/</w:t>
            </w:r>
            <w:r>
              <w:rPr>
                <w:rFonts w:ascii="Arial" w:hAnsi="Arial"/>
                <w:sz w:val="20"/>
              </w:rPr>
              <w:t xml:space="preserve"> and open </w:t>
            </w:r>
            <w:r w:rsidRPr="00CC50F0">
              <w:rPr>
                <w:rFonts w:ascii="Arial" w:hAnsi="Arial"/>
                <w:b/>
                <w:bCs/>
                <w:i/>
                <w:iCs/>
                <w:sz w:val="20"/>
              </w:rPr>
              <w:t>rad</w:t>
            </w:r>
            <w:r w:rsidR="00906790">
              <w:rPr>
                <w:rFonts w:ascii="Arial" w:hAnsi="Arial"/>
                <w:b/>
                <w:bCs/>
                <w:i/>
                <w:iCs/>
                <w:sz w:val="20"/>
              </w:rPr>
              <w:t>2</w:t>
            </w:r>
            <w:r w:rsidRPr="00CC50F0">
              <w:rPr>
                <w:rFonts w:ascii="Arial" w:hAnsi="Arial"/>
                <w:b/>
                <w:bCs/>
                <w:i/>
                <w:iCs/>
                <w:sz w:val="20"/>
              </w:rPr>
              <w:t xml:space="preserve">_Output_Control.dat </w:t>
            </w:r>
            <w:r>
              <w:rPr>
                <w:rFonts w:ascii="Arial" w:hAnsi="Arial"/>
                <w:sz w:val="20"/>
              </w:rPr>
              <w:t xml:space="preserve">file in a preferred text editor. </w:t>
            </w:r>
          </w:p>
          <w:p w:rsidRPr="00795DA7" w:rsidR="008E26A6" w:rsidP="00FE4B34" w:rsidRDefault="008E26A6" w14:paraId="10073A8F" w14:textId="6F73A04E">
            <w:pPr>
              <w:pStyle w:val="H1bodytext"/>
              <w:spacing w:after="0"/>
              <w:ind w:left="0"/>
              <w:rPr>
                <w:rFonts w:ascii="Arial" w:hAnsi="Arial"/>
                <w:sz w:val="20"/>
              </w:rPr>
            </w:pPr>
            <w:r>
              <w:rPr>
                <w:rFonts w:ascii="Arial" w:hAnsi="Arial"/>
                <w:sz w:val="20"/>
              </w:rPr>
              <w:t xml:space="preserve">Ensure the </w:t>
            </w:r>
            <w:r w:rsidRPr="00CC50F0">
              <w:rPr>
                <w:rFonts w:ascii="Arial" w:hAnsi="Arial"/>
                <w:b/>
                <w:bCs/>
                <w:i/>
                <w:iCs/>
                <w:sz w:val="20"/>
              </w:rPr>
              <w:t>rad</w:t>
            </w:r>
            <w:r w:rsidR="00906790">
              <w:rPr>
                <w:rFonts w:ascii="Arial" w:hAnsi="Arial"/>
                <w:b/>
                <w:bCs/>
                <w:i/>
                <w:iCs/>
                <w:sz w:val="20"/>
              </w:rPr>
              <w:t>2</w:t>
            </w:r>
            <w:r w:rsidRPr="00CC50F0">
              <w:rPr>
                <w:rFonts w:ascii="Arial" w:hAnsi="Arial"/>
                <w:b/>
                <w:bCs/>
                <w:i/>
                <w:iCs/>
                <w:sz w:val="20"/>
              </w:rPr>
              <w:t>_Output_Control.dat</w:t>
            </w:r>
            <w:r>
              <w:rPr>
                <w:rFonts w:ascii="Arial" w:hAnsi="Arial"/>
                <w:sz w:val="20"/>
              </w:rPr>
              <w:t xml:space="preserve"> and the Output Control Card of the </w:t>
            </w:r>
            <w:r>
              <w:rPr>
                <w:rFonts w:ascii="Arial" w:hAnsi="Arial"/>
                <w:b/>
                <w:bCs/>
                <w:i/>
                <w:iCs/>
                <w:sz w:val="20"/>
              </w:rPr>
              <w:t>input</w:t>
            </w:r>
            <w:r w:rsidRPr="00D37D6D" w:rsidR="00AC5E79">
              <w:rPr>
                <w:rFonts w:ascii="Arial" w:hAnsi="Arial"/>
                <w:b/>
                <w:bCs/>
                <w:i/>
                <w:iCs/>
                <w:sz w:val="20"/>
              </w:rPr>
              <w:t>_XPRT-</w:t>
            </w:r>
            <w:r w:rsidR="00AC5E79">
              <w:rPr>
                <w:rFonts w:ascii="Arial" w:hAnsi="Arial"/>
                <w:b/>
                <w:bCs/>
                <w:i/>
                <w:iCs/>
                <w:sz w:val="20"/>
              </w:rPr>
              <w:t>2</w:t>
            </w:r>
            <w:r w:rsidRPr="00D37D6D" w:rsidR="00AC5E79">
              <w:rPr>
                <w:rFonts w:ascii="Arial" w:hAnsi="Arial"/>
                <w:b/>
                <w:bCs/>
                <w:i/>
                <w:iCs/>
                <w:sz w:val="20"/>
              </w:rPr>
              <w:t>_2018</w:t>
            </w:r>
            <w:r w:rsidR="00AC5E79">
              <w:rPr>
                <w:rFonts w:ascii="Arial" w:hAnsi="Arial"/>
                <w:b/>
                <w:bCs/>
                <w:i/>
                <w:iCs/>
                <w:sz w:val="20"/>
              </w:rPr>
              <w:t>_with_buffer</w:t>
            </w:r>
            <w:r>
              <w:rPr>
                <w:rFonts w:ascii="Arial" w:hAnsi="Arial"/>
                <w:b/>
                <w:bCs/>
                <w:i/>
                <w:iCs/>
                <w:sz w:val="20"/>
              </w:rPr>
              <w:t xml:space="preserve"> </w:t>
            </w:r>
            <w:r>
              <w:rPr>
                <w:rFonts w:ascii="Arial" w:hAnsi="Arial"/>
                <w:sz w:val="20"/>
              </w:rPr>
              <w:t>file are identical</w:t>
            </w:r>
            <w:r w:rsidR="00F34624">
              <w:rPr>
                <w:rFonts w:ascii="Arial" w:hAnsi="Arial"/>
                <w:sz w:val="20"/>
              </w:rPr>
              <w:t xml:space="preserve"> except the final line in the </w:t>
            </w:r>
            <w:r w:rsidRPr="00D37D6D" w:rsidR="00F34624">
              <w:rPr>
                <w:rFonts w:ascii="Arial" w:hAnsi="Arial"/>
                <w:b/>
                <w:bCs/>
                <w:i/>
                <w:iCs/>
                <w:sz w:val="20"/>
              </w:rPr>
              <w:t>input_XPRT-</w:t>
            </w:r>
            <w:r w:rsidR="00F00A44">
              <w:rPr>
                <w:rFonts w:ascii="Arial" w:hAnsi="Arial"/>
                <w:b/>
                <w:bCs/>
                <w:i/>
                <w:iCs/>
                <w:sz w:val="20"/>
              </w:rPr>
              <w:t>2</w:t>
            </w:r>
            <w:r w:rsidRPr="00D37D6D" w:rsidR="00F34624">
              <w:rPr>
                <w:rFonts w:ascii="Arial" w:hAnsi="Arial"/>
                <w:b/>
                <w:bCs/>
                <w:i/>
                <w:iCs/>
                <w:sz w:val="20"/>
              </w:rPr>
              <w:t>_2018</w:t>
            </w:r>
            <w:r w:rsidR="00F34624">
              <w:rPr>
                <w:rFonts w:ascii="Arial" w:hAnsi="Arial"/>
                <w:b/>
                <w:bCs/>
                <w:i/>
                <w:iCs/>
                <w:sz w:val="20"/>
              </w:rPr>
              <w:t>_with_buffer</w:t>
            </w:r>
            <w:r w:rsidR="00F34624">
              <w:rPr>
                <w:rFonts w:ascii="Arial" w:hAnsi="Arial"/>
                <w:sz w:val="20"/>
              </w:rPr>
              <w:t xml:space="preserve"> file, which reads </w:t>
            </w:r>
            <w:r w:rsidRPr="005A0714" w:rsidR="00F34624">
              <w:rPr>
                <w:rFonts w:ascii="Arial" w:hAnsi="Arial"/>
                <w:color w:val="4472C4" w:themeColor="accent1"/>
                <w:sz w:val="20"/>
              </w:rPr>
              <w:t>Final Restart</w:t>
            </w:r>
            <w:proofErr w:type="gramStart"/>
            <w:r w:rsidRPr="005A0714" w:rsidR="00F34624">
              <w:rPr>
                <w:rFonts w:ascii="Arial" w:hAnsi="Arial"/>
                <w:color w:val="4472C4" w:themeColor="accent1"/>
                <w:sz w:val="20"/>
              </w:rPr>
              <w:t>, ,</w:t>
            </w:r>
            <w:proofErr w:type="gramEnd"/>
          </w:p>
        </w:tc>
        <w:tc>
          <w:tcPr>
            <w:tcW w:w="2581" w:type="dxa"/>
            <w:vAlign w:val="center"/>
          </w:tcPr>
          <w:p w:rsidRPr="00702160" w:rsidR="008E26A6" w:rsidP="00FE4B34" w:rsidRDefault="008E26A6" w14:paraId="005E49FC" w14:textId="0A29CDA3">
            <w:pPr>
              <w:pStyle w:val="H1bodytext"/>
              <w:spacing w:after="0"/>
              <w:ind w:left="0"/>
              <w:rPr>
                <w:rFonts w:ascii="Arial" w:hAnsi="Arial"/>
                <w:sz w:val="20"/>
              </w:rPr>
            </w:pPr>
            <w:r>
              <w:rPr>
                <w:rFonts w:ascii="Arial" w:hAnsi="Arial"/>
                <w:sz w:val="20"/>
              </w:rPr>
              <w:t xml:space="preserve">The Output Control Card of the </w:t>
            </w:r>
            <w:r w:rsidRPr="00D37D6D" w:rsidR="00906790">
              <w:rPr>
                <w:rFonts w:ascii="Arial" w:hAnsi="Arial"/>
                <w:b/>
                <w:bCs/>
                <w:i/>
                <w:iCs/>
                <w:sz w:val="20"/>
              </w:rPr>
              <w:t>input_XPRT-</w:t>
            </w:r>
            <w:r w:rsidR="00906790">
              <w:rPr>
                <w:rFonts w:ascii="Arial" w:hAnsi="Arial"/>
                <w:b/>
                <w:bCs/>
                <w:i/>
                <w:iCs/>
                <w:sz w:val="20"/>
              </w:rPr>
              <w:t>2</w:t>
            </w:r>
            <w:r w:rsidRPr="00D37D6D" w:rsidR="00906790">
              <w:rPr>
                <w:rFonts w:ascii="Arial" w:hAnsi="Arial"/>
                <w:b/>
                <w:bCs/>
                <w:i/>
                <w:iCs/>
                <w:sz w:val="20"/>
              </w:rPr>
              <w:t>_2018</w:t>
            </w:r>
            <w:r w:rsidR="0080350D">
              <w:rPr>
                <w:rFonts w:ascii="Arial" w:hAnsi="Arial"/>
                <w:b/>
                <w:bCs/>
                <w:i/>
                <w:iCs/>
                <w:sz w:val="20"/>
              </w:rPr>
              <w:t>_with_buffer</w:t>
            </w:r>
            <w:r w:rsidR="00906790">
              <w:rPr>
                <w:rFonts w:ascii="Arial" w:hAnsi="Arial"/>
                <w:b/>
                <w:bCs/>
                <w:i/>
                <w:iCs/>
                <w:sz w:val="20"/>
              </w:rPr>
              <w:t xml:space="preserve"> </w:t>
            </w:r>
            <w:r>
              <w:rPr>
                <w:rFonts w:ascii="Arial" w:hAnsi="Arial"/>
                <w:sz w:val="20"/>
              </w:rPr>
              <w:t xml:space="preserve">file </w:t>
            </w:r>
            <w:r w:rsidRPr="00495866">
              <w:rPr>
                <w:rFonts w:ascii="Arial" w:hAnsi="Arial"/>
                <w:sz w:val="20"/>
              </w:rPr>
              <w:t>and</w:t>
            </w:r>
            <w:r>
              <w:rPr>
                <w:rFonts w:ascii="Arial" w:hAnsi="Arial"/>
                <w:sz w:val="20"/>
              </w:rPr>
              <w:t xml:space="preserve"> the </w:t>
            </w:r>
            <w:r w:rsidRPr="00CC50F0">
              <w:rPr>
                <w:rFonts w:ascii="Arial" w:hAnsi="Arial"/>
                <w:b/>
                <w:bCs/>
                <w:i/>
                <w:iCs/>
                <w:sz w:val="20"/>
              </w:rPr>
              <w:t>rad</w:t>
            </w:r>
            <w:r w:rsidR="00906790">
              <w:rPr>
                <w:rFonts w:ascii="Arial" w:hAnsi="Arial"/>
                <w:b/>
                <w:bCs/>
                <w:i/>
                <w:iCs/>
                <w:sz w:val="20"/>
              </w:rPr>
              <w:t>2</w:t>
            </w:r>
            <w:r w:rsidRPr="00CC50F0">
              <w:rPr>
                <w:rFonts w:ascii="Arial" w:hAnsi="Arial"/>
                <w:b/>
                <w:bCs/>
                <w:i/>
                <w:iCs/>
                <w:sz w:val="20"/>
              </w:rPr>
              <w:t>_Output_Control.dat</w:t>
            </w:r>
            <w:r>
              <w:rPr>
                <w:rFonts w:ascii="Arial" w:hAnsi="Arial"/>
                <w:sz w:val="20"/>
              </w:rPr>
              <w:t xml:space="preserve"> file are identical.</w:t>
            </w:r>
          </w:p>
        </w:tc>
        <w:tc>
          <w:tcPr>
            <w:tcW w:w="1306" w:type="dxa"/>
            <w:vAlign w:val="center"/>
          </w:tcPr>
          <w:p w:rsidRPr="00702160" w:rsidR="008E26A6" w:rsidP="00FE4B34" w:rsidRDefault="008E26A6" w14:paraId="3C48E758" w14:textId="77777777">
            <w:pPr>
              <w:pStyle w:val="H1bodytext"/>
              <w:spacing w:after="0"/>
              <w:ind w:left="0"/>
              <w:rPr>
                <w:rFonts w:ascii="Arial" w:hAnsi="Arial"/>
                <w:sz w:val="20"/>
              </w:rPr>
            </w:pPr>
          </w:p>
        </w:tc>
      </w:tr>
      <w:tr w:rsidRPr="007D0AAC" w:rsidR="00AC3F31" w:rsidTr="00F37741" w14:paraId="03862B34" w14:textId="77777777">
        <w:trPr>
          <w:trHeight w:val="539"/>
        </w:trPr>
        <w:tc>
          <w:tcPr>
            <w:tcW w:w="650" w:type="dxa"/>
            <w:vAlign w:val="center"/>
          </w:tcPr>
          <w:p w:rsidRPr="007D0AAC" w:rsidR="00AC3F31" w:rsidP="00AC3F31" w:rsidRDefault="00AC3F31" w14:paraId="0311B364" w14:textId="604DC75C">
            <w:pPr>
              <w:pStyle w:val="H1bodytext"/>
              <w:spacing w:after="0"/>
              <w:ind w:left="0"/>
              <w:jc w:val="center"/>
              <w:rPr>
                <w:rFonts w:ascii="Arial" w:hAnsi="Arial"/>
                <w:sz w:val="20"/>
              </w:rPr>
            </w:pPr>
            <w:r>
              <w:rPr>
                <w:rFonts w:ascii="Arial" w:hAnsi="Arial"/>
                <w:sz w:val="20"/>
              </w:rPr>
              <w:t>11</w:t>
            </w:r>
          </w:p>
        </w:tc>
        <w:tc>
          <w:tcPr>
            <w:tcW w:w="4913" w:type="dxa"/>
            <w:vAlign w:val="center"/>
          </w:tcPr>
          <w:p w:rsidRPr="007E47DC" w:rsidR="00AC3F31" w:rsidP="00FE65AC" w:rsidRDefault="00AC3F31" w14:paraId="5483FE20" w14:textId="3EF85964">
            <w:pPr>
              <w:pStyle w:val="H1bodytext"/>
              <w:spacing w:after="0"/>
              <w:ind w:left="0"/>
              <w:rPr>
                <w:rFonts w:ascii="Arial" w:hAnsi="Arial" w:cs="Arial"/>
                <w:sz w:val="20"/>
              </w:rPr>
            </w:pPr>
            <w:r>
              <w:rPr>
                <w:rFonts w:ascii="Arial" w:hAnsi="Arial"/>
                <w:sz w:val="20"/>
              </w:rPr>
              <w:t xml:space="preserve">Ensure the Surface Flux Card in the </w:t>
            </w:r>
            <w:r>
              <w:rPr>
                <w:rFonts w:ascii="Arial" w:hAnsi="Arial"/>
                <w:b/>
                <w:bCs/>
                <w:i/>
                <w:iCs/>
                <w:sz w:val="20"/>
              </w:rPr>
              <w:t>input_XPRT-</w:t>
            </w:r>
            <w:r w:rsidR="00F418CD">
              <w:rPr>
                <w:rFonts w:ascii="Arial" w:hAnsi="Arial"/>
                <w:b/>
                <w:bCs/>
                <w:i/>
                <w:iCs/>
                <w:sz w:val="20"/>
              </w:rPr>
              <w:t>2</w:t>
            </w:r>
            <w:r>
              <w:rPr>
                <w:rFonts w:ascii="Arial" w:hAnsi="Arial"/>
                <w:b/>
                <w:bCs/>
                <w:i/>
                <w:iCs/>
                <w:sz w:val="20"/>
              </w:rPr>
              <w:t>_2018_with_buffer</w:t>
            </w:r>
            <w:r>
              <w:rPr>
                <w:rFonts w:ascii="Arial" w:hAnsi="Arial"/>
                <w:sz w:val="20"/>
              </w:rPr>
              <w:t xml:space="preserve"> file matches the </w:t>
            </w:r>
            <w:r>
              <w:rPr>
                <w:rFonts w:ascii="Arial" w:hAnsi="Arial"/>
                <w:b/>
                <w:bCs/>
                <w:i/>
                <w:iCs/>
                <w:sz w:val="20"/>
              </w:rPr>
              <w:t>rad</w:t>
            </w:r>
            <w:r w:rsidR="003558E8">
              <w:rPr>
                <w:rFonts w:ascii="Arial" w:hAnsi="Arial"/>
                <w:b/>
                <w:bCs/>
                <w:i/>
                <w:iCs/>
                <w:sz w:val="20"/>
              </w:rPr>
              <w:t>2</w:t>
            </w:r>
            <w:r>
              <w:rPr>
                <w:rFonts w:ascii="Arial" w:hAnsi="Arial"/>
                <w:b/>
                <w:bCs/>
                <w:i/>
                <w:iCs/>
                <w:sz w:val="20"/>
              </w:rPr>
              <w:t>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2581" w:type="dxa"/>
            <w:vAlign w:val="center"/>
          </w:tcPr>
          <w:p w:rsidRPr="00702160" w:rsidR="00AC3F31" w:rsidP="00AC3F31" w:rsidRDefault="00AC3F31" w14:paraId="66B8F055" w14:textId="0FE7E217">
            <w:pPr>
              <w:pStyle w:val="H1bodytext"/>
              <w:spacing w:after="0"/>
              <w:ind w:left="0"/>
              <w:rPr>
                <w:rFonts w:ascii="Arial" w:hAnsi="Arial"/>
                <w:sz w:val="20"/>
              </w:rPr>
            </w:pPr>
            <w:r>
              <w:rPr>
                <w:rFonts w:ascii="Arial" w:hAnsi="Arial"/>
                <w:sz w:val="20"/>
              </w:rPr>
              <w:t xml:space="preserve">The Surface Flux Card in the </w:t>
            </w:r>
            <w:r>
              <w:rPr>
                <w:rFonts w:ascii="Arial" w:hAnsi="Arial"/>
                <w:b/>
                <w:bCs/>
                <w:i/>
                <w:iCs/>
                <w:sz w:val="20"/>
              </w:rPr>
              <w:t>input_XPRT-</w:t>
            </w:r>
            <w:r w:rsidR="00F418CD">
              <w:rPr>
                <w:rFonts w:ascii="Arial" w:hAnsi="Arial"/>
                <w:b/>
                <w:bCs/>
                <w:i/>
                <w:iCs/>
                <w:sz w:val="20"/>
              </w:rPr>
              <w:t>2</w:t>
            </w:r>
            <w:r>
              <w:rPr>
                <w:rFonts w:ascii="Arial" w:hAnsi="Arial"/>
                <w:b/>
                <w:bCs/>
                <w:i/>
                <w:iCs/>
                <w:sz w:val="20"/>
              </w:rPr>
              <w:t>_2018_with_buffer</w:t>
            </w:r>
            <w:r>
              <w:rPr>
                <w:rFonts w:ascii="Arial" w:hAnsi="Arial"/>
                <w:sz w:val="20"/>
              </w:rPr>
              <w:t xml:space="preserve"> file matches the </w:t>
            </w:r>
            <w:r>
              <w:rPr>
                <w:rFonts w:ascii="Arial" w:hAnsi="Arial"/>
                <w:b/>
                <w:bCs/>
                <w:i/>
                <w:iCs/>
                <w:sz w:val="20"/>
              </w:rPr>
              <w:t>rad</w:t>
            </w:r>
            <w:r w:rsidR="00F418CD">
              <w:rPr>
                <w:rFonts w:ascii="Arial" w:hAnsi="Arial"/>
                <w:b/>
                <w:bCs/>
                <w:i/>
                <w:iCs/>
                <w:sz w:val="20"/>
              </w:rPr>
              <w:t>2</w:t>
            </w:r>
            <w:r>
              <w:rPr>
                <w:rFonts w:ascii="Arial" w:hAnsi="Arial"/>
                <w:b/>
                <w:bCs/>
                <w:i/>
                <w:iCs/>
                <w:sz w:val="20"/>
              </w:rPr>
              <w:t>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1306" w:type="dxa"/>
            <w:vAlign w:val="center"/>
          </w:tcPr>
          <w:p w:rsidRPr="00702160" w:rsidR="00AC3F31" w:rsidP="00AC3F31" w:rsidRDefault="00AC3F31" w14:paraId="5FE8DD7F" w14:textId="77777777">
            <w:pPr>
              <w:pStyle w:val="H1bodytext"/>
              <w:spacing w:after="0"/>
              <w:ind w:left="0"/>
              <w:rPr>
                <w:rFonts w:ascii="Arial" w:hAnsi="Arial"/>
                <w:sz w:val="20"/>
              </w:rPr>
            </w:pPr>
          </w:p>
        </w:tc>
      </w:tr>
      <w:tr w:rsidRPr="007D0AAC" w:rsidR="008E26A6" w:rsidTr="00F37741" w14:paraId="1CB62649" w14:textId="77777777">
        <w:trPr>
          <w:trHeight w:val="539"/>
        </w:trPr>
        <w:tc>
          <w:tcPr>
            <w:tcW w:w="650" w:type="dxa"/>
            <w:vAlign w:val="center"/>
          </w:tcPr>
          <w:p w:rsidRPr="007D0AAC" w:rsidR="008E26A6" w:rsidP="00FE4B34" w:rsidRDefault="008E26A6" w14:paraId="55724C47" w14:textId="77777777">
            <w:pPr>
              <w:pStyle w:val="H1bodytext"/>
              <w:spacing w:after="0"/>
              <w:ind w:left="0"/>
              <w:jc w:val="center"/>
              <w:rPr>
                <w:rFonts w:ascii="Arial" w:hAnsi="Arial"/>
                <w:sz w:val="20"/>
              </w:rPr>
            </w:pPr>
            <w:r>
              <w:rPr>
                <w:rFonts w:ascii="Arial" w:hAnsi="Arial"/>
                <w:sz w:val="20"/>
              </w:rPr>
              <w:t>12</w:t>
            </w:r>
          </w:p>
        </w:tc>
        <w:tc>
          <w:tcPr>
            <w:tcW w:w="8800" w:type="dxa"/>
            <w:gridSpan w:val="3"/>
            <w:vAlign w:val="center"/>
          </w:tcPr>
          <w:p w:rsidRPr="00702160" w:rsidR="008E26A6" w:rsidP="00FE4B34" w:rsidRDefault="008E26A6" w14:paraId="1CE51DD5" w14:textId="77777777">
            <w:pPr>
              <w:pStyle w:val="H1bodytext"/>
              <w:spacing w:after="0"/>
              <w:ind w:left="0"/>
              <w:rPr>
                <w:rFonts w:ascii="Arial" w:hAnsi="Arial"/>
                <w:sz w:val="20"/>
              </w:rPr>
            </w:pPr>
            <w:r>
              <w:rPr>
                <w:rFonts w:ascii="Arial" w:hAnsi="Arial"/>
                <w:sz w:val="20"/>
              </w:rPr>
              <w:t>Verify the contents of the Source Card.</w:t>
            </w:r>
          </w:p>
        </w:tc>
      </w:tr>
      <w:tr w:rsidRPr="007D0AAC" w:rsidR="008E26A6" w:rsidTr="00F37741" w14:paraId="1A121964" w14:textId="77777777">
        <w:trPr>
          <w:trHeight w:val="539"/>
        </w:trPr>
        <w:tc>
          <w:tcPr>
            <w:tcW w:w="650" w:type="dxa"/>
            <w:vAlign w:val="center"/>
          </w:tcPr>
          <w:p w:rsidRPr="007D0AAC" w:rsidR="008E26A6" w:rsidP="00FE4B34" w:rsidRDefault="008E26A6" w14:paraId="12E770F3" w14:textId="77777777">
            <w:pPr>
              <w:pStyle w:val="H1bodytext"/>
              <w:spacing w:after="0"/>
              <w:ind w:left="0"/>
              <w:jc w:val="center"/>
              <w:rPr>
                <w:rFonts w:ascii="Arial" w:hAnsi="Arial"/>
                <w:sz w:val="20"/>
              </w:rPr>
            </w:pPr>
            <w:r>
              <w:rPr>
                <w:rFonts w:ascii="Arial" w:hAnsi="Arial"/>
                <w:sz w:val="20"/>
              </w:rPr>
              <w:t>12.1</w:t>
            </w:r>
          </w:p>
        </w:tc>
        <w:tc>
          <w:tcPr>
            <w:tcW w:w="8800" w:type="dxa"/>
            <w:gridSpan w:val="3"/>
            <w:vAlign w:val="center"/>
          </w:tcPr>
          <w:p w:rsidR="008E26A6" w:rsidP="003028E9" w:rsidRDefault="008E26A6" w14:paraId="53E4D71E" w14:textId="7ED038DA">
            <w:pPr>
              <w:pStyle w:val="H1bodytext"/>
              <w:numPr>
                <w:ilvl w:val="0"/>
                <w:numId w:val="30"/>
              </w:numPr>
              <w:spacing w:after="0"/>
              <w:rPr>
                <w:rFonts w:ascii="Arial" w:hAnsi="Arial"/>
                <w:sz w:val="20"/>
              </w:rPr>
            </w:pPr>
            <w:r>
              <w:rPr>
                <w:rFonts w:ascii="Arial" w:hAnsi="Arial"/>
                <w:sz w:val="20"/>
              </w:rPr>
              <w:t xml:space="preserve">Navigate to </w:t>
            </w:r>
            <w:r w:rsidRPr="008E51FB">
              <w:rPr>
                <w:rStyle w:val="DirectoryChar"/>
              </w:rPr>
              <w:t>/sources/</w:t>
            </w:r>
            <w:r>
              <w:rPr>
                <w:rFonts w:ascii="Arial" w:hAnsi="Arial"/>
                <w:sz w:val="20"/>
              </w:rPr>
              <w:t xml:space="preserve"> </w:t>
            </w:r>
          </w:p>
          <w:p w:rsidR="008E26A6" w:rsidP="003028E9" w:rsidRDefault="008E26A6" w14:paraId="0D1D869F" w14:textId="10CFC6B5">
            <w:pPr>
              <w:pStyle w:val="H1bodytext"/>
              <w:numPr>
                <w:ilvl w:val="0"/>
                <w:numId w:val="30"/>
              </w:numPr>
              <w:spacing w:after="0"/>
              <w:rPr>
                <w:rFonts w:ascii="Arial" w:hAnsi="Arial"/>
                <w:sz w:val="20"/>
              </w:rPr>
            </w:pPr>
            <w:r>
              <w:rPr>
                <w:rFonts w:ascii="Arial" w:hAnsi="Arial"/>
                <w:sz w:val="20"/>
              </w:rPr>
              <w:t xml:space="preserve">Open </w:t>
            </w:r>
            <w:r w:rsidRPr="008E51FB">
              <w:rPr>
                <w:rFonts w:ascii="Arial" w:hAnsi="Arial"/>
                <w:b/>
                <w:bCs/>
                <w:i/>
                <w:iCs/>
                <w:sz w:val="20"/>
              </w:rPr>
              <w:t>rads</w:t>
            </w:r>
            <w:r w:rsidR="00906790">
              <w:rPr>
                <w:rFonts w:ascii="Arial" w:hAnsi="Arial"/>
                <w:b/>
                <w:bCs/>
                <w:i/>
                <w:iCs/>
                <w:sz w:val="20"/>
              </w:rPr>
              <w:t>2</w:t>
            </w:r>
            <w:r w:rsidRPr="008E51FB">
              <w:rPr>
                <w:rFonts w:ascii="Arial" w:hAnsi="Arial"/>
                <w:b/>
                <w:bCs/>
                <w:i/>
                <w:iCs/>
                <w:sz w:val="20"/>
              </w:rPr>
              <w:t>-</w:t>
            </w:r>
            <w:proofErr w:type="gramStart"/>
            <w:r w:rsidRPr="008E51FB">
              <w:rPr>
                <w:rFonts w:ascii="Arial" w:hAnsi="Arial"/>
                <w:b/>
                <w:bCs/>
                <w:i/>
                <w:iCs/>
                <w:sz w:val="20"/>
              </w:rPr>
              <w:t>src.card</w:t>
            </w:r>
            <w:proofErr w:type="gramEnd"/>
            <w:r>
              <w:rPr>
                <w:rFonts w:ascii="Arial" w:hAnsi="Arial"/>
                <w:sz w:val="20"/>
              </w:rPr>
              <w:t xml:space="preserve"> in a preferred text editor. Record the number of source domains (line 8).</w:t>
            </w:r>
          </w:p>
          <w:p w:rsidR="008E26A6" w:rsidP="003028E9" w:rsidRDefault="008E26A6" w14:paraId="40C24ABE" w14:textId="77777777">
            <w:pPr>
              <w:pStyle w:val="H1bodytext"/>
              <w:numPr>
                <w:ilvl w:val="0"/>
                <w:numId w:val="30"/>
              </w:numPr>
              <w:spacing w:after="0"/>
              <w:rPr>
                <w:rFonts w:ascii="Arial" w:hAnsi="Arial"/>
                <w:sz w:val="20"/>
              </w:rPr>
            </w:pPr>
            <w:r>
              <w:rPr>
                <w:rFonts w:ascii="Arial" w:hAnsi="Arial"/>
                <w:sz w:val="20"/>
              </w:rPr>
              <w:t xml:space="preserve">If a buffer exists, open </w:t>
            </w:r>
            <w:r w:rsidRPr="008E51FB">
              <w:rPr>
                <w:rFonts w:ascii="Arial" w:hAnsi="Arial"/>
                <w:b/>
                <w:bCs/>
                <w:i/>
                <w:iCs/>
                <w:sz w:val="20"/>
              </w:rPr>
              <w:t>buffer-</w:t>
            </w:r>
            <w:proofErr w:type="spellStart"/>
            <w:r w:rsidRPr="008E51FB">
              <w:rPr>
                <w:rFonts w:ascii="Arial" w:hAnsi="Arial"/>
                <w:b/>
                <w:bCs/>
                <w:i/>
                <w:iCs/>
                <w:sz w:val="20"/>
              </w:rPr>
              <w:t>aq</w:t>
            </w:r>
            <w:proofErr w:type="spellEnd"/>
            <w:r w:rsidRPr="008E51FB">
              <w:rPr>
                <w:rFonts w:ascii="Arial" w:hAnsi="Arial"/>
                <w:b/>
                <w:bCs/>
                <w:i/>
                <w:iCs/>
                <w:sz w:val="20"/>
              </w:rPr>
              <w:t>-</w:t>
            </w:r>
            <w:proofErr w:type="spellStart"/>
            <w:proofErr w:type="gramStart"/>
            <w:r w:rsidRPr="008E51FB">
              <w:rPr>
                <w:rFonts w:ascii="Arial" w:hAnsi="Arial"/>
                <w:b/>
                <w:bCs/>
                <w:i/>
                <w:iCs/>
                <w:sz w:val="20"/>
              </w:rPr>
              <w:t>src.card</w:t>
            </w:r>
            <w:proofErr w:type="spellEnd"/>
            <w:proofErr w:type="gramEnd"/>
            <w:r>
              <w:rPr>
                <w:rFonts w:ascii="Arial" w:hAnsi="Arial"/>
                <w:sz w:val="20"/>
              </w:rPr>
              <w:t xml:space="preserve"> in a preferred text editor. Record the number of source domains (line 8).</w:t>
            </w:r>
          </w:p>
          <w:p w:rsidRPr="00702160" w:rsidR="008E26A6" w:rsidP="003028E9" w:rsidRDefault="008E26A6" w14:paraId="78BA31B6" w14:textId="77777777">
            <w:pPr>
              <w:pStyle w:val="H1bodytext"/>
              <w:numPr>
                <w:ilvl w:val="0"/>
                <w:numId w:val="30"/>
              </w:numPr>
              <w:spacing w:after="0"/>
              <w:rPr>
                <w:rFonts w:ascii="Arial" w:hAnsi="Arial"/>
                <w:sz w:val="20"/>
              </w:rPr>
            </w:pPr>
            <w:r>
              <w:rPr>
                <w:rFonts w:ascii="Arial" w:hAnsi="Arial"/>
                <w:sz w:val="20"/>
              </w:rPr>
              <w:t>Sum these values.</w:t>
            </w:r>
          </w:p>
        </w:tc>
      </w:tr>
      <w:tr w:rsidRPr="007D0AAC" w:rsidR="008E26A6" w:rsidTr="00F37741" w14:paraId="225F3B58" w14:textId="77777777">
        <w:trPr>
          <w:trHeight w:val="539"/>
        </w:trPr>
        <w:tc>
          <w:tcPr>
            <w:tcW w:w="650" w:type="dxa"/>
            <w:vAlign w:val="center"/>
          </w:tcPr>
          <w:p w:rsidRPr="007D0AAC" w:rsidR="008E26A6" w:rsidP="00FE4B34" w:rsidRDefault="008E26A6" w14:paraId="4364D7FC" w14:textId="77777777">
            <w:pPr>
              <w:pStyle w:val="H1bodytext"/>
              <w:spacing w:after="0"/>
              <w:ind w:left="0"/>
              <w:jc w:val="center"/>
              <w:rPr>
                <w:rFonts w:ascii="Arial" w:hAnsi="Arial"/>
                <w:sz w:val="20"/>
              </w:rPr>
            </w:pPr>
            <w:r>
              <w:rPr>
                <w:rFonts w:ascii="Arial" w:hAnsi="Arial"/>
                <w:sz w:val="20"/>
              </w:rPr>
              <w:t>12.2</w:t>
            </w:r>
          </w:p>
        </w:tc>
        <w:tc>
          <w:tcPr>
            <w:tcW w:w="4913" w:type="dxa"/>
            <w:vAlign w:val="center"/>
          </w:tcPr>
          <w:p w:rsidRPr="00020A92" w:rsidR="008E26A6" w:rsidP="00FE4B34" w:rsidRDefault="008E26A6" w14:paraId="0EBEC367" w14:textId="7BCEDFCA">
            <w:pPr>
              <w:pStyle w:val="H1bodytext"/>
              <w:spacing w:after="0"/>
              <w:ind w:left="0"/>
              <w:rPr>
                <w:rFonts w:ascii="Arial" w:hAnsi="Arial"/>
                <w:sz w:val="20"/>
              </w:rPr>
            </w:pPr>
            <w:r>
              <w:rPr>
                <w:rFonts w:ascii="Arial" w:hAnsi="Arial"/>
                <w:sz w:val="20"/>
              </w:rPr>
              <w:t xml:space="preserve">Ensure in the </w:t>
            </w:r>
            <w:r w:rsidRPr="00D37D6D" w:rsidR="00906790">
              <w:rPr>
                <w:rFonts w:ascii="Arial" w:hAnsi="Arial"/>
                <w:b/>
                <w:bCs/>
                <w:i/>
                <w:iCs/>
                <w:sz w:val="20"/>
              </w:rPr>
              <w:t>input_XPRT-</w:t>
            </w:r>
            <w:r w:rsidR="00906790">
              <w:rPr>
                <w:rFonts w:ascii="Arial" w:hAnsi="Arial"/>
                <w:b/>
                <w:bCs/>
                <w:i/>
                <w:iCs/>
                <w:sz w:val="20"/>
              </w:rPr>
              <w:t>2</w:t>
            </w:r>
            <w:r w:rsidRPr="00D37D6D" w:rsidR="00906790">
              <w:rPr>
                <w:rFonts w:ascii="Arial" w:hAnsi="Arial"/>
                <w:b/>
                <w:bCs/>
                <w:i/>
                <w:iCs/>
                <w:sz w:val="20"/>
              </w:rPr>
              <w:t>_2018</w:t>
            </w:r>
            <w:r w:rsidR="00BF4055">
              <w:rPr>
                <w:rFonts w:ascii="Arial" w:hAnsi="Arial"/>
                <w:b/>
                <w:bCs/>
                <w:i/>
                <w:iCs/>
                <w:sz w:val="20"/>
              </w:rPr>
              <w:t>_with_buffer</w:t>
            </w:r>
            <w:r w:rsidR="00906790">
              <w:rPr>
                <w:rFonts w:ascii="Arial" w:hAnsi="Arial"/>
                <w:b/>
                <w:bCs/>
                <w:i/>
                <w:iCs/>
                <w:sz w:val="20"/>
              </w:rPr>
              <w:t xml:space="preserve"> </w:t>
            </w:r>
            <w:r>
              <w:rPr>
                <w:rFonts w:ascii="Arial" w:hAnsi="Arial"/>
                <w:sz w:val="20"/>
              </w:rPr>
              <w:t>file the number of source domains reported in the Source Card is equal to that summed value from 1</w:t>
            </w:r>
            <w:r w:rsidR="00875FD6">
              <w:rPr>
                <w:rFonts w:ascii="Arial" w:hAnsi="Arial"/>
                <w:sz w:val="20"/>
              </w:rPr>
              <w:t>2</w:t>
            </w:r>
            <w:r>
              <w:rPr>
                <w:rFonts w:ascii="Arial" w:hAnsi="Arial"/>
                <w:sz w:val="20"/>
              </w:rPr>
              <w:t>.1</w:t>
            </w:r>
          </w:p>
        </w:tc>
        <w:tc>
          <w:tcPr>
            <w:tcW w:w="2581" w:type="dxa"/>
            <w:vAlign w:val="center"/>
          </w:tcPr>
          <w:p w:rsidRPr="00E27132" w:rsidR="008E26A6" w:rsidP="00FE4B34" w:rsidRDefault="008E26A6" w14:paraId="475B0CA0" w14:textId="46A87C54">
            <w:pPr>
              <w:pStyle w:val="H1bodytext"/>
              <w:spacing w:after="0"/>
              <w:ind w:left="0"/>
              <w:rPr>
                <w:rFonts w:ascii="Arial" w:hAnsi="Arial"/>
                <w:sz w:val="20"/>
              </w:rPr>
            </w:pPr>
            <w:r>
              <w:rPr>
                <w:rFonts w:ascii="Arial" w:hAnsi="Arial"/>
                <w:sz w:val="20"/>
              </w:rPr>
              <w:t>The summed value from 1</w:t>
            </w:r>
            <w:r w:rsidR="006768DE">
              <w:rPr>
                <w:rFonts w:ascii="Arial" w:hAnsi="Arial"/>
                <w:sz w:val="20"/>
              </w:rPr>
              <w:t>2</w:t>
            </w:r>
            <w:r>
              <w:rPr>
                <w:rFonts w:ascii="Arial" w:hAnsi="Arial"/>
                <w:sz w:val="20"/>
              </w:rPr>
              <w:t xml:space="preserve">.1 equals the number of source domains reported in the Source Card of the </w:t>
            </w:r>
            <w:r w:rsidRPr="00D37D6D" w:rsidR="00906790">
              <w:rPr>
                <w:rFonts w:ascii="Arial" w:hAnsi="Arial"/>
                <w:b/>
                <w:bCs/>
                <w:i/>
                <w:iCs/>
                <w:sz w:val="20"/>
              </w:rPr>
              <w:t>input_XPRT-</w:t>
            </w:r>
            <w:r w:rsidR="00906790">
              <w:rPr>
                <w:rFonts w:ascii="Arial" w:hAnsi="Arial"/>
                <w:b/>
                <w:bCs/>
                <w:i/>
                <w:iCs/>
                <w:sz w:val="20"/>
              </w:rPr>
              <w:t>2</w:t>
            </w:r>
            <w:r w:rsidRPr="00D37D6D" w:rsidR="00906790">
              <w:rPr>
                <w:rFonts w:ascii="Arial" w:hAnsi="Arial"/>
                <w:b/>
                <w:bCs/>
                <w:i/>
                <w:iCs/>
                <w:sz w:val="20"/>
              </w:rPr>
              <w:t>_2018</w:t>
            </w:r>
            <w:r w:rsidR="00BF4055">
              <w:rPr>
                <w:rFonts w:ascii="Arial" w:hAnsi="Arial"/>
                <w:b/>
                <w:bCs/>
                <w:i/>
                <w:iCs/>
                <w:sz w:val="20"/>
              </w:rPr>
              <w:t>_with_buffer</w:t>
            </w:r>
            <w:r w:rsidR="00906790">
              <w:rPr>
                <w:rFonts w:ascii="Arial" w:hAnsi="Arial"/>
                <w:b/>
                <w:bCs/>
                <w:i/>
                <w:iCs/>
                <w:sz w:val="20"/>
              </w:rPr>
              <w:t xml:space="preserve"> </w:t>
            </w:r>
            <w:r>
              <w:rPr>
                <w:rFonts w:ascii="Arial" w:hAnsi="Arial"/>
                <w:sz w:val="20"/>
              </w:rPr>
              <w:t>file.</w:t>
            </w:r>
          </w:p>
        </w:tc>
        <w:tc>
          <w:tcPr>
            <w:tcW w:w="1306" w:type="dxa"/>
            <w:vAlign w:val="center"/>
          </w:tcPr>
          <w:p w:rsidRPr="00702160" w:rsidR="008E26A6" w:rsidP="00FE4B34" w:rsidRDefault="008E26A6" w14:paraId="0B003789" w14:textId="77777777">
            <w:pPr>
              <w:pStyle w:val="H1bodytext"/>
              <w:spacing w:after="0"/>
              <w:ind w:left="0"/>
              <w:rPr>
                <w:rFonts w:ascii="Arial" w:hAnsi="Arial"/>
                <w:sz w:val="20"/>
              </w:rPr>
            </w:pPr>
          </w:p>
        </w:tc>
      </w:tr>
      <w:tr w:rsidRPr="007D0AAC" w:rsidR="008E26A6" w:rsidTr="00F37741" w14:paraId="226D6A3D" w14:textId="77777777">
        <w:trPr>
          <w:trHeight w:val="539"/>
        </w:trPr>
        <w:tc>
          <w:tcPr>
            <w:tcW w:w="650" w:type="dxa"/>
            <w:vAlign w:val="center"/>
          </w:tcPr>
          <w:p w:rsidRPr="007D0AAC" w:rsidR="008E26A6" w:rsidP="00FE4B34" w:rsidRDefault="008E26A6" w14:paraId="3A7457C4" w14:textId="77777777">
            <w:pPr>
              <w:pStyle w:val="H1bodytext"/>
              <w:spacing w:after="0"/>
              <w:ind w:left="0"/>
              <w:jc w:val="center"/>
              <w:rPr>
                <w:rFonts w:ascii="Arial" w:hAnsi="Arial"/>
                <w:sz w:val="20"/>
              </w:rPr>
            </w:pPr>
            <w:r>
              <w:rPr>
                <w:rFonts w:ascii="Arial" w:hAnsi="Arial"/>
                <w:sz w:val="20"/>
              </w:rPr>
              <w:t>12.3</w:t>
            </w:r>
          </w:p>
        </w:tc>
        <w:tc>
          <w:tcPr>
            <w:tcW w:w="4913" w:type="dxa"/>
            <w:vAlign w:val="center"/>
          </w:tcPr>
          <w:p w:rsidR="008E26A6" w:rsidP="00FE4B34" w:rsidRDefault="008E26A6" w14:paraId="1C57C7E8" w14:textId="04F3311F">
            <w:pPr>
              <w:pStyle w:val="H1bodytext"/>
              <w:spacing w:after="0"/>
              <w:ind w:left="0"/>
              <w:rPr>
                <w:rFonts w:ascii="Arial" w:hAnsi="Arial"/>
                <w:sz w:val="20"/>
              </w:rPr>
            </w:pPr>
            <w:r>
              <w:rPr>
                <w:rFonts w:ascii="Arial" w:hAnsi="Arial"/>
                <w:sz w:val="20"/>
              </w:rPr>
              <w:t xml:space="preserve">Ensure the </w:t>
            </w:r>
            <w:r w:rsidRPr="005E5D94">
              <w:rPr>
                <w:rFonts w:ascii="Arial" w:hAnsi="Arial"/>
                <w:b/>
                <w:bCs/>
                <w:i/>
                <w:iCs/>
                <w:sz w:val="20"/>
              </w:rPr>
              <w:t>rads</w:t>
            </w:r>
            <w:r w:rsidR="00906790">
              <w:rPr>
                <w:rFonts w:ascii="Arial" w:hAnsi="Arial"/>
                <w:b/>
                <w:bCs/>
                <w:i/>
                <w:iCs/>
                <w:sz w:val="20"/>
              </w:rPr>
              <w:t>2</w:t>
            </w:r>
            <w:r w:rsidRPr="005E5D94">
              <w:rPr>
                <w:rFonts w:ascii="Arial" w:hAnsi="Arial"/>
                <w:b/>
                <w:bCs/>
                <w:i/>
                <w:iCs/>
                <w:sz w:val="20"/>
              </w:rPr>
              <w:t>-</w:t>
            </w:r>
            <w:proofErr w:type="gramStart"/>
            <w:r w:rsidRPr="005E5D94">
              <w:rPr>
                <w:rFonts w:ascii="Arial" w:hAnsi="Arial"/>
                <w:b/>
                <w:bCs/>
                <w:i/>
                <w:iCs/>
                <w:sz w:val="20"/>
              </w:rPr>
              <w:t>src.card</w:t>
            </w:r>
            <w:proofErr w:type="gramEnd"/>
            <w:r>
              <w:rPr>
                <w:rFonts w:ascii="Arial" w:hAnsi="Arial"/>
                <w:sz w:val="20"/>
              </w:rPr>
              <w:t xml:space="preserve"> was inserted into the </w:t>
            </w:r>
            <w:r w:rsidRPr="00D37D6D" w:rsidR="00906790">
              <w:rPr>
                <w:rFonts w:ascii="Arial" w:hAnsi="Arial"/>
                <w:b/>
                <w:bCs/>
                <w:i/>
                <w:iCs/>
                <w:sz w:val="20"/>
              </w:rPr>
              <w:t>input_XPRT-</w:t>
            </w:r>
            <w:r w:rsidR="00906790">
              <w:rPr>
                <w:rFonts w:ascii="Arial" w:hAnsi="Arial"/>
                <w:b/>
                <w:bCs/>
                <w:i/>
                <w:iCs/>
                <w:sz w:val="20"/>
              </w:rPr>
              <w:t>2</w:t>
            </w:r>
            <w:r w:rsidRPr="00D37D6D" w:rsidR="00906790">
              <w:rPr>
                <w:rFonts w:ascii="Arial" w:hAnsi="Arial"/>
                <w:b/>
                <w:bCs/>
                <w:i/>
                <w:iCs/>
                <w:sz w:val="20"/>
              </w:rPr>
              <w:t>_2018</w:t>
            </w:r>
            <w:r w:rsidR="00BF4055">
              <w:rPr>
                <w:rFonts w:ascii="Arial" w:hAnsi="Arial"/>
                <w:b/>
                <w:bCs/>
                <w:i/>
                <w:iCs/>
                <w:sz w:val="20"/>
              </w:rPr>
              <w:t>_with_buffer</w:t>
            </w:r>
            <w:r w:rsidR="00906790">
              <w:rPr>
                <w:rFonts w:ascii="Arial" w:hAnsi="Arial"/>
                <w:b/>
                <w:bCs/>
                <w:i/>
                <w:iCs/>
                <w:sz w:val="20"/>
              </w:rPr>
              <w:t xml:space="preserve"> </w:t>
            </w:r>
            <w:r>
              <w:rPr>
                <w:rFonts w:ascii="Arial" w:hAnsi="Arial"/>
                <w:sz w:val="20"/>
              </w:rPr>
              <w:t>file.</w:t>
            </w:r>
          </w:p>
          <w:p w:rsidR="008E26A6" w:rsidP="00FE4B34" w:rsidRDefault="008E26A6" w14:paraId="6E9CD09E" w14:textId="77777777">
            <w:pPr>
              <w:pStyle w:val="H1bodytext"/>
              <w:spacing w:after="0"/>
              <w:ind w:left="0"/>
              <w:rPr>
                <w:rFonts w:ascii="Arial" w:hAnsi="Arial"/>
                <w:sz w:val="20"/>
              </w:rPr>
            </w:pPr>
          </w:p>
          <w:p w:rsidRPr="00702160" w:rsidR="008E26A6" w:rsidP="00FE4B34" w:rsidRDefault="008E26A6" w14:paraId="10FC263A" w14:textId="3059ED59">
            <w:pPr>
              <w:pStyle w:val="H1bodytext"/>
              <w:spacing w:after="0"/>
              <w:ind w:left="0"/>
              <w:rPr>
                <w:rFonts w:ascii="Arial" w:hAnsi="Arial"/>
                <w:sz w:val="20"/>
              </w:rPr>
            </w:pPr>
            <w:r>
              <w:rPr>
                <w:rFonts w:ascii="Arial" w:hAnsi="Arial"/>
                <w:sz w:val="20"/>
              </w:rPr>
              <w:t xml:space="preserve">If a buffer is present for the model, ensure the </w:t>
            </w:r>
            <w:r w:rsidRPr="005E5D94">
              <w:rPr>
                <w:rFonts w:ascii="Arial" w:hAnsi="Arial"/>
                <w:b/>
                <w:bCs/>
                <w:i/>
                <w:iCs/>
                <w:sz w:val="20"/>
              </w:rPr>
              <w:t>buffer-</w:t>
            </w:r>
            <w:proofErr w:type="spellStart"/>
            <w:r w:rsidRPr="005E5D94">
              <w:rPr>
                <w:rFonts w:ascii="Arial" w:hAnsi="Arial"/>
                <w:b/>
                <w:bCs/>
                <w:i/>
                <w:iCs/>
                <w:sz w:val="20"/>
              </w:rPr>
              <w:t>aq</w:t>
            </w:r>
            <w:proofErr w:type="spellEnd"/>
            <w:r w:rsidRPr="005E5D94">
              <w:rPr>
                <w:rFonts w:ascii="Arial" w:hAnsi="Arial"/>
                <w:b/>
                <w:bCs/>
                <w:i/>
                <w:iCs/>
                <w:sz w:val="20"/>
              </w:rPr>
              <w:t>-</w:t>
            </w:r>
            <w:proofErr w:type="spellStart"/>
            <w:r w:rsidRPr="005E5D94">
              <w:rPr>
                <w:rFonts w:ascii="Arial" w:hAnsi="Arial"/>
                <w:b/>
                <w:bCs/>
                <w:i/>
                <w:iCs/>
                <w:sz w:val="20"/>
              </w:rPr>
              <w:t>src.card</w:t>
            </w:r>
            <w:proofErr w:type="spellEnd"/>
            <w:r>
              <w:rPr>
                <w:rFonts w:ascii="Arial" w:hAnsi="Arial"/>
                <w:sz w:val="20"/>
              </w:rPr>
              <w:t xml:space="preserve"> file was inserted into the </w:t>
            </w:r>
            <w:r w:rsidRPr="00D37D6D" w:rsidR="00906790">
              <w:rPr>
                <w:rFonts w:ascii="Arial" w:hAnsi="Arial"/>
                <w:b/>
                <w:bCs/>
                <w:i/>
                <w:iCs/>
                <w:sz w:val="20"/>
              </w:rPr>
              <w:t>input_XPRT-</w:t>
            </w:r>
            <w:r w:rsidR="00906790">
              <w:rPr>
                <w:rFonts w:ascii="Arial" w:hAnsi="Arial"/>
                <w:b/>
                <w:bCs/>
                <w:i/>
                <w:iCs/>
                <w:sz w:val="20"/>
              </w:rPr>
              <w:t>2</w:t>
            </w:r>
            <w:r w:rsidRPr="00D37D6D" w:rsidR="00906790">
              <w:rPr>
                <w:rFonts w:ascii="Arial" w:hAnsi="Arial"/>
                <w:b/>
                <w:bCs/>
                <w:i/>
                <w:iCs/>
                <w:sz w:val="20"/>
              </w:rPr>
              <w:t>_2018</w:t>
            </w:r>
            <w:r w:rsidR="00BF4055">
              <w:rPr>
                <w:rFonts w:ascii="Arial" w:hAnsi="Arial"/>
                <w:b/>
                <w:bCs/>
                <w:i/>
                <w:iCs/>
                <w:sz w:val="20"/>
              </w:rPr>
              <w:t>_with_buffer</w:t>
            </w:r>
            <w:r w:rsidR="00906790">
              <w:rPr>
                <w:rFonts w:ascii="Arial" w:hAnsi="Arial"/>
                <w:b/>
                <w:bCs/>
                <w:i/>
                <w:iCs/>
                <w:sz w:val="20"/>
              </w:rPr>
              <w:t xml:space="preserve"> </w:t>
            </w:r>
            <w:r>
              <w:rPr>
                <w:rFonts w:ascii="Arial" w:hAnsi="Arial"/>
                <w:sz w:val="20"/>
              </w:rPr>
              <w:t>file.</w:t>
            </w:r>
          </w:p>
        </w:tc>
        <w:tc>
          <w:tcPr>
            <w:tcW w:w="2581" w:type="dxa"/>
            <w:vAlign w:val="center"/>
          </w:tcPr>
          <w:p w:rsidRPr="00702160" w:rsidR="008E26A6" w:rsidP="00FE4B34" w:rsidRDefault="008E26A6" w14:paraId="3453370B" w14:textId="77777777">
            <w:pPr>
              <w:pStyle w:val="H1bodytext"/>
              <w:spacing w:after="0"/>
              <w:ind w:left="0"/>
              <w:rPr>
                <w:rFonts w:ascii="Arial" w:hAnsi="Arial"/>
                <w:sz w:val="20"/>
              </w:rPr>
            </w:pPr>
            <w:r>
              <w:rPr>
                <w:rFonts w:ascii="Arial" w:hAnsi="Arial"/>
                <w:sz w:val="20"/>
              </w:rPr>
              <w:t xml:space="preserve">The appropriate file(s) were inserted into the input file. </w:t>
            </w:r>
          </w:p>
        </w:tc>
        <w:tc>
          <w:tcPr>
            <w:tcW w:w="1306" w:type="dxa"/>
            <w:vAlign w:val="center"/>
          </w:tcPr>
          <w:p w:rsidRPr="00702160" w:rsidR="008E26A6" w:rsidP="00FE4B34" w:rsidRDefault="008E26A6" w14:paraId="77736EC5" w14:textId="77777777">
            <w:pPr>
              <w:pStyle w:val="H1bodytext"/>
              <w:spacing w:after="0"/>
              <w:ind w:left="0"/>
              <w:rPr>
                <w:rFonts w:ascii="Arial" w:hAnsi="Arial"/>
                <w:sz w:val="20"/>
              </w:rPr>
            </w:pPr>
          </w:p>
        </w:tc>
      </w:tr>
      <w:tr w:rsidRPr="007D0AAC" w:rsidR="008E26A6" w:rsidTr="00F37741" w14:paraId="46812246" w14:textId="77777777">
        <w:trPr>
          <w:trHeight w:val="539"/>
        </w:trPr>
        <w:tc>
          <w:tcPr>
            <w:tcW w:w="650" w:type="dxa"/>
            <w:vAlign w:val="center"/>
          </w:tcPr>
          <w:p w:rsidRPr="007D0AAC" w:rsidR="008E26A6" w:rsidP="00FE4B34" w:rsidRDefault="008E26A6" w14:paraId="5A916493" w14:textId="77777777">
            <w:pPr>
              <w:pStyle w:val="H1bodytext"/>
              <w:spacing w:after="0"/>
              <w:ind w:left="0"/>
              <w:jc w:val="center"/>
              <w:rPr>
                <w:rFonts w:ascii="Arial" w:hAnsi="Arial"/>
                <w:sz w:val="20"/>
              </w:rPr>
            </w:pPr>
            <w:r>
              <w:rPr>
                <w:rFonts w:ascii="Arial" w:hAnsi="Arial"/>
                <w:sz w:val="20"/>
              </w:rPr>
              <w:t>13</w:t>
            </w:r>
          </w:p>
        </w:tc>
        <w:tc>
          <w:tcPr>
            <w:tcW w:w="4913" w:type="dxa"/>
            <w:vAlign w:val="center"/>
          </w:tcPr>
          <w:p w:rsidR="008E26A6" w:rsidP="00FE4B34" w:rsidRDefault="008E26A6" w14:paraId="16CC4102" w14:textId="735D27A6">
            <w:pPr>
              <w:pStyle w:val="H1bodytext"/>
              <w:spacing w:after="0"/>
              <w:ind w:left="0"/>
              <w:rPr>
                <w:rFonts w:ascii="Arial" w:hAnsi="Arial"/>
                <w:sz w:val="20"/>
              </w:rPr>
            </w:pPr>
            <w:r>
              <w:rPr>
                <w:rFonts w:ascii="Arial" w:hAnsi="Arial"/>
                <w:sz w:val="20"/>
              </w:rPr>
              <w:t xml:space="preserve">Ensure in the </w:t>
            </w:r>
            <w:r w:rsidRPr="00D37D6D" w:rsidR="00906790">
              <w:rPr>
                <w:rFonts w:ascii="Arial" w:hAnsi="Arial"/>
                <w:b/>
                <w:bCs/>
                <w:i/>
                <w:iCs/>
                <w:sz w:val="20"/>
              </w:rPr>
              <w:t>input_XPRT-</w:t>
            </w:r>
            <w:r w:rsidR="00906790">
              <w:rPr>
                <w:rFonts w:ascii="Arial" w:hAnsi="Arial"/>
                <w:b/>
                <w:bCs/>
                <w:i/>
                <w:iCs/>
                <w:sz w:val="20"/>
              </w:rPr>
              <w:t>2</w:t>
            </w:r>
            <w:r w:rsidRPr="00D37D6D" w:rsidR="00906790">
              <w:rPr>
                <w:rFonts w:ascii="Arial" w:hAnsi="Arial"/>
                <w:b/>
                <w:bCs/>
                <w:i/>
                <w:iCs/>
                <w:sz w:val="20"/>
              </w:rPr>
              <w:t>_2018</w:t>
            </w:r>
            <w:r w:rsidR="00BF4055">
              <w:rPr>
                <w:rFonts w:ascii="Arial" w:hAnsi="Arial"/>
                <w:b/>
                <w:bCs/>
                <w:i/>
                <w:iCs/>
                <w:sz w:val="20"/>
              </w:rPr>
              <w:t>_with_buffer</w:t>
            </w:r>
            <w:r w:rsidR="00906790">
              <w:rPr>
                <w:rFonts w:ascii="Arial" w:hAnsi="Arial"/>
                <w:b/>
                <w:bCs/>
                <w:i/>
                <w:iCs/>
                <w:sz w:val="20"/>
              </w:rPr>
              <w:t xml:space="preserve"> </w:t>
            </w:r>
            <w:r>
              <w:rPr>
                <w:rFonts w:ascii="Arial" w:hAnsi="Arial"/>
                <w:sz w:val="20"/>
              </w:rPr>
              <w:t>file all the following cards are inserted</w:t>
            </w:r>
            <w:r w:rsidR="00C42E80">
              <w:rPr>
                <w:rFonts w:ascii="Arial" w:hAnsi="Arial"/>
                <w:sz w:val="20"/>
              </w:rPr>
              <w:t xml:space="preserve"> in the following order</w:t>
            </w:r>
            <w:r>
              <w:rPr>
                <w:rFonts w:ascii="Arial" w:hAnsi="Arial"/>
                <w:sz w:val="20"/>
              </w:rPr>
              <w:t>:</w:t>
            </w:r>
          </w:p>
          <w:p w:rsidRPr="002E518A" w:rsidR="008E26A6" w:rsidP="003028E9" w:rsidRDefault="008E26A6" w14:paraId="34E6A8E4" w14:textId="77777777">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rsidRPr="002E518A" w:rsidR="008E26A6" w:rsidP="003028E9" w:rsidRDefault="008E26A6" w14:paraId="0FEA1164" w14:textId="77777777">
            <w:pPr>
              <w:pStyle w:val="H1bodytext"/>
              <w:numPr>
                <w:ilvl w:val="0"/>
                <w:numId w:val="31"/>
              </w:numPr>
              <w:spacing w:after="0"/>
              <w:rPr>
                <w:rFonts w:ascii="Arial" w:hAnsi="Arial" w:cs="Arial"/>
                <w:sz w:val="20"/>
              </w:rPr>
            </w:pPr>
            <w:r w:rsidRPr="002E518A">
              <w:rPr>
                <w:rFonts w:ascii="Arial" w:hAnsi="Arial" w:cs="Arial"/>
                <w:sz w:val="20"/>
              </w:rPr>
              <w:t>Solution Control Card</w:t>
            </w:r>
          </w:p>
          <w:p w:rsidRPr="002E518A" w:rsidR="008E26A6" w:rsidP="003028E9" w:rsidRDefault="008E26A6" w14:paraId="21A9E5A6" w14:textId="77777777">
            <w:pPr>
              <w:pStyle w:val="H1bodytext"/>
              <w:numPr>
                <w:ilvl w:val="0"/>
                <w:numId w:val="31"/>
              </w:numPr>
              <w:spacing w:after="0"/>
              <w:rPr>
                <w:rFonts w:ascii="Arial" w:hAnsi="Arial" w:cs="Arial"/>
                <w:sz w:val="20"/>
              </w:rPr>
            </w:pPr>
            <w:r w:rsidRPr="002E518A">
              <w:rPr>
                <w:rFonts w:ascii="Arial" w:hAnsi="Arial" w:cs="Arial"/>
                <w:sz w:val="20"/>
              </w:rPr>
              <w:t>Grid Card</w:t>
            </w:r>
          </w:p>
          <w:p w:rsidRPr="002E518A" w:rsidR="008E26A6" w:rsidP="003028E9" w:rsidRDefault="008E26A6" w14:paraId="0DDBCD40" w14:textId="77777777">
            <w:pPr>
              <w:pStyle w:val="H1bodytext"/>
              <w:numPr>
                <w:ilvl w:val="0"/>
                <w:numId w:val="31"/>
              </w:numPr>
              <w:spacing w:after="0"/>
              <w:rPr>
                <w:rFonts w:ascii="Arial" w:hAnsi="Arial" w:cs="Arial"/>
                <w:sz w:val="20"/>
              </w:rPr>
            </w:pPr>
            <w:r w:rsidRPr="002E518A">
              <w:rPr>
                <w:rFonts w:ascii="Arial" w:hAnsi="Arial" w:cs="Arial"/>
                <w:sz w:val="20"/>
              </w:rPr>
              <w:t>Inactive Nodes Card</w:t>
            </w:r>
          </w:p>
          <w:p w:rsidRPr="002E518A" w:rsidR="008E26A6" w:rsidP="003028E9" w:rsidRDefault="008E26A6" w14:paraId="445DCFB7" w14:textId="77777777">
            <w:pPr>
              <w:pStyle w:val="H1bodytext"/>
              <w:numPr>
                <w:ilvl w:val="0"/>
                <w:numId w:val="31"/>
              </w:numPr>
              <w:spacing w:after="0"/>
              <w:rPr>
                <w:rFonts w:ascii="Arial" w:hAnsi="Arial" w:cs="Arial"/>
                <w:sz w:val="20"/>
              </w:rPr>
            </w:pPr>
            <w:r w:rsidRPr="002E518A">
              <w:rPr>
                <w:rFonts w:ascii="Arial" w:hAnsi="Arial" w:cs="Arial"/>
                <w:sz w:val="20"/>
              </w:rPr>
              <w:t>Rock Soil Zonation Card</w:t>
            </w:r>
          </w:p>
          <w:p w:rsidRPr="002E518A" w:rsidR="008E26A6" w:rsidP="003028E9" w:rsidRDefault="008E26A6" w14:paraId="5DF6738C" w14:textId="77777777">
            <w:pPr>
              <w:pStyle w:val="H1bodytext"/>
              <w:numPr>
                <w:ilvl w:val="0"/>
                <w:numId w:val="31"/>
              </w:numPr>
              <w:spacing w:after="0"/>
              <w:rPr>
                <w:rFonts w:ascii="Arial" w:hAnsi="Arial" w:cs="Arial"/>
                <w:sz w:val="20"/>
              </w:rPr>
            </w:pPr>
            <w:r w:rsidRPr="002E518A">
              <w:rPr>
                <w:rFonts w:ascii="Arial" w:hAnsi="Arial" w:cs="Arial"/>
                <w:sz w:val="20"/>
              </w:rPr>
              <w:t>Mechanical Properties Card</w:t>
            </w:r>
          </w:p>
          <w:p w:rsidRPr="002E518A" w:rsidR="008E26A6" w:rsidP="003028E9" w:rsidRDefault="008E26A6" w14:paraId="52BBBA6B" w14:textId="77777777">
            <w:pPr>
              <w:pStyle w:val="H1bodytext"/>
              <w:numPr>
                <w:ilvl w:val="0"/>
                <w:numId w:val="31"/>
              </w:numPr>
              <w:spacing w:after="0"/>
              <w:rPr>
                <w:rFonts w:ascii="Arial" w:hAnsi="Arial" w:cs="Arial"/>
                <w:sz w:val="20"/>
              </w:rPr>
            </w:pPr>
            <w:r w:rsidRPr="002E518A">
              <w:rPr>
                <w:rFonts w:ascii="Arial" w:hAnsi="Arial" w:cs="Arial"/>
                <w:sz w:val="20"/>
              </w:rPr>
              <w:t>Hydraulic Properties Card</w:t>
            </w:r>
          </w:p>
          <w:p w:rsidRPr="002E518A" w:rsidR="008E26A6" w:rsidP="003028E9" w:rsidRDefault="008E26A6" w14:paraId="06EB7EAE" w14:textId="77777777">
            <w:pPr>
              <w:pStyle w:val="H1bodytext"/>
              <w:numPr>
                <w:ilvl w:val="0"/>
                <w:numId w:val="31"/>
              </w:numPr>
              <w:spacing w:after="0"/>
              <w:rPr>
                <w:rFonts w:ascii="Arial" w:hAnsi="Arial" w:cs="Arial"/>
                <w:sz w:val="20"/>
              </w:rPr>
            </w:pPr>
            <w:r w:rsidRPr="002E518A">
              <w:rPr>
                <w:rFonts w:ascii="Arial" w:hAnsi="Arial" w:cs="Arial"/>
                <w:sz w:val="20"/>
              </w:rPr>
              <w:t>Saturation Function Card</w:t>
            </w:r>
          </w:p>
          <w:p w:rsidRPr="002E518A" w:rsidR="008E26A6" w:rsidP="003028E9" w:rsidRDefault="008E26A6" w14:paraId="13678A97" w14:textId="77777777">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rsidRPr="002E518A" w:rsidR="008E26A6" w:rsidP="003028E9" w:rsidRDefault="008E26A6" w14:paraId="063C913C" w14:textId="77777777">
            <w:pPr>
              <w:pStyle w:val="H1bodytext"/>
              <w:numPr>
                <w:ilvl w:val="0"/>
                <w:numId w:val="31"/>
              </w:numPr>
              <w:spacing w:after="0"/>
              <w:rPr>
                <w:rFonts w:ascii="Arial" w:hAnsi="Arial" w:cs="Arial"/>
                <w:sz w:val="20"/>
              </w:rPr>
            </w:pPr>
            <w:r w:rsidRPr="002E518A">
              <w:rPr>
                <w:rFonts w:ascii="Arial" w:hAnsi="Arial" w:cs="Arial"/>
                <w:sz w:val="20"/>
              </w:rPr>
              <w:t>Y-Aqueous Relative Permeability Card</w:t>
            </w:r>
          </w:p>
          <w:p w:rsidRPr="002E518A" w:rsidR="008E26A6" w:rsidP="003028E9" w:rsidRDefault="008E26A6" w14:paraId="5C9C5E1F" w14:textId="77777777">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rsidRPr="002E518A" w:rsidR="008E26A6" w:rsidP="003028E9" w:rsidRDefault="008E26A6" w14:paraId="75D3B55B" w14:textId="77777777">
            <w:pPr>
              <w:pStyle w:val="H1bodytext"/>
              <w:numPr>
                <w:ilvl w:val="0"/>
                <w:numId w:val="31"/>
              </w:numPr>
              <w:spacing w:after="0"/>
              <w:rPr>
                <w:rFonts w:ascii="Arial" w:hAnsi="Arial" w:cs="Arial"/>
                <w:sz w:val="20"/>
              </w:rPr>
            </w:pPr>
            <w:r w:rsidRPr="002E518A">
              <w:rPr>
                <w:rFonts w:ascii="Arial" w:hAnsi="Arial" w:cs="Arial"/>
                <w:sz w:val="20"/>
              </w:rPr>
              <w:t>Solute/Fluid Interaction Card</w:t>
            </w:r>
          </w:p>
          <w:p w:rsidRPr="002E518A" w:rsidR="008E26A6" w:rsidP="003028E9" w:rsidRDefault="008E26A6" w14:paraId="55E16C0D" w14:textId="77777777">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rsidRPr="00D17CAC" w:rsidR="008E26A6" w:rsidP="003028E9" w:rsidRDefault="008E26A6" w14:paraId="43FB22A3" w14:textId="77777777">
            <w:pPr>
              <w:pStyle w:val="H1bodytext"/>
              <w:numPr>
                <w:ilvl w:val="0"/>
                <w:numId w:val="31"/>
              </w:numPr>
              <w:spacing w:after="0"/>
              <w:rPr>
                <w:rFonts w:ascii="Arial" w:hAnsi="Arial"/>
                <w:sz w:val="20"/>
              </w:rPr>
            </w:pPr>
            <w:r w:rsidRPr="002E518A">
              <w:rPr>
                <w:rFonts w:ascii="Arial" w:hAnsi="Arial" w:cs="Arial"/>
                <w:sz w:val="20"/>
              </w:rPr>
              <w:t>Initial Conditions Card</w:t>
            </w:r>
          </w:p>
          <w:p w:rsidRPr="002E518A" w:rsidR="008E26A6" w:rsidP="003028E9" w:rsidRDefault="008E26A6" w14:paraId="146CA0FB" w14:textId="77777777">
            <w:pPr>
              <w:pStyle w:val="H1bodytext"/>
              <w:numPr>
                <w:ilvl w:val="0"/>
                <w:numId w:val="31"/>
              </w:numPr>
              <w:spacing w:after="0"/>
              <w:rPr>
                <w:rFonts w:ascii="Arial" w:hAnsi="Arial" w:cs="Arial"/>
                <w:sz w:val="20"/>
              </w:rPr>
            </w:pPr>
            <w:r w:rsidRPr="002E518A">
              <w:rPr>
                <w:rFonts w:ascii="Arial" w:hAnsi="Arial" w:cs="Arial"/>
                <w:sz w:val="20"/>
              </w:rPr>
              <w:t>Boundary Conditions Card</w:t>
            </w:r>
          </w:p>
          <w:p w:rsidRPr="002E518A" w:rsidR="008E26A6" w:rsidP="003028E9" w:rsidRDefault="008E26A6" w14:paraId="266887E4" w14:textId="77777777">
            <w:pPr>
              <w:pStyle w:val="H1bodytext"/>
              <w:numPr>
                <w:ilvl w:val="0"/>
                <w:numId w:val="31"/>
              </w:numPr>
              <w:spacing w:after="0"/>
              <w:rPr>
                <w:rFonts w:ascii="Arial" w:hAnsi="Arial" w:cs="Arial"/>
                <w:sz w:val="20"/>
              </w:rPr>
            </w:pPr>
            <w:r w:rsidRPr="002E518A">
              <w:rPr>
                <w:rFonts w:ascii="Arial" w:hAnsi="Arial" w:cs="Arial"/>
                <w:sz w:val="20"/>
              </w:rPr>
              <w:t>Output Control Card</w:t>
            </w:r>
          </w:p>
          <w:p w:rsidRPr="002E518A" w:rsidR="008E26A6" w:rsidP="003028E9" w:rsidRDefault="008E26A6" w14:paraId="1331ECFA" w14:textId="77777777">
            <w:pPr>
              <w:pStyle w:val="H1bodytext"/>
              <w:numPr>
                <w:ilvl w:val="0"/>
                <w:numId w:val="31"/>
              </w:numPr>
              <w:spacing w:after="0"/>
              <w:rPr>
                <w:rFonts w:ascii="Arial" w:hAnsi="Arial" w:cs="Arial"/>
                <w:sz w:val="20"/>
              </w:rPr>
            </w:pPr>
            <w:r w:rsidRPr="002E518A">
              <w:rPr>
                <w:rFonts w:ascii="Arial" w:hAnsi="Arial" w:cs="Arial"/>
                <w:sz w:val="20"/>
              </w:rPr>
              <w:t>Surface Flux Card</w:t>
            </w:r>
          </w:p>
          <w:p w:rsidRPr="00702160" w:rsidR="008E26A6" w:rsidP="003028E9" w:rsidRDefault="008E26A6" w14:paraId="7D5D00AB" w14:textId="77777777">
            <w:pPr>
              <w:pStyle w:val="H1bodytext"/>
              <w:numPr>
                <w:ilvl w:val="0"/>
                <w:numId w:val="31"/>
              </w:numPr>
              <w:spacing w:after="0"/>
              <w:rPr>
                <w:rFonts w:ascii="Arial" w:hAnsi="Arial"/>
                <w:sz w:val="20"/>
              </w:rPr>
            </w:pPr>
            <w:r w:rsidRPr="002E518A">
              <w:rPr>
                <w:rFonts w:ascii="Arial" w:hAnsi="Arial" w:cs="Arial"/>
                <w:sz w:val="20"/>
              </w:rPr>
              <w:t>Source Card</w:t>
            </w:r>
          </w:p>
        </w:tc>
        <w:tc>
          <w:tcPr>
            <w:tcW w:w="2581" w:type="dxa"/>
            <w:vAlign w:val="center"/>
          </w:tcPr>
          <w:p w:rsidRPr="00D17CAC" w:rsidR="008E26A6" w:rsidP="00FE4B34" w:rsidRDefault="008E26A6" w14:paraId="73EF95C1" w14:textId="48B66A86">
            <w:pPr>
              <w:pStyle w:val="H1bodytext"/>
              <w:spacing w:after="0"/>
              <w:ind w:left="0"/>
              <w:rPr>
                <w:rFonts w:ascii="Arial" w:hAnsi="Arial"/>
                <w:sz w:val="20"/>
              </w:rPr>
            </w:pPr>
            <w:r>
              <w:rPr>
                <w:rFonts w:ascii="Arial" w:hAnsi="Arial"/>
                <w:sz w:val="20"/>
              </w:rPr>
              <w:t xml:space="preserve">All listed cards are present in the </w:t>
            </w:r>
            <w:r w:rsidRPr="00D37D6D" w:rsidR="00C47AB2">
              <w:rPr>
                <w:rFonts w:ascii="Arial" w:hAnsi="Arial"/>
                <w:b/>
                <w:bCs/>
                <w:i/>
                <w:iCs/>
                <w:sz w:val="20"/>
              </w:rPr>
              <w:t>input_XPRT-</w:t>
            </w:r>
            <w:r w:rsidR="00C47AB2">
              <w:rPr>
                <w:rFonts w:ascii="Arial" w:hAnsi="Arial"/>
                <w:b/>
                <w:bCs/>
                <w:i/>
                <w:iCs/>
                <w:sz w:val="20"/>
              </w:rPr>
              <w:t>2</w:t>
            </w:r>
            <w:r w:rsidRPr="00D37D6D" w:rsidR="00C47AB2">
              <w:rPr>
                <w:rFonts w:ascii="Arial" w:hAnsi="Arial"/>
                <w:b/>
                <w:bCs/>
                <w:i/>
                <w:iCs/>
                <w:sz w:val="20"/>
              </w:rPr>
              <w:t>_2018</w:t>
            </w:r>
            <w:r w:rsidR="00BF4055">
              <w:rPr>
                <w:rFonts w:ascii="Arial" w:hAnsi="Arial"/>
                <w:b/>
                <w:bCs/>
                <w:i/>
                <w:iCs/>
                <w:sz w:val="20"/>
              </w:rPr>
              <w:t>_with_buffer</w:t>
            </w:r>
            <w:r w:rsidR="00C47AB2">
              <w:rPr>
                <w:rFonts w:ascii="Arial" w:hAnsi="Arial"/>
                <w:b/>
                <w:bCs/>
                <w:i/>
                <w:iCs/>
                <w:sz w:val="20"/>
              </w:rPr>
              <w:t xml:space="preserve"> </w:t>
            </w:r>
            <w:r>
              <w:rPr>
                <w:rFonts w:ascii="Arial" w:hAnsi="Arial"/>
                <w:sz w:val="20"/>
              </w:rPr>
              <w:t>file.</w:t>
            </w:r>
          </w:p>
        </w:tc>
        <w:tc>
          <w:tcPr>
            <w:tcW w:w="1306" w:type="dxa"/>
            <w:vAlign w:val="center"/>
          </w:tcPr>
          <w:p w:rsidRPr="00702160" w:rsidR="008E26A6" w:rsidP="00FE4B34" w:rsidRDefault="008E26A6" w14:paraId="49511435" w14:textId="77777777">
            <w:pPr>
              <w:pStyle w:val="H1bodytext"/>
              <w:spacing w:after="0"/>
              <w:ind w:left="0"/>
              <w:rPr>
                <w:rFonts w:ascii="Arial" w:hAnsi="Arial"/>
                <w:sz w:val="20"/>
              </w:rPr>
            </w:pPr>
          </w:p>
        </w:tc>
      </w:tr>
      <w:tr w:rsidRPr="007D0AAC" w:rsidR="00813716" w:rsidTr="00F37741" w14:paraId="64B58B28" w14:textId="77777777">
        <w:trPr>
          <w:trHeight w:val="539"/>
        </w:trPr>
        <w:tc>
          <w:tcPr>
            <w:tcW w:w="650" w:type="dxa"/>
            <w:vAlign w:val="center"/>
          </w:tcPr>
          <w:p w:rsidR="00813716" w:rsidP="00FE4B34" w:rsidRDefault="00813716" w14:paraId="14923BCE" w14:textId="011F61E4">
            <w:pPr>
              <w:pStyle w:val="H1bodytext"/>
              <w:spacing w:after="0"/>
              <w:ind w:left="0"/>
              <w:jc w:val="center"/>
              <w:rPr>
                <w:rFonts w:ascii="Arial" w:hAnsi="Arial"/>
                <w:sz w:val="20"/>
              </w:rPr>
            </w:pPr>
            <w:r>
              <w:rPr>
                <w:rFonts w:ascii="Arial" w:hAnsi="Arial"/>
                <w:sz w:val="20"/>
              </w:rPr>
              <w:t>14</w:t>
            </w:r>
          </w:p>
        </w:tc>
        <w:tc>
          <w:tcPr>
            <w:tcW w:w="8800" w:type="dxa"/>
            <w:gridSpan w:val="3"/>
            <w:vAlign w:val="center"/>
          </w:tcPr>
          <w:p w:rsidR="00B14390" w:rsidP="00B14390" w:rsidRDefault="00B14390" w14:paraId="03351BBD" w14:textId="77777777">
            <w:pPr>
              <w:pStyle w:val="H1bodytext"/>
              <w:spacing w:after="0"/>
              <w:ind w:left="0"/>
              <w:rPr>
                <w:rFonts w:ascii="Arial" w:hAnsi="Arial"/>
                <w:sz w:val="20"/>
              </w:rPr>
            </w:pPr>
            <w:r>
              <w:rPr>
                <w:rFonts w:ascii="Arial" w:hAnsi="Arial"/>
                <w:sz w:val="20"/>
              </w:rPr>
              <w:t>If all the Test Steps above pass, proceed to the next steps.</w:t>
            </w:r>
          </w:p>
          <w:p w:rsidR="00B14390" w:rsidP="00B14390" w:rsidRDefault="00B14390" w14:paraId="2775D9C9" w14:textId="77777777">
            <w:pPr>
              <w:pStyle w:val="H1bodytext"/>
              <w:spacing w:after="0"/>
              <w:ind w:left="0"/>
              <w:rPr>
                <w:rFonts w:ascii="Arial" w:hAnsi="Arial"/>
                <w:sz w:val="20"/>
              </w:rPr>
            </w:pPr>
          </w:p>
          <w:p w:rsidRPr="00702160" w:rsidR="00813716" w:rsidP="00B14390" w:rsidRDefault="00B14390" w14:paraId="68B78D53" w14:textId="5DE27CDA">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Pr>
                <w:rStyle w:val="DirectoryChar"/>
              </w:rPr>
              <w:t>2</w:t>
            </w:r>
            <w:r w:rsidR="003B776B">
              <w:rPr>
                <w:rStyle w:val="DirectoryChar"/>
              </w:rPr>
              <w:t>/xprt-2/</w:t>
            </w:r>
            <w:r>
              <w:rPr>
                <w:rFonts w:ascii="Arial" w:hAnsi="Arial"/>
                <w:sz w:val="20"/>
              </w:rPr>
              <w:t xml:space="preserve"> directory, make a copy of the </w:t>
            </w:r>
            <w:r w:rsidRPr="00F64175">
              <w:rPr>
                <w:rFonts w:ascii="Arial" w:hAnsi="Arial"/>
                <w:b/>
                <w:bCs/>
                <w:i/>
                <w:iCs/>
                <w:sz w:val="20"/>
              </w:rPr>
              <w:t>input_XPRT-</w:t>
            </w:r>
            <w:r>
              <w:rPr>
                <w:rFonts w:ascii="Arial" w:hAnsi="Arial"/>
                <w:b/>
                <w:bCs/>
                <w:i/>
                <w:iCs/>
                <w:sz w:val="20"/>
              </w:rPr>
              <w:t>2</w:t>
            </w:r>
            <w:r w:rsidRPr="00F64175">
              <w:rPr>
                <w:rFonts w:ascii="Arial" w:hAnsi="Arial"/>
                <w:b/>
                <w:bCs/>
                <w:i/>
                <w:iCs/>
                <w:sz w:val="20"/>
              </w:rPr>
              <w:t>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Pr="007D0AAC" w:rsidR="00EB17B9" w:rsidTr="00F37741" w14:paraId="54D97DF3" w14:textId="77777777">
        <w:trPr>
          <w:trHeight w:val="539"/>
        </w:trPr>
        <w:tc>
          <w:tcPr>
            <w:tcW w:w="650" w:type="dxa"/>
            <w:vAlign w:val="center"/>
          </w:tcPr>
          <w:p w:rsidR="00EB17B9" w:rsidP="00EB17B9" w:rsidRDefault="00EB17B9" w14:paraId="7FFCD036" w14:textId="5C0C3FE4">
            <w:pPr>
              <w:pStyle w:val="H1bodytext"/>
              <w:spacing w:after="0"/>
              <w:ind w:left="0"/>
              <w:jc w:val="center"/>
              <w:rPr>
                <w:rFonts w:ascii="Arial" w:hAnsi="Arial"/>
                <w:sz w:val="20"/>
              </w:rPr>
            </w:pPr>
            <w:r>
              <w:rPr>
                <w:rFonts w:ascii="Arial" w:hAnsi="Arial"/>
                <w:sz w:val="20"/>
              </w:rPr>
              <w:t>14.1</w:t>
            </w:r>
          </w:p>
        </w:tc>
        <w:tc>
          <w:tcPr>
            <w:tcW w:w="4913" w:type="dxa"/>
            <w:vAlign w:val="center"/>
          </w:tcPr>
          <w:p w:rsidR="00EB17B9" w:rsidP="00EB17B9" w:rsidRDefault="00EB17B9" w14:paraId="56A54488" w14:textId="387F4AA1">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Pr>
                <w:rStyle w:val="DirectoryChar"/>
              </w:rPr>
              <w:t>2</w:t>
            </w:r>
            <w:r w:rsidR="003B776B">
              <w:rPr>
                <w:rStyle w:val="DirectoryChar"/>
              </w:rPr>
              <w:t>/xprt-2/</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rsidR="00EB17B9" w:rsidP="00EB17B9" w:rsidRDefault="00EB17B9" w14:paraId="20CC9EC1" w14:textId="1D42F7F0">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1" w:type="dxa"/>
            <w:vAlign w:val="center"/>
          </w:tcPr>
          <w:p w:rsidR="00EB17B9" w:rsidP="00EB17B9" w:rsidRDefault="00EB17B9" w14:paraId="64F324C2" w14:textId="2D2E868F">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rsidRPr="00702160" w:rsidR="00EB17B9" w:rsidP="00EB17B9" w:rsidRDefault="00EB17B9" w14:paraId="5ED60DBA" w14:textId="77777777">
            <w:pPr>
              <w:pStyle w:val="H1bodytext"/>
              <w:spacing w:after="0"/>
              <w:ind w:left="0"/>
              <w:rPr>
                <w:rFonts w:ascii="Arial" w:hAnsi="Arial"/>
                <w:sz w:val="20"/>
              </w:rPr>
            </w:pPr>
          </w:p>
        </w:tc>
      </w:tr>
      <w:tr w:rsidRPr="007D0AAC" w:rsidR="00BE2ACC" w:rsidTr="00F37741" w14:paraId="52862A85" w14:textId="77777777">
        <w:trPr>
          <w:trHeight w:val="539"/>
        </w:trPr>
        <w:tc>
          <w:tcPr>
            <w:tcW w:w="650" w:type="dxa"/>
            <w:vAlign w:val="center"/>
          </w:tcPr>
          <w:p w:rsidR="00BE2ACC" w:rsidP="00BE2ACC" w:rsidRDefault="00BE2ACC" w14:paraId="3FC73EF5" w14:textId="0BD4699A">
            <w:pPr>
              <w:pStyle w:val="H1bodytext"/>
              <w:spacing w:after="0"/>
              <w:ind w:left="0"/>
              <w:jc w:val="center"/>
              <w:rPr>
                <w:rFonts w:ascii="Arial" w:hAnsi="Arial"/>
                <w:sz w:val="20"/>
              </w:rPr>
            </w:pPr>
            <w:r>
              <w:rPr>
                <w:rFonts w:ascii="Arial" w:hAnsi="Arial"/>
                <w:sz w:val="20"/>
              </w:rPr>
              <w:t>14.2</w:t>
            </w:r>
          </w:p>
        </w:tc>
        <w:tc>
          <w:tcPr>
            <w:tcW w:w="4913" w:type="dxa"/>
            <w:vAlign w:val="center"/>
          </w:tcPr>
          <w:p w:rsidR="00BE2ACC" w:rsidP="00BE2ACC" w:rsidRDefault="00BE2ACC" w14:paraId="44514FCF" w14:textId="7808B85F">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Pr>
                <w:rStyle w:val="DirectoryChar"/>
              </w:rPr>
              <w:t>2</w:t>
            </w:r>
            <w:r w:rsidR="00E00850">
              <w:rPr>
                <w:rStyle w:val="DirectoryChar"/>
              </w:rPr>
              <w:t>/xprt-2/</w:t>
            </w:r>
            <w:r>
              <w:rPr>
                <w:rFonts w:ascii="Arial" w:hAnsi="Arial"/>
                <w:sz w:val="20"/>
              </w:rPr>
              <w:t xml:space="preserve"> directory and type </w:t>
            </w:r>
            <w:proofErr w:type="spellStart"/>
            <w:r w:rsidRPr="00E00850">
              <w:rPr>
                <w:rFonts w:ascii="Arial" w:hAnsi="Arial"/>
                <w:color w:val="4472C4" w:themeColor="accent1"/>
                <w:sz w:val="20"/>
              </w:rPr>
              <w:t>sh</w:t>
            </w:r>
            <w:proofErr w:type="spellEnd"/>
            <w:r w:rsidRPr="00E00850">
              <w:rPr>
                <w:rFonts w:ascii="Arial" w:hAnsi="Arial"/>
                <w:color w:val="4472C4" w:themeColor="accent1"/>
                <w:sz w:val="20"/>
              </w:rPr>
              <w:t xml:space="preserve"> stomp-run.sh</w:t>
            </w:r>
            <w:r>
              <w:rPr>
                <w:rFonts w:ascii="Arial" w:hAnsi="Arial"/>
                <w:sz w:val="20"/>
              </w:rPr>
              <w:t xml:space="preserve"> to run the </w:t>
            </w:r>
            <w:r>
              <w:rPr>
                <w:rFonts w:ascii="Arial" w:hAnsi="Arial"/>
                <w:b/>
                <w:bCs/>
                <w:i/>
                <w:iCs/>
                <w:sz w:val="20"/>
              </w:rPr>
              <w:t>input</w:t>
            </w:r>
            <w:r>
              <w:rPr>
                <w:rFonts w:ascii="Arial" w:hAnsi="Arial"/>
                <w:sz w:val="20"/>
              </w:rPr>
              <w:t xml:space="preserve"> file.</w:t>
            </w:r>
          </w:p>
          <w:p w:rsidR="00BE2ACC" w:rsidP="00BE2ACC" w:rsidRDefault="00BE2ACC" w14:paraId="59C703E3" w14:textId="7E6F7F14">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1" w:type="dxa"/>
            <w:vAlign w:val="center"/>
          </w:tcPr>
          <w:p w:rsidR="00BE2ACC" w:rsidP="00BE2ACC" w:rsidRDefault="00BE2ACC" w14:paraId="42ECEEDC" w14:textId="166B1C07">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rsidRPr="00702160" w:rsidR="00BE2ACC" w:rsidP="00BE2ACC" w:rsidRDefault="00BE2ACC" w14:paraId="16944E22" w14:textId="77777777">
            <w:pPr>
              <w:pStyle w:val="H1bodytext"/>
              <w:spacing w:after="0"/>
              <w:ind w:left="0"/>
              <w:rPr>
                <w:rFonts w:ascii="Arial" w:hAnsi="Arial"/>
                <w:sz w:val="20"/>
              </w:rPr>
            </w:pPr>
          </w:p>
        </w:tc>
      </w:tr>
    </w:tbl>
    <w:p w:rsidR="008E26A6" w:rsidP="00E62A15" w:rsidRDefault="008E26A6" w14:paraId="591A68A9" w14:textId="77777777">
      <w:pPr>
        <w:pStyle w:val="H1bodytext"/>
        <w:spacing w:after="120"/>
        <w:rPr>
          <w:rFonts w:ascii="Arial" w:hAnsi="Arial"/>
          <w:highlight w:val="yellow"/>
        </w:rPr>
      </w:pPr>
    </w:p>
    <w:tbl>
      <w:tblPr>
        <w:tblStyle w:val="TableGrid"/>
        <w:tblW w:w="9450" w:type="dxa"/>
        <w:tblInd w:w="720" w:type="dxa"/>
        <w:tblLook w:val="04A0" w:firstRow="1" w:lastRow="0" w:firstColumn="1" w:lastColumn="0" w:noHBand="0" w:noVBand="1"/>
      </w:tblPr>
      <w:tblGrid>
        <w:gridCol w:w="650"/>
        <w:gridCol w:w="4917"/>
        <w:gridCol w:w="13"/>
        <w:gridCol w:w="2520"/>
        <w:gridCol w:w="43"/>
        <w:gridCol w:w="1307"/>
      </w:tblGrid>
      <w:tr w:rsidRPr="007D0AAC" w:rsidR="007440E8" w:rsidTr="00F37741" w14:paraId="62BCD93F" w14:textId="77777777">
        <w:trPr>
          <w:trHeight w:val="360"/>
          <w:tblHeader/>
        </w:trPr>
        <w:tc>
          <w:tcPr>
            <w:tcW w:w="9450" w:type="dxa"/>
            <w:gridSpan w:val="6"/>
            <w:tcBorders>
              <w:top w:val="nil"/>
              <w:left w:val="nil"/>
              <w:bottom w:val="single" w:color="auto" w:sz="4" w:space="0"/>
              <w:right w:val="nil"/>
            </w:tcBorders>
            <w:vAlign w:val="bottom"/>
          </w:tcPr>
          <w:p w:rsidR="007440E8" w:rsidP="00225D6D" w:rsidRDefault="007440E8" w14:paraId="623CBF2F" w14:textId="1454BDDA">
            <w:pPr>
              <w:pStyle w:val="Table"/>
            </w:pPr>
            <w:r>
              <w:t xml:space="preserve">Table </w:t>
            </w:r>
            <w:r>
              <w:fldChar w:fldCharType="begin"/>
            </w:r>
            <w:r>
              <w:instrText>SEQ Table \* ARABIC</w:instrText>
            </w:r>
            <w:r>
              <w:fldChar w:fldCharType="separate"/>
            </w:r>
            <w:r>
              <w:rPr>
                <w:noProof/>
              </w:rPr>
              <w:t>5</w:t>
            </w:r>
            <w:r>
              <w:fldChar w:fldCharType="end"/>
            </w:r>
          </w:p>
          <w:p w:rsidRPr="00DA11B3" w:rsidR="007440E8" w:rsidP="00225D6D" w:rsidRDefault="004F6796" w14:paraId="4F7F53C0" w14:textId="3307BD56">
            <w:pPr>
              <w:pStyle w:val="H1bodytext"/>
              <w:spacing w:after="0"/>
              <w:ind w:left="0"/>
              <w:jc w:val="center"/>
              <w:rPr>
                <w:rFonts w:ascii="Arial" w:hAnsi="Arial"/>
                <w:b/>
                <w:szCs w:val="22"/>
              </w:rPr>
            </w:pPr>
            <w:sdt>
              <w:sdtPr>
                <w:rPr>
                  <w:rFonts w:ascii="Arial" w:hAnsi="Arial"/>
                  <w:b/>
                  <w:bCs/>
                  <w:szCs w:val="22"/>
                </w:rPr>
                <w:alias w:val="Keywords"/>
                <w:tag w:val=""/>
                <w:id w:val="-452094360"/>
                <w:placeholder>
                  <w:docPart w:val="7C53EFF1017848C6AD52C350934C80F0"/>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Cs w:val="22"/>
                  </w:rPr>
                  <w:t>2018 STOMP Input File Generator</w:t>
                </w:r>
              </w:sdtContent>
            </w:sdt>
            <w:r w:rsidRPr="00DA11B3" w:rsidR="007440E8">
              <w:rPr>
                <w:rFonts w:ascii="Arial" w:hAnsi="Arial" w:cs="Arial"/>
                <w:b/>
                <w:szCs w:val="22"/>
              </w:rPr>
              <w:t xml:space="preserve"> Acceptance </w:t>
            </w:r>
            <w:r w:rsidRPr="00DA11B3" w:rsidR="007440E8">
              <w:rPr>
                <w:rFonts w:ascii="Arial" w:hAnsi="Arial"/>
                <w:b/>
                <w:szCs w:val="22"/>
              </w:rPr>
              <w:t xml:space="preserve">Test Plan Case </w:t>
            </w:r>
            <w:r w:rsidR="007B10CD">
              <w:rPr>
                <w:rFonts w:ascii="Arial" w:hAnsi="Arial"/>
                <w:b/>
                <w:szCs w:val="22"/>
              </w:rPr>
              <w:t>3</w:t>
            </w:r>
          </w:p>
        </w:tc>
      </w:tr>
      <w:tr w:rsidRPr="007D0AAC" w:rsidR="007440E8" w:rsidTr="00F37741" w14:paraId="692AC2DB" w14:textId="77777777">
        <w:trPr>
          <w:trHeight w:val="530"/>
          <w:tblHeader/>
        </w:trPr>
        <w:tc>
          <w:tcPr>
            <w:tcW w:w="5567" w:type="dxa"/>
            <w:gridSpan w:val="2"/>
            <w:tcBorders>
              <w:top w:val="single" w:color="auto" w:sz="4" w:space="0"/>
            </w:tcBorders>
            <w:shd w:val="clear" w:color="auto" w:fill="auto"/>
            <w:vAlign w:val="center"/>
          </w:tcPr>
          <w:p w:rsidRPr="007D0AAC" w:rsidR="007440E8" w:rsidP="00225D6D" w:rsidRDefault="004F6796" w14:paraId="01E72054" w14:textId="04211F9E">
            <w:pPr>
              <w:pStyle w:val="H1bodytext"/>
              <w:spacing w:after="0"/>
              <w:ind w:left="0"/>
              <w:jc w:val="center"/>
              <w:rPr>
                <w:rFonts w:ascii="Arial" w:hAnsi="Arial"/>
                <w:b/>
                <w:sz w:val="20"/>
              </w:rPr>
            </w:pPr>
            <w:sdt>
              <w:sdtPr>
                <w:rPr>
                  <w:rFonts w:ascii="Arial" w:hAnsi="Arial"/>
                  <w:b/>
                  <w:bCs/>
                  <w:sz w:val="20"/>
                </w:rPr>
                <w:alias w:val="Keywords"/>
                <w:tag w:val=""/>
                <w:id w:val="1899321996"/>
                <w:placeholder>
                  <w:docPart w:val="DB8EDAA341104B93BF2EC29E39FC8945"/>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Pr="007D0AAC" w:rsidR="007440E8">
              <w:rPr>
                <w:rFonts w:ascii="Arial" w:hAnsi="Arial" w:cs="Arial"/>
                <w:b/>
                <w:sz w:val="20"/>
              </w:rPr>
              <w:t xml:space="preserve"> </w:t>
            </w:r>
            <w:r w:rsidRPr="007D0AAC" w:rsidR="007440E8">
              <w:rPr>
                <w:rFonts w:ascii="Arial" w:hAnsi="Arial"/>
                <w:b/>
                <w:sz w:val="20"/>
              </w:rPr>
              <w:t>Acceptance Testing</w:t>
            </w:r>
          </w:p>
          <w:p w:rsidRPr="007D0AAC" w:rsidR="007440E8" w:rsidP="00225D6D" w:rsidRDefault="007440E8" w14:paraId="1ACFF336" w14:textId="3644EA74">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0084539"/>
                <w:placeholder>
                  <w:docPart w:val="0E534F49353B4AA495D1F83BC5178061"/>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3</w:t>
            </w:r>
          </w:p>
        </w:tc>
        <w:tc>
          <w:tcPr>
            <w:tcW w:w="3883" w:type="dxa"/>
            <w:gridSpan w:val="4"/>
            <w:tcBorders>
              <w:top w:val="single" w:color="auto" w:sz="4" w:space="0"/>
            </w:tcBorders>
            <w:shd w:val="clear" w:color="auto" w:fill="auto"/>
            <w:vAlign w:val="center"/>
          </w:tcPr>
          <w:p w:rsidRPr="007D0AAC" w:rsidR="007440E8" w:rsidP="00225D6D" w:rsidRDefault="007440E8" w14:paraId="36B2170B" w14:textId="77777777">
            <w:pPr>
              <w:pStyle w:val="H1bodytext"/>
              <w:spacing w:after="0"/>
              <w:ind w:left="0"/>
              <w:rPr>
                <w:rFonts w:ascii="Arial" w:hAnsi="Arial"/>
                <w:b/>
                <w:sz w:val="20"/>
              </w:rPr>
            </w:pPr>
            <w:r w:rsidRPr="007D0AAC">
              <w:rPr>
                <w:rFonts w:ascii="Arial" w:hAnsi="Arial"/>
                <w:b/>
                <w:sz w:val="20"/>
              </w:rPr>
              <w:t>Date:</w:t>
            </w:r>
          </w:p>
        </w:tc>
      </w:tr>
      <w:tr w:rsidRPr="007D0AAC" w:rsidR="007440E8" w:rsidTr="00F37741" w14:paraId="470FDB54" w14:textId="77777777">
        <w:trPr>
          <w:trHeight w:val="530"/>
          <w:tblHeader/>
        </w:trPr>
        <w:tc>
          <w:tcPr>
            <w:tcW w:w="5567" w:type="dxa"/>
            <w:gridSpan w:val="2"/>
            <w:tcBorders>
              <w:top w:val="single" w:color="auto" w:sz="4" w:space="0"/>
            </w:tcBorders>
            <w:shd w:val="clear" w:color="auto" w:fill="auto"/>
            <w:vAlign w:val="center"/>
          </w:tcPr>
          <w:p w:rsidR="00540EB7" w:rsidP="00540EB7" w:rsidRDefault="007440E8" w14:paraId="4D01B0CD" w14:textId="77777777">
            <w:pPr>
              <w:pStyle w:val="H1bodytext"/>
              <w:spacing w:after="0"/>
              <w:ind w:left="0"/>
              <w:rPr>
                <w:rFonts w:ascii="Arial" w:hAnsi="Arial"/>
                <w:b/>
                <w:sz w:val="20"/>
              </w:rPr>
            </w:pPr>
            <w:r w:rsidRPr="007D0AAC">
              <w:rPr>
                <w:rFonts w:ascii="Arial" w:hAnsi="Arial"/>
                <w:b/>
                <w:sz w:val="20"/>
              </w:rPr>
              <w:t>Tool Runner File Location for this test:</w:t>
            </w:r>
          </w:p>
          <w:p w:rsidRPr="003A71D7" w:rsidR="007440E8" w:rsidP="00540EB7" w:rsidRDefault="003A71D7" w14:paraId="27AFFFE3" w14:textId="3A76030A">
            <w:pPr>
              <w:pStyle w:val="Directory"/>
              <w:ind w:left="0"/>
            </w:pPr>
            <w:r>
              <w:t>//olive/backups/CAVE/v4-2Test/mpondIF_AT3</w:t>
            </w:r>
            <w:r w:rsidR="009909D6">
              <w:t>/xprt-1</w:t>
            </w:r>
          </w:p>
        </w:tc>
        <w:tc>
          <w:tcPr>
            <w:tcW w:w="3883" w:type="dxa"/>
            <w:gridSpan w:val="4"/>
            <w:tcBorders>
              <w:top w:val="single" w:color="auto" w:sz="4" w:space="0"/>
            </w:tcBorders>
            <w:shd w:val="clear" w:color="auto" w:fill="auto"/>
            <w:vAlign w:val="center"/>
          </w:tcPr>
          <w:p w:rsidRPr="007D0AAC" w:rsidR="007440E8" w:rsidP="00225D6D" w:rsidRDefault="007440E8" w14:paraId="25F870E6" w14:textId="77777777">
            <w:pPr>
              <w:pStyle w:val="H1bodytext"/>
              <w:spacing w:after="0"/>
              <w:ind w:left="0"/>
              <w:rPr>
                <w:rFonts w:ascii="Arial" w:hAnsi="Arial"/>
                <w:b/>
                <w:sz w:val="20"/>
              </w:rPr>
            </w:pPr>
            <w:r>
              <w:rPr>
                <w:rFonts w:ascii="Arial" w:hAnsi="Arial"/>
                <w:b/>
                <w:sz w:val="20"/>
              </w:rPr>
              <w:t>Test Performed By:</w:t>
            </w:r>
          </w:p>
        </w:tc>
      </w:tr>
      <w:tr w:rsidRPr="007D0AAC" w:rsidR="007440E8" w:rsidTr="00F37741" w14:paraId="220E15B8" w14:textId="77777777">
        <w:trPr>
          <w:trHeight w:val="530"/>
          <w:tblHeader/>
        </w:trPr>
        <w:tc>
          <w:tcPr>
            <w:tcW w:w="9450" w:type="dxa"/>
            <w:gridSpan w:val="6"/>
            <w:tcBorders>
              <w:top w:val="single" w:color="auto" w:sz="4" w:space="0"/>
            </w:tcBorders>
            <w:shd w:val="clear" w:color="auto" w:fill="auto"/>
            <w:vAlign w:val="center"/>
          </w:tcPr>
          <w:p w:rsidRPr="00991C9B" w:rsidR="007440E8" w:rsidP="00225D6D" w:rsidRDefault="007440E8" w14:paraId="465E1310" w14:textId="78011EE1">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sidR="003A71D7">
              <w:rPr>
                <w:rStyle w:val="DirectoryChar"/>
              </w:rPr>
              <w:t>_</w:t>
            </w:r>
            <w:r w:rsidR="003F0E23">
              <w:rPr>
                <w:rStyle w:val="DirectoryChar"/>
              </w:rPr>
              <w:t>AT3</w:t>
            </w:r>
          </w:p>
        </w:tc>
      </w:tr>
      <w:tr w:rsidRPr="007D0AAC" w:rsidR="007440E8" w:rsidTr="00F37741" w14:paraId="0B1350C2" w14:textId="77777777">
        <w:trPr>
          <w:trHeight w:val="530"/>
          <w:tblHeader/>
        </w:trPr>
        <w:tc>
          <w:tcPr>
            <w:tcW w:w="650" w:type="dxa"/>
            <w:tcBorders>
              <w:top w:val="single" w:color="auto" w:sz="4" w:space="0"/>
            </w:tcBorders>
            <w:shd w:val="clear" w:color="auto" w:fill="D9D9D9" w:themeFill="background1" w:themeFillShade="D9"/>
            <w:vAlign w:val="center"/>
          </w:tcPr>
          <w:p w:rsidRPr="007D0AAC" w:rsidR="007440E8" w:rsidP="00225D6D" w:rsidRDefault="007440E8" w14:paraId="11640392" w14:textId="7777777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color="auto" w:sz="4" w:space="0"/>
            </w:tcBorders>
            <w:shd w:val="clear" w:color="auto" w:fill="D9D9D9" w:themeFill="background1" w:themeFillShade="D9"/>
            <w:vAlign w:val="center"/>
          </w:tcPr>
          <w:p w:rsidRPr="007D0AAC" w:rsidR="007440E8" w:rsidP="00225D6D" w:rsidRDefault="007440E8" w14:paraId="44E9B5B4" w14:textId="77777777">
            <w:pPr>
              <w:pStyle w:val="H1bodytext"/>
              <w:spacing w:after="0"/>
              <w:ind w:left="0"/>
              <w:jc w:val="center"/>
              <w:rPr>
                <w:rFonts w:ascii="Arial" w:hAnsi="Arial"/>
                <w:b/>
                <w:sz w:val="20"/>
              </w:rPr>
            </w:pPr>
            <w:r w:rsidRPr="007D0AAC">
              <w:rPr>
                <w:rFonts w:ascii="Arial" w:hAnsi="Arial"/>
                <w:b/>
                <w:sz w:val="20"/>
              </w:rPr>
              <w:t>Test Instruction</w:t>
            </w:r>
          </w:p>
        </w:tc>
        <w:tc>
          <w:tcPr>
            <w:tcW w:w="2576" w:type="dxa"/>
            <w:gridSpan w:val="3"/>
            <w:tcBorders>
              <w:top w:val="single" w:color="auto" w:sz="4" w:space="0"/>
            </w:tcBorders>
            <w:shd w:val="clear" w:color="auto" w:fill="D9D9D9" w:themeFill="background1" w:themeFillShade="D9"/>
            <w:vAlign w:val="center"/>
          </w:tcPr>
          <w:p w:rsidRPr="007D0AAC" w:rsidR="007440E8" w:rsidP="00225D6D" w:rsidRDefault="007440E8" w14:paraId="54ECA709" w14:textId="77777777">
            <w:pPr>
              <w:pStyle w:val="H1bodytext"/>
              <w:spacing w:after="0"/>
              <w:ind w:left="0"/>
              <w:jc w:val="center"/>
              <w:rPr>
                <w:rFonts w:ascii="Arial" w:hAnsi="Arial"/>
                <w:b/>
                <w:sz w:val="20"/>
              </w:rPr>
            </w:pPr>
            <w:r w:rsidRPr="007D0AAC">
              <w:rPr>
                <w:rFonts w:ascii="Arial" w:hAnsi="Arial"/>
                <w:b/>
                <w:sz w:val="20"/>
              </w:rPr>
              <w:t>Expected Result</w:t>
            </w:r>
          </w:p>
        </w:tc>
        <w:tc>
          <w:tcPr>
            <w:tcW w:w="1307" w:type="dxa"/>
            <w:tcBorders>
              <w:top w:val="single" w:color="auto" w:sz="4" w:space="0"/>
            </w:tcBorders>
            <w:shd w:val="clear" w:color="auto" w:fill="D9D9D9" w:themeFill="background1" w:themeFillShade="D9"/>
            <w:vAlign w:val="center"/>
          </w:tcPr>
          <w:p w:rsidRPr="007D0AAC" w:rsidR="007440E8" w:rsidP="00225D6D" w:rsidRDefault="007440E8" w14:paraId="15D0ECA6"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7D0AAC" w:rsidR="007440E8" w:rsidTr="00F37741" w14:paraId="5C32288F" w14:textId="77777777">
        <w:trPr>
          <w:trHeight w:val="476"/>
        </w:trPr>
        <w:tc>
          <w:tcPr>
            <w:tcW w:w="650" w:type="dxa"/>
            <w:vAlign w:val="center"/>
          </w:tcPr>
          <w:p w:rsidRPr="007D0AAC" w:rsidR="007440E8" w:rsidP="00225D6D" w:rsidRDefault="007440E8" w14:paraId="7F0DDBA5" w14:textId="77777777">
            <w:pPr>
              <w:pStyle w:val="H1bodytext"/>
              <w:spacing w:after="0"/>
              <w:ind w:left="0"/>
              <w:jc w:val="center"/>
              <w:rPr>
                <w:rFonts w:ascii="Arial" w:hAnsi="Arial"/>
                <w:sz w:val="20"/>
              </w:rPr>
            </w:pPr>
            <w:r>
              <w:rPr>
                <w:rFonts w:ascii="Arial" w:hAnsi="Arial"/>
                <w:sz w:val="20"/>
              </w:rPr>
              <w:t>1</w:t>
            </w:r>
          </w:p>
        </w:tc>
        <w:tc>
          <w:tcPr>
            <w:tcW w:w="4917" w:type="dxa"/>
            <w:vAlign w:val="center"/>
          </w:tcPr>
          <w:p w:rsidR="007440E8" w:rsidP="00225D6D" w:rsidRDefault="007440E8" w14:paraId="51B0397C" w14:textId="77777777">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rsidR="007440E8" w:rsidP="00225D6D" w:rsidRDefault="007440E8" w14:paraId="63629884" w14:textId="77777777">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Pr>
                <w:rStyle w:val="DirectoryChar"/>
              </w:rPr>
              <w:t>/</w:t>
            </w:r>
            <w:r>
              <w:rPr>
                <w:rFonts w:ascii="Arial" w:hAnsi="Arial"/>
              </w:rPr>
              <w:t xml:space="preserve"> directory</w:t>
            </w:r>
          </w:p>
          <w:p w:rsidR="007440E8" w:rsidP="00225D6D" w:rsidRDefault="007440E8" w14:paraId="5881EAE0" w14:textId="77777777">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rsidRPr="00F07F50" w:rsidR="007440E8" w:rsidP="00225D6D" w:rsidRDefault="007440E8" w14:paraId="0B1C74EF" w14:textId="77777777">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rsidRPr="00F07F50" w:rsidR="007440E8" w:rsidP="00225D6D" w:rsidRDefault="007440E8" w14:paraId="5DBEBB55" w14:textId="77777777">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rsidR="007440E8" w:rsidP="00225D6D" w:rsidRDefault="007440E8" w14:paraId="792582CB" w14:textId="77777777">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rsidR="007440E8" w:rsidP="00225D6D" w:rsidRDefault="007440E8" w14:paraId="379140AF" w14:textId="77777777">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rsidRPr="008538DA" w:rsidR="007440E8" w:rsidP="00225D6D" w:rsidRDefault="007440E8" w14:paraId="02B4CAE3" w14:textId="77777777">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rsidR="00860DF4" w:rsidP="00860DF4" w:rsidRDefault="00860DF4" w14:paraId="13261BC3" w14:textId="77777777">
            <w:pPr>
              <w:pStyle w:val="H1bodytext"/>
              <w:spacing w:after="0"/>
              <w:ind w:left="0"/>
              <w:rPr>
                <w:rFonts w:ascii="Arial" w:hAnsi="Arial" w:cs="Arial"/>
                <w:sz w:val="20"/>
              </w:rPr>
            </w:pPr>
          </w:p>
          <w:p w:rsidRPr="00D347F8" w:rsidR="00860DF4" w:rsidP="00860DF4" w:rsidRDefault="00860DF4" w14:paraId="7CD5C660" w14:textId="30283FD8">
            <w:pPr>
              <w:pStyle w:val="H1bodytext"/>
              <w:spacing w:after="0"/>
              <w:ind w:left="0"/>
              <w:rPr>
                <w:rFonts w:ascii="Arial" w:hAnsi="Arial" w:cs="Arial"/>
                <w:sz w:val="20"/>
              </w:rPr>
            </w:pPr>
            <w:r>
              <w:rPr>
                <w:rFonts w:ascii="Arial" w:hAnsi="Arial" w:cs="Arial"/>
                <w:sz w:val="20"/>
              </w:rPr>
              <w:t>Other files to complete the Acceptance Test:</w:t>
            </w:r>
          </w:p>
          <w:p w:rsidRPr="00CC6C9B" w:rsidR="008538DA" w:rsidP="00CC6C9B" w:rsidRDefault="00F707A6" w14:paraId="5A6B4028" w14:textId="3CCD06C5">
            <w:pPr>
              <w:pStyle w:val="ListParagraph"/>
              <w:numPr>
                <w:ilvl w:val="0"/>
                <w:numId w:val="18"/>
              </w:numPr>
              <w:rPr>
                <w:sz w:val="20"/>
              </w:rPr>
            </w:pPr>
            <w:r>
              <w:t xml:space="preserve">The </w:t>
            </w:r>
            <w:proofErr w:type="spellStart"/>
            <w:r w:rsidRPr="008224C9" w:rsidR="001B7833">
              <w:rPr>
                <w:b/>
                <w:bCs/>
                <w:i/>
                <w:iCs/>
                <w:sz w:val="20"/>
                <w:szCs w:val="20"/>
              </w:rPr>
              <w:t>input.bot</w:t>
            </w:r>
            <w:proofErr w:type="spellEnd"/>
            <w:r>
              <w:t xml:space="preserve">, </w:t>
            </w:r>
            <w:proofErr w:type="spellStart"/>
            <w:proofErr w:type="gramStart"/>
            <w:r w:rsidRPr="008224C9" w:rsidR="001B7833">
              <w:rPr>
                <w:b/>
                <w:bCs/>
                <w:i/>
                <w:iCs/>
                <w:sz w:val="20"/>
                <w:szCs w:val="20"/>
              </w:rPr>
              <w:t>input.zone</w:t>
            </w:r>
            <w:proofErr w:type="spellEnd"/>
            <w:proofErr w:type="gramEnd"/>
            <w:r w:rsidR="001B7833">
              <w:t xml:space="preserve"> </w:t>
            </w:r>
            <w:r>
              <w:t>and</w:t>
            </w:r>
            <w:r w:rsidR="009D45E1">
              <w:t xml:space="preserve"> </w:t>
            </w:r>
            <w:r w:rsidRPr="009D45E1" w:rsidR="009D45E1">
              <w:rPr>
                <w:b/>
                <w:bCs/>
                <w:i/>
                <w:iCs/>
                <w:sz w:val="20"/>
                <w:szCs w:val="20"/>
              </w:rPr>
              <w:t>estomp-run.sh</w:t>
            </w:r>
            <w:r>
              <w:t xml:space="preserve"> </w:t>
            </w:r>
            <w:r w:rsidR="001B7833">
              <w:t xml:space="preserve">files are present </w:t>
            </w:r>
            <w:r w:rsidR="007F7C6C">
              <w:t xml:space="preserve">in the </w:t>
            </w:r>
            <w:r w:rsidRPr="007F7C6C" w:rsidR="007F7C6C">
              <w:rPr>
                <w:rStyle w:val="DirectoryChar"/>
                <w:rFonts w:eastAsiaTheme="minorHAnsi"/>
              </w:rPr>
              <w:t>/xprt-1/</w:t>
            </w:r>
            <w:r w:rsidR="007F7C6C">
              <w:t xml:space="preserve"> directory</w:t>
            </w:r>
          </w:p>
        </w:tc>
        <w:tc>
          <w:tcPr>
            <w:tcW w:w="2576" w:type="dxa"/>
            <w:gridSpan w:val="3"/>
            <w:vAlign w:val="center"/>
          </w:tcPr>
          <w:p w:rsidRPr="007D0AAC" w:rsidR="007440E8" w:rsidP="00225D6D" w:rsidRDefault="007440E8" w14:paraId="5F891C6A" w14:textId="77777777">
            <w:pPr>
              <w:pStyle w:val="H1bodytext"/>
              <w:spacing w:after="0"/>
              <w:ind w:left="0"/>
              <w:rPr>
                <w:rFonts w:ascii="Arial" w:hAnsi="Arial"/>
                <w:sz w:val="20"/>
              </w:rPr>
            </w:pPr>
            <w:r>
              <w:rPr>
                <w:rFonts w:ascii="Arial" w:hAnsi="Arial"/>
                <w:sz w:val="20"/>
              </w:rPr>
              <w:t>The expected files are present in the listed directories.</w:t>
            </w:r>
          </w:p>
        </w:tc>
        <w:tc>
          <w:tcPr>
            <w:tcW w:w="1307" w:type="dxa"/>
            <w:vAlign w:val="center"/>
          </w:tcPr>
          <w:p w:rsidRPr="007D0AAC" w:rsidR="007440E8" w:rsidP="00225D6D" w:rsidRDefault="007440E8" w14:paraId="2A13FF34" w14:textId="77777777">
            <w:pPr>
              <w:pStyle w:val="H1bodytext"/>
              <w:spacing w:after="0"/>
              <w:ind w:left="0"/>
              <w:jc w:val="center"/>
              <w:rPr>
                <w:rFonts w:ascii="Arial" w:hAnsi="Arial"/>
                <w:sz w:val="20"/>
              </w:rPr>
            </w:pPr>
          </w:p>
        </w:tc>
      </w:tr>
      <w:tr w:rsidRPr="007D0AAC" w:rsidR="007440E8" w:rsidTr="00F37741" w14:paraId="3A82F81F" w14:textId="77777777">
        <w:trPr>
          <w:trHeight w:val="476"/>
        </w:trPr>
        <w:tc>
          <w:tcPr>
            <w:tcW w:w="650" w:type="dxa"/>
            <w:vAlign w:val="center"/>
          </w:tcPr>
          <w:p w:rsidR="007440E8" w:rsidP="00225D6D" w:rsidRDefault="007440E8" w14:paraId="0B4AD869" w14:textId="77777777">
            <w:pPr>
              <w:pStyle w:val="H1bodytext"/>
              <w:spacing w:after="0"/>
              <w:ind w:left="0"/>
              <w:jc w:val="center"/>
              <w:rPr>
                <w:rFonts w:ascii="Arial" w:hAnsi="Arial"/>
                <w:sz w:val="20"/>
              </w:rPr>
            </w:pPr>
            <w:r>
              <w:rPr>
                <w:rFonts w:ascii="Arial" w:hAnsi="Arial"/>
                <w:sz w:val="20"/>
              </w:rPr>
              <w:t>2</w:t>
            </w:r>
          </w:p>
        </w:tc>
        <w:tc>
          <w:tcPr>
            <w:tcW w:w="4917" w:type="dxa"/>
            <w:vAlign w:val="center"/>
          </w:tcPr>
          <w:p w:rsidR="007440E8" w:rsidP="00225D6D" w:rsidRDefault="007440E8" w14:paraId="515CDB2E" w14:textId="0B009A72">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sidR="005F4885">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76" w:type="dxa"/>
            <w:gridSpan w:val="3"/>
            <w:vAlign w:val="center"/>
          </w:tcPr>
          <w:p w:rsidR="007440E8" w:rsidP="00225D6D" w:rsidRDefault="007440E8" w14:paraId="725165E6" w14:textId="77777777">
            <w:pPr>
              <w:pStyle w:val="H1bodytext"/>
              <w:spacing w:after="0"/>
              <w:ind w:left="0"/>
              <w:rPr>
                <w:rFonts w:ascii="Arial" w:hAnsi="Arial"/>
                <w:sz w:val="20"/>
              </w:rPr>
            </w:pPr>
            <w:r>
              <w:rPr>
                <w:rFonts w:ascii="Arial" w:hAnsi="Arial"/>
                <w:sz w:val="20"/>
              </w:rPr>
              <w:t>Script executes.</w:t>
            </w:r>
          </w:p>
        </w:tc>
        <w:tc>
          <w:tcPr>
            <w:tcW w:w="1307" w:type="dxa"/>
            <w:vAlign w:val="center"/>
          </w:tcPr>
          <w:p w:rsidRPr="00702160" w:rsidR="007440E8" w:rsidP="00225D6D" w:rsidRDefault="007440E8" w14:paraId="37BF21DD" w14:textId="77777777">
            <w:pPr>
              <w:pStyle w:val="H1bodytext"/>
              <w:spacing w:after="0"/>
              <w:ind w:left="0"/>
              <w:rPr>
                <w:rFonts w:ascii="Arial" w:hAnsi="Arial"/>
                <w:sz w:val="20"/>
              </w:rPr>
            </w:pPr>
          </w:p>
        </w:tc>
      </w:tr>
      <w:tr w:rsidRPr="007D0AAC" w:rsidR="007440E8" w:rsidTr="00F37741" w14:paraId="360FFD14" w14:textId="77777777">
        <w:trPr>
          <w:trHeight w:val="476"/>
        </w:trPr>
        <w:tc>
          <w:tcPr>
            <w:tcW w:w="650" w:type="dxa"/>
            <w:vAlign w:val="center"/>
          </w:tcPr>
          <w:p w:rsidR="007440E8" w:rsidP="00225D6D" w:rsidRDefault="007440E8" w14:paraId="4D759920" w14:textId="77777777">
            <w:pPr>
              <w:pStyle w:val="H1bodytext"/>
              <w:spacing w:after="0"/>
              <w:ind w:left="0"/>
              <w:jc w:val="center"/>
              <w:rPr>
                <w:rFonts w:ascii="Arial" w:hAnsi="Arial"/>
                <w:sz w:val="20"/>
              </w:rPr>
            </w:pPr>
            <w:r>
              <w:rPr>
                <w:rFonts w:ascii="Arial" w:hAnsi="Arial"/>
                <w:sz w:val="20"/>
              </w:rPr>
              <w:t>3</w:t>
            </w:r>
          </w:p>
        </w:tc>
        <w:tc>
          <w:tcPr>
            <w:tcW w:w="4917" w:type="dxa"/>
            <w:vAlign w:val="center"/>
          </w:tcPr>
          <w:p w:rsidR="007440E8" w:rsidP="00225D6D" w:rsidRDefault="007440E8" w14:paraId="33802EA0" w14:textId="321CA765">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sidR="004C1C8B">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rsidRPr="008A4E4C" w:rsidR="007440E8" w:rsidP="00225D6D" w:rsidRDefault="007440E8" w14:paraId="57898D56" w14:textId="39F577A2">
            <w:pPr>
              <w:pStyle w:val="H1bodytext"/>
              <w:numPr>
                <w:ilvl w:val="0"/>
                <w:numId w:val="18"/>
              </w:numPr>
              <w:spacing w:after="0"/>
              <w:rPr>
                <w:rFonts w:ascii="Arial" w:hAnsi="Arial"/>
                <w:sz w:val="20"/>
              </w:rPr>
            </w:pPr>
            <w:r w:rsidRPr="00A9650A">
              <w:rPr>
                <w:rFonts w:ascii="Arial" w:hAnsi="Arial"/>
                <w:b/>
                <w:bCs/>
                <w:i/>
                <w:iCs/>
                <w:sz w:val="20"/>
              </w:rPr>
              <w:t>input_XPRT-1_2018_</w:t>
            </w:r>
            <w:r w:rsidR="00454AFB">
              <w:rPr>
                <w:rFonts w:ascii="Arial" w:hAnsi="Arial"/>
                <w:b/>
                <w:bCs/>
                <w:i/>
                <w:iCs/>
                <w:sz w:val="20"/>
              </w:rPr>
              <w:t>no</w:t>
            </w:r>
            <w:r w:rsidRPr="00A9650A">
              <w:rPr>
                <w:rFonts w:ascii="Arial" w:hAnsi="Arial"/>
                <w:b/>
                <w:bCs/>
                <w:i/>
                <w:iCs/>
                <w:sz w:val="20"/>
              </w:rPr>
              <w:t>_buffer</w:t>
            </w:r>
            <w:r>
              <w:rPr>
                <w:rFonts w:ascii="Arial" w:hAnsi="Arial"/>
                <w:sz w:val="20"/>
              </w:rPr>
              <w:t xml:space="preserve"> </w:t>
            </w:r>
          </w:p>
          <w:p w:rsidR="007440E8" w:rsidP="00225D6D" w:rsidRDefault="007440E8" w14:paraId="52FFF495" w14:textId="77777777">
            <w:pPr>
              <w:pStyle w:val="H1bodytext"/>
              <w:spacing w:after="0"/>
              <w:ind w:left="0"/>
              <w:rPr>
                <w:rFonts w:ascii="Arial" w:hAnsi="Arial"/>
                <w:sz w:val="20"/>
              </w:rPr>
            </w:pPr>
          </w:p>
          <w:p w:rsidR="007440E8" w:rsidP="00225D6D" w:rsidRDefault="007440E8" w14:paraId="4056D7E3" w14:textId="77777777">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rsidRPr="00A25706" w:rsidR="007440E8" w:rsidP="00A25706" w:rsidRDefault="00BB073C" w14:paraId="7AC62DF4" w14:textId="3A7ED3BD">
            <w:pPr>
              <w:pStyle w:val="H1bodytext"/>
              <w:numPr>
                <w:ilvl w:val="0"/>
                <w:numId w:val="19"/>
              </w:numPr>
              <w:spacing w:after="0"/>
              <w:rPr>
                <w:rFonts w:ascii="Arial" w:hAnsi="Arial"/>
                <w:b/>
                <w:bCs/>
                <w:i/>
                <w:iCs/>
                <w:sz w:val="20"/>
              </w:rPr>
            </w:pPr>
            <w:r w:rsidRPr="00A25706">
              <w:rPr>
                <w:rFonts w:ascii="Arial" w:hAnsi="Arial"/>
                <w:b/>
                <w:bCs/>
                <w:i/>
                <w:iCs/>
                <w:sz w:val="20"/>
              </w:rPr>
              <w:t>xprt-1_mpondIF_AT3.log</w:t>
            </w:r>
          </w:p>
        </w:tc>
        <w:tc>
          <w:tcPr>
            <w:tcW w:w="2576" w:type="dxa"/>
            <w:gridSpan w:val="3"/>
            <w:vAlign w:val="center"/>
          </w:tcPr>
          <w:p w:rsidR="007440E8" w:rsidP="00225D6D" w:rsidRDefault="007440E8" w14:paraId="1FDDD577" w14:textId="77777777">
            <w:pPr>
              <w:pStyle w:val="H1bodytext"/>
              <w:spacing w:after="0"/>
              <w:ind w:left="0"/>
              <w:rPr>
                <w:rFonts w:ascii="Arial" w:hAnsi="Arial"/>
                <w:sz w:val="20"/>
              </w:rPr>
            </w:pPr>
            <w:r>
              <w:rPr>
                <w:rFonts w:ascii="Arial" w:hAnsi="Arial"/>
                <w:sz w:val="20"/>
              </w:rPr>
              <w:t>The files were generated in the corresponding directories.</w:t>
            </w:r>
          </w:p>
        </w:tc>
        <w:tc>
          <w:tcPr>
            <w:tcW w:w="1307" w:type="dxa"/>
            <w:vAlign w:val="center"/>
          </w:tcPr>
          <w:p w:rsidRPr="00702160" w:rsidR="007440E8" w:rsidP="00225D6D" w:rsidRDefault="007440E8" w14:paraId="1C52F865" w14:textId="77777777">
            <w:pPr>
              <w:pStyle w:val="H1bodytext"/>
              <w:spacing w:after="0"/>
              <w:ind w:left="0"/>
              <w:rPr>
                <w:rFonts w:ascii="Arial" w:hAnsi="Arial"/>
                <w:sz w:val="20"/>
              </w:rPr>
            </w:pPr>
          </w:p>
        </w:tc>
      </w:tr>
      <w:tr w:rsidRPr="007D0AAC" w:rsidR="007440E8" w:rsidTr="00F37741" w14:paraId="3851D2CB" w14:textId="77777777">
        <w:trPr>
          <w:trHeight w:val="539"/>
        </w:trPr>
        <w:tc>
          <w:tcPr>
            <w:tcW w:w="650" w:type="dxa"/>
            <w:vAlign w:val="center"/>
          </w:tcPr>
          <w:p w:rsidRPr="007D0AAC" w:rsidR="007440E8" w:rsidP="00225D6D" w:rsidRDefault="007440E8" w14:paraId="1E6CBF8F" w14:textId="77777777">
            <w:pPr>
              <w:pStyle w:val="H1bodytext"/>
              <w:spacing w:after="0"/>
              <w:ind w:left="0"/>
              <w:jc w:val="center"/>
              <w:rPr>
                <w:rFonts w:ascii="Arial" w:hAnsi="Arial"/>
                <w:sz w:val="20"/>
              </w:rPr>
            </w:pPr>
            <w:r>
              <w:rPr>
                <w:rFonts w:ascii="Arial" w:hAnsi="Arial"/>
                <w:sz w:val="20"/>
              </w:rPr>
              <w:t>4</w:t>
            </w:r>
          </w:p>
        </w:tc>
        <w:tc>
          <w:tcPr>
            <w:tcW w:w="8800" w:type="dxa"/>
            <w:gridSpan w:val="5"/>
            <w:vAlign w:val="center"/>
          </w:tcPr>
          <w:p w:rsidRPr="00D42EB5" w:rsidR="007440E8" w:rsidP="00225D6D" w:rsidRDefault="007440E8" w14:paraId="4CFD9BE1" w14:textId="4FBBC0B8">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r>
              <w:rPr>
                <w:rFonts w:ascii="Arial" w:hAnsi="Arial"/>
                <w:b/>
                <w:bCs/>
                <w:i/>
                <w:iCs/>
                <w:sz w:val="20"/>
              </w:rPr>
              <w:t>input</w:t>
            </w:r>
            <w:r w:rsidR="00925D7B">
              <w:rPr>
                <w:rFonts w:ascii="Arial" w:hAnsi="Arial"/>
                <w:b/>
                <w:bCs/>
                <w:i/>
                <w:iCs/>
                <w:sz w:val="20"/>
              </w:rPr>
              <w:t>_XPRT-1_2018_with_buffer</w:t>
            </w:r>
            <w:r>
              <w:rPr>
                <w:rFonts w:ascii="Arial" w:hAnsi="Arial"/>
                <w:sz w:val="20"/>
              </w:rPr>
              <w:t xml:space="preserve"> file</w:t>
            </w:r>
            <w:r w:rsidR="00CD0F78">
              <w:rPr>
                <w:rFonts w:ascii="Arial" w:hAnsi="Arial"/>
                <w:sz w:val="20"/>
              </w:rPr>
              <w:t xml:space="preserve"> located </w:t>
            </w:r>
            <w:r w:rsidR="006F4C86">
              <w:rPr>
                <w:rFonts w:ascii="Arial" w:hAnsi="Arial"/>
                <w:sz w:val="20"/>
              </w:rPr>
              <w:t xml:space="preserve">at </w:t>
            </w:r>
            <w:r w:rsidRPr="00377079" w:rsidR="006F4C86">
              <w:rPr>
                <w:rStyle w:val="DirectoryChar"/>
              </w:rPr>
              <w:t>//olive/backups/CAVE/v4-2Test/mpondIF_AT1/xprt</w:t>
            </w:r>
            <w:r w:rsidRPr="00377079" w:rsidR="008C780C">
              <w:rPr>
                <w:rStyle w:val="DirectoryChar"/>
              </w:rPr>
              <w:t>-1/</w:t>
            </w:r>
            <w:r>
              <w:rPr>
                <w:rFonts w:ascii="Arial" w:hAnsi="Arial"/>
                <w:sz w:val="20"/>
              </w:rPr>
              <w:t xml:space="preserve"> with </w:t>
            </w:r>
            <w:r w:rsidR="008C780C">
              <w:rPr>
                <w:rFonts w:ascii="Arial" w:hAnsi="Arial"/>
                <w:sz w:val="20"/>
              </w:rPr>
              <w:t xml:space="preserve">the </w:t>
            </w:r>
            <w:r w:rsidRPr="00D37D6D">
              <w:rPr>
                <w:rFonts w:ascii="Arial" w:hAnsi="Arial"/>
                <w:b/>
                <w:bCs/>
                <w:i/>
                <w:iCs/>
                <w:sz w:val="20"/>
              </w:rPr>
              <w:t>input_XPRT-1_2018</w:t>
            </w:r>
            <w:r>
              <w:rPr>
                <w:rFonts w:ascii="Arial" w:hAnsi="Arial"/>
                <w:b/>
                <w:bCs/>
                <w:i/>
                <w:iCs/>
                <w:sz w:val="20"/>
              </w:rPr>
              <w:t>_</w:t>
            </w:r>
            <w:r w:rsidR="008C780C">
              <w:rPr>
                <w:rFonts w:ascii="Arial" w:hAnsi="Arial"/>
                <w:b/>
                <w:bCs/>
                <w:i/>
                <w:iCs/>
                <w:sz w:val="20"/>
              </w:rPr>
              <w:t>no</w:t>
            </w:r>
            <w:r>
              <w:rPr>
                <w:rFonts w:ascii="Arial" w:hAnsi="Arial"/>
                <w:b/>
                <w:bCs/>
                <w:i/>
                <w:iCs/>
                <w:sz w:val="20"/>
              </w:rPr>
              <w:t>_buffer</w:t>
            </w:r>
            <w:r>
              <w:rPr>
                <w:rFonts w:ascii="Arial" w:hAnsi="Arial"/>
                <w:sz w:val="20"/>
              </w:rPr>
              <w:t xml:space="preserve"> </w:t>
            </w:r>
            <w:r w:rsidR="008C780C">
              <w:rPr>
                <w:rFonts w:ascii="Arial" w:hAnsi="Arial"/>
                <w:sz w:val="20"/>
              </w:rPr>
              <w:t>file</w:t>
            </w:r>
            <w:r w:rsidR="00A35A58">
              <w:rPr>
                <w:rFonts w:ascii="Arial" w:hAnsi="Arial"/>
                <w:sz w:val="20"/>
              </w:rPr>
              <w:t xml:space="preserve"> at</w:t>
            </w:r>
            <w:r w:rsidR="00377079">
              <w:rPr>
                <w:rFonts w:ascii="Arial" w:hAnsi="Arial"/>
                <w:sz w:val="20"/>
              </w:rPr>
              <w:t xml:space="preserve"> </w:t>
            </w:r>
            <w:r w:rsidRPr="00377079" w:rsidR="00377079">
              <w:rPr>
                <w:rStyle w:val="DirectoryChar"/>
              </w:rPr>
              <w:t>//olive/backups/CAVE/v4-2Test/mpondIF_AT</w:t>
            </w:r>
            <w:r w:rsidR="0002546E">
              <w:rPr>
                <w:rStyle w:val="DirectoryChar"/>
              </w:rPr>
              <w:t>3</w:t>
            </w:r>
            <w:r w:rsidRPr="00377079" w:rsidR="00377079">
              <w:rPr>
                <w:rStyle w:val="DirectoryChar"/>
              </w:rPr>
              <w:t>/xprt-</w:t>
            </w:r>
            <w:r w:rsidR="0002546E">
              <w:rPr>
                <w:rStyle w:val="DirectoryChar"/>
              </w:rPr>
              <w:t>1</w:t>
            </w:r>
            <w:r w:rsidRPr="00377079" w:rsidR="00377079">
              <w:rPr>
                <w:rStyle w:val="DirectoryChar"/>
              </w:rPr>
              <w:t>/</w:t>
            </w:r>
            <w:r w:rsidR="008C780C">
              <w:rPr>
                <w:rFonts w:ascii="Arial" w:hAnsi="Arial"/>
                <w:sz w:val="20"/>
              </w:rPr>
              <w:t xml:space="preserve"> </w:t>
            </w:r>
            <w:r>
              <w:rPr>
                <w:rFonts w:ascii="Arial" w:hAnsi="Arial"/>
                <w:sz w:val="20"/>
              </w:rPr>
              <w:t>to determine the following:</w:t>
            </w:r>
          </w:p>
        </w:tc>
      </w:tr>
      <w:tr w:rsidRPr="007D0AAC" w:rsidR="00906D66" w:rsidTr="00F37741" w14:paraId="6F0A8E44" w14:textId="77777777">
        <w:trPr>
          <w:trHeight w:val="539"/>
        </w:trPr>
        <w:tc>
          <w:tcPr>
            <w:tcW w:w="650" w:type="dxa"/>
            <w:vAlign w:val="center"/>
          </w:tcPr>
          <w:p w:rsidR="00906D66" w:rsidP="00225D6D" w:rsidRDefault="00A16F9A" w14:paraId="373C28B1" w14:textId="324695F6">
            <w:pPr>
              <w:pStyle w:val="H1bodytext"/>
              <w:spacing w:after="0"/>
              <w:ind w:left="0"/>
              <w:jc w:val="center"/>
              <w:rPr>
                <w:rFonts w:ascii="Arial" w:hAnsi="Arial"/>
                <w:sz w:val="20"/>
              </w:rPr>
            </w:pPr>
            <w:r>
              <w:rPr>
                <w:rFonts w:ascii="Arial" w:hAnsi="Arial"/>
                <w:sz w:val="20"/>
              </w:rPr>
              <w:t>4.1</w:t>
            </w:r>
          </w:p>
        </w:tc>
        <w:tc>
          <w:tcPr>
            <w:tcW w:w="4930" w:type="dxa"/>
            <w:gridSpan w:val="2"/>
            <w:vAlign w:val="center"/>
          </w:tcPr>
          <w:p w:rsidR="00906D66" w:rsidP="00225D6D" w:rsidRDefault="00D310CE" w14:paraId="177597EC" w14:textId="77777777">
            <w:pPr>
              <w:pStyle w:val="H1bodytext"/>
              <w:spacing w:after="0"/>
              <w:ind w:left="0"/>
              <w:rPr>
                <w:rFonts w:ascii="Arial" w:hAnsi="Arial"/>
                <w:sz w:val="20"/>
              </w:rPr>
            </w:pPr>
            <w:r>
              <w:rPr>
                <w:rFonts w:ascii="Arial" w:hAnsi="Arial"/>
                <w:sz w:val="20"/>
              </w:rPr>
              <w:t>Ensure the list of cards below is the same</w:t>
            </w:r>
            <w:r w:rsidR="003020CB">
              <w:rPr>
                <w:rFonts w:ascii="Arial" w:hAnsi="Arial"/>
                <w:sz w:val="20"/>
              </w:rPr>
              <w:t>:</w:t>
            </w:r>
          </w:p>
          <w:p w:rsidR="003020CB" w:rsidP="003020CB" w:rsidRDefault="00CF23DC" w14:paraId="6B345F32" w14:textId="77777777">
            <w:pPr>
              <w:pStyle w:val="H1bodytext"/>
              <w:numPr>
                <w:ilvl w:val="0"/>
                <w:numId w:val="19"/>
              </w:numPr>
              <w:spacing w:after="0"/>
              <w:rPr>
                <w:rFonts w:ascii="Arial" w:hAnsi="Arial"/>
                <w:sz w:val="20"/>
              </w:rPr>
            </w:pPr>
            <w:r>
              <w:rPr>
                <w:rFonts w:ascii="Arial" w:hAnsi="Arial"/>
                <w:sz w:val="20"/>
              </w:rPr>
              <w:t>Simulation Title Card</w:t>
            </w:r>
          </w:p>
          <w:p w:rsidR="00CF23DC" w:rsidP="003020CB" w:rsidRDefault="00CF23DC" w14:paraId="6045008F" w14:textId="77777777">
            <w:pPr>
              <w:pStyle w:val="H1bodytext"/>
              <w:numPr>
                <w:ilvl w:val="0"/>
                <w:numId w:val="19"/>
              </w:numPr>
              <w:spacing w:after="0"/>
              <w:rPr>
                <w:rFonts w:ascii="Arial" w:hAnsi="Arial"/>
                <w:sz w:val="20"/>
              </w:rPr>
            </w:pPr>
            <w:r>
              <w:rPr>
                <w:rFonts w:ascii="Arial" w:hAnsi="Arial"/>
                <w:sz w:val="20"/>
              </w:rPr>
              <w:t>Grid Card</w:t>
            </w:r>
          </w:p>
          <w:p w:rsidR="00CF23DC" w:rsidP="003020CB" w:rsidRDefault="00CF23DC" w14:paraId="6CE628EB" w14:textId="2AED8139">
            <w:pPr>
              <w:pStyle w:val="H1bodytext"/>
              <w:numPr>
                <w:ilvl w:val="0"/>
                <w:numId w:val="19"/>
              </w:numPr>
              <w:spacing w:after="0"/>
              <w:rPr>
                <w:rFonts w:ascii="Arial" w:hAnsi="Arial"/>
                <w:sz w:val="20"/>
              </w:rPr>
            </w:pPr>
            <w:r>
              <w:rPr>
                <w:rFonts w:ascii="Arial" w:hAnsi="Arial"/>
                <w:sz w:val="20"/>
              </w:rPr>
              <w:t>Inactive Nodes Card</w:t>
            </w:r>
          </w:p>
          <w:p w:rsidR="00CF23DC" w:rsidP="003020CB" w:rsidRDefault="00CF23DC" w14:paraId="057B4058" w14:textId="77777777">
            <w:pPr>
              <w:pStyle w:val="H1bodytext"/>
              <w:numPr>
                <w:ilvl w:val="0"/>
                <w:numId w:val="19"/>
              </w:numPr>
              <w:spacing w:after="0"/>
              <w:rPr>
                <w:rFonts w:ascii="Arial" w:hAnsi="Arial"/>
                <w:sz w:val="20"/>
              </w:rPr>
            </w:pPr>
            <w:r>
              <w:rPr>
                <w:rFonts w:ascii="Arial" w:hAnsi="Arial"/>
                <w:sz w:val="20"/>
              </w:rPr>
              <w:t>Rock/Soil Zonation Card</w:t>
            </w:r>
          </w:p>
          <w:p w:rsidR="00CF23DC" w:rsidP="003020CB" w:rsidRDefault="00852BCB" w14:paraId="54EDDF17" w14:textId="77777777">
            <w:pPr>
              <w:pStyle w:val="H1bodytext"/>
              <w:numPr>
                <w:ilvl w:val="0"/>
                <w:numId w:val="19"/>
              </w:numPr>
              <w:spacing w:after="0"/>
              <w:rPr>
                <w:rFonts w:ascii="Arial" w:hAnsi="Arial"/>
                <w:sz w:val="20"/>
              </w:rPr>
            </w:pPr>
            <w:r>
              <w:rPr>
                <w:rFonts w:ascii="Arial" w:hAnsi="Arial"/>
                <w:sz w:val="20"/>
              </w:rPr>
              <w:t>Mechanical Properties Card</w:t>
            </w:r>
          </w:p>
          <w:p w:rsidR="00852BCB" w:rsidP="003020CB" w:rsidRDefault="00852BCB" w14:paraId="2B5EBE5F" w14:textId="77777777">
            <w:pPr>
              <w:pStyle w:val="H1bodytext"/>
              <w:numPr>
                <w:ilvl w:val="0"/>
                <w:numId w:val="19"/>
              </w:numPr>
              <w:spacing w:after="0"/>
              <w:rPr>
                <w:rFonts w:ascii="Arial" w:hAnsi="Arial"/>
                <w:sz w:val="20"/>
              </w:rPr>
            </w:pPr>
            <w:r>
              <w:rPr>
                <w:rFonts w:ascii="Arial" w:hAnsi="Arial"/>
                <w:sz w:val="20"/>
              </w:rPr>
              <w:t>Hydraulic Properties Card</w:t>
            </w:r>
          </w:p>
          <w:p w:rsidR="00852BCB" w:rsidP="003020CB" w:rsidRDefault="00852BCB" w14:paraId="25FCCCE7" w14:textId="77777777">
            <w:pPr>
              <w:pStyle w:val="H1bodytext"/>
              <w:numPr>
                <w:ilvl w:val="0"/>
                <w:numId w:val="19"/>
              </w:numPr>
              <w:spacing w:after="0"/>
              <w:rPr>
                <w:rFonts w:ascii="Arial" w:hAnsi="Arial"/>
                <w:sz w:val="20"/>
              </w:rPr>
            </w:pPr>
            <w:r>
              <w:rPr>
                <w:rFonts w:ascii="Arial" w:hAnsi="Arial"/>
                <w:sz w:val="20"/>
              </w:rPr>
              <w:t>Saturation Function Card</w:t>
            </w:r>
          </w:p>
          <w:p w:rsidR="00852BCB" w:rsidP="003020CB" w:rsidRDefault="00852BCB" w14:paraId="13365C04" w14:textId="77777777">
            <w:pPr>
              <w:pStyle w:val="H1bodytext"/>
              <w:numPr>
                <w:ilvl w:val="0"/>
                <w:numId w:val="19"/>
              </w:numPr>
              <w:spacing w:after="0"/>
              <w:rPr>
                <w:rFonts w:ascii="Arial" w:hAnsi="Arial"/>
                <w:sz w:val="20"/>
              </w:rPr>
            </w:pPr>
            <w:r>
              <w:rPr>
                <w:rFonts w:ascii="Arial" w:hAnsi="Arial"/>
                <w:sz w:val="20"/>
              </w:rPr>
              <w:t>X-Aqueous Relative Permeability Card</w:t>
            </w:r>
          </w:p>
          <w:p w:rsidR="00497C03" w:rsidP="003020CB" w:rsidRDefault="00497C03" w14:paraId="01E35618" w14:textId="77777777">
            <w:pPr>
              <w:pStyle w:val="H1bodytext"/>
              <w:numPr>
                <w:ilvl w:val="0"/>
                <w:numId w:val="19"/>
              </w:numPr>
              <w:spacing w:after="0"/>
              <w:rPr>
                <w:rFonts w:ascii="Arial" w:hAnsi="Arial"/>
                <w:sz w:val="20"/>
              </w:rPr>
            </w:pPr>
            <w:r>
              <w:rPr>
                <w:rFonts w:ascii="Arial" w:hAnsi="Arial"/>
                <w:sz w:val="20"/>
              </w:rPr>
              <w:t>Y-Aqueous Relative Permeability Card</w:t>
            </w:r>
          </w:p>
          <w:p w:rsidR="00497C03" w:rsidP="003020CB" w:rsidRDefault="00497C03" w14:paraId="350C154F" w14:textId="77777777">
            <w:pPr>
              <w:pStyle w:val="H1bodytext"/>
              <w:numPr>
                <w:ilvl w:val="0"/>
                <w:numId w:val="19"/>
              </w:numPr>
              <w:spacing w:after="0"/>
              <w:rPr>
                <w:rFonts w:ascii="Arial" w:hAnsi="Arial"/>
                <w:sz w:val="20"/>
              </w:rPr>
            </w:pPr>
            <w:r>
              <w:rPr>
                <w:rFonts w:ascii="Arial" w:hAnsi="Arial"/>
                <w:sz w:val="20"/>
              </w:rPr>
              <w:t>Z-Aqueous Relative Permeability Card</w:t>
            </w:r>
          </w:p>
          <w:p w:rsidR="00497C03" w:rsidP="003020CB" w:rsidRDefault="00BD5396" w14:paraId="474AD730" w14:textId="77777777">
            <w:pPr>
              <w:pStyle w:val="H1bodytext"/>
              <w:numPr>
                <w:ilvl w:val="0"/>
                <w:numId w:val="19"/>
              </w:numPr>
              <w:spacing w:after="0"/>
              <w:rPr>
                <w:rFonts w:ascii="Arial" w:hAnsi="Arial"/>
                <w:sz w:val="20"/>
              </w:rPr>
            </w:pPr>
            <w:r>
              <w:rPr>
                <w:rFonts w:ascii="Arial" w:hAnsi="Arial"/>
                <w:sz w:val="20"/>
              </w:rPr>
              <w:t>Solute/Fluid Interaction Card</w:t>
            </w:r>
          </w:p>
          <w:p w:rsidR="00BD5396" w:rsidP="003020CB" w:rsidRDefault="00BD5396" w14:paraId="5BEF1474" w14:textId="77777777">
            <w:pPr>
              <w:pStyle w:val="H1bodytext"/>
              <w:numPr>
                <w:ilvl w:val="0"/>
                <w:numId w:val="19"/>
              </w:numPr>
              <w:spacing w:after="0"/>
              <w:rPr>
                <w:rFonts w:ascii="Arial" w:hAnsi="Arial"/>
                <w:sz w:val="20"/>
              </w:rPr>
            </w:pPr>
            <w:r>
              <w:rPr>
                <w:rFonts w:ascii="Arial" w:hAnsi="Arial"/>
                <w:sz w:val="20"/>
              </w:rPr>
              <w:t>Solute/Porous Media Interaction Card</w:t>
            </w:r>
          </w:p>
          <w:p w:rsidR="00BD5396" w:rsidP="003020CB" w:rsidRDefault="00297231" w14:paraId="34D49DE4" w14:textId="77777777">
            <w:pPr>
              <w:pStyle w:val="H1bodytext"/>
              <w:numPr>
                <w:ilvl w:val="0"/>
                <w:numId w:val="19"/>
              </w:numPr>
              <w:spacing w:after="0"/>
              <w:rPr>
                <w:rFonts w:ascii="Arial" w:hAnsi="Arial"/>
                <w:sz w:val="20"/>
              </w:rPr>
            </w:pPr>
            <w:r>
              <w:rPr>
                <w:rFonts w:ascii="Arial" w:hAnsi="Arial"/>
                <w:sz w:val="20"/>
              </w:rPr>
              <w:t>Initial Conditions Card</w:t>
            </w:r>
          </w:p>
          <w:p w:rsidR="00297231" w:rsidP="003020CB" w:rsidRDefault="00297231" w14:paraId="6BD3E20E" w14:textId="77777777">
            <w:pPr>
              <w:pStyle w:val="H1bodytext"/>
              <w:numPr>
                <w:ilvl w:val="0"/>
                <w:numId w:val="19"/>
              </w:numPr>
              <w:spacing w:after="0"/>
              <w:rPr>
                <w:rFonts w:ascii="Arial" w:hAnsi="Arial"/>
                <w:sz w:val="20"/>
              </w:rPr>
            </w:pPr>
            <w:r>
              <w:rPr>
                <w:rFonts w:ascii="Arial" w:hAnsi="Arial"/>
                <w:sz w:val="20"/>
              </w:rPr>
              <w:t>Boundary Conditions Card</w:t>
            </w:r>
          </w:p>
          <w:p w:rsidR="00297231" w:rsidP="003020CB" w:rsidRDefault="000F3C97" w14:paraId="7510C499" w14:textId="77777777">
            <w:pPr>
              <w:pStyle w:val="H1bodytext"/>
              <w:numPr>
                <w:ilvl w:val="0"/>
                <w:numId w:val="19"/>
              </w:numPr>
              <w:spacing w:after="0"/>
              <w:rPr>
                <w:rFonts w:ascii="Arial" w:hAnsi="Arial"/>
                <w:sz w:val="20"/>
              </w:rPr>
            </w:pPr>
            <w:r>
              <w:rPr>
                <w:rFonts w:ascii="Arial" w:hAnsi="Arial"/>
                <w:sz w:val="20"/>
              </w:rPr>
              <w:t>Output Control Card</w:t>
            </w:r>
          </w:p>
          <w:p w:rsidRPr="004C7AB5" w:rsidR="00F277FC" w:rsidP="004C7AB5" w:rsidRDefault="00F277FC" w14:paraId="0D29D935" w14:textId="36F29DE4">
            <w:pPr>
              <w:pStyle w:val="H1bodytext"/>
              <w:numPr>
                <w:ilvl w:val="0"/>
                <w:numId w:val="19"/>
              </w:numPr>
              <w:spacing w:after="0"/>
              <w:rPr>
                <w:rFonts w:ascii="Arial" w:hAnsi="Arial"/>
                <w:sz w:val="20"/>
              </w:rPr>
            </w:pPr>
            <w:r>
              <w:rPr>
                <w:rFonts w:ascii="Arial" w:hAnsi="Arial"/>
                <w:sz w:val="20"/>
              </w:rPr>
              <w:t>Surface Flux Card</w:t>
            </w:r>
          </w:p>
        </w:tc>
        <w:tc>
          <w:tcPr>
            <w:tcW w:w="2520" w:type="dxa"/>
            <w:vAlign w:val="center"/>
          </w:tcPr>
          <w:p w:rsidR="00906D66" w:rsidP="00225D6D" w:rsidRDefault="007B011B" w14:paraId="197E9023" w14:textId="1FE3DAF4">
            <w:pPr>
              <w:pStyle w:val="H1bodytext"/>
              <w:spacing w:after="0"/>
              <w:ind w:left="0"/>
              <w:rPr>
                <w:rFonts w:ascii="Arial" w:hAnsi="Arial"/>
                <w:sz w:val="20"/>
              </w:rPr>
            </w:pPr>
            <w:r>
              <w:rPr>
                <w:rFonts w:ascii="Arial" w:hAnsi="Arial"/>
                <w:sz w:val="20"/>
              </w:rPr>
              <w:t>The listed cards are identical.</w:t>
            </w:r>
          </w:p>
        </w:tc>
        <w:tc>
          <w:tcPr>
            <w:tcW w:w="1350" w:type="dxa"/>
            <w:gridSpan w:val="2"/>
            <w:vAlign w:val="center"/>
          </w:tcPr>
          <w:p w:rsidR="00906D66" w:rsidP="00225D6D" w:rsidRDefault="00906D66" w14:paraId="19F1DF27" w14:textId="60C8A9E0">
            <w:pPr>
              <w:pStyle w:val="H1bodytext"/>
              <w:spacing w:after="0"/>
              <w:ind w:left="0"/>
              <w:rPr>
                <w:rFonts w:ascii="Arial" w:hAnsi="Arial"/>
                <w:sz w:val="20"/>
              </w:rPr>
            </w:pPr>
          </w:p>
        </w:tc>
      </w:tr>
      <w:tr w:rsidRPr="007D0AAC" w:rsidR="00A30A5F" w:rsidTr="00F37741" w14:paraId="571AD41D" w14:textId="77777777">
        <w:trPr>
          <w:trHeight w:val="890"/>
        </w:trPr>
        <w:tc>
          <w:tcPr>
            <w:tcW w:w="650" w:type="dxa"/>
            <w:vAlign w:val="center"/>
          </w:tcPr>
          <w:p w:rsidR="00A30A5F" w:rsidP="00225D6D" w:rsidRDefault="00A30A5F" w14:paraId="5B5DEDEE" w14:textId="3B48382C">
            <w:pPr>
              <w:pStyle w:val="H1bodytext"/>
              <w:spacing w:after="0"/>
              <w:ind w:left="0"/>
              <w:jc w:val="center"/>
              <w:rPr>
                <w:rFonts w:ascii="Arial" w:hAnsi="Arial"/>
                <w:sz w:val="20"/>
              </w:rPr>
            </w:pPr>
            <w:r>
              <w:rPr>
                <w:rFonts w:ascii="Arial" w:hAnsi="Arial"/>
                <w:sz w:val="20"/>
              </w:rPr>
              <w:t>5</w:t>
            </w:r>
          </w:p>
        </w:tc>
        <w:tc>
          <w:tcPr>
            <w:tcW w:w="8800" w:type="dxa"/>
            <w:gridSpan w:val="5"/>
            <w:vAlign w:val="center"/>
          </w:tcPr>
          <w:p w:rsidR="00A30A5F" w:rsidP="00225D6D" w:rsidRDefault="00A30A5F" w14:paraId="78BF1F25" w14:textId="382FD79B">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input_XPRT-1_2018_no_buffer</w:t>
            </w:r>
            <w:r>
              <w:rPr>
                <w:rFonts w:ascii="Arial" w:hAnsi="Arial"/>
                <w:sz w:val="20"/>
              </w:rPr>
              <w:t xml:space="preserve"> file in the </w:t>
            </w:r>
            <w:r w:rsidRPr="00CE0AB9">
              <w:rPr>
                <w:rStyle w:val="DirectoryChar"/>
              </w:rPr>
              <w:t>//olive/backups/CAVE/v4-2Test/mpondIF_AT3</w:t>
            </w:r>
            <w:r w:rsidR="000A508E">
              <w:rPr>
                <w:rStyle w:val="DirectoryChar"/>
              </w:rPr>
              <w:t>/xprt-1/</w:t>
            </w:r>
            <w:r>
              <w:rPr>
                <w:rFonts w:ascii="Arial" w:hAnsi="Arial"/>
                <w:sz w:val="20"/>
              </w:rPr>
              <w:t xml:space="preserve"> directory and use it for the following steps</w:t>
            </w:r>
          </w:p>
        </w:tc>
      </w:tr>
      <w:tr w:rsidRPr="007D0AAC" w:rsidR="002556DD" w:rsidTr="00F37741" w14:paraId="6BB30578" w14:textId="77777777">
        <w:trPr>
          <w:trHeight w:val="2330"/>
        </w:trPr>
        <w:tc>
          <w:tcPr>
            <w:tcW w:w="650" w:type="dxa"/>
            <w:vAlign w:val="center"/>
          </w:tcPr>
          <w:p w:rsidR="002556DD" w:rsidP="00225D6D" w:rsidRDefault="00C164D8" w14:paraId="3E823EAC" w14:textId="430CB154">
            <w:pPr>
              <w:pStyle w:val="H1bodytext"/>
              <w:spacing w:after="0"/>
              <w:ind w:left="0"/>
              <w:jc w:val="center"/>
              <w:rPr>
                <w:rFonts w:ascii="Arial" w:hAnsi="Arial"/>
                <w:sz w:val="20"/>
              </w:rPr>
            </w:pPr>
            <w:r>
              <w:rPr>
                <w:rFonts w:ascii="Arial" w:hAnsi="Arial"/>
                <w:sz w:val="20"/>
              </w:rPr>
              <w:t>6</w:t>
            </w:r>
          </w:p>
        </w:tc>
        <w:tc>
          <w:tcPr>
            <w:tcW w:w="4930" w:type="dxa"/>
            <w:gridSpan w:val="2"/>
            <w:vAlign w:val="center"/>
          </w:tcPr>
          <w:p w:rsidR="002556DD" w:rsidP="00225D6D" w:rsidRDefault="004C7AB5" w14:paraId="4BA2FF5F" w14:textId="58FBB1AA">
            <w:pPr>
              <w:pStyle w:val="H1bodytext"/>
              <w:spacing w:after="0"/>
              <w:ind w:left="0"/>
              <w:rPr>
                <w:rFonts w:ascii="Arial" w:hAnsi="Arial"/>
                <w:sz w:val="20"/>
              </w:rPr>
            </w:pPr>
            <w:r>
              <w:rPr>
                <w:rFonts w:ascii="Arial" w:hAnsi="Arial"/>
                <w:sz w:val="20"/>
              </w:rPr>
              <w:t xml:space="preserve">Ensure </w:t>
            </w:r>
            <w:r w:rsidR="003F41BA">
              <w:rPr>
                <w:rFonts w:ascii="Arial" w:hAnsi="Arial"/>
                <w:sz w:val="20"/>
              </w:rPr>
              <w:t>the Solution Control Card reads</w:t>
            </w:r>
            <w:r w:rsidR="00DA426F">
              <w:rPr>
                <w:rFonts w:ascii="Arial" w:hAnsi="Arial"/>
                <w:sz w:val="20"/>
              </w:rPr>
              <w:t>, line-by-line</w:t>
            </w:r>
            <w:r w:rsidR="003F41BA">
              <w:rPr>
                <w:rFonts w:ascii="Arial" w:hAnsi="Arial"/>
                <w:sz w:val="20"/>
              </w:rPr>
              <w:t>:</w:t>
            </w:r>
          </w:p>
          <w:p w:rsidRPr="00FC5248" w:rsidR="003F41BA" w:rsidP="00DA426F" w:rsidRDefault="00DA426F" w14:paraId="5678FCD7" w14:textId="77777777">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Restart </w:t>
            </w:r>
            <w:proofErr w:type="gramStart"/>
            <w:r w:rsidRPr="00FC5248">
              <w:rPr>
                <w:rFonts w:ascii="Arial" w:hAnsi="Arial"/>
                <w:color w:val="4472C4" w:themeColor="accent1"/>
                <w:sz w:val="20"/>
              </w:rPr>
              <w:t>File, ..</w:t>
            </w:r>
            <w:proofErr w:type="gramEnd"/>
            <w:r w:rsidRPr="00FC5248">
              <w:rPr>
                <w:rFonts w:ascii="Arial" w:hAnsi="Arial"/>
                <w:color w:val="4472C4" w:themeColor="accent1"/>
                <w:sz w:val="20"/>
              </w:rPr>
              <w:t>/ss/restart,</w:t>
            </w:r>
          </w:p>
          <w:p w:rsidRPr="00FC5248" w:rsidR="00DA426F" w:rsidP="00DA426F" w:rsidRDefault="00DA426F" w14:paraId="77787FFA" w14:textId="77777777">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Water w/ </w:t>
            </w:r>
            <w:proofErr w:type="spellStart"/>
            <w:r w:rsidRPr="00FC5248">
              <w:rPr>
                <w:rFonts w:ascii="Arial" w:hAnsi="Arial"/>
                <w:color w:val="4472C4" w:themeColor="accent1"/>
                <w:sz w:val="20"/>
              </w:rPr>
              <w:t>Patankar</w:t>
            </w:r>
            <w:proofErr w:type="spellEnd"/>
            <w:r w:rsidRPr="00FC5248">
              <w:rPr>
                <w:rFonts w:ascii="Arial" w:hAnsi="Arial"/>
                <w:color w:val="4472C4" w:themeColor="accent1"/>
                <w:sz w:val="20"/>
              </w:rPr>
              <w:t xml:space="preserve"> Vadose</w:t>
            </w:r>
            <w:r w:rsidRPr="00FC5248" w:rsidR="005E0AA9">
              <w:rPr>
                <w:rFonts w:ascii="Arial" w:hAnsi="Arial"/>
                <w:color w:val="4472C4" w:themeColor="accent1"/>
                <w:sz w:val="20"/>
              </w:rPr>
              <w:t xml:space="preserve"> Transport Courant,1.0,</w:t>
            </w:r>
          </w:p>
          <w:p w:rsidRPr="00FC5248" w:rsidR="005E0AA9" w:rsidP="00DA426F" w:rsidRDefault="005E0AA9" w14:paraId="2F9F0676" w14:textId="77777777">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w:t>
            </w:r>
          </w:p>
          <w:p w:rsidRPr="00FC5248" w:rsidR="005E0AA9" w:rsidP="00DA426F" w:rsidRDefault="005E0AA9" w14:paraId="6B83CDA4" w14:textId="77777777">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1943,year</w:t>
            </w:r>
            <w:proofErr w:type="gramEnd"/>
            <w:r w:rsidRPr="00FC5248">
              <w:rPr>
                <w:rFonts w:ascii="Arial" w:hAnsi="Arial"/>
                <w:color w:val="4472C4" w:themeColor="accent1"/>
                <w:sz w:val="20"/>
              </w:rPr>
              <w:t>,2018,year,1.0E-08</w:t>
            </w:r>
            <w:r w:rsidRPr="00FC5248" w:rsidR="007F3DD9">
              <w:rPr>
                <w:rFonts w:ascii="Arial" w:hAnsi="Arial"/>
                <w:color w:val="4472C4" w:themeColor="accent1"/>
                <w:sz w:val="20"/>
              </w:rPr>
              <w:t>,year,0.1,year,1.25,16,1.0E-</w:t>
            </w:r>
            <w:r w:rsidRPr="00FC5248" w:rsidR="00FC5248">
              <w:rPr>
                <w:rFonts w:ascii="Arial" w:hAnsi="Arial"/>
                <w:color w:val="4472C4" w:themeColor="accent1"/>
                <w:sz w:val="20"/>
              </w:rPr>
              <w:t>6,</w:t>
            </w:r>
          </w:p>
          <w:p w:rsidR="00FC5248" w:rsidP="00DA426F" w:rsidRDefault="00FC5248" w14:paraId="183D96D5" w14:textId="77777777">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1000000,</w:t>
            </w:r>
          </w:p>
          <w:p w:rsidRPr="00622740" w:rsidR="00FF59E4" w:rsidP="00622740" w:rsidRDefault="00FC5248" w14:paraId="25AB2D12" w14:textId="32275B34">
            <w:pPr>
              <w:pStyle w:val="H1bodytext"/>
              <w:numPr>
                <w:ilvl w:val="0"/>
                <w:numId w:val="35"/>
              </w:numPr>
              <w:spacing w:after="0"/>
              <w:rPr>
                <w:rFonts w:ascii="Arial" w:hAnsi="Arial"/>
                <w:color w:val="4472C4" w:themeColor="accent1"/>
                <w:sz w:val="20"/>
              </w:rPr>
            </w:pPr>
            <w:r>
              <w:rPr>
                <w:rFonts w:ascii="Arial" w:hAnsi="Arial"/>
                <w:color w:val="4472C4" w:themeColor="accent1"/>
                <w:sz w:val="20"/>
              </w:rPr>
              <w:t>0,</w:t>
            </w:r>
          </w:p>
        </w:tc>
        <w:tc>
          <w:tcPr>
            <w:tcW w:w="2520" w:type="dxa"/>
            <w:vAlign w:val="center"/>
          </w:tcPr>
          <w:p w:rsidR="002556DD" w:rsidP="00225D6D" w:rsidRDefault="007B011B" w14:paraId="32ECC430" w14:textId="37DAF17F">
            <w:pPr>
              <w:pStyle w:val="H1bodytext"/>
              <w:spacing w:after="0"/>
              <w:ind w:left="0"/>
              <w:rPr>
                <w:rFonts w:ascii="Arial" w:hAnsi="Arial"/>
                <w:sz w:val="20"/>
              </w:rPr>
            </w:pPr>
            <w:r>
              <w:rPr>
                <w:rFonts w:ascii="Arial" w:hAnsi="Arial"/>
                <w:sz w:val="20"/>
              </w:rPr>
              <w:t xml:space="preserve">The Solution Control card reads </w:t>
            </w:r>
            <w:r w:rsidR="001648F2">
              <w:rPr>
                <w:rFonts w:ascii="Arial" w:hAnsi="Arial"/>
                <w:sz w:val="20"/>
              </w:rPr>
              <w:t>identical as listed.</w:t>
            </w:r>
          </w:p>
        </w:tc>
        <w:tc>
          <w:tcPr>
            <w:tcW w:w="1350" w:type="dxa"/>
            <w:gridSpan w:val="2"/>
            <w:vAlign w:val="center"/>
          </w:tcPr>
          <w:p w:rsidR="002556DD" w:rsidP="00225D6D" w:rsidRDefault="002556DD" w14:paraId="402F2534" w14:textId="77777777">
            <w:pPr>
              <w:pStyle w:val="H1bodytext"/>
              <w:spacing w:after="0"/>
              <w:ind w:left="0"/>
              <w:rPr>
                <w:rFonts w:ascii="Arial" w:hAnsi="Arial"/>
                <w:sz w:val="20"/>
              </w:rPr>
            </w:pPr>
          </w:p>
        </w:tc>
      </w:tr>
      <w:tr w:rsidRPr="007D0AAC" w:rsidR="002556DD" w:rsidTr="00F37741" w14:paraId="4467437B" w14:textId="77777777">
        <w:trPr>
          <w:trHeight w:val="539"/>
        </w:trPr>
        <w:tc>
          <w:tcPr>
            <w:tcW w:w="650" w:type="dxa"/>
            <w:vAlign w:val="center"/>
          </w:tcPr>
          <w:p w:rsidR="002556DD" w:rsidP="00225D6D" w:rsidRDefault="006333C4" w14:paraId="7AD40F04" w14:textId="13012E7A">
            <w:pPr>
              <w:pStyle w:val="H1bodytext"/>
              <w:spacing w:after="0"/>
              <w:ind w:left="0"/>
              <w:jc w:val="center"/>
              <w:rPr>
                <w:rFonts w:ascii="Arial" w:hAnsi="Arial"/>
                <w:sz w:val="20"/>
              </w:rPr>
            </w:pPr>
            <w:r>
              <w:rPr>
                <w:rFonts w:ascii="Arial" w:hAnsi="Arial"/>
                <w:sz w:val="20"/>
              </w:rPr>
              <w:t>7</w:t>
            </w:r>
          </w:p>
        </w:tc>
        <w:tc>
          <w:tcPr>
            <w:tcW w:w="4930" w:type="dxa"/>
            <w:gridSpan w:val="2"/>
            <w:vAlign w:val="center"/>
          </w:tcPr>
          <w:p w:rsidR="00C45249" w:rsidP="00D26BD6" w:rsidRDefault="008A6A19" w14:paraId="3450F488" w14:textId="05629688">
            <w:pPr>
              <w:pStyle w:val="H1bodytext"/>
              <w:spacing w:after="0"/>
              <w:ind w:left="0"/>
              <w:rPr>
                <w:rFonts w:ascii="Arial" w:hAnsi="Arial"/>
                <w:sz w:val="20"/>
              </w:rPr>
            </w:pPr>
            <w:r>
              <w:rPr>
                <w:rFonts w:ascii="Arial" w:hAnsi="Arial"/>
                <w:sz w:val="20"/>
              </w:rPr>
              <w:t>Navigate to the Source Card</w:t>
            </w:r>
            <w:r w:rsidR="00DF4A67">
              <w:rPr>
                <w:rFonts w:ascii="Arial" w:hAnsi="Arial"/>
                <w:sz w:val="20"/>
              </w:rPr>
              <w:t xml:space="preserve"> in </w:t>
            </w:r>
            <w:r w:rsidR="00F07FCC">
              <w:rPr>
                <w:rFonts w:ascii="Arial" w:hAnsi="Arial"/>
                <w:sz w:val="20"/>
              </w:rPr>
              <w:t>t</w:t>
            </w:r>
            <w:r w:rsidR="006F3716">
              <w:rPr>
                <w:rFonts w:ascii="Arial" w:hAnsi="Arial"/>
                <w:sz w:val="20"/>
              </w:rPr>
              <w:t xml:space="preserve">he </w:t>
            </w:r>
            <w:r w:rsidRPr="00F64175" w:rsidR="006F3716">
              <w:rPr>
                <w:rFonts w:ascii="Arial" w:hAnsi="Arial"/>
                <w:b/>
                <w:bCs/>
                <w:i/>
                <w:iCs/>
                <w:sz w:val="20"/>
              </w:rPr>
              <w:t>input_XPRT-1_2018_no_buffer</w:t>
            </w:r>
            <w:r w:rsidR="006F3716">
              <w:rPr>
                <w:rFonts w:ascii="Arial" w:hAnsi="Arial"/>
                <w:sz w:val="20"/>
              </w:rPr>
              <w:t xml:space="preserve"> file in the </w:t>
            </w:r>
            <w:r w:rsidRPr="00CE0AB9" w:rsidR="006F3716">
              <w:rPr>
                <w:rStyle w:val="DirectoryChar"/>
              </w:rPr>
              <w:t>//olive/backups/CAVE/v4-2Test/mpondIF_AT3</w:t>
            </w:r>
            <w:r w:rsidR="000A508E">
              <w:rPr>
                <w:rStyle w:val="DirectoryChar"/>
              </w:rPr>
              <w:t>/xprt-1/</w:t>
            </w:r>
            <w:r w:rsidR="006F3716">
              <w:rPr>
                <w:rFonts w:ascii="Arial" w:hAnsi="Arial"/>
                <w:sz w:val="20"/>
              </w:rPr>
              <w:t xml:space="preserve"> directory</w:t>
            </w:r>
            <w:r w:rsidR="00DF4A67">
              <w:rPr>
                <w:rFonts w:ascii="Arial" w:hAnsi="Arial"/>
                <w:sz w:val="20"/>
              </w:rPr>
              <w:t>. Compare the contents of the Source Card with the original file</w:t>
            </w:r>
            <w:r w:rsidR="00041AB6">
              <w:rPr>
                <w:rFonts w:ascii="Arial" w:hAnsi="Arial"/>
                <w:sz w:val="20"/>
              </w:rPr>
              <w:t xml:space="preserve"> the tool </w:t>
            </w:r>
            <w:r w:rsidR="008A158D">
              <w:rPr>
                <w:rFonts w:ascii="Arial" w:hAnsi="Arial"/>
                <w:sz w:val="20"/>
              </w:rPr>
              <w:t xml:space="preserve">pulled from, </w:t>
            </w:r>
            <w:r w:rsidR="0077247E">
              <w:rPr>
                <w:rFonts w:ascii="Arial" w:hAnsi="Arial"/>
                <w:b/>
                <w:bCs/>
                <w:i/>
                <w:iCs/>
                <w:sz w:val="20"/>
              </w:rPr>
              <w:t>rads1-</w:t>
            </w:r>
            <w:proofErr w:type="gramStart"/>
            <w:r w:rsidR="0077247E">
              <w:rPr>
                <w:rFonts w:ascii="Arial" w:hAnsi="Arial"/>
                <w:b/>
                <w:bCs/>
                <w:i/>
                <w:iCs/>
                <w:sz w:val="20"/>
              </w:rPr>
              <w:t>src.card</w:t>
            </w:r>
            <w:proofErr w:type="gramEnd"/>
            <w:r w:rsidR="0077247E">
              <w:rPr>
                <w:rFonts w:ascii="Arial" w:hAnsi="Arial"/>
                <w:sz w:val="20"/>
              </w:rPr>
              <w:t xml:space="preserve"> </w:t>
            </w:r>
            <w:r w:rsidR="000D3F78">
              <w:rPr>
                <w:rFonts w:ascii="Arial" w:hAnsi="Arial"/>
                <w:sz w:val="20"/>
              </w:rPr>
              <w:t xml:space="preserve">in the </w:t>
            </w:r>
            <w:r w:rsidRPr="00F279A2" w:rsidR="000D3F78">
              <w:rPr>
                <w:rStyle w:val="DirectoryChar"/>
              </w:rPr>
              <w:t>/sources/</w:t>
            </w:r>
            <w:r w:rsidR="000D3F78">
              <w:rPr>
                <w:rFonts w:ascii="Arial" w:hAnsi="Arial"/>
                <w:sz w:val="20"/>
              </w:rPr>
              <w:t xml:space="preserve"> subdirectory of the Testing Directory. </w:t>
            </w:r>
            <w:r w:rsidR="003F295E">
              <w:rPr>
                <w:rFonts w:ascii="Arial" w:hAnsi="Arial"/>
                <w:sz w:val="20"/>
              </w:rPr>
              <w:t xml:space="preserve">Ensure the data of </w:t>
            </w:r>
            <w:r w:rsidR="00534109">
              <w:rPr>
                <w:rFonts w:ascii="Arial" w:hAnsi="Arial"/>
                <w:sz w:val="20"/>
              </w:rPr>
              <w:t xml:space="preserve">the Source card from </w:t>
            </w:r>
            <w:r w:rsidRPr="005B0CF2" w:rsidR="00166671">
              <w:rPr>
                <w:rFonts w:ascii="Arial" w:hAnsi="Arial"/>
                <w:b/>
                <w:bCs/>
                <w:i/>
                <w:iCs/>
                <w:sz w:val="20"/>
              </w:rPr>
              <w:t>input_XPRT-1_2018_no_buffer</w:t>
            </w:r>
            <w:r w:rsidR="00166671">
              <w:rPr>
                <w:rFonts w:ascii="Arial" w:hAnsi="Arial"/>
                <w:sz w:val="20"/>
              </w:rPr>
              <w:t xml:space="preserve"> and </w:t>
            </w:r>
            <w:r w:rsidR="00D26BD6">
              <w:rPr>
                <w:rFonts w:ascii="Arial" w:hAnsi="Arial"/>
                <w:sz w:val="20"/>
              </w:rPr>
              <w:t xml:space="preserve">the file </w:t>
            </w:r>
            <w:r w:rsidRPr="005B0CF2" w:rsidR="00D26BD6">
              <w:rPr>
                <w:rFonts w:ascii="Arial" w:hAnsi="Arial"/>
                <w:b/>
                <w:bCs/>
                <w:i/>
                <w:iCs/>
                <w:sz w:val="20"/>
              </w:rPr>
              <w:t>rads1-</w:t>
            </w:r>
            <w:proofErr w:type="gramStart"/>
            <w:r w:rsidRPr="005B0CF2" w:rsidR="00D26BD6">
              <w:rPr>
                <w:rFonts w:ascii="Arial" w:hAnsi="Arial"/>
                <w:b/>
                <w:bCs/>
                <w:i/>
                <w:iCs/>
                <w:sz w:val="20"/>
              </w:rPr>
              <w:t>src.card</w:t>
            </w:r>
            <w:proofErr w:type="gramEnd"/>
            <w:r w:rsidR="00D26BD6">
              <w:rPr>
                <w:rFonts w:ascii="Arial" w:hAnsi="Arial"/>
                <w:sz w:val="20"/>
              </w:rPr>
              <w:t xml:space="preserve"> match.</w:t>
            </w:r>
            <w:r w:rsidR="006F3716">
              <w:rPr>
                <w:rFonts w:ascii="Arial" w:hAnsi="Arial"/>
                <w:sz w:val="20"/>
              </w:rPr>
              <w:t xml:space="preserve"> </w:t>
            </w:r>
          </w:p>
        </w:tc>
        <w:tc>
          <w:tcPr>
            <w:tcW w:w="2520" w:type="dxa"/>
            <w:vAlign w:val="center"/>
          </w:tcPr>
          <w:p w:rsidR="002556DD" w:rsidP="00225D6D" w:rsidRDefault="00D26BD6" w14:paraId="20C1C46C" w14:textId="4279E6D0">
            <w:pPr>
              <w:pStyle w:val="H1bodytext"/>
              <w:spacing w:after="0"/>
              <w:ind w:left="0"/>
              <w:rPr>
                <w:rFonts w:ascii="Arial" w:hAnsi="Arial"/>
                <w:sz w:val="20"/>
              </w:rPr>
            </w:pPr>
            <w:r>
              <w:rPr>
                <w:rFonts w:ascii="Arial" w:hAnsi="Arial"/>
                <w:sz w:val="20"/>
              </w:rPr>
              <w:t xml:space="preserve">The Source Card of </w:t>
            </w:r>
            <w:r w:rsidRPr="00630781">
              <w:rPr>
                <w:rFonts w:ascii="Arial" w:hAnsi="Arial"/>
                <w:b/>
                <w:bCs/>
                <w:i/>
                <w:iCs/>
                <w:sz w:val="20"/>
              </w:rPr>
              <w:t>input_XPRT-1_2018_no_buffer</w:t>
            </w:r>
            <w:r>
              <w:rPr>
                <w:rFonts w:ascii="Arial" w:hAnsi="Arial"/>
                <w:sz w:val="20"/>
              </w:rPr>
              <w:t xml:space="preserve"> and the </w:t>
            </w:r>
            <w:r w:rsidRPr="00630781">
              <w:rPr>
                <w:rFonts w:ascii="Arial" w:hAnsi="Arial"/>
                <w:b/>
                <w:bCs/>
                <w:i/>
                <w:iCs/>
                <w:sz w:val="20"/>
              </w:rPr>
              <w:t>rads1-</w:t>
            </w:r>
            <w:proofErr w:type="gramStart"/>
            <w:r w:rsidRPr="00630781">
              <w:rPr>
                <w:rFonts w:ascii="Arial" w:hAnsi="Arial"/>
                <w:b/>
                <w:bCs/>
                <w:i/>
                <w:iCs/>
                <w:sz w:val="20"/>
              </w:rPr>
              <w:t>src.card</w:t>
            </w:r>
            <w:proofErr w:type="gramEnd"/>
            <w:r>
              <w:rPr>
                <w:rFonts w:ascii="Arial" w:hAnsi="Arial"/>
                <w:sz w:val="20"/>
              </w:rPr>
              <w:t xml:space="preserve"> </w:t>
            </w:r>
            <w:r w:rsidR="005B0CF2">
              <w:rPr>
                <w:rFonts w:ascii="Arial" w:hAnsi="Arial"/>
                <w:sz w:val="20"/>
              </w:rPr>
              <w:t>are identical.</w:t>
            </w:r>
          </w:p>
        </w:tc>
        <w:tc>
          <w:tcPr>
            <w:tcW w:w="1350" w:type="dxa"/>
            <w:gridSpan w:val="2"/>
            <w:vAlign w:val="center"/>
          </w:tcPr>
          <w:p w:rsidR="002556DD" w:rsidP="00225D6D" w:rsidRDefault="002556DD" w14:paraId="449933DB" w14:textId="77777777">
            <w:pPr>
              <w:pStyle w:val="H1bodytext"/>
              <w:spacing w:after="0"/>
              <w:ind w:left="0"/>
              <w:rPr>
                <w:rFonts w:ascii="Arial" w:hAnsi="Arial"/>
                <w:sz w:val="20"/>
              </w:rPr>
            </w:pPr>
          </w:p>
        </w:tc>
      </w:tr>
      <w:tr w:rsidRPr="007D0AAC" w:rsidR="00E2646F" w:rsidTr="00F37741" w14:paraId="78FE3167" w14:textId="77777777">
        <w:trPr>
          <w:trHeight w:val="539"/>
        </w:trPr>
        <w:tc>
          <w:tcPr>
            <w:tcW w:w="650" w:type="dxa"/>
            <w:vAlign w:val="center"/>
          </w:tcPr>
          <w:p w:rsidR="00E2646F" w:rsidP="00225D6D" w:rsidRDefault="00E2646F" w14:paraId="0360D3E7" w14:textId="5C8ECC43">
            <w:pPr>
              <w:pStyle w:val="H1bodytext"/>
              <w:spacing w:after="0"/>
              <w:ind w:left="0"/>
              <w:jc w:val="center"/>
              <w:rPr>
                <w:rFonts w:ascii="Arial" w:hAnsi="Arial"/>
                <w:sz w:val="20"/>
              </w:rPr>
            </w:pPr>
            <w:r>
              <w:rPr>
                <w:rFonts w:ascii="Arial" w:hAnsi="Arial"/>
                <w:sz w:val="20"/>
              </w:rPr>
              <w:t>8</w:t>
            </w:r>
          </w:p>
        </w:tc>
        <w:tc>
          <w:tcPr>
            <w:tcW w:w="8800" w:type="dxa"/>
            <w:gridSpan w:val="5"/>
            <w:vAlign w:val="center"/>
          </w:tcPr>
          <w:p w:rsidR="00E2646F" w:rsidP="00225D6D" w:rsidRDefault="00E2646F" w14:paraId="64E623C4" w14:textId="77777777">
            <w:pPr>
              <w:pStyle w:val="H1bodytext"/>
              <w:spacing w:after="0"/>
              <w:ind w:left="0"/>
              <w:rPr>
                <w:rFonts w:ascii="Arial" w:hAnsi="Arial"/>
                <w:sz w:val="20"/>
              </w:rPr>
            </w:pPr>
            <w:r>
              <w:rPr>
                <w:rFonts w:ascii="Arial" w:hAnsi="Arial"/>
                <w:sz w:val="20"/>
              </w:rPr>
              <w:t>If all the Test Steps above pass, proceed to the next steps.</w:t>
            </w:r>
          </w:p>
          <w:p w:rsidR="00746C41" w:rsidP="00225D6D" w:rsidRDefault="00746C41" w14:paraId="7D01950B" w14:textId="77777777">
            <w:pPr>
              <w:pStyle w:val="H1bodytext"/>
              <w:spacing w:after="0"/>
              <w:ind w:left="0"/>
              <w:rPr>
                <w:rFonts w:ascii="Arial" w:hAnsi="Arial"/>
                <w:sz w:val="20"/>
              </w:rPr>
            </w:pPr>
          </w:p>
          <w:p w:rsidRPr="00A84BA4" w:rsidR="00746C41" w:rsidP="00225D6D" w:rsidRDefault="00746C41" w14:paraId="16A953BD" w14:textId="6B3A875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//olive/backups/CAVE/v4-2Test/mpondIF_AT3</w:t>
            </w:r>
            <w:r w:rsidR="000A508E">
              <w:rPr>
                <w:rStyle w:val="DirectoryChar"/>
              </w:rPr>
              <w:t>/xprt-1/</w:t>
            </w:r>
            <w:r>
              <w:rPr>
                <w:rFonts w:ascii="Arial" w:hAnsi="Arial"/>
                <w:sz w:val="20"/>
              </w:rPr>
              <w:t xml:space="preserve"> directory, make a copy of</w:t>
            </w:r>
            <w:r w:rsidR="00A84BA4">
              <w:rPr>
                <w:rFonts w:ascii="Arial" w:hAnsi="Arial"/>
                <w:sz w:val="20"/>
              </w:rPr>
              <w:t xml:space="preserve"> the </w:t>
            </w:r>
            <w:r w:rsidRPr="00F64175" w:rsidR="00A84BA4">
              <w:rPr>
                <w:rFonts w:ascii="Arial" w:hAnsi="Arial"/>
                <w:b/>
                <w:bCs/>
                <w:i/>
                <w:iCs/>
                <w:sz w:val="20"/>
              </w:rPr>
              <w:t>input_XPRT-1_2018_no_buffer</w:t>
            </w:r>
            <w:r w:rsidR="00A84BA4">
              <w:rPr>
                <w:rFonts w:ascii="Arial" w:hAnsi="Arial"/>
                <w:sz w:val="20"/>
              </w:rPr>
              <w:t xml:space="preserve"> file. Paste it into the same directory, and rename it </w:t>
            </w:r>
            <w:r w:rsidR="00A84BA4">
              <w:rPr>
                <w:rFonts w:ascii="Arial" w:hAnsi="Arial"/>
                <w:b/>
                <w:bCs/>
                <w:i/>
                <w:iCs/>
                <w:sz w:val="20"/>
              </w:rPr>
              <w:t>input</w:t>
            </w:r>
          </w:p>
        </w:tc>
      </w:tr>
      <w:tr w:rsidRPr="007D0AAC" w:rsidR="009A449F" w:rsidTr="00F37741" w14:paraId="4DDD50F7" w14:textId="77777777">
        <w:trPr>
          <w:trHeight w:val="539"/>
        </w:trPr>
        <w:tc>
          <w:tcPr>
            <w:tcW w:w="650" w:type="dxa"/>
            <w:vAlign w:val="center"/>
          </w:tcPr>
          <w:p w:rsidR="009A449F" w:rsidP="00225D6D" w:rsidRDefault="00E2646F" w14:paraId="44903C4D" w14:textId="6C2714C9">
            <w:pPr>
              <w:pStyle w:val="H1bodytext"/>
              <w:spacing w:after="0"/>
              <w:ind w:left="0"/>
              <w:jc w:val="center"/>
              <w:rPr>
                <w:rFonts w:ascii="Arial" w:hAnsi="Arial"/>
                <w:sz w:val="20"/>
              </w:rPr>
            </w:pPr>
            <w:r>
              <w:rPr>
                <w:rFonts w:ascii="Arial" w:hAnsi="Arial"/>
                <w:sz w:val="20"/>
              </w:rPr>
              <w:t>8.1</w:t>
            </w:r>
          </w:p>
        </w:tc>
        <w:tc>
          <w:tcPr>
            <w:tcW w:w="4930" w:type="dxa"/>
            <w:gridSpan w:val="2"/>
            <w:vAlign w:val="center"/>
          </w:tcPr>
          <w:p w:rsidR="009A449F" w:rsidP="00225D6D" w:rsidRDefault="003C38FA" w14:paraId="20C42683" w14:textId="6EB1199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//olive/backups/CAVE/v4-2Test/mpondIF_AT3</w:t>
            </w:r>
            <w:r w:rsidR="000A508E">
              <w:rPr>
                <w:rStyle w:val="DirectoryChar"/>
              </w:rPr>
              <w:t>/xprt-1/</w:t>
            </w:r>
            <w:r>
              <w:rPr>
                <w:rFonts w:ascii="Arial" w:hAnsi="Arial"/>
                <w:sz w:val="20"/>
              </w:rPr>
              <w:t xml:space="preserve"> directory and change the </w:t>
            </w:r>
            <w:r w:rsidR="0047449B">
              <w:rPr>
                <w:rFonts w:ascii="Arial" w:hAnsi="Arial"/>
                <w:sz w:val="20"/>
              </w:rPr>
              <w:t xml:space="preserve">line in the Solution Control Card that reads 1000000, to </w:t>
            </w:r>
            <w:r w:rsidRPr="00A63CB9" w:rsidR="0047449B">
              <w:rPr>
                <w:rFonts w:ascii="Arial" w:hAnsi="Arial"/>
                <w:color w:val="4472C4" w:themeColor="accent1"/>
                <w:sz w:val="20"/>
              </w:rPr>
              <w:t>1,</w:t>
            </w:r>
          </w:p>
          <w:p w:rsidR="0047449B" w:rsidP="00225D6D" w:rsidRDefault="0047449B" w14:paraId="6C662073" w14:textId="1726BE51">
            <w:pPr>
              <w:pStyle w:val="H1bodytext"/>
              <w:spacing w:after="0"/>
              <w:ind w:left="0"/>
              <w:rPr>
                <w:rFonts w:ascii="Arial" w:hAnsi="Arial"/>
                <w:sz w:val="20"/>
              </w:rPr>
            </w:pPr>
            <w:r>
              <w:rPr>
                <w:rFonts w:ascii="Arial" w:hAnsi="Arial"/>
                <w:sz w:val="20"/>
              </w:rPr>
              <w:t>This m</w:t>
            </w:r>
            <w:r w:rsidR="00E0476D">
              <w:rPr>
                <w:rFonts w:ascii="Arial" w:hAnsi="Arial"/>
                <w:sz w:val="20"/>
              </w:rPr>
              <w:t xml:space="preserve">odifies the </w:t>
            </w:r>
            <w:r w:rsidR="00A63CB9">
              <w:rPr>
                <w:rFonts w:ascii="Arial" w:hAnsi="Arial"/>
                <w:sz w:val="20"/>
              </w:rPr>
              <w:t xml:space="preserve">time step of the </w:t>
            </w:r>
            <w:r w:rsidR="00AD5FA0">
              <w:rPr>
                <w:rFonts w:ascii="Arial" w:hAnsi="Arial"/>
                <w:sz w:val="20"/>
              </w:rPr>
              <w:t>input file</w:t>
            </w:r>
            <w:r w:rsidR="00347F15">
              <w:rPr>
                <w:rFonts w:ascii="Arial" w:hAnsi="Arial"/>
                <w:sz w:val="20"/>
              </w:rPr>
              <w:t xml:space="preserve"> so it will only run for </w:t>
            </w:r>
            <w:proofErr w:type="gramStart"/>
            <w:r w:rsidR="00347F15">
              <w:rPr>
                <w:rFonts w:ascii="Arial" w:hAnsi="Arial"/>
                <w:sz w:val="20"/>
              </w:rPr>
              <w:t>one time</w:t>
            </w:r>
            <w:proofErr w:type="gramEnd"/>
            <w:r w:rsidR="00347F15">
              <w:rPr>
                <w:rFonts w:ascii="Arial" w:hAnsi="Arial"/>
                <w:sz w:val="20"/>
              </w:rPr>
              <w:t xml:space="preserve"> step.</w:t>
            </w:r>
          </w:p>
        </w:tc>
        <w:tc>
          <w:tcPr>
            <w:tcW w:w="2520" w:type="dxa"/>
            <w:vAlign w:val="center"/>
          </w:tcPr>
          <w:p w:rsidRPr="00507222" w:rsidR="009A449F" w:rsidP="00225D6D" w:rsidRDefault="00507222" w14:paraId="24F7CAC0" w14:textId="5470C729">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50" w:type="dxa"/>
            <w:gridSpan w:val="2"/>
            <w:vAlign w:val="center"/>
          </w:tcPr>
          <w:p w:rsidR="009A449F" w:rsidP="00225D6D" w:rsidRDefault="009A449F" w14:paraId="5129DBAD" w14:textId="77777777">
            <w:pPr>
              <w:pStyle w:val="H1bodytext"/>
              <w:spacing w:after="0"/>
              <w:ind w:left="0"/>
              <w:rPr>
                <w:rFonts w:ascii="Arial" w:hAnsi="Arial"/>
                <w:sz w:val="20"/>
              </w:rPr>
            </w:pPr>
          </w:p>
        </w:tc>
      </w:tr>
      <w:tr w:rsidRPr="007D0AAC" w:rsidR="009A449F" w:rsidTr="00F37741" w14:paraId="6D8A59A9" w14:textId="77777777">
        <w:trPr>
          <w:trHeight w:val="539"/>
        </w:trPr>
        <w:tc>
          <w:tcPr>
            <w:tcW w:w="650" w:type="dxa"/>
            <w:vAlign w:val="center"/>
          </w:tcPr>
          <w:p w:rsidR="009A449F" w:rsidP="00225D6D" w:rsidRDefault="00D930DD" w14:paraId="1AA711D7" w14:textId="57496F7A">
            <w:pPr>
              <w:pStyle w:val="H1bodytext"/>
              <w:spacing w:after="0"/>
              <w:ind w:left="0"/>
              <w:jc w:val="center"/>
              <w:rPr>
                <w:rFonts w:ascii="Arial" w:hAnsi="Arial"/>
                <w:sz w:val="20"/>
              </w:rPr>
            </w:pPr>
            <w:r>
              <w:rPr>
                <w:rFonts w:ascii="Arial" w:hAnsi="Arial"/>
                <w:sz w:val="20"/>
              </w:rPr>
              <w:t>8.2</w:t>
            </w:r>
          </w:p>
        </w:tc>
        <w:tc>
          <w:tcPr>
            <w:tcW w:w="4930" w:type="dxa"/>
            <w:gridSpan w:val="2"/>
            <w:vAlign w:val="center"/>
          </w:tcPr>
          <w:p w:rsidR="009A449F" w:rsidP="00225D6D" w:rsidRDefault="00D930DD" w14:paraId="4AD3851D" w14:textId="554E259F">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//olive/backups/CAVE/v4-2Test/mpondIF_AT3</w:t>
            </w:r>
            <w:r w:rsidR="000A508E">
              <w:rPr>
                <w:rStyle w:val="DirectoryChar"/>
              </w:rPr>
              <w:t>/xprt-1/</w:t>
            </w:r>
            <w:r>
              <w:rPr>
                <w:rFonts w:ascii="Arial" w:hAnsi="Arial"/>
                <w:sz w:val="20"/>
              </w:rPr>
              <w:t xml:space="preserve"> directory and type </w:t>
            </w:r>
            <w:proofErr w:type="spellStart"/>
            <w:r w:rsidRPr="000A508E" w:rsidR="0046587F">
              <w:rPr>
                <w:rFonts w:ascii="Arial" w:hAnsi="Arial"/>
                <w:color w:val="4472C4" w:themeColor="accent1"/>
                <w:sz w:val="20"/>
              </w:rPr>
              <w:t>sh</w:t>
            </w:r>
            <w:proofErr w:type="spellEnd"/>
            <w:r w:rsidRPr="000A508E" w:rsidR="0046587F">
              <w:rPr>
                <w:rFonts w:ascii="Arial" w:hAnsi="Arial"/>
                <w:color w:val="4472C4" w:themeColor="accent1"/>
                <w:sz w:val="20"/>
              </w:rPr>
              <w:t xml:space="preserve"> stomp-run.sh </w:t>
            </w:r>
            <w:r w:rsidR="0046587F">
              <w:rPr>
                <w:rFonts w:ascii="Arial" w:hAnsi="Arial"/>
                <w:sz w:val="20"/>
              </w:rPr>
              <w:t xml:space="preserve">to </w:t>
            </w:r>
            <w:r w:rsidR="003C3E1C">
              <w:rPr>
                <w:rFonts w:ascii="Arial" w:hAnsi="Arial"/>
                <w:sz w:val="20"/>
              </w:rPr>
              <w:t xml:space="preserve">run the </w:t>
            </w:r>
            <w:r w:rsidR="003C3E1C">
              <w:rPr>
                <w:rFonts w:ascii="Arial" w:hAnsi="Arial"/>
                <w:b/>
                <w:bCs/>
                <w:i/>
                <w:iCs/>
                <w:sz w:val="20"/>
              </w:rPr>
              <w:t>input</w:t>
            </w:r>
            <w:r w:rsidR="003C3E1C">
              <w:rPr>
                <w:rFonts w:ascii="Arial" w:hAnsi="Arial"/>
                <w:sz w:val="20"/>
              </w:rPr>
              <w:t xml:space="preserve"> file.</w:t>
            </w:r>
          </w:p>
          <w:p w:rsidRPr="00177089" w:rsidR="003A200C" w:rsidP="00225D6D" w:rsidRDefault="003A200C" w14:paraId="16641CB5" w14:textId="2A731EAD">
            <w:pPr>
              <w:pStyle w:val="H1bodytext"/>
              <w:spacing w:after="0"/>
              <w:ind w:left="0"/>
              <w:rPr>
                <w:rFonts w:ascii="Arial" w:hAnsi="Arial"/>
                <w:sz w:val="20"/>
              </w:rPr>
            </w:pPr>
            <w:r>
              <w:rPr>
                <w:rFonts w:ascii="Arial" w:hAnsi="Arial"/>
                <w:sz w:val="20"/>
              </w:rPr>
              <w:t xml:space="preserve">Once the </w:t>
            </w:r>
            <w:r w:rsidR="00177089">
              <w:rPr>
                <w:rFonts w:ascii="Arial" w:hAnsi="Arial"/>
                <w:sz w:val="20"/>
              </w:rPr>
              <w:t>model simulation has completed, open the generat</w:t>
            </w:r>
            <w:r w:rsidR="000F2249">
              <w:rPr>
                <w:rFonts w:ascii="Arial" w:hAnsi="Arial"/>
                <w:sz w:val="20"/>
              </w:rPr>
              <w:t>e</w:t>
            </w:r>
            <w:r w:rsidR="00177089">
              <w:rPr>
                <w:rFonts w:ascii="Arial" w:hAnsi="Arial"/>
                <w:sz w:val="20"/>
              </w:rPr>
              <w:t xml:space="preserve">d </w:t>
            </w:r>
            <w:r w:rsidR="00177089">
              <w:rPr>
                <w:rFonts w:ascii="Arial" w:hAnsi="Arial"/>
                <w:b/>
                <w:bCs/>
                <w:i/>
                <w:iCs/>
                <w:sz w:val="20"/>
              </w:rPr>
              <w:t>output</w:t>
            </w:r>
            <w:r w:rsidR="00177089">
              <w:rPr>
                <w:rFonts w:ascii="Arial" w:hAnsi="Arial"/>
                <w:sz w:val="20"/>
              </w:rPr>
              <w:t xml:space="preserve"> file</w:t>
            </w:r>
            <w:r w:rsidR="00C249E0">
              <w:rPr>
                <w:rFonts w:ascii="Arial" w:hAnsi="Arial"/>
                <w:sz w:val="20"/>
              </w:rPr>
              <w:t xml:space="preserve">, scroll to the bottom, and verify the </w:t>
            </w:r>
            <w:r w:rsidR="007E6BD2">
              <w:rPr>
                <w:rFonts w:ascii="Arial" w:hAnsi="Arial"/>
                <w:sz w:val="20"/>
              </w:rPr>
              <w:t>last line indicates the simulation completed.</w:t>
            </w:r>
          </w:p>
        </w:tc>
        <w:tc>
          <w:tcPr>
            <w:tcW w:w="2520" w:type="dxa"/>
            <w:vAlign w:val="center"/>
          </w:tcPr>
          <w:p w:rsidRPr="00806B27" w:rsidR="009A449F" w:rsidP="00225D6D" w:rsidRDefault="007E6BD2" w14:paraId="19ADF6B1" w14:textId="2A018115">
            <w:pPr>
              <w:pStyle w:val="H1bodytext"/>
              <w:spacing w:after="0"/>
              <w:ind w:left="0"/>
              <w:rPr>
                <w:rFonts w:ascii="Arial" w:hAnsi="Arial"/>
                <w:sz w:val="20"/>
              </w:rPr>
            </w:pPr>
            <w:r>
              <w:rPr>
                <w:rFonts w:ascii="Arial" w:hAnsi="Arial"/>
                <w:sz w:val="20"/>
              </w:rPr>
              <w:t xml:space="preserve">The </w:t>
            </w:r>
            <w:proofErr w:type="spellStart"/>
            <w:r w:rsidR="000E3387">
              <w:rPr>
                <w:rFonts w:ascii="Arial" w:hAnsi="Arial"/>
                <w:sz w:val="20"/>
              </w:rPr>
              <w:t>eSTOMP</w:t>
            </w:r>
            <w:proofErr w:type="spellEnd"/>
            <w:r w:rsidR="000E3387">
              <w:rPr>
                <w:rFonts w:ascii="Arial" w:hAnsi="Arial"/>
                <w:sz w:val="20"/>
              </w:rPr>
              <w:t xml:space="preserve"> run executed successfully with the </w:t>
            </w:r>
            <w:r w:rsidR="000E3387">
              <w:rPr>
                <w:rFonts w:ascii="Arial" w:hAnsi="Arial"/>
                <w:b/>
                <w:bCs/>
                <w:i/>
                <w:iCs/>
                <w:sz w:val="20"/>
              </w:rPr>
              <w:t>input</w:t>
            </w:r>
            <w:r w:rsidR="000E3387">
              <w:rPr>
                <w:rFonts w:ascii="Arial" w:hAnsi="Arial"/>
                <w:b/>
                <w:bCs/>
                <w:sz w:val="20"/>
              </w:rPr>
              <w:t xml:space="preserve"> </w:t>
            </w:r>
            <w:r w:rsidRPr="000E3387" w:rsidR="000E3387">
              <w:rPr>
                <w:rFonts w:ascii="Arial" w:hAnsi="Arial"/>
                <w:sz w:val="20"/>
              </w:rPr>
              <w:t>file.</w:t>
            </w:r>
            <w:r w:rsidR="00806B27">
              <w:rPr>
                <w:rFonts w:ascii="Arial" w:hAnsi="Arial"/>
                <w:sz w:val="20"/>
              </w:rPr>
              <w:t xml:space="preserve"> The </w:t>
            </w:r>
            <w:r w:rsidR="00806B27">
              <w:rPr>
                <w:rFonts w:ascii="Arial" w:hAnsi="Arial"/>
                <w:b/>
                <w:bCs/>
                <w:i/>
                <w:iCs/>
                <w:sz w:val="20"/>
              </w:rPr>
              <w:t>output</w:t>
            </w:r>
            <w:r w:rsidR="00806B27">
              <w:rPr>
                <w:rFonts w:ascii="Arial" w:hAnsi="Arial"/>
                <w:sz w:val="20"/>
              </w:rPr>
              <w:t xml:space="preserve"> file indicates the simulation </w:t>
            </w:r>
            <w:r w:rsidR="00963206">
              <w:rPr>
                <w:rFonts w:ascii="Arial" w:hAnsi="Arial"/>
                <w:sz w:val="20"/>
              </w:rPr>
              <w:t>completed.</w:t>
            </w:r>
          </w:p>
        </w:tc>
        <w:tc>
          <w:tcPr>
            <w:tcW w:w="1350" w:type="dxa"/>
            <w:gridSpan w:val="2"/>
            <w:vAlign w:val="center"/>
          </w:tcPr>
          <w:p w:rsidR="009A449F" w:rsidP="00225D6D" w:rsidRDefault="009A449F" w14:paraId="41DD9AD9" w14:textId="77777777">
            <w:pPr>
              <w:pStyle w:val="H1bodytext"/>
              <w:spacing w:after="0"/>
              <w:ind w:left="0"/>
              <w:rPr>
                <w:rFonts w:ascii="Arial" w:hAnsi="Arial"/>
                <w:sz w:val="20"/>
              </w:rPr>
            </w:pPr>
          </w:p>
        </w:tc>
      </w:tr>
    </w:tbl>
    <w:p w:rsidR="005A51D6" w:rsidP="00E62A15" w:rsidRDefault="005A51D6" w14:paraId="5AF2B48D" w14:textId="73E9E926">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917"/>
        <w:gridCol w:w="13"/>
        <w:gridCol w:w="2520"/>
        <w:gridCol w:w="43"/>
        <w:gridCol w:w="1217"/>
      </w:tblGrid>
      <w:tr w:rsidRPr="007D0AAC" w:rsidR="009909D6" w:rsidTr="00F37741" w14:paraId="139138B2" w14:textId="77777777">
        <w:trPr>
          <w:trHeight w:val="360"/>
          <w:tblHeader/>
        </w:trPr>
        <w:tc>
          <w:tcPr>
            <w:tcW w:w="9360" w:type="dxa"/>
            <w:gridSpan w:val="6"/>
            <w:tcBorders>
              <w:top w:val="nil"/>
              <w:left w:val="nil"/>
              <w:bottom w:val="single" w:color="auto" w:sz="4" w:space="0"/>
              <w:right w:val="nil"/>
            </w:tcBorders>
            <w:vAlign w:val="bottom"/>
          </w:tcPr>
          <w:p w:rsidRPr="00223567" w:rsidR="009909D6" w:rsidP="00225D6D" w:rsidRDefault="009909D6" w14:paraId="7EADE92D" w14:textId="6A3D15AE">
            <w:pPr>
              <w:pStyle w:val="Table"/>
            </w:pPr>
            <w:r w:rsidRPr="00223567">
              <w:t xml:space="preserve">Table </w:t>
            </w:r>
            <w:r w:rsidRPr="00223567">
              <w:fldChar w:fldCharType="begin"/>
            </w:r>
            <w:r w:rsidRPr="00223567">
              <w:instrText>SEQ Table \* ARABIC</w:instrText>
            </w:r>
            <w:r w:rsidRPr="00223567">
              <w:fldChar w:fldCharType="separate"/>
            </w:r>
            <w:r w:rsidRPr="00223567">
              <w:rPr>
                <w:noProof/>
              </w:rPr>
              <w:t>6</w:t>
            </w:r>
            <w:r w:rsidRPr="00223567">
              <w:fldChar w:fldCharType="end"/>
            </w:r>
          </w:p>
          <w:p w:rsidRPr="00DA11B3" w:rsidR="009909D6" w:rsidP="00225D6D" w:rsidRDefault="004F6796" w14:paraId="70D76D83" w14:textId="455A29D4">
            <w:pPr>
              <w:pStyle w:val="H1bodytext"/>
              <w:spacing w:after="0"/>
              <w:ind w:left="0"/>
              <w:jc w:val="center"/>
              <w:rPr>
                <w:rFonts w:ascii="Arial" w:hAnsi="Arial"/>
                <w:b/>
                <w:szCs w:val="22"/>
              </w:rPr>
            </w:pPr>
            <w:sdt>
              <w:sdtPr>
                <w:rPr>
                  <w:rFonts w:ascii="Arial" w:hAnsi="Arial"/>
                  <w:b/>
                  <w:bCs/>
                  <w:szCs w:val="22"/>
                </w:rPr>
                <w:alias w:val="Keywords"/>
                <w:tag w:val=""/>
                <w:id w:val="-1562622823"/>
                <w:placeholder>
                  <w:docPart w:val="A6AFEEE6919649E0A907CBE23F0FEB23"/>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Cs w:val="22"/>
                  </w:rPr>
                  <w:t>2018 STOMP Input File Generator</w:t>
                </w:r>
              </w:sdtContent>
            </w:sdt>
            <w:r w:rsidRPr="00223567" w:rsidR="009909D6">
              <w:rPr>
                <w:rFonts w:ascii="Arial" w:hAnsi="Arial" w:cs="Arial"/>
                <w:b/>
                <w:szCs w:val="22"/>
              </w:rPr>
              <w:t xml:space="preserve"> Acceptance </w:t>
            </w:r>
            <w:r w:rsidRPr="00223567" w:rsidR="009909D6">
              <w:rPr>
                <w:rFonts w:ascii="Arial" w:hAnsi="Arial"/>
                <w:b/>
                <w:szCs w:val="22"/>
              </w:rPr>
              <w:t>Test</w:t>
            </w:r>
            <w:r w:rsidRPr="00DA11B3" w:rsidR="009909D6">
              <w:rPr>
                <w:rFonts w:ascii="Arial" w:hAnsi="Arial"/>
                <w:b/>
                <w:szCs w:val="22"/>
              </w:rPr>
              <w:t xml:space="preserve"> Plan Case </w:t>
            </w:r>
            <w:r w:rsidR="009909D6">
              <w:rPr>
                <w:rFonts w:ascii="Arial" w:hAnsi="Arial"/>
                <w:b/>
                <w:szCs w:val="22"/>
              </w:rPr>
              <w:t>4</w:t>
            </w:r>
          </w:p>
        </w:tc>
      </w:tr>
      <w:tr w:rsidRPr="007D0AAC" w:rsidR="009909D6" w:rsidTr="00F37741" w14:paraId="1921BD4D" w14:textId="77777777">
        <w:trPr>
          <w:trHeight w:val="530"/>
          <w:tblHeader/>
        </w:trPr>
        <w:tc>
          <w:tcPr>
            <w:tcW w:w="5567" w:type="dxa"/>
            <w:gridSpan w:val="2"/>
            <w:tcBorders>
              <w:top w:val="single" w:color="auto" w:sz="4" w:space="0"/>
            </w:tcBorders>
            <w:shd w:val="clear" w:color="auto" w:fill="auto"/>
            <w:vAlign w:val="center"/>
          </w:tcPr>
          <w:p w:rsidRPr="007D0AAC" w:rsidR="009909D6" w:rsidP="00225D6D" w:rsidRDefault="004F6796" w14:paraId="4538D31D" w14:textId="63583043">
            <w:pPr>
              <w:pStyle w:val="H1bodytext"/>
              <w:spacing w:after="0"/>
              <w:ind w:left="0"/>
              <w:jc w:val="center"/>
              <w:rPr>
                <w:rFonts w:ascii="Arial" w:hAnsi="Arial"/>
                <w:b/>
                <w:sz w:val="20"/>
              </w:rPr>
            </w:pPr>
            <w:sdt>
              <w:sdtPr>
                <w:rPr>
                  <w:rFonts w:ascii="Arial" w:hAnsi="Arial"/>
                  <w:b/>
                  <w:bCs/>
                  <w:sz w:val="20"/>
                </w:rPr>
                <w:alias w:val="Keywords"/>
                <w:tag w:val=""/>
                <w:id w:val="-164479946"/>
                <w:placeholder>
                  <w:docPart w:val="9952F25F2EE8415DB74D6C2CB3175145"/>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Pr="007D0AAC" w:rsidR="009909D6">
              <w:rPr>
                <w:rFonts w:ascii="Arial" w:hAnsi="Arial" w:cs="Arial"/>
                <w:b/>
                <w:sz w:val="20"/>
              </w:rPr>
              <w:t xml:space="preserve"> </w:t>
            </w:r>
            <w:r w:rsidRPr="007D0AAC" w:rsidR="009909D6">
              <w:rPr>
                <w:rFonts w:ascii="Arial" w:hAnsi="Arial"/>
                <w:b/>
                <w:sz w:val="20"/>
              </w:rPr>
              <w:t>Acceptance Testing</w:t>
            </w:r>
          </w:p>
          <w:p w:rsidRPr="007D0AAC" w:rsidR="009909D6" w:rsidP="00225D6D" w:rsidRDefault="009909D6" w14:paraId="3007E032" w14:textId="102BC494">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32438268"/>
                <w:placeholder>
                  <w:docPart w:val="F67C07FE368A414D9EE2BFCEF055D56E"/>
                </w:placeholder>
                <w:dataBinding w:prefixMappings="xmlns:ns0='http://purl.org/dc/elements/1.1/' xmlns:ns1='http://schemas.openxmlformats.org/package/2006/metadata/core-properties' " w:xpath="/ns1:coreProperties[1]/ns1:keywords[1]" w:storeItemID="{6C3C8BC8-F283-45AE-878A-BAB7291924A1}"/>
                <w:text/>
              </w:sdtPr>
              <w:sdtContent>
                <w:r w:rsidR="00057C71">
                  <w:rPr>
                    <w:rFonts w:ascii="Arial" w:hAnsi="Arial"/>
                    <w:b/>
                    <w:bCs/>
                    <w:sz w:val="20"/>
                  </w:rPr>
                  <w:t>2018 STOMP Input File Generator</w:t>
                </w:r>
              </w:sdtContent>
            </w:sdt>
            <w:r w:rsidRPr="007D0AAC">
              <w:rPr>
                <w:rFonts w:ascii="Arial" w:hAnsi="Arial"/>
                <w:b/>
                <w:sz w:val="20"/>
              </w:rPr>
              <w:t xml:space="preserve"> – AT-</w:t>
            </w:r>
            <w:r w:rsidR="00E239F0">
              <w:rPr>
                <w:rFonts w:ascii="Arial" w:hAnsi="Arial"/>
                <w:b/>
                <w:sz w:val="20"/>
              </w:rPr>
              <w:t>4</w:t>
            </w:r>
          </w:p>
        </w:tc>
        <w:tc>
          <w:tcPr>
            <w:tcW w:w="3793" w:type="dxa"/>
            <w:gridSpan w:val="4"/>
            <w:tcBorders>
              <w:top w:val="single" w:color="auto" w:sz="4" w:space="0"/>
            </w:tcBorders>
            <w:shd w:val="clear" w:color="auto" w:fill="auto"/>
            <w:vAlign w:val="center"/>
          </w:tcPr>
          <w:p w:rsidRPr="007D0AAC" w:rsidR="009909D6" w:rsidP="00225D6D" w:rsidRDefault="009909D6" w14:paraId="39309DC7" w14:textId="77777777">
            <w:pPr>
              <w:pStyle w:val="H1bodytext"/>
              <w:spacing w:after="0"/>
              <w:ind w:left="0"/>
              <w:rPr>
                <w:rFonts w:ascii="Arial" w:hAnsi="Arial"/>
                <w:b/>
                <w:sz w:val="20"/>
              </w:rPr>
            </w:pPr>
            <w:r w:rsidRPr="007D0AAC">
              <w:rPr>
                <w:rFonts w:ascii="Arial" w:hAnsi="Arial"/>
                <w:b/>
                <w:sz w:val="20"/>
              </w:rPr>
              <w:t>Date:</w:t>
            </w:r>
          </w:p>
        </w:tc>
      </w:tr>
      <w:tr w:rsidRPr="007D0AAC" w:rsidR="009909D6" w:rsidTr="00F37741" w14:paraId="6C7590AC" w14:textId="77777777">
        <w:trPr>
          <w:trHeight w:val="530"/>
          <w:tblHeader/>
        </w:trPr>
        <w:tc>
          <w:tcPr>
            <w:tcW w:w="5567" w:type="dxa"/>
            <w:gridSpan w:val="2"/>
            <w:tcBorders>
              <w:top w:val="single" w:color="auto" w:sz="4" w:space="0"/>
            </w:tcBorders>
            <w:shd w:val="clear" w:color="auto" w:fill="auto"/>
            <w:vAlign w:val="center"/>
          </w:tcPr>
          <w:p w:rsidR="009909D6" w:rsidP="00225D6D" w:rsidRDefault="009909D6" w14:paraId="3E67FCED" w14:textId="77777777">
            <w:pPr>
              <w:pStyle w:val="H1bodytext"/>
              <w:spacing w:after="0"/>
              <w:ind w:left="0"/>
              <w:rPr>
                <w:rFonts w:ascii="Arial" w:hAnsi="Arial"/>
                <w:b/>
                <w:sz w:val="20"/>
              </w:rPr>
            </w:pPr>
            <w:r w:rsidRPr="007D0AAC">
              <w:rPr>
                <w:rFonts w:ascii="Arial" w:hAnsi="Arial"/>
                <w:b/>
                <w:sz w:val="20"/>
              </w:rPr>
              <w:t>Tool Runner File Location for this test:</w:t>
            </w:r>
          </w:p>
          <w:p w:rsidRPr="003A71D7" w:rsidR="009909D6" w:rsidP="00225D6D" w:rsidRDefault="009909D6" w14:paraId="365EF4A7" w14:textId="5384FA21">
            <w:pPr>
              <w:pStyle w:val="Directory"/>
              <w:ind w:left="0"/>
            </w:pPr>
            <w:r>
              <w:t>//olive/backups/CAVE/v4-2Test/mpondIF_AT</w:t>
            </w:r>
            <w:r w:rsidR="00683951">
              <w:t>4</w:t>
            </w:r>
            <w:r>
              <w:t>/xprt-1</w:t>
            </w:r>
          </w:p>
        </w:tc>
        <w:tc>
          <w:tcPr>
            <w:tcW w:w="3793" w:type="dxa"/>
            <w:gridSpan w:val="4"/>
            <w:tcBorders>
              <w:top w:val="single" w:color="auto" w:sz="4" w:space="0"/>
            </w:tcBorders>
            <w:shd w:val="clear" w:color="auto" w:fill="auto"/>
            <w:vAlign w:val="center"/>
          </w:tcPr>
          <w:p w:rsidRPr="007D0AAC" w:rsidR="009909D6" w:rsidP="00225D6D" w:rsidRDefault="009909D6" w14:paraId="73DC7B5D" w14:textId="77777777">
            <w:pPr>
              <w:pStyle w:val="H1bodytext"/>
              <w:spacing w:after="0"/>
              <w:ind w:left="0"/>
              <w:rPr>
                <w:rFonts w:ascii="Arial" w:hAnsi="Arial"/>
                <w:b/>
                <w:sz w:val="20"/>
              </w:rPr>
            </w:pPr>
            <w:r>
              <w:rPr>
                <w:rFonts w:ascii="Arial" w:hAnsi="Arial"/>
                <w:b/>
                <w:sz w:val="20"/>
              </w:rPr>
              <w:t>Test Performed By:</w:t>
            </w:r>
          </w:p>
        </w:tc>
      </w:tr>
      <w:tr w:rsidRPr="007D0AAC" w:rsidR="009909D6" w:rsidTr="00F37741" w14:paraId="1DC9297B" w14:textId="77777777">
        <w:trPr>
          <w:trHeight w:val="530"/>
          <w:tblHeader/>
        </w:trPr>
        <w:tc>
          <w:tcPr>
            <w:tcW w:w="9360" w:type="dxa"/>
            <w:gridSpan w:val="6"/>
            <w:tcBorders>
              <w:top w:val="single" w:color="auto" w:sz="4" w:space="0"/>
            </w:tcBorders>
            <w:shd w:val="clear" w:color="auto" w:fill="auto"/>
            <w:vAlign w:val="center"/>
          </w:tcPr>
          <w:p w:rsidRPr="00991C9B" w:rsidR="009909D6" w:rsidP="00225D6D" w:rsidRDefault="009909D6" w14:paraId="753C1A48" w14:textId="6DE285FB">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w:t>
            </w:r>
            <w:r w:rsidR="00E239F0">
              <w:rPr>
                <w:rStyle w:val="DirectoryChar"/>
              </w:rPr>
              <w:t>4</w:t>
            </w:r>
          </w:p>
        </w:tc>
      </w:tr>
      <w:tr w:rsidRPr="007D0AAC" w:rsidR="009909D6" w:rsidTr="00F37741" w14:paraId="5D7B611F" w14:textId="77777777">
        <w:trPr>
          <w:trHeight w:val="530"/>
          <w:tblHeader/>
        </w:trPr>
        <w:tc>
          <w:tcPr>
            <w:tcW w:w="650" w:type="dxa"/>
            <w:tcBorders>
              <w:top w:val="single" w:color="auto" w:sz="4" w:space="0"/>
            </w:tcBorders>
            <w:shd w:val="clear" w:color="auto" w:fill="D9D9D9" w:themeFill="background1" w:themeFillShade="D9"/>
            <w:vAlign w:val="center"/>
          </w:tcPr>
          <w:p w:rsidRPr="007D0AAC" w:rsidR="009909D6" w:rsidP="00225D6D" w:rsidRDefault="009909D6" w14:paraId="494907C2" w14:textId="7777777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color="auto" w:sz="4" w:space="0"/>
            </w:tcBorders>
            <w:shd w:val="clear" w:color="auto" w:fill="D9D9D9" w:themeFill="background1" w:themeFillShade="D9"/>
            <w:vAlign w:val="center"/>
          </w:tcPr>
          <w:p w:rsidRPr="007D0AAC" w:rsidR="009909D6" w:rsidP="00225D6D" w:rsidRDefault="009909D6" w14:paraId="11BB8089" w14:textId="77777777">
            <w:pPr>
              <w:pStyle w:val="H1bodytext"/>
              <w:spacing w:after="0"/>
              <w:ind w:left="0"/>
              <w:jc w:val="center"/>
              <w:rPr>
                <w:rFonts w:ascii="Arial" w:hAnsi="Arial"/>
                <w:b/>
                <w:sz w:val="20"/>
              </w:rPr>
            </w:pPr>
            <w:r w:rsidRPr="007D0AAC">
              <w:rPr>
                <w:rFonts w:ascii="Arial" w:hAnsi="Arial"/>
                <w:b/>
                <w:sz w:val="20"/>
              </w:rPr>
              <w:t>Test Instruction</w:t>
            </w:r>
          </w:p>
        </w:tc>
        <w:tc>
          <w:tcPr>
            <w:tcW w:w="2576" w:type="dxa"/>
            <w:gridSpan w:val="3"/>
            <w:tcBorders>
              <w:top w:val="single" w:color="auto" w:sz="4" w:space="0"/>
            </w:tcBorders>
            <w:shd w:val="clear" w:color="auto" w:fill="D9D9D9" w:themeFill="background1" w:themeFillShade="D9"/>
            <w:vAlign w:val="center"/>
          </w:tcPr>
          <w:p w:rsidRPr="007D0AAC" w:rsidR="009909D6" w:rsidP="00225D6D" w:rsidRDefault="009909D6" w14:paraId="613EC030" w14:textId="77777777">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color="auto" w:sz="4" w:space="0"/>
            </w:tcBorders>
            <w:shd w:val="clear" w:color="auto" w:fill="D9D9D9" w:themeFill="background1" w:themeFillShade="D9"/>
            <w:vAlign w:val="center"/>
          </w:tcPr>
          <w:p w:rsidRPr="007D0AAC" w:rsidR="009909D6" w:rsidP="00225D6D" w:rsidRDefault="009909D6" w14:paraId="3F5FE906"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7D0AAC" w:rsidR="009909D6" w:rsidTr="00F37741" w14:paraId="0E62DEF0" w14:textId="77777777">
        <w:trPr>
          <w:trHeight w:val="476"/>
        </w:trPr>
        <w:tc>
          <w:tcPr>
            <w:tcW w:w="650" w:type="dxa"/>
            <w:vAlign w:val="center"/>
          </w:tcPr>
          <w:p w:rsidRPr="007D0AAC" w:rsidR="009909D6" w:rsidP="00225D6D" w:rsidRDefault="009909D6" w14:paraId="6149C936" w14:textId="77777777">
            <w:pPr>
              <w:pStyle w:val="H1bodytext"/>
              <w:spacing w:after="0"/>
              <w:ind w:left="0"/>
              <w:jc w:val="center"/>
              <w:rPr>
                <w:rFonts w:ascii="Arial" w:hAnsi="Arial"/>
                <w:sz w:val="20"/>
              </w:rPr>
            </w:pPr>
            <w:r>
              <w:rPr>
                <w:rFonts w:ascii="Arial" w:hAnsi="Arial"/>
                <w:sz w:val="20"/>
              </w:rPr>
              <w:t>1</w:t>
            </w:r>
          </w:p>
        </w:tc>
        <w:tc>
          <w:tcPr>
            <w:tcW w:w="4917" w:type="dxa"/>
            <w:vAlign w:val="center"/>
          </w:tcPr>
          <w:p w:rsidR="009909D6" w:rsidP="00225D6D" w:rsidRDefault="009909D6" w14:paraId="66B90C7C" w14:textId="77777777">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rsidR="009909D6" w:rsidP="00225D6D" w:rsidRDefault="009909D6" w14:paraId="5A2B0B97" w14:textId="77777777">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Pr>
                <w:rStyle w:val="DirectoryChar"/>
              </w:rPr>
              <w:t>/</w:t>
            </w:r>
            <w:r>
              <w:rPr>
                <w:rFonts w:ascii="Arial" w:hAnsi="Arial"/>
              </w:rPr>
              <w:t xml:space="preserve"> directory</w:t>
            </w:r>
          </w:p>
          <w:p w:rsidR="009909D6" w:rsidP="00225D6D" w:rsidRDefault="009909D6" w14:paraId="40688F80" w14:textId="77777777">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rsidRPr="00F07F50" w:rsidR="009909D6" w:rsidP="00225D6D" w:rsidRDefault="009909D6" w14:paraId="0655EDB5" w14:textId="77777777">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rsidRPr="00F07F50" w:rsidR="009909D6" w:rsidP="00225D6D" w:rsidRDefault="009909D6" w14:paraId="298CE1D1" w14:textId="77777777">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rsidR="009909D6" w:rsidP="00225D6D" w:rsidRDefault="009909D6" w14:paraId="1CBFD716" w14:textId="77777777">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rsidRPr="005504B9" w:rsidR="00F5333A" w:rsidP="00225D6D" w:rsidRDefault="00F5333A" w14:paraId="6D9DDE44" w14:textId="7952B461">
            <w:pPr>
              <w:pStyle w:val="H1bodytext"/>
              <w:numPr>
                <w:ilvl w:val="0"/>
                <w:numId w:val="18"/>
              </w:numPr>
              <w:spacing w:after="0"/>
              <w:rPr>
                <w:rFonts w:ascii="Arial" w:hAnsi="Arial" w:cs="Arial"/>
                <w:szCs w:val="22"/>
              </w:rPr>
            </w:pPr>
            <w:r w:rsidRPr="006B6819">
              <w:rPr>
                <w:rFonts w:ascii="Arial" w:hAnsi="Arial" w:cs="Arial"/>
                <w:b/>
                <w:bCs/>
                <w:i/>
                <w:iCs/>
                <w:sz w:val="20"/>
              </w:rPr>
              <w:t>buffer-</w:t>
            </w:r>
            <w:proofErr w:type="spellStart"/>
            <w:r w:rsidRPr="006B6819" w:rsidR="001F0611">
              <w:rPr>
                <w:rFonts w:ascii="Arial" w:hAnsi="Arial" w:cs="Arial"/>
                <w:b/>
                <w:bCs/>
                <w:i/>
                <w:iCs/>
                <w:sz w:val="20"/>
              </w:rPr>
              <w:t>aq</w:t>
            </w:r>
            <w:proofErr w:type="spellEnd"/>
            <w:r w:rsidRPr="006B6819" w:rsidR="001F0611">
              <w:rPr>
                <w:rFonts w:ascii="Arial" w:hAnsi="Arial" w:cs="Arial"/>
                <w:b/>
                <w:bCs/>
                <w:i/>
                <w:iCs/>
                <w:sz w:val="20"/>
              </w:rPr>
              <w:t>-</w:t>
            </w:r>
            <w:proofErr w:type="spellStart"/>
            <w:proofErr w:type="gramStart"/>
            <w:r w:rsidRPr="006B6819" w:rsidR="001F0611">
              <w:rPr>
                <w:rFonts w:ascii="Arial" w:hAnsi="Arial" w:cs="Arial"/>
                <w:b/>
                <w:bCs/>
                <w:i/>
                <w:iCs/>
                <w:sz w:val="20"/>
              </w:rPr>
              <w:t>src.card</w:t>
            </w:r>
            <w:proofErr w:type="spellEnd"/>
            <w:proofErr w:type="gramEnd"/>
            <w:r w:rsidR="001F0611">
              <w:rPr>
                <w:rFonts w:ascii="Arial" w:hAnsi="Arial" w:cs="Arial"/>
                <w:szCs w:val="22"/>
              </w:rPr>
              <w:t xml:space="preserve"> in the </w:t>
            </w:r>
            <w:r w:rsidRPr="001F0611" w:rsidR="001F0611">
              <w:rPr>
                <w:rStyle w:val="DirectoryChar"/>
              </w:rPr>
              <w:t>/sources/</w:t>
            </w:r>
            <w:r w:rsidR="001F0611">
              <w:rPr>
                <w:rFonts w:ascii="Arial" w:hAnsi="Arial" w:cs="Arial"/>
                <w:szCs w:val="22"/>
              </w:rPr>
              <w:t xml:space="preserve"> directory</w:t>
            </w:r>
          </w:p>
          <w:p w:rsidR="009909D6" w:rsidP="00225D6D" w:rsidRDefault="009909D6" w14:paraId="06AB1766" w14:textId="56BB61A5">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rsidRPr="008538DA" w:rsidR="009909D6" w:rsidP="00225D6D" w:rsidRDefault="009909D6" w14:paraId="6CAD6491" w14:textId="77777777">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rsidR="00860DF4" w:rsidP="00860DF4" w:rsidRDefault="00860DF4" w14:paraId="45285D5C" w14:textId="77777777">
            <w:pPr>
              <w:pStyle w:val="H1bodytext"/>
              <w:spacing w:after="0"/>
              <w:ind w:left="0"/>
              <w:rPr>
                <w:rFonts w:ascii="Arial" w:hAnsi="Arial" w:cs="Arial"/>
                <w:sz w:val="20"/>
              </w:rPr>
            </w:pPr>
          </w:p>
          <w:p w:rsidRPr="00D347F8" w:rsidR="00860DF4" w:rsidP="00860DF4" w:rsidRDefault="00860DF4" w14:paraId="3803B699" w14:textId="0180CC40">
            <w:pPr>
              <w:pStyle w:val="H1bodytext"/>
              <w:spacing w:after="0"/>
              <w:ind w:left="0"/>
              <w:rPr>
                <w:rFonts w:ascii="Arial" w:hAnsi="Arial" w:cs="Arial"/>
                <w:sz w:val="20"/>
              </w:rPr>
            </w:pPr>
            <w:r>
              <w:rPr>
                <w:rFonts w:ascii="Arial" w:hAnsi="Arial" w:cs="Arial"/>
                <w:sz w:val="20"/>
              </w:rPr>
              <w:t>Other files to complete the Acceptance Test:</w:t>
            </w:r>
          </w:p>
          <w:p w:rsidRPr="00CC6C9B" w:rsidR="009909D6" w:rsidP="00225D6D" w:rsidRDefault="009909D6" w14:paraId="52F7F793" w14:textId="77777777">
            <w:pPr>
              <w:pStyle w:val="ListParagraph"/>
              <w:numPr>
                <w:ilvl w:val="0"/>
                <w:numId w:val="18"/>
              </w:numPr>
              <w:rPr>
                <w:sz w:val="20"/>
              </w:rPr>
            </w:pPr>
            <w:r>
              <w:t xml:space="preserve">The </w:t>
            </w:r>
            <w:proofErr w:type="spellStart"/>
            <w:r w:rsidRPr="008224C9">
              <w:rPr>
                <w:b/>
                <w:bCs/>
                <w:i/>
                <w:iCs/>
                <w:sz w:val="20"/>
                <w:szCs w:val="20"/>
              </w:rPr>
              <w:t>input.bot</w:t>
            </w:r>
            <w:proofErr w:type="spellEnd"/>
            <w:r>
              <w:t xml:space="preserve">, </w:t>
            </w:r>
            <w:proofErr w:type="spellStart"/>
            <w:proofErr w:type="gramStart"/>
            <w:r w:rsidRPr="008224C9">
              <w:rPr>
                <w:b/>
                <w:bCs/>
                <w:i/>
                <w:iCs/>
                <w:sz w:val="20"/>
                <w:szCs w:val="20"/>
              </w:rPr>
              <w:t>input.zone</w:t>
            </w:r>
            <w:proofErr w:type="spellEnd"/>
            <w:proofErr w:type="gramEnd"/>
            <w:r>
              <w:t xml:space="preserve"> and </w:t>
            </w:r>
            <w:r w:rsidRPr="009D45E1">
              <w:rPr>
                <w:b/>
                <w:bCs/>
                <w:i/>
                <w:iCs/>
                <w:sz w:val="20"/>
                <w:szCs w:val="20"/>
              </w:rPr>
              <w:t>estomp-run.sh</w:t>
            </w:r>
            <w:r>
              <w:t xml:space="preserve"> files are present in the </w:t>
            </w:r>
            <w:r w:rsidRPr="007F7C6C">
              <w:rPr>
                <w:rStyle w:val="DirectoryChar"/>
                <w:rFonts w:eastAsiaTheme="minorHAnsi"/>
              </w:rPr>
              <w:t>/xprt-1/</w:t>
            </w:r>
            <w:r>
              <w:t xml:space="preserve"> directory</w:t>
            </w:r>
          </w:p>
        </w:tc>
        <w:tc>
          <w:tcPr>
            <w:tcW w:w="2576" w:type="dxa"/>
            <w:gridSpan w:val="3"/>
            <w:vAlign w:val="center"/>
          </w:tcPr>
          <w:p w:rsidRPr="007D0AAC" w:rsidR="009909D6" w:rsidP="00225D6D" w:rsidRDefault="009909D6" w14:paraId="0DE1A7A2" w14:textId="77777777">
            <w:pPr>
              <w:pStyle w:val="H1bodytext"/>
              <w:spacing w:after="0"/>
              <w:ind w:left="0"/>
              <w:rPr>
                <w:rFonts w:ascii="Arial" w:hAnsi="Arial"/>
                <w:sz w:val="20"/>
              </w:rPr>
            </w:pPr>
            <w:r>
              <w:rPr>
                <w:rFonts w:ascii="Arial" w:hAnsi="Arial"/>
                <w:sz w:val="20"/>
              </w:rPr>
              <w:t>The expected files are present in the listed directories.</w:t>
            </w:r>
          </w:p>
        </w:tc>
        <w:tc>
          <w:tcPr>
            <w:tcW w:w="1217" w:type="dxa"/>
            <w:vAlign w:val="center"/>
          </w:tcPr>
          <w:p w:rsidRPr="007D0AAC" w:rsidR="009909D6" w:rsidP="00225D6D" w:rsidRDefault="009909D6" w14:paraId="24E8B48A" w14:textId="77777777">
            <w:pPr>
              <w:pStyle w:val="H1bodytext"/>
              <w:spacing w:after="0"/>
              <w:ind w:left="0"/>
              <w:jc w:val="center"/>
              <w:rPr>
                <w:rFonts w:ascii="Arial" w:hAnsi="Arial"/>
                <w:sz w:val="20"/>
              </w:rPr>
            </w:pPr>
          </w:p>
        </w:tc>
      </w:tr>
      <w:tr w:rsidRPr="007D0AAC" w:rsidR="009909D6" w:rsidTr="00F37741" w14:paraId="3E6A451A" w14:textId="77777777">
        <w:trPr>
          <w:trHeight w:val="476"/>
        </w:trPr>
        <w:tc>
          <w:tcPr>
            <w:tcW w:w="650" w:type="dxa"/>
            <w:vAlign w:val="center"/>
          </w:tcPr>
          <w:p w:rsidR="009909D6" w:rsidP="00225D6D" w:rsidRDefault="009909D6" w14:paraId="020F57A3" w14:textId="77777777">
            <w:pPr>
              <w:pStyle w:val="H1bodytext"/>
              <w:spacing w:after="0"/>
              <w:ind w:left="0"/>
              <w:jc w:val="center"/>
              <w:rPr>
                <w:rFonts w:ascii="Arial" w:hAnsi="Arial"/>
                <w:sz w:val="20"/>
              </w:rPr>
            </w:pPr>
            <w:r>
              <w:rPr>
                <w:rFonts w:ascii="Arial" w:hAnsi="Arial"/>
                <w:sz w:val="20"/>
              </w:rPr>
              <w:t>2</w:t>
            </w:r>
          </w:p>
        </w:tc>
        <w:tc>
          <w:tcPr>
            <w:tcW w:w="4917" w:type="dxa"/>
            <w:vAlign w:val="center"/>
          </w:tcPr>
          <w:p w:rsidR="009909D6" w:rsidP="00225D6D" w:rsidRDefault="009909D6" w14:paraId="21A1AF68" w14:textId="77777777">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76" w:type="dxa"/>
            <w:gridSpan w:val="3"/>
            <w:vAlign w:val="center"/>
          </w:tcPr>
          <w:p w:rsidR="009909D6" w:rsidP="00225D6D" w:rsidRDefault="009909D6" w14:paraId="52D2DC2F" w14:textId="77777777">
            <w:pPr>
              <w:pStyle w:val="H1bodytext"/>
              <w:spacing w:after="0"/>
              <w:ind w:left="0"/>
              <w:rPr>
                <w:rFonts w:ascii="Arial" w:hAnsi="Arial"/>
                <w:sz w:val="20"/>
              </w:rPr>
            </w:pPr>
            <w:r>
              <w:rPr>
                <w:rFonts w:ascii="Arial" w:hAnsi="Arial"/>
                <w:sz w:val="20"/>
              </w:rPr>
              <w:t>Script executes.</w:t>
            </w:r>
          </w:p>
        </w:tc>
        <w:tc>
          <w:tcPr>
            <w:tcW w:w="1217" w:type="dxa"/>
            <w:vAlign w:val="center"/>
          </w:tcPr>
          <w:p w:rsidRPr="00702160" w:rsidR="009909D6" w:rsidP="00225D6D" w:rsidRDefault="009909D6" w14:paraId="7E55D8C7" w14:textId="77777777">
            <w:pPr>
              <w:pStyle w:val="H1bodytext"/>
              <w:spacing w:after="0"/>
              <w:ind w:left="0"/>
              <w:rPr>
                <w:rFonts w:ascii="Arial" w:hAnsi="Arial"/>
                <w:sz w:val="20"/>
              </w:rPr>
            </w:pPr>
          </w:p>
        </w:tc>
      </w:tr>
      <w:tr w:rsidRPr="007D0AAC" w:rsidR="009909D6" w:rsidTr="00F37741" w14:paraId="23CCD076" w14:textId="77777777">
        <w:trPr>
          <w:trHeight w:val="476"/>
        </w:trPr>
        <w:tc>
          <w:tcPr>
            <w:tcW w:w="650" w:type="dxa"/>
            <w:vAlign w:val="center"/>
          </w:tcPr>
          <w:p w:rsidR="009909D6" w:rsidP="00225D6D" w:rsidRDefault="009909D6" w14:paraId="0DE9C533" w14:textId="77777777">
            <w:pPr>
              <w:pStyle w:val="H1bodytext"/>
              <w:spacing w:after="0"/>
              <w:ind w:left="0"/>
              <w:jc w:val="center"/>
              <w:rPr>
                <w:rFonts w:ascii="Arial" w:hAnsi="Arial"/>
                <w:sz w:val="20"/>
              </w:rPr>
            </w:pPr>
            <w:r>
              <w:rPr>
                <w:rFonts w:ascii="Arial" w:hAnsi="Arial"/>
                <w:sz w:val="20"/>
              </w:rPr>
              <w:t>3</w:t>
            </w:r>
          </w:p>
        </w:tc>
        <w:tc>
          <w:tcPr>
            <w:tcW w:w="4917" w:type="dxa"/>
            <w:vAlign w:val="center"/>
          </w:tcPr>
          <w:p w:rsidR="009909D6" w:rsidP="00225D6D" w:rsidRDefault="009909D6" w14:paraId="5C3EE555" w14:textId="77777777">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rsidRPr="008A4E4C" w:rsidR="009909D6" w:rsidP="00225D6D" w:rsidRDefault="009909D6" w14:paraId="73F0C35F" w14:textId="3D260771">
            <w:pPr>
              <w:pStyle w:val="H1bodytext"/>
              <w:numPr>
                <w:ilvl w:val="0"/>
                <w:numId w:val="18"/>
              </w:numPr>
              <w:spacing w:after="0"/>
              <w:rPr>
                <w:rFonts w:ascii="Arial" w:hAnsi="Arial"/>
                <w:sz w:val="20"/>
              </w:rPr>
            </w:pPr>
            <w:r w:rsidRPr="00A9650A">
              <w:rPr>
                <w:rFonts w:ascii="Arial" w:hAnsi="Arial"/>
                <w:b/>
                <w:bCs/>
                <w:i/>
                <w:iCs/>
                <w:sz w:val="20"/>
              </w:rPr>
              <w:t>input_XPRT-1_2018_</w:t>
            </w:r>
            <w:r w:rsidR="007A1ED2">
              <w:rPr>
                <w:rFonts w:ascii="Arial" w:hAnsi="Arial"/>
                <w:b/>
                <w:bCs/>
                <w:i/>
                <w:iCs/>
                <w:sz w:val="20"/>
              </w:rPr>
              <w:t>with</w:t>
            </w:r>
            <w:r w:rsidRPr="00A9650A">
              <w:rPr>
                <w:rFonts w:ascii="Arial" w:hAnsi="Arial"/>
                <w:b/>
                <w:bCs/>
                <w:i/>
                <w:iCs/>
                <w:sz w:val="20"/>
              </w:rPr>
              <w:t>_buffer</w:t>
            </w:r>
            <w:r>
              <w:rPr>
                <w:rFonts w:ascii="Arial" w:hAnsi="Arial"/>
                <w:sz w:val="20"/>
              </w:rPr>
              <w:t xml:space="preserve"> </w:t>
            </w:r>
          </w:p>
          <w:p w:rsidR="009909D6" w:rsidP="00225D6D" w:rsidRDefault="009909D6" w14:paraId="7683F703" w14:textId="77777777">
            <w:pPr>
              <w:pStyle w:val="H1bodytext"/>
              <w:spacing w:after="0"/>
              <w:ind w:left="0"/>
              <w:rPr>
                <w:rFonts w:ascii="Arial" w:hAnsi="Arial"/>
                <w:sz w:val="20"/>
              </w:rPr>
            </w:pPr>
          </w:p>
          <w:p w:rsidR="009909D6" w:rsidP="00225D6D" w:rsidRDefault="009909D6" w14:paraId="3FA836AF" w14:textId="77777777">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rsidRPr="00A25706" w:rsidR="009909D6" w:rsidP="00225D6D" w:rsidRDefault="009909D6" w14:paraId="3346B682" w14:textId="2FFF0045">
            <w:pPr>
              <w:pStyle w:val="H1bodytext"/>
              <w:numPr>
                <w:ilvl w:val="0"/>
                <w:numId w:val="19"/>
              </w:numPr>
              <w:spacing w:after="0"/>
              <w:rPr>
                <w:rFonts w:ascii="Arial" w:hAnsi="Arial"/>
                <w:b/>
                <w:bCs/>
                <w:i/>
                <w:iCs/>
                <w:sz w:val="20"/>
              </w:rPr>
            </w:pPr>
            <w:r w:rsidRPr="00A25706">
              <w:rPr>
                <w:rFonts w:ascii="Arial" w:hAnsi="Arial"/>
                <w:b/>
                <w:bCs/>
                <w:i/>
                <w:iCs/>
                <w:sz w:val="20"/>
              </w:rPr>
              <w:t>xprt-1_mpondIF_AT</w:t>
            </w:r>
            <w:r w:rsidR="007A1ED2">
              <w:rPr>
                <w:rFonts w:ascii="Arial" w:hAnsi="Arial"/>
                <w:b/>
                <w:bCs/>
                <w:i/>
                <w:iCs/>
                <w:sz w:val="20"/>
              </w:rPr>
              <w:t>4</w:t>
            </w:r>
            <w:r w:rsidRPr="00A25706">
              <w:rPr>
                <w:rFonts w:ascii="Arial" w:hAnsi="Arial"/>
                <w:b/>
                <w:bCs/>
                <w:i/>
                <w:iCs/>
                <w:sz w:val="20"/>
              </w:rPr>
              <w:t>.log</w:t>
            </w:r>
          </w:p>
        </w:tc>
        <w:tc>
          <w:tcPr>
            <w:tcW w:w="2576" w:type="dxa"/>
            <w:gridSpan w:val="3"/>
            <w:vAlign w:val="center"/>
          </w:tcPr>
          <w:p w:rsidR="009909D6" w:rsidP="00225D6D" w:rsidRDefault="009909D6" w14:paraId="3AD47863" w14:textId="77777777">
            <w:pPr>
              <w:pStyle w:val="H1bodytext"/>
              <w:spacing w:after="0"/>
              <w:ind w:left="0"/>
              <w:rPr>
                <w:rFonts w:ascii="Arial" w:hAnsi="Arial"/>
                <w:sz w:val="20"/>
              </w:rPr>
            </w:pPr>
            <w:r>
              <w:rPr>
                <w:rFonts w:ascii="Arial" w:hAnsi="Arial"/>
                <w:sz w:val="20"/>
              </w:rPr>
              <w:t>The files were generated in the corresponding directories.</w:t>
            </w:r>
          </w:p>
        </w:tc>
        <w:tc>
          <w:tcPr>
            <w:tcW w:w="1217" w:type="dxa"/>
            <w:vAlign w:val="center"/>
          </w:tcPr>
          <w:p w:rsidRPr="00702160" w:rsidR="009909D6" w:rsidP="00225D6D" w:rsidRDefault="009909D6" w14:paraId="041B3BAB" w14:textId="77777777">
            <w:pPr>
              <w:pStyle w:val="H1bodytext"/>
              <w:spacing w:after="0"/>
              <w:ind w:left="0"/>
              <w:rPr>
                <w:rFonts w:ascii="Arial" w:hAnsi="Arial"/>
                <w:sz w:val="20"/>
              </w:rPr>
            </w:pPr>
          </w:p>
        </w:tc>
      </w:tr>
      <w:tr w:rsidRPr="007D0AAC" w:rsidR="009909D6" w:rsidTr="00F37741" w14:paraId="73758619" w14:textId="77777777">
        <w:trPr>
          <w:trHeight w:val="539"/>
        </w:trPr>
        <w:tc>
          <w:tcPr>
            <w:tcW w:w="650" w:type="dxa"/>
            <w:vAlign w:val="center"/>
          </w:tcPr>
          <w:p w:rsidRPr="007D0AAC" w:rsidR="009909D6" w:rsidP="00225D6D" w:rsidRDefault="009909D6" w14:paraId="03660155" w14:textId="77777777">
            <w:pPr>
              <w:pStyle w:val="H1bodytext"/>
              <w:spacing w:after="0"/>
              <w:ind w:left="0"/>
              <w:jc w:val="center"/>
              <w:rPr>
                <w:rFonts w:ascii="Arial" w:hAnsi="Arial"/>
                <w:sz w:val="20"/>
              </w:rPr>
            </w:pPr>
            <w:r>
              <w:rPr>
                <w:rFonts w:ascii="Arial" w:hAnsi="Arial"/>
                <w:sz w:val="20"/>
              </w:rPr>
              <w:t>4</w:t>
            </w:r>
          </w:p>
        </w:tc>
        <w:tc>
          <w:tcPr>
            <w:tcW w:w="8710" w:type="dxa"/>
            <w:gridSpan w:val="5"/>
            <w:vAlign w:val="center"/>
          </w:tcPr>
          <w:p w:rsidRPr="00D42EB5" w:rsidR="009909D6" w:rsidP="00225D6D" w:rsidRDefault="009909D6" w14:paraId="7B4DD1C6" w14:textId="568E2BAC">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r>
              <w:rPr>
                <w:rFonts w:ascii="Arial" w:hAnsi="Arial"/>
                <w:b/>
                <w:bCs/>
                <w:i/>
                <w:iCs/>
                <w:sz w:val="20"/>
              </w:rPr>
              <w:t>input_XPRT-1_2018_with_buffer</w:t>
            </w:r>
            <w:r>
              <w:rPr>
                <w:rFonts w:ascii="Arial" w:hAnsi="Arial"/>
                <w:sz w:val="20"/>
              </w:rPr>
              <w:t xml:space="preserve"> file located at </w:t>
            </w:r>
            <w:r w:rsidRPr="00377079">
              <w:rPr>
                <w:rStyle w:val="DirectoryChar"/>
              </w:rPr>
              <w:t>//olive/backups/CAVE/v4-2Test/mpondIF_AT1/xprt-1/</w:t>
            </w:r>
            <w:r>
              <w:rPr>
                <w:rFonts w:ascii="Arial" w:hAnsi="Arial"/>
                <w:sz w:val="20"/>
              </w:rPr>
              <w:t xml:space="preserve"> with the </w:t>
            </w:r>
            <w:r w:rsidRPr="00D37D6D">
              <w:rPr>
                <w:rFonts w:ascii="Arial" w:hAnsi="Arial"/>
                <w:b/>
                <w:bCs/>
                <w:i/>
                <w:iCs/>
                <w:sz w:val="20"/>
              </w:rPr>
              <w:t>input_XPRT-1_2018</w:t>
            </w:r>
            <w:r>
              <w:rPr>
                <w:rFonts w:ascii="Arial" w:hAnsi="Arial"/>
                <w:b/>
                <w:bCs/>
                <w:i/>
                <w:iCs/>
                <w:sz w:val="20"/>
              </w:rPr>
              <w:t>_</w:t>
            </w:r>
            <w:r w:rsidR="0057511F">
              <w:rPr>
                <w:rFonts w:ascii="Arial" w:hAnsi="Arial"/>
                <w:b/>
                <w:bCs/>
                <w:i/>
                <w:iCs/>
                <w:sz w:val="20"/>
              </w:rPr>
              <w:t>with</w:t>
            </w:r>
            <w:r>
              <w:rPr>
                <w:rFonts w:ascii="Arial" w:hAnsi="Arial"/>
                <w:b/>
                <w:bCs/>
                <w:i/>
                <w:iCs/>
                <w:sz w:val="20"/>
              </w:rPr>
              <w:t>_buffer</w:t>
            </w:r>
            <w:r>
              <w:rPr>
                <w:rFonts w:ascii="Arial" w:hAnsi="Arial"/>
                <w:sz w:val="20"/>
              </w:rPr>
              <w:t xml:space="preserve"> file at </w:t>
            </w:r>
            <w:r w:rsidRPr="00377079">
              <w:rPr>
                <w:rStyle w:val="DirectoryChar"/>
              </w:rPr>
              <w:t>//olive/backups/CAVE/v4-2Test/mpondIF_AT</w:t>
            </w:r>
            <w:r w:rsidR="005551D6">
              <w:rPr>
                <w:rStyle w:val="DirectoryChar"/>
              </w:rPr>
              <w:t>4</w:t>
            </w:r>
            <w:r w:rsidR="0002546E">
              <w:rPr>
                <w:rStyle w:val="DirectoryChar"/>
              </w:rPr>
              <w:t>/</w:t>
            </w:r>
            <w:r w:rsidRPr="00377079">
              <w:rPr>
                <w:rStyle w:val="DirectoryChar"/>
              </w:rPr>
              <w:t>xprt-</w:t>
            </w:r>
            <w:r w:rsidR="0002546E">
              <w:rPr>
                <w:rStyle w:val="DirectoryChar"/>
              </w:rPr>
              <w:t>1</w:t>
            </w:r>
            <w:r w:rsidRPr="00377079">
              <w:rPr>
                <w:rStyle w:val="DirectoryChar"/>
              </w:rPr>
              <w:t>/</w:t>
            </w:r>
            <w:r>
              <w:rPr>
                <w:rFonts w:ascii="Arial" w:hAnsi="Arial"/>
                <w:sz w:val="20"/>
              </w:rPr>
              <w:t xml:space="preserve"> to determine the following:</w:t>
            </w:r>
          </w:p>
        </w:tc>
      </w:tr>
      <w:tr w:rsidRPr="007D0AAC" w:rsidR="009909D6" w:rsidTr="00F37741" w14:paraId="34358B60" w14:textId="77777777">
        <w:trPr>
          <w:trHeight w:val="539"/>
        </w:trPr>
        <w:tc>
          <w:tcPr>
            <w:tcW w:w="650" w:type="dxa"/>
            <w:vAlign w:val="center"/>
          </w:tcPr>
          <w:p w:rsidR="009909D6" w:rsidP="00225D6D" w:rsidRDefault="009909D6" w14:paraId="7EA65FF2" w14:textId="77777777">
            <w:pPr>
              <w:pStyle w:val="H1bodytext"/>
              <w:spacing w:after="0"/>
              <w:ind w:left="0"/>
              <w:jc w:val="center"/>
              <w:rPr>
                <w:rFonts w:ascii="Arial" w:hAnsi="Arial"/>
                <w:sz w:val="20"/>
              </w:rPr>
            </w:pPr>
            <w:r>
              <w:rPr>
                <w:rFonts w:ascii="Arial" w:hAnsi="Arial"/>
                <w:sz w:val="20"/>
              </w:rPr>
              <w:t>4.1</w:t>
            </w:r>
          </w:p>
        </w:tc>
        <w:tc>
          <w:tcPr>
            <w:tcW w:w="4930" w:type="dxa"/>
            <w:gridSpan w:val="2"/>
            <w:vAlign w:val="center"/>
          </w:tcPr>
          <w:p w:rsidR="009909D6" w:rsidP="00225D6D" w:rsidRDefault="009909D6" w14:paraId="4FBBB249" w14:textId="77777777">
            <w:pPr>
              <w:pStyle w:val="H1bodytext"/>
              <w:spacing w:after="0"/>
              <w:ind w:left="0"/>
              <w:rPr>
                <w:rFonts w:ascii="Arial" w:hAnsi="Arial"/>
                <w:sz w:val="20"/>
              </w:rPr>
            </w:pPr>
            <w:r>
              <w:rPr>
                <w:rFonts w:ascii="Arial" w:hAnsi="Arial"/>
                <w:sz w:val="20"/>
              </w:rPr>
              <w:t>Ensure the list of cards below is the same:</w:t>
            </w:r>
          </w:p>
          <w:p w:rsidR="009909D6" w:rsidP="00225D6D" w:rsidRDefault="009909D6" w14:paraId="6EB37F98" w14:textId="77777777">
            <w:pPr>
              <w:pStyle w:val="H1bodytext"/>
              <w:numPr>
                <w:ilvl w:val="0"/>
                <w:numId w:val="19"/>
              </w:numPr>
              <w:spacing w:after="0"/>
              <w:rPr>
                <w:rFonts w:ascii="Arial" w:hAnsi="Arial"/>
                <w:sz w:val="20"/>
              </w:rPr>
            </w:pPr>
            <w:r>
              <w:rPr>
                <w:rFonts w:ascii="Arial" w:hAnsi="Arial"/>
                <w:sz w:val="20"/>
              </w:rPr>
              <w:t>Simulation Title Card</w:t>
            </w:r>
          </w:p>
          <w:p w:rsidR="009909D6" w:rsidP="00225D6D" w:rsidRDefault="009909D6" w14:paraId="7732EBB1" w14:textId="77777777">
            <w:pPr>
              <w:pStyle w:val="H1bodytext"/>
              <w:numPr>
                <w:ilvl w:val="0"/>
                <w:numId w:val="19"/>
              </w:numPr>
              <w:spacing w:after="0"/>
              <w:rPr>
                <w:rFonts w:ascii="Arial" w:hAnsi="Arial"/>
                <w:sz w:val="20"/>
              </w:rPr>
            </w:pPr>
            <w:r>
              <w:rPr>
                <w:rFonts w:ascii="Arial" w:hAnsi="Arial"/>
                <w:sz w:val="20"/>
              </w:rPr>
              <w:t>Grid Card</w:t>
            </w:r>
          </w:p>
          <w:p w:rsidR="009909D6" w:rsidP="00225D6D" w:rsidRDefault="009909D6" w14:paraId="7788E0B4" w14:textId="77777777">
            <w:pPr>
              <w:pStyle w:val="H1bodytext"/>
              <w:numPr>
                <w:ilvl w:val="0"/>
                <w:numId w:val="19"/>
              </w:numPr>
              <w:spacing w:after="0"/>
              <w:rPr>
                <w:rFonts w:ascii="Arial" w:hAnsi="Arial"/>
                <w:sz w:val="20"/>
              </w:rPr>
            </w:pPr>
            <w:r>
              <w:rPr>
                <w:rFonts w:ascii="Arial" w:hAnsi="Arial"/>
                <w:sz w:val="20"/>
              </w:rPr>
              <w:t>Inactive Nodes Card</w:t>
            </w:r>
          </w:p>
          <w:p w:rsidR="009909D6" w:rsidP="00225D6D" w:rsidRDefault="009909D6" w14:paraId="59215FE3" w14:textId="77777777">
            <w:pPr>
              <w:pStyle w:val="H1bodytext"/>
              <w:numPr>
                <w:ilvl w:val="0"/>
                <w:numId w:val="19"/>
              </w:numPr>
              <w:spacing w:after="0"/>
              <w:rPr>
                <w:rFonts w:ascii="Arial" w:hAnsi="Arial"/>
                <w:sz w:val="20"/>
              </w:rPr>
            </w:pPr>
            <w:r>
              <w:rPr>
                <w:rFonts w:ascii="Arial" w:hAnsi="Arial"/>
                <w:sz w:val="20"/>
              </w:rPr>
              <w:t>Rock/Soil Zonation Card</w:t>
            </w:r>
          </w:p>
          <w:p w:rsidR="009909D6" w:rsidP="00225D6D" w:rsidRDefault="009909D6" w14:paraId="70686319" w14:textId="77777777">
            <w:pPr>
              <w:pStyle w:val="H1bodytext"/>
              <w:numPr>
                <w:ilvl w:val="0"/>
                <w:numId w:val="19"/>
              </w:numPr>
              <w:spacing w:after="0"/>
              <w:rPr>
                <w:rFonts w:ascii="Arial" w:hAnsi="Arial"/>
                <w:sz w:val="20"/>
              </w:rPr>
            </w:pPr>
            <w:r>
              <w:rPr>
                <w:rFonts w:ascii="Arial" w:hAnsi="Arial"/>
                <w:sz w:val="20"/>
              </w:rPr>
              <w:t>Mechanical Properties Card</w:t>
            </w:r>
          </w:p>
          <w:p w:rsidR="009909D6" w:rsidP="00225D6D" w:rsidRDefault="009909D6" w14:paraId="6FAEBBE7" w14:textId="77777777">
            <w:pPr>
              <w:pStyle w:val="H1bodytext"/>
              <w:numPr>
                <w:ilvl w:val="0"/>
                <w:numId w:val="19"/>
              </w:numPr>
              <w:spacing w:after="0"/>
              <w:rPr>
                <w:rFonts w:ascii="Arial" w:hAnsi="Arial"/>
                <w:sz w:val="20"/>
              </w:rPr>
            </w:pPr>
            <w:r>
              <w:rPr>
                <w:rFonts w:ascii="Arial" w:hAnsi="Arial"/>
                <w:sz w:val="20"/>
              </w:rPr>
              <w:t>Hydraulic Properties Card</w:t>
            </w:r>
          </w:p>
          <w:p w:rsidR="009909D6" w:rsidP="00225D6D" w:rsidRDefault="009909D6" w14:paraId="1D6B76A5" w14:textId="77777777">
            <w:pPr>
              <w:pStyle w:val="H1bodytext"/>
              <w:numPr>
                <w:ilvl w:val="0"/>
                <w:numId w:val="19"/>
              </w:numPr>
              <w:spacing w:after="0"/>
              <w:rPr>
                <w:rFonts w:ascii="Arial" w:hAnsi="Arial"/>
                <w:sz w:val="20"/>
              </w:rPr>
            </w:pPr>
            <w:r>
              <w:rPr>
                <w:rFonts w:ascii="Arial" w:hAnsi="Arial"/>
                <w:sz w:val="20"/>
              </w:rPr>
              <w:t>Saturation Function Card</w:t>
            </w:r>
          </w:p>
          <w:p w:rsidR="009909D6" w:rsidP="00225D6D" w:rsidRDefault="009909D6" w14:paraId="3EB356CF" w14:textId="77777777">
            <w:pPr>
              <w:pStyle w:val="H1bodytext"/>
              <w:numPr>
                <w:ilvl w:val="0"/>
                <w:numId w:val="19"/>
              </w:numPr>
              <w:spacing w:after="0"/>
              <w:rPr>
                <w:rFonts w:ascii="Arial" w:hAnsi="Arial"/>
                <w:sz w:val="20"/>
              </w:rPr>
            </w:pPr>
            <w:r>
              <w:rPr>
                <w:rFonts w:ascii="Arial" w:hAnsi="Arial"/>
                <w:sz w:val="20"/>
              </w:rPr>
              <w:t>X-Aqueous Relative Permeability Card</w:t>
            </w:r>
          </w:p>
          <w:p w:rsidR="009909D6" w:rsidP="00225D6D" w:rsidRDefault="009909D6" w14:paraId="011605E4" w14:textId="77777777">
            <w:pPr>
              <w:pStyle w:val="H1bodytext"/>
              <w:numPr>
                <w:ilvl w:val="0"/>
                <w:numId w:val="19"/>
              </w:numPr>
              <w:spacing w:after="0"/>
              <w:rPr>
                <w:rFonts w:ascii="Arial" w:hAnsi="Arial"/>
                <w:sz w:val="20"/>
              </w:rPr>
            </w:pPr>
            <w:r>
              <w:rPr>
                <w:rFonts w:ascii="Arial" w:hAnsi="Arial"/>
                <w:sz w:val="20"/>
              </w:rPr>
              <w:t>Y-Aqueous Relative Permeability Card</w:t>
            </w:r>
          </w:p>
          <w:p w:rsidR="009909D6" w:rsidP="00225D6D" w:rsidRDefault="009909D6" w14:paraId="44ECA244" w14:textId="77777777">
            <w:pPr>
              <w:pStyle w:val="H1bodytext"/>
              <w:numPr>
                <w:ilvl w:val="0"/>
                <w:numId w:val="19"/>
              </w:numPr>
              <w:spacing w:after="0"/>
              <w:rPr>
                <w:rFonts w:ascii="Arial" w:hAnsi="Arial"/>
                <w:sz w:val="20"/>
              </w:rPr>
            </w:pPr>
            <w:r>
              <w:rPr>
                <w:rFonts w:ascii="Arial" w:hAnsi="Arial"/>
                <w:sz w:val="20"/>
              </w:rPr>
              <w:t>Z-Aqueous Relative Permeability Card</w:t>
            </w:r>
          </w:p>
          <w:p w:rsidR="009909D6" w:rsidP="00225D6D" w:rsidRDefault="009909D6" w14:paraId="4519EB83" w14:textId="77777777">
            <w:pPr>
              <w:pStyle w:val="H1bodytext"/>
              <w:numPr>
                <w:ilvl w:val="0"/>
                <w:numId w:val="19"/>
              </w:numPr>
              <w:spacing w:after="0"/>
              <w:rPr>
                <w:rFonts w:ascii="Arial" w:hAnsi="Arial"/>
                <w:sz w:val="20"/>
              </w:rPr>
            </w:pPr>
            <w:r>
              <w:rPr>
                <w:rFonts w:ascii="Arial" w:hAnsi="Arial"/>
                <w:sz w:val="20"/>
              </w:rPr>
              <w:t>Solute/Fluid Interaction Card</w:t>
            </w:r>
          </w:p>
          <w:p w:rsidR="009909D6" w:rsidP="00225D6D" w:rsidRDefault="009909D6" w14:paraId="0E6CD99C" w14:textId="77777777">
            <w:pPr>
              <w:pStyle w:val="H1bodytext"/>
              <w:numPr>
                <w:ilvl w:val="0"/>
                <w:numId w:val="19"/>
              </w:numPr>
              <w:spacing w:after="0"/>
              <w:rPr>
                <w:rFonts w:ascii="Arial" w:hAnsi="Arial"/>
                <w:sz w:val="20"/>
              </w:rPr>
            </w:pPr>
            <w:r>
              <w:rPr>
                <w:rFonts w:ascii="Arial" w:hAnsi="Arial"/>
                <w:sz w:val="20"/>
              </w:rPr>
              <w:t>Solute/Porous Media Interaction Card</w:t>
            </w:r>
          </w:p>
          <w:p w:rsidR="009909D6" w:rsidP="00225D6D" w:rsidRDefault="009909D6" w14:paraId="00E4E10F" w14:textId="77777777">
            <w:pPr>
              <w:pStyle w:val="H1bodytext"/>
              <w:numPr>
                <w:ilvl w:val="0"/>
                <w:numId w:val="19"/>
              </w:numPr>
              <w:spacing w:after="0"/>
              <w:rPr>
                <w:rFonts w:ascii="Arial" w:hAnsi="Arial"/>
                <w:sz w:val="20"/>
              </w:rPr>
            </w:pPr>
            <w:r>
              <w:rPr>
                <w:rFonts w:ascii="Arial" w:hAnsi="Arial"/>
                <w:sz w:val="20"/>
              </w:rPr>
              <w:t>Initial Conditions Card</w:t>
            </w:r>
          </w:p>
          <w:p w:rsidR="009909D6" w:rsidP="00225D6D" w:rsidRDefault="009909D6" w14:paraId="679AB671" w14:textId="77777777">
            <w:pPr>
              <w:pStyle w:val="H1bodytext"/>
              <w:numPr>
                <w:ilvl w:val="0"/>
                <w:numId w:val="19"/>
              </w:numPr>
              <w:spacing w:after="0"/>
              <w:rPr>
                <w:rFonts w:ascii="Arial" w:hAnsi="Arial"/>
                <w:sz w:val="20"/>
              </w:rPr>
            </w:pPr>
            <w:r>
              <w:rPr>
                <w:rFonts w:ascii="Arial" w:hAnsi="Arial"/>
                <w:sz w:val="20"/>
              </w:rPr>
              <w:t>Boundary Conditions Card</w:t>
            </w:r>
          </w:p>
          <w:p w:rsidR="009909D6" w:rsidP="00225D6D" w:rsidRDefault="009909D6" w14:paraId="3555FD85" w14:textId="77777777">
            <w:pPr>
              <w:pStyle w:val="H1bodytext"/>
              <w:numPr>
                <w:ilvl w:val="0"/>
                <w:numId w:val="19"/>
              </w:numPr>
              <w:spacing w:after="0"/>
              <w:rPr>
                <w:rFonts w:ascii="Arial" w:hAnsi="Arial"/>
                <w:sz w:val="20"/>
              </w:rPr>
            </w:pPr>
            <w:r>
              <w:rPr>
                <w:rFonts w:ascii="Arial" w:hAnsi="Arial"/>
                <w:sz w:val="20"/>
              </w:rPr>
              <w:t>Output Control Card</w:t>
            </w:r>
          </w:p>
          <w:p w:rsidRPr="004C7AB5" w:rsidR="009909D6" w:rsidP="00225D6D" w:rsidRDefault="009909D6" w14:paraId="3EEBAEE8" w14:textId="77777777">
            <w:pPr>
              <w:pStyle w:val="H1bodytext"/>
              <w:numPr>
                <w:ilvl w:val="0"/>
                <w:numId w:val="19"/>
              </w:numPr>
              <w:spacing w:after="0"/>
              <w:rPr>
                <w:rFonts w:ascii="Arial" w:hAnsi="Arial"/>
                <w:sz w:val="20"/>
              </w:rPr>
            </w:pPr>
            <w:r>
              <w:rPr>
                <w:rFonts w:ascii="Arial" w:hAnsi="Arial"/>
                <w:sz w:val="20"/>
              </w:rPr>
              <w:t>Surface Flux Card</w:t>
            </w:r>
          </w:p>
        </w:tc>
        <w:tc>
          <w:tcPr>
            <w:tcW w:w="2520" w:type="dxa"/>
            <w:vAlign w:val="center"/>
          </w:tcPr>
          <w:p w:rsidR="009909D6" w:rsidP="00225D6D" w:rsidRDefault="009909D6" w14:paraId="72A1E115" w14:textId="77777777">
            <w:pPr>
              <w:pStyle w:val="H1bodytext"/>
              <w:spacing w:after="0"/>
              <w:ind w:left="0"/>
              <w:rPr>
                <w:rFonts w:ascii="Arial" w:hAnsi="Arial"/>
                <w:sz w:val="20"/>
              </w:rPr>
            </w:pPr>
            <w:r>
              <w:rPr>
                <w:rFonts w:ascii="Arial" w:hAnsi="Arial"/>
                <w:sz w:val="20"/>
              </w:rPr>
              <w:t>The listed cards are identical.</w:t>
            </w:r>
          </w:p>
        </w:tc>
        <w:tc>
          <w:tcPr>
            <w:tcW w:w="1260" w:type="dxa"/>
            <w:gridSpan w:val="2"/>
            <w:vAlign w:val="center"/>
          </w:tcPr>
          <w:p w:rsidR="009909D6" w:rsidP="00225D6D" w:rsidRDefault="009909D6" w14:paraId="4744C48F" w14:textId="77777777">
            <w:pPr>
              <w:pStyle w:val="H1bodytext"/>
              <w:spacing w:after="0"/>
              <w:ind w:left="0"/>
              <w:rPr>
                <w:rFonts w:ascii="Arial" w:hAnsi="Arial"/>
                <w:sz w:val="20"/>
              </w:rPr>
            </w:pPr>
          </w:p>
        </w:tc>
      </w:tr>
      <w:tr w:rsidRPr="007D0AAC" w:rsidR="009909D6" w:rsidTr="00F37741" w14:paraId="516DA0B8" w14:textId="77777777">
        <w:trPr>
          <w:trHeight w:val="890"/>
        </w:trPr>
        <w:tc>
          <w:tcPr>
            <w:tcW w:w="650" w:type="dxa"/>
            <w:vAlign w:val="center"/>
          </w:tcPr>
          <w:p w:rsidR="009909D6" w:rsidP="00225D6D" w:rsidRDefault="009909D6" w14:paraId="0530AB29" w14:textId="77777777">
            <w:pPr>
              <w:pStyle w:val="H1bodytext"/>
              <w:spacing w:after="0"/>
              <w:ind w:left="0"/>
              <w:jc w:val="center"/>
              <w:rPr>
                <w:rFonts w:ascii="Arial" w:hAnsi="Arial"/>
                <w:sz w:val="20"/>
              </w:rPr>
            </w:pPr>
            <w:r>
              <w:rPr>
                <w:rFonts w:ascii="Arial" w:hAnsi="Arial"/>
                <w:sz w:val="20"/>
              </w:rPr>
              <w:t>5</w:t>
            </w:r>
          </w:p>
        </w:tc>
        <w:tc>
          <w:tcPr>
            <w:tcW w:w="8710" w:type="dxa"/>
            <w:gridSpan w:val="5"/>
            <w:vAlign w:val="center"/>
          </w:tcPr>
          <w:p w:rsidR="009909D6" w:rsidP="00225D6D" w:rsidRDefault="009909D6" w14:paraId="3722E9BC" w14:textId="42E8C33F">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input_XPRT-1_2018_</w:t>
            </w:r>
            <w:r w:rsidR="0007757D">
              <w:rPr>
                <w:rFonts w:ascii="Arial" w:hAnsi="Arial"/>
                <w:b/>
                <w:bCs/>
                <w:i/>
                <w:iCs/>
                <w:sz w:val="20"/>
              </w:rPr>
              <w:t>with</w:t>
            </w:r>
            <w:r w:rsidRPr="00F64175">
              <w:rPr>
                <w:rFonts w:ascii="Arial" w:hAnsi="Arial"/>
                <w:b/>
                <w:bCs/>
                <w:i/>
                <w:iCs/>
                <w:sz w:val="20"/>
              </w:rPr>
              <w:t>_buffer</w:t>
            </w:r>
            <w:r>
              <w:rPr>
                <w:rFonts w:ascii="Arial" w:hAnsi="Arial"/>
                <w:sz w:val="20"/>
              </w:rPr>
              <w:t xml:space="preserve"> file in the </w:t>
            </w:r>
            <w:r w:rsidRPr="00CE0AB9">
              <w:rPr>
                <w:rStyle w:val="DirectoryChar"/>
              </w:rPr>
              <w:t>//olive/backups/CAVE/v4-2Test/mpondIF_AT</w:t>
            </w:r>
            <w:r w:rsidR="005551D6">
              <w:rPr>
                <w:rStyle w:val="DirectoryChar"/>
              </w:rPr>
              <w:t>4</w:t>
            </w:r>
            <w:r w:rsidR="00036870">
              <w:rPr>
                <w:rStyle w:val="DirectoryChar"/>
              </w:rPr>
              <w:t>/xprt-1</w:t>
            </w:r>
            <w:r w:rsidR="005551D6">
              <w:rPr>
                <w:rStyle w:val="DirectoryChar"/>
              </w:rPr>
              <w:t>/</w:t>
            </w:r>
            <w:r>
              <w:rPr>
                <w:rFonts w:ascii="Arial" w:hAnsi="Arial"/>
                <w:sz w:val="20"/>
              </w:rPr>
              <w:t xml:space="preserve"> directory and use it for the following steps</w:t>
            </w:r>
          </w:p>
        </w:tc>
      </w:tr>
      <w:tr w:rsidRPr="007D0AAC" w:rsidR="009909D6" w:rsidTr="00F37741" w14:paraId="14BA1930" w14:textId="77777777">
        <w:trPr>
          <w:trHeight w:val="2330"/>
        </w:trPr>
        <w:tc>
          <w:tcPr>
            <w:tcW w:w="650" w:type="dxa"/>
            <w:vAlign w:val="center"/>
          </w:tcPr>
          <w:p w:rsidR="009909D6" w:rsidP="00225D6D" w:rsidRDefault="009909D6" w14:paraId="75BBA15C" w14:textId="77777777">
            <w:pPr>
              <w:pStyle w:val="H1bodytext"/>
              <w:spacing w:after="0"/>
              <w:ind w:left="0"/>
              <w:jc w:val="center"/>
              <w:rPr>
                <w:rFonts w:ascii="Arial" w:hAnsi="Arial"/>
                <w:sz w:val="20"/>
              </w:rPr>
            </w:pPr>
            <w:r>
              <w:rPr>
                <w:rFonts w:ascii="Arial" w:hAnsi="Arial"/>
                <w:sz w:val="20"/>
              </w:rPr>
              <w:t>6</w:t>
            </w:r>
          </w:p>
        </w:tc>
        <w:tc>
          <w:tcPr>
            <w:tcW w:w="4930" w:type="dxa"/>
            <w:gridSpan w:val="2"/>
            <w:vAlign w:val="center"/>
          </w:tcPr>
          <w:p w:rsidR="009909D6" w:rsidP="00225D6D" w:rsidRDefault="009909D6" w14:paraId="3A2A438E" w14:textId="77777777">
            <w:pPr>
              <w:pStyle w:val="H1bodytext"/>
              <w:spacing w:after="0"/>
              <w:ind w:left="0"/>
              <w:rPr>
                <w:rFonts w:ascii="Arial" w:hAnsi="Arial"/>
                <w:sz w:val="20"/>
              </w:rPr>
            </w:pPr>
            <w:r>
              <w:rPr>
                <w:rFonts w:ascii="Arial" w:hAnsi="Arial"/>
                <w:sz w:val="20"/>
              </w:rPr>
              <w:t>Ensure the Solution Control Card reads, line-by-line:</w:t>
            </w:r>
          </w:p>
          <w:p w:rsidRPr="00FC5248" w:rsidR="009909D6" w:rsidP="00225D6D" w:rsidRDefault="009909D6" w14:paraId="026E5F41" w14:textId="77777777">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Restart </w:t>
            </w:r>
            <w:proofErr w:type="gramStart"/>
            <w:r w:rsidRPr="00FC5248">
              <w:rPr>
                <w:rFonts w:ascii="Arial" w:hAnsi="Arial"/>
                <w:color w:val="4472C4" w:themeColor="accent1"/>
                <w:sz w:val="20"/>
              </w:rPr>
              <w:t>File, ..</w:t>
            </w:r>
            <w:proofErr w:type="gramEnd"/>
            <w:r w:rsidRPr="00FC5248">
              <w:rPr>
                <w:rFonts w:ascii="Arial" w:hAnsi="Arial"/>
                <w:color w:val="4472C4" w:themeColor="accent1"/>
                <w:sz w:val="20"/>
              </w:rPr>
              <w:t>/ss/restart,</w:t>
            </w:r>
          </w:p>
          <w:p w:rsidRPr="00FC5248" w:rsidR="009909D6" w:rsidP="00225D6D" w:rsidRDefault="009909D6" w14:paraId="5F48EAB9" w14:textId="77777777">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Water w/ </w:t>
            </w:r>
            <w:proofErr w:type="spellStart"/>
            <w:r w:rsidRPr="00FC5248">
              <w:rPr>
                <w:rFonts w:ascii="Arial" w:hAnsi="Arial"/>
                <w:color w:val="4472C4" w:themeColor="accent1"/>
                <w:sz w:val="20"/>
              </w:rPr>
              <w:t>Patankar</w:t>
            </w:r>
            <w:proofErr w:type="spellEnd"/>
            <w:r w:rsidRPr="00FC5248">
              <w:rPr>
                <w:rFonts w:ascii="Arial" w:hAnsi="Arial"/>
                <w:color w:val="4472C4" w:themeColor="accent1"/>
                <w:sz w:val="20"/>
              </w:rPr>
              <w:t xml:space="preserve"> Vadose Transport Courant,1.0,</w:t>
            </w:r>
          </w:p>
          <w:p w:rsidRPr="00FC5248" w:rsidR="009909D6" w:rsidP="00225D6D" w:rsidRDefault="00B77496" w14:paraId="0B619833" w14:textId="2178C372">
            <w:pPr>
              <w:pStyle w:val="H1bodytext"/>
              <w:numPr>
                <w:ilvl w:val="0"/>
                <w:numId w:val="35"/>
              </w:numPr>
              <w:spacing w:after="0"/>
              <w:rPr>
                <w:rFonts w:ascii="Arial" w:hAnsi="Arial"/>
                <w:color w:val="4472C4" w:themeColor="accent1"/>
                <w:sz w:val="20"/>
              </w:rPr>
            </w:pPr>
            <w:r>
              <w:rPr>
                <w:rFonts w:ascii="Arial" w:hAnsi="Arial"/>
                <w:color w:val="4472C4" w:themeColor="accent1"/>
                <w:sz w:val="20"/>
              </w:rPr>
              <w:t>3</w:t>
            </w:r>
            <w:r w:rsidRPr="00FC5248" w:rsidR="009909D6">
              <w:rPr>
                <w:rFonts w:ascii="Arial" w:hAnsi="Arial"/>
                <w:color w:val="4472C4" w:themeColor="accent1"/>
                <w:sz w:val="20"/>
              </w:rPr>
              <w:t>,</w:t>
            </w:r>
          </w:p>
          <w:p w:rsidR="009909D6" w:rsidP="00225D6D" w:rsidRDefault="009909D6" w14:paraId="3A18909A" w14:textId="589ED2F7">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1943,year</w:t>
            </w:r>
            <w:proofErr w:type="gramEnd"/>
            <w:r w:rsidRPr="00FC5248">
              <w:rPr>
                <w:rFonts w:ascii="Arial" w:hAnsi="Arial"/>
                <w:color w:val="4472C4" w:themeColor="accent1"/>
                <w:sz w:val="20"/>
              </w:rPr>
              <w:t>,</w:t>
            </w:r>
            <w:r w:rsidR="00F0477C">
              <w:rPr>
                <w:rFonts w:ascii="Arial" w:hAnsi="Arial"/>
                <w:color w:val="4472C4" w:themeColor="accent1"/>
                <w:sz w:val="20"/>
              </w:rPr>
              <w:t>1953</w:t>
            </w:r>
            <w:r w:rsidRPr="00FC5248">
              <w:rPr>
                <w:rFonts w:ascii="Arial" w:hAnsi="Arial"/>
                <w:color w:val="4472C4" w:themeColor="accent1"/>
                <w:sz w:val="20"/>
              </w:rPr>
              <w:t>,year,1.0E-08,year,0.1,year,1.25,16,1.0E-6,</w:t>
            </w:r>
          </w:p>
          <w:p w:rsidRPr="00FC5248" w:rsidR="0007757D" w:rsidP="00225D6D" w:rsidRDefault="00F0477C" w14:paraId="20545E77" w14:textId="30EEAA75">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w:t>
            </w:r>
            <w:r>
              <w:rPr>
                <w:rFonts w:ascii="Arial" w:hAnsi="Arial"/>
                <w:color w:val="4472C4" w:themeColor="accent1"/>
                <w:sz w:val="20"/>
              </w:rPr>
              <w:t>5</w:t>
            </w:r>
            <w:r w:rsidRPr="00FC5248">
              <w:rPr>
                <w:rFonts w:ascii="Arial" w:hAnsi="Arial"/>
                <w:color w:val="4472C4" w:themeColor="accent1"/>
                <w:sz w:val="20"/>
              </w:rPr>
              <w:t>3,year</w:t>
            </w:r>
            <w:proofErr w:type="gramEnd"/>
            <w:r w:rsidRPr="00FC5248">
              <w:rPr>
                <w:rFonts w:ascii="Arial" w:hAnsi="Arial"/>
                <w:color w:val="4472C4" w:themeColor="accent1"/>
                <w:sz w:val="20"/>
              </w:rPr>
              <w:t>,</w:t>
            </w:r>
            <w:r>
              <w:rPr>
                <w:rFonts w:ascii="Arial" w:hAnsi="Arial"/>
                <w:color w:val="4472C4" w:themeColor="accent1"/>
                <w:sz w:val="20"/>
              </w:rPr>
              <w:t>19</w:t>
            </w:r>
            <w:r w:rsidR="004E765B">
              <w:rPr>
                <w:rFonts w:ascii="Arial" w:hAnsi="Arial"/>
                <w:color w:val="4472C4" w:themeColor="accent1"/>
                <w:sz w:val="20"/>
              </w:rPr>
              <w:t>98</w:t>
            </w:r>
            <w:r w:rsidRPr="00FC5248">
              <w:rPr>
                <w:rFonts w:ascii="Arial" w:hAnsi="Arial"/>
                <w:color w:val="4472C4" w:themeColor="accent1"/>
                <w:sz w:val="20"/>
              </w:rPr>
              <w:t>,year,1.0E-08,year,0.</w:t>
            </w:r>
            <w:r w:rsidR="00B77496">
              <w:rPr>
                <w:rFonts w:ascii="Arial" w:hAnsi="Arial"/>
                <w:color w:val="4472C4" w:themeColor="accent1"/>
                <w:sz w:val="20"/>
              </w:rPr>
              <w:t>0</w:t>
            </w:r>
            <w:r w:rsidRPr="00FC5248">
              <w:rPr>
                <w:rFonts w:ascii="Arial" w:hAnsi="Arial"/>
                <w:color w:val="4472C4" w:themeColor="accent1"/>
                <w:sz w:val="20"/>
              </w:rPr>
              <w:t>1,year,1.25,16,1.0E-6,</w:t>
            </w:r>
          </w:p>
          <w:p w:rsidR="0007757D" w:rsidP="00225D6D" w:rsidRDefault="004E765B" w14:paraId="50266CF8" w14:textId="7D8161EC">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w:t>
            </w:r>
            <w:r>
              <w:rPr>
                <w:rFonts w:ascii="Arial" w:hAnsi="Arial"/>
                <w:color w:val="4472C4" w:themeColor="accent1"/>
                <w:sz w:val="20"/>
              </w:rPr>
              <w:t>98</w:t>
            </w:r>
            <w:r w:rsidRPr="00FC5248">
              <w:rPr>
                <w:rFonts w:ascii="Arial" w:hAnsi="Arial"/>
                <w:color w:val="4472C4" w:themeColor="accent1"/>
                <w:sz w:val="20"/>
              </w:rPr>
              <w:t>,year</w:t>
            </w:r>
            <w:proofErr w:type="gramEnd"/>
            <w:r w:rsidRPr="00FC5248">
              <w:rPr>
                <w:rFonts w:ascii="Arial" w:hAnsi="Arial"/>
                <w:color w:val="4472C4" w:themeColor="accent1"/>
                <w:sz w:val="20"/>
              </w:rPr>
              <w:t>,</w:t>
            </w:r>
            <w:r>
              <w:rPr>
                <w:rFonts w:ascii="Arial" w:hAnsi="Arial"/>
                <w:color w:val="4472C4" w:themeColor="accent1"/>
                <w:sz w:val="20"/>
              </w:rPr>
              <w:t>2018</w:t>
            </w:r>
            <w:r w:rsidRPr="00FC5248">
              <w:rPr>
                <w:rFonts w:ascii="Arial" w:hAnsi="Arial"/>
                <w:color w:val="4472C4" w:themeColor="accent1"/>
                <w:sz w:val="20"/>
              </w:rPr>
              <w:t>,year,1.0E-08,year,0.1,year,1.25,16,1.0E-6,</w:t>
            </w:r>
          </w:p>
          <w:p w:rsidR="009909D6" w:rsidP="00225D6D" w:rsidRDefault="009909D6" w14:paraId="5B704700" w14:textId="5FB8D092">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1000000,</w:t>
            </w:r>
          </w:p>
          <w:p w:rsidRPr="00622740" w:rsidR="009909D6" w:rsidP="00225D6D" w:rsidRDefault="009909D6" w14:paraId="7D60A9C8" w14:textId="77777777">
            <w:pPr>
              <w:pStyle w:val="H1bodytext"/>
              <w:numPr>
                <w:ilvl w:val="0"/>
                <w:numId w:val="35"/>
              </w:numPr>
              <w:spacing w:after="0"/>
              <w:rPr>
                <w:rFonts w:ascii="Arial" w:hAnsi="Arial"/>
                <w:color w:val="4472C4" w:themeColor="accent1"/>
                <w:sz w:val="20"/>
              </w:rPr>
            </w:pPr>
            <w:r>
              <w:rPr>
                <w:rFonts w:ascii="Arial" w:hAnsi="Arial"/>
                <w:color w:val="4472C4" w:themeColor="accent1"/>
                <w:sz w:val="20"/>
              </w:rPr>
              <w:t>0,</w:t>
            </w:r>
          </w:p>
        </w:tc>
        <w:tc>
          <w:tcPr>
            <w:tcW w:w="2520" w:type="dxa"/>
            <w:vAlign w:val="center"/>
          </w:tcPr>
          <w:p w:rsidR="009909D6" w:rsidP="00225D6D" w:rsidRDefault="009909D6" w14:paraId="005E553F" w14:textId="77777777">
            <w:pPr>
              <w:pStyle w:val="H1bodytext"/>
              <w:spacing w:after="0"/>
              <w:ind w:left="0"/>
              <w:rPr>
                <w:rFonts w:ascii="Arial" w:hAnsi="Arial"/>
                <w:sz w:val="20"/>
              </w:rPr>
            </w:pPr>
            <w:r>
              <w:rPr>
                <w:rFonts w:ascii="Arial" w:hAnsi="Arial"/>
                <w:sz w:val="20"/>
              </w:rPr>
              <w:t>The Solution Control card reads identical as listed.</w:t>
            </w:r>
          </w:p>
        </w:tc>
        <w:tc>
          <w:tcPr>
            <w:tcW w:w="1260" w:type="dxa"/>
            <w:gridSpan w:val="2"/>
            <w:vAlign w:val="center"/>
          </w:tcPr>
          <w:p w:rsidR="009909D6" w:rsidP="00225D6D" w:rsidRDefault="009909D6" w14:paraId="3DF90177" w14:textId="77777777">
            <w:pPr>
              <w:pStyle w:val="H1bodytext"/>
              <w:spacing w:after="0"/>
              <w:ind w:left="0"/>
              <w:rPr>
                <w:rFonts w:ascii="Arial" w:hAnsi="Arial"/>
                <w:sz w:val="20"/>
              </w:rPr>
            </w:pPr>
          </w:p>
        </w:tc>
      </w:tr>
      <w:tr w:rsidRPr="007D0AAC" w:rsidR="009909D6" w:rsidTr="00F37741" w14:paraId="6B3B9D24" w14:textId="77777777">
        <w:trPr>
          <w:trHeight w:val="539"/>
        </w:trPr>
        <w:tc>
          <w:tcPr>
            <w:tcW w:w="650" w:type="dxa"/>
            <w:vAlign w:val="center"/>
          </w:tcPr>
          <w:p w:rsidR="009909D6" w:rsidP="00225D6D" w:rsidRDefault="009909D6" w14:paraId="4264F7F7" w14:textId="77777777">
            <w:pPr>
              <w:pStyle w:val="H1bodytext"/>
              <w:spacing w:after="0"/>
              <w:ind w:left="0"/>
              <w:jc w:val="center"/>
              <w:rPr>
                <w:rFonts w:ascii="Arial" w:hAnsi="Arial"/>
                <w:sz w:val="20"/>
              </w:rPr>
            </w:pPr>
            <w:r>
              <w:rPr>
                <w:rFonts w:ascii="Arial" w:hAnsi="Arial"/>
                <w:sz w:val="20"/>
              </w:rPr>
              <w:t>7</w:t>
            </w:r>
          </w:p>
        </w:tc>
        <w:tc>
          <w:tcPr>
            <w:tcW w:w="4930" w:type="dxa"/>
            <w:gridSpan w:val="2"/>
            <w:vAlign w:val="center"/>
          </w:tcPr>
          <w:p w:rsidR="009909D6" w:rsidP="00225D6D" w:rsidRDefault="009909D6" w14:paraId="36899B0B" w14:textId="43048AB5">
            <w:pPr>
              <w:pStyle w:val="H1bodytext"/>
              <w:spacing w:after="0"/>
              <w:ind w:left="0"/>
              <w:rPr>
                <w:rFonts w:ascii="Arial" w:hAnsi="Arial"/>
                <w:sz w:val="20"/>
              </w:rPr>
            </w:pPr>
            <w:r>
              <w:rPr>
                <w:rFonts w:ascii="Arial" w:hAnsi="Arial"/>
                <w:sz w:val="20"/>
              </w:rPr>
              <w:t xml:space="preserve">Navigate to the Source Card in the </w:t>
            </w:r>
            <w:r w:rsidRPr="00F64175">
              <w:rPr>
                <w:rFonts w:ascii="Arial" w:hAnsi="Arial"/>
                <w:b/>
                <w:bCs/>
                <w:i/>
                <w:iCs/>
                <w:sz w:val="20"/>
              </w:rPr>
              <w:t>input_XPRT-1_2018_</w:t>
            </w:r>
            <w:r w:rsidR="009014E5">
              <w:rPr>
                <w:rFonts w:ascii="Arial" w:hAnsi="Arial"/>
                <w:b/>
                <w:bCs/>
                <w:i/>
                <w:iCs/>
                <w:sz w:val="20"/>
              </w:rPr>
              <w:t>with</w:t>
            </w:r>
            <w:r w:rsidRPr="00F64175">
              <w:rPr>
                <w:rFonts w:ascii="Arial" w:hAnsi="Arial"/>
                <w:b/>
                <w:bCs/>
                <w:i/>
                <w:iCs/>
                <w:sz w:val="20"/>
              </w:rPr>
              <w:t>_buffer</w:t>
            </w:r>
            <w:r>
              <w:rPr>
                <w:rFonts w:ascii="Arial" w:hAnsi="Arial"/>
                <w:sz w:val="20"/>
              </w:rPr>
              <w:t xml:space="preserve"> file in the </w:t>
            </w:r>
            <w:r w:rsidRPr="00CE0AB9">
              <w:rPr>
                <w:rStyle w:val="DirectoryChar"/>
              </w:rPr>
              <w:t>//olive/backups/CAVE/v4-2Test/mpondIF_AT</w:t>
            </w:r>
            <w:r w:rsidR="009014E5">
              <w:rPr>
                <w:rStyle w:val="DirectoryChar"/>
              </w:rPr>
              <w:t>4/xprt-1/</w:t>
            </w:r>
            <w:r>
              <w:rPr>
                <w:rFonts w:ascii="Arial" w:hAnsi="Arial"/>
                <w:sz w:val="20"/>
              </w:rPr>
              <w:t xml:space="preserve"> directory. Compare the contents of the Source Card with the original file the tool pulled from,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xml:space="preserve"> in the </w:t>
            </w:r>
            <w:r w:rsidRPr="00F279A2">
              <w:rPr>
                <w:rStyle w:val="DirectoryChar"/>
              </w:rPr>
              <w:t>/sources/</w:t>
            </w:r>
            <w:r>
              <w:rPr>
                <w:rFonts w:ascii="Arial" w:hAnsi="Arial"/>
                <w:sz w:val="20"/>
              </w:rPr>
              <w:t xml:space="preserve"> subdirectory of the Testing Directory. Ensure the data of the Source card from </w:t>
            </w:r>
            <w:r w:rsidRPr="005B0CF2">
              <w:rPr>
                <w:rFonts w:ascii="Arial" w:hAnsi="Arial"/>
                <w:b/>
                <w:bCs/>
                <w:i/>
                <w:iCs/>
                <w:sz w:val="20"/>
              </w:rPr>
              <w:t>input_XPRT-1_2018_</w:t>
            </w:r>
            <w:r w:rsidR="009014E5">
              <w:rPr>
                <w:rFonts w:ascii="Arial" w:hAnsi="Arial"/>
                <w:b/>
                <w:bCs/>
                <w:i/>
                <w:iCs/>
                <w:sz w:val="20"/>
              </w:rPr>
              <w:t>with</w:t>
            </w:r>
            <w:r w:rsidRPr="005B0CF2">
              <w:rPr>
                <w:rFonts w:ascii="Arial" w:hAnsi="Arial"/>
                <w:b/>
                <w:bCs/>
                <w:i/>
                <w:iCs/>
                <w:sz w:val="20"/>
              </w:rPr>
              <w:t>_buffer</w:t>
            </w:r>
            <w:r>
              <w:rPr>
                <w:rFonts w:ascii="Arial" w:hAnsi="Arial"/>
                <w:sz w:val="20"/>
              </w:rPr>
              <w:t xml:space="preserve"> and the file </w:t>
            </w:r>
            <w:r w:rsidRPr="005B0CF2">
              <w:rPr>
                <w:rFonts w:ascii="Arial" w:hAnsi="Arial"/>
                <w:b/>
                <w:bCs/>
                <w:i/>
                <w:iCs/>
                <w:sz w:val="20"/>
              </w:rPr>
              <w:t>rads1-</w:t>
            </w:r>
            <w:proofErr w:type="gramStart"/>
            <w:r w:rsidRPr="005B0CF2">
              <w:rPr>
                <w:rFonts w:ascii="Arial" w:hAnsi="Arial"/>
                <w:b/>
                <w:bCs/>
                <w:i/>
                <w:iCs/>
                <w:sz w:val="20"/>
              </w:rPr>
              <w:t>src.card</w:t>
            </w:r>
            <w:proofErr w:type="gramEnd"/>
            <w:r>
              <w:rPr>
                <w:rFonts w:ascii="Arial" w:hAnsi="Arial"/>
                <w:sz w:val="20"/>
              </w:rPr>
              <w:t xml:space="preserve"> match. </w:t>
            </w:r>
          </w:p>
        </w:tc>
        <w:tc>
          <w:tcPr>
            <w:tcW w:w="2520" w:type="dxa"/>
            <w:vAlign w:val="center"/>
          </w:tcPr>
          <w:p w:rsidR="009909D6" w:rsidP="00225D6D" w:rsidRDefault="009909D6" w14:paraId="580DC671" w14:textId="79E042EE">
            <w:pPr>
              <w:pStyle w:val="H1bodytext"/>
              <w:spacing w:after="0"/>
              <w:ind w:left="0"/>
              <w:rPr>
                <w:rFonts w:ascii="Arial" w:hAnsi="Arial"/>
                <w:sz w:val="20"/>
              </w:rPr>
            </w:pPr>
            <w:r>
              <w:rPr>
                <w:rFonts w:ascii="Arial" w:hAnsi="Arial"/>
                <w:sz w:val="20"/>
              </w:rPr>
              <w:t xml:space="preserve">The Source Card of </w:t>
            </w:r>
            <w:r w:rsidRPr="00630781">
              <w:rPr>
                <w:rFonts w:ascii="Arial" w:hAnsi="Arial"/>
                <w:b/>
                <w:bCs/>
                <w:i/>
                <w:iCs/>
                <w:sz w:val="20"/>
              </w:rPr>
              <w:t>input_XPRT-1_2018_</w:t>
            </w:r>
            <w:r w:rsidR="009014E5">
              <w:rPr>
                <w:rFonts w:ascii="Arial" w:hAnsi="Arial"/>
                <w:b/>
                <w:bCs/>
                <w:i/>
                <w:iCs/>
                <w:sz w:val="20"/>
              </w:rPr>
              <w:t>with</w:t>
            </w:r>
            <w:r w:rsidRPr="00630781">
              <w:rPr>
                <w:rFonts w:ascii="Arial" w:hAnsi="Arial"/>
                <w:b/>
                <w:bCs/>
                <w:i/>
                <w:iCs/>
                <w:sz w:val="20"/>
              </w:rPr>
              <w:t>_buffer</w:t>
            </w:r>
            <w:r>
              <w:rPr>
                <w:rFonts w:ascii="Arial" w:hAnsi="Arial"/>
                <w:sz w:val="20"/>
              </w:rPr>
              <w:t xml:space="preserve"> and the </w:t>
            </w:r>
            <w:r w:rsidRPr="00630781">
              <w:rPr>
                <w:rFonts w:ascii="Arial" w:hAnsi="Arial"/>
                <w:b/>
                <w:bCs/>
                <w:i/>
                <w:iCs/>
                <w:sz w:val="20"/>
              </w:rPr>
              <w:t>rads1-</w:t>
            </w:r>
            <w:proofErr w:type="gramStart"/>
            <w:r w:rsidRPr="00630781">
              <w:rPr>
                <w:rFonts w:ascii="Arial" w:hAnsi="Arial"/>
                <w:b/>
                <w:bCs/>
                <w:i/>
                <w:iCs/>
                <w:sz w:val="20"/>
              </w:rPr>
              <w:t>src.card</w:t>
            </w:r>
            <w:proofErr w:type="gramEnd"/>
            <w:r>
              <w:rPr>
                <w:rFonts w:ascii="Arial" w:hAnsi="Arial"/>
                <w:sz w:val="20"/>
              </w:rPr>
              <w:t xml:space="preserve"> are identical.</w:t>
            </w:r>
          </w:p>
        </w:tc>
        <w:tc>
          <w:tcPr>
            <w:tcW w:w="1260" w:type="dxa"/>
            <w:gridSpan w:val="2"/>
            <w:vAlign w:val="center"/>
          </w:tcPr>
          <w:p w:rsidR="009909D6" w:rsidP="00225D6D" w:rsidRDefault="009909D6" w14:paraId="2382C7E7" w14:textId="77777777">
            <w:pPr>
              <w:pStyle w:val="H1bodytext"/>
              <w:spacing w:after="0"/>
              <w:ind w:left="0"/>
              <w:rPr>
                <w:rFonts w:ascii="Arial" w:hAnsi="Arial"/>
                <w:sz w:val="20"/>
              </w:rPr>
            </w:pPr>
          </w:p>
        </w:tc>
      </w:tr>
      <w:tr w:rsidRPr="007D0AAC" w:rsidR="009909D6" w:rsidTr="00F37741" w14:paraId="300A930A" w14:textId="77777777">
        <w:trPr>
          <w:trHeight w:val="539"/>
        </w:trPr>
        <w:tc>
          <w:tcPr>
            <w:tcW w:w="650" w:type="dxa"/>
            <w:vAlign w:val="center"/>
          </w:tcPr>
          <w:p w:rsidR="009909D6" w:rsidP="00225D6D" w:rsidRDefault="009909D6" w14:paraId="69085F11" w14:textId="77777777">
            <w:pPr>
              <w:pStyle w:val="H1bodytext"/>
              <w:spacing w:after="0"/>
              <w:ind w:left="0"/>
              <w:jc w:val="center"/>
              <w:rPr>
                <w:rFonts w:ascii="Arial" w:hAnsi="Arial"/>
                <w:sz w:val="20"/>
              </w:rPr>
            </w:pPr>
            <w:r>
              <w:rPr>
                <w:rFonts w:ascii="Arial" w:hAnsi="Arial"/>
                <w:sz w:val="20"/>
              </w:rPr>
              <w:t>8</w:t>
            </w:r>
          </w:p>
        </w:tc>
        <w:tc>
          <w:tcPr>
            <w:tcW w:w="8710" w:type="dxa"/>
            <w:gridSpan w:val="5"/>
            <w:vAlign w:val="center"/>
          </w:tcPr>
          <w:p w:rsidR="009909D6" w:rsidP="00225D6D" w:rsidRDefault="009909D6" w14:paraId="01340C16" w14:textId="77777777">
            <w:pPr>
              <w:pStyle w:val="H1bodytext"/>
              <w:spacing w:after="0"/>
              <w:ind w:left="0"/>
              <w:rPr>
                <w:rFonts w:ascii="Arial" w:hAnsi="Arial"/>
                <w:sz w:val="20"/>
              </w:rPr>
            </w:pPr>
            <w:r>
              <w:rPr>
                <w:rFonts w:ascii="Arial" w:hAnsi="Arial"/>
                <w:sz w:val="20"/>
              </w:rPr>
              <w:t>If all the Test Steps above pass, proceed to the next steps.</w:t>
            </w:r>
          </w:p>
          <w:p w:rsidR="009909D6" w:rsidP="00225D6D" w:rsidRDefault="009909D6" w14:paraId="44C0539A" w14:textId="77777777">
            <w:pPr>
              <w:pStyle w:val="H1bodytext"/>
              <w:spacing w:after="0"/>
              <w:ind w:left="0"/>
              <w:rPr>
                <w:rFonts w:ascii="Arial" w:hAnsi="Arial"/>
                <w:sz w:val="20"/>
              </w:rPr>
            </w:pPr>
          </w:p>
          <w:p w:rsidRPr="00A84BA4" w:rsidR="009909D6" w:rsidP="00225D6D" w:rsidRDefault="009909D6" w14:paraId="215409D9" w14:textId="5360FC77">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sidR="003A1C9F">
              <w:rPr>
                <w:rStyle w:val="DirectoryChar"/>
              </w:rPr>
              <w:t>4/xprt-1/</w:t>
            </w:r>
            <w:r>
              <w:rPr>
                <w:rFonts w:ascii="Arial" w:hAnsi="Arial"/>
                <w:sz w:val="20"/>
              </w:rPr>
              <w:t xml:space="preserve"> directory, make a copy of the </w:t>
            </w:r>
            <w:r w:rsidRPr="00F64175">
              <w:rPr>
                <w:rFonts w:ascii="Arial" w:hAnsi="Arial"/>
                <w:b/>
                <w:bCs/>
                <w:i/>
                <w:iCs/>
                <w:sz w:val="20"/>
              </w:rPr>
              <w:t>input_XPRT-1_2018_</w:t>
            </w:r>
            <w:r w:rsidR="003A1C9F">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Pr="007D0AAC" w:rsidR="009909D6" w:rsidTr="00F37741" w14:paraId="5E3621C0" w14:textId="77777777">
        <w:trPr>
          <w:trHeight w:val="539"/>
        </w:trPr>
        <w:tc>
          <w:tcPr>
            <w:tcW w:w="650" w:type="dxa"/>
            <w:vAlign w:val="center"/>
          </w:tcPr>
          <w:p w:rsidR="009909D6" w:rsidP="00225D6D" w:rsidRDefault="009909D6" w14:paraId="20B7ABDE" w14:textId="77777777">
            <w:pPr>
              <w:pStyle w:val="H1bodytext"/>
              <w:spacing w:after="0"/>
              <w:ind w:left="0"/>
              <w:jc w:val="center"/>
              <w:rPr>
                <w:rFonts w:ascii="Arial" w:hAnsi="Arial"/>
                <w:sz w:val="20"/>
              </w:rPr>
            </w:pPr>
            <w:r>
              <w:rPr>
                <w:rFonts w:ascii="Arial" w:hAnsi="Arial"/>
                <w:sz w:val="20"/>
              </w:rPr>
              <w:t>8.1</w:t>
            </w:r>
          </w:p>
        </w:tc>
        <w:tc>
          <w:tcPr>
            <w:tcW w:w="4930" w:type="dxa"/>
            <w:gridSpan w:val="2"/>
            <w:vAlign w:val="center"/>
          </w:tcPr>
          <w:p w:rsidR="009909D6" w:rsidP="00225D6D" w:rsidRDefault="009909D6" w14:paraId="41493732" w14:textId="7B9B8FDF">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sidR="007557E0">
              <w:rPr>
                <w:rStyle w:val="DirectoryChar"/>
              </w:rPr>
              <w:t>4/xprt-1/</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rsidR="009909D6" w:rsidP="00225D6D" w:rsidRDefault="009909D6" w14:paraId="30D740F2" w14:textId="77777777">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20" w:type="dxa"/>
            <w:vAlign w:val="center"/>
          </w:tcPr>
          <w:p w:rsidRPr="00507222" w:rsidR="009909D6" w:rsidP="00225D6D" w:rsidRDefault="009909D6" w14:paraId="4CE35E34" w14:textId="77777777">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260" w:type="dxa"/>
            <w:gridSpan w:val="2"/>
            <w:vAlign w:val="center"/>
          </w:tcPr>
          <w:p w:rsidR="009909D6" w:rsidP="00225D6D" w:rsidRDefault="009909D6" w14:paraId="49A1C602" w14:textId="77777777">
            <w:pPr>
              <w:pStyle w:val="H1bodytext"/>
              <w:spacing w:after="0"/>
              <w:ind w:left="0"/>
              <w:rPr>
                <w:rFonts w:ascii="Arial" w:hAnsi="Arial"/>
                <w:sz w:val="20"/>
              </w:rPr>
            </w:pPr>
          </w:p>
        </w:tc>
      </w:tr>
      <w:tr w:rsidRPr="007D0AAC" w:rsidR="009909D6" w:rsidTr="00F37741" w14:paraId="296CD576" w14:textId="77777777">
        <w:trPr>
          <w:trHeight w:val="539"/>
        </w:trPr>
        <w:tc>
          <w:tcPr>
            <w:tcW w:w="650" w:type="dxa"/>
            <w:vAlign w:val="center"/>
          </w:tcPr>
          <w:p w:rsidR="009909D6" w:rsidP="00225D6D" w:rsidRDefault="009909D6" w14:paraId="5DB9B996" w14:textId="77777777">
            <w:pPr>
              <w:pStyle w:val="H1bodytext"/>
              <w:spacing w:after="0"/>
              <w:ind w:left="0"/>
              <w:jc w:val="center"/>
              <w:rPr>
                <w:rFonts w:ascii="Arial" w:hAnsi="Arial"/>
                <w:sz w:val="20"/>
              </w:rPr>
            </w:pPr>
            <w:r>
              <w:rPr>
                <w:rFonts w:ascii="Arial" w:hAnsi="Arial"/>
                <w:sz w:val="20"/>
              </w:rPr>
              <w:t>8.2</w:t>
            </w:r>
          </w:p>
        </w:tc>
        <w:tc>
          <w:tcPr>
            <w:tcW w:w="4930" w:type="dxa"/>
            <w:gridSpan w:val="2"/>
            <w:vAlign w:val="center"/>
          </w:tcPr>
          <w:p w:rsidR="009909D6" w:rsidP="00225D6D" w:rsidRDefault="009909D6" w14:paraId="39118C7B" w14:textId="60F7FA05">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sidR="007557E0">
              <w:rPr>
                <w:rStyle w:val="DirectoryChar"/>
              </w:rPr>
              <w:t>4/</w:t>
            </w:r>
            <w:r w:rsidR="000B38E3">
              <w:rPr>
                <w:rStyle w:val="DirectoryChar"/>
              </w:rPr>
              <w:t>x</w:t>
            </w:r>
            <w:r w:rsidR="007557E0">
              <w:rPr>
                <w:rStyle w:val="DirectoryChar"/>
              </w:rPr>
              <w:t>prt-1/</w:t>
            </w:r>
            <w:r>
              <w:rPr>
                <w:rFonts w:ascii="Arial" w:hAnsi="Arial"/>
                <w:sz w:val="20"/>
              </w:rPr>
              <w:t xml:space="preserve"> directory and type </w:t>
            </w:r>
            <w:proofErr w:type="spellStart"/>
            <w:r>
              <w:rPr>
                <w:rFonts w:ascii="Arial" w:hAnsi="Arial"/>
                <w:sz w:val="20"/>
              </w:rPr>
              <w:t>sh</w:t>
            </w:r>
            <w:proofErr w:type="spellEnd"/>
            <w:r>
              <w:rPr>
                <w:rFonts w:ascii="Arial" w:hAnsi="Arial"/>
                <w:sz w:val="20"/>
              </w:rPr>
              <w:t xml:space="preserve"> stomp-run.sh to run the </w:t>
            </w:r>
            <w:r>
              <w:rPr>
                <w:rFonts w:ascii="Arial" w:hAnsi="Arial"/>
                <w:b/>
                <w:bCs/>
                <w:i/>
                <w:iCs/>
                <w:sz w:val="20"/>
              </w:rPr>
              <w:t>input</w:t>
            </w:r>
            <w:r>
              <w:rPr>
                <w:rFonts w:ascii="Arial" w:hAnsi="Arial"/>
                <w:sz w:val="20"/>
              </w:rPr>
              <w:t xml:space="preserve"> file.</w:t>
            </w:r>
          </w:p>
          <w:p w:rsidRPr="00177089" w:rsidR="009909D6" w:rsidP="00225D6D" w:rsidRDefault="009909D6" w14:paraId="71470E1E" w14:textId="77777777">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20" w:type="dxa"/>
            <w:vAlign w:val="center"/>
          </w:tcPr>
          <w:p w:rsidRPr="00806B27" w:rsidR="009909D6" w:rsidP="00225D6D" w:rsidRDefault="009909D6" w14:paraId="4DF58105" w14:textId="77777777">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260" w:type="dxa"/>
            <w:gridSpan w:val="2"/>
            <w:vAlign w:val="center"/>
          </w:tcPr>
          <w:p w:rsidR="009909D6" w:rsidP="00225D6D" w:rsidRDefault="009909D6" w14:paraId="5E637ADA" w14:textId="77777777">
            <w:pPr>
              <w:pStyle w:val="H1bodytext"/>
              <w:spacing w:after="0"/>
              <w:ind w:left="0"/>
              <w:rPr>
                <w:rFonts w:ascii="Arial" w:hAnsi="Arial"/>
                <w:sz w:val="20"/>
              </w:rPr>
            </w:pPr>
          </w:p>
        </w:tc>
      </w:tr>
    </w:tbl>
    <w:p w:rsidR="007440E8" w:rsidP="00E62A15" w:rsidRDefault="007440E8" w14:paraId="6FA2550E" w14:textId="41A5FCD6">
      <w:pPr>
        <w:pStyle w:val="H1bodytext"/>
        <w:spacing w:after="120"/>
        <w:rPr>
          <w:rFonts w:ascii="Arial" w:hAnsi="Arial"/>
          <w:highlight w:val="yellow"/>
        </w:rPr>
      </w:pPr>
    </w:p>
    <w:p w:rsidRPr="00F279D9" w:rsidR="007440E8" w:rsidP="00E62A15" w:rsidRDefault="007440E8" w14:paraId="17E1763C" w14:textId="77777777">
      <w:pPr>
        <w:pStyle w:val="H1bodytext"/>
        <w:spacing w:after="120"/>
        <w:rPr>
          <w:rFonts w:ascii="Arial" w:hAnsi="Arial"/>
          <w:highlight w:val="yellow"/>
        </w:rPr>
      </w:pPr>
    </w:p>
    <w:p w:rsidRPr="00F279D9" w:rsidR="00123CE9" w:rsidP="00E62A15" w:rsidRDefault="00123CE9" w14:paraId="741B960F" w14:textId="77777777">
      <w:pPr>
        <w:pStyle w:val="H1bodytext"/>
        <w:spacing w:after="120"/>
        <w:rPr>
          <w:rFonts w:ascii="Arial" w:hAnsi="Arial"/>
          <w:highlight w:val="yellow"/>
        </w:rPr>
      </w:pPr>
    </w:p>
    <w:p w:rsidRPr="00E9368E" w:rsidR="00E62A15" w:rsidP="006973AE" w:rsidRDefault="00E62A15" w14:paraId="5894D591" w14:textId="77777777">
      <w:pPr>
        <w:pStyle w:val="Heading1"/>
        <w:rPr>
          <w:b w:val="0"/>
        </w:rPr>
      </w:pPr>
      <w:r>
        <w:t>Acceptance Test Report</w:t>
      </w:r>
    </w:p>
    <w:p w:rsidR="00E22D36" w:rsidP="00E22D36" w:rsidRDefault="00E22D36" w14:paraId="66BF86A1" w14:textId="75891C84">
      <w:pPr>
        <w:pStyle w:val="paragraph"/>
        <w:textAlignment w:val="baseline"/>
      </w:pPr>
      <w:r>
        <w:rPr>
          <w:rStyle w:val="normaltextrun"/>
        </w:rPr>
        <w:t xml:space="preserve">To complete the Acceptance Testing use </w:t>
      </w:r>
      <w:r w:rsidRPr="00475CE7" w:rsidR="00322DE9">
        <w:rPr>
          <w:rStyle w:val="normaltextrun"/>
        </w:rPr>
        <w:fldChar w:fldCharType="begin"/>
      </w:r>
      <w:r w:rsidRPr="00475CE7" w:rsidR="00322DE9">
        <w:rPr>
          <w:rStyle w:val="normaltextrun"/>
        </w:rPr>
        <w:instrText xml:space="preserve"> REF  _Ref33082828 \h  \* MERGEFORMAT </w:instrText>
      </w:r>
      <w:r w:rsidRPr="00475CE7" w:rsidR="00322DE9">
        <w:rPr>
          <w:rStyle w:val="normaltextrun"/>
        </w:rPr>
      </w:r>
      <w:r w:rsidRPr="00475CE7" w:rsidR="00322DE9">
        <w:rPr>
          <w:rStyle w:val="normaltextrun"/>
        </w:rPr>
        <w:fldChar w:fldCharType="separate"/>
      </w:r>
      <w:r w:rsidRPr="00475CE7" w:rsidR="00475CE7">
        <w:t xml:space="preserve">Appendix </w:t>
      </w:r>
      <w:r w:rsidRPr="00475CE7" w:rsidR="00475CE7">
        <w:rPr>
          <w:noProof/>
        </w:rPr>
        <w:t>A</w:t>
      </w:r>
      <w:r w:rsidRPr="00475CE7" w:rsidR="00322DE9">
        <w:rPr>
          <w:rStyle w:val="normaltextrun"/>
        </w:rPr>
        <w:fldChar w:fldCharType="end"/>
      </w:r>
      <w:r>
        <w:rPr>
          <w:rStyle w:val="normaltextrun"/>
        </w:rPr>
        <w:t xml:space="preserve">. The </w:t>
      </w:r>
      <w:r w:rsidR="00813F8E">
        <w:rPr>
          <w:rStyle w:val="normaltextrun"/>
        </w:rPr>
        <w:t>two</w:t>
      </w:r>
      <w:r>
        <w:rPr>
          <w:rStyle w:val="normaltextrun"/>
        </w:rPr>
        <w:t xml:space="preserve"> test case</w:t>
      </w:r>
      <w:r w:rsidR="00813F8E">
        <w:rPr>
          <w:rStyle w:val="normaltextrun"/>
        </w:rPr>
        <w:t>s are</w:t>
      </w:r>
      <w:r>
        <w:rPr>
          <w:rStyle w:val="normaltextrun"/>
        </w:rPr>
        <w:t xml:space="preserve"> described as follows:</w:t>
      </w:r>
      <w:r>
        <w:rPr>
          <w:rStyle w:val="eop"/>
        </w:rPr>
        <w:t> </w:t>
      </w:r>
    </w:p>
    <w:p w:rsidR="001B7065" w:rsidP="003028E9" w:rsidRDefault="001B7065" w14:paraId="275C77A8" w14:textId="132511CC">
      <w:pPr>
        <w:pStyle w:val="H1bodytext"/>
        <w:numPr>
          <w:ilvl w:val="0"/>
          <w:numId w:val="1"/>
        </w:numPr>
        <w:spacing w:after="120"/>
        <w:rPr>
          <w:rFonts w:ascii="Arial" w:hAnsi="Arial" w:cs="Arial"/>
        </w:rPr>
      </w:pPr>
      <w:r>
        <w:rPr>
          <w:rFonts w:ascii="Arial" w:hAnsi="Arial" w:cs="Arial"/>
        </w:rPr>
        <w:t>Acceptance Test 1 is in Table A-</w:t>
      </w:r>
      <w:r w:rsidR="0073587B">
        <w:rPr>
          <w:rFonts w:ascii="Arial" w:hAnsi="Arial" w:cs="Arial"/>
        </w:rPr>
        <w:t>1</w:t>
      </w:r>
      <w:r w:rsidR="00183078">
        <w:rPr>
          <w:rFonts w:ascii="Arial" w:hAnsi="Arial" w:cs="Arial"/>
        </w:rPr>
        <w:t xml:space="preserve"> of Appendix A</w:t>
      </w:r>
      <w:r>
        <w:rPr>
          <w:rFonts w:ascii="Arial" w:hAnsi="Arial" w:cs="Arial"/>
        </w:rPr>
        <w:t xml:space="preserve">. It is </w:t>
      </w:r>
      <w:r w:rsidR="00C064F0">
        <w:rPr>
          <w:rFonts w:ascii="Arial" w:hAnsi="Arial" w:cs="Arial"/>
        </w:rPr>
        <w:t xml:space="preserve">the M Pond Area Model and is checking the </w:t>
      </w:r>
      <w:r w:rsidR="00183078">
        <w:rPr>
          <w:rFonts w:ascii="Arial" w:hAnsi="Arial" w:cs="Arial"/>
        </w:rPr>
        <w:t xml:space="preserve">rad1 </w:t>
      </w:r>
      <w:r w:rsidR="00183078">
        <w:rPr>
          <w:rFonts w:ascii="Arial" w:hAnsi="Arial" w:cs="Arial"/>
          <w:b/>
          <w:bCs/>
          <w:i/>
          <w:iCs/>
        </w:rPr>
        <w:t>input_XPRT-1_</w:t>
      </w:r>
      <w:r w:rsidRPr="008558DE" w:rsidR="00183078">
        <w:rPr>
          <w:rFonts w:ascii="Arial" w:hAnsi="Arial" w:cs="Arial"/>
          <w:b/>
          <w:bCs/>
          <w:i/>
          <w:iCs/>
          <w:szCs w:val="22"/>
        </w:rPr>
        <w:t>2018</w:t>
      </w:r>
      <w:r w:rsidRPr="008558DE" w:rsidR="00D5117F">
        <w:rPr>
          <w:rFonts w:ascii="Arial" w:hAnsi="Arial"/>
          <w:b/>
          <w:bCs/>
          <w:i/>
          <w:iCs/>
          <w:szCs w:val="22"/>
        </w:rPr>
        <w:t>_with_buffer</w:t>
      </w:r>
      <w:r w:rsidRPr="008558DE" w:rsidR="00183078">
        <w:rPr>
          <w:rFonts w:ascii="Arial" w:hAnsi="Arial" w:cs="Arial"/>
          <w:szCs w:val="22"/>
        </w:rPr>
        <w:t xml:space="preserve"> file</w:t>
      </w:r>
      <w:r w:rsidR="00183078">
        <w:rPr>
          <w:rFonts w:ascii="Arial" w:hAnsi="Arial" w:cs="Arial"/>
        </w:rPr>
        <w:t>.</w:t>
      </w:r>
      <w:r w:rsidR="00D5117F">
        <w:rPr>
          <w:rFonts w:ascii="Arial" w:hAnsi="Arial" w:cs="Arial"/>
        </w:rPr>
        <w:t xml:space="preserve"> This </w:t>
      </w:r>
      <w:r w:rsidR="007C3701">
        <w:rPr>
          <w:rFonts w:ascii="Arial" w:hAnsi="Arial" w:cs="Arial"/>
        </w:rPr>
        <w:t xml:space="preserve">input file is built </w:t>
      </w:r>
      <w:r w:rsidR="00DA0C44">
        <w:rPr>
          <w:rFonts w:ascii="Arial" w:hAnsi="Arial" w:cs="Arial"/>
        </w:rPr>
        <w:t>with a buffer, aqueous</w:t>
      </w:r>
      <w:r w:rsidR="00620D5B">
        <w:rPr>
          <w:rFonts w:ascii="Arial" w:hAnsi="Arial" w:cs="Arial"/>
        </w:rPr>
        <w:t xml:space="preserve"> and radi</w:t>
      </w:r>
      <w:r w:rsidR="00541325">
        <w:rPr>
          <w:rFonts w:ascii="Arial" w:hAnsi="Arial" w:cs="Arial"/>
        </w:rPr>
        <w:t xml:space="preserve">onuclide sources, and </w:t>
      </w:r>
      <w:r w:rsidR="00D81880">
        <w:rPr>
          <w:rFonts w:ascii="Arial" w:hAnsi="Arial" w:cs="Arial"/>
        </w:rPr>
        <w:t xml:space="preserve">the sources </w:t>
      </w:r>
      <w:r w:rsidR="007B1491">
        <w:rPr>
          <w:rFonts w:ascii="Arial" w:hAnsi="Arial" w:cs="Arial"/>
        </w:rPr>
        <w:t xml:space="preserve">end </w:t>
      </w:r>
      <w:r w:rsidR="00B446A5">
        <w:rPr>
          <w:rFonts w:ascii="Arial" w:hAnsi="Arial" w:cs="Arial"/>
        </w:rPr>
        <w:t>after</w:t>
      </w:r>
      <w:r w:rsidR="00235BD2">
        <w:rPr>
          <w:rFonts w:ascii="Arial" w:hAnsi="Arial" w:cs="Arial"/>
        </w:rPr>
        <w:t xml:space="preserve"> the</w:t>
      </w:r>
      <w:r w:rsidR="007B1491">
        <w:rPr>
          <w:rFonts w:ascii="Arial" w:hAnsi="Arial" w:cs="Arial"/>
        </w:rPr>
        <w:t xml:space="preserve"> 2018</w:t>
      </w:r>
      <w:r w:rsidR="00235BD2">
        <w:rPr>
          <w:rFonts w:ascii="Arial" w:hAnsi="Arial" w:cs="Arial"/>
        </w:rPr>
        <w:t xml:space="preserve"> end date</w:t>
      </w:r>
      <w:r w:rsidR="007B1491">
        <w:rPr>
          <w:rFonts w:ascii="Arial" w:hAnsi="Arial" w:cs="Arial"/>
        </w:rPr>
        <w:t>.</w:t>
      </w:r>
    </w:p>
    <w:p w:rsidR="00183078" w:rsidP="003028E9" w:rsidRDefault="00183078" w14:paraId="063EF96D" w14:textId="7908E203">
      <w:pPr>
        <w:pStyle w:val="H1bodytext"/>
        <w:numPr>
          <w:ilvl w:val="0"/>
          <w:numId w:val="1"/>
        </w:numPr>
        <w:spacing w:after="120"/>
        <w:rPr>
          <w:rFonts w:ascii="Arial" w:hAnsi="Arial" w:cs="Arial"/>
        </w:rPr>
      </w:pPr>
      <w:r>
        <w:rPr>
          <w:rFonts w:ascii="Arial" w:hAnsi="Arial" w:cs="Arial"/>
        </w:rPr>
        <w:t xml:space="preserve">Acceptance Test 2 is in Table A-2 of Appendix A. It is the M Pond Area Model and is checking the rad2 </w:t>
      </w:r>
      <w:r>
        <w:rPr>
          <w:rFonts w:ascii="Arial" w:hAnsi="Arial" w:cs="Arial"/>
          <w:b/>
          <w:bCs/>
          <w:i/>
          <w:iCs/>
        </w:rPr>
        <w:t>input_XPRT-2_</w:t>
      </w:r>
      <w:r w:rsidRPr="008558DE">
        <w:rPr>
          <w:rFonts w:ascii="Arial" w:hAnsi="Arial" w:cs="Arial"/>
          <w:b/>
          <w:bCs/>
          <w:i/>
          <w:iCs/>
          <w:szCs w:val="22"/>
        </w:rPr>
        <w:t>2018</w:t>
      </w:r>
      <w:r w:rsidRPr="008558DE" w:rsidR="00D5117F">
        <w:rPr>
          <w:rFonts w:ascii="Arial" w:hAnsi="Arial"/>
          <w:b/>
          <w:bCs/>
          <w:i/>
          <w:iCs/>
          <w:szCs w:val="22"/>
        </w:rPr>
        <w:t>_with_buffer</w:t>
      </w:r>
      <w:r w:rsidRPr="008558DE">
        <w:rPr>
          <w:rFonts w:ascii="Arial" w:hAnsi="Arial" w:cs="Arial"/>
          <w:szCs w:val="22"/>
        </w:rPr>
        <w:t xml:space="preserve"> file.</w:t>
      </w:r>
      <w:r w:rsidRPr="008558DE" w:rsidR="007B1491">
        <w:rPr>
          <w:rFonts w:ascii="Arial" w:hAnsi="Arial" w:cs="Arial"/>
          <w:szCs w:val="22"/>
        </w:rPr>
        <w:t xml:space="preserve"> This input file</w:t>
      </w:r>
      <w:r w:rsidR="007B1491">
        <w:rPr>
          <w:rFonts w:ascii="Arial" w:hAnsi="Arial" w:cs="Arial"/>
        </w:rPr>
        <w:t xml:space="preserve"> is built with a buffer, aqueous and radionuclide sources, and the sources end </w:t>
      </w:r>
      <w:r w:rsidR="00235BD2">
        <w:rPr>
          <w:rFonts w:ascii="Arial" w:hAnsi="Arial" w:cs="Arial"/>
        </w:rPr>
        <w:t>after the 2018 end date</w:t>
      </w:r>
      <w:r w:rsidR="007B1491">
        <w:rPr>
          <w:rFonts w:ascii="Arial" w:hAnsi="Arial" w:cs="Arial"/>
        </w:rPr>
        <w:t>.</w:t>
      </w:r>
    </w:p>
    <w:p w:rsidRPr="00F069CD" w:rsidR="0002348B" w:rsidP="003028E9" w:rsidRDefault="0002348B" w14:paraId="715D4490" w14:textId="0953132B">
      <w:pPr>
        <w:pStyle w:val="H1bodytext"/>
        <w:numPr>
          <w:ilvl w:val="0"/>
          <w:numId w:val="1"/>
        </w:numPr>
        <w:spacing w:after="120"/>
        <w:rPr>
          <w:rFonts w:ascii="Arial" w:hAnsi="Arial" w:cs="Arial"/>
        </w:rPr>
      </w:pPr>
      <w:r>
        <w:rPr>
          <w:rFonts w:ascii="Arial" w:hAnsi="Arial" w:cs="Arial"/>
        </w:rPr>
        <w:t>Acceptance Test 3 is in Table A-3 of Appendix A. It is the M Pond</w:t>
      </w:r>
      <w:r w:rsidR="008742B6">
        <w:rPr>
          <w:rFonts w:ascii="Arial" w:hAnsi="Arial" w:cs="Arial"/>
        </w:rPr>
        <w:t xml:space="preserve"> Area Model and is checking </w:t>
      </w:r>
      <w:r w:rsidR="005130CF">
        <w:rPr>
          <w:rFonts w:ascii="Arial" w:hAnsi="Arial" w:cs="Arial"/>
        </w:rPr>
        <w:t xml:space="preserve">the rad1 </w:t>
      </w:r>
      <w:r w:rsidR="00DF05A3">
        <w:rPr>
          <w:rFonts w:ascii="Arial" w:hAnsi="Arial" w:cs="Arial"/>
          <w:b/>
          <w:bCs/>
          <w:i/>
          <w:iCs/>
        </w:rPr>
        <w:t>input_XPRT-1_</w:t>
      </w:r>
      <w:r w:rsidRPr="008558DE" w:rsidR="00DF05A3">
        <w:rPr>
          <w:rFonts w:ascii="Arial" w:hAnsi="Arial" w:cs="Arial"/>
          <w:b/>
          <w:bCs/>
          <w:i/>
          <w:iCs/>
          <w:szCs w:val="22"/>
        </w:rPr>
        <w:t>2018</w:t>
      </w:r>
      <w:r w:rsidRPr="008558DE" w:rsidR="00DF05A3">
        <w:rPr>
          <w:rFonts w:ascii="Arial" w:hAnsi="Arial"/>
          <w:b/>
          <w:bCs/>
          <w:i/>
          <w:iCs/>
          <w:szCs w:val="22"/>
        </w:rPr>
        <w:t>_</w:t>
      </w:r>
      <w:r w:rsidR="00F03FAA">
        <w:rPr>
          <w:rFonts w:ascii="Arial" w:hAnsi="Arial"/>
          <w:b/>
          <w:bCs/>
          <w:i/>
          <w:iCs/>
          <w:szCs w:val="22"/>
        </w:rPr>
        <w:t>no</w:t>
      </w:r>
      <w:r w:rsidRPr="008558DE" w:rsidR="00DF05A3">
        <w:rPr>
          <w:rFonts w:ascii="Arial" w:hAnsi="Arial"/>
          <w:b/>
          <w:bCs/>
          <w:i/>
          <w:iCs/>
          <w:szCs w:val="22"/>
        </w:rPr>
        <w:t>_buffer</w:t>
      </w:r>
      <w:r w:rsidRPr="008558DE" w:rsidR="00DF05A3">
        <w:rPr>
          <w:rFonts w:ascii="Arial" w:hAnsi="Arial" w:cs="Arial"/>
          <w:szCs w:val="22"/>
        </w:rPr>
        <w:t xml:space="preserve"> file</w:t>
      </w:r>
      <w:r w:rsidR="00DF05A3">
        <w:rPr>
          <w:rFonts w:ascii="Arial" w:hAnsi="Arial" w:cs="Arial"/>
          <w:szCs w:val="22"/>
        </w:rPr>
        <w:t xml:space="preserve">. </w:t>
      </w:r>
      <w:r w:rsidR="00B479F7">
        <w:rPr>
          <w:rFonts w:ascii="Arial" w:hAnsi="Arial" w:cs="Arial"/>
          <w:szCs w:val="22"/>
        </w:rPr>
        <w:t>This input file is built without a buffer, has no aqueous sources</w:t>
      </w:r>
      <w:r w:rsidR="00943A6D">
        <w:rPr>
          <w:rFonts w:ascii="Arial" w:hAnsi="Arial" w:cs="Arial"/>
          <w:szCs w:val="22"/>
        </w:rPr>
        <w:t xml:space="preserve">, </w:t>
      </w:r>
      <w:r w:rsidR="00B479F7">
        <w:rPr>
          <w:rFonts w:ascii="Arial" w:hAnsi="Arial" w:cs="Arial"/>
          <w:szCs w:val="22"/>
        </w:rPr>
        <w:t xml:space="preserve">a single solid </w:t>
      </w:r>
      <w:r w:rsidR="007A03D2">
        <w:rPr>
          <w:rFonts w:ascii="Arial" w:hAnsi="Arial" w:cs="Arial"/>
          <w:szCs w:val="22"/>
        </w:rPr>
        <w:t>source</w:t>
      </w:r>
      <w:r w:rsidR="00943A6D">
        <w:rPr>
          <w:rFonts w:ascii="Arial" w:hAnsi="Arial" w:cs="Arial"/>
          <w:szCs w:val="22"/>
        </w:rPr>
        <w:t xml:space="preserve">, and </w:t>
      </w:r>
      <w:r w:rsidR="004C2367">
        <w:rPr>
          <w:rFonts w:ascii="Arial" w:hAnsi="Arial" w:cs="Arial"/>
          <w:szCs w:val="22"/>
        </w:rPr>
        <w:t xml:space="preserve">because of no aqueous sources the </w:t>
      </w:r>
      <w:r w:rsidR="003B76F2">
        <w:rPr>
          <w:rFonts w:ascii="Arial" w:hAnsi="Arial" w:cs="Arial"/>
          <w:szCs w:val="22"/>
        </w:rPr>
        <w:t xml:space="preserve">Solution control card runs </w:t>
      </w:r>
      <w:r w:rsidR="002F78B3">
        <w:rPr>
          <w:rFonts w:ascii="Arial" w:hAnsi="Arial" w:cs="Arial"/>
          <w:szCs w:val="22"/>
        </w:rPr>
        <w:t>from 1943 to 2018</w:t>
      </w:r>
      <w:r w:rsidR="00B20FF1">
        <w:rPr>
          <w:rFonts w:ascii="Arial" w:hAnsi="Arial" w:cs="Arial"/>
          <w:szCs w:val="22"/>
        </w:rPr>
        <w:t xml:space="preserve"> with </w:t>
      </w:r>
      <w:r w:rsidR="00865BCE">
        <w:rPr>
          <w:rFonts w:ascii="Arial" w:hAnsi="Arial" w:cs="Arial"/>
          <w:szCs w:val="22"/>
        </w:rPr>
        <w:t>a larger time step.</w:t>
      </w:r>
    </w:p>
    <w:p w:rsidRPr="00833AC4" w:rsidR="00833AC4" w:rsidP="003028E9" w:rsidRDefault="00F069CD" w14:paraId="0DB95C69" w14:textId="74BCDCF9">
      <w:pPr>
        <w:pStyle w:val="H1bodytext"/>
        <w:numPr>
          <w:ilvl w:val="0"/>
          <w:numId w:val="1"/>
        </w:numPr>
        <w:spacing w:after="120"/>
        <w:rPr>
          <w:rFonts w:ascii="Arial" w:hAnsi="Arial" w:cs="Arial"/>
        </w:rPr>
      </w:pPr>
      <w:r>
        <w:rPr>
          <w:rFonts w:ascii="Arial" w:hAnsi="Arial" w:cs="Arial"/>
          <w:szCs w:val="22"/>
        </w:rPr>
        <w:t xml:space="preserve">Acceptance Test 4 is in Table A-4 of Appendix A. </w:t>
      </w:r>
      <w:r w:rsidR="00CA1A0F">
        <w:rPr>
          <w:rFonts w:ascii="Arial" w:hAnsi="Arial" w:cs="Arial"/>
          <w:szCs w:val="22"/>
        </w:rPr>
        <w:t xml:space="preserve">This test is the same as </w:t>
      </w:r>
      <w:r w:rsidR="00B97C46">
        <w:rPr>
          <w:rFonts w:ascii="Arial" w:hAnsi="Arial" w:cs="Arial"/>
          <w:szCs w:val="22"/>
        </w:rPr>
        <w:t xml:space="preserve">Acceptance Test 1 </w:t>
      </w:r>
      <w:proofErr w:type="gramStart"/>
      <w:r w:rsidR="00B97C46">
        <w:rPr>
          <w:rFonts w:ascii="Arial" w:hAnsi="Arial" w:cs="Arial"/>
          <w:szCs w:val="22"/>
        </w:rPr>
        <w:t xml:space="preserve">with the exception </w:t>
      </w:r>
      <w:r w:rsidR="00833AC4">
        <w:rPr>
          <w:rFonts w:ascii="Arial" w:hAnsi="Arial" w:cs="Arial"/>
          <w:szCs w:val="22"/>
        </w:rPr>
        <w:t>of</w:t>
      </w:r>
      <w:proofErr w:type="gramEnd"/>
      <w:r w:rsidR="00833AC4">
        <w:rPr>
          <w:rFonts w:ascii="Arial" w:hAnsi="Arial" w:cs="Arial"/>
          <w:szCs w:val="22"/>
        </w:rPr>
        <w:t xml:space="preserve"> Site = 2607-EQ</w:t>
      </w:r>
      <w:r w:rsidR="00952B39">
        <w:rPr>
          <w:rFonts w:ascii="Arial" w:hAnsi="Arial" w:cs="Arial"/>
          <w:szCs w:val="22"/>
        </w:rPr>
        <w:t xml:space="preserve"> in the Source Card</w:t>
      </w:r>
      <w:r w:rsidR="00435CF5">
        <w:rPr>
          <w:rFonts w:ascii="Arial" w:hAnsi="Arial" w:cs="Arial"/>
          <w:szCs w:val="22"/>
        </w:rPr>
        <w:t xml:space="preserve">. This site carried </w:t>
      </w:r>
      <w:r w:rsidR="003B1A69">
        <w:rPr>
          <w:rFonts w:ascii="Arial" w:hAnsi="Arial" w:cs="Arial"/>
          <w:szCs w:val="22"/>
        </w:rPr>
        <w:t xml:space="preserve">the aqueous sources beyond 2018, but without it </w:t>
      </w:r>
      <w:r w:rsidR="00EC7016">
        <w:rPr>
          <w:rFonts w:ascii="Arial" w:hAnsi="Arial" w:cs="Arial"/>
          <w:szCs w:val="22"/>
        </w:rPr>
        <w:t>the aqueous sources cease prior to 2018.</w:t>
      </w:r>
    </w:p>
    <w:p w:rsidRPr="00F279D9" w:rsidR="001B7065" w:rsidP="00035E77" w:rsidRDefault="003F53AB" w14:paraId="68E6D991" w14:textId="43227F79">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Pr="003E3848" w:rsidR="00BF5BD7">
        <w:rPr>
          <w:rFonts w:ascii="Arial" w:hAnsi="Arial"/>
        </w:rPr>
        <w:t xml:space="preserve"> are </w:t>
      </w:r>
      <w:r w:rsidRPr="003E3848" w:rsidR="00BB598D">
        <w:rPr>
          <w:rFonts w:ascii="Arial" w:hAnsi="Arial"/>
        </w:rPr>
        <w:t xml:space="preserve">in each table </w:t>
      </w:r>
      <w:r w:rsidR="00EB6ECB">
        <w:rPr>
          <w:rFonts w:ascii="Arial" w:hAnsi="Arial"/>
        </w:rPr>
        <w:t>of</w:t>
      </w:r>
      <w:r w:rsidRPr="003E3848" w:rsidR="00BB598D">
        <w:rPr>
          <w:rFonts w:ascii="Arial" w:hAnsi="Arial"/>
        </w:rPr>
        <w:t xml:space="preserve"> </w:t>
      </w:r>
      <w:r w:rsidRPr="00354AE5" w:rsidR="00354AE5">
        <w:rPr>
          <w:rFonts w:ascii="Arial" w:hAnsi="Arial" w:cs="Arial"/>
        </w:rPr>
        <w:fldChar w:fldCharType="begin"/>
      </w:r>
      <w:r w:rsidRPr="00354AE5" w:rsidR="00354AE5">
        <w:rPr>
          <w:rFonts w:ascii="Arial" w:hAnsi="Arial" w:cs="Arial"/>
        </w:rPr>
        <w:instrText xml:space="preserve"> REF _Ref33082828 \h </w:instrText>
      </w:r>
      <w:r w:rsidR="00354AE5">
        <w:rPr>
          <w:rFonts w:ascii="Arial" w:hAnsi="Arial" w:cs="Arial"/>
        </w:rPr>
        <w:instrText xml:space="preserve"> \* MERGEFORMAT </w:instrText>
      </w:r>
      <w:r w:rsidRPr="00354AE5" w:rsidR="00354AE5">
        <w:rPr>
          <w:rFonts w:ascii="Arial" w:hAnsi="Arial" w:cs="Arial"/>
        </w:rPr>
      </w:r>
      <w:r w:rsidRPr="00354AE5" w:rsidR="00354AE5">
        <w:rPr>
          <w:rFonts w:ascii="Arial" w:hAnsi="Arial" w:cs="Arial"/>
        </w:rPr>
        <w:fldChar w:fldCharType="separate"/>
      </w:r>
      <w:r w:rsidRPr="00354AE5" w:rsidR="00354AE5">
        <w:rPr>
          <w:rFonts w:ascii="Arial" w:hAnsi="Arial" w:cs="Arial"/>
        </w:rPr>
        <w:t xml:space="preserve">Appendix </w:t>
      </w:r>
      <w:r w:rsidRPr="00354AE5" w:rsidR="00354AE5">
        <w:rPr>
          <w:rFonts w:ascii="Arial" w:hAnsi="Arial" w:cs="Arial"/>
          <w:noProof/>
        </w:rPr>
        <w:t>A</w:t>
      </w:r>
      <w:r w:rsidRPr="00354AE5" w:rsidR="00354AE5">
        <w:rPr>
          <w:rFonts w:ascii="Arial" w:hAnsi="Arial" w:cs="Arial"/>
        </w:rPr>
        <w:fldChar w:fldCharType="end"/>
      </w:r>
      <w:r w:rsidRPr="00354AE5" w:rsidR="00BB598D">
        <w:rPr>
          <w:rFonts w:ascii="Arial" w:hAnsi="Arial" w:cs="Arial"/>
        </w:rPr>
        <w:t>.</w:t>
      </w:r>
    </w:p>
    <w:p w:rsidRPr="00E9368E" w:rsidR="00E62A15" w:rsidP="006973AE" w:rsidRDefault="00E62A15" w14:paraId="73234AD8" w14:textId="77777777">
      <w:pPr>
        <w:pStyle w:val="Heading1"/>
        <w:rPr>
          <w:b w:val="0"/>
        </w:rPr>
      </w:pPr>
      <w:r>
        <w:t>User Guide</w:t>
      </w:r>
    </w:p>
    <w:p w:rsidR="00E62A15" w:rsidP="00E62A15" w:rsidRDefault="002A2F3E" w14:paraId="2BFB3C2D" w14:textId="1AA0E406">
      <w:pPr>
        <w:pStyle w:val="H1bodytext"/>
        <w:spacing w:after="120"/>
        <w:rPr>
          <w:rFonts w:ascii="Arial" w:hAnsi="Arial"/>
        </w:rPr>
      </w:pPr>
      <w:r>
        <w:rPr>
          <w:rFonts w:ascii="Arial" w:hAnsi="Arial"/>
        </w:rPr>
        <w:t>To run this code:</w:t>
      </w:r>
    </w:p>
    <w:p w:rsidR="002A2F3E" w:rsidP="003028E9" w:rsidRDefault="002A2F3E" w14:paraId="29587A8B" w14:textId="2A60582D">
      <w:pPr>
        <w:pStyle w:val="H1bodytext"/>
        <w:numPr>
          <w:ilvl w:val="0"/>
          <w:numId w:val="34"/>
        </w:numPr>
        <w:spacing w:after="120"/>
        <w:rPr>
          <w:rFonts w:ascii="Arial" w:hAnsi="Arial"/>
        </w:rPr>
      </w:pPr>
      <w:r w:rsidRPr="3F8278BB">
        <w:rPr>
          <w:rFonts w:ascii="Arial" w:hAnsi="Arial"/>
        </w:rPr>
        <w:t xml:space="preserve">You need to have the inputs in the appropriate directory structure, which are specified in Section 4 of this document, under </w:t>
      </w:r>
      <w:r w:rsidRPr="3F8278BB">
        <w:rPr>
          <w:rFonts w:ascii="Arial" w:hAnsi="Arial"/>
          <w:u w:val="single"/>
        </w:rPr>
        <w:t>Input Files</w:t>
      </w:r>
      <w:r w:rsidRPr="3F8278BB">
        <w:rPr>
          <w:rFonts w:ascii="Arial" w:hAnsi="Arial"/>
        </w:rPr>
        <w:t>.</w:t>
      </w:r>
    </w:p>
    <w:p w:rsidR="00DA3CD0" w:rsidP="003028E9" w:rsidRDefault="00F25758" w14:paraId="4D2389F8" w14:textId="0F13A439">
      <w:pPr>
        <w:pStyle w:val="H1bodytext"/>
        <w:numPr>
          <w:ilvl w:val="0"/>
          <w:numId w:val="34"/>
        </w:numPr>
        <w:spacing w:after="120"/>
        <w:rPr>
          <w:rFonts w:ascii="Arial" w:hAnsi="Arial"/>
        </w:rPr>
      </w:pPr>
      <w:r w:rsidRPr="3F8278BB">
        <w:rPr>
          <w:rFonts w:ascii="Arial" w:hAnsi="Arial"/>
        </w:rPr>
        <w:t xml:space="preserve">From a Linux terminal </w:t>
      </w:r>
      <w:r w:rsidRPr="3F8278BB" w:rsidR="001A37B0">
        <w:rPr>
          <w:rFonts w:ascii="Arial" w:hAnsi="Arial"/>
        </w:rPr>
        <w:t xml:space="preserve">in </w:t>
      </w:r>
      <w:r w:rsidRPr="3F8278BB" w:rsidR="00B10052">
        <w:rPr>
          <w:rFonts w:ascii="Arial" w:hAnsi="Arial"/>
        </w:rPr>
        <w:t xml:space="preserve">either the </w:t>
      </w:r>
      <w:r w:rsidRPr="3F8278BB" w:rsidR="00B10052">
        <w:rPr>
          <w:rStyle w:val="DirectoryChar"/>
        </w:rPr>
        <w:t>/xprt-1</w:t>
      </w:r>
      <w:r w:rsidRPr="3F8278BB" w:rsidR="003028E9">
        <w:rPr>
          <w:rStyle w:val="DirectoryChar"/>
        </w:rPr>
        <w:t>/</w:t>
      </w:r>
      <w:r w:rsidRPr="3F8278BB" w:rsidR="00B10052">
        <w:rPr>
          <w:rFonts w:ascii="Arial" w:hAnsi="Arial"/>
        </w:rPr>
        <w:t xml:space="preserve"> or </w:t>
      </w:r>
      <w:r w:rsidRPr="3F8278BB" w:rsidR="00B10052">
        <w:rPr>
          <w:rStyle w:val="DirectoryChar"/>
        </w:rPr>
        <w:t>/xprt-2/</w:t>
      </w:r>
      <w:r w:rsidRPr="3F8278BB" w:rsidR="00D92084">
        <w:rPr>
          <w:rFonts w:ascii="Arial" w:hAnsi="Arial"/>
        </w:rPr>
        <w:t xml:space="preserve"> subdirectory of the testing directory execute the tool as specified in Section 4 of this document</w:t>
      </w:r>
      <w:r w:rsidRPr="3F8278BB" w:rsidR="00B91701">
        <w:rPr>
          <w:rFonts w:ascii="Arial" w:hAnsi="Arial"/>
        </w:rPr>
        <w:t xml:space="preserve">, under </w:t>
      </w:r>
      <w:r w:rsidRPr="3F8278BB" w:rsidR="00B91701">
        <w:rPr>
          <w:rFonts w:ascii="Arial" w:hAnsi="Arial"/>
          <w:u w:val="single"/>
        </w:rPr>
        <w:t>Execution</w:t>
      </w:r>
      <w:r w:rsidRPr="3F8278BB" w:rsidR="00B91701">
        <w:rPr>
          <w:rFonts w:ascii="Arial" w:hAnsi="Arial"/>
        </w:rPr>
        <w:t>.</w:t>
      </w:r>
    </w:p>
    <w:p w:rsidRPr="002A2F3E" w:rsidR="00B91701" w:rsidP="003028E9" w:rsidRDefault="00B91701" w14:paraId="2DE745B5" w14:textId="58321E27">
      <w:pPr>
        <w:pStyle w:val="H1bodytext"/>
        <w:numPr>
          <w:ilvl w:val="0"/>
          <w:numId w:val="34"/>
        </w:numPr>
        <w:spacing w:after="120"/>
        <w:rPr>
          <w:rFonts w:ascii="Arial" w:hAnsi="Arial"/>
        </w:rPr>
      </w:pPr>
      <w:r w:rsidRPr="3F8278BB">
        <w:rPr>
          <w:rFonts w:ascii="Arial" w:hAnsi="Arial"/>
        </w:rPr>
        <w:t xml:space="preserve">Check that </w:t>
      </w:r>
      <w:r w:rsidRPr="3F8278BB" w:rsidR="00612094">
        <w:rPr>
          <w:rFonts w:ascii="Arial" w:hAnsi="Arial"/>
        </w:rPr>
        <w:t xml:space="preserve">either </w:t>
      </w:r>
      <w:r w:rsidRPr="3F8278BB" w:rsidR="00612094">
        <w:rPr>
          <w:rFonts w:ascii="Arial" w:hAnsi="Arial"/>
          <w:b/>
          <w:bCs/>
          <w:i/>
          <w:iCs/>
        </w:rPr>
        <w:t>input_XPRT-1_2018</w:t>
      </w:r>
      <w:r w:rsidRPr="3F8278BB" w:rsidR="00612094">
        <w:rPr>
          <w:rFonts w:ascii="Arial" w:hAnsi="Arial"/>
        </w:rPr>
        <w:t xml:space="preserve"> or </w:t>
      </w:r>
      <w:r w:rsidRPr="3F8278BB" w:rsidR="00612094">
        <w:rPr>
          <w:rFonts w:ascii="Arial" w:hAnsi="Arial"/>
          <w:b/>
          <w:bCs/>
          <w:i/>
          <w:iCs/>
        </w:rPr>
        <w:t>input_XPRT-2_2018</w:t>
      </w:r>
      <w:r w:rsidRPr="3F8278BB" w:rsidR="00612094">
        <w:rPr>
          <w:rFonts w:ascii="Arial" w:hAnsi="Arial"/>
        </w:rPr>
        <w:t xml:space="preserve"> file was generated.</w:t>
      </w:r>
      <w:r w:rsidRPr="3F8278BB">
        <w:rPr>
          <w:rFonts w:ascii="Arial" w:hAnsi="Arial"/>
        </w:rPr>
        <w:t xml:space="preserve"> </w:t>
      </w:r>
    </w:p>
    <w:p w:rsidRPr="00B554BF" w:rsidR="00B554BF" w:rsidP="00B554BF" w:rsidRDefault="00B554BF" w14:paraId="5801E214" w14:textId="77777777">
      <w:pPr>
        <w:pStyle w:val="H1bodytext"/>
        <w:spacing w:after="120"/>
        <w:ind w:left="0"/>
        <w:rPr>
          <w:rFonts w:ascii="Arial" w:hAnsi="Arial"/>
        </w:rPr>
      </w:pPr>
    </w:p>
    <w:p w:rsidR="00B554BF" w:rsidP="00B554BF" w:rsidRDefault="008B5A1F" w14:paraId="662C1B2B" w14:textId="75AE86FB">
      <w:pPr>
        <w:pStyle w:val="Heading1"/>
      </w:pPr>
      <w:r>
        <w:t xml:space="preserve">Tool </w:t>
      </w:r>
      <w:r w:rsidR="00CE63EA">
        <w:t>Version</w:t>
      </w:r>
      <w:r w:rsidR="004556EC">
        <w:t>s</w:t>
      </w:r>
    </w:p>
    <w:p w:rsidR="00117D2C" w:rsidP="00E20031" w:rsidRDefault="00E54EEB" w14:paraId="107EAB92" w14:textId="62232574">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Content>
          <w:r w:rsidR="00057C71">
            <w:t>2018 STOMP Input File Generator</w:t>
          </w:r>
        </w:sdtContent>
      </w:sdt>
      <w:r w:rsidR="003D1C68">
        <w:t xml:space="preserve"> </w:t>
      </w:r>
      <w:r w:rsidR="00D60993">
        <w:t>tool.</w:t>
      </w:r>
    </w:p>
    <w:p w:rsidRPr="004556EC" w:rsidR="004556EC" w:rsidP="003028E9" w:rsidRDefault="00FC4746" w14:paraId="3A03D83A" w14:textId="667ACFB1">
      <w:pPr>
        <w:pStyle w:val="ListParagraph"/>
        <w:numPr>
          <w:ilvl w:val="0"/>
          <w:numId w:val="4"/>
        </w:numPr>
      </w:pPr>
      <w:r>
        <w:t xml:space="preserve">1.0 </w:t>
      </w:r>
      <w:r w:rsidR="009F6764">
        <w:t>–</w:t>
      </w:r>
      <w:r>
        <w:t xml:space="preserve"> </w:t>
      </w:r>
      <w:r w:rsidR="009F6764">
        <w:t>Tool was developed.</w:t>
      </w:r>
    </w:p>
    <w:p w:rsidR="00093579" w:rsidP="0076717B" w:rsidRDefault="00093579" w14:paraId="054668B2" w14:textId="3C6872A3">
      <w:pPr>
        <w:pStyle w:val="H1bodytext"/>
        <w:spacing w:after="120"/>
        <w:ind w:left="0"/>
        <w:rPr>
          <w:rFonts w:ascii="Arial" w:hAnsi="Arial" w:cs="Arial"/>
        </w:rPr>
      </w:pPr>
    </w:p>
    <w:p w:rsidR="00D57686" w:rsidP="00D57686" w:rsidRDefault="00D57686" w14:paraId="6E4B51A9" w14:textId="77777777">
      <w:pPr>
        <w:pStyle w:val="H1bodytext"/>
        <w:spacing w:after="120"/>
        <w:jc w:val="center"/>
        <w:rPr>
          <w:rFonts w:ascii="Arial" w:hAnsi="Arial" w:cs="Arial"/>
          <w:b/>
          <w:bCs/>
        </w:rPr>
      </w:pPr>
    </w:p>
    <w:p w:rsidR="00D57686" w:rsidP="00D57686" w:rsidRDefault="00D57686" w14:paraId="48B3BD89" w14:textId="77777777">
      <w:pPr>
        <w:pStyle w:val="H1bodytext"/>
        <w:spacing w:after="120"/>
        <w:jc w:val="center"/>
        <w:rPr>
          <w:rFonts w:ascii="Arial" w:hAnsi="Arial" w:cs="Arial"/>
          <w:b/>
          <w:bCs/>
        </w:rPr>
      </w:pPr>
    </w:p>
    <w:p w:rsidR="00D57686" w:rsidP="00D57686" w:rsidRDefault="00D57686" w14:paraId="37835B20" w14:textId="77777777">
      <w:pPr>
        <w:pStyle w:val="H1bodytext"/>
        <w:spacing w:after="120"/>
        <w:jc w:val="center"/>
        <w:rPr>
          <w:rFonts w:ascii="Arial" w:hAnsi="Arial" w:cs="Arial"/>
          <w:b/>
          <w:bCs/>
        </w:rPr>
      </w:pPr>
    </w:p>
    <w:p w:rsidR="00D57686" w:rsidP="00D57686" w:rsidRDefault="00D57686" w14:paraId="04936831" w14:textId="77777777">
      <w:pPr>
        <w:pStyle w:val="H1bodytext"/>
        <w:spacing w:after="120"/>
        <w:jc w:val="center"/>
        <w:rPr>
          <w:rFonts w:ascii="Arial" w:hAnsi="Arial" w:cs="Arial"/>
          <w:b/>
          <w:bCs/>
        </w:rPr>
      </w:pPr>
    </w:p>
    <w:p w:rsidR="00D57686" w:rsidP="00D57686" w:rsidRDefault="00D57686" w14:paraId="6CFC4E2E" w14:textId="77777777">
      <w:pPr>
        <w:pStyle w:val="H1bodytext"/>
        <w:spacing w:after="120"/>
        <w:jc w:val="center"/>
        <w:rPr>
          <w:rFonts w:ascii="Arial" w:hAnsi="Arial" w:cs="Arial"/>
          <w:b/>
          <w:bCs/>
        </w:rPr>
      </w:pPr>
    </w:p>
    <w:p w:rsidR="00D57686" w:rsidP="00D57686" w:rsidRDefault="00D57686" w14:paraId="6D3EE835" w14:textId="77777777">
      <w:pPr>
        <w:pStyle w:val="H1bodytext"/>
        <w:spacing w:after="120"/>
        <w:jc w:val="center"/>
        <w:rPr>
          <w:rFonts w:ascii="Arial" w:hAnsi="Arial" w:cs="Arial"/>
          <w:b/>
          <w:bCs/>
        </w:rPr>
      </w:pPr>
    </w:p>
    <w:p w:rsidR="00D57686" w:rsidP="00D57686" w:rsidRDefault="00D57686" w14:paraId="589FE3B4" w14:textId="77777777">
      <w:pPr>
        <w:pStyle w:val="H1bodytext"/>
        <w:spacing w:after="120"/>
        <w:jc w:val="center"/>
        <w:rPr>
          <w:rFonts w:ascii="Arial" w:hAnsi="Arial" w:cs="Arial"/>
          <w:b/>
          <w:bCs/>
        </w:rPr>
      </w:pPr>
    </w:p>
    <w:p w:rsidR="00D57686" w:rsidP="00D57686" w:rsidRDefault="00D57686" w14:paraId="5E2DB48B" w14:textId="77777777">
      <w:pPr>
        <w:pStyle w:val="H1bodytext"/>
        <w:spacing w:after="120"/>
        <w:jc w:val="center"/>
        <w:rPr>
          <w:rFonts w:ascii="Arial" w:hAnsi="Arial" w:cs="Arial"/>
          <w:b/>
          <w:bCs/>
        </w:rPr>
      </w:pPr>
    </w:p>
    <w:p w:rsidR="00D57686" w:rsidP="00D57686" w:rsidRDefault="00D57686" w14:paraId="76B5E7F3" w14:textId="77777777">
      <w:pPr>
        <w:pStyle w:val="H1bodytext"/>
        <w:spacing w:after="120"/>
        <w:jc w:val="center"/>
        <w:rPr>
          <w:rFonts w:ascii="Arial" w:hAnsi="Arial" w:cs="Arial"/>
          <w:b/>
          <w:bCs/>
        </w:rPr>
      </w:pPr>
    </w:p>
    <w:p w:rsidR="00D57686" w:rsidP="00D57686" w:rsidRDefault="00D57686" w14:paraId="2757ED9B" w14:textId="77777777">
      <w:pPr>
        <w:pStyle w:val="H1bodytext"/>
        <w:spacing w:after="120"/>
        <w:jc w:val="center"/>
        <w:rPr>
          <w:rFonts w:ascii="Arial" w:hAnsi="Arial" w:cs="Arial"/>
          <w:b/>
          <w:bCs/>
        </w:rPr>
      </w:pPr>
    </w:p>
    <w:p w:rsidR="00D57686" w:rsidP="00D57686" w:rsidRDefault="00D57686" w14:paraId="730DFDA3" w14:textId="77777777">
      <w:pPr>
        <w:pStyle w:val="H1bodytext"/>
        <w:spacing w:after="120"/>
        <w:jc w:val="center"/>
        <w:rPr>
          <w:rFonts w:ascii="Arial" w:hAnsi="Arial" w:cs="Arial"/>
          <w:b/>
          <w:bCs/>
        </w:rPr>
      </w:pPr>
    </w:p>
    <w:p w:rsidR="00D57686" w:rsidP="00D57686" w:rsidRDefault="00D57686" w14:paraId="7268DB76" w14:textId="77777777">
      <w:pPr>
        <w:pStyle w:val="H1bodytext"/>
        <w:spacing w:after="120"/>
        <w:jc w:val="center"/>
        <w:rPr>
          <w:rFonts w:ascii="Arial" w:hAnsi="Arial" w:cs="Arial"/>
          <w:b/>
          <w:bCs/>
        </w:rPr>
      </w:pPr>
    </w:p>
    <w:p w:rsidR="00D57686" w:rsidP="00D57686" w:rsidRDefault="00D57686" w14:paraId="4F6E5B95" w14:textId="2E8E15CE">
      <w:pPr>
        <w:pStyle w:val="H1bodytext"/>
        <w:spacing w:after="120"/>
        <w:jc w:val="center"/>
        <w:rPr>
          <w:rFonts w:ascii="Arial" w:hAnsi="Arial" w:cs="Arial"/>
          <w:b/>
          <w:bCs/>
        </w:rPr>
      </w:pPr>
    </w:p>
    <w:p w:rsidR="00D57686" w:rsidP="00D57686" w:rsidRDefault="00D57686" w14:paraId="1BE745F9" w14:textId="12741589">
      <w:pPr>
        <w:pStyle w:val="H1bodytext"/>
        <w:spacing w:after="120"/>
        <w:jc w:val="center"/>
        <w:rPr>
          <w:rFonts w:ascii="Arial" w:hAnsi="Arial" w:cs="Arial"/>
          <w:b/>
          <w:bCs/>
        </w:rPr>
      </w:pPr>
    </w:p>
    <w:p w:rsidR="00E70C1D" w:rsidP="00D57686" w:rsidRDefault="00E70C1D" w14:paraId="0A6AE577" w14:textId="41F1BEA7">
      <w:pPr>
        <w:pStyle w:val="H1bodytext"/>
        <w:spacing w:after="120"/>
        <w:jc w:val="center"/>
        <w:rPr>
          <w:rFonts w:ascii="Arial" w:hAnsi="Arial" w:cs="Arial"/>
          <w:b/>
          <w:bCs/>
        </w:rPr>
      </w:pPr>
    </w:p>
    <w:p w:rsidR="00E70C1D" w:rsidP="00D57686" w:rsidRDefault="00E70C1D" w14:paraId="722BDDE3" w14:textId="17EC49C6">
      <w:pPr>
        <w:pStyle w:val="H1bodytext"/>
        <w:spacing w:after="120"/>
        <w:jc w:val="center"/>
        <w:rPr>
          <w:rFonts w:ascii="Arial" w:hAnsi="Arial" w:cs="Arial"/>
          <w:b/>
          <w:bCs/>
        </w:rPr>
      </w:pPr>
    </w:p>
    <w:p w:rsidR="00E70C1D" w:rsidP="00D57686" w:rsidRDefault="00E70C1D" w14:paraId="5ED6F197" w14:textId="76FF24B0">
      <w:pPr>
        <w:pStyle w:val="H1bodytext"/>
        <w:spacing w:after="120"/>
        <w:jc w:val="center"/>
        <w:rPr>
          <w:rFonts w:ascii="Arial" w:hAnsi="Arial" w:cs="Arial"/>
          <w:b/>
          <w:bCs/>
        </w:rPr>
      </w:pPr>
    </w:p>
    <w:p w:rsidR="00E70C1D" w:rsidP="00D57686" w:rsidRDefault="00E70C1D" w14:paraId="352F774A" w14:textId="79001564">
      <w:pPr>
        <w:pStyle w:val="H1bodytext"/>
        <w:spacing w:after="120"/>
        <w:jc w:val="center"/>
        <w:rPr>
          <w:rFonts w:ascii="Arial" w:hAnsi="Arial" w:cs="Arial"/>
          <w:b/>
          <w:bCs/>
        </w:rPr>
      </w:pPr>
    </w:p>
    <w:p w:rsidR="00E70C1D" w:rsidP="00D57686" w:rsidRDefault="00E70C1D" w14:paraId="1341906C" w14:textId="77777777">
      <w:pPr>
        <w:pStyle w:val="H1bodytext"/>
        <w:spacing w:after="120"/>
        <w:jc w:val="center"/>
        <w:rPr>
          <w:rFonts w:ascii="Arial" w:hAnsi="Arial" w:cs="Arial"/>
          <w:b/>
          <w:bCs/>
        </w:rPr>
      </w:pPr>
    </w:p>
    <w:p w:rsidR="00093579" w:rsidP="00007DB9" w:rsidRDefault="007E22A1" w14:paraId="11255FB9" w14:textId="6FA23333">
      <w:pPr>
        <w:pStyle w:val="Heading1"/>
        <w:numPr>
          <w:ilvl w:val="0"/>
          <w:numId w:val="0"/>
        </w:numPr>
        <w:jc w:val="center"/>
        <w:rPr>
          <w:rFonts w:cs="Arial"/>
        </w:rPr>
      </w:pPr>
      <w:bookmarkStart w:name="_Ref33082828" w:id="4"/>
      <w:r>
        <w:t xml:space="preserve">Appendix </w:t>
      </w:r>
      <w:r>
        <w:fldChar w:fldCharType="begin"/>
      </w:r>
      <w:r>
        <w:instrText>SEQ Appendix \* ALPHABETIC</w:instrText>
      </w:r>
      <w:r>
        <w:fldChar w:fldCharType="separate"/>
      </w:r>
      <w:r w:rsidR="00E70C1D">
        <w:rPr>
          <w:noProof/>
        </w:rPr>
        <w:t>A</w:t>
      </w:r>
      <w:r>
        <w:fldChar w:fldCharType="end"/>
      </w:r>
      <w:bookmarkEnd w:id="4"/>
    </w:p>
    <w:p w:rsidR="00D57686" w:rsidP="00B04094" w:rsidRDefault="00D57686" w14:paraId="24BF2A39" w14:textId="77777777">
      <w:pPr>
        <w:pStyle w:val="H1bodytext"/>
        <w:spacing w:after="120"/>
        <w:ind w:left="0"/>
        <w:rPr>
          <w:rFonts w:ascii="Arial" w:hAnsi="Arial" w:cs="Arial"/>
          <w:b/>
          <w:bCs/>
        </w:rPr>
      </w:pPr>
    </w:p>
    <w:p w:rsidRPr="00007DB9" w:rsidR="00D57686" w:rsidP="00B04094" w:rsidRDefault="00B04094" w14:paraId="383A201E" w14:textId="6BC5DEEF">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Pr="00007DB9" w:rsidR="00021040">
        <w:rPr>
          <w:rFonts w:ascii="Arial" w:hAnsi="Arial" w:cs="Arial"/>
          <w:b/>
          <w:bCs/>
          <w:sz w:val="24"/>
          <w:szCs w:val="24"/>
        </w:rPr>
        <w:t>Acceptance Test</w:t>
      </w:r>
      <w:r w:rsidRPr="00007DB9">
        <w:rPr>
          <w:rFonts w:ascii="Arial" w:hAnsi="Arial" w:cs="Arial"/>
          <w:b/>
          <w:bCs/>
          <w:sz w:val="24"/>
          <w:szCs w:val="24"/>
        </w:rPr>
        <w:t xml:space="preserve"> Cases</w:t>
      </w:r>
    </w:p>
    <w:p w:rsidR="000D6080" w:rsidRDefault="000D6080" w14:paraId="25BAE097" w14:textId="022FABAD">
      <w:pPr>
        <w:spacing w:after="160" w:line="259" w:lineRule="auto"/>
      </w:pPr>
      <w:r>
        <w:br w:type="page"/>
      </w:r>
    </w:p>
    <w:p w:rsidR="00192EF0" w:rsidRDefault="00192EF0" w14:paraId="17734522" w14:textId="45D174A0">
      <w:pPr>
        <w:rPr>
          <w:b/>
          <w:bCs/>
        </w:rPr>
      </w:pPr>
      <w:r>
        <w:rPr>
          <w:b/>
          <w:bCs/>
        </w:rPr>
        <w:t>Tool Runner Log</w:t>
      </w:r>
    </w:p>
    <w:p w:rsidRPr="00463DCD" w:rsidR="00A876A3" w:rsidP="00A876A3" w:rsidRDefault="00A876A3" w14:paraId="2F23BE3F"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###Executing input generator###</w:t>
      </w:r>
    </w:p>
    <w:p w:rsidRPr="00463DCD" w:rsidR="00A876A3" w:rsidP="00A876A3" w:rsidRDefault="00A876A3" w14:paraId="09465154"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INFO--03/26/2020 05:41:47 AM--Starting CA-CIE Tool Runner.</w:t>
      </w:r>
      <w:r w:rsidRPr="00463DCD">
        <w:rPr>
          <w:sz w:val="18"/>
          <w:szCs w:val="18"/>
        </w:rPr>
        <w:tab/>
      </w:r>
      <w:r w:rsidRPr="00463DCD">
        <w:rPr>
          <w:sz w:val="18"/>
          <w:szCs w:val="18"/>
        </w:rPr>
        <w:t>Logging to "./xprt-1_mpondIF_AT1.log"</w:t>
      </w:r>
    </w:p>
    <w:p w:rsidRPr="00463DCD" w:rsidR="00A876A3" w:rsidP="00A876A3" w:rsidRDefault="00A876A3" w14:paraId="69AAC035"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INFO--03/26/2020 05:41:48 AM--Code Version: 19633fecf43ac8ef2c4424bfe19fd563fc966f1b v2.1: /opt/tools/</w:t>
      </w:r>
      <w:proofErr w:type="spellStart"/>
      <w:r w:rsidRPr="00463DCD">
        <w:rPr>
          <w:sz w:val="18"/>
          <w:szCs w:val="18"/>
        </w:rPr>
        <w:t>pylib</w:t>
      </w:r>
      <w:proofErr w:type="spellEnd"/>
      <w:r w:rsidRPr="00463DCD">
        <w:rPr>
          <w:sz w:val="18"/>
          <w:szCs w:val="18"/>
        </w:rPr>
        <w:t>/runner/runner.py&lt;--1bcfd6779e9cbdb82673405873a8e5e81514ae27</w:t>
      </w:r>
    </w:p>
    <w:p w:rsidRPr="00463DCD" w:rsidR="00A876A3" w:rsidP="00A876A3" w:rsidRDefault="00A876A3" w14:paraId="569C900A" w14:textId="77777777">
      <w:pPr>
        <w:pBdr>
          <w:top w:val="single" w:color="auto" w:sz="4" w:space="1"/>
          <w:left w:val="single" w:color="auto" w:sz="4" w:space="4"/>
          <w:bottom w:val="single" w:color="auto" w:sz="4" w:space="1"/>
          <w:right w:val="single" w:color="auto" w:sz="4" w:space="4"/>
        </w:pBdr>
        <w:rPr>
          <w:sz w:val="18"/>
          <w:szCs w:val="18"/>
        </w:rPr>
      </w:pPr>
    </w:p>
    <w:p w:rsidRPr="00463DCD" w:rsidR="00A876A3" w:rsidP="00A876A3" w:rsidRDefault="00A876A3" w14:paraId="4F4EA0DB"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INFO--03/26/2020 05:41:48 AM--Code Version: d92f3469d77db78b1d08fac4390de91d0ad7e2bd Local repo SHA-1 has does not correspond to a remote repo release version: ../../../CA-CIE-Tools-TestRepos/repo_xprt_2018_input_gen.f/tools/ca-modinput/linux/xprt_2018_input_gen_linux-intel-64.exe&lt;--dcf3dccedb15a3880555c3e255789b2712bb8fff</w:t>
      </w:r>
    </w:p>
    <w:p w:rsidRPr="00463DCD" w:rsidR="00A876A3" w:rsidP="00A876A3" w:rsidRDefault="00A876A3" w14:paraId="167DC781" w14:textId="77777777">
      <w:pPr>
        <w:pBdr>
          <w:top w:val="single" w:color="auto" w:sz="4" w:space="1"/>
          <w:left w:val="single" w:color="auto" w:sz="4" w:space="4"/>
          <w:bottom w:val="single" w:color="auto" w:sz="4" w:space="1"/>
          <w:right w:val="single" w:color="auto" w:sz="4" w:space="4"/>
        </w:pBdr>
        <w:rPr>
          <w:sz w:val="18"/>
          <w:szCs w:val="18"/>
        </w:rPr>
      </w:pPr>
    </w:p>
    <w:p w:rsidRPr="00463DCD" w:rsidR="00A876A3" w:rsidP="00A876A3" w:rsidRDefault="00A876A3" w14:paraId="725B6073"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 xml:space="preserve">INFO--03/26/2020 05:41:48 AM--QA Status: </w:t>
      </w:r>
      <w:proofErr w:type="gramStart"/>
      <w:r w:rsidRPr="00463DCD">
        <w:rPr>
          <w:sz w:val="18"/>
          <w:szCs w:val="18"/>
        </w:rPr>
        <w:t>QUALIFIED :</w:t>
      </w:r>
      <w:proofErr w:type="gramEnd"/>
      <w:r w:rsidRPr="00463DCD">
        <w:rPr>
          <w:sz w:val="18"/>
          <w:szCs w:val="18"/>
        </w:rPr>
        <w:t xml:space="preserve"> /opt/tools/pylib/runner/runner.py</w:t>
      </w:r>
    </w:p>
    <w:p w:rsidRPr="00463DCD" w:rsidR="00A876A3" w:rsidP="00A876A3" w:rsidRDefault="00A876A3" w14:paraId="36900BA5"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 xml:space="preserve">INFO--03/26/2020 05:41:48 AM--QA Status: </w:t>
      </w:r>
      <w:proofErr w:type="gramStart"/>
      <w:r w:rsidRPr="00463DCD">
        <w:rPr>
          <w:sz w:val="18"/>
          <w:szCs w:val="18"/>
        </w:rPr>
        <w:t>TEST :</w:t>
      </w:r>
      <w:proofErr w:type="gramEnd"/>
      <w:r w:rsidRPr="00463DCD">
        <w:rPr>
          <w:sz w:val="18"/>
          <w:szCs w:val="18"/>
        </w:rPr>
        <w:t xml:space="preserve"> ../../../CA-CIE-Tools-TestRepos/repo_xprt_2018_input_gen.f/tools/ca-modinput/linux/xprt_2018_input_gen_linux-intel-64.exe</w:t>
      </w:r>
    </w:p>
    <w:p w:rsidRPr="00463DCD" w:rsidR="00A876A3" w:rsidP="00A876A3" w:rsidRDefault="00A876A3" w14:paraId="4F1B9A1F"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INFO--03/26/2020 05:41:48 AM--Invoking Command:"../../../CA-CIE-Tools-TestRepos/repo_xprt_2018_input_gen.f/tools/ca-modinput/linux/xprt_2018_input_gen_linux-intel-64.exe"</w:t>
      </w:r>
      <w:r w:rsidRPr="00463DCD">
        <w:rPr>
          <w:sz w:val="18"/>
          <w:szCs w:val="18"/>
        </w:rPr>
        <w:tab/>
      </w:r>
      <w:r w:rsidRPr="00463DCD">
        <w:rPr>
          <w:sz w:val="18"/>
          <w:szCs w:val="18"/>
        </w:rPr>
        <w:t>with Arguments:"rad1 200E buffer /opt/ICF/Prod/2WMATTR/v1.0/data/CA_200W_material_transport_props.prn /opt/ICF/Prod/2EMATTR/v1.0/data/CA_200E_material_transport_props.prn /opt/ICF/Prod/R1SOLTR/v1.0/data/CA_rad1_solute_transport_props.prn /opt/ICF/Prod/R2SOLTR/v1.0/data/CA_rad2_solute_transport_props.prn"</w:t>
      </w:r>
    </w:p>
    <w:p w:rsidRPr="00463DCD" w:rsidR="00A876A3" w:rsidP="00A876A3" w:rsidRDefault="00A876A3" w14:paraId="70F487A7"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INFO--03/26/2020 05:41:48 AM--</w:t>
      </w:r>
      <w:proofErr w:type="spellStart"/>
      <w:proofErr w:type="gramStart"/>
      <w:r w:rsidRPr="00463DCD">
        <w:rPr>
          <w:sz w:val="18"/>
          <w:szCs w:val="18"/>
        </w:rPr>
        <w:t>Username:pallena</w:t>
      </w:r>
      <w:proofErr w:type="spellEnd"/>
      <w:proofErr w:type="gramEnd"/>
      <w:r w:rsidRPr="00463DCD">
        <w:rPr>
          <w:sz w:val="18"/>
          <w:szCs w:val="18"/>
        </w:rPr>
        <w:tab/>
      </w:r>
      <w:proofErr w:type="spellStart"/>
      <w:r w:rsidRPr="00463DCD">
        <w:rPr>
          <w:sz w:val="18"/>
          <w:szCs w:val="18"/>
        </w:rPr>
        <w:t>Computer:olive</w:t>
      </w:r>
      <w:proofErr w:type="spellEnd"/>
      <w:r w:rsidRPr="00463DCD">
        <w:rPr>
          <w:sz w:val="18"/>
          <w:szCs w:val="18"/>
        </w:rPr>
        <w:tab/>
      </w:r>
      <w:proofErr w:type="spellStart"/>
      <w:r w:rsidRPr="00463DCD">
        <w:rPr>
          <w:sz w:val="18"/>
          <w:szCs w:val="18"/>
        </w:rPr>
        <w:t>Platform:Linux</w:t>
      </w:r>
      <w:proofErr w:type="spellEnd"/>
      <w:r w:rsidRPr="00463DCD">
        <w:rPr>
          <w:sz w:val="18"/>
          <w:szCs w:val="18"/>
        </w:rPr>
        <w:t xml:space="preserve"> 4.4.0-38-generic #57~14.04.1-Ubuntu SMP Tue Sep 6 17:20:43 UTC 2016</w:t>
      </w:r>
    </w:p>
    <w:p w:rsidRPr="00463DCD" w:rsidR="00A876A3" w:rsidP="00A876A3" w:rsidRDefault="00A876A3" w14:paraId="7004FD30"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###Finished Process###</w:t>
      </w:r>
    </w:p>
    <w:p w:rsidRPr="00463DCD" w:rsidR="00A876A3" w:rsidP="00A876A3" w:rsidRDefault="00A876A3" w14:paraId="0A720D75" w14:textId="77777777">
      <w:pPr>
        <w:pBdr>
          <w:top w:val="single" w:color="auto" w:sz="4" w:space="1"/>
          <w:left w:val="single" w:color="auto" w:sz="4" w:space="4"/>
          <w:bottom w:val="single" w:color="auto" w:sz="4" w:space="1"/>
          <w:right w:val="single" w:color="auto" w:sz="4" w:space="4"/>
        </w:pBdr>
        <w:rPr>
          <w:sz w:val="18"/>
          <w:szCs w:val="18"/>
        </w:rPr>
      </w:pPr>
    </w:p>
    <w:p w:rsidRPr="00463DCD" w:rsidR="00A876A3" w:rsidP="00A876A3" w:rsidRDefault="00A876A3" w14:paraId="547AEE16"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###Executing Fingerprint Tool###</w:t>
      </w:r>
    </w:p>
    <w:p w:rsidRPr="00463DCD" w:rsidR="00A876A3" w:rsidP="00A876A3" w:rsidRDefault="00A876A3" w14:paraId="0B0C9EC2"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INFO--03/26/2020 05:41:48 AM--Starting CA-CIE Tool Runner.</w:t>
      </w:r>
      <w:r w:rsidRPr="00463DCD">
        <w:rPr>
          <w:sz w:val="18"/>
          <w:szCs w:val="18"/>
        </w:rPr>
        <w:tab/>
      </w:r>
      <w:r w:rsidRPr="00463DCD">
        <w:rPr>
          <w:sz w:val="18"/>
          <w:szCs w:val="18"/>
        </w:rPr>
        <w:t>Logging to "./xprt-1_mpondIF_AT1.log"</w:t>
      </w:r>
    </w:p>
    <w:p w:rsidRPr="00463DCD" w:rsidR="00A876A3" w:rsidP="00A876A3" w:rsidRDefault="00A876A3" w14:paraId="7E332701"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INFO--03/26/2020 05:41:48 AM--Code Version: 19633fecf43ac8ef2c4424bfe19fd563fc966f1b v2.1: /opt/tools/</w:t>
      </w:r>
      <w:proofErr w:type="spellStart"/>
      <w:r w:rsidRPr="00463DCD">
        <w:rPr>
          <w:sz w:val="18"/>
          <w:szCs w:val="18"/>
        </w:rPr>
        <w:t>pylib</w:t>
      </w:r>
      <w:proofErr w:type="spellEnd"/>
      <w:r w:rsidRPr="00463DCD">
        <w:rPr>
          <w:sz w:val="18"/>
          <w:szCs w:val="18"/>
        </w:rPr>
        <w:t>/runner/runner.py&lt;--1bcfd6779e9cbdb82673405873a8e5e81514ae27</w:t>
      </w:r>
    </w:p>
    <w:p w:rsidRPr="00463DCD" w:rsidR="00A876A3" w:rsidP="00A876A3" w:rsidRDefault="00A876A3" w14:paraId="0B6C49DA" w14:textId="77777777">
      <w:pPr>
        <w:pBdr>
          <w:top w:val="single" w:color="auto" w:sz="4" w:space="1"/>
          <w:left w:val="single" w:color="auto" w:sz="4" w:space="4"/>
          <w:bottom w:val="single" w:color="auto" w:sz="4" w:space="1"/>
          <w:right w:val="single" w:color="auto" w:sz="4" w:space="4"/>
        </w:pBdr>
        <w:rPr>
          <w:sz w:val="18"/>
          <w:szCs w:val="18"/>
        </w:rPr>
      </w:pPr>
    </w:p>
    <w:p w:rsidRPr="00463DCD" w:rsidR="00A876A3" w:rsidP="00A876A3" w:rsidRDefault="00A876A3" w14:paraId="5459E6AB"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INFO--03/26/2020 05:41:48 AM--Code Version: 19633fecf43ac8ef2c4424bfe19fd563fc966f1b v2.1: /opt/tools/</w:t>
      </w:r>
      <w:proofErr w:type="spellStart"/>
      <w:r w:rsidRPr="00463DCD">
        <w:rPr>
          <w:sz w:val="18"/>
          <w:szCs w:val="18"/>
        </w:rPr>
        <w:t>pylib</w:t>
      </w:r>
      <w:proofErr w:type="spellEnd"/>
      <w:r w:rsidRPr="00463DCD">
        <w:rPr>
          <w:sz w:val="18"/>
          <w:szCs w:val="18"/>
        </w:rPr>
        <w:t>/fingerprint/fingerprint.py&lt;--13a885dc11cc15aea74c14b09c0d8584ec6cfd08</w:t>
      </w:r>
    </w:p>
    <w:p w:rsidRPr="00463DCD" w:rsidR="00A876A3" w:rsidP="00A876A3" w:rsidRDefault="00A876A3" w14:paraId="17F309FC" w14:textId="77777777">
      <w:pPr>
        <w:pBdr>
          <w:top w:val="single" w:color="auto" w:sz="4" w:space="1"/>
          <w:left w:val="single" w:color="auto" w:sz="4" w:space="4"/>
          <w:bottom w:val="single" w:color="auto" w:sz="4" w:space="1"/>
          <w:right w:val="single" w:color="auto" w:sz="4" w:space="4"/>
        </w:pBdr>
        <w:rPr>
          <w:sz w:val="18"/>
          <w:szCs w:val="18"/>
        </w:rPr>
      </w:pPr>
    </w:p>
    <w:p w:rsidRPr="00463DCD" w:rsidR="00A876A3" w:rsidP="00A876A3" w:rsidRDefault="00A876A3" w14:paraId="61D2D68C"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 xml:space="preserve">INFO--03/26/2020 05:41:48 AM--QA Status: </w:t>
      </w:r>
      <w:proofErr w:type="gramStart"/>
      <w:r w:rsidRPr="00463DCD">
        <w:rPr>
          <w:sz w:val="18"/>
          <w:szCs w:val="18"/>
        </w:rPr>
        <w:t>QUALIFIED :</w:t>
      </w:r>
      <w:proofErr w:type="gramEnd"/>
      <w:r w:rsidRPr="00463DCD">
        <w:rPr>
          <w:sz w:val="18"/>
          <w:szCs w:val="18"/>
        </w:rPr>
        <w:t xml:space="preserve"> /opt/tools/pylib/runner/runner.py</w:t>
      </w:r>
    </w:p>
    <w:p w:rsidRPr="00463DCD" w:rsidR="00A876A3" w:rsidP="00A876A3" w:rsidRDefault="00A876A3" w14:paraId="707D9611"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 xml:space="preserve">INFO--03/26/2020 05:41:48 AM--QA Status: </w:t>
      </w:r>
      <w:proofErr w:type="gramStart"/>
      <w:r w:rsidRPr="00463DCD">
        <w:rPr>
          <w:sz w:val="18"/>
          <w:szCs w:val="18"/>
        </w:rPr>
        <w:t>QUALIFIED :</w:t>
      </w:r>
      <w:proofErr w:type="gramEnd"/>
      <w:r w:rsidRPr="00463DCD">
        <w:rPr>
          <w:sz w:val="18"/>
          <w:szCs w:val="18"/>
        </w:rPr>
        <w:t xml:space="preserve"> /opt/tools/pylib/fingerprint/fingerprint.py</w:t>
      </w:r>
    </w:p>
    <w:p w:rsidRPr="00463DCD" w:rsidR="00A876A3" w:rsidP="00A876A3" w:rsidRDefault="00A876A3" w14:paraId="1CF308E2"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INFO--03/26/2020 05:41:48 AM--Invoking Command:"python3.6"</w:t>
      </w:r>
      <w:r w:rsidRPr="00463DCD">
        <w:rPr>
          <w:sz w:val="18"/>
          <w:szCs w:val="18"/>
        </w:rPr>
        <w:tab/>
      </w:r>
      <w:r w:rsidRPr="00463DCD">
        <w:rPr>
          <w:sz w:val="18"/>
          <w:szCs w:val="18"/>
        </w:rPr>
        <w:t>with Arguments:"/opt/tools/pylib/fingerprint/fingerprint.py /home/pallena/CAVE/v4-2Test/mpondIF_AT1/xprt-1/input_XPRT-1_2018_with_buffer --output ./xprt-1_mpondIF_AT1.log --</w:t>
      </w:r>
      <w:proofErr w:type="spellStart"/>
      <w:r w:rsidRPr="00463DCD">
        <w:rPr>
          <w:sz w:val="18"/>
          <w:szCs w:val="18"/>
        </w:rPr>
        <w:t>outputmode</w:t>
      </w:r>
      <w:proofErr w:type="spellEnd"/>
      <w:r w:rsidRPr="00463DCD">
        <w:rPr>
          <w:sz w:val="18"/>
          <w:szCs w:val="18"/>
        </w:rPr>
        <w:t xml:space="preserve"> a"</w:t>
      </w:r>
    </w:p>
    <w:p w:rsidRPr="00463DCD" w:rsidR="00A876A3" w:rsidP="00A876A3" w:rsidRDefault="00A876A3" w14:paraId="32A87F93"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INFO--03/26/2020 05:41:48 AM--</w:t>
      </w:r>
      <w:proofErr w:type="spellStart"/>
      <w:proofErr w:type="gramStart"/>
      <w:r w:rsidRPr="00463DCD">
        <w:rPr>
          <w:sz w:val="18"/>
          <w:szCs w:val="18"/>
        </w:rPr>
        <w:t>Username:pallena</w:t>
      </w:r>
      <w:proofErr w:type="spellEnd"/>
      <w:proofErr w:type="gramEnd"/>
      <w:r w:rsidRPr="00463DCD">
        <w:rPr>
          <w:sz w:val="18"/>
          <w:szCs w:val="18"/>
        </w:rPr>
        <w:tab/>
      </w:r>
      <w:proofErr w:type="spellStart"/>
      <w:r w:rsidRPr="00463DCD">
        <w:rPr>
          <w:sz w:val="18"/>
          <w:szCs w:val="18"/>
        </w:rPr>
        <w:t>Computer:olive</w:t>
      </w:r>
      <w:proofErr w:type="spellEnd"/>
      <w:r w:rsidRPr="00463DCD">
        <w:rPr>
          <w:sz w:val="18"/>
          <w:szCs w:val="18"/>
        </w:rPr>
        <w:tab/>
      </w:r>
      <w:proofErr w:type="spellStart"/>
      <w:r w:rsidRPr="00463DCD">
        <w:rPr>
          <w:sz w:val="18"/>
          <w:szCs w:val="18"/>
        </w:rPr>
        <w:t>Platform:Linux</w:t>
      </w:r>
      <w:proofErr w:type="spellEnd"/>
      <w:r w:rsidRPr="00463DCD">
        <w:rPr>
          <w:sz w:val="18"/>
          <w:szCs w:val="18"/>
        </w:rPr>
        <w:t xml:space="preserve"> 4.4.0-38-generic #57~14.04.1-Ubuntu SMP Tue Sep 6 17:20:43 UTC 2016</w:t>
      </w:r>
    </w:p>
    <w:p w:rsidRPr="00463DCD" w:rsidR="00A876A3" w:rsidP="00A876A3" w:rsidRDefault="00A876A3" w14:paraId="0532EA18"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Fingerprint generated at 2020-03-26 05:41:48.331368</w:t>
      </w:r>
    </w:p>
    <w:p w:rsidRPr="00463DCD" w:rsidR="00A876A3" w:rsidP="00A876A3" w:rsidRDefault="00A876A3" w14:paraId="0D4B5D55" w14:textId="77777777">
      <w:pPr>
        <w:pBdr>
          <w:top w:val="single" w:color="auto" w:sz="4" w:space="1"/>
          <w:left w:val="single" w:color="auto" w:sz="4" w:space="4"/>
          <w:bottom w:val="single" w:color="auto" w:sz="4" w:space="1"/>
          <w:right w:val="single" w:color="auto" w:sz="4" w:space="4"/>
        </w:pBdr>
        <w:rPr>
          <w:sz w:val="18"/>
          <w:szCs w:val="18"/>
        </w:rPr>
      </w:pPr>
      <w:r w:rsidRPr="00463DCD">
        <w:rPr>
          <w:sz w:val="18"/>
          <w:szCs w:val="18"/>
        </w:rPr>
        <w:t>/home/pallena/CAVE/v4-2Test/mpondIF_AT1/xprt-1/input_XPRT-1_2018_with_buffer</w:t>
      </w:r>
      <w:r w:rsidRPr="00463DCD">
        <w:rPr>
          <w:sz w:val="18"/>
          <w:szCs w:val="18"/>
        </w:rPr>
        <w:tab/>
      </w:r>
      <w:r w:rsidRPr="00463DCD">
        <w:rPr>
          <w:sz w:val="18"/>
          <w:szCs w:val="18"/>
        </w:rPr>
        <w:t>dd1725d6cac004c962288428056414a4959f0e994983be6e04c3183e106ac753</w:t>
      </w:r>
    </w:p>
    <w:p w:rsidRPr="00463DCD" w:rsidR="00A876A3" w:rsidP="00A876A3" w:rsidRDefault="00A876A3" w14:paraId="1F484BB7" w14:textId="77777777">
      <w:pPr>
        <w:pBdr>
          <w:top w:val="single" w:color="auto" w:sz="4" w:space="1"/>
          <w:left w:val="single" w:color="auto" w:sz="4" w:space="4"/>
          <w:bottom w:val="single" w:color="auto" w:sz="4" w:space="1"/>
          <w:right w:val="single" w:color="auto" w:sz="4" w:space="4"/>
        </w:pBdr>
        <w:rPr>
          <w:sz w:val="18"/>
          <w:szCs w:val="18"/>
        </w:rPr>
      </w:pPr>
    </w:p>
    <w:p w:rsidRPr="00192EF0" w:rsidR="00A876A3" w:rsidP="00A876A3" w:rsidRDefault="00A876A3" w14:paraId="338D6A0C" w14:textId="77777777">
      <w:pPr>
        <w:pBdr>
          <w:top w:val="single" w:color="auto" w:sz="4" w:space="1"/>
          <w:left w:val="single" w:color="auto" w:sz="4" w:space="4"/>
          <w:bottom w:val="single" w:color="auto" w:sz="4" w:space="1"/>
          <w:right w:val="single" w:color="auto" w:sz="4" w:space="4"/>
        </w:pBdr>
      </w:pPr>
      <w:r w:rsidRPr="00463DCD">
        <w:rPr>
          <w:sz w:val="18"/>
          <w:szCs w:val="18"/>
        </w:rPr>
        <w:t>###Finished Process###</w:t>
      </w:r>
    </w:p>
    <w:p w:rsidRPr="00192EF0" w:rsidR="00192EF0" w:rsidRDefault="00192EF0" w14:paraId="603DB00F" w14:textId="77777777"/>
    <w:p w:rsidR="00192EF0" w:rsidRDefault="00192EF0" w14:paraId="20F5973B" w14:textId="063928C6"/>
    <w:tbl>
      <w:tblPr>
        <w:tblStyle w:val="TableGrid"/>
        <w:tblW w:w="9540" w:type="dxa"/>
        <w:tblInd w:w="720" w:type="dxa"/>
        <w:tblLook w:val="04A0" w:firstRow="1" w:lastRow="0" w:firstColumn="1" w:lastColumn="0" w:noHBand="0" w:noVBand="1"/>
      </w:tblPr>
      <w:tblGrid>
        <w:gridCol w:w="650"/>
        <w:gridCol w:w="4917"/>
        <w:gridCol w:w="2583"/>
        <w:gridCol w:w="1390"/>
      </w:tblGrid>
      <w:tr w:rsidRPr="00DA11B3" w:rsidR="003570B6" w:rsidTr="004F6796" w14:paraId="61BF9FC8" w14:textId="77777777">
        <w:trPr>
          <w:cantSplit/>
          <w:trHeight w:val="360"/>
          <w:tblHeader/>
        </w:trPr>
        <w:tc>
          <w:tcPr>
            <w:tcW w:w="9540" w:type="dxa"/>
            <w:gridSpan w:val="4"/>
            <w:tcBorders>
              <w:top w:val="nil"/>
              <w:left w:val="nil"/>
              <w:bottom w:val="single" w:color="auto" w:sz="4" w:space="0"/>
              <w:right w:val="nil"/>
            </w:tcBorders>
            <w:vAlign w:val="bottom"/>
          </w:tcPr>
          <w:p w:rsidR="003570B6" w:rsidP="004F6796" w:rsidRDefault="003570B6" w14:paraId="753477B1" w14:textId="77777777">
            <w:pPr>
              <w:pStyle w:val="Table"/>
            </w:pPr>
            <w:r>
              <w:t>Table A-1</w:t>
            </w:r>
          </w:p>
          <w:p w:rsidRPr="00DA11B3" w:rsidR="003570B6" w:rsidP="004F6796" w:rsidRDefault="004F6796" w14:paraId="78E0C3AC" w14:textId="77777777">
            <w:pPr>
              <w:pStyle w:val="H1bodytext"/>
              <w:spacing w:after="0"/>
              <w:ind w:left="0"/>
              <w:jc w:val="center"/>
              <w:rPr>
                <w:rFonts w:ascii="Arial" w:hAnsi="Arial"/>
                <w:b/>
                <w:szCs w:val="22"/>
              </w:rPr>
            </w:pPr>
            <w:sdt>
              <w:sdtPr>
                <w:rPr>
                  <w:rFonts w:ascii="Arial" w:hAnsi="Arial"/>
                  <w:b/>
                  <w:bCs/>
                  <w:szCs w:val="22"/>
                </w:rPr>
                <w:alias w:val="Keywords"/>
                <w:tag w:val=""/>
                <w:id w:val="724267601"/>
                <w:placeholder>
                  <w:docPart w:val="92183CB9958F443EAE6FA41EB3F149C8"/>
                </w:placeholder>
                <w:dataBinding w:prefixMappings="xmlns:ns0='http://purl.org/dc/elements/1.1/' xmlns:ns1='http://schemas.openxmlformats.org/package/2006/metadata/core-properties' " w:xpath="/ns1:coreProperties[1]/ns1:keywords[1]" w:storeItemID="{6C3C8BC8-F283-45AE-878A-BAB7291924A1}"/>
                <w:text/>
              </w:sdtPr>
              <w:sdtContent>
                <w:r w:rsidR="003570B6">
                  <w:rPr>
                    <w:rFonts w:ascii="Arial" w:hAnsi="Arial"/>
                    <w:b/>
                    <w:bCs/>
                    <w:szCs w:val="22"/>
                  </w:rPr>
                  <w:t>2018 STOMP Input File Generator</w:t>
                </w:r>
              </w:sdtContent>
            </w:sdt>
            <w:r w:rsidRPr="00DA11B3" w:rsidR="003570B6">
              <w:rPr>
                <w:rFonts w:ascii="Arial" w:hAnsi="Arial" w:cs="Arial"/>
                <w:b/>
                <w:szCs w:val="22"/>
              </w:rPr>
              <w:t xml:space="preserve"> Acceptance </w:t>
            </w:r>
            <w:r w:rsidRPr="00DA11B3" w:rsidR="003570B6">
              <w:rPr>
                <w:rFonts w:ascii="Arial" w:hAnsi="Arial"/>
                <w:b/>
                <w:szCs w:val="22"/>
              </w:rPr>
              <w:t>Test Plan Case 1</w:t>
            </w:r>
          </w:p>
        </w:tc>
      </w:tr>
      <w:tr w:rsidRPr="007D0AAC" w:rsidR="003570B6" w:rsidTr="004F6796" w14:paraId="5119B9EB" w14:textId="77777777">
        <w:trPr>
          <w:cantSplit/>
          <w:trHeight w:val="530"/>
          <w:tblHeader/>
        </w:trPr>
        <w:tc>
          <w:tcPr>
            <w:tcW w:w="5563" w:type="dxa"/>
            <w:gridSpan w:val="2"/>
            <w:tcBorders>
              <w:top w:val="single" w:color="auto" w:sz="4" w:space="0"/>
            </w:tcBorders>
            <w:shd w:val="clear" w:color="auto" w:fill="auto"/>
            <w:vAlign w:val="center"/>
          </w:tcPr>
          <w:p w:rsidRPr="007D0AAC" w:rsidR="003570B6" w:rsidP="004F6796" w:rsidRDefault="004F6796" w14:paraId="0F61B711" w14:textId="77777777">
            <w:pPr>
              <w:pStyle w:val="H1bodytext"/>
              <w:spacing w:after="0"/>
              <w:ind w:left="0"/>
              <w:jc w:val="center"/>
              <w:rPr>
                <w:rFonts w:ascii="Arial" w:hAnsi="Arial"/>
                <w:b/>
                <w:sz w:val="20"/>
              </w:rPr>
            </w:pPr>
            <w:sdt>
              <w:sdtPr>
                <w:rPr>
                  <w:rFonts w:ascii="Arial" w:hAnsi="Arial"/>
                  <w:b/>
                  <w:bCs/>
                  <w:sz w:val="20"/>
                </w:rPr>
                <w:alias w:val="Keywords"/>
                <w:tag w:val=""/>
                <w:id w:val="-151917238"/>
                <w:placeholder>
                  <w:docPart w:val="647EA321DBAF4C0583328C835D2D8072"/>
                </w:placeholder>
                <w:dataBinding w:prefixMappings="xmlns:ns0='http://purl.org/dc/elements/1.1/' xmlns:ns1='http://schemas.openxmlformats.org/package/2006/metadata/core-properties' " w:xpath="/ns1:coreProperties[1]/ns1:keywords[1]" w:storeItemID="{6C3C8BC8-F283-45AE-878A-BAB7291924A1}"/>
                <w:text/>
              </w:sdtPr>
              <w:sdtContent>
                <w:r w:rsidR="003570B6">
                  <w:rPr>
                    <w:rFonts w:ascii="Arial" w:hAnsi="Arial"/>
                    <w:b/>
                    <w:bCs/>
                    <w:sz w:val="20"/>
                  </w:rPr>
                  <w:t>2018 STOMP Input File Generator</w:t>
                </w:r>
              </w:sdtContent>
            </w:sdt>
            <w:r w:rsidRPr="007D0AAC" w:rsidR="003570B6">
              <w:rPr>
                <w:rFonts w:ascii="Arial" w:hAnsi="Arial" w:cs="Arial"/>
                <w:b/>
                <w:sz w:val="20"/>
              </w:rPr>
              <w:t xml:space="preserve"> </w:t>
            </w:r>
            <w:r w:rsidRPr="007D0AAC" w:rsidR="003570B6">
              <w:rPr>
                <w:rFonts w:ascii="Arial" w:hAnsi="Arial"/>
                <w:b/>
                <w:sz w:val="20"/>
              </w:rPr>
              <w:t>Acceptance Testing</w:t>
            </w:r>
          </w:p>
          <w:p w:rsidRPr="007D0AAC" w:rsidR="003570B6" w:rsidP="004F6796" w:rsidRDefault="003570B6" w14:paraId="32B8C0DF" w14:textId="7777777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45379270"/>
                <w:placeholder>
                  <w:docPart w:val="9A6890F3B0A54BBF9843EF56E124283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1</w:t>
            </w:r>
          </w:p>
        </w:tc>
        <w:tc>
          <w:tcPr>
            <w:tcW w:w="3977" w:type="dxa"/>
            <w:gridSpan w:val="2"/>
            <w:tcBorders>
              <w:top w:val="single" w:color="auto" w:sz="4" w:space="0"/>
            </w:tcBorders>
            <w:shd w:val="clear" w:color="auto" w:fill="auto"/>
            <w:vAlign w:val="center"/>
          </w:tcPr>
          <w:p w:rsidRPr="007D0AAC" w:rsidR="003570B6" w:rsidP="004F6796" w:rsidRDefault="003570B6" w14:paraId="74CBFF9A" w14:textId="77777777">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03-26-2020</w:t>
            </w:r>
          </w:p>
        </w:tc>
      </w:tr>
      <w:tr w:rsidRPr="007D0AAC" w:rsidR="003570B6" w:rsidTr="004F6796" w14:paraId="2C023F60" w14:textId="77777777">
        <w:trPr>
          <w:cantSplit/>
          <w:trHeight w:val="530"/>
          <w:tblHeader/>
        </w:trPr>
        <w:tc>
          <w:tcPr>
            <w:tcW w:w="5563" w:type="dxa"/>
            <w:gridSpan w:val="2"/>
            <w:tcBorders>
              <w:top w:val="single" w:color="auto" w:sz="4" w:space="0"/>
            </w:tcBorders>
            <w:shd w:val="clear" w:color="auto" w:fill="auto"/>
            <w:vAlign w:val="center"/>
          </w:tcPr>
          <w:p w:rsidRPr="007D0AAC" w:rsidR="003570B6" w:rsidP="004F6796" w:rsidRDefault="003570B6" w14:paraId="62FE59B1" w14:textId="77777777">
            <w:pPr>
              <w:pStyle w:val="H1bodytext"/>
              <w:spacing w:after="0"/>
              <w:ind w:left="0"/>
              <w:rPr>
                <w:rFonts w:ascii="Arial" w:hAnsi="Arial"/>
                <w:b/>
                <w:sz w:val="20"/>
              </w:rPr>
            </w:pPr>
            <w:r w:rsidRPr="007D0AAC">
              <w:rPr>
                <w:rFonts w:ascii="Arial" w:hAnsi="Arial"/>
                <w:b/>
                <w:sz w:val="20"/>
              </w:rPr>
              <w:t>Tool Runner File Location for this test:</w:t>
            </w:r>
          </w:p>
          <w:p w:rsidRPr="007D0AAC" w:rsidR="003570B6" w:rsidP="004F6796" w:rsidRDefault="003570B6" w14:paraId="52C3B5AA" w14:textId="77777777">
            <w:pPr>
              <w:pStyle w:val="Directory"/>
              <w:ind w:left="0"/>
            </w:pPr>
            <w:r>
              <w:t>//olive/backups/CAVE/v4-2Test/mpondIF_AT1/xprt-1</w:t>
            </w:r>
          </w:p>
        </w:tc>
        <w:tc>
          <w:tcPr>
            <w:tcW w:w="3977" w:type="dxa"/>
            <w:gridSpan w:val="2"/>
            <w:tcBorders>
              <w:top w:val="single" w:color="auto" w:sz="4" w:space="0"/>
            </w:tcBorders>
            <w:shd w:val="clear" w:color="auto" w:fill="auto"/>
            <w:vAlign w:val="center"/>
          </w:tcPr>
          <w:p w:rsidRPr="007D0AAC" w:rsidR="003570B6" w:rsidP="004F6796" w:rsidRDefault="003570B6" w14:paraId="391D16D8" w14:textId="77777777">
            <w:pPr>
              <w:pStyle w:val="H1bodytext"/>
              <w:spacing w:after="0"/>
              <w:ind w:left="0"/>
              <w:rPr>
                <w:rFonts w:ascii="Arial" w:hAnsi="Arial"/>
                <w:b/>
                <w:sz w:val="20"/>
              </w:rPr>
            </w:pPr>
            <w:r>
              <w:rPr>
                <w:rFonts w:ascii="Arial" w:hAnsi="Arial"/>
                <w:b/>
                <w:sz w:val="20"/>
              </w:rPr>
              <w:t>Test Performed By: Praveena Allena</w:t>
            </w:r>
          </w:p>
        </w:tc>
      </w:tr>
      <w:tr w:rsidRPr="00991C9B" w:rsidR="003570B6" w:rsidTr="004F6796" w14:paraId="34E290AC" w14:textId="77777777">
        <w:trPr>
          <w:cantSplit/>
          <w:trHeight w:val="530"/>
          <w:tblHeader/>
        </w:trPr>
        <w:tc>
          <w:tcPr>
            <w:tcW w:w="9540" w:type="dxa"/>
            <w:gridSpan w:val="4"/>
            <w:tcBorders>
              <w:top w:val="single" w:color="auto" w:sz="4" w:space="0"/>
            </w:tcBorders>
            <w:shd w:val="clear" w:color="auto" w:fill="auto"/>
            <w:vAlign w:val="center"/>
          </w:tcPr>
          <w:p w:rsidRPr="00991C9B" w:rsidR="003570B6" w:rsidP="004F6796" w:rsidRDefault="003570B6" w14:paraId="6D4616B8" w14:textId="77777777">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_AT1</w:t>
            </w:r>
          </w:p>
        </w:tc>
      </w:tr>
      <w:tr w:rsidRPr="007D0AAC" w:rsidR="003570B6" w:rsidTr="004F6796" w14:paraId="579B20F8" w14:textId="77777777">
        <w:trPr>
          <w:cantSplit/>
          <w:trHeight w:val="530"/>
          <w:tblHeader/>
        </w:trPr>
        <w:tc>
          <w:tcPr>
            <w:tcW w:w="650" w:type="dxa"/>
            <w:tcBorders>
              <w:top w:val="single" w:color="auto" w:sz="4" w:space="0"/>
            </w:tcBorders>
            <w:shd w:val="clear" w:color="auto" w:fill="D9D9D9" w:themeFill="background1" w:themeFillShade="D9"/>
            <w:vAlign w:val="center"/>
          </w:tcPr>
          <w:p w:rsidRPr="007D0AAC" w:rsidR="003570B6" w:rsidP="004F6796" w:rsidRDefault="003570B6" w14:paraId="72D4EBD3" w14:textId="7777777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3" w:type="dxa"/>
            <w:tcBorders>
              <w:top w:val="single" w:color="auto" w:sz="4" w:space="0"/>
            </w:tcBorders>
            <w:shd w:val="clear" w:color="auto" w:fill="D9D9D9" w:themeFill="background1" w:themeFillShade="D9"/>
            <w:vAlign w:val="center"/>
          </w:tcPr>
          <w:p w:rsidRPr="007D0AAC" w:rsidR="003570B6" w:rsidP="004F6796" w:rsidRDefault="003570B6" w14:paraId="6D67F995" w14:textId="77777777">
            <w:pPr>
              <w:pStyle w:val="H1bodytext"/>
              <w:spacing w:after="0"/>
              <w:ind w:left="0"/>
              <w:jc w:val="center"/>
              <w:rPr>
                <w:rFonts w:ascii="Arial" w:hAnsi="Arial"/>
                <w:b/>
                <w:sz w:val="20"/>
              </w:rPr>
            </w:pPr>
            <w:r w:rsidRPr="007D0AAC">
              <w:rPr>
                <w:rFonts w:ascii="Arial" w:hAnsi="Arial"/>
                <w:b/>
                <w:sz w:val="20"/>
              </w:rPr>
              <w:t>Test Instruction</w:t>
            </w:r>
          </w:p>
        </w:tc>
        <w:tc>
          <w:tcPr>
            <w:tcW w:w="2581" w:type="dxa"/>
            <w:tcBorders>
              <w:top w:val="single" w:color="auto" w:sz="4" w:space="0"/>
            </w:tcBorders>
            <w:shd w:val="clear" w:color="auto" w:fill="D9D9D9" w:themeFill="background1" w:themeFillShade="D9"/>
            <w:vAlign w:val="center"/>
          </w:tcPr>
          <w:p w:rsidRPr="007D0AAC" w:rsidR="003570B6" w:rsidP="004F6796" w:rsidRDefault="003570B6" w14:paraId="48DEB3C0" w14:textId="77777777">
            <w:pPr>
              <w:pStyle w:val="H1bodytext"/>
              <w:spacing w:after="0"/>
              <w:ind w:left="0"/>
              <w:jc w:val="center"/>
              <w:rPr>
                <w:rFonts w:ascii="Arial" w:hAnsi="Arial"/>
                <w:b/>
                <w:sz w:val="20"/>
              </w:rPr>
            </w:pPr>
            <w:r w:rsidRPr="007D0AAC">
              <w:rPr>
                <w:rFonts w:ascii="Arial" w:hAnsi="Arial"/>
                <w:b/>
                <w:sz w:val="20"/>
              </w:rPr>
              <w:t>Expected Result</w:t>
            </w:r>
          </w:p>
        </w:tc>
        <w:tc>
          <w:tcPr>
            <w:tcW w:w="1396" w:type="dxa"/>
            <w:tcBorders>
              <w:top w:val="single" w:color="auto" w:sz="4" w:space="0"/>
            </w:tcBorders>
            <w:shd w:val="clear" w:color="auto" w:fill="D9D9D9" w:themeFill="background1" w:themeFillShade="D9"/>
            <w:vAlign w:val="center"/>
          </w:tcPr>
          <w:p w:rsidRPr="007D0AAC" w:rsidR="003570B6" w:rsidP="004F6796" w:rsidRDefault="003570B6" w14:paraId="22A2B8E0"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7D0AAC" w:rsidR="003570B6" w:rsidTr="004F6796" w14:paraId="382E60D5" w14:textId="77777777">
        <w:trPr>
          <w:trHeight w:val="476"/>
        </w:trPr>
        <w:tc>
          <w:tcPr>
            <w:tcW w:w="650" w:type="dxa"/>
            <w:vAlign w:val="center"/>
          </w:tcPr>
          <w:p w:rsidRPr="007D0AAC" w:rsidR="003570B6" w:rsidP="004F6796" w:rsidRDefault="003570B6" w14:paraId="754CC1C0" w14:textId="77777777">
            <w:pPr>
              <w:pStyle w:val="H1bodytext"/>
              <w:spacing w:after="0"/>
              <w:ind w:left="0"/>
              <w:jc w:val="center"/>
              <w:rPr>
                <w:rFonts w:ascii="Arial" w:hAnsi="Arial"/>
                <w:sz w:val="20"/>
              </w:rPr>
            </w:pPr>
            <w:r>
              <w:rPr>
                <w:rFonts w:ascii="Arial" w:hAnsi="Arial"/>
                <w:sz w:val="20"/>
              </w:rPr>
              <w:t>1</w:t>
            </w:r>
          </w:p>
        </w:tc>
        <w:tc>
          <w:tcPr>
            <w:tcW w:w="4913" w:type="dxa"/>
            <w:vAlign w:val="center"/>
          </w:tcPr>
          <w:p w:rsidR="003570B6" w:rsidP="004F6796" w:rsidRDefault="003570B6" w14:paraId="1CB1E607" w14:textId="77777777">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rsidR="003570B6" w:rsidP="004F6796" w:rsidRDefault="003570B6" w14:paraId="6FD25702" w14:textId="77777777">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Pr>
                <w:rStyle w:val="DirectoryChar"/>
              </w:rPr>
              <w:t>/</w:t>
            </w:r>
            <w:r>
              <w:rPr>
                <w:rFonts w:ascii="Arial" w:hAnsi="Arial"/>
              </w:rPr>
              <w:t xml:space="preserve"> directory</w:t>
            </w:r>
          </w:p>
          <w:p w:rsidR="003570B6" w:rsidP="004F6796" w:rsidRDefault="003570B6" w14:paraId="7360D7F7" w14:textId="77777777">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rsidRPr="00F07F50" w:rsidR="003570B6" w:rsidP="004F6796" w:rsidRDefault="003570B6" w14:paraId="654A22D4" w14:textId="77777777">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rsidRPr="00F07F50" w:rsidR="003570B6" w:rsidP="004F6796" w:rsidRDefault="003570B6" w14:paraId="682701D8" w14:textId="77777777">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rsidR="003570B6" w:rsidP="004F6796" w:rsidRDefault="003570B6" w14:paraId="3B7EABB6" w14:textId="77777777">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rsidR="003570B6" w:rsidP="004F6796" w:rsidRDefault="003570B6" w14:paraId="058E42B5" w14:textId="77777777">
            <w:pPr>
              <w:pStyle w:val="H1bodytext"/>
              <w:numPr>
                <w:ilvl w:val="0"/>
                <w:numId w:val="18"/>
              </w:numPr>
              <w:spacing w:after="0"/>
              <w:rPr>
                <w:rFonts w:ascii="Arial" w:hAnsi="Arial"/>
                <w:sz w:val="20"/>
              </w:rPr>
            </w:pPr>
            <w:r w:rsidRPr="005056EE">
              <w:rPr>
                <w:rStyle w:val="FileNameChar"/>
                <w:rFonts w:ascii="Arial" w:hAnsi="Arial" w:cs="Arial"/>
              </w:rPr>
              <w:t>buffer-</w:t>
            </w:r>
            <w:proofErr w:type="spellStart"/>
            <w:r w:rsidRPr="005056EE">
              <w:rPr>
                <w:rStyle w:val="FileNameChar"/>
                <w:rFonts w:ascii="Arial" w:hAnsi="Arial" w:cs="Arial"/>
              </w:rPr>
              <w:t>aq</w:t>
            </w:r>
            <w:proofErr w:type="spellEnd"/>
            <w:r w:rsidRPr="005056EE">
              <w:rPr>
                <w:rStyle w:val="FileNameChar"/>
                <w:rFonts w:ascii="Arial" w:hAnsi="Arial" w:cs="Arial"/>
              </w:rPr>
              <w:t>-</w:t>
            </w:r>
            <w:proofErr w:type="spellStart"/>
            <w:proofErr w:type="gramStart"/>
            <w:r w:rsidRPr="005056EE">
              <w:rPr>
                <w:rStyle w:val="FileNameChar"/>
                <w:rFonts w:ascii="Arial" w:hAnsi="Arial" w:cs="Arial"/>
              </w:rPr>
              <w:t>src.card</w:t>
            </w:r>
            <w:proofErr w:type="spellEnd"/>
            <w:proofErr w:type="gramEnd"/>
            <w:r>
              <w:rPr>
                <w:rFonts w:ascii="Arial" w:hAnsi="Arial"/>
              </w:rPr>
              <w:t xml:space="preserve"> in the </w:t>
            </w:r>
            <w:r w:rsidRPr="002A3D85">
              <w:rPr>
                <w:rStyle w:val="DirectoryChar"/>
              </w:rPr>
              <w:t>/sources</w:t>
            </w:r>
            <w:r>
              <w:rPr>
                <w:rStyle w:val="DirectoryChar"/>
              </w:rPr>
              <w:t>/</w:t>
            </w:r>
            <w:r>
              <w:rPr>
                <w:rFonts w:ascii="Arial" w:hAnsi="Arial"/>
              </w:rPr>
              <w:t xml:space="preserve"> directory </w:t>
            </w:r>
          </w:p>
          <w:p w:rsidR="003570B6" w:rsidP="004F6796" w:rsidRDefault="003570B6" w14:paraId="3DA1C836" w14:textId="77777777">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rsidRPr="002F1C5E" w:rsidR="003570B6" w:rsidP="004F6796" w:rsidRDefault="003570B6" w14:paraId="028A8AC6" w14:textId="77777777">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rsidR="003570B6" w:rsidP="004F6796" w:rsidRDefault="003570B6" w14:paraId="17FA8887" w14:textId="77777777">
            <w:pPr>
              <w:pStyle w:val="H1bodytext"/>
              <w:spacing w:after="0"/>
              <w:ind w:left="0"/>
              <w:rPr>
                <w:rFonts w:ascii="Arial" w:hAnsi="Arial" w:cs="Arial"/>
                <w:sz w:val="20"/>
              </w:rPr>
            </w:pPr>
          </w:p>
          <w:p w:rsidRPr="00D347F8" w:rsidR="003570B6" w:rsidP="004F6796" w:rsidRDefault="003570B6" w14:paraId="0154582C" w14:textId="77777777">
            <w:pPr>
              <w:pStyle w:val="H1bodytext"/>
              <w:spacing w:after="0"/>
              <w:ind w:left="0"/>
              <w:rPr>
                <w:rFonts w:ascii="Arial" w:hAnsi="Arial" w:cs="Arial"/>
                <w:sz w:val="20"/>
              </w:rPr>
            </w:pPr>
            <w:r>
              <w:rPr>
                <w:rFonts w:ascii="Arial" w:hAnsi="Arial" w:cs="Arial"/>
                <w:sz w:val="20"/>
              </w:rPr>
              <w:t>Other files to complete the Acceptance Test:</w:t>
            </w:r>
          </w:p>
          <w:p w:rsidRPr="00E65EA3" w:rsidR="003570B6" w:rsidP="004F6796" w:rsidRDefault="003570B6" w14:paraId="1BC75226" w14:textId="77777777">
            <w:pPr>
              <w:pStyle w:val="H1bodytext"/>
              <w:numPr>
                <w:ilvl w:val="0"/>
                <w:numId w:val="18"/>
              </w:numPr>
              <w:spacing w:after="0"/>
              <w:rPr>
                <w:rFonts w:ascii="Arial" w:hAnsi="Arial" w:cs="Arial"/>
                <w:sz w:val="20"/>
              </w:rPr>
            </w:pPr>
            <w:r w:rsidRPr="0088203B">
              <w:rPr>
                <w:rFonts w:ascii="Arial" w:hAnsi="Arial" w:cs="Arial"/>
              </w:rPr>
              <w:t xml:space="preserve">The </w:t>
            </w:r>
            <w:proofErr w:type="spellStart"/>
            <w:r w:rsidRPr="0088203B">
              <w:rPr>
                <w:rFonts w:ascii="Arial" w:hAnsi="Arial" w:cs="Arial"/>
                <w:b/>
                <w:bCs/>
                <w:i/>
                <w:iCs/>
                <w:sz w:val="20"/>
              </w:rPr>
              <w:t>input.bot</w:t>
            </w:r>
            <w:proofErr w:type="spellEnd"/>
            <w:r w:rsidRPr="0088203B">
              <w:rPr>
                <w:rFonts w:ascii="Arial" w:hAnsi="Arial" w:cs="Arial"/>
              </w:rPr>
              <w:t xml:space="preserve">, </w:t>
            </w:r>
            <w:proofErr w:type="spellStart"/>
            <w:proofErr w:type="gramStart"/>
            <w:r w:rsidRPr="0088203B">
              <w:rPr>
                <w:rFonts w:ascii="Arial" w:hAnsi="Arial" w:cs="Arial"/>
                <w:b/>
                <w:bCs/>
                <w:i/>
                <w:iCs/>
                <w:sz w:val="20"/>
              </w:rPr>
              <w:t>input.zone</w:t>
            </w:r>
            <w:proofErr w:type="spellEnd"/>
            <w:proofErr w:type="gramEnd"/>
            <w:r w:rsidRPr="0088203B">
              <w:rPr>
                <w:rFonts w:ascii="Arial" w:hAnsi="Arial" w:cs="Arial"/>
              </w:rPr>
              <w:t xml:space="preserve"> and </w:t>
            </w:r>
            <w:r w:rsidRPr="0088203B">
              <w:rPr>
                <w:rFonts w:ascii="Arial" w:hAnsi="Arial" w:cs="Arial"/>
                <w:b/>
                <w:bCs/>
                <w:i/>
                <w:iCs/>
                <w:sz w:val="20"/>
              </w:rPr>
              <w:t>estomp-run.sh</w:t>
            </w:r>
            <w:r w:rsidRPr="0088203B">
              <w:rPr>
                <w:rFonts w:ascii="Arial" w:hAnsi="Arial" w:cs="Arial"/>
              </w:rPr>
              <w:t xml:space="preserve"> files</w:t>
            </w:r>
            <w:r w:rsidRPr="002F1C5E">
              <w:rPr>
                <w:rFonts w:ascii="Arial" w:hAnsi="Arial" w:cs="Arial"/>
              </w:rPr>
              <w:t xml:space="preserve"> are present in the</w:t>
            </w:r>
            <w:r>
              <w:t xml:space="preserve"> </w:t>
            </w:r>
            <w:r w:rsidRPr="007F7C6C">
              <w:rPr>
                <w:rStyle w:val="DirectoryChar"/>
              </w:rPr>
              <w:t>/xprt-1/</w:t>
            </w:r>
            <w:r w:rsidRPr="002F1C5E">
              <w:rPr>
                <w:rFonts w:ascii="Arial" w:hAnsi="Arial" w:cs="Arial"/>
              </w:rPr>
              <w:t xml:space="preserve"> directory</w:t>
            </w:r>
          </w:p>
        </w:tc>
        <w:tc>
          <w:tcPr>
            <w:tcW w:w="2581" w:type="dxa"/>
            <w:vAlign w:val="center"/>
          </w:tcPr>
          <w:p w:rsidRPr="007D0AAC" w:rsidR="003570B6" w:rsidP="004F6796" w:rsidRDefault="003570B6" w14:paraId="48A73E31" w14:textId="77777777">
            <w:pPr>
              <w:pStyle w:val="H1bodytext"/>
              <w:spacing w:after="0"/>
              <w:ind w:left="0"/>
              <w:rPr>
                <w:rFonts w:ascii="Arial" w:hAnsi="Arial"/>
                <w:sz w:val="20"/>
              </w:rPr>
            </w:pPr>
            <w:r>
              <w:rPr>
                <w:rFonts w:ascii="Arial" w:hAnsi="Arial"/>
                <w:sz w:val="20"/>
              </w:rPr>
              <w:t>The expected files are present in the listed directories.</w:t>
            </w:r>
          </w:p>
        </w:tc>
        <w:tc>
          <w:tcPr>
            <w:tcW w:w="1396" w:type="dxa"/>
            <w:vAlign w:val="center"/>
          </w:tcPr>
          <w:p w:rsidRPr="007D0AAC" w:rsidR="003570B6" w:rsidP="004F6796" w:rsidRDefault="003570B6" w14:paraId="5309C098" w14:textId="77777777">
            <w:pPr>
              <w:pStyle w:val="H1bodytext"/>
              <w:spacing w:after="0"/>
              <w:ind w:left="0"/>
              <w:jc w:val="center"/>
              <w:rPr>
                <w:rFonts w:ascii="Arial" w:hAnsi="Arial"/>
                <w:sz w:val="20"/>
              </w:rPr>
            </w:pPr>
            <w:r>
              <w:rPr>
                <w:rFonts w:ascii="Arial" w:hAnsi="Arial"/>
                <w:sz w:val="20"/>
              </w:rPr>
              <w:t>Pass</w:t>
            </w:r>
          </w:p>
        </w:tc>
      </w:tr>
      <w:tr w:rsidRPr="00702160" w:rsidR="003570B6" w:rsidTr="004F6796" w14:paraId="5D920B2C" w14:textId="77777777">
        <w:trPr>
          <w:trHeight w:val="476"/>
        </w:trPr>
        <w:tc>
          <w:tcPr>
            <w:tcW w:w="650" w:type="dxa"/>
            <w:vAlign w:val="center"/>
          </w:tcPr>
          <w:p w:rsidR="003570B6" w:rsidP="004F6796" w:rsidRDefault="003570B6" w14:paraId="6645AE82" w14:textId="77777777">
            <w:pPr>
              <w:pStyle w:val="H1bodytext"/>
              <w:spacing w:after="0"/>
              <w:ind w:left="0"/>
              <w:jc w:val="center"/>
              <w:rPr>
                <w:rFonts w:ascii="Arial" w:hAnsi="Arial"/>
                <w:sz w:val="20"/>
              </w:rPr>
            </w:pPr>
            <w:r>
              <w:rPr>
                <w:rFonts w:ascii="Arial" w:hAnsi="Arial"/>
                <w:sz w:val="20"/>
              </w:rPr>
              <w:t>2</w:t>
            </w:r>
          </w:p>
        </w:tc>
        <w:tc>
          <w:tcPr>
            <w:tcW w:w="4913" w:type="dxa"/>
            <w:vAlign w:val="center"/>
          </w:tcPr>
          <w:p w:rsidR="003570B6" w:rsidP="004F6796" w:rsidRDefault="003570B6" w14:paraId="1A4496FB" w14:textId="77777777">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81" w:type="dxa"/>
            <w:vAlign w:val="center"/>
          </w:tcPr>
          <w:p w:rsidR="003570B6" w:rsidP="004F6796" w:rsidRDefault="003570B6" w14:paraId="5460E849" w14:textId="77777777">
            <w:pPr>
              <w:pStyle w:val="H1bodytext"/>
              <w:spacing w:after="0"/>
              <w:ind w:left="0"/>
              <w:rPr>
                <w:rFonts w:ascii="Arial" w:hAnsi="Arial"/>
                <w:sz w:val="20"/>
              </w:rPr>
            </w:pPr>
            <w:r>
              <w:rPr>
                <w:rFonts w:ascii="Arial" w:hAnsi="Arial"/>
                <w:sz w:val="20"/>
              </w:rPr>
              <w:t>Script executes.</w:t>
            </w:r>
          </w:p>
        </w:tc>
        <w:tc>
          <w:tcPr>
            <w:tcW w:w="1396" w:type="dxa"/>
            <w:vAlign w:val="center"/>
          </w:tcPr>
          <w:p w:rsidRPr="00702160" w:rsidR="003570B6" w:rsidP="004F6796" w:rsidRDefault="003570B6" w14:paraId="24BC0ED7" w14:textId="77777777">
            <w:pPr>
              <w:pStyle w:val="H1bodytext"/>
              <w:spacing w:after="0"/>
              <w:ind w:left="0"/>
              <w:jc w:val="center"/>
              <w:rPr>
                <w:rFonts w:ascii="Arial" w:hAnsi="Arial"/>
                <w:sz w:val="20"/>
              </w:rPr>
            </w:pPr>
            <w:r>
              <w:rPr>
                <w:rFonts w:ascii="Arial" w:hAnsi="Arial"/>
                <w:sz w:val="20"/>
              </w:rPr>
              <w:t>Pass</w:t>
            </w:r>
          </w:p>
        </w:tc>
      </w:tr>
      <w:tr w:rsidRPr="00702160" w:rsidR="003570B6" w:rsidTr="004F6796" w14:paraId="6B66CF48" w14:textId="77777777">
        <w:trPr>
          <w:trHeight w:val="476"/>
        </w:trPr>
        <w:tc>
          <w:tcPr>
            <w:tcW w:w="650" w:type="dxa"/>
            <w:vAlign w:val="center"/>
          </w:tcPr>
          <w:p w:rsidR="003570B6" w:rsidP="004F6796" w:rsidRDefault="003570B6" w14:paraId="46C3723F" w14:textId="77777777">
            <w:pPr>
              <w:pStyle w:val="H1bodytext"/>
              <w:spacing w:after="0"/>
              <w:ind w:left="0"/>
              <w:jc w:val="center"/>
              <w:rPr>
                <w:rFonts w:ascii="Arial" w:hAnsi="Arial"/>
                <w:sz w:val="20"/>
              </w:rPr>
            </w:pPr>
            <w:r>
              <w:rPr>
                <w:rFonts w:ascii="Arial" w:hAnsi="Arial"/>
                <w:sz w:val="20"/>
              </w:rPr>
              <w:t>3</w:t>
            </w:r>
          </w:p>
        </w:tc>
        <w:tc>
          <w:tcPr>
            <w:tcW w:w="4913" w:type="dxa"/>
            <w:vAlign w:val="center"/>
          </w:tcPr>
          <w:p w:rsidR="003570B6" w:rsidP="004F6796" w:rsidRDefault="003570B6" w14:paraId="5302BDDE" w14:textId="77777777">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rsidRPr="008A4E4C" w:rsidR="003570B6" w:rsidP="004F6796" w:rsidRDefault="003570B6" w14:paraId="2B3AC577" w14:textId="77777777">
            <w:pPr>
              <w:pStyle w:val="H1bodytext"/>
              <w:numPr>
                <w:ilvl w:val="0"/>
                <w:numId w:val="18"/>
              </w:numPr>
              <w:spacing w:after="0"/>
              <w:rPr>
                <w:rFonts w:ascii="Arial" w:hAnsi="Arial"/>
                <w:sz w:val="20"/>
              </w:rPr>
            </w:pPr>
            <w:r w:rsidRPr="00A9650A">
              <w:rPr>
                <w:rFonts w:ascii="Arial" w:hAnsi="Arial"/>
                <w:b/>
                <w:bCs/>
                <w:i/>
                <w:iCs/>
                <w:sz w:val="20"/>
              </w:rPr>
              <w:t>input_XPRT-1_2018_with_buffer</w:t>
            </w:r>
            <w:r>
              <w:rPr>
                <w:rFonts w:ascii="Arial" w:hAnsi="Arial"/>
                <w:sz w:val="20"/>
              </w:rPr>
              <w:t xml:space="preserve"> </w:t>
            </w:r>
          </w:p>
          <w:p w:rsidR="003570B6" w:rsidP="004F6796" w:rsidRDefault="003570B6" w14:paraId="08B63B94" w14:textId="77777777">
            <w:pPr>
              <w:pStyle w:val="H1bodytext"/>
              <w:spacing w:after="0"/>
              <w:ind w:left="0"/>
              <w:rPr>
                <w:rFonts w:ascii="Arial" w:hAnsi="Arial"/>
                <w:sz w:val="20"/>
              </w:rPr>
            </w:pPr>
          </w:p>
          <w:p w:rsidR="003570B6" w:rsidP="004F6796" w:rsidRDefault="003570B6" w14:paraId="52184BF8" w14:textId="77777777">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rsidRPr="00FE6C75" w:rsidR="003570B6" w:rsidP="004F6796" w:rsidRDefault="003570B6" w14:paraId="09275392" w14:textId="77777777">
            <w:pPr>
              <w:pStyle w:val="H1bodytext"/>
              <w:numPr>
                <w:ilvl w:val="0"/>
                <w:numId w:val="19"/>
              </w:numPr>
              <w:spacing w:after="0"/>
              <w:rPr>
                <w:rFonts w:ascii="Arial" w:hAnsi="Arial"/>
                <w:sz w:val="20"/>
              </w:rPr>
            </w:pPr>
            <w:r w:rsidRPr="00C668A4">
              <w:rPr>
                <w:rFonts w:ascii="Arial" w:hAnsi="Arial"/>
                <w:b/>
                <w:bCs/>
                <w:i/>
                <w:iCs/>
                <w:sz w:val="20"/>
              </w:rPr>
              <w:t>xprt-1_mpondIF_AT1.log</w:t>
            </w:r>
            <w:r>
              <w:rPr>
                <w:rFonts w:ascii="Arial" w:hAnsi="Arial"/>
                <w:sz w:val="20"/>
              </w:rPr>
              <w:t xml:space="preserve"> – M Pond Log File </w:t>
            </w:r>
          </w:p>
        </w:tc>
        <w:tc>
          <w:tcPr>
            <w:tcW w:w="2581" w:type="dxa"/>
            <w:vAlign w:val="center"/>
          </w:tcPr>
          <w:p w:rsidR="003570B6" w:rsidP="004F6796" w:rsidRDefault="003570B6" w14:paraId="44BDBFC9" w14:textId="77777777">
            <w:pPr>
              <w:pStyle w:val="H1bodytext"/>
              <w:spacing w:after="0"/>
              <w:ind w:left="0"/>
              <w:rPr>
                <w:rFonts w:ascii="Arial" w:hAnsi="Arial"/>
                <w:sz w:val="20"/>
              </w:rPr>
            </w:pPr>
            <w:r>
              <w:rPr>
                <w:rFonts w:ascii="Arial" w:hAnsi="Arial"/>
                <w:sz w:val="20"/>
              </w:rPr>
              <w:t>The files were generated in the corresponding directories.</w:t>
            </w:r>
          </w:p>
        </w:tc>
        <w:tc>
          <w:tcPr>
            <w:tcW w:w="1396" w:type="dxa"/>
            <w:vAlign w:val="center"/>
          </w:tcPr>
          <w:p w:rsidRPr="00702160" w:rsidR="003570B6" w:rsidP="004F6796" w:rsidRDefault="003570B6" w14:paraId="3E736141" w14:textId="77777777">
            <w:pPr>
              <w:pStyle w:val="H1bodytext"/>
              <w:spacing w:after="0"/>
              <w:ind w:left="0"/>
              <w:jc w:val="center"/>
              <w:rPr>
                <w:rFonts w:ascii="Arial" w:hAnsi="Arial"/>
                <w:sz w:val="20"/>
              </w:rPr>
            </w:pPr>
            <w:r>
              <w:rPr>
                <w:rFonts w:ascii="Arial" w:hAnsi="Arial"/>
                <w:sz w:val="20"/>
              </w:rPr>
              <w:t>Pass</w:t>
            </w:r>
          </w:p>
        </w:tc>
      </w:tr>
      <w:tr w:rsidRPr="00D42EB5" w:rsidR="003570B6" w:rsidTr="004F6796" w14:paraId="6D3743BE" w14:textId="77777777">
        <w:trPr>
          <w:trHeight w:val="539"/>
        </w:trPr>
        <w:tc>
          <w:tcPr>
            <w:tcW w:w="650" w:type="dxa"/>
            <w:vAlign w:val="center"/>
          </w:tcPr>
          <w:p w:rsidRPr="007D0AAC" w:rsidR="003570B6" w:rsidP="004F6796" w:rsidRDefault="003570B6" w14:paraId="622AE0BC" w14:textId="77777777">
            <w:pPr>
              <w:pStyle w:val="H1bodytext"/>
              <w:spacing w:after="0"/>
              <w:ind w:left="0"/>
              <w:jc w:val="center"/>
              <w:rPr>
                <w:rFonts w:ascii="Arial" w:hAnsi="Arial"/>
                <w:sz w:val="20"/>
              </w:rPr>
            </w:pPr>
            <w:r>
              <w:rPr>
                <w:rFonts w:ascii="Arial" w:hAnsi="Arial"/>
                <w:sz w:val="20"/>
              </w:rPr>
              <w:t>4</w:t>
            </w:r>
          </w:p>
        </w:tc>
        <w:tc>
          <w:tcPr>
            <w:tcW w:w="8890" w:type="dxa"/>
            <w:gridSpan w:val="3"/>
            <w:vAlign w:val="center"/>
          </w:tcPr>
          <w:p w:rsidRPr="00D42EB5" w:rsidR="003570B6" w:rsidP="004F6796" w:rsidRDefault="003570B6" w14:paraId="21FC7593" w14:textId="77777777">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proofErr w:type="spellStart"/>
            <w:r>
              <w:rPr>
                <w:rFonts w:ascii="Arial" w:hAnsi="Arial"/>
                <w:b/>
                <w:bCs/>
                <w:i/>
                <w:iCs/>
                <w:sz w:val="20"/>
              </w:rPr>
              <w:t>input_SS</w:t>
            </w:r>
            <w:proofErr w:type="spellEnd"/>
            <w:r>
              <w:rPr>
                <w:rFonts w:ascii="Arial" w:hAnsi="Arial"/>
                <w:sz w:val="20"/>
              </w:rPr>
              <w:t xml:space="preserve"> file with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to determine the following:</w:t>
            </w:r>
          </w:p>
        </w:tc>
      </w:tr>
      <w:tr w:rsidRPr="00702160" w:rsidR="003570B6" w:rsidTr="004F6796" w14:paraId="6CE78D10" w14:textId="77777777">
        <w:trPr>
          <w:trHeight w:val="539"/>
        </w:trPr>
        <w:tc>
          <w:tcPr>
            <w:tcW w:w="650" w:type="dxa"/>
            <w:vAlign w:val="center"/>
          </w:tcPr>
          <w:p w:rsidRPr="007D0AAC" w:rsidR="003570B6" w:rsidP="004F6796" w:rsidRDefault="003570B6" w14:paraId="7C2ECAD4" w14:textId="77777777">
            <w:pPr>
              <w:pStyle w:val="H1bodytext"/>
              <w:spacing w:after="0"/>
              <w:ind w:left="0"/>
              <w:jc w:val="center"/>
              <w:rPr>
                <w:rFonts w:ascii="Arial" w:hAnsi="Arial"/>
                <w:sz w:val="20"/>
              </w:rPr>
            </w:pPr>
            <w:r>
              <w:rPr>
                <w:rFonts w:ascii="Arial" w:hAnsi="Arial"/>
                <w:sz w:val="20"/>
              </w:rPr>
              <w:t>4.1</w:t>
            </w:r>
          </w:p>
        </w:tc>
        <w:tc>
          <w:tcPr>
            <w:tcW w:w="4913" w:type="dxa"/>
            <w:vAlign w:val="center"/>
          </w:tcPr>
          <w:p w:rsidR="003570B6" w:rsidP="004F6796" w:rsidRDefault="003570B6" w14:paraId="2A281C21" w14:textId="77777777">
            <w:pPr>
              <w:pStyle w:val="H1bodytext"/>
              <w:spacing w:after="0"/>
              <w:ind w:left="0"/>
              <w:rPr>
                <w:rFonts w:ascii="Arial" w:hAnsi="Arial"/>
                <w:sz w:val="20"/>
              </w:rPr>
            </w:pPr>
            <w:r>
              <w:rPr>
                <w:rFonts w:ascii="Arial" w:hAnsi="Arial"/>
                <w:sz w:val="20"/>
              </w:rPr>
              <w:t>Simulation Title Card:</w:t>
            </w:r>
          </w:p>
          <w:p w:rsidR="003570B6" w:rsidP="004F6796" w:rsidRDefault="003570B6" w14:paraId="5FCBF43B" w14:textId="77777777">
            <w:pPr>
              <w:pStyle w:val="H1bodytext"/>
              <w:numPr>
                <w:ilvl w:val="0"/>
                <w:numId w:val="16"/>
              </w:numPr>
              <w:spacing w:after="0"/>
              <w:rPr>
                <w:rFonts w:ascii="Arial" w:hAnsi="Arial"/>
                <w:sz w:val="20"/>
              </w:rPr>
            </w:pPr>
            <w:r>
              <w:rPr>
                <w:rFonts w:ascii="Arial" w:hAnsi="Arial"/>
                <w:sz w:val="20"/>
              </w:rPr>
              <w:t>All lines except the last must be identical in both files</w:t>
            </w:r>
          </w:p>
          <w:p w:rsidRPr="00702160" w:rsidR="003570B6" w:rsidP="004F6796" w:rsidRDefault="003570B6" w14:paraId="2E6557E6" w14:textId="77777777">
            <w:pPr>
              <w:pStyle w:val="H1bodytext"/>
              <w:numPr>
                <w:ilvl w:val="0"/>
                <w:numId w:val="16"/>
              </w:numPr>
              <w:spacing w:after="0"/>
              <w:rPr>
                <w:rFonts w:ascii="Arial" w:hAnsi="Arial"/>
                <w:sz w:val="20"/>
              </w:rPr>
            </w:pPr>
            <w:r>
              <w:rPr>
                <w:rFonts w:ascii="Arial" w:hAnsi="Arial"/>
                <w:sz w:val="20"/>
              </w:rPr>
              <w:t xml:space="preserve">The last line of </w:t>
            </w:r>
            <w:r>
              <w:rPr>
                <w:rFonts w:ascii="Arial" w:hAnsi="Arial"/>
                <w:b/>
                <w:bCs/>
                <w:i/>
                <w:iCs/>
                <w:sz w:val="20"/>
              </w:rPr>
              <w:t>input_XPRT-1_2018_with_buffer</w:t>
            </w:r>
            <w:r>
              <w:rPr>
                <w:rFonts w:ascii="Arial" w:hAnsi="Arial"/>
                <w:sz w:val="20"/>
              </w:rPr>
              <w:t xml:space="preserve"> must read </w:t>
            </w:r>
            <w:r w:rsidRPr="00C8246C">
              <w:rPr>
                <w:rFonts w:ascii="Arial" w:hAnsi="Arial"/>
                <w:color w:val="4472C4" w:themeColor="accent1"/>
                <w:sz w:val="20"/>
              </w:rPr>
              <w:t>Rad1 Transport Simulation (1943-2018),</w:t>
            </w:r>
          </w:p>
        </w:tc>
        <w:tc>
          <w:tcPr>
            <w:tcW w:w="2581" w:type="dxa"/>
            <w:vAlign w:val="center"/>
          </w:tcPr>
          <w:p w:rsidRPr="00702160" w:rsidR="003570B6" w:rsidP="004F6796" w:rsidRDefault="003570B6" w14:paraId="00E9CB94" w14:textId="77777777">
            <w:pPr>
              <w:pStyle w:val="H1bodytext"/>
              <w:spacing w:after="0"/>
              <w:ind w:left="0"/>
              <w:rPr>
                <w:rFonts w:ascii="Arial" w:hAnsi="Arial"/>
                <w:sz w:val="20"/>
              </w:rPr>
            </w:pPr>
            <w:r>
              <w:rPr>
                <w:rFonts w:ascii="Arial" w:hAnsi="Arial"/>
                <w:sz w:val="20"/>
              </w:rPr>
              <w:t xml:space="preserve">All but the last line of the Simulation Title Card in both files will be identical. The last line of </w:t>
            </w:r>
            <w:r>
              <w:rPr>
                <w:rFonts w:ascii="Arial" w:hAnsi="Arial"/>
                <w:b/>
                <w:bCs/>
                <w:i/>
                <w:iCs/>
                <w:sz w:val="20"/>
              </w:rPr>
              <w:t>input_XPRT-1_2018_with_buffer</w:t>
            </w:r>
            <w:r>
              <w:rPr>
                <w:rFonts w:ascii="Arial" w:hAnsi="Arial"/>
                <w:sz w:val="20"/>
              </w:rPr>
              <w:t xml:space="preserve"> reads </w:t>
            </w:r>
            <w:r w:rsidRPr="00C8246C">
              <w:rPr>
                <w:rFonts w:ascii="Arial" w:hAnsi="Arial"/>
                <w:color w:val="4472C4" w:themeColor="accent1"/>
                <w:sz w:val="20"/>
              </w:rPr>
              <w:t>Rad1 Transport Simulation (1943-2018),</w:t>
            </w:r>
          </w:p>
        </w:tc>
        <w:tc>
          <w:tcPr>
            <w:tcW w:w="1396" w:type="dxa"/>
            <w:vAlign w:val="center"/>
          </w:tcPr>
          <w:p w:rsidRPr="00702160" w:rsidR="003570B6" w:rsidP="004F6796" w:rsidRDefault="003570B6" w14:paraId="2433A903" w14:textId="77777777">
            <w:pPr>
              <w:pStyle w:val="H1bodytext"/>
              <w:spacing w:after="0"/>
              <w:ind w:left="0"/>
              <w:rPr>
                <w:rFonts w:ascii="Arial" w:hAnsi="Arial"/>
                <w:sz w:val="20"/>
              </w:rPr>
            </w:pPr>
            <w:r>
              <w:rPr>
                <w:rFonts w:ascii="Arial" w:hAnsi="Arial"/>
                <w:sz w:val="20"/>
              </w:rPr>
              <w:t>Pass</w:t>
            </w:r>
          </w:p>
        </w:tc>
      </w:tr>
      <w:tr w:rsidRPr="00702160" w:rsidR="003570B6" w:rsidTr="004F6796" w14:paraId="7609AE81" w14:textId="77777777">
        <w:trPr>
          <w:trHeight w:val="539"/>
        </w:trPr>
        <w:tc>
          <w:tcPr>
            <w:tcW w:w="650" w:type="dxa"/>
            <w:vAlign w:val="center"/>
          </w:tcPr>
          <w:p w:rsidR="003570B6" w:rsidP="004F6796" w:rsidRDefault="003570B6" w14:paraId="0A1B9444" w14:textId="77777777">
            <w:pPr>
              <w:pStyle w:val="H1bodytext"/>
              <w:spacing w:after="0"/>
              <w:ind w:left="0"/>
              <w:jc w:val="center"/>
              <w:rPr>
                <w:rFonts w:ascii="Arial" w:hAnsi="Arial"/>
                <w:sz w:val="20"/>
              </w:rPr>
            </w:pPr>
            <w:r>
              <w:rPr>
                <w:rFonts w:ascii="Arial" w:hAnsi="Arial"/>
                <w:sz w:val="20"/>
              </w:rPr>
              <w:t>4.2</w:t>
            </w:r>
          </w:p>
        </w:tc>
        <w:tc>
          <w:tcPr>
            <w:tcW w:w="4913" w:type="dxa"/>
            <w:vAlign w:val="center"/>
          </w:tcPr>
          <w:p w:rsidR="003570B6" w:rsidP="004F6796" w:rsidRDefault="003570B6" w14:paraId="5F13B0B8" w14:textId="77777777">
            <w:pPr>
              <w:pStyle w:val="H1bodytext"/>
              <w:spacing w:after="0"/>
              <w:ind w:left="0"/>
              <w:rPr>
                <w:rFonts w:ascii="Arial" w:hAnsi="Arial"/>
                <w:sz w:val="20"/>
              </w:rPr>
            </w:pPr>
            <w:r>
              <w:rPr>
                <w:rFonts w:ascii="Arial" w:hAnsi="Arial"/>
                <w:sz w:val="20"/>
              </w:rPr>
              <w:t>The following cards will be identical in both files:</w:t>
            </w:r>
          </w:p>
          <w:p w:rsidR="003570B6" w:rsidP="004F6796" w:rsidRDefault="003570B6" w14:paraId="116F6FA5" w14:textId="77777777">
            <w:pPr>
              <w:pStyle w:val="H1bodytext"/>
              <w:numPr>
                <w:ilvl w:val="0"/>
                <w:numId w:val="17"/>
              </w:numPr>
              <w:spacing w:after="0"/>
              <w:rPr>
                <w:rFonts w:ascii="Arial" w:hAnsi="Arial"/>
                <w:sz w:val="20"/>
              </w:rPr>
            </w:pPr>
            <w:r>
              <w:rPr>
                <w:rFonts w:ascii="Arial" w:hAnsi="Arial"/>
                <w:sz w:val="20"/>
              </w:rPr>
              <w:t>Grid Card</w:t>
            </w:r>
          </w:p>
          <w:p w:rsidR="003570B6" w:rsidP="004F6796" w:rsidRDefault="003570B6" w14:paraId="7B1AB686" w14:textId="77777777">
            <w:pPr>
              <w:pStyle w:val="H1bodytext"/>
              <w:numPr>
                <w:ilvl w:val="0"/>
                <w:numId w:val="17"/>
              </w:numPr>
              <w:spacing w:after="0"/>
              <w:rPr>
                <w:rFonts w:ascii="Arial" w:hAnsi="Arial"/>
                <w:sz w:val="20"/>
              </w:rPr>
            </w:pPr>
            <w:r>
              <w:rPr>
                <w:rFonts w:ascii="Arial" w:hAnsi="Arial"/>
                <w:sz w:val="20"/>
              </w:rPr>
              <w:t>Inactive Nodes Card</w:t>
            </w:r>
          </w:p>
          <w:p w:rsidR="003570B6" w:rsidP="004F6796" w:rsidRDefault="003570B6" w14:paraId="4AD92B9D" w14:textId="77777777">
            <w:pPr>
              <w:pStyle w:val="H1bodytext"/>
              <w:numPr>
                <w:ilvl w:val="0"/>
                <w:numId w:val="17"/>
              </w:numPr>
              <w:spacing w:after="0"/>
              <w:rPr>
                <w:rFonts w:ascii="Arial" w:hAnsi="Arial"/>
                <w:sz w:val="20"/>
              </w:rPr>
            </w:pPr>
            <w:r>
              <w:rPr>
                <w:rFonts w:ascii="Arial" w:hAnsi="Arial"/>
                <w:sz w:val="20"/>
              </w:rPr>
              <w:t>Rock Soil Zonation Card</w:t>
            </w:r>
          </w:p>
          <w:p w:rsidR="003570B6" w:rsidP="004F6796" w:rsidRDefault="003570B6" w14:paraId="086B0679" w14:textId="77777777">
            <w:pPr>
              <w:pStyle w:val="H1bodytext"/>
              <w:numPr>
                <w:ilvl w:val="0"/>
                <w:numId w:val="17"/>
              </w:numPr>
              <w:spacing w:after="0"/>
              <w:rPr>
                <w:rFonts w:ascii="Arial" w:hAnsi="Arial"/>
                <w:sz w:val="20"/>
              </w:rPr>
            </w:pPr>
            <w:r>
              <w:rPr>
                <w:rFonts w:ascii="Arial" w:hAnsi="Arial"/>
                <w:sz w:val="20"/>
              </w:rPr>
              <w:t>Mechanical Properties Card</w:t>
            </w:r>
          </w:p>
          <w:p w:rsidR="003570B6" w:rsidP="004F6796" w:rsidRDefault="003570B6" w14:paraId="0CE3FAAB" w14:textId="77777777">
            <w:pPr>
              <w:pStyle w:val="H1bodytext"/>
              <w:numPr>
                <w:ilvl w:val="0"/>
                <w:numId w:val="17"/>
              </w:numPr>
              <w:spacing w:after="0"/>
              <w:rPr>
                <w:rFonts w:ascii="Arial" w:hAnsi="Arial"/>
                <w:sz w:val="20"/>
              </w:rPr>
            </w:pPr>
            <w:r>
              <w:rPr>
                <w:rFonts w:ascii="Arial" w:hAnsi="Arial"/>
                <w:sz w:val="20"/>
              </w:rPr>
              <w:t>Hydraulic Properties Card</w:t>
            </w:r>
          </w:p>
          <w:p w:rsidR="003570B6" w:rsidP="004F6796" w:rsidRDefault="003570B6" w14:paraId="21143A21" w14:textId="77777777">
            <w:pPr>
              <w:pStyle w:val="H1bodytext"/>
              <w:numPr>
                <w:ilvl w:val="0"/>
                <w:numId w:val="17"/>
              </w:numPr>
              <w:spacing w:after="0"/>
              <w:rPr>
                <w:rFonts w:ascii="Arial" w:hAnsi="Arial"/>
                <w:sz w:val="20"/>
              </w:rPr>
            </w:pPr>
            <w:r>
              <w:rPr>
                <w:rFonts w:ascii="Arial" w:hAnsi="Arial"/>
                <w:sz w:val="20"/>
              </w:rPr>
              <w:t>Saturation Function Card</w:t>
            </w:r>
          </w:p>
          <w:p w:rsidR="003570B6" w:rsidP="004F6796" w:rsidRDefault="003570B6" w14:paraId="2006CCD2" w14:textId="77777777">
            <w:pPr>
              <w:pStyle w:val="H1bodytext"/>
              <w:numPr>
                <w:ilvl w:val="0"/>
                <w:numId w:val="17"/>
              </w:numPr>
              <w:spacing w:after="0"/>
              <w:rPr>
                <w:rFonts w:ascii="Arial" w:hAnsi="Arial"/>
                <w:sz w:val="20"/>
              </w:rPr>
            </w:pPr>
            <w:r>
              <w:rPr>
                <w:rFonts w:ascii="Arial" w:hAnsi="Arial"/>
                <w:sz w:val="20"/>
              </w:rPr>
              <w:t>X-Aqueous Relative Permeability Card</w:t>
            </w:r>
          </w:p>
          <w:p w:rsidR="003570B6" w:rsidP="004F6796" w:rsidRDefault="003570B6" w14:paraId="3FEC5D0B" w14:textId="77777777">
            <w:pPr>
              <w:pStyle w:val="H1bodytext"/>
              <w:numPr>
                <w:ilvl w:val="0"/>
                <w:numId w:val="17"/>
              </w:numPr>
              <w:spacing w:after="0"/>
              <w:rPr>
                <w:rFonts w:ascii="Arial" w:hAnsi="Arial"/>
                <w:sz w:val="20"/>
              </w:rPr>
            </w:pPr>
            <w:r>
              <w:rPr>
                <w:rFonts w:ascii="Arial" w:hAnsi="Arial"/>
                <w:sz w:val="20"/>
              </w:rPr>
              <w:t>Y-Aqueous Relative Permeability Card</w:t>
            </w:r>
          </w:p>
          <w:p w:rsidRPr="00702160" w:rsidR="003570B6" w:rsidP="004F6796" w:rsidRDefault="003570B6" w14:paraId="69BA5725" w14:textId="77777777">
            <w:pPr>
              <w:pStyle w:val="H1bodytext"/>
              <w:numPr>
                <w:ilvl w:val="0"/>
                <w:numId w:val="17"/>
              </w:numPr>
              <w:spacing w:after="0"/>
              <w:rPr>
                <w:rFonts w:ascii="Arial" w:hAnsi="Arial"/>
                <w:sz w:val="20"/>
              </w:rPr>
            </w:pPr>
            <w:r>
              <w:rPr>
                <w:rFonts w:ascii="Arial" w:hAnsi="Arial"/>
                <w:sz w:val="20"/>
              </w:rPr>
              <w:t>Z-Aqueous Relative Permeability Card</w:t>
            </w:r>
          </w:p>
        </w:tc>
        <w:tc>
          <w:tcPr>
            <w:tcW w:w="2581" w:type="dxa"/>
            <w:vAlign w:val="center"/>
          </w:tcPr>
          <w:p w:rsidRPr="00702160" w:rsidR="003570B6" w:rsidP="004F6796" w:rsidRDefault="003570B6" w14:paraId="2CAE12B7" w14:textId="77777777">
            <w:pPr>
              <w:pStyle w:val="H1bodytext"/>
              <w:spacing w:after="0"/>
              <w:ind w:left="0"/>
              <w:rPr>
                <w:rFonts w:ascii="Arial" w:hAnsi="Arial"/>
                <w:sz w:val="20"/>
              </w:rPr>
            </w:pPr>
            <w:r>
              <w:rPr>
                <w:rFonts w:ascii="Arial" w:hAnsi="Arial"/>
                <w:sz w:val="20"/>
              </w:rPr>
              <w:t xml:space="preserve">All listed cards are identical in both the </w:t>
            </w:r>
            <w:proofErr w:type="spellStart"/>
            <w:r>
              <w:rPr>
                <w:rFonts w:ascii="Arial" w:hAnsi="Arial"/>
                <w:b/>
                <w:bCs/>
                <w:i/>
                <w:iCs/>
                <w:sz w:val="20"/>
              </w:rPr>
              <w:t>input_SS</w:t>
            </w:r>
            <w:proofErr w:type="spellEnd"/>
            <w:r>
              <w:rPr>
                <w:rFonts w:ascii="Arial" w:hAnsi="Arial"/>
                <w:sz w:val="20"/>
              </w:rPr>
              <w:t xml:space="preserve"> file and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w:t>
            </w:r>
          </w:p>
        </w:tc>
        <w:tc>
          <w:tcPr>
            <w:tcW w:w="1396" w:type="dxa"/>
            <w:vAlign w:val="center"/>
          </w:tcPr>
          <w:p w:rsidRPr="00702160" w:rsidR="003570B6" w:rsidP="004F6796" w:rsidRDefault="003570B6" w14:paraId="2D10BC04" w14:textId="77777777">
            <w:pPr>
              <w:pStyle w:val="H1bodytext"/>
              <w:spacing w:after="0"/>
              <w:ind w:left="0"/>
              <w:rPr>
                <w:rFonts w:ascii="Arial" w:hAnsi="Arial"/>
                <w:sz w:val="20"/>
              </w:rPr>
            </w:pPr>
            <w:r>
              <w:rPr>
                <w:rFonts w:ascii="Arial" w:hAnsi="Arial"/>
                <w:sz w:val="20"/>
              </w:rPr>
              <w:t>Pass</w:t>
            </w:r>
          </w:p>
        </w:tc>
      </w:tr>
      <w:tr w:rsidRPr="00EE10F4" w:rsidR="003570B6" w:rsidTr="004F6796" w14:paraId="0DE12277" w14:textId="77777777">
        <w:trPr>
          <w:trHeight w:val="539"/>
        </w:trPr>
        <w:tc>
          <w:tcPr>
            <w:tcW w:w="650" w:type="dxa"/>
            <w:vAlign w:val="center"/>
          </w:tcPr>
          <w:p w:rsidRPr="007D0AAC" w:rsidR="003570B6" w:rsidP="004F6796" w:rsidRDefault="003570B6" w14:paraId="6C788EE2" w14:textId="77777777">
            <w:pPr>
              <w:pStyle w:val="H1bodytext"/>
              <w:spacing w:after="0"/>
              <w:ind w:left="0"/>
              <w:jc w:val="center"/>
              <w:rPr>
                <w:rFonts w:ascii="Arial" w:hAnsi="Arial"/>
                <w:sz w:val="20"/>
              </w:rPr>
            </w:pPr>
            <w:r>
              <w:rPr>
                <w:rFonts w:ascii="Arial" w:hAnsi="Arial"/>
                <w:sz w:val="20"/>
              </w:rPr>
              <w:t>5</w:t>
            </w:r>
          </w:p>
        </w:tc>
        <w:tc>
          <w:tcPr>
            <w:tcW w:w="8890" w:type="dxa"/>
            <w:gridSpan w:val="3"/>
            <w:vAlign w:val="center"/>
          </w:tcPr>
          <w:p w:rsidRPr="00EE10F4" w:rsidR="003570B6" w:rsidP="004F6796" w:rsidRDefault="003570B6" w14:paraId="680E7666" w14:textId="77777777">
            <w:pPr>
              <w:pStyle w:val="H1bodytext"/>
              <w:spacing w:after="0"/>
              <w:ind w:left="0"/>
              <w:rPr>
                <w:rFonts w:ascii="Arial" w:hAnsi="Arial"/>
                <w:sz w:val="20"/>
              </w:rPr>
            </w:pPr>
            <w:r>
              <w:rPr>
                <w:rFonts w:ascii="Arial" w:hAnsi="Arial"/>
                <w:sz w:val="20"/>
              </w:rPr>
              <w:t xml:space="preserve">Navigate to the Solution Control Card in the </w:t>
            </w:r>
            <w:r w:rsidRPr="00D37D6D">
              <w:rPr>
                <w:rFonts w:ascii="Arial" w:hAnsi="Arial"/>
                <w:b/>
                <w:bCs/>
                <w:i/>
                <w:iCs/>
                <w:sz w:val="20"/>
              </w:rPr>
              <w:t>input_XPRT-1_2018</w:t>
            </w:r>
            <w:r>
              <w:rPr>
                <w:rFonts w:ascii="Arial" w:hAnsi="Arial"/>
                <w:sz w:val="20"/>
              </w:rPr>
              <w:t xml:space="preserve"> file.</w:t>
            </w:r>
          </w:p>
        </w:tc>
      </w:tr>
      <w:tr w:rsidRPr="00702160" w:rsidR="003570B6" w:rsidTr="004F6796" w14:paraId="679A88BD" w14:textId="77777777">
        <w:trPr>
          <w:trHeight w:val="539"/>
        </w:trPr>
        <w:tc>
          <w:tcPr>
            <w:tcW w:w="650" w:type="dxa"/>
            <w:vAlign w:val="center"/>
          </w:tcPr>
          <w:p w:rsidRPr="007D0AAC" w:rsidR="003570B6" w:rsidP="004F6796" w:rsidRDefault="003570B6" w14:paraId="10F3E8EE" w14:textId="77777777">
            <w:pPr>
              <w:pStyle w:val="H1bodytext"/>
              <w:spacing w:after="0"/>
              <w:ind w:left="0"/>
              <w:jc w:val="center"/>
              <w:rPr>
                <w:rFonts w:ascii="Arial" w:hAnsi="Arial"/>
                <w:sz w:val="20"/>
              </w:rPr>
            </w:pPr>
            <w:r>
              <w:rPr>
                <w:rFonts w:ascii="Arial" w:hAnsi="Arial"/>
                <w:sz w:val="20"/>
              </w:rPr>
              <w:t>5.1</w:t>
            </w:r>
          </w:p>
        </w:tc>
        <w:tc>
          <w:tcPr>
            <w:tcW w:w="4913" w:type="dxa"/>
            <w:vAlign w:val="center"/>
          </w:tcPr>
          <w:p w:rsidR="003570B6" w:rsidP="004F6796" w:rsidRDefault="003570B6" w14:paraId="783BA0B0" w14:textId="77777777">
            <w:pPr>
              <w:pStyle w:val="H1bodytext"/>
              <w:spacing w:after="0"/>
              <w:ind w:left="0"/>
              <w:rPr>
                <w:rFonts w:ascii="Arial" w:hAnsi="Arial"/>
                <w:sz w:val="20"/>
              </w:rPr>
            </w:pPr>
            <w:r>
              <w:rPr>
                <w:rFonts w:ascii="Arial" w:hAnsi="Arial"/>
                <w:sz w:val="20"/>
              </w:rPr>
              <w:t>Ensure the first two lines of the Solution Control Card read as follows:</w:t>
            </w:r>
          </w:p>
          <w:p w:rsidR="003570B6" w:rsidP="004F6796" w:rsidRDefault="003570B6" w14:paraId="229082EA" w14:textId="77777777">
            <w:pPr>
              <w:pStyle w:val="H1bodytext"/>
              <w:numPr>
                <w:ilvl w:val="0"/>
                <w:numId w:val="20"/>
              </w:numPr>
              <w:spacing w:after="0"/>
              <w:rPr>
                <w:rFonts w:ascii="Arial" w:hAnsi="Arial"/>
                <w:sz w:val="20"/>
              </w:rPr>
            </w:pPr>
            <w:r w:rsidRPr="00960B19">
              <w:rPr>
                <w:rFonts w:ascii="Arial" w:hAnsi="Arial"/>
                <w:color w:val="4472C4" w:themeColor="accent1"/>
                <w:sz w:val="20"/>
              </w:rPr>
              <w:t xml:space="preserve">Restart </w:t>
            </w:r>
            <w:proofErr w:type="gramStart"/>
            <w:r w:rsidRPr="00960B19">
              <w:rPr>
                <w:rFonts w:ascii="Arial" w:hAnsi="Arial"/>
                <w:color w:val="4472C4" w:themeColor="accent1"/>
                <w:sz w:val="20"/>
              </w:rPr>
              <w:t>File, ..</w:t>
            </w:r>
            <w:proofErr w:type="gramEnd"/>
            <w:r w:rsidRPr="00960B19">
              <w:rPr>
                <w:rFonts w:ascii="Arial" w:hAnsi="Arial"/>
                <w:color w:val="4472C4" w:themeColor="accent1"/>
                <w:sz w:val="20"/>
              </w:rPr>
              <w:t>/ss/restart,</w:t>
            </w:r>
          </w:p>
          <w:p w:rsidRPr="00702160" w:rsidR="003570B6" w:rsidP="004F6796" w:rsidRDefault="003570B6" w14:paraId="1CFB11F8" w14:textId="77777777">
            <w:pPr>
              <w:pStyle w:val="H1bodytext"/>
              <w:numPr>
                <w:ilvl w:val="0"/>
                <w:numId w:val="20"/>
              </w:numPr>
              <w:spacing w:after="0"/>
              <w:rPr>
                <w:rFonts w:ascii="Arial" w:hAnsi="Arial"/>
                <w:sz w:val="20"/>
              </w:rPr>
            </w:pPr>
            <w:r w:rsidRPr="00960B19">
              <w:rPr>
                <w:rFonts w:ascii="Arial" w:hAnsi="Arial"/>
                <w:color w:val="4472C4" w:themeColor="accent1"/>
                <w:sz w:val="20"/>
              </w:rPr>
              <w:t xml:space="preserve">Water w/ </w:t>
            </w:r>
            <w:proofErr w:type="spellStart"/>
            <w:r w:rsidRPr="00960B19">
              <w:rPr>
                <w:rFonts w:ascii="Arial" w:hAnsi="Arial"/>
                <w:color w:val="4472C4" w:themeColor="accent1"/>
                <w:sz w:val="20"/>
              </w:rPr>
              <w:t>Patankar</w:t>
            </w:r>
            <w:proofErr w:type="spellEnd"/>
            <w:r w:rsidRPr="00960B19">
              <w:rPr>
                <w:rFonts w:ascii="Arial" w:hAnsi="Arial"/>
                <w:color w:val="4472C4" w:themeColor="accent1"/>
                <w:sz w:val="20"/>
              </w:rPr>
              <w:t xml:space="preserve"> Vadose Transport Courant,1.0,</w:t>
            </w:r>
          </w:p>
        </w:tc>
        <w:tc>
          <w:tcPr>
            <w:tcW w:w="2581" w:type="dxa"/>
            <w:vAlign w:val="center"/>
          </w:tcPr>
          <w:p w:rsidRPr="00F32441" w:rsidR="003570B6" w:rsidP="004F6796" w:rsidRDefault="003570B6" w14:paraId="66ED0B18" w14:textId="77777777">
            <w:pPr>
              <w:pStyle w:val="H1bodytext"/>
              <w:spacing w:after="0"/>
              <w:ind w:left="0"/>
              <w:rPr>
                <w:rFonts w:ascii="Arial" w:hAnsi="Arial"/>
                <w:sz w:val="20"/>
              </w:rPr>
            </w:pPr>
            <w:r>
              <w:rPr>
                <w:rFonts w:ascii="Arial" w:hAnsi="Arial"/>
                <w:sz w:val="20"/>
              </w:rPr>
              <w:t xml:space="preserve">The first two lines of the Solution Control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match these lines.</w:t>
            </w:r>
          </w:p>
        </w:tc>
        <w:tc>
          <w:tcPr>
            <w:tcW w:w="1396" w:type="dxa"/>
            <w:vAlign w:val="center"/>
          </w:tcPr>
          <w:p w:rsidRPr="00702160" w:rsidR="003570B6" w:rsidP="004F6796" w:rsidRDefault="003570B6" w14:paraId="2ECF73CF" w14:textId="77777777">
            <w:pPr>
              <w:pStyle w:val="H1bodytext"/>
              <w:spacing w:after="0"/>
              <w:ind w:left="0"/>
              <w:rPr>
                <w:rFonts w:ascii="Arial" w:hAnsi="Arial"/>
                <w:sz w:val="20"/>
              </w:rPr>
            </w:pPr>
            <w:r>
              <w:rPr>
                <w:rFonts w:ascii="Arial" w:hAnsi="Arial"/>
                <w:sz w:val="20"/>
              </w:rPr>
              <w:t>Pass</w:t>
            </w:r>
          </w:p>
        </w:tc>
      </w:tr>
      <w:tr w:rsidRPr="00702160" w:rsidR="003570B6" w:rsidTr="004F6796" w14:paraId="63477874" w14:textId="77777777">
        <w:trPr>
          <w:trHeight w:val="539"/>
        </w:trPr>
        <w:tc>
          <w:tcPr>
            <w:tcW w:w="650" w:type="dxa"/>
            <w:vAlign w:val="center"/>
          </w:tcPr>
          <w:p w:rsidRPr="007D0AAC" w:rsidR="003570B6" w:rsidP="004F6796" w:rsidRDefault="003570B6" w14:paraId="2E7CB1DF" w14:textId="77777777">
            <w:pPr>
              <w:pStyle w:val="H1bodytext"/>
              <w:spacing w:after="0"/>
              <w:ind w:left="0"/>
              <w:jc w:val="center"/>
              <w:rPr>
                <w:rFonts w:ascii="Arial" w:hAnsi="Arial"/>
                <w:sz w:val="20"/>
              </w:rPr>
            </w:pPr>
            <w:r>
              <w:rPr>
                <w:rFonts w:ascii="Arial" w:hAnsi="Arial"/>
                <w:sz w:val="20"/>
              </w:rPr>
              <w:t>5.2</w:t>
            </w:r>
          </w:p>
        </w:tc>
        <w:tc>
          <w:tcPr>
            <w:tcW w:w="8890" w:type="dxa"/>
            <w:gridSpan w:val="3"/>
            <w:vAlign w:val="center"/>
          </w:tcPr>
          <w:p w:rsidR="003570B6" w:rsidP="004F6796" w:rsidRDefault="003570B6" w14:paraId="00C0917B" w14:textId="77777777">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sidRPr="00F25045">
              <w:rPr>
                <w:rFonts w:ascii="Arial" w:hAnsi="Arial"/>
                <w:b/>
                <w:bCs/>
                <w:i/>
                <w:iCs/>
                <w:sz w:val="20"/>
              </w:rPr>
              <w:t>rads1-</w:t>
            </w:r>
            <w:proofErr w:type="gramStart"/>
            <w:r w:rsidRPr="00F25045">
              <w:rPr>
                <w:rFonts w:ascii="Arial" w:hAnsi="Arial"/>
                <w:b/>
                <w:bCs/>
                <w:i/>
                <w:iCs/>
                <w:sz w:val="20"/>
              </w:rPr>
              <w:t>src.card</w:t>
            </w:r>
            <w:proofErr w:type="gramEnd"/>
            <w:r>
              <w:rPr>
                <w:rFonts w:ascii="Arial" w:hAnsi="Arial"/>
                <w:sz w:val="20"/>
              </w:rPr>
              <w:t xml:space="preserve"> and </w:t>
            </w:r>
            <w:r w:rsidRPr="00F25045">
              <w:rPr>
                <w:rFonts w:ascii="Arial" w:hAnsi="Arial"/>
                <w:b/>
                <w:bCs/>
                <w:i/>
                <w:iCs/>
                <w:sz w:val="20"/>
              </w:rPr>
              <w:t>buffer-</w:t>
            </w:r>
            <w:proofErr w:type="spellStart"/>
            <w:r w:rsidRPr="00F25045">
              <w:rPr>
                <w:rFonts w:ascii="Arial" w:hAnsi="Arial"/>
                <w:b/>
                <w:bCs/>
                <w:i/>
                <w:iCs/>
                <w:sz w:val="20"/>
              </w:rPr>
              <w:t>aq</w:t>
            </w:r>
            <w:proofErr w:type="spellEnd"/>
            <w:r w:rsidRPr="00F25045">
              <w:rPr>
                <w:rFonts w:ascii="Arial" w:hAnsi="Arial"/>
                <w:b/>
                <w:bCs/>
                <w:i/>
                <w:iCs/>
                <w:sz w:val="20"/>
              </w:rPr>
              <w:t>-</w:t>
            </w:r>
            <w:proofErr w:type="spellStart"/>
            <w:r w:rsidRPr="00F25045">
              <w:rPr>
                <w:rFonts w:ascii="Arial" w:hAnsi="Arial"/>
                <w:b/>
                <w:bCs/>
                <w:i/>
                <w:iCs/>
                <w:sz w:val="20"/>
              </w:rPr>
              <w:t>src.card</w:t>
            </w:r>
            <w:proofErr w:type="spellEnd"/>
            <w:r>
              <w:rPr>
                <w:rFonts w:ascii="Arial" w:hAnsi="Arial"/>
                <w:sz w:val="20"/>
              </w:rPr>
              <w:t xml:space="preserve"> (if the model has a buffer zone) files in a preferred text editor. For each file, under each </w:t>
            </w:r>
            <w:r w:rsidRPr="00F25045">
              <w:rPr>
                <w:rFonts w:ascii="Arial" w:hAnsi="Arial"/>
                <w:color w:val="4472C4" w:themeColor="accent1"/>
                <w:sz w:val="20"/>
              </w:rPr>
              <w:t xml:space="preserve"># Site = </w:t>
            </w:r>
            <w:r>
              <w:rPr>
                <w:rFonts w:ascii="Arial" w:hAnsi="Arial"/>
                <w:sz w:val="20"/>
              </w:rPr>
              <w:t>line, record:</w:t>
            </w:r>
          </w:p>
          <w:p w:rsidR="003570B6" w:rsidP="004F6796" w:rsidRDefault="003570B6" w14:paraId="7699CA83" w14:textId="77777777">
            <w:pPr>
              <w:pStyle w:val="H1bodytext"/>
              <w:numPr>
                <w:ilvl w:val="0"/>
                <w:numId w:val="22"/>
              </w:numPr>
              <w:spacing w:after="0"/>
              <w:rPr>
                <w:rFonts w:ascii="Arial" w:hAnsi="Arial"/>
                <w:sz w:val="20"/>
              </w:rPr>
            </w:pPr>
            <w:r>
              <w:rPr>
                <w:rFonts w:ascii="Arial" w:hAnsi="Arial"/>
                <w:sz w:val="20"/>
              </w:rPr>
              <w:t>The earliest reported year of aqueous source release</w:t>
            </w:r>
          </w:p>
          <w:p w:rsidR="003570B6" w:rsidP="004F6796" w:rsidRDefault="003570B6" w14:paraId="04FAF197" w14:textId="77777777">
            <w:pPr>
              <w:pStyle w:val="H1bodytext"/>
              <w:numPr>
                <w:ilvl w:val="0"/>
                <w:numId w:val="22"/>
              </w:numPr>
              <w:spacing w:after="0"/>
              <w:rPr>
                <w:rFonts w:ascii="Arial" w:hAnsi="Arial"/>
                <w:sz w:val="20"/>
              </w:rPr>
            </w:pPr>
            <w:r>
              <w:rPr>
                <w:rFonts w:ascii="Arial" w:hAnsi="Arial"/>
                <w:sz w:val="20"/>
              </w:rPr>
              <w:t>The final year of aqueous source release (solid source release will not influence time stepping)</w:t>
            </w:r>
          </w:p>
          <w:p w:rsidR="003570B6" w:rsidP="004F6796" w:rsidRDefault="003570B6" w14:paraId="2A12DF62" w14:textId="77777777">
            <w:pPr>
              <w:pStyle w:val="H1bodytext"/>
              <w:spacing w:after="0"/>
              <w:ind w:left="0"/>
              <w:rPr>
                <w:rFonts w:ascii="Arial" w:hAnsi="Arial"/>
                <w:sz w:val="20"/>
              </w:rPr>
            </w:pPr>
          </w:p>
          <w:p w:rsidRPr="00702160" w:rsidR="003570B6" w:rsidP="004F6796" w:rsidRDefault="003570B6" w14:paraId="31108EEA" w14:textId="77777777">
            <w:pPr>
              <w:pStyle w:val="H1bodytext"/>
              <w:spacing w:after="0"/>
              <w:ind w:left="0"/>
              <w:rPr>
                <w:rFonts w:ascii="Arial" w:hAnsi="Arial"/>
                <w:sz w:val="20"/>
              </w:rPr>
            </w:pPr>
            <w:r>
              <w:rPr>
                <w:rFonts w:ascii="Arial" w:hAnsi="Arial"/>
                <w:sz w:val="20"/>
              </w:rPr>
              <w:t xml:space="preserve">Take the earliest year (from either file) </w:t>
            </w:r>
            <w:proofErr w:type="gramStart"/>
            <w:r>
              <w:rPr>
                <w:rFonts w:ascii="Arial" w:hAnsi="Arial"/>
                <w:sz w:val="20"/>
              </w:rPr>
              <w:t>and</w:t>
            </w:r>
            <w:proofErr w:type="gramEnd"/>
            <w:r>
              <w:rPr>
                <w:rFonts w:ascii="Arial" w:hAnsi="Arial"/>
                <w:sz w:val="20"/>
              </w:rPr>
              <w:t xml:space="preserve"> the final year (from either file). Use these two years in the next step.</w:t>
            </w:r>
          </w:p>
        </w:tc>
      </w:tr>
      <w:tr w:rsidRPr="00702160" w:rsidR="003570B6" w:rsidTr="004F6796" w14:paraId="618892DE" w14:textId="77777777">
        <w:trPr>
          <w:trHeight w:val="539"/>
        </w:trPr>
        <w:tc>
          <w:tcPr>
            <w:tcW w:w="650" w:type="dxa"/>
            <w:vAlign w:val="center"/>
          </w:tcPr>
          <w:p w:rsidR="003570B6" w:rsidP="004F6796" w:rsidRDefault="003570B6" w14:paraId="47E4E4FD" w14:textId="77777777">
            <w:pPr>
              <w:pStyle w:val="H1bodytext"/>
              <w:spacing w:after="0"/>
              <w:ind w:left="0"/>
              <w:jc w:val="center"/>
              <w:rPr>
                <w:rFonts w:ascii="Arial" w:hAnsi="Arial"/>
                <w:sz w:val="20"/>
              </w:rPr>
            </w:pPr>
            <w:r>
              <w:rPr>
                <w:rFonts w:ascii="Arial" w:hAnsi="Arial"/>
                <w:sz w:val="20"/>
              </w:rPr>
              <w:t>5.3</w:t>
            </w:r>
          </w:p>
        </w:tc>
        <w:tc>
          <w:tcPr>
            <w:tcW w:w="4913" w:type="dxa"/>
            <w:vAlign w:val="center"/>
          </w:tcPr>
          <w:p w:rsidR="003570B6" w:rsidP="004F6796" w:rsidRDefault="003570B6" w14:paraId="33319880" w14:textId="77777777">
            <w:pPr>
              <w:pStyle w:val="H1bodytext"/>
              <w:spacing w:after="0"/>
              <w:ind w:left="0"/>
              <w:rPr>
                <w:rFonts w:ascii="Arial" w:hAnsi="Arial"/>
                <w:sz w:val="20"/>
              </w:rPr>
            </w:pPr>
            <w:r>
              <w:rPr>
                <w:rFonts w:ascii="Arial" w:hAnsi="Arial"/>
                <w:sz w:val="20"/>
              </w:rPr>
              <w:t xml:space="preserve">Back to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from </w:t>
            </w:r>
            <w:r w:rsidRPr="00787F86">
              <w:rPr>
                <w:rStyle w:val="DirectoryChar"/>
              </w:rPr>
              <w:t>/xprt-1/</w:t>
            </w:r>
            <w:r>
              <w:rPr>
                <w:rFonts w:ascii="Arial" w:hAnsi="Arial"/>
                <w:sz w:val="20"/>
              </w:rPr>
              <w:t>.</w:t>
            </w:r>
          </w:p>
          <w:p w:rsidR="003570B6" w:rsidP="004F6796" w:rsidRDefault="003570B6" w14:paraId="10B43122" w14:textId="77777777">
            <w:pPr>
              <w:pStyle w:val="H1bodytext"/>
              <w:spacing w:after="0"/>
              <w:ind w:left="0"/>
              <w:rPr>
                <w:rFonts w:ascii="Arial" w:hAnsi="Arial"/>
                <w:sz w:val="20"/>
              </w:rPr>
            </w:pPr>
            <w:r>
              <w:rPr>
                <w:rFonts w:ascii="Arial" w:hAnsi="Arial"/>
                <w:sz w:val="20"/>
              </w:rPr>
              <w:t>If the last year of aqueous source release is prior to 2018, ensure the fourth through sixth lines of the Solution Control Card looks as follows:</w:t>
            </w:r>
          </w:p>
          <w:p w:rsidRPr="00D965D8" w:rsidR="003570B6" w:rsidP="004F6796" w:rsidRDefault="003570B6" w14:paraId="6BCD9587" w14:textId="77777777">
            <w:pPr>
              <w:pStyle w:val="H1bodytext"/>
              <w:numPr>
                <w:ilvl w:val="0"/>
                <w:numId w:val="25"/>
              </w:numPr>
              <w:spacing w:after="0"/>
              <w:rPr>
                <w:rFonts w:ascii="Arial" w:hAnsi="Arial"/>
                <w:sz w:val="16"/>
                <w:szCs w:val="16"/>
              </w:rPr>
            </w:pPr>
            <w:proofErr w:type="gramStart"/>
            <w:r w:rsidRPr="00D965D8">
              <w:rPr>
                <w:rFonts w:ascii="Arial" w:hAnsi="Arial"/>
                <w:color w:val="4472C4" w:themeColor="accent1"/>
                <w:sz w:val="16"/>
                <w:szCs w:val="16"/>
              </w:rPr>
              <w:t>1943,year</w:t>
            </w:r>
            <w:proofErr w:type="gramEnd"/>
            <w:r w:rsidRPr="00D965D8">
              <w:rPr>
                <w:rFonts w:ascii="Arial" w:hAnsi="Arial"/>
                <w:color w:val="4472C4" w:themeColor="accent1"/>
                <w:sz w:val="16"/>
                <w:szCs w:val="16"/>
              </w:rPr>
              <w:t>,XXXX,year,1.0E-08,year,0.1,year,1.25,16,1.0E-6</w:t>
            </w:r>
          </w:p>
          <w:p w:rsidRPr="00D965D8" w:rsidR="003570B6" w:rsidP="004F6796" w:rsidRDefault="003570B6" w14:paraId="48EE5461" w14:textId="77777777">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t>XXXX,year</w:t>
            </w:r>
            <w:proofErr w:type="gramEnd"/>
            <w:r w:rsidRPr="00D965D8">
              <w:rPr>
                <w:rFonts w:ascii="Arial" w:hAnsi="Arial" w:cs="Arial"/>
                <w:color w:val="4472C4" w:themeColor="accent1"/>
                <w:sz w:val="16"/>
                <w:szCs w:val="16"/>
              </w:rPr>
              <w:t>,YYYY,year,1.0E-08,year,0.01,year,1.25,16,1.0E-6,</w:t>
            </w:r>
          </w:p>
          <w:p w:rsidRPr="00D965D8" w:rsidR="003570B6" w:rsidP="004F6796" w:rsidRDefault="003570B6" w14:paraId="7A27DC49" w14:textId="77777777">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t>YYYY,year</w:t>
            </w:r>
            <w:proofErr w:type="gramEnd"/>
            <w:r w:rsidRPr="00D965D8">
              <w:rPr>
                <w:rFonts w:ascii="Arial" w:hAnsi="Arial" w:cs="Arial"/>
                <w:color w:val="4472C4" w:themeColor="accent1"/>
                <w:sz w:val="16"/>
                <w:szCs w:val="16"/>
              </w:rPr>
              <w:t>,2018,year,1.0E-08,year,0.1,year,1.25,16,1.0E-6,</w:t>
            </w:r>
          </w:p>
          <w:p w:rsidR="003570B6" w:rsidP="004F6796" w:rsidRDefault="003570B6" w14:paraId="663ACE8F" w14:textId="77777777">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 xml:space="preserve">is the earliest year of release and </w:t>
            </w:r>
            <w:r w:rsidRPr="00434458">
              <w:rPr>
                <w:rFonts w:ascii="Arial" w:hAnsi="Arial"/>
                <w:color w:val="4472C4" w:themeColor="accent1"/>
                <w:sz w:val="20"/>
              </w:rPr>
              <w:t xml:space="preserve">YYYY </w:t>
            </w:r>
            <w:r>
              <w:rPr>
                <w:rFonts w:ascii="Arial" w:hAnsi="Arial"/>
                <w:sz w:val="20"/>
              </w:rPr>
              <w:t>is the final year of release.</w:t>
            </w:r>
          </w:p>
          <w:p w:rsidR="003570B6" w:rsidP="004F6796" w:rsidRDefault="003570B6" w14:paraId="79132F78" w14:textId="77777777">
            <w:pPr>
              <w:pStyle w:val="H1bodytext"/>
              <w:spacing w:after="0"/>
              <w:ind w:left="0"/>
              <w:rPr>
                <w:rFonts w:ascii="Arial" w:hAnsi="Arial"/>
                <w:sz w:val="20"/>
              </w:rPr>
            </w:pPr>
          </w:p>
          <w:p w:rsidR="003570B6" w:rsidP="004F6796" w:rsidRDefault="003570B6" w14:paraId="70110188" w14:textId="77777777">
            <w:pPr>
              <w:pStyle w:val="H1bodytext"/>
              <w:spacing w:after="0"/>
              <w:ind w:left="0"/>
              <w:rPr>
                <w:rFonts w:ascii="Arial" w:hAnsi="Arial"/>
                <w:sz w:val="20"/>
              </w:rPr>
            </w:pPr>
            <w:r>
              <w:rPr>
                <w:rFonts w:ascii="Arial" w:hAnsi="Arial"/>
                <w:sz w:val="20"/>
              </w:rPr>
              <w:t>If the last year of aqueous source release is after 2018, ensure the fourth and fifth lines of the Solution Control Card looks as follows:</w:t>
            </w:r>
          </w:p>
          <w:p w:rsidRPr="00D965D8" w:rsidR="003570B6" w:rsidP="004F6796" w:rsidRDefault="003570B6" w14:paraId="5774B0D2" w14:textId="77777777">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,XXXX,year,1.0E-08,year,0.1,year,1.25,16,1.0E-6,</w:t>
            </w:r>
          </w:p>
          <w:p w:rsidRPr="00D965D8" w:rsidR="003570B6" w:rsidP="004F6796" w:rsidRDefault="003570B6" w14:paraId="32B05037" w14:textId="77777777">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XXXX,year</w:t>
            </w:r>
            <w:proofErr w:type="gramEnd"/>
            <w:r w:rsidRPr="00D965D8">
              <w:rPr>
                <w:rFonts w:ascii="Arial" w:hAnsi="Arial" w:cs="Arial"/>
                <w:color w:val="4472C4" w:themeColor="accent1"/>
                <w:sz w:val="16"/>
                <w:szCs w:val="16"/>
              </w:rPr>
              <w:t>,2018,year,1.0E-08,year,0.01,year,1.25,16,1.0E-6,</w:t>
            </w:r>
          </w:p>
          <w:p w:rsidR="003570B6" w:rsidP="004F6796" w:rsidRDefault="003570B6" w14:paraId="31022559" w14:textId="77777777">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is the earliest year of release.</w:t>
            </w:r>
          </w:p>
          <w:p w:rsidR="003570B6" w:rsidP="004F6796" w:rsidRDefault="003570B6" w14:paraId="3A5F993B" w14:textId="77777777">
            <w:pPr>
              <w:pStyle w:val="H1bodytext"/>
              <w:spacing w:after="0"/>
              <w:ind w:left="0"/>
              <w:rPr>
                <w:rFonts w:ascii="Arial" w:hAnsi="Arial"/>
                <w:sz w:val="20"/>
              </w:rPr>
            </w:pPr>
          </w:p>
          <w:p w:rsidR="003570B6" w:rsidP="004F6796" w:rsidRDefault="003570B6" w14:paraId="0086345E" w14:textId="77777777">
            <w:pPr>
              <w:pStyle w:val="H1bodytext"/>
              <w:spacing w:after="0"/>
              <w:ind w:left="0"/>
              <w:rPr>
                <w:rFonts w:ascii="Arial" w:hAnsi="Arial"/>
                <w:sz w:val="20"/>
              </w:rPr>
            </w:pPr>
            <w:r>
              <w:rPr>
                <w:rFonts w:ascii="Arial" w:hAnsi="Arial"/>
                <w:sz w:val="20"/>
              </w:rPr>
              <w:t>If there are no aqueous source releases between 1943 and 2018, ensure the fourth line of the Solution Control Card looks as follows:</w:t>
            </w:r>
          </w:p>
          <w:p w:rsidRPr="00D965D8" w:rsidR="003570B6" w:rsidP="004F6796" w:rsidRDefault="003570B6" w14:paraId="3793BC03" w14:textId="77777777">
            <w:pPr>
              <w:pStyle w:val="H1bodytext"/>
              <w:numPr>
                <w:ilvl w:val="0"/>
                <w:numId w:val="23"/>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,2018,year,1.0E-08,year,0.1,year,1.25,16,1.0E-6,</w:t>
            </w:r>
          </w:p>
        </w:tc>
        <w:tc>
          <w:tcPr>
            <w:tcW w:w="2581" w:type="dxa"/>
            <w:vAlign w:val="center"/>
          </w:tcPr>
          <w:p w:rsidRPr="00702160" w:rsidR="003570B6" w:rsidP="004F6796" w:rsidRDefault="003570B6" w14:paraId="39A08BF8" w14:textId="77777777">
            <w:pPr>
              <w:pStyle w:val="H1bodytext"/>
              <w:spacing w:after="0"/>
              <w:ind w:left="0"/>
              <w:rPr>
                <w:rFonts w:ascii="Arial" w:hAnsi="Arial"/>
                <w:sz w:val="20"/>
              </w:rPr>
            </w:pPr>
            <w:r>
              <w:rPr>
                <w:rFonts w:ascii="Arial" w:hAnsi="Arial"/>
                <w:sz w:val="20"/>
              </w:rPr>
              <w:t>Depending on the first and final aqueous source release years will determine how the identified line(s) of the Solution Control Card will look. The Solution Control Card should look as shown with the correct year or years for release.</w:t>
            </w:r>
          </w:p>
        </w:tc>
        <w:tc>
          <w:tcPr>
            <w:tcW w:w="1396" w:type="dxa"/>
            <w:vAlign w:val="center"/>
          </w:tcPr>
          <w:p w:rsidRPr="00702160" w:rsidR="003570B6" w:rsidP="004F6796" w:rsidRDefault="003570B6" w14:paraId="5F2675F8" w14:textId="77777777">
            <w:pPr>
              <w:pStyle w:val="H1bodytext"/>
              <w:spacing w:after="0"/>
              <w:ind w:left="0"/>
              <w:rPr>
                <w:rFonts w:ascii="Arial" w:hAnsi="Arial"/>
                <w:sz w:val="20"/>
              </w:rPr>
            </w:pPr>
            <w:r>
              <w:rPr>
                <w:rFonts w:ascii="Arial" w:hAnsi="Arial"/>
                <w:sz w:val="20"/>
              </w:rPr>
              <w:t>Pass</w:t>
            </w:r>
          </w:p>
        </w:tc>
      </w:tr>
      <w:tr w:rsidRPr="00702160" w:rsidR="003570B6" w:rsidTr="004F6796" w14:paraId="430C79B5" w14:textId="77777777">
        <w:trPr>
          <w:trHeight w:val="539"/>
        </w:trPr>
        <w:tc>
          <w:tcPr>
            <w:tcW w:w="650" w:type="dxa"/>
            <w:vAlign w:val="center"/>
          </w:tcPr>
          <w:p w:rsidRPr="007D0AAC" w:rsidR="003570B6" w:rsidP="004F6796" w:rsidRDefault="003570B6" w14:paraId="4F773E71" w14:textId="77777777">
            <w:pPr>
              <w:pStyle w:val="H1bodytext"/>
              <w:spacing w:after="0"/>
              <w:ind w:left="0"/>
              <w:jc w:val="center"/>
              <w:rPr>
                <w:rFonts w:ascii="Arial" w:hAnsi="Arial"/>
                <w:sz w:val="20"/>
              </w:rPr>
            </w:pPr>
            <w:r>
              <w:rPr>
                <w:rFonts w:ascii="Arial" w:hAnsi="Arial"/>
                <w:sz w:val="20"/>
              </w:rPr>
              <w:t>5.4</w:t>
            </w:r>
          </w:p>
        </w:tc>
        <w:tc>
          <w:tcPr>
            <w:tcW w:w="4913" w:type="dxa"/>
            <w:vAlign w:val="center"/>
          </w:tcPr>
          <w:p w:rsidR="003570B6" w:rsidP="004F6796" w:rsidRDefault="003570B6" w14:paraId="2CA34F31" w14:textId="77777777">
            <w:pPr>
              <w:pStyle w:val="H1bodytext"/>
              <w:spacing w:after="0"/>
              <w:ind w:left="0"/>
              <w:rPr>
                <w:rFonts w:ascii="Arial" w:hAnsi="Arial"/>
                <w:sz w:val="20"/>
              </w:rPr>
            </w:pPr>
            <w:r>
              <w:rPr>
                <w:rFonts w:ascii="Arial" w:hAnsi="Arial"/>
                <w:sz w:val="20"/>
              </w:rPr>
              <w:t>Ensure the last two lines of the Solution Control Card read as follows:</w:t>
            </w:r>
          </w:p>
          <w:p w:rsidR="003570B6" w:rsidP="004F6796" w:rsidRDefault="003570B6" w14:paraId="1021D1FC" w14:textId="77777777">
            <w:pPr>
              <w:pStyle w:val="H1bodytext"/>
              <w:numPr>
                <w:ilvl w:val="0"/>
                <w:numId w:val="21"/>
              </w:numPr>
              <w:spacing w:after="0"/>
              <w:rPr>
                <w:rFonts w:ascii="Arial" w:hAnsi="Arial"/>
                <w:sz w:val="20"/>
              </w:rPr>
            </w:pPr>
            <w:r w:rsidRPr="00EB5A3A">
              <w:rPr>
                <w:rFonts w:ascii="Arial" w:hAnsi="Arial"/>
                <w:color w:val="4472C4" w:themeColor="accent1"/>
                <w:sz w:val="20"/>
              </w:rPr>
              <w:t>1000000,</w:t>
            </w:r>
          </w:p>
          <w:p w:rsidRPr="00702160" w:rsidR="003570B6" w:rsidP="004F6796" w:rsidRDefault="003570B6" w14:paraId="7C817973" w14:textId="77777777">
            <w:pPr>
              <w:pStyle w:val="H1bodytext"/>
              <w:numPr>
                <w:ilvl w:val="0"/>
                <w:numId w:val="21"/>
              </w:numPr>
              <w:spacing w:after="0"/>
              <w:rPr>
                <w:rFonts w:ascii="Arial" w:hAnsi="Arial"/>
                <w:sz w:val="20"/>
              </w:rPr>
            </w:pPr>
            <w:r w:rsidRPr="00EB5A3A">
              <w:rPr>
                <w:rFonts w:ascii="Arial" w:hAnsi="Arial"/>
                <w:color w:val="4472C4" w:themeColor="accent1"/>
                <w:sz w:val="20"/>
              </w:rPr>
              <w:t>0,</w:t>
            </w:r>
          </w:p>
        </w:tc>
        <w:tc>
          <w:tcPr>
            <w:tcW w:w="2581" w:type="dxa"/>
            <w:vAlign w:val="center"/>
          </w:tcPr>
          <w:p w:rsidRPr="00702160" w:rsidR="003570B6" w:rsidP="004F6796" w:rsidRDefault="003570B6" w14:paraId="0E1D26DE" w14:textId="77777777">
            <w:pPr>
              <w:pStyle w:val="H1bodytext"/>
              <w:spacing w:after="0"/>
              <w:ind w:left="0"/>
              <w:rPr>
                <w:rFonts w:ascii="Arial" w:hAnsi="Arial"/>
                <w:sz w:val="20"/>
              </w:rPr>
            </w:pPr>
          </w:p>
        </w:tc>
        <w:tc>
          <w:tcPr>
            <w:tcW w:w="1396" w:type="dxa"/>
            <w:vAlign w:val="center"/>
          </w:tcPr>
          <w:p w:rsidRPr="00702160" w:rsidR="003570B6" w:rsidP="004F6796" w:rsidRDefault="003570B6" w14:paraId="0F68D051" w14:textId="77777777">
            <w:pPr>
              <w:pStyle w:val="H1bodytext"/>
              <w:spacing w:after="0"/>
              <w:ind w:left="0"/>
              <w:rPr>
                <w:rFonts w:ascii="Arial" w:hAnsi="Arial"/>
                <w:sz w:val="20"/>
              </w:rPr>
            </w:pPr>
            <w:r>
              <w:rPr>
                <w:rFonts w:ascii="Arial" w:hAnsi="Arial"/>
                <w:sz w:val="20"/>
              </w:rPr>
              <w:t>Pass</w:t>
            </w:r>
          </w:p>
        </w:tc>
      </w:tr>
      <w:tr w:rsidRPr="00702160" w:rsidR="003570B6" w:rsidTr="004F6796" w14:paraId="1F05D194" w14:textId="77777777">
        <w:trPr>
          <w:trHeight w:val="539"/>
        </w:trPr>
        <w:tc>
          <w:tcPr>
            <w:tcW w:w="650" w:type="dxa"/>
            <w:vAlign w:val="center"/>
          </w:tcPr>
          <w:p w:rsidRPr="007D0AAC" w:rsidR="003570B6" w:rsidP="004F6796" w:rsidRDefault="003570B6" w14:paraId="50A5FD21" w14:textId="77777777">
            <w:pPr>
              <w:pStyle w:val="H1bodytext"/>
              <w:spacing w:after="0"/>
              <w:ind w:left="0"/>
              <w:jc w:val="center"/>
              <w:rPr>
                <w:rFonts w:ascii="Arial" w:hAnsi="Arial"/>
                <w:sz w:val="20"/>
              </w:rPr>
            </w:pPr>
            <w:r>
              <w:rPr>
                <w:rFonts w:ascii="Arial" w:hAnsi="Arial"/>
                <w:sz w:val="20"/>
              </w:rPr>
              <w:t>6</w:t>
            </w:r>
          </w:p>
        </w:tc>
        <w:tc>
          <w:tcPr>
            <w:tcW w:w="4913" w:type="dxa"/>
            <w:vAlign w:val="center"/>
          </w:tcPr>
          <w:p w:rsidR="003570B6" w:rsidP="004F6796" w:rsidRDefault="003570B6" w14:paraId="0AECB5CE" w14:textId="77777777">
            <w:pPr>
              <w:pStyle w:val="H1bodytext"/>
              <w:spacing w:after="0"/>
              <w:ind w:left="0"/>
              <w:rPr>
                <w:rFonts w:ascii="Arial" w:hAnsi="Arial"/>
                <w:sz w:val="20"/>
              </w:rPr>
            </w:pPr>
            <w:r>
              <w:rPr>
                <w:rFonts w:ascii="Arial" w:hAnsi="Arial"/>
                <w:sz w:val="20"/>
              </w:rPr>
              <w:t xml:space="preserve">Ensure the Solute/Fluid Interaction Card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located in </w:t>
            </w:r>
            <w:r w:rsidRPr="00B47C6B">
              <w:rPr>
                <w:rStyle w:val="DirectoryChar"/>
              </w:rPr>
              <w:t>/xprt-1/</w:t>
            </w:r>
            <w:r>
              <w:rPr>
                <w:rFonts w:ascii="Arial" w:hAnsi="Arial"/>
                <w:sz w:val="20"/>
              </w:rPr>
              <w:t>, matches as follows:</w:t>
            </w:r>
          </w:p>
          <w:p w:rsidR="003570B6" w:rsidP="004F6796" w:rsidRDefault="003570B6" w14:paraId="36075902" w14:textId="77777777">
            <w:pPr>
              <w:pStyle w:val="H1bodytext"/>
              <w:spacing w:after="0"/>
              <w:ind w:left="0"/>
              <w:rPr>
                <w:rFonts w:ascii="Arial" w:hAnsi="Arial"/>
                <w:sz w:val="20"/>
              </w:rPr>
            </w:pPr>
          </w:p>
          <w:p w:rsidR="003570B6" w:rsidP="004F6796" w:rsidRDefault="003570B6" w14:paraId="52EE6BE8" w14:textId="77777777">
            <w:pPr>
              <w:pStyle w:val="H1bodytext"/>
              <w:numPr>
                <w:ilvl w:val="0"/>
                <w:numId w:val="27"/>
              </w:numPr>
              <w:spacing w:after="0"/>
              <w:rPr>
                <w:rFonts w:ascii="Arial" w:hAnsi="Arial"/>
                <w:color w:val="4472C4" w:themeColor="accent1"/>
                <w:sz w:val="16"/>
                <w:szCs w:val="16"/>
              </w:rPr>
            </w:pPr>
            <w:r w:rsidRPr="00D965D8">
              <w:rPr>
                <w:rFonts w:ascii="Arial" w:hAnsi="Arial"/>
                <w:color w:val="4472C4" w:themeColor="accent1"/>
                <w:sz w:val="16"/>
                <w:szCs w:val="16"/>
              </w:rPr>
              <w:t>8,</w:t>
            </w:r>
          </w:p>
          <w:p w:rsidR="003570B6" w:rsidP="004F6796" w:rsidRDefault="003570B6" w14:paraId="1FAE7661" w14:textId="77777777">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C-14, Conventional, 2.50E-9, m^2/s, continuous, 5.700E+03,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003570B6" w:rsidP="004F6796" w:rsidRDefault="003570B6" w14:paraId="03002B94" w14:textId="77777777">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Cl-36, Conventional, 2.50E-9, m^2/s, continuous, 3.010E+05,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003570B6" w:rsidP="004F6796" w:rsidRDefault="003570B6" w14:paraId="3894730E" w14:textId="77777777">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H-3, Conventional, 2.50E-9, m^2/s, continuous, 1.232E+01,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003570B6" w:rsidP="004F6796" w:rsidRDefault="003570B6" w14:paraId="320EB2F6" w14:textId="77777777">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I-129, Conventional, 2.50E-9, m^2/s, continuous, 1.570E+07,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003570B6" w:rsidP="004F6796" w:rsidRDefault="003570B6" w14:paraId="78F44DCC" w14:textId="77777777">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Np-237, Conventional, 2.50E-9, m^2/s, continuous, 2.144E+06,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003570B6" w:rsidP="004F6796" w:rsidRDefault="003570B6" w14:paraId="4F59816C" w14:textId="77777777">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Re-187, Conventional, 2.50E-9, m^2/s, continuous, 4.120E+10,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003570B6" w:rsidP="004F6796" w:rsidRDefault="003570B6" w14:paraId="37C6DEE2" w14:textId="77777777">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Sr-90, Conventional, 2.50E-9, m^2/s, continuous, 2.879E+01,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Pr="00CD708D" w:rsidR="003570B6" w:rsidP="004F6796" w:rsidRDefault="003570B6" w14:paraId="636144FD" w14:textId="77777777">
            <w:pPr>
              <w:pStyle w:val="H1bodytext"/>
              <w:numPr>
                <w:ilvl w:val="0"/>
                <w:numId w:val="27"/>
              </w:numPr>
              <w:spacing w:after="0"/>
              <w:rPr>
                <w:rFonts w:ascii="Arial" w:hAnsi="Arial"/>
                <w:color w:val="4472C4" w:themeColor="accent1"/>
                <w:sz w:val="16"/>
                <w:szCs w:val="16"/>
              </w:rPr>
            </w:pPr>
            <w:r w:rsidRPr="00CD708D">
              <w:rPr>
                <w:rFonts w:ascii="Arial" w:hAnsi="Arial"/>
                <w:color w:val="4472C4" w:themeColor="accent1"/>
                <w:sz w:val="16"/>
                <w:szCs w:val="16"/>
              </w:rPr>
              <w:t xml:space="preserve">Tc-99, Conventional, 2.50E-9, m^2/s, continuous, 2.111E+05, </w:t>
            </w:r>
            <w:proofErr w:type="spellStart"/>
            <w:r w:rsidRPr="00CD708D">
              <w:rPr>
                <w:rFonts w:ascii="Arial" w:hAnsi="Arial"/>
                <w:color w:val="4472C4" w:themeColor="accent1"/>
                <w:sz w:val="16"/>
                <w:szCs w:val="16"/>
              </w:rPr>
              <w:t>yr</w:t>
            </w:r>
            <w:proofErr w:type="spellEnd"/>
            <w:r w:rsidRPr="00CD708D">
              <w:rPr>
                <w:rFonts w:ascii="Arial" w:hAnsi="Arial"/>
                <w:color w:val="4472C4" w:themeColor="accent1"/>
                <w:sz w:val="16"/>
                <w:szCs w:val="16"/>
              </w:rPr>
              <w:t>, 1.0E-12, Ci/m^3,</w:t>
            </w:r>
          </w:p>
          <w:p w:rsidRPr="00B76185" w:rsidR="003570B6" w:rsidP="004F6796" w:rsidRDefault="003570B6" w14:paraId="25A0834A" w14:textId="77777777">
            <w:pPr>
              <w:pStyle w:val="H1bodytext"/>
              <w:numPr>
                <w:ilvl w:val="0"/>
                <w:numId w:val="28"/>
              </w:numPr>
              <w:spacing w:after="0"/>
              <w:rPr>
                <w:rFonts w:ascii="Arial" w:hAnsi="Arial"/>
                <w:color w:val="4472C4" w:themeColor="accent1"/>
                <w:sz w:val="16"/>
                <w:szCs w:val="16"/>
              </w:rPr>
            </w:pPr>
            <w:r w:rsidRPr="00D965D8">
              <w:rPr>
                <w:rFonts w:ascii="Arial" w:hAnsi="Arial"/>
                <w:color w:val="4472C4" w:themeColor="accent1"/>
                <w:sz w:val="16"/>
                <w:szCs w:val="16"/>
              </w:rPr>
              <w:t>0,</w:t>
            </w:r>
          </w:p>
        </w:tc>
        <w:tc>
          <w:tcPr>
            <w:tcW w:w="2581" w:type="dxa"/>
            <w:vAlign w:val="center"/>
          </w:tcPr>
          <w:p w:rsidRPr="00702160" w:rsidR="003570B6" w:rsidP="004F6796" w:rsidRDefault="003570B6" w14:paraId="19D97E82" w14:textId="77777777">
            <w:pPr>
              <w:pStyle w:val="H1bodytext"/>
              <w:spacing w:after="0"/>
              <w:ind w:left="0"/>
              <w:rPr>
                <w:rFonts w:ascii="Arial" w:hAnsi="Arial"/>
                <w:sz w:val="20"/>
              </w:rPr>
            </w:pPr>
            <w:r>
              <w:rPr>
                <w:rFonts w:ascii="Arial" w:hAnsi="Arial"/>
                <w:sz w:val="20"/>
              </w:rPr>
              <w:t>The Solute/Fluid Interaction Card does match the text from this Test Instruction.</w:t>
            </w:r>
          </w:p>
        </w:tc>
        <w:tc>
          <w:tcPr>
            <w:tcW w:w="1396" w:type="dxa"/>
            <w:vAlign w:val="center"/>
          </w:tcPr>
          <w:p w:rsidRPr="00702160" w:rsidR="003570B6" w:rsidP="004F6796" w:rsidRDefault="003570B6" w14:paraId="47D705C9" w14:textId="77777777">
            <w:pPr>
              <w:pStyle w:val="H1bodytext"/>
              <w:spacing w:after="0"/>
              <w:ind w:left="0"/>
              <w:rPr>
                <w:rFonts w:ascii="Arial" w:hAnsi="Arial"/>
                <w:sz w:val="20"/>
              </w:rPr>
            </w:pPr>
            <w:r>
              <w:rPr>
                <w:rFonts w:ascii="Arial" w:hAnsi="Arial"/>
                <w:sz w:val="20"/>
              </w:rPr>
              <w:t>Pass</w:t>
            </w:r>
          </w:p>
        </w:tc>
      </w:tr>
      <w:tr w:rsidRPr="00702160" w:rsidR="003570B6" w:rsidTr="004F6796" w14:paraId="7C2A2C20" w14:textId="77777777">
        <w:trPr>
          <w:trHeight w:val="539"/>
        </w:trPr>
        <w:tc>
          <w:tcPr>
            <w:tcW w:w="650" w:type="dxa"/>
            <w:vAlign w:val="center"/>
          </w:tcPr>
          <w:p w:rsidRPr="007D0AAC" w:rsidR="003570B6" w:rsidP="004F6796" w:rsidRDefault="003570B6" w14:paraId="3D45E146" w14:textId="77777777">
            <w:pPr>
              <w:pStyle w:val="H1bodytext"/>
              <w:spacing w:after="0"/>
              <w:ind w:left="0"/>
              <w:jc w:val="center"/>
              <w:rPr>
                <w:rFonts w:ascii="Arial" w:hAnsi="Arial"/>
                <w:sz w:val="20"/>
              </w:rPr>
            </w:pPr>
            <w:r>
              <w:rPr>
                <w:rFonts w:ascii="Arial" w:hAnsi="Arial"/>
                <w:sz w:val="20"/>
              </w:rPr>
              <w:t>7</w:t>
            </w:r>
          </w:p>
        </w:tc>
        <w:tc>
          <w:tcPr>
            <w:tcW w:w="4913" w:type="dxa"/>
            <w:vAlign w:val="center"/>
          </w:tcPr>
          <w:p w:rsidR="003570B6" w:rsidP="004F6796" w:rsidRDefault="003570B6" w14:paraId="3CE01159" w14:textId="77777777">
            <w:pPr>
              <w:pStyle w:val="H1bodytext"/>
              <w:spacing w:after="0"/>
              <w:ind w:left="0"/>
              <w:rPr>
                <w:rFonts w:ascii="Arial" w:hAnsi="Arial"/>
                <w:sz w:val="20"/>
              </w:rPr>
            </w:pPr>
            <w:r>
              <w:rPr>
                <w:rFonts w:ascii="Arial" w:hAnsi="Arial"/>
                <w:sz w:val="20"/>
              </w:rPr>
              <w:t xml:space="preserve">Ensure that in the Solute/Porous Media Interaction Card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each HSU from the Rock/Soil Zonation Card is present with two numerical values and two associated units. An example is:</w:t>
            </w:r>
          </w:p>
          <w:p w:rsidR="003570B6" w:rsidP="004F6796" w:rsidRDefault="003570B6" w14:paraId="7B0651C7" w14:textId="77777777">
            <w:pPr>
              <w:pStyle w:val="H1bodytext"/>
              <w:numPr>
                <w:ilvl w:val="0"/>
                <w:numId w:val="28"/>
              </w:numPr>
              <w:spacing w:after="0"/>
              <w:rPr>
                <w:rFonts w:ascii="Arial" w:hAnsi="Arial"/>
                <w:sz w:val="20"/>
              </w:rPr>
            </w:pPr>
            <w:r>
              <w:rPr>
                <w:rFonts w:ascii="Arial" w:hAnsi="Arial"/>
                <w:sz w:val="20"/>
              </w:rPr>
              <w:t>Backfill, 0.1, m, 0.01, m,</w:t>
            </w:r>
          </w:p>
          <w:p w:rsidR="003570B6" w:rsidP="004F6796" w:rsidRDefault="003570B6" w14:paraId="3C7C4650" w14:textId="77777777">
            <w:pPr>
              <w:pStyle w:val="H1bodytext"/>
              <w:spacing w:after="0"/>
              <w:ind w:left="0"/>
              <w:rPr>
                <w:rFonts w:ascii="Arial" w:hAnsi="Arial"/>
                <w:sz w:val="20"/>
              </w:rPr>
            </w:pPr>
          </w:p>
          <w:p w:rsidR="003570B6" w:rsidP="004F6796" w:rsidRDefault="003570B6" w14:paraId="06A25132" w14:textId="77777777">
            <w:pPr>
              <w:pStyle w:val="H1bodytext"/>
              <w:spacing w:after="0"/>
              <w:ind w:left="0"/>
              <w:rPr>
                <w:rFonts w:ascii="Arial" w:hAnsi="Arial"/>
                <w:sz w:val="20"/>
              </w:rPr>
            </w:pPr>
            <w:r>
              <w:rPr>
                <w:rFonts w:ascii="Arial" w:hAnsi="Arial"/>
                <w:sz w:val="20"/>
              </w:rPr>
              <w:t xml:space="preserve">Next, ensure in the Solute/Porous Media Interaction Card that beneath each HSU the following eight radionuclides are present with a numerical value, the associated unit, and the correct number of commas. Each HSU will have different </w:t>
            </w:r>
            <w:proofErr w:type="spellStart"/>
            <w:r>
              <w:rPr>
                <w:rFonts w:ascii="Arial" w:hAnsi="Arial"/>
                <w:sz w:val="20"/>
              </w:rPr>
              <w:t>Kd</w:t>
            </w:r>
            <w:proofErr w:type="spellEnd"/>
            <w:r>
              <w:rPr>
                <w:rFonts w:ascii="Arial" w:hAnsi="Arial"/>
                <w:sz w:val="20"/>
              </w:rPr>
              <w:t xml:space="preserve"> values:</w:t>
            </w:r>
          </w:p>
          <w:p w:rsidR="003570B6" w:rsidP="004F6796" w:rsidRDefault="003570B6" w14:paraId="1C118E62" w14:textId="77777777">
            <w:pPr>
              <w:pStyle w:val="H1bodytext"/>
              <w:spacing w:after="0"/>
              <w:ind w:left="0"/>
              <w:rPr>
                <w:rFonts w:ascii="Arial" w:hAnsi="Arial"/>
                <w:sz w:val="20"/>
              </w:rPr>
            </w:pPr>
          </w:p>
          <w:p w:rsidRPr="00D07EBE" w:rsidR="003570B6" w:rsidP="004F6796" w:rsidRDefault="003570B6" w14:paraId="68900750" w14:textId="77777777">
            <w:pPr>
              <w:pStyle w:val="H1bodytext"/>
              <w:numPr>
                <w:ilvl w:val="0"/>
                <w:numId w:val="28"/>
              </w:numPr>
              <w:spacing w:after="0"/>
              <w:rPr>
                <w:rFonts w:ascii="Arial" w:hAnsi="Arial"/>
                <w:sz w:val="20"/>
              </w:rPr>
            </w:pPr>
            <w:r w:rsidRPr="00D07EBE">
              <w:rPr>
                <w:rFonts w:ascii="Arial" w:hAnsi="Arial"/>
                <w:sz w:val="20"/>
              </w:rPr>
              <w:t xml:space="preserve">C-14,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rsidRPr="00D07EBE" w:rsidR="003570B6" w:rsidP="004F6796" w:rsidRDefault="003570B6" w14:paraId="78756D5D" w14:textId="77777777">
            <w:pPr>
              <w:pStyle w:val="H1bodytext"/>
              <w:numPr>
                <w:ilvl w:val="0"/>
                <w:numId w:val="28"/>
              </w:numPr>
              <w:spacing w:after="0"/>
              <w:rPr>
                <w:rFonts w:ascii="Arial" w:hAnsi="Arial"/>
                <w:sz w:val="20"/>
              </w:rPr>
            </w:pPr>
            <w:r w:rsidRPr="00D07EBE">
              <w:rPr>
                <w:rFonts w:ascii="Arial" w:hAnsi="Arial"/>
                <w:sz w:val="20"/>
              </w:rPr>
              <w:t xml:space="preserve">Cl-36,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rsidRPr="00D07EBE" w:rsidR="003570B6" w:rsidP="004F6796" w:rsidRDefault="003570B6" w14:paraId="4BF178CD" w14:textId="77777777">
            <w:pPr>
              <w:pStyle w:val="H1bodytext"/>
              <w:numPr>
                <w:ilvl w:val="0"/>
                <w:numId w:val="28"/>
              </w:numPr>
              <w:spacing w:after="0"/>
              <w:rPr>
                <w:rFonts w:ascii="Arial" w:hAnsi="Arial"/>
                <w:sz w:val="20"/>
              </w:rPr>
            </w:pPr>
            <w:r w:rsidRPr="00D07EBE">
              <w:rPr>
                <w:rFonts w:ascii="Arial" w:hAnsi="Arial"/>
                <w:sz w:val="20"/>
              </w:rPr>
              <w:t xml:space="preserve">H-3,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rsidRPr="00D07EBE" w:rsidR="003570B6" w:rsidP="004F6796" w:rsidRDefault="003570B6" w14:paraId="09B43F98" w14:textId="77777777">
            <w:pPr>
              <w:pStyle w:val="H1bodytext"/>
              <w:numPr>
                <w:ilvl w:val="0"/>
                <w:numId w:val="28"/>
              </w:numPr>
              <w:spacing w:after="0"/>
              <w:rPr>
                <w:rFonts w:ascii="Arial" w:hAnsi="Arial"/>
                <w:sz w:val="20"/>
              </w:rPr>
            </w:pPr>
            <w:r w:rsidRPr="00D07EBE">
              <w:rPr>
                <w:rFonts w:ascii="Arial" w:hAnsi="Arial"/>
                <w:sz w:val="20"/>
              </w:rPr>
              <w:t xml:space="preserve">I-129,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rsidRPr="00D07EBE" w:rsidR="003570B6" w:rsidP="004F6796" w:rsidRDefault="003570B6" w14:paraId="62F86C01" w14:textId="77777777">
            <w:pPr>
              <w:pStyle w:val="H1bodytext"/>
              <w:numPr>
                <w:ilvl w:val="0"/>
                <w:numId w:val="28"/>
              </w:numPr>
              <w:spacing w:after="0"/>
              <w:rPr>
                <w:rFonts w:ascii="Arial" w:hAnsi="Arial"/>
                <w:sz w:val="20"/>
              </w:rPr>
            </w:pPr>
            <w:r w:rsidRPr="00D07EBE">
              <w:rPr>
                <w:rFonts w:ascii="Arial" w:hAnsi="Arial"/>
                <w:sz w:val="20"/>
              </w:rPr>
              <w:t xml:space="preserve">Np-237,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rsidRPr="00D07EBE" w:rsidR="003570B6" w:rsidP="004F6796" w:rsidRDefault="003570B6" w14:paraId="6F544EA2" w14:textId="77777777">
            <w:pPr>
              <w:pStyle w:val="H1bodytext"/>
              <w:numPr>
                <w:ilvl w:val="0"/>
                <w:numId w:val="28"/>
              </w:numPr>
              <w:spacing w:after="0"/>
              <w:rPr>
                <w:rFonts w:ascii="Arial" w:hAnsi="Arial"/>
                <w:sz w:val="20"/>
              </w:rPr>
            </w:pPr>
            <w:r w:rsidRPr="00D07EBE">
              <w:rPr>
                <w:rFonts w:ascii="Arial" w:hAnsi="Arial"/>
                <w:sz w:val="20"/>
              </w:rPr>
              <w:t xml:space="preserve">Re-187,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rsidRPr="00D07EBE" w:rsidR="003570B6" w:rsidP="004F6796" w:rsidRDefault="003570B6" w14:paraId="105988C0" w14:textId="77777777">
            <w:pPr>
              <w:pStyle w:val="H1bodytext"/>
              <w:numPr>
                <w:ilvl w:val="0"/>
                <w:numId w:val="28"/>
              </w:numPr>
              <w:spacing w:after="0"/>
              <w:rPr>
                <w:rFonts w:ascii="Arial" w:hAnsi="Arial"/>
                <w:sz w:val="20"/>
              </w:rPr>
            </w:pPr>
            <w:r w:rsidRPr="00D07EBE">
              <w:rPr>
                <w:rFonts w:ascii="Arial" w:hAnsi="Arial"/>
                <w:sz w:val="20"/>
              </w:rPr>
              <w:t xml:space="preserve">Sr-90,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rsidRPr="00CD5116" w:rsidR="003570B6" w:rsidP="004F6796" w:rsidRDefault="003570B6" w14:paraId="55DFF6CE" w14:textId="77777777">
            <w:pPr>
              <w:pStyle w:val="H1bodytext"/>
              <w:numPr>
                <w:ilvl w:val="0"/>
                <w:numId w:val="28"/>
              </w:numPr>
              <w:spacing w:after="0"/>
              <w:rPr>
                <w:rFonts w:ascii="Arial" w:hAnsi="Arial"/>
                <w:color w:val="4472C4" w:themeColor="accent1"/>
                <w:sz w:val="16"/>
                <w:szCs w:val="16"/>
              </w:rPr>
            </w:pPr>
            <w:r w:rsidRPr="00D07EBE">
              <w:rPr>
                <w:rFonts w:ascii="Arial" w:hAnsi="Arial"/>
                <w:sz w:val="20"/>
              </w:rPr>
              <w:t xml:space="preserve">Tc-99,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tc>
        <w:tc>
          <w:tcPr>
            <w:tcW w:w="2581" w:type="dxa"/>
            <w:vAlign w:val="center"/>
          </w:tcPr>
          <w:p w:rsidRPr="00702160" w:rsidR="003570B6" w:rsidP="004F6796" w:rsidRDefault="003570B6" w14:paraId="0C0C1A80" w14:textId="77777777">
            <w:pPr>
              <w:pStyle w:val="H1bodytext"/>
              <w:spacing w:after="0"/>
              <w:ind w:left="0"/>
              <w:rPr>
                <w:rFonts w:ascii="Arial" w:hAnsi="Arial"/>
                <w:sz w:val="20"/>
              </w:rPr>
            </w:pPr>
            <w:r>
              <w:rPr>
                <w:rFonts w:ascii="Arial" w:hAnsi="Arial"/>
                <w:sz w:val="20"/>
              </w:rPr>
              <w:t xml:space="preserve">Each HSU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matches the provided list.</w:t>
            </w:r>
          </w:p>
        </w:tc>
        <w:tc>
          <w:tcPr>
            <w:tcW w:w="1396" w:type="dxa"/>
            <w:vAlign w:val="center"/>
          </w:tcPr>
          <w:p w:rsidRPr="00702160" w:rsidR="003570B6" w:rsidP="004F6796" w:rsidRDefault="003570B6" w14:paraId="476155EC" w14:textId="77777777">
            <w:pPr>
              <w:pStyle w:val="H1bodytext"/>
              <w:spacing w:after="0"/>
              <w:ind w:left="0"/>
              <w:rPr>
                <w:rFonts w:ascii="Arial" w:hAnsi="Arial"/>
                <w:sz w:val="20"/>
              </w:rPr>
            </w:pPr>
            <w:r>
              <w:rPr>
                <w:rFonts w:ascii="Arial" w:hAnsi="Arial"/>
                <w:sz w:val="20"/>
              </w:rPr>
              <w:t>Pass</w:t>
            </w:r>
          </w:p>
        </w:tc>
      </w:tr>
      <w:tr w:rsidRPr="00702160" w:rsidR="003570B6" w:rsidTr="004F6796" w14:paraId="7B8CA42B" w14:textId="77777777">
        <w:trPr>
          <w:trHeight w:val="539"/>
        </w:trPr>
        <w:tc>
          <w:tcPr>
            <w:tcW w:w="650" w:type="dxa"/>
            <w:vAlign w:val="center"/>
          </w:tcPr>
          <w:p w:rsidRPr="007D0AAC" w:rsidR="003570B6" w:rsidP="004F6796" w:rsidRDefault="003570B6" w14:paraId="78EBCF51" w14:textId="77777777">
            <w:pPr>
              <w:pStyle w:val="H1bodytext"/>
              <w:spacing w:after="0"/>
              <w:ind w:left="0"/>
              <w:jc w:val="center"/>
              <w:rPr>
                <w:rFonts w:ascii="Arial" w:hAnsi="Arial"/>
                <w:sz w:val="20"/>
              </w:rPr>
            </w:pPr>
            <w:r>
              <w:rPr>
                <w:rFonts w:ascii="Arial" w:hAnsi="Arial"/>
                <w:sz w:val="20"/>
              </w:rPr>
              <w:t>8</w:t>
            </w:r>
          </w:p>
        </w:tc>
        <w:tc>
          <w:tcPr>
            <w:tcW w:w="4913" w:type="dxa"/>
            <w:vAlign w:val="center"/>
          </w:tcPr>
          <w:p w:rsidR="003570B6" w:rsidP="004F6796" w:rsidRDefault="003570B6" w14:paraId="097D54D5" w14:textId="77777777">
            <w:pPr>
              <w:pStyle w:val="H1bodytext"/>
              <w:spacing w:after="0"/>
              <w:ind w:left="0"/>
              <w:rPr>
                <w:rFonts w:ascii="Arial" w:hAnsi="Arial"/>
                <w:sz w:val="20"/>
              </w:rPr>
            </w:pPr>
            <w:r>
              <w:rPr>
                <w:rFonts w:ascii="Arial" w:hAnsi="Arial"/>
                <w:sz w:val="20"/>
              </w:rPr>
              <w:t>Ensure the Initial Conditions Card is as follows:</w:t>
            </w:r>
          </w:p>
          <w:p w:rsidR="003570B6" w:rsidP="004F6796" w:rsidRDefault="003570B6" w14:paraId="282C3357" w14:textId="77777777">
            <w:pPr>
              <w:pStyle w:val="H1bodytext"/>
              <w:spacing w:after="0"/>
              <w:ind w:left="0"/>
              <w:rPr>
                <w:rFonts w:ascii="Arial" w:hAnsi="Arial"/>
                <w:sz w:val="20"/>
              </w:rPr>
            </w:pPr>
          </w:p>
          <w:p w:rsidRPr="00E40BF9" w:rsidR="003570B6" w:rsidP="004F6796" w:rsidRDefault="003570B6" w14:paraId="42BA60C7" w14:textId="77777777">
            <w:pPr>
              <w:pStyle w:val="H1bodytext"/>
              <w:spacing w:after="0"/>
              <w:ind w:left="0"/>
              <w:rPr>
                <w:rFonts w:ascii="Arial" w:hAnsi="Arial"/>
                <w:color w:val="4472C4" w:themeColor="accent1"/>
                <w:sz w:val="16"/>
                <w:szCs w:val="16"/>
              </w:rPr>
            </w:pPr>
            <w:r w:rsidRPr="00E40BF9">
              <w:rPr>
                <w:rFonts w:ascii="Arial" w:hAnsi="Arial"/>
                <w:color w:val="4472C4" w:themeColor="accent1"/>
                <w:sz w:val="16"/>
                <w:szCs w:val="16"/>
              </w:rPr>
              <w:t>Gas Pressure, Aqueous Pressure,</w:t>
            </w:r>
          </w:p>
          <w:p w:rsidRPr="00702160" w:rsidR="003570B6" w:rsidP="004F6796" w:rsidRDefault="003570B6" w14:paraId="031F99C6" w14:textId="77777777">
            <w:pPr>
              <w:pStyle w:val="H1bodytext"/>
              <w:spacing w:after="0"/>
              <w:ind w:left="0"/>
              <w:rPr>
                <w:rFonts w:ascii="Arial" w:hAnsi="Arial"/>
                <w:sz w:val="20"/>
              </w:rPr>
            </w:pPr>
            <w:r w:rsidRPr="00E40BF9">
              <w:rPr>
                <w:rFonts w:ascii="Arial" w:hAnsi="Arial"/>
                <w:color w:val="4472C4" w:themeColor="accent1"/>
                <w:sz w:val="16"/>
                <w:szCs w:val="16"/>
              </w:rPr>
              <w:t>0,</w:t>
            </w:r>
          </w:p>
        </w:tc>
        <w:tc>
          <w:tcPr>
            <w:tcW w:w="2581" w:type="dxa"/>
            <w:vAlign w:val="center"/>
          </w:tcPr>
          <w:p w:rsidRPr="00702160" w:rsidR="003570B6" w:rsidP="004F6796" w:rsidRDefault="003570B6" w14:paraId="6E5AEE7C" w14:textId="77777777">
            <w:pPr>
              <w:pStyle w:val="H1bodytext"/>
              <w:spacing w:after="0"/>
              <w:ind w:left="0"/>
              <w:rPr>
                <w:rFonts w:ascii="Arial" w:hAnsi="Arial"/>
                <w:sz w:val="20"/>
              </w:rPr>
            </w:pPr>
            <w:r>
              <w:rPr>
                <w:rFonts w:ascii="Arial" w:hAnsi="Arial"/>
                <w:sz w:val="20"/>
              </w:rPr>
              <w:t>The Initial Conditions Card matches this information.</w:t>
            </w:r>
          </w:p>
        </w:tc>
        <w:tc>
          <w:tcPr>
            <w:tcW w:w="1396" w:type="dxa"/>
            <w:vAlign w:val="center"/>
          </w:tcPr>
          <w:p w:rsidRPr="00702160" w:rsidR="003570B6" w:rsidP="004F6796" w:rsidRDefault="003570B6" w14:paraId="317BF5AC" w14:textId="77777777">
            <w:pPr>
              <w:pStyle w:val="H1bodytext"/>
              <w:spacing w:after="0"/>
              <w:ind w:left="0"/>
              <w:rPr>
                <w:rFonts w:ascii="Arial" w:hAnsi="Arial"/>
                <w:sz w:val="20"/>
              </w:rPr>
            </w:pPr>
            <w:r>
              <w:rPr>
                <w:rFonts w:ascii="Arial" w:hAnsi="Arial"/>
                <w:sz w:val="20"/>
              </w:rPr>
              <w:t>Pass</w:t>
            </w:r>
          </w:p>
        </w:tc>
      </w:tr>
      <w:tr w:rsidRPr="00702160" w:rsidR="003570B6" w:rsidTr="004F6796" w14:paraId="76B221EC" w14:textId="77777777">
        <w:trPr>
          <w:trHeight w:val="539"/>
        </w:trPr>
        <w:tc>
          <w:tcPr>
            <w:tcW w:w="650" w:type="dxa"/>
            <w:vAlign w:val="center"/>
          </w:tcPr>
          <w:p w:rsidRPr="007D0AAC" w:rsidR="003570B6" w:rsidP="004F6796" w:rsidRDefault="003570B6" w14:paraId="5D82F9E9" w14:textId="77777777">
            <w:pPr>
              <w:pStyle w:val="H1bodytext"/>
              <w:spacing w:after="0"/>
              <w:ind w:left="0"/>
              <w:jc w:val="center"/>
              <w:rPr>
                <w:rFonts w:ascii="Arial" w:hAnsi="Arial"/>
                <w:sz w:val="20"/>
              </w:rPr>
            </w:pPr>
            <w:r>
              <w:rPr>
                <w:rFonts w:ascii="Arial" w:hAnsi="Arial"/>
                <w:sz w:val="20"/>
              </w:rPr>
              <w:t>9</w:t>
            </w:r>
          </w:p>
        </w:tc>
        <w:tc>
          <w:tcPr>
            <w:tcW w:w="8890" w:type="dxa"/>
            <w:gridSpan w:val="3"/>
            <w:vAlign w:val="center"/>
          </w:tcPr>
          <w:p w:rsidRPr="00702160" w:rsidR="003570B6" w:rsidP="004F6796" w:rsidRDefault="003570B6" w14:paraId="04BA35E4" w14:textId="77777777">
            <w:pPr>
              <w:pStyle w:val="H1bodytext"/>
              <w:spacing w:after="0"/>
              <w:ind w:left="0"/>
              <w:rPr>
                <w:rFonts w:ascii="Arial" w:hAnsi="Arial"/>
                <w:sz w:val="20"/>
              </w:rPr>
            </w:pPr>
            <w:r>
              <w:rPr>
                <w:rFonts w:ascii="Arial" w:hAnsi="Arial"/>
                <w:sz w:val="20"/>
              </w:rPr>
              <w:t>Boundary Conditions Card section</w:t>
            </w:r>
          </w:p>
        </w:tc>
      </w:tr>
      <w:tr w:rsidRPr="00702160" w:rsidR="003570B6" w:rsidTr="004F6796" w14:paraId="3EC0B805" w14:textId="77777777">
        <w:trPr>
          <w:trHeight w:val="539"/>
        </w:trPr>
        <w:tc>
          <w:tcPr>
            <w:tcW w:w="650" w:type="dxa"/>
            <w:vAlign w:val="center"/>
          </w:tcPr>
          <w:p w:rsidRPr="007D0AAC" w:rsidR="003570B6" w:rsidP="004F6796" w:rsidRDefault="003570B6" w14:paraId="2ACC607C" w14:textId="77777777">
            <w:pPr>
              <w:pStyle w:val="H1bodytext"/>
              <w:spacing w:after="0"/>
              <w:ind w:left="0"/>
              <w:jc w:val="center"/>
              <w:rPr>
                <w:rFonts w:ascii="Arial" w:hAnsi="Arial"/>
                <w:sz w:val="20"/>
              </w:rPr>
            </w:pPr>
            <w:r>
              <w:rPr>
                <w:rFonts w:ascii="Arial" w:hAnsi="Arial"/>
                <w:sz w:val="20"/>
              </w:rPr>
              <w:t>9.1</w:t>
            </w:r>
          </w:p>
        </w:tc>
        <w:tc>
          <w:tcPr>
            <w:tcW w:w="4913" w:type="dxa"/>
            <w:vAlign w:val="center"/>
          </w:tcPr>
          <w:p w:rsidR="003570B6" w:rsidP="004F6796" w:rsidRDefault="003570B6" w14:paraId="7D9E315C" w14:textId="77777777">
            <w:pPr>
              <w:pStyle w:val="H1bodytext"/>
              <w:spacing w:after="0"/>
              <w:ind w:left="0"/>
              <w:rPr>
                <w:rFonts w:ascii="Arial" w:hAnsi="Arial"/>
                <w:sz w:val="20"/>
              </w:rPr>
            </w:pPr>
            <w:r>
              <w:rPr>
                <w:rFonts w:ascii="Arial" w:hAnsi="Arial"/>
                <w:sz w:val="20"/>
              </w:rPr>
              <w:t xml:space="preserve">Navigate to </w:t>
            </w:r>
            <w:r w:rsidRPr="0067144B">
              <w:rPr>
                <w:rStyle w:val="DirectoryChar"/>
              </w:rPr>
              <w:t>/ret/</w:t>
            </w:r>
            <w:r>
              <w:rPr>
                <w:rFonts w:ascii="Arial" w:hAnsi="Arial"/>
                <w:sz w:val="20"/>
              </w:rPr>
              <w:t xml:space="preserve"> directory and count the number of </w:t>
            </w:r>
            <w:proofErr w:type="gramStart"/>
            <w:r w:rsidRPr="0067144B">
              <w:rPr>
                <w:rFonts w:ascii="Arial" w:hAnsi="Arial"/>
                <w:b/>
                <w:bCs/>
                <w:i/>
                <w:iCs/>
                <w:sz w:val="20"/>
              </w:rPr>
              <w:t>group</w:t>
            </w:r>
            <w:proofErr w:type="gramEnd"/>
            <w:r w:rsidRPr="0067144B">
              <w:rPr>
                <w:rFonts w:ascii="Arial" w:hAnsi="Arial"/>
                <w:b/>
                <w:bCs/>
                <w:i/>
                <w:iCs/>
                <w:sz w:val="20"/>
              </w:rPr>
              <w:t>_#####.dat</w:t>
            </w:r>
            <w:r>
              <w:rPr>
                <w:rFonts w:ascii="Arial" w:hAnsi="Arial"/>
                <w:sz w:val="20"/>
              </w:rPr>
              <w:t xml:space="preserve"> files.</w:t>
            </w:r>
          </w:p>
          <w:p w:rsidR="003570B6" w:rsidP="004F6796" w:rsidRDefault="003570B6" w14:paraId="38D89F18" w14:textId="77777777">
            <w:pPr>
              <w:pStyle w:val="H1bodytext"/>
              <w:spacing w:after="0"/>
              <w:ind w:left="0"/>
              <w:rPr>
                <w:rFonts w:ascii="Arial" w:hAnsi="Arial"/>
                <w:sz w:val="20"/>
              </w:rPr>
            </w:pPr>
            <w:r>
              <w:rPr>
                <w:rFonts w:ascii="Arial" w:hAnsi="Arial"/>
                <w:sz w:val="20"/>
              </w:rPr>
              <w:t xml:space="preserve"> </w:t>
            </w:r>
          </w:p>
          <w:p w:rsidRPr="00643A71" w:rsidR="003570B6" w:rsidP="004F6796" w:rsidRDefault="003570B6" w14:paraId="695C1B2E" w14:textId="77777777">
            <w:pPr>
              <w:pStyle w:val="H1bodytext"/>
              <w:spacing w:after="0"/>
              <w:ind w:left="0"/>
              <w:rPr>
                <w:rFonts w:ascii="Arial" w:hAnsi="Arial"/>
                <w:sz w:val="20"/>
              </w:rPr>
            </w:pPr>
            <w:r>
              <w:rPr>
                <w:rFonts w:ascii="Arial" w:hAnsi="Arial"/>
                <w:sz w:val="20"/>
              </w:rPr>
              <w:t xml:space="preserve">In the upper section of the Boundary Conditions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below the line </w:t>
            </w:r>
            <w:r w:rsidRPr="005019CC">
              <w:rPr>
                <w:rFonts w:ascii="Arial" w:hAnsi="Arial"/>
                <w:color w:val="4472C4" w:themeColor="accent1"/>
                <w:sz w:val="20"/>
              </w:rPr>
              <w:t>#Number of COCs</w:t>
            </w:r>
            <w:r>
              <w:rPr>
                <w:rFonts w:ascii="Arial" w:hAnsi="Arial"/>
                <w:sz w:val="20"/>
              </w:rPr>
              <w:t xml:space="preserve">, ensure the value present equals the number of </w:t>
            </w:r>
            <w:proofErr w:type="gramStart"/>
            <w:r>
              <w:rPr>
                <w:rFonts w:ascii="Arial" w:hAnsi="Arial"/>
                <w:b/>
                <w:bCs/>
                <w:i/>
                <w:iCs/>
                <w:sz w:val="20"/>
              </w:rPr>
              <w:t>group</w:t>
            </w:r>
            <w:proofErr w:type="gramEnd"/>
            <w:r>
              <w:rPr>
                <w:rFonts w:ascii="Arial" w:hAnsi="Arial"/>
                <w:b/>
                <w:bCs/>
                <w:i/>
                <w:iCs/>
                <w:sz w:val="20"/>
              </w:rPr>
              <w:t>_#####.dat</w:t>
            </w:r>
            <w:r>
              <w:rPr>
                <w:rFonts w:ascii="Arial" w:hAnsi="Arial"/>
                <w:sz w:val="20"/>
              </w:rPr>
              <w:t xml:space="preserve"> files </w:t>
            </w:r>
            <w:r w:rsidRPr="0067144B">
              <w:rPr>
                <w:rFonts w:ascii="Arial" w:hAnsi="Arial"/>
                <w:sz w:val="20"/>
                <w:u w:val="single"/>
              </w:rPr>
              <w:t>PLUS</w:t>
            </w:r>
            <w:r>
              <w:rPr>
                <w:rFonts w:ascii="Arial" w:hAnsi="Arial"/>
                <w:sz w:val="20"/>
              </w:rPr>
              <w:t xml:space="preserve"> one.</w:t>
            </w:r>
          </w:p>
        </w:tc>
        <w:tc>
          <w:tcPr>
            <w:tcW w:w="2581" w:type="dxa"/>
            <w:vAlign w:val="center"/>
          </w:tcPr>
          <w:p w:rsidRPr="00702160" w:rsidR="003570B6" w:rsidP="004F6796" w:rsidRDefault="003570B6" w14:paraId="0D8BAE26" w14:textId="77777777">
            <w:pPr>
              <w:pStyle w:val="H1bodytext"/>
              <w:spacing w:after="0"/>
              <w:ind w:left="0"/>
              <w:rPr>
                <w:rFonts w:ascii="Arial" w:hAnsi="Arial"/>
                <w:sz w:val="20"/>
              </w:rPr>
            </w:pPr>
            <w:r>
              <w:rPr>
                <w:rFonts w:ascii="Arial" w:hAnsi="Arial"/>
                <w:sz w:val="20"/>
              </w:rPr>
              <w:t xml:space="preserve">The reported value below the </w:t>
            </w:r>
            <w:r w:rsidRPr="0067144B">
              <w:rPr>
                <w:rFonts w:ascii="Arial" w:hAnsi="Arial"/>
                <w:color w:val="4472C4" w:themeColor="accent1"/>
                <w:sz w:val="20"/>
              </w:rPr>
              <w:t xml:space="preserve">#Number of COCs </w:t>
            </w:r>
            <w:r>
              <w:rPr>
                <w:rFonts w:ascii="Arial" w:hAnsi="Arial"/>
                <w:sz w:val="20"/>
              </w:rPr>
              <w:t xml:space="preserve">line in the Boundary Conditions Card equals the number of </w:t>
            </w:r>
            <w:proofErr w:type="gramStart"/>
            <w:r w:rsidRPr="0067144B">
              <w:rPr>
                <w:rFonts w:ascii="Arial" w:hAnsi="Arial"/>
                <w:b/>
                <w:bCs/>
                <w:i/>
                <w:iCs/>
                <w:sz w:val="20"/>
              </w:rPr>
              <w:t>group</w:t>
            </w:r>
            <w:proofErr w:type="gramEnd"/>
            <w:r w:rsidRPr="0067144B">
              <w:rPr>
                <w:rFonts w:ascii="Arial" w:hAnsi="Arial"/>
                <w:b/>
                <w:bCs/>
                <w:i/>
                <w:iCs/>
                <w:sz w:val="20"/>
              </w:rPr>
              <w:t>_#####.dat</w:t>
            </w:r>
            <w:r>
              <w:rPr>
                <w:rFonts w:ascii="Arial" w:hAnsi="Arial"/>
                <w:sz w:val="20"/>
              </w:rPr>
              <w:t xml:space="preserve"> files plus one.</w:t>
            </w:r>
          </w:p>
        </w:tc>
        <w:tc>
          <w:tcPr>
            <w:tcW w:w="1396" w:type="dxa"/>
            <w:vAlign w:val="center"/>
          </w:tcPr>
          <w:p w:rsidRPr="00702160" w:rsidR="003570B6" w:rsidP="004F6796" w:rsidRDefault="003570B6" w14:paraId="42A493A3" w14:textId="77777777">
            <w:pPr>
              <w:pStyle w:val="H1bodytext"/>
              <w:spacing w:after="0"/>
              <w:ind w:left="0"/>
              <w:rPr>
                <w:rFonts w:ascii="Arial" w:hAnsi="Arial"/>
                <w:sz w:val="20"/>
              </w:rPr>
            </w:pPr>
            <w:r>
              <w:rPr>
                <w:rFonts w:ascii="Arial" w:hAnsi="Arial"/>
                <w:sz w:val="20"/>
              </w:rPr>
              <w:t>Pass</w:t>
            </w:r>
          </w:p>
        </w:tc>
      </w:tr>
      <w:tr w:rsidRPr="00702160" w:rsidR="003570B6" w:rsidTr="004F6796" w14:paraId="48ACAA7B" w14:textId="77777777">
        <w:trPr>
          <w:trHeight w:val="539"/>
        </w:trPr>
        <w:tc>
          <w:tcPr>
            <w:tcW w:w="650" w:type="dxa"/>
            <w:vAlign w:val="center"/>
          </w:tcPr>
          <w:p w:rsidRPr="007D0AAC" w:rsidR="003570B6" w:rsidP="004F6796" w:rsidRDefault="003570B6" w14:paraId="02606F90" w14:textId="77777777">
            <w:pPr>
              <w:pStyle w:val="H1bodytext"/>
              <w:spacing w:after="0"/>
              <w:ind w:left="0"/>
              <w:jc w:val="center"/>
              <w:rPr>
                <w:rFonts w:ascii="Arial" w:hAnsi="Arial"/>
                <w:sz w:val="20"/>
              </w:rPr>
            </w:pPr>
            <w:r>
              <w:rPr>
                <w:rFonts w:ascii="Arial" w:hAnsi="Arial"/>
                <w:sz w:val="20"/>
              </w:rPr>
              <w:t>9.2</w:t>
            </w:r>
          </w:p>
        </w:tc>
        <w:tc>
          <w:tcPr>
            <w:tcW w:w="4913" w:type="dxa"/>
            <w:vAlign w:val="center"/>
          </w:tcPr>
          <w:p w:rsidR="003570B6" w:rsidP="004F6796" w:rsidRDefault="003570B6" w14:paraId="48A48F53" w14:textId="77777777">
            <w:pPr>
              <w:pStyle w:val="H1bodytext"/>
              <w:spacing w:after="0"/>
              <w:ind w:left="0"/>
              <w:rPr>
                <w:rFonts w:ascii="Arial" w:hAnsi="Arial"/>
                <w:sz w:val="20"/>
              </w:rPr>
            </w:pPr>
            <w:r>
              <w:rPr>
                <w:rFonts w:ascii="Arial" w:hAnsi="Arial"/>
                <w:sz w:val="20"/>
              </w:rPr>
              <w:t xml:space="preserve">Navigate to the bottom of the Boundary Conditions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Ensure the last three lines of the Boundary Conditions Card is as follows:</w:t>
            </w:r>
          </w:p>
          <w:p w:rsidR="003570B6" w:rsidP="004F6796" w:rsidRDefault="003570B6" w14:paraId="6C1B3CD7" w14:textId="77777777">
            <w:pPr>
              <w:pStyle w:val="H1bodytext"/>
              <w:spacing w:after="0"/>
              <w:ind w:left="0"/>
              <w:rPr>
                <w:rFonts w:ascii="Arial" w:hAnsi="Arial"/>
                <w:sz w:val="20"/>
              </w:rPr>
            </w:pPr>
          </w:p>
          <w:p w:rsidRPr="00CE7986" w:rsidR="003570B6" w:rsidP="004F6796" w:rsidRDefault="003570B6" w14:paraId="6BFA0534" w14:textId="77777777">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 xml:space="preserve">file, </w:t>
            </w:r>
            <w:proofErr w:type="spellStart"/>
            <w:r w:rsidRPr="00CE7986">
              <w:rPr>
                <w:rFonts w:ascii="Arial" w:hAnsi="Arial"/>
                <w:color w:val="4472C4" w:themeColor="accent1"/>
                <w:sz w:val="16"/>
                <w:szCs w:val="16"/>
              </w:rPr>
              <w:t>input.bot</w:t>
            </w:r>
            <w:proofErr w:type="spellEnd"/>
            <w:r w:rsidRPr="00CE7986">
              <w:rPr>
                <w:rFonts w:ascii="Arial" w:hAnsi="Arial"/>
                <w:color w:val="4472C4" w:themeColor="accent1"/>
                <w:sz w:val="16"/>
                <w:szCs w:val="16"/>
              </w:rPr>
              <w:t>, Dirichlet Aqueous, outflow, outflow, outflow, outflow, outflow, outflow, outflow, outflow,</w:t>
            </w:r>
          </w:p>
          <w:p w:rsidR="003570B6" w:rsidP="004F6796" w:rsidRDefault="003570B6" w14:paraId="71A69AE4" w14:textId="77777777">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w:t>
            </w:r>
          </w:p>
          <w:p w:rsidRPr="00CA5A2A" w:rsidR="003570B6" w:rsidP="004F6796" w:rsidRDefault="003570B6" w14:paraId="1F911889" w14:textId="77777777">
            <w:pPr>
              <w:pStyle w:val="H1bodytext"/>
              <w:numPr>
                <w:ilvl w:val="0"/>
                <w:numId w:val="26"/>
              </w:numPr>
              <w:spacing w:after="0"/>
              <w:rPr>
                <w:rFonts w:ascii="Arial" w:hAnsi="Arial"/>
                <w:color w:val="4472C4" w:themeColor="accent1"/>
                <w:sz w:val="16"/>
                <w:szCs w:val="16"/>
              </w:rPr>
            </w:pPr>
            <w:proofErr w:type="gramStart"/>
            <w:r w:rsidRPr="00CE7986">
              <w:rPr>
                <w:rFonts w:ascii="Arial" w:hAnsi="Arial"/>
                <w:color w:val="4472C4" w:themeColor="accent1"/>
                <w:sz w:val="16"/>
                <w:szCs w:val="16"/>
              </w:rPr>
              <w:t>1943,year</w:t>
            </w:r>
            <w:proofErr w:type="gramEnd"/>
            <w:r w:rsidRPr="00CE7986">
              <w:rPr>
                <w:rFonts w:ascii="Arial" w:hAnsi="Arial"/>
                <w:color w:val="4472C4" w:themeColor="accent1"/>
                <w:sz w:val="16"/>
                <w:szCs w:val="16"/>
              </w:rPr>
              <w:t>,101325,Pa,,,,,,,,,,,,,,,,,</w:t>
            </w:r>
          </w:p>
        </w:tc>
        <w:tc>
          <w:tcPr>
            <w:tcW w:w="2581" w:type="dxa"/>
            <w:vAlign w:val="center"/>
          </w:tcPr>
          <w:p w:rsidRPr="00702160" w:rsidR="003570B6" w:rsidP="004F6796" w:rsidRDefault="003570B6" w14:paraId="1C67156A" w14:textId="77777777">
            <w:pPr>
              <w:pStyle w:val="H1bodytext"/>
              <w:spacing w:after="0"/>
              <w:ind w:left="0"/>
              <w:rPr>
                <w:rFonts w:ascii="Arial" w:hAnsi="Arial"/>
                <w:sz w:val="20"/>
              </w:rPr>
            </w:pPr>
            <w:r>
              <w:rPr>
                <w:rFonts w:ascii="Arial" w:hAnsi="Arial"/>
                <w:sz w:val="20"/>
              </w:rPr>
              <w:t xml:space="preserve">The Boundary Conditions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matches.</w:t>
            </w:r>
          </w:p>
        </w:tc>
        <w:tc>
          <w:tcPr>
            <w:tcW w:w="1396" w:type="dxa"/>
            <w:vAlign w:val="center"/>
          </w:tcPr>
          <w:p w:rsidRPr="00702160" w:rsidR="003570B6" w:rsidP="004F6796" w:rsidRDefault="003570B6" w14:paraId="39AD4E96" w14:textId="77777777">
            <w:pPr>
              <w:pStyle w:val="H1bodytext"/>
              <w:spacing w:after="0"/>
              <w:ind w:left="0"/>
              <w:rPr>
                <w:rFonts w:ascii="Arial" w:hAnsi="Arial"/>
                <w:sz w:val="20"/>
              </w:rPr>
            </w:pPr>
            <w:r>
              <w:rPr>
                <w:rFonts w:ascii="Arial" w:hAnsi="Arial"/>
                <w:sz w:val="20"/>
              </w:rPr>
              <w:t>Pass</w:t>
            </w:r>
          </w:p>
        </w:tc>
      </w:tr>
      <w:tr w:rsidRPr="00702160" w:rsidR="003570B6" w:rsidTr="004F6796" w14:paraId="1BF40EA4" w14:textId="77777777">
        <w:trPr>
          <w:trHeight w:val="539"/>
        </w:trPr>
        <w:tc>
          <w:tcPr>
            <w:tcW w:w="650" w:type="dxa"/>
            <w:vAlign w:val="center"/>
          </w:tcPr>
          <w:p w:rsidRPr="007D0AAC" w:rsidR="003570B6" w:rsidP="004F6796" w:rsidRDefault="003570B6" w14:paraId="2315104B" w14:textId="77777777">
            <w:pPr>
              <w:pStyle w:val="H1bodytext"/>
              <w:spacing w:after="0"/>
              <w:ind w:left="0"/>
              <w:jc w:val="center"/>
              <w:rPr>
                <w:rFonts w:ascii="Arial" w:hAnsi="Arial"/>
                <w:sz w:val="20"/>
              </w:rPr>
            </w:pPr>
            <w:r>
              <w:rPr>
                <w:rFonts w:ascii="Arial" w:hAnsi="Arial"/>
                <w:sz w:val="20"/>
              </w:rPr>
              <w:t>10</w:t>
            </w:r>
          </w:p>
        </w:tc>
        <w:tc>
          <w:tcPr>
            <w:tcW w:w="4913" w:type="dxa"/>
            <w:vAlign w:val="center"/>
          </w:tcPr>
          <w:p w:rsidR="003570B6" w:rsidP="004F6796" w:rsidRDefault="003570B6" w14:paraId="7A1EDE64" w14:textId="77777777">
            <w:pPr>
              <w:pStyle w:val="H1bodytext"/>
              <w:spacing w:after="0"/>
              <w:ind w:left="0"/>
              <w:rPr>
                <w:rFonts w:ascii="Arial" w:hAnsi="Arial"/>
                <w:sz w:val="20"/>
              </w:rPr>
            </w:pPr>
            <w:r>
              <w:rPr>
                <w:rFonts w:ascii="Arial" w:hAnsi="Arial"/>
                <w:sz w:val="20"/>
              </w:rPr>
              <w:t xml:space="preserve">Navigate to </w:t>
            </w:r>
            <w:r w:rsidRPr="00CC50F0">
              <w:rPr>
                <w:rStyle w:val="DirectoryChar"/>
              </w:rPr>
              <w:t>/</w:t>
            </w:r>
            <w:proofErr w:type="spellStart"/>
            <w:r w:rsidRPr="00CC50F0">
              <w:rPr>
                <w:rStyle w:val="DirectoryChar"/>
              </w:rPr>
              <w:t>trOCcards</w:t>
            </w:r>
            <w:proofErr w:type="spellEnd"/>
            <w:r w:rsidRPr="00CC50F0">
              <w:rPr>
                <w:rStyle w:val="DirectoryChar"/>
              </w:rPr>
              <w:t>/</w:t>
            </w:r>
            <w:r>
              <w:rPr>
                <w:rFonts w:ascii="Arial" w:hAnsi="Arial"/>
                <w:sz w:val="20"/>
              </w:rPr>
              <w:t xml:space="preserve"> and open </w:t>
            </w:r>
            <w:r w:rsidRPr="00CC50F0">
              <w:rPr>
                <w:rFonts w:ascii="Arial" w:hAnsi="Arial"/>
                <w:b/>
                <w:bCs/>
                <w:i/>
                <w:iCs/>
                <w:sz w:val="20"/>
              </w:rPr>
              <w:t xml:space="preserve">rad1_Output_Control.dat </w:t>
            </w:r>
            <w:r>
              <w:rPr>
                <w:rFonts w:ascii="Arial" w:hAnsi="Arial"/>
                <w:sz w:val="20"/>
              </w:rPr>
              <w:t xml:space="preserve">file in a preferred text editor. </w:t>
            </w:r>
          </w:p>
          <w:p w:rsidRPr="00795DA7" w:rsidR="003570B6" w:rsidP="004F6796" w:rsidRDefault="003570B6" w14:paraId="0D4697AB" w14:textId="77777777">
            <w:pPr>
              <w:pStyle w:val="H1bodytext"/>
              <w:spacing w:after="0"/>
              <w:ind w:left="0"/>
              <w:rPr>
                <w:rFonts w:ascii="Arial" w:hAnsi="Arial"/>
                <w:sz w:val="20"/>
              </w:rPr>
            </w:pPr>
            <w:r>
              <w:rPr>
                <w:rFonts w:ascii="Arial" w:hAnsi="Arial"/>
                <w:sz w:val="20"/>
              </w:rPr>
              <w:t xml:space="preserve">Ensure the </w:t>
            </w:r>
            <w:r w:rsidRPr="00CC50F0">
              <w:rPr>
                <w:rFonts w:ascii="Arial" w:hAnsi="Arial"/>
                <w:b/>
                <w:bCs/>
                <w:i/>
                <w:iCs/>
                <w:sz w:val="20"/>
              </w:rPr>
              <w:t>rad1_Output_Control.dat</w:t>
            </w:r>
            <w:r>
              <w:rPr>
                <w:rFonts w:ascii="Arial" w:hAnsi="Arial"/>
                <w:sz w:val="20"/>
              </w:rPr>
              <w:t xml:space="preserve"> and the Output Control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are identical except the final line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which reads </w:t>
            </w:r>
            <w:r w:rsidRPr="005A0714">
              <w:rPr>
                <w:rFonts w:ascii="Arial" w:hAnsi="Arial"/>
                <w:color w:val="4472C4" w:themeColor="accent1"/>
                <w:sz w:val="20"/>
              </w:rPr>
              <w:t>Final Restart</w:t>
            </w:r>
            <w:proofErr w:type="gramStart"/>
            <w:r w:rsidRPr="005A0714">
              <w:rPr>
                <w:rFonts w:ascii="Arial" w:hAnsi="Arial"/>
                <w:color w:val="4472C4" w:themeColor="accent1"/>
                <w:sz w:val="20"/>
              </w:rPr>
              <w:t>, ,</w:t>
            </w:r>
            <w:proofErr w:type="gramEnd"/>
          </w:p>
        </w:tc>
        <w:tc>
          <w:tcPr>
            <w:tcW w:w="2581" w:type="dxa"/>
            <w:vAlign w:val="center"/>
          </w:tcPr>
          <w:p w:rsidRPr="00702160" w:rsidR="003570B6" w:rsidP="004F6796" w:rsidRDefault="003570B6" w14:paraId="68353FFA" w14:textId="77777777">
            <w:pPr>
              <w:pStyle w:val="H1bodytext"/>
              <w:spacing w:after="0"/>
              <w:ind w:left="0"/>
              <w:rPr>
                <w:rFonts w:ascii="Arial" w:hAnsi="Arial"/>
                <w:sz w:val="20"/>
              </w:rPr>
            </w:pPr>
            <w:r>
              <w:rPr>
                <w:rFonts w:ascii="Arial" w:hAnsi="Arial"/>
                <w:sz w:val="20"/>
              </w:rPr>
              <w:t xml:space="preserve">The Output Control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w:t>
            </w:r>
            <w:r w:rsidRPr="00495866">
              <w:rPr>
                <w:rFonts w:ascii="Arial" w:hAnsi="Arial"/>
                <w:sz w:val="20"/>
              </w:rPr>
              <w:t xml:space="preserve"> and</w:t>
            </w:r>
            <w:r>
              <w:rPr>
                <w:rFonts w:ascii="Arial" w:hAnsi="Arial"/>
                <w:sz w:val="20"/>
              </w:rPr>
              <w:t xml:space="preserve"> the </w:t>
            </w:r>
            <w:r w:rsidRPr="00CC50F0">
              <w:rPr>
                <w:rFonts w:ascii="Arial" w:hAnsi="Arial"/>
                <w:b/>
                <w:bCs/>
                <w:i/>
                <w:iCs/>
                <w:sz w:val="20"/>
              </w:rPr>
              <w:t>rad1_Output_Control.dat</w:t>
            </w:r>
            <w:r>
              <w:rPr>
                <w:rFonts w:ascii="Arial" w:hAnsi="Arial"/>
                <w:sz w:val="20"/>
              </w:rPr>
              <w:t xml:space="preserve"> file are identical.</w:t>
            </w:r>
          </w:p>
        </w:tc>
        <w:tc>
          <w:tcPr>
            <w:tcW w:w="1396" w:type="dxa"/>
            <w:vAlign w:val="center"/>
          </w:tcPr>
          <w:p w:rsidRPr="00702160" w:rsidR="003570B6" w:rsidP="004F6796" w:rsidRDefault="003570B6" w14:paraId="5DE45740" w14:textId="77777777">
            <w:pPr>
              <w:pStyle w:val="H1bodytext"/>
              <w:spacing w:after="0"/>
              <w:ind w:left="0"/>
              <w:rPr>
                <w:rFonts w:ascii="Arial" w:hAnsi="Arial"/>
                <w:sz w:val="20"/>
              </w:rPr>
            </w:pPr>
            <w:r>
              <w:rPr>
                <w:rFonts w:ascii="Arial" w:hAnsi="Arial"/>
                <w:sz w:val="20"/>
              </w:rPr>
              <w:t>Pass</w:t>
            </w:r>
          </w:p>
        </w:tc>
      </w:tr>
      <w:tr w:rsidRPr="00702160" w:rsidR="003570B6" w:rsidTr="004F6796" w14:paraId="11A95703" w14:textId="77777777">
        <w:trPr>
          <w:trHeight w:val="539"/>
        </w:trPr>
        <w:tc>
          <w:tcPr>
            <w:tcW w:w="650" w:type="dxa"/>
            <w:vAlign w:val="center"/>
          </w:tcPr>
          <w:p w:rsidRPr="007D0AAC" w:rsidR="003570B6" w:rsidP="004F6796" w:rsidRDefault="003570B6" w14:paraId="7CE25BA0" w14:textId="77777777">
            <w:pPr>
              <w:pStyle w:val="H1bodytext"/>
              <w:spacing w:after="0"/>
              <w:ind w:left="0"/>
              <w:jc w:val="center"/>
              <w:rPr>
                <w:rFonts w:ascii="Arial" w:hAnsi="Arial"/>
                <w:sz w:val="20"/>
              </w:rPr>
            </w:pPr>
            <w:r>
              <w:rPr>
                <w:rFonts w:ascii="Arial" w:hAnsi="Arial"/>
                <w:sz w:val="20"/>
              </w:rPr>
              <w:t>11</w:t>
            </w:r>
          </w:p>
        </w:tc>
        <w:tc>
          <w:tcPr>
            <w:tcW w:w="4913" w:type="dxa"/>
            <w:vAlign w:val="center"/>
          </w:tcPr>
          <w:p w:rsidRPr="007E47DC" w:rsidR="003570B6" w:rsidP="004F6796" w:rsidRDefault="003570B6" w14:paraId="12E21638" w14:textId="77777777">
            <w:pPr>
              <w:pStyle w:val="H1bodytext"/>
              <w:spacing w:after="0"/>
              <w:ind w:left="0"/>
              <w:rPr>
                <w:rFonts w:ascii="Arial" w:hAnsi="Arial" w:cs="Arial"/>
                <w:sz w:val="20"/>
              </w:rPr>
            </w:pPr>
            <w:r>
              <w:rPr>
                <w:rFonts w:ascii="Arial" w:hAnsi="Arial"/>
                <w:sz w:val="20"/>
              </w:rPr>
              <w:t xml:space="preserve">Ensure the Surface Flux Card in the </w:t>
            </w:r>
            <w:r>
              <w:rPr>
                <w:rFonts w:ascii="Arial" w:hAnsi="Arial"/>
                <w:b/>
                <w:bCs/>
                <w:i/>
                <w:iCs/>
                <w:sz w:val="20"/>
              </w:rPr>
              <w:t>input_XPRT-1_2018_with_buffer</w:t>
            </w:r>
            <w:r>
              <w:rPr>
                <w:rFonts w:ascii="Arial" w:hAnsi="Arial"/>
                <w:sz w:val="20"/>
              </w:rPr>
              <w:t xml:space="preserve"> file matches the </w:t>
            </w:r>
            <w:r>
              <w:rPr>
                <w:rFonts w:ascii="Arial" w:hAnsi="Arial"/>
                <w:b/>
                <w:bCs/>
                <w:i/>
                <w:iCs/>
                <w:sz w:val="20"/>
              </w:rPr>
              <w:t>rad1_surface_flux.txt</w:t>
            </w:r>
            <w:r>
              <w:rPr>
                <w:rFonts w:ascii="Arial" w:hAnsi="Arial"/>
                <w:sz w:val="20"/>
              </w:rPr>
              <w:t xml:space="preserve"> file in the </w:t>
            </w:r>
            <w:r w:rsidRPr="008C7CB0">
              <w:rPr>
                <w:rStyle w:val="DirectoryChar"/>
              </w:rPr>
              <w:t>/</w:t>
            </w:r>
            <w:proofErr w:type="spellStart"/>
            <w:r w:rsidRPr="008C7CB0">
              <w:rPr>
                <w:rStyle w:val="DirectoryChar"/>
              </w:rPr>
              <w:t>trsurfcards</w:t>
            </w:r>
            <w:proofErr w:type="spellEnd"/>
            <w:r w:rsidRPr="008C7CB0">
              <w:rPr>
                <w:rStyle w:val="DirectoryChar"/>
              </w:rPr>
              <w:t>/</w:t>
            </w:r>
            <w:r>
              <w:rPr>
                <w:rFonts w:ascii="Arial" w:hAnsi="Arial"/>
                <w:sz w:val="20"/>
              </w:rPr>
              <w:t xml:space="preserve"> directory.</w:t>
            </w:r>
          </w:p>
        </w:tc>
        <w:tc>
          <w:tcPr>
            <w:tcW w:w="2581" w:type="dxa"/>
            <w:vAlign w:val="center"/>
          </w:tcPr>
          <w:p w:rsidRPr="00702160" w:rsidR="003570B6" w:rsidP="004F6796" w:rsidRDefault="003570B6" w14:paraId="067B1706" w14:textId="77777777">
            <w:pPr>
              <w:pStyle w:val="H1bodytext"/>
              <w:spacing w:after="0"/>
              <w:ind w:left="0"/>
              <w:rPr>
                <w:rFonts w:ascii="Arial" w:hAnsi="Arial"/>
                <w:sz w:val="20"/>
              </w:rPr>
            </w:pPr>
            <w:r>
              <w:rPr>
                <w:rFonts w:ascii="Arial" w:hAnsi="Arial"/>
                <w:sz w:val="20"/>
              </w:rPr>
              <w:t xml:space="preserve">The Surface Flux Card in the </w:t>
            </w:r>
            <w:r>
              <w:rPr>
                <w:rFonts w:ascii="Arial" w:hAnsi="Arial"/>
                <w:b/>
                <w:bCs/>
                <w:i/>
                <w:iCs/>
                <w:sz w:val="20"/>
              </w:rPr>
              <w:t>input_XPRT-1_2018_with_buffer</w:t>
            </w:r>
            <w:r>
              <w:rPr>
                <w:rFonts w:ascii="Arial" w:hAnsi="Arial"/>
                <w:sz w:val="20"/>
              </w:rPr>
              <w:t xml:space="preserve"> file matches the </w:t>
            </w:r>
            <w:r>
              <w:rPr>
                <w:rFonts w:ascii="Arial" w:hAnsi="Arial"/>
                <w:b/>
                <w:bCs/>
                <w:i/>
                <w:iCs/>
                <w:sz w:val="20"/>
              </w:rPr>
              <w:t>rad1_surface_flux.txt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1396" w:type="dxa"/>
            <w:vAlign w:val="center"/>
          </w:tcPr>
          <w:p w:rsidRPr="00702160" w:rsidR="003570B6" w:rsidP="004F6796" w:rsidRDefault="003570B6" w14:paraId="3B2EE8E4" w14:textId="77777777">
            <w:pPr>
              <w:pStyle w:val="H1bodytext"/>
              <w:spacing w:after="0"/>
              <w:ind w:left="0"/>
              <w:rPr>
                <w:rFonts w:ascii="Arial" w:hAnsi="Arial"/>
                <w:sz w:val="20"/>
              </w:rPr>
            </w:pPr>
            <w:r>
              <w:rPr>
                <w:rFonts w:ascii="Arial" w:hAnsi="Arial"/>
                <w:sz w:val="20"/>
              </w:rPr>
              <w:t>Pass</w:t>
            </w:r>
          </w:p>
        </w:tc>
      </w:tr>
      <w:tr w:rsidRPr="00702160" w:rsidR="003570B6" w:rsidTr="004F6796" w14:paraId="6E758EEB" w14:textId="77777777">
        <w:trPr>
          <w:trHeight w:val="539"/>
        </w:trPr>
        <w:tc>
          <w:tcPr>
            <w:tcW w:w="650" w:type="dxa"/>
            <w:vAlign w:val="center"/>
          </w:tcPr>
          <w:p w:rsidRPr="007D0AAC" w:rsidR="003570B6" w:rsidP="004F6796" w:rsidRDefault="003570B6" w14:paraId="287BBBF3" w14:textId="77777777">
            <w:pPr>
              <w:pStyle w:val="H1bodytext"/>
              <w:spacing w:after="0"/>
              <w:ind w:left="0"/>
              <w:jc w:val="center"/>
              <w:rPr>
                <w:rFonts w:ascii="Arial" w:hAnsi="Arial"/>
                <w:sz w:val="20"/>
              </w:rPr>
            </w:pPr>
            <w:r>
              <w:rPr>
                <w:rFonts w:ascii="Arial" w:hAnsi="Arial"/>
                <w:sz w:val="20"/>
              </w:rPr>
              <w:t>12</w:t>
            </w:r>
          </w:p>
        </w:tc>
        <w:tc>
          <w:tcPr>
            <w:tcW w:w="8890" w:type="dxa"/>
            <w:gridSpan w:val="3"/>
            <w:vAlign w:val="center"/>
          </w:tcPr>
          <w:p w:rsidRPr="00702160" w:rsidR="003570B6" w:rsidP="004F6796" w:rsidRDefault="003570B6" w14:paraId="2DE6130C" w14:textId="77777777">
            <w:pPr>
              <w:pStyle w:val="H1bodytext"/>
              <w:spacing w:after="0"/>
              <w:ind w:left="0"/>
              <w:rPr>
                <w:rFonts w:ascii="Arial" w:hAnsi="Arial"/>
                <w:sz w:val="20"/>
              </w:rPr>
            </w:pPr>
            <w:r>
              <w:rPr>
                <w:rFonts w:ascii="Arial" w:hAnsi="Arial"/>
                <w:sz w:val="20"/>
              </w:rPr>
              <w:t>Verify the contents of the Source Card.</w:t>
            </w:r>
          </w:p>
        </w:tc>
      </w:tr>
      <w:tr w:rsidRPr="00702160" w:rsidR="003570B6" w:rsidTr="004F6796" w14:paraId="0D045D27" w14:textId="77777777">
        <w:trPr>
          <w:trHeight w:val="539"/>
        </w:trPr>
        <w:tc>
          <w:tcPr>
            <w:tcW w:w="650" w:type="dxa"/>
            <w:vAlign w:val="center"/>
          </w:tcPr>
          <w:p w:rsidRPr="007D0AAC" w:rsidR="003570B6" w:rsidP="004F6796" w:rsidRDefault="003570B6" w14:paraId="2EF8CC3A" w14:textId="77777777">
            <w:pPr>
              <w:pStyle w:val="H1bodytext"/>
              <w:spacing w:after="0"/>
              <w:ind w:left="0"/>
              <w:jc w:val="center"/>
              <w:rPr>
                <w:rFonts w:ascii="Arial" w:hAnsi="Arial"/>
                <w:sz w:val="20"/>
              </w:rPr>
            </w:pPr>
            <w:r>
              <w:rPr>
                <w:rFonts w:ascii="Arial" w:hAnsi="Arial"/>
                <w:sz w:val="20"/>
              </w:rPr>
              <w:t>12.1</w:t>
            </w:r>
          </w:p>
        </w:tc>
        <w:tc>
          <w:tcPr>
            <w:tcW w:w="8890" w:type="dxa"/>
            <w:gridSpan w:val="3"/>
            <w:vAlign w:val="center"/>
          </w:tcPr>
          <w:p w:rsidR="003570B6" w:rsidP="004F6796" w:rsidRDefault="003570B6" w14:paraId="19BF947B" w14:textId="77777777">
            <w:pPr>
              <w:pStyle w:val="H1bodytext"/>
              <w:numPr>
                <w:ilvl w:val="0"/>
                <w:numId w:val="30"/>
              </w:numPr>
              <w:spacing w:after="0"/>
              <w:rPr>
                <w:rFonts w:ascii="Arial" w:hAnsi="Arial"/>
                <w:sz w:val="20"/>
              </w:rPr>
            </w:pPr>
            <w:r>
              <w:rPr>
                <w:rFonts w:ascii="Arial" w:hAnsi="Arial"/>
                <w:sz w:val="20"/>
              </w:rPr>
              <w:t xml:space="preserve">Navigate to </w:t>
            </w:r>
            <w:r w:rsidRPr="008E51FB">
              <w:rPr>
                <w:rStyle w:val="DirectoryChar"/>
              </w:rPr>
              <w:t>/sources/</w:t>
            </w:r>
            <w:r>
              <w:rPr>
                <w:rFonts w:ascii="Arial" w:hAnsi="Arial"/>
                <w:sz w:val="20"/>
              </w:rPr>
              <w:t xml:space="preserve"> </w:t>
            </w:r>
          </w:p>
          <w:p w:rsidR="003570B6" w:rsidP="004F6796" w:rsidRDefault="003570B6" w14:paraId="65AFEA21" w14:textId="77777777">
            <w:pPr>
              <w:pStyle w:val="H1bodytext"/>
              <w:numPr>
                <w:ilvl w:val="0"/>
                <w:numId w:val="30"/>
              </w:numPr>
              <w:spacing w:after="0"/>
              <w:rPr>
                <w:rFonts w:ascii="Arial" w:hAnsi="Arial"/>
                <w:sz w:val="20"/>
              </w:rPr>
            </w:pPr>
            <w:r>
              <w:rPr>
                <w:rFonts w:ascii="Arial" w:hAnsi="Arial"/>
                <w:sz w:val="20"/>
              </w:rPr>
              <w:t xml:space="preserve">Open </w:t>
            </w:r>
            <w:r w:rsidRPr="008E51FB">
              <w:rPr>
                <w:rFonts w:ascii="Arial" w:hAnsi="Arial"/>
                <w:b/>
                <w:bCs/>
                <w:i/>
                <w:iCs/>
                <w:sz w:val="20"/>
              </w:rPr>
              <w:t>rads1-</w:t>
            </w:r>
            <w:proofErr w:type="gramStart"/>
            <w:r w:rsidRPr="008E51FB">
              <w:rPr>
                <w:rFonts w:ascii="Arial" w:hAnsi="Arial"/>
                <w:b/>
                <w:bCs/>
                <w:i/>
                <w:iCs/>
                <w:sz w:val="20"/>
              </w:rPr>
              <w:t>src.card</w:t>
            </w:r>
            <w:proofErr w:type="gramEnd"/>
            <w:r>
              <w:rPr>
                <w:rFonts w:ascii="Arial" w:hAnsi="Arial"/>
                <w:sz w:val="20"/>
              </w:rPr>
              <w:t xml:space="preserve"> in a preferred text editor. Record the number of source domains (line 8).</w:t>
            </w:r>
          </w:p>
          <w:p w:rsidR="003570B6" w:rsidP="004F6796" w:rsidRDefault="003570B6" w14:paraId="28B5DDB7" w14:textId="77777777">
            <w:pPr>
              <w:pStyle w:val="H1bodytext"/>
              <w:numPr>
                <w:ilvl w:val="0"/>
                <w:numId w:val="30"/>
              </w:numPr>
              <w:spacing w:after="0"/>
              <w:rPr>
                <w:rFonts w:ascii="Arial" w:hAnsi="Arial"/>
                <w:sz w:val="20"/>
              </w:rPr>
            </w:pPr>
            <w:r>
              <w:rPr>
                <w:rFonts w:ascii="Arial" w:hAnsi="Arial"/>
                <w:sz w:val="20"/>
              </w:rPr>
              <w:t xml:space="preserve">If a buffer exists, open </w:t>
            </w:r>
            <w:r w:rsidRPr="008E51FB">
              <w:rPr>
                <w:rFonts w:ascii="Arial" w:hAnsi="Arial"/>
                <w:b/>
                <w:bCs/>
                <w:i/>
                <w:iCs/>
                <w:sz w:val="20"/>
              </w:rPr>
              <w:t>buffer-</w:t>
            </w:r>
            <w:proofErr w:type="spellStart"/>
            <w:r w:rsidRPr="008E51FB">
              <w:rPr>
                <w:rFonts w:ascii="Arial" w:hAnsi="Arial"/>
                <w:b/>
                <w:bCs/>
                <w:i/>
                <w:iCs/>
                <w:sz w:val="20"/>
              </w:rPr>
              <w:t>aq</w:t>
            </w:r>
            <w:proofErr w:type="spellEnd"/>
            <w:r w:rsidRPr="008E51FB">
              <w:rPr>
                <w:rFonts w:ascii="Arial" w:hAnsi="Arial"/>
                <w:b/>
                <w:bCs/>
                <w:i/>
                <w:iCs/>
                <w:sz w:val="20"/>
              </w:rPr>
              <w:t>-</w:t>
            </w:r>
            <w:proofErr w:type="spellStart"/>
            <w:proofErr w:type="gramStart"/>
            <w:r w:rsidRPr="008E51FB">
              <w:rPr>
                <w:rFonts w:ascii="Arial" w:hAnsi="Arial"/>
                <w:b/>
                <w:bCs/>
                <w:i/>
                <w:iCs/>
                <w:sz w:val="20"/>
              </w:rPr>
              <w:t>src.card</w:t>
            </w:r>
            <w:proofErr w:type="spellEnd"/>
            <w:proofErr w:type="gramEnd"/>
            <w:r>
              <w:rPr>
                <w:rFonts w:ascii="Arial" w:hAnsi="Arial"/>
                <w:sz w:val="20"/>
              </w:rPr>
              <w:t xml:space="preserve"> in a preferred text editor. Record the number of source domains (line 8).</w:t>
            </w:r>
          </w:p>
          <w:p w:rsidRPr="00702160" w:rsidR="003570B6" w:rsidP="004F6796" w:rsidRDefault="003570B6" w14:paraId="64077445" w14:textId="77777777">
            <w:pPr>
              <w:pStyle w:val="H1bodytext"/>
              <w:numPr>
                <w:ilvl w:val="0"/>
                <w:numId w:val="30"/>
              </w:numPr>
              <w:spacing w:after="0"/>
              <w:rPr>
                <w:rFonts w:ascii="Arial" w:hAnsi="Arial"/>
                <w:sz w:val="20"/>
              </w:rPr>
            </w:pPr>
            <w:r>
              <w:rPr>
                <w:rFonts w:ascii="Arial" w:hAnsi="Arial"/>
                <w:sz w:val="20"/>
              </w:rPr>
              <w:t>Sum these values.</w:t>
            </w:r>
          </w:p>
        </w:tc>
      </w:tr>
      <w:tr w:rsidRPr="00702160" w:rsidR="003570B6" w:rsidTr="004F6796" w14:paraId="40A01963" w14:textId="77777777">
        <w:trPr>
          <w:trHeight w:val="539"/>
        </w:trPr>
        <w:tc>
          <w:tcPr>
            <w:tcW w:w="650" w:type="dxa"/>
            <w:vAlign w:val="center"/>
          </w:tcPr>
          <w:p w:rsidRPr="007D0AAC" w:rsidR="003570B6" w:rsidP="004F6796" w:rsidRDefault="003570B6" w14:paraId="7B764BB9" w14:textId="77777777">
            <w:pPr>
              <w:pStyle w:val="H1bodytext"/>
              <w:spacing w:after="0"/>
              <w:ind w:left="0"/>
              <w:jc w:val="center"/>
              <w:rPr>
                <w:rFonts w:ascii="Arial" w:hAnsi="Arial"/>
                <w:sz w:val="20"/>
              </w:rPr>
            </w:pPr>
            <w:r>
              <w:rPr>
                <w:rFonts w:ascii="Arial" w:hAnsi="Arial"/>
                <w:sz w:val="20"/>
              </w:rPr>
              <w:t>12.2</w:t>
            </w:r>
          </w:p>
        </w:tc>
        <w:tc>
          <w:tcPr>
            <w:tcW w:w="4913" w:type="dxa"/>
            <w:vAlign w:val="center"/>
          </w:tcPr>
          <w:p w:rsidRPr="00020A92" w:rsidR="003570B6" w:rsidP="004F6796" w:rsidRDefault="003570B6" w14:paraId="0443FF02" w14:textId="77777777">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the number of source domains reported in the Source Card is equal to that summed value from 12.1</w:t>
            </w:r>
          </w:p>
        </w:tc>
        <w:tc>
          <w:tcPr>
            <w:tcW w:w="2581" w:type="dxa"/>
            <w:vAlign w:val="center"/>
          </w:tcPr>
          <w:p w:rsidRPr="00E27132" w:rsidR="003570B6" w:rsidP="004F6796" w:rsidRDefault="003570B6" w14:paraId="3F9A9A83" w14:textId="77777777">
            <w:pPr>
              <w:pStyle w:val="H1bodytext"/>
              <w:spacing w:after="0"/>
              <w:ind w:left="0"/>
              <w:rPr>
                <w:rFonts w:ascii="Arial" w:hAnsi="Arial"/>
                <w:sz w:val="20"/>
              </w:rPr>
            </w:pPr>
            <w:r>
              <w:rPr>
                <w:rFonts w:ascii="Arial" w:hAnsi="Arial"/>
                <w:sz w:val="20"/>
              </w:rPr>
              <w:t xml:space="preserve">The summed value from 12.1 equals the number of source domains reported in the Source Card of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w:t>
            </w:r>
          </w:p>
        </w:tc>
        <w:tc>
          <w:tcPr>
            <w:tcW w:w="1396" w:type="dxa"/>
            <w:vAlign w:val="center"/>
          </w:tcPr>
          <w:p w:rsidRPr="00702160" w:rsidR="003570B6" w:rsidP="004F6796" w:rsidRDefault="003570B6" w14:paraId="29266291" w14:textId="77777777">
            <w:pPr>
              <w:pStyle w:val="H1bodytext"/>
              <w:spacing w:after="0"/>
              <w:ind w:left="0"/>
              <w:rPr>
                <w:rFonts w:ascii="Arial" w:hAnsi="Arial"/>
                <w:sz w:val="20"/>
              </w:rPr>
            </w:pPr>
            <w:r>
              <w:rPr>
                <w:rFonts w:ascii="Arial" w:hAnsi="Arial"/>
                <w:sz w:val="20"/>
              </w:rPr>
              <w:t>Pass</w:t>
            </w:r>
          </w:p>
        </w:tc>
      </w:tr>
      <w:tr w:rsidRPr="00702160" w:rsidR="003570B6" w:rsidTr="004F6796" w14:paraId="4C2A3DEB" w14:textId="77777777">
        <w:trPr>
          <w:trHeight w:val="539"/>
        </w:trPr>
        <w:tc>
          <w:tcPr>
            <w:tcW w:w="650" w:type="dxa"/>
            <w:vAlign w:val="center"/>
          </w:tcPr>
          <w:p w:rsidRPr="007D0AAC" w:rsidR="003570B6" w:rsidP="004F6796" w:rsidRDefault="003570B6" w14:paraId="58FAB418" w14:textId="77777777">
            <w:pPr>
              <w:pStyle w:val="H1bodytext"/>
              <w:spacing w:after="0"/>
              <w:ind w:left="0"/>
              <w:jc w:val="center"/>
              <w:rPr>
                <w:rFonts w:ascii="Arial" w:hAnsi="Arial"/>
                <w:sz w:val="20"/>
              </w:rPr>
            </w:pPr>
            <w:r>
              <w:rPr>
                <w:rFonts w:ascii="Arial" w:hAnsi="Arial"/>
                <w:sz w:val="20"/>
              </w:rPr>
              <w:t>12.3</w:t>
            </w:r>
          </w:p>
        </w:tc>
        <w:tc>
          <w:tcPr>
            <w:tcW w:w="4913" w:type="dxa"/>
            <w:vAlign w:val="center"/>
          </w:tcPr>
          <w:p w:rsidR="003570B6" w:rsidP="004F6796" w:rsidRDefault="003570B6" w14:paraId="24DBE159" w14:textId="77777777">
            <w:pPr>
              <w:pStyle w:val="H1bodytext"/>
              <w:spacing w:after="0"/>
              <w:ind w:left="0"/>
              <w:rPr>
                <w:rFonts w:ascii="Arial" w:hAnsi="Arial"/>
                <w:sz w:val="20"/>
              </w:rPr>
            </w:pPr>
            <w:r>
              <w:rPr>
                <w:rFonts w:ascii="Arial" w:hAnsi="Arial"/>
                <w:sz w:val="20"/>
              </w:rPr>
              <w:t xml:space="preserve">Ensure the </w:t>
            </w:r>
            <w:r w:rsidRPr="005E5D94">
              <w:rPr>
                <w:rFonts w:ascii="Arial" w:hAnsi="Arial"/>
                <w:b/>
                <w:bCs/>
                <w:i/>
                <w:iCs/>
                <w:sz w:val="20"/>
              </w:rPr>
              <w:t>rads1-</w:t>
            </w:r>
            <w:proofErr w:type="gramStart"/>
            <w:r w:rsidRPr="005E5D94">
              <w:rPr>
                <w:rFonts w:ascii="Arial" w:hAnsi="Arial"/>
                <w:b/>
                <w:bCs/>
                <w:i/>
                <w:iCs/>
                <w:sz w:val="20"/>
              </w:rPr>
              <w:t>src.card</w:t>
            </w:r>
            <w:proofErr w:type="gramEnd"/>
            <w:r>
              <w:rPr>
                <w:rFonts w:ascii="Arial" w:hAnsi="Arial"/>
                <w:sz w:val="20"/>
              </w:rPr>
              <w:t xml:space="preserve"> was inserted into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w:t>
            </w:r>
          </w:p>
          <w:p w:rsidR="003570B6" w:rsidP="004F6796" w:rsidRDefault="003570B6" w14:paraId="2260EB00" w14:textId="77777777">
            <w:pPr>
              <w:pStyle w:val="H1bodytext"/>
              <w:spacing w:after="0"/>
              <w:ind w:left="0"/>
              <w:rPr>
                <w:rFonts w:ascii="Arial" w:hAnsi="Arial"/>
                <w:sz w:val="20"/>
              </w:rPr>
            </w:pPr>
          </w:p>
          <w:p w:rsidRPr="00702160" w:rsidR="003570B6" w:rsidP="004F6796" w:rsidRDefault="003570B6" w14:paraId="7B242667" w14:textId="77777777">
            <w:pPr>
              <w:pStyle w:val="H1bodytext"/>
              <w:spacing w:after="0"/>
              <w:ind w:left="0"/>
              <w:rPr>
                <w:rFonts w:ascii="Arial" w:hAnsi="Arial"/>
                <w:sz w:val="20"/>
              </w:rPr>
            </w:pPr>
            <w:r>
              <w:rPr>
                <w:rFonts w:ascii="Arial" w:hAnsi="Arial"/>
                <w:sz w:val="20"/>
              </w:rPr>
              <w:t xml:space="preserve">If a buffer is present for the model, ensure the </w:t>
            </w:r>
            <w:r w:rsidRPr="005E5D94">
              <w:rPr>
                <w:rFonts w:ascii="Arial" w:hAnsi="Arial"/>
                <w:b/>
                <w:bCs/>
                <w:i/>
                <w:iCs/>
                <w:sz w:val="20"/>
              </w:rPr>
              <w:t>buffer-</w:t>
            </w:r>
            <w:proofErr w:type="spellStart"/>
            <w:r w:rsidRPr="005E5D94">
              <w:rPr>
                <w:rFonts w:ascii="Arial" w:hAnsi="Arial"/>
                <w:b/>
                <w:bCs/>
                <w:i/>
                <w:iCs/>
                <w:sz w:val="20"/>
              </w:rPr>
              <w:t>aq</w:t>
            </w:r>
            <w:proofErr w:type="spellEnd"/>
            <w:r w:rsidRPr="005E5D94">
              <w:rPr>
                <w:rFonts w:ascii="Arial" w:hAnsi="Arial"/>
                <w:b/>
                <w:bCs/>
                <w:i/>
                <w:iCs/>
                <w:sz w:val="20"/>
              </w:rPr>
              <w:t>-</w:t>
            </w:r>
            <w:proofErr w:type="spellStart"/>
            <w:r w:rsidRPr="005E5D94">
              <w:rPr>
                <w:rFonts w:ascii="Arial" w:hAnsi="Arial"/>
                <w:b/>
                <w:bCs/>
                <w:i/>
                <w:iCs/>
                <w:sz w:val="20"/>
              </w:rPr>
              <w:t>src.card</w:t>
            </w:r>
            <w:proofErr w:type="spellEnd"/>
            <w:r>
              <w:rPr>
                <w:rFonts w:ascii="Arial" w:hAnsi="Arial"/>
                <w:sz w:val="20"/>
              </w:rPr>
              <w:t xml:space="preserve"> file was inserted into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w:t>
            </w:r>
          </w:p>
        </w:tc>
        <w:tc>
          <w:tcPr>
            <w:tcW w:w="2581" w:type="dxa"/>
            <w:vAlign w:val="center"/>
          </w:tcPr>
          <w:p w:rsidRPr="00702160" w:rsidR="003570B6" w:rsidP="004F6796" w:rsidRDefault="003570B6" w14:paraId="34E24198" w14:textId="77777777">
            <w:pPr>
              <w:pStyle w:val="H1bodytext"/>
              <w:spacing w:after="0"/>
              <w:ind w:left="0"/>
              <w:rPr>
                <w:rFonts w:ascii="Arial" w:hAnsi="Arial"/>
                <w:sz w:val="20"/>
              </w:rPr>
            </w:pPr>
            <w:r>
              <w:rPr>
                <w:rFonts w:ascii="Arial" w:hAnsi="Arial"/>
                <w:sz w:val="20"/>
              </w:rPr>
              <w:t xml:space="preserve">The appropriate file(s) were inserted into the input file. </w:t>
            </w:r>
          </w:p>
        </w:tc>
        <w:tc>
          <w:tcPr>
            <w:tcW w:w="1396" w:type="dxa"/>
            <w:vAlign w:val="center"/>
          </w:tcPr>
          <w:p w:rsidRPr="00702160" w:rsidR="003570B6" w:rsidP="004F6796" w:rsidRDefault="003570B6" w14:paraId="66FB2794" w14:textId="77777777">
            <w:pPr>
              <w:pStyle w:val="H1bodytext"/>
              <w:spacing w:after="0"/>
              <w:ind w:left="0"/>
              <w:rPr>
                <w:rFonts w:ascii="Arial" w:hAnsi="Arial"/>
                <w:sz w:val="20"/>
              </w:rPr>
            </w:pPr>
            <w:r>
              <w:rPr>
                <w:rFonts w:ascii="Arial" w:hAnsi="Arial"/>
                <w:sz w:val="20"/>
              </w:rPr>
              <w:t>Pass</w:t>
            </w:r>
          </w:p>
        </w:tc>
      </w:tr>
      <w:tr w:rsidRPr="00702160" w:rsidR="003570B6" w:rsidTr="004F6796" w14:paraId="3CF1D912" w14:textId="77777777">
        <w:trPr>
          <w:trHeight w:val="539"/>
        </w:trPr>
        <w:tc>
          <w:tcPr>
            <w:tcW w:w="650" w:type="dxa"/>
            <w:vAlign w:val="center"/>
          </w:tcPr>
          <w:p w:rsidRPr="007D0AAC" w:rsidR="003570B6" w:rsidP="004F6796" w:rsidRDefault="003570B6" w14:paraId="0B964275" w14:textId="77777777">
            <w:pPr>
              <w:pStyle w:val="H1bodytext"/>
              <w:spacing w:after="0"/>
              <w:ind w:left="0"/>
              <w:jc w:val="center"/>
              <w:rPr>
                <w:rFonts w:ascii="Arial" w:hAnsi="Arial"/>
                <w:sz w:val="20"/>
              </w:rPr>
            </w:pPr>
            <w:r>
              <w:rPr>
                <w:rFonts w:ascii="Arial" w:hAnsi="Arial"/>
                <w:sz w:val="20"/>
              </w:rPr>
              <w:t>13</w:t>
            </w:r>
          </w:p>
        </w:tc>
        <w:tc>
          <w:tcPr>
            <w:tcW w:w="4913" w:type="dxa"/>
            <w:vAlign w:val="center"/>
          </w:tcPr>
          <w:p w:rsidR="003570B6" w:rsidP="004F6796" w:rsidRDefault="003570B6" w14:paraId="1E802D11" w14:textId="77777777">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all the following cards are inserted:</w:t>
            </w:r>
          </w:p>
          <w:p w:rsidRPr="002E518A" w:rsidR="003570B6" w:rsidP="004F6796" w:rsidRDefault="003570B6" w14:paraId="364D9F3F" w14:textId="77777777">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rsidRPr="002E518A" w:rsidR="003570B6" w:rsidP="004F6796" w:rsidRDefault="003570B6" w14:paraId="5AE304F5" w14:textId="77777777">
            <w:pPr>
              <w:pStyle w:val="H1bodytext"/>
              <w:numPr>
                <w:ilvl w:val="0"/>
                <w:numId w:val="31"/>
              </w:numPr>
              <w:spacing w:after="0"/>
              <w:rPr>
                <w:rFonts w:ascii="Arial" w:hAnsi="Arial" w:cs="Arial"/>
                <w:sz w:val="20"/>
              </w:rPr>
            </w:pPr>
            <w:r w:rsidRPr="002E518A">
              <w:rPr>
                <w:rFonts w:ascii="Arial" w:hAnsi="Arial" w:cs="Arial"/>
                <w:sz w:val="20"/>
              </w:rPr>
              <w:t>Solution Control Card</w:t>
            </w:r>
          </w:p>
          <w:p w:rsidRPr="002E518A" w:rsidR="003570B6" w:rsidP="004F6796" w:rsidRDefault="003570B6" w14:paraId="5242195F" w14:textId="77777777">
            <w:pPr>
              <w:pStyle w:val="H1bodytext"/>
              <w:numPr>
                <w:ilvl w:val="0"/>
                <w:numId w:val="31"/>
              </w:numPr>
              <w:spacing w:after="0"/>
              <w:rPr>
                <w:rFonts w:ascii="Arial" w:hAnsi="Arial" w:cs="Arial"/>
                <w:sz w:val="20"/>
              </w:rPr>
            </w:pPr>
            <w:r w:rsidRPr="002E518A">
              <w:rPr>
                <w:rFonts w:ascii="Arial" w:hAnsi="Arial" w:cs="Arial"/>
                <w:sz w:val="20"/>
              </w:rPr>
              <w:t>Grid Card</w:t>
            </w:r>
          </w:p>
          <w:p w:rsidRPr="002E518A" w:rsidR="003570B6" w:rsidP="004F6796" w:rsidRDefault="003570B6" w14:paraId="4CD440B4" w14:textId="77777777">
            <w:pPr>
              <w:pStyle w:val="H1bodytext"/>
              <w:numPr>
                <w:ilvl w:val="0"/>
                <w:numId w:val="31"/>
              </w:numPr>
              <w:spacing w:after="0"/>
              <w:rPr>
                <w:rFonts w:ascii="Arial" w:hAnsi="Arial" w:cs="Arial"/>
                <w:sz w:val="20"/>
              </w:rPr>
            </w:pPr>
            <w:r w:rsidRPr="002E518A">
              <w:rPr>
                <w:rFonts w:ascii="Arial" w:hAnsi="Arial" w:cs="Arial"/>
                <w:sz w:val="20"/>
              </w:rPr>
              <w:t>Inactive Nodes Card</w:t>
            </w:r>
          </w:p>
          <w:p w:rsidRPr="002E518A" w:rsidR="003570B6" w:rsidP="004F6796" w:rsidRDefault="003570B6" w14:paraId="05C32883" w14:textId="77777777">
            <w:pPr>
              <w:pStyle w:val="H1bodytext"/>
              <w:numPr>
                <w:ilvl w:val="0"/>
                <w:numId w:val="31"/>
              </w:numPr>
              <w:spacing w:after="0"/>
              <w:rPr>
                <w:rFonts w:ascii="Arial" w:hAnsi="Arial" w:cs="Arial"/>
                <w:sz w:val="20"/>
              </w:rPr>
            </w:pPr>
            <w:r w:rsidRPr="002E518A">
              <w:rPr>
                <w:rFonts w:ascii="Arial" w:hAnsi="Arial" w:cs="Arial"/>
                <w:sz w:val="20"/>
              </w:rPr>
              <w:t>Rock Soil Zonation Card</w:t>
            </w:r>
          </w:p>
          <w:p w:rsidRPr="002E518A" w:rsidR="003570B6" w:rsidP="004F6796" w:rsidRDefault="003570B6" w14:paraId="2AF5EB61" w14:textId="77777777">
            <w:pPr>
              <w:pStyle w:val="H1bodytext"/>
              <w:numPr>
                <w:ilvl w:val="0"/>
                <w:numId w:val="31"/>
              </w:numPr>
              <w:spacing w:after="0"/>
              <w:rPr>
                <w:rFonts w:ascii="Arial" w:hAnsi="Arial" w:cs="Arial"/>
                <w:sz w:val="20"/>
              </w:rPr>
            </w:pPr>
            <w:r w:rsidRPr="002E518A">
              <w:rPr>
                <w:rFonts w:ascii="Arial" w:hAnsi="Arial" w:cs="Arial"/>
                <w:sz w:val="20"/>
              </w:rPr>
              <w:t>Mechanical Properties Card</w:t>
            </w:r>
          </w:p>
          <w:p w:rsidRPr="002E518A" w:rsidR="003570B6" w:rsidP="004F6796" w:rsidRDefault="003570B6" w14:paraId="3753AE26" w14:textId="77777777">
            <w:pPr>
              <w:pStyle w:val="H1bodytext"/>
              <w:numPr>
                <w:ilvl w:val="0"/>
                <w:numId w:val="31"/>
              </w:numPr>
              <w:spacing w:after="0"/>
              <w:rPr>
                <w:rFonts w:ascii="Arial" w:hAnsi="Arial" w:cs="Arial"/>
                <w:sz w:val="20"/>
              </w:rPr>
            </w:pPr>
            <w:r w:rsidRPr="002E518A">
              <w:rPr>
                <w:rFonts w:ascii="Arial" w:hAnsi="Arial" w:cs="Arial"/>
                <w:sz w:val="20"/>
              </w:rPr>
              <w:t>Hydraulic Properties Card</w:t>
            </w:r>
          </w:p>
          <w:p w:rsidRPr="002E518A" w:rsidR="003570B6" w:rsidP="004F6796" w:rsidRDefault="003570B6" w14:paraId="204CAD57" w14:textId="77777777">
            <w:pPr>
              <w:pStyle w:val="H1bodytext"/>
              <w:numPr>
                <w:ilvl w:val="0"/>
                <w:numId w:val="31"/>
              </w:numPr>
              <w:spacing w:after="0"/>
              <w:rPr>
                <w:rFonts w:ascii="Arial" w:hAnsi="Arial" w:cs="Arial"/>
                <w:sz w:val="20"/>
              </w:rPr>
            </w:pPr>
            <w:r w:rsidRPr="002E518A">
              <w:rPr>
                <w:rFonts w:ascii="Arial" w:hAnsi="Arial" w:cs="Arial"/>
                <w:sz w:val="20"/>
              </w:rPr>
              <w:t>Saturation Function Card</w:t>
            </w:r>
          </w:p>
          <w:p w:rsidRPr="002E518A" w:rsidR="003570B6" w:rsidP="004F6796" w:rsidRDefault="003570B6" w14:paraId="38A2ABA9" w14:textId="77777777">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rsidRPr="002E518A" w:rsidR="003570B6" w:rsidP="004F6796" w:rsidRDefault="003570B6" w14:paraId="53A0500E" w14:textId="77777777">
            <w:pPr>
              <w:pStyle w:val="H1bodytext"/>
              <w:numPr>
                <w:ilvl w:val="0"/>
                <w:numId w:val="31"/>
              </w:numPr>
              <w:spacing w:after="0"/>
              <w:rPr>
                <w:rFonts w:ascii="Arial" w:hAnsi="Arial" w:cs="Arial"/>
                <w:sz w:val="20"/>
              </w:rPr>
            </w:pPr>
            <w:r w:rsidRPr="002E518A">
              <w:rPr>
                <w:rFonts w:ascii="Arial" w:hAnsi="Arial" w:cs="Arial"/>
                <w:sz w:val="20"/>
              </w:rPr>
              <w:t>Y-Aqueous Relative Permeability Card</w:t>
            </w:r>
          </w:p>
          <w:p w:rsidRPr="002E518A" w:rsidR="003570B6" w:rsidP="004F6796" w:rsidRDefault="003570B6" w14:paraId="482C04DF" w14:textId="77777777">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rsidRPr="002E518A" w:rsidR="003570B6" w:rsidP="004F6796" w:rsidRDefault="003570B6" w14:paraId="5BC3CC68" w14:textId="77777777">
            <w:pPr>
              <w:pStyle w:val="H1bodytext"/>
              <w:numPr>
                <w:ilvl w:val="0"/>
                <w:numId w:val="31"/>
              </w:numPr>
              <w:spacing w:after="0"/>
              <w:rPr>
                <w:rFonts w:ascii="Arial" w:hAnsi="Arial" w:cs="Arial"/>
                <w:sz w:val="20"/>
              </w:rPr>
            </w:pPr>
            <w:r w:rsidRPr="002E518A">
              <w:rPr>
                <w:rFonts w:ascii="Arial" w:hAnsi="Arial" w:cs="Arial"/>
                <w:sz w:val="20"/>
              </w:rPr>
              <w:t>Solute/Fluid Interaction Card</w:t>
            </w:r>
          </w:p>
          <w:p w:rsidRPr="002E518A" w:rsidR="003570B6" w:rsidP="004F6796" w:rsidRDefault="003570B6" w14:paraId="0185931E" w14:textId="77777777">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rsidRPr="00D17CAC" w:rsidR="003570B6" w:rsidP="004F6796" w:rsidRDefault="003570B6" w14:paraId="7C69977F" w14:textId="77777777">
            <w:pPr>
              <w:pStyle w:val="H1bodytext"/>
              <w:numPr>
                <w:ilvl w:val="0"/>
                <w:numId w:val="31"/>
              </w:numPr>
              <w:spacing w:after="0"/>
              <w:rPr>
                <w:rFonts w:ascii="Arial" w:hAnsi="Arial"/>
                <w:sz w:val="20"/>
              </w:rPr>
            </w:pPr>
            <w:r w:rsidRPr="002E518A">
              <w:rPr>
                <w:rFonts w:ascii="Arial" w:hAnsi="Arial" w:cs="Arial"/>
                <w:sz w:val="20"/>
              </w:rPr>
              <w:t>Initial Conditions Card</w:t>
            </w:r>
          </w:p>
          <w:p w:rsidRPr="002E518A" w:rsidR="003570B6" w:rsidP="004F6796" w:rsidRDefault="003570B6" w14:paraId="79E5ECC7" w14:textId="77777777">
            <w:pPr>
              <w:pStyle w:val="H1bodytext"/>
              <w:numPr>
                <w:ilvl w:val="0"/>
                <w:numId w:val="31"/>
              </w:numPr>
              <w:spacing w:after="0"/>
              <w:rPr>
                <w:rFonts w:ascii="Arial" w:hAnsi="Arial" w:cs="Arial"/>
                <w:sz w:val="20"/>
              </w:rPr>
            </w:pPr>
            <w:r w:rsidRPr="002E518A">
              <w:rPr>
                <w:rFonts w:ascii="Arial" w:hAnsi="Arial" w:cs="Arial"/>
                <w:sz w:val="20"/>
              </w:rPr>
              <w:t>Boundary Conditions Card</w:t>
            </w:r>
          </w:p>
          <w:p w:rsidRPr="002E518A" w:rsidR="003570B6" w:rsidP="004F6796" w:rsidRDefault="003570B6" w14:paraId="04B98D9A" w14:textId="77777777">
            <w:pPr>
              <w:pStyle w:val="H1bodytext"/>
              <w:numPr>
                <w:ilvl w:val="0"/>
                <w:numId w:val="31"/>
              </w:numPr>
              <w:spacing w:after="0"/>
              <w:rPr>
                <w:rFonts w:ascii="Arial" w:hAnsi="Arial" w:cs="Arial"/>
                <w:sz w:val="20"/>
              </w:rPr>
            </w:pPr>
            <w:r w:rsidRPr="002E518A">
              <w:rPr>
                <w:rFonts w:ascii="Arial" w:hAnsi="Arial" w:cs="Arial"/>
                <w:sz w:val="20"/>
              </w:rPr>
              <w:t>Output Control Card</w:t>
            </w:r>
          </w:p>
          <w:p w:rsidRPr="002E518A" w:rsidR="003570B6" w:rsidP="004F6796" w:rsidRDefault="003570B6" w14:paraId="5D79F16F" w14:textId="77777777">
            <w:pPr>
              <w:pStyle w:val="H1bodytext"/>
              <w:numPr>
                <w:ilvl w:val="0"/>
                <w:numId w:val="31"/>
              </w:numPr>
              <w:spacing w:after="0"/>
              <w:rPr>
                <w:rFonts w:ascii="Arial" w:hAnsi="Arial" w:cs="Arial"/>
                <w:sz w:val="20"/>
              </w:rPr>
            </w:pPr>
            <w:r w:rsidRPr="002E518A">
              <w:rPr>
                <w:rFonts w:ascii="Arial" w:hAnsi="Arial" w:cs="Arial"/>
                <w:sz w:val="20"/>
              </w:rPr>
              <w:t>Surface Flux Card</w:t>
            </w:r>
          </w:p>
          <w:p w:rsidRPr="00702160" w:rsidR="003570B6" w:rsidP="004F6796" w:rsidRDefault="003570B6" w14:paraId="2A301AC6" w14:textId="77777777">
            <w:pPr>
              <w:pStyle w:val="H1bodytext"/>
              <w:numPr>
                <w:ilvl w:val="0"/>
                <w:numId w:val="31"/>
              </w:numPr>
              <w:spacing w:after="0"/>
              <w:rPr>
                <w:rFonts w:ascii="Arial" w:hAnsi="Arial"/>
                <w:sz w:val="20"/>
              </w:rPr>
            </w:pPr>
            <w:r w:rsidRPr="002E518A">
              <w:rPr>
                <w:rFonts w:ascii="Arial" w:hAnsi="Arial" w:cs="Arial"/>
                <w:sz w:val="20"/>
              </w:rPr>
              <w:t>Source Card</w:t>
            </w:r>
          </w:p>
        </w:tc>
        <w:tc>
          <w:tcPr>
            <w:tcW w:w="2581" w:type="dxa"/>
            <w:vAlign w:val="center"/>
          </w:tcPr>
          <w:p w:rsidRPr="00D17CAC" w:rsidR="003570B6" w:rsidP="004F6796" w:rsidRDefault="003570B6" w14:paraId="127FE38B" w14:textId="77777777">
            <w:pPr>
              <w:pStyle w:val="H1bodytext"/>
              <w:spacing w:after="0"/>
              <w:ind w:left="0"/>
              <w:rPr>
                <w:rFonts w:ascii="Arial" w:hAnsi="Arial"/>
                <w:sz w:val="20"/>
              </w:rPr>
            </w:pPr>
            <w:r>
              <w:rPr>
                <w:rFonts w:ascii="Arial" w:hAnsi="Arial"/>
                <w:sz w:val="20"/>
              </w:rPr>
              <w:t xml:space="preserve">All listed cards are present in the </w:t>
            </w:r>
            <w:r>
              <w:rPr>
                <w:rFonts w:ascii="Arial" w:hAnsi="Arial"/>
                <w:b/>
                <w:bCs/>
                <w:i/>
                <w:iCs/>
                <w:sz w:val="20"/>
              </w:rPr>
              <w:t>input_XPRT-1_2018_with_buffer</w:t>
            </w:r>
            <w:r>
              <w:rPr>
                <w:rFonts w:ascii="Arial" w:hAnsi="Arial"/>
                <w:sz w:val="20"/>
              </w:rPr>
              <w:t xml:space="preserve"> file.</w:t>
            </w:r>
          </w:p>
        </w:tc>
        <w:tc>
          <w:tcPr>
            <w:tcW w:w="1396" w:type="dxa"/>
            <w:vAlign w:val="center"/>
          </w:tcPr>
          <w:p w:rsidRPr="00702160" w:rsidR="003570B6" w:rsidP="004F6796" w:rsidRDefault="003570B6" w14:paraId="4F48F528" w14:textId="77777777">
            <w:pPr>
              <w:pStyle w:val="H1bodytext"/>
              <w:spacing w:after="0"/>
              <w:ind w:left="0"/>
              <w:rPr>
                <w:rFonts w:ascii="Arial" w:hAnsi="Arial"/>
                <w:sz w:val="20"/>
              </w:rPr>
            </w:pPr>
            <w:r>
              <w:rPr>
                <w:rFonts w:ascii="Arial" w:hAnsi="Arial"/>
                <w:sz w:val="20"/>
              </w:rPr>
              <w:t>Pass</w:t>
            </w:r>
          </w:p>
        </w:tc>
      </w:tr>
      <w:tr w:rsidRPr="00702160" w:rsidR="003570B6" w:rsidTr="004F6796" w14:paraId="20DCEA55" w14:textId="77777777">
        <w:trPr>
          <w:trHeight w:val="539"/>
        </w:trPr>
        <w:tc>
          <w:tcPr>
            <w:tcW w:w="650" w:type="dxa"/>
            <w:vAlign w:val="center"/>
          </w:tcPr>
          <w:p w:rsidR="003570B6" w:rsidP="004F6796" w:rsidRDefault="003570B6" w14:paraId="252163B4" w14:textId="77777777">
            <w:pPr>
              <w:pStyle w:val="H1bodytext"/>
              <w:spacing w:after="0"/>
              <w:ind w:left="0"/>
              <w:jc w:val="center"/>
              <w:rPr>
                <w:rFonts w:ascii="Arial" w:hAnsi="Arial"/>
                <w:sz w:val="20"/>
              </w:rPr>
            </w:pPr>
            <w:r>
              <w:rPr>
                <w:rFonts w:ascii="Arial" w:hAnsi="Arial"/>
                <w:sz w:val="20"/>
              </w:rPr>
              <w:t>14</w:t>
            </w:r>
          </w:p>
        </w:tc>
        <w:tc>
          <w:tcPr>
            <w:tcW w:w="8890" w:type="dxa"/>
            <w:gridSpan w:val="3"/>
            <w:vAlign w:val="center"/>
          </w:tcPr>
          <w:p w:rsidR="003570B6" w:rsidP="004F6796" w:rsidRDefault="003570B6" w14:paraId="0CFAB3E8" w14:textId="77777777">
            <w:pPr>
              <w:pStyle w:val="H1bodytext"/>
              <w:spacing w:after="0"/>
              <w:ind w:left="0"/>
              <w:rPr>
                <w:rFonts w:ascii="Arial" w:hAnsi="Arial"/>
                <w:sz w:val="20"/>
              </w:rPr>
            </w:pPr>
            <w:r>
              <w:rPr>
                <w:rFonts w:ascii="Arial" w:hAnsi="Arial"/>
                <w:sz w:val="20"/>
              </w:rPr>
              <w:t>If all the Test Steps above pass, proceed to the next steps.</w:t>
            </w:r>
          </w:p>
          <w:p w:rsidR="003570B6" w:rsidP="004F6796" w:rsidRDefault="003570B6" w14:paraId="08D471A6" w14:textId="77777777">
            <w:pPr>
              <w:pStyle w:val="H1bodytext"/>
              <w:spacing w:after="0"/>
              <w:ind w:left="0"/>
              <w:rPr>
                <w:rFonts w:ascii="Arial" w:hAnsi="Arial"/>
                <w:sz w:val="20"/>
              </w:rPr>
            </w:pPr>
          </w:p>
          <w:p w:rsidRPr="00702160" w:rsidR="003570B6" w:rsidP="004F6796" w:rsidRDefault="003570B6" w14:paraId="5918A0C7" w14:textId="77777777">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Pr>
                <w:rStyle w:val="DirectoryChar"/>
              </w:rPr>
              <w:t>1/xprt-1/</w:t>
            </w:r>
            <w:r>
              <w:rPr>
                <w:rFonts w:ascii="Arial" w:hAnsi="Arial"/>
                <w:sz w:val="20"/>
              </w:rPr>
              <w:t xml:space="preserve"> directory, make a copy of the </w:t>
            </w:r>
            <w:r w:rsidRPr="00F64175">
              <w:rPr>
                <w:rFonts w:ascii="Arial" w:hAnsi="Arial"/>
                <w:b/>
                <w:bCs/>
                <w:i/>
                <w:iCs/>
                <w:sz w:val="20"/>
              </w:rPr>
              <w:t>input_XPRT-1_2018_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Pr="00702160" w:rsidR="003570B6" w:rsidTr="004F6796" w14:paraId="2E932CD1" w14:textId="77777777">
        <w:trPr>
          <w:trHeight w:val="539"/>
        </w:trPr>
        <w:tc>
          <w:tcPr>
            <w:tcW w:w="650" w:type="dxa"/>
            <w:vAlign w:val="center"/>
          </w:tcPr>
          <w:p w:rsidR="003570B6" w:rsidP="004F6796" w:rsidRDefault="003570B6" w14:paraId="561671E7" w14:textId="77777777">
            <w:pPr>
              <w:pStyle w:val="H1bodytext"/>
              <w:spacing w:after="0"/>
              <w:ind w:left="0"/>
              <w:jc w:val="center"/>
              <w:rPr>
                <w:rFonts w:ascii="Arial" w:hAnsi="Arial"/>
                <w:sz w:val="20"/>
              </w:rPr>
            </w:pPr>
            <w:r>
              <w:rPr>
                <w:rFonts w:ascii="Arial" w:hAnsi="Arial"/>
                <w:sz w:val="20"/>
              </w:rPr>
              <w:t>14.1</w:t>
            </w:r>
          </w:p>
        </w:tc>
        <w:tc>
          <w:tcPr>
            <w:tcW w:w="4913" w:type="dxa"/>
            <w:vAlign w:val="center"/>
          </w:tcPr>
          <w:p w:rsidR="003570B6" w:rsidP="004F6796" w:rsidRDefault="003570B6" w14:paraId="361C9F82" w14:textId="77777777">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Pr>
                <w:rStyle w:val="DirectoryChar"/>
              </w:rPr>
              <w:t>1/xprt-1/</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rsidR="003570B6" w:rsidP="004F6796" w:rsidRDefault="003570B6" w14:paraId="032009FC" w14:textId="77777777">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1" w:type="dxa"/>
            <w:vAlign w:val="center"/>
          </w:tcPr>
          <w:p w:rsidR="003570B6" w:rsidP="004F6796" w:rsidRDefault="003570B6" w14:paraId="7F2BAE28" w14:textId="77777777">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96" w:type="dxa"/>
            <w:vAlign w:val="center"/>
          </w:tcPr>
          <w:p w:rsidRPr="00702160" w:rsidR="003570B6" w:rsidP="004F6796" w:rsidRDefault="003570B6" w14:paraId="49C53BC7" w14:textId="77777777">
            <w:pPr>
              <w:pStyle w:val="H1bodytext"/>
              <w:spacing w:after="0"/>
              <w:ind w:left="0"/>
              <w:rPr>
                <w:rFonts w:ascii="Arial" w:hAnsi="Arial"/>
                <w:sz w:val="20"/>
              </w:rPr>
            </w:pPr>
            <w:r>
              <w:rPr>
                <w:rFonts w:ascii="Arial" w:hAnsi="Arial"/>
                <w:sz w:val="20"/>
              </w:rPr>
              <w:t>Pass</w:t>
            </w:r>
          </w:p>
        </w:tc>
      </w:tr>
      <w:tr w:rsidRPr="00702160" w:rsidR="003570B6" w:rsidTr="004F6796" w14:paraId="66077304" w14:textId="77777777">
        <w:trPr>
          <w:trHeight w:val="539"/>
        </w:trPr>
        <w:tc>
          <w:tcPr>
            <w:tcW w:w="650" w:type="dxa"/>
            <w:vAlign w:val="center"/>
          </w:tcPr>
          <w:p w:rsidR="003570B6" w:rsidP="004F6796" w:rsidRDefault="003570B6" w14:paraId="5F2B1A80" w14:textId="77777777">
            <w:pPr>
              <w:pStyle w:val="H1bodytext"/>
              <w:spacing w:after="0"/>
              <w:ind w:left="0"/>
              <w:jc w:val="center"/>
              <w:rPr>
                <w:rFonts w:ascii="Arial" w:hAnsi="Arial"/>
                <w:sz w:val="20"/>
              </w:rPr>
            </w:pPr>
            <w:r>
              <w:rPr>
                <w:rFonts w:ascii="Arial" w:hAnsi="Arial"/>
                <w:sz w:val="20"/>
              </w:rPr>
              <w:t>14.2</w:t>
            </w:r>
          </w:p>
        </w:tc>
        <w:tc>
          <w:tcPr>
            <w:tcW w:w="4913" w:type="dxa"/>
            <w:vAlign w:val="center"/>
          </w:tcPr>
          <w:p w:rsidR="003570B6" w:rsidP="004F6796" w:rsidRDefault="003570B6" w14:paraId="13A492C5" w14:textId="77777777">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Pr>
                <w:rStyle w:val="DirectoryChar"/>
              </w:rPr>
              <w:t>1/xprt-1/</w:t>
            </w:r>
            <w:r>
              <w:rPr>
                <w:rFonts w:ascii="Arial" w:hAnsi="Arial"/>
                <w:sz w:val="20"/>
              </w:rPr>
              <w:t xml:space="preserve"> directory and type </w:t>
            </w:r>
            <w:proofErr w:type="spellStart"/>
            <w:r w:rsidRPr="00113770">
              <w:rPr>
                <w:rFonts w:ascii="Arial" w:hAnsi="Arial"/>
                <w:color w:val="4472C4" w:themeColor="accent1"/>
                <w:sz w:val="20"/>
              </w:rPr>
              <w:t>sh</w:t>
            </w:r>
            <w:proofErr w:type="spellEnd"/>
            <w:r w:rsidRPr="00113770">
              <w:rPr>
                <w:rFonts w:ascii="Arial" w:hAnsi="Arial"/>
                <w:color w:val="4472C4" w:themeColor="accent1"/>
                <w:sz w:val="20"/>
              </w:rPr>
              <w:t xml:space="preserve"> stomp-run.sh </w:t>
            </w:r>
            <w:r>
              <w:rPr>
                <w:rFonts w:ascii="Arial" w:hAnsi="Arial"/>
                <w:sz w:val="20"/>
              </w:rPr>
              <w:t xml:space="preserve">to run the </w:t>
            </w:r>
            <w:r>
              <w:rPr>
                <w:rFonts w:ascii="Arial" w:hAnsi="Arial"/>
                <w:b/>
                <w:bCs/>
                <w:i/>
                <w:iCs/>
                <w:sz w:val="20"/>
              </w:rPr>
              <w:t>input</w:t>
            </w:r>
            <w:r>
              <w:rPr>
                <w:rFonts w:ascii="Arial" w:hAnsi="Arial"/>
                <w:sz w:val="20"/>
              </w:rPr>
              <w:t xml:space="preserve"> file.</w:t>
            </w:r>
          </w:p>
          <w:p w:rsidR="003570B6" w:rsidP="004F6796" w:rsidRDefault="003570B6" w14:paraId="2B9F431E" w14:textId="77777777">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1" w:type="dxa"/>
            <w:vAlign w:val="center"/>
          </w:tcPr>
          <w:p w:rsidR="003570B6" w:rsidP="004F6796" w:rsidRDefault="003570B6" w14:paraId="17DEAE8B" w14:textId="77777777">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96" w:type="dxa"/>
            <w:vAlign w:val="center"/>
          </w:tcPr>
          <w:p w:rsidRPr="00702160" w:rsidR="003570B6" w:rsidP="004F6796" w:rsidRDefault="003570B6" w14:paraId="54DAB966" w14:textId="77777777">
            <w:pPr>
              <w:pStyle w:val="H1bodytext"/>
              <w:spacing w:after="0"/>
              <w:ind w:left="0"/>
              <w:rPr>
                <w:rFonts w:ascii="Arial" w:hAnsi="Arial"/>
                <w:sz w:val="20"/>
              </w:rPr>
            </w:pPr>
            <w:r>
              <w:rPr>
                <w:rFonts w:ascii="Arial" w:hAnsi="Arial"/>
                <w:sz w:val="20"/>
              </w:rPr>
              <w:t>Pass</w:t>
            </w:r>
          </w:p>
        </w:tc>
      </w:tr>
    </w:tbl>
    <w:p w:rsidR="006A34C1" w:rsidRDefault="006A34C1" w14:paraId="59DDDE56" w14:textId="77777777"/>
    <w:p w:rsidR="00DC6B67" w:rsidRDefault="00DC6B67" w14:paraId="512C50A5" w14:textId="77777777">
      <w:pPr>
        <w:spacing w:after="160" w:line="259" w:lineRule="auto"/>
        <w:ind w:left="0"/>
        <w:rPr>
          <w:b/>
          <w:bCs/>
        </w:rPr>
      </w:pPr>
      <w:r>
        <w:rPr>
          <w:b/>
          <w:bCs/>
        </w:rPr>
        <w:br w:type="page"/>
      </w:r>
    </w:p>
    <w:p w:rsidR="000B38E3" w:rsidP="000B38E3" w:rsidRDefault="000B38E3" w14:paraId="7B2C9FFF" w14:textId="29482E7E">
      <w:pPr>
        <w:rPr>
          <w:b/>
          <w:bCs/>
        </w:rPr>
      </w:pPr>
      <w:r>
        <w:rPr>
          <w:b/>
          <w:bCs/>
        </w:rPr>
        <w:t>Tool Runner Log</w:t>
      </w:r>
    </w:p>
    <w:p w:rsidRPr="009F1CEF" w:rsidR="001349FF" w:rsidP="001349FF" w:rsidRDefault="001349FF" w14:paraId="7BEC8312"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###Executing input generator###</w:t>
      </w:r>
    </w:p>
    <w:p w:rsidRPr="009F1CEF" w:rsidR="001349FF" w:rsidP="001349FF" w:rsidRDefault="001349FF" w14:paraId="3B6D45B2"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INFO--03/26/2020 06:40:26 AM--Starting CA-CIE Tool Runner.</w:t>
      </w:r>
      <w:r w:rsidRPr="009F1CEF">
        <w:rPr>
          <w:sz w:val="18"/>
          <w:szCs w:val="18"/>
        </w:rPr>
        <w:tab/>
      </w:r>
      <w:r w:rsidRPr="009F1CEF">
        <w:rPr>
          <w:sz w:val="18"/>
          <w:szCs w:val="18"/>
        </w:rPr>
        <w:t>Logging to "./xprt-2_mpondIF_AT2.log"</w:t>
      </w:r>
    </w:p>
    <w:p w:rsidRPr="009F1CEF" w:rsidR="001349FF" w:rsidP="001349FF" w:rsidRDefault="001349FF" w14:paraId="6A1796C0"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INFO--03/26/2020 06:40:26 AM--Code Version: 19633fecf43ac8ef2c4424bfe19fd563fc966f1b v2.1: /opt/tools/</w:t>
      </w:r>
      <w:proofErr w:type="spellStart"/>
      <w:r w:rsidRPr="009F1CEF">
        <w:rPr>
          <w:sz w:val="18"/>
          <w:szCs w:val="18"/>
        </w:rPr>
        <w:t>pylib</w:t>
      </w:r>
      <w:proofErr w:type="spellEnd"/>
      <w:r w:rsidRPr="009F1CEF">
        <w:rPr>
          <w:sz w:val="18"/>
          <w:szCs w:val="18"/>
        </w:rPr>
        <w:t>/runner/runner.py&lt;--1bcfd6779e9cbdb82673405873a8e5e81514ae27</w:t>
      </w:r>
    </w:p>
    <w:p w:rsidRPr="009F1CEF" w:rsidR="001349FF" w:rsidP="001349FF" w:rsidRDefault="001349FF" w14:paraId="25FF42D5" w14:textId="77777777">
      <w:pPr>
        <w:pBdr>
          <w:top w:val="single" w:color="auto" w:sz="4" w:space="1"/>
          <w:left w:val="single" w:color="auto" w:sz="4" w:space="4"/>
          <w:bottom w:val="single" w:color="auto" w:sz="4" w:space="1"/>
          <w:right w:val="single" w:color="auto" w:sz="4" w:space="4"/>
        </w:pBdr>
        <w:rPr>
          <w:sz w:val="18"/>
          <w:szCs w:val="18"/>
        </w:rPr>
      </w:pPr>
    </w:p>
    <w:p w:rsidRPr="009F1CEF" w:rsidR="001349FF" w:rsidP="001349FF" w:rsidRDefault="001349FF" w14:paraId="4CB39B40"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INFO--03/26/2020 06:40:26 AM--Code Version: d92f3469d77db78b1d08fac4390de91d0ad7e2bd Local repo SHA-1 has does not correspond to a remote repo release version: ../../../CA-CIE-Tools-TestRepos/repo_xprt_2018_input_gen.f/tools/ca-modinput/linux/xprt_2018_input_gen_linux-intel-64.exe&lt;--dcf3dccedb15a3880555c3e255789b2712bb8fff</w:t>
      </w:r>
    </w:p>
    <w:p w:rsidRPr="009F1CEF" w:rsidR="001349FF" w:rsidP="001349FF" w:rsidRDefault="001349FF" w14:paraId="2157D718" w14:textId="77777777">
      <w:pPr>
        <w:pBdr>
          <w:top w:val="single" w:color="auto" w:sz="4" w:space="1"/>
          <w:left w:val="single" w:color="auto" w:sz="4" w:space="4"/>
          <w:bottom w:val="single" w:color="auto" w:sz="4" w:space="1"/>
          <w:right w:val="single" w:color="auto" w:sz="4" w:space="4"/>
        </w:pBdr>
        <w:rPr>
          <w:sz w:val="18"/>
          <w:szCs w:val="18"/>
        </w:rPr>
      </w:pPr>
    </w:p>
    <w:p w:rsidRPr="009F1CEF" w:rsidR="001349FF" w:rsidP="001349FF" w:rsidRDefault="001349FF" w14:paraId="41E37C53"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 xml:space="preserve">INFO--03/26/2020 06:40:26 AM--QA Status: </w:t>
      </w:r>
      <w:proofErr w:type="gramStart"/>
      <w:r w:rsidRPr="009F1CEF">
        <w:rPr>
          <w:sz w:val="18"/>
          <w:szCs w:val="18"/>
        </w:rPr>
        <w:t>QUALIFIED :</w:t>
      </w:r>
      <w:proofErr w:type="gramEnd"/>
      <w:r w:rsidRPr="009F1CEF">
        <w:rPr>
          <w:sz w:val="18"/>
          <w:szCs w:val="18"/>
        </w:rPr>
        <w:t xml:space="preserve"> /opt/tools/pylib/runner/runner.py</w:t>
      </w:r>
    </w:p>
    <w:p w:rsidRPr="009F1CEF" w:rsidR="001349FF" w:rsidP="001349FF" w:rsidRDefault="001349FF" w14:paraId="4F25565E"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 xml:space="preserve">INFO--03/26/2020 06:40:26 AM--QA Status: </w:t>
      </w:r>
      <w:proofErr w:type="gramStart"/>
      <w:r w:rsidRPr="009F1CEF">
        <w:rPr>
          <w:sz w:val="18"/>
          <w:szCs w:val="18"/>
        </w:rPr>
        <w:t>TEST :</w:t>
      </w:r>
      <w:proofErr w:type="gramEnd"/>
      <w:r w:rsidRPr="009F1CEF">
        <w:rPr>
          <w:sz w:val="18"/>
          <w:szCs w:val="18"/>
        </w:rPr>
        <w:t xml:space="preserve"> ../../../CA-CIE-Tools-TestRepos/repo_xprt_2018_input_gen.f/tools/ca-modinput/linux/xprt_2018_input_gen_linux-intel-64.exe</w:t>
      </w:r>
    </w:p>
    <w:p w:rsidRPr="009F1CEF" w:rsidR="001349FF" w:rsidP="001349FF" w:rsidRDefault="001349FF" w14:paraId="666F224C"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INFO--03/26/2020 06:40:26 AM--Invoking Command:"../../../CA-CIE-Tools-TestRepos/repo_xprt_2018_input_gen.f/tools/ca-modinput/linux/xprt_2018_input_gen_linux-intel-64.exe"</w:t>
      </w:r>
      <w:r w:rsidRPr="009F1CEF">
        <w:rPr>
          <w:sz w:val="18"/>
          <w:szCs w:val="18"/>
        </w:rPr>
        <w:tab/>
      </w:r>
      <w:r w:rsidRPr="009F1CEF">
        <w:rPr>
          <w:sz w:val="18"/>
          <w:szCs w:val="18"/>
        </w:rPr>
        <w:t>with Arguments:"rad2 200E buffer /opt/ICF/Prod/2WMATTR/v1.0/data/CA_200W_material_transport_props.prn /opt/ICF/Prod/2EMATTR/v1.0/data/CA_200E_material_transport_props.prn /opt/ICF/Prod/R1SOLTR/v1.0/data/CA_rad1_solute_transport_props.prn /opt/ICF/Prod/R2SOLTR/v1.0/data/CA_rad2_solute_transport_props.prn"</w:t>
      </w:r>
    </w:p>
    <w:p w:rsidRPr="009F1CEF" w:rsidR="001349FF" w:rsidP="001349FF" w:rsidRDefault="001349FF" w14:paraId="5083A8C2"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INFO--03/26/2020 06:40:26 AM--</w:t>
      </w:r>
      <w:proofErr w:type="spellStart"/>
      <w:proofErr w:type="gramStart"/>
      <w:r w:rsidRPr="009F1CEF">
        <w:rPr>
          <w:sz w:val="18"/>
          <w:szCs w:val="18"/>
        </w:rPr>
        <w:t>Username:pallena</w:t>
      </w:r>
      <w:proofErr w:type="spellEnd"/>
      <w:proofErr w:type="gramEnd"/>
      <w:r w:rsidRPr="009F1CEF">
        <w:rPr>
          <w:sz w:val="18"/>
          <w:szCs w:val="18"/>
        </w:rPr>
        <w:tab/>
      </w:r>
      <w:proofErr w:type="spellStart"/>
      <w:r w:rsidRPr="009F1CEF">
        <w:rPr>
          <w:sz w:val="18"/>
          <w:szCs w:val="18"/>
        </w:rPr>
        <w:t>Computer:olive</w:t>
      </w:r>
      <w:proofErr w:type="spellEnd"/>
      <w:r w:rsidRPr="009F1CEF">
        <w:rPr>
          <w:sz w:val="18"/>
          <w:szCs w:val="18"/>
        </w:rPr>
        <w:tab/>
      </w:r>
      <w:proofErr w:type="spellStart"/>
      <w:r w:rsidRPr="009F1CEF">
        <w:rPr>
          <w:sz w:val="18"/>
          <w:szCs w:val="18"/>
        </w:rPr>
        <w:t>Platform:Linux</w:t>
      </w:r>
      <w:proofErr w:type="spellEnd"/>
      <w:r w:rsidRPr="009F1CEF">
        <w:rPr>
          <w:sz w:val="18"/>
          <w:szCs w:val="18"/>
        </w:rPr>
        <w:t xml:space="preserve"> 4.4.0-38-generic #57~14.04.1-Ubuntu SMP Tue Sep 6 17:20:43 UTC 2016</w:t>
      </w:r>
    </w:p>
    <w:p w:rsidRPr="009F1CEF" w:rsidR="001349FF" w:rsidP="001349FF" w:rsidRDefault="001349FF" w14:paraId="65EDEA93"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###Finished Process###</w:t>
      </w:r>
    </w:p>
    <w:p w:rsidRPr="009F1CEF" w:rsidR="001349FF" w:rsidP="001349FF" w:rsidRDefault="001349FF" w14:paraId="734CE9E8" w14:textId="77777777">
      <w:pPr>
        <w:pBdr>
          <w:top w:val="single" w:color="auto" w:sz="4" w:space="1"/>
          <w:left w:val="single" w:color="auto" w:sz="4" w:space="4"/>
          <w:bottom w:val="single" w:color="auto" w:sz="4" w:space="1"/>
          <w:right w:val="single" w:color="auto" w:sz="4" w:space="4"/>
        </w:pBdr>
        <w:rPr>
          <w:sz w:val="18"/>
          <w:szCs w:val="18"/>
        </w:rPr>
      </w:pPr>
    </w:p>
    <w:p w:rsidRPr="009F1CEF" w:rsidR="001349FF" w:rsidP="001349FF" w:rsidRDefault="001349FF" w14:paraId="68B667AF" w14:textId="77777777">
      <w:pPr>
        <w:pBdr>
          <w:top w:val="single" w:color="auto" w:sz="4" w:space="1"/>
          <w:left w:val="single" w:color="auto" w:sz="4" w:space="4"/>
          <w:bottom w:val="single" w:color="auto" w:sz="4" w:space="1"/>
          <w:right w:val="single" w:color="auto" w:sz="4" w:space="4"/>
        </w:pBdr>
        <w:rPr>
          <w:sz w:val="18"/>
          <w:szCs w:val="18"/>
        </w:rPr>
      </w:pPr>
    </w:p>
    <w:p w:rsidRPr="009F1CEF" w:rsidR="001349FF" w:rsidP="001349FF" w:rsidRDefault="001349FF" w14:paraId="38B48EE6" w14:textId="77777777">
      <w:pPr>
        <w:pBdr>
          <w:top w:val="single" w:color="auto" w:sz="4" w:space="1"/>
          <w:left w:val="single" w:color="auto" w:sz="4" w:space="4"/>
          <w:bottom w:val="single" w:color="auto" w:sz="4" w:space="1"/>
          <w:right w:val="single" w:color="auto" w:sz="4" w:space="4"/>
        </w:pBdr>
        <w:rPr>
          <w:sz w:val="18"/>
          <w:szCs w:val="18"/>
        </w:rPr>
      </w:pPr>
    </w:p>
    <w:p w:rsidRPr="009F1CEF" w:rsidR="001349FF" w:rsidP="001349FF" w:rsidRDefault="001349FF" w14:paraId="01DADDBB"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###Executing Fingerprint Tool###</w:t>
      </w:r>
    </w:p>
    <w:p w:rsidRPr="009F1CEF" w:rsidR="001349FF" w:rsidP="001349FF" w:rsidRDefault="001349FF" w14:paraId="4479100C"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INFO--03/26/2020 06:40:26 AM--Starting CA-CIE Tool Runner.</w:t>
      </w:r>
      <w:r w:rsidRPr="009F1CEF">
        <w:rPr>
          <w:sz w:val="18"/>
          <w:szCs w:val="18"/>
        </w:rPr>
        <w:tab/>
      </w:r>
      <w:r w:rsidRPr="009F1CEF">
        <w:rPr>
          <w:sz w:val="18"/>
          <w:szCs w:val="18"/>
        </w:rPr>
        <w:t>Logging to "./xprt-2_mpondIF_AT2.log"</w:t>
      </w:r>
    </w:p>
    <w:p w:rsidRPr="009F1CEF" w:rsidR="001349FF" w:rsidP="001349FF" w:rsidRDefault="001349FF" w14:paraId="73697047"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INFO--03/26/2020 06:40:26 AM--Code Version: 19633fecf43ac8ef2c4424bfe19fd563fc966f1b v2.1: /opt/tools/</w:t>
      </w:r>
      <w:proofErr w:type="spellStart"/>
      <w:r w:rsidRPr="009F1CEF">
        <w:rPr>
          <w:sz w:val="18"/>
          <w:szCs w:val="18"/>
        </w:rPr>
        <w:t>pylib</w:t>
      </w:r>
      <w:proofErr w:type="spellEnd"/>
      <w:r w:rsidRPr="009F1CEF">
        <w:rPr>
          <w:sz w:val="18"/>
          <w:szCs w:val="18"/>
        </w:rPr>
        <w:t>/runner/runner.py&lt;--1bcfd6779e9cbdb82673405873a8e5e81514ae27</w:t>
      </w:r>
    </w:p>
    <w:p w:rsidRPr="009F1CEF" w:rsidR="001349FF" w:rsidP="001349FF" w:rsidRDefault="001349FF" w14:paraId="2F05556C" w14:textId="77777777">
      <w:pPr>
        <w:pBdr>
          <w:top w:val="single" w:color="auto" w:sz="4" w:space="1"/>
          <w:left w:val="single" w:color="auto" w:sz="4" w:space="4"/>
          <w:bottom w:val="single" w:color="auto" w:sz="4" w:space="1"/>
          <w:right w:val="single" w:color="auto" w:sz="4" w:space="4"/>
        </w:pBdr>
        <w:rPr>
          <w:sz w:val="18"/>
          <w:szCs w:val="18"/>
        </w:rPr>
      </w:pPr>
    </w:p>
    <w:p w:rsidRPr="009F1CEF" w:rsidR="001349FF" w:rsidP="001349FF" w:rsidRDefault="001349FF" w14:paraId="7AAACCFF"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INFO--03/26/2020 06:40:26 AM--Code Version: 19633fecf43ac8ef2c4424bfe19fd563fc966f1b v2.1: /opt/tools/</w:t>
      </w:r>
      <w:proofErr w:type="spellStart"/>
      <w:r w:rsidRPr="009F1CEF">
        <w:rPr>
          <w:sz w:val="18"/>
          <w:szCs w:val="18"/>
        </w:rPr>
        <w:t>pylib</w:t>
      </w:r>
      <w:proofErr w:type="spellEnd"/>
      <w:r w:rsidRPr="009F1CEF">
        <w:rPr>
          <w:sz w:val="18"/>
          <w:szCs w:val="18"/>
        </w:rPr>
        <w:t>/fingerprint/fingerprint.py&lt;--13a885dc11cc15aea74c14b09c0d8584ec6cfd08</w:t>
      </w:r>
    </w:p>
    <w:p w:rsidRPr="009F1CEF" w:rsidR="001349FF" w:rsidP="001349FF" w:rsidRDefault="001349FF" w14:paraId="05875EC2" w14:textId="77777777">
      <w:pPr>
        <w:pBdr>
          <w:top w:val="single" w:color="auto" w:sz="4" w:space="1"/>
          <w:left w:val="single" w:color="auto" w:sz="4" w:space="4"/>
          <w:bottom w:val="single" w:color="auto" w:sz="4" w:space="1"/>
          <w:right w:val="single" w:color="auto" w:sz="4" w:space="4"/>
        </w:pBdr>
        <w:rPr>
          <w:sz w:val="18"/>
          <w:szCs w:val="18"/>
        </w:rPr>
      </w:pPr>
    </w:p>
    <w:p w:rsidRPr="009F1CEF" w:rsidR="001349FF" w:rsidP="001349FF" w:rsidRDefault="001349FF" w14:paraId="354ADF5E"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 xml:space="preserve">INFO--03/26/2020 06:40:26 AM--QA Status: </w:t>
      </w:r>
      <w:proofErr w:type="gramStart"/>
      <w:r w:rsidRPr="009F1CEF">
        <w:rPr>
          <w:sz w:val="18"/>
          <w:szCs w:val="18"/>
        </w:rPr>
        <w:t>QUALIFIED :</w:t>
      </w:r>
      <w:proofErr w:type="gramEnd"/>
      <w:r w:rsidRPr="009F1CEF">
        <w:rPr>
          <w:sz w:val="18"/>
          <w:szCs w:val="18"/>
        </w:rPr>
        <w:t xml:space="preserve"> /opt/tools/pylib/runner/runner.py</w:t>
      </w:r>
    </w:p>
    <w:p w:rsidRPr="009F1CEF" w:rsidR="001349FF" w:rsidP="001349FF" w:rsidRDefault="001349FF" w14:paraId="1467D70B"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 xml:space="preserve">INFO--03/26/2020 06:40:26 AM--QA Status: </w:t>
      </w:r>
      <w:proofErr w:type="gramStart"/>
      <w:r w:rsidRPr="009F1CEF">
        <w:rPr>
          <w:sz w:val="18"/>
          <w:szCs w:val="18"/>
        </w:rPr>
        <w:t>QUALIFIED :</w:t>
      </w:r>
      <w:proofErr w:type="gramEnd"/>
      <w:r w:rsidRPr="009F1CEF">
        <w:rPr>
          <w:sz w:val="18"/>
          <w:szCs w:val="18"/>
        </w:rPr>
        <w:t xml:space="preserve"> /opt/tools/pylib/fingerprint/fingerprint.py</w:t>
      </w:r>
    </w:p>
    <w:p w:rsidRPr="009F1CEF" w:rsidR="001349FF" w:rsidP="001349FF" w:rsidRDefault="001349FF" w14:paraId="6EB175D1"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INFO--03/26/2020 06:40:26 AM--Invoking Command:"python3.6"</w:t>
      </w:r>
      <w:r w:rsidRPr="009F1CEF">
        <w:rPr>
          <w:sz w:val="18"/>
          <w:szCs w:val="18"/>
        </w:rPr>
        <w:tab/>
      </w:r>
      <w:r w:rsidRPr="009F1CEF">
        <w:rPr>
          <w:sz w:val="18"/>
          <w:szCs w:val="18"/>
        </w:rPr>
        <w:t>with Arguments:"/opt/tools/pylib/fingerprint/fingerprint.py /home/pallena/CAVE/v4-2Test/mpondIF_AT2/xprt-2/input_XPRT-2_2018_with_buffer --output ./xprt-2_mpondIF_AT2.log --</w:t>
      </w:r>
      <w:proofErr w:type="spellStart"/>
      <w:r w:rsidRPr="009F1CEF">
        <w:rPr>
          <w:sz w:val="18"/>
          <w:szCs w:val="18"/>
        </w:rPr>
        <w:t>outputmode</w:t>
      </w:r>
      <w:proofErr w:type="spellEnd"/>
      <w:r w:rsidRPr="009F1CEF">
        <w:rPr>
          <w:sz w:val="18"/>
          <w:szCs w:val="18"/>
        </w:rPr>
        <w:t xml:space="preserve"> a"</w:t>
      </w:r>
    </w:p>
    <w:p w:rsidRPr="009F1CEF" w:rsidR="001349FF" w:rsidP="001349FF" w:rsidRDefault="001349FF" w14:paraId="2901D54D"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INFO--03/26/2020 06:40:26 AM--</w:t>
      </w:r>
      <w:proofErr w:type="spellStart"/>
      <w:proofErr w:type="gramStart"/>
      <w:r w:rsidRPr="009F1CEF">
        <w:rPr>
          <w:sz w:val="18"/>
          <w:szCs w:val="18"/>
        </w:rPr>
        <w:t>Username:pallena</w:t>
      </w:r>
      <w:proofErr w:type="spellEnd"/>
      <w:proofErr w:type="gramEnd"/>
      <w:r w:rsidRPr="009F1CEF">
        <w:rPr>
          <w:sz w:val="18"/>
          <w:szCs w:val="18"/>
        </w:rPr>
        <w:tab/>
      </w:r>
      <w:proofErr w:type="spellStart"/>
      <w:r w:rsidRPr="009F1CEF">
        <w:rPr>
          <w:sz w:val="18"/>
          <w:szCs w:val="18"/>
        </w:rPr>
        <w:t>Computer:olive</w:t>
      </w:r>
      <w:proofErr w:type="spellEnd"/>
      <w:r w:rsidRPr="009F1CEF">
        <w:rPr>
          <w:sz w:val="18"/>
          <w:szCs w:val="18"/>
        </w:rPr>
        <w:tab/>
      </w:r>
      <w:proofErr w:type="spellStart"/>
      <w:r w:rsidRPr="009F1CEF">
        <w:rPr>
          <w:sz w:val="18"/>
          <w:szCs w:val="18"/>
        </w:rPr>
        <w:t>Platform:Linux</w:t>
      </w:r>
      <w:proofErr w:type="spellEnd"/>
      <w:r w:rsidRPr="009F1CEF">
        <w:rPr>
          <w:sz w:val="18"/>
          <w:szCs w:val="18"/>
        </w:rPr>
        <w:t xml:space="preserve"> 4.4.0-38-generic #57~14.04.1-Ubuntu SMP Tue Sep 6 17:20:43 UTC 2016</w:t>
      </w:r>
    </w:p>
    <w:p w:rsidRPr="009F1CEF" w:rsidR="001349FF" w:rsidP="001349FF" w:rsidRDefault="001349FF" w14:paraId="4660C6E9"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Fingerprint generated at 2020-03-26 06:40:26.993696</w:t>
      </w:r>
    </w:p>
    <w:p w:rsidRPr="009F1CEF" w:rsidR="001349FF" w:rsidP="001349FF" w:rsidRDefault="001349FF" w14:paraId="09BBAD9E"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/home/pallena/CAVE/v4-2Test/mpondIF_AT2/xprt-2/input_XPRT-2_2018_with_buffer</w:t>
      </w:r>
      <w:r w:rsidRPr="009F1CEF">
        <w:rPr>
          <w:sz w:val="18"/>
          <w:szCs w:val="18"/>
        </w:rPr>
        <w:tab/>
      </w:r>
      <w:r w:rsidRPr="009F1CEF">
        <w:rPr>
          <w:sz w:val="18"/>
          <w:szCs w:val="18"/>
        </w:rPr>
        <w:t>c35d986745583211465e57092367351be35f9e16defd91662e09d660fdfa055c</w:t>
      </w:r>
    </w:p>
    <w:p w:rsidRPr="009F1CEF" w:rsidR="001349FF" w:rsidP="001349FF" w:rsidRDefault="001349FF" w14:paraId="00003921" w14:textId="77777777">
      <w:pPr>
        <w:pBdr>
          <w:top w:val="single" w:color="auto" w:sz="4" w:space="1"/>
          <w:left w:val="single" w:color="auto" w:sz="4" w:space="4"/>
          <w:bottom w:val="single" w:color="auto" w:sz="4" w:space="1"/>
          <w:right w:val="single" w:color="auto" w:sz="4" w:space="4"/>
        </w:pBdr>
        <w:rPr>
          <w:sz w:val="18"/>
          <w:szCs w:val="18"/>
        </w:rPr>
      </w:pPr>
    </w:p>
    <w:p w:rsidRPr="00463DCD" w:rsidR="001349FF" w:rsidP="001349FF" w:rsidRDefault="001349FF" w14:paraId="239C5958" w14:textId="77777777">
      <w:pPr>
        <w:pBdr>
          <w:top w:val="single" w:color="auto" w:sz="4" w:space="1"/>
          <w:left w:val="single" w:color="auto" w:sz="4" w:space="4"/>
          <w:bottom w:val="single" w:color="auto" w:sz="4" w:space="1"/>
          <w:right w:val="single" w:color="auto" w:sz="4" w:space="4"/>
        </w:pBdr>
        <w:rPr>
          <w:sz w:val="18"/>
          <w:szCs w:val="18"/>
        </w:rPr>
      </w:pPr>
      <w:r w:rsidRPr="009F1CEF">
        <w:rPr>
          <w:sz w:val="18"/>
          <w:szCs w:val="18"/>
        </w:rPr>
        <w:t>###Finished Process###</w:t>
      </w:r>
    </w:p>
    <w:p w:rsidRPr="00192EF0" w:rsidR="000B38E3" w:rsidP="000B38E3" w:rsidRDefault="000B38E3" w14:paraId="60990F05" w14:textId="77777777"/>
    <w:tbl>
      <w:tblPr>
        <w:tblStyle w:val="TableGrid"/>
        <w:tblW w:w="9630" w:type="dxa"/>
        <w:tblInd w:w="720" w:type="dxa"/>
        <w:tblLook w:val="04A0" w:firstRow="1" w:lastRow="0" w:firstColumn="1" w:lastColumn="0" w:noHBand="0" w:noVBand="1"/>
      </w:tblPr>
      <w:tblGrid>
        <w:gridCol w:w="650"/>
        <w:gridCol w:w="4917"/>
        <w:gridCol w:w="2583"/>
        <w:gridCol w:w="1480"/>
      </w:tblGrid>
      <w:tr w:rsidRPr="00DA11B3" w:rsidR="00EF2295" w:rsidTr="004F6796" w14:paraId="4FF6F820" w14:textId="77777777">
        <w:trPr>
          <w:cantSplit/>
          <w:trHeight w:val="360"/>
          <w:tblHeader/>
        </w:trPr>
        <w:tc>
          <w:tcPr>
            <w:tcW w:w="9630" w:type="dxa"/>
            <w:gridSpan w:val="4"/>
            <w:tcBorders>
              <w:top w:val="nil"/>
              <w:left w:val="nil"/>
              <w:bottom w:val="single" w:color="auto" w:sz="4" w:space="0"/>
              <w:right w:val="nil"/>
            </w:tcBorders>
            <w:vAlign w:val="bottom"/>
          </w:tcPr>
          <w:p w:rsidR="00EF2295" w:rsidP="004F6796" w:rsidRDefault="00EF2295" w14:paraId="5731B059" w14:textId="77777777">
            <w:pPr>
              <w:pStyle w:val="Table"/>
            </w:pPr>
            <w:r>
              <w:t>Table A-2</w:t>
            </w:r>
          </w:p>
          <w:p w:rsidRPr="00DA11B3" w:rsidR="00EF2295" w:rsidP="004F6796" w:rsidRDefault="004F6796" w14:paraId="28473CDF" w14:textId="77777777">
            <w:pPr>
              <w:pStyle w:val="H1bodytext"/>
              <w:spacing w:after="0"/>
              <w:ind w:left="0"/>
              <w:jc w:val="center"/>
              <w:rPr>
                <w:rFonts w:ascii="Arial" w:hAnsi="Arial"/>
                <w:b/>
                <w:szCs w:val="22"/>
              </w:rPr>
            </w:pPr>
            <w:sdt>
              <w:sdtPr>
                <w:rPr>
                  <w:rFonts w:ascii="Arial" w:hAnsi="Arial"/>
                  <w:b/>
                  <w:bCs/>
                  <w:szCs w:val="22"/>
                </w:rPr>
                <w:alias w:val="Keywords"/>
                <w:tag w:val=""/>
                <w:id w:val="95675258"/>
                <w:placeholder>
                  <w:docPart w:val="F772FC9CAA55482397B2A8578191625E"/>
                </w:placeholder>
                <w:dataBinding w:prefixMappings="xmlns:ns0='http://purl.org/dc/elements/1.1/' xmlns:ns1='http://schemas.openxmlformats.org/package/2006/metadata/core-properties' " w:xpath="/ns1:coreProperties[1]/ns1:keywords[1]" w:storeItemID="{6C3C8BC8-F283-45AE-878A-BAB7291924A1}"/>
                <w:text/>
              </w:sdtPr>
              <w:sdtContent>
                <w:r w:rsidR="00EF2295">
                  <w:rPr>
                    <w:rFonts w:ascii="Arial" w:hAnsi="Arial"/>
                    <w:b/>
                    <w:bCs/>
                    <w:szCs w:val="22"/>
                  </w:rPr>
                  <w:t>2018 STOMP Input File Generator</w:t>
                </w:r>
              </w:sdtContent>
            </w:sdt>
            <w:r w:rsidRPr="00DA11B3" w:rsidR="00EF2295">
              <w:rPr>
                <w:rFonts w:ascii="Arial" w:hAnsi="Arial" w:cs="Arial"/>
                <w:b/>
                <w:szCs w:val="22"/>
              </w:rPr>
              <w:t xml:space="preserve"> Acceptance </w:t>
            </w:r>
            <w:r w:rsidRPr="00DA11B3" w:rsidR="00EF2295">
              <w:rPr>
                <w:rFonts w:ascii="Arial" w:hAnsi="Arial"/>
                <w:b/>
                <w:szCs w:val="22"/>
              </w:rPr>
              <w:t xml:space="preserve">Test Plan Case </w:t>
            </w:r>
            <w:r w:rsidR="00EF2295">
              <w:rPr>
                <w:rFonts w:ascii="Arial" w:hAnsi="Arial"/>
                <w:b/>
                <w:szCs w:val="22"/>
              </w:rPr>
              <w:t>2</w:t>
            </w:r>
          </w:p>
        </w:tc>
      </w:tr>
      <w:tr w:rsidRPr="007D0AAC" w:rsidR="00EF2295" w:rsidTr="004F6796" w14:paraId="3DBB26E8" w14:textId="77777777">
        <w:trPr>
          <w:cantSplit/>
          <w:trHeight w:val="530"/>
          <w:tblHeader/>
        </w:trPr>
        <w:tc>
          <w:tcPr>
            <w:tcW w:w="5563" w:type="dxa"/>
            <w:gridSpan w:val="2"/>
            <w:tcBorders>
              <w:top w:val="single" w:color="auto" w:sz="4" w:space="0"/>
            </w:tcBorders>
            <w:shd w:val="clear" w:color="auto" w:fill="auto"/>
            <w:vAlign w:val="center"/>
          </w:tcPr>
          <w:p w:rsidRPr="007D0AAC" w:rsidR="00EF2295" w:rsidP="004F6796" w:rsidRDefault="004F6796" w14:paraId="5099B78B" w14:textId="77777777">
            <w:pPr>
              <w:pStyle w:val="H1bodytext"/>
              <w:spacing w:after="0"/>
              <w:ind w:left="0"/>
              <w:jc w:val="center"/>
              <w:rPr>
                <w:rFonts w:ascii="Arial" w:hAnsi="Arial"/>
                <w:b/>
                <w:sz w:val="20"/>
              </w:rPr>
            </w:pPr>
            <w:sdt>
              <w:sdtPr>
                <w:rPr>
                  <w:rFonts w:ascii="Arial" w:hAnsi="Arial"/>
                  <w:b/>
                  <w:bCs/>
                  <w:sz w:val="20"/>
                </w:rPr>
                <w:alias w:val="Keywords"/>
                <w:tag w:val=""/>
                <w:id w:val="752545178"/>
                <w:placeholder>
                  <w:docPart w:val="7BDC4233D82D469FBBD00AD3321BAA60"/>
                </w:placeholder>
                <w:dataBinding w:prefixMappings="xmlns:ns0='http://purl.org/dc/elements/1.1/' xmlns:ns1='http://schemas.openxmlformats.org/package/2006/metadata/core-properties' " w:xpath="/ns1:coreProperties[1]/ns1:keywords[1]" w:storeItemID="{6C3C8BC8-F283-45AE-878A-BAB7291924A1}"/>
                <w:text/>
              </w:sdtPr>
              <w:sdtContent>
                <w:r w:rsidR="00EF2295">
                  <w:rPr>
                    <w:rFonts w:ascii="Arial" w:hAnsi="Arial"/>
                    <w:b/>
                    <w:bCs/>
                    <w:sz w:val="20"/>
                  </w:rPr>
                  <w:t>2018 STOMP Input File Generator</w:t>
                </w:r>
              </w:sdtContent>
            </w:sdt>
            <w:r w:rsidRPr="007D0AAC" w:rsidR="00EF2295">
              <w:rPr>
                <w:rFonts w:ascii="Arial" w:hAnsi="Arial" w:cs="Arial"/>
                <w:b/>
                <w:sz w:val="20"/>
              </w:rPr>
              <w:t xml:space="preserve"> </w:t>
            </w:r>
            <w:r w:rsidRPr="007D0AAC" w:rsidR="00EF2295">
              <w:rPr>
                <w:rFonts w:ascii="Arial" w:hAnsi="Arial"/>
                <w:b/>
                <w:sz w:val="20"/>
              </w:rPr>
              <w:t>Acceptance Testing</w:t>
            </w:r>
          </w:p>
          <w:p w:rsidRPr="007D0AAC" w:rsidR="00EF2295" w:rsidP="004F6796" w:rsidRDefault="00EF2295" w14:paraId="34233A1F" w14:textId="7777777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58177102"/>
                <w:placeholder>
                  <w:docPart w:val="16BC875F70334DE4930D581B8FFE8138"/>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2</w:t>
            </w:r>
          </w:p>
        </w:tc>
        <w:tc>
          <w:tcPr>
            <w:tcW w:w="4067" w:type="dxa"/>
            <w:gridSpan w:val="2"/>
            <w:tcBorders>
              <w:top w:val="single" w:color="auto" w:sz="4" w:space="0"/>
            </w:tcBorders>
            <w:shd w:val="clear" w:color="auto" w:fill="auto"/>
            <w:vAlign w:val="center"/>
          </w:tcPr>
          <w:p w:rsidRPr="007D0AAC" w:rsidR="00EF2295" w:rsidP="004F6796" w:rsidRDefault="00EF2295" w14:paraId="46797CF2" w14:textId="77777777">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03-26-2020</w:t>
            </w:r>
          </w:p>
        </w:tc>
      </w:tr>
      <w:tr w:rsidRPr="007D0AAC" w:rsidR="00EF2295" w:rsidTr="004F6796" w14:paraId="08AE143F" w14:textId="77777777">
        <w:trPr>
          <w:cantSplit/>
          <w:trHeight w:val="530"/>
          <w:tblHeader/>
        </w:trPr>
        <w:tc>
          <w:tcPr>
            <w:tcW w:w="5563" w:type="dxa"/>
            <w:gridSpan w:val="2"/>
            <w:tcBorders>
              <w:top w:val="single" w:color="auto" w:sz="4" w:space="0"/>
            </w:tcBorders>
            <w:shd w:val="clear" w:color="auto" w:fill="auto"/>
            <w:vAlign w:val="center"/>
          </w:tcPr>
          <w:p w:rsidRPr="007D0AAC" w:rsidR="00EF2295" w:rsidP="004F6796" w:rsidRDefault="00EF2295" w14:paraId="4FD067B3" w14:textId="77777777">
            <w:pPr>
              <w:pStyle w:val="H1bodytext"/>
              <w:spacing w:after="0"/>
              <w:ind w:left="0"/>
              <w:rPr>
                <w:rFonts w:ascii="Arial" w:hAnsi="Arial"/>
                <w:b/>
                <w:sz w:val="20"/>
              </w:rPr>
            </w:pPr>
            <w:r w:rsidRPr="007D0AAC">
              <w:rPr>
                <w:rFonts w:ascii="Arial" w:hAnsi="Arial"/>
                <w:b/>
                <w:sz w:val="20"/>
              </w:rPr>
              <w:t>Tool Runner File Location for this test:</w:t>
            </w:r>
          </w:p>
          <w:p w:rsidRPr="007D0AAC" w:rsidR="00EF2295" w:rsidP="004F6796" w:rsidRDefault="00EF2295" w14:paraId="09271A91" w14:textId="77777777">
            <w:pPr>
              <w:pStyle w:val="Directory"/>
              <w:ind w:left="0"/>
              <w:rPr>
                <w:rFonts w:ascii="Arial" w:hAnsi="Arial"/>
                <w:b/>
                <w:sz w:val="20"/>
              </w:rPr>
            </w:pPr>
            <w:r>
              <w:t>//olive/backups/CAVE/v4-2Test/mpondIF_AT2/xprt-2</w:t>
            </w:r>
          </w:p>
        </w:tc>
        <w:tc>
          <w:tcPr>
            <w:tcW w:w="4067" w:type="dxa"/>
            <w:gridSpan w:val="2"/>
            <w:tcBorders>
              <w:top w:val="single" w:color="auto" w:sz="4" w:space="0"/>
            </w:tcBorders>
            <w:shd w:val="clear" w:color="auto" w:fill="auto"/>
            <w:vAlign w:val="center"/>
          </w:tcPr>
          <w:p w:rsidRPr="007D0AAC" w:rsidR="00EF2295" w:rsidP="004F6796" w:rsidRDefault="00EF2295" w14:paraId="3C32ECAA" w14:textId="77777777">
            <w:pPr>
              <w:pStyle w:val="H1bodytext"/>
              <w:spacing w:after="0"/>
              <w:ind w:left="0"/>
              <w:rPr>
                <w:rFonts w:ascii="Arial" w:hAnsi="Arial"/>
                <w:b/>
                <w:sz w:val="20"/>
              </w:rPr>
            </w:pPr>
            <w:r>
              <w:rPr>
                <w:rFonts w:ascii="Arial" w:hAnsi="Arial"/>
                <w:b/>
                <w:sz w:val="20"/>
              </w:rPr>
              <w:t>Test Performed By: Praveena Allena</w:t>
            </w:r>
          </w:p>
        </w:tc>
      </w:tr>
      <w:tr w:rsidRPr="00991C9B" w:rsidR="00EF2295" w:rsidTr="004F6796" w14:paraId="7D376638" w14:textId="77777777">
        <w:trPr>
          <w:cantSplit/>
          <w:trHeight w:val="530"/>
          <w:tblHeader/>
        </w:trPr>
        <w:tc>
          <w:tcPr>
            <w:tcW w:w="9630" w:type="dxa"/>
            <w:gridSpan w:val="4"/>
            <w:tcBorders>
              <w:top w:val="single" w:color="auto" w:sz="4" w:space="0"/>
            </w:tcBorders>
            <w:shd w:val="clear" w:color="auto" w:fill="auto"/>
            <w:vAlign w:val="center"/>
          </w:tcPr>
          <w:p w:rsidRPr="00991C9B" w:rsidR="00EF2295" w:rsidP="004F6796" w:rsidRDefault="00EF2295" w14:paraId="194B6A3D" w14:textId="77777777">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_AT2</w:t>
            </w:r>
          </w:p>
        </w:tc>
      </w:tr>
      <w:tr w:rsidRPr="007D0AAC" w:rsidR="00EF2295" w:rsidTr="004F6796" w14:paraId="48F1ED56" w14:textId="77777777">
        <w:trPr>
          <w:cantSplit/>
          <w:trHeight w:val="530"/>
          <w:tblHeader/>
        </w:trPr>
        <w:tc>
          <w:tcPr>
            <w:tcW w:w="650" w:type="dxa"/>
            <w:tcBorders>
              <w:top w:val="single" w:color="auto" w:sz="4" w:space="0"/>
            </w:tcBorders>
            <w:shd w:val="clear" w:color="auto" w:fill="D9D9D9" w:themeFill="background1" w:themeFillShade="D9"/>
            <w:vAlign w:val="center"/>
          </w:tcPr>
          <w:p w:rsidRPr="007D0AAC" w:rsidR="00EF2295" w:rsidP="004F6796" w:rsidRDefault="00EF2295" w14:paraId="51597E29" w14:textId="7777777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3" w:type="dxa"/>
            <w:tcBorders>
              <w:top w:val="single" w:color="auto" w:sz="4" w:space="0"/>
            </w:tcBorders>
            <w:shd w:val="clear" w:color="auto" w:fill="D9D9D9" w:themeFill="background1" w:themeFillShade="D9"/>
            <w:vAlign w:val="center"/>
          </w:tcPr>
          <w:p w:rsidRPr="007D0AAC" w:rsidR="00EF2295" w:rsidP="004F6796" w:rsidRDefault="00EF2295" w14:paraId="7149C2A2" w14:textId="77777777">
            <w:pPr>
              <w:pStyle w:val="H1bodytext"/>
              <w:spacing w:after="0"/>
              <w:ind w:left="0"/>
              <w:jc w:val="center"/>
              <w:rPr>
                <w:rFonts w:ascii="Arial" w:hAnsi="Arial"/>
                <w:b/>
                <w:sz w:val="20"/>
              </w:rPr>
            </w:pPr>
            <w:r w:rsidRPr="007D0AAC">
              <w:rPr>
                <w:rFonts w:ascii="Arial" w:hAnsi="Arial"/>
                <w:b/>
                <w:sz w:val="20"/>
              </w:rPr>
              <w:t>Test Instruction</w:t>
            </w:r>
          </w:p>
        </w:tc>
        <w:tc>
          <w:tcPr>
            <w:tcW w:w="2581" w:type="dxa"/>
            <w:tcBorders>
              <w:top w:val="single" w:color="auto" w:sz="4" w:space="0"/>
            </w:tcBorders>
            <w:shd w:val="clear" w:color="auto" w:fill="D9D9D9" w:themeFill="background1" w:themeFillShade="D9"/>
            <w:vAlign w:val="center"/>
          </w:tcPr>
          <w:p w:rsidRPr="007D0AAC" w:rsidR="00EF2295" w:rsidP="004F6796" w:rsidRDefault="00EF2295" w14:paraId="35BCB597" w14:textId="77777777">
            <w:pPr>
              <w:pStyle w:val="H1bodytext"/>
              <w:spacing w:after="0"/>
              <w:ind w:left="0"/>
              <w:jc w:val="center"/>
              <w:rPr>
                <w:rFonts w:ascii="Arial" w:hAnsi="Arial"/>
                <w:b/>
                <w:sz w:val="20"/>
              </w:rPr>
            </w:pPr>
            <w:r w:rsidRPr="007D0AAC">
              <w:rPr>
                <w:rFonts w:ascii="Arial" w:hAnsi="Arial"/>
                <w:b/>
                <w:sz w:val="20"/>
              </w:rPr>
              <w:t>Expected Result</w:t>
            </w:r>
          </w:p>
        </w:tc>
        <w:tc>
          <w:tcPr>
            <w:tcW w:w="1486" w:type="dxa"/>
            <w:tcBorders>
              <w:top w:val="single" w:color="auto" w:sz="4" w:space="0"/>
            </w:tcBorders>
            <w:shd w:val="clear" w:color="auto" w:fill="D9D9D9" w:themeFill="background1" w:themeFillShade="D9"/>
            <w:vAlign w:val="center"/>
          </w:tcPr>
          <w:p w:rsidRPr="007D0AAC" w:rsidR="00EF2295" w:rsidP="004F6796" w:rsidRDefault="00EF2295" w14:paraId="238F3BB2"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7D0AAC" w:rsidR="00EF2295" w:rsidTr="004F6796" w14:paraId="66E575AB" w14:textId="77777777">
        <w:trPr>
          <w:trHeight w:val="476"/>
        </w:trPr>
        <w:tc>
          <w:tcPr>
            <w:tcW w:w="650" w:type="dxa"/>
            <w:vAlign w:val="center"/>
          </w:tcPr>
          <w:p w:rsidRPr="007D0AAC" w:rsidR="00EF2295" w:rsidP="004F6796" w:rsidRDefault="00EF2295" w14:paraId="042AD5A3" w14:textId="77777777">
            <w:pPr>
              <w:pStyle w:val="H1bodytext"/>
              <w:spacing w:after="0"/>
              <w:ind w:left="0"/>
              <w:jc w:val="center"/>
              <w:rPr>
                <w:rFonts w:ascii="Arial" w:hAnsi="Arial"/>
                <w:sz w:val="20"/>
              </w:rPr>
            </w:pPr>
            <w:r>
              <w:rPr>
                <w:rFonts w:ascii="Arial" w:hAnsi="Arial"/>
                <w:sz w:val="20"/>
              </w:rPr>
              <w:t>1</w:t>
            </w:r>
          </w:p>
        </w:tc>
        <w:tc>
          <w:tcPr>
            <w:tcW w:w="4913" w:type="dxa"/>
            <w:vAlign w:val="center"/>
          </w:tcPr>
          <w:p w:rsidR="00EF2295" w:rsidP="004F6796" w:rsidRDefault="00EF2295" w14:paraId="7A527613" w14:textId="77777777">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rsidR="00EF2295" w:rsidP="004F6796" w:rsidRDefault="00EF2295" w14:paraId="4888A905" w14:textId="77777777">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Pr>
                <w:rStyle w:val="DirectoryChar"/>
              </w:rPr>
              <w:t>/</w:t>
            </w:r>
            <w:r>
              <w:rPr>
                <w:rFonts w:ascii="Arial" w:hAnsi="Arial"/>
              </w:rPr>
              <w:t xml:space="preserve"> directory</w:t>
            </w:r>
          </w:p>
          <w:p w:rsidR="00EF2295" w:rsidP="004F6796" w:rsidRDefault="00EF2295" w14:paraId="3DC8F0DE" w14:textId="77777777">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rsidRPr="00F07F50" w:rsidR="00EF2295" w:rsidP="004F6796" w:rsidRDefault="00EF2295" w14:paraId="60CD5C7F" w14:textId="77777777">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2</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rsidRPr="00F07F50" w:rsidR="00EF2295" w:rsidP="004F6796" w:rsidRDefault="00EF2295" w14:paraId="41626AE6" w14:textId="77777777">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2</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rsidR="00EF2295" w:rsidP="004F6796" w:rsidRDefault="00EF2295" w14:paraId="77ABCF92" w14:textId="77777777">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2</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rsidR="00EF2295" w:rsidP="004F6796" w:rsidRDefault="00EF2295" w14:paraId="154701F6" w14:textId="77777777">
            <w:pPr>
              <w:pStyle w:val="H1bodytext"/>
              <w:numPr>
                <w:ilvl w:val="0"/>
                <w:numId w:val="18"/>
              </w:numPr>
              <w:spacing w:after="0"/>
              <w:rPr>
                <w:rFonts w:ascii="Arial" w:hAnsi="Arial"/>
                <w:sz w:val="20"/>
              </w:rPr>
            </w:pPr>
            <w:r w:rsidRPr="005056EE">
              <w:rPr>
                <w:rStyle w:val="FileNameChar"/>
                <w:rFonts w:ascii="Arial" w:hAnsi="Arial" w:cs="Arial"/>
              </w:rPr>
              <w:t>buffer-</w:t>
            </w:r>
            <w:proofErr w:type="spellStart"/>
            <w:r w:rsidRPr="005056EE">
              <w:rPr>
                <w:rStyle w:val="FileNameChar"/>
                <w:rFonts w:ascii="Arial" w:hAnsi="Arial" w:cs="Arial"/>
              </w:rPr>
              <w:t>aq</w:t>
            </w:r>
            <w:proofErr w:type="spellEnd"/>
            <w:r w:rsidRPr="005056EE">
              <w:rPr>
                <w:rStyle w:val="FileNameChar"/>
                <w:rFonts w:ascii="Arial" w:hAnsi="Arial" w:cs="Arial"/>
              </w:rPr>
              <w:t>-</w:t>
            </w:r>
            <w:proofErr w:type="spellStart"/>
            <w:proofErr w:type="gramStart"/>
            <w:r w:rsidRPr="005056EE">
              <w:rPr>
                <w:rStyle w:val="FileNameChar"/>
                <w:rFonts w:ascii="Arial" w:hAnsi="Arial" w:cs="Arial"/>
              </w:rPr>
              <w:t>src.card</w:t>
            </w:r>
            <w:proofErr w:type="spellEnd"/>
            <w:proofErr w:type="gramEnd"/>
            <w:r>
              <w:rPr>
                <w:rFonts w:ascii="Arial" w:hAnsi="Arial"/>
              </w:rPr>
              <w:t xml:space="preserve"> in the </w:t>
            </w:r>
            <w:r w:rsidRPr="002A3D85">
              <w:rPr>
                <w:rStyle w:val="DirectoryChar"/>
              </w:rPr>
              <w:t>/sources</w:t>
            </w:r>
            <w:r>
              <w:rPr>
                <w:rStyle w:val="DirectoryChar"/>
              </w:rPr>
              <w:t>/</w:t>
            </w:r>
            <w:r>
              <w:rPr>
                <w:rFonts w:ascii="Arial" w:hAnsi="Arial"/>
              </w:rPr>
              <w:t xml:space="preserve"> directory </w:t>
            </w:r>
          </w:p>
          <w:p w:rsidR="00EF2295" w:rsidP="004F6796" w:rsidRDefault="00EF2295" w14:paraId="6022FFD3" w14:textId="77777777">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rsidRPr="006A7910" w:rsidR="00EF2295" w:rsidP="004F6796" w:rsidRDefault="00EF2295" w14:paraId="39BD2A1A" w14:textId="77777777">
            <w:pPr>
              <w:pStyle w:val="H1bodytext"/>
              <w:numPr>
                <w:ilvl w:val="0"/>
                <w:numId w:val="18"/>
              </w:numPr>
              <w:spacing w:after="0"/>
              <w:rPr>
                <w:rStyle w:val="DirectoryChar"/>
                <w:rFonts w:ascii="Arial" w:hAnsi="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rsidR="00EF2295" w:rsidP="004F6796" w:rsidRDefault="00EF2295" w14:paraId="2905093A" w14:textId="77777777">
            <w:pPr>
              <w:pStyle w:val="H1bodytext"/>
              <w:spacing w:after="0"/>
              <w:ind w:left="0"/>
              <w:rPr>
                <w:rFonts w:ascii="Arial" w:hAnsi="Arial" w:cs="Arial"/>
                <w:sz w:val="20"/>
              </w:rPr>
            </w:pPr>
          </w:p>
          <w:p w:rsidRPr="00D347F8" w:rsidR="00EF2295" w:rsidP="004F6796" w:rsidRDefault="00EF2295" w14:paraId="413FD17C" w14:textId="77777777">
            <w:pPr>
              <w:pStyle w:val="H1bodytext"/>
              <w:spacing w:after="0"/>
              <w:ind w:left="0"/>
              <w:rPr>
                <w:rFonts w:ascii="Arial" w:hAnsi="Arial" w:cs="Arial"/>
                <w:sz w:val="20"/>
              </w:rPr>
            </w:pPr>
            <w:r>
              <w:rPr>
                <w:rFonts w:ascii="Arial" w:hAnsi="Arial" w:cs="Arial"/>
                <w:sz w:val="20"/>
              </w:rPr>
              <w:t>Other files to complete the Acceptance Test:</w:t>
            </w:r>
          </w:p>
          <w:p w:rsidRPr="007D0AAC" w:rsidR="00EF2295" w:rsidP="004F6796" w:rsidRDefault="00EF2295" w14:paraId="48544C9A" w14:textId="77777777">
            <w:pPr>
              <w:pStyle w:val="H1bodytext"/>
              <w:numPr>
                <w:ilvl w:val="0"/>
                <w:numId w:val="18"/>
              </w:numPr>
              <w:spacing w:after="0"/>
              <w:rPr>
                <w:rFonts w:ascii="Arial" w:hAnsi="Arial"/>
                <w:sz w:val="20"/>
              </w:rPr>
            </w:pPr>
            <w:r w:rsidRPr="0088203B">
              <w:rPr>
                <w:rFonts w:ascii="Arial" w:hAnsi="Arial" w:cs="Arial"/>
              </w:rPr>
              <w:t xml:space="preserve">The </w:t>
            </w:r>
            <w:proofErr w:type="spellStart"/>
            <w:r w:rsidRPr="0088203B">
              <w:rPr>
                <w:rFonts w:ascii="Arial" w:hAnsi="Arial" w:cs="Arial"/>
                <w:b/>
                <w:bCs/>
                <w:i/>
                <w:iCs/>
                <w:sz w:val="20"/>
              </w:rPr>
              <w:t>input.bot</w:t>
            </w:r>
            <w:proofErr w:type="spellEnd"/>
            <w:r w:rsidRPr="0088203B">
              <w:rPr>
                <w:rFonts w:ascii="Arial" w:hAnsi="Arial" w:cs="Arial"/>
              </w:rPr>
              <w:t xml:space="preserve">, </w:t>
            </w:r>
            <w:proofErr w:type="spellStart"/>
            <w:proofErr w:type="gramStart"/>
            <w:r w:rsidRPr="0088203B">
              <w:rPr>
                <w:rFonts w:ascii="Arial" w:hAnsi="Arial" w:cs="Arial"/>
                <w:b/>
                <w:bCs/>
                <w:i/>
                <w:iCs/>
                <w:sz w:val="20"/>
              </w:rPr>
              <w:t>input.zone</w:t>
            </w:r>
            <w:proofErr w:type="spellEnd"/>
            <w:proofErr w:type="gramEnd"/>
            <w:r w:rsidRPr="0088203B">
              <w:rPr>
                <w:rFonts w:ascii="Arial" w:hAnsi="Arial" w:cs="Arial"/>
              </w:rPr>
              <w:t xml:space="preserve"> and </w:t>
            </w:r>
            <w:r w:rsidRPr="0088203B">
              <w:rPr>
                <w:rFonts w:ascii="Arial" w:hAnsi="Arial" w:cs="Arial"/>
                <w:b/>
                <w:bCs/>
                <w:i/>
                <w:iCs/>
                <w:sz w:val="20"/>
              </w:rPr>
              <w:t>estomp-run.sh</w:t>
            </w:r>
            <w:r w:rsidRPr="0088203B">
              <w:rPr>
                <w:rFonts w:ascii="Arial" w:hAnsi="Arial" w:cs="Arial"/>
              </w:rPr>
              <w:t xml:space="preserve"> files</w:t>
            </w:r>
            <w:r w:rsidRPr="00C55FC7">
              <w:rPr>
                <w:rFonts w:ascii="Arial" w:hAnsi="Arial" w:cs="Arial"/>
              </w:rPr>
              <w:t xml:space="preserve"> are present in the </w:t>
            </w:r>
            <w:r w:rsidRPr="007F7C6C">
              <w:rPr>
                <w:rStyle w:val="DirectoryChar"/>
              </w:rPr>
              <w:t>/xprt-</w:t>
            </w:r>
            <w:r>
              <w:rPr>
                <w:rStyle w:val="DirectoryChar"/>
              </w:rPr>
              <w:t>2</w:t>
            </w:r>
            <w:r w:rsidRPr="007F7C6C">
              <w:rPr>
                <w:rStyle w:val="DirectoryChar"/>
              </w:rPr>
              <w:t>/</w:t>
            </w:r>
            <w:r>
              <w:t xml:space="preserve"> </w:t>
            </w:r>
            <w:r w:rsidRPr="00C55FC7">
              <w:rPr>
                <w:rFonts w:ascii="Arial" w:hAnsi="Arial" w:cs="Arial"/>
              </w:rPr>
              <w:t>directory</w:t>
            </w:r>
          </w:p>
        </w:tc>
        <w:tc>
          <w:tcPr>
            <w:tcW w:w="2581" w:type="dxa"/>
            <w:vAlign w:val="center"/>
          </w:tcPr>
          <w:p w:rsidRPr="007D0AAC" w:rsidR="00EF2295" w:rsidP="004F6796" w:rsidRDefault="00EF2295" w14:paraId="650B7F84" w14:textId="77777777">
            <w:pPr>
              <w:pStyle w:val="H1bodytext"/>
              <w:spacing w:after="0"/>
              <w:ind w:left="0"/>
              <w:rPr>
                <w:rFonts w:ascii="Arial" w:hAnsi="Arial"/>
                <w:sz w:val="20"/>
              </w:rPr>
            </w:pPr>
            <w:r>
              <w:rPr>
                <w:rFonts w:ascii="Arial" w:hAnsi="Arial"/>
                <w:sz w:val="20"/>
              </w:rPr>
              <w:t>The expected files are present in the listed directories.</w:t>
            </w:r>
          </w:p>
        </w:tc>
        <w:tc>
          <w:tcPr>
            <w:tcW w:w="1486" w:type="dxa"/>
            <w:vAlign w:val="center"/>
          </w:tcPr>
          <w:p w:rsidRPr="007D0AAC" w:rsidR="00EF2295" w:rsidP="004F6796" w:rsidRDefault="00EF2295" w14:paraId="0527E76A" w14:textId="77777777">
            <w:pPr>
              <w:pStyle w:val="H1bodytext"/>
              <w:spacing w:after="0"/>
              <w:ind w:left="0"/>
              <w:jc w:val="center"/>
              <w:rPr>
                <w:rFonts w:ascii="Arial" w:hAnsi="Arial"/>
                <w:sz w:val="20"/>
              </w:rPr>
            </w:pPr>
            <w:r>
              <w:rPr>
                <w:rFonts w:ascii="Arial" w:hAnsi="Arial"/>
                <w:sz w:val="20"/>
              </w:rPr>
              <w:t>Pass</w:t>
            </w:r>
          </w:p>
        </w:tc>
      </w:tr>
      <w:tr w:rsidRPr="00702160" w:rsidR="00EF2295" w:rsidTr="004F6796" w14:paraId="1D83F76E" w14:textId="77777777">
        <w:trPr>
          <w:trHeight w:val="476"/>
        </w:trPr>
        <w:tc>
          <w:tcPr>
            <w:tcW w:w="650" w:type="dxa"/>
            <w:vAlign w:val="center"/>
          </w:tcPr>
          <w:p w:rsidR="00EF2295" w:rsidP="004F6796" w:rsidRDefault="00EF2295" w14:paraId="0BE008C0" w14:textId="77777777">
            <w:pPr>
              <w:pStyle w:val="H1bodytext"/>
              <w:spacing w:after="0"/>
              <w:ind w:left="0"/>
              <w:jc w:val="center"/>
              <w:rPr>
                <w:rFonts w:ascii="Arial" w:hAnsi="Arial"/>
                <w:sz w:val="20"/>
              </w:rPr>
            </w:pPr>
            <w:r>
              <w:rPr>
                <w:rFonts w:ascii="Arial" w:hAnsi="Arial"/>
                <w:sz w:val="20"/>
              </w:rPr>
              <w:t>2</w:t>
            </w:r>
          </w:p>
        </w:tc>
        <w:tc>
          <w:tcPr>
            <w:tcW w:w="4913" w:type="dxa"/>
            <w:vAlign w:val="center"/>
          </w:tcPr>
          <w:p w:rsidR="00EF2295" w:rsidP="004F6796" w:rsidRDefault="00EF2295" w14:paraId="2CBC693F" w14:textId="77777777">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xprt2</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2</w:t>
            </w:r>
            <w:r w:rsidRPr="003D1152">
              <w:rPr>
                <w:rStyle w:val="DirectoryChar"/>
              </w:rPr>
              <w:t>/</w:t>
            </w:r>
            <w:r>
              <w:rPr>
                <w:rFonts w:ascii="Arial" w:hAnsi="Arial"/>
                <w:sz w:val="20"/>
              </w:rPr>
              <w:t xml:space="preserve"> subdirectory of the testing directory.</w:t>
            </w:r>
          </w:p>
        </w:tc>
        <w:tc>
          <w:tcPr>
            <w:tcW w:w="2581" w:type="dxa"/>
            <w:vAlign w:val="center"/>
          </w:tcPr>
          <w:p w:rsidR="00EF2295" w:rsidP="004F6796" w:rsidRDefault="00EF2295" w14:paraId="531E51E7" w14:textId="77777777">
            <w:pPr>
              <w:pStyle w:val="H1bodytext"/>
              <w:spacing w:after="0"/>
              <w:ind w:left="0"/>
              <w:rPr>
                <w:rFonts w:ascii="Arial" w:hAnsi="Arial"/>
                <w:sz w:val="20"/>
              </w:rPr>
            </w:pPr>
            <w:r>
              <w:rPr>
                <w:rFonts w:ascii="Arial" w:hAnsi="Arial"/>
                <w:sz w:val="20"/>
              </w:rPr>
              <w:t>Script executes.</w:t>
            </w:r>
          </w:p>
        </w:tc>
        <w:tc>
          <w:tcPr>
            <w:tcW w:w="1486" w:type="dxa"/>
            <w:vAlign w:val="center"/>
          </w:tcPr>
          <w:p w:rsidRPr="00702160" w:rsidR="00EF2295" w:rsidP="004F6796" w:rsidRDefault="00EF2295" w14:paraId="4D38F7B7" w14:textId="77777777">
            <w:pPr>
              <w:pStyle w:val="H1bodytext"/>
              <w:spacing w:after="0"/>
              <w:ind w:left="0"/>
              <w:rPr>
                <w:rFonts w:ascii="Arial" w:hAnsi="Arial"/>
                <w:sz w:val="20"/>
              </w:rPr>
            </w:pPr>
            <w:r>
              <w:rPr>
                <w:rFonts w:ascii="Arial" w:hAnsi="Arial"/>
                <w:sz w:val="20"/>
              </w:rPr>
              <w:t>Pass</w:t>
            </w:r>
          </w:p>
        </w:tc>
      </w:tr>
      <w:tr w:rsidRPr="00702160" w:rsidR="00EF2295" w:rsidTr="004F6796" w14:paraId="4FA4DB5E" w14:textId="77777777">
        <w:trPr>
          <w:trHeight w:val="476"/>
        </w:trPr>
        <w:tc>
          <w:tcPr>
            <w:tcW w:w="650" w:type="dxa"/>
            <w:vAlign w:val="center"/>
          </w:tcPr>
          <w:p w:rsidR="00EF2295" w:rsidP="004F6796" w:rsidRDefault="00EF2295" w14:paraId="6AB80988" w14:textId="77777777">
            <w:pPr>
              <w:pStyle w:val="H1bodytext"/>
              <w:spacing w:after="0"/>
              <w:ind w:left="0"/>
              <w:jc w:val="center"/>
              <w:rPr>
                <w:rFonts w:ascii="Arial" w:hAnsi="Arial"/>
                <w:sz w:val="20"/>
              </w:rPr>
            </w:pPr>
            <w:r>
              <w:rPr>
                <w:rFonts w:ascii="Arial" w:hAnsi="Arial"/>
                <w:sz w:val="20"/>
              </w:rPr>
              <w:t>3</w:t>
            </w:r>
          </w:p>
        </w:tc>
        <w:tc>
          <w:tcPr>
            <w:tcW w:w="4913" w:type="dxa"/>
            <w:vAlign w:val="center"/>
          </w:tcPr>
          <w:p w:rsidR="00EF2295" w:rsidP="004F6796" w:rsidRDefault="00EF2295" w14:paraId="315286B1" w14:textId="77777777">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xprt2</w:t>
            </w:r>
            <w:r w:rsidRPr="007E0FAF">
              <w:rPr>
                <w:rFonts w:ascii="Arial" w:hAnsi="Arial"/>
                <w:b/>
                <w:bCs/>
                <w:i/>
                <w:iCs/>
                <w:sz w:val="20"/>
              </w:rPr>
              <w:t>.sh</w:t>
            </w:r>
            <w:r>
              <w:rPr>
                <w:rFonts w:ascii="Arial" w:hAnsi="Arial"/>
                <w:sz w:val="20"/>
              </w:rPr>
              <w:t xml:space="preserve"> in the same directory:</w:t>
            </w:r>
          </w:p>
          <w:p w:rsidRPr="00AA2BA9" w:rsidR="00EF2295" w:rsidP="004F6796" w:rsidRDefault="00EF2295" w14:paraId="4605F770" w14:textId="77777777">
            <w:pPr>
              <w:pStyle w:val="H1bodytext"/>
              <w:numPr>
                <w:ilvl w:val="0"/>
                <w:numId w:val="18"/>
              </w:numPr>
              <w:spacing w:after="0"/>
              <w:rPr>
                <w:rFonts w:ascii="Arial" w:hAnsi="Arial"/>
                <w:sz w:val="20"/>
              </w:rPr>
            </w:pPr>
            <w:r w:rsidRPr="00A9650A">
              <w:rPr>
                <w:rFonts w:ascii="Arial" w:hAnsi="Arial"/>
                <w:b/>
                <w:bCs/>
                <w:i/>
                <w:iCs/>
                <w:sz w:val="20"/>
              </w:rPr>
              <w:t>input_XPRT-</w:t>
            </w:r>
            <w:r>
              <w:rPr>
                <w:rFonts w:ascii="Arial" w:hAnsi="Arial"/>
                <w:b/>
                <w:bCs/>
                <w:i/>
                <w:iCs/>
                <w:sz w:val="20"/>
              </w:rPr>
              <w:t>2</w:t>
            </w:r>
            <w:r w:rsidRPr="00A9650A">
              <w:rPr>
                <w:rFonts w:ascii="Arial" w:hAnsi="Arial"/>
                <w:b/>
                <w:bCs/>
                <w:i/>
                <w:iCs/>
                <w:sz w:val="20"/>
              </w:rPr>
              <w:t>_2018_with_buffer</w:t>
            </w:r>
          </w:p>
          <w:p w:rsidR="00EF2295" w:rsidP="004F6796" w:rsidRDefault="00EF2295" w14:paraId="6DF253EF" w14:textId="77777777">
            <w:pPr>
              <w:pStyle w:val="H1bodytext"/>
              <w:spacing w:after="0"/>
              <w:ind w:left="0"/>
              <w:rPr>
                <w:rFonts w:ascii="Arial" w:hAnsi="Arial"/>
                <w:sz w:val="20"/>
              </w:rPr>
            </w:pPr>
          </w:p>
          <w:p w:rsidR="00EF2295" w:rsidP="004F6796" w:rsidRDefault="00EF2295" w14:paraId="048AE646" w14:textId="77777777">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rsidRPr="00D86D36" w:rsidR="00EF2295" w:rsidP="004F6796" w:rsidRDefault="00EF2295" w14:paraId="5FB0B503" w14:textId="77777777">
            <w:pPr>
              <w:pStyle w:val="H1bodytext"/>
              <w:numPr>
                <w:ilvl w:val="0"/>
                <w:numId w:val="19"/>
              </w:numPr>
              <w:spacing w:after="0"/>
              <w:rPr>
                <w:rFonts w:ascii="Arial" w:hAnsi="Arial"/>
                <w:sz w:val="20"/>
              </w:rPr>
            </w:pPr>
            <w:r w:rsidRPr="00C668A4">
              <w:rPr>
                <w:rFonts w:ascii="Arial" w:hAnsi="Arial"/>
                <w:b/>
                <w:bCs/>
                <w:i/>
                <w:iCs/>
                <w:sz w:val="20"/>
              </w:rPr>
              <w:t>xprt-</w:t>
            </w:r>
            <w:r>
              <w:rPr>
                <w:rFonts w:ascii="Arial" w:hAnsi="Arial"/>
                <w:b/>
                <w:bCs/>
                <w:i/>
                <w:iCs/>
                <w:sz w:val="20"/>
              </w:rPr>
              <w:t>2</w:t>
            </w:r>
            <w:r w:rsidRPr="00C668A4">
              <w:rPr>
                <w:rFonts w:ascii="Arial" w:hAnsi="Arial"/>
                <w:b/>
                <w:bCs/>
                <w:i/>
                <w:iCs/>
                <w:sz w:val="20"/>
              </w:rPr>
              <w:t>_mpondIF_AT</w:t>
            </w:r>
            <w:r>
              <w:rPr>
                <w:rFonts w:ascii="Arial" w:hAnsi="Arial"/>
                <w:b/>
                <w:bCs/>
                <w:i/>
                <w:iCs/>
                <w:sz w:val="20"/>
              </w:rPr>
              <w:t>2</w:t>
            </w:r>
            <w:r w:rsidRPr="00C668A4">
              <w:rPr>
                <w:rFonts w:ascii="Arial" w:hAnsi="Arial"/>
                <w:b/>
                <w:bCs/>
                <w:i/>
                <w:iCs/>
                <w:sz w:val="20"/>
              </w:rPr>
              <w:t>.log</w:t>
            </w:r>
            <w:r>
              <w:rPr>
                <w:rFonts w:ascii="Arial" w:hAnsi="Arial"/>
                <w:sz w:val="20"/>
              </w:rPr>
              <w:t xml:space="preserve"> – M Pond Log File</w:t>
            </w:r>
          </w:p>
        </w:tc>
        <w:tc>
          <w:tcPr>
            <w:tcW w:w="2581" w:type="dxa"/>
            <w:vAlign w:val="center"/>
          </w:tcPr>
          <w:p w:rsidR="00EF2295" w:rsidP="004F6796" w:rsidRDefault="00EF2295" w14:paraId="191D2D07" w14:textId="77777777">
            <w:pPr>
              <w:pStyle w:val="H1bodytext"/>
              <w:spacing w:after="0"/>
              <w:ind w:left="0"/>
              <w:rPr>
                <w:rFonts w:ascii="Arial" w:hAnsi="Arial"/>
                <w:sz w:val="20"/>
              </w:rPr>
            </w:pPr>
            <w:r>
              <w:rPr>
                <w:rFonts w:ascii="Arial" w:hAnsi="Arial"/>
                <w:sz w:val="20"/>
              </w:rPr>
              <w:t>The files were generated in the corresponding directories.</w:t>
            </w:r>
          </w:p>
        </w:tc>
        <w:tc>
          <w:tcPr>
            <w:tcW w:w="1486" w:type="dxa"/>
            <w:vAlign w:val="center"/>
          </w:tcPr>
          <w:p w:rsidRPr="00702160" w:rsidR="00EF2295" w:rsidP="004F6796" w:rsidRDefault="00EF2295" w14:paraId="0F551F77" w14:textId="77777777">
            <w:pPr>
              <w:pStyle w:val="H1bodytext"/>
              <w:spacing w:after="0"/>
              <w:ind w:left="0"/>
              <w:rPr>
                <w:rFonts w:ascii="Arial" w:hAnsi="Arial"/>
                <w:sz w:val="20"/>
              </w:rPr>
            </w:pPr>
            <w:r>
              <w:rPr>
                <w:rFonts w:ascii="Arial" w:hAnsi="Arial"/>
                <w:sz w:val="20"/>
              </w:rPr>
              <w:t>Pass</w:t>
            </w:r>
          </w:p>
        </w:tc>
      </w:tr>
      <w:tr w:rsidRPr="00D42EB5" w:rsidR="00EF2295" w:rsidTr="004F6796" w14:paraId="37071884" w14:textId="77777777">
        <w:trPr>
          <w:trHeight w:val="539"/>
        </w:trPr>
        <w:tc>
          <w:tcPr>
            <w:tcW w:w="650" w:type="dxa"/>
            <w:vAlign w:val="center"/>
          </w:tcPr>
          <w:p w:rsidRPr="007D0AAC" w:rsidR="00EF2295" w:rsidP="004F6796" w:rsidRDefault="00EF2295" w14:paraId="02807567" w14:textId="77777777">
            <w:pPr>
              <w:pStyle w:val="H1bodytext"/>
              <w:spacing w:after="0"/>
              <w:ind w:left="0"/>
              <w:jc w:val="center"/>
              <w:rPr>
                <w:rFonts w:ascii="Arial" w:hAnsi="Arial"/>
                <w:sz w:val="20"/>
              </w:rPr>
            </w:pPr>
            <w:r>
              <w:rPr>
                <w:rFonts w:ascii="Arial" w:hAnsi="Arial"/>
                <w:sz w:val="20"/>
              </w:rPr>
              <w:t>4</w:t>
            </w:r>
          </w:p>
        </w:tc>
        <w:tc>
          <w:tcPr>
            <w:tcW w:w="8980" w:type="dxa"/>
            <w:gridSpan w:val="3"/>
            <w:vAlign w:val="center"/>
          </w:tcPr>
          <w:p w:rsidRPr="00D42EB5" w:rsidR="00EF2295" w:rsidP="004F6796" w:rsidRDefault="00EF2295" w14:paraId="15249223" w14:textId="77777777">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proofErr w:type="spellStart"/>
            <w:r>
              <w:rPr>
                <w:rFonts w:ascii="Arial" w:hAnsi="Arial"/>
                <w:b/>
                <w:bCs/>
                <w:i/>
                <w:iCs/>
                <w:sz w:val="20"/>
              </w:rPr>
              <w:t>input_SS</w:t>
            </w:r>
            <w:proofErr w:type="spellEnd"/>
            <w:r>
              <w:rPr>
                <w:rFonts w:ascii="Arial" w:hAnsi="Arial"/>
                <w:sz w:val="20"/>
              </w:rPr>
              <w:t xml:space="preserve"> file with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_with_buffer</w:t>
            </w:r>
            <w:r>
              <w:rPr>
                <w:rFonts w:ascii="Arial" w:hAnsi="Arial"/>
                <w:sz w:val="20"/>
              </w:rPr>
              <w:t xml:space="preserve"> to determine the following:</w:t>
            </w:r>
          </w:p>
        </w:tc>
      </w:tr>
      <w:tr w:rsidRPr="00702160" w:rsidR="00EF2295" w:rsidTr="004F6796" w14:paraId="65DDC0C6" w14:textId="77777777">
        <w:trPr>
          <w:trHeight w:val="539"/>
        </w:trPr>
        <w:tc>
          <w:tcPr>
            <w:tcW w:w="650" w:type="dxa"/>
            <w:vAlign w:val="center"/>
          </w:tcPr>
          <w:p w:rsidRPr="007D0AAC" w:rsidR="00EF2295" w:rsidP="004F6796" w:rsidRDefault="00EF2295" w14:paraId="26445B98" w14:textId="77777777">
            <w:pPr>
              <w:pStyle w:val="H1bodytext"/>
              <w:spacing w:after="0"/>
              <w:ind w:left="0"/>
              <w:jc w:val="center"/>
              <w:rPr>
                <w:rFonts w:ascii="Arial" w:hAnsi="Arial"/>
                <w:sz w:val="20"/>
              </w:rPr>
            </w:pPr>
            <w:r>
              <w:rPr>
                <w:rFonts w:ascii="Arial" w:hAnsi="Arial"/>
                <w:sz w:val="20"/>
              </w:rPr>
              <w:t>4.1</w:t>
            </w:r>
          </w:p>
        </w:tc>
        <w:tc>
          <w:tcPr>
            <w:tcW w:w="4913" w:type="dxa"/>
            <w:vAlign w:val="center"/>
          </w:tcPr>
          <w:p w:rsidR="00EF2295" w:rsidP="004F6796" w:rsidRDefault="00EF2295" w14:paraId="277A8F51" w14:textId="77777777">
            <w:pPr>
              <w:pStyle w:val="H1bodytext"/>
              <w:spacing w:after="0"/>
              <w:ind w:left="0"/>
              <w:rPr>
                <w:rFonts w:ascii="Arial" w:hAnsi="Arial"/>
                <w:sz w:val="20"/>
              </w:rPr>
            </w:pPr>
            <w:r>
              <w:rPr>
                <w:rFonts w:ascii="Arial" w:hAnsi="Arial"/>
                <w:sz w:val="20"/>
              </w:rPr>
              <w:t>Simulation Title Card:</w:t>
            </w:r>
          </w:p>
          <w:p w:rsidR="00EF2295" w:rsidP="004F6796" w:rsidRDefault="00EF2295" w14:paraId="23D8D9A3" w14:textId="77777777">
            <w:pPr>
              <w:pStyle w:val="H1bodytext"/>
              <w:numPr>
                <w:ilvl w:val="0"/>
                <w:numId w:val="16"/>
              </w:numPr>
              <w:spacing w:after="0"/>
              <w:rPr>
                <w:rFonts w:ascii="Arial" w:hAnsi="Arial"/>
                <w:sz w:val="20"/>
              </w:rPr>
            </w:pPr>
            <w:r>
              <w:rPr>
                <w:rFonts w:ascii="Arial" w:hAnsi="Arial"/>
                <w:sz w:val="20"/>
              </w:rPr>
              <w:t>All lines except the last must be identical in both files</w:t>
            </w:r>
          </w:p>
          <w:p w:rsidRPr="00702160" w:rsidR="00EF2295" w:rsidP="004F6796" w:rsidRDefault="00EF2295" w14:paraId="5122196E" w14:textId="77777777">
            <w:pPr>
              <w:pStyle w:val="H1bodytext"/>
              <w:numPr>
                <w:ilvl w:val="0"/>
                <w:numId w:val="16"/>
              </w:numPr>
              <w:spacing w:after="0"/>
              <w:rPr>
                <w:rFonts w:ascii="Arial" w:hAnsi="Arial"/>
                <w:sz w:val="20"/>
              </w:rPr>
            </w:pPr>
            <w:r>
              <w:rPr>
                <w:rFonts w:ascii="Arial" w:hAnsi="Arial"/>
                <w:sz w:val="20"/>
              </w:rPr>
              <w:t xml:space="preserve">The last line of </w:t>
            </w:r>
            <w:r>
              <w:rPr>
                <w:rFonts w:ascii="Arial" w:hAnsi="Arial"/>
                <w:b/>
                <w:bCs/>
                <w:i/>
                <w:iCs/>
                <w:sz w:val="20"/>
              </w:rPr>
              <w:t>input_XPRT-2_2018_with_buffer</w:t>
            </w:r>
            <w:r>
              <w:rPr>
                <w:rFonts w:ascii="Arial" w:hAnsi="Arial"/>
                <w:sz w:val="20"/>
              </w:rPr>
              <w:t xml:space="preserve"> must read </w:t>
            </w:r>
            <w:r w:rsidRPr="00C8246C">
              <w:rPr>
                <w:rFonts w:ascii="Arial" w:hAnsi="Arial"/>
                <w:color w:val="4472C4" w:themeColor="accent1"/>
                <w:sz w:val="20"/>
              </w:rPr>
              <w:t>Rad</w:t>
            </w:r>
            <w:r>
              <w:rPr>
                <w:rFonts w:ascii="Arial" w:hAnsi="Arial"/>
                <w:color w:val="4472C4" w:themeColor="accent1"/>
                <w:sz w:val="20"/>
              </w:rPr>
              <w:t>2</w:t>
            </w:r>
            <w:r w:rsidRPr="00C8246C">
              <w:rPr>
                <w:rFonts w:ascii="Arial" w:hAnsi="Arial"/>
                <w:color w:val="4472C4" w:themeColor="accent1"/>
                <w:sz w:val="20"/>
              </w:rPr>
              <w:t xml:space="preserve"> Transport Simulation (1943-2018),</w:t>
            </w:r>
          </w:p>
        </w:tc>
        <w:tc>
          <w:tcPr>
            <w:tcW w:w="2581" w:type="dxa"/>
            <w:vAlign w:val="center"/>
          </w:tcPr>
          <w:p w:rsidRPr="00702160" w:rsidR="00EF2295" w:rsidP="004F6796" w:rsidRDefault="00EF2295" w14:paraId="24367B49" w14:textId="77777777">
            <w:pPr>
              <w:pStyle w:val="H1bodytext"/>
              <w:spacing w:after="0"/>
              <w:ind w:left="0"/>
              <w:rPr>
                <w:rFonts w:ascii="Arial" w:hAnsi="Arial"/>
                <w:sz w:val="20"/>
              </w:rPr>
            </w:pPr>
            <w:r>
              <w:rPr>
                <w:rFonts w:ascii="Arial" w:hAnsi="Arial"/>
                <w:sz w:val="20"/>
              </w:rPr>
              <w:t xml:space="preserve">All but the last line of the Simulation Title Card in both files will be identical. The last line of </w:t>
            </w:r>
            <w:r>
              <w:rPr>
                <w:rFonts w:ascii="Arial" w:hAnsi="Arial"/>
                <w:b/>
                <w:bCs/>
                <w:i/>
                <w:iCs/>
                <w:sz w:val="20"/>
              </w:rPr>
              <w:t>input_XPRT-2_2018_with_buffer</w:t>
            </w:r>
            <w:r>
              <w:rPr>
                <w:rFonts w:ascii="Arial" w:hAnsi="Arial"/>
                <w:sz w:val="20"/>
              </w:rPr>
              <w:t xml:space="preserve"> reads </w:t>
            </w:r>
            <w:r w:rsidRPr="00C8246C">
              <w:rPr>
                <w:rFonts w:ascii="Arial" w:hAnsi="Arial"/>
                <w:color w:val="4472C4" w:themeColor="accent1"/>
                <w:sz w:val="20"/>
              </w:rPr>
              <w:t>Rad</w:t>
            </w:r>
            <w:r>
              <w:rPr>
                <w:rFonts w:ascii="Arial" w:hAnsi="Arial"/>
                <w:color w:val="4472C4" w:themeColor="accent1"/>
                <w:sz w:val="20"/>
              </w:rPr>
              <w:t>2</w:t>
            </w:r>
            <w:r w:rsidRPr="00C8246C">
              <w:rPr>
                <w:rFonts w:ascii="Arial" w:hAnsi="Arial"/>
                <w:color w:val="4472C4" w:themeColor="accent1"/>
                <w:sz w:val="20"/>
              </w:rPr>
              <w:t xml:space="preserve"> Transport Simulation (1943-2018),</w:t>
            </w:r>
          </w:p>
        </w:tc>
        <w:tc>
          <w:tcPr>
            <w:tcW w:w="1486" w:type="dxa"/>
            <w:vAlign w:val="center"/>
          </w:tcPr>
          <w:p w:rsidRPr="00702160" w:rsidR="00EF2295" w:rsidP="004F6796" w:rsidRDefault="00EF2295" w14:paraId="59246FB1" w14:textId="77777777">
            <w:pPr>
              <w:pStyle w:val="H1bodytext"/>
              <w:spacing w:after="0"/>
              <w:ind w:left="0"/>
              <w:rPr>
                <w:rFonts w:ascii="Arial" w:hAnsi="Arial"/>
                <w:sz w:val="20"/>
              </w:rPr>
            </w:pPr>
            <w:r>
              <w:rPr>
                <w:rFonts w:ascii="Arial" w:hAnsi="Arial"/>
                <w:sz w:val="20"/>
              </w:rPr>
              <w:t>Pass</w:t>
            </w:r>
          </w:p>
        </w:tc>
      </w:tr>
      <w:tr w:rsidRPr="00702160" w:rsidR="00EF2295" w:rsidTr="004F6796" w14:paraId="2DA6D3D8" w14:textId="77777777">
        <w:trPr>
          <w:trHeight w:val="539"/>
        </w:trPr>
        <w:tc>
          <w:tcPr>
            <w:tcW w:w="650" w:type="dxa"/>
            <w:vAlign w:val="center"/>
          </w:tcPr>
          <w:p w:rsidR="00EF2295" w:rsidP="004F6796" w:rsidRDefault="00EF2295" w14:paraId="07396637" w14:textId="77777777">
            <w:pPr>
              <w:pStyle w:val="H1bodytext"/>
              <w:spacing w:after="0"/>
              <w:ind w:left="0"/>
              <w:jc w:val="center"/>
              <w:rPr>
                <w:rFonts w:ascii="Arial" w:hAnsi="Arial"/>
                <w:sz w:val="20"/>
              </w:rPr>
            </w:pPr>
            <w:r>
              <w:rPr>
                <w:rFonts w:ascii="Arial" w:hAnsi="Arial"/>
                <w:sz w:val="20"/>
              </w:rPr>
              <w:t>4.2</w:t>
            </w:r>
          </w:p>
        </w:tc>
        <w:tc>
          <w:tcPr>
            <w:tcW w:w="4913" w:type="dxa"/>
            <w:vAlign w:val="center"/>
          </w:tcPr>
          <w:p w:rsidR="00EF2295" w:rsidP="004F6796" w:rsidRDefault="00EF2295" w14:paraId="4013103E" w14:textId="77777777">
            <w:pPr>
              <w:pStyle w:val="H1bodytext"/>
              <w:spacing w:after="0"/>
              <w:ind w:left="0"/>
              <w:rPr>
                <w:rFonts w:ascii="Arial" w:hAnsi="Arial"/>
                <w:sz w:val="20"/>
              </w:rPr>
            </w:pPr>
            <w:r>
              <w:rPr>
                <w:rFonts w:ascii="Arial" w:hAnsi="Arial"/>
                <w:sz w:val="20"/>
              </w:rPr>
              <w:t>The following cards will be identical in both files:</w:t>
            </w:r>
          </w:p>
          <w:p w:rsidR="00EF2295" w:rsidP="004F6796" w:rsidRDefault="00EF2295" w14:paraId="3662E035" w14:textId="77777777">
            <w:pPr>
              <w:pStyle w:val="H1bodytext"/>
              <w:numPr>
                <w:ilvl w:val="0"/>
                <w:numId w:val="17"/>
              </w:numPr>
              <w:spacing w:after="0"/>
              <w:rPr>
                <w:rFonts w:ascii="Arial" w:hAnsi="Arial"/>
                <w:sz w:val="20"/>
              </w:rPr>
            </w:pPr>
            <w:r>
              <w:rPr>
                <w:rFonts w:ascii="Arial" w:hAnsi="Arial"/>
                <w:sz w:val="20"/>
              </w:rPr>
              <w:t>Grid Card</w:t>
            </w:r>
          </w:p>
          <w:p w:rsidR="00EF2295" w:rsidP="004F6796" w:rsidRDefault="00EF2295" w14:paraId="0A402840" w14:textId="77777777">
            <w:pPr>
              <w:pStyle w:val="H1bodytext"/>
              <w:numPr>
                <w:ilvl w:val="0"/>
                <w:numId w:val="17"/>
              </w:numPr>
              <w:spacing w:after="0"/>
              <w:rPr>
                <w:rFonts w:ascii="Arial" w:hAnsi="Arial"/>
                <w:sz w:val="20"/>
              </w:rPr>
            </w:pPr>
            <w:r>
              <w:rPr>
                <w:rFonts w:ascii="Arial" w:hAnsi="Arial"/>
                <w:sz w:val="20"/>
              </w:rPr>
              <w:t>Inactive Nodes Card</w:t>
            </w:r>
          </w:p>
          <w:p w:rsidR="00EF2295" w:rsidP="004F6796" w:rsidRDefault="00EF2295" w14:paraId="5A54CE4E" w14:textId="77777777">
            <w:pPr>
              <w:pStyle w:val="H1bodytext"/>
              <w:numPr>
                <w:ilvl w:val="0"/>
                <w:numId w:val="17"/>
              </w:numPr>
              <w:spacing w:after="0"/>
              <w:rPr>
                <w:rFonts w:ascii="Arial" w:hAnsi="Arial"/>
                <w:sz w:val="20"/>
              </w:rPr>
            </w:pPr>
            <w:r>
              <w:rPr>
                <w:rFonts w:ascii="Arial" w:hAnsi="Arial"/>
                <w:sz w:val="20"/>
              </w:rPr>
              <w:t>Rock Soil Zonation Card</w:t>
            </w:r>
          </w:p>
          <w:p w:rsidR="00EF2295" w:rsidP="004F6796" w:rsidRDefault="00EF2295" w14:paraId="027B62E0" w14:textId="77777777">
            <w:pPr>
              <w:pStyle w:val="H1bodytext"/>
              <w:numPr>
                <w:ilvl w:val="0"/>
                <w:numId w:val="17"/>
              </w:numPr>
              <w:spacing w:after="0"/>
              <w:rPr>
                <w:rFonts w:ascii="Arial" w:hAnsi="Arial"/>
                <w:sz w:val="20"/>
              </w:rPr>
            </w:pPr>
            <w:r>
              <w:rPr>
                <w:rFonts w:ascii="Arial" w:hAnsi="Arial"/>
                <w:sz w:val="20"/>
              </w:rPr>
              <w:t>Mechanical Properties Card</w:t>
            </w:r>
          </w:p>
          <w:p w:rsidR="00EF2295" w:rsidP="004F6796" w:rsidRDefault="00EF2295" w14:paraId="528CEB5D" w14:textId="77777777">
            <w:pPr>
              <w:pStyle w:val="H1bodytext"/>
              <w:numPr>
                <w:ilvl w:val="0"/>
                <w:numId w:val="17"/>
              </w:numPr>
              <w:spacing w:after="0"/>
              <w:rPr>
                <w:rFonts w:ascii="Arial" w:hAnsi="Arial"/>
                <w:sz w:val="20"/>
              </w:rPr>
            </w:pPr>
            <w:r>
              <w:rPr>
                <w:rFonts w:ascii="Arial" w:hAnsi="Arial"/>
                <w:sz w:val="20"/>
              </w:rPr>
              <w:t>Hydraulic Properties Card</w:t>
            </w:r>
          </w:p>
          <w:p w:rsidR="00EF2295" w:rsidP="004F6796" w:rsidRDefault="00EF2295" w14:paraId="032E2D47" w14:textId="77777777">
            <w:pPr>
              <w:pStyle w:val="H1bodytext"/>
              <w:numPr>
                <w:ilvl w:val="0"/>
                <w:numId w:val="17"/>
              </w:numPr>
              <w:spacing w:after="0"/>
              <w:rPr>
                <w:rFonts w:ascii="Arial" w:hAnsi="Arial"/>
                <w:sz w:val="20"/>
              </w:rPr>
            </w:pPr>
            <w:r>
              <w:rPr>
                <w:rFonts w:ascii="Arial" w:hAnsi="Arial"/>
                <w:sz w:val="20"/>
              </w:rPr>
              <w:t>Saturation Function Card</w:t>
            </w:r>
          </w:p>
          <w:p w:rsidR="00EF2295" w:rsidP="004F6796" w:rsidRDefault="00EF2295" w14:paraId="1D8BA2C9" w14:textId="77777777">
            <w:pPr>
              <w:pStyle w:val="H1bodytext"/>
              <w:numPr>
                <w:ilvl w:val="0"/>
                <w:numId w:val="17"/>
              </w:numPr>
              <w:spacing w:after="0"/>
              <w:rPr>
                <w:rFonts w:ascii="Arial" w:hAnsi="Arial"/>
                <w:sz w:val="20"/>
              </w:rPr>
            </w:pPr>
            <w:r>
              <w:rPr>
                <w:rFonts w:ascii="Arial" w:hAnsi="Arial"/>
                <w:sz w:val="20"/>
              </w:rPr>
              <w:t>X-Aqueous Relative Permeability Card</w:t>
            </w:r>
          </w:p>
          <w:p w:rsidR="00EF2295" w:rsidP="004F6796" w:rsidRDefault="00EF2295" w14:paraId="10F0B006" w14:textId="77777777">
            <w:pPr>
              <w:pStyle w:val="H1bodytext"/>
              <w:numPr>
                <w:ilvl w:val="0"/>
                <w:numId w:val="17"/>
              </w:numPr>
              <w:spacing w:after="0"/>
              <w:rPr>
                <w:rFonts w:ascii="Arial" w:hAnsi="Arial"/>
                <w:sz w:val="20"/>
              </w:rPr>
            </w:pPr>
            <w:r>
              <w:rPr>
                <w:rFonts w:ascii="Arial" w:hAnsi="Arial"/>
                <w:sz w:val="20"/>
              </w:rPr>
              <w:t>Y-Aqueous Relative Permeability Card</w:t>
            </w:r>
          </w:p>
          <w:p w:rsidRPr="00702160" w:rsidR="00EF2295" w:rsidP="004F6796" w:rsidRDefault="00EF2295" w14:paraId="7C9D86BB" w14:textId="77777777">
            <w:pPr>
              <w:pStyle w:val="H1bodytext"/>
              <w:numPr>
                <w:ilvl w:val="0"/>
                <w:numId w:val="17"/>
              </w:numPr>
              <w:spacing w:after="0"/>
              <w:rPr>
                <w:rFonts w:ascii="Arial" w:hAnsi="Arial"/>
                <w:sz w:val="20"/>
              </w:rPr>
            </w:pPr>
            <w:r>
              <w:rPr>
                <w:rFonts w:ascii="Arial" w:hAnsi="Arial"/>
                <w:sz w:val="20"/>
              </w:rPr>
              <w:t>Z-Aqueous Relative Permeability Card</w:t>
            </w:r>
          </w:p>
        </w:tc>
        <w:tc>
          <w:tcPr>
            <w:tcW w:w="2581" w:type="dxa"/>
            <w:vAlign w:val="center"/>
          </w:tcPr>
          <w:p w:rsidRPr="00702160" w:rsidR="00EF2295" w:rsidP="004F6796" w:rsidRDefault="00EF2295" w14:paraId="4246A8BF" w14:textId="77777777">
            <w:pPr>
              <w:pStyle w:val="H1bodytext"/>
              <w:spacing w:after="0"/>
              <w:ind w:left="0"/>
              <w:rPr>
                <w:rFonts w:ascii="Arial" w:hAnsi="Arial"/>
                <w:sz w:val="20"/>
              </w:rPr>
            </w:pPr>
            <w:r>
              <w:rPr>
                <w:rFonts w:ascii="Arial" w:hAnsi="Arial"/>
                <w:sz w:val="20"/>
              </w:rPr>
              <w:t xml:space="preserve">All listed cards are identical in both the </w:t>
            </w:r>
            <w:proofErr w:type="spellStart"/>
            <w:r>
              <w:rPr>
                <w:rFonts w:ascii="Arial" w:hAnsi="Arial"/>
                <w:b/>
                <w:bCs/>
                <w:i/>
                <w:iCs/>
                <w:sz w:val="20"/>
              </w:rPr>
              <w:t>input_SS</w:t>
            </w:r>
            <w:proofErr w:type="spellEnd"/>
            <w:r>
              <w:rPr>
                <w:rFonts w:ascii="Arial" w:hAnsi="Arial"/>
                <w:sz w:val="20"/>
              </w:rPr>
              <w:t xml:space="preserve"> file and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_with_buffer</w:t>
            </w:r>
            <w:r>
              <w:rPr>
                <w:rFonts w:ascii="Arial" w:hAnsi="Arial"/>
                <w:sz w:val="20"/>
              </w:rPr>
              <w:t xml:space="preserve"> file.</w:t>
            </w:r>
          </w:p>
        </w:tc>
        <w:tc>
          <w:tcPr>
            <w:tcW w:w="1486" w:type="dxa"/>
            <w:vAlign w:val="center"/>
          </w:tcPr>
          <w:p w:rsidRPr="00702160" w:rsidR="00EF2295" w:rsidP="004F6796" w:rsidRDefault="00EF2295" w14:paraId="2BC4881F" w14:textId="77777777">
            <w:pPr>
              <w:pStyle w:val="H1bodytext"/>
              <w:spacing w:after="0"/>
              <w:ind w:left="0"/>
              <w:rPr>
                <w:rFonts w:ascii="Arial" w:hAnsi="Arial"/>
                <w:sz w:val="20"/>
              </w:rPr>
            </w:pPr>
            <w:r>
              <w:rPr>
                <w:rFonts w:ascii="Arial" w:hAnsi="Arial"/>
                <w:sz w:val="20"/>
              </w:rPr>
              <w:t>Pass</w:t>
            </w:r>
          </w:p>
        </w:tc>
      </w:tr>
      <w:tr w:rsidRPr="00EE10F4" w:rsidR="00EF2295" w:rsidTr="004F6796" w14:paraId="01CD8B00" w14:textId="77777777">
        <w:trPr>
          <w:trHeight w:val="539"/>
        </w:trPr>
        <w:tc>
          <w:tcPr>
            <w:tcW w:w="650" w:type="dxa"/>
            <w:vAlign w:val="center"/>
          </w:tcPr>
          <w:p w:rsidRPr="007D0AAC" w:rsidR="00EF2295" w:rsidP="004F6796" w:rsidRDefault="00EF2295" w14:paraId="7419E35A" w14:textId="77777777">
            <w:pPr>
              <w:pStyle w:val="H1bodytext"/>
              <w:spacing w:after="0"/>
              <w:ind w:left="0"/>
              <w:jc w:val="center"/>
              <w:rPr>
                <w:rFonts w:ascii="Arial" w:hAnsi="Arial"/>
                <w:sz w:val="20"/>
              </w:rPr>
            </w:pPr>
            <w:r>
              <w:rPr>
                <w:rFonts w:ascii="Arial" w:hAnsi="Arial"/>
                <w:sz w:val="20"/>
              </w:rPr>
              <w:t>5</w:t>
            </w:r>
          </w:p>
        </w:tc>
        <w:tc>
          <w:tcPr>
            <w:tcW w:w="8980" w:type="dxa"/>
            <w:gridSpan w:val="3"/>
            <w:vAlign w:val="center"/>
          </w:tcPr>
          <w:p w:rsidRPr="00EE10F4" w:rsidR="00EF2295" w:rsidP="004F6796" w:rsidRDefault="00EF2295" w14:paraId="2033E464" w14:textId="77777777">
            <w:pPr>
              <w:pStyle w:val="H1bodytext"/>
              <w:spacing w:after="0"/>
              <w:ind w:left="0"/>
              <w:rPr>
                <w:rFonts w:ascii="Arial" w:hAnsi="Arial"/>
                <w:sz w:val="20"/>
              </w:rPr>
            </w:pPr>
            <w:r>
              <w:rPr>
                <w:rFonts w:ascii="Arial" w:hAnsi="Arial"/>
                <w:sz w:val="20"/>
              </w:rPr>
              <w:t xml:space="preserve">Navigate to the Solution Control Card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w:t>
            </w:r>
          </w:p>
        </w:tc>
      </w:tr>
      <w:tr w:rsidRPr="00702160" w:rsidR="00EF2295" w:rsidTr="004F6796" w14:paraId="45CB61DB" w14:textId="77777777">
        <w:trPr>
          <w:trHeight w:val="539"/>
        </w:trPr>
        <w:tc>
          <w:tcPr>
            <w:tcW w:w="650" w:type="dxa"/>
            <w:vAlign w:val="center"/>
          </w:tcPr>
          <w:p w:rsidRPr="007D0AAC" w:rsidR="00EF2295" w:rsidP="004F6796" w:rsidRDefault="00EF2295" w14:paraId="455A3B18" w14:textId="77777777">
            <w:pPr>
              <w:pStyle w:val="H1bodytext"/>
              <w:spacing w:after="0"/>
              <w:ind w:left="0"/>
              <w:jc w:val="center"/>
              <w:rPr>
                <w:rFonts w:ascii="Arial" w:hAnsi="Arial"/>
                <w:sz w:val="20"/>
              </w:rPr>
            </w:pPr>
            <w:r>
              <w:rPr>
                <w:rFonts w:ascii="Arial" w:hAnsi="Arial"/>
                <w:sz w:val="20"/>
              </w:rPr>
              <w:t>5.1</w:t>
            </w:r>
          </w:p>
        </w:tc>
        <w:tc>
          <w:tcPr>
            <w:tcW w:w="4913" w:type="dxa"/>
            <w:vAlign w:val="center"/>
          </w:tcPr>
          <w:p w:rsidR="00EF2295" w:rsidP="004F6796" w:rsidRDefault="00EF2295" w14:paraId="3199D520" w14:textId="77777777">
            <w:pPr>
              <w:pStyle w:val="H1bodytext"/>
              <w:spacing w:after="0"/>
              <w:ind w:left="0"/>
              <w:rPr>
                <w:rFonts w:ascii="Arial" w:hAnsi="Arial"/>
                <w:sz w:val="20"/>
              </w:rPr>
            </w:pPr>
            <w:r>
              <w:rPr>
                <w:rFonts w:ascii="Arial" w:hAnsi="Arial"/>
                <w:sz w:val="20"/>
              </w:rPr>
              <w:t>Ensure the first two lines of the Solution Control Card read as follows:</w:t>
            </w:r>
          </w:p>
          <w:p w:rsidR="00EF2295" w:rsidP="004F6796" w:rsidRDefault="00EF2295" w14:paraId="7591E917" w14:textId="77777777">
            <w:pPr>
              <w:pStyle w:val="H1bodytext"/>
              <w:numPr>
                <w:ilvl w:val="0"/>
                <w:numId w:val="20"/>
              </w:numPr>
              <w:spacing w:after="0"/>
              <w:rPr>
                <w:rFonts w:ascii="Arial" w:hAnsi="Arial"/>
                <w:sz w:val="20"/>
              </w:rPr>
            </w:pPr>
            <w:r w:rsidRPr="00960B19">
              <w:rPr>
                <w:rFonts w:ascii="Arial" w:hAnsi="Arial"/>
                <w:color w:val="4472C4" w:themeColor="accent1"/>
                <w:sz w:val="20"/>
              </w:rPr>
              <w:t xml:space="preserve">Restart </w:t>
            </w:r>
            <w:proofErr w:type="gramStart"/>
            <w:r w:rsidRPr="00960B19">
              <w:rPr>
                <w:rFonts w:ascii="Arial" w:hAnsi="Arial"/>
                <w:color w:val="4472C4" w:themeColor="accent1"/>
                <w:sz w:val="20"/>
              </w:rPr>
              <w:t>File, ..</w:t>
            </w:r>
            <w:proofErr w:type="gramEnd"/>
            <w:r w:rsidRPr="00960B19">
              <w:rPr>
                <w:rFonts w:ascii="Arial" w:hAnsi="Arial"/>
                <w:color w:val="4472C4" w:themeColor="accent1"/>
                <w:sz w:val="20"/>
              </w:rPr>
              <w:t>/ss/restart,</w:t>
            </w:r>
          </w:p>
          <w:p w:rsidRPr="00702160" w:rsidR="00EF2295" w:rsidP="004F6796" w:rsidRDefault="00EF2295" w14:paraId="79A80798" w14:textId="77777777">
            <w:pPr>
              <w:pStyle w:val="H1bodytext"/>
              <w:numPr>
                <w:ilvl w:val="0"/>
                <w:numId w:val="20"/>
              </w:numPr>
              <w:spacing w:after="0"/>
              <w:rPr>
                <w:rFonts w:ascii="Arial" w:hAnsi="Arial"/>
                <w:sz w:val="20"/>
              </w:rPr>
            </w:pPr>
            <w:r w:rsidRPr="00960B19">
              <w:rPr>
                <w:rFonts w:ascii="Arial" w:hAnsi="Arial"/>
                <w:color w:val="4472C4" w:themeColor="accent1"/>
                <w:sz w:val="20"/>
              </w:rPr>
              <w:t xml:space="preserve">Water w/ </w:t>
            </w:r>
            <w:proofErr w:type="spellStart"/>
            <w:r w:rsidRPr="00960B19">
              <w:rPr>
                <w:rFonts w:ascii="Arial" w:hAnsi="Arial"/>
                <w:color w:val="4472C4" w:themeColor="accent1"/>
                <w:sz w:val="20"/>
              </w:rPr>
              <w:t>Patankar</w:t>
            </w:r>
            <w:proofErr w:type="spellEnd"/>
            <w:r w:rsidRPr="00960B19">
              <w:rPr>
                <w:rFonts w:ascii="Arial" w:hAnsi="Arial"/>
                <w:color w:val="4472C4" w:themeColor="accent1"/>
                <w:sz w:val="20"/>
              </w:rPr>
              <w:t xml:space="preserve"> Vadose Transport Courant,1.0,</w:t>
            </w:r>
          </w:p>
        </w:tc>
        <w:tc>
          <w:tcPr>
            <w:tcW w:w="2581" w:type="dxa"/>
            <w:vAlign w:val="center"/>
          </w:tcPr>
          <w:p w:rsidRPr="00F32441" w:rsidR="00EF2295" w:rsidP="004F6796" w:rsidRDefault="00EF2295" w14:paraId="3E385651" w14:textId="77777777">
            <w:pPr>
              <w:pStyle w:val="H1bodytext"/>
              <w:spacing w:after="0"/>
              <w:ind w:left="0"/>
              <w:rPr>
                <w:rFonts w:ascii="Arial" w:hAnsi="Arial"/>
                <w:sz w:val="20"/>
              </w:rPr>
            </w:pPr>
            <w:r>
              <w:rPr>
                <w:rFonts w:ascii="Arial" w:hAnsi="Arial"/>
                <w:sz w:val="20"/>
              </w:rPr>
              <w:t xml:space="preserve">The first two lines of the Solution Control Card of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match these lines.</w:t>
            </w:r>
          </w:p>
        </w:tc>
        <w:tc>
          <w:tcPr>
            <w:tcW w:w="1486" w:type="dxa"/>
            <w:vAlign w:val="center"/>
          </w:tcPr>
          <w:p w:rsidRPr="00702160" w:rsidR="00EF2295" w:rsidP="004F6796" w:rsidRDefault="00EF2295" w14:paraId="12544442" w14:textId="77777777">
            <w:pPr>
              <w:pStyle w:val="H1bodytext"/>
              <w:spacing w:after="0"/>
              <w:ind w:left="0"/>
              <w:rPr>
                <w:rFonts w:ascii="Arial" w:hAnsi="Arial"/>
                <w:sz w:val="20"/>
              </w:rPr>
            </w:pPr>
            <w:r>
              <w:rPr>
                <w:rFonts w:ascii="Arial" w:hAnsi="Arial"/>
                <w:sz w:val="20"/>
              </w:rPr>
              <w:t>Pass</w:t>
            </w:r>
          </w:p>
        </w:tc>
      </w:tr>
      <w:tr w:rsidRPr="00702160" w:rsidR="00EF2295" w:rsidTr="004F6796" w14:paraId="4AEE5E14" w14:textId="77777777">
        <w:trPr>
          <w:trHeight w:val="539"/>
        </w:trPr>
        <w:tc>
          <w:tcPr>
            <w:tcW w:w="650" w:type="dxa"/>
            <w:vAlign w:val="center"/>
          </w:tcPr>
          <w:p w:rsidRPr="007D0AAC" w:rsidR="00EF2295" w:rsidP="004F6796" w:rsidRDefault="00EF2295" w14:paraId="2675EC25" w14:textId="77777777">
            <w:pPr>
              <w:pStyle w:val="H1bodytext"/>
              <w:spacing w:after="0"/>
              <w:ind w:left="0"/>
              <w:jc w:val="center"/>
              <w:rPr>
                <w:rFonts w:ascii="Arial" w:hAnsi="Arial"/>
                <w:sz w:val="20"/>
              </w:rPr>
            </w:pPr>
            <w:r>
              <w:rPr>
                <w:rFonts w:ascii="Arial" w:hAnsi="Arial"/>
                <w:sz w:val="20"/>
              </w:rPr>
              <w:t>5.2</w:t>
            </w:r>
          </w:p>
        </w:tc>
        <w:tc>
          <w:tcPr>
            <w:tcW w:w="8980" w:type="dxa"/>
            <w:gridSpan w:val="3"/>
            <w:vAlign w:val="center"/>
          </w:tcPr>
          <w:p w:rsidR="00EF2295" w:rsidP="004F6796" w:rsidRDefault="00EF2295" w14:paraId="14F11C43" w14:textId="77777777">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sidRPr="00F25045">
              <w:rPr>
                <w:rFonts w:ascii="Arial" w:hAnsi="Arial"/>
                <w:b/>
                <w:bCs/>
                <w:i/>
                <w:iCs/>
                <w:sz w:val="20"/>
              </w:rPr>
              <w:t>rads</w:t>
            </w:r>
            <w:r>
              <w:rPr>
                <w:rFonts w:ascii="Arial" w:hAnsi="Arial"/>
                <w:b/>
                <w:bCs/>
                <w:i/>
                <w:iCs/>
                <w:sz w:val="20"/>
              </w:rPr>
              <w:t>2</w:t>
            </w:r>
            <w:r w:rsidRPr="00F25045">
              <w:rPr>
                <w:rFonts w:ascii="Arial" w:hAnsi="Arial"/>
                <w:b/>
                <w:bCs/>
                <w:i/>
                <w:iCs/>
                <w:sz w:val="20"/>
              </w:rPr>
              <w:t>-</w:t>
            </w:r>
            <w:proofErr w:type="gramStart"/>
            <w:r w:rsidRPr="00F25045">
              <w:rPr>
                <w:rFonts w:ascii="Arial" w:hAnsi="Arial"/>
                <w:b/>
                <w:bCs/>
                <w:i/>
                <w:iCs/>
                <w:sz w:val="20"/>
              </w:rPr>
              <w:t>src.card</w:t>
            </w:r>
            <w:proofErr w:type="gramEnd"/>
            <w:r>
              <w:rPr>
                <w:rFonts w:ascii="Arial" w:hAnsi="Arial"/>
                <w:sz w:val="20"/>
              </w:rPr>
              <w:t xml:space="preserve"> and </w:t>
            </w:r>
            <w:r w:rsidRPr="00F25045">
              <w:rPr>
                <w:rFonts w:ascii="Arial" w:hAnsi="Arial"/>
                <w:b/>
                <w:bCs/>
                <w:i/>
                <w:iCs/>
                <w:sz w:val="20"/>
              </w:rPr>
              <w:t>buffer-</w:t>
            </w:r>
            <w:proofErr w:type="spellStart"/>
            <w:r w:rsidRPr="00F25045">
              <w:rPr>
                <w:rFonts w:ascii="Arial" w:hAnsi="Arial"/>
                <w:b/>
                <w:bCs/>
                <w:i/>
                <w:iCs/>
                <w:sz w:val="20"/>
              </w:rPr>
              <w:t>aq</w:t>
            </w:r>
            <w:proofErr w:type="spellEnd"/>
            <w:r w:rsidRPr="00F25045">
              <w:rPr>
                <w:rFonts w:ascii="Arial" w:hAnsi="Arial"/>
                <w:b/>
                <w:bCs/>
                <w:i/>
                <w:iCs/>
                <w:sz w:val="20"/>
              </w:rPr>
              <w:t>-</w:t>
            </w:r>
            <w:proofErr w:type="spellStart"/>
            <w:r w:rsidRPr="00F25045">
              <w:rPr>
                <w:rFonts w:ascii="Arial" w:hAnsi="Arial"/>
                <w:b/>
                <w:bCs/>
                <w:i/>
                <w:iCs/>
                <w:sz w:val="20"/>
              </w:rPr>
              <w:t>src.card</w:t>
            </w:r>
            <w:proofErr w:type="spellEnd"/>
            <w:r>
              <w:rPr>
                <w:rFonts w:ascii="Arial" w:hAnsi="Arial"/>
                <w:sz w:val="20"/>
              </w:rPr>
              <w:t xml:space="preserve"> (if the model has a buffer zone) files in a preferred text editor. For each file, under each </w:t>
            </w:r>
            <w:r w:rsidRPr="00F25045">
              <w:rPr>
                <w:rFonts w:ascii="Arial" w:hAnsi="Arial"/>
                <w:color w:val="4472C4" w:themeColor="accent1"/>
                <w:sz w:val="20"/>
              </w:rPr>
              <w:t xml:space="preserve"># Site = </w:t>
            </w:r>
            <w:r>
              <w:rPr>
                <w:rFonts w:ascii="Arial" w:hAnsi="Arial"/>
                <w:sz w:val="20"/>
              </w:rPr>
              <w:t>line, record:</w:t>
            </w:r>
          </w:p>
          <w:p w:rsidR="00EF2295" w:rsidP="004F6796" w:rsidRDefault="00EF2295" w14:paraId="00D6017F" w14:textId="77777777">
            <w:pPr>
              <w:pStyle w:val="H1bodytext"/>
              <w:numPr>
                <w:ilvl w:val="0"/>
                <w:numId w:val="22"/>
              </w:numPr>
              <w:spacing w:after="0"/>
              <w:rPr>
                <w:rFonts w:ascii="Arial" w:hAnsi="Arial"/>
                <w:sz w:val="20"/>
              </w:rPr>
            </w:pPr>
            <w:r>
              <w:rPr>
                <w:rFonts w:ascii="Arial" w:hAnsi="Arial"/>
                <w:sz w:val="20"/>
              </w:rPr>
              <w:t>The earliest reported year of aqueous source release</w:t>
            </w:r>
          </w:p>
          <w:p w:rsidR="00EF2295" w:rsidP="004F6796" w:rsidRDefault="00EF2295" w14:paraId="2D041FBB" w14:textId="77777777">
            <w:pPr>
              <w:pStyle w:val="H1bodytext"/>
              <w:numPr>
                <w:ilvl w:val="0"/>
                <w:numId w:val="22"/>
              </w:numPr>
              <w:spacing w:after="0"/>
              <w:rPr>
                <w:rFonts w:ascii="Arial" w:hAnsi="Arial"/>
                <w:sz w:val="20"/>
              </w:rPr>
            </w:pPr>
            <w:r>
              <w:rPr>
                <w:rFonts w:ascii="Arial" w:hAnsi="Arial"/>
                <w:sz w:val="20"/>
              </w:rPr>
              <w:t>The final year of aqueous source release (solid source release will not influence time stepping)</w:t>
            </w:r>
          </w:p>
          <w:p w:rsidR="00EF2295" w:rsidP="004F6796" w:rsidRDefault="00EF2295" w14:paraId="1242246D" w14:textId="77777777">
            <w:pPr>
              <w:pStyle w:val="H1bodytext"/>
              <w:spacing w:after="0"/>
              <w:ind w:left="0"/>
              <w:rPr>
                <w:rFonts w:ascii="Arial" w:hAnsi="Arial"/>
                <w:sz w:val="20"/>
              </w:rPr>
            </w:pPr>
          </w:p>
          <w:p w:rsidRPr="00702160" w:rsidR="00EF2295" w:rsidP="004F6796" w:rsidRDefault="00EF2295" w14:paraId="0E7C2043" w14:textId="77777777">
            <w:pPr>
              <w:pStyle w:val="H1bodytext"/>
              <w:spacing w:after="0"/>
              <w:ind w:left="0"/>
              <w:rPr>
                <w:rFonts w:ascii="Arial" w:hAnsi="Arial"/>
                <w:sz w:val="20"/>
              </w:rPr>
            </w:pPr>
            <w:r>
              <w:rPr>
                <w:rFonts w:ascii="Arial" w:hAnsi="Arial"/>
                <w:sz w:val="20"/>
              </w:rPr>
              <w:t xml:space="preserve">Take the earliest aqueous source release year (from either file) </w:t>
            </w:r>
            <w:proofErr w:type="gramStart"/>
            <w:r>
              <w:rPr>
                <w:rFonts w:ascii="Arial" w:hAnsi="Arial"/>
                <w:sz w:val="20"/>
              </w:rPr>
              <w:t>and</w:t>
            </w:r>
            <w:proofErr w:type="gramEnd"/>
            <w:r>
              <w:rPr>
                <w:rFonts w:ascii="Arial" w:hAnsi="Arial"/>
                <w:sz w:val="20"/>
              </w:rPr>
              <w:t xml:space="preserve"> the final aqueous source release year (from either file). Use these two years in the next step.</w:t>
            </w:r>
          </w:p>
        </w:tc>
      </w:tr>
      <w:tr w:rsidRPr="00702160" w:rsidR="00EF2295" w:rsidTr="004F6796" w14:paraId="6D18682B" w14:textId="77777777">
        <w:trPr>
          <w:trHeight w:val="539"/>
        </w:trPr>
        <w:tc>
          <w:tcPr>
            <w:tcW w:w="650" w:type="dxa"/>
            <w:vAlign w:val="center"/>
          </w:tcPr>
          <w:p w:rsidR="00EF2295" w:rsidP="004F6796" w:rsidRDefault="00EF2295" w14:paraId="359BFC25" w14:textId="77777777">
            <w:pPr>
              <w:pStyle w:val="H1bodytext"/>
              <w:spacing w:after="0"/>
              <w:ind w:left="0"/>
              <w:jc w:val="center"/>
              <w:rPr>
                <w:rFonts w:ascii="Arial" w:hAnsi="Arial"/>
                <w:sz w:val="20"/>
              </w:rPr>
            </w:pPr>
            <w:r>
              <w:rPr>
                <w:rFonts w:ascii="Arial" w:hAnsi="Arial"/>
                <w:sz w:val="20"/>
              </w:rPr>
              <w:t>5.3</w:t>
            </w:r>
          </w:p>
        </w:tc>
        <w:tc>
          <w:tcPr>
            <w:tcW w:w="4913" w:type="dxa"/>
            <w:vAlign w:val="center"/>
          </w:tcPr>
          <w:p w:rsidR="00EF2295" w:rsidP="004F6796" w:rsidRDefault="00EF2295" w14:paraId="3C24F58D" w14:textId="77777777">
            <w:pPr>
              <w:pStyle w:val="H1bodytext"/>
              <w:spacing w:after="0"/>
              <w:ind w:left="0"/>
              <w:rPr>
                <w:rFonts w:ascii="Arial" w:hAnsi="Arial"/>
                <w:sz w:val="20"/>
              </w:rPr>
            </w:pPr>
            <w:r>
              <w:rPr>
                <w:rFonts w:ascii="Arial" w:hAnsi="Arial"/>
                <w:sz w:val="20"/>
              </w:rPr>
              <w:t xml:space="preserve">Back to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 xml:space="preserve">file from </w:t>
            </w:r>
            <w:r w:rsidRPr="00787F86">
              <w:rPr>
                <w:rStyle w:val="DirectoryChar"/>
              </w:rPr>
              <w:t>/xprt-</w:t>
            </w:r>
            <w:r>
              <w:rPr>
                <w:rStyle w:val="DirectoryChar"/>
              </w:rPr>
              <w:t>2</w:t>
            </w:r>
            <w:r w:rsidRPr="00787F86">
              <w:rPr>
                <w:rStyle w:val="DirectoryChar"/>
              </w:rPr>
              <w:t>/</w:t>
            </w:r>
            <w:r>
              <w:rPr>
                <w:rFonts w:ascii="Arial" w:hAnsi="Arial"/>
                <w:sz w:val="20"/>
              </w:rPr>
              <w:t>.</w:t>
            </w:r>
          </w:p>
          <w:p w:rsidR="00EF2295" w:rsidP="004F6796" w:rsidRDefault="00EF2295" w14:paraId="70ED0174" w14:textId="77777777">
            <w:pPr>
              <w:pStyle w:val="H1bodytext"/>
              <w:spacing w:after="0"/>
              <w:ind w:left="0"/>
              <w:rPr>
                <w:rFonts w:ascii="Arial" w:hAnsi="Arial"/>
                <w:sz w:val="20"/>
              </w:rPr>
            </w:pPr>
            <w:r>
              <w:rPr>
                <w:rFonts w:ascii="Arial" w:hAnsi="Arial"/>
                <w:sz w:val="20"/>
              </w:rPr>
              <w:t>If the last year of aqueous source release is prior to 2018, ensure the fourth through sixth lines of the Solution Control Card looks as follows:</w:t>
            </w:r>
          </w:p>
          <w:p w:rsidRPr="00D965D8" w:rsidR="00EF2295" w:rsidP="004F6796" w:rsidRDefault="00EF2295" w14:paraId="4F5DBA2C" w14:textId="77777777">
            <w:pPr>
              <w:pStyle w:val="H1bodytext"/>
              <w:numPr>
                <w:ilvl w:val="0"/>
                <w:numId w:val="25"/>
              </w:numPr>
              <w:spacing w:after="0"/>
              <w:rPr>
                <w:rFonts w:ascii="Arial" w:hAnsi="Arial"/>
                <w:sz w:val="16"/>
                <w:szCs w:val="16"/>
              </w:rPr>
            </w:pPr>
            <w:proofErr w:type="gramStart"/>
            <w:r w:rsidRPr="00D965D8">
              <w:rPr>
                <w:rFonts w:ascii="Arial" w:hAnsi="Arial"/>
                <w:color w:val="4472C4" w:themeColor="accent1"/>
                <w:sz w:val="16"/>
                <w:szCs w:val="16"/>
              </w:rPr>
              <w:t>1943,year</w:t>
            </w:r>
            <w:proofErr w:type="gramEnd"/>
            <w:r w:rsidRPr="00D965D8">
              <w:rPr>
                <w:rFonts w:ascii="Arial" w:hAnsi="Arial"/>
                <w:color w:val="4472C4" w:themeColor="accent1"/>
                <w:sz w:val="16"/>
                <w:szCs w:val="16"/>
              </w:rPr>
              <w:t>,XXXX,year,1.0E-08,year,0.1,year,1.25,16,1.0E-6</w:t>
            </w:r>
          </w:p>
          <w:p w:rsidRPr="00D965D8" w:rsidR="00EF2295" w:rsidP="004F6796" w:rsidRDefault="00EF2295" w14:paraId="59BC0DB6" w14:textId="77777777">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t>XXXX,year</w:t>
            </w:r>
            <w:proofErr w:type="gramEnd"/>
            <w:r w:rsidRPr="00D965D8">
              <w:rPr>
                <w:rFonts w:ascii="Arial" w:hAnsi="Arial" w:cs="Arial"/>
                <w:color w:val="4472C4" w:themeColor="accent1"/>
                <w:sz w:val="16"/>
                <w:szCs w:val="16"/>
              </w:rPr>
              <w:t>,YYYY,year,1.0E-08,year,0.01,year,1.25,16,1.0E-6,</w:t>
            </w:r>
          </w:p>
          <w:p w:rsidRPr="00D965D8" w:rsidR="00EF2295" w:rsidP="004F6796" w:rsidRDefault="00EF2295" w14:paraId="1E66F641" w14:textId="77777777">
            <w:pPr>
              <w:pStyle w:val="H1bodytext"/>
              <w:numPr>
                <w:ilvl w:val="0"/>
                <w:numId w:val="25"/>
              </w:numPr>
              <w:spacing w:after="0"/>
              <w:rPr>
                <w:rFonts w:ascii="Arial" w:hAnsi="Arial"/>
                <w:sz w:val="16"/>
                <w:szCs w:val="16"/>
              </w:rPr>
            </w:pPr>
            <w:proofErr w:type="gramStart"/>
            <w:r w:rsidRPr="00D965D8">
              <w:rPr>
                <w:rFonts w:ascii="Arial" w:hAnsi="Arial" w:cs="Arial"/>
                <w:color w:val="4472C4" w:themeColor="accent1"/>
                <w:sz w:val="16"/>
                <w:szCs w:val="16"/>
              </w:rPr>
              <w:t>YYYY,year</w:t>
            </w:r>
            <w:proofErr w:type="gramEnd"/>
            <w:r w:rsidRPr="00D965D8">
              <w:rPr>
                <w:rFonts w:ascii="Arial" w:hAnsi="Arial" w:cs="Arial"/>
                <w:color w:val="4472C4" w:themeColor="accent1"/>
                <w:sz w:val="16"/>
                <w:szCs w:val="16"/>
              </w:rPr>
              <w:t>,2018,year,1.0E-08,year,0.1,year,1.25,16,1.0E-6,</w:t>
            </w:r>
          </w:p>
          <w:p w:rsidR="00EF2295" w:rsidP="004F6796" w:rsidRDefault="00EF2295" w14:paraId="6F01EE1B" w14:textId="77777777">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 xml:space="preserve">is the earliest year of aqueous source release and </w:t>
            </w:r>
            <w:r w:rsidRPr="00434458">
              <w:rPr>
                <w:rFonts w:ascii="Arial" w:hAnsi="Arial"/>
                <w:color w:val="4472C4" w:themeColor="accent1"/>
                <w:sz w:val="20"/>
              </w:rPr>
              <w:t xml:space="preserve">YYYY </w:t>
            </w:r>
            <w:r>
              <w:rPr>
                <w:rFonts w:ascii="Arial" w:hAnsi="Arial"/>
                <w:sz w:val="20"/>
              </w:rPr>
              <w:t>is the final year of aqueous source release.</w:t>
            </w:r>
          </w:p>
          <w:p w:rsidR="00EF2295" w:rsidP="004F6796" w:rsidRDefault="00EF2295" w14:paraId="3818817D" w14:textId="77777777">
            <w:pPr>
              <w:pStyle w:val="H1bodytext"/>
              <w:spacing w:after="0"/>
              <w:ind w:left="0"/>
              <w:rPr>
                <w:rFonts w:ascii="Arial" w:hAnsi="Arial"/>
                <w:sz w:val="20"/>
              </w:rPr>
            </w:pPr>
          </w:p>
          <w:p w:rsidR="00EF2295" w:rsidP="004F6796" w:rsidRDefault="00EF2295" w14:paraId="1F2C5FAB" w14:textId="77777777">
            <w:pPr>
              <w:pStyle w:val="H1bodytext"/>
              <w:spacing w:after="0"/>
              <w:ind w:left="0"/>
              <w:rPr>
                <w:rFonts w:ascii="Arial" w:hAnsi="Arial"/>
                <w:sz w:val="20"/>
              </w:rPr>
            </w:pPr>
            <w:r>
              <w:rPr>
                <w:rFonts w:ascii="Arial" w:hAnsi="Arial"/>
                <w:sz w:val="20"/>
              </w:rPr>
              <w:t>If the last year of aqueous source release is after 2018, ensure the fourth and fifth lines of the Solution Control Card looks as follows:</w:t>
            </w:r>
          </w:p>
          <w:p w:rsidRPr="00D965D8" w:rsidR="00EF2295" w:rsidP="004F6796" w:rsidRDefault="00EF2295" w14:paraId="045EF300" w14:textId="77777777">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,XXXX,year,1.0E-08,year,0.1,year,1.25,16,1.0E-6,</w:t>
            </w:r>
          </w:p>
          <w:p w:rsidRPr="00D965D8" w:rsidR="00EF2295" w:rsidP="004F6796" w:rsidRDefault="00EF2295" w14:paraId="499CEC3D" w14:textId="77777777">
            <w:pPr>
              <w:pStyle w:val="H1bodytext"/>
              <w:numPr>
                <w:ilvl w:val="0"/>
                <w:numId w:val="24"/>
              </w:numPr>
              <w:spacing w:after="0"/>
              <w:rPr>
                <w:rFonts w:ascii="Arial" w:hAnsi="Arial"/>
                <w:sz w:val="16"/>
                <w:szCs w:val="16"/>
              </w:rPr>
            </w:pPr>
            <w:proofErr w:type="gramStart"/>
            <w:r w:rsidRPr="00D965D8">
              <w:rPr>
                <w:rFonts w:ascii="Arial" w:hAnsi="Arial" w:cs="Arial"/>
                <w:color w:val="4472C4" w:themeColor="accent1"/>
                <w:sz w:val="16"/>
                <w:szCs w:val="16"/>
              </w:rPr>
              <w:t>XXXX,year</w:t>
            </w:r>
            <w:proofErr w:type="gramEnd"/>
            <w:r w:rsidRPr="00D965D8">
              <w:rPr>
                <w:rFonts w:ascii="Arial" w:hAnsi="Arial" w:cs="Arial"/>
                <w:color w:val="4472C4" w:themeColor="accent1"/>
                <w:sz w:val="16"/>
                <w:szCs w:val="16"/>
              </w:rPr>
              <w:t>,2018,year,1.0E-08,year,0.01,year,1.25,16,1.0E-6,</w:t>
            </w:r>
          </w:p>
          <w:p w:rsidR="00EF2295" w:rsidP="004F6796" w:rsidRDefault="00EF2295" w14:paraId="241FC491" w14:textId="77777777">
            <w:pPr>
              <w:pStyle w:val="H1bodytext"/>
              <w:spacing w:after="0"/>
              <w:ind w:left="0"/>
              <w:rPr>
                <w:rFonts w:ascii="Arial" w:hAnsi="Arial"/>
                <w:sz w:val="20"/>
              </w:rPr>
            </w:pPr>
            <w:r>
              <w:rPr>
                <w:rFonts w:ascii="Arial" w:hAnsi="Arial"/>
                <w:sz w:val="20"/>
              </w:rPr>
              <w:t xml:space="preserve">Where </w:t>
            </w:r>
            <w:r w:rsidRPr="00434458">
              <w:rPr>
                <w:rFonts w:ascii="Arial" w:hAnsi="Arial"/>
                <w:color w:val="4472C4" w:themeColor="accent1"/>
                <w:sz w:val="20"/>
              </w:rPr>
              <w:t xml:space="preserve">XXXX </w:t>
            </w:r>
            <w:r>
              <w:rPr>
                <w:rFonts w:ascii="Arial" w:hAnsi="Arial"/>
                <w:sz w:val="20"/>
              </w:rPr>
              <w:t>is the earliest year of aqueous source release.</w:t>
            </w:r>
          </w:p>
          <w:p w:rsidR="00EF2295" w:rsidP="004F6796" w:rsidRDefault="00EF2295" w14:paraId="71C4B16F" w14:textId="77777777">
            <w:pPr>
              <w:pStyle w:val="H1bodytext"/>
              <w:spacing w:after="0"/>
              <w:ind w:left="0"/>
              <w:rPr>
                <w:rFonts w:ascii="Arial" w:hAnsi="Arial"/>
                <w:sz w:val="20"/>
              </w:rPr>
            </w:pPr>
          </w:p>
          <w:p w:rsidR="00EF2295" w:rsidP="004F6796" w:rsidRDefault="00EF2295" w14:paraId="21D7E976" w14:textId="77777777">
            <w:pPr>
              <w:pStyle w:val="H1bodytext"/>
              <w:spacing w:after="0"/>
              <w:ind w:left="0"/>
              <w:rPr>
                <w:rFonts w:ascii="Arial" w:hAnsi="Arial"/>
                <w:sz w:val="20"/>
              </w:rPr>
            </w:pPr>
            <w:r>
              <w:rPr>
                <w:rFonts w:ascii="Arial" w:hAnsi="Arial"/>
                <w:sz w:val="20"/>
              </w:rPr>
              <w:t>If there are no source releases between 1943 and 2018, ensure the fourth line of the Solution Control Card looks as follows:</w:t>
            </w:r>
          </w:p>
          <w:p w:rsidRPr="00D965D8" w:rsidR="00EF2295" w:rsidP="004F6796" w:rsidRDefault="00EF2295" w14:paraId="73240A56" w14:textId="77777777">
            <w:pPr>
              <w:pStyle w:val="H1bodytext"/>
              <w:numPr>
                <w:ilvl w:val="0"/>
                <w:numId w:val="23"/>
              </w:numPr>
              <w:spacing w:after="0"/>
              <w:rPr>
                <w:rFonts w:ascii="Arial" w:hAnsi="Arial"/>
                <w:sz w:val="16"/>
                <w:szCs w:val="16"/>
              </w:rPr>
            </w:pPr>
            <w:proofErr w:type="gramStart"/>
            <w:r w:rsidRPr="00D965D8">
              <w:rPr>
                <w:rFonts w:ascii="Arial" w:hAnsi="Arial" w:cs="Arial"/>
                <w:color w:val="4472C4" w:themeColor="accent1"/>
                <w:sz w:val="16"/>
                <w:szCs w:val="16"/>
              </w:rPr>
              <w:t>1943,year</w:t>
            </w:r>
            <w:proofErr w:type="gramEnd"/>
            <w:r w:rsidRPr="00D965D8">
              <w:rPr>
                <w:rFonts w:ascii="Arial" w:hAnsi="Arial" w:cs="Arial"/>
                <w:color w:val="4472C4" w:themeColor="accent1"/>
                <w:sz w:val="16"/>
                <w:szCs w:val="16"/>
              </w:rPr>
              <w:t>,2018,year,1.0E-08,year,0.1,year,1.25,16,1.0E-6,</w:t>
            </w:r>
          </w:p>
        </w:tc>
        <w:tc>
          <w:tcPr>
            <w:tcW w:w="2581" w:type="dxa"/>
            <w:vAlign w:val="center"/>
          </w:tcPr>
          <w:p w:rsidRPr="00702160" w:rsidR="00EF2295" w:rsidP="004F6796" w:rsidRDefault="00EF2295" w14:paraId="48AD8778" w14:textId="77777777">
            <w:pPr>
              <w:pStyle w:val="H1bodytext"/>
              <w:spacing w:after="0"/>
              <w:ind w:left="0"/>
              <w:rPr>
                <w:rFonts w:ascii="Arial" w:hAnsi="Arial"/>
                <w:sz w:val="20"/>
              </w:rPr>
            </w:pPr>
            <w:r>
              <w:rPr>
                <w:rFonts w:ascii="Arial" w:hAnsi="Arial"/>
                <w:sz w:val="20"/>
              </w:rPr>
              <w:t>Depending on the first and final aqueous source release years will determine how the identified line(s) of the Solution Control Card will look. The Solution Control Card should look as shown with the correct year or years for release.</w:t>
            </w:r>
          </w:p>
        </w:tc>
        <w:tc>
          <w:tcPr>
            <w:tcW w:w="1486" w:type="dxa"/>
            <w:vAlign w:val="center"/>
          </w:tcPr>
          <w:p w:rsidRPr="00702160" w:rsidR="00EF2295" w:rsidP="004F6796" w:rsidRDefault="00EF2295" w14:paraId="4432D4BE" w14:textId="77777777">
            <w:pPr>
              <w:pStyle w:val="H1bodytext"/>
              <w:spacing w:after="0"/>
              <w:ind w:left="0"/>
              <w:rPr>
                <w:rFonts w:ascii="Arial" w:hAnsi="Arial"/>
                <w:sz w:val="20"/>
              </w:rPr>
            </w:pPr>
            <w:r>
              <w:rPr>
                <w:rFonts w:ascii="Arial" w:hAnsi="Arial"/>
                <w:sz w:val="20"/>
              </w:rPr>
              <w:t>Pass</w:t>
            </w:r>
          </w:p>
        </w:tc>
      </w:tr>
      <w:tr w:rsidRPr="00702160" w:rsidR="00EF2295" w:rsidTr="004F6796" w14:paraId="26C8CCAE" w14:textId="77777777">
        <w:trPr>
          <w:trHeight w:val="539"/>
        </w:trPr>
        <w:tc>
          <w:tcPr>
            <w:tcW w:w="650" w:type="dxa"/>
            <w:vAlign w:val="center"/>
          </w:tcPr>
          <w:p w:rsidRPr="007D0AAC" w:rsidR="00EF2295" w:rsidP="004F6796" w:rsidRDefault="00EF2295" w14:paraId="5C613015" w14:textId="77777777">
            <w:pPr>
              <w:pStyle w:val="H1bodytext"/>
              <w:spacing w:after="0"/>
              <w:ind w:left="0"/>
              <w:jc w:val="center"/>
              <w:rPr>
                <w:rFonts w:ascii="Arial" w:hAnsi="Arial"/>
                <w:sz w:val="20"/>
              </w:rPr>
            </w:pPr>
            <w:r>
              <w:rPr>
                <w:rFonts w:ascii="Arial" w:hAnsi="Arial"/>
                <w:sz w:val="20"/>
              </w:rPr>
              <w:t>5.4</w:t>
            </w:r>
          </w:p>
        </w:tc>
        <w:tc>
          <w:tcPr>
            <w:tcW w:w="4913" w:type="dxa"/>
            <w:vAlign w:val="center"/>
          </w:tcPr>
          <w:p w:rsidR="00EF2295" w:rsidP="004F6796" w:rsidRDefault="00EF2295" w14:paraId="177E7637" w14:textId="77777777">
            <w:pPr>
              <w:pStyle w:val="H1bodytext"/>
              <w:spacing w:after="0"/>
              <w:ind w:left="0"/>
              <w:rPr>
                <w:rFonts w:ascii="Arial" w:hAnsi="Arial"/>
                <w:sz w:val="20"/>
              </w:rPr>
            </w:pPr>
            <w:r>
              <w:rPr>
                <w:rFonts w:ascii="Arial" w:hAnsi="Arial"/>
                <w:sz w:val="20"/>
              </w:rPr>
              <w:t>Ensure the last two lines of the Solution Control Card read as follows:</w:t>
            </w:r>
          </w:p>
          <w:p w:rsidR="00EF2295" w:rsidP="004F6796" w:rsidRDefault="00EF2295" w14:paraId="6989D4A0" w14:textId="77777777">
            <w:pPr>
              <w:pStyle w:val="H1bodytext"/>
              <w:numPr>
                <w:ilvl w:val="0"/>
                <w:numId w:val="21"/>
              </w:numPr>
              <w:spacing w:after="0"/>
              <w:rPr>
                <w:rFonts w:ascii="Arial" w:hAnsi="Arial"/>
                <w:sz w:val="20"/>
              </w:rPr>
            </w:pPr>
            <w:r w:rsidRPr="00EB5A3A">
              <w:rPr>
                <w:rFonts w:ascii="Arial" w:hAnsi="Arial"/>
                <w:color w:val="4472C4" w:themeColor="accent1"/>
                <w:sz w:val="20"/>
              </w:rPr>
              <w:t>1000000,</w:t>
            </w:r>
          </w:p>
          <w:p w:rsidRPr="00702160" w:rsidR="00EF2295" w:rsidP="004F6796" w:rsidRDefault="00EF2295" w14:paraId="67AEE440" w14:textId="77777777">
            <w:pPr>
              <w:pStyle w:val="H1bodytext"/>
              <w:numPr>
                <w:ilvl w:val="0"/>
                <w:numId w:val="21"/>
              </w:numPr>
              <w:spacing w:after="0"/>
              <w:rPr>
                <w:rFonts w:ascii="Arial" w:hAnsi="Arial"/>
                <w:sz w:val="20"/>
              </w:rPr>
            </w:pPr>
            <w:r w:rsidRPr="00EB5A3A">
              <w:rPr>
                <w:rFonts w:ascii="Arial" w:hAnsi="Arial"/>
                <w:color w:val="4472C4" w:themeColor="accent1"/>
                <w:sz w:val="20"/>
              </w:rPr>
              <w:t>0,</w:t>
            </w:r>
          </w:p>
        </w:tc>
        <w:tc>
          <w:tcPr>
            <w:tcW w:w="2581" w:type="dxa"/>
            <w:vAlign w:val="center"/>
          </w:tcPr>
          <w:p w:rsidRPr="00702160" w:rsidR="00EF2295" w:rsidP="004F6796" w:rsidRDefault="00EF2295" w14:paraId="3B775B32" w14:textId="77777777">
            <w:pPr>
              <w:pStyle w:val="H1bodytext"/>
              <w:spacing w:after="0"/>
              <w:ind w:left="0"/>
              <w:rPr>
                <w:rFonts w:ascii="Arial" w:hAnsi="Arial"/>
                <w:sz w:val="20"/>
              </w:rPr>
            </w:pPr>
          </w:p>
        </w:tc>
        <w:tc>
          <w:tcPr>
            <w:tcW w:w="1486" w:type="dxa"/>
            <w:vAlign w:val="center"/>
          </w:tcPr>
          <w:p w:rsidRPr="00702160" w:rsidR="00EF2295" w:rsidP="004F6796" w:rsidRDefault="00EF2295" w14:paraId="6CF24EE0" w14:textId="77777777">
            <w:pPr>
              <w:pStyle w:val="H1bodytext"/>
              <w:spacing w:after="0"/>
              <w:ind w:left="0"/>
              <w:rPr>
                <w:rFonts w:ascii="Arial" w:hAnsi="Arial"/>
                <w:sz w:val="20"/>
              </w:rPr>
            </w:pPr>
            <w:r>
              <w:rPr>
                <w:rFonts w:ascii="Arial" w:hAnsi="Arial"/>
                <w:sz w:val="20"/>
              </w:rPr>
              <w:t>Pass</w:t>
            </w:r>
          </w:p>
        </w:tc>
      </w:tr>
      <w:tr w:rsidRPr="00702160" w:rsidR="00EF2295" w:rsidTr="004F6796" w14:paraId="1588E073" w14:textId="77777777">
        <w:trPr>
          <w:trHeight w:val="539"/>
        </w:trPr>
        <w:tc>
          <w:tcPr>
            <w:tcW w:w="650" w:type="dxa"/>
            <w:vAlign w:val="center"/>
          </w:tcPr>
          <w:p w:rsidRPr="007D0AAC" w:rsidR="00EF2295" w:rsidP="004F6796" w:rsidRDefault="00EF2295" w14:paraId="0060F8DF" w14:textId="77777777">
            <w:pPr>
              <w:pStyle w:val="H1bodytext"/>
              <w:spacing w:after="0"/>
              <w:ind w:left="0"/>
              <w:jc w:val="center"/>
              <w:rPr>
                <w:rFonts w:ascii="Arial" w:hAnsi="Arial"/>
                <w:sz w:val="20"/>
              </w:rPr>
            </w:pPr>
            <w:r>
              <w:rPr>
                <w:rFonts w:ascii="Arial" w:hAnsi="Arial"/>
                <w:sz w:val="20"/>
              </w:rPr>
              <w:t>6</w:t>
            </w:r>
          </w:p>
        </w:tc>
        <w:tc>
          <w:tcPr>
            <w:tcW w:w="4913" w:type="dxa"/>
            <w:vAlign w:val="center"/>
          </w:tcPr>
          <w:p w:rsidR="00EF2295" w:rsidP="004F6796" w:rsidRDefault="00EF2295" w14:paraId="23382555" w14:textId="77777777">
            <w:pPr>
              <w:pStyle w:val="H1bodytext"/>
              <w:spacing w:after="0"/>
              <w:ind w:left="0"/>
              <w:rPr>
                <w:rFonts w:ascii="Arial" w:hAnsi="Arial"/>
                <w:sz w:val="20"/>
              </w:rPr>
            </w:pPr>
            <w:r>
              <w:rPr>
                <w:rFonts w:ascii="Arial" w:hAnsi="Arial"/>
                <w:sz w:val="20"/>
              </w:rPr>
              <w:t xml:space="preserve">Ensure the Solute/Fluid Interaction Card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 xml:space="preserve">file, located in </w:t>
            </w:r>
            <w:r w:rsidRPr="00B47C6B">
              <w:rPr>
                <w:rStyle w:val="DirectoryChar"/>
              </w:rPr>
              <w:t>/xprt-</w:t>
            </w:r>
            <w:r>
              <w:rPr>
                <w:rStyle w:val="DirectoryChar"/>
              </w:rPr>
              <w:t>2</w:t>
            </w:r>
            <w:r w:rsidRPr="00B47C6B">
              <w:rPr>
                <w:rStyle w:val="DirectoryChar"/>
              </w:rPr>
              <w:t>/</w:t>
            </w:r>
            <w:r>
              <w:rPr>
                <w:rFonts w:ascii="Arial" w:hAnsi="Arial"/>
                <w:sz w:val="20"/>
              </w:rPr>
              <w:t>, matches as follows:</w:t>
            </w:r>
          </w:p>
          <w:p w:rsidR="00EF2295" w:rsidP="004F6796" w:rsidRDefault="00EF2295" w14:paraId="3BFCE8B3" w14:textId="77777777">
            <w:pPr>
              <w:pStyle w:val="H1bodytext"/>
              <w:spacing w:after="0"/>
              <w:ind w:left="0"/>
              <w:rPr>
                <w:rFonts w:ascii="Arial" w:hAnsi="Arial"/>
                <w:sz w:val="20"/>
              </w:rPr>
            </w:pPr>
          </w:p>
          <w:p w:rsidR="00EF2295" w:rsidP="004F6796" w:rsidRDefault="00EF2295" w14:paraId="7077F371" w14:textId="77777777">
            <w:pPr>
              <w:pStyle w:val="H1bodytext"/>
              <w:numPr>
                <w:ilvl w:val="0"/>
                <w:numId w:val="27"/>
              </w:numPr>
              <w:spacing w:after="0"/>
              <w:rPr>
                <w:rFonts w:ascii="Arial" w:hAnsi="Arial"/>
                <w:color w:val="4472C4" w:themeColor="accent1"/>
                <w:sz w:val="16"/>
                <w:szCs w:val="16"/>
              </w:rPr>
            </w:pPr>
            <w:r w:rsidRPr="00D965D8">
              <w:rPr>
                <w:rFonts w:ascii="Arial" w:hAnsi="Arial"/>
                <w:color w:val="4472C4" w:themeColor="accent1"/>
                <w:sz w:val="16"/>
                <w:szCs w:val="16"/>
              </w:rPr>
              <w:t>8,</w:t>
            </w:r>
          </w:p>
          <w:p w:rsidRPr="00F14A42" w:rsidR="00EF2295" w:rsidP="004F6796" w:rsidRDefault="00EF2295" w14:paraId="44C31CC7" w14:textId="77777777">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U-232, Conventional, 2.50E-9, m^2/s, continuous, 6.890E+01,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Pr="00F14A42" w:rsidR="00EF2295" w:rsidP="004F6796" w:rsidRDefault="00EF2295" w14:paraId="0C33D956" w14:textId="77777777">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U-233, Conventional, 2.50E-9, m^2/s, continuous, 1.592E+05,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Pr="00F14A42" w:rsidR="00EF2295" w:rsidP="004F6796" w:rsidRDefault="00EF2295" w14:paraId="3C255FF4" w14:textId="77777777">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U-234, Conventional, 2.50E-9, m^2/s, continuous, 2.455E+05,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Pr="00F14A42" w:rsidR="00EF2295" w:rsidP="004F6796" w:rsidRDefault="00EF2295" w14:paraId="00DEF7D3" w14:textId="77777777">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U-235, Conventional, 2.50E-9, m^2/s, continuous, 7.040E+08,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Pr="00F14A42" w:rsidR="00EF2295" w:rsidP="004F6796" w:rsidRDefault="00EF2295" w14:paraId="04D60783" w14:textId="77777777">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U-236, Conventional, 2.50E-9, m^2/s, continuous, 2.342E+07,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Pr="00F14A42" w:rsidR="00EF2295" w:rsidP="004F6796" w:rsidRDefault="00EF2295" w14:paraId="21EAE65D" w14:textId="77777777">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U-238, Conventional, 2.50E-9, m^2/s, continuous, 4.468E+09,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Pr="00F14A42" w:rsidR="00EF2295" w:rsidP="004F6796" w:rsidRDefault="00EF2295" w14:paraId="4B943E7B" w14:textId="77777777">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Th-230, Conventional, 2.50E-9, m^2/s, continuous, 7.538E+04,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Pr="00CD708D" w:rsidR="00EF2295" w:rsidP="004F6796" w:rsidRDefault="00EF2295" w14:paraId="112DD42F" w14:textId="77777777">
            <w:pPr>
              <w:pStyle w:val="H1bodytext"/>
              <w:numPr>
                <w:ilvl w:val="0"/>
                <w:numId w:val="27"/>
              </w:numPr>
              <w:spacing w:after="0"/>
              <w:rPr>
                <w:rFonts w:ascii="Arial" w:hAnsi="Arial"/>
                <w:color w:val="4472C4" w:themeColor="accent1"/>
                <w:sz w:val="16"/>
                <w:szCs w:val="16"/>
              </w:rPr>
            </w:pPr>
            <w:r w:rsidRPr="00F14A42">
              <w:rPr>
                <w:rFonts w:ascii="Arial" w:hAnsi="Arial"/>
                <w:color w:val="4472C4" w:themeColor="accent1"/>
                <w:sz w:val="16"/>
                <w:szCs w:val="16"/>
              </w:rPr>
              <w:t xml:space="preserve">Ra-226, Conventional, 2.50E-9, m^2/s, continuous, 1.600E+03, </w:t>
            </w:r>
            <w:proofErr w:type="spellStart"/>
            <w:r w:rsidRPr="00F14A42">
              <w:rPr>
                <w:rFonts w:ascii="Arial" w:hAnsi="Arial"/>
                <w:color w:val="4472C4" w:themeColor="accent1"/>
                <w:sz w:val="16"/>
                <w:szCs w:val="16"/>
              </w:rPr>
              <w:t>yr</w:t>
            </w:r>
            <w:proofErr w:type="spellEnd"/>
            <w:r w:rsidRPr="00F14A42">
              <w:rPr>
                <w:rFonts w:ascii="Arial" w:hAnsi="Arial"/>
                <w:color w:val="4472C4" w:themeColor="accent1"/>
                <w:sz w:val="16"/>
                <w:szCs w:val="16"/>
              </w:rPr>
              <w:t>, 1.0E-12, Ci/m^3,</w:t>
            </w:r>
          </w:p>
          <w:p w:rsidR="00EF2295" w:rsidP="004F6796" w:rsidRDefault="00EF2295" w14:paraId="2631C2A0" w14:textId="77777777">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2</w:t>
            </w:r>
            <w:r w:rsidRPr="00D965D8">
              <w:rPr>
                <w:rFonts w:ascii="Arial" w:hAnsi="Arial"/>
                <w:color w:val="4472C4" w:themeColor="accent1"/>
                <w:sz w:val="16"/>
                <w:szCs w:val="16"/>
              </w:rPr>
              <w:t>,</w:t>
            </w:r>
          </w:p>
          <w:p w:rsidR="00EF2295" w:rsidP="004F6796" w:rsidRDefault="00EF2295" w14:paraId="5E044CC3" w14:textId="77777777">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U-234, Th-230, 1.00,</w:t>
            </w:r>
          </w:p>
          <w:p w:rsidRPr="00B76185" w:rsidR="00EF2295" w:rsidP="004F6796" w:rsidRDefault="00EF2295" w14:paraId="6601D078" w14:textId="77777777">
            <w:pPr>
              <w:pStyle w:val="H1bodytext"/>
              <w:numPr>
                <w:ilvl w:val="0"/>
                <w:numId w:val="28"/>
              </w:numPr>
              <w:spacing w:after="0"/>
              <w:rPr>
                <w:rFonts w:ascii="Arial" w:hAnsi="Arial"/>
                <w:color w:val="4472C4" w:themeColor="accent1"/>
                <w:sz w:val="16"/>
                <w:szCs w:val="16"/>
              </w:rPr>
            </w:pPr>
            <w:r>
              <w:rPr>
                <w:rFonts w:ascii="Arial" w:hAnsi="Arial"/>
                <w:color w:val="4472C4" w:themeColor="accent1"/>
                <w:sz w:val="16"/>
                <w:szCs w:val="16"/>
              </w:rPr>
              <w:t>Th-230, Ra-226, 1.00,</w:t>
            </w:r>
          </w:p>
        </w:tc>
        <w:tc>
          <w:tcPr>
            <w:tcW w:w="2581" w:type="dxa"/>
            <w:vAlign w:val="center"/>
          </w:tcPr>
          <w:p w:rsidRPr="00702160" w:rsidR="00EF2295" w:rsidP="004F6796" w:rsidRDefault="00EF2295" w14:paraId="6EA7808E" w14:textId="77777777">
            <w:pPr>
              <w:pStyle w:val="H1bodytext"/>
              <w:spacing w:after="0"/>
              <w:ind w:left="0"/>
              <w:rPr>
                <w:rFonts w:ascii="Arial" w:hAnsi="Arial"/>
                <w:sz w:val="20"/>
              </w:rPr>
            </w:pPr>
            <w:r>
              <w:rPr>
                <w:rFonts w:ascii="Arial" w:hAnsi="Arial"/>
                <w:sz w:val="20"/>
              </w:rPr>
              <w:t>The Solute/Fluid Interaction Card does match the text from this Test Instruction.</w:t>
            </w:r>
          </w:p>
        </w:tc>
        <w:tc>
          <w:tcPr>
            <w:tcW w:w="1486" w:type="dxa"/>
            <w:vAlign w:val="center"/>
          </w:tcPr>
          <w:p w:rsidRPr="00702160" w:rsidR="00EF2295" w:rsidP="004F6796" w:rsidRDefault="00EF2295" w14:paraId="2AFBB62F" w14:textId="77777777">
            <w:pPr>
              <w:pStyle w:val="H1bodytext"/>
              <w:spacing w:after="0"/>
              <w:ind w:left="0"/>
              <w:rPr>
                <w:rFonts w:ascii="Arial" w:hAnsi="Arial"/>
                <w:sz w:val="20"/>
              </w:rPr>
            </w:pPr>
            <w:r>
              <w:rPr>
                <w:rFonts w:ascii="Arial" w:hAnsi="Arial"/>
                <w:sz w:val="20"/>
              </w:rPr>
              <w:t>Pass</w:t>
            </w:r>
          </w:p>
        </w:tc>
      </w:tr>
      <w:tr w:rsidRPr="00702160" w:rsidR="00EF2295" w:rsidTr="004F6796" w14:paraId="5AA0AB67" w14:textId="77777777">
        <w:trPr>
          <w:trHeight w:val="539"/>
        </w:trPr>
        <w:tc>
          <w:tcPr>
            <w:tcW w:w="650" w:type="dxa"/>
            <w:vAlign w:val="center"/>
          </w:tcPr>
          <w:p w:rsidRPr="007D0AAC" w:rsidR="00EF2295" w:rsidP="004F6796" w:rsidRDefault="00EF2295" w14:paraId="3F17582C" w14:textId="77777777">
            <w:pPr>
              <w:pStyle w:val="H1bodytext"/>
              <w:spacing w:after="0"/>
              <w:ind w:left="0"/>
              <w:jc w:val="center"/>
              <w:rPr>
                <w:rFonts w:ascii="Arial" w:hAnsi="Arial"/>
                <w:sz w:val="20"/>
              </w:rPr>
            </w:pPr>
            <w:r>
              <w:rPr>
                <w:rFonts w:ascii="Arial" w:hAnsi="Arial"/>
                <w:sz w:val="20"/>
              </w:rPr>
              <w:t>7</w:t>
            </w:r>
          </w:p>
        </w:tc>
        <w:tc>
          <w:tcPr>
            <w:tcW w:w="4913" w:type="dxa"/>
            <w:vAlign w:val="center"/>
          </w:tcPr>
          <w:p w:rsidR="00EF2295" w:rsidP="004F6796" w:rsidRDefault="00EF2295" w14:paraId="7D9E52E4" w14:textId="77777777">
            <w:pPr>
              <w:pStyle w:val="H1bodytext"/>
              <w:spacing w:after="0"/>
              <w:ind w:left="0"/>
              <w:rPr>
                <w:rFonts w:ascii="Arial" w:hAnsi="Arial"/>
                <w:sz w:val="20"/>
              </w:rPr>
            </w:pPr>
            <w:r>
              <w:rPr>
                <w:rFonts w:ascii="Arial" w:hAnsi="Arial"/>
                <w:sz w:val="20"/>
              </w:rPr>
              <w:t xml:space="preserve">Ensure that in the Solute/Porous Media Interaction Card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_with_buffer</w:t>
            </w:r>
            <w:r>
              <w:rPr>
                <w:rFonts w:ascii="Arial" w:hAnsi="Arial"/>
                <w:sz w:val="20"/>
              </w:rPr>
              <w:t xml:space="preserve"> file each HSU from the Rock/Soil Zonation Card is present with two numerical values and two associated units. An example is:</w:t>
            </w:r>
          </w:p>
          <w:p w:rsidR="00EF2295" w:rsidP="004F6796" w:rsidRDefault="00EF2295" w14:paraId="3DDEFCE6" w14:textId="77777777">
            <w:pPr>
              <w:pStyle w:val="H1bodytext"/>
              <w:numPr>
                <w:ilvl w:val="0"/>
                <w:numId w:val="28"/>
              </w:numPr>
              <w:spacing w:after="0"/>
              <w:rPr>
                <w:rFonts w:ascii="Arial" w:hAnsi="Arial"/>
                <w:sz w:val="20"/>
              </w:rPr>
            </w:pPr>
            <w:r>
              <w:rPr>
                <w:rFonts w:ascii="Arial" w:hAnsi="Arial"/>
                <w:sz w:val="20"/>
              </w:rPr>
              <w:t>Backfill, 0.1, m, 0.01, m,</w:t>
            </w:r>
          </w:p>
          <w:p w:rsidR="00EF2295" w:rsidP="004F6796" w:rsidRDefault="00EF2295" w14:paraId="2E98D800" w14:textId="77777777">
            <w:pPr>
              <w:pStyle w:val="H1bodytext"/>
              <w:spacing w:after="0"/>
              <w:ind w:left="0"/>
              <w:rPr>
                <w:rFonts w:ascii="Arial" w:hAnsi="Arial"/>
                <w:sz w:val="20"/>
              </w:rPr>
            </w:pPr>
          </w:p>
          <w:p w:rsidR="00EF2295" w:rsidP="004F6796" w:rsidRDefault="00EF2295" w14:paraId="38A346AD" w14:textId="77777777">
            <w:pPr>
              <w:pStyle w:val="H1bodytext"/>
              <w:spacing w:after="0"/>
              <w:ind w:left="0"/>
              <w:rPr>
                <w:rFonts w:ascii="Arial" w:hAnsi="Arial"/>
                <w:sz w:val="20"/>
              </w:rPr>
            </w:pPr>
            <w:r>
              <w:rPr>
                <w:rFonts w:ascii="Arial" w:hAnsi="Arial"/>
                <w:sz w:val="20"/>
              </w:rPr>
              <w:t xml:space="preserve">Next, ensure in the Solute/Porous Media Interaction Card that beneath each HSU the following eight radionuclides are present with a numerical value, the associated unit, and the correct number of commas. Each HSU will have different </w:t>
            </w:r>
            <w:proofErr w:type="spellStart"/>
            <w:r>
              <w:rPr>
                <w:rFonts w:ascii="Arial" w:hAnsi="Arial"/>
                <w:sz w:val="20"/>
              </w:rPr>
              <w:t>Kd</w:t>
            </w:r>
            <w:proofErr w:type="spellEnd"/>
            <w:r>
              <w:rPr>
                <w:rFonts w:ascii="Arial" w:hAnsi="Arial"/>
                <w:sz w:val="20"/>
              </w:rPr>
              <w:t xml:space="preserve"> values:</w:t>
            </w:r>
          </w:p>
          <w:p w:rsidR="00EF2295" w:rsidP="004F6796" w:rsidRDefault="00EF2295" w14:paraId="6ADB2A0B" w14:textId="77777777">
            <w:pPr>
              <w:pStyle w:val="H1bodytext"/>
              <w:spacing w:after="0"/>
              <w:ind w:left="0"/>
              <w:rPr>
                <w:rFonts w:ascii="Arial" w:hAnsi="Arial"/>
                <w:sz w:val="20"/>
              </w:rPr>
            </w:pPr>
          </w:p>
          <w:p w:rsidRPr="00D07EBE" w:rsidR="00EF2295" w:rsidP="004F6796" w:rsidRDefault="00EF2295" w14:paraId="74E8E7F9" w14:textId="77777777">
            <w:pPr>
              <w:pStyle w:val="H1bodytext"/>
              <w:numPr>
                <w:ilvl w:val="0"/>
                <w:numId w:val="28"/>
              </w:numPr>
              <w:spacing w:after="0"/>
              <w:rPr>
                <w:rFonts w:ascii="Arial" w:hAnsi="Arial"/>
                <w:sz w:val="20"/>
              </w:rPr>
            </w:pPr>
            <w:r>
              <w:rPr>
                <w:rFonts w:ascii="Arial" w:hAnsi="Arial"/>
                <w:sz w:val="20"/>
              </w:rPr>
              <w:t>U-232</w:t>
            </w:r>
            <w:r w:rsidRPr="00D07EBE">
              <w:rPr>
                <w:rFonts w:ascii="Arial" w:hAnsi="Arial"/>
                <w:sz w:val="20"/>
              </w:rPr>
              <w:t xml:space="preserve">,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rsidRPr="00D07EBE" w:rsidR="00EF2295" w:rsidP="004F6796" w:rsidRDefault="00EF2295" w14:paraId="26181E97" w14:textId="77777777">
            <w:pPr>
              <w:pStyle w:val="H1bodytext"/>
              <w:numPr>
                <w:ilvl w:val="0"/>
                <w:numId w:val="28"/>
              </w:numPr>
              <w:spacing w:after="0"/>
              <w:rPr>
                <w:rFonts w:ascii="Arial" w:hAnsi="Arial"/>
                <w:sz w:val="20"/>
              </w:rPr>
            </w:pPr>
            <w:r>
              <w:rPr>
                <w:rFonts w:ascii="Arial" w:hAnsi="Arial"/>
                <w:sz w:val="20"/>
              </w:rPr>
              <w:t>U-233</w:t>
            </w:r>
            <w:r w:rsidRPr="00D07EBE">
              <w:rPr>
                <w:rFonts w:ascii="Arial" w:hAnsi="Arial"/>
                <w:sz w:val="20"/>
              </w:rPr>
              <w:t xml:space="preserve">,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rsidRPr="00D07EBE" w:rsidR="00EF2295" w:rsidP="004F6796" w:rsidRDefault="00EF2295" w14:paraId="065A4653" w14:textId="77777777">
            <w:pPr>
              <w:pStyle w:val="H1bodytext"/>
              <w:numPr>
                <w:ilvl w:val="0"/>
                <w:numId w:val="28"/>
              </w:numPr>
              <w:spacing w:after="0"/>
              <w:rPr>
                <w:rFonts w:ascii="Arial" w:hAnsi="Arial"/>
                <w:sz w:val="20"/>
              </w:rPr>
            </w:pPr>
            <w:r>
              <w:rPr>
                <w:rFonts w:ascii="Arial" w:hAnsi="Arial"/>
                <w:sz w:val="20"/>
              </w:rPr>
              <w:t>U-234</w:t>
            </w:r>
            <w:r w:rsidRPr="00D07EBE">
              <w:rPr>
                <w:rFonts w:ascii="Arial" w:hAnsi="Arial"/>
                <w:sz w:val="20"/>
              </w:rPr>
              <w:t xml:space="preserve">,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rsidRPr="00D07EBE" w:rsidR="00EF2295" w:rsidP="004F6796" w:rsidRDefault="00EF2295" w14:paraId="50488BDC" w14:textId="77777777">
            <w:pPr>
              <w:pStyle w:val="H1bodytext"/>
              <w:numPr>
                <w:ilvl w:val="0"/>
                <w:numId w:val="28"/>
              </w:numPr>
              <w:spacing w:after="0"/>
              <w:rPr>
                <w:rFonts w:ascii="Arial" w:hAnsi="Arial"/>
                <w:sz w:val="20"/>
              </w:rPr>
            </w:pPr>
            <w:r>
              <w:rPr>
                <w:rFonts w:ascii="Arial" w:hAnsi="Arial"/>
                <w:sz w:val="20"/>
              </w:rPr>
              <w:t>U-235</w:t>
            </w:r>
            <w:r w:rsidRPr="00D07EBE">
              <w:rPr>
                <w:rFonts w:ascii="Arial" w:hAnsi="Arial"/>
                <w:sz w:val="20"/>
              </w:rPr>
              <w:t xml:space="preserve">,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rsidRPr="00D07EBE" w:rsidR="00EF2295" w:rsidP="004F6796" w:rsidRDefault="00EF2295" w14:paraId="0A2A491F" w14:textId="77777777">
            <w:pPr>
              <w:pStyle w:val="H1bodytext"/>
              <w:numPr>
                <w:ilvl w:val="0"/>
                <w:numId w:val="28"/>
              </w:numPr>
              <w:spacing w:after="0"/>
              <w:rPr>
                <w:rFonts w:ascii="Arial" w:hAnsi="Arial"/>
                <w:sz w:val="20"/>
              </w:rPr>
            </w:pPr>
            <w:r>
              <w:rPr>
                <w:rFonts w:ascii="Arial" w:hAnsi="Arial"/>
                <w:sz w:val="20"/>
              </w:rPr>
              <w:t>U-236</w:t>
            </w:r>
            <w:r w:rsidRPr="00D07EBE">
              <w:rPr>
                <w:rFonts w:ascii="Arial" w:hAnsi="Arial"/>
                <w:sz w:val="20"/>
              </w:rPr>
              <w:t xml:space="preserve">,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rsidRPr="00D07EBE" w:rsidR="00EF2295" w:rsidP="004F6796" w:rsidRDefault="00EF2295" w14:paraId="1343E7B5" w14:textId="77777777">
            <w:pPr>
              <w:pStyle w:val="H1bodytext"/>
              <w:numPr>
                <w:ilvl w:val="0"/>
                <w:numId w:val="28"/>
              </w:numPr>
              <w:spacing w:after="0"/>
              <w:rPr>
                <w:rFonts w:ascii="Arial" w:hAnsi="Arial"/>
                <w:sz w:val="20"/>
              </w:rPr>
            </w:pPr>
            <w:r>
              <w:rPr>
                <w:rFonts w:ascii="Arial" w:hAnsi="Arial"/>
                <w:sz w:val="20"/>
              </w:rPr>
              <w:t>U-237</w:t>
            </w:r>
            <w:r w:rsidRPr="00D07EBE">
              <w:rPr>
                <w:rFonts w:ascii="Arial" w:hAnsi="Arial"/>
                <w:sz w:val="20"/>
              </w:rPr>
              <w:t xml:space="preserve">,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rsidR="00EF2295" w:rsidP="004F6796" w:rsidRDefault="00EF2295" w14:paraId="2F1CBC22" w14:textId="77777777">
            <w:pPr>
              <w:pStyle w:val="H1bodytext"/>
              <w:numPr>
                <w:ilvl w:val="0"/>
                <w:numId w:val="28"/>
              </w:numPr>
              <w:spacing w:after="0"/>
              <w:rPr>
                <w:rFonts w:ascii="Arial" w:hAnsi="Arial"/>
                <w:sz w:val="20"/>
              </w:rPr>
            </w:pPr>
            <w:r>
              <w:rPr>
                <w:rFonts w:ascii="Arial" w:hAnsi="Arial"/>
                <w:sz w:val="20"/>
              </w:rPr>
              <w:t>U-238</w:t>
            </w:r>
            <w:r w:rsidRPr="00D07EBE">
              <w:rPr>
                <w:rFonts w:ascii="Arial" w:hAnsi="Arial"/>
                <w:sz w:val="20"/>
              </w:rPr>
              <w:t xml:space="preserve">, </w:t>
            </w:r>
            <w:proofErr w:type="gramStart"/>
            <w:r>
              <w:rPr>
                <w:rFonts w:ascii="Arial" w:hAnsi="Arial"/>
                <w:sz w:val="20"/>
              </w:rPr>
              <w:t>#</w:t>
            </w:r>
            <w:r w:rsidRPr="00D07EBE">
              <w:rPr>
                <w:rFonts w:ascii="Arial" w:hAnsi="Arial"/>
                <w:sz w:val="20"/>
              </w:rPr>
              <w:t>.</w:t>
            </w:r>
            <w:r>
              <w:rPr>
                <w:rFonts w:ascii="Arial" w:hAnsi="Arial"/>
                <w:sz w:val="20"/>
              </w:rPr>
              <w:t>#</w:t>
            </w:r>
            <w:proofErr w:type="gramEnd"/>
            <w:r w:rsidRPr="00D07EBE">
              <w:rPr>
                <w:rFonts w:ascii="Arial" w:hAnsi="Arial"/>
                <w:sz w:val="20"/>
              </w:rPr>
              <w:t>E</w:t>
            </w:r>
            <w:r>
              <w:rPr>
                <w:rFonts w:ascii="Arial" w:hAnsi="Arial" w:cs="Arial"/>
                <w:sz w:val="20"/>
              </w:rPr>
              <w:t>±</w:t>
            </w:r>
            <w:r>
              <w:rPr>
                <w:rFonts w:ascii="Arial" w:hAnsi="Arial"/>
                <w:sz w:val="20"/>
              </w:rPr>
              <w:t>##</w:t>
            </w:r>
            <w:r w:rsidRPr="00D07EBE">
              <w:rPr>
                <w:rFonts w:ascii="Arial" w:hAnsi="Arial"/>
                <w:sz w:val="20"/>
              </w:rPr>
              <w:t>, mL/g,,</w:t>
            </w:r>
          </w:p>
          <w:p w:rsidRPr="00E636E9" w:rsidR="00EF2295" w:rsidP="004F6796" w:rsidRDefault="00EF2295" w14:paraId="7C6A32B9" w14:textId="77777777">
            <w:pPr>
              <w:pStyle w:val="H1bodytext"/>
              <w:numPr>
                <w:ilvl w:val="0"/>
                <w:numId w:val="28"/>
              </w:numPr>
              <w:spacing w:after="0"/>
              <w:rPr>
                <w:rFonts w:ascii="Arial" w:hAnsi="Arial"/>
                <w:sz w:val="20"/>
              </w:rPr>
            </w:pPr>
            <w:r>
              <w:rPr>
                <w:rFonts w:ascii="Arial" w:hAnsi="Arial"/>
                <w:sz w:val="20"/>
              </w:rPr>
              <w:t>Ra-226</w:t>
            </w:r>
            <w:r w:rsidRPr="00E636E9">
              <w:rPr>
                <w:rFonts w:ascii="Arial" w:hAnsi="Arial"/>
                <w:sz w:val="20"/>
              </w:rPr>
              <w:t xml:space="preserve">, </w:t>
            </w:r>
            <w:proofErr w:type="gramStart"/>
            <w:r w:rsidRPr="00E636E9">
              <w:rPr>
                <w:rFonts w:ascii="Arial" w:hAnsi="Arial"/>
                <w:sz w:val="20"/>
              </w:rPr>
              <w:t>#.#</w:t>
            </w:r>
            <w:proofErr w:type="gramEnd"/>
            <w:r w:rsidRPr="00E636E9">
              <w:rPr>
                <w:rFonts w:ascii="Arial" w:hAnsi="Arial"/>
                <w:sz w:val="20"/>
              </w:rPr>
              <w:t>E</w:t>
            </w:r>
            <w:r w:rsidRPr="00E636E9">
              <w:rPr>
                <w:rFonts w:ascii="Arial" w:hAnsi="Arial" w:cs="Arial"/>
                <w:sz w:val="20"/>
              </w:rPr>
              <w:t>±</w:t>
            </w:r>
            <w:r w:rsidRPr="00E636E9">
              <w:rPr>
                <w:rFonts w:ascii="Arial" w:hAnsi="Arial"/>
                <w:sz w:val="20"/>
              </w:rPr>
              <w:t>##, mL/g,,</w:t>
            </w:r>
          </w:p>
        </w:tc>
        <w:tc>
          <w:tcPr>
            <w:tcW w:w="2581" w:type="dxa"/>
            <w:vAlign w:val="center"/>
          </w:tcPr>
          <w:p w:rsidRPr="00702160" w:rsidR="00EF2295" w:rsidP="004F6796" w:rsidRDefault="00EF2295" w14:paraId="1128E343" w14:textId="77777777">
            <w:pPr>
              <w:pStyle w:val="H1bodytext"/>
              <w:spacing w:after="0"/>
              <w:ind w:left="0"/>
              <w:rPr>
                <w:rFonts w:ascii="Arial" w:hAnsi="Arial"/>
                <w:sz w:val="20"/>
              </w:rPr>
            </w:pPr>
            <w:r>
              <w:rPr>
                <w:rFonts w:ascii="Arial" w:hAnsi="Arial"/>
                <w:sz w:val="20"/>
              </w:rPr>
              <w:t xml:space="preserve">Each HSU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matches the provided list.</w:t>
            </w:r>
          </w:p>
        </w:tc>
        <w:tc>
          <w:tcPr>
            <w:tcW w:w="1486" w:type="dxa"/>
            <w:vAlign w:val="center"/>
          </w:tcPr>
          <w:p w:rsidRPr="00702160" w:rsidR="00EF2295" w:rsidP="004F6796" w:rsidRDefault="00EF2295" w14:paraId="68A34526" w14:textId="77777777">
            <w:pPr>
              <w:pStyle w:val="H1bodytext"/>
              <w:spacing w:after="0"/>
              <w:ind w:left="0"/>
              <w:rPr>
                <w:rFonts w:ascii="Arial" w:hAnsi="Arial"/>
                <w:sz w:val="20"/>
              </w:rPr>
            </w:pPr>
            <w:r>
              <w:rPr>
                <w:rFonts w:ascii="Arial" w:hAnsi="Arial"/>
                <w:sz w:val="20"/>
              </w:rPr>
              <w:t>Pass</w:t>
            </w:r>
          </w:p>
        </w:tc>
      </w:tr>
      <w:tr w:rsidRPr="00702160" w:rsidR="00EF2295" w:rsidTr="004F6796" w14:paraId="2112565E" w14:textId="77777777">
        <w:trPr>
          <w:trHeight w:val="539"/>
        </w:trPr>
        <w:tc>
          <w:tcPr>
            <w:tcW w:w="650" w:type="dxa"/>
            <w:vAlign w:val="center"/>
          </w:tcPr>
          <w:p w:rsidRPr="007D0AAC" w:rsidR="00EF2295" w:rsidP="004F6796" w:rsidRDefault="00EF2295" w14:paraId="60DC7E22" w14:textId="77777777">
            <w:pPr>
              <w:pStyle w:val="H1bodytext"/>
              <w:spacing w:after="0"/>
              <w:ind w:left="0"/>
              <w:jc w:val="center"/>
              <w:rPr>
                <w:rFonts w:ascii="Arial" w:hAnsi="Arial"/>
                <w:sz w:val="20"/>
              </w:rPr>
            </w:pPr>
            <w:r>
              <w:rPr>
                <w:rFonts w:ascii="Arial" w:hAnsi="Arial"/>
                <w:sz w:val="20"/>
              </w:rPr>
              <w:t>8</w:t>
            </w:r>
          </w:p>
        </w:tc>
        <w:tc>
          <w:tcPr>
            <w:tcW w:w="4913" w:type="dxa"/>
            <w:vAlign w:val="center"/>
          </w:tcPr>
          <w:p w:rsidR="00EF2295" w:rsidP="004F6796" w:rsidRDefault="00EF2295" w14:paraId="05DFD7E4" w14:textId="77777777">
            <w:pPr>
              <w:pStyle w:val="H1bodytext"/>
              <w:spacing w:after="0"/>
              <w:ind w:left="0"/>
              <w:rPr>
                <w:rFonts w:ascii="Arial" w:hAnsi="Arial"/>
                <w:sz w:val="20"/>
              </w:rPr>
            </w:pPr>
            <w:r>
              <w:rPr>
                <w:rFonts w:ascii="Arial" w:hAnsi="Arial"/>
                <w:sz w:val="20"/>
              </w:rPr>
              <w:t>Ensure the Initial Conditions Card is as follows:</w:t>
            </w:r>
          </w:p>
          <w:p w:rsidR="00EF2295" w:rsidP="004F6796" w:rsidRDefault="00EF2295" w14:paraId="7769EAC4" w14:textId="77777777">
            <w:pPr>
              <w:pStyle w:val="H1bodytext"/>
              <w:spacing w:after="0"/>
              <w:ind w:left="0"/>
              <w:rPr>
                <w:rFonts w:ascii="Arial" w:hAnsi="Arial"/>
                <w:sz w:val="20"/>
              </w:rPr>
            </w:pPr>
          </w:p>
          <w:p w:rsidRPr="00E40BF9" w:rsidR="00EF2295" w:rsidP="004F6796" w:rsidRDefault="00EF2295" w14:paraId="35605019" w14:textId="77777777">
            <w:pPr>
              <w:pStyle w:val="H1bodytext"/>
              <w:spacing w:after="0"/>
              <w:ind w:left="0"/>
              <w:rPr>
                <w:rFonts w:ascii="Arial" w:hAnsi="Arial"/>
                <w:color w:val="4472C4" w:themeColor="accent1"/>
                <w:sz w:val="16"/>
                <w:szCs w:val="16"/>
              </w:rPr>
            </w:pPr>
            <w:r w:rsidRPr="00E40BF9">
              <w:rPr>
                <w:rFonts w:ascii="Arial" w:hAnsi="Arial"/>
                <w:color w:val="4472C4" w:themeColor="accent1"/>
                <w:sz w:val="16"/>
                <w:szCs w:val="16"/>
              </w:rPr>
              <w:t>Gas Pressure, Aqueous Pressure,</w:t>
            </w:r>
          </w:p>
          <w:p w:rsidRPr="00702160" w:rsidR="00EF2295" w:rsidP="004F6796" w:rsidRDefault="00EF2295" w14:paraId="4AEDA254" w14:textId="77777777">
            <w:pPr>
              <w:pStyle w:val="H1bodytext"/>
              <w:spacing w:after="0"/>
              <w:ind w:left="0"/>
              <w:rPr>
                <w:rFonts w:ascii="Arial" w:hAnsi="Arial"/>
                <w:sz w:val="20"/>
              </w:rPr>
            </w:pPr>
            <w:r w:rsidRPr="00E40BF9">
              <w:rPr>
                <w:rFonts w:ascii="Arial" w:hAnsi="Arial"/>
                <w:color w:val="4472C4" w:themeColor="accent1"/>
                <w:sz w:val="16"/>
                <w:szCs w:val="16"/>
              </w:rPr>
              <w:t>0,</w:t>
            </w:r>
          </w:p>
        </w:tc>
        <w:tc>
          <w:tcPr>
            <w:tcW w:w="2581" w:type="dxa"/>
            <w:vAlign w:val="center"/>
          </w:tcPr>
          <w:p w:rsidRPr="00702160" w:rsidR="00EF2295" w:rsidP="004F6796" w:rsidRDefault="00EF2295" w14:paraId="197942CA" w14:textId="77777777">
            <w:pPr>
              <w:pStyle w:val="H1bodytext"/>
              <w:spacing w:after="0"/>
              <w:ind w:left="0"/>
              <w:rPr>
                <w:rFonts w:ascii="Arial" w:hAnsi="Arial"/>
                <w:sz w:val="20"/>
              </w:rPr>
            </w:pPr>
            <w:r>
              <w:rPr>
                <w:rFonts w:ascii="Arial" w:hAnsi="Arial"/>
                <w:sz w:val="20"/>
              </w:rPr>
              <w:t>The Initial Conditions Card matches this information.</w:t>
            </w:r>
          </w:p>
        </w:tc>
        <w:tc>
          <w:tcPr>
            <w:tcW w:w="1486" w:type="dxa"/>
            <w:vAlign w:val="center"/>
          </w:tcPr>
          <w:p w:rsidRPr="00702160" w:rsidR="00EF2295" w:rsidP="004F6796" w:rsidRDefault="00EF2295" w14:paraId="5C0403CA" w14:textId="77777777">
            <w:pPr>
              <w:pStyle w:val="H1bodytext"/>
              <w:spacing w:after="0"/>
              <w:ind w:left="0"/>
              <w:rPr>
                <w:rFonts w:ascii="Arial" w:hAnsi="Arial"/>
                <w:sz w:val="20"/>
              </w:rPr>
            </w:pPr>
            <w:r>
              <w:rPr>
                <w:rFonts w:ascii="Arial" w:hAnsi="Arial"/>
                <w:sz w:val="20"/>
              </w:rPr>
              <w:t>Pass</w:t>
            </w:r>
          </w:p>
        </w:tc>
      </w:tr>
      <w:tr w:rsidRPr="00702160" w:rsidR="00EF2295" w:rsidTr="004F6796" w14:paraId="19C239B4" w14:textId="77777777">
        <w:trPr>
          <w:trHeight w:val="539"/>
        </w:trPr>
        <w:tc>
          <w:tcPr>
            <w:tcW w:w="650" w:type="dxa"/>
            <w:vAlign w:val="center"/>
          </w:tcPr>
          <w:p w:rsidRPr="007D0AAC" w:rsidR="00EF2295" w:rsidP="004F6796" w:rsidRDefault="00EF2295" w14:paraId="578822E6" w14:textId="77777777">
            <w:pPr>
              <w:pStyle w:val="H1bodytext"/>
              <w:spacing w:after="0"/>
              <w:ind w:left="0"/>
              <w:jc w:val="center"/>
              <w:rPr>
                <w:rFonts w:ascii="Arial" w:hAnsi="Arial"/>
                <w:sz w:val="20"/>
              </w:rPr>
            </w:pPr>
            <w:r>
              <w:rPr>
                <w:rFonts w:ascii="Arial" w:hAnsi="Arial"/>
                <w:sz w:val="20"/>
              </w:rPr>
              <w:t>9</w:t>
            </w:r>
          </w:p>
        </w:tc>
        <w:tc>
          <w:tcPr>
            <w:tcW w:w="8980" w:type="dxa"/>
            <w:gridSpan w:val="3"/>
            <w:vAlign w:val="center"/>
          </w:tcPr>
          <w:p w:rsidRPr="00702160" w:rsidR="00EF2295" w:rsidP="004F6796" w:rsidRDefault="00EF2295" w14:paraId="1CAFA7BA" w14:textId="77777777">
            <w:pPr>
              <w:pStyle w:val="H1bodytext"/>
              <w:spacing w:after="0"/>
              <w:ind w:left="0"/>
              <w:rPr>
                <w:rFonts w:ascii="Arial" w:hAnsi="Arial"/>
                <w:sz w:val="20"/>
              </w:rPr>
            </w:pPr>
            <w:r>
              <w:rPr>
                <w:rFonts w:ascii="Arial" w:hAnsi="Arial"/>
                <w:sz w:val="20"/>
              </w:rPr>
              <w:t>Boundary Conditions Card section</w:t>
            </w:r>
          </w:p>
        </w:tc>
      </w:tr>
      <w:tr w:rsidRPr="00702160" w:rsidR="00EF2295" w:rsidTr="004F6796" w14:paraId="091EE61A" w14:textId="77777777">
        <w:trPr>
          <w:trHeight w:val="539"/>
        </w:trPr>
        <w:tc>
          <w:tcPr>
            <w:tcW w:w="650" w:type="dxa"/>
            <w:vAlign w:val="center"/>
          </w:tcPr>
          <w:p w:rsidRPr="007D0AAC" w:rsidR="00EF2295" w:rsidP="004F6796" w:rsidRDefault="00EF2295" w14:paraId="4B2C6B88" w14:textId="77777777">
            <w:pPr>
              <w:pStyle w:val="H1bodytext"/>
              <w:spacing w:after="0"/>
              <w:ind w:left="0"/>
              <w:jc w:val="center"/>
              <w:rPr>
                <w:rFonts w:ascii="Arial" w:hAnsi="Arial"/>
                <w:sz w:val="20"/>
              </w:rPr>
            </w:pPr>
            <w:r>
              <w:rPr>
                <w:rFonts w:ascii="Arial" w:hAnsi="Arial"/>
                <w:sz w:val="20"/>
              </w:rPr>
              <w:t>9.1</w:t>
            </w:r>
          </w:p>
        </w:tc>
        <w:tc>
          <w:tcPr>
            <w:tcW w:w="4913" w:type="dxa"/>
            <w:vAlign w:val="center"/>
          </w:tcPr>
          <w:p w:rsidR="00EF2295" w:rsidP="004F6796" w:rsidRDefault="00EF2295" w14:paraId="022622A4" w14:textId="77777777">
            <w:pPr>
              <w:pStyle w:val="H1bodytext"/>
              <w:spacing w:after="0"/>
              <w:ind w:left="0"/>
              <w:rPr>
                <w:rFonts w:ascii="Arial" w:hAnsi="Arial"/>
                <w:sz w:val="20"/>
              </w:rPr>
            </w:pPr>
            <w:r>
              <w:rPr>
                <w:rFonts w:ascii="Arial" w:hAnsi="Arial"/>
                <w:sz w:val="20"/>
              </w:rPr>
              <w:t xml:space="preserve">Navigate to </w:t>
            </w:r>
            <w:r w:rsidRPr="0067144B">
              <w:rPr>
                <w:rStyle w:val="DirectoryChar"/>
              </w:rPr>
              <w:t>/ret/</w:t>
            </w:r>
            <w:r>
              <w:rPr>
                <w:rFonts w:ascii="Arial" w:hAnsi="Arial"/>
                <w:sz w:val="20"/>
              </w:rPr>
              <w:t xml:space="preserve"> directory and count the number of </w:t>
            </w:r>
            <w:proofErr w:type="gramStart"/>
            <w:r w:rsidRPr="0067144B">
              <w:rPr>
                <w:rFonts w:ascii="Arial" w:hAnsi="Arial"/>
                <w:b/>
                <w:bCs/>
                <w:i/>
                <w:iCs/>
                <w:sz w:val="20"/>
              </w:rPr>
              <w:t>group</w:t>
            </w:r>
            <w:proofErr w:type="gramEnd"/>
            <w:r w:rsidRPr="0067144B">
              <w:rPr>
                <w:rFonts w:ascii="Arial" w:hAnsi="Arial"/>
                <w:b/>
                <w:bCs/>
                <w:i/>
                <w:iCs/>
                <w:sz w:val="20"/>
              </w:rPr>
              <w:t>_#####.dat</w:t>
            </w:r>
            <w:r>
              <w:rPr>
                <w:rFonts w:ascii="Arial" w:hAnsi="Arial"/>
                <w:sz w:val="20"/>
              </w:rPr>
              <w:t xml:space="preserve"> files.</w:t>
            </w:r>
          </w:p>
          <w:p w:rsidR="00EF2295" w:rsidP="004F6796" w:rsidRDefault="00EF2295" w14:paraId="0C0BA614" w14:textId="77777777">
            <w:pPr>
              <w:pStyle w:val="H1bodytext"/>
              <w:spacing w:after="0"/>
              <w:ind w:left="0"/>
              <w:rPr>
                <w:rFonts w:ascii="Arial" w:hAnsi="Arial"/>
                <w:sz w:val="20"/>
              </w:rPr>
            </w:pPr>
            <w:r>
              <w:rPr>
                <w:rFonts w:ascii="Arial" w:hAnsi="Arial"/>
                <w:sz w:val="20"/>
              </w:rPr>
              <w:t xml:space="preserve"> </w:t>
            </w:r>
          </w:p>
          <w:p w:rsidRPr="00643A71" w:rsidR="00EF2295" w:rsidP="004F6796" w:rsidRDefault="00EF2295" w14:paraId="35EEFF19" w14:textId="77777777">
            <w:pPr>
              <w:pStyle w:val="H1bodytext"/>
              <w:spacing w:after="0"/>
              <w:ind w:left="0"/>
              <w:rPr>
                <w:rFonts w:ascii="Arial" w:hAnsi="Arial"/>
                <w:sz w:val="20"/>
              </w:rPr>
            </w:pPr>
            <w:r>
              <w:rPr>
                <w:rFonts w:ascii="Arial" w:hAnsi="Arial"/>
                <w:sz w:val="20"/>
              </w:rPr>
              <w:t xml:space="preserve">In the upper section of the Boundary Conditions Card of the </w:t>
            </w:r>
            <w:r>
              <w:rPr>
                <w:rFonts w:ascii="Arial" w:hAnsi="Arial"/>
                <w:b/>
                <w:bCs/>
                <w:i/>
                <w:iCs/>
                <w:sz w:val="20"/>
              </w:rPr>
              <w:t>input</w:t>
            </w:r>
            <w:r>
              <w:rPr>
                <w:rFonts w:ascii="Arial" w:hAnsi="Arial"/>
                <w:sz w:val="20"/>
              </w:rPr>
              <w:t xml:space="preserve"> file, below the line </w:t>
            </w:r>
            <w:r w:rsidRPr="005019CC">
              <w:rPr>
                <w:rFonts w:ascii="Arial" w:hAnsi="Arial"/>
                <w:color w:val="4472C4" w:themeColor="accent1"/>
                <w:sz w:val="20"/>
              </w:rPr>
              <w:t>#Number of COCs</w:t>
            </w:r>
            <w:r>
              <w:rPr>
                <w:rFonts w:ascii="Arial" w:hAnsi="Arial"/>
                <w:sz w:val="20"/>
              </w:rPr>
              <w:t xml:space="preserve">, ensure the value present equals the number of </w:t>
            </w:r>
            <w:proofErr w:type="gramStart"/>
            <w:r>
              <w:rPr>
                <w:rFonts w:ascii="Arial" w:hAnsi="Arial"/>
                <w:b/>
                <w:bCs/>
                <w:i/>
                <w:iCs/>
                <w:sz w:val="20"/>
              </w:rPr>
              <w:t>group</w:t>
            </w:r>
            <w:proofErr w:type="gramEnd"/>
            <w:r>
              <w:rPr>
                <w:rFonts w:ascii="Arial" w:hAnsi="Arial"/>
                <w:b/>
                <w:bCs/>
                <w:i/>
                <w:iCs/>
                <w:sz w:val="20"/>
              </w:rPr>
              <w:t>_#####.dat</w:t>
            </w:r>
            <w:r>
              <w:rPr>
                <w:rFonts w:ascii="Arial" w:hAnsi="Arial"/>
                <w:sz w:val="20"/>
              </w:rPr>
              <w:t xml:space="preserve"> files </w:t>
            </w:r>
            <w:r w:rsidRPr="0067144B">
              <w:rPr>
                <w:rFonts w:ascii="Arial" w:hAnsi="Arial"/>
                <w:sz w:val="20"/>
                <w:u w:val="single"/>
              </w:rPr>
              <w:t>PLUS</w:t>
            </w:r>
            <w:r>
              <w:rPr>
                <w:rFonts w:ascii="Arial" w:hAnsi="Arial"/>
                <w:sz w:val="20"/>
              </w:rPr>
              <w:t xml:space="preserve"> one.</w:t>
            </w:r>
          </w:p>
        </w:tc>
        <w:tc>
          <w:tcPr>
            <w:tcW w:w="2581" w:type="dxa"/>
            <w:vAlign w:val="center"/>
          </w:tcPr>
          <w:p w:rsidRPr="00702160" w:rsidR="00EF2295" w:rsidP="004F6796" w:rsidRDefault="00EF2295" w14:paraId="2CBD2489" w14:textId="77777777">
            <w:pPr>
              <w:pStyle w:val="H1bodytext"/>
              <w:spacing w:after="0"/>
              <w:ind w:left="0"/>
              <w:rPr>
                <w:rFonts w:ascii="Arial" w:hAnsi="Arial"/>
                <w:sz w:val="20"/>
              </w:rPr>
            </w:pPr>
            <w:r>
              <w:rPr>
                <w:rFonts w:ascii="Arial" w:hAnsi="Arial"/>
                <w:sz w:val="20"/>
              </w:rPr>
              <w:t xml:space="preserve">The reported value below the </w:t>
            </w:r>
            <w:r w:rsidRPr="0067144B">
              <w:rPr>
                <w:rFonts w:ascii="Arial" w:hAnsi="Arial"/>
                <w:color w:val="4472C4" w:themeColor="accent1"/>
                <w:sz w:val="20"/>
              </w:rPr>
              <w:t xml:space="preserve">#Number of COCs </w:t>
            </w:r>
            <w:r>
              <w:rPr>
                <w:rFonts w:ascii="Arial" w:hAnsi="Arial"/>
                <w:sz w:val="20"/>
              </w:rPr>
              <w:t xml:space="preserve">line in the Boundary Conditions Card equals the number of </w:t>
            </w:r>
            <w:proofErr w:type="gramStart"/>
            <w:r w:rsidRPr="0067144B">
              <w:rPr>
                <w:rFonts w:ascii="Arial" w:hAnsi="Arial"/>
                <w:b/>
                <w:bCs/>
                <w:i/>
                <w:iCs/>
                <w:sz w:val="20"/>
              </w:rPr>
              <w:t>group</w:t>
            </w:r>
            <w:proofErr w:type="gramEnd"/>
            <w:r w:rsidRPr="0067144B">
              <w:rPr>
                <w:rFonts w:ascii="Arial" w:hAnsi="Arial"/>
                <w:b/>
                <w:bCs/>
                <w:i/>
                <w:iCs/>
                <w:sz w:val="20"/>
              </w:rPr>
              <w:t>_#####.dat</w:t>
            </w:r>
            <w:r>
              <w:rPr>
                <w:rFonts w:ascii="Arial" w:hAnsi="Arial"/>
                <w:sz w:val="20"/>
              </w:rPr>
              <w:t xml:space="preserve"> files plus one.</w:t>
            </w:r>
          </w:p>
        </w:tc>
        <w:tc>
          <w:tcPr>
            <w:tcW w:w="1486" w:type="dxa"/>
            <w:vAlign w:val="center"/>
          </w:tcPr>
          <w:p w:rsidRPr="00702160" w:rsidR="00EF2295" w:rsidP="004F6796" w:rsidRDefault="00EF2295" w14:paraId="6F2F6ABE" w14:textId="77777777">
            <w:pPr>
              <w:pStyle w:val="H1bodytext"/>
              <w:spacing w:after="0"/>
              <w:ind w:left="0"/>
              <w:rPr>
                <w:rFonts w:ascii="Arial" w:hAnsi="Arial"/>
                <w:sz w:val="20"/>
              </w:rPr>
            </w:pPr>
            <w:r>
              <w:rPr>
                <w:rFonts w:ascii="Arial" w:hAnsi="Arial"/>
                <w:sz w:val="20"/>
              </w:rPr>
              <w:t>Pass</w:t>
            </w:r>
          </w:p>
        </w:tc>
      </w:tr>
      <w:tr w:rsidRPr="00702160" w:rsidR="00EF2295" w:rsidTr="004F6796" w14:paraId="169559F9" w14:textId="77777777">
        <w:trPr>
          <w:trHeight w:val="539"/>
        </w:trPr>
        <w:tc>
          <w:tcPr>
            <w:tcW w:w="650" w:type="dxa"/>
            <w:vAlign w:val="center"/>
          </w:tcPr>
          <w:p w:rsidRPr="007D0AAC" w:rsidR="00EF2295" w:rsidP="004F6796" w:rsidRDefault="00EF2295" w14:paraId="016E164B" w14:textId="77777777">
            <w:pPr>
              <w:pStyle w:val="H1bodytext"/>
              <w:spacing w:after="0"/>
              <w:ind w:left="0"/>
              <w:jc w:val="center"/>
              <w:rPr>
                <w:rFonts w:ascii="Arial" w:hAnsi="Arial"/>
                <w:sz w:val="20"/>
              </w:rPr>
            </w:pPr>
            <w:r>
              <w:rPr>
                <w:rFonts w:ascii="Arial" w:hAnsi="Arial"/>
                <w:sz w:val="20"/>
              </w:rPr>
              <w:t>9.2</w:t>
            </w:r>
          </w:p>
        </w:tc>
        <w:tc>
          <w:tcPr>
            <w:tcW w:w="4913" w:type="dxa"/>
            <w:vAlign w:val="center"/>
          </w:tcPr>
          <w:p w:rsidR="00EF2295" w:rsidP="004F6796" w:rsidRDefault="00EF2295" w14:paraId="7759DA1D" w14:textId="77777777">
            <w:pPr>
              <w:pStyle w:val="H1bodytext"/>
              <w:spacing w:after="0"/>
              <w:ind w:left="0"/>
              <w:rPr>
                <w:rFonts w:ascii="Arial" w:hAnsi="Arial"/>
                <w:sz w:val="20"/>
              </w:rPr>
            </w:pPr>
            <w:r>
              <w:rPr>
                <w:rFonts w:ascii="Arial" w:hAnsi="Arial"/>
                <w:sz w:val="20"/>
              </w:rPr>
              <w:t xml:space="preserve">Navigate to the bottom of the Boundary Conditions Card of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Ensure the last three lines of the Boundary Conditions Card is as follows:</w:t>
            </w:r>
          </w:p>
          <w:p w:rsidR="00EF2295" w:rsidP="004F6796" w:rsidRDefault="00EF2295" w14:paraId="4D118472" w14:textId="77777777">
            <w:pPr>
              <w:pStyle w:val="H1bodytext"/>
              <w:spacing w:after="0"/>
              <w:ind w:left="0"/>
              <w:rPr>
                <w:rFonts w:ascii="Arial" w:hAnsi="Arial"/>
                <w:sz w:val="20"/>
              </w:rPr>
            </w:pPr>
          </w:p>
          <w:p w:rsidRPr="00CE7986" w:rsidR="00EF2295" w:rsidP="004F6796" w:rsidRDefault="00EF2295" w14:paraId="3412DCCF" w14:textId="77777777">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 xml:space="preserve">file, </w:t>
            </w:r>
            <w:proofErr w:type="spellStart"/>
            <w:r w:rsidRPr="00CE7986">
              <w:rPr>
                <w:rFonts w:ascii="Arial" w:hAnsi="Arial"/>
                <w:color w:val="4472C4" w:themeColor="accent1"/>
                <w:sz w:val="16"/>
                <w:szCs w:val="16"/>
              </w:rPr>
              <w:t>input.bot</w:t>
            </w:r>
            <w:proofErr w:type="spellEnd"/>
            <w:r w:rsidRPr="00CE7986">
              <w:rPr>
                <w:rFonts w:ascii="Arial" w:hAnsi="Arial"/>
                <w:color w:val="4472C4" w:themeColor="accent1"/>
                <w:sz w:val="16"/>
                <w:szCs w:val="16"/>
              </w:rPr>
              <w:t>, Dirichlet Aqueous, outflow, outflow, outflow, outflow, outflow, outflow, outflow, outflow,</w:t>
            </w:r>
          </w:p>
          <w:p w:rsidR="00EF2295" w:rsidP="004F6796" w:rsidRDefault="00EF2295" w14:paraId="52ADD168" w14:textId="77777777">
            <w:pPr>
              <w:pStyle w:val="H1bodytext"/>
              <w:numPr>
                <w:ilvl w:val="0"/>
                <w:numId w:val="26"/>
              </w:numPr>
              <w:spacing w:after="0"/>
              <w:rPr>
                <w:rFonts w:ascii="Arial" w:hAnsi="Arial"/>
                <w:color w:val="4472C4" w:themeColor="accent1"/>
                <w:sz w:val="16"/>
                <w:szCs w:val="16"/>
              </w:rPr>
            </w:pPr>
            <w:r w:rsidRPr="00CE7986">
              <w:rPr>
                <w:rFonts w:ascii="Arial" w:hAnsi="Arial"/>
                <w:color w:val="4472C4" w:themeColor="accent1"/>
                <w:sz w:val="16"/>
                <w:szCs w:val="16"/>
              </w:rPr>
              <w:t>1,</w:t>
            </w:r>
          </w:p>
          <w:p w:rsidRPr="00CA5A2A" w:rsidR="00EF2295" w:rsidP="004F6796" w:rsidRDefault="00EF2295" w14:paraId="7147654F" w14:textId="77777777">
            <w:pPr>
              <w:pStyle w:val="H1bodytext"/>
              <w:numPr>
                <w:ilvl w:val="0"/>
                <w:numId w:val="26"/>
              </w:numPr>
              <w:spacing w:after="0"/>
              <w:rPr>
                <w:rFonts w:ascii="Arial" w:hAnsi="Arial"/>
                <w:color w:val="4472C4" w:themeColor="accent1"/>
                <w:sz w:val="16"/>
                <w:szCs w:val="16"/>
              </w:rPr>
            </w:pPr>
            <w:proofErr w:type="gramStart"/>
            <w:r w:rsidRPr="00CE7986">
              <w:rPr>
                <w:rFonts w:ascii="Arial" w:hAnsi="Arial"/>
                <w:color w:val="4472C4" w:themeColor="accent1"/>
                <w:sz w:val="16"/>
                <w:szCs w:val="16"/>
              </w:rPr>
              <w:t>1943,year</w:t>
            </w:r>
            <w:proofErr w:type="gramEnd"/>
            <w:r w:rsidRPr="00CE7986">
              <w:rPr>
                <w:rFonts w:ascii="Arial" w:hAnsi="Arial"/>
                <w:color w:val="4472C4" w:themeColor="accent1"/>
                <w:sz w:val="16"/>
                <w:szCs w:val="16"/>
              </w:rPr>
              <w:t>,101325,Pa,,,,,,,,,,,,,,,,,</w:t>
            </w:r>
          </w:p>
        </w:tc>
        <w:tc>
          <w:tcPr>
            <w:tcW w:w="2581" w:type="dxa"/>
            <w:vAlign w:val="center"/>
          </w:tcPr>
          <w:p w:rsidRPr="00702160" w:rsidR="00EF2295" w:rsidP="004F6796" w:rsidRDefault="00EF2295" w14:paraId="5B06826E" w14:textId="77777777">
            <w:pPr>
              <w:pStyle w:val="H1bodytext"/>
              <w:spacing w:after="0"/>
              <w:ind w:left="0"/>
              <w:rPr>
                <w:rFonts w:ascii="Arial" w:hAnsi="Arial"/>
                <w:sz w:val="20"/>
              </w:rPr>
            </w:pPr>
            <w:r>
              <w:rPr>
                <w:rFonts w:ascii="Arial" w:hAnsi="Arial"/>
                <w:sz w:val="20"/>
              </w:rPr>
              <w:t xml:space="preserve">The Boundary Conditions Card of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matches.</w:t>
            </w:r>
          </w:p>
        </w:tc>
        <w:tc>
          <w:tcPr>
            <w:tcW w:w="1486" w:type="dxa"/>
            <w:vAlign w:val="center"/>
          </w:tcPr>
          <w:p w:rsidRPr="00702160" w:rsidR="00EF2295" w:rsidP="004F6796" w:rsidRDefault="00EF2295" w14:paraId="23C6A42F" w14:textId="77777777">
            <w:pPr>
              <w:pStyle w:val="H1bodytext"/>
              <w:spacing w:after="0"/>
              <w:ind w:left="0"/>
              <w:rPr>
                <w:rFonts w:ascii="Arial" w:hAnsi="Arial"/>
                <w:sz w:val="20"/>
              </w:rPr>
            </w:pPr>
            <w:r>
              <w:rPr>
                <w:rFonts w:ascii="Arial" w:hAnsi="Arial"/>
                <w:sz w:val="20"/>
              </w:rPr>
              <w:t>Pass</w:t>
            </w:r>
          </w:p>
        </w:tc>
      </w:tr>
      <w:tr w:rsidRPr="00702160" w:rsidR="00EF2295" w:rsidTr="004F6796" w14:paraId="0BC1F74F" w14:textId="77777777">
        <w:trPr>
          <w:trHeight w:val="539"/>
        </w:trPr>
        <w:tc>
          <w:tcPr>
            <w:tcW w:w="650" w:type="dxa"/>
            <w:vAlign w:val="center"/>
          </w:tcPr>
          <w:p w:rsidRPr="007D0AAC" w:rsidR="00EF2295" w:rsidP="004F6796" w:rsidRDefault="00EF2295" w14:paraId="7AA95017" w14:textId="77777777">
            <w:pPr>
              <w:pStyle w:val="H1bodytext"/>
              <w:spacing w:after="0"/>
              <w:ind w:left="0"/>
              <w:jc w:val="center"/>
              <w:rPr>
                <w:rFonts w:ascii="Arial" w:hAnsi="Arial"/>
                <w:sz w:val="20"/>
              </w:rPr>
            </w:pPr>
            <w:r>
              <w:rPr>
                <w:rFonts w:ascii="Arial" w:hAnsi="Arial"/>
                <w:sz w:val="20"/>
              </w:rPr>
              <w:t>10</w:t>
            </w:r>
          </w:p>
        </w:tc>
        <w:tc>
          <w:tcPr>
            <w:tcW w:w="4913" w:type="dxa"/>
            <w:vAlign w:val="center"/>
          </w:tcPr>
          <w:p w:rsidR="00EF2295" w:rsidP="004F6796" w:rsidRDefault="00EF2295" w14:paraId="4C7269C2" w14:textId="77777777">
            <w:pPr>
              <w:pStyle w:val="H1bodytext"/>
              <w:spacing w:after="0"/>
              <w:ind w:left="0"/>
              <w:rPr>
                <w:rFonts w:ascii="Arial" w:hAnsi="Arial"/>
                <w:sz w:val="20"/>
              </w:rPr>
            </w:pPr>
            <w:r>
              <w:rPr>
                <w:rFonts w:ascii="Arial" w:hAnsi="Arial"/>
                <w:sz w:val="20"/>
              </w:rPr>
              <w:t xml:space="preserve">Navigate to </w:t>
            </w:r>
            <w:r w:rsidRPr="00CC50F0">
              <w:rPr>
                <w:rStyle w:val="DirectoryChar"/>
              </w:rPr>
              <w:t>/</w:t>
            </w:r>
            <w:proofErr w:type="spellStart"/>
            <w:r w:rsidRPr="00CC50F0">
              <w:rPr>
                <w:rStyle w:val="DirectoryChar"/>
              </w:rPr>
              <w:t>trOCcards</w:t>
            </w:r>
            <w:proofErr w:type="spellEnd"/>
            <w:r w:rsidRPr="00CC50F0">
              <w:rPr>
                <w:rStyle w:val="DirectoryChar"/>
              </w:rPr>
              <w:t>/</w:t>
            </w:r>
            <w:r>
              <w:rPr>
                <w:rFonts w:ascii="Arial" w:hAnsi="Arial"/>
                <w:sz w:val="20"/>
              </w:rPr>
              <w:t xml:space="preserve"> and open </w:t>
            </w:r>
            <w:r w:rsidRPr="00CC50F0">
              <w:rPr>
                <w:rFonts w:ascii="Arial" w:hAnsi="Arial"/>
                <w:b/>
                <w:bCs/>
                <w:i/>
                <w:iCs/>
                <w:sz w:val="20"/>
              </w:rPr>
              <w:t>rad</w:t>
            </w:r>
            <w:r>
              <w:rPr>
                <w:rFonts w:ascii="Arial" w:hAnsi="Arial"/>
                <w:b/>
                <w:bCs/>
                <w:i/>
                <w:iCs/>
                <w:sz w:val="20"/>
              </w:rPr>
              <w:t>2</w:t>
            </w:r>
            <w:r w:rsidRPr="00CC50F0">
              <w:rPr>
                <w:rFonts w:ascii="Arial" w:hAnsi="Arial"/>
                <w:b/>
                <w:bCs/>
                <w:i/>
                <w:iCs/>
                <w:sz w:val="20"/>
              </w:rPr>
              <w:t xml:space="preserve">_Output_Control.dat </w:t>
            </w:r>
            <w:r>
              <w:rPr>
                <w:rFonts w:ascii="Arial" w:hAnsi="Arial"/>
                <w:sz w:val="20"/>
              </w:rPr>
              <w:t xml:space="preserve">file in a preferred text editor. </w:t>
            </w:r>
          </w:p>
          <w:p w:rsidRPr="00795DA7" w:rsidR="00EF2295" w:rsidP="004F6796" w:rsidRDefault="00EF2295" w14:paraId="5C50046D" w14:textId="77777777">
            <w:pPr>
              <w:pStyle w:val="H1bodytext"/>
              <w:spacing w:after="0"/>
              <w:ind w:left="0"/>
              <w:rPr>
                <w:rFonts w:ascii="Arial" w:hAnsi="Arial"/>
                <w:sz w:val="20"/>
              </w:rPr>
            </w:pPr>
            <w:r>
              <w:rPr>
                <w:rFonts w:ascii="Arial" w:hAnsi="Arial"/>
                <w:sz w:val="20"/>
              </w:rPr>
              <w:t xml:space="preserve">Ensure the </w:t>
            </w:r>
            <w:r w:rsidRPr="00CC50F0">
              <w:rPr>
                <w:rFonts w:ascii="Arial" w:hAnsi="Arial"/>
                <w:b/>
                <w:bCs/>
                <w:i/>
                <w:iCs/>
                <w:sz w:val="20"/>
              </w:rPr>
              <w:t>rad</w:t>
            </w:r>
            <w:r>
              <w:rPr>
                <w:rFonts w:ascii="Arial" w:hAnsi="Arial"/>
                <w:b/>
                <w:bCs/>
                <w:i/>
                <w:iCs/>
                <w:sz w:val="20"/>
              </w:rPr>
              <w:t>2</w:t>
            </w:r>
            <w:r w:rsidRPr="00CC50F0">
              <w:rPr>
                <w:rFonts w:ascii="Arial" w:hAnsi="Arial"/>
                <w:b/>
                <w:bCs/>
                <w:i/>
                <w:iCs/>
                <w:sz w:val="20"/>
              </w:rPr>
              <w:t>_Output_Control.dat</w:t>
            </w:r>
            <w:r>
              <w:rPr>
                <w:rFonts w:ascii="Arial" w:hAnsi="Arial"/>
                <w:sz w:val="20"/>
              </w:rPr>
              <w:t xml:space="preserve"> and the Output Control Card of the </w:t>
            </w:r>
            <w:r>
              <w:rPr>
                <w:rFonts w:ascii="Arial" w:hAnsi="Arial"/>
                <w:b/>
                <w:bCs/>
                <w:i/>
                <w:iCs/>
                <w:sz w:val="20"/>
              </w:rPr>
              <w:t>input</w:t>
            </w:r>
            <w:r w:rsidRPr="00D37D6D">
              <w:rPr>
                <w:rFonts w:ascii="Arial" w:hAnsi="Arial"/>
                <w:b/>
                <w:bCs/>
                <w:i/>
                <w:iCs/>
                <w:sz w:val="20"/>
              </w:rPr>
              <w: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 xml:space="preserve">file are identical except the final line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_with_buffer</w:t>
            </w:r>
            <w:r>
              <w:rPr>
                <w:rFonts w:ascii="Arial" w:hAnsi="Arial"/>
                <w:sz w:val="20"/>
              </w:rPr>
              <w:t xml:space="preserve"> file, which reads </w:t>
            </w:r>
            <w:r w:rsidRPr="005A0714">
              <w:rPr>
                <w:rFonts w:ascii="Arial" w:hAnsi="Arial"/>
                <w:color w:val="4472C4" w:themeColor="accent1"/>
                <w:sz w:val="20"/>
              </w:rPr>
              <w:t>Final Restart</w:t>
            </w:r>
            <w:proofErr w:type="gramStart"/>
            <w:r w:rsidRPr="005A0714">
              <w:rPr>
                <w:rFonts w:ascii="Arial" w:hAnsi="Arial"/>
                <w:color w:val="4472C4" w:themeColor="accent1"/>
                <w:sz w:val="20"/>
              </w:rPr>
              <w:t>, ,</w:t>
            </w:r>
            <w:proofErr w:type="gramEnd"/>
          </w:p>
        </w:tc>
        <w:tc>
          <w:tcPr>
            <w:tcW w:w="2581" w:type="dxa"/>
            <w:vAlign w:val="center"/>
          </w:tcPr>
          <w:p w:rsidRPr="00702160" w:rsidR="00EF2295" w:rsidP="004F6796" w:rsidRDefault="00EF2295" w14:paraId="04C6B858" w14:textId="77777777">
            <w:pPr>
              <w:pStyle w:val="H1bodytext"/>
              <w:spacing w:after="0"/>
              <w:ind w:left="0"/>
              <w:rPr>
                <w:rFonts w:ascii="Arial" w:hAnsi="Arial"/>
                <w:sz w:val="20"/>
              </w:rPr>
            </w:pPr>
            <w:r>
              <w:rPr>
                <w:rFonts w:ascii="Arial" w:hAnsi="Arial"/>
                <w:sz w:val="20"/>
              </w:rPr>
              <w:t xml:space="preserve">The Output Control Card of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 xml:space="preserve">file </w:t>
            </w:r>
            <w:r w:rsidRPr="00495866">
              <w:rPr>
                <w:rFonts w:ascii="Arial" w:hAnsi="Arial"/>
                <w:sz w:val="20"/>
              </w:rPr>
              <w:t>and</w:t>
            </w:r>
            <w:r>
              <w:rPr>
                <w:rFonts w:ascii="Arial" w:hAnsi="Arial"/>
                <w:sz w:val="20"/>
              </w:rPr>
              <w:t xml:space="preserve"> the </w:t>
            </w:r>
            <w:r w:rsidRPr="00CC50F0">
              <w:rPr>
                <w:rFonts w:ascii="Arial" w:hAnsi="Arial"/>
                <w:b/>
                <w:bCs/>
                <w:i/>
                <w:iCs/>
                <w:sz w:val="20"/>
              </w:rPr>
              <w:t>rad</w:t>
            </w:r>
            <w:r>
              <w:rPr>
                <w:rFonts w:ascii="Arial" w:hAnsi="Arial"/>
                <w:b/>
                <w:bCs/>
                <w:i/>
                <w:iCs/>
                <w:sz w:val="20"/>
              </w:rPr>
              <w:t>2</w:t>
            </w:r>
            <w:r w:rsidRPr="00CC50F0">
              <w:rPr>
                <w:rFonts w:ascii="Arial" w:hAnsi="Arial"/>
                <w:b/>
                <w:bCs/>
                <w:i/>
                <w:iCs/>
                <w:sz w:val="20"/>
              </w:rPr>
              <w:t>_Output_Control.dat</w:t>
            </w:r>
            <w:r>
              <w:rPr>
                <w:rFonts w:ascii="Arial" w:hAnsi="Arial"/>
                <w:sz w:val="20"/>
              </w:rPr>
              <w:t xml:space="preserve"> file are identical.</w:t>
            </w:r>
          </w:p>
        </w:tc>
        <w:tc>
          <w:tcPr>
            <w:tcW w:w="1486" w:type="dxa"/>
            <w:vAlign w:val="center"/>
          </w:tcPr>
          <w:p w:rsidRPr="00702160" w:rsidR="00EF2295" w:rsidP="004F6796" w:rsidRDefault="00EF2295" w14:paraId="569ACD47" w14:textId="77777777">
            <w:pPr>
              <w:pStyle w:val="H1bodytext"/>
              <w:spacing w:after="0"/>
              <w:ind w:left="0"/>
              <w:rPr>
                <w:rFonts w:ascii="Arial" w:hAnsi="Arial"/>
                <w:sz w:val="20"/>
              </w:rPr>
            </w:pPr>
            <w:r>
              <w:rPr>
                <w:rFonts w:ascii="Arial" w:hAnsi="Arial"/>
                <w:sz w:val="20"/>
              </w:rPr>
              <w:t>Pass</w:t>
            </w:r>
          </w:p>
        </w:tc>
      </w:tr>
      <w:tr w:rsidRPr="00702160" w:rsidR="00EF2295" w:rsidTr="004F6796" w14:paraId="00C09B25" w14:textId="77777777">
        <w:trPr>
          <w:trHeight w:val="539"/>
        </w:trPr>
        <w:tc>
          <w:tcPr>
            <w:tcW w:w="650" w:type="dxa"/>
            <w:vAlign w:val="center"/>
          </w:tcPr>
          <w:p w:rsidRPr="007D0AAC" w:rsidR="00EF2295" w:rsidP="004F6796" w:rsidRDefault="00EF2295" w14:paraId="2B39555C" w14:textId="77777777">
            <w:pPr>
              <w:pStyle w:val="H1bodytext"/>
              <w:spacing w:after="0"/>
              <w:ind w:left="0"/>
              <w:jc w:val="center"/>
              <w:rPr>
                <w:rFonts w:ascii="Arial" w:hAnsi="Arial"/>
                <w:sz w:val="20"/>
              </w:rPr>
            </w:pPr>
            <w:r>
              <w:rPr>
                <w:rFonts w:ascii="Arial" w:hAnsi="Arial"/>
                <w:sz w:val="20"/>
              </w:rPr>
              <w:t>11</w:t>
            </w:r>
          </w:p>
        </w:tc>
        <w:tc>
          <w:tcPr>
            <w:tcW w:w="4913" w:type="dxa"/>
            <w:vAlign w:val="center"/>
          </w:tcPr>
          <w:p w:rsidRPr="007E47DC" w:rsidR="00EF2295" w:rsidP="004F6796" w:rsidRDefault="00EF2295" w14:paraId="518C8516" w14:textId="77777777">
            <w:pPr>
              <w:pStyle w:val="H1bodytext"/>
              <w:spacing w:after="0"/>
              <w:ind w:left="0"/>
              <w:rPr>
                <w:rFonts w:ascii="Arial" w:hAnsi="Arial" w:cs="Arial"/>
                <w:sz w:val="20"/>
              </w:rPr>
            </w:pPr>
            <w:r>
              <w:rPr>
                <w:rFonts w:ascii="Arial" w:hAnsi="Arial"/>
                <w:sz w:val="20"/>
              </w:rPr>
              <w:t xml:space="preserve">Ensure the Surface Flux Card in the </w:t>
            </w:r>
            <w:r>
              <w:rPr>
                <w:rFonts w:ascii="Arial" w:hAnsi="Arial"/>
                <w:b/>
                <w:bCs/>
                <w:i/>
                <w:iCs/>
                <w:sz w:val="20"/>
              </w:rPr>
              <w:t>input_XPRT-2_2018_with_buffer</w:t>
            </w:r>
            <w:r>
              <w:rPr>
                <w:rFonts w:ascii="Arial" w:hAnsi="Arial"/>
                <w:sz w:val="20"/>
              </w:rPr>
              <w:t xml:space="preserve"> file matches the </w:t>
            </w:r>
            <w:r>
              <w:rPr>
                <w:rFonts w:ascii="Arial" w:hAnsi="Arial"/>
                <w:b/>
                <w:bCs/>
                <w:i/>
                <w:iCs/>
                <w:sz w:val="20"/>
              </w:rPr>
              <w:t>rad2_surface_flux.txt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2581" w:type="dxa"/>
            <w:vAlign w:val="center"/>
          </w:tcPr>
          <w:p w:rsidRPr="00702160" w:rsidR="00EF2295" w:rsidP="004F6796" w:rsidRDefault="00EF2295" w14:paraId="16DA6E98" w14:textId="77777777">
            <w:pPr>
              <w:pStyle w:val="H1bodytext"/>
              <w:spacing w:after="0"/>
              <w:ind w:left="0"/>
              <w:rPr>
                <w:rFonts w:ascii="Arial" w:hAnsi="Arial"/>
                <w:sz w:val="20"/>
              </w:rPr>
            </w:pPr>
            <w:r>
              <w:rPr>
                <w:rFonts w:ascii="Arial" w:hAnsi="Arial"/>
                <w:sz w:val="20"/>
              </w:rPr>
              <w:t xml:space="preserve">The Surface Flux Card in the </w:t>
            </w:r>
            <w:r>
              <w:rPr>
                <w:rFonts w:ascii="Arial" w:hAnsi="Arial"/>
                <w:b/>
                <w:bCs/>
                <w:i/>
                <w:iCs/>
                <w:sz w:val="20"/>
              </w:rPr>
              <w:t>input_XPRT-2_2018_with_buffer</w:t>
            </w:r>
            <w:r>
              <w:rPr>
                <w:rFonts w:ascii="Arial" w:hAnsi="Arial"/>
                <w:sz w:val="20"/>
              </w:rPr>
              <w:t xml:space="preserve"> file matches the </w:t>
            </w:r>
            <w:r>
              <w:rPr>
                <w:rFonts w:ascii="Arial" w:hAnsi="Arial"/>
                <w:b/>
                <w:bCs/>
                <w:i/>
                <w:iCs/>
                <w:sz w:val="20"/>
              </w:rPr>
              <w:t>rad2_surface_flux.txt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1486" w:type="dxa"/>
            <w:vAlign w:val="center"/>
          </w:tcPr>
          <w:p w:rsidRPr="00702160" w:rsidR="00EF2295" w:rsidP="004F6796" w:rsidRDefault="00EF2295" w14:paraId="54D16947" w14:textId="77777777">
            <w:pPr>
              <w:pStyle w:val="H1bodytext"/>
              <w:spacing w:after="0"/>
              <w:ind w:left="0"/>
              <w:rPr>
                <w:rFonts w:ascii="Arial" w:hAnsi="Arial"/>
                <w:sz w:val="20"/>
              </w:rPr>
            </w:pPr>
            <w:r>
              <w:rPr>
                <w:rFonts w:ascii="Arial" w:hAnsi="Arial"/>
                <w:sz w:val="20"/>
              </w:rPr>
              <w:t>Pass</w:t>
            </w:r>
          </w:p>
        </w:tc>
      </w:tr>
      <w:tr w:rsidRPr="00702160" w:rsidR="00EF2295" w:rsidTr="004F6796" w14:paraId="32B5B01A" w14:textId="77777777">
        <w:trPr>
          <w:trHeight w:val="539"/>
        </w:trPr>
        <w:tc>
          <w:tcPr>
            <w:tcW w:w="650" w:type="dxa"/>
            <w:vAlign w:val="center"/>
          </w:tcPr>
          <w:p w:rsidRPr="007D0AAC" w:rsidR="00EF2295" w:rsidP="004F6796" w:rsidRDefault="00EF2295" w14:paraId="780C7F74" w14:textId="77777777">
            <w:pPr>
              <w:pStyle w:val="H1bodytext"/>
              <w:spacing w:after="0"/>
              <w:ind w:left="0"/>
              <w:jc w:val="center"/>
              <w:rPr>
                <w:rFonts w:ascii="Arial" w:hAnsi="Arial"/>
                <w:sz w:val="20"/>
              </w:rPr>
            </w:pPr>
            <w:r>
              <w:rPr>
                <w:rFonts w:ascii="Arial" w:hAnsi="Arial"/>
                <w:sz w:val="20"/>
              </w:rPr>
              <w:t>12</w:t>
            </w:r>
          </w:p>
        </w:tc>
        <w:tc>
          <w:tcPr>
            <w:tcW w:w="8980" w:type="dxa"/>
            <w:gridSpan w:val="3"/>
            <w:vAlign w:val="center"/>
          </w:tcPr>
          <w:p w:rsidRPr="00702160" w:rsidR="00EF2295" w:rsidP="004F6796" w:rsidRDefault="00EF2295" w14:paraId="12827B02" w14:textId="77777777">
            <w:pPr>
              <w:pStyle w:val="H1bodytext"/>
              <w:spacing w:after="0"/>
              <w:ind w:left="0"/>
              <w:rPr>
                <w:rFonts w:ascii="Arial" w:hAnsi="Arial"/>
                <w:sz w:val="20"/>
              </w:rPr>
            </w:pPr>
            <w:r>
              <w:rPr>
                <w:rFonts w:ascii="Arial" w:hAnsi="Arial"/>
                <w:sz w:val="20"/>
              </w:rPr>
              <w:t>Verify the contents of the Source Card.</w:t>
            </w:r>
          </w:p>
        </w:tc>
      </w:tr>
      <w:tr w:rsidRPr="00702160" w:rsidR="00EF2295" w:rsidTr="004F6796" w14:paraId="7C34B660" w14:textId="77777777">
        <w:trPr>
          <w:trHeight w:val="539"/>
        </w:trPr>
        <w:tc>
          <w:tcPr>
            <w:tcW w:w="650" w:type="dxa"/>
            <w:vAlign w:val="center"/>
          </w:tcPr>
          <w:p w:rsidRPr="007D0AAC" w:rsidR="00EF2295" w:rsidP="004F6796" w:rsidRDefault="00EF2295" w14:paraId="7F31AE02" w14:textId="77777777">
            <w:pPr>
              <w:pStyle w:val="H1bodytext"/>
              <w:spacing w:after="0"/>
              <w:ind w:left="0"/>
              <w:jc w:val="center"/>
              <w:rPr>
                <w:rFonts w:ascii="Arial" w:hAnsi="Arial"/>
                <w:sz w:val="20"/>
              </w:rPr>
            </w:pPr>
            <w:r>
              <w:rPr>
                <w:rFonts w:ascii="Arial" w:hAnsi="Arial"/>
                <w:sz w:val="20"/>
              </w:rPr>
              <w:t>12.1</w:t>
            </w:r>
          </w:p>
        </w:tc>
        <w:tc>
          <w:tcPr>
            <w:tcW w:w="8980" w:type="dxa"/>
            <w:gridSpan w:val="3"/>
            <w:vAlign w:val="center"/>
          </w:tcPr>
          <w:p w:rsidR="00EF2295" w:rsidP="004F6796" w:rsidRDefault="00EF2295" w14:paraId="2FED7764" w14:textId="77777777">
            <w:pPr>
              <w:pStyle w:val="H1bodytext"/>
              <w:numPr>
                <w:ilvl w:val="0"/>
                <w:numId w:val="30"/>
              </w:numPr>
              <w:spacing w:after="0"/>
              <w:rPr>
                <w:rFonts w:ascii="Arial" w:hAnsi="Arial"/>
                <w:sz w:val="20"/>
              </w:rPr>
            </w:pPr>
            <w:r>
              <w:rPr>
                <w:rFonts w:ascii="Arial" w:hAnsi="Arial"/>
                <w:sz w:val="20"/>
              </w:rPr>
              <w:t xml:space="preserve">Navigate to </w:t>
            </w:r>
            <w:r w:rsidRPr="008E51FB">
              <w:rPr>
                <w:rStyle w:val="DirectoryChar"/>
              </w:rPr>
              <w:t>/sources/</w:t>
            </w:r>
            <w:r>
              <w:rPr>
                <w:rFonts w:ascii="Arial" w:hAnsi="Arial"/>
                <w:sz w:val="20"/>
              </w:rPr>
              <w:t xml:space="preserve"> </w:t>
            </w:r>
          </w:p>
          <w:p w:rsidR="00EF2295" w:rsidP="004F6796" w:rsidRDefault="00EF2295" w14:paraId="440A0A20" w14:textId="77777777">
            <w:pPr>
              <w:pStyle w:val="H1bodytext"/>
              <w:numPr>
                <w:ilvl w:val="0"/>
                <w:numId w:val="30"/>
              </w:numPr>
              <w:spacing w:after="0"/>
              <w:rPr>
                <w:rFonts w:ascii="Arial" w:hAnsi="Arial"/>
                <w:sz w:val="20"/>
              </w:rPr>
            </w:pPr>
            <w:r>
              <w:rPr>
                <w:rFonts w:ascii="Arial" w:hAnsi="Arial"/>
                <w:sz w:val="20"/>
              </w:rPr>
              <w:t xml:space="preserve">Open </w:t>
            </w:r>
            <w:r w:rsidRPr="008E51FB">
              <w:rPr>
                <w:rFonts w:ascii="Arial" w:hAnsi="Arial"/>
                <w:b/>
                <w:bCs/>
                <w:i/>
                <w:iCs/>
                <w:sz w:val="20"/>
              </w:rPr>
              <w:t>rads</w:t>
            </w:r>
            <w:r>
              <w:rPr>
                <w:rFonts w:ascii="Arial" w:hAnsi="Arial"/>
                <w:b/>
                <w:bCs/>
                <w:i/>
                <w:iCs/>
                <w:sz w:val="20"/>
              </w:rPr>
              <w:t>2</w:t>
            </w:r>
            <w:r w:rsidRPr="008E51FB">
              <w:rPr>
                <w:rFonts w:ascii="Arial" w:hAnsi="Arial"/>
                <w:b/>
                <w:bCs/>
                <w:i/>
                <w:iCs/>
                <w:sz w:val="20"/>
              </w:rPr>
              <w:t>-</w:t>
            </w:r>
            <w:proofErr w:type="gramStart"/>
            <w:r w:rsidRPr="008E51FB">
              <w:rPr>
                <w:rFonts w:ascii="Arial" w:hAnsi="Arial"/>
                <w:b/>
                <w:bCs/>
                <w:i/>
                <w:iCs/>
                <w:sz w:val="20"/>
              </w:rPr>
              <w:t>src.card</w:t>
            </w:r>
            <w:proofErr w:type="gramEnd"/>
            <w:r>
              <w:rPr>
                <w:rFonts w:ascii="Arial" w:hAnsi="Arial"/>
                <w:sz w:val="20"/>
              </w:rPr>
              <w:t xml:space="preserve"> in a preferred text editor. Record the number of source domains (line 8).</w:t>
            </w:r>
          </w:p>
          <w:p w:rsidR="00EF2295" w:rsidP="004F6796" w:rsidRDefault="00EF2295" w14:paraId="50333C73" w14:textId="77777777">
            <w:pPr>
              <w:pStyle w:val="H1bodytext"/>
              <w:numPr>
                <w:ilvl w:val="0"/>
                <w:numId w:val="30"/>
              </w:numPr>
              <w:spacing w:after="0"/>
              <w:rPr>
                <w:rFonts w:ascii="Arial" w:hAnsi="Arial"/>
                <w:sz w:val="20"/>
              </w:rPr>
            </w:pPr>
            <w:r>
              <w:rPr>
                <w:rFonts w:ascii="Arial" w:hAnsi="Arial"/>
                <w:sz w:val="20"/>
              </w:rPr>
              <w:t xml:space="preserve">If a buffer exists, open </w:t>
            </w:r>
            <w:r w:rsidRPr="008E51FB">
              <w:rPr>
                <w:rFonts w:ascii="Arial" w:hAnsi="Arial"/>
                <w:b/>
                <w:bCs/>
                <w:i/>
                <w:iCs/>
                <w:sz w:val="20"/>
              </w:rPr>
              <w:t>buffer-</w:t>
            </w:r>
            <w:proofErr w:type="spellStart"/>
            <w:r w:rsidRPr="008E51FB">
              <w:rPr>
                <w:rFonts w:ascii="Arial" w:hAnsi="Arial"/>
                <w:b/>
                <w:bCs/>
                <w:i/>
                <w:iCs/>
                <w:sz w:val="20"/>
              </w:rPr>
              <w:t>aq</w:t>
            </w:r>
            <w:proofErr w:type="spellEnd"/>
            <w:r w:rsidRPr="008E51FB">
              <w:rPr>
                <w:rFonts w:ascii="Arial" w:hAnsi="Arial"/>
                <w:b/>
                <w:bCs/>
                <w:i/>
                <w:iCs/>
                <w:sz w:val="20"/>
              </w:rPr>
              <w:t>-</w:t>
            </w:r>
            <w:proofErr w:type="spellStart"/>
            <w:proofErr w:type="gramStart"/>
            <w:r w:rsidRPr="008E51FB">
              <w:rPr>
                <w:rFonts w:ascii="Arial" w:hAnsi="Arial"/>
                <w:b/>
                <w:bCs/>
                <w:i/>
                <w:iCs/>
                <w:sz w:val="20"/>
              </w:rPr>
              <w:t>src.card</w:t>
            </w:r>
            <w:proofErr w:type="spellEnd"/>
            <w:proofErr w:type="gramEnd"/>
            <w:r>
              <w:rPr>
                <w:rFonts w:ascii="Arial" w:hAnsi="Arial"/>
                <w:sz w:val="20"/>
              </w:rPr>
              <w:t xml:space="preserve"> in a preferred text editor. Record the number of source domains (line 8).</w:t>
            </w:r>
          </w:p>
          <w:p w:rsidRPr="00702160" w:rsidR="00EF2295" w:rsidP="004F6796" w:rsidRDefault="00EF2295" w14:paraId="58A2E4E9" w14:textId="77777777">
            <w:pPr>
              <w:pStyle w:val="H1bodytext"/>
              <w:numPr>
                <w:ilvl w:val="0"/>
                <w:numId w:val="30"/>
              </w:numPr>
              <w:spacing w:after="0"/>
              <w:rPr>
                <w:rFonts w:ascii="Arial" w:hAnsi="Arial"/>
                <w:sz w:val="20"/>
              </w:rPr>
            </w:pPr>
            <w:r>
              <w:rPr>
                <w:rFonts w:ascii="Arial" w:hAnsi="Arial"/>
                <w:sz w:val="20"/>
              </w:rPr>
              <w:t>Sum these values.</w:t>
            </w:r>
          </w:p>
        </w:tc>
      </w:tr>
      <w:tr w:rsidRPr="00702160" w:rsidR="00EF2295" w:rsidTr="004F6796" w14:paraId="74FEC7BF" w14:textId="77777777">
        <w:trPr>
          <w:trHeight w:val="539"/>
        </w:trPr>
        <w:tc>
          <w:tcPr>
            <w:tcW w:w="650" w:type="dxa"/>
            <w:vAlign w:val="center"/>
          </w:tcPr>
          <w:p w:rsidRPr="007D0AAC" w:rsidR="00EF2295" w:rsidP="004F6796" w:rsidRDefault="00EF2295" w14:paraId="0D458B1F" w14:textId="77777777">
            <w:pPr>
              <w:pStyle w:val="H1bodytext"/>
              <w:spacing w:after="0"/>
              <w:ind w:left="0"/>
              <w:jc w:val="center"/>
              <w:rPr>
                <w:rFonts w:ascii="Arial" w:hAnsi="Arial"/>
                <w:sz w:val="20"/>
              </w:rPr>
            </w:pPr>
            <w:r>
              <w:rPr>
                <w:rFonts w:ascii="Arial" w:hAnsi="Arial"/>
                <w:sz w:val="20"/>
              </w:rPr>
              <w:t>12.2</w:t>
            </w:r>
          </w:p>
        </w:tc>
        <w:tc>
          <w:tcPr>
            <w:tcW w:w="4913" w:type="dxa"/>
            <w:vAlign w:val="center"/>
          </w:tcPr>
          <w:p w:rsidRPr="00020A92" w:rsidR="00EF2295" w:rsidP="004F6796" w:rsidRDefault="00EF2295" w14:paraId="3FF6DCAF" w14:textId="77777777">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the number of source domains reported in the Source Card is equal to that summed value from 12.1</w:t>
            </w:r>
          </w:p>
        </w:tc>
        <w:tc>
          <w:tcPr>
            <w:tcW w:w="2581" w:type="dxa"/>
            <w:vAlign w:val="center"/>
          </w:tcPr>
          <w:p w:rsidRPr="00E27132" w:rsidR="00EF2295" w:rsidP="004F6796" w:rsidRDefault="00EF2295" w14:paraId="7C7CF6CB" w14:textId="77777777">
            <w:pPr>
              <w:pStyle w:val="H1bodytext"/>
              <w:spacing w:after="0"/>
              <w:ind w:left="0"/>
              <w:rPr>
                <w:rFonts w:ascii="Arial" w:hAnsi="Arial"/>
                <w:sz w:val="20"/>
              </w:rPr>
            </w:pPr>
            <w:r>
              <w:rPr>
                <w:rFonts w:ascii="Arial" w:hAnsi="Arial"/>
                <w:sz w:val="20"/>
              </w:rPr>
              <w:t xml:space="preserve">The summed value from 12.1 equals the number of source domains reported in the Source Card of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w:t>
            </w:r>
          </w:p>
        </w:tc>
        <w:tc>
          <w:tcPr>
            <w:tcW w:w="1486" w:type="dxa"/>
            <w:vAlign w:val="center"/>
          </w:tcPr>
          <w:p w:rsidRPr="00702160" w:rsidR="00EF2295" w:rsidP="004F6796" w:rsidRDefault="00EF2295" w14:paraId="6114C60D" w14:textId="77777777">
            <w:pPr>
              <w:pStyle w:val="H1bodytext"/>
              <w:spacing w:after="0"/>
              <w:ind w:left="0"/>
              <w:rPr>
                <w:rFonts w:ascii="Arial" w:hAnsi="Arial"/>
                <w:sz w:val="20"/>
              </w:rPr>
            </w:pPr>
            <w:r>
              <w:rPr>
                <w:rFonts w:ascii="Arial" w:hAnsi="Arial"/>
                <w:sz w:val="20"/>
              </w:rPr>
              <w:t>Pass</w:t>
            </w:r>
          </w:p>
        </w:tc>
      </w:tr>
      <w:tr w:rsidRPr="00702160" w:rsidR="00EF2295" w:rsidTr="004F6796" w14:paraId="189C2ADE" w14:textId="77777777">
        <w:trPr>
          <w:trHeight w:val="539"/>
        </w:trPr>
        <w:tc>
          <w:tcPr>
            <w:tcW w:w="650" w:type="dxa"/>
            <w:vAlign w:val="center"/>
          </w:tcPr>
          <w:p w:rsidRPr="007D0AAC" w:rsidR="00EF2295" w:rsidP="004F6796" w:rsidRDefault="00EF2295" w14:paraId="6D41E138" w14:textId="77777777">
            <w:pPr>
              <w:pStyle w:val="H1bodytext"/>
              <w:spacing w:after="0"/>
              <w:ind w:left="0"/>
              <w:jc w:val="center"/>
              <w:rPr>
                <w:rFonts w:ascii="Arial" w:hAnsi="Arial"/>
                <w:sz w:val="20"/>
              </w:rPr>
            </w:pPr>
            <w:r>
              <w:rPr>
                <w:rFonts w:ascii="Arial" w:hAnsi="Arial"/>
                <w:sz w:val="20"/>
              </w:rPr>
              <w:t>12.3</w:t>
            </w:r>
          </w:p>
        </w:tc>
        <w:tc>
          <w:tcPr>
            <w:tcW w:w="4913" w:type="dxa"/>
            <w:vAlign w:val="center"/>
          </w:tcPr>
          <w:p w:rsidR="00EF2295" w:rsidP="004F6796" w:rsidRDefault="00EF2295" w14:paraId="136A24D9" w14:textId="77777777">
            <w:pPr>
              <w:pStyle w:val="H1bodytext"/>
              <w:spacing w:after="0"/>
              <w:ind w:left="0"/>
              <w:rPr>
                <w:rFonts w:ascii="Arial" w:hAnsi="Arial"/>
                <w:sz w:val="20"/>
              </w:rPr>
            </w:pPr>
            <w:r>
              <w:rPr>
                <w:rFonts w:ascii="Arial" w:hAnsi="Arial"/>
                <w:sz w:val="20"/>
              </w:rPr>
              <w:t xml:space="preserve">Ensure the </w:t>
            </w:r>
            <w:r w:rsidRPr="005E5D94">
              <w:rPr>
                <w:rFonts w:ascii="Arial" w:hAnsi="Arial"/>
                <w:b/>
                <w:bCs/>
                <w:i/>
                <w:iCs/>
                <w:sz w:val="20"/>
              </w:rPr>
              <w:t>rads</w:t>
            </w:r>
            <w:r>
              <w:rPr>
                <w:rFonts w:ascii="Arial" w:hAnsi="Arial"/>
                <w:b/>
                <w:bCs/>
                <w:i/>
                <w:iCs/>
                <w:sz w:val="20"/>
              </w:rPr>
              <w:t>2</w:t>
            </w:r>
            <w:r w:rsidRPr="005E5D94">
              <w:rPr>
                <w:rFonts w:ascii="Arial" w:hAnsi="Arial"/>
                <w:b/>
                <w:bCs/>
                <w:i/>
                <w:iCs/>
                <w:sz w:val="20"/>
              </w:rPr>
              <w:t>-</w:t>
            </w:r>
            <w:proofErr w:type="gramStart"/>
            <w:r w:rsidRPr="005E5D94">
              <w:rPr>
                <w:rFonts w:ascii="Arial" w:hAnsi="Arial"/>
                <w:b/>
                <w:bCs/>
                <w:i/>
                <w:iCs/>
                <w:sz w:val="20"/>
              </w:rPr>
              <w:t>src.card</w:t>
            </w:r>
            <w:proofErr w:type="gramEnd"/>
            <w:r>
              <w:rPr>
                <w:rFonts w:ascii="Arial" w:hAnsi="Arial"/>
                <w:sz w:val="20"/>
              </w:rPr>
              <w:t xml:space="preserve"> was inserted into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w:t>
            </w:r>
          </w:p>
          <w:p w:rsidR="00EF2295" w:rsidP="004F6796" w:rsidRDefault="00EF2295" w14:paraId="6A1443EA" w14:textId="77777777">
            <w:pPr>
              <w:pStyle w:val="H1bodytext"/>
              <w:spacing w:after="0"/>
              <w:ind w:left="0"/>
              <w:rPr>
                <w:rFonts w:ascii="Arial" w:hAnsi="Arial"/>
                <w:sz w:val="20"/>
              </w:rPr>
            </w:pPr>
          </w:p>
          <w:p w:rsidRPr="00702160" w:rsidR="00EF2295" w:rsidP="004F6796" w:rsidRDefault="00EF2295" w14:paraId="267E52DC" w14:textId="77777777">
            <w:pPr>
              <w:pStyle w:val="H1bodytext"/>
              <w:spacing w:after="0"/>
              <w:ind w:left="0"/>
              <w:rPr>
                <w:rFonts w:ascii="Arial" w:hAnsi="Arial"/>
                <w:sz w:val="20"/>
              </w:rPr>
            </w:pPr>
            <w:r>
              <w:rPr>
                <w:rFonts w:ascii="Arial" w:hAnsi="Arial"/>
                <w:sz w:val="20"/>
              </w:rPr>
              <w:t xml:space="preserve">If a buffer is present for the model, ensure the </w:t>
            </w:r>
            <w:r w:rsidRPr="005E5D94">
              <w:rPr>
                <w:rFonts w:ascii="Arial" w:hAnsi="Arial"/>
                <w:b/>
                <w:bCs/>
                <w:i/>
                <w:iCs/>
                <w:sz w:val="20"/>
              </w:rPr>
              <w:t>buffer-</w:t>
            </w:r>
            <w:proofErr w:type="spellStart"/>
            <w:r w:rsidRPr="005E5D94">
              <w:rPr>
                <w:rFonts w:ascii="Arial" w:hAnsi="Arial"/>
                <w:b/>
                <w:bCs/>
                <w:i/>
                <w:iCs/>
                <w:sz w:val="20"/>
              </w:rPr>
              <w:t>aq</w:t>
            </w:r>
            <w:proofErr w:type="spellEnd"/>
            <w:r w:rsidRPr="005E5D94">
              <w:rPr>
                <w:rFonts w:ascii="Arial" w:hAnsi="Arial"/>
                <w:b/>
                <w:bCs/>
                <w:i/>
                <w:iCs/>
                <w:sz w:val="20"/>
              </w:rPr>
              <w:t>-</w:t>
            </w:r>
            <w:proofErr w:type="spellStart"/>
            <w:r w:rsidRPr="005E5D94">
              <w:rPr>
                <w:rFonts w:ascii="Arial" w:hAnsi="Arial"/>
                <w:b/>
                <w:bCs/>
                <w:i/>
                <w:iCs/>
                <w:sz w:val="20"/>
              </w:rPr>
              <w:t>src.card</w:t>
            </w:r>
            <w:proofErr w:type="spellEnd"/>
            <w:r>
              <w:rPr>
                <w:rFonts w:ascii="Arial" w:hAnsi="Arial"/>
                <w:sz w:val="20"/>
              </w:rPr>
              <w:t xml:space="preserve"> file was inserted into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w:t>
            </w:r>
          </w:p>
        </w:tc>
        <w:tc>
          <w:tcPr>
            <w:tcW w:w="2581" w:type="dxa"/>
            <w:vAlign w:val="center"/>
          </w:tcPr>
          <w:p w:rsidRPr="00702160" w:rsidR="00EF2295" w:rsidP="004F6796" w:rsidRDefault="00EF2295" w14:paraId="573D7625" w14:textId="77777777">
            <w:pPr>
              <w:pStyle w:val="H1bodytext"/>
              <w:spacing w:after="0"/>
              <w:ind w:left="0"/>
              <w:rPr>
                <w:rFonts w:ascii="Arial" w:hAnsi="Arial"/>
                <w:sz w:val="20"/>
              </w:rPr>
            </w:pPr>
            <w:r>
              <w:rPr>
                <w:rFonts w:ascii="Arial" w:hAnsi="Arial"/>
                <w:sz w:val="20"/>
              </w:rPr>
              <w:t xml:space="preserve">The appropriate file(s) were inserted into the input file. </w:t>
            </w:r>
          </w:p>
        </w:tc>
        <w:tc>
          <w:tcPr>
            <w:tcW w:w="1486" w:type="dxa"/>
            <w:vAlign w:val="center"/>
          </w:tcPr>
          <w:p w:rsidRPr="00702160" w:rsidR="00EF2295" w:rsidP="004F6796" w:rsidRDefault="00EF2295" w14:paraId="6BEA5A6E" w14:textId="77777777">
            <w:pPr>
              <w:pStyle w:val="H1bodytext"/>
              <w:spacing w:after="0"/>
              <w:ind w:left="0"/>
              <w:rPr>
                <w:rFonts w:ascii="Arial" w:hAnsi="Arial"/>
                <w:sz w:val="20"/>
              </w:rPr>
            </w:pPr>
            <w:r>
              <w:rPr>
                <w:rFonts w:ascii="Arial" w:hAnsi="Arial"/>
                <w:sz w:val="20"/>
              </w:rPr>
              <w:t>Pass</w:t>
            </w:r>
          </w:p>
        </w:tc>
      </w:tr>
      <w:tr w:rsidRPr="00702160" w:rsidR="00EF2295" w:rsidTr="004F6796" w14:paraId="1F9107E0" w14:textId="77777777">
        <w:trPr>
          <w:trHeight w:val="539"/>
        </w:trPr>
        <w:tc>
          <w:tcPr>
            <w:tcW w:w="650" w:type="dxa"/>
            <w:vAlign w:val="center"/>
          </w:tcPr>
          <w:p w:rsidRPr="007D0AAC" w:rsidR="00EF2295" w:rsidP="004F6796" w:rsidRDefault="00EF2295" w14:paraId="3A2558B2" w14:textId="77777777">
            <w:pPr>
              <w:pStyle w:val="H1bodytext"/>
              <w:spacing w:after="0"/>
              <w:ind w:left="0"/>
              <w:jc w:val="center"/>
              <w:rPr>
                <w:rFonts w:ascii="Arial" w:hAnsi="Arial"/>
                <w:sz w:val="20"/>
              </w:rPr>
            </w:pPr>
            <w:r>
              <w:rPr>
                <w:rFonts w:ascii="Arial" w:hAnsi="Arial"/>
                <w:sz w:val="20"/>
              </w:rPr>
              <w:t>13</w:t>
            </w:r>
          </w:p>
        </w:tc>
        <w:tc>
          <w:tcPr>
            <w:tcW w:w="4913" w:type="dxa"/>
            <w:vAlign w:val="center"/>
          </w:tcPr>
          <w:p w:rsidR="00EF2295" w:rsidP="004F6796" w:rsidRDefault="00EF2295" w14:paraId="45C87A88" w14:textId="77777777">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 all the following cards are inserted in the following order:</w:t>
            </w:r>
          </w:p>
          <w:p w:rsidRPr="002E518A" w:rsidR="00EF2295" w:rsidP="004F6796" w:rsidRDefault="00EF2295" w14:paraId="37119364" w14:textId="77777777">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rsidRPr="002E518A" w:rsidR="00EF2295" w:rsidP="004F6796" w:rsidRDefault="00EF2295" w14:paraId="385030F4" w14:textId="77777777">
            <w:pPr>
              <w:pStyle w:val="H1bodytext"/>
              <w:numPr>
                <w:ilvl w:val="0"/>
                <w:numId w:val="31"/>
              </w:numPr>
              <w:spacing w:after="0"/>
              <w:rPr>
                <w:rFonts w:ascii="Arial" w:hAnsi="Arial" w:cs="Arial"/>
                <w:sz w:val="20"/>
              </w:rPr>
            </w:pPr>
            <w:r w:rsidRPr="002E518A">
              <w:rPr>
                <w:rFonts w:ascii="Arial" w:hAnsi="Arial" w:cs="Arial"/>
                <w:sz w:val="20"/>
              </w:rPr>
              <w:t>Solution Control Card</w:t>
            </w:r>
          </w:p>
          <w:p w:rsidRPr="002E518A" w:rsidR="00EF2295" w:rsidP="004F6796" w:rsidRDefault="00EF2295" w14:paraId="7772E15F" w14:textId="77777777">
            <w:pPr>
              <w:pStyle w:val="H1bodytext"/>
              <w:numPr>
                <w:ilvl w:val="0"/>
                <w:numId w:val="31"/>
              </w:numPr>
              <w:spacing w:after="0"/>
              <w:rPr>
                <w:rFonts w:ascii="Arial" w:hAnsi="Arial" w:cs="Arial"/>
                <w:sz w:val="20"/>
              </w:rPr>
            </w:pPr>
            <w:r w:rsidRPr="002E518A">
              <w:rPr>
                <w:rFonts w:ascii="Arial" w:hAnsi="Arial" w:cs="Arial"/>
                <w:sz w:val="20"/>
              </w:rPr>
              <w:t>Grid Card</w:t>
            </w:r>
          </w:p>
          <w:p w:rsidRPr="002E518A" w:rsidR="00EF2295" w:rsidP="004F6796" w:rsidRDefault="00EF2295" w14:paraId="0D3CE676" w14:textId="77777777">
            <w:pPr>
              <w:pStyle w:val="H1bodytext"/>
              <w:numPr>
                <w:ilvl w:val="0"/>
                <w:numId w:val="31"/>
              </w:numPr>
              <w:spacing w:after="0"/>
              <w:rPr>
                <w:rFonts w:ascii="Arial" w:hAnsi="Arial" w:cs="Arial"/>
                <w:sz w:val="20"/>
              </w:rPr>
            </w:pPr>
            <w:r w:rsidRPr="002E518A">
              <w:rPr>
                <w:rFonts w:ascii="Arial" w:hAnsi="Arial" w:cs="Arial"/>
                <w:sz w:val="20"/>
              </w:rPr>
              <w:t>Inactive Nodes Card</w:t>
            </w:r>
          </w:p>
          <w:p w:rsidRPr="002E518A" w:rsidR="00EF2295" w:rsidP="004F6796" w:rsidRDefault="00EF2295" w14:paraId="7461F489" w14:textId="77777777">
            <w:pPr>
              <w:pStyle w:val="H1bodytext"/>
              <w:numPr>
                <w:ilvl w:val="0"/>
                <w:numId w:val="31"/>
              </w:numPr>
              <w:spacing w:after="0"/>
              <w:rPr>
                <w:rFonts w:ascii="Arial" w:hAnsi="Arial" w:cs="Arial"/>
                <w:sz w:val="20"/>
              </w:rPr>
            </w:pPr>
            <w:r w:rsidRPr="002E518A">
              <w:rPr>
                <w:rFonts w:ascii="Arial" w:hAnsi="Arial" w:cs="Arial"/>
                <w:sz w:val="20"/>
              </w:rPr>
              <w:t>Rock Soil Zonation Card</w:t>
            </w:r>
          </w:p>
          <w:p w:rsidRPr="002E518A" w:rsidR="00EF2295" w:rsidP="004F6796" w:rsidRDefault="00EF2295" w14:paraId="6CEF2A65" w14:textId="77777777">
            <w:pPr>
              <w:pStyle w:val="H1bodytext"/>
              <w:numPr>
                <w:ilvl w:val="0"/>
                <w:numId w:val="31"/>
              </w:numPr>
              <w:spacing w:after="0"/>
              <w:rPr>
                <w:rFonts w:ascii="Arial" w:hAnsi="Arial" w:cs="Arial"/>
                <w:sz w:val="20"/>
              </w:rPr>
            </w:pPr>
            <w:r w:rsidRPr="002E518A">
              <w:rPr>
                <w:rFonts w:ascii="Arial" w:hAnsi="Arial" w:cs="Arial"/>
                <w:sz w:val="20"/>
              </w:rPr>
              <w:t>Mechanical Properties Card</w:t>
            </w:r>
          </w:p>
          <w:p w:rsidRPr="002E518A" w:rsidR="00EF2295" w:rsidP="004F6796" w:rsidRDefault="00EF2295" w14:paraId="2E3A63FF" w14:textId="77777777">
            <w:pPr>
              <w:pStyle w:val="H1bodytext"/>
              <w:numPr>
                <w:ilvl w:val="0"/>
                <w:numId w:val="31"/>
              </w:numPr>
              <w:spacing w:after="0"/>
              <w:rPr>
                <w:rFonts w:ascii="Arial" w:hAnsi="Arial" w:cs="Arial"/>
                <w:sz w:val="20"/>
              </w:rPr>
            </w:pPr>
            <w:r w:rsidRPr="002E518A">
              <w:rPr>
                <w:rFonts w:ascii="Arial" w:hAnsi="Arial" w:cs="Arial"/>
                <w:sz w:val="20"/>
              </w:rPr>
              <w:t>Hydraulic Properties Card</w:t>
            </w:r>
          </w:p>
          <w:p w:rsidRPr="002E518A" w:rsidR="00EF2295" w:rsidP="004F6796" w:rsidRDefault="00EF2295" w14:paraId="111AF87E" w14:textId="77777777">
            <w:pPr>
              <w:pStyle w:val="H1bodytext"/>
              <w:numPr>
                <w:ilvl w:val="0"/>
                <w:numId w:val="31"/>
              </w:numPr>
              <w:spacing w:after="0"/>
              <w:rPr>
                <w:rFonts w:ascii="Arial" w:hAnsi="Arial" w:cs="Arial"/>
                <w:sz w:val="20"/>
              </w:rPr>
            </w:pPr>
            <w:r w:rsidRPr="002E518A">
              <w:rPr>
                <w:rFonts w:ascii="Arial" w:hAnsi="Arial" w:cs="Arial"/>
                <w:sz w:val="20"/>
              </w:rPr>
              <w:t>Saturation Function Card</w:t>
            </w:r>
          </w:p>
          <w:p w:rsidRPr="002E518A" w:rsidR="00EF2295" w:rsidP="004F6796" w:rsidRDefault="00EF2295" w14:paraId="52BBBEDB" w14:textId="77777777">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rsidRPr="002E518A" w:rsidR="00EF2295" w:rsidP="004F6796" w:rsidRDefault="00EF2295" w14:paraId="0795C389" w14:textId="77777777">
            <w:pPr>
              <w:pStyle w:val="H1bodytext"/>
              <w:numPr>
                <w:ilvl w:val="0"/>
                <w:numId w:val="31"/>
              </w:numPr>
              <w:spacing w:after="0"/>
              <w:rPr>
                <w:rFonts w:ascii="Arial" w:hAnsi="Arial" w:cs="Arial"/>
                <w:sz w:val="20"/>
              </w:rPr>
            </w:pPr>
            <w:r w:rsidRPr="002E518A">
              <w:rPr>
                <w:rFonts w:ascii="Arial" w:hAnsi="Arial" w:cs="Arial"/>
                <w:sz w:val="20"/>
              </w:rPr>
              <w:t>Y-Aqueous Relative Permeability Card</w:t>
            </w:r>
          </w:p>
          <w:p w:rsidRPr="002E518A" w:rsidR="00EF2295" w:rsidP="004F6796" w:rsidRDefault="00EF2295" w14:paraId="177B086F" w14:textId="77777777">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rsidRPr="002E518A" w:rsidR="00EF2295" w:rsidP="004F6796" w:rsidRDefault="00EF2295" w14:paraId="65FF3D80" w14:textId="77777777">
            <w:pPr>
              <w:pStyle w:val="H1bodytext"/>
              <w:numPr>
                <w:ilvl w:val="0"/>
                <w:numId w:val="31"/>
              </w:numPr>
              <w:spacing w:after="0"/>
              <w:rPr>
                <w:rFonts w:ascii="Arial" w:hAnsi="Arial" w:cs="Arial"/>
                <w:sz w:val="20"/>
              </w:rPr>
            </w:pPr>
            <w:r w:rsidRPr="002E518A">
              <w:rPr>
                <w:rFonts w:ascii="Arial" w:hAnsi="Arial" w:cs="Arial"/>
                <w:sz w:val="20"/>
              </w:rPr>
              <w:t>Solute/Fluid Interaction Card</w:t>
            </w:r>
          </w:p>
          <w:p w:rsidRPr="002E518A" w:rsidR="00EF2295" w:rsidP="004F6796" w:rsidRDefault="00EF2295" w14:paraId="0BE733AA" w14:textId="77777777">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rsidRPr="00D17CAC" w:rsidR="00EF2295" w:rsidP="004F6796" w:rsidRDefault="00EF2295" w14:paraId="3FB5C445" w14:textId="77777777">
            <w:pPr>
              <w:pStyle w:val="H1bodytext"/>
              <w:numPr>
                <w:ilvl w:val="0"/>
                <w:numId w:val="31"/>
              </w:numPr>
              <w:spacing w:after="0"/>
              <w:rPr>
                <w:rFonts w:ascii="Arial" w:hAnsi="Arial"/>
                <w:sz w:val="20"/>
              </w:rPr>
            </w:pPr>
            <w:r w:rsidRPr="002E518A">
              <w:rPr>
                <w:rFonts w:ascii="Arial" w:hAnsi="Arial" w:cs="Arial"/>
                <w:sz w:val="20"/>
              </w:rPr>
              <w:t>Initial Conditions Card</w:t>
            </w:r>
          </w:p>
          <w:p w:rsidRPr="002E518A" w:rsidR="00EF2295" w:rsidP="004F6796" w:rsidRDefault="00EF2295" w14:paraId="3B3757CB" w14:textId="77777777">
            <w:pPr>
              <w:pStyle w:val="H1bodytext"/>
              <w:numPr>
                <w:ilvl w:val="0"/>
                <w:numId w:val="31"/>
              </w:numPr>
              <w:spacing w:after="0"/>
              <w:rPr>
                <w:rFonts w:ascii="Arial" w:hAnsi="Arial" w:cs="Arial"/>
                <w:sz w:val="20"/>
              </w:rPr>
            </w:pPr>
            <w:r w:rsidRPr="002E518A">
              <w:rPr>
                <w:rFonts w:ascii="Arial" w:hAnsi="Arial" w:cs="Arial"/>
                <w:sz w:val="20"/>
              </w:rPr>
              <w:t>Boundary Conditions Card</w:t>
            </w:r>
          </w:p>
          <w:p w:rsidRPr="002E518A" w:rsidR="00EF2295" w:rsidP="004F6796" w:rsidRDefault="00EF2295" w14:paraId="552FE096" w14:textId="77777777">
            <w:pPr>
              <w:pStyle w:val="H1bodytext"/>
              <w:numPr>
                <w:ilvl w:val="0"/>
                <w:numId w:val="31"/>
              </w:numPr>
              <w:spacing w:after="0"/>
              <w:rPr>
                <w:rFonts w:ascii="Arial" w:hAnsi="Arial" w:cs="Arial"/>
                <w:sz w:val="20"/>
              </w:rPr>
            </w:pPr>
            <w:r w:rsidRPr="002E518A">
              <w:rPr>
                <w:rFonts w:ascii="Arial" w:hAnsi="Arial" w:cs="Arial"/>
                <w:sz w:val="20"/>
              </w:rPr>
              <w:t>Output Control Card</w:t>
            </w:r>
          </w:p>
          <w:p w:rsidRPr="002E518A" w:rsidR="00EF2295" w:rsidP="004F6796" w:rsidRDefault="00EF2295" w14:paraId="28C7AC2A" w14:textId="77777777">
            <w:pPr>
              <w:pStyle w:val="H1bodytext"/>
              <w:numPr>
                <w:ilvl w:val="0"/>
                <w:numId w:val="31"/>
              </w:numPr>
              <w:spacing w:after="0"/>
              <w:rPr>
                <w:rFonts w:ascii="Arial" w:hAnsi="Arial" w:cs="Arial"/>
                <w:sz w:val="20"/>
              </w:rPr>
            </w:pPr>
            <w:r w:rsidRPr="002E518A">
              <w:rPr>
                <w:rFonts w:ascii="Arial" w:hAnsi="Arial" w:cs="Arial"/>
                <w:sz w:val="20"/>
              </w:rPr>
              <w:t>Surface Flux Card</w:t>
            </w:r>
          </w:p>
          <w:p w:rsidRPr="00702160" w:rsidR="00EF2295" w:rsidP="004F6796" w:rsidRDefault="00EF2295" w14:paraId="0F24A0A7" w14:textId="77777777">
            <w:pPr>
              <w:pStyle w:val="H1bodytext"/>
              <w:numPr>
                <w:ilvl w:val="0"/>
                <w:numId w:val="31"/>
              </w:numPr>
              <w:spacing w:after="0"/>
              <w:rPr>
                <w:rFonts w:ascii="Arial" w:hAnsi="Arial"/>
                <w:sz w:val="20"/>
              </w:rPr>
            </w:pPr>
            <w:r w:rsidRPr="002E518A">
              <w:rPr>
                <w:rFonts w:ascii="Arial" w:hAnsi="Arial" w:cs="Arial"/>
                <w:sz w:val="20"/>
              </w:rPr>
              <w:t>Source Card</w:t>
            </w:r>
          </w:p>
        </w:tc>
        <w:tc>
          <w:tcPr>
            <w:tcW w:w="2581" w:type="dxa"/>
            <w:vAlign w:val="center"/>
          </w:tcPr>
          <w:p w:rsidRPr="00D17CAC" w:rsidR="00EF2295" w:rsidP="004F6796" w:rsidRDefault="00EF2295" w14:paraId="0B33CE89" w14:textId="77777777">
            <w:pPr>
              <w:pStyle w:val="H1bodytext"/>
              <w:spacing w:after="0"/>
              <w:ind w:left="0"/>
              <w:rPr>
                <w:rFonts w:ascii="Arial" w:hAnsi="Arial"/>
                <w:sz w:val="20"/>
              </w:rPr>
            </w:pPr>
            <w:r>
              <w:rPr>
                <w:rFonts w:ascii="Arial" w:hAnsi="Arial"/>
                <w:sz w:val="20"/>
              </w:rPr>
              <w:t xml:space="preserve">All listed cards are present in the </w:t>
            </w:r>
            <w:r w:rsidRPr="00D37D6D">
              <w:rPr>
                <w:rFonts w:ascii="Arial" w:hAnsi="Arial"/>
                <w:b/>
                <w:bCs/>
                <w:i/>
                <w:iCs/>
                <w:sz w:val="20"/>
              </w:rPr>
              <w:t>input_XPRT-</w:t>
            </w:r>
            <w:r>
              <w:rPr>
                <w:rFonts w:ascii="Arial" w:hAnsi="Arial"/>
                <w:b/>
                <w:bCs/>
                <w:i/>
                <w:iCs/>
                <w:sz w:val="20"/>
              </w:rPr>
              <w:t>2</w:t>
            </w:r>
            <w:r w:rsidRPr="00D37D6D">
              <w:rPr>
                <w:rFonts w:ascii="Arial" w:hAnsi="Arial"/>
                <w:b/>
                <w:bCs/>
                <w:i/>
                <w:iCs/>
                <w:sz w:val="20"/>
              </w:rPr>
              <w:t>_2018</w:t>
            </w:r>
            <w:r>
              <w:rPr>
                <w:rFonts w:ascii="Arial" w:hAnsi="Arial"/>
                <w:b/>
                <w:bCs/>
                <w:i/>
                <w:iCs/>
                <w:sz w:val="20"/>
              </w:rPr>
              <w:t xml:space="preserve">_with_buffer </w:t>
            </w:r>
            <w:r>
              <w:rPr>
                <w:rFonts w:ascii="Arial" w:hAnsi="Arial"/>
                <w:sz w:val="20"/>
              </w:rPr>
              <w:t>file.</w:t>
            </w:r>
          </w:p>
        </w:tc>
        <w:tc>
          <w:tcPr>
            <w:tcW w:w="1486" w:type="dxa"/>
            <w:vAlign w:val="center"/>
          </w:tcPr>
          <w:p w:rsidRPr="00702160" w:rsidR="00EF2295" w:rsidP="004F6796" w:rsidRDefault="00EF2295" w14:paraId="5D870328" w14:textId="77777777">
            <w:pPr>
              <w:pStyle w:val="H1bodytext"/>
              <w:spacing w:after="0"/>
              <w:ind w:left="0"/>
              <w:rPr>
                <w:rFonts w:ascii="Arial" w:hAnsi="Arial"/>
                <w:sz w:val="20"/>
              </w:rPr>
            </w:pPr>
            <w:r>
              <w:rPr>
                <w:rFonts w:ascii="Arial" w:hAnsi="Arial"/>
                <w:sz w:val="20"/>
              </w:rPr>
              <w:t>Pass</w:t>
            </w:r>
          </w:p>
        </w:tc>
      </w:tr>
      <w:tr w:rsidRPr="00702160" w:rsidR="00EF2295" w:rsidTr="004F6796" w14:paraId="5287AA3B" w14:textId="77777777">
        <w:trPr>
          <w:trHeight w:val="539"/>
        </w:trPr>
        <w:tc>
          <w:tcPr>
            <w:tcW w:w="650" w:type="dxa"/>
            <w:vAlign w:val="center"/>
          </w:tcPr>
          <w:p w:rsidR="00EF2295" w:rsidP="004F6796" w:rsidRDefault="00EF2295" w14:paraId="19E7D6E6" w14:textId="77777777">
            <w:pPr>
              <w:pStyle w:val="H1bodytext"/>
              <w:spacing w:after="0"/>
              <w:ind w:left="0"/>
              <w:jc w:val="center"/>
              <w:rPr>
                <w:rFonts w:ascii="Arial" w:hAnsi="Arial"/>
                <w:sz w:val="20"/>
              </w:rPr>
            </w:pPr>
            <w:r>
              <w:rPr>
                <w:rFonts w:ascii="Arial" w:hAnsi="Arial"/>
                <w:sz w:val="20"/>
              </w:rPr>
              <w:t>14</w:t>
            </w:r>
          </w:p>
        </w:tc>
        <w:tc>
          <w:tcPr>
            <w:tcW w:w="8980" w:type="dxa"/>
            <w:gridSpan w:val="3"/>
            <w:vAlign w:val="center"/>
          </w:tcPr>
          <w:p w:rsidR="00EF2295" w:rsidP="004F6796" w:rsidRDefault="00EF2295" w14:paraId="6E2BE3B5" w14:textId="77777777">
            <w:pPr>
              <w:pStyle w:val="H1bodytext"/>
              <w:spacing w:after="0"/>
              <w:ind w:left="0"/>
              <w:rPr>
                <w:rFonts w:ascii="Arial" w:hAnsi="Arial"/>
                <w:sz w:val="20"/>
              </w:rPr>
            </w:pPr>
            <w:r>
              <w:rPr>
                <w:rFonts w:ascii="Arial" w:hAnsi="Arial"/>
                <w:sz w:val="20"/>
              </w:rPr>
              <w:t>If all the Test Steps above pass, proceed to the next steps.</w:t>
            </w:r>
          </w:p>
          <w:p w:rsidR="00EF2295" w:rsidP="004F6796" w:rsidRDefault="00EF2295" w14:paraId="24CB92C3" w14:textId="77777777">
            <w:pPr>
              <w:pStyle w:val="H1bodytext"/>
              <w:spacing w:after="0"/>
              <w:ind w:left="0"/>
              <w:rPr>
                <w:rFonts w:ascii="Arial" w:hAnsi="Arial"/>
                <w:sz w:val="20"/>
              </w:rPr>
            </w:pPr>
          </w:p>
          <w:p w:rsidRPr="00702160" w:rsidR="00EF2295" w:rsidP="004F6796" w:rsidRDefault="00EF2295" w14:paraId="30CA0DFF" w14:textId="77777777">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Pr>
                <w:rStyle w:val="DirectoryChar"/>
              </w:rPr>
              <w:t>2/xprt-2/</w:t>
            </w:r>
            <w:r>
              <w:rPr>
                <w:rFonts w:ascii="Arial" w:hAnsi="Arial"/>
                <w:sz w:val="20"/>
              </w:rPr>
              <w:t xml:space="preserve"> directory, make a copy of the </w:t>
            </w:r>
            <w:r w:rsidRPr="00F64175">
              <w:rPr>
                <w:rFonts w:ascii="Arial" w:hAnsi="Arial"/>
                <w:b/>
                <w:bCs/>
                <w:i/>
                <w:iCs/>
                <w:sz w:val="20"/>
              </w:rPr>
              <w:t>input_XPRT-</w:t>
            </w:r>
            <w:r>
              <w:rPr>
                <w:rFonts w:ascii="Arial" w:hAnsi="Arial"/>
                <w:b/>
                <w:bCs/>
                <w:i/>
                <w:iCs/>
                <w:sz w:val="20"/>
              </w:rPr>
              <w:t>2</w:t>
            </w:r>
            <w:r w:rsidRPr="00F64175">
              <w:rPr>
                <w:rFonts w:ascii="Arial" w:hAnsi="Arial"/>
                <w:b/>
                <w:bCs/>
                <w:i/>
                <w:iCs/>
                <w:sz w:val="20"/>
              </w:rPr>
              <w:t>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Pr="00702160" w:rsidR="00EF2295" w:rsidTr="004F6796" w14:paraId="64A71E83" w14:textId="77777777">
        <w:trPr>
          <w:trHeight w:val="539"/>
        </w:trPr>
        <w:tc>
          <w:tcPr>
            <w:tcW w:w="650" w:type="dxa"/>
            <w:vAlign w:val="center"/>
          </w:tcPr>
          <w:p w:rsidR="00EF2295" w:rsidP="004F6796" w:rsidRDefault="00EF2295" w14:paraId="399A74EC" w14:textId="77777777">
            <w:pPr>
              <w:pStyle w:val="H1bodytext"/>
              <w:spacing w:after="0"/>
              <w:ind w:left="0"/>
              <w:jc w:val="center"/>
              <w:rPr>
                <w:rFonts w:ascii="Arial" w:hAnsi="Arial"/>
                <w:sz w:val="20"/>
              </w:rPr>
            </w:pPr>
            <w:r>
              <w:rPr>
                <w:rFonts w:ascii="Arial" w:hAnsi="Arial"/>
                <w:sz w:val="20"/>
              </w:rPr>
              <w:t>14.1</w:t>
            </w:r>
          </w:p>
        </w:tc>
        <w:tc>
          <w:tcPr>
            <w:tcW w:w="4913" w:type="dxa"/>
            <w:vAlign w:val="center"/>
          </w:tcPr>
          <w:p w:rsidR="00EF2295" w:rsidP="004F6796" w:rsidRDefault="00EF2295" w14:paraId="75845341" w14:textId="77777777">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Pr>
                <w:rStyle w:val="DirectoryChar"/>
              </w:rPr>
              <w:t>2/xprt-2/</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rsidR="00EF2295" w:rsidP="004F6796" w:rsidRDefault="00EF2295" w14:paraId="707AD66D" w14:textId="77777777">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1" w:type="dxa"/>
            <w:vAlign w:val="center"/>
          </w:tcPr>
          <w:p w:rsidR="00EF2295" w:rsidP="004F6796" w:rsidRDefault="00EF2295" w14:paraId="33811081" w14:textId="77777777">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486" w:type="dxa"/>
            <w:vAlign w:val="center"/>
          </w:tcPr>
          <w:p w:rsidRPr="00702160" w:rsidR="00EF2295" w:rsidP="004F6796" w:rsidRDefault="00EF2295" w14:paraId="7962F6E8" w14:textId="77777777">
            <w:pPr>
              <w:pStyle w:val="H1bodytext"/>
              <w:spacing w:after="0"/>
              <w:ind w:left="0"/>
              <w:rPr>
                <w:rFonts w:ascii="Arial" w:hAnsi="Arial"/>
                <w:sz w:val="20"/>
              </w:rPr>
            </w:pPr>
            <w:r>
              <w:rPr>
                <w:rFonts w:ascii="Arial" w:hAnsi="Arial"/>
                <w:sz w:val="20"/>
              </w:rPr>
              <w:t>Pass</w:t>
            </w:r>
          </w:p>
        </w:tc>
      </w:tr>
      <w:tr w:rsidRPr="00702160" w:rsidR="00EF2295" w:rsidTr="004F6796" w14:paraId="22AF8464" w14:textId="77777777">
        <w:trPr>
          <w:trHeight w:val="539"/>
        </w:trPr>
        <w:tc>
          <w:tcPr>
            <w:tcW w:w="650" w:type="dxa"/>
            <w:vAlign w:val="center"/>
          </w:tcPr>
          <w:p w:rsidR="00EF2295" w:rsidP="004F6796" w:rsidRDefault="00EF2295" w14:paraId="7A4A67B8" w14:textId="77777777">
            <w:pPr>
              <w:pStyle w:val="H1bodytext"/>
              <w:spacing w:after="0"/>
              <w:ind w:left="0"/>
              <w:jc w:val="center"/>
              <w:rPr>
                <w:rFonts w:ascii="Arial" w:hAnsi="Arial"/>
                <w:sz w:val="20"/>
              </w:rPr>
            </w:pPr>
            <w:r>
              <w:rPr>
                <w:rFonts w:ascii="Arial" w:hAnsi="Arial"/>
                <w:sz w:val="20"/>
              </w:rPr>
              <w:t>14.2</w:t>
            </w:r>
          </w:p>
        </w:tc>
        <w:tc>
          <w:tcPr>
            <w:tcW w:w="4913" w:type="dxa"/>
            <w:vAlign w:val="center"/>
          </w:tcPr>
          <w:p w:rsidR="00EF2295" w:rsidP="004F6796" w:rsidRDefault="00EF2295" w14:paraId="1379FFC6" w14:textId="77777777">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Pr>
                <w:rStyle w:val="DirectoryChar"/>
              </w:rPr>
              <w:t>2/xprt-2/</w:t>
            </w:r>
            <w:r>
              <w:rPr>
                <w:rFonts w:ascii="Arial" w:hAnsi="Arial"/>
                <w:sz w:val="20"/>
              </w:rPr>
              <w:t xml:space="preserve"> directory and type </w:t>
            </w:r>
            <w:proofErr w:type="spellStart"/>
            <w:r w:rsidRPr="00E00850">
              <w:rPr>
                <w:rFonts w:ascii="Arial" w:hAnsi="Arial"/>
                <w:color w:val="4472C4" w:themeColor="accent1"/>
                <w:sz w:val="20"/>
              </w:rPr>
              <w:t>sh</w:t>
            </w:r>
            <w:proofErr w:type="spellEnd"/>
            <w:r w:rsidRPr="00E00850">
              <w:rPr>
                <w:rFonts w:ascii="Arial" w:hAnsi="Arial"/>
                <w:color w:val="4472C4" w:themeColor="accent1"/>
                <w:sz w:val="20"/>
              </w:rPr>
              <w:t xml:space="preserve"> stomp-run.sh</w:t>
            </w:r>
            <w:r>
              <w:rPr>
                <w:rFonts w:ascii="Arial" w:hAnsi="Arial"/>
                <w:sz w:val="20"/>
              </w:rPr>
              <w:t xml:space="preserve"> to run the </w:t>
            </w:r>
            <w:r>
              <w:rPr>
                <w:rFonts w:ascii="Arial" w:hAnsi="Arial"/>
                <w:b/>
                <w:bCs/>
                <w:i/>
                <w:iCs/>
                <w:sz w:val="20"/>
              </w:rPr>
              <w:t>input</w:t>
            </w:r>
            <w:r>
              <w:rPr>
                <w:rFonts w:ascii="Arial" w:hAnsi="Arial"/>
                <w:sz w:val="20"/>
              </w:rPr>
              <w:t xml:space="preserve"> file.</w:t>
            </w:r>
          </w:p>
          <w:p w:rsidR="00EF2295" w:rsidP="004F6796" w:rsidRDefault="00EF2295" w14:paraId="4A560135" w14:textId="77777777">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1" w:type="dxa"/>
            <w:vAlign w:val="center"/>
          </w:tcPr>
          <w:p w:rsidR="00EF2295" w:rsidP="004F6796" w:rsidRDefault="00EF2295" w14:paraId="60792385" w14:textId="77777777">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486" w:type="dxa"/>
            <w:vAlign w:val="center"/>
          </w:tcPr>
          <w:p w:rsidRPr="00702160" w:rsidR="00EF2295" w:rsidP="004F6796" w:rsidRDefault="00EF2295" w14:paraId="22549A48" w14:textId="77777777">
            <w:pPr>
              <w:pStyle w:val="H1bodytext"/>
              <w:spacing w:after="0"/>
              <w:ind w:left="0"/>
              <w:rPr>
                <w:rFonts w:ascii="Arial" w:hAnsi="Arial"/>
                <w:sz w:val="20"/>
              </w:rPr>
            </w:pPr>
            <w:r>
              <w:rPr>
                <w:rFonts w:ascii="Arial" w:hAnsi="Arial"/>
                <w:sz w:val="20"/>
              </w:rPr>
              <w:t>Pass</w:t>
            </w:r>
          </w:p>
        </w:tc>
      </w:tr>
    </w:tbl>
    <w:p w:rsidR="000B38E3" w:rsidP="000B38E3" w:rsidRDefault="000B38E3" w14:paraId="6AE2120C" w14:textId="77777777"/>
    <w:p w:rsidR="00DC6B67" w:rsidRDefault="00DC6B67" w14:paraId="2DB7AA41" w14:textId="77777777">
      <w:pPr>
        <w:spacing w:after="160" w:line="259" w:lineRule="auto"/>
        <w:ind w:left="0"/>
        <w:rPr>
          <w:b/>
          <w:bCs/>
        </w:rPr>
      </w:pPr>
      <w:r>
        <w:rPr>
          <w:b/>
          <w:bCs/>
        </w:rPr>
        <w:br w:type="page"/>
      </w:r>
    </w:p>
    <w:p w:rsidR="000B38E3" w:rsidP="000B38E3" w:rsidRDefault="000B38E3" w14:paraId="7DDB5163" w14:textId="2C1E9E9D">
      <w:pPr>
        <w:rPr>
          <w:b/>
          <w:bCs/>
        </w:rPr>
      </w:pPr>
      <w:r>
        <w:rPr>
          <w:b/>
          <w:bCs/>
        </w:rPr>
        <w:t>Tool Runner Log</w:t>
      </w:r>
    </w:p>
    <w:p w:rsidRPr="00AE18A1" w:rsidR="00B844FD" w:rsidP="00B844FD" w:rsidRDefault="00B844FD" w14:paraId="09262CF5"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###Executing input generator###</w:t>
      </w:r>
    </w:p>
    <w:p w:rsidRPr="00AE18A1" w:rsidR="00B844FD" w:rsidP="00B844FD" w:rsidRDefault="00B844FD" w14:paraId="18975746"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INFO--03/26/2020 07:59:45 AM--Starting CA-CIE Tool Runner.</w:t>
      </w:r>
      <w:r w:rsidRPr="00AE18A1">
        <w:rPr>
          <w:sz w:val="18"/>
          <w:szCs w:val="18"/>
        </w:rPr>
        <w:tab/>
      </w:r>
      <w:r w:rsidRPr="00AE18A1">
        <w:rPr>
          <w:sz w:val="18"/>
          <w:szCs w:val="18"/>
        </w:rPr>
        <w:t>Logging to "./xprt-1_mpondIF_AT3.log"</w:t>
      </w:r>
    </w:p>
    <w:p w:rsidRPr="00AE18A1" w:rsidR="00B844FD" w:rsidP="00B844FD" w:rsidRDefault="00B844FD" w14:paraId="00FBC89D"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INFO--03/26/2020 07:59:45 AM--Code Version: 19633fecf43ac8ef2c4424bfe19fd563fc966f1b v2.1: /opt/tools/</w:t>
      </w:r>
      <w:proofErr w:type="spellStart"/>
      <w:r w:rsidRPr="00AE18A1">
        <w:rPr>
          <w:sz w:val="18"/>
          <w:szCs w:val="18"/>
        </w:rPr>
        <w:t>pylib</w:t>
      </w:r>
      <w:proofErr w:type="spellEnd"/>
      <w:r w:rsidRPr="00AE18A1">
        <w:rPr>
          <w:sz w:val="18"/>
          <w:szCs w:val="18"/>
        </w:rPr>
        <w:t>/runner/runner.py&lt;--1bcfd6779e9cbdb82673405873a8e5e81514ae27</w:t>
      </w:r>
    </w:p>
    <w:p w:rsidRPr="00AE18A1" w:rsidR="00B844FD" w:rsidP="00B844FD" w:rsidRDefault="00B844FD" w14:paraId="564BDAA4" w14:textId="77777777">
      <w:pPr>
        <w:pBdr>
          <w:top w:val="single" w:color="auto" w:sz="4" w:space="1"/>
          <w:left w:val="single" w:color="auto" w:sz="4" w:space="4"/>
          <w:bottom w:val="single" w:color="auto" w:sz="4" w:space="1"/>
          <w:right w:val="single" w:color="auto" w:sz="4" w:space="4"/>
        </w:pBdr>
        <w:rPr>
          <w:sz w:val="18"/>
          <w:szCs w:val="18"/>
        </w:rPr>
      </w:pPr>
    </w:p>
    <w:p w:rsidRPr="00AE18A1" w:rsidR="00B844FD" w:rsidP="00B844FD" w:rsidRDefault="00B844FD" w14:paraId="370FBAD8"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INFO--03/26/2020 07:59:45 AM--Code Version: d92f3469d77db78b1d08fac4390de91d0ad7e2bd Local repo SHA-1 has does not correspond to a remote repo release version: ../../../CA-CIE-Tools-TestRepos/repo_xprt_2018_input_gen.f/tools/ca-modinput/linux/xprt_2018_input_gen_linux-intel-64.exe&lt;--dcf3dccedb15a3880555c3e255789b2712bb8fff</w:t>
      </w:r>
    </w:p>
    <w:p w:rsidRPr="00AE18A1" w:rsidR="00B844FD" w:rsidP="00B844FD" w:rsidRDefault="00B844FD" w14:paraId="717FB9AC" w14:textId="77777777">
      <w:pPr>
        <w:pBdr>
          <w:top w:val="single" w:color="auto" w:sz="4" w:space="1"/>
          <w:left w:val="single" w:color="auto" w:sz="4" w:space="4"/>
          <w:bottom w:val="single" w:color="auto" w:sz="4" w:space="1"/>
          <w:right w:val="single" w:color="auto" w:sz="4" w:space="4"/>
        </w:pBdr>
        <w:rPr>
          <w:sz w:val="18"/>
          <w:szCs w:val="18"/>
        </w:rPr>
      </w:pPr>
    </w:p>
    <w:p w:rsidRPr="00AE18A1" w:rsidR="00B844FD" w:rsidP="00B844FD" w:rsidRDefault="00B844FD" w14:paraId="4C02E715"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 xml:space="preserve">INFO--03/26/2020 07:59:45 AM--QA Status: </w:t>
      </w:r>
      <w:proofErr w:type="gramStart"/>
      <w:r w:rsidRPr="00AE18A1">
        <w:rPr>
          <w:sz w:val="18"/>
          <w:szCs w:val="18"/>
        </w:rPr>
        <w:t>QUALIFIED :</w:t>
      </w:r>
      <w:proofErr w:type="gramEnd"/>
      <w:r w:rsidRPr="00AE18A1">
        <w:rPr>
          <w:sz w:val="18"/>
          <w:szCs w:val="18"/>
        </w:rPr>
        <w:t xml:space="preserve"> /opt/tools/pylib/runner/runner.py</w:t>
      </w:r>
    </w:p>
    <w:p w:rsidRPr="00AE18A1" w:rsidR="00B844FD" w:rsidP="00B844FD" w:rsidRDefault="00B844FD" w14:paraId="2667E42D"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 xml:space="preserve">INFO--03/26/2020 07:59:45 AM--QA Status: </w:t>
      </w:r>
      <w:proofErr w:type="gramStart"/>
      <w:r w:rsidRPr="00AE18A1">
        <w:rPr>
          <w:sz w:val="18"/>
          <w:szCs w:val="18"/>
        </w:rPr>
        <w:t>TEST :</w:t>
      </w:r>
      <w:proofErr w:type="gramEnd"/>
      <w:r w:rsidRPr="00AE18A1">
        <w:rPr>
          <w:sz w:val="18"/>
          <w:szCs w:val="18"/>
        </w:rPr>
        <w:t xml:space="preserve"> ../../../CA-CIE-Tools-TestRepos/repo_xprt_2018_input_gen.f/tools/ca-modinput/linux/xprt_2018_input_gen_linux-intel-64.exe</w:t>
      </w:r>
    </w:p>
    <w:p w:rsidRPr="00AE18A1" w:rsidR="00B844FD" w:rsidP="00B844FD" w:rsidRDefault="00B844FD" w14:paraId="7AA95A20"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INFO--03/26/2020 07:59:45 AM--Invoking Command:"../../../CA-CIE-Tools-TestRepos/repo_xprt_2018_input_gen.f/tools/ca-modinput/linux/xprt_2018_input_gen_linux-intel-64.exe"</w:t>
      </w:r>
      <w:r w:rsidRPr="00AE18A1">
        <w:rPr>
          <w:sz w:val="18"/>
          <w:szCs w:val="18"/>
        </w:rPr>
        <w:tab/>
      </w:r>
      <w:r w:rsidRPr="00AE18A1">
        <w:rPr>
          <w:sz w:val="18"/>
          <w:szCs w:val="18"/>
        </w:rPr>
        <w:t xml:space="preserve">with Arguments:"rad1 200E </w:t>
      </w:r>
      <w:proofErr w:type="spellStart"/>
      <w:r w:rsidRPr="00AE18A1">
        <w:rPr>
          <w:sz w:val="18"/>
          <w:szCs w:val="18"/>
        </w:rPr>
        <w:t>nobuffer</w:t>
      </w:r>
      <w:proofErr w:type="spellEnd"/>
      <w:r w:rsidRPr="00AE18A1">
        <w:rPr>
          <w:sz w:val="18"/>
          <w:szCs w:val="18"/>
        </w:rPr>
        <w:t xml:space="preserve"> /opt/ICF/Prod/2WMATTR/v1.0/data/CA_200W_material_transport_props.prn /opt/ICF/Prod/2EMATTR/v1.0/data/CA_200E_material_transport_props.prn /opt/ICF/Prod/R1SOLTR/v1.0/data/CA_rad1_solute_transport_props.prn /opt/ICF/Prod/R2SOLTR/v1.0/data/CA_rad2_solute_transport_props.prn"</w:t>
      </w:r>
    </w:p>
    <w:p w:rsidRPr="00AE18A1" w:rsidR="00B844FD" w:rsidP="00B844FD" w:rsidRDefault="00B844FD" w14:paraId="4DF37E47"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INFO--03/26/2020 07:59:45 AM--</w:t>
      </w:r>
      <w:proofErr w:type="spellStart"/>
      <w:proofErr w:type="gramStart"/>
      <w:r w:rsidRPr="00AE18A1">
        <w:rPr>
          <w:sz w:val="18"/>
          <w:szCs w:val="18"/>
        </w:rPr>
        <w:t>Username:pallena</w:t>
      </w:r>
      <w:proofErr w:type="spellEnd"/>
      <w:proofErr w:type="gramEnd"/>
      <w:r w:rsidRPr="00AE18A1">
        <w:rPr>
          <w:sz w:val="18"/>
          <w:szCs w:val="18"/>
        </w:rPr>
        <w:tab/>
      </w:r>
      <w:proofErr w:type="spellStart"/>
      <w:r w:rsidRPr="00AE18A1">
        <w:rPr>
          <w:sz w:val="18"/>
          <w:szCs w:val="18"/>
        </w:rPr>
        <w:t>Computer:olive</w:t>
      </w:r>
      <w:proofErr w:type="spellEnd"/>
      <w:r w:rsidRPr="00AE18A1">
        <w:rPr>
          <w:sz w:val="18"/>
          <w:szCs w:val="18"/>
        </w:rPr>
        <w:tab/>
      </w:r>
      <w:proofErr w:type="spellStart"/>
      <w:r w:rsidRPr="00AE18A1">
        <w:rPr>
          <w:sz w:val="18"/>
          <w:szCs w:val="18"/>
        </w:rPr>
        <w:t>Platform:Linux</w:t>
      </w:r>
      <w:proofErr w:type="spellEnd"/>
      <w:r w:rsidRPr="00AE18A1">
        <w:rPr>
          <w:sz w:val="18"/>
          <w:szCs w:val="18"/>
        </w:rPr>
        <w:t xml:space="preserve"> 4.4.0-38-generic #57~14.04.1-Ubuntu SMP Tue Sep 6 17:20:43 UTC 2016</w:t>
      </w:r>
    </w:p>
    <w:p w:rsidRPr="00AE18A1" w:rsidR="00B844FD" w:rsidP="00B844FD" w:rsidRDefault="00B844FD" w14:paraId="11403EFD"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###Finished Process###</w:t>
      </w:r>
    </w:p>
    <w:p w:rsidRPr="00AE18A1" w:rsidR="00B844FD" w:rsidP="00B844FD" w:rsidRDefault="00B844FD" w14:paraId="68BD378A" w14:textId="77777777">
      <w:pPr>
        <w:pBdr>
          <w:top w:val="single" w:color="auto" w:sz="4" w:space="1"/>
          <w:left w:val="single" w:color="auto" w:sz="4" w:space="4"/>
          <w:bottom w:val="single" w:color="auto" w:sz="4" w:space="1"/>
          <w:right w:val="single" w:color="auto" w:sz="4" w:space="4"/>
        </w:pBdr>
        <w:rPr>
          <w:sz w:val="18"/>
          <w:szCs w:val="18"/>
        </w:rPr>
      </w:pPr>
    </w:p>
    <w:p w:rsidRPr="00AE18A1" w:rsidR="00B844FD" w:rsidP="00B844FD" w:rsidRDefault="00B844FD" w14:paraId="3E089BD9" w14:textId="77777777">
      <w:pPr>
        <w:pBdr>
          <w:top w:val="single" w:color="auto" w:sz="4" w:space="1"/>
          <w:left w:val="single" w:color="auto" w:sz="4" w:space="4"/>
          <w:bottom w:val="single" w:color="auto" w:sz="4" w:space="1"/>
          <w:right w:val="single" w:color="auto" w:sz="4" w:space="4"/>
        </w:pBdr>
        <w:rPr>
          <w:sz w:val="18"/>
          <w:szCs w:val="18"/>
        </w:rPr>
      </w:pPr>
    </w:p>
    <w:p w:rsidRPr="00AE18A1" w:rsidR="00B844FD" w:rsidP="00B844FD" w:rsidRDefault="00B844FD" w14:paraId="6B4FB131" w14:textId="77777777">
      <w:pPr>
        <w:pBdr>
          <w:top w:val="single" w:color="auto" w:sz="4" w:space="1"/>
          <w:left w:val="single" w:color="auto" w:sz="4" w:space="4"/>
          <w:bottom w:val="single" w:color="auto" w:sz="4" w:space="1"/>
          <w:right w:val="single" w:color="auto" w:sz="4" w:space="4"/>
        </w:pBdr>
        <w:rPr>
          <w:sz w:val="18"/>
          <w:szCs w:val="18"/>
        </w:rPr>
      </w:pPr>
    </w:p>
    <w:p w:rsidRPr="00AE18A1" w:rsidR="00B844FD" w:rsidP="00B844FD" w:rsidRDefault="00B844FD" w14:paraId="6B4D8B13"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###Executing Fingerprint Tool###</w:t>
      </w:r>
    </w:p>
    <w:p w:rsidRPr="00AE18A1" w:rsidR="00B844FD" w:rsidP="00B844FD" w:rsidRDefault="00B844FD" w14:paraId="18DD55DC"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INFO--03/26/2020 07:59:45 AM--Starting CA-CIE Tool Runner.</w:t>
      </w:r>
      <w:r w:rsidRPr="00AE18A1">
        <w:rPr>
          <w:sz w:val="18"/>
          <w:szCs w:val="18"/>
        </w:rPr>
        <w:tab/>
      </w:r>
      <w:r w:rsidRPr="00AE18A1">
        <w:rPr>
          <w:sz w:val="18"/>
          <w:szCs w:val="18"/>
        </w:rPr>
        <w:t>Logging to "./xprt-1_mpondIF_AT3.log"</w:t>
      </w:r>
    </w:p>
    <w:p w:rsidRPr="00AE18A1" w:rsidR="00B844FD" w:rsidP="00B844FD" w:rsidRDefault="00B844FD" w14:paraId="7E33996F"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INFO--03/26/2020 07:59:45 AM--Code Version: 19633fecf43ac8ef2c4424bfe19fd563fc966f1b v2.1: /opt/tools/</w:t>
      </w:r>
      <w:proofErr w:type="spellStart"/>
      <w:r w:rsidRPr="00AE18A1">
        <w:rPr>
          <w:sz w:val="18"/>
          <w:szCs w:val="18"/>
        </w:rPr>
        <w:t>pylib</w:t>
      </w:r>
      <w:proofErr w:type="spellEnd"/>
      <w:r w:rsidRPr="00AE18A1">
        <w:rPr>
          <w:sz w:val="18"/>
          <w:szCs w:val="18"/>
        </w:rPr>
        <w:t>/runner/runner.py&lt;--1bcfd6779e9cbdb82673405873a8e5e81514ae27</w:t>
      </w:r>
    </w:p>
    <w:p w:rsidRPr="00AE18A1" w:rsidR="00B844FD" w:rsidP="00B844FD" w:rsidRDefault="00B844FD" w14:paraId="1C92203A" w14:textId="77777777">
      <w:pPr>
        <w:pBdr>
          <w:top w:val="single" w:color="auto" w:sz="4" w:space="1"/>
          <w:left w:val="single" w:color="auto" w:sz="4" w:space="4"/>
          <w:bottom w:val="single" w:color="auto" w:sz="4" w:space="1"/>
          <w:right w:val="single" w:color="auto" w:sz="4" w:space="4"/>
        </w:pBdr>
        <w:rPr>
          <w:sz w:val="18"/>
          <w:szCs w:val="18"/>
        </w:rPr>
      </w:pPr>
    </w:p>
    <w:p w:rsidRPr="00AE18A1" w:rsidR="00B844FD" w:rsidP="00B844FD" w:rsidRDefault="00B844FD" w14:paraId="2CEB0FF0"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INFO--03/26/2020 07:59:45 AM--Code Version: 19633fecf43ac8ef2c4424bfe19fd563fc966f1b v2.1: /opt/tools/</w:t>
      </w:r>
      <w:proofErr w:type="spellStart"/>
      <w:r w:rsidRPr="00AE18A1">
        <w:rPr>
          <w:sz w:val="18"/>
          <w:szCs w:val="18"/>
        </w:rPr>
        <w:t>pylib</w:t>
      </w:r>
      <w:proofErr w:type="spellEnd"/>
      <w:r w:rsidRPr="00AE18A1">
        <w:rPr>
          <w:sz w:val="18"/>
          <w:szCs w:val="18"/>
        </w:rPr>
        <w:t>/fingerprint/fingerprint.py&lt;--13a885dc11cc15aea74c14b09c0d8584ec6cfd08</w:t>
      </w:r>
    </w:p>
    <w:p w:rsidRPr="00AE18A1" w:rsidR="00B844FD" w:rsidP="00B844FD" w:rsidRDefault="00B844FD" w14:paraId="50CF2CDF" w14:textId="77777777">
      <w:pPr>
        <w:pBdr>
          <w:top w:val="single" w:color="auto" w:sz="4" w:space="1"/>
          <w:left w:val="single" w:color="auto" w:sz="4" w:space="4"/>
          <w:bottom w:val="single" w:color="auto" w:sz="4" w:space="1"/>
          <w:right w:val="single" w:color="auto" w:sz="4" w:space="4"/>
        </w:pBdr>
        <w:rPr>
          <w:sz w:val="18"/>
          <w:szCs w:val="18"/>
        </w:rPr>
      </w:pPr>
    </w:p>
    <w:p w:rsidRPr="00AE18A1" w:rsidR="00B844FD" w:rsidP="00B844FD" w:rsidRDefault="00B844FD" w14:paraId="36F95A2D"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 xml:space="preserve">INFO--03/26/2020 07:59:45 AM--QA Status: </w:t>
      </w:r>
      <w:proofErr w:type="gramStart"/>
      <w:r w:rsidRPr="00AE18A1">
        <w:rPr>
          <w:sz w:val="18"/>
          <w:szCs w:val="18"/>
        </w:rPr>
        <w:t>QUALIFIED :</w:t>
      </w:r>
      <w:proofErr w:type="gramEnd"/>
      <w:r w:rsidRPr="00AE18A1">
        <w:rPr>
          <w:sz w:val="18"/>
          <w:szCs w:val="18"/>
        </w:rPr>
        <w:t xml:space="preserve"> /opt/tools/pylib/runner/runner.py</w:t>
      </w:r>
    </w:p>
    <w:p w:rsidRPr="00AE18A1" w:rsidR="00B844FD" w:rsidP="00B844FD" w:rsidRDefault="00B844FD" w14:paraId="17055128"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 xml:space="preserve">INFO--03/26/2020 07:59:45 AM--QA Status: </w:t>
      </w:r>
      <w:proofErr w:type="gramStart"/>
      <w:r w:rsidRPr="00AE18A1">
        <w:rPr>
          <w:sz w:val="18"/>
          <w:szCs w:val="18"/>
        </w:rPr>
        <w:t>QUALIFIED :</w:t>
      </w:r>
      <w:proofErr w:type="gramEnd"/>
      <w:r w:rsidRPr="00AE18A1">
        <w:rPr>
          <w:sz w:val="18"/>
          <w:szCs w:val="18"/>
        </w:rPr>
        <w:t xml:space="preserve"> /opt/tools/pylib/fingerprint/fingerprint.py</w:t>
      </w:r>
    </w:p>
    <w:p w:rsidRPr="00AE18A1" w:rsidR="00B844FD" w:rsidP="00B844FD" w:rsidRDefault="00B844FD" w14:paraId="42073915"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INFO--03/26/2020 07:59:45 AM--Invoking Command:"python3.6"</w:t>
      </w:r>
      <w:r w:rsidRPr="00AE18A1">
        <w:rPr>
          <w:sz w:val="18"/>
          <w:szCs w:val="18"/>
        </w:rPr>
        <w:tab/>
      </w:r>
      <w:r w:rsidRPr="00AE18A1">
        <w:rPr>
          <w:sz w:val="18"/>
          <w:szCs w:val="18"/>
        </w:rPr>
        <w:t>with Arguments:"/opt/tools/pylib/fingerprint/fingerprint.py /home/pallena/CAVE/v4-2Test/mpondIF_AT3/xprt-1/input_XPRT-1_2018_no_buffer --output ./xprt-1_mpondIF_AT3.log --</w:t>
      </w:r>
      <w:proofErr w:type="spellStart"/>
      <w:r w:rsidRPr="00AE18A1">
        <w:rPr>
          <w:sz w:val="18"/>
          <w:szCs w:val="18"/>
        </w:rPr>
        <w:t>outputmode</w:t>
      </w:r>
      <w:proofErr w:type="spellEnd"/>
      <w:r w:rsidRPr="00AE18A1">
        <w:rPr>
          <w:sz w:val="18"/>
          <w:szCs w:val="18"/>
        </w:rPr>
        <w:t xml:space="preserve"> a"</w:t>
      </w:r>
    </w:p>
    <w:p w:rsidRPr="00AE18A1" w:rsidR="00B844FD" w:rsidP="00B844FD" w:rsidRDefault="00B844FD" w14:paraId="2A25B465"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INFO--03/26/2020 07:59:45 AM--</w:t>
      </w:r>
      <w:proofErr w:type="spellStart"/>
      <w:proofErr w:type="gramStart"/>
      <w:r w:rsidRPr="00AE18A1">
        <w:rPr>
          <w:sz w:val="18"/>
          <w:szCs w:val="18"/>
        </w:rPr>
        <w:t>Username:pallena</w:t>
      </w:r>
      <w:proofErr w:type="spellEnd"/>
      <w:proofErr w:type="gramEnd"/>
      <w:r w:rsidRPr="00AE18A1">
        <w:rPr>
          <w:sz w:val="18"/>
          <w:szCs w:val="18"/>
        </w:rPr>
        <w:tab/>
      </w:r>
      <w:proofErr w:type="spellStart"/>
      <w:r w:rsidRPr="00AE18A1">
        <w:rPr>
          <w:sz w:val="18"/>
          <w:szCs w:val="18"/>
        </w:rPr>
        <w:t>Computer:olive</w:t>
      </w:r>
      <w:proofErr w:type="spellEnd"/>
      <w:r w:rsidRPr="00AE18A1">
        <w:rPr>
          <w:sz w:val="18"/>
          <w:szCs w:val="18"/>
        </w:rPr>
        <w:tab/>
      </w:r>
      <w:proofErr w:type="spellStart"/>
      <w:r w:rsidRPr="00AE18A1">
        <w:rPr>
          <w:sz w:val="18"/>
          <w:szCs w:val="18"/>
        </w:rPr>
        <w:t>Platform:Linux</w:t>
      </w:r>
      <w:proofErr w:type="spellEnd"/>
      <w:r w:rsidRPr="00AE18A1">
        <w:rPr>
          <w:sz w:val="18"/>
          <w:szCs w:val="18"/>
        </w:rPr>
        <w:t xml:space="preserve"> 4.4.0-38-generic #57~14.04.1-Ubuntu SMP Tue Sep 6 17:20:43 UTC 2016</w:t>
      </w:r>
    </w:p>
    <w:p w:rsidRPr="00AE18A1" w:rsidR="00B844FD" w:rsidP="00B844FD" w:rsidRDefault="00B844FD" w14:paraId="03865166"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Fingerprint generated at 2020-03-26 07:59:45.518732</w:t>
      </w:r>
    </w:p>
    <w:p w:rsidRPr="00AE18A1" w:rsidR="00B844FD" w:rsidP="00B844FD" w:rsidRDefault="00B844FD" w14:paraId="52ED6D33" w14:textId="77777777">
      <w:pPr>
        <w:pBdr>
          <w:top w:val="single" w:color="auto" w:sz="4" w:space="1"/>
          <w:left w:val="single" w:color="auto" w:sz="4" w:space="4"/>
          <w:bottom w:val="single" w:color="auto" w:sz="4" w:space="1"/>
          <w:right w:val="single" w:color="auto" w:sz="4" w:space="4"/>
        </w:pBdr>
        <w:rPr>
          <w:sz w:val="18"/>
          <w:szCs w:val="18"/>
        </w:rPr>
      </w:pPr>
      <w:r w:rsidRPr="00AE18A1">
        <w:rPr>
          <w:sz w:val="18"/>
          <w:szCs w:val="18"/>
        </w:rPr>
        <w:t>/home/pallena/CAVE/v4-2Test/mpondIF_AT3/xprt-1/input_XPRT-1_2018_no_buffer</w:t>
      </w:r>
      <w:r w:rsidRPr="00AE18A1">
        <w:rPr>
          <w:sz w:val="18"/>
          <w:szCs w:val="18"/>
        </w:rPr>
        <w:tab/>
      </w:r>
      <w:r w:rsidRPr="00AE18A1">
        <w:rPr>
          <w:sz w:val="18"/>
          <w:szCs w:val="18"/>
        </w:rPr>
        <w:t>efc79ae2c448c5ce71ba03721f05029d4b9ff5da15f7d6cf16fdfc38976cadc3</w:t>
      </w:r>
    </w:p>
    <w:p w:rsidRPr="00AE18A1" w:rsidR="00B844FD" w:rsidP="00B844FD" w:rsidRDefault="00B844FD" w14:paraId="798331BD" w14:textId="77777777">
      <w:pPr>
        <w:pBdr>
          <w:top w:val="single" w:color="auto" w:sz="4" w:space="1"/>
          <w:left w:val="single" w:color="auto" w:sz="4" w:space="4"/>
          <w:bottom w:val="single" w:color="auto" w:sz="4" w:space="1"/>
          <w:right w:val="single" w:color="auto" w:sz="4" w:space="4"/>
        </w:pBdr>
        <w:rPr>
          <w:sz w:val="18"/>
          <w:szCs w:val="18"/>
        </w:rPr>
      </w:pPr>
    </w:p>
    <w:p w:rsidR="000B38E3" w:rsidP="00B844FD" w:rsidRDefault="00B844FD" w14:paraId="61CE4D0E" w14:textId="4CBA3F38">
      <w:pPr>
        <w:rPr>
          <w:sz w:val="18"/>
          <w:szCs w:val="18"/>
        </w:rPr>
      </w:pPr>
      <w:r w:rsidRPr="00AE18A1">
        <w:rPr>
          <w:sz w:val="18"/>
          <w:szCs w:val="18"/>
        </w:rPr>
        <w:t>###Finished Process###</w:t>
      </w:r>
    </w:p>
    <w:p w:rsidR="002230AE" w:rsidP="00B844FD" w:rsidRDefault="002230AE" w14:paraId="201829CD" w14:textId="5A086ADF">
      <w:pPr>
        <w:rPr>
          <w:sz w:val="18"/>
          <w:szCs w:val="18"/>
        </w:rPr>
      </w:pPr>
    </w:p>
    <w:tbl>
      <w:tblPr>
        <w:tblStyle w:val="TableGrid"/>
        <w:tblW w:w="0" w:type="auto"/>
        <w:tblInd w:w="720" w:type="dxa"/>
        <w:tblLook w:val="04A0" w:firstRow="1" w:lastRow="0" w:firstColumn="1" w:lastColumn="0" w:noHBand="0" w:noVBand="1"/>
      </w:tblPr>
      <w:tblGrid>
        <w:gridCol w:w="650"/>
        <w:gridCol w:w="4917"/>
        <w:gridCol w:w="13"/>
        <w:gridCol w:w="2563"/>
        <w:gridCol w:w="47"/>
        <w:gridCol w:w="1170"/>
      </w:tblGrid>
      <w:tr w:rsidRPr="00DA11B3" w:rsidR="004E32F9" w:rsidTr="004F6796" w14:paraId="5E00AE6B" w14:textId="77777777">
        <w:trPr>
          <w:cantSplit/>
          <w:trHeight w:val="360"/>
          <w:tblHeader/>
        </w:trPr>
        <w:tc>
          <w:tcPr>
            <w:tcW w:w="9360" w:type="dxa"/>
            <w:gridSpan w:val="6"/>
            <w:tcBorders>
              <w:top w:val="nil"/>
              <w:left w:val="nil"/>
              <w:bottom w:val="single" w:color="auto" w:sz="4" w:space="0"/>
              <w:right w:val="nil"/>
            </w:tcBorders>
            <w:vAlign w:val="bottom"/>
          </w:tcPr>
          <w:p w:rsidR="004E32F9" w:rsidP="004F6796" w:rsidRDefault="004E32F9" w14:paraId="7935D640" w14:textId="77777777">
            <w:pPr>
              <w:pStyle w:val="Table"/>
            </w:pPr>
            <w:r>
              <w:t>Table A-3</w:t>
            </w:r>
          </w:p>
          <w:p w:rsidRPr="00DA11B3" w:rsidR="004E32F9" w:rsidP="004F6796" w:rsidRDefault="004F6796" w14:paraId="21694173" w14:textId="77777777">
            <w:pPr>
              <w:pStyle w:val="H1bodytext"/>
              <w:spacing w:after="0"/>
              <w:ind w:left="0"/>
              <w:jc w:val="center"/>
              <w:rPr>
                <w:rFonts w:ascii="Arial" w:hAnsi="Arial"/>
                <w:b/>
                <w:szCs w:val="22"/>
              </w:rPr>
            </w:pPr>
            <w:sdt>
              <w:sdtPr>
                <w:rPr>
                  <w:rFonts w:ascii="Arial" w:hAnsi="Arial"/>
                  <w:b/>
                  <w:bCs/>
                  <w:szCs w:val="22"/>
                </w:rPr>
                <w:alias w:val="Keywords"/>
                <w:tag w:val=""/>
                <w:id w:val="279462528"/>
                <w:placeholder>
                  <w:docPart w:val="D236291D873D43F589B5AD61421322DA"/>
                </w:placeholder>
                <w:dataBinding w:prefixMappings="xmlns:ns0='http://purl.org/dc/elements/1.1/' xmlns:ns1='http://schemas.openxmlformats.org/package/2006/metadata/core-properties' " w:xpath="/ns1:coreProperties[1]/ns1:keywords[1]" w:storeItemID="{6C3C8BC8-F283-45AE-878A-BAB7291924A1}"/>
                <w:text/>
              </w:sdtPr>
              <w:sdtContent>
                <w:r w:rsidR="004E32F9">
                  <w:rPr>
                    <w:rFonts w:ascii="Arial" w:hAnsi="Arial"/>
                    <w:b/>
                    <w:bCs/>
                    <w:szCs w:val="22"/>
                  </w:rPr>
                  <w:t>2018 STOMP Input File Generator</w:t>
                </w:r>
              </w:sdtContent>
            </w:sdt>
            <w:r w:rsidRPr="00DA11B3" w:rsidR="004E32F9">
              <w:rPr>
                <w:rFonts w:ascii="Arial" w:hAnsi="Arial" w:cs="Arial"/>
                <w:b/>
                <w:szCs w:val="22"/>
              </w:rPr>
              <w:t xml:space="preserve"> Acceptance </w:t>
            </w:r>
            <w:r w:rsidRPr="00DA11B3" w:rsidR="004E32F9">
              <w:rPr>
                <w:rFonts w:ascii="Arial" w:hAnsi="Arial"/>
                <w:b/>
                <w:szCs w:val="22"/>
              </w:rPr>
              <w:t xml:space="preserve">Test Plan Case </w:t>
            </w:r>
            <w:r w:rsidR="004E32F9">
              <w:rPr>
                <w:rFonts w:ascii="Arial" w:hAnsi="Arial"/>
                <w:b/>
                <w:szCs w:val="22"/>
              </w:rPr>
              <w:t>3</w:t>
            </w:r>
          </w:p>
        </w:tc>
      </w:tr>
      <w:tr w:rsidRPr="007D0AAC" w:rsidR="004E32F9" w:rsidTr="004F6796" w14:paraId="26549707" w14:textId="77777777">
        <w:trPr>
          <w:cantSplit/>
          <w:trHeight w:val="530"/>
          <w:tblHeader/>
        </w:trPr>
        <w:tc>
          <w:tcPr>
            <w:tcW w:w="5567" w:type="dxa"/>
            <w:gridSpan w:val="2"/>
            <w:tcBorders>
              <w:top w:val="single" w:color="auto" w:sz="4" w:space="0"/>
            </w:tcBorders>
            <w:shd w:val="clear" w:color="auto" w:fill="auto"/>
            <w:vAlign w:val="center"/>
          </w:tcPr>
          <w:p w:rsidRPr="007D0AAC" w:rsidR="004E32F9" w:rsidP="004F6796" w:rsidRDefault="004F6796" w14:paraId="5B303050" w14:textId="77777777">
            <w:pPr>
              <w:pStyle w:val="H1bodytext"/>
              <w:spacing w:after="0"/>
              <w:ind w:left="0"/>
              <w:jc w:val="center"/>
              <w:rPr>
                <w:rFonts w:ascii="Arial" w:hAnsi="Arial"/>
                <w:b/>
                <w:sz w:val="20"/>
              </w:rPr>
            </w:pPr>
            <w:sdt>
              <w:sdtPr>
                <w:rPr>
                  <w:rFonts w:ascii="Arial" w:hAnsi="Arial"/>
                  <w:b/>
                  <w:bCs/>
                  <w:sz w:val="20"/>
                </w:rPr>
                <w:alias w:val="Keywords"/>
                <w:tag w:val=""/>
                <w:id w:val="1909568395"/>
                <w:placeholder>
                  <w:docPart w:val="CB13F1EC0E184019953BFAB2E49C8ECB"/>
                </w:placeholder>
                <w:dataBinding w:prefixMappings="xmlns:ns0='http://purl.org/dc/elements/1.1/' xmlns:ns1='http://schemas.openxmlformats.org/package/2006/metadata/core-properties' " w:xpath="/ns1:coreProperties[1]/ns1:keywords[1]" w:storeItemID="{6C3C8BC8-F283-45AE-878A-BAB7291924A1}"/>
                <w:text/>
              </w:sdtPr>
              <w:sdtContent>
                <w:r w:rsidR="004E32F9">
                  <w:rPr>
                    <w:rFonts w:ascii="Arial" w:hAnsi="Arial"/>
                    <w:b/>
                    <w:bCs/>
                    <w:sz w:val="20"/>
                  </w:rPr>
                  <w:t>2018 STOMP Input File Generator</w:t>
                </w:r>
              </w:sdtContent>
            </w:sdt>
            <w:r w:rsidRPr="007D0AAC" w:rsidR="004E32F9">
              <w:rPr>
                <w:rFonts w:ascii="Arial" w:hAnsi="Arial" w:cs="Arial"/>
                <w:b/>
                <w:sz w:val="20"/>
              </w:rPr>
              <w:t xml:space="preserve"> </w:t>
            </w:r>
            <w:r w:rsidRPr="007D0AAC" w:rsidR="004E32F9">
              <w:rPr>
                <w:rFonts w:ascii="Arial" w:hAnsi="Arial"/>
                <w:b/>
                <w:sz w:val="20"/>
              </w:rPr>
              <w:t>Acceptance Testing</w:t>
            </w:r>
          </w:p>
          <w:p w:rsidRPr="007D0AAC" w:rsidR="004E32F9" w:rsidP="004F6796" w:rsidRDefault="004E32F9" w14:paraId="62BA470D" w14:textId="7777777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16632610"/>
                <w:placeholder>
                  <w:docPart w:val="2861353072F54292A3E38A04396048B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3</w:t>
            </w:r>
          </w:p>
        </w:tc>
        <w:tc>
          <w:tcPr>
            <w:tcW w:w="3793" w:type="dxa"/>
            <w:gridSpan w:val="4"/>
            <w:tcBorders>
              <w:top w:val="single" w:color="auto" w:sz="4" w:space="0"/>
            </w:tcBorders>
            <w:shd w:val="clear" w:color="auto" w:fill="auto"/>
            <w:vAlign w:val="center"/>
          </w:tcPr>
          <w:p w:rsidRPr="007D0AAC" w:rsidR="004E32F9" w:rsidP="004F6796" w:rsidRDefault="004E32F9" w14:paraId="1F449D55" w14:textId="77777777">
            <w:pPr>
              <w:pStyle w:val="H1bodytext"/>
              <w:spacing w:after="0"/>
              <w:ind w:left="0"/>
              <w:rPr>
                <w:rFonts w:ascii="Arial" w:hAnsi="Arial"/>
                <w:b/>
                <w:sz w:val="20"/>
              </w:rPr>
            </w:pPr>
            <w:r w:rsidRPr="007D0AAC">
              <w:rPr>
                <w:rFonts w:ascii="Arial" w:hAnsi="Arial"/>
                <w:b/>
                <w:sz w:val="20"/>
              </w:rPr>
              <w:t>Date:</w:t>
            </w:r>
            <w:r>
              <w:rPr>
                <w:rFonts w:ascii="Arial" w:hAnsi="Arial"/>
                <w:b/>
                <w:sz w:val="20"/>
              </w:rPr>
              <w:t>03-26-2020</w:t>
            </w:r>
          </w:p>
        </w:tc>
      </w:tr>
      <w:tr w:rsidRPr="007D0AAC" w:rsidR="004E32F9" w:rsidTr="004F6796" w14:paraId="09CC251E" w14:textId="77777777">
        <w:trPr>
          <w:cantSplit/>
          <w:trHeight w:val="530"/>
          <w:tblHeader/>
        </w:trPr>
        <w:tc>
          <w:tcPr>
            <w:tcW w:w="5567" w:type="dxa"/>
            <w:gridSpan w:val="2"/>
            <w:tcBorders>
              <w:top w:val="single" w:color="auto" w:sz="4" w:space="0"/>
            </w:tcBorders>
            <w:shd w:val="clear" w:color="auto" w:fill="auto"/>
            <w:vAlign w:val="center"/>
          </w:tcPr>
          <w:p w:rsidR="004E32F9" w:rsidP="004F6796" w:rsidRDefault="004E32F9" w14:paraId="1632B685" w14:textId="77777777">
            <w:pPr>
              <w:pStyle w:val="H1bodytext"/>
              <w:spacing w:after="0"/>
              <w:ind w:left="0"/>
              <w:rPr>
                <w:rFonts w:ascii="Arial" w:hAnsi="Arial"/>
                <w:b/>
                <w:sz w:val="20"/>
              </w:rPr>
            </w:pPr>
            <w:r w:rsidRPr="007D0AAC">
              <w:rPr>
                <w:rFonts w:ascii="Arial" w:hAnsi="Arial"/>
                <w:b/>
                <w:sz w:val="20"/>
              </w:rPr>
              <w:t>Tool Runner File Location for this test:</w:t>
            </w:r>
          </w:p>
          <w:p w:rsidRPr="003A71D7" w:rsidR="004E32F9" w:rsidP="004F6796" w:rsidRDefault="004E32F9" w14:paraId="3290D107" w14:textId="77777777">
            <w:pPr>
              <w:pStyle w:val="Directory"/>
              <w:ind w:left="0"/>
            </w:pPr>
            <w:r>
              <w:t>//olive/backups/CAVE/v4-2Test/mpondIF_AT3/xprt-1</w:t>
            </w:r>
          </w:p>
        </w:tc>
        <w:tc>
          <w:tcPr>
            <w:tcW w:w="3793" w:type="dxa"/>
            <w:gridSpan w:val="4"/>
            <w:tcBorders>
              <w:top w:val="single" w:color="auto" w:sz="4" w:space="0"/>
            </w:tcBorders>
            <w:shd w:val="clear" w:color="auto" w:fill="auto"/>
            <w:vAlign w:val="center"/>
          </w:tcPr>
          <w:p w:rsidRPr="007D0AAC" w:rsidR="004E32F9" w:rsidP="004F6796" w:rsidRDefault="004E32F9" w14:paraId="78AFC2AB" w14:textId="77777777">
            <w:pPr>
              <w:pStyle w:val="H1bodytext"/>
              <w:spacing w:after="0"/>
              <w:ind w:left="0"/>
              <w:rPr>
                <w:rFonts w:ascii="Arial" w:hAnsi="Arial"/>
                <w:b/>
                <w:sz w:val="20"/>
              </w:rPr>
            </w:pPr>
            <w:r>
              <w:rPr>
                <w:rFonts w:ascii="Arial" w:hAnsi="Arial"/>
                <w:b/>
                <w:sz w:val="20"/>
              </w:rPr>
              <w:t>Test Performed By: Praveena Allena</w:t>
            </w:r>
          </w:p>
        </w:tc>
      </w:tr>
      <w:tr w:rsidRPr="00991C9B" w:rsidR="004E32F9" w:rsidTr="004F6796" w14:paraId="010FEF2C" w14:textId="77777777">
        <w:trPr>
          <w:cantSplit/>
          <w:trHeight w:val="530"/>
          <w:tblHeader/>
        </w:trPr>
        <w:tc>
          <w:tcPr>
            <w:tcW w:w="9360" w:type="dxa"/>
            <w:gridSpan w:val="6"/>
            <w:tcBorders>
              <w:top w:val="single" w:color="auto" w:sz="4" w:space="0"/>
            </w:tcBorders>
            <w:shd w:val="clear" w:color="auto" w:fill="auto"/>
            <w:vAlign w:val="center"/>
          </w:tcPr>
          <w:p w:rsidRPr="00991C9B" w:rsidR="004E32F9" w:rsidP="004F6796" w:rsidRDefault="004E32F9" w14:paraId="77B8A146" w14:textId="77777777">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_AT3</w:t>
            </w:r>
          </w:p>
        </w:tc>
      </w:tr>
      <w:tr w:rsidRPr="007D0AAC" w:rsidR="004E32F9" w:rsidTr="004F6796" w14:paraId="418AF04E" w14:textId="77777777">
        <w:trPr>
          <w:cantSplit/>
          <w:trHeight w:val="530"/>
          <w:tblHeader/>
        </w:trPr>
        <w:tc>
          <w:tcPr>
            <w:tcW w:w="650" w:type="dxa"/>
            <w:tcBorders>
              <w:top w:val="single" w:color="auto" w:sz="4" w:space="0"/>
            </w:tcBorders>
            <w:shd w:val="clear" w:color="auto" w:fill="D9D9D9" w:themeFill="background1" w:themeFillShade="D9"/>
            <w:vAlign w:val="center"/>
          </w:tcPr>
          <w:p w:rsidRPr="007D0AAC" w:rsidR="004E32F9" w:rsidP="004F6796" w:rsidRDefault="004E32F9" w14:paraId="5B571E75" w14:textId="7777777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color="auto" w:sz="4" w:space="0"/>
            </w:tcBorders>
            <w:shd w:val="clear" w:color="auto" w:fill="D9D9D9" w:themeFill="background1" w:themeFillShade="D9"/>
            <w:vAlign w:val="center"/>
          </w:tcPr>
          <w:p w:rsidRPr="007D0AAC" w:rsidR="004E32F9" w:rsidP="004F6796" w:rsidRDefault="004E32F9" w14:paraId="3838668A" w14:textId="77777777">
            <w:pPr>
              <w:pStyle w:val="H1bodytext"/>
              <w:spacing w:after="0"/>
              <w:ind w:left="0"/>
              <w:jc w:val="center"/>
              <w:rPr>
                <w:rFonts w:ascii="Arial" w:hAnsi="Arial"/>
                <w:b/>
                <w:sz w:val="20"/>
              </w:rPr>
            </w:pPr>
            <w:r w:rsidRPr="007D0AAC">
              <w:rPr>
                <w:rFonts w:ascii="Arial" w:hAnsi="Arial"/>
                <w:b/>
                <w:sz w:val="20"/>
              </w:rPr>
              <w:t>Test Instruction</w:t>
            </w:r>
          </w:p>
        </w:tc>
        <w:tc>
          <w:tcPr>
            <w:tcW w:w="2576" w:type="dxa"/>
            <w:gridSpan w:val="2"/>
            <w:tcBorders>
              <w:top w:val="single" w:color="auto" w:sz="4" w:space="0"/>
            </w:tcBorders>
            <w:shd w:val="clear" w:color="auto" w:fill="D9D9D9" w:themeFill="background1" w:themeFillShade="D9"/>
            <w:vAlign w:val="center"/>
          </w:tcPr>
          <w:p w:rsidRPr="007D0AAC" w:rsidR="004E32F9" w:rsidP="004F6796" w:rsidRDefault="004E32F9" w14:paraId="66C2A0FC" w14:textId="77777777">
            <w:pPr>
              <w:pStyle w:val="H1bodytext"/>
              <w:spacing w:after="0"/>
              <w:ind w:left="0"/>
              <w:jc w:val="center"/>
              <w:rPr>
                <w:rFonts w:ascii="Arial" w:hAnsi="Arial"/>
                <w:b/>
                <w:sz w:val="20"/>
              </w:rPr>
            </w:pPr>
            <w:r w:rsidRPr="007D0AAC">
              <w:rPr>
                <w:rFonts w:ascii="Arial" w:hAnsi="Arial"/>
                <w:b/>
                <w:sz w:val="20"/>
              </w:rPr>
              <w:t>Expected Result</w:t>
            </w:r>
          </w:p>
        </w:tc>
        <w:tc>
          <w:tcPr>
            <w:tcW w:w="1217" w:type="dxa"/>
            <w:gridSpan w:val="2"/>
            <w:tcBorders>
              <w:top w:val="single" w:color="auto" w:sz="4" w:space="0"/>
            </w:tcBorders>
            <w:shd w:val="clear" w:color="auto" w:fill="D9D9D9" w:themeFill="background1" w:themeFillShade="D9"/>
            <w:vAlign w:val="center"/>
          </w:tcPr>
          <w:p w:rsidRPr="007D0AAC" w:rsidR="004E32F9" w:rsidP="004F6796" w:rsidRDefault="004E32F9" w14:paraId="53A6D01E"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7D0AAC" w:rsidR="004E32F9" w:rsidTr="004F6796" w14:paraId="4570EAD1" w14:textId="77777777">
        <w:trPr>
          <w:trHeight w:val="476"/>
        </w:trPr>
        <w:tc>
          <w:tcPr>
            <w:tcW w:w="650" w:type="dxa"/>
            <w:vAlign w:val="center"/>
          </w:tcPr>
          <w:p w:rsidRPr="007D0AAC" w:rsidR="004E32F9" w:rsidP="004F6796" w:rsidRDefault="004E32F9" w14:paraId="0A31BF46" w14:textId="77777777">
            <w:pPr>
              <w:pStyle w:val="H1bodytext"/>
              <w:spacing w:after="0"/>
              <w:ind w:left="0"/>
              <w:jc w:val="center"/>
              <w:rPr>
                <w:rFonts w:ascii="Arial" w:hAnsi="Arial"/>
                <w:sz w:val="20"/>
              </w:rPr>
            </w:pPr>
            <w:r>
              <w:rPr>
                <w:rFonts w:ascii="Arial" w:hAnsi="Arial"/>
                <w:sz w:val="20"/>
              </w:rPr>
              <w:t>1</w:t>
            </w:r>
          </w:p>
        </w:tc>
        <w:tc>
          <w:tcPr>
            <w:tcW w:w="4917" w:type="dxa"/>
            <w:vAlign w:val="center"/>
          </w:tcPr>
          <w:p w:rsidR="004E32F9" w:rsidP="004F6796" w:rsidRDefault="004E32F9" w14:paraId="3183993A" w14:textId="77777777">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rsidR="004E32F9" w:rsidP="004F6796" w:rsidRDefault="004E32F9" w14:paraId="209A13C6" w14:textId="77777777">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Pr>
                <w:rStyle w:val="DirectoryChar"/>
              </w:rPr>
              <w:t>/</w:t>
            </w:r>
            <w:r>
              <w:rPr>
                <w:rFonts w:ascii="Arial" w:hAnsi="Arial"/>
              </w:rPr>
              <w:t xml:space="preserve"> directory</w:t>
            </w:r>
          </w:p>
          <w:p w:rsidR="004E32F9" w:rsidP="004F6796" w:rsidRDefault="004E32F9" w14:paraId="51F55444" w14:textId="77777777">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rsidRPr="00F07F50" w:rsidR="004E32F9" w:rsidP="004F6796" w:rsidRDefault="004E32F9" w14:paraId="4BAE9D87" w14:textId="77777777">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rsidRPr="00F07F50" w:rsidR="004E32F9" w:rsidP="004F6796" w:rsidRDefault="004E32F9" w14:paraId="04DE224F" w14:textId="77777777">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rsidR="004E32F9" w:rsidP="004F6796" w:rsidRDefault="004E32F9" w14:paraId="58D6D124" w14:textId="77777777">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rsidR="004E32F9" w:rsidP="004F6796" w:rsidRDefault="004E32F9" w14:paraId="442244DE" w14:textId="77777777">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rsidRPr="008538DA" w:rsidR="004E32F9" w:rsidP="004F6796" w:rsidRDefault="004E32F9" w14:paraId="71B8DCFA" w14:textId="77777777">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rsidR="004E32F9" w:rsidP="004F6796" w:rsidRDefault="004E32F9" w14:paraId="5C0244FA" w14:textId="77777777">
            <w:pPr>
              <w:pStyle w:val="H1bodytext"/>
              <w:spacing w:after="0"/>
              <w:ind w:left="0"/>
              <w:rPr>
                <w:rFonts w:ascii="Arial" w:hAnsi="Arial" w:cs="Arial"/>
                <w:sz w:val="20"/>
              </w:rPr>
            </w:pPr>
          </w:p>
          <w:p w:rsidRPr="00D347F8" w:rsidR="004E32F9" w:rsidP="004F6796" w:rsidRDefault="004E32F9" w14:paraId="5E1D02DC" w14:textId="77777777">
            <w:pPr>
              <w:pStyle w:val="H1bodytext"/>
              <w:spacing w:after="0"/>
              <w:ind w:left="0"/>
              <w:rPr>
                <w:rFonts w:ascii="Arial" w:hAnsi="Arial" w:cs="Arial"/>
                <w:sz w:val="20"/>
              </w:rPr>
            </w:pPr>
            <w:r>
              <w:rPr>
                <w:rFonts w:ascii="Arial" w:hAnsi="Arial" w:cs="Arial"/>
                <w:sz w:val="20"/>
              </w:rPr>
              <w:t>Other files to complete the Acceptance Test:</w:t>
            </w:r>
          </w:p>
          <w:p w:rsidRPr="00CC6C9B" w:rsidR="004E32F9" w:rsidP="004F6796" w:rsidRDefault="004E32F9" w14:paraId="1A039C2C" w14:textId="77777777">
            <w:pPr>
              <w:pStyle w:val="ListParagraph"/>
              <w:numPr>
                <w:ilvl w:val="0"/>
                <w:numId w:val="18"/>
              </w:numPr>
              <w:rPr>
                <w:sz w:val="20"/>
              </w:rPr>
            </w:pPr>
            <w:r>
              <w:t xml:space="preserve">The </w:t>
            </w:r>
            <w:proofErr w:type="spellStart"/>
            <w:r w:rsidRPr="008224C9">
              <w:rPr>
                <w:b/>
                <w:bCs/>
                <w:i/>
                <w:iCs/>
                <w:sz w:val="20"/>
                <w:szCs w:val="20"/>
              </w:rPr>
              <w:t>input.bot</w:t>
            </w:r>
            <w:proofErr w:type="spellEnd"/>
            <w:r>
              <w:t xml:space="preserve">, </w:t>
            </w:r>
            <w:proofErr w:type="spellStart"/>
            <w:proofErr w:type="gramStart"/>
            <w:r w:rsidRPr="008224C9">
              <w:rPr>
                <w:b/>
                <w:bCs/>
                <w:i/>
                <w:iCs/>
                <w:sz w:val="20"/>
                <w:szCs w:val="20"/>
              </w:rPr>
              <w:t>input.zone</w:t>
            </w:r>
            <w:proofErr w:type="spellEnd"/>
            <w:proofErr w:type="gramEnd"/>
            <w:r>
              <w:t xml:space="preserve"> and </w:t>
            </w:r>
            <w:r w:rsidRPr="009D45E1">
              <w:rPr>
                <w:b/>
                <w:bCs/>
                <w:i/>
                <w:iCs/>
                <w:sz w:val="20"/>
                <w:szCs w:val="20"/>
              </w:rPr>
              <w:t>estomp-run.sh</w:t>
            </w:r>
            <w:r>
              <w:t xml:space="preserve"> files are present in the </w:t>
            </w:r>
            <w:r w:rsidRPr="007F7C6C">
              <w:rPr>
                <w:rStyle w:val="DirectoryChar"/>
                <w:rFonts w:eastAsiaTheme="minorHAnsi"/>
              </w:rPr>
              <w:t>/xprt-1/</w:t>
            </w:r>
            <w:r>
              <w:t xml:space="preserve"> directory</w:t>
            </w:r>
          </w:p>
        </w:tc>
        <w:tc>
          <w:tcPr>
            <w:tcW w:w="2576" w:type="dxa"/>
            <w:gridSpan w:val="2"/>
            <w:vAlign w:val="center"/>
          </w:tcPr>
          <w:p w:rsidRPr="007D0AAC" w:rsidR="004E32F9" w:rsidP="004F6796" w:rsidRDefault="004E32F9" w14:paraId="178B0D31" w14:textId="77777777">
            <w:pPr>
              <w:pStyle w:val="H1bodytext"/>
              <w:spacing w:after="0"/>
              <w:ind w:left="0"/>
              <w:rPr>
                <w:rFonts w:ascii="Arial" w:hAnsi="Arial"/>
                <w:sz w:val="20"/>
              </w:rPr>
            </w:pPr>
            <w:r>
              <w:rPr>
                <w:rFonts w:ascii="Arial" w:hAnsi="Arial"/>
                <w:sz w:val="20"/>
              </w:rPr>
              <w:t>The expected files are present in the listed directories.</w:t>
            </w:r>
          </w:p>
        </w:tc>
        <w:tc>
          <w:tcPr>
            <w:tcW w:w="1217" w:type="dxa"/>
            <w:gridSpan w:val="2"/>
            <w:vAlign w:val="center"/>
          </w:tcPr>
          <w:p w:rsidRPr="007D0AAC" w:rsidR="004E32F9" w:rsidP="004F6796" w:rsidRDefault="004E32F9" w14:paraId="4C85D609" w14:textId="77777777">
            <w:pPr>
              <w:pStyle w:val="H1bodytext"/>
              <w:spacing w:after="0"/>
              <w:ind w:left="0"/>
              <w:jc w:val="center"/>
              <w:rPr>
                <w:rFonts w:ascii="Arial" w:hAnsi="Arial"/>
                <w:sz w:val="20"/>
              </w:rPr>
            </w:pPr>
            <w:r>
              <w:rPr>
                <w:rFonts w:ascii="Arial" w:hAnsi="Arial"/>
                <w:sz w:val="20"/>
              </w:rPr>
              <w:t>Pass</w:t>
            </w:r>
          </w:p>
        </w:tc>
      </w:tr>
      <w:tr w:rsidRPr="00702160" w:rsidR="004E32F9" w:rsidTr="004F6796" w14:paraId="5375C7C9" w14:textId="77777777">
        <w:trPr>
          <w:trHeight w:val="476"/>
        </w:trPr>
        <w:tc>
          <w:tcPr>
            <w:tcW w:w="650" w:type="dxa"/>
            <w:vAlign w:val="center"/>
          </w:tcPr>
          <w:p w:rsidR="004E32F9" w:rsidP="004F6796" w:rsidRDefault="004E32F9" w14:paraId="17ED1BB6" w14:textId="77777777">
            <w:pPr>
              <w:pStyle w:val="H1bodytext"/>
              <w:spacing w:after="0"/>
              <w:ind w:left="0"/>
              <w:jc w:val="center"/>
              <w:rPr>
                <w:rFonts w:ascii="Arial" w:hAnsi="Arial"/>
                <w:sz w:val="20"/>
              </w:rPr>
            </w:pPr>
            <w:r>
              <w:rPr>
                <w:rFonts w:ascii="Arial" w:hAnsi="Arial"/>
                <w:sz w:val="20"/>
              </w:rPr>
              <w:t>2</w:t>
            </w:r>
          </w:p>
        </w:tc>
        <w:tc>
          <w:tcPr>
            <w:tcW w:w="4917" w:type="dxa"/>
            <w:vAlign w:val="center"/>
          </w:tcPr>
          <w:p w:rsidR="004E32F9" w:rsidP="004F6796" w:rsidRDefault="004E32F9" w14:paraId="7E4CC90A" w14:textId="77777777">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76" w:type="dxa"/>
            <w:gridSpan w:val="2"/>
            <w:vAlign w:val="center"/>
          </w:tcPr>
          <w:p w:rsidR="004E32F9" w:rsidP="004F6796" w:rsidRDefault="004E32F9" w14:paraId="62C9801D" w14:textId="77777777">
            <w:pPr>
              <w:pStyle w:val="H1bodytext"/>
              <w:spacing w:after="0"/>
              <w:ind w:left="0"/>
              <w:rPr>
                <w:rFonts w:ascii="Arial" w:hAnsi="Arial"/>
                <w:sz w:val="20"/>
              </w:rPr>
            </w:pPr>
            <w:r>
              <w:rPr>
                <w:rFonts w:ascii="Arial" w:hAnsi="Arial"/>
                <w:sz w:val="20"/>
              </w:rPr>
              <w:t>Script executes.</w:t>
            </w:r>
          </w:p>
        </w:tc>
        <w:tc>
          <w:tcPr>
            <w:tcW w:w="1217" w:type="dxa"/>
            <w:gridSpan w:val="2"/>
            <w:vAlign w:val="center"/>
          </w:tcPr>
          <w:p w:rsidRPr="00702160" w:rsidR="004E32F9" w:rsidP="004F6796" w:rsidRDefault="004E32F9" w14:paraId="6744BF8F" w14:textId="77777777">
            <w:pPr>
              <w:pStyle w:val="H1bodytext"/>
              <w:spacing w:after="0"/>
              <w:ind w:left="0"/>
              <w:rPr>
                <w:rFonts w:ascii="Arial" w:hAnsi="Arial"/>
                <w:sz w:val="20"/>
              </w:rPr>
            </w:pPr>
            <w:r>
              <w:rPr>
                <w:rFonts w:ascii="Arial" w:hAnsi="Arial"/>
                <w:sz w:val="20"/>
              </w:rPr>
              <w:t>Pass</w:t>
            </w:r>
          </w:p>
        </w:tc>
      </w:tr>
      <w:tr w:rsidRPr="00702160" w:rsidR="004E32F9" w:rsidTr="004F6796" w14:paraId="696EC54A" w14:textId="77777777">
        <w:trPr>
          <w:trHeight w:val="476"/>
        </w:trPr>
        <w:tc>
          <w:tcPr>
            <w:tcW w:w="650" w:type="dxa"/>
            <w:vAlign w:val="center"/>
          </w:tcPr>
          <w:p w:rsidR="004E32F9" w:rsidP="004F6796" w:rsidRDefault="004E32F9" w14:paraId="687E4701" w14:textId="77777777">
            <w:pPr>
              <w:pStyle w:val="H1bodytext"/>
              <w:spacing w:after="0"/>
              <w:ind w:left="0"/>
              <w:jc w:val="center"/>
              <w:rPr>
                <w:rFonts w:ascii="Arial" w:hAnsi="Arial"/>
                <w:sz w:val="20"/>
              </w:rPr>
            </w:pPr>
            <w:r>
              <w:rPr>
                <w:rFonts w:ascii="Arial" w:hAnsi="Arial"/>
                <w:sz w:val="20"/>
              </w:rPr>
              <w:t>3</w:t>
            </w:r>
          </w:p>
        </w:tc>
        <w:tc>
          <w:tcPr>
            <w:tcW w:w="4917" w:type="dxa"/>
            <w:vAlign w:val="center"/>
          </w:tcPr>
          <w:p w:rsidR="004E32F9" w:rsidP="004F6796" w:rsidRDefault="004E32F9" w14:paraId="4F76DB29" w14:textId="77777777">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rsidRPr="008A4E4C" w:rsidR="004E32F9" w:rsidP="004F6796" w:rsidRDefault="004E32F9" w14:paraId="1DC2A005" w14:textId="77777777">
            <w:pPr>
              <w:pStyle w:val="H1bodytext"/>
              <w:numPr>
                <w:ilvl w:val="0"/>
                <w:numId w:val="18"/>
              </w:numPr>
              <w:spacing w:after="0"/>
              <w:rPr>
                <w:rFonts w:ascii="Arial" w:hAnsi="Arial"/>
                <w:sz w:val="20"/>
              </w:rPr>
            </w:pPr>
            <w:r w:rsidRPr="00A9650A">
              <w:rPr>
                <w:rFonts w:ascii="Arial" w:hAnsi="Arial"/>
                <w:b/>
                <w:bCs/>
                <w:i/>
                <w:iCs/>
                <w:sz w:val="20"/>
              </w:rPr>
              <w:t>input_XPRT-1_2018_</w:t>
            </w:r>
            <w:r>
              <w:rPr>
                <w:rFonts w:ascii="Arial" w:hAnsi="Arial"/>
                <w:b/>
                <w:bCs/>
                <w:i/>
                <w:iCs/>
                <w:sz w:val="20"/>
              </w:rPr>
              <w:t>no</w:t>
            </w:r>
            <w:r w:rsidRPr="00A9650A">
              <w:rPr>
                <w:rFonts w:ascii="Arial" w:hAnsi="Arial"/>
                <w:b/>
                <w:bCs/>
                <w:i/>
                <w:iCs/>
                <w:sz w:val="20"/>
              </w:rPr>
              <w:t>_buffer</w:t>
            </w:r>
            <w:r>
              <w:rPr>
                <w:rFonts w:ascii="Arial" w:hAnsi="Arial"/>
                <w:sz w:val="20"/>
              </w:rPr>
              <w:t xml:space="preserve"> </w:t>
            </w:r>
          </w:p>
          <w:p w:rsidR="004E32F9" w:rsidP="004F6796" w:rsidRDefault="004E32F9" w14:paraId="4E81976A" w14:textId="77777777">
            <w:pPr>
              <w:pStyle w:val="H1bodytext"/>
              <w:spacing w:after="0"/>
              <w:ind w:left="0"/>
              <w:rPr>
                <w:rFonts w:ascii="Arial" w:hAnsi="Arial"/>
                <w:sz w:val="20"/>
              </w:rPr>
            </w:pPr>
          </w:p>
          <w:p w:rsidR="004E32F9" w:rsidP="004F6796" w:rsidRDefault="004E32F9" w14:paraId="5C9A8ECE" w14:textId="77777777">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rsidRPr="00A25706" w:rsidR="004E32F9" w:rsidP="004F6796" w:rsidRDefault="004E32F9" w14:paraId="306551C0" w14:textId="77777777">
            <w:pPr>
              <w:pStyle w:val="H1bodytext"/>
              <w:numPr>
                <w:ilvl w:val="0"/>
                <w:numId w:val="19"/>
              </w:numPr>
              <w:spacing w:after="0"/>
              <w:rPr>
                <w:rFonts w:ascii="Arial" w:hAnsi="Arial"/>
                <w:b/>
                <w:bCs/>
                <w:i/>
                <w:iCs/>
                <w:sz w:val="20"/>
              </w:rPr>
            </w:pPr>
            <w:r w:rsidRPr="00A25706">
              <w:rPr>
                <w:rFonts w:ascii="Arial" w:hAnsi="Arial"/>
                <w:b/>
                <w:bCs/>
                <w:i/>
                <w:iCs/>
                <w:sz w:val="20"/>
              </w:rPr>
              <w:t>xprt-1_mpondIF_AT3.log</w:t>
            </w:r>
          </w:p>
        </w:tc>
        <w:tc>
          <w:tcPr>
            <w:tcW w:w="2576" w:type="dxa"/>
            <w:gridSpan w:val="2"/>
            <w:vAlign w:val="center"/>
          </w:tcPr>
          <w:p w:rsidR="004E32F9" w:rsidP="004F6796" w:rsidRDefault="004E32F9" w14:paraId="39FDEF38" w14:textId="77777777">
            <w:pPr>
              <w:pStyle w:val="H1bodytext"/>
              <w:spacing w:after="0"/>
              <w:ind w:left="0"/>
              <w:rPr>
                <w:rFonts w:ascii="Arial" w:hAnsi="Arial"/>
                <w:sz w:val="20"/>
              </w:rPr>
            </w:pPr>
            <w:r>
              <w:rPr>
                <w:rFonts w:ascii="Arial" w:hAnsi="Arial"/>
                <w:sz w:val="20"/>
              </w:rPr>
              <w:t>The files were generated in the corresponding directories.</w:t>
            </w:r>
          </w:p>
        </w:tc>
        <w:tc>
          <w:tcPr>
            <w:tcW w:w="1217" w:type="dxa"/>
            <w:gridSpan w:val="2"/>
            <w:vAlign w:val="center"/>
          </w:tcPr>
          <w:p w:rsidRPr="00702160" w:rsidR="004E32F9" w:rsidP="004F6796" w:rsidRDefault="004E32F9" w14:paraId="5DCF0139" w14:textId="77777777">
            <w:pPr>
              <w:pStyle w:val="H1bodytext"/>
              <w:spacing w:after="0"/>
              <w:ind w:left="0"/>
              <w:rPr>
                <w:rFonts w:ascii="Arial" w:hAnsi="Arial"/>
                <w:sz w:val="20"/>
              </w:rPr>
            </w:pPr>
            <w:r>
              <w:rPr>
                <w:rFonts w:ascii="Arial" w:hAnsi="Arial"/>
                <w:sz w:val="20"/>
              </w:rPr>
              <w:t>Pass</w:t>
            </w:r>
          </w:p>
        </w:tc>
      </w:tr>
      <w:tr w:rsidRPr="00D42EB5" w:rsidR="004E32F9" w:rsidTr="004F6796" w14:paraId="27D80D7A" w14:textId="77777777">
        <w:trPr>
          <w:trHeight w:val="539"/>
        </w:trPr>
        <w:tc>
          <w:tcPr>
            <w:tcW w:w="650" w:type="dxa"/>
            <w:vAlign w:val="center"/>
          </w:tcPr>
          <w:p w:rsidRPr="007D0AAC" w:rsidR="004E32F9" w:rsidP="004F6796" w:rsidRDefault="004E32F9" w14:paraId="5993A310" w14:textId="77777777">
            <w:pPr>
              <w:pStyle w:val="H1bodytext"/>
              <w:spacing w:after="0"/>
              <w:ind w:left="0"/>
              <w:jc w:val="center"/>
              <w:rPr>
                <w:rFonts w:ascii="Arial" w:hAnsi="Arial"/>
                <w:sz w:val="20"/>
              </w:rPr>
            </w:pPr>
            <w:r>
              <w:rPr>
                <w:rFonts w:ascii="Arial" w:hAnsi="Arial"/>
                <w:sz w:val="20"/>
              </w:rPr>
              <w:t>4</w:t>
            </w:r>
          </w:p>
        </w:tc>
        <w:tc>
          <w:tcPr>
            <w:tcW w:w="8710" w:type="dxa"/>
            <w:gridSpan w:val="5"/>
            <w:vAlign w:val="center"/>
          </w:tcPr>
          <w:p w:rsidRPr="00D42EB5" w:rsidR="004E32F9" w:rsidP="004F6796" w:rsidRDefault="004E32F9" w14:paraId="0FE38E55" w14:textId="77777777">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r>
              <w:rPr>
                <w:rFonts w:ascii="Arial" w:hAnsi="Arial"/>
                <w:b/>
                <w:bCs/>
                <w:i/>
                <w:iCs/>
                <w:sz w:val="20"/>
              </w:rPr>
              <w:t>input_XPRT-1_2018_with_buffer</w:t>
            </w:r>
            <w:r>
              <w:rPr>
                <w:rFonts w:ascii="Arial" w:hAnsi="Arial"/>
                <w:sz w:val="20"/>
              </w:rPr>
              <w:t xml:space="preserve"> file located at </w:t>
            </w:r>
            <w:r w:rsidRPr="00377079">
              <w:rPr>
                <w:rStyle w:val="DirectoryChar"/>
              </w:rPr>
              <w:t>//olive/backups/CAVE/v4-2Test/mpondIF_AT1/xprt-1/</w:t>
            </w:r>
            <w:r>
              <w:rPr>
                <w:rFonts w:ascii="Arial" w:hAnsi="Arial"/>
                <w:sz w:val="20"/>
              </w:rPr>
              <w:t xml:space="preserve"> with the </w:t>
            </w:r>
            <w:r w:rsidRPr="00D37D6D">
              <w:rPr>
                <w:rFonts w:ascii="Arial" w:hAnsi="Arial"/>
                <w:b/>
                <w:bCs/>
                <w:i/>
                <w:iCs/>
                <w:sz w:val="20"/>
              </w:rPr>
              <w:t>input_XPRT-1_2018</w:t>
            </w:r>
            <w:r>
              <w:rPr>
                <w:rFonts w:ascii="Arial" w:hAnsi="Arial"/>
                <w:b/>
                <w:bCs/>
                <w:i/>
                <w:iCs/>
                <w:sz w:val="20"/>
              </w:rPr>
              <w:t>_no_buffer</w:t>
            </w:r>
            <w:r>
              <w:rPr>
                <w:rFonts w:ascii="Arial" w:hAnsi="Arial"/>
                <w:sz w:val="20"/>
              </w:rPr>
              <w:t xml:space="preserve"> file at </w:t>
            </w:r>
            <w:r w:rsidRPr="00377079">
              <w:rPr>
                <w:rStyle w:val="DirectoryChar"/>
              </w:rPr>
              <w:t>//olive/backups/CAVE/v4-2Test/mpondIF_AT</w:t>
            </w:r>
            <w:r>
              <w:rPr>
                <w:rStyle w:val="DirectoryChar"/>
              </w:rPr>
              <w:t>3</w:t>
            </w:r>
            <w:r w:rsidRPr="00377079">
              <w:rPr>
                <w:rStyle w:val="DirectoryChar"/>
              </w:rPr>
              <w:t>/xprt-</w:t>
            </w:r>
            <w:r>
              <w:rPr>
                <w:rStyle w:val="DirectoryChar"/>
              </w:rPr>
              <w:t>1</w:t>
            </w:r>
            <w:r w:rsidRPr="00377079">
              <w:rPr>
                <w:rStyle w:val="DirectoryChar"/>
              </w:rPr>
              <w:t>/</w:t>
            </w:r>
            <w:r>
              <w:rPr>
                <w:rFonts w:ascii="Arial" w:hAnsi="Arial"/>
                <w:sz w:val="20"/>
              </w:rPr>
              <w:t xml:space="preserve"> to determine the following:</w:t>
            </w:r>
          </w:p>
        </w:tc>
      </w:tr>
      <w:tr w:rsidR="004E32F9" w:rsidTr="004F6796" w14:paraId="11A119BA" w14:textId="77777777">
        <w:trPr>
          <w:trHeight w:val="539"/>
        </w:trPr>
        <w:tc>
          <w:tcPr>
            <w:tcW w:w="650" w:type="dxa"/>
            <w:vAlign w:val="center"/>
          </w:tcPr>
          <w:p w:rsidR="004E32F9" w:rsidP="004F6796" w:rsidRDefault="004E32F9" w14:paraId="2689B672" w14:textId="77777777">
            <w:pPr>
              <w:pStyle w:val="H1bodytext"/>
              <w:spacing w:after="0"/>
              <w:ind w:left="0"/>
              <w:jc w:val="center"/>
              <w:rPr>
                <w:rFonts w:ascii="Arial" w:hAnsi="Arial"/>
                <w:sz w:val="20"/>
              </w:rPr>
            </w:pPr>
            <w:r>
              <w:rPr>
                <w:rFonts w:ascii="Arial" w:hAnsi="Arial"/>
                <w:sz w:val="20"/>
              </w:rPr>
              <w:t>4.1</w:t>
            </w:r>
          </w:p>
        </w:tc>
        <w:tc>
          <w:tcPr>
            <w:tcW w:w="4930" w:type="dxa"/>
            <w:gridSpan w:val="2"/>
            <w:vAlign w:val="center"/>
          </w:tcPr>
          <w:p w:rsidR="004E32F9" w:rsidP="004F6796" w:rsidRDefault="004E32F9" w14:paraId="0C2904F1" w14:textId="77777777">
            <w:pPr>
              <w:pStyle w:val="H1bodytext"/>
              <w:spacing w:after="0"/>
              <w:ind w:left="0"/>
              <w:rPr>
                <w:rFonts w:ascii="Arial" w:hAnsi="Arial"/>
                <w:sz w:val="20"/>
              </w:rPr>
            </w:pPr>
            <w:r>
              <w:rPr>
                <w:rFonts w:ascii="Arial" w:hAnsi="Arial"/>
                <w:sz w:val="20"/>
              </w:rPr>
              <w:t>Ensure the list of cards below is the same:</w:t>
            </w:r>
          </w:p>
          <w:p w:rsidR="004E32F9" w:rsidP="004F6796" w:rsidRDefault="004E32F9" w14:paraId="1CAF36A5" w14:textId="77777777">
            <w:pPr>
              <w:pStyle w:val="H1bodytext"/>
              <w:numPr>
                <w:ilvl w:val="0"/>
                <w:numId w:val="19"/>
              </w:numPr>
              <w:spacing w:after="0"/>
              <w:rPr>
                <w:rFonts w:ascii="Arial" w:hAnsi="Arial"/>
                <w:sz w:val="20"/>
              </w:rPr>
            </w:pPr>
            <w:r>
              <w:rPr>
                <w:rFonts w:ascii="Arial" w:hAnsi="Arial"/>
                <w:sz w:val="20"/>
              </w:rPr>
              <w:t>Simulation Title Card</w:t>
            </w:r>
          </w:p>
          <w:p w:rsidR="004E32F9" w:rsidP="004F6796" w:rsidRDefault="004E32F9" w14:paraId="08D0080D" w14:textId="77777777">
            <w:pPr>
              <w:pStyle w:val="H1bodytext"/>
              <w:numPr>
                <w:ilvl w:val="0"/>
                <w:numId w:val="19"/>
              </w:numPr>
              <w:spacing w:after="0"/>
              <w:rPr>
                <w:rFonts w:ascii="Arial" w:hAnsi="Arial"/>
                <w:sz w:val="20"/>
              </w:rPr>
            </w:pPr>
            <w:r>
              <w:rPr>
                <w:rFonts w:ascii="Arial" w:hAnsi="Arial"/>
                <w:sz w:val="20"/>
              </w:rPr>
              <w:t>Grid Card</w:t>
            </w:r>
          </w:p>
          <w:p w:rsidR="004E32F9" w:rsidP="004F6796" w:rsidRDefault="004E32F9" w14:paraId="2FD17F5D" w14:textId="77777777">
            <w:pPr>
              <w:pStyle w:val="H1bodytext"/>
              <w:numPr>
                <w:ilvl w:val="0"/>
                <w:numId w:val="19"/>
              </w:numPr>
              <w:spacing w:after="0"/>
              <w:rPr>
                <w:rFonts w:ascii="Arial" w:hAnsi="Arial"/>
                <w:sz w:val="20"/>
              </w:rPr>
            </w:pPr>
            <w:r>
              <w:rPr>
                <w:rFonts w:ascii="Arial" w:hAnsi="Arial"/>
                <w:sz w:val="20"/>
              </w:rPr>
              <w:t>Inactive Nodes Card</w:t>
            </w:r>
          </w:p>
          <w:p w:rsidR="004E32F9" w:rsidP="004F6796" w:rsidRDefault="004E32F9" w14:paraId="130FE5CF" w14:textId="77777777">
            <w:pPr>
              <w:pStyle w:val="H1bodytext"/>
              <w:numPr>
                <w:ilvl w:val="0"/>
                <w:numId w:val="19"/>
              </w:numPr>
              <w:spacing w:after="0"/>
              <w:rPr>
                <w:rFonts w:ascii="Arial" w:hAnsi="Arial"/>
                <w:sz w:val="20"/>
              </w:rPr>
            </w:pPr>
            <w:r>
              <w:rPr>
                <w:rFonts w:ascii="Arial" w:hAnsi="Arial"/>
                <w:sz w:val="20"/>
              </w:rPr>
              <w:t>Rock/Soil Zonation Card</w:t>
            </w:r>
          </w:p>
          <w:p w:rsidR="004E32F9" w:rsidP="004F6796" w:rsidRDefault="004E32F9" w14:paraId="63EFF390" w14:textId="77777777">
            <w:pPr>
              <w:pStyle w:val="H1bodytext"/>
              <w:numPr>
                <w:ilvl w:val="0"/>
                <w:numId w:val="19"/>
              </w:numPr>
              <w:spacing w:after="0"/>
              <w:rPr>
                <w:rFonts w:ascii="Arial" w:hAnsi="Arial"/>
                <w:sz w:val="20"/>
              </w:rPr>
            </w:pPr>
            <w:r>
              <w:rPr>
                <w:rFonts w:ascii="Arial" w:hAnsi="Arial"/>
                <w:sz w:val="20"/>
              </w:rPr>
              <w:t>Mechanical Properties Card</w:t>
            </w:r>
          </w:p>
          <w:p w:rsidR="004E32F9" w:rsidP="004F6796" w:rsidRDefault="004E32F9" w14:paraId="075FD274" w14:textId="77777777">
            <w:pPr>
              <w:pStyle w:val="H1bodytext"/>
              <w:numPr>
                <w:ilvl w:val="0"/>
                <w:numId w:val="19"/>
              </w:numPr>
              <w:spacing w:after="0"/>
              <w:rPr>
                <w:rFonts w:ascii="Arial" w:hAnsi="Arial"/>
                <w:sz w:val="20"/>
              </w:rPr>
            </w:pPr>
            <w:r>
              <w:rPr>
                <w:rFonts w:ascii="Arial" w:hAnsi="Arial"/>
                <w:sz w:val="20"/>
              </w:rPr>
              <w:t>Hydraulic Properties Card</w:t>
            </w:r>
          </w:p>
          <w:p w:rsidR="004E32F9" w:rsidP="004F6796" w:rsidRDefault="004E32F9" w14:paraId="02195847" w14:textId="77777777">
            <w:pPr>
              <w:pStyle w:val="H1bodytext"/>
              <w:numPr>
                <w:ilvl w:val="0"/>
                <w:numId w:val="19"/>
              </w:numPr>
              <w:spacing w:after="0"/>
              <w:rPr>
                <w:rFonts w:ascii="Arial" w:hAnsi="Arial"/>
                <w:sz w:val="20"/>
              </w:rPr>
            </w:pPr>
            <w:r>
              <w:rPr>
                <w:rFonts w:ascii="Arial" w:hAnsi="Arial"/>
                <w:sz w:val="20"/>
              </w:rPr>
              <w:t>Saturation Function Card</w:t>
            </w:r>
          </w:p>
          <w:p w:rsidR="004E32F9" w:rsidP="004F6796" w:rsidRDefault="004E32F9" w14:paraId="215C4EBF" w14:textId="77777777">
            <w:pPr>
              <w:pStyle w:val="H1bodytext"/>
              <w:numPr>
                <w:ilvl w:val="0"/>
                <w:numId w:val="19"/>
              </w:numPr>
              <w:spacing w:after="0"/>
              <w:rPr>
                <w:rFonts w:ascii="Arial" w:hAnsi="Arial"/>
                <w:sz w:val="20"/>
              </w:rPr>
            </w:pPr>
            <w:r>
              <w:rPr>
                <w:rFonts w:ascii="Arial" w:hAnsi="Arial"/>
                <w:sz w:val="20"/>
              </w:rPr>
              <w:t>X-Aqueous Relative Permeability Card</w:t>
            </w:r>
          </w:p>
          <w:p w:rsidR="004E32F9" w:rsidP="004F6796" w:rsidRDefault="004E32F9" w14:paraId="6D45BCA5" w14:textId="77777777">
            <w:pPr>
              <w:pStyle w:val="H1bodytext"/>
              <w:numPr>
                <w:ilvl w:val="0"/>
                <w:numId w:val="19"/>
              </w:numPr>
              <w:spacing w:after="0"/>
              <w:rPr>
                <w:rFonts w:ascii="Arial" w:hAnsi="Arial"/>
                <w:sz w:val="20"/>
              </w:rPr>
            </w:pPr>
            <w:r>
              <w:rPr>
                <w:rFonts w:ascii="Arial" w:hAnsi="Arial"/>
                <w:sz w:val="20"/>
              </w:rPr>
              <w:t>Y-Aqueous Relative Permeability Card</w:t>
            </w:r>
          </w:p>
          <w:p w:rsidR="004E32F9" w:rsidP="004F6796" w:rsidRDefault="004E32F9" w14:paraId="2762ECD2" w14:textId="77777777">
            <w:pPr>
              <w:pStyle w:val="H1bodytext"/>
              <w:numPr>
                <w:ilvl w:val="0"/>
                <w:numId w:val="19"/>
              </w:numPr>
              <w:spacing w:after="0"/>
              <w:rPr>
                <w:rFonts w:ascii="Arial" w:hAnsi="Arial"/>
                <w:sz w:val="20"/>
              </w:rPr>
            </w:pPr>
            <w:r>
              <w:rPr>
                <w:rFonts w:ascii="Arial" w:hAnsi="Arial"/>
                <w:sz w:val="20"/>
              </w:rPr>
              <w:t>Z-Aqueous Relative Permeability Card</w:t>
            </w:r>
          </w:p>
          <w:p w:rsidR="004E32F9" w:rsidP="004F6796" w:rsidRDefault="004E32F9" w14:paraId="1923F6E7" w14:textId="77777777">
            <w:pPr>
              <w:pStyle w:val="H1bodytext"/>
              <w:numPr>
                <w:ilvl w:val="0"/>
                <w:numId w:val="19"/>
              </w:numPr>
              <w:spacing w:after="0"/>
              <w:rPr>
                <w:rFonts w:ascii="Arial" w:hAnsi="Arial"/>
                <w:sz w:val="20"/>
              </w:rPr>
            </w:pPr>
            <w:r>
              <w:rPr>
                <w:rFonts w:ascii="Arial" w:hAnsi="Arial"/>
                <w:sz w:val="20"/>
              </w:rPr>
              <w:t>Solute/Fluid Interaction Card</w:t>
            </w:r>
          </w:p>
          <w:p w:rsidR="004E32F9" w:rsidP="004F6796" w:rsidRDefault="004E32F9" w14:paraId="13C3C1C1" w14:textId="77777777">
            <w:pPr>
              <w:pStyle w:val="H1bodytext"/>
              <w:numPr>
                <w:ilvl w:val="0"/>
                <w:numId w:val="19"/>
              </w:numPr>
              <w:spacing w:after="0"/>
              <w:rPr>
                <w:rFonts w:ascii="Arial" w:hAnsi="Arial"/>
                <w:sz w:val="20"/>
              </w:rPr>
            </w:pPr>
            <w:r>
              <w:rPr>
                <w:rFonts w:ascii="Arial" w:hAnsi="Arial"/>
                <w:sz w:val="20"/>
              </w:rPr>
              <w:t>Solute/Porous Media Interaction Card</w:t>
            </w:r>
          </w:p>
          <w:p w:rsidR="004E32F9" w:rsidP="004F6796" w:rsidRDefault="004E32F9" w14:paraId="57ECC7AD" w14:textId="77777777">
            <w:pPr>
              <w:pStyle w:val="H1bodytext"/>
              <w:numPr>
                <w:ilvl w:val="0"/>
                <w:numId w:val="19"/>
              </w:numPr>
              <w:spacing w:after="0"/>
              <w:rPr>
                <w:rFonts w:ascii="Arial" w:hAnsi="Arial"/>
                <w:sz w:val="20"/>
              </w:rPr>
            </w:pPr>
            <w:r>
              <w:rPr>
                <w:rFonts w:ascii="Arial" w:hAnsi="Arial"/>
                <w:sz w:val="20"/>
              </w:rPr>
              <w:t>Initial Conditions Card</w:t>
            </w:r>
          </w:p>
          <w:p w:rsidR="004E32F9" w:rsidP="004F6796" w:rsidRDefault="004E32F9" w14:paraId="31B52B63" w14:textId="77777777">
            <w:pPr>
              <w:pStyle w:val="H1bodytext"/>
              <w:numPr>
                <w:ilvl w:val="0"/>
                <w:numId w:val="19"/>
              </w:numPr>
              <w:spacing w:after="0"/>
              <w:rPr>
                <w:rFonts w:ascii="Arial" w:hAnsi="Arial"/>
                <w:sz w:val="20"/>
              </w:rPr>
            </w:pPr>
            <w:r>
              <w:rPr>
                <w:rFonts w:ascii="Arial" w:hAnsi="Arial"/>
                <w:sz w:val="20"/>
              </w:rPr>
              <w:t>Boundary Conditions Card</w:t>
            </w:r>
          </w:p>
          <w:p w:rsidR="004E32F9" w:rsidP="004F6796" w:rsidRDefault="004E32F9" w14:paraId="0E4E5241" w14:textId="77777777">
            <w:pPr>
              <w:pStyle w:val="H1bodytext"/>
              <w:numPr>
                <w:ilvl w:val="0"/>
                <w:numId w:val="19"/>
              </w:numPr>
              <w:spacing w:after="0"/>
              <w:rPr>
                <w:rFonts w:ascii="Arial" w:hAnsi="Arial"/>
                <w:sz w:val="20"/>
              </w:rPr>
            </w:pPr>
            <w:r>
              <w:rPr>
                <w:rFonts w:ascii="Arial" w:hAnsi="Arial"/>
                <w:sz w:val="20"/>
              </w:rPr>
              <w:t>Output Control Card</w:t>
            </w:r>
          </w:p>
          <w:p w:rsidRPr="004C7AB5" w:rsidR="004E32F9" w:rsidP="004F6796" w:rsidRDefault="004E32F9" w14:paraId="6DB6408E" w14:textId="77777777">
            <w:pPr>
              <w:pStyle w:val="H1bodytext"/>
              <w:numPr>
                <w:ilvl w:val="0"/>
                <w:numId w:val="19"/>
              </w:numPr>
              <w:spacing w:after="0"/>
              <w:rPr>
                <w:rFonts w:ascii="Arial" w:hAnsi="Arial"/>
                <w:sz w:val="20"/>
              </w:rPr>
            </w:pPr>
            <w:r>
              <w:rPr>
                <w:rFonts w:ascii="Arial" w:hAnsi="Arial"/>
                <w:sz w:val="20"/>
              </w:rPr>
              <w:t>Surface Flux Card</w:t>
            </w:r>
          </w:p>
        </w:tc>
        <w:tc>
          <w:tcPr>
            <w:tcW w:w="2610" w:type="dxa"/>
            <w:gridSpan w:val="2"/>
            <w:vAlign w:val="center"/>
          </w:tcPr>
          <w:p w:rsidR="004E32F9" w:rsidP="004F6796" w:rsidRDefault="004E32F9" w14:paraId="03D78997" w14:textId="77777777">
            <w:pPr>
              <w:pStyle w:val="H1bodytext"/>
              <w:spacing w:after="0"/>
              <w:ind w:left="0"/>
              <w:rPr>
                <w:rFonts w:ascii="Arial" w:hAnsi="Arial"/>
                <w:sz w:val="20"/>
              </w:rPr>
            </w:pPr>
            <w:r>
              <w:rPr>
                <w:rFonts w:ascii="Arial" w:hAnsi="Arial"/>
                <w:sz w:val="20"/>
              </w:rPr>
              <w:t>The listed cards are identical.</w:t>
            </w:r>
          </w:p>
        </w:tc>
        <w:tc>
          <w:tcPr>
            <w:tcW w:w="1170" w:type="dxa"/>
            <w:vAlign w:val="center"/>
          </w:tcPr>
          <w:p w:rsidR="004E32F9" w:rsidP="004F6796" w:rsidRDefault="004E32F9" w14:paraId="7EC61F06" w14:textId="77777777">
            <w:pPr>
              <w:pStyle w:val="H1bodytext"/>
              <w:spacing w:after="0"/>
              <w:ind w:left="0"/>
              <w:rPr>
                <w:rFonts w:ascii="Arial" w:hAnsi="Arial"/>
                <w:sz w:val="20"/>
              </w:rPr>
            </w:pPr>
            <w:r>
              <w:rPr>
                <w:rFonts w:ascii="Arial" w:hAnsi="Arial"/>
                <w:sz w:val="20"/>
              </w:rPr>
              <w:t>Pass</w:t>
            </w:r>
          </w:p>
        </w:tc>
      </w:tr>
      <w:tr w:rsidR="004E32F9" w:rsidTr="004F6796" w14:paraId="75ACF410" w14:textId="77777777">
        <w:trPr>
          <w:trHeight w:val="890"/>
        </w:trPr>
        <w:tc>
          <w:tcPr>
            <w:tcW w:w="650" w:type="dxa"/>
            <w:vAlign w:val="center"/>
          </w:tcPr>
          <w:p w:rsidR="004E32F9" w:rsidP="004F6796" w:rsidRDefault="004E32F9" w14:paraId="6C64A173" w14:textId="77777777">
            <w:pPr>
              <w:pStyle w:val="H1bodytext"/>
              <w:spacing w:after="0"/>
              <w:ind w:left="0"/>
              <w:jc w:val="center"/>
              <w:rPr>
                <w:rFonts w:ascii="Arial" w:hAnsi="Arial"/>
                <w:sz w:val="20"/>
              </w:rPr>
            </w:pPr>
            <w:r>
              <w:rPr>
                <w:rFonts w:ascii="Arial" w:hAnsi="Arial"/>
                <w:sz w:val="20"/>
              </w:rPr>
              <w:t>5</w:t>
            </w:r>
          </w:p>
        </w:tc>
        <w:tc>
          <w:tcPr>
            <w:tcW w:w="8710" w:type="dxa"/>
            <w:gridSpan w:val="5"/>
            <w:vAlign w:val="center"/>
          </w:tcPr>
          <w:p w:rsidR="004E32F9" w:rsidP="004F6796" w:rsidRDefault="004E32F9" w14:paraId="6B92B169" w14:textId="77777777">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input_XPRT-1_2018_no_buffer</w:t>
            </w:r>
            <w:r>
              <w:rPr>
                <w:rFonts w:ascii="Arial" w:hAnsi="Arial"/>
                <w:sz w:val="20"/>
              </w:rPr>
              <w:t xml:space="preserve"> file in the </w:t>
            </w:r>
            <w:r w:rsidRPr="00CE0AB9">
              <w:rPr>
                <w:rStyle w:val="DirectoryChar"/>
              </w:rPr>
              <w:t>//olive/backups/CAVE/v4-2Test/mpondIF_AT3</w:t>
            </w:r>
            <w:r>
              <w:rPr>
                <w:rStyle w:val="DirectoryChar"/>
              </w:rPr>
              <w:t>/xprt-1/</w:t>
            </w:r>
            <w:r>
              <w:rPr>
                <w:rFonts w:ascii="Arial" w:hAnsi="Arial"/>
                <w:sz w:val="20"/>
              </w:rPr>
              <w:t xml:space="preserve"> directory and use it for the following steps</w:t>
            </w:r>
          </w:p>
        </w:tc>
      </w:tr>
      <w:tr w:rsidR="004E32F9" w:rsidTr="004F6796" w14:paraId="3ED1E7BF" w14:textId="77777777">
        <w:trPr>
          <w:trHeight w:val="2330"/>
        </w:trPr>
        <w:tc>
          <w:tcPr>
            <w:tcW w:w="650" w:type="dxa"/>
            <w:vAlign w:val="center"/>
          </w:tcPr>
          <w:p w:rsidR="004E32F9" w:rsidP="004F6796" w:rsidRDefault="004E32F9" w14:paraId="071C11D0" w14:textId="77777777">
            <w:pPr>
              <w:pStyle w:val="H1bodytext"/>
              <w:spacing w:after="0"/>
              <w:ind w:left="0"/>
              <w:jc w:val="center"/>
              <w:rPr>
                <w:rFonts w:ascii="Arial" w:hAnsi="Arial"/>
                <w:sz w:val="20"/>
              </w:rPr>
            </w:pPr>
            <w:r>
              <w:rPr>
                <w:rFonts w:ascii="Arial" w:hAnsi="Arial"/>
                <w:sz w:val="20"/>
              </w:rPr>
              <w:t>6</w:t>
            </w:r>
          </w:p>
        </w:tc>
        <w:tc>
          <w:tcPr>
            <w:tcW w:w="4930" w:type="dxa"/>
            <w:gridSpan w:val="2"/>
            <w:vAlign w:val="center"/>
          </w:tcPr>
          <w:p w:rsidR="004E32F9" w:rsidP="004F6796" w:rsidRDefault="004E32F9" w14:paraId="5AE3FFC0" w14:textId="77777777">
            <w:pPr>
              <w:pStyle w:val="H1bodytext"/>
              <w:spacing w:after="0"/>
              <w:ind w:left="0"/>
              <w:rPr>
                <w:rFonts w:ascii="Arial" w:hAnsi="Arial"/>
                <w:sz w:val="20"/>
              </w:rPr>
            </w:pPr>
            <w:r>
              <w:rPr>
                <w:rFonts w:ascii="Arial" w:hAnsi="Arial"/>
                <w:sz w:val="20"/>
              </w:rPr>
              <w:t>Ensure the Solution Control Card reads, line-by-line:</w:t>
            </w:r>
          </w:p>
          <w:p w:rsidRPr="00FC5248" w:rsidR="004E32F9" w:rsidP="004F6796" w:rsidRDefault="004E32F9" w14:paraId="77D74283" w14:textId="77777777">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Restart </w:t>
            </w:r>
            <w:proofErr w:type="gramStart"/>
            <w:r w:rsidRPr="00FC5248">
              <w:rPr>
                <w:rFonts w:ascii="Arial" w:hAnsi="Arial"/>
                <w:color w:val="4472C4" w:themeColor="accent1"/>
                <w:sz w:val="20"/>
              </w:rPr>
              <w:t>File, ..</w:t>
            </w:r>
            <w:proofErr w:type="gramEnd"/>
            <w:r w:rsidRPr="00FC5248">
              <w:rPr>
                <w:rFonts w:ascii="Arial" w:hAnsi="Arial"/>
                <w:color w:val="4472C4" w:themeColor="accent1"/>
                <w:sz w:val="20"/>
              </w:rPr>
              <w:t>/ss/restart,</w:t>
            </w:r>
          </w:p>
          <w:p w:rsidRPr="00FC5248" w:rsidR="004E32F9" w:rsidP="004F6796" w:rsidRDefault="004E32F9" w14:paraId="181F8CA9" w14:textId="77777777">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Water w/ </w:t>
            </w:r>
            <w:proofErr w:type="spellStart"/>
            <w:r w:rsidRPr="00FC5248">
              <w:rPr>
                <w:rFonts w:ascii="Arial" w:hAnsi="Arial"/>
                <w:color w:val="4472C4" w:themeColor="accent1"/>
                <w:sz w:val="20"/>
              </w:rPr>
              <w:t>Patankar</w:t>
            </w:r>
            <w:proofErr w:type="spellEnd"/>
            <w:r w:rsidRPr="00FC5248">
              <w:rPr>
                <w:rFonts w:ascii="Arial" w:hAnsi="Arial"/>
                <w:color w:val="4472C4" w:themeColor="accent1"/>
                <w:sz w:val="20"/>
              </w:rPr>
              <w:t xml:space="preserve"> Vadose Transport Courant,1.0,</w:t>
            </w:r>
          </w:p>
          <w:p w:rsidRPr="00FC5248" w:rsidR="004E32F9" w:rsidP="004F6796" w:rsidRDefault="004E32F9" w14:paraId="0D63E69F" w14:textId="77777777">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w:t>
            </w:r>
          </w:p>
          <w:p w:rsidRPr="00FC5248" w:rsidR="004E32F9" w:rsidP="004F6796" w:rsidRDefault="004E32F9" w14:paraId="4C931038" w14:textId="77777777">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1943,year</w:t>
            </w:r>
            <w:proofErr w:type="gramEnd"/>
            <w:r w:rsidRPr="00FC5248">
              <w:rPr>
                <w:rFonts w:ascii="Arial" w:hAnsi="Arial"/>
                <w:color w:val="4472C4" w:themeColor="accent1"/>
                <w:sz w:val="20"/>
              </w:rPr>
              <w:t>,2018,year,1.0E-08,year,0.1,year,1.25,16,1.0E-6,</w:t>
            </w:r>
          </w:p>
          <w:p w:rsidR="004E32F9" w:rsidP="004F6796" w:rsidRDefault="004E32F9" w14:paraId="40E1FF7F" w14:textId="77777777">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1000000,</w:t>
            </w:r>
          </w:p>
          <w:p w:rsidRPr="00622740" w:rsidR="004E32F9" w:rsidP="004F6796" w:rsidRDefault="004E32F9" w14:paraId="39138C18" w14:textId="77777777">
            <w:pPr>
              <w:pStyle w:val="H1bodytext"/>
              <w:numPr>
                <w:ilvl w:val="0"/>
                <w:numId w:val="35"/>
              </w:numPr>
              <w:spacing w:after="0"/>
              <w:rPr>
                <w:rFonts w:ascii="Arial" w:hAnsi="Arial"/>
                <w:color w:val="4472C4" w:themeColor="accent1"/>
                <w:sz w:val="20"/>
              </w:rPr>
            </w:pPr>
            <w:r>
              <w:rPr>
                <w:rFonts w:ascii="Arial" w:hAnsi="Arial"/>
                <w:color w:val="4472C4" w:themeColor="accent1"/>
                <w:sz w:val="20"/>
              </w:rPr>
              <w:t>0,</w:t>
            </w:r>
          </w:p>
        </w:tc>
        <w:tc>
          <w:tcPr>
            <w:tcW w:w="2610" w:type="dxa"/>
            <w:gridSpan w:val="2"/>
            <w:vAlign w:val="center"/>
          </w:tcPr>
          <w:p w:rsidR="004E32F9" w:rsidP="004F6796" w:rsidRDefault="004E32F9" w14:paraId="3DF25035" w14:textId="77777777">
            <w:pPr>
              <w:pStyle w:val="H1bodytext"/>
              <w:spacing w:after="0"/>
              <w:ind w:left="0"/>
              <w:rPr>
                <w:rFonts w:ascii="Arial" w:hAnsi="Arial"/>
                <w:sz w:val="20"/>
              </w:rPr>
            </w:pPr>
            <w:r>
              <w:rPr>
                <w:rFonts w:ascii="Arial" w:hAnsi="Arial"/>
                <w:sz w:val="20"/>
              </w:rPr>
              <w:t>The Solution Control card reads identical as listed.</w:t>
            </w:r>
          </w:p>
        </w:tc>
        <w:tc>
          <w:tcPr>
            <w:tcW w:w="1170" w:type="dxa"/>
            <w:vAlign w:val="center"/>
          </w:tcPr>
          <w:p w:rsidR="004E32F9" w:rsidP="004F6796" w:rsidRDefault="004E32F9" w14:paraId="13FBD2C7" w14:textId="77777777">
            <w:pPr>
              <w:pStyle w:val="H1bodytext"/>
              <w:spacing w:after="0"/>
              <w:ind w:left="0"/>
              <w:rPr>
                <w:rFonts w:ascii="Arial" w:hAnsi="Arial"/>
                <w:sz w:val="20"/>
              </w:rPr>
            </w:pPr>
            <w:r>
              <w:rPr>
                <w:rFonts w:ascii="Arial" w:hAnsi="Arial"/>
                <w:sz w:val="20"/>
              </w:rPr>
              <w:t>Pass</w:t>
            </w:r>
          </w:p>
        </w:tc>
      </w:tr>
      <w:tr w:rsidR="004E32F9" w:rsidTr="004F6796" w14:paraId="56E79C72" w14:textId="77777777">
        <w:trPr>
          <w:trHeight w:val="539"/>
        </w:trPr>
        <w:tc>
          <w:tcPr>
            <w:tcW w:w="650" w:type="dxa"/>
            <w:vAlign w:val="center"/>
          </w:tcPr>
          <w:p w:rsidR="004E32F9" w:rsidP="004F6796" w:rsidRDefault="004E32F9" w14:paraId="15B460DB" w14:textId="77777777">
            <w:pPr>
              <w:pStyle w:val="H1bodytext"/>
              <w:spacing w:after="0"/>
              <w:ind w:left="0"/>
              <w:jc w:val="center"/>
              <w:rPr>
                <w:rFonts w:ascii="Arial" w:hAnsi="Arial"/>
                <w:sz w:val="20"/>
              </w:rPr>
            </w:pPr>
            <w:r>
              <w:rPr>
                <w:rFonts w:ascii="Arial" w:hAnsi="Arial"/>
                <w:sz w:val="20"/>
              </w:rPr>
              <w:t>7</w:t>
            </w:r>
          </w:p>
        </w:tc>
        <w:tc>
          <w:tcPr>
            <w:tcW w:w="4930" w:type="dxa"/>
            <w:gridSpan w:val="2"/>
            <w:vAlign w:val="center"/>
          </w:tcPr>
          <w:p w:rsidR="004E32F9" w:rsidP="004F6796" w:rsidRDefault="004E32F9" w14:paraId="43F47C90" w14:textId="77777777">
            <w:pPr>
              <w:pStyle w:val="H1bodytext"/>
              <w:spacing w:after="0"/>
              <w:ind w:left="0"/>
              <w:rPr>
                <w:rFonts w:ascii="Arial" w:hAnsi="Arial"/>
                <w:sz w:val="20"/>
              </w:rPr>
            </w:pPr>
            <w:r>
              <w:rPr>
                <w:rFonts w:ascii="Arial" w:hAnsi="Arial"/>
                <w:sz w:val="20"/>
              </w:rPr>
              <w:t xml:space="preserve">Navigate to the Source Card in the </w:t>
            </w:r>
            <w:r w:rsidRPr="00F64175">
              <w:rPr>
                <w:rFonts w:ascii="Arial" w:hAnsi="Arial"/>
                <w:b/>
                <w:bCs/>
                <w:i/>
                <w:iCs/>
                <w:sz w:val="20"/>
              </w:rPr>
              <w:t>input_XPRT-1_2018_no_buffer</w:t>
            </w:r>
            <w:r>
              <w:rPr>
                <w:rFonts w:ascii="Arial" w:hAnsi="Arial"/>
                <w:sz w:val="20"/>
              </w:rPr>
              <w:t xml:space="preserve"> file in the </w:t>
            </w:r>
            <w:r w:rsidRPr="00CE0AB9">
              <w:rPr>
                <w:rStyle w:val="DirectoryChar"/>
              </w:rPr>
              <w:t>//olive/backups/CAVE/v4-2Test/mpondIF_AT3</w:t>
            </w:r>
            <w:r>
              <w:rPr>
                <w:rStyle w:val="DirectoryChar"/>
              </w:rPr>
              <w:t>/xprt-1/</w:t>
            </w:r>
            <w:r>
              <w:rPr>
                <w:rFonts w:ascii="Arial" w:hAnsi="Arial"/>
                <w:sz w:val="20"/>
              </w:rPr>
              <w:t xml:space="preserve"> directory. Compare the contents of the Source Card with the original file the tool pulled from,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xml:space="preserve"> in the </w:t>
            </w:r>
            <w:r w:rsidRPr="00F279A2">
              <w:rPr>
                <w:rStyle w:val="DirectoryChar"/>
              </w:rPr>
              <w:t>/sources/</w:t>
            </w:r>
            <w:r>
              <w:rPr>
                <w:rFonts w:ascii="Arial" w:hAnsi="Arial"/>
                <w:sz w:val="20"/>
              </w:rPr>
              <w:t xml:space="preserve"> subdirectory of the Testing Directory. Ensure the data of the Source card from </w:t>
            </w:r>
            <w:r w:rsidRPr="005B0CF2">
              <w:rPr>
                <w:rFonts w:ascii="Arial" w:hAnsi="Arial"/>
                <w:b/>
                <w:bCs/>
                <w:i/>
                <w:iCs/>
                <w:sz w:val="20"/>
              </w:rPr>
              <w:t>input_XPRT-1_2018_no_buffer</w:t>
            </w:r>
            <w:r>
              <w:rPr>
                <w:rFonts w:ascii="Arial" w:hAnsi="Arial"/>
                <w:sz w:val="20"/>
              </w:rPr>
              <w:t xml:space="preserve"> and the file </w:t>
            </w:r>
            <w:r w:rsidRPr="005B0CF2">
              <w:rPr>
                <w:rFonts w:ascii="Arial" w:hAnsi="Arial"/>
                <w:b/>
                <w:bCs/>
                <w:i/>
                <w:iCs/>
                <w:sz w:val="20"/>
              </w:rPr>
              <w:t>rads1-</w:t>
            </w:r>
            <w:proofErr w:type="gramStart"/>
            <w:r w:rsidRPr="005B0CF2">
              <w:rPr>
                <w:rFonts w:ascii="Arial" w:hAnsi="Arial"/>
                <w:b/>
                <w:bCs/>
                <w:i/>
                <w:iCs/>
                <w:sz w:val="20"/>
              </w:rPr>
              <w:t>src.card</w:t>
            </w:r>
            <w:proofErr w:type="gramEnd"/>
            <w:r>
              <w:rPr>
                <w:rFonts w:ascii="Arial" w:hAnsi="Arial"/>
                <w:sz w:val="20"/>
              </w:rPr>
              <w:t xml:space="preserve"> match. </w:t>
            </w:r>
          </w:p>
        </w:tc>
        <w:tc>
          <w:tcPr>
            <w:tcW w:w="2610" w:type="dxa"/>
            <w:gridSpan w:val="2"/>
            <w:vAlign w:val="center"/>
          </w:tcPr>
          <w:p w:rsidR="004E32F9" w:rsidP="004F6796" w:rsidRDefault="004E32F9" w14:paraId="155B7356" w14:textId="77777777">
            <w:pPr>
              <w:pStyle w:val="H1bodytext"/>
              <w:spacing w:after="0"/>
              <w:ind w:left="0"/>
              <w:rPr>
                <w:rFonts w:ascii="Arial" w:hAnsi="Arial"/>
                <w:sz w:val="20"/>
              </w:rPr>
            </w:pPr>
            <w:r>
              <w:rPr>
                <w:rFonts w:ascii="Arial" w:hAnsi="Arial"/>
                <w:sz w:val="20"/>
              </w:rPr>
              <w:t xml:space="preserve">The Source Card of </w:t>
            </w:r>
            <w:r w:rsidRPr="00630781">
              <w:rPr>
                <w:rFonts w:ascii="Arial" w:hAnsi="Arial"/>
                <w:b/>
                <w:bCs/>
                <w:i/>
                <w:iCs/>
                <w:sz w:val="20"/>
              </w:rPr>
              <w:t>input_XPRT-1_2018_no_buffer</w:t>
            </w:r>
            <w:r>
              <w:rPr>
                <w:rFonts w:ascii="Arial" w:hAnsi="Arial"/>
                <w:sz w:val="20"/>
              </w:rPr>
              <w:t xml:space="preserve"> and the </w:t>
            </w:r>
            <w:r w:rsidRPr="00630781">
              <w:rPr>
                <w:rFonts w:ascii="Arial" w:hAnsi="Arial"/>
                <w:b/>
                <w:bCs/>
                <w:i/>
                <w:iCs/>
                <w:sz w:val="20"/>
              </w:rPr>
              <w:t>rads1-</w:t>
            </w:r>
            <w:proofErr w:type="gramStart"/>
            <w:r w:rsidRPr="00630781">
              <w:rPr>
                <w:rFonts w:ascii="Arial" w:hAnsi="Arial"/>
                <w:b/>
                <w:bCs/>
                <w:i/>
                <w:iCs/>
                <w:sz w:val="20"/>
              </w:rPr>
              <w:t>src.card</w:t>
            </w:r>
            <w:proofErr w:type="gramEnd"/>
            <w:r>
              <w:rPr>
                <w:rFonts w:ascii="Arial" w:hAnsi="Arial"/>
                <w:sz w:val="20"/>
              </w:rPr>
              <w:t xml:space="preserve"> are identical.</w:t>
            </w:r>
          </w:p>
        </w:tc>
        <w:tc>
          <w:tcPr>
            <w:tcW w:w="1170" w:type="dxa"/>
            <w:vAlign w:val="center"/>
          </w:tcPr>
          <w:p w:rsidR="004E32F9" w:rsidP="004F6796" w:rsidRDefault="004E32F9" w14:paraId="7064679B" w14:textId="77777777">
            <w:pPr>
              <w:pStyle w:val="H1bodytext"/>
              <w:spacing w:after="0"/>
              <w:ind w:left="0"/>
              <w:rPr>
                <w:rFonts w:ascii="Arial" w:hAnsi="Arial"/>
                <w:sz w:val="20"/>
              </w:rPr>
            </w:pPr>
            <w:r>
              <w:rPr>
                <w:rFonts w:ascii="Arial" w:hAnsi="Arial"/>
                <w:sz w:val="20"/>
              </w:rPr>
              <w:t>Pass</w:t>
            </w:r>
          </w:p>
        </w:tc>
      </w:tr>
      <w:tr w:rsidRPr="00A84BA4" w:rsidR="004E32F9" w:rsidTr="004F6796" w14:paraId="06527258" w14:textId="77777777">
        <w:trPr>
          <w:trHeight w:val="539"/>
        </w:trPr>
        <w:tc>
          <w:tcPr>
            <w:tcW w:w="650" w:type="dxa"/>
            <w:vAlign w:val="center"/>
          </w:tcPr>
          <w:p w:rsidR="004E32F9" w:rsidP="004F6796" w:rsidRDefault="004E32F9" w14:paraId="0E699410" w14:textId="77777777">
            <w:pPr>
              <w:pStyle w:val="H1bodytext"/>
              <w:spacing w:after="0"/>
              <w:ind w:left="0"/>
              <w:jc w:val="center"/>
              <w:rPr>
                <w:rFonts w:ascii="Arial" w:hAnsi="Arial"/>
                <w:sz w:val="20"/>
              </w:rPr>
            </w:pPr>
            <w:r>
              <w:rPr>
                <w:rFonts w:ascii="Arial" w:hAnsi="Arial"/>
                <w:sz w:val="20"/>
              </w:rPr>
              <w:t>8</w:t>
            </w:r>
          </w:p>
        </w:tc>
        <w:tc>
          <w:tcPr>
            <w:tcW w:w="8710" w:type="dxa"/>
            <w:gridSpan w:val="5"/>
            <w:vAlign w:val="center"/>
          </w:tcPr>
          <w:p w:rsidR="004E32F9" w:rsidP="004F6796" w:rsidRDefault="004E32F9" w14:paraId="0361EAB4" w14:textId="77777777">
            <w:pPr>
              <w:pStyle w:val="H1bodytext"/>
              <w:spacing w:after="0"/>
              <w:ind w:left="0"/>
              <w:rPr>
                <w:rFonts w:ascii="Arial" w:hAnsi="Arial"/>
                <w:sz w:val="20"/>
              </w:rPr>
            </w:pPr>
            <w:r>
              <w:rPr>
                <w:rFonts w:ascii="Arial" w:hAnsi="Arial"/>
                <w:sz w:val="20"/>
              </w:rPr>
              <w:t>If all the Test Steps above pass, proceed to the next steps.</w:t>
            </w:r>
          </w:p>
          <w:p w:rsidR="004E32F9" w:rsidP="004F6796" w:rsidRDefault="004E32F9" w14:paraId="5E75BA67" w14:textId="77777777">
            <w:pPr>
              <w:pStyle w:val="H1bodytext"/>
              <w:spacing w:after="0"/>
              <w:ind w:left="0"/>
              <w:rPr>
                <w:rFonts w:ascii="Arial" w:hAnsi="Arial"/>
                <w:sz w:val="20"/>
              </w:rPr>
            </w:pPr>
          </w:p>
          <w:p w:rsidRPr="00A84BA4" w:rsidR="004E32F9" w:rsidP="004F6796" w:rsidRDefault="004E32F9" w14:paraId="657CF867" w14:textId="77777777">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//olive/backups/CAVE/v4-2Test/mpondIF_AT3</w:t>
            </w:r>
            <w:r>
              <w:rPr>
                <w:rStyle w:val="DirectoryChar"/>
              </w:rPr>
              <w:t>/xprt-1/</w:t>
            </w:r>
            <w:r>
              <w:rPr>
                <w:rFonts w:ascii="Arial" w:hAnsi="Arial"/>
                <w:sz w:val="20"/>
              </w:rPr>
              <w:t xml:space="preserve"> directory, make a copy of the </w:t>
            </w:r>
            <w:r w:rsidRPr="00F64175">
              <w:rPr>
                <w:rFonts w:ascii="Arial" w:hAnsi="Arial"/>
                <w:b/>
                <w:bCs/>
                <w:i/>
                <w:iCs/>
                <w:sz w:val="20"/>
              </w:rPr>
              <w:t>input_XPRT-1_2018_no_buffer</w:t>
            </w:r>
            <w:r>
              <w:rPr>
                <w:rFonts w:ascii="Arial" w:hAnsi="Arial"/>
                <w:sz w:val="20"/>
              </w:rPr>
              <w:t xml:space="preserve"> file. Paste it into the same directory, and rename it </w:t>
            </w:r>
            <w:r>
              <w:rPr>
                <w:rFonts w:ascii="Arial" w:hAnsi="Arial"/>
                <w:b/>
                <w:bCs/>
                <w:i/>
                <w:iCs/>
                <w:sz w:val="20"/>
              </w:rPr>
              <w:t>input</w:t>
            </w:r>
          </w:p>
        </w:tc>
      </w:tr>
      <w:tr w:rsidR="004E32F9" w:rsidTr="004F6796" w14:paraId="76A961E8" w14:textId="77777777">
        <w:trPr>
          <w:trHeight w:val="539"/>
        </w:trPr>
        <w:tc>
          <w:tcPr>
            <w:tcW w:w="650" w:type="dxa"/>
            <w:vAlign w:val="center"/>
          </w:tcPr>
          <w:p w:rsidR="004E32F9" w:rsidP="004F6796" w:rsidRDefault="004E32F9" w14:paraId="23F9552A" w14:textId="77777777">
            <w:pPr>
              <w:pStyle w:val="H1bodytext"/>
              <w:spacing w:after="0"/>
              <w:ind w:left="0"/>
              <w:jc w:val="center"/>
              <w:rPr>
                <w:rFonts w:ascii="Arial" w:hAnsi="Arial"/>
                <w:sz w:val="20"/>
              </w:rPr>
            </w:pPr>
            <w:r>
              <w:rPr>
                <w:rFonts w:ascii="Arial" w:hAnsi="Arial"/>
                <w:sz w:val="20"/>
              </w:rPr>
              <w:t>8.1</w:t>
            </w:r>
          </w:p>
        </w:tc>
        <w:tc>
          <w:tcPr>
            <w:tcW w:w="4930" w:type="dxa"/>
            <w:gridSpan w:val="2"/>
            <w:vAlign w:val="center"/>
          </w:tcPr>
          <w:p w:rsidR="004E32F9" w:rsidP="004F6796" w:rsidRDefault="004E32F9" w14:paraId="2F44F2C4" w14:textId="77777777">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//olive/backups/CAVE/v4-2Test/mpondIF_AT3</w:t>
            </w:r>
            <w:r>
              <w:rPr>
                <w:rStyle w:val="DirectoryChar"/>
              </w:rPr>
              <w:t>/xprt-1/</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rsidR="004E32F9" w:rsidP="004F6796" w:rsidRDefault="004E32F9" w14:paraId="03222020" w14:textId="77777777">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610" w:type="dxa"/>
            <w:gridSpan w:val="2"/>
            <w:vAlign w:val="center"/>
          </w:tcPr>
          <w:p w:rsidRPr="00507222" w:rsidR="004E32F9" w:rsidP="004F6796" w:rsidRDefault="004E32F9" w14:paraId="4F3713B6" w14:textId="77777777">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170" w:type="dxa"/>
            <w:vAlign w:val="center"/>
          </w:tcPr>
          <w:p w:rsidR="004E32F9" w:rsidP="004F6796" w:rsidRDefault="004E32F9" w14:paraId="0EFC0DC8" w14:textId="77777777">
            <w:pPr>
              <w:pStyle w:val="H1bodytext"/>
              <w:spacing w:after="0"/>
              <w:ind w:left="0"/>
              <w:rPr>
                <w:rFonts w:ascii="Arial" w:hAnsi="Arial"/>
                <w:sz w:val="20"/>
              </w:rPr>
            </w:pPr>
            <w:r>
              <w:rPr>
                <w:rFonts w:ascii="Arial" w:hAnsi="Arial"/>
                <w:sz w:val="20"/>
              </w:rPr>
              <w:t>Pass</w:t>
            </w:r>
          </w:p>
        </w:tc>
      </w:tr>
      <w:tr w:rsidR="004E32F9" w:rsidTr="004F6796" w14:paraId="6158194B" w14:textId="77777777">
        <w:trPr>
          <w:trHeight w:val="539"/>
        </w:trPr>
        <w:tc>
          <w:tcPr>
            <w:tcW w:w="650" w:type="dxa"/>
            <w:vAlign w:val="center"/>
          </w:tcPr>
          <w:p w:rsidR="004E32F9" w:rsidP="004F6796" w:rsidRDefault="004E32F9" w14:paraId="5B1E0095" w14:textId="77777777">
            <w:pPr>
              <w:pStyle w:val="H1bodytext"/>
              <w:spacing w:after="0"/>
              <w:ind w:left="0"/>
              <w:jc w:val="center"/>
              <w:rPr>
                <w:rFonts w:ascii="Arial" w:hAnsi="Arial"/>
                <w:sz w:val="20"/>
              </w:rPr>
            </w:pPr>
            <w:r>
              <w:rPr>
                <w:rFonts w:ascii="Arial" w:hAnsi="Arial"/>
                <w:sz w:val="20"/>
              </w:rPr>
              <w:t>8.2</w:t>
            </w:r>
          </w:p>
        </w:tc>
        <w:tc>
          <w:tcPr>
            <w:tcW w:w="4930" w:type="dxa"/>
            <w:gridSpan w:val="2"/>
            <w:vAlign w:val="center"/>
          </w:tcPr>
          <w:p w:rsidR="004E32F9" w:rsidP="004F6796" w:rsidRDefault="004E32F9" w14:paraId="29094559" w14:textId="77777777">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//olive/backups/CAVE/v4-2Test/mpondIF_AT3</w:t>
            </w:r>
            <w:r>
              <w:rPr>
                <w:rStyle w:val="DirectoryChar"/>
              </w:rPr>
              <w:t>/xprt-1/</w:t>
            </w:r>
            <w:r>
              <w:rPr>
                <w:rFonts w:ascii="Arial" w:hAnsi="Arial"/>
                <w:sz w:val="20"/>
              </w:rPr>
              <w:t xml:space="preserve"> directory and type </w:t>
            </w:r>
            <w:proofErr w:type="spellStart"/>
            <w:r w:rsidRPr="000A508E">
              <w:rPr>
                <w:rFonts w:ascii="Arial" w:hAnsi="Arial"/>
                <w:color w:val="4472C4" w:themeColor="accent1"/>
                <w:sz w:val="20"/>
              </w:rPr>
              <w:t>sh</w:t>
            </w:r>
            <w:proofErr w:type="spellEnd"/>
            <w:r w:rsidRPr="000A508E">
              <w:rPr>
                <w:rFonts w:ascii="Arial" w:hAnsi="Arial"/>
                <w:color w:val="4472C4" w:themeColor="accent1"/>
                <w:sz w:val="20"/>
              </w:rPr>
              <w:t xml:space="preserve"> stomp-run.sh </w:t>
            </w:r>
            <w:r>
              <w:rPr>
                <w:rFonts w:ascii="Arial" w:hAnsi="Arial"/>
                <w:sz w:val="20"/>
              </w:rPr>
              <w:t xml:space="preserve">to run the </w:t>
            </w:r>
            <w:r>
              <w:rPr>
                <w:rFonts w:ascii="Arial" w:hAnsi="Arial"/>
                <w:b/>
                <w:bCs/>
                <w:i/>
                <w:iCs/>
                <w:sz w:val="20"/>
              </w:rPr>
              <w:t>input</w:t>
            </w:r>
            <w:r>
              <w:rPr>
                <w:rFonts w:ascii="Arial" w:hAnsi="Arial"/>
                <w:sz w:val="20"/>
              </w:rPr>
              <w:t xml:space="preserve"> file.</w:t>
            </w:r>
          </w:p>
          <w:p w:rsidRPr="00177089" w:rsidR="004E32F9" w:rsidP="004F6796" w:rsidRDefault="004E32F9" w14:paraId="63B62C6A" w14:textId="77777777">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610" w:type="dxa"/>
            <w:gridSpan w:val="2"/>
            <w:vAlign w:val="center"/>
          </w:tcPr>
          <w:p w:rsidRPr="00806B27" w:rsidR="004E32F9" w:rsidP="004F6796" w:rsidRDefault="004E32F9" w14:paraId="5ED2CA7A" w14:textId="77777777">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170" w:type="dxa"/>
            <w:vAlign w:val="center"/>
          </w:tcPr>
          <w:p w:rsidR="004E32F9" w:rsidP="004F6796" w:rsidRDefault="004E32F9" w14:paraId="57AEA0B5" w14:textId="77777777">
            <w:pPr>
              <w:pStyle w:val="H1bodytext"/>
              <w:spacing w:after="0"/>
              <w:ind w:left="0"/>
              <w:rPr>
                <w:rFonts w:ascii="Arial" w:hAnsi="Arial"/>
                <w:sz w:val="20"/>
              </w:rPr>
            </w:pPr>
            <w:r>
              <w:rPr>
                <w:rFonts w:ascii="Arial" w:hAnsi="Arial"/>
                <w:sz w:val="20"/>
              </w:rPr>
              <w:t>Pass</w:t>
            </w:r>
          </w:p>
        </w:tc>
      </w:tr>
    </w:tbl>
    <w:p w:rsidRPr="00991E56" w:rsidR="002230AE" w:rsidP="00B844FD" w:rsidRDefault="002230AE" w14:paraId="0FF8DF35" w14:textId="77777777"/>
    <w:p w:rsidRPr="00192EF0" w:rsidR="000B38E3" w:rsidP="000B38E3" w:rsidRDefault="000B38E3" w14:paraId="426F094C" w14:textId="77777777"/>
    <w:p w:rsidR="000B38E3" w:rsidP="000B38E3" w:rsidRDefault="000B38E3" w14:paraId="38C48213" w14:textId="77777777"/>
    <w:p w:rsidR="00DC6B67" w:rsidRDefault="00DC6B67" w14:paraId="1D011085" w14:textId="77777777">
      <w:pPr>
        <w:spacing w:after="160" w:line="259" w:lineRule="auto"/>
        <w:ind w:left="0"/>
        <w:rPr>
          <w:b/>
          <w:bCs/>
        </w:rPr>
      </w:pPr>
      <w:r>
        <w:rPr>
          <w:b/>
          <w:bCs/>
        </w:rPr>
        <w:br w:type="page"/>
      </w:r>
    </w:p>
    <w:p w:rsidR="002230AE" w:rsidP="002230AE" w:rsidRDefault="000B38E3" w14:paraId="157C4DF8" w14:textId="0D6A93F1">
      <w:pPr>
        <w:rPr>
          <w:b/>
          <w:bCs/>
        </w:rPr>
      </w:pPr>
      <w:r>
        <w:rPr>
          <w:b/>
          <w:bCs/>
        </w:rPr>
        <w:t>Tool Runner Log</w:t>
      </w:r>
    </w:p>
    <w:p w:rsidRPr="00DE6373" w:rsidR="00145503" w:rsidP="00145503" w:rsidRDefault="00145503" w14:paraId="1D925A6B" w14:textId="77777777">
      <w:pPr>
        <w:rPr>
          <w:sz w:val="18"/>
          <w:szCs w:val="18"/>
        </w:rPr>
      </w:pPr>
      <w:r w:rsidRPr="00DE6373">
        <w:rPr>
          <w:sz w:val="18"/>
          <w:szCs w:val="18"/>
        </w:rPr>
        <w:t>###Executing input generator###</w:t>
      </w:r>
    </w:p>
    <w:p w:rsidRPr="00DE6373" w:rsidR="00145503" w:rsidP="00145503" w:rsidRDefault="00145503" w14:paraId="12A37252" w14:textId="77777777">
      <w:pPr>
        <w:rPr>
          <w:sz w:val="18"/>
          <w:szCs w:val="18"/>
        </w:rPr>
      </w:pPr>
      <w:r w:rsidRPr="00DE6373">
        <w:rPr>
          <w:sz w:val="18"/>
          <w:szCs w:val="18"/>
        </w:rPr>
        <w:t>INFO--03/26/2020 08:13:52 AM--Starting CA-CIE Tool Runner.</w:t>
      </w:r>
      <w:r w:rsidRPr="00DE6373">
        <w:rPr>
          <w:sz w:val="18"/>
          <w:szCs w:val="18"/>
        </w:rPr>
        <w:tab/>
      </w:r>
      <w:r w:rsidRPr="00DE6373">
        <w:rPr>
          <w:sz w:val="18"/>
          <w:szCs w:val="18"/>
        </w:rPr>
        <w:t>Logging to "./xprt-1_mpondIF_AT4.log"</w:t>
      </w:r>
    </w:p>
    <w:p w:rsidRPr="00DE6373" w:rsidR="00145503" w:rsidP="00145503" w:rsidRDefault="00145503" w14:paraId="23657727" w14:textId="77777777">
      <w:pPr>
        <w:rPr>
          <w:sz w:val="18"/>
          <w:szCs w:val="18"/>
        </w:rPr>
      </w:pPr>
      <w:r w:rsidRPr="00DE6373">
        <w:rPr>
          <w:sz w:val="18"/>
          <w:szCs w:val="18"/>
        </w:rPr>
        <w:t>INFO--03/26/2020 08:13:52 AM--Code Version: 19633fecf43ac8ef2c4424bfe19fd563fc966f1b v2.1: /opt/tools/</w:t>
      </w:r>
      <w:proofErr w:type="spellStart"/>
      <w:r w:rsidRPr="00DE6373">
        <w:rPr>
          <w:sz w:val="18"/>
          <w:szCs w:val="18"/>
        </w:rPr>
        <w:t>pylib</w:t>
      </w:r>
      <w:proofErr w:type="spellEnd"/>
      <w:r w:rsidRPr="00DE6373">
        <w:rPr>
          <w:sz w:val="18"/>
          <w:szCs w:val="18"/>
        </w:rPr>
        <w:t>/runner/runner.py&lt;--1bcfd6779e9cbdb82673405873a8e5e81514ae27</w:t>
      </w:r>
    </w:p>
    <w:p w:rsidRPr="00DE6373" w:rsidR="00145503" w:rsidP="00145503" w:rsidRDefault="00145503" w14:paraId="0698D1F6" w14:textId="77777777">
      <w:pPr>
        <w:rPr>
          <w:sz w:val="18"/>
          <w:szCs w:val="18"/>
        </w:rPr>
      </w:pPr>
    </w:p>
    <w:p w:rsidRPr="00DE6373" w:rsidR="00145503" w:rsidP="00145503" w:rsidRDefault="00145503" w14:paraId="2FBB8616" w14:textId="77777777">
      <w:pPr>
        <w:rPr>
          <w:sz w:val="18"/>
          <w:szCs w:val="18"/>
        </w:rPr>
      </w:pPr>
      <w:r w:rsidRPr="00DE6373">
        <w:rPr>
          <w:sz w:val="18"/>
          <w:szCs w:val="18"/>
        </w:rPr>
        <w:t>INFO--03/26/2020 08:13:52 AM--Code Version: d92f3469d77db78b1d08fac4390de91d0ad7e2bd Local repo SHA-1 has does not correspond to a remote repo release version: ../../../CA-CIE-Tools-TestRepos/repo_xprt_2018_input_gen.f/tools/ca-modinput/linux/xprt_2018_input_gen_linux-intel-64.exe&lt;--dcf3dccedb15a3880555c3e255789b2712bb8fff</w:t>
      </w:r>
    </w:p>
    <w:p w:rsidRPr="00DE6373" w:rsidR="00145503" w:rsidP="00145503" w:rsidRDefault="00145503" w14:paraId="4813CAEA" w14:textId="77777777">
      <w:pPr>
        <w:rPr>
          <w:sz w:val="18"/>
          <w:szCs w:val="18"/>
        </w:rPr>
      </w:pPr>
    </w:p>
    <w:p w:rsidRPr="00DE6373" w:rsidR="00145503" w:rsidP="00145503" w:rsidRDefault="00145503" w14:paraId="3A5C5371" w14:textId="77777777">
      <w:pPr>
        <w:rPr>
          <w:sz w:val="18"/>
          <w:szCs w:val="18"/>
        </w:rPr>
      </w:pPr>
      <w:r w:rsidRPr="00DE6373">
        <w:rPr>
          <w:sz w:val="18"/>
          <w:szCs w:val="18"/>
        </w:rPr>
        <w:t xml:space="preserve">INFO--03/26/2020 08:13:52 AM--QA Status: </w:t>
      </w:r>
      <w:proofErr w:type="gramStart"/>
      <w:r w:rsidRPr="00DE6373">
        <w:rPr>
          <w:sz w:val="18"/>
          <w:szCs w:val="18"/>
        </w:rPr>
        <w:t>QUALIFIED :</w:t>
      </w:r>
      <w:proofErr w:type="gramEnd"/>
      <w:r w:rsidRPr="00DE6373">
        <w:rPr>
          <w:sz w:val="18"/>
          <w:szCs w:val="18"/>
        </w:rPr>
        <w:t xml:space="preserve"> /opt/tools/pylib/runner/runner.py</w:t>
      </w:r>
    </w:p>
    <w:p w:rsidRPr="00DE6373" w:rsidR="00145503" w:rsidP="00145503" w:rsidRDefault="00145503" w14:paraId="02F9E721" w14:textId="77777777">
      <w:pPr>
        <w:rPr>
          <w:sz w:val="18"/>
          <w:szCs w:val="18"/>
        </w:rPr>
      </w:pPr>
      <w:r w:rsidRPr="00DE6373">
        <w:rPr>
          <w:sz w:val="18"/>
          <w:szCs w:val="18"/>
        </w:rPr>
        <w:t xml:space="preserve">INFO--03/26/2020 08:13:52 AM--QA Status: </w:t>
      </w:r>
      <w:proofErr w:type="gramStart"/>
      <w:r w:rsidRPr="00DE6373">
        <w:rPr>
          <w:sz w:val="18"/>
          <w:szCs w:val="18"/>
        </w:rPr>
        <w:t>TEST :</w:t>
      </w:r>
      <w:proofErr w:type="gramEnd"/>
      <w:r w:rsidRPr="00DE6373">
        <w:rPr>
          <w:sz w:val="18"/>
          <w:szCs w:val="18"/>
        </w:rPr>
        <w:t xml:space="preserve"> ../../../CA-CIE-Tools-TestRepos/repo_xprt_2018_input_gen.f/tools/ca-modinput/linux/xprt_2018_input_gen_linux-intel-64.exe</w:t>
      </w:r>
    </w:p>
    <w:p w:rsidRPr="00DE6373" w:rsidR="00145503" w:rsidP="00145503" w:rsidRDefault="00145503" w14:paraId="48247EA2" w14:textId="77777777">
      <w:pPr>
        <w:rPr>
          <w:sz w:val="18"/>
          <w:szCs w:val="18"/>
        </w:rPr>
      </w:pPr>
      <w:r w:rsidRPr="00DE6373">
        <w:rPr>
          <w:sz w:val="18"/>
          <w:szCs w:val="18"/>
        </w:rPr>
        <w:t>INFO--03/26/2020 08:13:52 AM--Invoking Command:"../../../CA-CIE-Tools-TestRepos/repo_xprt_2018_input_gen.f/tools/ca-modinput/linux/xprt_2018_input_gen_linux-intel-64.exe"</w:t>
      </w:r>
      <w:r w:rsidRPr="00DE6373">
        <w:rPr>
          <w:sz w:val="18"/>
          <w:szCs w:val="18"/>
        </w:rPr>
        <w:tab/>
      </w:r>
      <w:r w:rsidRPr="00DE6373">
        <w:rPr>
          <w:sz w:val="18"/>
          <w:szCs w:val="18"/>
        </w:rPr>
        <w:t>with Arguments:"rad1 200E buffer /opt/ICF/Prod/2WMATTR/v1.0/data/CA_200W_material_transport_props.prn /opt/ICF/Prod/2EMATTR/v1.0/data/CA_200E_material_transport_props.prn /opt/ICF/Prod/R1SOLTR/v1.0/data/CA_rad1_solute_transport_props.prn /opt/ICF/Prod/R2SOLTR/v1.0/data/CA_rad2_solute_transport_props.prn"</w:t>
      </w:r>
    </w:p>
    <w:p w:rsidRPr="00DE6373" w:rsidR="00145503" w:rsidP="00145503" w:rsidRDefault="00145503" w14:paraId="3B1AD5AF" w14:textId="77777777">
      <w:pPr>
        <w:rPr>
          <w:sz w:val="18"/>
          <w:szCs w:val="18"/>
        </w:rPr>
      </w:pPr>
      <w:r w:rsidRPr="00DE6373">
        <w:rPr>
          <w:sz w:val="18"/>
          <w:szCs w:val="18"/>
        </w:rPr>
        <w:t>INFO--03/26/2020 08:13:52 AM--</w:t>
      </w:r>
      <w:proofErr w:type="spellStart"/>
      <w:proofErr w:type="gramStart"/>
      <w:r w:rsidRPr="00DE6373">
        <w:rPr>
          <w:sz w:val="18"/>
          <w:szCs w:val="18"/>
        </w:rPr>
        <w:t>Username:pallena</w:t>
      </w:r>
      <w:proofErr w:type="spellEnd"/>
      <w:proofErr w:type="gramEnd"/>
      <w:r w:rsidRPr="00DE6373">
        <w:rPr>
          <w:sz w:val="18"/>
          <w:szCs w:val="18"/>
        </w:rPr>
        <w:tab/>
      </w:r>
      <w:proofErr w:type="spellStart"/>
      <w:r w:rsidRPr="00DE6373">
        <w:rPr>
          <w:sz w:val="18"/>
          <w:szCs w:val="18"/>
        </w:rPr>
        <w:t>Computer:olive</w:t>
      </w:r>
      <w:proofErr w:type="spellEnd"/>
      <w:r w:rsidRPr="00DE6373">
        <w:rPr>
          <w:sz w:val="18"/>
          <w:szCs w:val="18"/>
        </w:rPr>
        <w:tab/>
      </w:r>
      <w:proofErr w:type="spellStart"/>
      <w:r w:rsidRPr="00DE6373">
        <w:rPr>
          <w:sz w:val="18"/>
          <w:szCs w:val="18"/>
        </w:rPr>
        <w:t>Platform:Linux</w:t>
      </w:r>
      <w:proofErr w:type="spellEnd"/>
      <w:r w:rsidRPr="00DE6373">
        <w:rPr>
          <w:sz w:val="18"/>
          <w:szCs w:val="18"/>
        </w:rPr>
        <w:t xml:space="preserve"> 4.4.0-38-generic #57~14.04.1-Ubuntu SMP Tue Sep 6 17:20:43 UTC 2016</w:t>
      </w:r>
    </w:p>
    <w:p w:rsidRPr="00DE6373" w:rsidR="00145503" w:rsidP="00145503" w:rsidRDefault="00145503" w14:paraId="0F847A56" w14:textId="77777777">
      <w:pPr>
        <w:rPr>
          <w:sz w:val="18"/>
          <w:szCs w:val="18"/>
        </w:rPr>
      </w:pPr>
      <w:r w:rsidRPr="00DE6373">
        <w:rPr>
          <w:sz w:val="18"/>
          <w:szCs w:val="18"/>
        </w:rPr>
        <w:t>###Finished Process###</w:t>
      </w:r>
    </w:p>
    <w:p w:rsidRPr="00DE6373" w:rsidR="00145503" w:rsidP="00145503" w:rsidRDefault="00145503" w14:paraId="6855EDF6" w14:textId="77777777">
      <w:pPr>
        <w:rPr>
          <w:sz w:val="18"/>
          <w:szCs w:val="18"/>
        </w:rPr>
      </w:pPr>
    </w:p>
    <w:p w:rsidRPr="00DE6373" w:rsidR="00145503" w:rsidP="00145503" w:rsidRDefault="00145503" w14:paraId="4396E376" w14:textId="77777777">
      <w:pPr>
        <w:rPr>
          <w:sz w:val="18"/>
          <w:szCs w:val="18"/>
        </w:rPr>
      </w:pPr>
    </w:p>
    <w:p w:rsidRPr="00DE6373" w:rsidR="00145503" w:rsidP="00145503" w:rsidRDefault="00145503" w14:paraId="0EA111B1" w14:textId="77777777">
      <w:pPr>
        <w:rPr>
          <w:sz w:val="18"/>
          <w:szCs w:val="18"/>
        </w:rPr>
      </w:pPr>
    </w:p>
    <w:p w:rsidRPr="00DE6373" w:rsidR="00145503" w:rsidP="00145503" w:rsidRDefault="00145503" w14:paraId="54307563" w14:textId="77777777">
      <w:pPr>
        <w:rPr>
          <w:sz w:val="18"/>
          <w:szCs w:val="18"/>
        </w:rPr>
      </w:pPr>
      <w:r w:rsidRPr="00DE6373">
        <w:rPr>
          <w:sz w:val="18"/>
          <w:szCs w:val="18"/>
        </w:rPr>
        <w:t>###Executing Fingerprint Tool###</w:t>
      </w:r>
    </w:p>
    <w:p w:rsidRPr="00DE6373" w:rsidR="00145503" w:rsidP="00145503" w:rsidRDefault="00145503" w14:paraId="621438BF" w14:textId="77777777">
      <w:pPr>
        <w:rPr>
          <w:sz w:val="18"/>
          <w:szCs w:val="18"/>
        </w:rPr>
      </w:pPr>
      <w:r w:rsidRPr="00DE6373">
        <w:rPr>
          <w:sz w:val="18"/>
          <w:szCs w:val="18"/>
        </w:rPr>
        <w:t>INFO--03/26/2020 08:13:52 AM--Starting CA-CIE Tool Runner.</w:t>
      </w:r>
      <w:r w:rsidRPr="00DE6373">
        <w:rPr>
          <w:sz w:val="18"/>
          <w:szCs w:val="18"/>
        </w:rPr>
        <w:tab/>
      </w:r>
      <w:r w:rsidRPr="00DE6373">
        <w:rPr>
          <w:sz w:val="18"/>
          <w:szCs w:val="18"/>
        </w:rPr>
        <w:t>Logging to "./xprt-1_mpondIF_AT4.log"</w:t>
      </w:r>
    </w:p>
    <w:p w:rsidRPr="00DE6373" w:rsidR="00145503" w:rsidP="00145503" w:rsidRDefault="00145503" w14:paraId="3CD1D2CD" w14:textId="77777777">
      <w:pPr>
        <w:rPr>
          <w:sz w:val="18"/>
          <w:szCs w:val="18"/>
        </w:rPr>
      </w:pPr>
      <w:r w:rsidRPr="00DE6373">
        <w:rPr>
          <w:sz w:val="18"/>
          <w:szCs w:val="18"/>
        </w:rPr>
        <w:t>INFO--03/26/2020 08:13:52 AM--Code Version: 19633fecf43ac8ef2c4424bfe19fd563fc966f1b v2.1: /opt/tools/</w:t>
      </w:r>
      <w:proofErr w:type="spellStart"/>
      <w:r w:rsidRPr="00DE6373">
        <w:rPr>
          <w:sz w:val="18"/>
          <w:szCs w:val="18"/>
        </w:rPr>
        <w:t>pylib</w:t>
      </w:r>
      <w:proofErr w:type="spellEnd"/>
      <w:r w:rsidRPr="00DE6373">
        <w:rPr>
          <w:sz w:val="18"/>
          <w:szCs w:val="18"/>
        </w:rPr>
        <w:t>/runner/runner.py&lt;--1bcfd6779e9cbdb82673405873a8e5e81514ae27</w:t>
      </w:r>
    </w:p>
    <w:p w:rsidRPr="00DE6373" w:rsidR="00145503" w:rsidP="00145503" w:rsidRDefault="00145503" w14:paraId="5890CD06" w14:textId="77777777">
      <w:pPr>
        <w:rPr>
          <w:sz w:val="18"/>
          <w:szCs w:val="18"/>
        </w:rPr>
      </w:pPr>
    </w:p>
    <w:p w:rsidRPr="00DE6373" w:rsidR="00145503" w:rsidP="00145503" w:rsidRDefault="00145503" w14:paraId="4616551E" w14:textId="77777777">
      <w:pPr>
        <w:rPr>
          <w:sz w:val="18"/>
          <w:szCs w:val="18"/>
        </w:rPr>
      </w:pPr>
      <w:r w:rsidRPr="00DE6373">
        <w:rPr>
          <w:sz w:val="18"/>
          <w:szCs w:val="18"/>
        </w:rPr>
        <w:t>INFO--03/26/2020 08:13:52 AM--Code Version: 19633fecf43ac8ef2c4424bfe19fd563fc966f1b v2.1: /opt/tools/</w:t>
      </w:r>
      <w:proofErr w:type="spellStart"/>
      <w:r w:rsidRPr="00DE6373">
        <w:rPr>
          <w:sz w:val="18"/>
          <w:szCs w:val="18"/>
        </w:rPr>
        <w:t>pylib</w:t>
      </w:r>
      <w:proofErr w:type="spellEnd"/>
      <w:r w:rsidRPr="00DE6373">
        <w:rPr>
          <w:sz w:val="18"/>
          <w:szCs w:val="18"/>
        </w:rPr>
        <w:t>/fingerprint/fingerprint.py&lt;--13a885dc11cc15aea74c14b09c0d8584ec6cfd08</w:t>
      </w:r>
    </w:p>
    <w:p w:rsidRPr="00DE6373" w:rsidR="00145503" w:rsidP="00145503" w:rsidRDefault="00145503" w14:paraId="61CC35FD" w14:textId="77777777">
      <w:pPr>
        <w:rPr>
          <w:sz w:val="18"/>
          <w:szCs w:val="18"/>
        </w:rPr>
      </w:pPr>
    </w:p>
    <w:p w:rsidRPr="00DE6373" w:rsidR="00145503" w:rsidP="00145503" w:rsidRDefault="00145503" w14:paraId="72401FCC" w14:textId="77777777">
      <w:pPr>
        <w:rPr>
          <w:sz w:val="18"/>
          <w:szCs w:val="18"/>
        </w:rPr>
      </w:pPr>
      <w:r w:rsidRPr="00DE6373">
        <w:rPr>
          <w:sz w:val="18"/>
          <w:szCs w:val="18"/>
        </w:rPr>
        <w:t xml:space="preserve">INFO--03/26/2020 08:13:52 AM--QA Status: </w:t>
      </w:r>
      <w:proofErr w:type="gramStart"/>
      <w:r w:rsidRPr="00DE6373">
        <w:rPr>
          <w:sz w:val="18"/>
          <w:szCs w:val="18"/>
        </w:rPr>
        <w:t>QUALIFIED :</w:t>
      </w:r>
      <w:proofErr w:type="gramEnd"/>
      <w:r w:rsidRPr="00DE6373">
        <w:rPr>
          <w:sz w:val="18"/>
          <w:szCs w:val="18"/>
        </w:rPr>
        <w:t xml:space="preserve"> /opt/tools/pylib/runner/runner.py</w:t>
      </w:r>
    </w:p>
    <w:p w:rsidRPr="00DE6373" w:rsidR="00145503" w:rsidP="00145503" w:rsidRDefault="00145503" w14:paraId="2110BCBD" w14:textId="77777777">
      <w:pPr>
        <w:rPr>
          <w:sz w:val="18"/>
          <w:szCs w:val="18"/>
        </w:rPr>
      </w:pPr>
      <w:r w:rsidRPr="00DE6373">
        <w:rPr>
          <w:sz w:val="18"/>
          <w:szCs w:val="18"/>
        </w:rPr>
        <w:t xml:space="preserve">INFO--03/26/2020 08:13:52 AM--QA Status: </w:t>
      </w:r>
      <w:proofErr w:type="gramStart"/>
      <w:r w:rsidRPr="00DE6373">
        <w:rPr>
          <w:sz w:val="18"/>
          <w:szCs w:val="18"/>
        </w:rPr>
        <w:t>QUALIFIED :</w:t>
      </w:r>
      <w:proofErr w:type="gramEnd"/>
      <w:r w:rsidRPr="00DE6373">
        <w:rPr>
          <w:sz w:val="18"/>
          <w:szCs w:val="18"/>
        </w:rPr>
        <w:t xml:space="preserve"> /opt/tools/pylib/fingerprint/fingerprint.py</w:t>
      </w:r>
    </w:p>
    <w:p w:rsidRPr="00DE6373" w:rsidR="00145503" w:rsidP="00145503" w:rsidRDefault="00145503" w14:paraId="1A255A3B" w14:textId="77777777">
      <w:pPr>
        <w:rPr>
          <w:sz w:val="18"/>
          <w:szCs w:val="18"/>
        </w:rPr>
      </w:pPr>
      <w:r w:rsidRPr="00DE6373">
        <w:rPr>
          <w:sz w:val="18"/>
          <w:szCs w:val="18"/>
        </w:rPr>
        <w:t>INFO--03/26/2020 08:13:52 AM--Invoking Command:"python3.6"</w:t>
      </w:r>
      <w:r w:rsidRPr="00DE6373">
        <w:rPr>
          <w:sz w:val="18"/>
          <w:szCs w:val="18"/>
        </w:rPr>
        <w:tab/>
      </w:r>
      <w:r w:rsidRPr="00DE6373">
        <w:rPr>
          <w:sz w:val="18"/>
          <w:szCs w:val="18"/>
        </w:rPr>
        <w:t>with Arguments:"/opt/tools/pylib/fingerprint/fingerprint.py /home/pallena/CAVE/v4-2Test/mpondIF_AT4/xprt-1/input_XPRT-1_2018_with_buffer --output ./xprt-1_mpondIF_AT4.log --</w:t>
      </w:r>
      <w:proofErr w:type="spellStart"/>
      <w:r w:rsidRPr="00DE6373">
        <w:rPr>
          <w:sz w:val="18"/>
          <w:szCs w:val="18"/>
        </w:rPr>
        <w:t>outputmode</w:t>
      </w:r>
      <w:proofErr w:type="spellEnd"/>
      <w:r w:rsidRPr="00DE6373">
        <w:rPr>
          <w:sz w:val="18"/>
          <w:szCs w:val="18"/>
        </w:rPr>
        <w:t xml:space="preserve"> a"</w:t>
      </w:r>
    </w:p>
    <w:p w:rsidRPr="00DE6373" w:rsidR="00145503" w:rsidP="00145503" w:rsidRDefault="00145503" w14:paraId="26034C6C" w14:textId="77777777">
      <w:pPr>
        <w:rPr>
          <w:sz w:val="18"/>
          <w:szCs w:val="18"/>
        </w:rPr>
      </w:pPr>
      <w:r w:rsidRPr="00DE6373">
        <w:rPr>
          <w:sz w:val="18"/>
          <w:szCs w:val="18"/>
        </w:rPr>
        <w:t>INFO--03/26/2020 08:13:52 AM--</w:t>
      </w:r>
      <w:proofErr w:type="spellStart"/>
      <w:proofErr w:type="gramStart"/>
      <w:r w:rsidRPr="00DE6373">
        <w:rPr>
          <w:sz w:val="18"/>
          <w:szCs w:val="18"/>
        </w:rPr>
        <w:t>Username:pallena</w:t>
      </w:r>
      <w:proofErr w:type="spellEnd"/>
      <w:proofErr w:type="gramEnd"/>
      <w:r w:rsidRPr="00DE6373">
        <w:rPr>
          <w:sz w:val="18"/>
          <w:szCs w:val="18"/>
        </w:rPr>
        <w:tab/>
      </w:r>
      <w:proofErr w:type="spellStart"/>
      <w:r w:rsidRPr="00DE6373">
        <w:rPr>
          <w:sz w:val="18"/>
          <w:szCs w:val="18"/>
        </w:rPr>
        <w:t>Computer:olive</w:t>
      </w:r>
      <w:proofErr w:type="spellEnd"/>
      <w:r w:rsidRPr="00DE6373">
        <w:rPr>
          <w:sz w:val="18"/>
          <w:szCs w:val="18"/>
        </w:rPr>
        <w:tab/>
      </w:r>
      <w:proofErr w:type="spellStart"/>
      <w:r w:rsidRPr="00DE6373">
        <w:rPr>
          <w:sz w:val="18"/>
          <w:szCs w:val="18"/>
        </w:rPr>
        <w:t>Platform:Linux</w:t>
      </w:r>
      <w:proofErr w:type="spellEnd"/>
      <w:r w:rsidRPr="00DE6373">
        <w:rPr>
          <w:sz w:val="18"/>
          <w:szCs w:val="18"/>
        </w:rPr>
        <w:t xml:space="preserve"> 4.4.0-38-generic #57~14.04.1-Ubuntu SMP Tue Sep 6 17:20:43 UTC 2016</w:t>
      </w:r>
    </w:p>
    <w:p w:rsidRPr="00DE6373" w:rsidR="00145503" w:rsidP="00145503" w:rsidRDefault="00145503" w14:paraId="67978D8B" w14:textId="77777777">
      <w:pPr>
        <w:rPr>
          <w:sz w:val="18"/>
          <w:szCs w:val="18"/>
        </w:rPr>
      </w:pPr>
      <w:r w:rsidRPr="00DE6373">
        <w:rPr>
          <w:sz w:val="18"/>
          <w:szCs w:val="18"/>
        </w:rPr>
        <w:t>Fingerprint generated at 2020-03-26 08:13:52.655809</w:t>
      </w:r>
    </w:p>
    <w:p w:rsidRPr="00DE6373" w:rsidR="00145503" w:rsidP="00145503" w:rsidRDefault="00145503" w14:paraId="3C1E042F" w14:textId="77777777">
      <w:pPr>
        <w:rPr>
          <w:sz w:val="18"/>
          <w:szCs w:val="18"/>
        </w:rPr>
      </w:pPr>
      <w:r w:rsidRPr="00DE6373">
        <w:rPr>
          <w:sz w:val="18"/>
          <w:szCs w:val="18"/>
        </w:rPr>
        <w:t>/home/pallena/CAVE/v4-2Test/mpondIF_AT4/xprt-1/input_XPRT-1_2018_with_buffer</w:t>
      </w:r>
      <w:r w:rsidRPr="00DE6373">
        <w:rPr>
          <w:sz w:val="18"/>
          <w:szCs w:val="18"/>
        </w:rPr>
        <w:tab/>
      </w:r>
      <w:r w:rsidRPr="00DE6373">
        <w:rPr>
          <w:sz w:val="18"/>
          <w:szCs w:val="18"/>
        </w:rPr>
        <w:t>e6a0014840245cb349c78de7526704e1d3a9f92540862febb5dac726efe23ca4</w:t>
      </w:r>
    </w:p>
    <w:p w:rsidRPr="00DE6373" w:rsidR="00145503" w:rsidP="00145503" w:rsidRDefault="00145503" w14:paraId="66934E1F" w14:textId="77777777">
      <w:pPr>
        <w:rPr>
          <w:sz w:val="18"/>
          <w:szCs w:val="18"/>
        </w:rPr>
      </w:pPr>
    </w:p>
    <w:p w:rsidRPr="00DE6373" w:rsidR="000B38E3" w:rsidP="00145503" w:rsidRDefault="00145503" w14:paraId="67DACEB6" w14:textId="3C28ED4E">
      <w:pPr>
        <w:rPr>
          <w:sz w:val="18"/>
          <w:szCs w:val="18"/>
        </w:rPr>
      </w:pPr>
      <w:r w:rsidRPr="00DE6373">
        <w:rPr>
          <w:sz w:val="18"/>
          <w:szCs w:val="18"/>
        </w:rPr>
        <w:t>###Finished Process###</w:t>
      </w:r>
    </w:p>
    <w:tbl>
      <w:tblPr>
        <w:tblStyle w:val="TableGrid"/>
        <w:tblW w:w="9540" w:type="dxa"/>
        <w:tblInd w:w="720" w:type="dxa"/>
        <w:tblLook w:val="04A0" w:firstRow="1" w:lastRow="0" w:firstColumn="1" w:lastColumn="0" w:noHBand="0" w:noVBand="1"/>
      </w:tblPr>
      <w:tblGrid>
        <w:gridCol w:w="650"/>
        <w:gridCol w:w="4917"/>
        <w:gridCol w:w="13"/>
        <w:gridCol w:w="2520"/>
        <w:gridCol w:w="43"/>
        <w:gridCol w:w="1397"/>
      </w:tblGrid>
      <w:tr w:rsidRPr="00DA11B3" w:rsidR="00A72DF4" w:rsidTr="00282C7D" w14:paraId="2FC05DAE" w14:textId="77777777">
        <w:trPr>
          <w:cantSplit/>
          <w:trHeight w:val="360"/>
          <w:tblHeader/>
        </w:trPr>
        <w:tc>
          <w:tcPr>
            <w:tcW w:w="9540" w:type="dxa"/>
            <w:gridSpan w:val="6"/>
            <w:tcBorders>
              <w:top w:val="nil"/>
              <w:left w:val="nil"/>
              <w:bottom w:val="single" w:color="auto" w:sz="4" w:space="0"/>
              <w:right w:val="nil"/>
            </w:tcBorders>
            <w:vAlign w:val="bottom"/>
          </w:tcPr>
          <w:p w:rsidRPr="00223567" w:rsidR="00A72DF4" w:rsidP="004F6796" w:rsidRDefault="00A72DF4" w14:paraId="41436B43" w14:textId="77777777">
            <w:pPr>
              <w:pStyle w:val="Table"/>
            </w:pPr>
            <w:r w:rsidRPr="00223567">
              <w:t xml:space="preserve">Table </w:t>
            </w:r>
            <w:r>
              <w:t>A-4</w:t>
            </w:r>
          </w:p>
          <w:p w:rsidRPr="00DA11B3" w:rsidR="00A72DF4" w:rsidP="004F6796" w:rsidRDefault="004F6796" w14:paraId="5276B9BD" w14:textId="77777777">
            <w:pPr>
              <w:pStyle w:val="H1bodytext"/>
              <w:spacing w:after="0"/>
              <w:ind w:left="0"/>
              <w:jc w:val="center"/>
              <w:rPr>
                <w:rFonts w:ascii="Arial" w:hAnsi="Arial"/>
                <w:b/>
                <w:szCs w:val="22"/>
              </w:rPr>
            </w:pPr>
            <w:sdt>
              <w:sdtPr>
                <w:rPr>
                  <w:rFonts w:ascii="Arial" w:hAnsi="Arial"/>
                  <w:b/>
                  <w:bCs/>
                  <w:szCs w:val="22"/>
                </w:rPr>
                <w:alias w:val="Keywords"/>
                <w:tag w:val=""/>
                <w:id w:val="-219759000"/>
                <w:placeholder>
                  <w:docPart w:val="D1699B199A5542229D92469741248112"/>
                </w:placeholder>
                <w:dataBinding w:prefixMappings="xmlns:ns0='http://purl.org/dc/elements/1.1/' xmlns:ns1='http://schemas.openxmlformats.org/package/2006/metadata/core-properties' " w:xpath="/ns1:coreProperties[1]/ns1:keywords[1]" w:storeItemID="{6C3C8BC8-F283-45AE-878A-BAB7291924A1}"/>
                <w:text/>
              </w:sdtPr>
              <w:sdtContent>
                <w:r w:rsidR="00A72DF4">
                  <w:rPr>
                    <w:rFonts w:ascii="Arial" w:hAnsi="Arial"/>
                    <w:b/>
                    <w:bCs/>
                    <w:szCs w:val="22"/>
                  </w:rPr>
                  <w:t>2018 STOMP Input File Generator</w:t>
                </w:r>
              </w:sdtContent>
            </w:sdt>
            <w:r w:rsidRPr="00223567" w:rsidR="00A72DF4">
              <w:rPr>
                <w:rFonts w:ascii="Arial" w:hAnsi="Arial" w:cs="Arial"/>
                <w:b/>
                <w:szCs w:val="22"/>
              </w:rPr>
              <w:t xml:space="preserve"> Acceptance </w:t>
            </w:r>
            <w:r w:rsidRPr="00223567" w:rsidR="00A72DF4">
              <w:rPr>
                <w:rFonts w:ascii="Arial" w:hAnsi="Arial"/>
                <w:b/>
                <w:szCs w:val="22"/>
              </w:rPr>
              <w:t>Test</w:t>
            </w:r>
            <w:r w:rsidRPr="00DA11B3" w:rsidR="00A72DF4">
              <w:rPr>
                <w:rFonts w:ascii="Arial" w:hAnsi="Arial"/>
                <w:b/>
                <w:szCs w:val="22"/>
              </w:rPr>
              <w:t xml:space="preserve"> Plan Case </w:t>
            </w:r>
            <w:r w:rsidR="00A72DF4">
              <w:rPr>
                <w:rFonts w:ascii="Arial" w:hAnsi="Arial"/>
                <w:b/>
                <w:szCs w:val="22"/>
              </w:rPr>
              <w:t>4</w:t>
            </w:r>
          </w:p>
        </w:tc>
      </w:tr>
      <w:tr w:rsidRPr="007D0AAC" w:rsidR="00A72DF4" w:rsidTr="00282C7D" w14:paraId="21939762" w14:textId="77777777">
        <w:trPr>
          <w:cantSplit/>
          <w:trHeight w:val="530"/>
          <w:tblHeader/>
        </w:trPr>
        <w:tc>
          <w:tcPr>
            <w:tcW w:w="5567" w:type="dxa"/>
            <w:gridSpan w:val="2"/>
            <w:tcBorders>
              <w:top w:val="single" w:color="auto" w:sz="4" w:space="0"/>
            </w:tcBorders>
            <w:shd w:val="clear" w:color="auto" w:fill="auto"/>
            <w:vAlign w:val="center"/>
          </w:tcPr>
          <w:p w:rsidRPr="007D0AAC" w:rsidR="00A72DF4" w:rsidP="004F6796" w:rsidRDefault="004F6796" w14:paraId="01D6A3C6" w14:textId="77777777">
            <w:pPr>
              <w:pStyle w:val="H1bodytext"/>
              <w:spacing w:after="0"/>
              <w:ind w:left="0"/>
              <w:jc w:val="center"/>
              <w:rPr>
                <w:rFonts w:ascii="Arial" w:hAnsi="Arial"/>
                <w:b/>
                <w:sz w:val="20"/>
              </w:rPr>
            </w:pPr>
            <w:sdt>
              <w:sdtPr>
                <w:rPr>
                  <w:rFonts w:ascii="Arial" w:hAnsi="Arial"/>
                  <w:b/>
                  <w:bCs/>
                  <w:sz w:val="20"/>
                </w:rPr>
                <w:alias w:val="Keywords"/>
                <w:tag w:val=""/>
                <w:id w:val="111258154"/>
                <w:placeholder>
                  <w:docPart w:val="9CF93C16C2E340DF976BADD81D07C989"/>
                </w:placeholder>
                <w:dataBinding w:prefixMappings="xmlns:ns0='http://purl.org/dc/elements/1.1/' xmlns:ns1='http://schemas.openxmlformats.org/package/2006/metadata/core-properties' " w:xpath="/ns1:coreProperties[1]/ns1:keywords[1]" w:storeItemID="{6C3C8BC8-F283-45AE-878A-BAB7291924A1}"/>
                <w:text/>
              </w:sdtPr>
              <w:sdtContent>
                <w:r w:rsidR="00A72DF4">
                  <w:rPr>
                    <w:rFonts w:ascii="Arial" w:hAnsi="Arial"/>
                    <w:b/>
                    <w:bCs/>
                    <w:sz w:val="20"/>
                  </w:rPr>
                  <w:t>2018 STOMP Input File Generator</w:t>
                </w:r>
              </w:sdtContent>
            </w:sdt>
            <w:r w:rsidRPr="007D0AAC" w:rsidR="00A72DF4">
              <w:rPr>
                <w:rFonts w:ascii="Arial" w:hAnsi="Arial" w:cs="Arial"/>
                <w:b/>
                <w:sz w:val="20"/>
              </w:rPr>
              <w:t xml:space="preserve"> </w:t>
            </w:r>
            <w:r w:rsidRPr="007D0AAC" w:rsidR="00A72DF4">
              <w:rPr>
                <w:rFonts w:ascii="Arial" w:hAnsi="Arial"/>
                <w:b/>
                <w:sz w:val="20"/>
              </w:rPr>
              <w:t>Acceptance Testing</w:t>
            </w:r>
          </w:p>
          <w:p w:rsidRPr="007D0AAC" w:rsidR="00A72DF4" w:rsidP="004F6796" w:rsidRDefault="00A72DF4" w14:paraId="225581F4" w14:textId="7777777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44240762"/>
                <w:placeholder>
                  <w:docPart w:val="CCD3224565314D948CD39A00E26173F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2018 STOMP Input File Generator</w:t>
                </w:r>
              </w:sdtContent>
            </w:sdt>
            <w:r w:rsidRPr="007D0AAC">
              <w:rPr>
                <w:rFonts w:ascii="Arial" w:hAnsi="Arial"/>
                <w:b/>
                <w:sz w:val="20"/>
              </w:rPr>
              <w:t xml:space="preserve"> – AT-</w:t>
            </w:r>
            <w:r>
              <w:rPr>
                <w:rFonts w:ascii="Arial" w:hAnsi="Arial"/>
                <w:b/>
                <w:sz w:val="20"/>
              </w:rPr>
              <w:t>4</w:t>
            </w:r>
          </w:p>
        </w:tc>
        <w:tc>
          <w:tcPr>
            <w:tcW w:w="3973" w:type="dxa"/>
            <w:gridSpan w:val="4"/>
            <w:tcBorders>
              <w:top w:val="single" w:color="auto" w:sz="4" w:space="0"/>
            </w:tcBorders>
            <w:shd w:val="clear" w:color="auto" w:fill="auto"/>
            <w:vAlign w:val="center"/>
          </w:tcPr>
          <w:p w:rsidRPr="007D0AAC" w:rsidR="00A72DF4" w:rsidP="004F6796" w:rsidRDefault="00A72DF4" w14:paraId="456728C3" w14:textId="77777777">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03-26-2020</w:t>
            </w:r>
          </w:p>
        </w:tc>
      </w:tr>
      <w:tr w:rsidRPr="007D0AAC" w:rsidR="00A72DF4" w:rsidTr="00282C7D" w14:paraId="462C9484" w14:textId="77777777">
        <w:trPr>
          <w:cantSplit/>
          <w:trHeight w:val="530"/>
          <w:tblHeader/>
        </w:trPr>
        <w:tc>
          <w:tcPr>
            <w:tcW w:w="5567" w:type="dxa"/>
            <w:gridSpan w:val="2"/>
            <w:tcBorders>
              <w:top w:val="single" w:color="auto" w:sz="4" w:space="0"/>
            </w:tcBorders>
            <w:shd w:val="clear" w:color="auto" w:fill="auto"/>
            <w:vAlign w:val="center"/>
          </w:tcPr>
          <w:p w:rsidR="00A72DF4" w:rsidP="004F6796" w:rsidRDefault="00A72DF4" w14:paraId="36235C93" w14:textId="77777777">
            <w:pPr>
              <w:pStyle w:val="H1bodytext"/>
              <w:spacing w:after="0"/>
              <w:ind w:left="0"/>
              <w:rPr>
                <w:rFonts w:ascii="Arial" w:hAnsi="Arial"/>
                <w:b/>
                <w:sz w:val="20"/>
              </w:rPr>
            </w:pPr>
            <w:r w:rsidRPr="007D0AAC">
              <w:rPr>
                <w:rFonts w:ascii="Arial" w:hAnsi="Arial"/>
                <w:b/>
                <w:sz w:val="20"/>
              </w:rPr>
              <w:t>Tool Runner File Location for this test:</w:t>
            </w:r>
          </w:p>
          <w:p w:rsidRPr="003A71D7" w:rsidR="00A72DF4" w:rsidP="004F6796" w:rsidRDefault="00A72DF4" w14:paraId="05A3424E" w14:textId="77777777">
            <w:pPr>
              <w:pStyle w:val="Directory"/>
              <w:ind w:left="0"/>
            </w:pPr>
            <w:r>
              <w:t>//olive/backups/CAVE/v4-2Test/mpondIF_AT4/xprt-1</w:t>
            </w:r>
          </w:p>
        </w:tc>
        <w:tc>
          <w:tcPr>
            <w:tcW w:w="3973" w:type="dxa"/>
            <w:gridSpan w:val="4"/>
            <w:tcBorders>
              <w:top w:val="single" w:color="auto" w:sz="4" w:space="0"/>
            </w:tcBorders>
            <w:shd w:val="clear" w:color="auto" w:fill="auto"/>
            <w:vAlign w:val="center"/>
          </w:tcPr>
          <w:p w:rsidRPr="007D0AAC" w:rsidR="00A72DF4" w:rsidP="004F6796" w:rsidRDefault="00A72DF4" w14:paraId="63336813" w14:textId="77777777">
            <w:pPr>
              <w:pStyle w:val="H1bodytext"/>
              <w:spacing w:after="0"/>
              <w:ind w:left="0"/>
              <w:rPr>
                <w:rFonts w:ascii="Arial" w:hAnsi="Arial"/>
                <w:b/>
                <w:sz w:val="20"/>
              </w:rPr>
            </w:pPr>
            <w:r>
              <w:rPr>
                <w:rFonts w:ascii="Arial" w:hAnsi="Arial"/>
                <w:b/>
                <w:sz w:val="20"/>
              </w:rPr>
              <w:t>Test Performed By: Praveena Allena</w:t>
            </w:r>
          </w:p>
        </w:tc>
      </w:tr>
      <w:tr w:rsidRPr="00991C9B" w:rsidR="00A72DF4" w:rsidTr="00282C7D" w14:paraId="3DBF7C71" w14:textId="77777777">
        <w:trPr>
          <w:cantSplit/>
          <w:trHeight w:val="530"/>
          <w:tblHeader/>
        </w:trPr>
        <w:tc>
          <w:tcPr>
            <w:tcW w:w="9540" w:type="dxa"/>
            <w:gridSpan w:val="6"/>
            <w:tcBorders>
              <w:top w:val="single" w:color="auto" w:sz="4" w:space="0"/>
            </w:tcBorders>
            <w:shd w:val="clear" w:color="auto" w:fill="auto"/>
            <w:vAlign w:val="center"/>
          </w:tcPr>
          <w:p w:rsidRPr="00991C9B" w:rsidR="00A72DF4" w:rsidP="004F6796" w:rsidRDefault="00A72DF4" w14:paraId="374A7035" w14:textId="77777777">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v4-2Test</w:t>
            </w:r>
            <w:r>
              <w:rPr>
                <w:rStyle w:val="DirectoryChar"/>
              </w:rPr>
              <w:t>/</w:t>
            </w:r>
            <w:r w:rsidRPr="00813FB0">
              <w:rPr>
                <w:rStyle w:val="DirectoryChar"/>
              </w:rPr>
              <w:t>mpondIF</w:t>
            </w:r>
            <w:r>
              <w:rPr>
                <w:rStyle w:val="DirectoryChar"/>
              </w:rPr>
              <w:t>_AT4</w:t>
            </w:r>
          </w:p>
        </w:tc>
      </w:tr>
      <w:tr w:rsidRPr="007D0AAC" w:rsidR="00A72DF4" w:rsidTr="00282C7D" w14:paraId="6DCDA894" w14:textId="77777777">
        <w:trPr>
          <w:cantSplit/>
          <w:trHeight w:val="530"/>
          <w:tblHeader/>
        </w:trPr>
        <w:tc>
          <w:tcPr>
            <w:tcW w:w="650" w:type="dxa"/>
            <w:tcBorders>
              <w:top w:val="single" w:color="auto" w:sz="4" w:space="0"/>
            </w:tcBorders>
            <w:shd w:val="clear" w:color="auto" w:fill="D9D9D9" w:themeFill="background1" w:themeFillShade="D9"/>
            <w:vAlign w:val="center"/>
          </w:tcPr>
          <w:p w:rsidRPr="007D0AAC" w:rsidR="00A72DF4" w:rsidP="004F6796" w:rsidRDefault="00A72DF4" w14:paraId="7615D70F" w14:textId="7777777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7" w:type="dxa"/>
            <w:tcBorders>
              <w:top w:val="single" w:color="auto" w:sz="4" w:space="0"/>
            </w:tcBorders>
            <w:shd w:val="clear" w:color="auto" w:fill="D9D9D9" w:themeFill="background1" w:themeFillShade="D9"/>
            <w:vAlign w:val="center"/>
          </w:tcPr>
          <w:p w:rsidRPr="007D0AAC" w:rsidR="00A72DF4" w:rsidP="004F6796" w:rsidRDefault="00A72DF4" w14:paraId="3EE85CC0" w14:textId="77777777">
            <w:pPr>
              <w:pStyle w:val="H1bodytext"/>
              <w:spacing w:after="0"/>
              <w:ind w:left="0"/>
              <w:jc w:val="center"/>
              <w:rPr>
                <w:rFonts w:ascii="Arial" w:hAnsi="Arial"/>
                <w:b/>
                <w:sz w:val="20"/>
              </w:rPr>
            </w:pPr>
            <w:r w:rsidRPr="007D0AAC">
              <w:rPr>
                <w:rFonts w:ascii="Arial" w:hAnsi="Arial"/>
                <w:b/>
                <w:sz w:val="20"/>
              </w:rPr>
              <w:t>Test Instruction</w:t>
            </w:r>
          </w:p>
        </w:tc>
        <w:tc>
          <w:tcPr>
            <w:tcW w:w="2576" w:type="dxa"/>
            <w:gridSpan w:val="3"/>
            <w:tcBorders>
              <w:top w:val="single" w:color="auto" w:sz="4" w:space="0"/>
            </w:tcBorders>
            <w:shd w:val="clear" w:color="auto" w:fill="D9D9D9" w:themeFill="background1" w:themeFillShade="D9"/>
            <w:vAlign w:val="center"/>
          </w:tcPr>
          <w:p w:rsidRPr="007D0AAC" w:rsidR="00A72DF4" w:rsidP="004F6796" w:rsidRDefault="00A72DF4" w14:paraId="733B06CA" w14:textId="77777777">
            <w:pPr>
              <w:pStyle w:val="H1bodytext"/>
              <w:spacing w:after="0"/>
              <w:ind w:left="0"/>
              <w:jc w:val="center"/>
              <w:rPr>
                <w:rFonts w:ascii="Arial" w:hAnsi="Arial"/>
                <w:b/>
                <w:sz w:val="20"/>
              </w:rPr>
            </w:pPr>
            <w:r w:rsidRPr="007D0AAC">
              <w:rPr>
                <w:rFonts w:ascii="Arial" w:hAnsi="Arial"/>
                <w:b/>
                <w:sz w:val="20"/>
              </w:rPr>
              <w:t>Expected Result</w:t>
            </w:r>
          </w:p>
        </w:tc>
        <w:tc>
          <w:tcPr>
            <w:tcW w:w="1397" w:type="dxa"/>
            <w:tcBorders>
              <w:top w:val="single" w:color="auto" w:sz="4" w:space="0"/>
            </w:tcBorders>
            <w:shd w:val="clear" w:color="auto" w:fill="D9D9D9" w:themeFill="background1" w:themeFillShade="D9"/>
            <w:vAlign w:val="center"/>
          </w:tcPr>
          <w:p w:rsidRPr="007D0AAC" w:rsidR="00A72DF4" w:rsidP="004F6796" w:rsidRDefault="00A72DF4" w14:paraId="3A8079CE"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Pr="007D0AAC" w:rsidR="00A72DF4" w:rsidTr="00282C7D" w14:paraId="5B5A448B" w14:textId="77777777">
        <w:trPr>
          <w:trHeight w:val="476"/>
        </w:trPr>
        <w:tc>
          <w:tcPr>
            <w:tcW w:w="650" w:type="dxa"/>
            <w:vAlign w:val="center"/>
          </w:tcPr>
          <w:p w:rsidRPr="007D0AAC" w:rsidR="00A72DF4" w:rsidP="004F6796" w:rsidRDefault="00A72DF4" w14:paraId="05C92051" w14:textId="77777777">
            <w:pPr>
              <w:pStyle w:val="H1bodytext"/>
              <w:spacing w:after="0"/>
              <w:ind w:left="0"/>
              <w:jc w:val="center"/>
              <w:rPr>
                <w:rFonts w:ascii="Arial" w:hAnsi="Arial"/>
                <w:sz w:val="20"/>
              </w:rPr>
            </w:pPr>
            <w:r>
              <w:rPr>
                <w:rFonts w:ascii="Arial" w:hAnsi="Arial"/>
                <w:sz w:val="20"/>
              </w:rPr>
              <w:t>1</w:t>
            </w:r>
          </w:p>
        </w:tc>
        <w:tc>
          <w:tcPr>
            <w:tcW w:w="4917" w:type="dxa"/>
            <w:vAlign w:val="center"/>
          </w:tcPr>
          <w:p w:rsidR="00A72DF4" w:rsidP="004F6796" w:rsidRDefault="00A72DF4" w14:paraId="0FE9824B" w14:textId="77777777">
            <w:pPr>
              <w:pStyle w:val="H1bodytext"/>
              <w:spacing w:after="0"/>
              <w:ind w:left="0"/>
              <w:rPr>
                <w:rFonts w:ascii="Arial" w:hAnsi="Arial"/>
                <w:sz w:val="20"/>
              </w:rPr>
            </w:pPr>
            <w:r>
              <w:rPr>
                <w:rFonts w:ascii="Arial" w:hAnsi="Arial"/>
                <w:sz w:val="20"/>
              </w:rPr>
              <w:t xml:space="preserve">Ensure the following files are in testing directory, as they are needed for the execution of the </w:t>
            </w:r>
            <w:r w:rsidRPr="00832468">
              <w:rPr>
                <w:rFonts w:ascii="Arial" w:hAnsi="Arial"/>
                <w:b/>
                <w:bCs/>
                <w:i/>
                <w:iCs/>
                <w:sz w:val="20"/>
              </w:rPr>
              <w:t>xprt_2018_input_</w:t>
            </w:r>
            <w:proofErr w:type="gramStart"/>
            <w:r w:rsidRPr="00832468">
              <w:rPr>
                <w:rFonts w:ascii="Arial" w:hAnsi="Arial"/>
                <w:b/>
                <w:bCs/>
                <w:i/>
                <w:iCs/>
                <w:sz w:val="20"/>
              </w:rPr>
              <w:t>gen.f</w:t>
            </w:r>
            <w:proofErr w:type="gramEnd"/>
            <w:r>
              <w:rPr>
                <w:rFonts w:ascii="Arial" w:hAnsi="Arial"/>
                <w:sz w:val="20"/>
              </w:rPr>
              <w:t xml:space="preserve"> tool:</w:t>
            </w:r>
          </w:p>
          <w:p w:rsidR="00A72DF4" w:rsidP="004F6796" w:rsidRDefault="00A72DF4" w14:paraId="0C3839F0" w14:textId="77777777">
            <w:pPr>
              <w:pStyle w:val="H1bodytext"/>
              <w:numPr>
                <w:ilvl w:val="0"/>
                <w:numId w:val="18"/>
              </w:numPr>
              <w:spacing w:after="0"/>
              <w:rPr>
                <w:rFonts w:ascii="Arial" w:hAnsi="Arial"/>
                <w:sz w:val="20"/>
              </w:rPr>
            </w:pPr>
            <w:proofErr w:type="spellStart"/>
            <w:r w:rsidRPr="005056EE">
              <w:rPr>
                <w:rStyle w:val="FileNameChar"/>
                <w:rFonts w:ascii="Arial" w:hAnsi="Arial" w:cs="Arial"/>
              </w:rPr>
              <w:t>input_SS</w:t>
            </w:r>
            <w:proofErr w:type="spellEnd"/>
            <w:r>
              <w:rPr>
                <w:rFonts w:ascii="Arial" w:hAnsi="Arial"/>
              </w:rPr>
              <w:t xml:space="preserve"> in the </w:t>
            </w:r>
            <w:r w:rsidRPr="005056EE">
              <w:rPr>
                <w:rStyle w:val="DirectoryChar"/>
              </w:rPr>
              <w:t>/ss</w:t>
            </w:r>
            <w:r>
              <w:rPr>
                <w:rStyle w:val="DirectoryChar"/>
              </w:rPr>
              <w:t>/</w:t>
            </w:r>
            <w:r>
              <w:rPr>
                <w:rFonts w:ascii="Arial" w:hAnsi="Arial"/>
              </w:rPr>
              <w:t xml:space="preserve"> directory</w:t>
            </w:r>
          </w:p>
          <w:p w:rsidR="00A72DF4" w:rsidP="004F6796" w:rsidRDefault="00A72DF4" w14:paraId="641352A0" w14:textId="77777777">
            <w:pPr>
              <w:pStyle w:val="H1bodytext"/>
              <w:numPr>
                <w:ilvl w:val="0"/>
                <w:numId w:val="18"/>
              </w:numPr>
              <w:spacing w:after="0"/>
              <w:rPr>
                <w:rFonts w:ascii="Arial" w:hAnsi="Arial"/>
                <w:sz w:val="20"/>
              </w:rPr>
            </w:pPr>
            <w:r w:rsidRPr="005056EE">
              <w:rPr>
                <w:rStyle w:val="FileNameChar"/>
                <w:rFonts w:ascii="Arial" w:hAnsi="Arial" w:cs="Arial"/>
              </w:rPr>
              <w:t>ca_tr_boundary_card.dat</w:t>
            </w:r>
            <w:r>
              <w:rPr>
                <w:rFonts w:ascii="Arial" w:hAnsi="Arial"/>
              </w:rPr>
              <w:t xml:space="preserve"> in the </w:t>
            </w:r>
            <w:r w:rsidRPr="00F67B97">
              <w:rPr>
                <w:rStyle w:val="DirectoryChar"/>
              </w:rPr>
              <w:t>/ret</w:t>
            </w:r>
            <w:r>
              <w:rPr>
                <w:rStyle w:val="DirectoryChar"/>
              </w:rPr>
              <w:t>/</w:t>
            </w:r>
            <w:r>
              <w:rPr>
                <w:rFonts w:ascii="Arial" w:hAnsi="Arial"/>
              </w:rPr>
              <w:t xml:space="preserve"> directory</w:t>
            </w:r>
          </w:p>
          <w:p w:rsidRPr="00F07F50" w:rsidR="00A72DF4" w:rsidP="004F6796" w:rsidRDefault="00A72DF4" w14:paraId="5455A4EE" w14:textId="77777777">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_Output_Control.dat</w:t>
            </w:r>
            <w:r>
              <w:rPr>
                <w:rFonts w:ascii="Arial" w:hAnsi="Arial"/>
              </w:rPr>
              <w:t xml:space="preserve"> in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rsidRPr="00F07F50" w:rsidR="00A72DF4" w:rsidP="004F6796" w:rsidRDefault="00A72DF4" w14:paraId="74A5325F" w14:textId="77777777">
            <w:pPr>
              <w:pStyle w:val="H1bodytext"/>
              <w:numPr>
                <w:ilvl w:val="0"/>
                <w:numId w:val="18"/>
              </w:numPr>
              <w:spacing w:after="0"/>
              <w:rPr>
                <w:rFonts w:ascii="Arial" w:hAnsi="Arial"/>
                <w:sz w:val="20"/>
              </w:rPr>
            </w:pPr>
            <w:r w:rsidRPr="005056EE">
              <w:rPr>
                <w:rStyle w:val="FileNameChar"/>
                <w:rFonts w:ascii="Arial" w:hAnsi="Arial" w:cs="Arial"/>
              </w:rPr>
              <w:t>rad</w:t>
            </w:r>
            <w:r>
              <w:rPr>
                <w:rStyle w:val="FileNameChar"/>
                <w:rFonts w:ascii="Arial" w:hAnsi="Arial" w:cs="Arial"/>
              </w:rPr>
              <w:t>1</w:t>
            </w:r>
            <w:r w:rsidRPr="005056EE">
              <w:rPr>
                <w:rStyle w:val="FileNameChar"/>
                <w:rFonts w:ascii="Arial" w:hAnsi="Arial" w:cs="Arial"/>
              </w:rPr>
              <w:t>_ surface_flux.txt</w:t>
            </w:r>
            <w:r>
              <w:rPr>
                <w:rFonts w:ascii="Arial" w:hAnsi="Arial"/>
              </w:rPr>
              <w:t xml:space="preserve"> in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rsidR="00A72DF4" w:rsidP="004F6796" w:rsidRDefault="00A72DF4" w14:paraId="008A66A5" w14:textId="77777777">
            <w:pPr>
              <w:pStyle w:val="H1bodytext"/>
              <w:numPr>
                <w:ilvl w:val="0"/>
                <w:numId w:val="18"/>
              </w:numPr>
              <w:spacing w:after="0"/>
              <w:rPr>
                <w:rFonts w:ascii="Arial" w:hAnsi="Arial"/>
                <w:sz w:val="20"/>
              </w:rPr>
            </w:pPr>
            <w:r w:rsidRPr="005056EE">
              <w:rPr>
                <w:rStyle w:val="FileNameChar"/>
                <w:rFonts w:ascii="Arial" w:hAnsi="Arial" w:cs="Arial"/>
              </w:rPr>
              <w:t>rads</w:t>
            </w:r>
            <w:r>
              <w:rPr>
                <w:rStyle w:val="FileNameChar"/>
                <w:rFonts w:ascii="Arial" w:hAnsi="Arial" w:cs="Arial"/>
              </w:rPr>
              <w:t>1</w:t>
            </w:r>
            <w:r w:rsidRPr="005056EE">
              <w:rPr>
                <w:rStyle w:val="FileNameChar"/>
                <w:rFonts w:ascii="Arial" w:hAnsi="Arial" w:cs="Arial"/>
              </w:rPr>
              <w:t>-</w:t>
            </w:r>
            <w:proofErr w:type="gramStart"/>
            <w:r w:rsidRPr="005056EE">
              <w:rPr>
                <w:rStyle w:val="FileNameChar"/>
                <w:rFonts w:ascii="Arial" w:hAnsi="Arial" w:cs="Arial"/>
              </w:rPr>
              <w:t>src.card</w:t>
            </w:r>
            <w:proofErr w:type="gramEnd"/>
            <w:r>
              <w:rPr>
                <w:rFonts w:ascii="Arial" w:hAnsi="Arial"/>
              </w:rPr>
              <w:t xml:space="preserve"> in the </w:t>
            </w:r>
            <w:r w:rsidRPr="005056EE">
              <w:rPr>
                <w:rStyle w:val="DirectoryChar"/>
              </w:rPr>
              <w:t>/sources</w:t>
            </w:r>
            <w:r>
              <w:rPr>
                <w:rStyle w:val="DirectoryChar"/>
              </w:rPr>
              <w:t>/</w:t>
            </w:r>
            <w:r>
              <w:rPr>
                <w:rFonts w:ascii="Arial" w:hAnsi="Arial"/>
              </w:rPr>
              <w:t xml:space="preserve"> directory</w:t>
            </w:r>
          </w:p>
          <w:p w:rsidRPr="005504B9" w:rsidR="00A72DF4" w:rsidP="004F6796" w:rsidRDefault="00A72DF4" w14:paraId="58906C6E" w14:textId="77777777">
            <w:pPr>
              <w:pStyle w:val="H1bodytext"/>
              <w:numPr>
                <w:ilvl w:val="0"/>
                <w:numId w:val="18"/>
              </w:numPr>
              <w:spacing w:after="0"/>
              <w:rPr>
                <w:rFonts w:ascii="Arial" w:hAnsi="Arial" w:cs="Arial"/>
                <w:szCs w:val="22"/>
              </w:rPr>
            </w:pPr>
            <w:r w:rsidRPr="006B6819">
              <w:rPr>
                <w:rFonts w:ascii="Arial" w:hAnsi="Arial" w:cs="Arial"/>
                <w:b/>
                <w:bCs/>
                <w:i/>
                <w:iCs/>
                <w:sz w:val="20"/>
              </w:rPr>
              <w:t>buffer-</w:t>
            </w:r>
            <w:proofErr w:type="spellStart"/>
            <w:r w:rsidRPr="006B6819">
              <w:rPr>
                <w:rFonts w:ascii="Arial" w:hAnsi="Arial" w:cs="Arial"/>
                <w:b/>
                <w:bCs/>
                <w:i/>
                <w:iCs/>
                <w:sz w:val="20"/>
              </w:rPr>
              <w:t>aq</w:t>
            </w:r>
            <w:proofErr w:type="spellEnd"/>
            <w:r w:rsidRPr="006B6819">
              <w:rPr>
                <w:rFonts w:ascii="Arial" w:hAnsi="Arial" w:cs="Arial"/>
                <w:b/>
                <w:bCs/>
                <w:i/>
                <w:iCs/>
                <w:sz w:val="20"/>
              </w:rPr>
              <w:t>-</w:t>
            </w:r>
            <w:proofErr w:type="spellStart"/>
            <w:proofErr w:type="gramStart"/>
            <w:r w:rsidRPr="006B6819">
              <w:rPr>
                <w:rFonts w:ascii="Arial" w:hAnsi="Arial" w:cs="Arial"/>
                <w:b/>
                <w:bCs/>
                <w:i/>
                <w:iCs/>
                <w:sz w:val="20"/>
              </w:rPr>
              <w:t>src.card</w:t>
            </w:r>
            <w:proofErr w:type="spellEnd"/>
            <w:proofErr w:type="gramEnd"/>
            <w:r>
              <w:rPr>
                <w:rFonts w:ascii="Arial" w:hAnsi="Arial" w:cs="Arial"/>
                <w:szCs w:val="22"/>
              </w:rPr>
              <w:t xml:space="preserve"> in the </w:t>
            </w:r>
            <w:r w:rsidRPr="001F0611">
              <w:rPr>
                <w:rStyle w:val="DirectoryChar"/>
              </w:rPr>
              <w:t>/sources/</w:t>
            </w:r>
            <w:r>
              <w:rPr>
                <w:rFonts w:ascii="Arial" w:hAnsi="Arial" w:cs="Arial"/>
                <w:szCs w:val="22"/>
              </w:rPr>
              <w:t xml:space="preserve"> directory</w:t>
            </w:r>
          </w:p>
          <w:p w:rsidR="00A72DF4" w:rsidP="004F6796" w:rsidRDefault="00A72DF4" w14:paraId="379CA369" w14:textId="77777777">
            <w:pPr>
              <w:pStyle w:val="H1bodytext"/>
              <w:numPr>
                <w:ilvl w:val="0"/>
                <w:numId w:val="18"/>
              </w:numPr>
              <w:spacing w:after="0"/>
              <w:rPr>
                <w:rFonts w:ascii="Arial" w:hAnsi="Arial" w:cs="Arial"/>
                <w:sz w:val="20"/>
              </w:rPr>
            </w:pPr>
            <w:r w:rsidRPr="00DD6B33">
              <w:rPr>
                <w:rFonts w:ascii="Arial" w:hAnsi="Arial" w:cs="Arial"/>
                <w:szCs w:val="22"/>
              </w:rPr>
              <w:t>Both rad1</w:t>
            </w:r>
            <w:r>
              <w:rPr>
                <w:rFonts w:ascii="Arial" w:hAnsi="Arial" w:cs="Arial"/>
                <w:szCs w:val="22"/>
              </w:rPr>
              <w:t xml:space="preserve"> (</w:t>
            </w:r>
            <w:r w:rsidRPr="009862FA">
              <w:rPr>
                <w:rFonts w:ascii="Arial" w:hAnsi="Arial" w:cs="Arial"/>
                <w:b/>
                <w:bCs/>
                <w:i/>
                <w:iCs/>
                <w:sz w:val="20"/>
              </w:rPr>
              <w:t>CA_rad1_solute_transport_props.prn</w:t>
            </w:r>
            <w:r>
              <w:rPr>
                <w:rFonts w:ascii="Arial" w:hAnsi="Arial" w:cs="Arial"/>
                <w:szCs w:val="22"/>
              </w:rPr>
              <w:t>)</w:t>
            </w:r>
            <w:r w:rsidRPr="00DD6B33">
              <w:rPr>
                <w:rFonts w:ascii="Arial" w:hAnsi="Arial" w:cs="Arial"/>
                <w:szCs w:val="22"/>
              </w:rPr>
              <w:t xml:space="preserve"> and rad2 </w:t>
            </w:r>
            <w:r>
              <w:rPr>
                <w:rFonts w:ascii="Arial" w:hAnsi="Arial" w:cs="Arial"/>
                <w:szCs w:val="22"/>
              </w:rPr>
              <w:t>(</w:t>
            </w:r>
            <w:r w:rsidRPr="009862FA">
              <w:rPr>
                <w:rFonts w:ascii="Arial" w:hAnsi="Arial" w:cs="Arial"/>
                <w:b/>
                <w:bCs/>
                <w:i/>
                <w:iCs/>
                <w:sz w:val="20"/>
              </w:rPr>
              <w:t>CA_rad</w:t>
            </w:r>
            <w:r>
              <w:rPr>
                <w:rFonts w:ascii="Arial" w:hAnsi="Arial" w:cs="Arial"/>
                <w:b/>
                <w:bCs/>
                <w:i/>
                <w:iCs/>
                <w:sz w:val="20"/>
              </w:rPr>
              <w:t>2</w:t>
            </w:r>
            <w:r w:rsidRPr="009862FA">
              <w:rPr>
                <w:rFonts w:ascii="Arial" w:hAnsi="Arial" w:cs="Arial"/>
                <w:b/>
                <w:bCs/>
                <w:i/>
                <w:iCs/>
                <w:sz w:val="20"/>
              </w:rPr>
              <w:t>_solute_transport_props.prn</w:t>
            </w:r>
            <w:r>
              <w:rPr>
                <w:rFonts w:ascii="Arial" w:hAnsi="Arial" w:cs="Arial"/>
                <w:szCs w:val="22"/>
              </w:rPr>
              <w:t xml:space="preserve">) </w:t>
            </w:r>
            <w:r w:rsidRPr="00DD6B33">
              <w:rPr>
                <w:rFonts w:ascii="Arial" w:hAnsi="Arial" w:cs="Arial"/>
                <w:szCs w:val="22"/>
              </w:rPr>
              <w:t>solute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rsidRPr="008538DA" w:rsidR="00A72DF4" w:rsidP="004F6796" w:rsidRDefault="00A72DF4" w14:paraId="0F35C438" w14:textId="77777777">
            <w:pPr>
              <w:pStyle w:val="H1bodytext"/>
              <w:numPr>
                <w:ilvl w:val="0"/>
                <w:numId w:val="18"/>
              </w:numPr>
              <w:spacing w:after="0"/>
              <w:rPr>
                <w:rStyle w:val="DirectoryChar"/>
                <w:rFonts w:ascii="Arial" w:hAnsi="Arial" w:cs="Arial"/>
                <w:sz w:val="20"/>
                <w:shd w:val="clear" w:color="auto" w:fill="auto"/>
              </w:rPr>
            </w:pPr>
            <w:r w:rsidRPr="00DD6B33">
              <w:rPr>
                <w:rFonts w:ascii="Arial" w:hAnsi="Arial" w:cs="Arial"/>
                <w:szCs w:val="22"/>
              </w:rPr>
              <w:t>Both 200W</w:t>
            </w:r>
            <w:r>
              <w:rPr>
                <w:rFonts w:ascii="Arial" w:hAnsi="Arial" w:cs="Arial"/>
                <w:szCs w:val="22"/>
              </w:rPr>
              <w:t xml:space="preserve"> (</w:t>
            </w:r>
            <w:r w:rsidRPr="007804CC">
              <w:rPr>
                <w:rFonts w:ascii="Arial" w:hAnsi="Arial" w:cs="Arial"/>
                <w:b/>
                <w:bCs/>
                <w:i/>
                <w:iCs/>
                <w:sz w:val="20"/>
              </w:rPr>
              <w:t>CA_200W_material_transport_props.prn</w:t>
            </w:r>
            <w:r>
              <w:rPr>
                <w:rFonts w:ascii="Arial" w:hAnsi="Arial" w:cs="Arial"/>
                <w:szCs w:val="22"/>
              </w:rPr>
              <w:t>)</w:t>
            </w:r>
            <w:r w:rsidRPr="00DD6B33">
              <w:rPr>
                <w:rFonts w:ascii="Arial" w:hAnsi="Arial" w:cs="Arial"/>
                <w:szCs w:val="22"/>
              </w:rPr>
              <w:t xml:space="preserve"> and 200E </w:t>
            </w:r>
            <w:r>
              <w:rPr>
                <w:rFonts w:ascii="Arial" w:hAnsi="Arial" w:cs="Arial"/>
                <w:szCs w:val="22"/>
              </w:rPr>
              <w:t>(</w:t>
            </w:r>
            <w:r w:rsidRPr="007804CC">
              <w:rPr>
                <w:rFonts w:ascii="Arial" w:hAnsi="Arial" w:cs="Arial"/>
                <w:b/>
                <w:bCs/>
                <w:i/>
                <w:iCs/>
                <w:sz w:val="20"/>
              </w:rPr>
              <w:t>CA_200</w:t>
            </w:r>
            <w:r>
              <w:rPr>
                <w:rFonts w:ascii="Arial" w:hAnsi="Arial" w:cs="Arial"/>
                <w:b/>
                <w:bCs/>
                <w:i/>
                <w:iCs/>
                <w:sz w:val="20"/>
              </w:rPr>
              <w:t>E</w:t>
            </w:r>
            <w:r w:rsidRPr="007804CC">
              <w:rPr>
                <w:rFonts w:ascii="Arial" w:hAnsi="Arial" w:cs="Arial"/>
                <w:b/>
                <w:bCs/>
                <w:i/>
                <w:iCs/>
                <w:sz w:val="20"/>
              </w:rPr>
              <w:t>_material_transport_props.prn</w:t>
            </w:r>
            <w:r>
              <w:rPr>
                <w:rFonts w:ascii="Arial" w:hAnsi="Arial" w:cs="Arial"/>
                <w:szCs w:val="22"/>
              </w:rPr>
              <w:t xml:space="preserve">) </w:t>
            </w:r>
            <w:r w:rsidRPr="00DD6B33">
              <w:rPr>
                <w:rFonts w:ascii="Arial" w:hAnsi="Arial" w:cs="Arial"/>
                <w:szCs w:val="22"/>
              </w:rPr>
              <w:t>material property files are present in</w:t>
            </w:r>
            <w:r>
              <w:rPr>
                <w:rFonts w:ascii="Arial" w:hAnsi="Arial" w:cs="Arial"/>
                <w:sz w:val="20"/>
              </w:rPr>
              <w:t xml:space="preserve"> </w:t>
            </w:r>
            <w:r>
              <w:rPr>
                <w:rStyle w:val="DirectoryChar"/>
              </w:rPr>
              <w:t>//olive/backups/CAVE/v4-2Test/</w:t>
            </w:r>
            <w:proofErr w:type="spellStart"/>
            <w:r>
              <w:rPr>
                <w:rStyle w:val="DirectoryChar"/>
              </w:rPr>
              <w:t>matprops</w:t>
            </w:r>
            <w:proofErr w:type="spellEnd"/>
            <w:r>
              <w:rPr>
                <w:rStyle w:val="DirectoryChar"/>
              </w:rPr>
              <w:t>/</w:t>
            </w:r>
          </w:p>
          <w:p w:rsidR="00A72DF4" w:rsidP="004F6796" w:rsidRDefault="00A72DF4" w14:paraId="1CB5605A" w14:textId="77777777">
            <w:pPr>
              <w:pStyle w:val="H1bodytext"/>
              <w:spacing w:after="0"/>
              <w:ind w:left="0"/>
              <w:rPr>
                <w:rFonts w:ascii="Arial" w:hAnsi="Arial" w:cs="Arial"/>
                <w:sz w:val="20"/>
              </w:rPr>
            </w:pPr>
          </w:p>
          <w:p w:rsidRPr="00D347F8" w:rsidR="00A72DF4" w:rsidP="004F6796" w:rsidRDefault="00A72DF4" w14:paraId="753E2586" w14:textId="77777777">
            <w:pPr>
              <w:pStyle w:val="H1bodytext"/>
              <w:spacing w:after="0"/>
              <w:ind w:left="0"/>
              <w:rPr>
                <w:rFonts w:ascii="Arial" w:hAnsi="Arial" w:cs="Arial"/>
                <w:sz w:val="20"/>
              </w:rPr>
            </w:pPr>
            <w:r>
              <w:rPr>
                <w:rFonts w:ascii="Arial" w:hAnsi="Arial" w:cs="Arial"/>
                <w:sz w:val="20"/>
              </w:rPr>
              <w:t>Other files to complete the Acceptance Test:</w:t>
            </w:r>
          </w:p>
          <w:p w:rsidRPr="00CC6C9B" w:rsidR="00A72DF4" w:rsidP="004F6796" w:rsidRDefault="00A72DF4" w14:paraId="6C3274CC" w14:textId="77777777">
            <w:pPr>
              <w:pStyle w:val="ListParagraph"/>
              <w:numPr>
                <w:ilvl w:val="0"/>
                <w:numId w:val="18"/>
              </w:numPr>
              <w:rPr>
                <w:sz w:val="20"/>
              </w:rPr>
            </w:pPr>
            <w:r>
              <w:t xml:space="preserve">The </w:t>
            </w:r>
            <w:proofErr w:type="spellStart"/>
            <w:r w:rsidRPr="008224C9">
              <w:rPr>
                <w:b/>
                <w:bCs/>
                <w:i/>
                <w:iCs/>
                <w:sz w:val="20"/>
                <w:szCs w:val="20"/>
              </w:rPr>
              <w:t>input.bot</w:t>
            </w:r>
            <w:proofErr w:type="spellEnd"/>
            <w:r>
              <w:t xml:space="preserve">, </w:t>
            </w:r>
            <w:proofErr w:type="spellStart"/>
            <w:proofErr w:type="gramStart"/>
            <w:r w:rsidRPr="008224C9">
              <w:rPr>
                <w:b/>
                <w:bCs/>
                <w:i/>
                <w:iCs/>
                <w:sz w:val="20"/>
                <w:szCs w:val="20"/>
              </w:rPr>
              <w:t>input.zone</w:t>
            </w:r>
            <w:proofErr w:type="spellEnd"/>
            <w:proofErr w:type="gramEnd"/>
            <w:r>
              <w:t xml:space="preserve"> and </w:t>
            </w:r>
            <w:r w:rsidRPr="009D45E1">
              <w:rPr>
                <w:b/>
                <w:bCs/>
                <w:i/>
                <w:iCs/>
                <w:sz w:val="20"/>
                <w:szCs w:val="20"/>
              </w:rPr>
              <w:t>estomp-run.sh</w:t>
            </w:r>
            <w:r>
              <w:t xml:space="preserve"> files are present in the </w:t>
            </w:r>
            <w:r w:rsidRPr="007F7C6C">
              <w:rPr>
                <w:rStyle w:val="DirectoryChar"/>
                <w:rFonts w:eastAsiaTheme="minorHAnsi"/>
              </w:rPr>
              <w:t>/xprt-1/</w:t>
            </w:r>
            <w:r>
              <w:t xml:space="preserve"> directory</w:t>
            </w:r>
          </w:p>
        </w:tc>
        <w:tc>
          <w:tcPr>
            <w:tcW w:w="2576" w:type="dxa"/>
            <w:gridSpan w:val="3"/>
            <w:vAlign w:val="center"/>
          </w:tcPr>
          <w:p w:rsidRPr="007D0AAC" w:rsidR="00A72DF4" w:rsidP="004F6796" w:rsidRDefault="00A72DF4" w14:paraId="66B79E55" w14:textId="77777777">
            <w:pPr>
              <w:pStyle w:val="H1bodytext"/>
              <w:spacing w:after="0"/>
              <w:ind w:left="0"/>
              <w:rPr>
                <w:rFonts w:ascii="Arial" w:hAnsi="Arial"/>
                <w:sz w:val="20"/>
              </w:rPr>
            </w:pPr>
            <w:r>
              <w:rPr>
                <w:rFonts w:ascii="Arial" w:hAnsi="Arial"/>
                <w:sz w:val="20"/>
              </w:rPr>
              <w:t>The expected files are present in the listed directories.</w:t>
            </w:r>
          </w:p>
        </w:tc>
        <w:tc>
          <w:tcPr>
            <w:tcW w:w="1397" w:type="dxa"/>
            <w:vAlign w:val="center"/>
          </w:tcPr>
          <w:p w:rsidRPr="007D0AAC" w:rsidR="00A72DF4" w:rsidP="004F6796" w:rsidRDefault="00A72DF4" w14:paraId="2D421632" w14:textId="77777777">
            <w:pPr>
              <w:pStyle w:val="H1bodytext"/>
              <w:spacing w:after="0"/>
              <w:ind w:left="0"/>
              <w:jc w:val="center"/>
              <w:rPr>
                <w:rFonts w:ascii="Arial" w:hAnsi="Arial"/>
                <w:sz w:val="20"/>
              </w:rPr>
            </w:pPr>
            <w:r>
              <w:rPr>
                <w:rFonts w:ascii="Arial" w:hAnsi="Arial"/>
                <w:sz w:val="20"/>
              </w:rPr>
              <w:t>Pass</w:t>
            </w:r>
          </w:p>
        </w:tc>
      </w:tr>
      <w:tr w:rsidRPr="00702160" w:rsidR="00A72DF4" w:rsidTr="00282C7D" w14:paraId="17C16ABC" w14:textId="77777777">
        <w:trPr>
          <w:trHeight w:val="476"/>
        </w:trPr>
        <w:tc>
          <w:tcPr>
            <w:tcW w:w="650" w:type="dxa"/>
            <w:vAlign w:val="center"/>
          </w:tcPr>
          <w:p w:rsidR="00A72DF4" w:rsidP="004F6796" w:rsidRDefault="00A72DF4" w14:paraId="3104742B" w14:textId="77777777">
            <w:pPr>
              <w:pStyle w:val="H1bodytext"/>
              <w:spacing w:after="0"/>
              <w:ind w:left="0"/>
              <w:jc w:val="center"/>
              <w:rPr>
                <w:rFonts w:ascii="Arial" w:hAnsi="Arial"/>
                <w:sz w:val="20"/>
              </w:rPr>
            </w:pPr>
            <w:r>
              <w:rPr>
                <w:rFonts w:ascii="Arial" w:hAnsi="Arial"/>
                <w:sz w:val="20"/>
              </w:rPr>
              <w:t>2</w:t>
            </w:r>
          </w:p>
        </w:tc>
        <w:tc>
          <w:tcPr>
            <w:tcW w:w="4917" w:type="dxa"/>
            <w:vAlign w:val="center"/>
          </w:tcPr>
          <w:p w:rsidR="00A72DF4" w:rsidP="004F6796" w:rsidRDefault="00A72DF4" w14:paraId="12E97023" w14:textId="77777777">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located in </w:t>
            </w:r>
            <w:r w:rsidRPr="003D1152">
              <w:rPr>
                <w:rStyle w:val="DirectoryChar"/>
              </w:rPr>
              <w:t>/xprt-1/</w:t>
            </w:r>
            <w:r>
              <w:rPr>
                <w:rFonts w:ascii="Arial" w:hAnsi="Arial"/>
                <w:sz w:val="20"/>
              </w:rPr>
              <w:t xml:space="preserve"> subdirectory of the testing directory.</w:t>
            </w:r>
          </w:p>
        </w:tc>
        <w:tc>
          <w:tcPr>
            <w:tcW w:w="2576" w:type="dxa"/>
            <w:gridSpan w:val="3"/>
            <w:vAlign w:val="center"/>
          </w:tcPr>
          <w:p w:rsidR="00A72DF4" w:rsidP="004F6796" w:rsidRDefault="00A72DF4" w14:paraId="207FB261" w14:textId="77777777">
            <w:pPr>
              <w:pStyle w:val="H1bodytext"/>
              <w:spacing w:after="0"/>
              <w:ind w:left="0"/>
              <w:rPr>
                <w:rFonts w:ascii="Arial" w:hAnsi="Arial"/>
                <w:sz w:val="20"/>
              </w:rPr>
            </w:pPr>
            <w:r>
              <w:rPr>
                <w:rFonts w:ascii="Arial" w:hAnsi="Arial"/>
                <w:sz w:val="20"/>
              </w:rPr>
              <w:t>Script executes.</w:t>
            </w:r>
          </w:p>
        </w:tc>
        <w:tc>
          <w:tcPr>
            <w:tcW w:w="1397" w:type="dxa"/>
            <w:vAlign w:val="center"/>
          </w:tcPr>
          <w:p w:rsidRPr="00702160" w:rsidR="00A72DF4" w:rsidP="004F6796" w:rsidRDefault="00A72DF4" w14:paraId="5DEAE789" w14:textId="77777777">
            <w:pPr>
              <w:pStyle w:val="H1bodytext"/>
              <w:spacing w:after="0"/>
              <w:ind w:left="0"/>
              <w:rPr>
                <w:rFonts w:ascii="Arial" w:hAnsi="Arial"/>
                <w:sz w:val="20"/>
              </w:rPr>
            </w:pPr>
            <w:r>
              <w:rPr>
                <w:rFonts w:ascii="Arial" w:hAnsi="Arial"/>
                <w:sz w:val="20"/>
              </w:rPr>
              <w:t>Pass</w:t>
            </w:r>
          </w:p>
        </w:tc>
      </w:tr>
      <w:tr w:rsidRPr="00702160" w:rsidR="00A72DF4" w:rsidTr="00282C7D" w14:paraId="6031C2CD" w14:textId="77777777">
        <w:trPr>
          <w:trHeight w:val="476"/>
        </w:trPr>
        <w:tc>
          <w:tcPr>
            <w:tcW w:w="650" w:type="dxa"/>
            <w:vAlign w:val="center"/>
          </w:tcPr>
          <w:p w:rsidR="00A72DF4" w:rsidP="004F6796" w:rsidRDefault="00A72DF4" w14:paraId="72285A5A" w14:textId="77777777">
            <w:pPr>
              <w:pStyle w:val="H1bodytext"/>
              <w:spacing w:after="0"/>
              <w:ind w:left="0"/>
              <w:jc w:val="center"/>
              <w:rPr>
                <w:rFonts w:ascii="Arial" w:hAnsi="Arial"/>
                <w:sz w:val="20"/>
              </w:rPr>
            </w:pPr>
            <w:r>
              <w:rPr>
                <w:rFonts w:ascii="Arial" w:hAnsi="Arial"/>
                <w:sz w:val="20"/>
              </w:rPr>
              <w:t>3</w:t>
            </w:r>
          </w:p>
        </w:tc>
        <w:tc>
          <w:tcPr>
            <w:tcW w:w="4917" w:type="dxa"/>
            <w:vAlign w:val="center"/>
          </w:tcPr>
          <w:p w:rsidR="00A72DF4" w:rsidP="004F6796" w:rsidRDefault="00A72DF4" w14:paraId="111F2768" w14:textId="77777777">
            <w:pPr>
              <w:pStyle w:val="H1bodytext"/>
              <w:spacing w:after="0"/>
              <w:ind w:left="0"/>
              <w:rPr>
                <w:rFonts w:ascii="Arial" w:hAnsi="Arial"/>
                <w:sz w:val="20"/>
              </w:rPr>
            </w:pPr>
            <w:r>
              <w:rPr>
                <w:rFonts w:ascii="Arial" w:hAnsi="Arial"/>
                <w:sz w:val="20"/>
              </w:rPr>
              <w:t xml:space="preserve">Confirm the following file was generated by </w:t>
            </w:r>
            <w:r w:rsidRPr="007E0FAF">
              <w:rPr>
                <w:rFonts w:ascii="Arial" w:hAnsi="Arial"/>
                <w:b/>
                <w:bCs/>
                <w:i/>
                <w:iCs/>
                <w:sz w:val="20"/>
              </w:rPr>
              <w:t>create_rad_2018_input_</w:t>
            </w:r>
            <w:r>
              <w:rPr>
                <w:rFonts w:ascii="Arial" w:hAnsi="Arial"/>
                <w:b/>
                <w:bCs/>
                <w:i/>
                <w:iCs/>
                <w:sz w:val="20"/>
              </w:rPr>
              <w:t>xprt1</w:t>
            </w:r>
            <w:r w:rsidRPr="007E0FAF">
              <w:rPr>
                <w:rFonts w:ascii="Arial" w:hAnsi="Arial"/>
                <w:b/>
                <w:bCs/>
                <w:i/>
                <w:iCs/>
                <w:sz w:val="20"/>
              </w:rPr>
              <w:t>.sh</w:t>
            </w:r>
            <w:r>
              <w:rPr>
                <w:rFonts w:ascii="Arial" w:hAnsi="Arial"/>
                <w:sz w:val="20"/>
              </w:rPr>
              <w:t xml:space="preserve"> in the same directory:</w:t>
            </w:r>
          </w:p>
          <w:p w:rsidRPr="008A4E4C" w:rsidR="00A72DF4" w:rsidP="004F6796" w:rsidRDefault="00A72DF4" w14:paraId="73378C3B" w14:textId="77777777">
            <w:pPr>
              <w:pStyle w:val="H1bodytext"/>
              <w:numPr>
                <w:ilvl w:val="0"/>
                <w:numId w:val="18"/>
              </w:numPr>
              <w:spacing w:after="0"/>
              <w:rPr>
                <w:rFonts w:ascii="Arial" w:hAnsi="Arial"/>
                <w:sz w:val="20"/>
              </w:rPr>
            </w:pPr>
            <w:r w:rsidRPr="00A9650A">
              <w:rPr>
                <w:rFonts w:ascii="Arial" w:hAnsi="Arial"/>
                <w:b/>
                <w:bCs/>
                <w:i/>
                <w:iCs/>
                <w:sz w:val="20"/>
              </w:rPr>
              <w:t>input_XPRT-1_2018_</w:t>
            </w:r>
            <w:r>
              <w:rPr>
                <w:rFonts w:ascii="Arial" w:hAnsi="Arial"/>
                <w:b/>
                <w:bCs/>
                <w:i/>
                <w:iCs/>
                <w:sz w:val="20"/>
              </w:rPr>
              <w:t>with</w:t>
            </w:r>
            <w:r w:rsidRPr="00A9650A">
              <w:rPr>
                <w:rFonts w:ascii="Arial" w:hAnsi="Arial"/>
                <w:b/>
                <w:bCs/>
                <w:i/>
                <w:iCs/>
                <w:sz w:val="20"/>
              </w:rPr>
              <w:t>_buffer</w:t>
            </w:r>
            <w:r>
              <w:rPr>
                <w:rFonts w:ascii="Arial" w:hAnsi="Arial"/>
                <w:sz w:val="20"/>
              </w:rPr>
              <w:t xml:space="preserve"> </w:t>
            </w:r>
          </w:p>
          <w:p w:rsidR="00A72DF4" w:rsidP="004F6796" w:rsidRDefault="00A72DF4" w14:paraId="350BB044" w14:textId="77777777">
            <w:pPr>
              <w:pStyle w:val="H1bodytext"/>
              <w:spacing w:after="0"/>
              <w:ind w:left="0"/>
              <w:rPr>
                <w:rFonts w:ascii="Arial" w:hAnsi="Arial"/>
                <w:sz w:val="20"/>
              </w:rPr>
            </w:pPr>
          </w:p>
          <w:p w:rsidR="00A72DF4" w:rsidP="004F6796" w:rsidRDefault="00A72DF4" w14:paraId="1C75EBDC" w14:textId="77777777">
            <w:pPr>
              <w:pStyle w:val="H1bodytext"/>
              <w:spacing w:after="0"/>
              <w:ind w:left="0"/>
              <w:rPr>
                <w:rFonts w:ascii="Arial" w:hAnsi="Arial"/>
                <w:sz w:val="20"/>
              </w:rPr>
            </w:pPr>
            <w:r>
              <w:rPr>
                <w:rFonts w:ascii="Arial" w:hAnsi="Arial"/>
                <w:sz w:val="20"/>
              </w:rPr>
              <w:t>Other files generated in the same directories that are not a functional requirement are as follows:</w:t>
            </w:r>
          </w:p>
          <w:p w:rsidRPr="00A25706" w:rsidR="00A72DF4" w:rsidP="004F6796" w:rsidRDefault="00A72DF4" w14:paraId="72E61183" w14:textId="77777777">
            <w:pPr>
              <w:pStyle w:val="H1bodytext"/>
              <w:numPr>
                <w:ilvl w:val="0"/>
                <w:numId w:val="19"/>
              </w:numPr>
              <w:spacing w:after="0"/>
              <w:rPr>
                <w:rFonts w:ascii="Arial" w:hAnsi="Arial"/>
                <w:b/>
                <w:bCs/>
                <w:i/>
                <w:iCs/>
                <w:sz w:val="20"/>
              </w:rPr>
            </w:pPr>
            <w:r w:rsidRPr="00A25706">
              <w:rPr>
                <w:rFonts w:ascii="Arial" w:hAnsi="Arial"/>
                <w:b/>
                <w:bCs/>
                <w:i/>
                <w:iCs/>
                <w:sz w:val="20"/>
              </w:rPr>
              <w:t>xprt-1_mpondIF_AT</w:t>
            </w:r>
            <w:r>
              <w:rPr>
                <w:rFonts w:ascii="Arial" w:hAnsi="Arial"/>
                <w:b/>
                <w:bCs/>
                <w:i/>
                <w:iCs/>
                <w:sz w:val="20"/>
              </w:rPr>
              <w:t>4</w:t>
            </w:r>
            <w:r w:rsidRPr="00A25706">
              <w:rPr>
                <w:rFonts w:ascii="Arial" w:hAnsi="Arial"/>
                <w:b/>
                <w:bCs/>
                <w:i/>
                <w:iCs/>
                <w:sz w:val="20"/>
              </w:rPr>
              <w:t>.log</w:t>
            </w:r>
          </w:p>
        </w:tc>
        <w:tc>
          <w:tcPr>
            <w:tcW w:w="2576" w:type="dxa"/>
            <w:gridSpan w:val="3"/>
            <w:vAlign w:val="center"/>
          </w:tcPr>
          <w:p w:rsidR="00A72DF4" w:rsidP="004F6796" w:rsidRDefault="00A72DF4" w14:paraId="7F3AD070" w14:textId="77777777">
            <w:pPr>
              <w:pStyle w:val="H1bodytext"/>
              <w:spacing w:after="0"/>
              <w:ind w:left="0"/>
              <w:rPr>
                <w:rFonts w:ascii="Arial" w:hAnsi="Arial"/>
                <w:sz w:val="20"/>
              </w:rPr>
            </w:pPr>
            <w:r>
              <w:rPr>
                <w:rFonts w:ascii="Arial" w:hAnsi="Arial"/>
                <w:sz w:val="20"/>
              </w:rPr>
              <w:t>The files were generated in the corresponding directories.</w:t>
            </w:r>
          </w:p>
        </w:tc>
        <w:tc>
          <w:tcPr>
            <w:tcW w:w="1397" w:type="dxa"/>
            <w:vAlign w:val="center"/>
          </w:tcPr>
          <w:p w:rsidRPr="00702160" w:rsidR="00A72DF4" w:rsidP="004F6796" w:rsidRDefault="00A72DF4" w14:paraId="0E5B50A7" w14:textId="77777777">
            <w:pPr>
              <w:pStyle w:val="H1bodytext"/>
              <w:spacing w:after="0"/>
              <w:ind w:left="0"/>
              <w:rPr>
                <w:rFonts w:ascii="Arial" w:hAnsi="Arial"/>
                <w:sz w:val="20"/>
              </w:rPr>
            </w:pPr>
            <w:r>
              <w:rPr>
                <w:rFonts w:ascii="Arial" w:hAnsi="Arial"/>
                <w:sz w:val="20"/>
              </w:rPr>
              <w:t>Pass</w:t>
            </w:r>
          </w:p>
        </w:tc>
      </w:tr>
      <w:tr w:rsidRPr="00D42EB5" w:rsidR="00A72DF4" w:rsidTr="00282C7D" w14:paraId="325B6287" w14:textId="77777777">
        <w:trPr>
          <w:trHeight w:val="539"/>
        </w:trPr>
        <w:tc>
          <w:tcPr>
            <w:tcW w:w="650" w:type="dxa"/>
            <w:vAlign w:val="center"/>
          </w:tcPr>
          <w:p w:rsidRPr="007D0AAC" w:rsidR="00A72DF4" w:rsidP="004F6796" w:rsidRDefault="00A72DF4" w14:paraId="700B0BC9" w14:textId="77777777">
            <w:pPr>
              <w:pStyle w:val="H1bodytext"/>
              <w:spacing w:after="0"/>
              <w:ind w:left="0"/>
              <w:jc w:val="center"/>
              <w:rPr>
                <w:rFonts w:ascii="Arial" w:hAnsi="Arial"/>
                <w:sz w:val="20"/>
              </w:rPr>
            </w:pPr>
            <w:r>
              <w:rPr>
                <w:rFonts w:ascii="Arial" w:hAnsi="Arial"/>
                <w:sz w:val="20"/>
              </w:rPr>
              <w:t>4</w:t>
            </w:r>
          </w:p>
        </w:tc>
        <w:tc>
          <w:tcPr>
            <w:tcW w:w="8890" w:type="dxa"/>
            <w:gridSpan w:val="5"/>
            <w:vAlign w:val="center"/>
          </w:tcPr>
          <w:p w:rsidRPr="00D42EB5" w:rsidR="00A72DF4" w:rsidP="004F6796" w:rsidRDefault="00A72DF4" w14:paraId="72D00BA3" w14:textId="77777777">
            <w:pPr>
              <w:pStyle w:val="H1bodytext"/>
              <w:spacing w:after="0"/>
              <w:ind w:left="0"/>
              <w:rPr>
                <w:rFonts w:ascii="Arial" w:hAnsi="Arial"/>
                <w:sz w:val="20"/>
              </w:rPr>
            </w:pPr>
            <w:r>
              <w:rPr>
                <w:rFonts w:ascii="Arial" w:hAnsi="Arial"/>
                <w:sz w:val="20"/>
              </w:rPr>
              <w:t xml:space="preserve">Using an application, such as </w:t>
            </w:r>
            <w:proofErr w:type="spellStart"/>
            <w:r>
              <w:rPr>
                <w:rFonts w:ascii="Arial" w:hAnsi="Arial"/>
                <w:sz w:val="20"/>
              </w:rPr>
              <w:t>DiffMerge</w:t>
            </w:r>
            <w:proofErr w:type="spellEnd"/>
            <w:r>
              <w:rPr>
                <w:rFonts w:ascii="Arial" w:hAnsi="Arial"/>
                <w:sz w:val="20"/>
              </w:rPr>
              <w:t xml:space="preserve">, compare the provided </w:t>
            </w:r>
            <w:r>
              <w:rPr>
                <w:rFonts w:ascii="Arial" w:hAnsi="Arial"/>
                <w:b/>
                <w:bCs/>
                <w:i/>
                <w:iCs/>
                <w:sz w:val="20"/>
              </w:rPr>
              <w:t>input_XPRT-1_2018_with_buffer</w:t>
            </w:r>
            <w:r>
              <w:rPr>
                <w:rFonts w:ascii="Arial" w:hAnsi="Arial"/>
                <w:sz w:val="20"/>
              </w:rPr>
              <w:t xml:space="preserve"> file located at </w:t>
            </w:r>
            <w:r w:rsidRPr="00377079">
              <w:rPr>
                <w:rStyle w:val="DirectoryChar"/>
              </w:rPr>
              <w:t>//olive/backups/CAVE/v4-2Test/mpondIF_AT1/xprt-1/</w:t>
            </w:r>
            <w:r>
              <w:rPr>
                <w:rFonts w:ascii="Arial" w:hAnsi="Arial"/>
                <w:sz w:val="20"/>
              </w:rPr>
              <w:t xml:space="preserve"> with the </w:t>
            </w:r>
            <w:r w:rsidRPr="00D37D6D">
              <w:rPr>
                <w:rFonts w:ascii="Arial" w:hAnsi="Arial"/>
                <w:b/>
                <w:bCs/>
                <w:i/>
                <w:iCs/>
                <w:sz w:val="20"/>
              </w:rPr>
              <w:t>input_XPRT-1_2018</w:t>
            </w:r>
            <w:r>
              <w:rPr>
                <w:rFonts w:ascii="Arial" w:hAnsi="Arial"/>
                <w:b/>
                <w:bCs/>
                <w:i/>
                <w:iCs/>
                <w:sz w:val="20"/>
              </w:rPr>
              <w:t>_with_buffer</w:t>
            </w:r>
            <w:r>
              <w:rPr>
                <w:rFonts w:ascii="Arial" w:hAnsi="Arial"/>
                <w:sz w:val="20"/>
              </w:rPr>
              <w:t xml:space="preserve"> file at </w:t>
            </w:r>
            <w:r w:rsidRPr="00377079">
              <w:rPr>
                <w:rStyle w:val="DirectoryChar"/>
              </w:rPr>
              <w:t>//olive/backups/CAVE/v4-2Test/mpondIF_AT</w:t>
            </w:r>
            <w:r>
              <w:rPr>
                <w:rStyle w:val="DirectoryChar"/>
              </w:rPr>
              <w:t>4/</w:t>
            </w:r>
            <w:r w:rsidRPr="00377079">
              <w:rPr>
                <w:rStyle w:val="DirectoryChar"/>
              </w:rPr>
              <w:t>xprt-</w:t>
            </w:r>
            <w:r>
              <w:rPr>
                <w:rStyle w:val="DirectoryChar"/>
              </w:rPr>
              <w:t>1</w:t>
            </w:r>
            <w:r w:rsidRPr="00377079">
              <w:rPr>
                <w:rStyle w:val="DirectoryChar"/>
              </w:rPr>
              <w:t>/</w:t>
            </w:r>
            <w:r>
              <w:rPr>
                <w:rFonts w:ascii="Arial" w:hAnsi="Arial"/>
                <w:sz w:val="20"/>
              </w:rPr>
              <w:t xml:space="preserve"> to determine the following:</w:t>
            </w:r>
          </w:p>
        </w:tc>
      </w:tr>
      <w:tr w:rsidR="00A72DF4" w:rsidTr="00282C7D" w14:paraId="6062E572" w14:textId="77777777">
        <w:trPr>
          <w:trHeight w:val="539"/>
        </w:trPr>
        <w:tc>
          <w:tcPr>
            <w:tcW w:w="650" w:type="dxa"/>
            <w:vAlign w:val="center"/>
          </w:tcPr>
          <w:p w:rsidR="00A72DF4" w:rsidP="004F6796" w:rsidRDefault="00A72DF4" w14:paraId="76DFA7B0" w14:textId="77777777">
            <w:pPr>
              <w:pStyle w:val="H1bodytext"/>
              <w:spacing w:after="0"/>
              <w:ind w:left="0"/>
              <w:jc w:val="center"/>
              <w:rPr>
                <w:rFonts w:ascii="Arial" w:hAnsi="Arial"/>
                <w:sz w:val="20"/>
              </w:rPr>
            </w:pPr>
            <w:r>
              <w:rPr>
                <w:rFonts w:ascii="Arial" w:hAnsi="Arial"/>
                <w:sz w:val="20"/>
              </w:rPr>
              <w:t>4.1</w:t>
            </w:r>
          </w:p>
        </w:tc>
        <w:tc>
          <w:tcPr>
            <w:tcW w:w="4930" w:type="dxa"/>
            <w:gridSpan w:val="2"/>
            <w:vAlign w:val="center"/>
          </w:tcPr>
          <w:p w:rsidR="00A72DF4" w:rsidP="004F6796" w:rsidRDefault="00A72DF4" w14:paraId="7D30F22F" w14:textId="77777777">
            <w:pPr>
              <w:pStyle w:val="H1bodytext"/>
              <w:spacing w:after="0"/>
              <w:ind w:left="0"/>
              <w:rPr>
                <w:rFonts w:ascii="Arial" w:hAnsi="Arial"/>
                <w:sz w:val="20"/>
              </w:rPr>
            </w:pPr>
            <w:r>
              <w:rPr>
                <w:rFonts w:ascii="Arial" w:hAnsi="Arial"/>
                <w:sz w:val="20"/>
              </w:rPr>
              <w:t>Ensure the list of cards below is the same:</w:t>
            </w:r>
          </w:p>
          <w:p w:rsidR="00A72DF4" w:rsidP="004F6796" w:rsidRDefault="00A72DF4" w14:paraId="59C800F7" w14:textId="77777777">
            <w:pPr>
              <w:pStyle w:val="H1bodytext"/>
              <w:numPr>
                <w:ilvl w:val="0"/>
                <w:numId w:val="19"/>
              </w:numPr>
              <w:spacing w:after="0"/>
              <w:rPr>
                <w:rFonts w:ascii="Arial" w:hAnsi="Arial"/>
                <w:sz w:val="20"/>
              </w:rPr>
            </w:pPr>
            <w:r>
              <w:rPr>
                <w:rFonts w:ascii="Arial" w:hAnsi="Arial"/>
                <w:sz w:val="20"/>
              </w:rPr>
              <w:t>Simulation Title Card</w:t>
            </w:r>
          </w:p>
          <w:p w:rsidR="00A72DF4" w:rsidP="004F6796" w:rsidRDefault="00A72DF4" w14:paraId="68D9E25D" w14:textId="77777777">
            <w:pPr>
              <w:pStyle w:val="H1bodytext"/>
              <w:numPr>
                <w:ilvl w:val="0"/>
                <w:numId w:val="19"/>
              </w:numPr>
              <w:spacing w:after="0"/>
              <w:rPr>
                <w:rFonts w:ascii="Arial" w:hAnsi="Arial"/>
                <w:sz w:val="20"/>
              </w:rPr>
            </w:pPr>
            <w:r>
              <w:rPr>
                <w:rFonts w:ascii="Arial" w:hAnsi="Arial"/>
                <w:sz w:val="20"/>
              </w:rPr>
              <w:t>Grid Card</w:t>
            </w:r>
          </w:p>
          <w:p w:rsidR="00A72DF4" w:rsidP="004F6796" w:rsidRDefault="00A72DF4" w14:paraId="09CDF370" w14:textId="77777777">
            <w:pPr>
              <w:pStyle w:val="H1bodytext"/>
              <w:numPr>
                <w:ilvl w:val="0"/>
                <w:numId w:val="19"/>
              </w:numPr>
              <w:spacing w:after="0"/>
              <w:rPr>
                <w:rFonts w:ascii="Arial" w:hAnsi="Arial"/>
                <w:sz w:val="20"/>
              </w:rPr>
            </w:pPr>
            <w:r>
              <w:rPr>
                <w:rFonts w:ascii="Arial" w:hAnsi="Arial"/>
                <w:sz w:val="20"/>
              </w:rPr>
              <w:t>Inactive Nodes Card</w:t>
            </w:r>
          </w:p>
          <w:p w:rsidR="00A72DF4" w:rsidP="004F6796" w:rsidRDefault="00A72DF4" w14:paraId="3D00C782" w14:textId="77777777">
            <w:pPr>
              <w:pStyle w:val="H1bodytext"/>
              <w:numPr>
                <w:ilvl w:val="0"/>
                <w:numId w:val="19"/>
              </w:numPr>
              <w:spacing w:after="0"/>
              <w:rPr>
                <w:rFonts w:ascii="Arial" w:hAnsi="Arial"/>
                <w:sz w:val="20"/>
              </w:rPr>
            </w:pPr>
            <w:r>
              <w:rPr>
                <w:rFonts w:ascii="Arial" w:hAnsi="Arial"/>
                <w:sz w:val="20"/>
              </w:rPr>
              <w:t>Rock/Soil Zonation Card</w:t>
            </w:r>
          </w:p>
          <w:p w:rsidR="00A72DF4" w:rsidP="004F6796" w:rsidRDefault="00A72DF4" w14:paraId="61F2AC6D" w14:textId="77777777">
            <w:pPr>
              <w:pStyle w:val="H1bodytext"/>
              <w:numPr>
                <w:ilvl w:val="0"/>
                <w:numId w:val="19"/>
              </w:numPr>
              <w:spacing w:after="0"/>
              <w:rPr>
                <w:rFonts w:ascii="Arial" w:hAnsi="Arial"/>
                <w:sz w:val="20"/>
              </w:rPr>
            </w:pPr>
            <w:r>
              <w:rPr>
                <w:rFonts w:ascii="Arial" w:hAnsi="Arial"/>
                <w:sz w:val="20"/>
              </w:rPr>
              <w:t>Mechanical Properties Card</w:t>
            </w:r>
          </w:p>
          <w:p w:rsidR="00A72DF4" w:rsidP="004F6796" w:rsidRDefault="00A72DF4" w14:paraId="35CDC883" w14:textId="77777777">
            <w:pPr>
              <w:pStyle w:val="H1bodytext"/>
              <w:numPr>
                <w:ilvl w:val="0"/>
                <w:numId w:val="19"/>
              </w:numPr>
              <w:spacing w:after="0"/>
              <w:rPr>
                <w:rFonts w:ascii="Arial" w:hAnsi="Arial"/>
                <w:sz w:val="20"/>
              </w:rPr>
            </w:pPr>
            <w:r>
              <w:rPr>
                <w:rFonts w:ascii="Arial" w:hAnsi="Arial"/>
                <w:sz w:val="20"/>
              </w:rPr>
              <w:t>Hydraulic Properties Card</w:t>
            </w:r>
          </w:p>
          <w:p w:rsidR="00A72DF4" w:rsidP="004F6796" w:rsidRDefault="00A72DF4" w14:paraId="3292072F" w14:textId="77777777">
            <w:pPr>
              <w:pStyle w:val="H1bodytext"/>
              <w:numPr>
                <w:ilvl w:val="0"/>
                <w:numId w:val="19"/>
              </w:numPr>
              <w:spacing w:after="0"/>
              <w:rPr>
                <w:rFonts w:ascii="Arial" w:hAnsi="Arial"/>
                <w:sz w:val="20"/>
              </w:rPr>
            </w:pPr>
            <w:r>
              <w:rPr>
                <w:rFonts w:ascii="Arial" w:hAnsi="Arial"/>
                <w:sz w:val="20"/>
              </w:rPr>
              <w:t>Saturation Function Card</w:t>
            </w:r>
          </w:p>
          <w:p w:rsidR="00A72DF4" w:rsidP="004F6796" w:rsidRDefault="00A72DF4" w14:paraId="272A5564" w14:textId="77777777">
            <w:pPr>
              <w:pStyle w:val="H1bodytext"/>
              <w:numPr>
                <w:ilvl w:val="0"/>
                <w:numId w:val="19"/>
              </w:numPr>
              <w:spacing w:after="0"/>
              <w:rPr>
                <w:rFonts w:ascii="Arial" w:hAnsi="Arial"/>
                <w:sz w:val="20"/>
              </w:rPr>
            </w:pPr>
            <w:r>
              <w:rPr>
                <w:rFonts w:ascii="Arial" w:hAnsi="Arial"/>
                <w:sz w:val="20"/>
              </w:rPr>
              <w:t>X-Aqueous Relative Permeability Card</w:t>
            </w:r>
          </w:p>
          <w:p w:rsidR="00A72DF4" w:rsidP="004F6796" w:rsidRDefault="00A72DF4" w14:paraId="1E1AA377" w14:textId="77777777">
            <w:pPr>
              <w:pStyle w:val="H1bodytext"/>
              <w:numPr>
                <w:ilvl w:val="0"/>
                <w:numId w:val="19"/>
              </w:numPr>
              <w:spacing w:after="0"/>
              <w:rPr>
                <w:rFonts w:ascii="Arial" w:hAnsi="Arial"/>
                <w:sz w:val="20"/>
              </w:rPr>
            </w:pPr>
            <w:r>
              <w:rPr>
                <w:rFonts w:ascii="Arial" w:hAnsi="Arial"/>
                <w:sz w:val="20"/>
              </w:rPr>
              <w:t>Y-Aqueous Relative Permeability Card</w:t>
            </w:r>
          </w:p>
          <w:p w:rsidR="00A72DF4" w:rsidP="004F6796" w:rsidRDefault="00A72DF4" w14:paraId="7EFDC04D" w14:textId="77777777">
            <w:pPr>
              <w:pStyle w:val="H1bodytext"/>
              <w:numPr>
                <w:ilvl w:val="0"/>
                <w:numId w:val="19"/>
              </w:numPr>
              <w:spacing w:after="0"/>
              <w:rPr>
                <w:rFonts w:ascii="Arial" w:hAnsi="Arial"/>
                <w:sz w:val="20"/>
              </w:rPr>
            </w:pPr>
            <w:r>
              <w:rPr>
                <w:rFonts w:ascii="Arial" w:hAnsi="Arial"/>
                <w:sz w:val="20"/>
              </w:rPr>
              <w:t>Z-Aqueous Relative Permeability Card</w:t>
            </w:r>
          </w:p>
          <w:p w:rsidR="00A72DF4" w:rsidP="004F6796" w:rsidRDefault="00A72DF4" w14:paraId="67C75364" w14:textId="77777777">
            <w:pPr>
              <w:pStyle w:val="H1bodytext"/>
              <w:numPr>
                <w:ilvl w:val="0"/>
                <w:numId w:val="19"/>
              </w:numPr>
              <w:spacing w:after="0"/>
              <w:rPr>
                <w:rFonts w:ascii="Arial" w:hAnsi="Arial"/>
                <w:sz w:val="20"/>
              </w:rPr>
            </w:pPr>
            <w:r>
              <w:rPr>
                <w:rFonts w:ascii="Arial" w:hAnsi="Arial"/>
                <w:sz w:val="20"/>
              </w:rPr>
              <w:t>Solute/Fluid Interaction Card</w:t>
            </w:r>
          </w:p>
          <w:p w:rsidR="00A72DF4" w:rsidP="004F6796" w:rsidRDefault="00A72DF4" w14:paraId="64D70243" w14:textId="77777777">
            <w:pPr>
              <w:pStyle w:val="H1bodytext"/>
              <w:numPr>
                <w:ilvl w:val="0"/>
                <w:numId w:val="19"/>
              </w:numPr>
              <w:spacing w:after="0"/>
              <w:rPr>
                <w:rFonts w:ascii="Arial" w:hAnsi="Arial"/>
                <w:sz w:val="20"/>
              </w:rPr>
            </w:pPr>
            <w:r>
              <w:rPr>
                <w:rFonts w:ascii="Arial" w:hAnsi="Arial"/>
                <w:sz w:val="20"/>
              </w:rPr>
              <w:t>Solute/Porous Media Interaction Card</w:t>
            </w:r>
          </w:p>
          <w:p w:rsidR="00A72DF4" w:rsidP="004F6796" w:rsidRDefault="00A72DF4" w14:paraId="277EA380" w14:textId="77777777">
            <w:pPr>
              <w:pStyle w:val="H1bodytext"/>
              <w:numPr>
                <w:ilvl w:val="0"/>
                <w:numId w:val="19"/>
              </w:numPr>
              <w:spacing w:after="0"/>
              <w:rPr>
                <w:rFonts w:ascii="Arial" w:hAnsi="Arial"/>
                <w:sz w:val="20"/>
              </w:rPr>
            </w:pPr>
            <w:r>
              <w:rPr>
                <w:rFonts w:ascii="Arial" w:hAnsi="Arial"/>
                <w:sz w:val="20"/>
              </w:rPr>
              <w:t>Initial Conditions Card</w:t>
            </w:r>
          </w:p>
          <w:p w:rsidR="00A72DF4" w:rsidP="004F6796" w:rsidRDefault="00A72DF4" w14:paraId="40533333" w14:textId="77777777">
            <w:pPr>
              <w:pStyle w:val="H1bodytext"/>
              <w:numPr>
                <w:ilvl w:val="0"/>
                <w:numId w:val="19"/>
              </w:numPr>
              <w:spacing w:after="0"/>
              <w:rPr>
                <w:rFonts w:ascii="Arial" w:hAnsi="Arial"/>
                <w:sz w:val="20"/>
              </w:rPr>
            </w:pPr>
            <w:r>
              <w:rPr>
                <w:rFonts w:ascii="Arial" w:hAnsi="Arial"/>
                <w:sz w:val="20"/>
              </w:rPr>
              <w:t>Boundary Conditions Card</w:t>
            </w:r>
          </w:p>
          <w:p w:rsidR="00A72DF4" w:rsidP="004F6796" w:rsidRDefault="00A72DF4" w14:paraId="52E0133A" w14:textId="77777777">
            <w:pPr>
              <w:pStyle w:val="H1bodytext"/>
              <w:numPr>
                <w:ilvl w:val="0"/>
                <w:numId w:val="19"/>
              </w:numPr>
              <w:spacing w:after="0"/>
              <w:rPr>
                <w:rFonts w:ascii="Arial" w:hAnsi="Arial"/>
                <w:sz w:val="20"/>
              </w:rPr>
            </w:pPr>
            <w:r>
              <w:rPr>
                <w:rFonts w:ascii="Arial" w:hAnsi="Arial"/>
                <w:sz w:val="20"/>
              </w:rPr>
              <w:t>Output Control Card</w:t>
            </w:r>
          </w:p>
          <w:p w:rsidRPr="004C7AB5" w:rsidR="00A72DF4" w:rsidP="004F6796" w:rsidRDefault="00A72DF4" w14:paraId="794E80E4" w14:textId="77777777">
            <w:pPr>
              <w:pStyle w:val="H1bodytext"/>
              <w:numPr>
                <w:ilvl w:val="0"/>
                <w:numId w:val="19"/>
              </w:numPr>
              <w:spacing w:after="0"/>
              <w:rPr>
                <w:rFonts w:ascii="Arial" w:hAnsi="Arial"/>
                <w:sz w:val="20"/>
              </w:rPr>
            </w:pPr>
            <w:r>
              <w:rPr>
                <w:rFonts w:ascii="Arial" w:hAnsi="Arial"/>
                <w:sz w:val="20"/>
              </w:rPr>
              <w:t>Surface Flux Card</w:t>
            </w:r>
          </w:p>
        </w:tc>
        <w:tc>
          <w:tcPr>
            <w:tcW w:w="2520" w:type="dxa"/>
            <w:vAlign w:val="center"/>
          </w:tcPr>
          <w:p w:rsidR="00A72DF4" w:rsidP="004F6796" w:rsidRDefault="00A72DF4" w14:paraId="53B3AF73" w14:textId="77777777">
            <w:pPr>
              <w:pStyle w:val="H1bodytext"/>
              <w:spacing w:after="0"/>
              <w:ind w:left="0"/>
              <w:rPr>
                <w:rFonts w:ascii="Arial" w:hAnsi="Arial"/>
                <w:sz w:val="20"/>
              </w:rPr>
            </w:pPr>
            <w:r>
              <w:rPr>
                <w:rFonts w:ascii="Arial" w:hAnsi="Arial"/>
                <w:sz w:val="20"/>
              </w:rPr>
              <w:t>The listed cards are identical.</w:t>
            </w:r>
          </w:p>
        </w:tc>
        <w:tc>
          <w:tcPr>
            <w:tcW w:w="1440" w:type="dxa"/>
            <w:gridSpan w:val="2"/>
            <w:vAlign w:val="center"/>
          </w:tcPr>
          <w:p w:rsidR="00A72DF4" w:rsidP="004F6796" w:rsidRDefault="00A72DF4" w14:paraId="2F5EBC19" w14:textId="77777777">
            <w:pPr>
              <w:pStyle w:val="H1bodytext"/>
              <w:spacing w:after="0"/>
              <w:ind w:left="0"/>
              <w:rPr>
                <w:rFonts w:ascii="Arial" w:hAnsi="Arial"/>
                <w:sz w:val="20"/>
              </w:rPr>
            </w:pPr>
            <w:r>
              <w:rPr>
                <w:rFonts w:ascii="Arial" w:hAnsi="Arial"/>
                <w:sz w:val="20"/>
              </w:rPr>
              <w:t>Pass</w:t>
            </w:r>
          </w:p>
        </w:tc>
      </w:tr>
      <w:tr w:rsidR="00A72DF4" w:rsidTr="00282C7D" w14:paraId="508E45A1" w14:textId="77777777">
        <w:trPr>
          <w:trHeight w:val="890"/>
        </w:trPr>
        <w:tc>
          <w:tcPr>
            <w:tcW w:w="650" w:type="dxa"/>
            <w:vAlign w:val="center"/>
          </w:tcPr>
          <w:p w:rsidR="00A72DF4" w:rsidP="004F6796" w:rsidRDefault="00A72DF4" w14:paraId="4D092280" w14:textId="77777777">
            <w:pPr>
              <w:pStyle w:val="H1bodytext"/>
              <w:spacing w:after="0"/>
              <w:ind w:left="0"/>
              <w:jc w:val="center"/>
              <w:rPr>
                <w:rFonts w:ascii="Arial" w:hAnsi="Arial"/>
                <w:sz w:val="20"/>
              </w:rPr>
            </w:pPr>
            <w:r>
              <w:rPr>
                <w:rFonts w:ascii="Arial" w:hAnsi="Arial"/>
                <w:sz w:val="20"/>
              </w:rPr>
              <w:t>5</w:t>
            </w:r>
          </w:p>
        </w:tc>
        <w:tc>
          <w:tcPr>
            <w:tcW w:w="8890" w:type="dxa"/>
            <w:gridSpan w:val="5"/>
            <w:vAlign w:val="center"/>
          </w:tcPr>
          <w:p w:rsidR="00A72DF4" w:rsidP="004F6796" w:rsidRDefault="00A72DF4" w14:paraId="727D6B67" w14:textId="77777777">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input_XPRT-1_2018_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in the </w:t>
            </w:r>
            <w:r w:rsidRPr="00CE0AB9">
              <w:rPr>
                <w:rStyle w:val="DirectoryChar"/>
              </w:rPr>
              <w:t>//olive/backups/CAVE/v4-2Test/mpondIF_AT</w:t>
            </w:r>
            <w:r>
              <w:rPr>
                <w:rStyle w:val="DirectoryChar"/>
              </w:rPr>
              <w:t>4/xprt-1/</w:t>
            </w:r>
            <w:r>
              <w:rPr>
                <w:rFonts w:ascii="Arial" w:hAnsi="Arial"/>
                <w:sz w:val="20"/>
              </w:rPr>
              <w:t xml:space="preserve"> directory and use it for the following steps</w:t>
            </w:r>
          </w:p>
        </w:tc>
      </w:tr>
      <w:tr w:rsidR="00A72DF4" w:rsidTr="00282C7D" w14:paraId="00775641" w14:textId="77777777">
        <w:trPr>
          <w:trHeight w:val="1250"/>
        </w:trPr>
        <w:tc>
          <w:tcPr>
            <w:tcW w:w="650" w:type="dxa"/>
            <w:vAlign w:val="center"/>
          </w:tcPr>
          <w:p w:rsidR="00A72DF4" w:rsidP="004F6796" w:rsidRDefault="00A72DF4" w14:paraId="7D120B06" w14:textId="77777777">
            <w:pPr>
              <w:pStyle w:val="H1bodytext"/>
              <w:spacing w:after="0"/>
              <w:ind w:left="0"/>
              <w:jc w:val="center"/>
              <w:rPr>
                <w:rFonts w:ascii="Arial" w:hAnsi="Arial"/>
                <w:sz w:val="20"/>
              </w:rPr>
            </w:pPr>
            <w:r>
              <w:rPr>
                <w:rFonts w:ascii="Arial" w:hAnsi="Arial"/>
                <w:sz w:val="20"/>
              </w:rPr>
              <w:t>6</w:t>
            </w:r>
          </w:p>
        </w:tc>
        <w:tc>
          <w:tcPr>
            <w:tcW w:w="4930" w:type="dxa"/>
            <w:gridSpan w:val="2"/>
            <w:vAlign w:val="center"/>
          </w:tcPr>
          <w:p w:rsidR="00A72DF4" w:rsidP="004F6796" w:rsidRDefault="00A72DF4" w14:paraId="383DE7B5" w14:textId="77777777">
            <w:pPr>
              <w:pStyle w:val="H1bodytext"/>
              <w:spacing w:after="0"/>
              <w:ind w:left="0"/>
              <w:rPr>
                <w:rFonts w:ascii="Arial" w:hAnsi="Arial"/>
                <w:sz w:val="20"/>
              </w:rPr>
            </w:pPr>
            <w:r>
              <w:rPr>
                <w:rFonts w:ascii="Arial" w:hAnsi="Arial"/>
                <w:sz w:val="20"/>
              </w:rPr>
              <w:t>Ensure the Solution Control Card reads, line-by-line:</w:t>
            </w:r>
          </w:p>
          <w:p w:rsidRPr="00FC5248" w:rsidR="00A72DF4" w:rsidP="004F6796" w:rsidRDefault="00A72DF4" w14:paraId="39EECE6A" w14:textId="77777777">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Restart </w:t>
            </w:r>
            <w:proofErr w:type="gramStart"/>
            <w:r w:rsidRPr="00FC5248">
              <w:rPr>
                <w:rFonts w:ascii="Arial" w:hAnsi="Arial"/>
                <w:color w:val="4472C4" w:themeColor="accent1"/>
                <w:sz w:val="20"/>
              </w:rPr>
              <w:t>File, ..</w:t>
            </w:r>
            <w:proofErr w:type="gramEnd"/>
            <w:r w:rsidRPr="00FC5248">
              <w:rPr>
                <w:rFonts w:ascii="Arial" w:hAnsi="Arial"/>
                <w:color w:val="4472C4" w:themeColor="accent1"/>
                <w:sz w:val="20"/>
              </w:rPr>
              <w:t>/ss/restart,</w:t>
            </w:r>
          </w:p>
          <w:p w:rsidRPr="00FC5248" w:rsidR="00A72DF4" w:rsidP="004F6796" w:rsidRDefault="00A72DF4" w14:paraId="1971932C" w14:textId="77777777">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 xml:space="preserve">Water w/ </w:t>
            </w:r>
            <w:proofErr w:type="spellStart"/>
            <w:r w:rsidRPr="00FC5248">
              <w:rPr>
                <w:rFonts w:ascii="Arial" w:hAnsi="Arial"/>
                <w:color w:val="4472C4" w:themeColor="accent1"/>
                <w:sz w:val="20"/>
              </w:rPr>
              <w:t>Patankar</w:t>
            </w:r>
            <w:proofErr w:type="spellEnd"/>
            <w:r w:rsidRPr="00FC5248">
              <w:rPr>
                <w:rFonts w:ascii="Arial" w:hAnsi="Arial"/>
                <w:color w:val="4472C4" w:themeColor="accent1"/>
                <w:sz w:val="20"/>
              </w:rPr>
              <w:t xml:space="preserve"> Vadose Transport Courant,1.0,</w:t>
            </w:r>
          </w:p>
          <w:p w:rsidRPr="00FC5248" w:rsidR="00A72DF4" w:rsidP="004F6796" w:rsidRDefault="00A72DF4" w14:paraId="3527D095" w14:textId="77777777">
            <w:pPr>
              <w:pStyle w:val="H1bodytext"/>
              <w:numPr>
                <w:ilvl w:val="0"/>
                <w:numId w:val="35"/>
              </w:numPr>
              <w:spacing w:after="0"/>
              <w:rPr>
                <w:rFonts w:ascii="Arial" w:hAnsi="Arial"/>
                <w:color w:val="4472C4" w:themeColor="accent1"/>
                <w:sz w:val="20"/>
              </w:rPr>
            </w:pPr>
            <w:r>
              <w:rPr>
                <w:rFonts w:ascii="Arial" w:hAnsi="Arial"/>
                <w:color w:val="4472C4" w:themeColor="accent1"/>
                <w:sz w:val="20"/>
              </w:rPr>
              <w:t>3,</w:t>
            </w:r>
          </w:p>
          <w:p w:rsidR="00A72DF4" w:rsidP="004F6796" w:rsidRDefault="00A72DF4" w14:paraId="5379B68D" w14:textId="77777777">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1943,year</w:t>
            </w:r>
            <w:proofErr w:type="gramEnd"/>
            <w:r w:rsidRPr="00FC5248">
              <w:rPr>
                <w:rFonts w:ascii="Arial" w:hAnsi="Arial"/>
                <w:color w:val="4472C4" w:themeColor="accent1"/>
                <w:sz w:val="20"/>
              </w:rPr>
              <w:t>,</w:t>
            </w:r>
            <w:r>
              <w:rPr>
                <w:rFonts w:ascii="Arial" w:hAnsi="Arial"/>
                <w:color w:val="4472C4" w:themeColor="accent1"/>
                <w:sz w:val="20"/>
              </w:rPr>
              <w:t>1953</w:t>
            </w:r>
            <w:r w:rsidRPr="00FC5248">
              <w:rPr>
                <w:rFonts w:ascii="Arial" w:hAnsi="Arial"/>
                <w:color w:val="4472C4" w:themeColor="accent1"/>
                <w:sz w:val="20"/>
              </w:rPr>
              <w:t>,year,1.0E-08,year,0.1,year,1.25,16,1.0E-6,</w:t>
            </w:r>
          </w:p>
          <w:p w:rsidRPr="00FC5248" w:rsidR="00A72DF4" w:rsidP="004F6796" w:rsidRDefault="00A72DF4" w14:paraId="7F5D1191" w14:textId="77777777">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w:t>
            </w:r>
            <w:r>
              <w:rPr>
                <w:rFonts w:ascii="Arial" w:hAnsi="Arial"/>
                <w:color w:val="4472C4" w:themeColor="accent1"/>
                <w:sz w:val="20"/>
              </w:rPr>
              <w:t>5</w:t>
            </w:r>
            <w:r w:rsidRPr="00FC5248">
              <w:rPr>
                <w:rFonts w:ascii="Arial" w:hAnsi="Arial"/>
                <w:color w:val="4472C4" w:themeColor="accent1"/>
                <w:sz w:val="20"/>
              </w:rPr>
              <w:t>3,year</w:t>
            </w:r>
            <w:proofErr w:type="gramEnd"/>
            <w:r w:rsidRPr="00FC5248">
              <w:rPr>
                <w:rFonts w:ascii="Arial" w:hAnsi="Arial"/>
                <w:color w:val="4472C4" w:themeColor="accent1"/>
                <w:sz w:val="20"/>
              </w:rPr>
              <w:t>,</w:t>
            </w:r>
            <w:r>
              <w:rPr>
                <w:rFonts w:ascii="Arial" w:hAnsi="Arial"/>
                <w:color w:val="4472C4" w:themeColor="accent1"/>
                <w:sz w:val="20"/>
              </w:rPr>
              <w:t>1998</w:t>
            </w:r>
            <w:r w:rsidRPr="00FC5248">
              <w:rPr>
                <w:rFonts w:ascii="Arial" w:hAnsi="Arial"/>
                <w:color w:val="4472C4" w:themeColor="accent1"/>
                <w:sz w:val="20"/>
              </w:rPr>
              <w:t>,year,1.0E-08,year,0.</w:t>
            </w:r>
            <w:r>
              <w:rPr>
                <w:rFonts w:ascii="Arial" w:hAnsi="Arial"/>
                <w:color w:val="4472C4" w:themeColor="accent1"/>
                <w:sz w:val="20"/>
              </w:rPr>
              <w:t>0</w:t>
            </w:r>
            <w:r w:rsidRPr="00FC5248">
              <w:rPr>
                <w:rFonts w:ascii="Arial" w:hAnsi="Arial"/>
                <w:color w:val="4472C4" w:themeColor="accent1"/>
                <w:sz w:val="20"/>
              </w:rPr>
              <w:t>1,year,1.25,16,1.0E-6,</w:t>
            </w:r>
          </w:p>
          <w:p w:rsidR="00A72DF4" w:rsidP="004F6796" w:rsidRDefault="00A72DF4" w14:paraId="3077D96B" w14:textId="77777777">
            <w:pPr>
              <w:pStyle w:val="H1bodytext"/>
              <w:numPr>
                <w:ilvl w:val="0"/>
                <w:numId w:val="35"/>
              </w:numPr>
              <w:spacing w:after="0"/>
              <w:rPr>
                <w:rFonts w:ascii="Arial" w:hAnsi="Arial"/>
                <w:color w:val="4472C4" w:themeColor="accent1"/>
                <w:sz w:val="20"/>
              </w:rPr>
            </w:pPr>
            <w:proofErr w:type="gramStart"/>
            <w:r w:rsidRPr="00FC5248">
              <w:rPr>
                <w:rFonts w:ascii="Arial" w:hAnsi="Arial"/>
                <w:color w:val="4472C4" w:themeColor="accent1"/>
                <w:sz w:val="20"/>
              </w:rPr>
              <w:t>19</w:t>
            </w:r>
            <w:r>
              <w:rPr>
                <w:rFonts w:ascii="Arial" w:hAnsi="Arial"/>
                <w:color w:val="4472C4" w:themeColor="accent1"/>
                <w:sz w:val="20"/>
              </w:rPr>
              <w:t>98</w:t>
            </w:r>
            <w:r w:rsidRPr="00FC5248">
              <w:rPr>
                <w:rFonts w:ascii="Arial" w:hAnsi="Arial"/>
                <w:color w:val="4472C4" w:themeColor="accent1"/>
                <w:sz w:val="20"/>
              </w:rPr>
              <w:t>,year</w:t>
            </w:r>
            <w:proofErr w:type="gramEnd"/>
            <w:r w:rsidRPr="00FC5248">
              <w:rPr>
                <w:rFonts w:ascii="Arial" w:hAnsi="Arial"/>
                <w:color w:val="4472C4" w:themeColor="accent1"/>
                <w:sz w:val="20"/>
              </w:rPr>
              <w:t>,</w:t>
            </w:r>
            <w:r>
              <w:rPr>
                <w:rFonts w:ascii="Arial" w:hAnsi="Arial"/>
                <w:color w:val="4472C4" w:themeColor="accent1"/>
                <w:sz w:val="20"/>
              </w:rPr>
              <w:t>2018</w:t>
            </w:r>
            <w:r w:rsidRPr="00FC5248">
              <w:rPr>
                <w:rFonts w:ascii="Arial" w:hAnsi="Arial"/>
                <w:color w:val="4472C4" w:themeColor="accent1"/>
                <w:sz w:val="20"/>
              </w:rPr>
              <w:t>,year,1.0E-08,year,0.1,year,1.25,16,1.0E-6,</w:t>
            </w:r>
          </w:p>
          <w:p w:rsidR="00A72DF4" w:rsidP="004F6796" w:rsidRDefault="00A72DF4" w14:paraId="00DCAD86" w14:textId="77777777">
            <w:pPr>
              <w:pStyle w:val="H1bodytext"/>
              <w:numPr>
                <w:ilvl w:val="0"/>
                <w:numId w:val="35"/>
              </w:numPr>
              <w:spacing w:after="0"/>
              <w:rPr>
                <w:rFonts w:ascii="Arial" w:hAnsi="Arial"/>
                <w:color w:val="4472C4" w:themeColor="accent1"/>
                <w:sz w:val="20"/>
              </w:rPr>
            </w:pPr>
            <w:r w:rsidRPr="00FC5248">
              <w:rPr>
                <w:rFonts w:ascii="Arial" w:hAnsi="Arial"/>
                <w:color w:val="4472C4" w:themeColor="accent1"/>
                <w:sz w:val="20"/>
              </w:rPr>
              <w:t>1000000,</w:t>
            </w:r>
          </w:p>
          <w:p w:rsidRPr="00622740" w:rsidR="00A72DF4" w:rsidP="004F6796" w:rsidRDefault="00A72DF4" w14:paraId="2CF9A461" w14:textId="77777777">
            <w:pPr>
              <w:pStyle w:val="H1bodytext"/>
              <w:numPr>
                <w:ilvl w:val="0"/>
                <w:numId w:val="35"/>
              </w:numPr>
              <w:spacing w:after="0"/>
              <w:rPr>
                <w:rFonts w:ascii="Arial" w:hAnsi="Arial"/>
                <w:color w:val="4472C4" w:themeColor="accent1"/>
                <w:sz w:val="20"/>
              </w:rPr>
            </w:pPr>
            <w:r>
              <w:rPr>
                <w:rFonts w:ascii="Arial" w:hAnsi="Arial"/>
                <w:color w:val="4472C4" w:themeColor="accent1"/>
                <w:sz w:val="20"/>
              </w:rPr>
              <w:t>0,</w:t>
            </w:r>
          </w:p>
        </w:tc>
        <w:tc>
          <w:tcPr>
            <w:tcW w:w="2520" w:type="dxa"/>
            <w:vAlign w:val="center"/>
          </w:tcPr>
          <w:p w:rsidR="00A72DF4" w:rsidP="004F6796" w:rsidRDefault="00A72DF4" w14:paraId="0023E7A6" w14:textId="77777777">
            <w:pPr>
              <w:pStyle w:val="H1bodytext"/>
              <w:spacing w:after="0"/>
              <w:ind w:left="0"/>
              <w:rPr>
                <w:rFonts w:ascii="Arial" w:hAnsi="Arial"/>
                <w:sz w:val="20"/>
              </w:rPr>
            </w:pPr>
            <w:r>
              <w:rPr>
                <w:rFonts w:ascii="Arial" w:hAnsi="Arial"/>
                <w:sz w:val="20"/>
              </w:rPr>
              <w:t>The Solution Control card reads identical as listed.</w:t>
            </w:r>
          </w:p>
        </w:tc>
        <w:tc>
          <w:tcPr>
            <w:tcW w:w="1440" w:type="dxa"/>
            <w:gridSpan w:val="2"/>
            <w:vAlign w:val="center"/>
          </w:tcPr>
          <w:p w:rsidR="00A72DF4" w:rsidP="004F6796" w:rsidRDefault="00A72DF4" w14:paraId="7C7A7214" w14:textId="77777777">
            <w:pPr>
              <w:pStyle w:val="H1bodytext"/>
              <w:spacing w:after="0"/>
              <w:ind w:left="0"/>
              <w:rPr>
                <w:rFonts w:ascii="Arial" w:hAnsi="Arial"/>
                <w:sz w:val="20"/>
              </w:rPr>
            </w:pPr>
            <w:r>
              <w:rPr>
                <w:rFonts w:ascii="Arial" w:hAnsi="Arial"/>
                <w:sz w:val="20"/>
              </w:rPr>
              <w:t>Pass</w:t>
            </w:r>
          </w:p>
        </w:tc>
      </w:tr>
      <w:tr w:rsidR="00A72DF4" w:rsidTr="00282C7D" w14:paraId="73652CA8" w14:textId="77777777">
        <w:trPr>
          <w:trHeight w:val="539"/>
        </w:trPr>
        <w:tc>
          <w:tcPr>
            <w:tcW w:w="650" w:type="dxa"/>
            <w:vAlign w:val="center"/>
          </w:tcPr>
          <w:p w:rsidR="00A72DF4" w:rsidP="004F6796" w:rsidRDefault="00A72DF4" w14:paraId="7D34B1EF" w14:textId="77777777">
            <w:pPr>
              <w:pStyle w:val="H1bodytext"/>
              <w:spacing w:after="0"/>
              <w:ind w:left="0"/>
              <w:jc w:val="center"/>
              <w:rPr>
                <w:rFonts w:ascii="Arial" w:hAnsi="Arial"/>
                <w:sz w:val="20"/>
              </w:rPr>
            </w:pPr>
            <w:r>
              <w:rPr>
                <w:rFonts w:ascii="Arial" w:hAnsi="Arial"/>
                <w:sz w:val="20"/>
              </w:rPr>
              <w:t>7</w:t>
            </w:r>
          </w:p>
        </w:tc>
        <w:tc>
          <w:tcPr>
            <w:tcW w:w="4930" w:type="dxa"/>
            <w:gridSpan w:val="2"/>
            <w:vAlign w:val="center"/>
          </w:tcPr>
          <w:p w:rsidR="00A72DF4" w:rsidP="004F6796" w:rsidRDefault="00A72DF4" w14:paraId="699B121D" w14:textId="77777777">
            <w:pPr>
              <w:pStyle w:val="H1bodytext"/>
              <w:spacing w:after="0"/>
              <w:ind w:left="0"/>
              <w:rPr>
                <w:rFonts w:ascii="Arial" w:hAnsi="Arial"/>
                <w:sz w:val="20"/>
              </w:rPr>
            </w:pPr>
            <w:r>
              <w:rPr>
                <w:rFonts w:ascii="Arial" w:hAnsi="Arial"/>
                <w:sz w:val="20"/>
              </w:rPr>
              <w:t xml:space="preserve">Navigate to the Source Card in the </w:t>
            </w:r>
            <w:r w:rsidRPr="00F64175">
              <w:rPr>
                <w:rFonts w:ascii="Arial" w:hAnsi="Arial"/>
                <w:b/>
                <w:bCs/>
                <w:i/>
                <w:iCs/>
                <w:sz w:val="20"/>
              </w:rPr>
              <w:t>input_XPRT-1_2018_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in the </w:t>
            </w:r>
            <w:r w:rsidRPr="00CE0AB9">
              <w:rPr>
                <w:rStyle w:val="DirectoryChar"/>
              </w:rPr>
              <w:t>//olive/backups/CAVE/v4-2Test/mpondIF_AT</w:t>
            </w:r>
            <w:r>
              <w:rPr>
                <w:rStyle w:val="DirectoryChar"/>
              </w:rPr>
              <w:t>4/xprt-1/</w:t>
            </w:r>
            <w:r>
              <w:rPr>
                <w:rFonts w:ascii="Arial" w:hAnsi="Arial"/>
                <w:sz w:val="20"/>
              </w:rPr>
              <w:t xml:space="preserve"> directory. Compare the contents of the Source Card with the original file the tool pulled from,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xml:space="preserve"> in the </w:t>
            </w:r>
            <w:r w:rsidRPr="00F279A2">
              <w:rPr>
                <w:rStyle w:val="DirectoryChar"/>
              </w:rPr>
              <w:t>/sources/</w:t>
            </w:r>
            <w:r>
              <w:rPr>
                <w:rFonts w:ascii="Arial" w:hAnsi="Arial"/>
                <w:sz w:val="20"/>
              </w:rPr>
              <w:t xml:space="preserve"> subdirectory of the Testing Directory. Ensure the data of the Source card from </w:t>
            </w:r>
            <w:r w:rsidRPr="005B0CF2">
              <w:rPr>
                <w:rFonts w:ascii="Arial" w:hAnsi="Arial"/>
                <w:b/>
                <w:bCs/>
                <w:i/>
                <w:iCs/>
                <w:sz w:val="20"/>
              </w:rPr>
              <w:t>input_XPRT-1_2018_</w:t>
            </w:r>
            <w:r>
              <w:rPr>
                <w:rFonts w:ascii="Arial" w:hAnsi="Arial"/>
                <w:b/>
                <w:bCs/>
                <w:i/>
                <w:iCs/>
                <w:sz w:val="20"/>
              </w:rPr>
              <w:t>with</w:t>
            </w:r>
            <w:r w:rsidRPr="005B0CF2">
              <w:rPr>
                <w:rFonts w:ascii="Arial" w:hAnsi="Arial"/>
                <w:b/>
                <w:bCs/>
                <w:i/>
                <w:iCs/>
                <w:sz w:val="20"/>
              </w:rPr>
              <w:t>_buffer</w:t>
            </w:r>
            <w:r>
              <w:rPr>
                <w:rFonts w:ascii="Arial" w:hAnsi="Arial"/>
                <w:sz w:val="20"/>
              </w:rPr>
              <w:t xml:space="preserve"> and the file </w:t>
            </w:r>
            <w:r w:rsidRPr="005B0CF2">
              <w:rPr>
                <w:rFonts w:ascii="Arial" w:hAnsi="Arial"/>
                <w:b/>
                <w:bCs/>
                <w:i/>
                <w:iCs/>
                <w:sz w:val="20"/>
              </w:rPr>
              <w:t>rads1-</w:t>
            </w:r>
            <w:proofErr w:type="gramStart"/>
            <w:r w:rsidRPr="005B0CF2">
              <w:rPr>
                <w:rFonts w:ascii="Arial" w:hAnsi="Arial"/>
                <w:b/>
                <w:bCs/>
                <w:i/>
                <w:iCs/>
                <w:sz w:val="20"/>
              </w:rPr>
              <w:t>src.card</w:t>
            </w:r>
            <w:proofErr w:type="gramEnd"/>
            <w:r>
              <w:rPr>
                <w:rFonts w:ascii="Arial" w:hAnsi="Arial"/>
                <w:sz w:val="20"/>
              </w:rPr>
              <w:t xml:space="preserve"> match. </w:t>
            </w:r>
          </w:p>
        </w:tc>
        <w:tc>
          <w:tcPr>
            <w:tcW w:w="2520" w:type="dxa"/>
            <w:vAlign w:val="center"/>
          </w:tcPr>
          <w:p w:rsidR="00A72DF4" w:rsidP="004F6796" w:rsidRDefault="00A72DF4" w14:paraId="7D12C450" w14:textId="77777777">
            <w:pPr>
              <w:pStyle w:val="H1bodytext"/>
              <w:spacing w:after="0"/>
              <w:ind w:left="0"/>
              <w:rPr>
                <w:rFonts w:ascii="Arial" w:hAnsi="Arial"/>
                <w:sz w:val="20"/>
              </w:rPr>
            </w:pPr>
            <w:r>
              <w:rPr>
                <w:rFonts w:ascii="Arial" w:hAnsi="Arial"/>
                <w:sz w:val="20"/>
              </w:rPr>
              <w:t xml:space="preserve">The Source Card of </w:t>
            </w:r>
            <w:r w:rsidRPr="00630781">
              <w:rPr>
                <w:rFonts w:ascii="Arial" w:hAnsi="Arial"/>
                <w:b/>
                <w:bCs/>
                <w:i/>
                <w:iCs/>
                <w:sz w:val="20"/>
              </w:rPr>
              <w:t>input_XPRT-1_2018_</w:t>
            </w:r>
            <w:r>
              <w:rPr>
                <w:rFonts w:ascii="Arial" w:hAnsi="Arial"/>
                <w:b/>
                <w:bCs/>
                <w:i/>
                <w:iCs/>
                <w:sz w:val="20"/>
              </w:rPr>
              <w:t>with</w:t>
            </w:r>
            <w:r w:rsidRPr="00630781">
              <w:rPr>
                <w:rFonts w:ascii="Arial" w:hAnsi="Arial"/>
                <w:b/>
                <w:bCs/>
                <w:i/>
                <w:iCs/>
                <w:sz w:val="20"/>
              </w:rPr>
              <w:t>_buffer</w:t>
            </w:r>
            <w:r>
              <w:rPr>
                <w:rFonts w:ascii="Arial" w:hAnsi="Arial"/>
                <w:sz w:val="20"/>
              </w:rPr>
              <w:t xml:space="preserve"> and the </w:t>
            </w:r>
            <w:r w:rsidRPr="00630781">
              <w:rPr>
                <w:rFonts w:ascii="Arial" w:hAnsi="Arial"/>
                <w:b/>
                <w:bCs/>
                <w:i/>
                <w:iCs/>
                <w:sz w:val="20"/>
              </w:rPr>
              <w:t>rads1-</w:t>
            </w:r>
            <w:proofErr w:type="gramStart"/>
            <w:r w:rsidRPr="00630781">
              <w:rPr>
                <w:rFonts w:ascii="Arial" w:hAnsi="Arial"/>
                <w:b/>
                <w:bCs/>
                <w:i/>
                <w:iCs/>
                <w:sz w:val="20"/>
              </w:rPr>
              <w:t>src.card</w:t>
            </w:r>
            <w:proofErr w:type="gramEnd"/>
            <w:r>
              <w:rPr>
                <w:rFonts w:ascii="Arial" w:hAnsi="Arial"/>
                <w:sz w:val="20"/>
              </w:rPr>
              <w:t xml:space="preserve"> are identical.</w:t>
            </w:r>
          </w:p>
        </w:tc>
        <w:tc>
          <w:tcPr>
            <w:tcW w:w="1440" w:type="dxa"/>
            <w:gridSpan w:val="2"/>
            <w:vAlign w:val="center"/>
          </w:tcPr>
          <w:p w:rsidR="00A72DF4" w:rsidP="004F6796" w:rsidRDefault="00A72DF4" w14:paraId="540232D6" w14:textId="77777777">
            <w:pPr>
              <w:pStyle w:val="H1bodytext"/>
              <w:spacing w:after="0"/>
              <w:ind w:left="0"/>
              <w:rPr>
                <w:rFonts w:ascii="Arial" w:hAnsi="Arial"/>
                <w:sz w:val="20"/>
              </w:rPr>
            </w:pPr>
            <w:r>
              <w:rPr>
                <w:rFonts w:ascii="Arial" w:hAnsi="Arial"/>
                <w:sz w:val="20"/>
              </w:rPr>
              <w:t>Pass</w:t>
            </w:r>
          </w:p>
        </w:tc>
      </w:tr>
      <w:tr w:rsidRPr="00A84BA4" w:rsidR="00A72DF4" w:rsidTr="00282C7D" w14:paraId="0FB17B8A" w14:textId="77777777">
        <w:trPr>
          <w:trHeight w:val="539"/>
        </w:trPr>
        <w:tc>
          <w:tcPr>
            <w:tcW w:w="650" w:type="dxa"/>
            <w:vAlign w:val="center"/>
          </w:tcPr>
          <w:p w:rsidR="00A72DF4" w:rsidP="004F6796" w:rsidRDefault="00A72DF4" w14:paraId="0B6F1EF9" w14:textId="77777777">
            <w:pPr>
              <w:pStyle w:val="H1bodytext"/>
              <w:spacing w:after="0"/>
              <w:ind w:left="0"/>
              <w:jc w:val="center"/>
              <w:rPr>
                <w:rFonts w:ascii="Arial" w:hAnsi="Arial"/>
                <w:sz w:val="20"/>
              </w:rPr>
            </w:pPr>
            <w:r>
              <w:rPr>
                <w:rFonts w:ascii="Arial" w:hAnsi="Arial"/>
                <w:sz w:val="20"/>
              </w:rPr>
              <w:t>8</w:t>
            </w:r>
          </w:p>
        </w:tc>
        <w:tc>
          <w:tcPr>
            <w:tcW w:w="8890" w:type="dxa"/>
            <w:gridSpan w:val="5"/>
            <w:vAlign w:val="center"/>
          </w:tcPr>
          <w:p w:rsidR="00A72DF4" w:rsidP="004F6796" w:rsidRDefault="00A72DF4" w14:paraId="4103E656" w14:textId="77777777">
            <w:pPr>
              <w:pStyle w:val="H1bodytext"/>
              <w:spacing w:after="0"/>
              <w:ind w:left="0"/>
              <w:rPr>
                <w:rFonts w:ascii="Arial" w:hAnsi="Arial"/>
                <w:sz w:val="20"/>
              </w:rPr>
            </w:pPr>
            <w:r>
              <w:rPr>
                <w:rFonts w:ascii="Arial" w:hAnsi="Arial"/>
                <w:sz w:val="20"/>
              </w:rPr>
              <w:t>If all the Test Steps above pass, proceed to the next steps.</w:t>
            </w:r>
          </w:p>
          <w:p w:rsidR="00A72DF4" w:rsidP="004F6796" w:rsidRDefault="00A72DF4" w14:paraId="4DA84DB4" w14:textId="77777777">
            <w:pPr>
              <w:pStyle w:val="H1bodytext"/>
              <w:spacing w:after="0"/>
              <w:ind w:left="0"/>
              <w:rPr>
                <w:rFonts w:ascii="Arial" w:hAnsi="Arial"/>
                <w:sz w:val="20"/>
              </w:rPr>
            </w:pPr>
          </w:p>
          <w:p w:rsidRPr="00A84BA4" w:rsidR="00A72DF4" w:rsidP="004F6796" w:rsidRDefault="00A72DF4" w14:paraId="4CB9D1C6" w14:textId="77777777">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//olive/backups/CAVE/v4-2Test/mpondIF_AT</w:t>
            </w:r>
            <w:r>
              <w:rPr>
                <w:rStyle w:val="DirectoryChar"/>
              </w:rPr>
              <w:t>4/xprt-1/</w:t>
            </w:r>
            <w:r>
              <w:rPr>
                <w:rFonts w:ascii="Arial" w:hAnsi="Arial"/>
                <w:sz w:val="20"/>
              </w:rPr>
              <w:t xml:space="preserve"> directory, make a copy of the </w:t>
            </w:r>
            <w:r w:rsidRPr="00F64175">
              <w:rPr>
                <w:rFonts w:ascii="Arial" w:hAnsi="Arial"/>
                <w:b/>
                <w:bCs/>
                <w:i/>
                <w:iCs/>
                <w:sz w:val="20"/>
              </w:rPr>
              <w:t>input_XPRT-1_2018_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A72DF4" w:rsidTr="00282C7D" w14:paraId="3E3C1F8E" w14:textId="77777777">
        <w:trPr>
          <w:trHeight w:val="539"/>
        </w:trPr>
        <w:tc>
          <w:tcPr>
            <w:tcW w:w="650" w:type="dxa"/>
            <w:vAlign w:val="center"/>
          </w:tcPr>
          <w:p w:rsidR="00A72DF4" w:rsidP="004F6796" w:rsidRDefault="00A72DF4" w14:paraId="26DD121C" w14:textId="77777777">
            <w:pPr>
              <w:pStyle w:val="H1bodytext"/>
              <w:spacing w:after="0"/>
              <w:ind w:left="0"/>
              <w:jc w:val="center"/>
              <w:rPr>
                <w:rFonts w:ascii="Arial" w:hAnsi="Arial"/>
                <w:sz w:val="20"/>
              </w:rPr>
            </w:pPr>
            <w:r>
              <w:rPr>
                <w:rFonts w:ascii="Arial" w:hAnsi="Arial"/>
                <w:sz w:val="20"/>
              </w:rPr>
              <w:t>8.1</w:t>
            </w:r>
          </w:p>
        </w:tc>
        <w:tc>
          <w:tcPr>
            <w:tcW w:w="4930" w:type="dxa"/>
            <w:gridSpan w:val="2"/>
            <w:vAlign w:val="center"/>
          </w:tcPr>
          <w:p w:rsidR="00A72DF4" w:rsidP="004F6796" w:rsidRDefault="00A72DF4" w14:paraId="0A0C7FC3" w14:textId="77777777">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//olive/backups/CAVE/v4-2Test/mpondIF_AT</w:t>
            </w:r>
            <w:r>
              <w:rPr>
                <w:rStyle w:val="DirectoryChar"/>
              </w:rPr>
              <w:t>4/xprt-1/</w:t>
            </w:r>
            <w:r>
              <w:rPr>
                <w:rFonts w:ascii="Arial" w:hAnsi="Arial"/>
                <w:sz w:val="20"/>
              </w:rPr>
              <w:t xml:space="preserve"> directory and change the line in the Solution Control Card that reads 1000000, to </w:t>
            </w:r>
            <w:r w:rsidRPr="00A63CB9">
              <w:rPr>
                <w:rFonts w:ascii="Arial" w:hAnsi="Arial"/>
                <w:color w:val="4472C4" w:themeColor="accent1"/>
                <w:sz w:val="20"/>
              </w:rPr>
              <w:t>1,</w:t>
            </w:r>
          </w:p>
          <w:p w:rsidR="00A72DF4" w:rsidP="004F6796" w:rsidRDefault="00A72DF4" w14:paraId="1C8E092D" w14:textId="77777777">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20" w:type="dxa"/>
            <w:vAlign w:val="center"/>
          </w:tcPr>
          <w:p w:rsidRPr="00507222" w:rsidR="00A72DF4" w:rsidP="004F6796" w:rsidRDefault="00A72DF4" w14:paraId="1002B2B5" w14:textId="77777777">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440" w:type="dxa"/>
            <w:gridSpan w:val="2"/>
            <w:vAlign w:val="center"/>
          </w:tcPr>
          <w:p w:rsidR="00A72DF4" w:rsidP="004F6796" w:rsidRDefault="00A72DF4" w14:paraId="528E7570" w14:textId="77777777">
            <w:pPr>
              <w:pStyle w:val="H1bodytext"/>
              <w:spacing w:after="0"/>
              <w:ind w:left="0"/>
              <w:rPr>
                <w:rFonts w:ascii="Arial" w:hAnsi="Arial"/>
                <w:sz w:val="20"/>
              </w:rPr>
            </w:pPr>
            <w:r>
              <w:rPr>
                <w:rFonts w:ascii="Arial" w:hAnsi="Arial"/>
                <w:sz w:val="20"/>
              </w:rPr>
              <w:t>Pass</w:t>
            </w:r>
          </w:p>
        </w:tc>
      </w:tr>
      <w:tr w:rsidR="00A72DF4" w:rsidTr="00282C7D" w14:paraId="2A6D27FC" w14:textId="77777777">
        <w:trPr>
          <w:trHeight w:val="539"/>
        </w:trPr>
        <w:tc>
          <w:tcPr>
            <w:tcW w:w="650" w:type="dxa"/>
            <w:vAlign w:val="center"/>
          </w:tcPr>
          <w:p w:rsidR="00A72DF4" w:rsidP="004F6796" w:rsidRDefault="00A72DF4" w14:paraId="23936A92" w14:textId="77777777">
            <w:pPr>
              <w:pStyle w:val="H1bodytext"/>
              <w:spacing w:after="0"/>
              <w:ind w:left="0"/>
              <w:jc w:val="center"/>
              <w:rPr>
                <w:rFonts w:ascii="Arial" w:hAnsi="Arial"/>
                <w:sz w:val="20"/>
              </w:rPr>
            </w:pPr>
            <w:r>
              <w:rPr>
                <w:rFonts w:ascii="Arial" w:hAnsi="Arial"/>
                <w:sz w:val="20"/>
              </w:rPr>
              <w:t>8.2</w:t>
            </w:r>
          </w:p>
        </w:tc>
        <w:tc>
          <w:tcPr>
            <w:tcW w:w="4930" w:type="dxa"/>
            <w:gridSpan w:val="2"/>
            <w:vAlign w:val="center"/>
          </w:tcPr>
          <w:p w:rsidR="00A72DF4" w:rsidP="004F6796" w:rsidRDefault="00A72DF4" w14:paraId="696C30AA" w14:textId="77777777">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//olive/backups/CAVE/v4-2Test/mpondIF_AT</w:t>
            </w:r>
            <w:r>
              <w:rPr>
                <w:rStyle w:val="DirectoryChar"/>
              </w:rPr>
              <w:t>4/xprt-1/</w:t>
            </w:r>
            <w:r>
              <w:rPr>
                <w:rFonts w:ascii="Arial" w:hAnsi="Arial"/>
                <w:sz w:val="20"/>
              </w:rPr>
              <w:t xml:space="preserve"> directory and type </w:t>
            </w:r>
            <w:proofErr w:type="spellStart"/>
            <w:r>
              <w:rPr>
                <w:rFonts w:ascii="Arial" w:hAnsi="Arial"/>
                <w:sz w:val="20"/>
              </w:rPr>
              <w:t>sh</w:t>
            </w:r>
            <w:proofErr w:type="spellEnd"/>
            <w:r>
              <w:rPr>
                <w:rFonts w:ascii="Arial" w:hAnsi="Arial"/>
                <w:sz w:val="20"/>
              </w:rPr>
              <w:t xml:space="preserve"> stomp-run.sh to run the </w:t>
            </w:r>
            <w:r>
              <w:rPr>
                <w:rFonts w:ascii="Arial" w:hAnsi="Arial"/>
                <w:b/>
                <w:bCs/>
                <w:i/>
                <w:iCs/>
                <w:sz w:val="20"/>
              </w:rPr>
              <w:t>input</w:t>
            </w:r>
            <w:r>
              <w:rPr>
                <w:rFonts w:ascii="Arial" w:hAnsi="Arial"/>
                <w:sz w:val="20"/>
              </w:rPr>
              <w:t xml:space="preserve"> file.</w:t>
            </w:r>
          </w:p>
          <w:p w:rsidRPr="00177089" w:rsidR="00A72DF4" w:rsidP="004F6796" w:rsidRDefault="00A72DF4" w14:paraId="7693CA7D" w14:textId="77777777">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20" w:type="dxa"/>
            <w:vAlign w:val="center"/>
          </w:tcPr>
          <w:p w:rsidRPr="00806B27" w:rsidR="00A72DF4" w:rsidP="004F6796" w:rsidRDefault="00A72DF4" w14:paraId="1ECC0A5C" w14:textId="77777777">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440" w:type="dxa"/>
            <w:gridSpan w:val="2"/>
            <w:vAlign w:val="center"/>
          </w:tcPr>
          <w:p w:rsidR="00A72DF4" w:rsidP="004F6796" w:rsidRDefault="00A72DF4" w14:paraId="14B62319" w14:textId="77777777">
            <w:pPr>
              <w:pStyle w:val="H1bodytext"/>
              <w:spacing w:after="0"/>
              <w:ind w:left="0"/>
              <w:rPr>
                <w:rFonts w:ascii="Arial" w:hAnsi="Arial"/>
                <w:sz w:val="20"/>
              </w:rPr>
            </w:pPr>
            <w:r>
              <w:rPr>
                <w:rFonts w:ascii="Arial" w:hAnsi="Arial"/>
                <w:sz w:val="20"/>
              </w:rPr>
              <w:t>Pass</w:t>
            </w:r>
          </w:p>
        </w:tc>
      </w:tr>
    </w:tbl>
    <w:p w:rsidR="00FD4851" w:rsidRDefault="00FD4851" w14:paraId="23FA63C3" w14:textId="57D1E69C"/>
    <w:p w:rsidR="00FD4851" w:rsidRDefault="00FD4851" w14:paraId="2A88E669" w14:textId="60FC07A9"/>
    <w:p w:rsidR="00D84DDA" w:rsidRDefault="00D84DDA" w14:paraId="3FBEBD1B" w14:textId="77777777"/>
    <w:p w:rsidR="008F4B1C" w:rsidP="00FC4391" w:rsidRDefault="00074FBE" w14:paraId="1ECE3AA9" w14:textId="7E6EFF7C">
      <w:pPr>
        <w:spacing w:after="160" w:line="259" w:lineRule="auto"/>
      </w:pPr>
      <w:r>
        <w:br w:type="page"/>
      </w:r>
    </w:p>
    <w:p w:rsidR="00FC4391" w:rsidP="00FC4391" w:rsidRDefault="00FC4391" w14:paraId="034C2632" w14:textId="77777777">
      <w:pPr>
        <w:spacing w:after="160" w:line="259" w:lineRule="auto"/>
      </w:pPr>
    </w:p>
    <w:p w:rsidR="002E5D84" w:rsidRDefault="002E5D84" w14:paraId="1258DA05" w14:textId="77777777"/>
    <w:p w:rsidR="00074FBE" w:rsidRDefault="00074FBE" w14:paraId="7E46EFBF" w14:textId="02686A93"/>
    <w:p w:rsidR="00E70C1D" w:rsidP="00E70C1D" w:rsidRDefault="00E70C1D" w14:paraId="29B42955" w14:textId="77777777">
      <w:pPr>
        <w:pStyle w:val="Caption"/>
      </w:pPr>
    </w:p>
    <w:p w:rsidR="00E70C1D" w:rsidP="00E70C1D" w:rsidRDefault="00E70C1D" w14:paraId="15F2C4B8" w14:textId="77777777">
      <w:pPr>
        <w:pStyle w:val="Caption"/>
      </w:pPr>
    </w:p>
    <w:p w:rsidR="00E70C1D" w:rsidP="00E70C1D" w:rsidRDefault="00E70C1D" w14:paraId="27069B19" w14:textId="77777777">
      <w:pPr>
        <w:pStyle w:val="Caption"/>
      </w:pPr>
    </w:p>
    <w:p w:rsidR="00E70C1D" w:rsidP="00E70C1D" w:rsidRDefault="00E70C1D" w14:paraId="0EDF2BFF" w14:textId="77777777">
      <w:pPr>
        <w:pStyle w:val="Caption"/>
      </w:pPr>
    </w:p>
    <w:p w:rsidR="00E70C1D" w:rsidP="00E70C1D" w:rsidRDefault="00E70C1D" w14:paraId="13B387A3" w14:textId="77777777">
      <w:pPr>
        <w:pStyle w:val="Caption"/>
      </w:pPr>
    </w:p>
    <w:p w:rsidR="00E70C1D" w:rsidP="00E70C1D" w:rsidRDefault="00E70C1D" w14:paraId="36B06F37" w14:textId="77777777">
      <w:pPr>
        <w:pStyle w:val="Caption"/>
      </w:pPr>
    </w:p>
    <w:p w:rsidR="00E70C1D" w:rsidP="00E70C1D" w:rsidRDefault="00E70C1D" w14:paraId="14192A3A" w14:textId="77777777">
      <w:pPr>
        <w:pStyle w:val="Caption"/>
      </w:pPr>
    </w:p>
    <w:p w:rsidR="00E70C1D" w:rsidP="00E70C1D" w:rsidRDefault="00E70C1D" w14:paraId="513B1241" w14:textId="77777777">
      <w:pPr>
        <w:pStyle w:val="Caption"/>
      </w:pPr>
    </w:p>
    <w:p w:rsidR="00E70C1D" w:rsidP="00E70C1D" w:rsidRDefault="00E70C1D" w14:paraId="1F0EE950" w14:textId="77777777">
      <w:pPr>
        <w:pStyle w:val="Caption"/>
      </w:pPr>
    </w:p>
    <w:p w:rsidR="00FC4391" w:rsidP="00FC4391" w:rsidRDefault="00E70C1D" w14:paraId="43DC4686" w14:textId="77777777">
      <w:pPr>
        <w:pStyle w:val="Heading1"/>
        <w:numPr>
          <w:ilvl w:val="0"/>
          <w:numId w:val="0"/>
        </w:numPr>
        <w:jc w:val="center"/>
      </w:pPr>
      <w:r>
        <w:t xml:space="preserve">Appendix </w:t>
      </w:r>
      <w:r>
        <w:fldChar w:fldCharType="begin"/>
      </w:r>
      <w:r>
        <w:instrText>SEQ Appendix \* ALPHABETIC</w:instrText>
      </w:r>
      <w:r>
        <w:fldChar w:fldCharType="separate"/>
      </w:r>
      <w:r>
        <w:rPr>
          <w:noProof/>
        </w:rPr>
        <w:t>B</w:t>
      </w:r>
      <w:r>
        <w:fldChar w:fldCharType="end"/>
      </w:r>
    </w:p>
    <w:p w:rsidRPr="00FC4391" w:rsidR="00E70C1D" w:rsidP="00FC4391" w:rsidRDefault="00E70C1D" w14:paraId="67060DD1" w14:textId="4C00557C">
      <w:pPr>
        <w:pStyle w:val="Heading1"/>
        <w:numPr>
          <w:ilvl w:val="0"/>
          <w:numId w:val="0"/>
        </w:numPr>
        <w:jc w:val="center"/>
      </w:pPr>
      <w:r w:rsidRPr="00007DB9">
        <w:rPr>
          <w:bCs/>
          <w:sz w:val="24"/>
          <w:szCs w:val="24"/>
        </w:rPr>
        <w:t>Completed Installation Test</w:t>
      </w:r>
    </w:p>
    <w:p w:rsidR="00D84DDA" w:rsidRDefault="00D84DDA" w14:paraId="4E18FD9D" w14:textId="2FC64B39"/>
    <w:p w:rsidR="00D84DDA" w:rsidRDefault="00D84DDA" w14:paraId="6540A5B8" w14:textId="120B4DB0"/>
    <w:p w:rsidR="00C20FF0" w:rsidRDefault="00C20FF0" w14:paraId="56B006CB" w14:textId="3A0179E1"/>
    <w:p w:rsidR="00C20FF0" w:rsidRDefault="00C20FF0" w14:paraId="65AD884C" w14:textId="4D52CA76">
      <w:pPr>
        <w:spacing w:after="160" w:line="259" w:lineRule="auto"/>
      </w:pPr>
      <w:r>
        <w:br w:type="page"/>
      </w:r>
    </w:p>
    <w:p w:rsidR="00C20FF0" w:rsidRDefault="00C20FF0" w14:paraId="7C2DFE8F" w14:textId="77777777"/>
    <w:p w:rsidR="00D84DDA" w:rsidRDefault="00D84DDA" w14:paraId="4DC150A0" w14:textId="0C3EE35E"/>
    <w:p w:rsidR="00D84DDA" w:rsidRDefault="00D84DDA" w14:paraId="63A54D6F" w14:textId="77777777"/>
    <w:p w:rsidR="000D6080" w:rsidRDefault="000D6080" w14:paraId="7098B4AA" w14:textId="2D57D951"/>
    <w:tbl>
      <w:tblPr>
        <w:tblStyle w:val="TableGrid"/>
        <w:tblW w:w="0" w:type="auto"/>
        <w:tblInd w:w="720" w:type="dxa"/>
        <w:tblLook w:val="04A0" w:firstRow="1" w:lastRow="0" w:firstColumn="1" w:lastColumn="0" w:noHBand="0" w:noVBand="1"/>
      </w:tblPr>
      <w:tblGrid>
        <w:gridCol w:w="650"/>
        <w:gridCol w:w="4075"/>
        <w:gridCol w:w="135"/>
        <w:gridCol w:w="3016"/>
        <w:gridCol w:w="12"/>
        <w:gridCol w:w="1472"/>
      </w:tblGrid>
      <w:tr w:rsidRPr="00DA11B3" w:rsidR="00CF7AFB" w:rsidTr="004F6796" w14:paraId="239D8987" w14:textId="77777777">
        <w:trPr>
          <w:cantSplit/>
          <w:trHeight w:val="360"/>
          <w:tblHeader/>
        </w:trPr>
        <w:tc>
          <w:tcPr>
            <w:tcW w:w="9360" w:type="dxa"/>
            <w:gridSpan w:val="6"/>
            <w:tcBorders>
              <w:top w:val="nil"/>
              <w:left w:val="nil"/>
              <w:bottom w:val="single" w:color="auto" w:sz="4" w:space="0"/>
              <w:right w:val="nil"/>
            </w:tcBorders>
            <w:vAlign w:val="bottom"/>
          </w:tcPr>
          <w:p w:rsidRPr="000B650D" w:rsidR="00CF7AFB" w:rsidP="004F6796" w:rsidRDefault="00CF7AFB" w14:paraId="41EE4D8C" w14:textId="77777777">
            <w:pPr>
              <w:pStyle w:val="Table"/>
              <w:rPr>
                <w:bCs/>
                <w:sz w:val="20"/>
              </w:rPr>
            </w:pPr>
            <w:r w:rsidRPr="000B650D">
              <w:t>Table B-1</w:t>
            </w:r>
          </w:p>
          <w:p w:rsidRPr="000B650D" w:rsidR="00CF7AFB" w:rsidP="004F6796" w:rsidRDefault="004F6796" w14:paraId="6E21D962" w14:textId="77777777">
            <w:pPr>
              <w:pStyle w:val="H1bodytext"/>
              <w:spacing w:after="0"/>
              <w:ind w:left="0"/>
              <w:jc w:val="center"/>
              <w:rPr>
                <w:rFonts w:ascii="Arial" w:hAnsi="Arial" w:cs="Arial"/>
                <w:b/>
                <w:szCs w:val="22"/>
              </w:rPr>
            </w:pPr>
            <w:sdt>
              <w:sdtPr>
                <w:rPr>
                  <w:rFonts w:ascii="Arial" w:hAnsi="Arial" w:cs="Arial"/>
                  <w:b/>
                  <w:bCs/>
                </w:rPr>
                <w:alias w:val="Keywords"/>
                <w:tag w:val=""/>
                <w:id w:val="1333717512"/>
                <w:placeholder>
                  <w:docPart w:val="02E51D2C009F45C9A0719026E34E9BF4"/>
                </w:placeholder>
                <w:dataBinding w:prefixMappings="xmlns:ns0='http://purl.org/dc/elements/1.1/' xmlns:ns1='http://schemas.openxmlformats.org/package/2006/metadata/core-properties' " w:xpath="/ns1:coreProperties[1]/ns1:keywords[1]" w:storeItemID="{6C3C8BC8-F283-45AE-878A-BAB7291924A1}"/>
                <w:text/>
              </w:sdtPr>
              <w:sdtContent>
                <w:r w:rsidRPr="000B650D" w:rsidR="00CF7AFB">
                  <w:rPr>
                    <w:rFonts w:ascii="Arial" w:hAnsi="Arial" w:cs="Arial"/>
                    <w:b/>
                    <w:bCs/>
                  </w:rPr>
                  <w:t>2018 STOMP Input File Generator</w:t>
                </w:r>
              </w:sdtContent>
            </w:sdt>
            <w:r w:rsidRPr="000B650D" w:rsidR="00CF7AFB">
              <w:rPr>
                <w:rFonts w:ascii="Arial" w:hAnsi="Arial" w:cs="Arial"/>
                <w:b/>
                <w:szCs w:val="22"/>
              </w:rPr>
              <w:t xml:space="preserve"> Installation Test Plan</w:t>
            </w:r>
          </w:p>
        </w:tc>
      </w:tr>
      <w:tr w:rsidRPr="007D0AAC" w:rsidR="00CF7AFB" w:rsidTr="004F6796" w14:paraId="0D4FFD46" w14:textId="77777777">
        <w:trPr>
          <w:cantSplit/>
          <w:trHeight w:val="530"/>
          <w:tblHeader/>
        </w:trPr>
        <w:tc>
          <w:tcPr>
            <w:tcW w:w="4860" w:type="dxa"/>
            <w:gridSpan w:val="3"/>
            <w:tcBorders>
              <w:top w:val="single" w:color="auto" w:sz="4" w:space="0"/>
            </w:tcBorders>
            <w:shd w:val="clear" w:color="auto" w:fill="auto"/>
            <w:vAlign w:val="center"/>
          </w:tcPr>
          <w:p w:rsidRPr="000B650D" w:rsidR="00CF7AFB" w:rsidP="004F6796" w:rsidRDefault="004F6796" w14:paraId="6DB1BC82" w14:textId="77777777">
            <w:pPr>
              <w:pStyle w:val="H1bodytext"/>
              <w:spacing w:after="0"/>
              <w:ind w:left="0"/>
              <w:jc w:val="center"/>
              <w:rPr>
                <w:rFonts w:ascii="Arial" w:hAnsi="Arial" w:cs="Arial"/>
                <w:b/>
                <w:sz w:val="20"/>
              </w:rPr>
            </w:pPr>
            <w:sdt>
              <w:sdtPr>
                <w:rPr>
                  <w:rFonts w:ascii="Arial" w:hAnsi="Arial" w:cs="Arial"/>
                  <w:b/>
                  <w:bCs/>
                  <w:sz w:val="20"/>
                </w:rPr>
                <w:alias w:val="Keywords"/>
                <w:tag w:val=""/>
                <w:id w:val="-1747492120"/>
                <w:placeholder>
                  <w:docPart w:val="3B795EBEAF244F3899F2B1C922F284F6"/>
                </w:placeholder>
                <w:dataBinding w:prefixMappings="xmlns:ns0='http://purl.org/dc/elements/1.1/' xmlns:ns1='http://schemas.openxmlformats.org/package/2006/metadata/core-properties' " w:xpath="/ns1:coreProperties[1]/ns1:keywords[1]" w:storeItemID="{6C3C8BC8-F283-45AE-878A-BAB7291924A1}"/>
                <w:text/>
              </w:sdtPr>
              <w:sdtContent>
                <w:r w:rsidRPr="000B650D" w:rsidR="00CF7AFB">
                  <w:rPr>
                    <w:rFonts w:ascii="Arial" w:hAnsi="Arial" w:cs="Arial"/>
                    <w:b/>
                    <w:bCs/>
                    <w:sz w:val="20"/>
                  </w:rPr>
                  <w:t>2018 STOMP Input File Generator</w:t>
                </w:r>
              </w:sdtContent>
            </w:sdt>
            <w:r w:rsidRPr="000B650D" w:rsidR="00CF7AFB">
              <w:rPr>
                <w:rFonts w:ascii="Arial" w:hAnsi="Arial" w:cs="Arial"/>
                <w:b/>
                <w:sz w:val="20"/>
              </w:rPr>
              <w:t xml:space="preserve"> Installation Testing</w:t>
            </w:r>
          </w:p>
          <w:p w:rsidRPr="000B650D" w:rsidR="00CF7AFB" w:rsidP="004F6796" w:rsidRDefault="00CF7AFB" w14:paraId="5699B778" w14:textId="77777777">
            <w:pPr>
              <w:pStyle w:val="H1bodytext"/>
              <w:spacing w:after="0"/>
              <w:ind w:left="0"/>
              <w:jc w:val="center"/>
              <w:rPr>
                <w:rFonts w:ascii="Arial" w:hAnsi="Arial" w:cs="Arial"/>
                <w:b/>
                <w:sz w:val="20"/>
              </w:rPr>
            </w:pPr>
            <w:r w:rsidRPr="000B650D">
              <w:rPr>
                <w:rFonts w:ascii="Arial" w:hAnsi="Arial" w:cs="Arial"/>
                <w:b/>
                <w:sz w:val="20"/>
              </w:rPr>
              <w:t>CACIE-</w:t>
            </w:r>
            <w:sdt>
              <w:sdtPr>
                <w:rPr>
                  <w:rFonts w:ascii="Arial" w:hAnsi="Arial" w:cs="Arial"/>
                  <w:b/>
                  <w:bCs/>
                  <w:sz w:val="20"/>
                </w:rPr>
                <w:alias w:val="Keywords"/>
                <w:tag w:val=""/>
                <w:id w:val="-1115369625"/>
                <w:placeholder>
                  <w:docPart w:val="FC5FF610E23B449183EE23608291FB76"/>
                </w:placeholder>
                <w:dataBinding w:prefixMappings="xmlns:ns0='http://purl.org/dc/elements/1.1/' xmlns:ns1='http://schemas.openxmlformats.org/package/2006/metadata/core-properties' " w:xpath="/ns1:coreProperties[1]/ns1:keywords[1]" w:storeItemID="{6C3C8BC8-F283-45AE-878A-BAB7291924A1}"/>
                <w:text/>
              </w:sdtPr>
              <w:sdtContent>
                <w:r w:rsidRPr="000B650D">
                  <w:rPr>
                    <w:rFonts w:ascii="Arial" w:hAnsi="Arial" w:cs="Arial"/>
                    <w:b/>
                    <w:bCs/>
                    <w:sz w:val="20"/>
                  </w:rPr>
                  <w:t>2018 STOMP Input File Generator</w:t>
                </w:r>
              </w:sdtContent>
            </w:sdt>
            <w:r w:rsidRPr="000B650D">
              <w:rPr>
                <w:rFonts w:ascii="Arial" w:hAnsi="Arial" w:cs="Arial"/>
                <w:b/>
                <w:sz w:val="20"/>
              </w:rPr>
              <w:t xml:space="preserve"> – IT-1</w:t>
            </w:r>
          </w:p>
        </w:tc>
        <w:tc>
          <w:tcPr>
            <w:tcW w:w="4500" w:type="dxa"/>
            <w:gridSpan w:val="3"/>
            <w:tcBorders>
              <w:top w:val="single" w:color="auto" w:sz="4" w:space="0"/>
            </w:tcBorders>
            <w:shd w:val="clear" w:color="auto" w:fill="auto"/>
            <w:vAlign w:val="center"/>
          </w:tcPr>
          <w:p w:rsidRPr="000B650D" w:rsidR="00CF7AFB" w:rsidP="004F6796" w:rsidRDefault="00CF7AFB" w14:paraId="62205454" w14:textId="77777777">
            <w:pPr>
              <w:pStyle w:val="H1bodytext"/>
              <w:spacing w:after="0"/>
              <w:ind w:left="0"/>
              <w:rPr>
                <w:rFonts w:ascii="Arial" w:hAnsi="Arial" w:cs="Arial"/>
                <w:b/>
                <w:sz w:val="20"/>
              </w:rPr>
            </w:pPr>
            <w:r w:rsidRPr="000B650D">
              <w:rPr>
                <w:rFonts w:ascii="Arial" w:hAnsi="Arial" w:cs="Arial"/>
                <w:b/>
                <w:sz w:val="20"/>
              </w:rPr>
              <w:t>Date:</w:t>
            </w:r>
          </w:p>
        </w:tc>
      </w:tr>
      <w:tr w:rsidRPr="00814EE8" w:rsidR="00CF7AFB" w:rsidTr="004F6796" w14:paraId="7F8F86E6" w14:textId="77777777">
        <w:trPr>
          <w:cantSplit/>
          <w:trHeight w:val="530"/>
          <w:tblHeader/>
        </w:trPr>
        <w:tc>
          <w:tcPr>
            <w:tcW w:w="4860" w:type="dxa"/>
            <w:gridSpan w:val="3"/>
            <w:tcBorders>
              <w:top w:val="single" w:color="auto" w:sz="4" w:space="0"/>
            </w:tcBorders>
            <w:shd w:val="clear" w:color="auto" w:fill="auto"/>
            <w:vAlign w:val="center"/>
          </w:tcPr>
          <w:p w:rsidRPr="00814EE8" w:rsidR="00CF7AFB" w:rsidP="004F6796" w:rsidRDefault="00CF7AFB" w14:paraId="50B42957" w14:textId="77777777">
            <w:pPr>
              <w:pStyle w:val="H1bodytext"/>
              <w:spacing w:after="0"/>
              <w:ind w:left="0"/>
              <w:rPr>
                <w:rFonts w:ascii="Arial" w:hAnsi="Arial"/>
                <w:b/>
                <w:sz w:val="20"/>
              </w:rPr>
            </w:pPr>
            <w:r w:rsidRPr="00814EE8">
              <w:rPr>
                <w:rFonts w:ascii="Arial" w:hAnsi="Arial"/>
                <w:b/>
                <w:sz w:val="20"/>
              </w:rPr>
              <w:t>Tool Runner File Location for this test:</w:t>
            </w:r>
          </w:p>
          <w:p w:rsidRPr="00814EE8" w:rsidR="00CF7AFB" w:rsidP="004F6796" w:rsidRDefault="00CF7AFB" w14:paraId="2AA2D050" w14:textId="77777777">
            <w:pPr>
              <w:pStyle w:val="H1bodytext"/>
              <w:spacing w:after="0"/>
              <w:ind w:left="0"/>
              <w:rPr>
                <w:rFonts w:ascii="Arial" w:hAnsi="Arial"/>
                <w:b/>
                <w:sz w:val="20"/>
              </w:rPr>
            </w:pPr>
            <w:r w:rsidRPr="00814EE8">
              <w:rPr>
                <w:rFonts w:ascii="Arial" w:hAnsi="Arial"/>
                <w:b/>
                <w:sz w:val="20"/>
              </w:rPr>
              <w:t>[</w:t>
            </w:r>
            <w:r w:rsidRPr="004307C0">
              <w:rPr>
                <w:rFonts w:ascii="Arial" w:hAnsi="Arial"/>
                <w:b/>
                <w:sz w:val="20"/>
              </w:rPr>
              <w:t>PUT LINK TO THE DIRECTORY HERE</w:t>
            </w:r>
            <w:r w:rsidRPr="00814EE8">
              <w:rPr>
                <w:rFonts w:ascii="Arial" w:hAnsi="Arial"/>
                <w:b/>
                <w:sz w:val="20"/>
              </w:rPr>
              <w:t>]</w:t>
            </w:r>
          </w:p>
        </w:tc>
        <w:tc>
          <w:tcPr>
            <w:tcW w:w="4500" w:type="dxa"/>
            <w:gridSpan w:val="3"/>
            <w:tcBorders>
              <w:top w:val="single" w:color="auto" w:sz="4" w:space="0"/>
            </w:tcBorders>
            <w:shd w:val="clear" w:color="auto" w:fill="auto"/>
            <w:vAlign w:val="center"/>
          </w:tcPr>
          <w:p w:rsidRPr="00814EE8" w:rsidR="00CF7AFB" w:rsidP="004F6796" w:rsidRDefault="00CF7AFB" w14:paraId="431E6182" w14:textId="77777777">
            <w:pPr>
              <w:pStyle w:val="H1bodytext"/>
              <w:spacing w:after="0"/>
              <w:ind w:left="0"/>
              <w:rPr>
                <w:rFonts w:ascii="Arial" w:hAnsi="Arial"/>
                <w:b/>
                <w:sz w:val="20"/>
              </w:rPr>
            </w:pPr>
            <w:r w:rsidRPr="00814EE8">
              <w:rPr>
                <w:rFonts w:ascii="Arial" w:hAnsi="Arial"/>
                <w:b/>
                <w:sz w:val="20"/>
              </w:rPr>
              <w:t>Test Performed By: [</w:t>
            </w:r>
            <w:r w:rsidRPr="004307C0">
              <w:rPr>
                <w:rFonts w:ascii="Arial" w:hAnsi="Arial"/>
                <w:b/>
                <w:sz w:val="20"/>
              </w:rPr>
              <w:t>FIRST &amp; LAST NAME</w:t>
            </w:r>
            <w:r w:rsidRPr="00814EE8">
              <w:rPr>
                <w:rFonts w:ascii="Arial" w:hAnsi="Arial"/>
                <w:b/>
                <w:sz w:val="20"/>
              </w:rPr>
              <w:t>]</w:t>
            </w:r>
          </w:p>
        </w:tc>
      </w:tr>
      <w:tr w:rsidRPr="007D0AAC" w:rsidR="00CF7AFB" w:rsidTr="004F6796" w14:paraId="1D182797" w14:textId="77777777">
        <w:trPr>
          <w:cantSplit/>
          <w:trHeight w:val="530"/>
          <w:tblHeader/>
        </w:trPr>
        <w:tc>
          <w:tcPr>
            <w:tcW w:w="9360" w:type="dxa"/>
            <w:gridSpan w:val="6"/>
            <w:tcBorders>
              <w:top w:val="single" w:color="auto" w:sz="4" w:space="0"/>
            </w:tcBorders>
            <w:shd w:val="clear" w:color="auto" w:fill="auto"/>
            <w:vAlign w:val="center"/>
          </w:tcPr>
          <w:p w:rsidRPr="007D0AAC" w:rsidR="00CF7AFB" w:rsidP="004F6796" w:rsidRDefault="00CF7AFB" w14:paraId="40371B1E" w14:textId="77777777">
            <w:pPr>
              <w:pStyle w:val="H1bodytext"/>
              <w:spacing w:after="0"/>
              <w:ind w:left="0"/>
              <w:rPr>
                <w:rFonts w:ascii="Arial" w:hAnsi="Arial"/>
                <w:b/>
                <w:sz w:val="20"/>
              </w:rPr>
            </w:pPr>
            <w:r w:rsidRPr="00814EE8">
              <w:rPr>
                <w:rFonts w:ascii="Arial" w:hAnsi="Arial"/>
                <w:b/>
                <w:sz w:val="20"/>
              </w:rPr>
              <w:t xml:space="preserve">Testing Directory: </w:t>
            </w:r>
            <w:r w:rsidRPr="004307C0">
              <w:rPr>
                <w:rFonts w:ascii="Arial" w:hAnsi="Arial"/>
                <w:b/>
                <w:sz w:val="20"/>
              </w:rPr>
              <w:t>[PROVIDE LINK TO TESTING DIRECTORY]</w:t>
            </w:r>
          </w:p>
        </w:tc>
      </w:tr>
      <w:tr w:rsidRPr="007D0AAC" w:rsidR="00CF7AFB" w:rsidTr="004F6796" w14:paraId="7896C4E7" w14:textId="77777777">
        <w:trPr>
          <w:cantSplit/>
          <w:trHeight w:val="530"/>
          <w:tblHeader/>
        </w:trPr>
        <w:tc>
          <w:tcPr>
            <w:tcW w:w="650" w:type="dxa"/>
            <w:tcBorders>
              <w:top w:val="single" w:color="auto" w:sz="4" w:space="0"/>
            </w:tcBorders>
            <w:shd w:val="clear" w:color="auto" w:fill="D9D9D9" w:themeFill="background1" w:themeFillShade="D9"/>
            <w:vAlign w:val="center"/>
          </w:tcPr>
          <w:p w:rsidRPr="007D0AAC" w:rsidR="00CF7AFB" w:rsidP="004F6796" w:rsidRDefault="00CF7AFB" w14:paraId="42B38F97" w14:textId="7777777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gridSpan w:val="2"/>
            <w:tcBorders>
              <w:top w:val="single" w:color="auto" w:sz="4" w:space="0"/>
            </w:tcBorders>
            <w:shd w:val="clear" w:color="auto" w:fill="D9D9D9" w:themeFill="background1" w:themeFillShade="D9"/>
            <w:vAlign w:val="center"/>
          </w:tcPr>
          <w:p w:rsidRPr="007D0AAC" w:rsidR="00CF7AFB" w:rsidP="004F6796" w:rsidRDefault="00CF7AFB" w14:paraId="7D98757C" w14:textId="7777777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color="auto" w:sz="4" w:space="0"/>
            </w:tcBorders>
            <w:shd w:val="clear" w:color="auto" w:fill="D9D9D9" w:themeFill="background1" w:themeFillShade="D9"/>
            <w:vAlign w:val="center"/>
          </w:tcPr>
          <w:p w:rsidRPr="007D0AAC" w:rsidR="00CF7AFB" w:rsidP="004F6796" w:rsidRDefault="00CF7AFB" w14:paraId="5CE009E2" w14:textId="77777777">
            <w:pPr>
              <w:pStyle w:val="H1bodytext"/>
              <w:spacing w:after="0"/>
              <w:ind w:left="0"/>
              <w:jc w:val="center"/>
              <w:rPr>
                <w:rFonts w:ascii="Arial" w:hAnsi="Arial"/>
                <w:b/>
                <w:sz w:val="20"/>
              </w:rPr>
            </w:pPr>
            <w:r w:rsidRPr="007D0AAC">
              <w:rPr>
                <w:rFonts w:ascii="Arial" w:hAnsi="Arial"/>
                <w:b/>
                <w:sz w:val="20"/>
              </w:rPr>
              <w:t>Expected Result</w:t>
            </w:r>
          </w:p>
        </w:tc>
        <w:tc>
          <w:tcPr>
            <w:tcW w:w="1484" w:type="dxa"/>
            <w:gridSpan w:val="2"/>
            <w:tcBorders>
              <w:top w:val="single" w:color="auto" w:sz="4" w:space="0"/>
            </w:tcBorders>
            <w:shd w:val="clear" w:color="auto" w:fill="D9D9D9" w:themeFill="background1" w:themeFillShade="D9"/>
            <w:vAlign w:val="center"/>
          </w:tcPr>
          <w:p w:rsidRPr="007D0AAC" w:rsidR="00CF7AFB" w:rsidP="004F6796" w:rsidRDefault="00CF7AFB" w14:paraId="19E81C6A" w14:textId="7777777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r>
            <w:r w:rsidRPr="007D0AAC">
              <w:rPr>
                <w:rFonts w:ascii="Arial" w:hAnsi="Arial"/>
                <w:b/>
                <w:sz w:val="20"/>
              </w:rPr>
              <w:t>(Pass/Fail)</w:t>
            </w:r>
          </w:p>
        </w:tc>
      </w:tr>
      <w:tr w:rsidR="00CF7AFB" w:rsidTr="004F6796" w14:paraId="4528098B" w14:textId="77777777">
        <w:trPr>
          <w:trHeight w:val="377"/>
        </w:trPr>
        <w:tc>
          <w:tcPr>
            <w:tcW w:w="9360" w:type="dxa"/>
            <w:gridSpan w:val="6"/>
            <w:vAlign w:val="center"/>
          </w:tcPr>
          <w:p w:rsidR="00CF7AFB" w:rsidP="004F6796" w:rsidRDefault="00CF7AFB" w14:paraId="4B0CCD2D" w14:textId="77777777">
            <w:pPr>
              <w:pStyle w:val="H1bodytext"/>
              <w:spacing w:after="0"/>
              <w:ind w:left="0"/>
              <w:rPr>
                <w:rFonts w:ascii="Arial" w:hAnsi="Arial"/>
                <w:sz w:val="20"/>
              </w:rPr>
            </w:pPr>
            <w:r>
              <w:rPr>
                <w:rFonts w:ascii="Arial" w:hAnsi="Arial"/>
                <w:sz w:val="20"/>
              </w:rPr>
              <w:t xml:space="preserve">Tools Code Repository Directory: </w:t>
            </w:r>
          </w:p>
        </w:tc>
      </w:tr>
      <w:tr w:rsidRPr="003A7882" w:rsidR="00CF7AFB" w:rsidTr="004F6796" w14:paraId="09BC4AB8" w14:textId="77777777">
        <w:trPr>
          <w:trHeight w:val="440"/>
        </w:trPr>
        <w:tc>
          <w:tcPr>
            <w:tcW w:w="9360" w:type="dxa"/>
            <w:gridSpan w:val="6"/>
            <w:vAlign w:val="center"/>
          </w:tcPr>
          <w:p w:rsidRPr="003A7882" w:rsidR="00CF7AFB" w:rsidP="004F6796" w:rsidRDefault="00CF7AFB" w14:paraId="2C02FD4D" w14:textId="77777777">
            <w:pPr>
              <w:pStyle w:val="H1bodytext"/>
              <w:spacing w:after="0"/>
              <w:ind w:left="0"/>
              <w:rPr>
                <w:rFonts w:ascii="Arial" w:hAnsi="Arial"/>
                <w:sz w:val="20"/>
              </w:rPr>
            </w:pPr>
            <w:r>
              <w:rPr>
                <w:rFonts w:ascii="Arial" w:hAnsi="Arial"/>
                <w:sz w:val="20"/>
              </w:rPr>
              <w:t>Navigate to the testing directory</w:t>
            </w:r>
          </w:p>
        </w:tc>
      </w:tr>
      <w:tr w:rsidRPr="00DA42F1" w:rsidR="00CF7AFB" w:rsidTr="004F6796" w14:paraId="4623068A" w14:textId="77777777">
        <w:trPr>
          <w:cantSplit/>
          <w:trHeight w:val="1115"/>
        </w:trPr>
        <w:tc>
          <w:tcPr>
            <w:tcW w:w="650" w:type="dxa"/>
            <w:vAlign w:val="center"/>
          </w:tcPr>
          <w:p w:rsidRPr="007D0AAC" w:rsidR="00CF7AFB" w:rsidP="004F6796" w:rsidRDefault="00CF7AFB" w14:paraId="4CE11119" w14:textId="77777777">
            <w:pPr>
              <w:pStyle w:val="H1bodytext"/>
              <w:spacing w:after="0"/>
              <w:ind w:left="0"/>
              <w:jc w:val="center"/>
              <w:rPr>
                <w:rFonts w:ascii="Arial" w:hAnsi="Arial"/>
                <w:sz w:val="20"/>
              </w:rPr>
            </w:pPr>
            <w:r>
              <w:rPr>
                <w:rFonts w:ascii="Arial" w:hAnsi="Arial"/>
                <w:sz w:val="20"/>
              </w:rPr>
              <w:t>1</w:t>
            </w:r>
          </w:p>
        </w:tc>
        <w:tc>
          <w:tcPr>
            <w:tcW w:w="8710" w:type="dxa"/>
            <w:gridSpan w:val="5"/>
            <w:vAlign w:val="center"/>
          </w:tcPr>
          <w:p w:rsidR="00CF7AFB" w:rsidP="004F6796" w:rsidRDefault="00CF7AFB" w14:paraId="7159BF8D" w14:textId="77777777">
            <w:pPr>
              <w:pStyle w:val="H1bodytext"/>
              <w:spacing w:after="0"/>
              <w:ind w:left="0"/>
              <w:rPr>
                <w:rFonts w:ascii="Arial" w:hAnsi="Arial"/>
                <w:sz w:val="20"/>
              </w:rPr>
            </w:pPr>
            <w:r>
              <w:rPr>
                <w:rFonts w:ascii="Arial" w:hAnsi="Arial"/>
                <w:sz w:val="20"/>
              </w:rPr>
              <w:t>Invoke Tool runner and test installation of the tool:</w:t>
            </w:r>
            <w:r>
              <w:rPr>
                <w:rFonts w:ascii="Arial" w:hAnsi="Arial"/>
                <w:sz w:val="20"/>
              </w:rPr>
              <w:br/>
            </w:r>
          </w:p>
          <w:p w:rsidRPr="00DA42F1" w:rsidR="00CF7AFB" w:rsidP="004F6796" w:rsidRDefault="00CF7AFB" w14:paraId="1B166B67" w14:textId="77777777">
            <w:pPr>
              <w:pStyle w:val="H1bodytext"/>
              <w:spacing w:after="0"/>
              <w:ind w:left="0"/>
              <w:rPr>
                <w:rFonts w:ascii="Arial" w:hAnsi="Arial"/>
                <w:i/>
                <w:sz w:val="20"/>
              </w:rPr>
            </w:pPr>
            <w:proofErr w:type="gramStart"/>
            <w:r>
              <w:rPr>
                <w:rFonts w:ascii="Arial" w:hAnsi="Arial"/>
                <w:i/>
                <w:iCs/>
                <w:sz w:val="20"/>
              </w:rPr>
              <w:t>./</w:t>
            </w:r>
            <w:proofErr w:type="gramEnd"/>
            <w:r>
              <w:t xml:space="preserve"> </w:t>
            </w:r>
            <w:r w:rsidRPr="00BC2127">
              <w:rPr>
                <w:rFonts w:ascii="Arial" w:hAnsi="Arial"/>
                <w:i/>
                <w:iCs/>
                <w:sz w:val="20"/>
              </w:rPr>
              <w:t>CACIE_xprt_2018_input_gen_IT-1.sh</w:t>
            </w:r>
          </w:p>
        </w:tc>
      </w:tr>
      <w:tr w:rsidRPr="007D0AAC" w:rsidR="00CF7AFB" w:rsidTr="004F6796" w14:paraId="78931634" w14:textId="77777777">
        <w:trPr>
          <w:cantSplit/>
          <w:trHeight w:val="728"/>
        </w:trPr>
        <w:tc>
          <w:tcPr>
            <w:tcW w:w="650" w:type="dxa"/>
            <w:vAlign w:val="center"/>
          </w:tcPr>
          <w:p w:rsidRPr="007D0AAC" w:rsidR="00CF7AFB" w:rsidP="004F6796" w:rsidRDefault="00CF7AFB" w14:paraId="48BEB7D8" w14:textId="77777777">
            <w:pPr>
              <w:pStyle w:val="H1bodytext"/>
              <w:spacing w:after="0"/>
              <w:ind w:left="0"/>
              <w:jc w:val="center"/>
              <w:rPr>
                <w:rFonts w:ascii="Arial" w:hAnsi="Arial"/>
                <w:sz w:val="20"/>
              </w:rPr>
            </w:pPr>
            <w:r>
              <w:rPr>
                <w:rFonts w:ascii="Arial" w:hAnsi="Arial"/>
                <w:sz w:val="20"/>
              </w:rPr>
              <w:t>2</w:t>
            </w:r>
          </w:p>
        </w:tc>
        <w:tc>
          <w:tcPr>
            <w:tcW w:w="4075" w:type="dxa"/>
            <w:vAlign w:val="center"/>
          </w:tcPr>
          <w:p w:rsidR="00CF7AFB" w:rsidP="004F6796" w:rsidRDefault="00CF7AFB" w14:paraId="579FBFE5" w14:textId="77777777">
            <w:pPr>
              <w:pStyle w:val="H1bodytext"/>
              <w:spacing w:after="0"/>
              <w:ind w:left="0"/>
              <w:rPr>
                <w:rFonts w:ascii="Arial" w:hAnsi="Arial"/>
                <w:sz w:val="20"/>
              </w:rPr>
            </w:pPr>
            <w:r>
              <w:rPr>
                <w:rFonts w:ascii="Arial" w:hAnsi="Arial"/>
                <w:sz w:val="20"/>
              </w:rPr>
              <w:t>Verify Tool Runner is invoked and executed.</w:t>
            </w:r>
          </w:p>
        </w:tc>
        <w:tc>
          <w:tcPr>
            <w:tcW w:w="3163" w:type="dxa"/>
            <w:gridSpan w:val="3"/>
            <w:vAlign w:val="center"/>
          </w:tcPr>
          <w:p w:rsidRPr="00316ACC" w:rsidR="00CF7AFB" w:rsidP="004F6796" w:rsidRDefault="00CF7AFB" w14:paraId="269199A5" w14:textId="77777777">
            <w:pPr>
              <w:pStyle w:val="H1bodytext"/>
              <w:spacing w:after="0"/>
              <w:ind w:left="0"/>
              <w:rPr>
                <w:rFonts w:ascii="Arial" w:hAnsi="Arial"/>
                <w:sz w:val="20"/>
              </w:rPr>
            </w:pPr>
            <w:r>
              <w:rPr>
                <w:rFonts w:ascii="Arial" w:hAnsi="Arial"/>
                <w:sz w:val="20"/>
              </w:rPr>
              <w:t>Tool runner log file is generated (</w:t>
            </w:r>
            <w:r w:rsidRPr="004A568C">
              <w:rPr>
                <w:rFonts w:ascii="Arial" w:hAnsi="Arial"/>
                <w:sz w:val="20"/>
              </w:rPr>
              <w:t>xprt_2018_input_install_test.log</w:t>
            </w:r>
            <w:r>
              <w:rPr>
                <w:rFonts w:ascii="Arial" w:hAnsi="Arial"/>
                <w:sz w:val="20"/>
              </w:rPr>
              <w:t>)</w:t>
            </w:r>
          </w:p>
        </w:tc>
        <w:tc>
          <w:tcPr>
            <w:tcW w:w="1472" w:type="dxa"/>
            <w:vAlign w:val="center"/>
          </w:tcPr>
          <w:p w:rsidRPr="007D0AAC" w:rsidR="00CF7AFB" w:rsidP="004F6796" w:rsidRDefault="00CF7AFB" w14:paraId="3AC02689" w14:textId="77777777">
            <w:pPr>
              <w:pStyle w:val="H1bodytext"/>
              <w:spacing w:after="0"/>
              <w:ind w:left="0"/>
              <w:rPr>
                <w:rFonts w:ascii="Arial" w:hAnsi="Arial"/>
                <w:i/>
                <w:sz w:val="20"/>
              </w:rPr>
            </w:pPr>
          </w:p>
        </w:tc>
      </w:tr>
      <w:tr w:rsidRPr="007D0AAC" w:rsidR="00CF7AFB" w:rsidTr="004F6796" w14:paraId="307F4F59" w14:textId="77777777">
        <w:trPr>
          <w:cantSplit/>
          <w:trHeight w:val="530"/>
        </w:trPr>
        <w:tc>
          <w:tcPr>
            <w:tcW w:w="650" w:type="dxa"/>
            <w:vAlign w:val="center"/>
          </w:tcPr>
          <w:p w:rsidR="00CF7AFB" w:rsidP="004F6796" w:rsidRDefault="00CF7AFB" w14:paraId="3DC7D130" w14:textId="77777777">
            <w:pPr>
              <w:pStyle w:val="H1bodytext"/>
              <w:spacing w:after="0"/>
              <w:ind w:left="0"/>
              <w:jc w:val="center"/>
              <w:rPr>
                <w:rFonts w:ascii="Arial" w:hAnsi="Arial"/>
                <w:sz w:val="20"/>
              </w:rPr>
            </w:pPr>
            <w:r>
              <w:rPr>
                <w:rFonts w:ascii="Arial" w:hAnsi="Arial"/>
                <w:sz w:val="20"/>
              </w:rPr>
              <w:t>3</w:t>
            </w:r>
          </w:p>
        </w:tc>
        <w:tc>
          <w:tcPr>
            <w:tcW w:w="4075" w:type="dxa"/>
            <w:vAlign w:val="center"/>
          </w:tcPr>
          <w:p w:rsidR="00CF7AFB" w:rsidP="004F6796" w:rsidRDefault="00CF7AFB" w14:paraId="35B0E180" w14:textId="77777777">
            <w:pPr>
              <w:pStyle w:val="H1bodytext"/>
              <w:spacing w:after="0"/>
              <w:ind w:left="0"/>
              <w:rPr>
                <w:rFonts w:ascii="Arial" w:hAnsi="Arial"/>
                <w:sz w:val="20"/>
              </w:rPr>
            </w:pPr>
            <w:r>
              <w:rPr>
                <w:rFonts w:ascii="Arial" w:hAnsi="Arial"/>
                <w:sz w:val="20"/>
              </w:rPr>
              <w:t>Verify tool is invoked and executed.</w:t>
            </w:r>
          </w:p>
        </w:tc>
        <w:tc>
          <w:tcPr>
            <w:tcW w:w="3163" w:type="dxa"/>
            <w:gridSpan w:val="3"/>
            <w:vAlign w:val="center"/>
          </w:tcPr>
          <w:p w:rsidRPr="00316ACC" w:rsidR="00CF7AFB" w:rsidP="004F6796" w:rsidRDefault="00CF7AFB" w14:paraId="5DC7B4C7" w14:textId="77777777">
            <w:pPr>
              <w:pStyle w:val="H1bodytext"/>
              <w:spacing w:after="0"/>
              <w:ind w:left="0"/>
              <w:rPr>
                <w:rFonts w:ascii="Arial" w:hAnsi="Arial"/>
                <w:sz w:val="20"/>
              </w:rPr>
            </w:pPr>
            <w:r w:rsidRPr="00802507">
              <w:rPr>
                <w:rFonts w:ascii="Arial" w:hAnsi="Arial"/>
                <w:sz w:val="20"/>
              </w:rPr>
              <w:t>input_XPRT-1_2018_with_buffer</w:t>
            </w:r>
            <w:r>
              <w:rPr>
                <w:rFonts w:ascii="Arial" w:hAnsi="Arial"/>
                <w:sz w:val="20"/>
              </w:rPr>
              <w:t xml:space="preserve"> file is generated </w:t>
            </w:r>
            <w:r>
              <w:rPr>
                <w:rFonts w:ascii="Arial" w:hAnsi="Arial"/>
                <w:sz w:val="20"/>
              </w:rPr>
              <w:br/>
            </w:r>
            <w:r>
              <w:rPr>
                <w:rFonts w:ascii="Arial" w:hAnsi="Arial"/>
                <w:sz w:val="20"/>
              </w:rPr>
              <w:br/>
            </w:r>
            <w:r>
              <w:rPr>
                <w:rFonts w:ascii="Arial" w:hAnsi="Arial"/>
                <w:sz w:val="20"/>
              </w:rPr>
              <w:t>Note: this file will be empty for install test</w:t>
            </w:r>
          </w:p>
        </w:tc>
        <w:tc>
          <w:tcPr>
            <w:tcW w:w="1472" w:type="dxa"/>
            <w:vAlign w:val="center"/>
          </w:tcPr>
          <w:p w:rsidRPr="007D0AAC" w:rsidR="00CF7AFB" w:rsidP="004F6796" w:rsidRDefault="00CF7AFB" w14:paraId="516F28DC" w14:textId="77777777">
            <w:pPr>
              <w:pStyle w:val="H1bodytext"/>
              <w:spacing w:after="0"/>
              <w:ind w:left="0"/>
              <w:rPr>
                <w:rFonts w:ascii="Arial" w:hAnsi="Arial"/>
                <w:i/>
                <w:sz w:val="20"/>
              </w:rPr>
            </w:pPr>
          </w:p>
        </w:tc>
      </w:tr>
    </w:tbl>
    <w:p w:rsidR="000D6080" w:rsidRDefault="000D6080" w14:paraId="1E38C022" w14:textId="77777777"/>
    <w:sectPr w:rsidR="000D6080" w:rsidSect="00091E6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6796" w:rsidRDefault="004F6796" w14:paraId="1A5ED810" w14:textId="77777777">
      <w:r>
        <w:separator/>
      </w:r>
    </w:p>
  </w:endnote>
  <w:endnote w:type="continuationSeparator" w:id="0">
    <w:p w:rsidR="004F6796" w:rsidRDefault="004F6796" w14:paraId="13166912" w14:textId="77777777">
      <w:r>
        <w:continuationSeparator/>
      </w:r>
    </w:p>
  </w:endnote>
  <w:endnote w:type="continuationNotice" w:id="1">
    <w:p w:rsidR="004F6796" w:rsidRDefault="004F6796" w14:paraId="181AA7C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91BB5" w:rsidR="0008415E" w:rsidP="00091E69" w:rsidRDefault="0008415E" w14:paraId="34CD69AF" w14:textId="77777777">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6796" w:rsidRDefault="004F6796" w14:paraId="2E5B8643" w14:textId="77777777">
      <w:r>
        <w:separator/>
      </w:r>
    </w:p>
  </w:footnote>
  <w:footnote w:type="continuationSeparator" w:id="0">
    <w:p w:rsidR="004F6796" w:rsidRDefault="004F6796" w14:paraId="46B6C689" w14:textId="77777777">
      <w:r>
        <w:continuationSeparator/>
      </w:r>
    </w:p>
  </w:footnote>
  <w:footnote w:type="continuationNotice" w:id="1">
    <w:p w:rsidR="004F6796" w:rsidRDefault="004F6796" w14:paraId="187F9AA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415E" w:rsidP="00091E69" w:rsidRDefault="0008415E" w14:paraId="60405FFD" w14:textId="77777777">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rsidRPr="00695DB6" w:rsidR="0008415E" w:rsidP="00091E69" w:rsidRDefault="0008415E" w14:paraId="20AF5E5B" w14:textId="77777777">
    <w:pPr>
      <w:pStyle w:val="BodyText3"/>
      <w:pBdr>
        <w:bottom w:val="single" w:color="auto" w:sz="4" w:space="1"/>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rsidRPr="00F00772" w:rsidR="0008415E" w:rsidP="00091E69" w:rsidRDefault="0008415E" w14:paraId="02C37CB0" w14:textId="77777777">
    <w:pPr>
      <w:pStyle w:val="Spacer"/>
      <w:rPr>
        <w:rFonts w:ascii="Arial" w:hAnsi="Arial"/>
        <w:sz w:val="2"/>
      </w:rPr>
    </w:pPr>
  </w:p>
  <w:p w:rsidRPr="00F00772" w:rsidR="0008415E" w:rsidRDefault="0008415E" w14:paraId="2093252F" w14:textId="77777777">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415E" w:rsidP="00091E69" w:rsidRDefault="0008415E" w14:paraId="39265E15" w14:textId="77777777">
    <w:pPr>
      <w:pStyle w:val="BodyText3"/>
      <w:spacing w:after="0" w:line="240" w:lineRule="auto"/>
      <w:jc w:val="right"/>
      <w:rPr>
        <w:b/>
        <w:sz w:val="20"/>
        <w:szCs w:val="20"/>
      </w:rPr>
    </w:pPr>
    <w:r>
      <w:rPr>
        <w:szCs w:val="22"/>
      </w:rPr>
      <w:tab/>
    </w:r>
    <w:r>
      <w:rPr>
        <w:b/>
        <w:sz w:val="20"/>
        <w:szCs w:val="20"/>
      </w:rPr>
      <w:t>CHPRC-00000</w:t>
    </w:r>
  </w:p>
  <w:p w:rsidRPr="00105BF0" w:rsidR="0008415E" w:rsidP="00091E69" w:rsidRDefault="0008415E" w14:paraId="0FF43030" w14:textId="77777777">
    <w:pPr>
      <w:pStyle w:val="Header"/>
      <w:pBdr>
        <w:bottom w:val="single" w:color="auto" w:sz="4" w:space="1"/>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905F0"/>
    <w:multiLevelType w:val="hybridMultilevel"/>
    <w:tmpl w:val="DB9EDCA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35A3036"/>
    <w:multiLevelType w:val="hybridMultilevel"/>
    <w:tmpl w:val="83CA8276"/>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 w15:restartNumberingAfterBreak="0">
    <w:nsid w:val="083E659F"/>
    <w:multiLevelType w:val="hybridMultilevel"/>
    <w:tmpl w:val="AB740A7A"/>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3" w15:restartNumberingAfterBreak="0">
    <w:nsid w:val="093F5EC7"/>
    <w:multiLevelType w:val="hybridMultilevel"/>
    <w:tmpl w:val="94F0258E"/>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0F6536C9"/>
    <w:multiLevelType w:val="hybridMultilevel"/>
    <w:tmpl w:val="17D21FB2"/>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5" w15:restartNumberingAfterBreak="0">
    <w:nsid w:val="0FC10B5B"/>
    <w:multiLevelType w:val="hybridMultilevel"/>
    <w:tmpl w:val="9D703EA6"/>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6" w15:restartNumberingAfterBreak="0">
    <w:nsid w:val="13717A79"/>
    <w:multiLevelType w:val="hybridMultilevel"/>
    <w:tmpl w:val="A43E659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73689"/>
    <w:multiLevelType w:val="hybridMultilevel"/>
    <w:tmpl w:val="2C2CE3FC"/>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9" w15:restartNumberingAfterBreak="0">
    <w:nsid w:val="1D1C7AB6"/>
    <w:multiLevelType w:val="hybridMultilevel"/>
    <w:tmpl w:val="9C6AF572"/>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0" w15:restartNumberingAfterBreak="0">
    <w:nsid w:val="288A7495"/>
    <w:multiLevelType w:val="hybridMultilevel"/>
    <w:tmpl w:val="B7FE0D7E"/>
    <w:lvl w:ilvl="0" w:tplc="04090001">
      <w:start w:val="1"/>
      <w:numFmt w:val="bullet"/>
      <w:lvlText w:val=""/>
      <w:lvlJc w:val="left"/>
      <w:pPr>
        <w:ind w:left="1440" w:hanging="360"/>
      </w:pPr>
      <w:rPr>
        <w:rFonts w:hint="default" w:ascii="Symbol" w:hAnsi="Symbol" w:cs="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cs="Wingdings"/>
      </w:rPr>
    </w:lvl>
    <w:lvl w:ilvl="3" w:tplc="04090001" w:tentative="1">
      <w:start w:val="1"/>
      <w:numFmt w:val="bullet"/>
      <w:lvlText w:val=""/>
      <w:lvlJc w:val="left"/>
      <w:pPr>
        <w:ind w:left="3600" w:hanging="360"/>
      </w:pPr>
      <w:rPr>
        <w:rFonts w:hint="default" w:ascii="Symbol" w:hAnsi="Symbol" w:cs="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cs="Wingdings"/>
      </w:rPr>
    </w:lvl>
    <w:lvl w:ilvl="6" w:tplc="04090001" w:tentative="1">
      <w:start w:val="1"/>
      <w:numFmt w:val="bullet"/>
      <w:lvlText w:val=""/>
      <w:lvlJc w:val="left"/>
      <w:pPr>
        <w:ind w:left="5760" w:hanging="360"/>
      </w:pPr>
      <w:rPr>
        <w:rFonts w:hint="default" w:ascii="Symbol" w:hAnsi="Symbol" w:cs="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cs="Wingdings"/>
      </w:rPr>
    </w:lvl>
  </w:abstractNum>
  <w:abstractNum w:abstractNumId="11" w15:restartNumberingAfterBreak="0">
    <w:nsid w:val="28EF0049"/>
    <w:multiLevelType w:val="hybridMultilevel"/>
    <w:tmpl w:val="42D8C974"/>
    <w:lvl w:ilvl="0" w:tplc="04090001">
      <w:start w:val="1"/>
      <w:numFmt w:val="bullet"/>
      <w:lvlText w:val=""/>
      <w:lvlJc w:val="left"/>
      <w:pPr>
        <w:ind w:left="1728" w:hanging="360"/>
      </w:pPr>
      <w:rPr>
        <w:rFonts w:hint="default" w:ascii="Symbol" w:hAnsi="Symbol"/>
      </w:rPr>
    </w:lvl>
    <w:lvl w:ilvl="1" w:tplc="04090003" w:tentative="1">
      <w:start w:val="1"/>
      <w:numFmt w:val="bullet"/>
      <w:lvlText w:val="o"/>
      <w:lvlJc w:val="left"/>
      <w:pPr>
        <w:ind w:left="2448" w:hanging="360"/>
      </w:pPr>
      <w:rPr>
        <w:rFonts w:hint="default" w:ascii="Courier New" w:hAnsi="Courier New" w:cs="Courier New"/>
      </w:rPr>
    </w:lvl>
    <w:lvl w:ilvl="2" w:tplc="04090005" w:tentative="1">
      <w:start w:val="1"/>
      <w:numFmt w:val="bullet"/>
      <w:lvlText w:val=""/>
      <w:lvlJc w:val="left"/>
      <w:pPr>
        <w:ind w:left="3168" w:hanging="360"/>
      </w:pPr>
      <w:rPr>
        <w:rFonts w:hint="default" w:ascii="Wingdings" w:hAnsi="Wingdings"/>
      </w:rPr>
    </w:lvl>
    <w:lvl w:ilvl="3" w:tplc="04090001" w:tentative="1">
      <w:start w:val="1"/>
      <w:numFmt w:val="bullet"/>
      <w:lvlText w:val=""/>
      <w:lvlJc w:val="left"/>
      <w:pPr>
        <w:ind w:left="3888" w:hanging="360"/>
      </w:pPr>
      <w:rPr>
        <w:rFonts w:hint="default" w:ascii="Symbol" w:hAnsi="Symbol"/>
      </w:rPr>
    </w:lvl>
    <w:lvl w:ilvl="4" w:tplc="04090003" w:tentative="1">
      <w:start w:val="1"/>
      <w:numFmt w:val="bullet"/>
      <w:lvlText w:val="o"/>
      <w:lvlJc w:val="left"/>
      <w:pPr>
        <w:ind w:left="4608" w:hanging="360"/>
      </w:pPr>
      <w:rPr>
        <w:rFonts w:hint="default" w:ascii="Courier New" w:hAnsi="Courier New" w:cs="Courier New"/>
      </w:rPr>
    </w:lvl>
    <w:lvl w:ilvl="5" w:tplc="04090005" w:tentative="1">
      <w:start w:val="1"/>
      <w:numFmt w:val="bullet"/>
      <w:lvlText w:val=""/>
      <w:lvlJc w:val="left"/>
      <w:pPr>
        <w:ind w:left="5328" w:hanging="360"/>
      </w:pPr>
      <w:rPr>
        <w:rFonts w:hint="default" w:ascii="Wingdings" w:hAnsi="Wingdings"/>
      </w:rPr>
    </w:lvl>
    <w:lvl w:ilvl="6" w:tplc="04090001" w:tentative="1">
      <w:start w:val="1"/>
      <w:numFmt w:val="bullet"/>
      <w:lvlText w:val=""/>
      <w:lvlJc w:val="left"/>
      <w:pPr>
        <w:ind w:left="6048" w:hanging="360"/>
      </w:pPr>
      <w:rPr>
        <w:rFonts w:hint="default" w:ascii="Symbol" w:hAnsi="Symbol"/>
      </w:rPr>
    </w:lvl>
    <w:lvl w:ilvl="7" w:tplc="04090003" w:tentative="1">
      <w:start w:val="1"/>
      <w:numFmt w:val="bullet"/>
      <w:lvlText w:val="o"/>
      <w:lvlJc w:val="left"/>
      <w:pPr>
        <w:ind w:left="6768" w:hanging="360"/>
      </w:pPr>
      <w:rPr>
        <w:rFonts w:hint="default" w:ascii="Courier New" w:hAnsi="Courier New" w:cs="Courier New"/>
      </w:rPr>
    </w:lvl>
    <w:lvl w:ilvl="8" w:tplc="04090005" w:tentative="1">
      <w:start w:val="1"/>
      <w:numFmt w:val="bullet"/>
      <w:lvlText w:val=""/>
      <w:lvlJc w:val="left"/>
      <w:pPr>
        <w:ind w:left="7488" w:hanging="360"/>
      </w:pPr>
      <w:rPr>
        <w:rFonts w:hint="default" w:ascii="Wingdings" w:hAnsi="Wingdings"/>
      </w:rPr>
    </w:lvl>
  </w:abstractNum>
  <w:abstractNum w:abstractNumId="12" w15:restartNumberingAfterBreak="0">
    <w:nsid w:val="29B12E05"/>
    <w:multiLevelType w:val="hybridMultilevel"/>
    <w:tmpl w:val="8708D21A"/>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3" w15:restartNumberingAfterBreak="0">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AD7382"/>
    <w:multiLevelType w:val="hybridMultilevel"/>
    <w:tmpl w:val="26E8F9BE"/>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5" w15:restartNumberingAfterBreak="0">
    <w:nsid w:val="37AA3931"/>
    <w:multiLevelType w:val="hybridMultilevel"/>
    <w:tmpl w:val="856C2656"/>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6" w15:restartNumberingAfterBreak="0">
    <w:nsid w:val="391D4B41"/>
    <w:multiLevelType w:val="hybridMultilevel"/>
    <w:tmpl w:val="A4C2470A"/>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7" w15:restartNumberingAfterBreak="0">
    <w:nsid w:val="3AF507A3"/>
    <w:multiLevelType w:val="hybridMultilevel"/>
    <w:tmpl w:val="43240F2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408A30C7"/>
    <w:multiLevelType w:val="hybridMultilevel"/>
    <w:tmpl w:val="E4FADEB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426144DE"/>
    <w:multiLevelType w:val="hybridMultilevel"/>
    <w:tmpl w:val="66A06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1720F3"/>
    <w:multiLevelType w:val="hybridMultilevel"/>
    <w:tmpl w:val="8556D36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1" w15:restartNumberingAfterBreak="0">
    <w:nsid w:val="4BEC4F40"/>
    <w:multiLevelType w:val="hybridMultilevel"/>
    <w:tmpl w:val="379CD37E"/>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2" w15:restartNumberingAfterBreak="0">
    <w:nsid w:val="4D8C41A2"/>
    <w:multiLevelType w:val="hybridMultilevel"/>
    <w:tmpl w:val="A84869AC"/>
    <w:lvl w:ilvl="0" w:tplc="62DC1196">
      <w:start w:val="1"/>
      <w:numFmt w:val="decimal"/>
      <w:lvlText w:val="%1."/>
      <w:lvlJc w:val="left"/>
      <w:pPr>
        <w:ind w:left="720" w:hanging="360"/>
      </w:pPr>
      <w:rPr>
        <w:b w:val="0"/>
        <w:bCs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634228"/>
    <w:multiLevelType w:val="hybridMultilevel"/>
    <w:tmpl w:val="8B6AD71C"/>
    <w:lvl w:ilvl="0" w:tplc="04090001">
      <w:start w:val="1"/>
      <w:numFmt w:val="bullet"/>
      <w:lvlText w:val=""/>
      <w:lvlJc w:val="left"/>
      <w:pPr>
        <w:ind w:left="1728" w:hanging="360"/>
      </w:pPr>
      <w:rPr>
        <w:rFonts w:hint="default" w:ascii="Symbol" w:hAnsi="Symbol"/>
      </w:rPr>
    </w:lvl>
    <w:lvl w:ilvl="1" w:tplc="04090003" w:tentative="1">
      <w:start w:val="1"/>
      <w:numFmt w:val="bullet"/>
      <w:lvlText w:val="o"/>
      <w:lvlJc w:val="left"/>
      <w:pPr>
        <w:ind w:left="2448" w:hanging="360"/>
      </w:pPr>
      <w:rPr>
        <w:rFonts w:hint="default" w:ascii="Courier New" w:hAnsi="Courier New" w:cs="Courier New"/>
      </w:rPr>
    </w:lvl>
    <w:lvl w:ilvl="2" w:tplc="04090005" w:tentative="1">
      <w:start w:val="1"/>
      <w:numFmt w:val="bullet"/>
      <w:lvlText w:val=""/>
      <w:lvlJc w:val="left"/>
      <w:pPr>
        <w:ind w:left="3168" w:hanging="360"/>
      </w:pPr>
      <w:rPr>
        <w:rFonts w:hint="default" w:ascii="Wingdings" w:hAnsi="Wingdings"/>
      </w:rPr>
    </w:lvl>
    <w:lvl w:ilvl="3" w:tplc="04090001" w:tentative="1">
      <w:start w:val="1"/>
      <w:numFmt w:val="bullet"/>
      <w:lvlText w:val=""/>
      <w:lvlJc w:val="left"/>
      <w:pPr>
        <w:ind w:left="3888" w:hanging="360"/>
      </w:pPr>
      <w:rPr>
        <w:rFonts w:hint="default" w:ascii="Symbol" w:hAnsi="Symbol"/>
      </w:rPr>
    </w:lvl>
    <w:lvl w:ilvl="4" w:tplc="04090003" w:tentative="1">
      <w:start w:val="1"/>
      <w:numFmt w:val="bullet"/>
      <w:lvlText w:val="o"/>
      <w:lvlJc w:val="left"/>
      <w:pPr>
        <w:ind w:left="4608" w:hanging="360"/>
      </w:pPr>
      <w:rPr>
        <w:rFonts w:hint="default" w:ascii="Courier New" w:hAnsi="Courier New" w:cs="Courier New"/>
      </w:rPr>
    </w:lvl>
    <w:lvl w:ilvl="5" w:tplc="04090005" w:tentative="1">
      <w:start w:val="1"/>
      <w:numFmt w:val="bullet"/>
      <w:lvlText w:val=""/>
      <w:lvlJc w:val="left"/>
      <w:pPr>
        <w:ind w:left="5328" w:hanging="360"/>
      </w:pPr>
      <w:rPr>
        <w:rFonts w:hint="default" w:ascii="Wingdings" w:hAnsi="Wingdings"/>
      </w:rPr>
    </w:lvl>
    <w:lvl w:ilvl="6" w:tplc="04090001" w:tentative="1">
      <w:start w:val="1"/>
      <w:numFmt w:val="bullet"/>
      <w:lvlText w:val=""/>
      <w:lvlJc w:val="left"/>
      <w:pPr>
        <w:ind w:left="6048" w:hanging="360"/>
      </w:pPr>
      <w:rPr>
        <w:rFonts w:hint="default" w:ascii="Symbol" w:hAnsi="Symbol"/>
      </w:rPr>
    </w:lvl>
    <w:lvl w:ilvl="7" w:tplc="04090003" w:tentative="1">
      <w:start w:val="1"/>
      <w:numFmt w:val="bullet"/>
      <w:lvlText w:val="o"/>
      <w:lvlJc w:val="left"/>
      <w:pPr>
        <w:ind w:left="6768" w:hanging="360"/>
      </w:pPr>
      <w:rPr>
        <w:rFonts w:hint="default" w:ascii="Courier New" w:hAnsi="Courier New" w:cs="Courier New"/>
      </w:rPr>
    </w:lvl>
    <w:lvl w:ilvl="8" w:tplc="04090005" w:tentative="1">
      <w:start w:val="1"/>
      <w:numFmt w:val="bullet"/>
      <w:lvlText w:val=""/>
      <w:lvlJc w:val="left"/>
      <w:pPr>
        <w:ind w:left="7488" w:hanging="360"/>
      </w:pPr>
      <w:rPr>
        <w:rFonts w:hint="default" w:ascii="Wingdings" w:hAnsi="Wingdings"/>
      </w:rPr>
    </w:lvl>
  </w:abstractNum>
  <w:abstractNum w:abstractNumId="24" w15:restartNumberingAfterBreak="0">
    <w:nsid w:val="503F3492"/>
    <w:multiLevelType w:val="hybridMultilevel"/>
    <w:tmpl w:val="F4560E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3715524"/>
    <w:multiLevelType w:val="hybridMultilevel"/>
    <w:tmpl w:val="F63CE15A"/>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6" w15:restartNumberingAfterBreak="0">
    <w:nsid w:val="545203D4"/>
    <w:multiLevelType w:val="hybridMultilevel"/>
    <w:tmpl w:val="2B4C6F32"/>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7" w15:restartNumberingAfterBreak="0">
    <w:nsid w:val="54F21AE0"/>
    <w:multiLevelType w:val="hybridMultilevel"/>
    <w:tmpl w:val="2AA20CE8"/>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8" w15:restartNumberingAfterBreak="0">
    <w:nsid w:val="572F7536"/>
    <w:multiLevelType w:val="hybridMultilevel"/>
    <w:tmpl w:val="52FE48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7924EB4"/>
    <w:multiLevelType w:val="hybridMultilevel"/>
    <w:tmpl w:val="1DCEE8E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0" w15:restartNumberingAfterBreak="0">
    <w:nsid w:val="58A86A98"/>
    <w:multiLevelType w:val="hybridMultilevel"/>
    <w:tmpl w:val="3E7A571A"/>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31"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15:restartNumberingAfterBreak="0">
    <w:nsid w:val="5D834418"/>
    <w:multiLevelType w:val="hybridMultilevel"/>
    <w:tmpl w:val="111E029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33" w15:restartNumberingAfterBreak="0">
    <w:nsid w:val="623B3F9E"/>
    <w:multiLevelType w:val="hybridMultilevel"/>
    <w:tmpl w:val="A8D6B8A0"/>
    <w:lvl w:ilvl="0" w:tplc="04090001">
      <w:start w:val="1"/>
      <w:numFmt w:val="bullet"/>
      <w:lvlText w:val=""/>
      <w:lvlJc w:val="left"/>
      <w:pPr>
        <w:ind w:left="1440" w:hanging="360"/>
      </w:pPr>
      <w:rPr>
        <w:rFonts w:hint="default" w:ascii="Symbol" w:hAnsi="Symbol" w:cs="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cs="Wingdings"/>
      </w:rPr>
    </w:lvl>
    <w:lvl w:ilvl="3" w:tplc="04090001" w:tentative="1">
      <w:start w:val="1"/>
      <w:numFmt w:val="bullet"/>
      <w:lvlText w:val=""/>
      <w:lvlJc w:val="left"/>
      <w:pPr>
        <w:ind w:left="3600" w:hanging="360"/>
      </w:pPr>
      <w:rPr>
        <w:rFonts w:hint="default" w:ascii="Symbol" w:hAnsi="Symbol" w:cs="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cs="Wingdings"/>
      </w:rPr>
    </w:lvl>
    <w:lvl w:ilvl="6" w:tplc="04090001" w:tentative="1">
      <w:start w:val="1"/>
      <w:numFmt w:val="bullet"/>
      <w:lvlText w:val=""/>
      <w:lvlJc w:val="left"/>
      <w:pPr>
        <w:ind w:left="5760" w:hanging="360"/>
      </w:pPr>
      <w:rPr>
        <w:rFonts w:hint="default" w:ascii="Symbol" w:hAnsi="Symbol" w:cs="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cs="Wingdings"/>
      </w:rPr>
    </w:lvl>
  </w:abstractNum>
  <w:abstractNum w:abstractNumId="34" w15:restartNumberingAfterBreak="0">
    <w:nsid w:val="628D1740"/>
    <w:multiLevelType w:val="hybridMultilevel"/>
    <w:tmpl w:val="F028D7CA"/>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35" w15:restartNumberingAfterBreak="0">
    <w:nsid w:val="7A3516CB"/>
    <w:multiLevelType w:val="hybridMultilevel"/>
    <w:tmpl w:val="28ACBD78"/>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36" w15:restartNumberingAfterBreak="0">
    <w:nsid w:val="7EDB6F2B"/>
    <w:multiLevelType w:val="hybridMultilevel"/>
    <w:tmpl w:val="30826B2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num w:numId="1">
    <w:abstractNumId w:val="17"/>
  </w:num>
  <w:num w:numId="2">
    <w:abstractNumId w:val="31"/>
  </w:num>
  <w:num w:numId="3">
    <w:abstractNumId w:val="7"/>
  </w:num>
  <w:num w:numId="4">
    <w:abstractNumId w:val="18"/>
  </w:num>
  <w:num w:numId="5">
    <w:abstractNumId w:val="0"/>
  </w:num>
  <w:num w:numId="6">
    <w:abstractNumId w:val="29"/>
  </w:num>
  <w:num w:numId="7">
    <w:abstractNumId w:val="23"/>
  </w:num>
  <w:num w:numId="8">
    <w:abstractNumId w:val="24"/>
  </w:num>
  <w:num w:numId="9">
    <w:abstractNumId w:val="6"/>
  </w:num>
  <w:num w:numId="10">
    <w:abstractNumId w:val="28"/>
  </w:num>
  <w:num w:numId="11">
    <w:abstractNumId w:val="11"/>
  </w:num>
  <w:num w:numId="12">
    <w:abstractNumId w:val="13"/>
  </w:num>
  <w:num w:numId="13">
    <w:abstractNumId w:val="3"/>
  </w:num>
  <w:num w:numId="14">
    <w:abstractNumId w:val="14"/>
  </w:num>
  <w:num w:numId="15">
    <w:abstractNumId w:val="33"/>
  </w:num>
  <w:num w:numId="16">
    <w:abstractNumId w:val="21"/>
  </w:num>
  <w:num w:numId="17">
    <w:abstractNumId w:val="2"/>
  </w:num>
  <w:num w:numId="18">
    <w:abstractNumId w:val="9"/>
  </w:num>
  <w:num w:numId="19">
    <w:abstractNumId w:val="27"/>
  </w:num>
  <w:num w:numId="20">
    <w:abstractNumId w:val="32"/>
  </w:num>
  <w:num w:numId="21">
    <w:abstractNumId w:val="36"/>
  </w:num>
  <w:num w:numId="22">
    <w:abstractNumId w:val="1"/>
  </w:num>
  <w:num w:numId="23">
    <w:abstractNumId w:val="20"/>
  </w:num>
  <w:num w:numId="24">
    <w:abstractNumId w:val="4"/>
  </w:num>
  <w:num w:numId="25">
    <w:abstractNumId w:val="12"/>
  </w:num>
  <w:num w:numId="26">
    <w:abstractNumId w:val="35"/>
  </w:num>
  <w:num w:numId="27">
    <w:abstractNumId w:val="8"/>
  </w:num>
  <w:num w:numId="28">
    <w:abstractNumId w:val="34"/>
  </w:num>
  <w:num w:numId="29">
    <w:abstractNumId w:val="22"/>
  </w:num>
  <w:num w:numId="30">
    <w:abstractNumId w:val="16"/>
  </w:num>
  <w:num w:numId="31">
    <w:abstractNumId w:val="5"/>
  </w:num>
  <w:num w:numId="32">
    <w:abstractNumId w:val="26"/>
  </w:num>
  <w:num w:numId="33">
    <w:abstractNumId w:val="25"/>
  </w:num>
  <w:num w:numId="34">
    <w:abstractNumId w:val="19"/>
  </w:num>
  <w:num w:numId="35">
    <w:abstractNumId w:val="15"/>
  </w:num>
  <w:num w:numId="36">
    <w:abstractNumId w:val="30"/>
  </w:num>
  <w:num w:numId="37">
    <w:abstractNumId w:val="10"/>
  </w:num>
  <w:numIdMacAtCleanup w:val="3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E52"/>
    <w:rsid w:val="00004B91"/>
    <w:rsid w:val="00004F3E"/>
    <w:rsid w:val="00005595"/>
    <w:rsid w:val="000060E6"/>
    <w:rsid w:val="00006437"/>
    <w:rsid w:val="00007DB9"/>
    <w:rsid w:val="00007EAA"/>
    <w:rsid w:val="00011F94"/>
    <w:rsid w:val="000124D6"/>
    <w:rsid w:val="000135CC"/>
    <w:rsid w:val="00015030"/>
    <w:rsid w:val="00015868"/>
    <w:rsid w:val="00015E92"/>
    <w:rsid w:val="000165BD"/>
    <w:rsid w:val="00016BBF"/>
    <w:rsid w:val="00016E86"/>
    <w:rsid w:val="00020A92"/>
    <w:rsid w:val="00020D5B"/>
    <w:rsid w:val="00021040"/>
    <w:rsid w:val="00021A25"/>
    <w:rsid w:val="00022439"/>
    <w:rsid w:val="00022E2A"/>
    <w:rsid w:val="0002348B"/>
    <w:rsid w:val="00024401"/>
    <w:rsid w:val="0002546E"/>
    <w:rsid w:val="000267B6"/>
    <w:rsid w:val="00030F31"/>
    <w:rsid w:val="000313B0"/>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61236"/>
    <w:rsid w:val="000617B2"/>
    <w:rsid w:val="00064374"/>
    <w:rsid w:val="0007129D"/>
    <w:rsid w:val="00071A99"/>
    <w:rsid w:val="00071E4C"/>
    <w:rsid w:val="00074FBE"/>
    <w:rsid w:val="000758A0"/>
    <w:rsid w:val="0007757D"/>
    <w:rsid w:val="00077FEB"/>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9CB"/>
    <w:rsid w:val="000970E3"/>
    <w:rsid w:val="00097D00"/>
    <w:rsid w:val="000A0677"/>
    <w:rsid w:val="000A1E4A"/>
    <w:rsid w:val="000A508E"/>
    <w:rsid w:val="000A7DF6"/>
    <w:rsid w:val="000B113C"/>
    <w:rsid w:val="000B1DDD"/>
    <w:rsid w:val="000B38E3"/>
    <w:rsid w:val="000B4A4F"/>
    <w:rsid w:val="000B4CD4"/>
    <w:rsid w:val="000B650D"/>
    <w:rsid w:val="000B7B51"/>
    <w:rsid w:val="000C3325"/>
    <w:rsid w:val="000C4018"/>
    <w:rsid w:val="000C5731"/>
    <w:rsid w:val="000C5A8A"/>
    <w:rsid w:val="000C7568"/>
    <w:rsid w:val="000C7B2B"/>
    <w:rsid w:val="000D133C"/>
    <w:rsid w:val="000D146E"/>
    <w:rsid w:val="000D3F78"/>
    <w:rsid w:val="000D5185"/>
    <w:rsid w:val="000D6080"/>
    <w:rsid w:val="000E3387"/>
    <w:rsid w:val="000E5980"/>
    <w:rsid w:val="000E7BB2"/>
    <w:rsid w:val="000F0895"/>
    <w:rsid w:val="000F1CE7"/>
    <w:rsid w:val="000F2249"/>
    <w:rsid w:val="000F3C97"/>
    <w:rsid w:val="000F46B4"/>
    <w:rsid w:val="000F5D40"/>
    <w:rsid w:val="000F7E9B"/>
    <w:rsid w:val="00103F98"/>
    <w:rsid w:val="00104DBC"/>
    <w:rsid w:val="00106A6F"/>
    <w:rsid w:val="00107E52"/>
    <w:rsid w:val="00113461"/>
    <w:rsid w:val="00113770"/>
    <w:rsid w:val="001147C2"/>
    <w:rsid w:val="001156FE"/>
    <w:rsid w:val="001170D7"/>
    <w:rsid w:val="00117B26"/>
    <w:rsid w:val="00117D2C"/>
    <w:rsid w:val="0012275E"/>
    <w:rsid w:val="00122DD1"/>
    <w:rsid w:val="00123C94"/>
    <w:rsid w:val="00123CE9"/>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40894"/>
    <w:rsid w:val="00141D38"/>
    <w:rsid w:val="0014394F"/>
    <w:rsid w:val="00143F88"/>
    <w:rsid w:val="00145503"/>
    <w:rsid w:val="0014683A"/>
    <w:rsid w:val="00150657"/>
    <w:rsid w:val="00150CCD"/>
    <w:rsid w:val="001515C4"/>
    <w:rsid w:val="00154BFE"/>
    <w:rsid w:val="00154E44"/>
    <w:rsid w:val="001611C6"/>
    <w:rsid w:val="00163F78"/>
    <w:rsid w:val="001648F2"/>
    <w:rsid w:val="0016620D"/>
    <w:rsid w:val="00166671"/>
    <w:rsid w:val="00166972"/>
    <w:rsid w:val="00166EA1"/>
    <w:rsid w:val="00167141"/>
    <w:rsid w:val="001678EF"/>
    <w:rsid w:val="001705F3"/>
    <w:rsid w:val="00172812"/>
    <w:rsid w:val="00172F72"/>
    <w:rsid w:val="001740AB"/>
    <w:rsid w:val="0017488A"/>
    <w:rsid w:val="00174940"/>
    <w:rsid w:val="0017534D"/>
    <w:rsid w:val="0017606F"/>
    <w:rsid w:val="00177089"/>
    <w:rsid w:val="001805BB"/>
    <w:rsid w:val="00183078"/>
    <w:rsid w:val="0018475B"/>
    <w:rsid w:val="001858DD"/>
    <w:rsid w:val="00187E49"/>
    <w:rsid w:val="0019179B"/>
    <w:rsid w:val="00192EF0"/>
    <w:rsid w:val="001958D7"/>
    <w:rsid w:val="00197584"/>
    <w:rsid w:val="001A0885"/>
    <w:rsid w:val="001A185F"/>
    <w:rsid w:val="001A3519"/>
    <w:rsid w:val="001A37B0"/>
    <w:rsid w:val="001A4438"/>
    <w:rsid w:val="001A51A0"/>
    <w:rsid w:val="001B0281"/>
    <w:rsid w:val="001B09E9"/>
    <w:rsid w:val="001B1AD9"/>
    <w:rsid w:val="001B2529"/>
    <w:rsid w:val="001B37D4"/>
    <w:rsid w:val="001B4809"/>
    <w:rsid w:val="001B5ECF"/>
    <w:rsid w:val="001B6560"/>
    <w:rsid w:val="001B6C0C"/>
    <w:rsid w:val="001B7065"/>
    <w:rsid w:val="001B7833"/>
    <w:rsid w:val="001B78C5"/>
    <w:rsid w:val="001C058D"/>
    <w:rsid w:val="001C1364"/>
    <w:rsid w:val="001C4DF0"/>
    <w:rsid w:val="001C5CE4"/>
    <w:rsid w:val="001D2ECC"/>
    <w:rsid w:val="001D3936"/>
    <w:rsid w:val="001E104F"/>
    <w:rsid w:val="001E1D9C"/>
    <w:rsid w:val="001E5F9B"/>
    <w:rsid w:val="001E7B61"/>
    <w:rsid w:val="001F0611"/>
    <w:rsid w:val="001F16E9"/>
    <w:rsid w:val="001F5A66"/>
    <w:rsid w:val="001F6677"/>
    <w:rsid w:val="00201307"/>
    <w:rsid w:val="0020380E"/>
    <w:rsid w:val="00207A7B"/>
    <w:rsid w:val="002108AB"/>
    <w:rsid w:val="00210F62"/>
    <w:rsid w:val="0021429E"/>
    <w:rsid w:val="00214A61"/>
    <w:rsid w:val="00215CB2"/>
    <w:rsid w:val="00221B61"/>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AEB"/>
    <w:rsid w:val="0024382A"/>
    <w:rsid w:val="00246C98"/>
    <w:rsid w:val="00247FA3"/>
    <w:rsid w:val="0025025A"/>
    <w:rsid w:val="00250E8A"/>
    <w:rsid w:val="00252C13"/>
    <w:rsid w:val="00255068"/>
    <w:rsid w:val="002556DD"/>
    <w:rsid w:val="00255F26"/>
    <w:rsid w:val="0026198E"/>
    <w:rsid w:val="00261F9A"/>
    <w:rsid w:val="00263800"/>
    <w:rsid w:val="0026512B"/>
    <w:rsid w:val="002669E8"/>
    <w:rsid w:val="00267A1E"/>
    <w:rsid w:val="00270A7C"/>
    <w:rsid w:val="00271E76"/>
    <w:rsid w:val="00273DF6"/>
    <w:rsid w:val="00275F01"/>
    <w:rsid w:val="00277691"/>
    <w:rsid w:val="00277B7F"/>
    <w:rsid w:val="002816F5"/>
    <w:rsid w:val="0028247C"/>
    <w:rsid w:val="00282C7D"/>
    <w:rsid w:val="002841A5"/>
    <w:rsid w:val="00287162"/>
    <w:rsid w:val="00290594"/>
    <w:rsid w:val="00293557"/>
    <w:rsid w:val="00293EC6"/>
    <w:rsid w:val="00294DEA"/>
    <w:rsid w:val="00297231"/>
    <w:rsid w:val="002A00E1"/>
    <w:rsid w:val="002A28F5"/>
    <w:rsid w:val="002A2F3E"/>
    <w:rsid w:val="002A3261"/>
    <w:rsid w:val="002A3D85"/>
    <w:rsid w:val="002A5736"/>
    <w:rsid w:val="002A7850"/>
    <w:rsid w:val="002A79E5"/>
    <w:rsid w:val="002A7AD0"/>
    <w:rsid w:val="002A7BE0"/>
    <w:rsid w:val="002B2EBE"/>
    <w:rsid w:val="002B2FF4"/>
    <w:rsid w:val="002B3269"/>
    <w:rsid w:val="002B5581"/>
    <w:rsid w:val="002B71B3"/>
    <w:rsid w:val="002B74A4"/>
    <w:rsid w:val="002C3BDD"/>
    <w:rsid w:val="002C3D3A"/>
    <w:rsid w:val="002C5BCA"/>
    <w:rsid w:val="002C646E"/>
    <w:rsid w:val="002C6848"/>
    <w:rsid w:val="002C7600"/>
    <w:rsid w:val="002C77E9"/>
    <w:rsid w:val="002D52B7"/>
    <w:rsid w:val="002D64FD"/>
    <w:rsid w:val="002D67D7"/>
    <w:rsid w:val="002D6822"/>
    <w:rsid w:val="002D6852"/>
    <w:rsid w:val="002D6916"/>
    <w:rsid w:val="002D69B1"/>
    <w:rsid w:val="002E0E37"/>
    <w:rsid w:val="002E1649"/>
    <w:rsid w:val="002E2DDE"/>
    <w:rsid w:val="002E2FC4"/>
    <w:rsid w:val="002E3619"/>
    <w:rsid w:val="002E518A"/>
    <w:rsid w:val="002E5D84"/>
    <w:rsid w:val="002E7C71"/>
    <w:rsid w:val="002F11AC"/>
    <w:rsid w:val="002F19E2"/>
    <w:rsid w:val="002F1C5E"/>
    <w:rsid w:val="002F78B3"/>
    <w:rsid w:val="003020CB"/>
    <w:rsid w:val="003028E9"/>
    <w:rsid w:val="0030364E"/>
    <w:rsid w:val="003048DF"/>
    <w:rsid w:val="003049A3"/>
    <w:rsid w:val="00306650"/>
    <w:rsid w:val="00313C68"/>
    <w:rsid w:val="00315971"/>
    <w:rsid w:val="00316ACC"/>
    <w:rsid w:val="0031709F"/>
    <w:rsid w:val="00320AC7"/>
    <w:rsid w:val="00321520"/>
    <w:rsid w:val="00321BF6"/>
    <w:rsid w:val="00322DE9"/>
    <w:rsid w:val="003235BF"/>
    <w:rsid w:val="0032413A"/>
    <w:rsid w:val="00324607"/>
    <w:rsid w:val="003314D1"/>
    <w:rsid w:val="00331962"/>
    <w:rsid w:val="00332E15"/>
    <w:rsid w:val="00333B12"/>
    <w:rsid w:val="00333E25"/>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70811"/>
    <w:rsid w:val="00371451"/>
    <w:rsid w:val="00374F35"/>
    <w:rsid w:val="00375518"/>
    <w:rsid w:val="00376001"/>
    <w:rsid w:val="00376195"/>
    <w:rsid w:val="00376D2E"/>
    <w:rsid w:val="00376F4F"/>
    <w:rsid w:val="00377079"/>
    <w:rsid w:val="00380962"/>
    <w:rsid w:val="00386E0C"/>
    <w:rsid w:val="00392FD6"/>
    <w:rsid w:val="00393A46"/>
    <w:rsid w:val="0039412B"/>
    <w:rsid w:val="003949A4"/>
    <w:rsid w:val="003A1C9F"/>
    <w:rsid w:val="003A200C"/>
    <w:rsid w:val="003A26D6"/>
    <w:rsid w:val="003A389C"/>
    <w:rsid w:val="003A58AD"/>
    <w:rsid w:val="003A71D7"/>
    <w:rsid w:val="003A7882"/>
    <w:rsid w:val="003B189C"/>
    <w:rsid w:val="003B1A69"/>
    <w:rsid w:val="003B5BB0"/>
    <w:rsid w:val="003B76F2"/>
    <w:rsid w:val="003B776B"/>
    <w:rsid w:val="003C0AA4"/>
    <w:rsid w:val="003C12F9"/>
    <w:rsid w:val="003C1FD8"/>
    <w:rsid w:val="003C38FA"/>
    <w:rsid w:val="003C3E1C"/>
    <w:rsid w:val="003C4186"/>
    <w:rsid w:val="003C4A76"/>
    <w:rsid w:val="003C77BE"/>
    <w:rsid w:val="003D1152"/>
    <w:rsid w:val="003D1C68"/>
    <w:rsid w:val="003D4C50"/>
    <w:rsid w:val="003D5C16"/>
    <w:rsid w:val="003D6592"/>
    <w:rsid w:val="003D718B"/>
    <w:rsid w:val="003D7CEA"/>
    <w:rsid w:val="003E068C"/>
    <w:rsid w:val="003E1617"/>
    <w:rsid w:val="003E2902"/>
    <w:rsid w:val="003E3848"/>
    <w:rsid w:val="003E4AFF"/>
    <w:rsid w:val="003E65DA"/>
    <w:rsid w:val="003E78AA"/>
    <w:rsid w:val="003F0316"/>
    <w:rsid w:val="003F0CF4"/>
    <w:rsid w:val="003F0E23"/>
    <w:rsid w:val="003F28D9"/>
    <w:rsid w:val="003F295E"/>
    <w:rsid w:val="003F2E13"/>
    <w:rsid w:val="003F40D5"/>
    <w:rsid w:val="003F41BA"/>
    <w:rsid w:val="003F461A"/>
    <w:rsid w:val="003F53AB"/>
    <w:rsid w:val="003F5D5D"/>
    <w:rsid w:val="0040358E"/>
    <w:rsid w:val="0040540E"/>
    <w:rsid w:val="00407658"/>
    <w:rsid w:val="004101F6"/>
    <w:rsid w:val="00412716"/>
    <w:rsid w:val="00413A68"/>
    <w:rsid w:val="00413C92"/>
    <w:rsid w:val="00415066"/>
    <w:rsid w:val="00417E3A"/>
    <w:rsid w:val="004210ED"/>
    <w:rsid w:val="00425F0B"/>
    <w:rsid w:val="00426051"/>
    <w:rsid w:val="00427B06"/>
    <w:rsid w:val="00427B21"/>
    <w:rsid w:val="00427DF2"/>
    <w:rsid w:val="00430290"/>
    <w:rsid w:val="004307C0"/>
    <w:rsid w:val="004331F9"/>
    <w:rsid w:val="00434458"/>
    <w:rsid w:val="00434962"/>
    <w:rsid w:val="00435687"/>
    <w:rsid w:val="00435B35"/>
    <w:rsid w:val="00435CF5"/>
    <w:rsid w:val="00436C5B"/>
    <w:rsid w:val="004371A8"/>
    <w:rsid w:val="004379DF"/>
    <w:rsid w:val="00437FDA"/>
    <w:rsid w:val="00442FEC"/>
    <w:rsid w:val="00444054"/>
    <w:rsid w:val="004440A4"/>
    <w:rsid w:val="004442C7"/>
    <w:rsid w:val="0044509B"/>
    <w:rsid w:val="0044665B"/>
    <w:rsid w:val="00446AB0"/>
    <w:rsid w:val="004474AB"/>
    <w:rsid w:val="00450498"/>
    <w:rsid w:val="00451655"/>
    <w:rsid w:val="004520FF"/>
    <w:rsid w:val="004531A1"/>
    <w:rsid w:val="00453A62"/>
    <w:rsid w:val="00454538"/>
    <w:rsid w:val="00454AFB"/>
    <w:rsid w:val="004556EC"/>
    <w:rsid w:val="0045764C"/>
    <w:rsid w:val="00460674"/>
    <w:rsid w:val="00462063"/>
    <w:rsid w:val="0046354D"/>
    <w:rsid w:val="0046587F"/>
    <w:rsid w:val="00467804"/>
    <w:rsid w:val="00467981"/>
    <w:rsid w:val="00467E5B"/>
    <w:rsid w:val="004739EE"/>
    <w:rsid w:val="00473FEC"/>
    <w:rsid w:val="00474146"/>
    <w:rsid w:val="00474407"/>
    <w:rsid w:val="0047449B"/>
    <w:rsid w:val="00474F2A"/>
    <w:rsid w:val="00475CE7"/>
    <w:rsid w:val="004762FE"/>
    <w:rsid w:val="0048028B"/>
    <w:rsid w:val="00480483"/>
    <w:rsid w:val="004812F3"/>
    <w:rsid w:val="004814B2"/>
    <w:rsid w:val="004829F2"/>
    <w:rsid w:val="004843C7"/>
    <w:rsid w:val="00486372"/>
    <w:rsid w:val="00486BF0"/>
    <w:rsid w:val="00490995"/>
    <w:rsid w:val="0049103D"/>
    <w:rsid w:val="004915F2"/>
    <w:rsid w:val="00492B18"/>
    <w:rsid w:val="00492C1B"/>
    <w:rsid w:val="00493B8D"/>
    <w:rsid w:val="00493CBB"/>
    <w:rsid w:val="0049416B"/>
    <w:rsid w:val="00495866"/>
    <w:rsid w:val="00497C03"/>
    <w:rsid w:val="004A0541"/>
    <w:rsid w:val="004A0F0A"/>
    <w:rsid w:val="004A0FA2"/>
    <w:rsid w:val="004A1530"/>
    <w:rsid w:val="004A1D14"/>
    <w:rsid w:val="004A3ADB"/>
    <w:rsid w:val="004A568C"/>
    <w:rsid w:val="004A6F87"/>
    <w:rsid w:val="004B058B"/>
    <w:rsid w:val="004B0B33"/>
    <w:rsid w:val="004B5532"/>
    <w:rsid w:val="004B5758"/>
    <w:rsid w:val="004B6D23"/>
    <w:rsid w:val="004B705B"/>
    <w:rsid w:val="004C1C8B"/>
    <w:rsid w:val="004C1E15"/>
    <w:rsid w:val="004C2367"/>
    <w:rsid w:val="004C2788"/>
    <w:rsid w:val="004C36A2"/>
    <w:rsid w:val="004C7959"/>
    <w:rsid w:val="004C7AB5"/>
    <w:rsid w:val="004C7BE1"/>
    <w:rsid w:val="004D04C2"/>
    <w:rsid w:val="004D0CA7"/>
    <w:rsid w:val="004D61CD"/>
    <w:rsid w:val="004D6E2A"/>
    <w:rsid w:val="004E32F9"/>
    <w:rsid w:val="004E33D1"/>
    <w:rsid w:val="004E4119"/>
    <w:rsid w:val="004E7152"/>
    <w:rsid w:val="004E765B"/>
    <w:rsid w:val="004F03EB"/>
    <w:rsid w:val="004F1512"/>
    <w:rsid w:val="004F1A39"/>
    <w:rsid w:val="004F459D"/>
    <w:rsid w:val="004F6796"/>
    <w:rsid w:val="005019CC"/>
    <w:rsid w:val="00502BC4"/>
    <w:rsid w:val="00503661"/>
    <w:rsid w:val="005056EE"/>
    <w:rsid w:val="00505BCC"/>
    <w:rsid w:val="005062A2"/>
    <w:rsid w:val="00507149"/>
    <w:rsid w:val="00507222"/>
    <w:rsid w:val="00511E4A"/>
    <w:rsid w:val="005130CF"/>
    <w:rsid w:val="00514B75"/>
    <w:rsid w:val="00515D6F"/>
    <w:rsid w:val="00516B7A"/>
    <w:rsid w:val="00520858"/>
    <w:rsid w:val="0052089C"/>
    <w:rsid w:val="0052208B"/>
    <w:rsid w:val="005223D6"/>
    <w:rsid w:val="005229D2"/>
    <w:rsid w:val="00527F26"/>
    <w:rsid w:val="00531A69"/>
    <w:rsid w:val="00534109"/>
    <w:rsid w:val="005363C5"/>
    <w:rsid w:val="00537082"/>
    <w:rsid w:val="00540C29"/>
    <w:rsid w:val="00540EB7"/>
    <w:rsid w:val="00541325"/>
    <w:rsid w:val="00542CC1"/>
    <w:rsid w:val="00545C16"/>
    <w:rsid w:val="005463F7"/>
    <w:rsid w:val="00550135"/>
    <w:rsid w:val="005504B9"/>
    <w:rsid w:val="00552DDA"/>
    <w:rsid w:val="00553178"/>
    <w:rsid w:val="00554A9F"/>
    <w:rsid w:val="00554B0C"/>
    <w:rsid w:val="005551B6"/>
    <w:rsid w:val="005551D6"/>
    <w:rsid w:val="00555323"/>
    <w:rsid w:val="00556487"/>
    <w:rsid w:val="00557446"/>
    <w:rsid w:val="00560A8B"/>
    <w:rsid w:val="005619EF"/>
    <w:rsid w:val="00563412"/>
    <w:rsid w:val="00564B57"/>
    <w:rsid w:val="00564E78"/>
    <w:rsid w:val="005703E5"/>
    <w:rsid w:val="0057511F"/>
    <w:rsid w:val="005772D3"/>
    <w:rsid w:val="005800CD"/>
    <w:rsid w:val="00580692"/>
    <w:rsid w:val="00581367"/>
    <w:rsid w:val="00581F11"/>
    <w:rsid w:val="00583F63"/>
    <w:rsid w:val="005848E9"/>
    <w:rsid w:val="00586FDD"/>
    <w:rsid w:val="00587362"/>
    <w:rsid w:val="00587CCF"/>
    <w:rsid w:val="005907DD"/>
    <w:rsid w:val="00590C96"/>
    <w:rsid w:val="00591C02"/>
    <w:rsid w:val="00594933"/>
    <w:rsid w:val="0059672A"/>
    <w:rsid w:val="00597B2A"/>
    <w:rsid w:val="005A006C"/>
    <w:rsid w:val="005A4B45"/>
    <w:rsid w:val="005A4BED"/>
    <w:rsid w:val="005A51D6"/>
    <w:rsid w:val="005A5D6A"/>
    <w:rsid w:val="005A6405"/>
    <w:rsid w:val="005B0814"/>
    <w:rsid w:val="005B0CF2"/>
    <w:rsid w:val="005B231A"/>
    <w:rsid w:val="005B24C0"/>
    <w:rsid w:val="005B32BE"/>
    <w:rsid w:val="005B6800"/>
    <w:rsid w:val="005B7D3D"/>
    <w:rsid w:val="005C1656"/>
    <w:rsid w:val="005C3437"/>
    <w:rsid w:val="005C3A5E"/>
    <w:rsid w:val="005C4B16"/>
    <w:rsid w:val="005C5116"/>
    <w:rsid w:val="005C755F"/>
    <w:rsid w:val="005D1EE2"/>
    <w:rsid w:val="005D27C7"/>
    <w:rsid w:val="005E0AA9"/>
    <w:rsid w:val="005E184E"/>
    <w:rsid w:val="005E20FA"/>
    <w:rsid w:val="005E33F3"/>
    <w:rsid w:val="005E3A77"/>
    <w:rsid w:val="005E418B"/>
    <w:rsid w:val="005E5D94"/>
    <w:rsid w:val="005E7B6D"/>
    <w:rsid w:val="005F4885"/>
    <w:rsid w:val="005F524D"/>
    <w:rsid w:val="005F59FD"/>
    <w:rsid w:val="005F6614"/>
    <w:rsid w:val="006025B3"/>
    <w:rsid w:val="00602ADA"/>
    <w:rsid w:val="00606A19"/>
    <w:rsid w:val="00612094"/>
    <w:rsid w:val="0061230A"/>
    <w:rsid w:val="00615872"/>
    <w:rsid w:val="0062033E"/>
    <w:rsid w:val="00620D5B"/>
    <w:rsid w:val="006214DC"/>
    <w:rsid w:val="00622317"/>
    <w:rsid w:val="00622740"/>
    <w:rsid w:val="00623B00"/>
    <w:rsid w:val="006240B7"/>
    <w:rsid w:val="006245F0"/>
    <w:rsid w:val="00625A7C"/>
    <w:rsid w:val="00627367"/>
    <w:rsid w:val="00630781"/>
    <w:rsid w:val="00631383"/>
    <w:rsid w:val="00632D0B"/>
    <w:rsid w:val="006333C4"/>
    <w:rsid w:val="00634F79"/>
    <w:rsid w:val="00640172"/>
    <w:rsid w:val="0064101F"/>
    <w:rsid w:val="006414D2"/>
    <w:rsid w:val="00641F93"/>
    <w:rsid w:val="006432D9"/>
    <w:rsid w:val="00643A71"/>
    <w:rsid w:val="00645AC0"/>
    <w:rsid w:val="006504D7"/>
    <w:rsid w:val="006535B2"/>
    <w:rsid w:val="00654DD8"/>
    <w:rsid w:val="00654F97"/>
    <w:rsid w:val="00660128"/>
    <w:rsid w:val="0066102E"/>
    <w:rsid w:val="0066260F"/>
    <w:rsid w:val="006641E9"/>
    <w:rsid w:val="00665B38"/>
    <w:rsid w:val="00665ECA"/>
    <w:rsid w:val="00666777"/>
    <w:rsid w:val="0067144B"/>
    <w:rsid w:val="006716A8"/>
    <w:rsid w:val="006768DE"/>
    <w:rsid w:val="00677C52"/>
    <w:rsid w:val="00681233"/>
    <w:rsid w:val="00681A0C"/>
    <w:rsid w:val="006830B2"/>
    <w:rsid w:val="00683951"/>
    <w:rsid w:val="00684CE7"/>
    <w:rsid w:val="00685261"/>
    <w:rsid w:val="00685F6B"/>
    <w:rsid w:val="0068727E"/>
    <w:rsid w:val="00687789"/>
    <w:rsid w:val="006973AE"/>
    <w:rsid w:val="006A0BCB"/>
    <w:rsid w:val="006A2B71"/>
    <w:rsid w:val="006A301C"/>
    <w:rsid w:val="006A3470"/>
    <w:rsid w:val="006A34C1"/>
    <w:rsid w:val="006A78B1"/>
    <w:rsid w:val="006A7910"/>
    <w:rsid w:val="006B2D1B"/>
    <w:rsid w:val="006B32E9"/>
    <w:rsid w:val="006B5217"/>
    <w:rsid w:val="006B5A03"/>
    <w:rsid w:val="006B6819"/>
    <w:rsid w:val="006B70D2"/>
    <w:rsid w:val="006B7498"/>
    <w:rsid w:val="006B7E8B"/>
    <w:rsid w:val="006C2313"/>
    <w:rsid w:val="006C5316"/>
    <w:rsid w:val="006C6DDD"/>
    <w:rsid w:val="006C7153"/>
    <w:rsid w:val="006D024C"/>
    <w:rsid w:val="006D0E9D"/>
    <w:rsid w:val="006D6B45"/>
    <w:rsid w:val="006D6D1F"/>
    <w:rsid w:val="006D7976"/>
    <w:rsid w:val="006E2003"/>
    <w:rsid w:val="006E471C"/>
    <w:rsid w:val="006E4758"/>
    <w:rsid w:val="006E4940"/>
    <w:rsid w:val="006E4A40"/>
    <w:rsid w:val="006E552D"/>
    <w:rsid w:val="006E7761"/>
    <w:rsid w:val="006F15E4"/>
    <w:rsid w:val="006F2B00"/>
    <w:rsid w:val="006F3716"/>
    <w:rsid w:val="006F385C"/>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9C5"/>
    <w:rsid w:val="00711C9B"/>
    <w:rsid w:val="0071393A"/>
    <w:rsid w:val="007145BA"/>
    <w:rsid w:val="00720BCA"/>
    <w:rsid w:val="00723E5F"/>
    <w:rsid w:val="00725453"/>
    <w:rsid w:val="00725625"/>
    <w:rsid w:val="00725896"/>
    <w:rsid w:val="00725B46"/>
    <w:rsid w:val="00725C02"/>
    <w:rsid w:val="00732ACF"/>
    <w:rsid w:val="0073402F"/>
    <w:rsid w:val="00734AA1"/>
    <w:rsid w:val="0073575A"/>
    <w:rsid w:val="0073587B"/>
    <w:rsid w:val="00735A51"/>
    <w:rsid w:val="00735E25"/>
    <w:rsid w:val="00740CCC"/>
    <w:rsid w:val="007440E8"/>
    <w:rsid w:val="0074512E"/>
    <w:rsid w:val="0074666A"/>
    <w:rsid w:val="00746C41"/>
    <w:rsid w:val="00751E0C"/>
    <w:rsid w:val="007557E0"/>
    <w:rsid w:val="00756C16"/>
    <w:rsid w:val="007610DB"/>
    <w:rsid w:val="00764291"/>
    <w:rsid w:val="007648E1"/>
    <w:rsid w:val="00764ADC"/>
    <w:rsid w:val="0076573C"/>
    <w:rsid w:val="0076717B"/>
    <w:rsid w:val="0077247E"/>
    <w:rsid w:val="00773510"/>
    <w:rsid w:val="007748C7"/>
    <w:rsid w:val="007754ED"/>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1D74"/>
    <w:rsid w:val="00793559"/>
    <w:rsid w:val="00793A5C"/>
    <w:rsid w:val="00793BEF"/>
    <w:rsid w:val="00795B10"/>
    <w:rsid w:val="00795DA7"/>
    <w:rsid w:val="007961FE"/>
    <w:rsid w:val="007963E0"/>
    <w:rsid w:val="00797961"/>
    <w:rsid w:val="007A03D2"/>
    <w:rsid w:val="007A1ED2"/>
    <w:rsid w:val="007A1F94"/>
    <w:rsid w:val="007A236D"/>
    <w:rsid w:val="007A36FA"/>
    <w:rsid w:val="007A4E7C"/>
    <w:rsid w:val="007A75F7"/>
    <w:rsid w:val="007B011B"/>
    <w:rsid w:val="007B10CD"/>
    <w:rsid w:val="007B1491"/>
    <w:rsid w:val="007B2A3D"/>
    <w:rsid w:val="007B537E"/>
    <w:rsid w:val="007B5918"/>
    <w:rsid w:val="007B7071"/>
    <w:rsid w:val="007B7150"/>
    <w:rsid w:val="007B718E"/>
    <w:rsid w:val="007B7B7E"/>
    <w:rsid w:val="007C24B2"/>
    <w:rsid w:val="007C3701"/>
    <w:rsid w:val="007C54B4"/>
    <w:rsid w:val="007C6136"/>
    <w:rsid w:val="007C6EC1"/>
    <w:rsid w:val="007D0AAC"/>
    <w:rsid w:val="007D0ADE"/>
    <w:rsid w:val="007D0D37"/>
    <w:rsid w:val="007D18A5"/>
    <w:rsid w:val="007D269A"/>
    <w:rsid w:val="007D427F"/>
    <w:rsid w:val="007D518A"/>
    <w:rsid w:val="007D5470"/>
    <w:rsid w:val="007D59EE"/>
    <w:rsid w:val="007D679A"/>
    <w:rsid w:val="007DE4C0"/>
    <w:rsid w:val="007E0A3D"/>
    <w:rsid w:val="007E0E67"/>
    <w:rsid w:val="007E0FAF"/>
    <w:rsid w:val="007E22A1"/>
    <w:rsid w:val="007E26E7"/>
    <w:rsid w:val="007E281B"/>
    <w:rsid w:val="007E47DC"/>
    <w:rsid w:val="007E6BD2"/>
    <w:rsid w:val="007E6FDF"/>
    <w:rsid w:val="007E7A8A"/>
    <w:rsid w:val="007F00C4"/>
    <w:rsid w:val="007F0A1D"/>
    <w:rsid w:val="007F1325"/>
    <w:rsid w:val="007F2D0C"/>
    <w:rsid w:val="007F364A"/>
    <w:rsid w:val="007F3944"/>
    <w:rsid w:val="007F3DD9"/>
    <w:rsid w:val="007F44C8"/>
    <w:rsid w:val="007F4A27"/>
    <w:rsid w:val="007F524F"/>
    <w:rsid w:val="007F70D5"/>
    <w:rsid w:val="007F7C6C"/>
    <w:rsid w:val="007F7DDB"/>
    <w:rsid w:val="00802507"/>
    <w:rsid w:val="008025B0"/>
    <w:rsid w:val="00802B07"/>
    <w:rsid w:val="0080350D"/>
    <w:rsid w:val="0080388A"/>
    <w:rsid w:val="00803D81"/>
    <w:rsid w:val="00806B27"/>
    <w:rsid w:val="00811EC6"/>
    <w:rsid w:val="00812063"/>
    <w:rsid w:val="00813716"/>
    <w:rsid w:val="00813F8E"/>
    <w:rsid w:val="00813FB0"/>
    <w:rsid w:val="00814695"/>
    <w:rsid w:val="00814EE8"/>
    <w:rsid w:val="00815DEC"/>
    <w:rsid w:val="00817D56"/>
    <w:rsid w:val="00820C08"/>
    <w:rsid w:val="008224C9"/>
    <w:rsid w:val="00823E97"/>
    <w:rsid w:val="00824C14"/>
    <w:rsid w:val="00825D7C"/>
    <w:rsid w:val="00827EAD"/>
    <w:rsid w:val="00831870"/>
    <w:rsid w:val="00832468"/>
    <w:rsid w:val="0083277E"/>
    <w:rsid w:val="00832CF9"/>
    <w:rsid w:val="008336C7"/>
    <w:rsid w:val="00833AC4"/>
    <w:rsid w:val="008346BC"/>
    <w:rsid w:val="00834B4D"/>
    <w:rsid w:val="00835790"/>
    <w:rsid w:val="00836B45"/>
    <w:rsid w:val="00837221"/>
    <w:rsid w:val="00837328"/>
    <w:rsid w:val="0083735A"/>
    <w:rsid w:val="00840D53"/>
    <w:rsid w:val="008445BC"/>
    <w:rsid w:val="00844ECE"/>
    <w:rsid w:val="008460CD"/>
    <w:rsid w:val="00850E5B"/>
    <w:rsid w:val="00852BCB"/>
    <w:rsid w:val="008532F6"/>
    <w:rsid w:val="008538DA"/>
    <w:rsid w:val="00853EC5"/>
    <w:rsid w:val="008558DE"/>
    <w:rsid w:val="0085634C"/>
    <w:rsid w:val="008563D7"/>
    <w:rsid w:val="00856EFA"/>
    <w:rsid w:val="00857975"/>
    <w:rsid w:val="00860DF4"/>
    <w:rsid w:val="00860FF3"/>
    <w:rsid w:val="00861352"/>
    <w:rsid w:val="008633F0"/>
    <w:rsid w:val="00865127"/>
    <w:rsid w:val="00865368"/>
    <w:rsid w:val="008658DC"/>
    <w:rsid w:val="00865BCE"/>
    <w:rsid w:val="008665EF"/>
    <w:rsid w:val="00866967"/>
    <w:rsid w:val="008715FE"/>
    <w:rsid w:val="008730AC"/>
    <w:rsid w:val="008736F3"/>
    <w:rsid w:val="00873E2E"/>
    <w:rsid w:val="00873EA5"/>
    <w:rsid w:val="00873FE5"/>
    <w:rsid w:val="008742B6"/>
    <w:rsid w:val="00875FD6"/>
    <w:rsid w:val="00876638"/>
    <w:rsid w:val="00876EDC"/>
    <w:rsid w:val="0088203B"/>
    <w:rsid w:val="00883D04"/>
    <w:rsid w:val="008850E9"/>
    <w:rsid w:val="00887C1E"/>
    <w:rsid w:val="008912C9"/>
    <w:rsid w:val="0089293B"/>
    <w:rsid w:val="0089298D"/>
    <w:rsid w:val="008933E9"/>
    <w:rsid w:val="00893875"/>
    <w:rsid w:val="0089516B"/>
    <w:rsid w:val="00895827"/>
    <w:rsid w:val="00895B36"/>
    <w:rsid w:val="008A0053"/>
    <w:rsid w:val="008A03E0"/>
    <w:rsid w:val="008A158D"/>
    <w:rsid w:val="008A3AA6"/>
    <w:rsid w:val="008A3CE6"/>
    <w:rsid w:val="008A4E4C"/>
    <w:rsid w:val="008A618F"/>
    <w:rsid w:val="008A6A19"/>
    <w:rsid w:val="008B48E5"/>
    <w:rsid w:val="008B5A1F"/>
    <w:rsid w:val="008B7F47"/>
    <w:rsid w:val="008C0F18"/>
    <w:rsid w:val="008C124D"/>
    <w:rsid w:val="008C1A4C"/>
    <w:rsid w:val="008C24E7"/>
    <w:rsid w:val="008C3B0E"/>
    <w:rsid w:val="008C780C"/>
    <w:rsid w:val="008C7CB0"/>
    <w:rsid w:val="008D047F"/>
    <w:rsid w:val="008D200F"/>
    <w:rsid w:val="008D24D4"/>
    <w:rsid w:val="008D32B0"/>
    <w:rsid w:val="008D405F"/>
    <w:rsid w:val="008D50A5"/>
    <w:rsid w:val="008D5F0B"/>
    <w:rsid w:val="008D6C6E"/>
    <w:rsid w:val="008E013E"/>
    <w:rsid w:val="008E0775"/>
    <w:rsid w:val="008E1C46"/>
    <w:rsid w:val="008E26A6"/>
    <w:rsid w:val="008E4F21"/>
    <w:rsid w:val="008E51FB"/>
    <w:rsid w:val="008E6D3E"/>
    <w:rsid w:val="008E7BA6"/>
    <w:rsid w:val="008E7D1F"/>
    <w:rsid w:val="008E7E8E"/>
    <w:rsid w:val="008F1127"/>
    <w:rsid w:val="008F184C"/>
    <w:rsid w:val="008F4440"/>
    <w:rsid w:val="008F4B1C"/>
    <w:rsid w:val="008F5D4A"/>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D7B"/>
    <w:rsid w:val="00925EB8"/>
    <w:rsid w:val="00926F70"/>
    <w:rsid w:val="00927BB7"/>
    <w:rsid w:val="00927FA2"/>
    <w:rsid w:val="0093173B"/>
    <w:rsid w:val="00932022"/>
    <w:rsid w:val="00932097"/>
    <w:rsid w:val="00934BEE"/>
    <w:rsid w:val="00941B15"/>
    <w:rsid w:val="00941F0A"/>
    <w:rsid w:val="009424CB"/>
    <w:rsid w:val="00943A6D"/>
    <w:rsid w:val="00946098"/>
    <w:rsid w:val="0094652C"/>
    <w:rsid w:val="00946FEB"/>
    <w:rsid w:val="009513A4"/>
    <w:rsid w:val="009519F1"/>
    <w:rsid w:val="00952B39"/>
    <w:rsid w:val="0095367D"/>
    <w:rsid w:val="0095397D"/>
    <w:rsid w:val="00954129"/>
    <w:rsid w:val="00955701"/>
    <w:rsid w:val="0095794A"/>
    <w:rsid w:val="00960B19"/>
    <w:rsid w:val="009618D1"/>
    <w:rsid w:val="009624EB"/>
    <w:rsid w:val="00963206"/>
    <w:rsid w:val="00963619"/>
    <w:rsid w:val="00966892"/>
    <w:rsid w:val="00967118"/>
    <w:rsid w:val="00971370"/>
    <w:rsid w:val="00973935"/>
    <w:rsid w:val="00977533"/>
    <w:rsid w:val="00980030"/>
    <w:rsid w:val="0098119D"/>
    <w:rsid w:val="0098178F"/>
    <w:rsid w:val="009862FA"/>
    <w:rsid w:val="009909D6"/>
    <w:rsid w:val="00991355"/>
    <w:rsid w:val="00991C9B"/>
    <w:rsid w:val="00991E56"/>
    <w:rsid w:val="009954A4"/>
    <w:rsid w:val="009979AB"/>
    <w:rsid w:val="009A104C"/>
    <w:rsid w:val="009A292B"/>
    <w:rsid w:val="009A449F"/>
    <w:rsid w:val="009A5D30"/>
    <w:rsid w:val="009A6F03"/>
    <w:rsid w:val="009B35A1"/>
    <w:rsid w:val="009B4766"/>
    <w:rsid w:val="009B4AE4"/>
    <w:rsid w:val="009B66B6"/>
    <w:rsid w:val="009B6D27"/>
    <w:rsid w:val="009B7820"/>
    <w:rsid w:val="009C501E"/>
    <w:rsid w:val="009C50EA"/>
    <w:rsid w:val="009C579C"/>
    <w:rsid w:val="009C5B9C"/>
    <w:rsid w:val="009C5E97"/>
    <w:rsid w:val="009D06C7"/>
    <w:rsid w:val="009D1267"/>
    <w:rsid w:val="009D45E1"/>
    <w:rsid w:val="009D4C89"/>
    <w:rsid w:val="009D65AE"/>
    <w:rsid w:val="009D6E26"/>
    <w:rsid w:val="009D72F3"/>
    <w:rsid w:val="009E006D"/>
    <w:rsid w:val="009E0989"/>
    <w:rsid w:val="009E0C77"/>
    <w:rsid w:val="009E101F"/>
    <w:rsid w:val="009E1089"/>
    <w:rsid w:val="009E42D6"/>
    <w:rsid w:val="009E4EFF"/>
    <w:rsid w:val="009E5F7D"/>
    <w:rsid w:val="009E6B77"/>
    <w:rsid w:val="009E7AF0"/>
    <w:rsid w:val="009F163D"/>
    <w:rsid w:val="009F2C2B"/>
    <w:rsid w:val="009F30BB"/>
    <w:rsid w:val="009F34F6"/>
    <w:rsid w:val="009F3DA6"/>
    <w:rsid w:val="009F5E55"/>
    <w:rsid w:val="009F6764"/>
    <w:rsid w:val="009F67D7"/>
    <w:rsid w:val="009F79C7"/>
    <w:rsid w:val="00A010AB"/>
    <w:rsid w:val="00A03631"/>
    <w:rsid w:val="00A038D5"/>
    <w:rsid w:val="00A047AF"/>
    <w:rsid w:val="00A05888"/>
    <w:rsid w:val="00A118D7"/>
    <w:rsid w:val="00A12DD8"/>
    <w:rsid w:val="00A146F6"/>
    <w:rsid w:val="00A15FAC"/>
    <w:rsid w:val="00A16F9A"/>
    <w:rsid w:val="00A17385"/>
    <w:rsid w:val="00A2017A"/>
    <w:rsid w:val="00A21313"/>
    <w:rsid w:val="00A24960"/>
    <w:rsid w:val="00A25706"/>
    <w:rsid w:val="00A27585"/>
    <w:rsid w:val="00A27D0D"/>
    <w:rsid w:val="00A27DED"/>
    <w:rsid w:val="00A30A5F"/>
    <w:rsid w:val="00A31C59"/>
    <w:rsid w:val="00A32A7A"/>
    <w:rsid w:val="00A33C25"/>
    <w:rsid w:val="00A33E1D"/>
    <w:rsid w:val="00A3470C"/>
    <w:rsid w:val="00A35A58"/>
    <w:rsid w:val="00A37597"/>
    <w:rsid w:val="00A37994"/>
    <w:rsid w:val="00A41A2D"/>
    <w:rsid w:val="00A44214"/>
    <w:rsid w:val="00A44381"/>
    <w:rsid w:val="00A46D4C"/>
    <w:rsid w:val="00A4786F"/>
    <w:rsid w:val="00A51C4C"/>
    <w:rsid w:val="00A5258E"/>
    <w:rsid w:val="00A5369E"/>
    <w:rsid w:val="00A53C4B"/>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DFF"/>
    <w:rsid w:val="00A75451"/>
    <w:rsid w:val="00A75A71"/>
    <w:rsid w:val="00A77FA1"/>
    <w:rsid w:val="00A77FE7"/>
    <w:rsid w:val="00A77FEA"/>
    <w:rsid w:val="00A80399"/>
    <w:rsid w:val="00A816D2"/>
    <w:rsid w:val="00A826D5"/>
    <w:rsid w:val="00A83531"/>
    <w:rsid w:val="00A83723"/>
    <w:rsid w:val="00A83E41"/>
    <w:rsid w:val="00A8431C"/>
    <w:rsid w:val="00A84BA4"/>
    <w:rsid w:val="00A86502"/>
    <w:rsid w:val="00A876A3"/>
    <w:rsid w:val="00A907D9"/>
    <w:rsid w:val="00A91669"/>
    <w:rsid w:val="00A9396D"/>
    <w:rsid w:val="00A959E6"/>
    <w:rsid w:val="00A9650A"/>
    <w:rsid w:val="00A965D3"/>
    <w:rsid w:val="00AA02C9"/>
    <w:rsid w:val="00AA09B9"/>
    <w:rsid w:val="00AA2BA9"/>
    <w:rsid w:val="00AA341C"/>
    <w:rsid w:val="00AA419E"/>
    <w:rsid w:val="00AA4B3E"/>
    <w:rsid w:val="00AA7E18"/>
    <w:rsid w:val="00AB0D20"/>
    <w:rsid w:val="00AB197B"/>
    <w:rsid w:val="00AB34F9"/>
    <w:rsid w:val="00AB6143"/>
    <w:rsid w:val="00AC2A17"/>
    <w:rsid w:val="00AC2B71"/>
    <w:rsid w:val="00AC37BC"/>
    <w:rsid w:val="00AC3F31"/>
    <w:rsid w:val="00AC5E79"/>
    <w:rsid w:val="00AD33FA"/>
    <w:rsid w:val="00AD5FA0"/>
    <w:rsid w:val="00AD649D"/>
    <w:rsid w:val="00AD69E5"/>
    <w:rsid w:val="00AD6E75"/>
    <w:rsid w:val="00AE0E6C"/>
    <w:rsid w:val="00AE466F"/>
    <w:rsid w:val="00AE7B2F"/>
    <w:rsid w:val="00AE7E6A"/>
    <w:rsid w:val="00AF1471"/>
    <w:rsid w:val="00AF1D32"/>
    <w:rsid w:val="00AF6287"/>
    <w:rsid w:val="00B02D85"/>
    <w:rsid w:val="00B04094"/>
    <w:rsid w:val="00B040F4"/>
    <w:rsid w:val="00B056EA"/>
    <w:rsid w:val="00B10052"/>
    <w:rsid w:val="00B11C84"/>
    <w:rsid w:val="00B12919"/>
    <w:rsid w:val="00B14390"/>
    <w:rsid w:val="00B14712"/>
    <w:rsid w:val="00B20397"/>
    <w:rsid w:val="00B204DE"/>
    <w:rsid w:val="00B20FF1"/>
    <w:rsid w:val="00B238A1"/>
    <w:rsid w:val="00B24BFB"/>
    <w:rsid w:val="00B2591E"/>
    <w:rsid w:val="00B25A31"/>
    <w:rsid w:val="00B27BD7"/>
    <w:rsid w:val="00B30959"/>
    <w:rsid w:val="00B316C8"/>
    <w:rsid w:val="00B353E6"/>
    <w:rsid w:val="00B3779C"/>
    <w:rsid w:val="00B37E5F"/>
    <w:rsid w:val="00B415D6"/>
    <w:rsid w:val="00B43397"/>
    <w:rsid w:val="00B446A5"/>
    <w:rsid w:val="00B46584"/>
    <w:rsid w:val="00B46B5D"/>
    <w:rsid w:val="00B479F7"/>
    <w:rsid w:val="00B47C6B"/>
    <w:rsid w:val="00B47FCA"/>
    <w:rsid w:val="00B510D7"/>
    <w:rsid w:val="00B53A73"/>
    <w:rsid w:val="00B54A45"/>
    <w:rsid w:val="00B554BF"/>
    <w:rsid w:val="00B56CFA"/>
    <w:rsid w:val="00B57157"/>
    <w:rsid w:val="00B578A3"/>
    <w:rsid w:val="00B6013F"/>
    <w:rsid w:val="00B60857"/>
    <w:rsid w:val="00B61583"/>
    <w:rsid w:val="00B61D50"/>
    <w:rsid w:val="00B63648"/>
    <w:rsid w:val="00B63E80"/>
    <w:rsid w:val="00B646C4"/>
    <w:rsid w:val="00B66718"/>
    <w:rsid w:val="00B7126E"/>
    <w:rsid w:val="00B7461D"/>
    <w:rsid w:val="00B76185"/>
    <w:rsid w:val="00B77496"/>
    <w:rsid w:val="00B77A12"/>
    <w:rsid w:val="00B816B1"/>
    <w:rsid w:val="00B844FD"/>
    <w:rsid w:val="00B84619"/>
    <w:rsid w:val="00B849FF"/>
    <w:rsid w:val="00B86EC6"/>
    <w:rsid w:val="00B87204"/>
    <w:rsid w:val="00B90BF3"/>
    <w:rsid w:val="00B91701"/>
    <w:rsid w:val="00B92A34"/>
    <w:rsid w:val="00B94232"/>
    <w:rsid w:val="00B949E3"/>
    <w:rsid w:val="00B9517D"/>
    <w:rsid w:val="00B96B88"/>
    <w:rsid w:val="00B97889"/>
    <w:rsid w:val="00B97C46"/>
    <w:rsid w:val="00BA1565"/>
    <w:rsid w:val="00BA4F53"/>
    <w:rsid w:val="00BB073C"/>
    <w:rsid w:val="00BB3F37"/>
    <w:rsid w:val="00BB42A7"/>
    <w:rsid w:val="00BB598D"/>
    <w:rsid w:val="00BB6043"/>
    <w:rsid w:val="00BB6B51"/>
    <w:rsid w:val="00BB7AEB"/>
    <w:rsid w:val="00BB7AFF"/>
    <w:rsid w:val="00BC0C55"/>
    <w:rsid w:val="00BC1A76"/>
    <w:rsid w:val="00BC2127"/>
    <w:rsid w:val="00BC225A"/>
    <w:rsid w:val="00BC25AB"/>
    <w:rsid w:val="00BC357C"/>
    <w:rsid w:val="00BC5455"/>
    <w:rsid w:val="00BC6005"/>
    <w:rsid w:val="00BD5396"/>
    <w:rsid w:val="00BD6921"/>
    <w:rsid w:val="00BD6AC5"/>
    <w:rsid w:val="00BE2ACC"/>
    <w:rsid w:val="00BE4EC1"/>
    <w:rsid w:val="00BF0201"/>
    <w:rsid w:val="00BF0D54"/>
    <w:rsid w:val="00BF2B2D"/>
    <w:rsid w:val="00BF4055"/>
    <w:rsid w:val="00BF4BAF"/>
    <w:rsid w:val="00BF4F97"/>
    <w:rsid w:val="00BF55A4"/>
    <w:rsid w:val="00BF5BD7"/>
    <w:rsid w:val="00BF7107"/>
    <w:rsid w:val="00C00352"/>
    <w:rsid w:val="00C00888"/>
    <w:rsid w:val="00C03009"/>
    <w:rsid w:val="00C04427"/>
    <w:rsid w:val="00C064F0"/>
    <w:rsid w:val="00C0708F"/>
    <w:rsid w:val="00C073F9"/>
    <w:rsid w:val="00C07476"/>
    <w:rsid w:val="00C0762D"/>
    <w:rsid w:val="00C102BE"/>
    <w:rsid w:val="00C11912"/>
    <w:rsid w:val="00C12080"/>
    <w:rsid w:val="00C160A5"/>
    <w:rsid w:val="00C164D8"/>
    <w:rsid w:val="00C20BA5"/>
    <w:rsid w:val="00C20FF0"/>
    <w:rsid w:val="00C2118D"/>
    <w:rsid w:val="00C2147D"/>
    <w:rsid w:val="00C247AA"/>
    <w:rsid w:val="00C249E0"/>
    <w:rsid w:val="00C24DDF"/>
    <w:rsid w:val="00C256C5"/>
    <w:rsid w:val="00C25BF1"/>
    <w:rsid w:val="00C31F9A"/>
    <w:rsid w:val="00C3345E"/>
    <w:rsid w:val="00C33863"/>
    <w:rsid w:val="00C35278"/>
    <w:rsid w:val="00C358F5"/>
    <w:rsid w:val="00C369FE"/>
    <w:rsid w:val="00C4171F"/>
    <w:rsid w:val="00C423D6"/>
    <w:rsid w:val="00C42B0D"/>
    <w:rsid w:val="00C42E80"/>
    <w:rsid w:val="00C45249"/>
    <w:rsid w:val="00C47AB2"/>
    <w:rsid w:val="00C47C1D"/>
    <w:rsid w:val="00C50F0E"/>
    <w:rsid w:val="00C517CC"/>
    <w:rsid w:val="00C52B83"/>
    <w:rsid w:val="00C536CD"/>
    <w:rsid w:val="00C53FCD"/>
    <w:rsid w:val="00C54243"/>
    <w:rsid w:val="00C5481B"/>
    <w:rsid w:val="00C559DE"/>
    <w:rsid w:val="00C55FC7"/>
    <w:rsid w:val="00C56F08"/>
    <w:rsid w:val="00C61B4F"/>
    <w:rsid w:val="00C625CD"/>
    <w:rsid w:val="00C6491B"/>
    <w:rsid w:val="00C664BB"/>
    <w:rsid w:val="00C66515"/>
    <w:rsid w:val="00C668A4"/>
    <w:rsid w:val="00C70127"/>
    <w:rsid w:val="00C7184C"/>
    <w:rsid w:val="00C71A89"/>
    <w:rsid w:val="00C71BDE"/>
    <w:rsid w:val="00C7670E"/>
    <w:rsid w:val="00C7733C"/>
    <w:rsid w:val="00C806B3"/>
    <w:rsid w:val="00C817A1"/>
    <w:rsid w:val="00C8246C"/>
    <w:rsid w:val="00C844E6"/>
    <w:rsid w:val="00C86262"/>
    <w:rsid w:val="00C86E7A"/>
    <w:rsid w:val="00C91515"/>
    <w:rsid w:val="00C91E9F"/>
    <w:rsid w:val="00C951B4"/>
    <w:rsid w:val="00C969E5"/>
    <w:rsid w:val="00C96FC4"/>
    <w:rsid w:val="00C975E9"/>
    <w:rsid w:val="00CA03CE"/>
    <w:rsid w:val="00CA1783"/>
    <w:rsid w:val="00CA1A0F"/>
    <w:rsid w:val="00CA345D"/>
    <w:rsid w:val="00CA3A1E"/>
    <w:rsid w:val="00CA410A"/>
    <w:rsid w:val="00CA45FC"/>
    <w:rsid w:val="00CA4A0E"/>
    <w:rsid w:val="00CA4BE8"/>
    <w:rsid w:val="00CA5A2A"/>
    <w:rsid w:val="00CA7522"/>
    <w:rsid w:val="00CA78A5"/>
    <w:rsid w:val="00CB0720"/>
    <w:rsid w:val="00CB27D2"/>
    <w:rsid w:val="00CB391A"/>
    <w:rsid w:val="00CB40D4"/>
    <w:rsid w:val="00CB4A6D"/>
    <w:rsid w:val="00CB5001"/>
    <w:rsid w:val="00CB5802"/>
    <w:rsid w:val="00CC0C01"/>
    <w:rsid w:val="00CC2398"/>
    <w:rsid w:val="00CC33C7"/>
    <w:rsid w:val="00CC50F0"/>
    <w:rsid w:val="00CC51BD"/>
    <w:rsid w:val="00CC6C9B"/>
    <w:rsid w:val="00CC7FF8"/>
    <w:rsid w:val="00CD0F78"/>
    <w:rsid w:val="00CD1A24"/>
    <w:rsid w:val="00CD5116"/>
    <w:rsid w:val="00CD5816"/>
    <w:rsid w:val="00CD708D"/>
    <w:rsid w:val="00CD7673"/>
    <w:rsid w:val="00CD7A8F"/>
    <w:rsid w:val="00CE0709"/>
    <w:rsid w:val="00CE0AB9"/>
    <w:rsid w:val="00CE34F3"/>
    <w:rsid w:val="00CE63EA"/>
    <w:rsid w:val="00CE7986"/>
    <w:rsid w:val="00CF0AB4"/>
    <w:rsid w:val="00CF0CD8"/>
    <w:rsid w:val="00CF23DC"/>
    <w:rsid w:val="00CF2B9F"/>
    <w:rsid w:val="00CF43A7"/>
    <w:rsid w:val="00CF7A96"/>
    <w:rsid w:val="00CF7AFB"/>
    <w:rsid w:val="00D003A6"/>
    <w:rsid w:val="00D00590"/>
    <w:rsid w:val="00D007C5"/>
    <w:rsid w:val="00D0366A"/>
    <w:rsid w:val="00D0375C"/>
    <w:rsid w:val="00D06573"/>
    <w:rsid w:val="00D06A8A"/>
    <w:rsid w:val="00D07EBE"/>
    <w:rsid w:val="00D10254"/>
    <w:rsid w:val="00D10292"/>
    <w:rsid w:val="00D114C7"/>
    <w:rsid w:val="00D11CAE"/>
    <w:rsid w:val="00D12771"/>
    <w:rsid w:val="00D12C16"/>
    <w:rsid w:val="00D134FA"/>
    <w:rsid w:val="00D1697E"/>
    <w:rsid w:val="00D17CAC"/>
    <w:rsid w:val="00D20F9D"/>
    <w:rsid w:val="00D26BD6"/>
    <w:rsid w:val="00D310CE"/>
    <w:rsid w:val="00D32160"/>
    <w:rsid w:val="00D3429B"/>
    <w:rsid w:val="00D347F8"/>
    <w:rsid w:val="00D34F43"/>
    <w:rsid w:val="00D35C8D"/>
    <w:rsid w:val="00D363CC"/>
    <w:rsid w:val="00D36D37"/>
    <w:rsid w:val="00D36DE6"/>
    <w:rsid w:val="00D37D6D"/>
    <w:rsid w:val="00D40027"/>
    <w:rsid w:val="00D42EB5"/>
    <w:rsid w:val="00D43B94"/>
    <w:rsid w:val="00D442A2"/>
    <w:rsid w:val="00D5095D"/>
    <w:rsid w:val="00D5117F"/>
    <w:rsid w:val="00D54197"/>
    <w:rsid w:val="00D55562"/>
    <w:rsid w:val="00D55B31"/>
    <w:rsid w:val="00D567EA"/>
    <w:rsid w:val="00D5742B"/>
    <w:rsid w:val="00D57686"/>
    <w:rsid w:val="00D60993"/>
    <w:rsid w:val="00D6202E"/>
    <w:rsid w:val="00D630C2"/>
    <w:rsid w:val="00D63221"/>
    <w:rsid w:val="00D633B4"/>
    <w:rsid w:val="00D65294"/>
    <w:rsid w:val="00D657ED"/>
    <w:rsid w:val="00D65CB5"/>
    <w:rsid w:val="00D677F8"/>
    <w:rsid w:val="00D709B0"/>
    <w:rsid w:val="00D70D84"/>
    <w:rsid w:val="00D71CD8"/>
    <w:rsid w:val="00D76312"/>
    <w:rsid w:val="00D76F4A"/>
    <w:rsid w:val="00D7732D"/>
    <w:rsid w:val="00D81880"/>
    <w:rsid w:val="00D818D0"/>
    <w:rsid w:val="00D81C14"/>
    <w:rsid w:val="00D83BEF"/>
    <w:rsid w:val="00D84061"/>
    <w:rsid w:val="00D84DDA"/>
    <w:rsid w:val="00D85BDA"/>
    <w:rsid w:val="00D86D36"/>
    <w:rsid w:val="00D90932"/>
    <w:rsid w:val="00D91D5D"/>
    <w:rsid w:val="00D92084"/>
    <w:rsid w:val="00D930DD"/>
    <w:rsid w:val="00D936B6"/>
    <w:rsid w:val="00D938F1"/>
    <w:rsid w:val="00D965D8"/>
    <w:rsid w:val="00D96E90"/>
    <w:rsid w:val="00D97332"/>
    <w:rsid w:val="00D977B1"/>
    <w:rsid w:val="00DA0373"/>
    <w:rsid w:val="00DA065F"/>
    <w:rsid w:val="00DA0BBD"/>
    <w:rsid w:val="00DA0C44"/>
    <w:rsid w:val="00DA11B3"/>
    <w:rsid w:val="00DA1AE7"/>
    <w:rsid w:val="00DA329F"/>
    <w:rsid w:val="00DA3B39"/>
    <w:rsid w:val="00DA3CD0"/>
    <w:rsid w:val="00DA426F"/>
    <w:rsid w:val="00DA42F1"/>
    <w:rsid w:val="00DA4FB7"/>
    <w:rsid w:val="00DA5E2B"/>
    <w:rsid w:val="00DA6924"/>
    <w:rsid w:val="00DB19CC"/>
    <w:rsid w:val="00DB1EC7"/>
    <w:rsid w:val="00DB30D0"/>
    <w:rsid w:val="00DB3B4D"/>
    <w:rsid w:val="00DB487B"/>
    <w:rsid w:val="00DB5122"/>
    <w:rsid w:val="00DB56EB"/>
    <w:rsid w:val="00DB795D"/>
    <w:rsid w:val="00DC1E8D"/>
    <w:rsid w:val="00DC2C2D"/>
    <w:rsid w:val="00DC64C3"/>
    <w:rsid w:val="00DC6B67"/>
    <w:rsid w:val="00DD0438"/>
    <w:rsid w:val="00DD079F"/>
    <w:rsid w:val="00DD1ACF"/>
    <w:rsid w:val="00DD2316"/>
    <w:rsid w:val="00DD6781"/>
    <w:rsid w:val="00DD6B33"/>
    <w:rsid w:val="00DE0D08"/>
    <w:rsid w:val="00DE29B8"/>
    <w:rsid w:val="00DE4168"/>
    <w:rsid w:val="00DE5900"/>
    <w:rsid w:val="00DE6373"/>
    <w:rsid w:val="00DE7BEB"/>
    <w:rsid w:val="00DF0504"/>
    <w:rsid w:val="00DF05A3"/>
    <w:rsid w:val="00DF1F03"/>
    <w:rsid w:val="00DF26AE"/>
    <w:rsid w:val="00DF348E"/>
    <w:rsid w:val="00DF4A67"/>
    <w:rsid w:val="00DF58BE"/>
    <w:rsid w:val="00DF6893"/>
    <w:rsid w:val="00E00850"/>
    <w:rsid w:val="00E00ABC"/>
    <w:rsid w:val="00E02A7A"/>
    <w:rsid w:val="00E03B4D"/>
    <w:rsid w:val="00E0476D"/>
    <w:rsid w:val="00E04AE4"/>
    <w:rsid w:val="00E05598"/>
    <w:rsid w:val="00E07174"/>
    <w:rsid w:val="00E07E41"/>
    <w:rsid w:val="00E07FB7"/>
    <w:rsid w:val="00E13E05"/>
    <w:rsid w:val="00E155CA"/>
    <w:rsid w:val="00E15C68"/>
    <w:rsid w:val="00E174BE"/>
    <w:rsid w:val="00E20031"/>
    <w:rsid w:val="00E20E53"/>
    <w:rsid w:val="00E215FB"/>
    <w:rsid w:val="00E223EB"/>
    <w:rsid w:val="00E22D36"/>
    <w:rsid w:val="00E239F0"/>
    <w:rsid w:val="00E2646F"/>
    <w:rsid w:val="00E27132"/>
    <w:rsid w:val="00E2722E"/>
    <w:rsid w:val="00E27971"/>
    <w:rsid w:val="00E27D13"/>
    <w:rsid w:val="00E316E1"/>
    <w:rsid w:val="00E3258D"/>
    <w:rsid w:val="00E34B20"/>
    <w:rsid w:val="00E34F9E"/>
    <w:rsid w:val="00E3623E"/>
    <w:rsid w:val="00E372DA"/>
    <w:rsid w:val="00E40BF9"/>
    <w:rsid w:val="00E4396C"/>
    <w:rsid w:val="00E46FD1"/>
    <w:rsid w:val="00E47013"/>
    <w:rsid w:val="00E500D9"/>
    <w:rsid w:val="00E52261"/>
    <w:rsid w:val="00E532E3"/>
    <w:rsid w:val="00E53D52"/>
    <w:rsid w:val="00E54EEB"/>
    <w:rsid w:val="00E5500C"/>
    <w:rsid w:val="00E552D9"/>
    <w:rsid w:val="00E57213"/>
    <w:rsid w:val="00E6183D"/>
    <w:rsid w:val="00E62569"/>
    <w:rsid w:val="00E62A15"/>
    <w:rsid w:val="00E636E9"/>
    <w:rsid w:val="00E6378A"/>
    <w:rsid w:val="00E63866"/>
    <w:rsid w:val="00E65EA3"/>
    <w:rsid w:val="00E660B8"/>
    <w:rsid w:val="00E66939"/>
    <w:rsid w:val="00E66A93"/>
    <w:rsid w:val="00E66AAF"/>
    <w:rsid w:val="00E66C23"/>
    <w:rsid w:val="00E67C2E"/>
    <w:rsid w:val="00E70C1D"/>
    <w:rsid w:val="00E727AC"/>
    <w:rsid w:val="00E730E5"/>
    <w:rsid w:val="00E74D15"/>
    <w:rsid w:val="00E76735"/>
    <w:rsid w:val="00E76B0E"/>
    <w:rsid w:val="00E77779"/>
    <w:rsid w:val="00E830DD"/>
    <w:rsid w:val="00E85D9E"/>
    <w:rsid w:val="00E87676"/>
    <w:rsid w:val="00E9025C"/>
    <w:rsid w:val="00E91C56"/>
    <w:rsid w:val="00E926AE"/>
    <w:rsid w:val="00E95991"/>
    <w:rsid w:val="00E97653"/>
    <w:rsid w:val="00EA0002"/>
    <w:rsid w:val="00EA08C8"/>
    <w:rsid w:val="00EA0A67"/>
    <w:rsid w:val="00EA4416"/>
    <w:rsid w:val="00EA5225"/>
    <w:rsid w:val="00EA5312"/>
    <w:rsid w:val="00EA6023"/>
    <w:rsid w:val="00EA6BA6"/>
    <w:rsid w:val="00EB17B9"/>
    <w:rsid w:val="00EB2378"/>
    <w:rsid w:val="00EB373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5B10"/>
    <w:rsid w:val="00ED7597"/>
    <w:rsid w:val="00ED77B0"/>
    <w:rsid w:val="00EE10F4"/>
    <w:rsid w:val="00EE4326"/>
    <w:rsid w:val="00EE5E56"/>
    <w:rsid w:val="00EE7B27"/>
    <w:rsid w:val="00EE7E27"/>
    <w:rsid w:val="00EF0FD0"/>
    <w:rsid w:val="00EF1E40"/>
    <w:rsid w:val="00EF2295"/>
    <w:rsid w:val="00EF4261"/>
    <w:rsid w:val="00EF44C4"/>
    <w:rsid w:val="00EF4779"/>
    <w:rsid w:val="00EF62C9"/>
    <w:rsid w:val="00F00A44"/>
    <w:rsid w:val="00F0143C"/>
    <w:rsid w:val="00F01765"/>
    <w:rsid w:val="00F03FAA"/>
    <w:rsid w:val="00F0477C"/>
    <w:rsid w:val="00F05273"/>
    <w:rsid w:val="00F05FA6"/>
    <w:rsid w:val="00F065FA"/>
    <w:rsid w:val="00F069CD"/>
    <w:rsid w:val="00F0786C"/>
    <w:rsid w:val="00F079BD"/>
    <w:rsid w:val="00F07F50"/>
    <w:rsid w:val="00F07FCC"/>
    <w:rsid w:val="00F105D9"/>
    <w:rsid w:val="00F11689"/>
    <w:rsid w:val="00F12DE1"/>
    <w:rsid w:val="00F14002"/>
    <w:rsid w:val="00F14A42"/>
    <w:rsid w:val="00F15498"/>
    <w:rsid w:val="00F17650"/>
    <w:rsid w:val="00F201B2"/>
    <w:rsid w:val="00F20594"/>
    <w:rsid w:val="00F232F7"/>
    <w:rsid w:val="00F2343E"/>
    <w:rsid w:val="00F25045"/>
    <w:rsid w:val="00F25758"/>
    <w:rsid w:val="00F277FC"/>
    <w:rsid w:val="00F279A2"/>
    <w:rsid w:val="00F279D9"/>
    <w:rsid w:val="00F3057A"/>
    <w:rsid w:val="00F30597"/>
    <w:rsid w:val="00F30A8B"/>
    <w:rsid w:val="00F32441"/>
    <w:rsid w:val="00F32828"/>
    <w:rsid w:val="00F34624"/>
    <w:rsid w:val="00F34C72"/>
    <w:rsid w:val="00F35248"/>
    <w:rsid w:val="00F3646F"/>
    <w:rsid w:val="00F365E1"/>
    <w:rsid w:val="00F36859"/>
    <w:rsid w:val="00F36E2D"/>
    <w:rsid w:val="00F36F23"/>
    <w:rsid w:val="00F37741"/>
    <w:rsid w:val="00F40948"/>
    <w:rsid w:val="00F40D72"/>
    <w:rsid w:val="00F418CD"/>
    <w:rsid w:val="00F419F4"/>
    <w:rsid w:val="00F41F08"/>
    <w:rsid w:val="00F43519"/>
    <w:rsid w:val="00F43805"/>
    <w:rsid w:val="00F465AE"/>
    <w:rsid w:val="00F46B0A"/>
    <w:rsid w:val="00F46D17"/>
    <w:rsid w:val="00F50C01"/>
    <w:rsid w:val="00F5333A"/>
    <w:rsid w:val="00F53E7F"/>
    <w:rsid w:val="00F56628"/>
    <w:rsid w:val="00F56D06"/>
    <w:rsid w:val="00F56FB0"/>
    <w:rsid w:val="00F61C64"/>
    <w:rsid w:val="00F64175"/>
    <w:rsid w:val="00F647F7"/>
    <w:rsid w:val="00F65672"/>
    <w:rsid w:val="00F67126"/>
    <w:rsid w:val="00F67B97"/>
    <w:rsid w:val="00F67E29"/>
    <w:rsid w:val="00F7001F"/>
    <w:rsid w:val="00F707A6"/>
    <w:rsid w:val="00F726E5"/>
    <w:rsid w:val="00F75E29"/>
    <w:rsid w:val="00F82002"/>
    <w:rsid w:val="00F8208F"/>
    <w:rsid w:val="00F84344"/>
    <w:rsid w:val="00F852A3"/>
    <w:rsid w:val="00F85E44"/>
    <w:rsid w:val="00F8608D"/>
    <w:rsid w:val="00F8755D"/>
    <w:rsid w:val="00F94ADD"/>
    <w:rsid w:val="00F95956"/>
    <w:rsid w:val="00F96D68"/>
    <w:rsid w:val="00FA1FDF"/>
    <w:rsid w:val="00FA220A"/>
    <w:rsid w:val="00FA2CE7"/>
    <w:rsid w:val="00FA30C1"/>
    <w:rsid w:val="00FA4DF9"/>
    <w:rsid w:val="00FA6345"/>
    <w:rsid w:val="00FA6DFC"/>
    <w:rsid w:val="00FB08EA"/>
    <w:rsid w:val="00FB0905"/>
    <w:rsid w:val="00FB0CE6"/>
    <w:rsid w:val="00FB14D0"/>
    <w:rsid w:val="00FB1FE5"/>
    <w:rsid w:val="00FB448B"/>
    <w:rsid w:val="00FB6E22"/>
    <w:rsid w:val="00FB6E5C"/>
    <w:rsid w:val="00FB76D4"/>
    <w:rsid w:val="00FC1BA3"/>
    <w:rsid w:val="00FC4391"/>
    <w:rsid w:val="00FC46B7"/>
    <w:rsid w:val="00FC4746"/>
    <w:rsid w:val="00FC5248"/>
    <w:rsid w:val="00FC646F"/>
    <w:rsid w:val="00FC6496"/>
    <w:rsid w:val="00FD0378"/>
    <w:rsid w:val="00FD1253"/>
    <w:rsid w:val="00FD167D"/>
    <w:rsid w:val="00FD4561"/>
    <w:rsid w:val="00FD4804"/>
    <w:rsid w:val="00FD4851"/>
    <w:rsid w:val="00FD4AF6"/>
    <w:rsid w:val="00FD4B1E"/>
    <w:rsid w:val="00FD4CBF"/>
    <w:rsid w:val="00FD5F6A"/>
    <w:rsid w:val="00FD6AA5"/>
    <w:rsid w:val="00FE0A9B"/>
    <w:rsid w:val="00FE1EB9"/>
    <w:rsid w:val="00FE2655"/>
    <w:rsid w:val="00FE328F"/>
    <w:rsid w:val="00FE336E"/>
    <w:rsid w:val="00FE3F39"/>
    <w:rsid w:val="00FE47BC"/>
    <w:rsid w:val="00FE4B34"/>
    <w:rsid w:val="00FE4EF9"/>
    <w:rsid w:val="00FE65AC"/>
    <w:rsid w:val="00FE688C"/>
    <w:rsid w:val="00FE6C75"/>
    <w:rsid w:val="00FF01B5"/>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A96213F2-72E2-402D-9636-ED2E91A605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cs="Arial" w:eastAsia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1bodytext" w:customStyle="1">
    <w:name w:val="H1 body text"/>
    <w:link w:val="H1bodytextChar"/>
    <w:rsid w:val="00E62A15"/>
    <w:pPr>
      <w:spacing w:after="240" w:line="240" w:lineRule="auto"/>
      <w:ind w:left="720"/>
    </w:pPr>
    <w:rPr>
      <w:rFonts w:ascii="Times New Roman" w:hAnsi="Times New Roman" w:eastAsia="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styleId="BodyText3Char" w:customStyle="1">
    <w:name w:val="Body Text 3 Char"/>
    <w:basedOn w:val="DefaultParagraphFont"/>
    <w:link w:val="BodyText3"/>
    <w:rsid w:val="00E62A15"/>
    <w:rPr>
      <w:rFonts w:ascii="Times New Roman" w:hAnsi="Times New Roman" w:eastAsia="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hAnsi="Times New Roman" w:eastAsia="Times New Roman" w:cs="Times New Roman"/>
      <w:sz w:val="24"/>
      <w:szCs w:val="20"/>
    </w:rPr>
  </w:style>
  <w:style w:type="character" w:styleId="FooterChar" w:customStyle="1">
    <w:name w:val="Footer Char"/>
    <w:basedOn w:val="DefaultParagraphFont"/>
    <w:link w:val="Footer"/>
    <w:uiPriority w:val="99"/>
    <w:rsid w:val="00E62A15"/>
    <w:rPr>
      <w:rFonts w:ascii="Times New Roman" w:hAnsi="Times New Roman" w:eastAsia="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hAnsi="Times New Roman" w:eastAsia="Times New Roman" w:cs="Times New Roman"/>
      <w:sz w:val="24"/>
      <w:szCs w:val="20"/>
    </w:rPr>
  </w:style>
  <w:style w:type="character" w:styleId="HeaderChar" w:customStyle="1">
    <w:name w:val="Header Char"/>
    <w:basedOn w:val="DefaultParagraphFont"/>
    <w:link w:val="Header"/>
    <w:rsid w:val="00E62A15"/>
    <w:rPr>
      <w:rFonts w:ascii="Times New Roman" w:hAnsi="Times New Roman" w:eastAsia="Times New Roman" w:cs="Times New Roman"/>
      <w:sz w:val="24"/>
      <w:szCs w:val="20"/>
    </w:rPr>
  </w:style>
  <w:style w:type="paragraph" w:styleId="Spacer" w:customStyle="1">
    <w:name w:val="Spacer"/>
    <w:rsid w:val="00E62A15"/>
    <w:pPr>
      <w:spacing w:after="0" w:line="240" w:lineRule="auto"/>
    </w:pPr>
    <w:rPr>
      <w:rFonts w:ascii="Times New Roman" w:hAnsi="Times New Roman" w:eastAsia="Times New Roman" w:cs="Times New Roman"/>
      <w:sz w:val="24"/>
      <w:szCs w:val="20"/>
    </w:rPr>
  </w:style>
  <w:style w:type="character" w:styleId="H1bodytextChar" w:customStyle="1">
    <w:name w:val="H1 body text Char"/>
    <w:basedOn w:val="DefaultParagraphFont"/>
    <w:link w:val="H1bodytext"/>
    <w:rsid w:val="00E62A15"/>
    <w:rPr>
      <w:rFonts w:ascii="Times New Roman" w:hAnsi="Times New Roman" w:eastAsia="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uiPriority w:val="99"/>
    <w:unhideWhenUsed/>
    <w:rsid w:val="006504D7"/>
    <w:rPr>
      <w:sz w:val="20"/>
      <w:szCs w:val="20"/>
    </w:rPr>
  </w:style>
  <w:style w:type="character" w:styleId="CommentTextChar" w:customStyle="1">
    <w:name w:val="Comment Text Char"/>
    <w:basedOn w:val="DefaultParagraphFont"/>
    <w:link w:val="CommentText"/>
    <w:uiPriority w:val="99"/>
    <w:rsid w:val="006504D7"/>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styleId="CommentSubjectChar" w:customStyle="1">
    <w:name w:val="Comment Subject Char"/>
    <w:basedOn w:val="CommentTextChar"/>
    <w:link w:val="CommentSubject"/>
    <w:uiPriority w:val="99"/>
    <w:semiHidden/>
    <w:rsid w:val="006504D7"/>
    <w:rPr>
      <w:rFonts w:ascii="Times New Roman" w:hAnsi="Times New Roman" w:eastAsia="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504D7"/>
    <w:rPr>
      <w:rFonts w:ascii="Segoe UI" w:hAnsi="Segoe UI" w:eastAsia="Times New Roman" w:cs="Segoe UI"/>
      <w:sz w:val="18"/>
      <w:szCs w:val="18"/>
    </w:rPr>
  </w:style>
  <w:style w:type="paragraph" w:styleId="paragraph" w:customStyle="1">
    <w:name w:val="paragraph"/>
    <w:basedOn w:val="Normal"/>
    <w:rsid w:val="00E22D36"/>
    <w:pPr>
      <w:spacing w:before="100" w:beforeAutospacing="1" w:after="100" w:afterAutospacing="1"/>
    </w:pPr>
  </w:style>
  <w:style w:type="character" w:styleId="normaltextrun" w:customStyle="1">
    <w:name w:val="normaltextrun"/>
    <w:basedOn w:val="DefaultParagraphFont"/>
    <w:rsid w:val="00E22D36"/>
  </w:style>
  <w:style w:type="character" w:styleId="eop" w:customStyle="1">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styleId="Heading1Char" w:customStyle="1">
    <w:name w:val="Heading 1 Char"/>
    <w:basedOn w:val="DefaultParagraphFont"/>
    <w:link w:val="Heading1"/>
    <w:uiPriority w:val="9"/>
    <w:rsid w:val="006D6D1F"/>
    <w:rPr>
      <w:rFonts w:eastAsiaTheme="majorEastAsia" w:cstheme="majorBidi"/>
      <w:b/>
      <w:szCs w:val="32"/>
    </w:rPr>
  </w:style>
  <w:style w:type="character" w:styleId="Heading2Char" w:customStyle="1">
    <w:name w:val="Heading 2 Char"/>
    <w:basedOn w:val="DefaultParagraphFont"/>
    <w:link w:val="Heading2"/>
    <w:uiPriority w:val="9"/>
    <w:rsid w:val="006D6D1F"/>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6D6D1F"/>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rsid w:val="006D6D1F"/>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6D6D1F"/>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rsid w:val="006D6D1F"/>
    <w:rPr>
      <w:rFonts w:ascii="Arial" w:hAnsi="Arial" w:eastAsiaTheme="majorEastAsia" w:cstheme="majorBidi"/>
      <w:b/>
    </w:rPr>
  </w:style>
  <w:style w:type="character"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styleId="Table" w:customStyle="1">
    <w:name w:val="Table"/>
    <w:basedOn w:val="Caption"/>
    <w:link w:val="TableChar"/>
    <w:qFormat/>
    <w:rsid w:val="006D6D1F"/>
    <w:pPr>
      <w:keepNext/>
      <w:spacing w:before="0" w:after="0" w:line="240" w:lineRule="auto"/>
    </w:pPr>
  </w:style>
  <w:style w:type="character" w:styleId="CaptionChar" w:customStyle="1">
    <w:name w:val="Caption Char"/>
    <w:aliases w:val="Appendix Char"/>
    <w:basedOn w:val="DefaultParagraphFont"/>
    <w:link w:val="Caption"/>
    <w:uiPriority w:val="35"/>
    <w:rsid w:val="006D6D1F"/>
    <w:rPr>
      <w:rFonts w:ascii="Arial" w:hAnsi="Arial" w:cs="Arial"/>
      <w:b/>
      <w:iCs/>
      <w:szCs w:val="18"/>
    </w:rPr>
  </w:style>
  <w:style w:type="character" w:styleId="TableChar" w:customStyle="1">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styleId="Directory" w:customStyle="1">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styleId="FileName" w:customStyle="1">
    <w:name w:val="FileName"/>
    <w:basedOn w:val="H1bodytext"/>
    <w:link w:val="FileNameChar"/>
    <w:rsid w:val="00FD167D"/>
    <w:rPr>
      <w:rFonts w:ascii="Arial" w:hAnsi="Arial"/>
      <w:b/>
      <w:i/>
      <w:sz w:val="20"/>
    </w:rPr>
  </w:style>
  <w:style w:type="character" w:styleId="DirectoryChar" w:customStyle="1">
    <w:name w:val="Directory Char"/>
    <w:basedOn w:val="H1bodytextChar"/>
    <w:link w:val="Directory"/>
    <w:rsid w:val="00F67B97"/>
    <w:rPr>
      <w:rFonts w:ascii="Lucida Console" w:hAnsi="Lucida Console" w:eastAsia="Times New Roman" w:cs="Times New Roman"/>
      <w:sz w:val="18"/>
      <w:szCs w:val="20"/>
      <w:shd w:val="clear" w:color="auto" w:fill="D9D9D9" w:themeFill="background1" w:themeFillShade="D9"/>
    </w:rPr>
  </w:style>
  <w:style w:type="paragraph" w:styleId="TextToType" w:customStyle="1">
    <w:name w:val="TextToType"/>
    <w:basedOn w:val="Normal"/>
    <w:link w:val="TextToTypeChar"/>
    <w:qFormat/>
    <w:rsid w:val="00FD167D"/>
    <w:rPr>
      <w:color w:val="4472C4" w:themeColor="accent1"/>
    </w:rPr>
  </w:style>
  <w:style w:type="character" w:styleId="FileNameChar" w:customStyle="1">
    <w:name w:val="FileName Char"/>
    <w:basedOn w:val="DefaultParagraphFont"/>
    <w:link w:val="FileName"/>
    <w:rsid w:val="00FD167D"/>
    <w:rPr>
      <w:rFonts w:eastAsia="Times New Roman" w:cs="Times New Roman"/>
      <w:b/>
      <w:i/>
      <w:sz w:val="20"/>
      <w:szCs w:val="20"/>
    </w:rPr>
  </w:style>
  <w:style w:type="character" w:styleId="TextToTypeChar" w:customStyle="1">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styleId="BodyTextChar" w:customStyle="1">
    <w:name w:val="Body Text Char"/>
    <w:basedOn w:val="DefaultParagraphFont"/>
    <w:link w:val="BodyText"/>
    <w:uiPriority w:val="99"/>
    <w:semiHidden/>
    <w:rsid w:val="00255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glossaryDocument" Target="glossary/document.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E9ED92968ABE43D3B1C5C445995CF211"/>
        <w:category>
          <w:name w:val="General"/>
          <w:gallery w:val="placeholder"/>
        </w:category>
        <w:types>
          <w:type w:val="bbPlcHdr"/>
        </w:types>
        <w:behaviors>
          <w:behavior w:val="content"/>
        </w:behaviors>
        <w:guid w:val="{12C0118D-342A-42A3-9F3F-93799F6E2F87}"/>
      </w:docPartPr>
      <w:docPartBody>
        <w:p w:rsidR="00202CBF" w:rsidRDefault="00F15498">
          <w:pPr>
            <w:pStyle w:val="E9ED92968ABE43D3B1C5C445995CF211"/>
          </w:pPr>
          <w:r w:rsidRPr="00F879AF">
            <w:rPr>
              <w:rStyle w:val="PlaceholderText"/>
            </w:rPr>
            <w:t>[Keywords]</w:t>
          </w:r>
        </w:p>
      </w:docPartBody>
    </w:docPart>
    <w:docPart>
      <w:docPartPr>
        <w:name w:val="87766C7674554AFE84C0FB436A8FC33D"/>
        <w:category>
          <w:name w:val="General"/>
          <w:gallery w:val="placeholder"/>
        </w:category>
        <w:types>
          <w:type w:val="bbPlcHdr"/>
        </w:types>
        <w:behaviors>
          <w:behavior w:val="content"/>
        </w:behaviors>
        <w:guid w:val="{F4A12F5E-A89F-475A-A3CE-302F5C710C78}"/>
      </w:docPartPr>
      <w:docPartBody>
        <w:p w:rsidR="00202CBF" w:rsidRDefault="00F15498">
          <w:pPr>
            <w:pStyle w:val="87766C7674554AFE84C0FB436A8FC33D"/>
          </w:pPr>
          <w:r w:rsidRPr="00F879AF">
            <w:rPr>
              <w:rStyle w:val="PlaceholderText"/>
            </w:rPr>
            <w:t>[Keywords]</w:t>
          </w:r>
        </w:p>
      </w:docPartBody>
    </w:docPart>
    <w:docPart>
      <w:docPartPr>
        <w:name w:val="DDE09CDA8BF34DCE94C77A78A7F59D17"/>
        <w:category>
          <w:name w:val="General"/>
          <w:gallery w:val="placeholder"/>
        </w:category>
        <w:types>
          <w:type w:val="bbPlcHdr"/>
        </w:types>
        <w:behaviors>
          <w:behavior w:val="content"/>
        </w:behaviors>
        <w:guid w:val="{DF3A0E2E-B453-483D-A43D-B768A76FF383}"/>
      </w:docPartPr>
      <w:docPartBody>
        <w:p w:rsidR="00202CBF" w:rsidRDefault="00F15498">
          <w:pPr>
            <w:pStyle w:val="DDE09CDA8BF34DCE94C77A78A7F59D17"/>
          </w:pPr>
          <w:r w:rsidRPr="00F879AF">
            <w:rPr>
              <w:rStyle w:val="PlaceholderText"/>
            </w:rPr>
            <w:t>[Keywords]</w:t>
          </w:r>
        </w:p>
      </w:docPartBody>
    </w:docPart>
    <w:docPart>
      <w:docPartPr>
        <w:name w:val="29C2B743801E44918490E1775AFE8145"/>
        <w:category>
          <w:name w:val="General"/>
          <w:gallery w:val="placeholder"/>
        </w:category>
        <w:types>
          <w:type w:val="bbPlcHdr"/>
        </w:types>
        <w:behaviors>
          <w:behavior w:val="content"/>
        </w:behaviors>
        <w:guid w:val="{C6EEA37E-4E78-4DB7-ABE7-B1374EAEA95C}"/>
      </w:docPartPr>
      <w:docPartBody>
        <w:p w:rsidR="00202CBF" w:rsidRDefault="00F15498">
          <w:pPr>
            <w:pStyle w:val="29C2B743801E44918490E1775AFE8145"/>
          </w:pPr>
          <w:r w:rsidRPr="00F879AF">
            <w:rPr>
              <w:rStyle w:val="PlaceholderText"/>
            </w:rPr>
            <w:t>[Keywords]</w:t>
          </w:r>
        </w:p>
      </w:docPartBody>
    </w:docPart>
    <w:docPart>
      <w:docPartPr>
        <w:name w:val="482254E57DE041F29BEDE91039260693"/>
        <w:category>
          <w:name w:val="General"/>
          <w:gallery w:val="placeholder"/>
        </w:category>
        <w:types>
          <w:type w:val="bbPlcHdr"/>
        </w:types>
        <w:behaviors>
          <w:behavior w:val="content"/>
        </w:behaviors>
        <w:guid w:val="{2D6A1ACA-4B74-4E59-B3DD-5E232456E9D6}"/>
      </w:docPartPr>
      <w:docPartBody>
        <w:p w:rsidR="00202CBF" w:rsidRDefault="00F15498">
          <w:pPr>
            <w:pStyle w:val="482254E57DE041F29BEDE91039260693"/>
          </w:pPr>
          <w:r w:rsidRPr="00F879AF">
            <w:rPr>
              <w:rStyle w:val="PlaceholderText"/>
            </w:rPr>
            <w:t>[Keywords]</w:t>
          </w:r>
        </w:p>
      </w:docPartBody>
    </w:docPart>
    <w:docPart>
      <w:docPartPr>
        <w:name w:val="4EC5E25CC40D4A9082406354545258E3"/>
        <w:category>
          <w:name w:val="General"/>
          <w:gallery w:val="placeholder"/>
        </w:category>
        <w:types>
          <w:type w:val="bbPlcHdr"/>
        </w:types>
        <w:behaviors>
          <w:behavior w:val="content"/>
        </w:behaviors>
        <w:guid w:val="{AB969499-E01D-4406-96BE-34AD2E4DBE9C}"/>
      </w:docPartPr>
      <w:docPartBody>
        <w:p w:rsidR="00202CBF" w:rsidRDefault="00F15498">
          <w:pPr>
            <w:pStyle w:val="4EC5E25CC40D4A9082406354545258E3"/>
          </w:pPr>
          <w:r w:rsidRPr="00F879AF">
            <w:rPr>
              <w:rStyle w:val="PlaceholderText"/>
            </w:rPr>
            <w:t>[Keywords]</w:t>
          </w:r>
        </w:p>
      </w:docPartBody>
    </w:docPart>
    <w:docPart>
      <w:docPartPr>
        <w:name w:val="641DEC9B6DB041EB95FBA9078BB4CA1E"/>
        <w:category>
          <w:name w:val="General"/>
          <w:gallery w:val="placeholder"/>
        </w:category>
        <w:types>
          <w:type w:val="bbPlcHdr"/>
        </w:types>
        <w:behaviors>
          <w:behavior w:val="content"/>
        </w:behaviors>
        <w:guid w:val="{66736C45-CE05-424E-8CCF-6D96671C7431}"/>
      </w:docPartPr>
      <w:docPartBody>
        <w:p w:rsidR="00202CBF" w:rsidRDefault="00E00ABC">
          <w:pPr>
            <w:pStyle w:val="641DEC9B6DB041EB95FBA9078BB4CA1E"/>
          </w:pPr>
          <w:r w:rsidRPr="00F879AF">
            <w:rPr>
              <w:rStyle w:val="PlaceholderText"/>
            </w:rPr>
            <w:t>[Keywords]</w:t>
          </w:r>
        </w:p>
      </w:docPartBody>
    </w:docPart>
    <w:docPart>
      <w:docPartPr>
        <w:name w:val="FFDC41AF2522419583B7C341F481DD6B"/>
        <w:category>
          <w:name w:val="General"/>
          <w:gallery w:val="placeholder"/>
        </w:category>
        <w:types>
          <w:type w:val="bbPlcHdr"/>
        </w:types>
        <w:behaviors>
          <w:behavior w:val="content"/>
        </w:behaviors>
        <w:guid w:val="{812A57DD-33B8-4ED0-9C03-560CB6847735}"/>
      </w:docPartPr>
      <w:docPartBody>
        <w:p w:rsidR="00202CBF" w:rsidRDefault="00E00ABC">
          <w:pPr>
            <w:pStyle w:val="FFDC41AF2522419583B7C341F481DD6B"/>
          </w:pPr>
          <w:r w:rsidRPr="00F879AF">
            <w:rPr>
              <w:rStyle w:val="PlaceholderText"/>
            </w:rPr>
            <w:t>[Keywords]</w:t>
          </w:r>
        </w:p>
      </w:docPartBody>
    </w:docPart>
    <w:docPart>
      <w:docPartPr>
        <w:name w:val="F3F630F538234A73B696893A880DCE6D"/>
        <w:category>
          <w:name w:val="General"/>
          <w:gallery w:val="placeholder"/>
        </w:category>
        <w:types>
          <w:type w:val="bbPlcHdr"/>
        </w:types>
        <w:behaviors>
          <w:behavior w:val="content"/>
        </w:behaviors>
        <w:guid w:val="{47EC1459-9576-4BEB-AA91-9B099FA5CE55}"/>
      </w:docPartPr>
      <w:docPartBody>
        <w:p w:rsidR="00202CBF" w:rsidRDefault="00E00ABC">
          <w:pPr>
            <w:pStyle w:val="F3F630F538234A73B696893A880DCE6D"/>
          </w:pPr>
          <w:r w:rsidRPr="00F879AF">
            <w:rPr>
              <w:rStyle w:val="PlaceholderText"/>
            </w:rPr>
            <w:t>[Keywords]</w:t>
          </w:r>
        </w:p>
      </w:docPartBody>
    </w:docPart>
    <w:docPart>
      <w:docPartPr>
        <w:name w:val="7C53EFF1017848C6AD52C350934C80F0"/>
        <w:category>
          <w:name w:val="General"/>
          <w:gallery w:val="placeholder"/>
        </w:category>
        <w:types>
          <w:type w:val="bbPlcHdr"/>
        </w:types>
        <w:behaviors>
          <w:behavior w:val="content"/>
        </w:behaviors>
        <w:guid w:val="{D69C34EB-9D5D-48AE-AABE-9C96C3E3F43B}"/>
      </w:docPartPr>
      <w:docPartBody>
        <w:p w:rsidR="00202CBF" w:rsidRDefault="008730AC">
          <w:pPr>
            <w:pStyle w:val="7C53EFF1017848C6AD52C350934C80F0"/>
          </w:pPr>
          <w:r w:rsidRPr="00F879AF">
            <w:rPr>
              <w:rStyle w:val="PlaceholderText"/>
            </w:rPr>
            <w:t>[Keywords]</w:t>
          </w:r>
        </w:p>
      </w:docPartBody>
    </w:docPart>
    <w:docPart>
      <w:docPartPr>
        <w:name w:val="DB8EDAA341104B93BF2EC29E39FC8945"/>
        <w:category>
          <w:name w:val="General"/>
          <w:gallery w:val="placeholder"/>
        </w:category>
        <w:types>
          <w:type w:val="bbPlcHdr"/>
        </w:types>
        <w:behaviors>
          <w:behavior w:val="content"/>
        </w:behaviors>
        <w:guid w:val="{D2F23A9F-011E-46FB-A225-5B5346E41A16}"/>
      </w:docPartPr>
      <w:docPartBody>
        <w:p w:rsidR="00202CBF" w:rsidRDefault="008730AC">
          <w:pPr>
            <w:pStyle w:val="DB8EDAA341104B93BF2EC29E39FC8945"/>
          </w:pPr>
          <w:r w:rsidRPr="00F879AF">
            <w:rPr>
              <w:rStyle w:val="PlaceholderText"/>
            </w:rPr>
            <w:t>[Keywords]</w:t>
          </w:r>
        </w:p>
      </w:docPartBody>
    </w:docPart>
    <w:docPart>
      <w:docPartPr>
        <w:name w:val="0E534F49353B4AA495D1F83BC5178061"/>
        <w:category>
          <w:name w:val="General"/>
          <w:gallery w:val="placeholder"/>
        </w:category>
        <w:types>
          <w:type w:val="bbPlcHdr"/>
        </w:types>
        <w:behaviors>
          <w:behavior w:val="content"/>
        </w:behaviors>
        <w:guid w:val="{C509A3B8-EA2D-44CB-A108-F150411314D9}"/>
      </w:docPartPr>
      <w:docPartBody>
        <w:p w:rsidR="00202CBF" w:rsidRDefault="008730AC">
          <w:pPr>
            <w:pStyle w:val="0E534F49353B4AA495D1F83BC5178061"/>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A6AFEEE6919649E0A907CBE23F0FEB23"/>
        <w:category>
          <w:name w:val="General"/>
          <w:gallery w:val="placeholder"/>
        </w:category>
        <w:types>
          <w:type w:val="bbPlcHdr"/>
        </w:types>
        <w:behaviors>
          <w:behavior w:val="content"/>
        </w:behaviors>
        <w:guid w:val="{81DF9E2F-F182-4EED-8AFD-8DC0E5F51A59}"/>
      </w:docPartPr>
      <w:docPartBody>
        <w:p w:rsidR="00202CBF" w:rsidRDefault="00413A68" w:rsidP="00413A68">
          <w:pPr>
            <w:pStyle w:val="A6AFEEE6919649E0A907CBE23F0FEB23"/>
          </w:pPr>
          <w:r w:rsidRPr="00F879AF">
            <w:rPr>
              <w:rStyle w:val="PlaceholderText"/>
            </w:rPr>
            <w:t>[Keywords]</w:t>
          </w:r>
        </w:p>
      </w:docPartBody>
    </w:docPart>
    <w:docPart>
      <w:docPartPr>
        <w:name w:val="9952F25F2EE8415DB74D6C2CB3175145"/>
        <w:category>
          <w:name w:val="General"/>
          <w:gallery w:val="placeholder"/>
        </w:category>
        <w:types>
          <w:type w:val="bbPlcHdr"/>
        </w:types>
        <w:behaviors>
          <w:behavior w:val="content"/>
        </w:behaviors>
        <w:guid w:val="{CB0F8D88-EB59-424A-81AF-9032BF813BDE}"/>
      </w:docPartPr>
      <w:docPartBody>
        <w:p w:rsidR="00202CBF" w:rsidRDefault="00413A68" w:rsidP="00413A68">
          <w:pPr>
            <w:pStyle w:val="9952F25F2EE8415DB74D6C2CB3175145"/>
          </w:pPr>
          <w:r w:rsidRPr="00F879AF">
            <w:rPr>
              <w:rStyle w:val="PlaceholderText"/>
            </w:rPr>
            <w:t>[Keywords]</w:t>
          </w:r>
        </w:p>
      </w:docPartBody>
    </w:docPart>
    <w:docPart>
      <w:docPartPr>
        <w:name w:val="F67C07FE368A414D9EE2BFCEF055D56E"/>
        <w:category>
          <w:name w:val="General"/>
          <w:gallery w:val="placeholder"/>
        </w:category>
        <w:types>
          <w:type w:val="bbPlcHdr"/>
        </w:types>
        <w:behaviors>
          <w:behavior w:val="content"/>
        </w:behaviors>
        <w:guid w:val="{735B35E9-2BD5-4C5F-9C87-E59E7CC23673}"/>
      </w:docPartPr>
      <w:docPartBody>
        <w:p w:rsidR="00202CBF" w:rsidRDefault="00413A68" w:rsidP="00413A68">
          <w:pPr>
            <w:pStyle w:val="F67C07FE368A414D9EE2BFCEF055D56E"/>
          </w:pPr>
          <w:r w:rsidRPr="00F879AF">
            <w:rPr>
              <w:rStyle w:val="PlaceholderText"/>
            </w:rPr>
            <w:t>[Keywords]</w:t>
          </w:r>
        </w:p>
      </w:docPartBody>
    </w:docPart>
    <w:docPart>
      <w:docPartPr>
        <w:name w:val="92183CB9958F443EAE6FA41EB3F149C8"/>
        <w:category>
          <w:name w:val="General"/>
          <w:gallery w:val="placeholder"/>
        </w:category>
        <w:types>
          <w:type w:val="bbPlcHdr"/>
        </w:types>
        <w:behaviors>
          <w:behavior w:val="content"/>
        </w:behaviors>
        <w:guid w:val="{846186C0-3A98-457F-B434-EF774B01D478}"/>
      </w:docPartPr>
      <w:docPartBody>
        <w:p w:rsidR="008A1EBE" w:rsidRDefault="00444054" w:rsidP="00444054">
          <w:pPr>
            <w:pStyle w:val="92183CB9958F443EAE6FA41EB3F149C8"/>
          </w:pPr>
          <w:r w:rsidRPr="00F879AF">
            <w:rPr>
              <w:rStyle w:val="PlaceholderText"/>
            </w:rPr>
            <w:t>[Keywords]</w:t>
          </w:r>
        </w:p>
      </w:docPartBody>
    </w:docPart>
    <w:docPart>
      <w:docPartPr>
        <w:name w:val="647EA321DBAF4C0583328C835D2D8072"/>
        <w:category>
          <w:name w:val="General"/>
          <w:gallery w:val="placeholder"/>
        </w:category>
        <w:types>
          <w:type w:val="bbPlcHdr"/>
        </w:types>
        <w:behaviors>
          <w:behavior w:val="content"/>
        </w:behaviors>
        <w:guid w:val="{8E840A23-5391-45E4-AC4C-0E65869C9270}"/>
      </w:docPartPr>
      <w:docPartBody>
        <w:p w:rsidR="008A1EBE" w:rsidRDefault="00444054" w:rsidP="00444054">
          <w:pPr>
            <w:pStyle w:val="647EA321DBAF4C0583328C835D2D8072"/>
          </w:pPr>
          <w:r w:rsidRPr="00F879AF">
            <w:rPr>
              <w:rStyle w:val="PlaceholderText"/>
            </w:rPr>
            <w:t>[Keywords]</w:t>
          </w:r>
        </w:p>
      </w:docPartBody>
    </w:docPart>
    <w:docPart>
      <w:docPartPr>
        <w:name w:val="9A6890F3B0A54BBF9843EF56E124283E"/>
        <w:category>
          <w:name w:val="General"/>
          <w:gallery w:val="placeholder"/>
        </w:category>
        <w:types>
          <w:type w:val="bbPlcHdr"/>
        </w:types>
        <w:behaviors>
          <w:behavior w:val="content"/>
        </w:behaviors>
        <w:guid w:val="{12AF57B0-5A3E-474D-991A-E63A2AFB0442}"/>
      </w:docPartPr>
      <w:docPartBody>
        <w:p w:rsidR="008A1EBE" w:rsidRDefault="00444054" w:rsidP="00444054">
          <w:pPr>
            <w:pStyle w:val="9A6890F3B0A54BBF9843EF56E124283E"/>
          </w:pPr>
          <w:r w:rsidRPr="00F879AF">
            <w:rPr>
              <w:rStyle w:val="PlaceholderText"/>
            </w:rPr>
            <w:t>[Keywords]</w:t>
          </w:r>
        </w:p>
      </w:docPartBody>
    </w:docPart>
    <w:docPart>
      <w:docPartPr>
        <w:name w:val="F772FC9CAA55482397B2A8578191625E"/>
        <w:category>
          <w:name w:val="General"/>
          <w:gallery w:val="placeholder"/>
        </w:category>
        <w:types>
          <w:type w:val="bbPlcHdr"/>
        </w:types>
        <w:behaviors>
          <w:behavior w:val="content"/>
        </w:behaviors>
        <w:guid w:val="{F595D90C-B554-4034-93A9-1754B4D96828}"/>
      </w:docPartPr>
      <w:docPartBody>
        <w:p w:rsidR="008A1EBE" w:rsidRDefault="00444054" w:rsidP="00444054">
          <w:pPr>
            <w:pStyle w:val="F772FC9CAA55482397B2A8578191625E"/>
          </w:pPr>
          <w:r w:rsidRPr="00F879AF">
            <w:rPr>
              <w:rStyle w:val="PlaceholderText"/>
            </w:rPr>
            <w:t>[Keywords]</w:t>
          </w:r>
        </w:p>
      </w:docPartBody>
    </w:docPart>
    <w:docPart>
      <w:docPartPr>
        <w:name w:val="7BDC4233D82D469FBBD00AD3321BAA60"/>
        <w:category>
          <w:name w:val="General"/>
          <w:gallery w:val="placeholder"/>
        </w:category>
        <w:types>
          <w:type w:val="bbPlcHdr"/>
        </w:types>
        <w:behaviors>
          <w:behavior w:val="content"/>
        </w:behaviors>
        <w:guid w:val="{8A92EEB5-12FF-4B04-A5DB-C454A2895C8E}"/>
      </w:docPartPr>
      <w:docPartBody>
        <w:p w:rsidR="008A1EBE" w:rsidRDefault="00444054" w:rsidP="00444054">
          <w:pPr>
            <w:pStyle w:val="7BDC4233D82D469FBBD00AD3321BAA60"/>
          </w:pPr>
          <w:r w:rsidRPr="00F879AF">
            <w:rPr>
              <w:rStyle w:val="PlaceholderText"/>
            </w:rPr>
            <w:t>[Keywords]</w:t>
          </w:r>
        </w:p>
      </w:docPartBody>
    </w:docPart>
    <w:docPart>
      <w:docPartPr>
        <w:name w:val="16BC875F70334DE4930D581B8FFE8138"/>
        <w:category>
          <w:name w:val="General"/>
          <w:gallery w:val="placeholder"/>
        </w:category>
        <w:types>
          <w:type w:val="bbPlcHdr"/>
        </w:types>
        <w:behaviors>
          <w:behavior w:val="content"/>
        </w:behaviors>
        <w:guid w:val="{311946D6-6AA5-4217-A2C3-EFBD2F02C49A}"/>
      </w:docPartPr>
      <w:docPartBody>
        <w:p w:rsidR="008A1EBE" w:rsidRDefault="00444054" w:rsidP="00444054">
          <w:pPr>
            <w:pStyle w:val="16BC875F70334DE4930D581B8FFE8138"/>
          </w:pPr>
          <w:r w:rsidRPr="00F879AF">
            <w:rPr>
              <w:rStyle w:val="PlaceholderText"/>
            </w:rPr>
            <w:t>[Keywords]</w:t>
          </w:r>
        </w:p>
      </w:docPartBody>
    </w:docPart>
    <w:docPart>
      <w:docPartPr>
        <w:name w:val="D236291D873D43F589B5AD61421322DA"/>
        <w:category>
          <w:name w:val="General"/>
          <w:gallery w:val="placeholder"/>
        </w:category>
        <w:types>
          <w:type w:val="bbPlcHdr"/>
        </w:types>
        <w:behaviors>
          <w:behavior w:val="content"/>
        </w:behaviors>
        <w:guid w:val="{1BA2BCD8-3870-4367-85AE-6BC936C68216}"/>
      </w:docPartPr>
      <w:docPartBody>
        <w:p w:rsidR="008A1EBE" w:rsidRDefault="00444054" w:rsidP="00444054">
          <w:pPr>
            <w:pStyle w:val="D236291D873D43F589B5AD61421322DA"/>
          </w:pPr>
          <w:r w:rsidRPr="00F879AF">
            <w:rPr>
              <w:rStyle w:val="PlaceholderText"/>
            </w:rPr>
            <w:t>[Keywords]</w:t>
          </w:r>
        </w:p>
      </w:docPartBody>
    </w:docPart>
    <w:docPart>
      <w:docPartPr>
        <w:name w:val="CB13F1EC0E184019953BFAB2E49C8ECB"/>
        <w:category>
          <w:name w:val="General"/>
          <w:gallery w:val="placeholder"/>
        </w:category>
        <w:types>
          <w:type w:val="bbPlcHdr"/>
        </w:types>
        <w:behaviors>
          <w:behavior w:val="content"/>
        </w:behaviors>
        <w:guid w:val="{51B3BBD2-9B74-4F86-BF2D-08FE6B117DB0}"/>
      </w:docPartPr>
      <w:docPartBody>
        <w:p w:rsidR="008A1EBE" w:rsidRDefault="00444054" w:rsidP="00444054">
          <w:pPr>
            <w:pStyle w:val="CB13F1EC0E184019953BFAB2E49C8ECB"/>
          </w:pPr>
          <w:r w:rsidRPr="00F879AF">
            <w:rPr>
              <w:rStyle w:val="PlaceholderText"/>
            </w:rPr>
            <w:t>[Keywords]</w:t>
          </w:r>
        </w:p>
      </w:docPartBody>
    </w:docPart>
    <w:docPart>
      <w:docPartPr>
        <w:name w:val="2861353072F54292A3E38A04396048B0"/>
        <w:category>
          <w:name w:val="General"/>
          <w:gallery w:val="placeholder"/>
        </w:category>
        <w:types>
          <w:type w:val="bbPlcHdr"/>
        </w:types>
        <w:behaviors>
          <w:behavior w:val="content"/>
        </w:behaviors>
        <w:guid w:val="{F0551A8D-D2DF-460A-95EF-3ADD67995DC4}"/>
      </w:docPartPr>
      <w:docPartBody>
        <w:p w:rsidR="008A1EBE" w:rsidRDefault="00444054" w:rsidP="00444054">
          <w:pPr>
            <w:pStyle w:val="2861353072F54292A3E38A04396048B0"/>
          </w:pPr>
          <w:r w:rsidRPr="00F879AF">
            <w:rPr>
              <w:rStyle w:val="PlaceholderText"/>
            </w:rPr>
            <w:t>[Keywords]</w:t>
          </w:r>
        </w:p>
      </w:docPartBody>
    </w:docPart>
    <w:docPart>
      <w:docPartPr>
        <w:name w:val="D1699B199A5542229D92469741248112"/>
        <w:category>
          <w:name w:val="General"/>
          <w:gallery w:val="placeholder"/>
        </w:category>
        <w:types>
          <w:type w:val="bbPlcHdr"/>
        </w:types>
        <w:behaviors>
          <w:behavior w:val="content"/>
        </w:behaviors>
        <w:guid w:val="{12F4CF5E-4972-4FAF-A7D5-26A6CC814A3D}"/>
      </w:docPartPr>
      <w:docPartBody>
        <w:p w:rsidR="008A1EBE" w:rsidRDefault="00444054" w:rsidP="00444054">
          <w:pPr>
            <w:pStyle w:val="D1699B199A5542229D92469741248112"/>
          </w:pPr>
          <w:r w:rsidRPr="00F879AF">
            <w:rPr>
              <w:rStyle w:val="PlaceholderText"/>
            </w:rPr>
            <w:t>[Keywords]</w:t>
          </w:r>
        </w:p>
      </w:docPartBody>
    </w:docPart>
    <w:docPart>
      <w:docPartPr>
        <w:name w:val="9CF93C16C2E340DF976BADD81D07C989"/>
        <w:category>
          <w:name w:val="General"/>
          <w:gallery w:val="placeholder"/>
        </w:category>
        <w:types>
          <w:type w:val="bbPlcHdr"/>
        </w:types>
        <w:behaviors>
          <w:behavior w:val="content"/>
        </w:behaviors>
        <w:guid w:val="{2063CB1B-5B81-4BFB-915D-AB5DA511B481}"/>
      </w:docPartPr>
      <w:docPartBody>
        <w:p w:rsidR="008A1EBE" w:rsidRDefault="00444054" w:rsidP="00444054">
          <w:pPr>
            <w:pStyle w:val="9CF93C16C2E340DF976BADD81D07C989"/>
          </w:pPr>
          <w:r w:rsidRPr="00F879AF">
            <w:rPr>
              <w:rStyle w:val="PlaceholderText"/>
            </w:rPr>
            <w:t>[Keywords]</w:t>
          </w:r>
        </w:p>
      </w:docPartBody>
    </w:docPart>
    <w:docPart>
      <w:docPartPr>
        <w:name w:val="CCD3224565314D948CD39A00E26173F0"/>
        <w:category>
          <w:name w:val="General"/>
          <w:gallery w:val="placeholder"/>
        </w:category>
        <w:types>
          <w:type w:val="bbPlcHdr"/>
        </w:types>
        <w:behaviors>
          <w:behavior w:val="content"/>
        </w:behaviors>
        <w:guid w:val="{2016EA77-ADD2-4AA9-8609-D16A96ABA832}"/>
      </w:docPartPr>
      <w:docPartBody>
        <w:p w:rsidR="008A1EBE" w:rsidRDefault="00444054" w:rsidP="00444054">
          <w:pPr>
            <w:pStyle w:val="CCD3224565314D948CD39A00E26173F0"/>
          </w:pPr>
          <w:r w:rsidRPr="00F879AF">
            <w:rPr>
              <w:rStyle w:val="PlaceholderText"/>
            </w:rPr>
            <w:t>[Keywords]</w:t>
          </w:r>
        </w:p>
      </w:docPartBody>
    </w:docPart>
    <w:docPart>
      <w:docPartPr>
        <w:name w:val="02E51D2C009F45C9A0719026E34E9BF4"/>
        <w:category>
          <w:name w:val="General"/>
          <w:gallery w:val="placeholder"/>
        </w:category>
        <w:types>
          <w:type w:val="bbPlcHdr"/>
        </w:types>
        <w:behaviors>
          <w:behavior w:val="content"/>
        </w:behaviors>
        <w:guid w:val="{27B022C3-7368-46BC-98AC-D1F5B5959A60}"/>
      </w:docPartPr>
      <w:docPartBody>
        <w:p w:rsidR="008A1EBE" w:rsidRDefault="00444054" w:rsidP="00444054">
          <w:pPr>
            <w:pStyle w:val="02E51D2C009F45C9A0719026E34E9BF4"/>
          </w:pPr>
          <w:r w:rsidRPr="00F879AF">
            <w:rPr>
              <w:rStyle w:val="PlaceholderText"/>
            </w:rPr>
            <w:t>[Keywords]</w:t>
          </w:r>
        </w:p>
      </w:docPartBody>
    </w:docPart>
    <w:docPart>
      <w:docPartPr>
        <w:name w:val="3B795EBEAF244F3899F2B1C922F284F6"/>
        <w:category>
          <w:name w:val="General"/>
          <w:gallery w:val="placeholder"/>
        </w:category>
        <w:types>
          <w:type w:val="bbPlcHdr"/>
        </w:types>
        <w:behaviors>
          <w:behavior w:val="content"/>
        </w:behaviors>
        <w:guid w:val="{B5F2C0BC-0EDF-4D3B-AC28-ADEFD6E61100}"/>
      </w:docPartPr>
      <w:docPartBody>
        <w:p w:rsidR="008A1EBE" w:rsidRDefault="00444054" w:rsidP="00444054">
          <w:pPr>
            <w:pStyle w:val="3B795EBEAF244F3899F2B1C922F284F6"/>
          </w:pPr>
          <w:r w:rsidRPr="00F879AF">
            <w:rPr>
              <w:rStyle w:val="PlaceholderText"/>
            </w:rPr>
            <w:t>[Keywords]</w:t>
          </w:r>
        </w:p>
      </w:docPartBody>
    </w:docPart>
    <w:docPart>
      <w:docPartPr>
        <w:name w:val="FC5FF610E23B449183EE23608291FB76"/>
        <w:category>
          <w:name w:val="General"/>
          <w:gallery w:val="placeholder"/>
        </w:category>
        <w:types>
          <w:type w:val="bbPlcHdr"/>
        </w:types>
        <w:behaviors>
          <w:behavior w:val="content"/>
        </w:behaviors>
        <w:guid w:val="{9C739890-1F52-4E59-B051-F031625E201A}"/>
      </w:docPartPr>
      <w:docPartBody>
        <w:p w:rsidR="008A1EBE" w:rsidRDefault="00444054" w:rsidP="00444054">
          <w:pPr>
            <w:pStyle w:val="FC5FF610E23B449183EE23608291FB7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Yu Gothic"/>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98"/>
    <w:rsid w:val="000340E0"/>
    <w:rsid w:val="000368F6"/>
    <w:rsid w:val="000860EB"/>
    <w:rsid w:val="000921A9"/>
    <w:rsid w:val="001643AD"/>
    <w:rsid w:val="00167026"/>
    <w:rsid w:val="001942B7"/>
    <w:rsid w:val="00202CBF"/>
    <w:rsid w:val="00290001"/>
    <w:rsid w:val="00290EC1"/>
    <w:rsid w:val="002A1BBE"/>
    <w:rsid w:val="003E7BC1"/>
    <w:rsid w:val="00413A68"/>
    <w:rsid w:val="00444054"/>
    <w:rsid w:val="00506A7E"/>
    <w:rsid w:val="00575635"/>
    <w:rsid w:val="005930D4"/>
    <w:rsid w:val="00597EAF"/>
    <w:rsid w:val="005E7593"/>
    <w:rsid w:val="00770763"/>
    <w:rsid w:val="00781E8D"/>
    <w:rsid w:val="00794DB4"/>
    <w:rsid w:val="007E1521"/>
    <w:rsid w:val="008730AC"/>
    <w:rsid w:val="008A1EBE"/>
    <w:rsid w:val="00940F86"/>
    <w:rsid w:val="00A14E3F"/>
    <w:rsid w:val="00A31F61"/>
    <w:rsid w:val="00A576E7"/>
    <w:rsid w:val="00A83352"/>
    <w:rsid w:val="00BF76D7"/>
    <w:rsid w:val="00C227E2"/>
    <w:rsid w:val="00C31BC8"/>
    <w:rsid w:val="00C62983"/>
    <w:rsid w:val="00D96E71"/>
    <w:rsid w:val="00DB43F1"/>
    <w:rsid w:val="00DE4A7B"/>
    <w:rsid w:val="00DF2FAA"/>
    <w:rsid w:val="00E00ABC"/>
    <w:rsid w:val="00E8102A"/>
    <w:rsid w:val="00EB27B9"/>
    <w:rsid w:val="00F15498"/>
    <w:rsid w:val="00F5278F"/>
    <w:rsid w:val="00F71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054"/>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6A206022362749BB88BE7BA560118154">
    <w:name w:val="6A206022362749BB88BE7BA560118154"/>
    <w:rsid w:val="00E00ABC"/>
  </w:style>
  <w:style w:type="paragraph" w:customStyle="1" w:styleId="485A22AF5F814CFC887F3184838CA454">
    <w:name w:val="485A22AF5F814CFC887F3184838CA454"/>
    <w:rsid w:val="00E00ABC"/>
  </w:style>
  <w:style w:type="paragraph" w:customStyle="1" w:styleId="B855C81A8AD34DDDA907799607497659">
    <w:name w:val="B855C81A8AD34DDDA907799607497659"/>
    <w:rsid w:val="00E00ABC"/>
  </w:style>
  <w:style w:type="paragraph" w:customStyle="1" w:styleId="27BE6EA34DD045C698D4378307C37A42">
    <w:name w:val="27BE6EA34DD045C698D4378307C37A42"/>
    <w:rsid w:val="008730AC"/>
  </w:style>
  <w:style w:type="paragraph" w:customStyle="1" w:styleId="CB12139D808A4F75BD71E42489ECF676">
    <w:name w:val="CB12139D808A4F75BD71E42489ECF676"/>
    <w:rsid w:val="008730AC"/>
  </w:style>
  <w:style w:type="paragraph" w:customStyle="1" w:styleId="E79C82E11FF3418C97D1772B33EFDA1D">
    <w:name w:val="E79C82E11FF3418C97D1772B33EFDA1D"/>
    <w:rsid w:val="008730AC"/>
  </w:style>
  <w:style w:type="paragraph" w:customStyle="1" w:styleId="24620636B437401BA4E9DBB7B01CCAD8">
    <w:name w:val="24620636B437401BA4E9DBB7B01CCAD8"/>
  </w:style>
  <w:style w:type="paragraph" w:customStyle="1" w:styleId="0E20B9FEDA174F649EF0BD42D36A8156">
    <w:name w:val="0E20B9FEDA174F649EF0BD42D36A8156"/>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3CD42D5A8FEC4FD9B6910521957825D4">
    <w:name w:val="3CD42D5A8FEC4FD9B6910521957825D4"/>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641DEC9B6DB041EB95FBA9078BB4CA1E">
    <w:name w:val="641DEC9B6DB041EB95FBA9078BB4CA1E"/>
  </w:style>
  <w:style w:type="paragraph" w:customStyle="1" w:styleId="FFDC41AF2522419583B7C341F481DD6B">
    <w:name w:val="FFDC41AF2522419583B7C341F481DD6B"/>
  </w:style>
  <w:style w:type="paragraph" w:customStyle="1" w:styleId="F3F630F538234A73B696893A880DCE6D">
    <w:name w:val="F3F630F538234A73B696893A880DCE6D"/>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61EBFAF9F0524FF9B61AAE167F89AB3B">
    <w:name w:val="61EBFAF9F0524FF9B61AAE167F89AB3B"/>
  </w:style>
  <w:style w:type="paragraph" w:customStyle="1" w:styleId="746A4FC95FEC46C8B390AF1C8D3184CB">
    <w:name w:val="746A4FC95FEC46C8B390AF1C8D3184CB"/>
  </w:style>
  <w:style w:type="paragraph" w:customStyle="1" w:styleId="288CCD77AFB94D6894202E8D63E6BF97">
    <w:name w:val="288CCD77AFB94D6894202E8D63E6BF97"/>
  </w:style>
  <w:style w:type="paragraph" w:customStyle="1" w:styleId="A199F8F3CE66491CA985675166ECC7C9">
    <w:name w:val="A199F8F3CE66491CA985675166ECC7C9"/>
  </w:style>
  <w:style w:type="paragraph" w:customStyle="1" w:styleId="CAF97C3BCFAE4A4A8382352C92554D89">
    <w:name w:val="CAF97C3BCFAE4A4A8382352C92554D89"/>
  </w:style>
  <w:style w:type="paragraph" w:customStyle="1" w:styleId="83EA97F7DCEB4FDFB05E82B6BF5B7CE7">
    <w:name w:val="83EA97F7DCEB4FDFB05E82B6BF5B7CE7"/>
  </w:style>
  <w:style w:type="paragraph" w:customStyle="1" w:styleId="DA8A292B71384B028F820F4EDA652F06">
    <w:name w:val="DA8A292B71384B028F820F4EDA652F06"/>
  </w:style>
  <w:style w:type="paragraph" w:customStyle="1" w:styleId="A6AFEEE6919649E0A907CBE23F0FEB23">
    <w:name w:val="A6AFEEE6919649E0A907CBE23F0FEB23"/>
    <w:rsid w:val="00413A68"/>
  </w:style>
  <w:style w:type="paragraph" w:customStyle="1" w:styleId="9952F25F2EE8415DB74D6C2CB3175145">
    <w:name w:val="9952F25F2EE8415DB74D6C2CB3175145"/>
    <w:rsid w:val="00413A68"/>
  </w:style>
  <w:style w:type="paragraph" w:customStyle="1" w:styleId="F67C07FE368A414D9EE2BFCEF055D56E">
    <w:name w:val="F67C07FE368A414D9EE2BFCEF055D56E"/>
    <w:rsid w:val="00413A68"/>
  </w:style>
  <w:style w:type="paragraph" w:customStyle="1" w:styleId="454131158FBB414EB906A861D7180F45">
    <w:name w:val="454131158FBB414EB906A861D7180F45"/>
    <w:rsid w:val="000921A9"/>
  </w:style>
  <w:style w:type="paragraph" w:customStyle="1" w:styleId="EA739E6D86D94A379B5F56938E09AF39">
    <w:name w:val="EA739E6D86D94A379B5F56938E09AF39"/>
    <w:rsid w:val="000921A9"/>
  </w:style>
  <w:style w:type="paragraph" w:customStyle="1" w:styleId="84EC7FA601DE4DFB9C6B05F9AA4F6E59">
    <w:name w:val="84EC7FA601DE4DFB9C6B05F9AA4F6E59"/>
    <w:rsid w:val="000921A9"/>
  </w:style>
  <w:style w:type="paragraph" w:customStyle="1" w:styleId="7D614C61FB604EE4927908E2E32A349A">
    <w:name w:val="7D614C61FB604EE4927908E2E32A349A"/>
    <w:rsid w:val="000921A9"/>
  </w:style>
  <w:style w:type="paragraph" w:customStyle="1" w:styleId="2C684697B2F64DE5BF3F719555C78EC1">
    <w:name w:val="2C684697B2F64DE5BF3F719555C78EC1"/>
    <w:rsid w:val="005930D4"/>
  </w:style>
  <w:style w:type="paragraph" w:customStyle="1" w:styleId="D34E9B67F76A41A498F9625E1CA87415">
    <w:name w:val="D34E9B67F76A41A498F9625E1CA87415"/>
    <w:rsid w:val="005930D4"/>
  </w:style>
  <w:style w:type="paragraph" w:customStyle="1" w:styleId="42E4564DD8AA4475826A679063F06E91">
    <w:name w:val="42E4564DD8AA4475826A679063F06E91"/>
    <w:rsid w:val="005930D4"/>
  </w:style>
  <w:style w:type="paragraph" w:customStyle="1" w:styleId="92183CB9958F443EAE6FA41EB3F149C8">
    <w:name w:val="92183CB9958F443EAE6FA41EB3F149C8"/>
    <w:rsid w:val="00444054"/>
  </w:style>
  <w:style w:type="paragraph" w:customStyle="1" w:styleId="647EA321DBAF4C0583328C835D2D8072">
    <w:name w:val="647EA321DBAF4C0583328C835D2D8072"/>
    <w:rsid w:val="00444054"/>
  </w:style>
  <w:style w:type="paragraph" w:customStyle="1" w:styleId="9A6890F3B0A54BBF9843EF56E124283E">
    <w:name w:val="9A6890F3B0A54BBF9843EF56E124283E"/>
    <w:rsid w:val="00444054"/>
  </w:style>
  <w:style w:type="paragraph" w:customStyle="1" w:styleId="F772FC9CAA55482397B2A8578191625E">
    <w:name w:val="F772FC9CAA55482397B2A8578191625E"/>
    <w:rsid w:val="00444054"/>
  </w:style>
  <w:style w:type="paragraph" w:customStyle="1" w:styleId="7BDC4233D82D469FBBD00AD3321BAA60">
    <w:name w:val="7BDC4233D82D469FBBD00AD3321BAA60"/>
    <w:rsid w:val="00444054"/>
  </w:style>
  <w:style w:type="paragraph" w:customStyle="1" w:styleId="16BC875F70334DE4930D581B8FFE8138">
    <w:name w:val="16BC875F70334DE4930D581B8FFE8138"/>
    <w:rsid w:val="00444054"/>
  </w:style>
  <w:style w:type="paragraph" w:customStyle="1" w:styleId="D236291D873D43F589B5AD61421322DA">
    <w:name w:val="D236291D873D43F589B5AD61421322DA"/>
    <w:rsid w:val="00444054"/>
  </w:style>
  <w:style w:type="paragraph" w:customStyle="1" w:styleId="CB13F1EC0E184019953BFAB2E49C8ECB">
    <w:name w:val="CB13F1EC0E184019953BFAB2E49C8ECB"/>
    <w:rsid w:val="00444054"/>
  </w:style>
  <w:style w:type="paragraph" w:customStyle="1" w:styleId="2861353072F54292A3E38A04396048B0">
    <w:name w:val="2861353072F54292A3E38A04396048B0"/>
    <w:rsid w:val="00444054"/>
  </w:style>
  <w:style w:type="paragraph" w:customStyle="1" w:styleId="D1699B199A5542229D92469741248112">
    <w:name w:val="D1699B199A5542229D92469741248112"/>
    <w:rsid w:val="00444054"/>
  </w:style>
  <w:style w:type="paragraph" w:customStyle="1" w:styleId="9CF93C16C2E340DF976BADD81D07C989">
    <w:name w:val="9CF93C16C2E340DF976BADD81D07C989"/>
    <w:rsid w:val="00444054"/>
  </w:style>
  <w:style w:type="paragraph" w:customStyle="1" w:styleId="CCD3224565314D948CD39A00E26173F0">
    <w:name w:val="CCD3224565314D948CD39A00E26173F0"/>
    <w:rsid w:val="00444054"/>
  </w:style>
  <w:style w:type="paragraph" w:customStyle="1" w:styleId="83DED6ECD13F477EB5FE7A7753578179">
    <w:name w:val="83DED6ECD13F477EB5FE7A7753578179"/>
    <w:rsid w:val="00444054"/>
  </w:style>
  <w:style w:type="paragraph" w:customStyle="1" w:styleId="64F7B5C108FB49CD961BC1EA92FBD73D">
    <w:name w:val="64F7B5C108FB49CD961BC1EA92FBD73D"/>
    <w:rsid w:val="00444054"/>
  </w:style>
  <w:style w:type="paragraph" w:customStyle="1" w:styleId="576E0E1C8A41433D837FE3A873BCE800">
    <w:name w:val="576E0E1C8A41433D837FE3A873BCE800"/>
    <w:rsid w:val="00444054"/>
  </w:style>
  <w:style w:type="paragraph" w:customStyle="1" w:styleId="72B22C54E2254329B86C1342B928D310">
    <w:name w:val="72B22C54E2254329B86C1342B928D310"/>
    <w:rsid w:val="00444054"/>
  </w:style>
  <w:style w:type="paragraph" w:customStyle="1" w:styleId="B3702F77E18C48A5BFE0FF7295E23F7E">
    <w:name w:val="B3702F77E18C48A5BFE0FF7295E23F7E"/>
    <w:rsid w:val="00444054"/>
  </w:style>
  <w:style w:type="paragraph" w:customStyle="1" w:styleId="95C32A466190438FA2219318E5BF18F8">
    <w:name w:val="95C32A466190438FA2219318E5BF18F8"/>
    <w:rsid w:val="00444054"/>
  </w:style>
  <w:style w:type="paragraph" w:customStyle="1" w:styleId="7829212E752A4A3DA6B80BC3790A518D">
    <w:name w:val="7829212E752A4A3DA6B80BC3790A518D"/>
    <w:rsid w:val="00444054"/>
  </w:style>
  <w:style w:type="paragraph" w:customStyle="1" w:styleId="5C690809665241CBB656FDA3E9628090">
    <w:name w:val="5C690809665241CBB656FDA3E9628090"/>
    <w:rsid w:val="00444054"/>
  </w:style>
  <w:style w:type="paragraph" w:customStyle="1" w:styleId="B157D4BD425D4AC18801554617EF6A3B">
    <w:name w:val="B157D4BD425D4AC18801554617EF6A3B"/>
    <w:rsid w:val="00444054"/>
  </w:style>
  <w:style w:type="paragraph" w:customStyle="1" w:styleId="FD87077ADAC5472C94160EE7EC529E85">
    <w:name w:val="FD87077ADAC5472C94160EE7EC529E85"/>
    <w:rsid w:val="00444054"/>
  </w:style>
  <w:style w:type="paragraph" w:customStyle="1" w:styleId="02E51D2C009F45C9A0719026E34E9BF4">
    <w:name w:val="02E51D2C009F45C9A0719026E34E9BF4"/>
    <w:rsid w:val="00444054"/>
  </w:style>
  <w:style w:type="paragraph" w:customStyle="1" w:styleId="3B795EBEAF244F3899F2B1C922F284F6">
    <w:name w:val="3B795EBEAF244F3899F2B1C922F284F6"/>
    <w:rsid w:val="00444054"/>
  </w:style>
  <w:style w:type="paragraph" w:customStyle="1" w:styleId="FC5FF610E23B449183EE23608291FB76">
    <w:name w:val="FC5FF610E23B449183EE23608291FB76"/>
    <w:rsid w:val="00444054"/>
  </w:style>
  <w:style w:type="paragraph" w:customStyle="1" w:styleId="468D27E29D5C4B818DEF857F2B5407D3">
    <w:name w:val="468D27E29D5C4B818DEF857F2B5407D3"/>
    <w:rsid w:val="004440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2D2FD1A3-3D45-4000-A902-D65DE1C76381}">
  <ds:schemaRefs>
    <ds:schemaRef ds:uri="http://schemas.openxmlformats.org/officeDocument/2006/bibliography"/>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6.xml><?xml version="1.0" encoding="utf-8"?>
<ds:datastoreItem xmlns:ds="http://schemas.openxmlformats.org/officeDocument/2006/customXml" ds:itemID="{2D2FD1A3-3D45-4000-A902-D65DE1C76381}">
  <ds:schemaRefs>
    <ds:schemaRef ds:uri="http://schemas.openxmlformats.org/officeDocument/2006/bibliography"/>
  </ds:schemaRefs>
</ds:datastoreItem>
</file>

<file path=customXml/itemProps7.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14215</Words>
  <Characters>81028</Characters>
  <Application>Microsoft Office Word</Application>
  <DocSecurity>4</DocSecurity>
  <Lines>675</Lines>
  <Paragraphs>190</Paragraphs>
  <ScaleCrop>false</ScaleCrop>
  <Company/>
  <LinksUpToDate>false</LinksUpToDate>
  <CharactersWithSpaces>95053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2018 STOMP Input File Generator</cp:keywords>
  <dc:description/>
  <cp:lastModifiedBy>Sara Lindberg</cp:lastModifiedBy>
  <cp:revision>38</cp:revision>
  <dcterms:created xsi:type="dcterms:W3CDTF">2020-03-26T16:56:00Z</dcterms:created>
  <dcterms:modified xsi:type="dcterms:W3CDTF">2020-03-26T20:05:00Z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