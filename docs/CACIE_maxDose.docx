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547DA61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highlight w:val="yellow"/>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highlight w:val="yellow"/>
            </w:rPr>
            <w:t>maxDose</w:t>
          </w:r>
          <w:proofErr w:type="spellEnd"/>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50115640" w14:textId="3F9B7EE3" w:rsidR="009A6CD7" w:rsidRPr="00624E1C" w:rsidRDefault="00624E1C" w:rsidP="009A6CD7">
      <w:pPr>
        <w:pStyle w:val="H1bodytext"/>
        <w:spacing w:after="120"/>
        <w:rPr>
          <w:rFonts w:ascii="Arial" w:hAnsi="Arial"/>
        </w:rPr>
      </w:pPr>
      <w:bookmarkStart w:id="0" w:name="_Hlk8896263"/>
      <w:r w:rsidRPr="00624E1C">
        <w:rPr>
          <w:rFonts w:ascii="Arial" w:hAnsi="Arial"/>
        </w:rPr>
        <w:t xml:space="preserve">This tool calculates the maximum dose </w:t>
      </w:r>
      <w:r w:rsidR="004B742F">
        <w:rPr>
          <w:rFonts w:ascii="Arial" w:hAnsi="Arial"/>
        </w:rPr>
        <w:t xml:space="preserve">per exposure pathway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w:t>
      </w:r>
      <w:proofErr w:type="spellStart"/>
      <w:r w:rsidR="007A3024">
        <w:rPr>
          <w:rFonts w:ascii="Arial" w:hAnsi="Arial"/>
        </w:rPr>
        <w:t>maxDose</w:t>
      </w:r>
      <w:proofErr w:type="spellEnd"/>
      <w:r w:rsidRPr="00624E1C">
        <w:rPr>
          <w:rFonts w:ascii="Arial" w:hAnsi="Arial"/>
        </w:rPr>
        <w:t xml:space="preserve"> </w:t>
      </w:r>
      <w:r>
        <w:rPr>
          <w:rFonts w:ascii="Arial" w:hAnsi="Arial"/>
        </w:rPr>
        <w:t>reads a control file,</w:t>
      </w:r>
      <w:r w:rsidRPr="00624E1C">
        <w:rPr>
          <w:rFonts w:ascii="Arial" w:hAnsi="Arial"/>
        </w:rPr>
        <w:t xml:space="preserve"> consumes the output of the ca-</w:t>
      </w:r>
      <w:proofErr w:type="spellStart"/>
      <w:r w:rsidRPr="00624E1C">
        <w:rPr>
          <w:rFonts w:ascii="Arial" w:hAnsi="Arial"/>
        </w:rPr>
        <w:t>dosecalc</w:t>
      </w:r>
      <w:proofErr w:type="spellEnd"/>
      <w:r w:rsidRPr="00624E1C">
        <w:rPr>
          <w:rFonts w:ascii="Arial" w:hAnsi="Arial"/>
        </w:rPr>
        <w:t xml:space="preserve"> tool</w:t>
      </w:r>
      <w:r>
        <w:rPr>
          <w:rFonts w:ascii="Arial" w:hAnsi="Arial"/>
        </w:rPr>
        <w:t xml:space="preserve">, and </w:t>
      </w:r>
      <w:r w:rsidR="007A3024">
        <w:rPr>
          <w:rFonts w:ascii="Arial" w:hAnsi="Arial"/>
        </w:rPr>
        <w:t xml:space="preserve">exports results as a collection of </w:t>
      </w:r>
      <w:proofErr w:type="gramStart"/>
      <w:r w:rsidR="007A3024">
        <w:rPr>
          <w:rFonts w:ascii="Arial" w:hAnsi="Arial"/>
        </w:rPr>
        <w:t>comma</w:t>
      </w:r>
      <w:proofErr w:type="gramEnd"/>
      <w:r w:rsidR="007A3024">
        <w:rPr>
          <w:rFonts w:ascii="Arial" w:hAnsi="Arial"/>
        </w:rPr>
        <w:t xml:space="preserve">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dose is calculated for each time step, time interval, spatial </w:t>
      </w:r>
      <w:r w:rsidR="002251F9">
        <w:rPr>
          <w:rFonts w:ascii="Arial" w:hAnsi="Arial"/>
        </w:rPr>
        <w:t>domain</w:t>
      </w:r>
      <w:r w:rsidR="009A6CD7">
        <w:rPr>
          <w:rFonts w:ascii="Arial" w:hAnsi="Arial"/>
        </w:rPr>
        <w:t>, and exposure pathway</w:t>
      </w:r>
      <w:r w:rsidR="00307DF9">
        <w:rPr>
          <w:rFonts w:ascii="Arial" w:hAnsi="Arial"/>
        </w:rPr>
        <w:t xml:space="preserve"> (i.e. exposure route)</w:t>
      </w:r>
      <w:r w:rsidR="009A6CD7">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12B0FC4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proofErr w:type="spellStart"/>
      <w:r w:rsidR="00EE05C4">
        <w:rPr>
          <w:rFonts w:ascii="Arial" w:hAnsi="Arial" w:cs="Arial"/>
        </w:rPr>
        <w:t>maxDose</w:t>
      </w:r>
      <w:proofErr w:type="spellEnd"/>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FB21FD"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proofErr w:type="spellStart"/>
      <w:r w:rsidR="005136D3">
        <w:rPr>
          <w:rFonts w:ascii="Arial" w:hAnsi="Arial" w:cs="Arial"/>
        </w:rPr>
        <w:t>dosecalc</w:t>
      </w:r>
      <w:proofErr w:type="spellEnd"/>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r>
        <w:rPr>
          <w:rFonts w:ascii="Arial" w:hAnsi="Arial" w:cs="Arial"/>
        </w:rPr>
        <w: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0EE2ADD2"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the</w:t>
      </w:r>
      <w:r w:rsidR="00831959">
        <w:rPr>
          <w:rFonts w:ascii="Arial" w:hAnsi="Arial" w:cs="Arial"/>
        </w:rPr>
        <w:t xml:space="preserve"> maximum dose results for each time interval specified in the control file</w:t>
      </w:r>
      <w:r w:rsidR="00831959">
        <w:rPr>
          <w:rFonts w:ascii="Arial" w:hAnsi="Arial" w:cs="Arial"/>
        </w:rPr>
        <w:t xml:space="preserv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dose results are described below.</w:t>
      </w:r>
    </w:p>
    <w:p w14:paraId="497B694A" w14:textId="45FDCBBE"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the</w:t>
      </w:r>
      <w:r w:rsidR="00831959">
        <w:rPr>
          <w:rFonts w:ascii="Arial" w:hAnsi="Arial" w:cs="Arial"/>
        </w:rPr>
        <w:t xml:space="preserve"> maximum dose results for each domain specified in the control file</w:t>
      </w:r>
    </w:p>
    <w:p w14:paraId="5FC73546" w14:textId="2D391FD6"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dose occurred: </w:t>
      </w:r>
      <w:r w:rsidR="00831959" w:rsidRPr="005136D3">
        <w:rPr>
          <w:rFonts w:ascii="Arial" w:hAnsi="Arial" w:cs="Arial"/>
        </w:rPr>
        <w:t>the</w:t>
      </w:r>
      <w:r w:rsidR="00831959">
        <w:rPr>
          <w:rFonts w:ascii="Arial" w:hAnsi="Arial" w:cs="Arial"/>
        </w:rPr>
        <w:t>,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51150876" w14:textId="4C81773D"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ompute the maximum dose</w:t>
      </w:r>
      <w:r>
        <w:rPr>
          <w:rFonts w:ascii="Arial" w:hAnsi="Arial" w:cs="Arial"/>
        </w:rPr>
        <w:t xml:space="preserve"> by aggregating</w:t>
      </w:r>
      <w:r w:rsidR="00C81D4A">
        <w:rPr>
          <w:rFonts w:ascii="Arial" w:hAnsi="Arial" w:cs="Arial"/>
        </w:rPr>
        <w:t>:</w:t>
      </w:r>
    </w:p>
    <w:p w14:paraId="77563268" w14:textId="71F953FB" w:rsidR="00735F80" w:rsidRPr="00735F80" w:rsidRDefault="00C11648" w:rsidP="00CC4702">
      <w:pPr>
        <w:pStyle w:val="H1bodytext"/>
        <w:numPr>
          <w:ilvl w:val="1"/>
          <w:numId w:val="16"/>
        </w:numPr>
        <w:rPr>
          <w:rFonts w:ascii="Arial" w:hAnsi="Arial" w:cs="Arial"/>
        </w:rPr>
      </w:pPr>
      <w:r>
        <w:rPr>
          <w:rFonts w:ascii="Arial" w:hAnsi="Arial" w:cs="Arial"/>
        </w:rPr>
        <w:t>FR-1</w:t>
      </w:r>
      <w:r w:rsidR="00661D71">
        <w:rPr>
          <w:rFonts w:ascii="Arial" w:hAnsi="Arial" w:cs="Arial"/>
        </w:rPr>
        <w:t>3</w:t>
      </w:r>
      <w:r>
        <w:rPr>
          <w:rFonts w:ascii="Arial" w:hAnsi="Arial" w:cs="Arial"/>
        </w:rPr>
        <w:t>: F</w:t>
      </w:r>
      <w:r w:rsidR="00EE05C4">
        <w:rPr>
          <w:rFonts w:ascii="Arial" w:hAnsi="Arial" w:cs="Arial"/>
        </w:rPr>
        <w:t xml:space="preserve">or each </w:t>
      </w:r>
      <w:r w:rsidR="00631FCD">
        <w:rPr>
          <w:rFonts w:ascii="Arial" w:hAnsi="Arial" w:cs="Arial"/>
        </w:rPr>
        <w:t xml:space="preserve">time interval, domain, and </w:t>
      </w:r>
      <w:r w:rsidR="00C81D4A">
        <w:rPr>
          <w:rFonts w:ascii="Arial" w:hAnsi="Arial" w:cs="Arial"/>
        </w:rPr>
        <w:t xml:space="preserve">exposure </w:t>
      </w:r>
      <w:r w:rsidR="00EE05C4">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 for each year in the interval.</w:t>
      </w:r>
    </w:p>
    <w:p w14:paraId="15743D43" w14:textId="7C45F6BD" w:rsidR="00EE05C4" w:rsidRPr="00A80DED" w:rsidRDefault="00720950" w:rsidP="00A80DED">
      <w:pPr>
        <w:pStyle w:val="H1bodytext"/>
        <w:numPr>
          <w:ilvl w:val="1"/>
          <w:numId w:val="16"/>
        </w:numPr>
        <w:rPr>
          <w:rFonts w:ascii="Arial" w:hAnsi="Arial" w:cs="Arial"/>
        </w:rPr>
      </w:pPr>
      <w:r>
        <w:rPr>
          <w:rFonts w:ascii="Arial" w:hAnsi="Arial" w:cs="Arial"/>
        </w:rPr>
        <w:lastRenderedPageBreak/>
        <w:t>FR-1</w:t>
      </w:r>
      <w:r w:rsidR="00661D71">
        <w:rPr>
          <w:rFonts w:ascii="Arial" w:hAnsi="Arial" w:cs="Arial"/>
        </w:rPr>
        <w:t>4</w:t>
      </w:r>
      <w:r>
        <w:rPr>
          <w:rFonts w:ascii="Arial" w:hAnsi="Arial" w:cs="Arial"/>
        </w:rPr>
        <w:t xml:space="preserve">: </w:t>
      </w:r>
      <w:r w:rsidR="004026BE">
        <w:rPr>
          <w:rFonts w:ascii="Arial" w:hAnsi="Arial" w:cs="Arial"/>
        </w:rPr>
        <w:t>F</w:t>
      </w:r>
      <w:r w:rsidR="00631FCD">
        <w:rPr>
          <w:rFonts w:ascii="Arial" w:hAnsi="Arial" w:cs="Arial"/>
        </w:rPr>
        <w:t xml:space="preserve">or each time interval, domain, and </w:t>
      </w:r>
      <w:r w:rsidR="00C81D4A">
        <w:rPr>
          <w:rFonts w:ascii="Arial" w:hAnsi="Arial" w:cs="Arial"/>
        </w:rPr>
        <w:t xml:space="preserve">exposure </w:t>
      </w:r>
      <w:r w:rsidR="00631FCD">
        <w:rPr>
          <w:rFonts w:ascii="Arial" w:hAnsi="Arial" w:cs="Arial"/>
        </w:rPr>
        <w:t>pathway</w:t>
      </w:r>
      <w:r w:rsidR="00735F80">
        <w:rPr>
          <w:rFonts w:ascii="Arial" w:hAnsi="Arial" w:cs="Arial"/>
        </w:rPr>
        <w:t xml:space="preserve">, </w:t>
      </w:r>
      <w:r w:rsidR="00631FCD">
        <w:rPr>
          <w:rFonts w:ascii="Arial" w:hAnsi="Arial" w:cs="Arial"/>
        </w:rPr>
        <w:t>comput</w:t>
      </w:r>
      <w:r w:rsidR="00735F80">
        <w:rPr>
          <w:rFonts w:ascii="Arial" w:hAnsi="Arial" w:cs="Arial"/>
        </w:rPr>
        <w:t>e</w:t>
      </w:r>
      <w:r w:rsidR="00631FCD">
        <w:rPr>
          <w:rFonts w:ascii="Arial" w:hAnsi="Arial" w:cs="Arial"/>
        </w:rPr>
        <w:t xml:space="preserve"> the maximum dose over the domain.</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2FEEC3D8" w14:textId="53887258" w:rsidR="00590067" w:rsidRDefault="00590067" w:rsidP="00590067">
      <w:pPr>
        <w:pStyle w:val="H1bodytext"/>
        <w:numPr>
          <w:ilvl w:val="0"/>
          <w:numId w:val="16"/>
        </w:numPr>
        <w:spacing w:after="120"/>
        <w:rPr>
          <w:rFonts w:ascii="Arial" w:hAnsi="Arial"/>
        </w:rPr>
      </w:pPr>
      <w:r>
        <w:rPr>
          <w:rFonts w:ascii="Arial" w:hAnsi="Arial"/>
        </w:rPr>
        <w:t xml:space="preserve"> python 3.6+, with the following third-party libraries:</w:t>
      </w:r>
    </w:p>
    <w:p w14:paraId="3EBE3E5A" w14:textId="134E2933" w:rsidR="00590067" w:rsidRDefault="00590067" w:rsidP="00590067">
      <w:pPr>
        <w:pStyle w:val="H1bodytext"/>
        <w:numPr>
          <w:ilvl w:val="1"/>
          <w:numId w:val="16"/>
        </w:numPr>
        <w:spacing w:after="120"/>
        <w:rPr>
          <w:rFonts w:ascii="Arial" w:hAnsi="Arial"/>
        </w:rPr>
      </w:pPr>
      <w:r>
        <w:rPr>
          <w:rFonts w:ascii="Arial" w:hAnsi="Arial"/>
        </w:rPr>
        <w:t xml:space="preserve"> pandas, version </w:t>
      </w:r>
      <w:r w:rsidR="00BD764A">
        <w:rPr>
          <w:rFonts w:ascii="Arial" w:hAnsi="Arial"/>
        </w:rPr>
        <w:t>1.0+</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05B7348A"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 xml:space="preserve">provides </w:t>
      </w:r>
      <w:proofErr w:type="spellStart"/>
      <w:r w:rsidR="00ED7283">
        <w:rPr>
          <w:rFonts w:ascii="Arial" w:hAnsi="Arial"/>
        </w:rPr>
        <w:t>maxDose</w:t>
      </w:r>
      <w:proofErr w:type="spellEnd"/>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77777777" w:rsidR="00ED7283" w:rsidRPr="00ED7283" w:rsidRDefault="00ED7283" w:rsidP="00ED7283">
      <w:pPr>
        <w:pStyle w:val="H1bodytext"/>
        <w:spacing w:after="120"/>
        <w:rPr>
          <w:rFonts w:ascii="Consolas" w:hAnsi="Consolas"/>
        </w:rPr>
      </w:pPr>
      <w:r w:rsidRPr="00ED7283">
        <w:rPr>
          <w:rFonts w:ascii="Consolas" w:hAnsi="Consolas"/>
        </w:rPr>
        <w:t xml:space="preserve">    "copc":"U235",</w:t>
      </w:r>
    </w:p>
    <w:p w14:paraId="6E445A36"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dosepath</w:t>
      </w:r>
      <w:proofErr w:type="spellEnd"/>
      <w:r w:rsidRPr="00ED7283">
        <w:rPr>
          <w:rFonts w:ascii="Consolas" w:hAnsi="Consolas"/>
        </w:rPr>
        <w:t>":"data/U235.csv",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roofErr w:type="gramStart"/>
      <w:r w:rsidRPr="00ED7283">
        <w:rPr>
          <w:rFonts w:ascii="Consolas" w:hAnsi="Consolas"/>
        </w:rPr>
        <w:t>":[</w:t>
      </w:r>
      <w:proofErr w:type="gramEnd"/>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name":"inner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name":"outer</w:t>
      </w:r>
      <w:proofErr w:type="spellEnd"/>
      <w:r w:rsidRPr="00ED7283">
        <w:rPr>
          <w:rFonts w:ascii="Consolas" w:hAnsi="Consolas"/>
        </w:rPr>
        <w:t>", "</w:t>
      </w:r>
      <w:proofErr w:type="spellStart"/>
      <w:r w:rsidRPr="00ED7283">
        <w:rPr>
          <w:rFonts w:ascii="Consolas" w:hAnsi="Consolas"/>
        </w:rPr>
        <w:t>fpath</w:t>
      </w:r>
      <w:proofErr w:type="spellEnd"/>
      <w:r w:rsidRPr="00ED7283">
        <w:rPr>
          <w:rFonts w:ascii="Consolas" w:hAnsi="Consolas"/>
        </w:rPr>
        <w:t>":"</w:t>
      </w:r>
      <w:r w:rsidR="00CF2B2E">
        <w:rPr>
          <w:rFonts w:ascii="Consolas" w:hAnsi="Consolas"/>
        </w:rPr>
        <w:t>outerDomainFile.csv</w:t>
      </w:r>
      <w:r w:rsidRPr="00ED7283">
        <w:rPr>
          <w:rFonts w:ascii="Consolas" w:hAnsi="Consolas"/>
        </w:rPr>
        <w:t>"},</w:t>
      </w:r>
    </w:p>
    <w:p w14:paraId="38D6CA35" w14:textId="5A9E63E1" w:rsidR="00ED7283" w:rsidRPr="00ED7283" w:rsidRDefault="00ED7283" w:rsidP="00ED7283">
      <w:pPr>
        <w:pStyle w:val="H1bodytext"/>
        <w:spacing w:after="120"/>
        <w:rPr>
          <w:rFonts w:ascii="Consolas" w:hAnsi="Consolas"/>
        </w:rPr>
      </w:pPr>
      <w:r w:rsidRPr="00ED7283">
        <w:rPr>
          <w:rFonts w:ascii="Consolas" w:hAnsi="Consolas"/>
        </w:rPr>
        <w:t xml:space="preserve">        {"name":"ca99", "fpath":"</w:t>
      </w:r>
      <w:r w:rsidR="00CF2B2E">
        <w:rPr>
          <w:rFonts w:ascii="Consolas" w:hAnsi="Consolas"/>
        </w:rPr>
        <w:t>ca99DomainFile.csv</w:t>
      </w:r>
      <w:r w:rsidRPr="00ED7283">
        <w:rPr>
          <w:rFonts w:ascii="Consolas" w:hAnsi="Consolas"/>
        </w:rPr>
        <w:t>"}</w:t>
      </w:r>
    </w:p>
    <w:p w14:paraId="231819C3"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outputdir</w:t>
      </w:r>
      <w:proofErr w:type="spellEnd"/>
      <w:r w:rsidRPr="00ED7283">
        <w:rPr>
          <w:rFonts w:ascii="Consolas" w:hAnsi="Consolas"/>
        </w:rPr>
        <w:t>":"output",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roofErr w:type="spellStart"/>
      <w:r w:rsidRPr="00ED7283">
        <w:rPr>
          <w:rFonts w:ascii="Consolas" w:hAnsi="Consolas"/>
        </w:rPr>
        <w:t>dateranges</w:t>
      </w:r>
      <w:proofErr w:type="spellEnd"/>
      <w:proofErr w:type="gramStart"/>
      <w:r w:rsidRPr="00ED7283">
        <w:rPr>
          <w:rFonts w:ascii="Consolas" w:hAnsi="Consolas"/>
        </w:rPr>
        <w:t>":[</w:t>
      </w:r>
      <w:proofErr w:type="gramEnd"/>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38B053E2" w14:textId="120546A2"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copc</w:t>
      </w:r>
      <w:proofErr w:type="spellEnd"/>
    </w:p>
    <w:p w14:paraId="6F736EEB" w14:textId="2636DE9E" w:rsidR="00ED7283" w:rsidRDefault="00ED7283" w:rsidP="00ED7283">
      <w:pPr>
        <w:pStyle w:val="H1bodytext"/>
        <w:numPr>
          <w:ilvl w:val="1"/>
          <w:numId w:val="16"/>
        </w:numPr>
        <w:spacing w:after="120"/>
        <w:rPr>
          <w:rFonts w:ascii="Arial" w:hAnsi="Arial"/>
        </w:rPr>
      </w:pPr>
      <w:r>
        <w:rPr>
          <w:rFonts w:ascii="Arial" w:hAnsi="Arial"/>
        </w:rPr>
        <w:t>this is a label that is added to the output filenames for easy identification</w:t>
      </w:r>
    </w:p>
    <w:p w14:paraId="4ADCF419" w14:textId="6EA686BF"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dosepath</w:t>
      </w:r>
      <w:proofErr w:type="spellEnd"/>
    </w:p>
    <w:p w14:paraId="058C33BE" w14:textId="2F98016F"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proofErr w:type="spellStart"/>
      <w:r w:rsidRPr="00ED7283">
        <w:rPr>
          <w:rFonts w:ascii="Arial" w:hAnsi="Arial"/>
          <w:b/>
          <w:bCs/>
        </w:rPr>
        <w:t>dosecalc</w:t>
      </w:r>
      <w:proofErr w:type="spellEnd"/>
      <w:r>
        <w:rPr>
          <w:rFonts w:ascii="Arial" w:hAnsi="Arial"/>
        </w:rPr>
        <w:t xml:space="preserve"> tool.  </w:t>
      </w:r>
    </w:p>
    <w:p w14:paraId="6B41A489" w14:textId="757BDD48" w:rsidR="00ED7283" w:rsidRPr="006B78AA" w:rsidRDefault="00ED7283" w:rsidP="00ED7283">
      <w:pPr>
        <w:pStyle w:val="H1bodytext"/>
        <w:numPr>
          <w:ilvl w:val="0"/>
          <w:numId w:val="16"/>
        </w:numPr>
        <w:spacing w:after="120"/>
        <w:rPr>
          <w:rFonts w:ascii="Consolas" w:hAnsi="Consolas"/>
        </w:rPr>
      </w:pPr>
      <w:r w:rsidRPr="006B78AA">
        <w:rPr>
          <w:rFonts w:ascii="Consolas" w:hAnsi="Consolas"/>
        </w:rPr>
        <w:lastRenderedPageBreak/>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fpath</w:t>
      </w:r>
      <w:proofErr w:type="spellEnd"/>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outputdir</w:t>
      </w:r>
      <w:proofErr w:type="spellEnd"/>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proofErr w:type="spellStart"/>
      <w:r w:rsidRPr="006B78AA">
        <w:rPr>
          <w:rFonts w:ascii="Consolas" w:hAnsi="Consolas"/>
        </w:rPr>
        <w:t>dateranges</w:t>
      </w:r>
      <w:proofErr w:type="spellEnd"/>
    </w:p>
    <w:p w14:paraId="1D499266" w14:textId="3C31E94F" w:rsidR="00ED7283" w:rsidRDefault="00ED7283" w:rsidP="00ED7283">
      <w:pPr>
        <w:pStyle w:val="H1bodytext"/>
        <w:numPr>
          <w:ilvl w:val="1"/>
          <w:numId w:val="16"/>
        </w:numPr>
        <w:spacing w:after="120"/>
        <w:rPr>
          <w:rFonts w:ascii="Arial" w:hAnsi="Arial"/>
        </w:rPr>
      </w:pPr>
      <w:r>
        <w:rPr>
          <w:rFonts w:ascii="Arial" w:hAnsi="Arial"/>
        </w:rPr>
        <w:t>A list of objects that define the interval over which the maximum 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proofErr w:type="spellStart"/>
      <w:r w:rsidRPr="006B78AA">
        <w:rPr>
          <w:rFonts w:ascii="Consolas" w:hAnsi="Consolas"/>
        </w:rPr>
        <w:t>start_year</w:t>
      </w:r>
      <w:proofErr w:type="spellEnd"/>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proofErr w:type="spellStart"/>
      <w:r w:rsidRPr="006B78AA">
        <w:rPr>
          <w:rFonts w:ascii="Consolas" w:hAnsi="Consolas"/>
        </w:rPr>
        <w:t>end_year</w:t>
      </w:r>
      <w:proofErr w:type="spellEnd"/>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6B3A03C5" w:rsidR="006D42B9" w:rsidRDefault="005B531D" w:rsidP="00E62A15">
      <w:pPr>
        <w:pStyle w:val="H1bodytext"/>
        <w:spacing w:after="120"/>
        <w:rPr>
          <w:rFonts w:ascii="Arial" w:hAnsi="Arial"/>
        </w:rPr>
      </w:pPr>
      <w:r>
        <w:rPr>
          <w:rFonts w:ascii="Arial" w:hAnsi="Arial"/>
        </w:rPr>
        <w:t>A domain definition file identifies MODFLOW grid cells that this tool will include when calculating the maximum dose statistics.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proofErr w:type="spellStart"/>
      <w:proofErr w:type="gramStart"/>
      <w:r w:rsidRPr="0023708E">
        <w:rPr>
          <w:rFonts w:ascii="Consolas" w:hAnsi="Consolas"/>
          <w:sz w:val="20"/>
        </w:rPr>
        <w:t>row,column</w:t>
      </w:r>
      <w:proofErr w:type="spellEnd"/>
      <w:proofErr w:type="gramEnd"/>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65F54B74" w:rsidR="00DB1010" w:rsidRDefault="006D42B9" w:rsidP="00DB1010">
      <w:pPr>
        <w:pStyle w:val="H1bodytext"/>
        <w:spacing w:after="120"/>
        <w:rPr>
          <w:rFonts w:ascii="Arial" w:hAnsi="Arial"/>
        </w:rPr>
      </w:pPr>
      <w:r>
        <w:rPr>
          <w:rFonts w:ascii="Arial" w:hAnsi="Arial"/>
        </w:rPr>
        <w:lastRenderedPageBreak/>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w:t>
      </w:r>
      <w:proofErr w:type="spellStart"/>
      <w:r w:rsidRPr="006D42B9">
        <w:rPr>
          <w:rFonts w:ascii="Arial" w:hAnsi="Arial"/>
          <w:b/>
          <w:bCs/>
        </w:rPr>
        <w:t>dose</w:t>
      </w:r>
      <w:r>
        <w:rPr>
          <w:rFonts w:ascii="Arial" w:hAnsi="Arial"/>
          <w:b/>
          <w:bCs/>
        </w:rPr>
        <w:t>calc</w:t>
      </w:r>
      <w:proofErr w:type="spellEnd"/>
      <w:r>
        <w:rPr>
          <w:rFonts w:ascii="Arial" w:hAnsi="Arial"/>
        </w:rPr>
        <w:t xml:space="preserve">. </w:t>
      </w:r>
      <w:r w:rsidR="00D61C85">
        <w:rPr>
          <w:rFonts w:ascii="Arial" w:hAnsi="Arial"/>
        </w:rPr>
        <w:t xml:space="preserve">This file </w:t>
      </w:r>
      <w:r w:rsidR="00DB1010">
        <w:rPr>
          <w:rFonts w:ascii="Arial" w:hAnsi="Arial"/>
        </w:rPr>
        <w:t xml:space="preserve">is a </w:t>
      </w:r>
      <w:r w:rsidR="00DB1010">
        <w:rPr>
          <w:rFonts w:ascii="Arial" w:hAnsi="Arial"/>
        </w:rPr>
        <w:t>CSV file containing the calculated dose for each exposure pathway at every point in time and space in the model domain.  Each row represents a unique space/time/</w:t>
      </w:r>
      <w:proofErr w:type="gramStart"/>
      <w:r w:rsidR="00DB1010">
        <w:rPr>
          <w:rFonts w:ascii="Arial" w:hAnsi="Arial"/>
        </w:rPr>
        <w:t>pathway..</w:t>
      </w:r>
      <w:proofErr w:type="gramEnd"/>
      <w:r w:rsidR="00DB1010">
        <w:rPr>
          <w:rFonts w:ascii="Arial" w:hAnsi="Arial"/>
        </w:rPr>
        <w:t xml:space="preserve">  </w:t>
      </w:r>
    </w:p>
    <w:p w14:paraId="20742E9C" w14:textId="77777777" w:rsidR="00DB1010" w:rsidRDefault="00DB1010" w:rsidP="00DB1010">
      <w:pPr>
        <w:pStyle w:val="H1bodytext"/>
        <w:spacing w:after="120"/>
        <w:rPr>
          <w:rFonts w:ascii="Arial" w:hAnsi="Arial"/>
        </w:rPr>
      </w:pPr>
      <w:r>
        <w:rPr>
          <w:rFonts w:ascii="Arial" w:hAnsi="Arial"/>
        </w:rPr>
        <w:t>The first row is header text with column names.  Columns correspond to: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1729"/>
        <w:gridCol w:w="990"/>
        <w:gridCol w:w="5850"/>
      </w:tblGrid>
      <w:tr w:rsidR="00DB1010" w14:paraId="08F3E6F5" w14:textId="77777777" w:rsidTr="00084D20">
        <w:tc>
          <w:tcPr>
            <w:tcW w:w="791" w:type="dxa"/>
          </w:tcPr>
          <w:p w14:paraId="242CD5C1" w14:textId="77777777" w:rsidR="00DB1010" w:rsidRPr="00894BB4" w:rsidRDefault="00DB1010" w:rsidP="00084D20">
            <w:pPr>
              <w:pStyle w:val="H1bodytext"/>
              <w:spacing w:after="120"/>
              <w:ind w:left="0"/>
              <w:rPr>
                <w:rFonts w:ascii="Arial" w:hAnsi="Arial"/>
                <w:b/>
                <w:bCs/>
              </w:rPr>
            </w:pPr>
            <w:r w:rsidRPr="00894BB4">
              <w:rPr>
                <w:rFonts w:ascii="Arial" w:hAnsi="Arial"/>
                <w:b/>
                <w:bCs/>
              </w:rPr>
              <w:t>Index</w:t>
            </w:r>
          </w:p>
        </w:tc>
        <w:tc>
          <w:tcPr>
            <w:tcW w:w="1729" w:type="dxa"/>
          </w:tcPr>
          <w:p w14:paraId="67111574" w14:textId="77777777" w:rsidR="00DB1010" w:rsidRPr="00894BB4" w:rsidRDefault="00DB1010" w:rsidP="00084D20">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DB1010" w:rsidRPr="00894BB4" w:rsidRDefault="00DB1010" w:rsidP="00084D20">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DB1010" w:rsidRPr="00894BB4" w:rsidRDefault="00DB1010" w:rsidP="00084D20">
            <w:pPr>
              <w:pStyle w:val="H1bodytext"/>
              <w:spacing w:after="120"/>
              <w:ind w:left="0"/>
              <w:rPr>
                <w:rFonts w:ascii="Arial" w:hAnsi="Arial"/>
                <w:b/>
                <w:bCs/>
              </w:rPr>
            </w:pPr>
            <w:r w:rsidRPr="00894BB4">
              <w:rPr>
                <w:rFonts w:ascii="Arial" w:hAnsi="Arial"/>
                <w:b/>
                <w:bCs/>
              </w:rPr>
              <w:t xml:space="preserve">Description </w:t>
            </w:r>
          </w:p>
        </w:tc>
      </w:tr>
      <w:tr w:rsidR="00DB1010" w14:paraId="5454EA29" w14:textId="77777777" w:rsidTr="00084D20">
        <w:tc>
          <w:tcPr>
            <w:tcW w:w="791" w:type="dxa"/>
          </w:tcPr>
          <w:p w14:paraId="0FF00C30" w14:textId="77777777" w:rsidR="00DB1010" w:rsidRPr="006C2544" w:rsidRDefault="00DB1010" w:rsidP="00084D20">
            <w:pPr>
              <w:pStyle w:val="H1bodytext"/>
              <w:spacing w:after="120"/>
              <w:ind w:left="0"/>
              <w:rPr>
                <w:rFonts w:ascii="Arial" w:hAnsi="Arial"/>
              </w:rPr>
            </w:pPr>
            <w:r w:rsidRPr="006C2544">
              <w:rPr>
                <w:rFonts w:ascii="Arial" w:hAnsi="Arial"/>
              </w:rPr>
              <w:t>1</w:t>
            </w:r>
          </w:p>
        </w:tc>
        <w:tc>
          <w:tcPr>
            <w:tcW w:w="1729" w:type="dxa"/>
          </w:tcPr>
          <w:p w14:paraId="07105659" w14:textId="77777777" w:rsidR="00DB1010" w:rsidRPr="006C2544" w:rsidRDefault="00DB1010" w:rsidP="00084D20">
            <w:pPr>
              <w:pStyle w:val="H1bodytext"/>
              <w:spacing w:after="120"/>
              <w:ind w:left="0"/>
              <w:rPr>
                <w:rFonts w:ascii="Arial" w:hAnsi="Arial"/>
              </w:rPr>
            </w:pPr>
            <w:proofErr w:type="spellStart"/>
            <w:r>
              <w:rPr>
                <w:rFonts w:ascii="Arial" w:hAnsi="Arial"/>
              </w:rPr>
              <w:t>e</w:t>
            </w:r>
            <w:r w:rsidRPr="006C2544">
              <w:rPr>
                <w:rFonts w:ascii="Arial" w:hAnsi="Arial"/>
              </w:rPr>
              <w:t>lapsed_tm</w:t>
            </w:r>
            <w:proofErr w:type="spellEnd"/>
          </w:p>
        </w:tc>
        <w:tc>
          <w:tcPr>
            <w:tcW w:w="990" w:type="dxa"/>
          </w:tcPr>
          <w:p w14:paraId="18CD3DB2" w14:textId="77777777" w:rsidR="00DB1010" w:rsidRPr="006C2544" w:rsidRDefault="00DB1010" w:rsidP="00084D20">
            <w:pPr>
              <w:pStyle w:val="H1bodytext"/>
              <w:spacing w:after="120"/>
              <w:ind w:left="0"/>
              <w:rPr>
                <w:rFonts w:ascii="Arial" w:hAnsi="Arial"/>
              </w:rPr>
            </w:pPr>
            <w:r>
              <w:rPr>
                <w:rFonts w:ascii="Arial" w:hAnsi="Arial"/>
              </w:rPr>
              <w:t>Integer</w:t>
            </w:r>
          </w:p>
        </w:tc>
        <w:tc>
          <w:tcPr>
            <w:tcW w:w="5850" w:type="dxa"/>
          </w:tcPr>
          <w:p w14:paraId="14C49355" w14:textId="77777777" w:rsidR="00DB1010" w:rsidRPr="006C2544" w:rsidRDefault="00DB1010" w:rsidP="00084D20">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DB1010" w14:paraId="352BC1C5" w14:textId="77777777" w:rsidTr="00084D20">
        <w:tc>
          <w:tcPr>
            <w:tcW w:w="791" w:type="dxa"/>
          </w:tcPr>
          <w:p w14:paraId="58A80F45" w14:textId="77777777" w:rsidR="00DB1010" w:rsidRDefault="00DB1010" w:rsidP="00084D20">
            <w:pPr>
              <w:pStyle w:val="H1bodytext"/>
              <w:spacing w:after="120"/>
              <w:ind w:left="0"/>
              <w:rPr>
                <w:rFonts w:ascii="Arial" w:hAnsi="Arial"/>
              </w:rPr>
            </w:pPr>
            <w:r>
              <w:rPr>
                <w:rFonts w:ascii="Arial" w:hAnsi="Arial"/>
              </w:rPr>
              <w:t>2</w:t>
            </w:r>
          </w:p>
        </w:tc>
        <w:tc>
          <w:tcPr>
            <w:tcW w:w="1729" w:type="dxa"/>
          </w:tcPr>
          <w:p w14:paraId="425EA4E1" w14:textId="77777777" w:rsidR="00DB1010" w:rsidRDefault="00DB1010" w:rsidP="00084D20">
            <w:pPr>
              <w:pStyle w:val="H1bodytext"/>
              <w:spacing w:after="120"/>
              <w:ind w:left="0"/>
              <w:rPr>
                <w:rFonts w:ascii="Arial" w:hAnsi="Arial"/>
              </w:rPr>
            </w:pPr>
            <w:proofErr w:type="spellStart"/>
            <w:r>
              <w:rPr>
                <w:rFonts w:ascii="Arial" w:hAnsi="Arial"/>
              </w:rPr>
              <w:t>model_date</w:t>
            </w:r>
            <w:proofErr w:type="spellEnd"/>
          </w:p>
        </w:tc>
        <w:tc>
          <w:tcPr>
            <w:tcW w:w="990" w:type="dxa"/>
          </w:tcPr>
          <w:p w14:paraId="43E82B46"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CD0E69C" w14:textId="77777777" w:rsidR="00DB1010" w:rsidRDefault="00DB1010" w:rsidP="00084D20">
            <w:pPr>
              <w:pStyle w:val="H1bodytext"/>
              <w:spacing w:after="120"/>
              <w:ind w:left="0"/>
              <w:rPr>
                <w:rFonts w:ascii="Arial" w:hAnsi="Arial"/>
              </w:rPr>
            </w:pPr>
            <w:r>
              <w:rPr>
                <w:rFonts w:ascii="Arial" w:hAnsi="Arial"/>
              </w:rPr>
              <w:t xml:space="preserve">The calendar date in YYYY-MM-DD format corresponding to </w:t>
            </w:r>
            <w:proofErr w:type="spellStart"/>
            <w:r>
              <w:rPr>
                <w:rFonts w:ascii="Arial" w:hAnsi="Arial"/>
              </w:rPr>
              <w:t>elapsed_tm</w:t>
            </w:r>
            <w:proofErr w:type="spellEnd"/>
            <w:r>
              <w:rPr>
                <w:rFonts w:ascii="Arial" w:hAnsi="Arial"/>
              </w:rPr>
              <w:t xml:space="preserve">.  The calendar date is calculated as the model start date (determined by the </w:t>
            </w:r>
            <w:proofErr w:type="spellStart"/>
            <w:r>
              <w:rPr>
                <w:rFonts w:ascii="Arial" w:hAnsi="Arial"/>
              </w:rPr>
              <w:t>modeldate</w:t>
            </w:r>
            <w:proofErr w:type="spellEnd"/>
            <w:r>
              <w:rPr>
                <w:rFonts w:ascii="Arial" w:hAnsi="Arial"/>
              </w:rPr>
              <w:t xml:space="preserve"> input parameter) plus </w:t>
            </w:r>
            <w:proofErr w:type="spellStart"/>
            <w:r>
              <w:rPr>
                <w:rFonts w:ascii="Arial" w:hAnsi="Arial"/>
              </w:rPr>
              <w:t>elapsed_tm</w:t>
            </w:r>
            <w:proofErr w:type="spellEnd"/>
            <w:r>
              <w:rPr>
                <w:rFonts w:ascii="Arial" w:hAnsi="Arial"/>
              </w:rPr>
              <w:t xml:space="preserve"> calendar days.  Leap years are observed.</w:t>
            </w:r>
          </w:p>
        </w:tc>
      </w:tr>
      <w:tr w:rsidR="00DB1010" w14:paraId="563B44B4" w14:textId="77777777" w:rsidTr="00084D20">
        <w:tc>
          <w:tcPr>
            <w:tcW w:w="791" w:type="dxa"/>
          </w:tcPr>
          <w:p w14:paraId="6AB566E6" w14:textId="77777777" w:rsidR="00DB1010" w:rsidRDefault="00DB1010" w:rsidP="00084D20">
            <w:pPr>
              <w:pStyle w:val="H1bodytext"/>
              <w:spacing w:after="120"/>
              <w:ind w:left="0"/>
              <w:rPr>
                <w:rFonts w:ascii="Arial" w:hAnsi="Arial"/>
              </w:rPr>
            </w:pPr>
            <w:r>
              <w:rPr>
                <w:rFonts w:ascii="Arial" w:hAnsi="Arial"/>
              </w:rPr>
              <w:t>3</w:t>
            </w:r>
          </w:p>
        </w:tc>
        <w:tc>
          <w:tcPr>
            <w:tcW w:w="1729" w:type="dxa"/>
          </w:tcPr>
          <w:p w14:paraId="4C397892" w14:textId="77777777" w:rsidR="00DB1010" w:rsidRDefault="00DB1010" w:rsidP="00084D20">
            <w:pPr>
              <w:pStyle w:val="H1bodytext"/>
              <w:spacing w:after="120"/>
              <w:ind w:left="0"/>
              <w:rPr>
                <w:rFonts w:ascii="Arial" w:hAnsi="Arial"/>
              </w:rPr>
            </w:pPr>
            <w:r>
              <w:rPr>
                <w:rFonts w:ascii="Arial" w:hAnsi="Arial"/>
              </w:rPr>
              <w:t>soil</w:t>
            </w:r>
          </w:p>
        </w:tc>
        <w:tc>
          <w:tcPr>
            <w:tcW w:w="990" w:type="dxa"/>
          </w:tcPr>
          <w:p w14:paraId="53D34BE9"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6C13FF6F" w14:textId="77777777" w:rsidR="00DB1010" w:rsidRDefault="00DB1010" w:rsidP="00084D20">
            <w:pPr>
              <w:pStyle w:val="H1bodytext"/>
              <w:spacing w:after="120"/>
              <w:ind w:left="0"/>
              <w:rPr>
                <w:rFonts w:ascii="Arial" w:hAnsi="Arial"/>
              </w:rPr>
            </w:pPr>
            <w:r>
              <w:rPr>
                <w:rFonts w:ascii="Arial" w:hAnsi="Arial"/>
              </w:rPr>
              <w:t xml:space="preserve">The soil type of the grid cell (row/col) </w:t>
            </w:r>
          </w:p>
        </w:tc>
      </w:tr>
      <w:tr w:rsidR="00DB1010" w14:paraId="25A79704" w14:textId="77777777" w:rsidTr="00084D20">
        <w:tc>
          <w:tcPr>
            <w:tcW w:w="791" w:type="dxa"/>
          </w:tcPr>
          <w:p w14:paraId="3AC77F23" w14:textId="77777777" w:rsidR="00DB1010" w:rsidRDefault="00DB1010" w:rsidP="00084D20">
            <w:pPr>
              <w:pStyle w:val="H1bodytext"/>
              <w:spacing w:after="120"/>
              <w:ind w:left="0"/>
              <w:rPr>
                <w:rFonts w:ascii="Arial" w:hAnsi="Arial"/>
              </w:rPr>
            </w:pPr>
            <w:r>
              <w:rPr>
                <w:rFonts w:ascii="Arial" w:hAnsi="Arial"/>
              </w:rPr>
              <w:t>4</w:t>
            </w:r>
          </w:p>
        </w:tc>
        <w:tc>
          <w:tcPr>
            <w:tcW w:w="1729" w:type="dxa"/>
          </w:tcPr>
          <w:p w14:paraId="12654213" w14:textId="77777777" w:rsidR="00DB1010" w:rsidRDefault="00DB1010" w:rsidP="00084D20">
            <w:pPr>
              <w:pStyle w:val="H1bodytext"/>
              <w:spacing w:after="120"/>
              <w:ind w:left="0"/>
              <w:rPr>
                <w:rFonts w:ascii="Arial" w:hAnsi="Arial"/>
              </w:rPr>
            </w:pPr>
            <w:r>
              <w:rPr>
                <w:rFonts w:ascii="Arial" w:hAnsi="Arial"/>
              </w:rPr>
              <w:t>pathway</w:t>
            </w:r>
          </w:p>
        </w:tc>
        <w:tc>
          <w:tcPr>
            <w:tcW w:w="990" w:type="dxa"/>
          </w:tcPr>
          <w:p w14:paraId="51A49D01" w14:textId="77777777" w:rsidR="00DB1010" w:rsidRDefault="00DB1010" w:rsidP="00084D20">
            <w:pPr>
              <w:pStyle w:val="H1bodytext"/>
              <w:spacing w:after="120"/>
              <w:ind w:left="0"/>
              <w:rPr>
                <w:rFonts w:ascii="Arial" w:hAnsi="Arial"/>
              </w:rPr>
            </w:pPr>
            <w:r>
              <w:rPr>
                <w:rFonts w:ascii="Arial" w:hAnsi="Arial"/>
              </w:rPr>
              <w:t>Text</w:t>
            </w:r>
          </w:p>
        </w:tc>
        <w:tc>
          <w:tcPr>
            <w:tcW w:w="5850" w:type="dxa"/>
          </w:tcPr>
          <w:p w14:paraId="332821DB" w14:textId="77777777" w:rsidR="00DB1010" w:rsidRDefault="00DB1010" w:rsidP="00084D20">
            <w:pPr>
              <w:pStyle w:val="H1bodytext"/>
              <w:spacing w:after="120"/>
              <w:ind w:left="0"/>
              <w:rPr>
                <w:rFonts w:ascii="Arial" w:hAnsi="Arial"/>
              </w:rPr>
            </w:pPr>
            <w:r>
              <w:rPr>
                <w:rFonts w:ascii="Arial" w:hAnsi="Arial"/>
              </w:rPr>
              <w:t>The exposure pathway</w:t>
            </w:r>
          </w:p>
        </w:tc>
      </w:tr>
      <w:tr w:rsidR="00DB1010" w14:paraId="17E52125" w14:textId="77777777" w:rsidTr="00084D20">
        <w:tc>
          <w:tcPr>
            <w:tcW w:w="791" w:type="dxa"/>
          </w:tcPr>
          <w:p w14:paraId="295940BB" w14:textId="77777777" w:rsidR="00DB1010" w:rsidRDefault="00DB1010" w:rsidP="00084D20">
            <w:pPr>
              <w:pStyle w:val="H1bodytext"/>
              <w:spacing w:after="120"/>
              <w:ind w:left="0"/>
              <w:rPr>
                <w:rFonts w:ascii="Arial" w:hAnsi="Arial"/>
              </w:rPr>
            </w:pPr>
            <w:r>
              <w:rPr>
                <w:rFonts w:ascii="Arial" w:hAnsi="Arial"/>
              </w:rPr>
              <w:t>5</w:t>
            </w:r>
          </w:p>
        </w:tc>
        <w:tc>
          <w:tcPr>
            <w:tcW w:w="1729" w:type="dxa"/>
          </w:tcPr>
          <w:p w14:paraId="60151C53" w14:textId="77777777" w:rsidR="00DB1010" w:rsidRDefault="00DB1010" w:rsidP="00084D20">
            <w:pPr>
              <w:pStyle w:val="H1bodytext"/>
              <w:spacing w:after="120"/>
              <w:ind w:left="0"/>
              <w:rPr>
                <w:rFonts w:ascii="Arial" w:hAnsi="Arial"/>
              </w:rPr>
            </w:pPr>
            <w:proofErr w:type="spellStart"/>
            <w:r>
              <w:rPr>
                <w:rFonts w:ascii="Arial" w:hAnsi="Arial"/>
              </w:rPr>
              <w:t>cell_row</w:t>
            </w:r>
            <w:proofErr w:type="spellEnd"/>
          </w:p>
        </w:tc>
        <w:tc>
          <w:tcPr>
            <w:tcW w:w="990" w:type="dxa"/>
          </w:tcPr>
          <w:p w14:paraId="24EC868D"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20F2A65E"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5347853F" w14:textId="77777777" w:rsidTr="00084D20">
        <w:tc>
          <w:tcPr>
            <w:tcW w:w="791" w:type="dxa"/>
          </w:tcPr>
          <w:p w14:paraId="4C35365F" w14:textId="77777777" w:rsidR="00DB1010" w:rsidRDefault="00DB1010" w:rsidP="00084D20">
            <w:pPr>
              <w:pStyle w:val="H1bodytext"/>
              <w:spacing w:after="120"/>
              <w:ind w:left="0"/>
              <w:rPr>
                <w:rFonts w:ascii="Arial" w:hAnsi="Arial"/>
              </w:rPr>
            </w:pPr>
            <w:r>
              <w:rPr>
                <w:rFonts w:ascii="Arial" w:hAnsi="Arial"/>
              </w:rPr>
              <w:t>6</w:t>
            </w:r>
          </w:p>
        </w:tc>
        <w:tc>
          <w:tcPr>
            <w:tcW w:w="1729" w:type="dxa"/>
          </w:tcPr>
          <w:p w14:paraId="3073C19D" w14:textId="77777777" w:rsidR="00DB1010" w:rsidRDefault="00DB1010" w:rsidP="00084D20">
            <w:pPr>
              <w:pStyle w:val="H1bodytext"/>
              <w:spacing w:after="120"/>
              <w:ind w:left="0"/>
              <w:rPr>
                <w:rFonts w:ascii="Arial" w:hAnsi="Arial"/>
              </w:rPr>
            </w:pPr>
            <w:proofErr w:type="spellStart"/>
            <w:r>
              <w:rPr>
                <w:rFonts w:ascii="Arial" w:hAnsi="Arial"/>
              </w:rPr>
              <w:t>cell_column</w:t>
            </w:r>
            <w:proofErr w:type="spellEnd"/>
          </w:p>
        </w:tc>
        <w:tc>
          <w:tcPr>
            <w:tcW w:w="990" w:type="dxa"/>
          </w:tcPr>
          <w:p w14:paraId="63D77B7A"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5CA8D02F"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66C66D48" w14:textId="77777777" w:rsidTr="00084D20">
        <w:tc>
          <w:tcPr>
            <w:tcW w:w="791" w:type="dxa"/>
          </w:tcPr>
          <w:p w14:paraId="79CFAA7C" w14:textId="77777777" w:rsidR="00DB1010" w:rsidRDefault="00DB1010" w:rsidP="00084D20">
            <w:pPr>
              <w:pStyle w:val="H1bodytext"/>
              <w:spacing w:after="120"/>
              <w:ind w:left="0"/>
              <w:rPr>
                <w:rFonts w:ascii="Arial" w:hAnsi="Arial"/>
              </w:rPr>
            </w:pPr>
            <w:r>
              <w:rPr>
                <w:rFonts w:ascii="Arial" w:hAnsi="Arial"/>
              </w:rPr>
              <w:t>7</w:t>
            </w:r>
          </w:p>
        </w:tc>
        <w:tc>
          <w:tcPr>
            <w:tcW w:w="1729" w:type="dxa"/>
          </w:tcPr>
          <w:p w14:paraId="2ECC46C4" w14:textId="77777777" w:rsidR="00DB1010" w:rsidRDefault="00DB1010" w:rsidP="00084D20">
            <w:pPr>
              <w:pStyle w:val="H1bodytext"/>
              <w:spacing w:after="120"/>
              <w:ind w:left="0"/>
              <w:rPr>
                <w:rFonts w:ascii="Arial" w:hAnsi="Arial"/>
              </w:rPr>
            </w:pPr>
            <w:proofErr w:type="spellStart"/>
            <w:r>
              <w:rPr>
                <w:rFonts w:ascii="Arial" w:hAnsi="Arial"/>
              </w:rPr>
              <w:t>cell_layer</w:t>
            </w:r>
            <w:proofErr w:type="spellEnd"/>
          </w:p>
        </w:tc>
        <w:tc>
          <w:tcPr>
            <w:tcW w:w="990" w:type="dxa"/>
          </w:tcPr>
          <w:p w14:paraId="6DC3A072" w14:textId="77777777" w:rsidR="00DB1010" w:rsidRDefault="00DB1010" w:rsidP="00084D20">
            <w:pPr>
              <w:pStyle w:val="H1bodytext"/>
              <w:spacing w:after="120"/>
              <w:ind w:left="0"/>
              <w:rPr>
                <w:rFonts w:ascii="Arial" w:hAnsi="Arial"/>
              </w:rPr>
            </w:pPr>
            <w:r>
              <w:rPr>
                <w:rFonts w:ascii="Arial" w:hAnsi="Arial"/>
              </w:rPr>
              <w:t>Integer</w:t>
            </w:r>
          </w:p>
        </w:tc>
        <w:tc>
          <w:tcPr>
            <w:tcW w:w="5850" w:type="dxa"/>
          </w:tcPr>
          <w:p w14:paraId="04EF2E0D" w14:textId="77777777" w:rsidR="00DB1010" w:rsidRDefault="00DB1010" w:rsidP="00084D20">
            <w:pPr>
              <w:pStyle w:val="H1bodytext"/>
              <w:spacing w:after="120"/>
              <w:ind w:left="0"/>
              <w:rPr>
                <w:rFonts w:ascii="Arial" w:hAnsi="Arial"/>
              </w:rPr>
            </w:pPr>
            <w:r>
              <w:rPr>
                <w:rFonts w:ascii="Arial" w:hAnsi="Arial"/>
              </w:rPr>
              <w:t>grid index (1-based)</w:t>
            </w:r>
          </w:p>
        </w:tc>
      </w:tr>
      <w:tr w:rsidR="00DB1010" w14:paraId="47725AE3" w14:textId="77777777" w:rsidTr="00084D20">
        <w:tc>
          <w:tcPr>
            <w:tcW w:w="791" w:type="dxa"/>
          </w:tcPr>
          <w:p w14:paraId="655B44B6" w14:textId="77777777" w:rsidR="00DB1010" w:rsidRDefault="00DB1010" w:rsidP="00084D20">
            <w:pPr>
              <w:pStyle w:val="H1bodytext"/>
              <w:spacing w:after="120"/>
              <w:ind w:left="0"/>
              <w:rPr>
                <w:rFonts w:ascii="Arial" w:hAnsi="Arial"/>
              </w:rPr>
            </w:pPr>
            <w:r>
              <w:rPr>
                <w:rFonts w:ascii="Arial" w:hAnsi="Arial"/>
              </w:rPr>
              <w:t>8</w:t>
            </w:r>
          </w:p>
        </w:tc>
        <w:tc>
          <w:tcPr>
            <w:tcW w:w="1729" w:type="dxa"/>
          </w:tcPr>
          <w:p w14:paraId="7967E6FC" w14:textId="77777777" w:rsidR="00DB1010" w:rsidRDefault="00DB1010" w:rsidP="00084D20">
            <w:pPr>
              <w:pStyle w:val="H1bodytext"/>
              <w:spacing w:after="120"/>
              <w:ind w:left="0"/>
              <w:rPr>
                <w:rFonts w:ascii="Arial" w:hAnsi="Arial"/>
              </w:rPr>
            </w:pPr>
            <w:r>
              <w:rPr>
                <w:rFonts w:ascii="Arial" w:hAnsi="Arial"/>
              </w:rPr>
              <w:t>concentration</w:t>
            </w:r>
          </w:p>
        </w:tc>
        <w:tc>
          <w:tcPr>
            <w:tcW w:w="990" w:type="dxa"/>
          </w:tcPr>
          <w:p w14:paraId="22154ED4"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267DE978" w14:textId="77777777" w:rsidR="00DB1010" w:rsidRDefault="00DB1010" w:rsidP="00084D20">
            <w:pPr>
              <w:pStyle w:val="H1bodytext"/>
              <w:spacing w:after="120"/>
              <w:ind w:left="0"/>
              <w:rPr>
                <w:rFonts w:ascii="Arial" w:hAnsi="Arial"/>
              </w:rPr>
            </w:pPr>
            <w:r>
              <w:rPr>
                <w:rFonts w:ascii="Arial" w:hAnsi="Arial"/>
              </w:rPr>
              <w:t>The concentration, in units of the MT3D UCN file, multiplied by the conversion parameter.</w:t>
            </w:r>
          </w:p>
        </w:tc>
      </w:tr>
      <w:tr w:rsidR="00DB1010" w14:paraId="50062C0F" w14:textId="77777777" w:rsidTr="00084D20">
        <w:tc>
          <w:tcPr>
            <w:tcW w:w="791" w:type="dxa"/>
          </w:tcPr>
          <w:p w14:paraId="09159C72" w14:textId="77777777" w:rsidR="00DB1010" w:rsidRDefault="00DB1010" w:rsidP="00084D20">
            <w:pPr>
              <w:pStyle w:val="H1bodytext"/>
              <w:spacing w:after="120"/>
              <w:ind w:left="0"/>
              <w:rPr>
                <w:rFonts w:ascii="Arial" w:hAnsi="Arial"/>
              </w:rPr>
            </w:pPr>
            <w:r>
              <w:rPr>
                <w:rFonts w:ascii="Arial" w:hAnsi="Arial"/>
              </w:rPr>
              <w:t>9</w:t>
            </w:r>
          </w:p>
        </w:tc>
        <w:tc>
          <w:tcPr>
            <w:tcW w:w="1729" w:type="dxa"/>
          </w:tcPr>
          <w:p w14:paraId="1D1F7D0F" w14:textId="77777777" w:rsidR="00DB1010" w:rsidRDefault="00DB1010" w:rsidP="00084D20">
            <w:pPr>
              <w:pStyle w:val="H1bodytext"/>
              <w:spacing w:after="120"/>
              <w:ind w:left="0"/>
              <w:rPr>
                <w:rFonts w:ascii="Arial" w:hAnsi="Arial"/>
              </w:rPr>
            </w:pPr>
            <w:proofErr w:type="spellStart"/>
            <w:r>
              <w:rPr>
                <w:rFonts w:ascii="Arial" w:hAnsi="Arial"/>
              </w:rPr>
              <w:t>dose_factor</w:t>
            </w:r>
            <w:proofErr w:type="spellEnd"/>
          </w:p>
        </w:tc>
        <w:tc>
          <w:tcPr>
            <w:tcW w:w="990" w:type="dxa"/>
          </w:tcPr>
          <w:p w14:paraId="5C0D7267" w14:textId="77777777" w:rsidR="00DB1010" w:rsidRDefault="00DB1010" w:rsidP="00084D20">
            <w:pPr>
              <w:pStyle w:val="H1bodytext"/>
              <w:spacing w:after="120"/>
              <w:ind w:left="0"/>
              <w:rPr>
                <w:rFonts w:ascii="Arial" w:hAnsi="Arial"/>
              </w:rPr>
            </w:pPr>
            <w:r>
              <w:rPr>
                <w:rFonts w:ascii="Arial" w:hAnsi="Arial"/>
              </w:rPr>
              <w:t xml:space="preserve">Float </w:t>
            </w:r>
          </w:p>
        </w:tc>
        <w:tc>
          <w:tcPr>
            <w:tcW w:w="5850" w:type="dxa"/>
          </w:tcPr>
          <w:p w14:paraId="0AEABDFA" w14:textId="77777777" w:rsidR="00DB1010" w:rsidRDefault="00DB1010" w:rsidP="00084D20">
            <w:pPr>
              <w:pStyle w:val="H1bodytext"/>
              <w:spacing w:after="120"/>
              <w:ind w:left="0"/>
              <w:rPr>
                <w:rFonts w:ascii="Arial" w:hAnsi="Arial"/>
              </w:rPr>
            </w:pPr>
            <w:r>
              <w:rPr>
                <w:rFonts w:ascii="Arial" w:hAnsi="Arial"/>
              </w:rPr>
              <w:t>The dose factor for the pathway/soil type</w:t>
            </w:r>
          </w:p>
          <w:p w14:paraId="6A86CA27" w14:textId="77777777" w:rsidR="00DB1010" w:rsidRDefault="00DB1010" w:rsidP="00084D20">
            <w:pPr>
              <w:pStyle w:val="H1bodytext"/>
              <w:spacing w:after="120"/>
              <w:ind w:left="0"/>
              <w:rPr>
                <w:rFonts w:ascii="Arial" w:hAnsi="Arial"/>
              </w:rPr>
            </w:pPr>
            <w:r>
              <w:rPr>
                <w:rFonts w:ascii="Arial" w:hAnsi="Arial"/>
              </w:rPr>
              <w:t xml:space="preserve">Units are the same as those provided in </w:t>
            </w:r>
            <w:proofErr w:type="spellStart"/>
            <w:r>
              <w:rPr>
                <w:rFonts w:ascii="Arial" w:hAnsi="Arial"/>
              </w:rPr>
              <w:t>dosefactsFile</w:t>
            </w:r>
            <w:proofErr w:type="spellEnd"/>
          </w:p>
        </w:tc>
      </w:tr>
      <w:tr w:rsidR="00DB1010" w14:paraId="4D43D7D3" w14:textId="77777777" w:rsidTr="00084D20">
        <w:tc>
          <w:tcPr>
            <w:tcW w:w="791" w:type="dxa"/>
          </w:tcPr>
          <w:p w14:paraId="17D518E3" w14:textId="77777777" w:rsidR="00DB1010" w:rsidRDefault="00DB1010" w:rsidP="00084D20">
            <w:pPr>
              <w:pStyle w:val="H1bodytext"/>
              <w:spacing w:after="120"/>
              <w:ind w:left="0"/>
              <w:rPr>
                <w:rFonts w:ascii="Arial" w:hAnsi="Arial"/>
              </w:rPr>
            </w:pPr>
            <w:r>
              <w:rPr>
                <w:rFonts w:ascii="Arial" w:hAnsi="Arial"/>
              </w:rPr>
              <w:t>10</w:t>
            </w:r>
          </w:p>
        </w:tc>
        <w:tc>
          <w:tcPr>
            <w:tcW w:w="1729" w:type="dxa"/>
          </w:tcPr>
          <w:p w14:paraId="65288358" w14:textId="11562DC6" w:rsidR="00DB1010" w:rsidRDefault="00E95717" w:rsidP="00084D20">
            <w:pPr>
              <w:pStyle w:val="H1bodytext"/>
              <w:spacing w:after="120"/>
              <w:ind w:left="0"/>
              <w:rPr>
                <w:rFonts w:ascii="Arial" w:hAnsi="Arial"/>
              </w:rPr>
            </w:pPr>
            <w:r>
              <w:rPr>
                <w:rFonts w:ascii="Arial" w:hAnsi="Arial"/>
              </w:rPr>
              <w:t>D</w:t>
            </w:r>
            <w:r w:rsidR="00DB1010">
              <w:rPr>
                <w:rFonts w:ascii="Arial" w:hAnsi="Arial"/>
              </w:rPr>
              <w:t>ose</w:t>
            </w:r>
          </w:p>
        </w:tc>
        <w:tc>
          <w:tcPr>
            <w:tcW w:w="990" w:type="dxa"/>
          </w:tcPr>
          <w:p w14:paraId="5E43C0BA" w14:textId="77777777" w:rsidR="00DB1010" w:rsidRDefault="00DB1010" w:rsidP="00084D20">
            <w:pPr>
              <w:pStyle w:val="H1bodytext"/>
              <w:spacing w:after="120"/>
              <w:ind w:left="0"/>
              <w:rPr>
                <w:rFonts w:ascii="Arial" w:hAnsi="Arial"/>
              </w:rPr>
            </w:pPr>
            <w:r>
              <w:rPr>
                <w:rFonts w:ascii="Arial" w:hAnsi="Arial"/>
              </w:rPr>
              <w:t>Float</w:t>
            </w:r>
          </w:p>
        </w:tc>
        <w:tc>
          <w:tcPr>
            <w:tcW w:w="5850" w:type="dxa"/>
          </w:tcPr>
          <w:p w14:paraId="68457FC7" w14:textId="77777777" w:rsidR="00DB1010" w:rsidRDefault="00DB1010" w:rsidP="00084D20">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0F4AD229" w:rsidR="00FF06B8" w:rsidRDefault="00C7001A" w:rsidP="00FF06B8">
      <w:pPr>
        <w:pStyle w:val="H1bodytext"/>
        <w:spacing w:after="120"/>
        <w:rPr>
          <w:rFonts w:ascii="Arial" w:hAnsi="Arial"/>
        </w:rPr>
      </w:pPr>
      <w:r>
        <w:rPr>
          <w:rFonts w:ascii="Arial" w:hAnsi="Arial"/>
        </w:rPr>
        <w:t>T</w:t>
      </w:r>
      <w:r w:rsidR="00E95717">
        <w:rPr>
          <w:rFonts w:ascii="Arial" w:hAnsi="Arial"/>
        </w:rPr>
        <w:t xml:space="preserve">he number </w:t>
      </w:r>
      <w:r>
        <w:rPr>
          <w:rFonts w:ascii="Arial" w:hAnsi="Arial"/>
        </w:rPr>
        <w:t xml:space="preserve">of output files of this tool </w:t>
      </w:r>
      <w:r w:rsidR="00E95717">
        <w:rPr>
          <w:rFonts w:ascii="Arial" w:hAnsi="Arial"/>
        </w:rPr>
        <w:t>depends on the number of time intervals and spatial domains defined in the input control file.</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The given domain and interval are specified in the file’s name.</w:t>
      </w:r>
      <w:r w:rsidR="003B2FB8">
        <w:rPr>
          <w:rFonts w:ascii="Arial" w:hAnsi="Arial"/>
        </w:rPr>
        <w:t xml:space="preserve">  There are two types of output file:</w:t>
      </w:r>
    </w:p>
    <w:p w14:paraId="211B8A67" w14:textId="20E738E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proofErr w:type="spellStart"/>
      <w:r>
        <w:rPr>
          <w:rFonts w:ascii="Arial" w:hAnsi="Arial"/>
        </w:rPr>
        <w:t>max_for_pathway_for_time</w:t>
      </w:r>
      <w:proofErr w:type="spellEnd"/>
      <w:r>
        <w:rPr>
          <w:rFonts w:ascii="Arial" w:hAnsi="Arial"/>
        </w:rPr>
        <w:t>_</w:t>
      </w:r>
      <w:r w:rsidR="00DD4250">
        <w:rPr>
          <w:rFonts w:ascii="Arial" w:hAnsi="Arial"/>
        </w:rPr>
        <w:t>[COPC]_[DOMAIN</w:t>
      </w:r>
      <w:r w:rsidR="009E00F4">
        <w:rPr>
          <w:rFonts w:ascii="Arial" w:hAnsi="Arial"/>
        </w:rPr>
        <w:t>]</w:t>
      </w:r>
      <w:r w:rsidR="00DD4250">
        <w:rPr>
          <w:rFonts w:ascii="Arial" w:hAnsi="Arial"/>
        </w:rPr>
        <w:t>_</w:t>
      </w:r>
      <w:proofErr w:type="spellStart"/>
      <w:proofErr w:type="gramStart"/>
      <w:r w:rsidR="00DD4250">
        <w:rPr>
          <w:rFonts w:ascii="Arial" w:hAnsi="Arial"/>
        </w:rPr>
        <w:t>yr</w:t>
      </w:r>
      <w:proofErr w:type="spellEnd"/>
      <w:r w:rsidR="00DD4250">
        <w:rPr>
          <w:rFonts w:ascii="Arial" w:hAnsi="Arial"/>
        </w:rPr>
        <w:t>[</w:t>
      </w:r>
      <w:proofErr w:type="gramEnd"/>
      <w:r w:rsidR="007259B4">
        <w:rPr>
          <w:rFonts w:ascii="Arial" w:hAnsi="Arial"/>
        </w:rPr>
        <w:t>START-END</w:t>
      </w:r>
      <w:r w:rsidR="00DD4250">
        <w:rPr>
          <w:rFonts w:ascii="Arial" w:hAnsi="Arial"/>
        </w:rPr>
        <w:t xml:space="preserve">].csv.  Each row in this file type reports the maximum over the </w:t>
      </w:r>
      <w:r w:rsidR="00FF06B8">
        <w:rPr>
          <w:rFonts w:ascii="Arial" w:hAnsi="Arial"/>
        </w:rPr>
        <w:t xml:space="preserve">spatial </w:t>
      </w:r>
      <w:r w:rsidR="00DD4250">
        <w:rPr>
          <w:rFonts w:ascii="Arial" w:hAnsi="Arial"/>
        </w:rPr>
        <w:t xml:space="preserve">domain </w:t>
      </w:r>
      <w:proofErr w:type="spellStart"/>
      <w:r w:rsidR="00DD4250">
        <w:rPr>
          <w:rFonts w:ascii="Arial" w:hAnsi="Arial"/>
        </w:rPr>
        <w:t>DOMAIN</w:t>
      </w:r>
      <w:proofErr w:type="spellEnd"/>
      <w:r w:rsidR="00DD4250">
        <w:rPr>
          <w:rFonts w:ascii="Arial" w:hAnsi="Arial"/>
        </w:rPr>
        <w:t xml:space="preserve"> for the specified year</w:t>
      </w:r>
      <w:r w:rsidR="00A61E77">
        <w:rPr>
          <w:rFonts w:ascii="Arial" w:hAnsi="Arial"/>
        </w:rPr>
        <w:t xml:space="preserve"> and pathway. The remaining columns denote the properties of where and when the maximum dose occurred</w:t>
      </w:r>
      <w:r w:rsidR="00DD4250">
        <w:rPr>
          <w:rFonts w:ascii="Arial" w:hAnsi="Arial"/>
        </w:rPr>
        <w:t xml:space="preserve">.  </w:t>
      </w:r>
    </w:p>
    <w:p w14:paraId="2BACB437" w14:textId="2D2CA0E0"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proofErr w:type="spellStart"/>
      <w:r>
        <w:rPr>
          <w:rFonts w:ascii="Arial" w:hAnsi="Arial"/>
        </w:rPr>
        <w:t>max_for_pathway</w:t>
      </w:r>
      <w:proofErr w:type="spellEnd"/>
      <w:r>
        <w:rPr>
          <w:rFonts w:ascii="Arial" w:hAnsi="Arial"/>
        </w:rPr>
        <w:t>_[COPC]_[DOMAIN]_</w:t>
      </w:r>
      <w:proofErr w:type="spellStart"/>
      <w:proofErr w:type="gramStart"/>
      <w:r>
        <w:rPr>
          <w:rFonts w:ascii="Arial" w:hAnsi="Arial"/>
        </w:rPr>
        <w:t>yr</w:t>
      </w:r>
      <w:proofErr w:type="spellEnd"/>
      <w:r>
        <w:rPr>
          <w:rFonts w:ascii="Arial" w:hAnsi="Arial"/>
        </w:rPr>
        <w:t>[</w:t>
      </w:r>
      <w:proofErr w:type="gramEnd"/>
      <w:r>
        <w:rPr>
          <w:rFonts w:ascii="Arial" w:hAnsi="Arial"/>
        </w:rPr>
        <w:t>START-END].csv</w:t>
      </w:r>
      <w:r w:rsidR="00FF06B8">
        <w:rPr>
          <w:rFonts w:ascii="Arial" w:hAnsi="Arial"/>
        </w:rPr>
        <w:t xml:space="preserve">.  Each row reports </w:t>
      </w:r>
      <w:r w:rsidR="00DD033D">
        <w:rPr>
          <w:rFonts w:ascii="Arial" w:hAnsi="Arial"/>
        </w:rPr>
        <w:t>the maximum dose for the given pathway over the domain and time interval.  The remaining columns denote the time and location of where the maximum 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2C81FEDD" w:rsidR="008B7F47" w:rsidRDefault="008B7F47" w:rsidP="00E62A15">
      <w:pPr>
        <w:pStyle w:val="H1bodytext"/>
        <w:spacing w:after="120"/>
        <w:rPr>
          <w:rFonts w:ascii="Arial" w:hAnsi="Arial"/>
        </w:rPr>
      </w:pPr>
      <w:r>
        <w:rPr>
          <w:rFonts w:ascii="Arial" w:hAnsi="Arial"/>
        </w:rPr>
        <w:lastRenderedPageBreak/>
        <w:t>{</w:t>
      </w:r>
      <w:r w:rsidR="002A5736">
        <w:rPr>
          <w:rFonts w:ascii="Arial" w:hAnsi="Arial"/>
        </w:rPr>
        <w:t>directory path to repository}</w:t>
      </w:r>
      <w:r w:rsidR="006B2285">
        <w:rPr>
          <w:rFonts w:ascii="Arial" w:hAnsi="Arial"/>
        </w:rPr>
        <w:t>/pylib/camaxdose/maxDose.py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30B9000" w:rsidR="000D5185" w:rsidRPr="006B5A03" w:rsidRDefault="000D5185" w:rsidP="00E62A15">
      <w:pPr>
        <w:pStyle w:val="H1bodytext"/>
        <w:spacing w:after="120"/>
        <w:rPr>
          <w:rFonts w:ascii="Arial" w:hAnsi="Arial"/>
        </w:rPr>
      </w:pPr>
      <w:r w:rsidRPr="000D5185">
        <w:rPr>
          <w:rFonts w:ascii="Arial" w:hAnsi="Arial"/>
          <w:highlight w:val="yellow"/>
        </w:rPr>
        <w:t>Details of the Code Review here.</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533B0A04" w14:textId="3A8F0C65" w:rsidR="00E62A15" w:rsidRDefault="00E62A15" w:rsidP="00E62A15">
      <w:pPr>
        <w:pStyle w:val="H1bodytext"/>
        <w:spacing w:after="120"/>
        <w:rPr>
          <w:rFonts w:ascii="Arial" w:hAnsi="Arial"/>
          <w:highlight w:val="yellow"/>
        </w:rPr>
      </w:pPr>
      <w:r w:rsidRPr="00F279D9">
        <w:rPr>
          <w:rFonts w:ascii="Arial" w:hAnsi="Arial"/>
          <w:highlight w:val="yellow"/>
        </w:rPr>
        <w:t>A requirements traceability matrix for the tool will be documented in this section.  At a minimum, the matrix will include IDs of: Functional Requirements and the corresponding Acceptance Test, along with an indication of the test result (Pass/Fail).</w:t>
      </w:r>
    </w:p>
    <w:p w14:paraId="1179DFB7" w14:textId="6D653D54"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2" w:name="_Ref33083555"/>
            <w:bookmarkEnd w:id="1"/>
            <w:commentRangeStart w:id="3"/>
            <w:r>
              <w:t xml:space="preserve">Table </w:t>
            </w:r>
            <w:fldSimple w:instr=" SEQ Table \* ARABIC ">
              <w:r w:rsidR="009B35A1">
                <w:rPr>
                  <w:noProof/>
                </w:rPr>
                <w:t>1</w:t>
              </w:r>
            </w:fldSimple>
            <w:bookmarkEnd w:id="2"/>
            <w:commentRangeEnd w:id="3"/>
            <w:r w:rsidR="00883D04">
              <w:rPr>
                <w:rStyle w:val="CommentReference"/>
                <w:b w:val="0"/>
                <w:iCs w:val="0"/>
              </w:rPr>
              <w:commentReference w:id="3"/>
            </w:r>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10C4912C"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proofErr w:type="spellStart"/>
            <w:r w:rsidRPr="007D0AAC">
              <w:rPr>
                <w:rFonts w:ascii="Arial" w:hAnsi="Arial"/>
                <w:sz w:val="20"/>
              </w:rPr>
              <w:t>toolfilename</w:t>
            </w:r>
            <w:proofErr w:type="spellEnd"/>
            <w:r w:rsidRPr="007D0AAC">
              <w:rPr>
                <w:rFonts w:ascii="Arial" w:hAnsi="Arial"/>
                <w:sz w:val="20"/>
              </w:rPr>
              <w:t xml:space="preserve"> -IT-1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55AB9CC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59DF7714" w14:textId="2A3BA49E"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proofErr w:type="spellStart"/>
            <w:r w:rsidRPr="007D0AAC">
              <w:rPr>
                <w:rFonts w:ascii="Arial" w:hAnsi="Arial"/>
                <w:sz w:val="20"/>
              </w:rPr>
              <w:t>toolfilename</w:t>
            </w:r>
            <w:proofErr w:type="spellEnd"/>
            <w:r w:rsidRPr="007D0AAC">
              <w:rPr>
                <w:rFonts w:ascii="Arial" w:hAnsi="Arial"/>
                <w:sz w:val="20"/>
              </w:rPr>
              <w:t xml:space="preserve"> -</w:t>
            </w:r>
            <w:r w:rsidR="00D61326">
              <w:rPr>
                <w:rFonts w:ascii="Arial" w:hAnsi="Arial"/>
                <w:sz w:val="20"/>
              </w:rPr>
              <w:t>AT</w:t>
            </w:r>
            <w:r w:rsidRPr="007D0AAC">
              <w:rPr>
                <w:rFonts w:ascii="Arial" w:hAnsi="Arial"/>
                <w:sz w:val="20"/>
              </w:rPr>
              <w:t>-1</w:t>
            </w:r>
          </w:p>
        </w:tc>
        <w:tc>
          <w:tcPr>
            <w:tcW w:w="5490" w:type="dxa"/>
            <w:vAlign w:val="center"/>
          </w:tcPr>
          <w:p w14:paraId="6CE81F31" w14:textId="2861761D" w:rsidR="006504D7" w:rsidRPr="007D0AAC" w:rsidRDefault="006504D7" w:rsidP="003314D1">
            <w:pPr>
              <w:pStyle w:val="H1bodytext"/>
              <w:spacing w:after="0"/>
              <w:ind w:left="0"/>
              <w:jc w:val="center"/>
              <w:rPr>
                <w:rFonts w:ascii="Arial" w:hAnsi="Arial"/>
                <w:sz w:val="20"/>
              </w:rPr>
            </w:pPr>
          </w:p>
        </w:tc>
      </w:tr>
      <w:tr w:rsidR="00B96B88" w:rsidRPr="007D0AAC" w14:paraId="6A2FC433" w14:textId="77777777" w:rsidTr="003314D1">
        <w:trPr>
          <w:trHeight w:val="1430"/>
        </w:trPr>
        <w:tc>
          <w:tcPr>
            <w:tcW w:w="1890" w:type="dxa"/>
            <w:vAlign w:val="center"/>
          </w:tcPr>
          <w:p w14:paraId="02A26959" w14:textId="655FDA2D"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1980" w:type="dxa"/>
            <w:vAlign w:val="center"/>
          </w:tcPr>
          <w:p w14:paraId="2BB02FA2" w14:textId="2808744C" w:rsidR="00B96B88" w:rsidRPr="007D0AAC" w:rsidRDefault="00B96B88" w:rsidP="003314D1">
            <w:pPr>
              <w:pStyle w:val="H1bodytext"/>
              <w:spacing w:after="0"/>
              <w:ind w:left="0"/>
              <w:jc w:val="center"/>
              <w:rPr>
                <w:rFonts w:ascii="Arial" w:hAnsi="Arial"/>
                <w:sz w:val="20"/>
              </w:rPr>
            </w:pPr>
            <w:r>
              <w:rPr>
                <w:rFonts w:ascii="Arial" w:hAnsi="Arial"/>
                <w:sz w:val="20"/>
              </w:rPr>
              <w:t>…</w:t>
            </w:r>
          </w:p>
        </w:tc>
        <w:tc>
          <w:tcPr>
            <w:tcW w:w="5490" w:type="dxa"/>
            <w:vAlign w:val="center"/>
          </w:tcPr>
          <w:p w14:paraId="21202B74" w14:textId="2CC55AED" w:rsidR="00B96B88" w:rsidRPr="007D0AAC" w:rsidRDefault="00B96B88" w:rsidP="003314D1">
            <w:pPr>
              <w:pStyle w:val="H1bodytext"/>
              <w:spacing w:after="0"/>
              <w:ind w:left="0"/>
              <w:jc w:val="center"/>
              <w:rPr>
                <w:rFonts w:ascii="Arial" w:hAnsi="Arial"/>
                <w:sz w:val="20"/>
              </w:rPr>
            </w:pPr>
            <w:r>
              <w:rPr>
                <w:rFonts w:ascii="Arial" w:hAnsi="Arial"/>
                <w:sz w:val="20"/>
              </w:rPr>
              <w:t>…</w:t>
            </w:r>
          </w:p>
        </w:tc>
      </w:tr>
      <w:tr w:rsidR="006504D7" w14:paraId="0611744E" w14:textId="77777777" w:rsidTr="003314D1">
        <w:trPr>
          <w:trHeight w:val="890"/>
        </w:trPr>
        <w:tc>
          <w:tcPr>
            <w:tcW w:w="1890" w:type="dxa"/>
            <w:vAlign w:val="center"/>
          </w:tcPr>
          <w:p w14:paraId="76BE7D0A" w14:textId="45DAE2F2"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05663">
              <w:rPr>
                <w:rFonts w:ascii="Arial" w:hAnsi="Arial"/>
                <w:sz w:val="20"/>
              </w:rPr>
              <w:t>##</w:t>
            </w:r>
          </w:p>
        </w:tc>
        <w:tc>
          <w:tcPr>
            <w:tcW w:w="1980" w:type="dxa"/>
            <w:vAlign w:val="center"/>
          </w:tcPr>
          <w:p w14:paraId="04CFD5E2" w14:textId="67C15A84"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proofErr w:type="spellStart"/>
            <w:r w:rsidRPr="007D0AAC">
              <w:rPr>
                <w:rFonts w:ascii="Arial" w:hAnsi="Arial"/>
                <w:sz w:val="20"/>
              </w:rPr>
              <w:t>toolfilename</w:t>
            </w:r>
            <w:proofErr w:type="spellEnd"/>
            <w:r w:rsidRPr="007D0AAC">
              <w:rPr>
                <w:rFonts w:ascii="Arial" w:hAnsi="Arial"/>
                <w:sz w:val="20"/>
              </w:rPr>
              <w:t xml:space="preserve"> -</w:t>
            </w:r>
            <w:r w:rsidR="00D61326">
              <w:rPr>
                <w:rFonts w:ascii="Arial" w:hAnsi="Arial"/>
                <w:sz w:val="20"/>
              </w:rPr>
              <w:t>AT</w:t>
            </w:r>
            <w:r w:rsidRPr="007D0AAC">
              <w:rPr>
                <w:rFonts w:ascii="Arial" w:hAnsi="Arial"/>
                <w:sz w:val="20"/>
              </w:rPr>
              <w:t>-2</w:t>
            </w:r>
          </w:p>
        </w:tc>
        <w:tc>
          <w:tcPr>
            <w:tcW w:w="5490" w:type="dxa"/>
            <w:vAlign w:val="center"/>
          </w:tcPr>
          <w:p w14:paraId="344CEC49" w14:textId="1A287C0D" w:rsidR="006504D7" w:rsidRPr="007D0AAC" w:rsidRDefault="006504D7" w:rsidP="003314D1">
            <w:pPr>
              <w:pStyle w:val="H1bodytext"/>
              <w:spacing w:after="0"/>
              <w:ind w:left="0"/>
              <w:jc w:val="center"/>
              <w:rPr>
                <w:rFonts w:ascii="Arial" w:hAnsi="Arial"/>
                <w:sz w:val="20"/>
              </w:rPr>
            </w:pPr>
          </w:p>
        </w:tc>
      </w:tr>
      <w:tr w:rsidR="006504D7" w14:paraId="7DC743E0" w14:textId="77777777" w:rsidTr="003314D1">
        <w:trPr>
          <w:trHeight w:val="935"/>
        </w:trPr>
        <w:tc>
          <w:tcPr>
            <w:tcW w:w="1890" w:type="dxa"/>
            <w:vAlign w:val="center"/>
          </w:tcPr>
          <w:p w14:paraId="66A78842" w14:textId="047B60B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1980" w:type="dxa"/>
            <w:vAlign w:val="center"/>
          </w:tcPr>
          <w:p w14:paraId="44234775" w14:textId="7D00A409" w:rsidR="006504D7" w:rsidRPr="007D0AAC" w:rsidRDefault="006504D7" w:rsidP="003314D1">
            <w:pPr>
              <w:pStyle w:val="H1bodytext"/>
              <w:spacing w:after="0"/>
              <w:ind w:left="0"/>
              <w:jc w:val="center"/>
              <w:rPr>
                <w:rFonts w:ascii="Arial" w:hAnsi="Arial"/>
                <w:sz w:val="20"/>
              </w:rPr>
            </w:pPr>
            <w:r w:rsidRPr="007D0AAC">
              <w:rPr>
                <w:rFonts w:ascii="Arial" w:hAnsi="Arial"/>
                <w:sz w:val="20"/>
              </w:rPr>
              <w:t>…</w:t>
            </w:r>
          </w:p>
        </w:tc>
        <w:tc>
          <w:tcPr>
            <w:tcW w:w="5490" w:type="dxa"/>
            <w:vAlign w:val="center"/>
          </w:tcPr>
          <w:p w14:paraId="18793A88" w14:textId="1E2BBDF7" w:rsidR="006504D7" w:rsidRPr="007D0AAC" w:rsidRDefault="006504D7" w:rsidP="003314D1">
            <w:pPr>
              <w:pStyle w:val="H1bodytext"/>
              <w:spacing w:after="0"/>
              <w:ind w:left="0"/>
              <w:jc w:val="center"/>
              <w:rPr>
                <w:rFonts w:ascii="Arial" w:hAnsi="Arial"/>
                <w:sz w:val="20"/>
              </w:rPr>
            </w:pP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54340B22" w14:textId="77777777" w:rsidR="00E62A15" w:rsidRPr="00F279D9" w:rsidRDefault="00E62A15" w:rsidP="00E62A15">
      <w:pPr>
        <w:pStyle w:val="H1bodytext"/>
        <w:spacing w:after="120"/>
        <w:rPr>
          <w:rFonts w:ascii="Arial" w:hAnsi="Arial" w:cs="Arial"/>
          <w:highlight w:val="yellow"/>
        </w:rPr>
      </w:pPr>
      <w:r w:rsidRPr="00F279D9">
        <w:rPr>
          <w:rFonts w:ascii="Arial" w:hAnsi="Arial" w:cs="Arial"/>
          <w:highlight w:val="yellow"/>
        </w:rPr>
        <w:t xml:space="preserve">The test plan for the tool will be documented in this section.  Each test will have a unique ID and criteria for determining if the test result is pass or fail.  The TEST ID will be referenced in the RTM and ATR.  An installation test, labeled </w:t>
      </w:r>
      <w:r w:rsidRPr="00F279D9">
        <w:rPr>
          <w:rFonts w:ascii="Arial" w:hAnsi="Arial" w:cs="Arial"/>
          <w:b/>
          <w:highlight w:val="yellow"/>
        </w:rPr>
        <w:t>IT-1</w:t>
      </w:r>
      <w:r w:rsidRPr="00F279D9">
        <w:rPr>
          <w:rFonts w:ascii="Arial" w:hAnsi="Arial" w:cs="Arial"/>
          <w:highlight w:val="yellow"/>
        </w:rPr>
        <w:t>, will be used by the Tool Runner to confirm the version of the tool being used is running correctly before launching it with the user’s parameters.</w:t>
      </w:r>
    </w:p>
    <w:p w14:paraId="6B9BF1B6" w14:textId="15331C1E" w:rsidR="00E62A15" w:rsidRDefault="00E62A15" w:rsidP="00E62A15">
      <w:pPr>
        <w:pStyle w:val="H1bodytext"/>
        <w:spacing w:after="120"/>
        <w:rPr>
          <w:rFonts w:ascii="Arial" w:hAnsi="Arial"/>
          <w:highlight w:val="yellow"/>
        </w:rPr>
      </w:pPr>
      <w:r w:rsidRPr="00F279D9">
        <w:rPr>
          <w:rFonts w:ascii="Arial" w:hAnsi="Arial"/>
          <w:highlight w:val="yellow"/>
        </w:rPr>
        <w:t>The Unit Testing done on the tool will be documented here, also.</w:t>
      </w:r>
    </w:p>
    <w:p w14:paraId="1FD5A036" w14:textId="4149B2F8"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123CE9" w:rsidRPr="00123CE9">
        <w:rPr>
          <w:rFonts w:ascii="Arial" w:hAnsi="Arial"/>
          <w:highlight w:val="yellow"/>
        </w:rPr>
        <w:t>s</w:t>
      </w:r>
      <w:r w:rsidR="00123CE9">
        <w:rPr>
          <w:rFonts w:ascii="Arial" w:hAnsi="Arial"/>
        </w:rPr>
        <w:t xml:space="preserv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rPr>
            <w:t>maxDose</w:t>
          </w:r>
          <w:proofErr w:type="spellEnd"/>
        </w:sdtContent>
      </w:sdt>
      <w:r w:rsidR="00A91669">
        <w:rPr>
          <w:rFonts w:ascii="Arial" w:hAnsi="Arial"/>
        </w:rPr>
        <w:t xml:space="preserve"> </w:t>
      </w:r>
      <w:r>
        <w:rPr>
          <w:rFonts w:ascii="Arial" w:hAnsi="Arial"/>
        </w:rPr>
        <w:t xml:space="preserve">is presented in Table </w:t>
      </w:r>
      <w:r w:rsidR="00123CE9">
        <w:rPr>
          <w:rFonts w:ascii="Arial" w:hAnsi="Arial"/>
        </w:rPr>
        <w:t>3 and 4</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lastRenderedPageBreak/>
              <w:t xml:space="preserve">Table </w:t>
            </w:r>
            <w:fldSimple w:instr=" SEQ Table \* ARABIC ">
              <w:r w:rsidR="009B35A1">
                <w:rPr>
                  <w:noProof/>
                </w:rPr>
                <w:t>2</w:t>
              </w:r>
            </w:fldSimple>
          </w:p>
          <w:p w14:paraId="497FE0D4" w14:textId="2E7867ED" w:rsidR="008912C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4B30581" w:rsidR="008912C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659B640"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24D4F402" w:rsidR="008912C9" w:rsidRPr="007D0AAC" w:rsidRDefault="001D2ECC"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r w:rsidR="00050A67" w:rsidRPr="00050A67">
              <w:rPr>
                <w:rFonts w:ascii="Arial" w:hAnsi="Arial"/>
                <w:b/>
                <w:sz w:val="20"/>
                <w:highlight w:val="yellow"/>
              </w:rPr>
              <w:t>FIRST &amp; LAST NAME</w:t>
            </w:r>
            <w:r w:rsidR="00050A67">
              <w:rPr>
                <w:rFonts w:ascii="Arial" w:hAnsi="Arial"/>
                <w:b/>
                <w:sz w:val="20"/>
              </w:rPr>
              <w:t>]</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77777777"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3A882F43" w14:textId="098F1426"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77777777" w:rsidR="008912C9" w:rsidRPr="007D0AAC" w:rsidRDefault="008912C9" w:rsidP="00B84619">
            <w:pPr>
              <w:pStyle w:val="H1bodytext"/>
              <w:spacing w:after="0"/>
              <w:ind w:left="0"/>
              <w:rPr>
                <w:rFonts w:ascii="Arial" w:hAnsi="Arial"/>
                <w:i/>
                <w:iCs/>
                <w:sz w:val="20"/>
              </w:rPr>
            </w:pP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77777777" w:rsidR="007A4E7C" w:rsidRDefault="007A4E7C" w:rsidP="00B84619">
            <w:pPr>
              <w:pStyle w:val="H1bodytext"/>
              <w:spacing w:after="0"/>
              <w:ind w:left="0"/>
              <w:rPr>
                <w:rFonts w:ascii="Arial" w:hAnsi="Arial"/>
                <w:sz w:val="20"/>
              </w:rPr>
            </w:pPr>
          </w:p>
        </w:tc>
        <w:tc>
          <w:tcPr>
            <w:tcW w:w="3016" w:type="dxa"/>
            <w:vAlign w:val="center"/>
          </w:tcPr>
          <w:p w14:paraId="0039CCBF" w14:textId="77777777" w:rsidR="007A4E7C" w:rsidRPr="007D0AAC" w:rsidRDefault="007A4E7C" w:rsidP="00B84619">
            <w:pPr>
              <w:pStyle w:val="H1bodytext"/>
              <w:spacing w:after="0"/>
              <w:ind w:left="0"/>
              <w:rPr>
                <w:rFonts w:ascii="Arial" w:hAnsi="Arial"/>
                <w:i/>
                <w:iCs/>
                <w:sz w:val="20"/>
              </w:rPr>
            </w:pP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9A6F03" w14:paraId="50C50D5E" w14:textId="77777777" w:rsidTr="009A6F03">
        <w:trPr>
          <w:trHeight w:val="530"/>
        </w:trPr>
        <w:tc>
          <w:tcPr>
            <w:tcW w:w="650" w:type="dxa"/>
            <w:vAlign w:val="center"/>
          </w:tcPr>
          <w:p w14:paraId="5C255D71" w14:textId="63E1B286"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207E94F7" w14:textId="0D058C5D"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33258433" w14:textId="71905DBF"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14D6268" w14:textId="67C3EB11" w:rsidR="009A6F03" w:rsidRPr="009A6F03" w:rsidRDefault="009A6F03" w:rsidP="009A6F03">
            <w:pPr>
              <w:pStyle w:val="H1bodytext"/>
              <w:spacing w:after="0"/>
              <w:ind w:left="0"/>
              <w:jc w:val="center"/>
              <w:rPr>
                <w:rFonts w:ascii="Arial" w:hAnsi="Arial"/>
                <w:sz w:val="20"/>
              </w:rPr>
            </w:pPr>
            <w:r w:rsidRPr="009A6F03">
              <w:rPr>
                <w:rFonts w:ascii="Arial" w:hAnsi="Arial"/>
                <w:sz w:val="20"/>
              </w:rPr>
              <w:t>…</w:t>
            </w: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210"/>
        <w:gridCol w:w="3016"/>
        <w:gridCol w:w="1484"/>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r>
              <w:t xml:space="preserve">Table </w:t>
            </w:r>
            <w:fldSimple w:instr=" SEQ Table \* ARABIC ">
              <w:r w:rsidR="009B35A1">
                <w:rPr>
                  <w:noProof/>
                </w:rPr>
                <w:t>3</w:t>
              </w:r>
            </w:fldSimple>
          </w:p>
          <w:p w14:paraId="17D4281C" w14:textId="0D9DB905" w:rsidR="006504D7"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A4786F">
        <w:trPr>
          <w:cantSplit/>
          <w:trHeight w:val="530"/>
          <w:tblHeader/>
        </w:trPr>
        <w:tc>
          <w:tcPr>
            <w:tcW w:w="4860" w:type="dxa"/>
            <w:gridSpan w:val="2"/>
            <w:tcBorders>
              <w:top w:val="single" w:sz="4" w:space="0" w:color="auto"/>
            </w:tcBorders>
            <w:shd w:val="clear" w:color="auto" w:fill="auto"/>
            <w:vAlign w:val="center"/>
          </w:tcPr>
          <w:p w14:paraId="660B2BDB" w14:textId="10B1D9AF" w:rsidR="00AA419E" w:rsidRPr="007D0AAC" w:rsidRDefault="005136D3"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EFDF428"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proofErr w:type="spellStart"/>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5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A4786F">
        <w:trPr>
          <w:cantSplit/>
          <w:trHeight w:val="530"/>
          <w:tblHeader/>
        </w:trPr>
        <w:tc>
          <w:tcPr>
            <w:tcW w:w="48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327AE35"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6504D7" w:rsidRPr="00572F5F" w14:paraId="4AE5FBAF" w14:textId="77777777" w:rsidTr="00A4786F">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702160">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6154B499" w14:textId="5231C17A"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55907527" w14:textId="30CBBE89"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702160">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4DE336C9" w14:textId="36F6D413" w:rsidR="00A4786F" w:rsidRDefault="00A4786F" w:rsidP="00B84619">
            <w:pPr>
              <w:pStyle w:val="H1bodytext"/>
              <w:spacing w:after="0"/>
              <w:ind w:left="0"/>
              <w:rPr>
                <w:rFonts w:ascii="Arial" w:hAnsi="Arial"/>
                <w:sz w:val="20"/>
              </w:rPr>
            </w:pPr>
            <w:r>
              <w:rPr>
                <w:rFonts w:ascii="Arial" w:hAnsi="Arial"/>
                <w:sz w:val="20"/>
              </w:rPr>
              <w:t>…</w:t>
            </w:r>
          </w:p>
        </w:tc>
        <w:tc>
          <w:tcPr>
            <w:tcW w:w="3016" w:type="dxa"/>
            <w:vAlign w:val="center"/>
          </w:tcPr>
          <w:p w14:paraId="774F1BAB" w14:textId="66754B4D" w:rsidR="006504D7" w:rsidRPr="007D0AAC" w:rsidRDefault="00A4786F" w:rsidP="00B84619">
            <w:pPr>
              <w:pStyle w:val="H1bodytext"/>
              <w:spacing w:after="0"/>
              <w:ind w:left="0"/>
              <w:rPr>
                <w:rFonts w:ascii="Arial" w:hAnsi="Arial"/>
                <w:sz w:val="20"/>
              </w:rPr>
            </w:pPr>
            <w:r>
              <w:rPr>
                <w:rFonts w:ascii="Arial" w:hAnsi="Arial"/>
                <w:sz w:val="20"/>
              </w:rPr>
              <w:t>…</w:t>
            </w:r>
          </w:p>
        </w:tc>
        <w:tc>
          <w:tcPr>
            <w:tcW w:w="1484"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702160">
        <w:trPr>
          <w:trHeight w:val="476"/>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918177F" w14:textId="6C06295E" w:rsid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7C4A1387" w14:textId="09A18895" w:rsid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702160" w:rsidRPr="007D0AAC" w14:paraId="42AE7776" w14:textId="77777777" w:rsidTr="00702160">
        <w:trPr>
          <w:trHeight w:val="539"/>
        </w:trPr>
        <w:tc>
          <w:tcPr>
            <w:tcW w:w="650" w:type="dxa"/>
            <w:vAlign w:val="center"/>
          </w:tcPr>
          <w:p w14:paraId="2152F7A6" w14:textId="5B2B47D4" w:rsidR="00702160" w:rsidRPr="007D0AAC" w:rsidRDefault="0070216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7E36327" w14:textId="78340C25" w:rsidR="00702160" w:rsidRPr="00702160" w:rsidRDefault="00702160" w:rsidP="00B84619">
            <w:pPr>
              <w:pStyle w:val="H1bodytext"/>
              <w:spacing w:after="0"/>
              <w:ind w:left="0"/>
              <w:rPr>
                <w:rFonts w:ascii="Arial" w:hAnsi="Arial"/>
                <w:sz w:val="20"/>
              </w:rPr>
            </w:pPr>
            <w:r>
              <w:rPr>
                <w:rFonts w:ascii="Arial" w:hAnsi="Arial"/>
                <w:sz w:val="20"/>
              </w:rPr>
              <w:t>…</w:t>
            </w:r>
          </w:p>
        </w:tc>
        <w:tc>
          <w:tcPr>
            <w:tcW w:w="3016" w:type="dxa"/>
            <w:vAlign w:val="center"/>
          </w:tcPr>
          <w:p w14:paraId="395F8950" w14:textId="150F69B1" w:rsidR="00702160" w:rsidRPr="00702160" w:rsidRDefault="00702160" w:rsidP="00B84619">
            <w:pPr>
              <w:pStyle w:val="H1bodytext"/>
              <w:spacing w:after="0"/>
              <w:ind w:left="0"/>
              <w:rPr>
                <w:rFonts w:ascii="Arial" w:hAnsi="Arial"/>
                <w:sz w:val="20"/>
              </w:rPr>
            </w:pPr>
            <w:r>
              <w:rPr>
                <w:rFonts w:ascii="Arial" w:hAnsi="Arial"/>
                <w:sz w:val="20"/>
              </w:rPr>
              <w:t>…</w:t>
            </w:r>
          </w:p>
        </w:tc>
        <w:tc>
          <w:tcPr>
            <w:tcW w:w="1484" w:type="dxa"/>
            <w:vAlign w:val="center"/>
          </w:tcPr>
          <w:p w14:paraId="06F36676" w14:textId="5BB9F470" w:rsidR="00702160" w:rsidRPr="00702160" w:rsidRDefault="00702160" w:rsidP="00B84619">
            <w:pPr>
              <w:pStyle w:val="H1bodytext"/>
              <w:spacing w:after="0"/>
              <w:ind w:left="0"/>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123CE9" w:rsidRPr="00932809" w14:paraId="27157911" w14:textId="77777777" w:rsidTr="00B84619">
        <w:trPr>
          <w:cantSplit/>
          <w:trHeight w:val="360"/>
          <w:tblHeader/>
        </w:trPr>
        <w:tc>
          <w:tcPr>
            <w:tcW w:w="9360" w:type="dxa"/>
            <w:gridSpan w:val="4"/>
            <w:tcBorders>
              <w:top w:val="nil"/>
              <w:left w:val="nil"/>
              <w:bottom w:val="single" w:sz="4" w:space="0" w:color="auto"/>
              <w:right w:val="nil"/>
            </w:tcBorders>
            <w:vAlign w:val="bottom"/>
          </w:tcPr>
          <w:p w14:paraId="58A95FF8" w14:textId="039A54D8" w:rsidR="009B35A1" w:rsidRDefault="009B35A1" w:rsidP="009B35A1">
            <w:pPr>
              <w:pStyle w:val="Table"/>
            </w:pPr>
            <w:r>
              <w:lastRenderedPageBreak/>
              <w:t xml:space="preserve">Table </w:t>
            </w:r>
            <w:fldSimple w:instr=" SEQ Table \* ARABIC ">
              <w:r>
                <w:rPr>
                  <w:noProof/>
                </w:rPr>
                <w:t>4</w:t>
              </w:r>
            </w:fldSimple>
          </w:p>
          <w:p w14:paraId="2211FCA1" w14:textId="33DD9B00"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46EA521D" w:rsidR="00123CE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23CE9" w:rsidRPr="007D0AAC">
              <w:rPr>
                <w:rFonts w:ascii="Arial" w:hAnsi="Arial"/>
                <w:b/>
                <w:sz w:val="20"/>
              </w:rPr>
              <w:t xml:space="preserve"> Acceptance Testing</w:t>
            </w:r>
          </w:p>
          <w:p w14:paraId="07E3D22F" w14:textId="12B7F0A1"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D0AAC"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77777777" w:rsidR="00123CE9" w:rsidRPr="007D0AAC" w:rsidRDefault="00123CE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6B546EDA" w14:textId="77777777" w:rsidR="00123CE9" w:rsidRPr="007D0AAC" w:rsidRDefault="00123CE9" w:rsidP="00B84619">
            <w:pPr>
              <w:pStyle w:val="H1bodytext"/>
              <w:spacing w:after="0"/>
              <w:ind w:left="0"/>
              <w:rPr>
                <w:rFonts w:ascii="Arial" w:hAnsi="Arial"/>
                <w:b/>
                <w:sz w:val="20"/>
              </w:rPr>
            </w:pPr>
            <w:r>
              <w:rPr>
                <w:rFonts w:ascii="Arial" w:hAnsi="Arial"/>
                <w:b/>
                <w:sz w:val="20"/>
              </w:rPr>
              <w:t>Test Performed By:</w:t>
            </w:r>
          </w:p>
        </w:tc>
      </w:tr>
      <w:tr w:rsidR="00123CE9" w:rsidRPr="007D0AAC" w14:paraId="1045BCC7" w14:textId="77777777" w:rsidTr="00B84619">
        <w:trPr>
          <w:cantSplit/>
          <w:trHeight w:val="530"/>
          <w:tblHeader/>
        </w:trPr>
        <w:tc>
          <w:tcPr>
            <w:tcW w:w="9360" w:type="dxa"/>
            <w:gridSpan w:val="4"/>
            <w:tcBorders>
              <w:top w:val="single" w:sz="4" w:space="0" w:color="auto"/>
            </w:tcBorders>
            <w:shd w:val="clear" w:color="auto" w:fill="auto"/>
            <w:vAlign w:val="center"/>
          </w:tcPr>
          <w:p w14:paraId="6A9925A3"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4"/>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123CE9" w14:paraId="5D58BD28" w14:textId="77777777" w:rsidTr="00B84619">
        <w:trPr>
          <w:trHeight w:val="494"/>
        </w:trPr>
        <w:tc>
          <w:tcPr>
            <w:tcW w:w="650" w:type="dxa"/>
            <w:vAlign w:val="center"/>
          </w:tcPr>
          <w:p w14:paraId="040C09CE" w14:textId="77777777" w:rsidR="00123CE9" w:rsidRPr="007D0AAC" w:rsidRDefault="00123CE9"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5CE0E206"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3A4BF73E" w14:textId="77777777" w:rsidR="00123CE9"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0F58D10E" w14:textId="77777777" w:rsidR="00123CE9" w:rsidRPr="007D0AAC" w:rsidRDefault="00123CE9" w:rsidP="00B84619">
            <w:pPr>
              <w:pStyle w:val="H1bodytext"/>
              <w:spacing w:after="0"/>
              <w:ind w:left="0"/>
              <w:rPr>
                <w:rFonts w:ascii="Arial" w:hAnsi="Arial"/>
                <w:i/>
                <w:sz w:val="20"/>
              </w:rPr>
            </w:pPr>
          </w:p>
        </w:tc>
      </w:tr>
      <w:tr w:rsidR="00123CE9" w14:paraId="33D20AD4" w14:textId="77777777" w:rsidTr="00B84619">
        <w:trPr>
          <w:trHeight w:val="494"/>
        </w:trPr>
        <w:tc>
          <w:tcPr>
            <w:tcW w:w="650" w:type="dxa"/>
            <w:vAlign w:val="center"/>
          </w:tcPr>
          <w:p w14:paraId="305D94C7" w14:textId="77777777" w:rsidR="00123CE9" w:rsidRPr="007D0AAC" w:rsidRDefault="00123CE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112169B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49E06525"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40951EF9" w14:textId="77777777" w:rsidR="00123CE9" w:rsidRPr="007D0AAC" w:rsidRDefault="00123CE9" w:rsidP="00B84619">
            <w:pPr>
              <w:pStyle w:val="H1bodytext"/>
              <w:spacing w:after="0"/>
              <w:ind w:left="0"/>
              <w:jc w:val="center"/>
              <w:rPr>
                <w:rFonts w:ascii="Arial" w:hAnsi="Arial"/>
                <w:sz w:val="20"/>
              </w:rPr>
            </w:pPr>
          </w:p>
        </w:tc>
      </w:tr>
      <w:tr w:rsidR="00123CE9" w14:paraId="554BC731" w14:textId="77777777" w:rsidTr="00B84619">
        <w:trPr>
          <w:trHeight w:val="494"/>
        </w:trPr>
        <w:tc>
          <w:tcPr>
            <w:tcW w:w="650" w:type="dxa"/>
            <w:vAlign w:val="center"/>
          </w:tcPr>
          <w:p w14:paraId="1BF62EB9" w14:textId="77777777" w:rsidR="00123CE9" w:rsidRPr="007D0AAC" w:rsidRDefault="00123CE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4E6B4287"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03E40E49"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F04C6CE" w14:textId="77777777" w:rsidR="00123CE9" w:rsidRPr="007D0AAC" w:rsidRDefault="00123CE9" w:rsidP="00B84619">
            <w:pPr>
              <w:pStyle w:val="H1bodytext"/>
              <w:spacing w:after="0"/>
              <w:ind w:left="0"/>
              <w:jc w:val="center"/>
              <w:rPr>
                <w:rFonts w:ascii="Arial" w:hAnsi="Arial"/>
                <w:sz w:val="20"/>
              </w:rPr>
            </w:pPr>
          </w:p>
        </w:tc>
      </w:tr>
      <w:tr w:rsidR="00123CE9" w14:paraId="56BFBC8F" w14:textId="77777777" w:rsidTr="00B84619">
        <w:trPr>
          <w:trHeight w:val="512"/>
        </w:trPr>
        <w:tc>
          <w:tcPr>
            <w:tcW w:w="650" w:type="dxa"/>
            <w:vAlign w:val="center"/>
          </w:tcPr>
          <w:p w14:paraId="57259464" w14:textId="77777777" w:rsidR="00123CE9" w:rsidRPr="007D0AAC" w:rsidRDefault="00123CE9"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57BAA841" w14:textId="77777777" w:rsidR="00123CE9" w:rsidRDefault="00123CE9" w:rsidP="00B84619">
            <w:pPr>
              <w:pStyle w:val="H1bodytext"/>
              <w:spacing w:after="0"/>
              <w:ind w:left="0"/>
              <w:rPr>
                <w:rFonts w:ascii="Arial" w:hAnsi="Arial"/>
                <w:sz w:val="20"/>
              </w:rPr>
            </w:pPr>
            <w:r>
              <w:rPr>
                <w:rFonts w:ascii="Arial" w:hAnsi="Arial"/>
                <w:sz w:val="20"/>
              </w:rPr>
              <w:t>…</w:t>
            </w:r>
          </w:p>
        </w:tc>
        <w:tc>
          <w:tcPr>
            <w:tcW w:w="3016" w:type="dxa"/>
            <w:vAlign w:val="center"/>
          </w:tcPr>
          <w:p w14:paraId="2ED59CFB" w14:textId="77777777" w:rsidR="00123CE9" w:rsidRPr="007D0AAC" w:rsidRDefault="00123CE9" w:rsidP="00B84619">
            <w:pPr>
              <w:pStyle w:val="H1bodytext"/>
              <w:spacing w:after="0"/>
              <w:ind w:left="0"/>
              <w:rPr>
                <w:rFonts w:ascii="Arial" w:hAnsi="Arial"/>
                <w:sz w:val="20"/>
              </w:rPr>
            </w:pPr>
            <w:r>
              <w:rPr>
                <w:rFonts w:ascii="Arial" w:hAnsi="Arial"/>
                <w:sz w:val="20"/>
              </w:rPr>
              <w:t>…</w:t>
            </w:r>
          </w:p>
        </w:tc>
        <w:tc>
          <w:tcPr>
            <w:tcW w:w="1484" w:type="dxa"/>
            <w:vAlign w:val="center"/>
          </w:tcPr>
          <w:p w14:paraId="53F41B14" w14:textId="77777777" w:rsidR="00123CE9" w:rsidRPr="007D0AAC" w:rsidRDefault="00123CE9" w:rsidP="00B84619">
            <w:pPr>
              <w:pStyle w:val="H1bodytext"/>
              <w:spacing w:after="0"/>
              <w:ind w:left="0"/>
              <w:jc w:val="center"/>
              <w:rPr>
                <w:rFonts w:ascii="Arial" w:hAnsi="Arial"/>
                <w:sz w:val="20"/>
              </w:rPr>
            </w:pPr>
          </w:p>
        </w:tc>
      </w:tr>
    </w:tbl>
    <w:p w14:paraId="3524A5D3" w14:textId="59FA5855" w:rsidR="00123CE9" w:rsidRDefault="00123CE9" w:rsidP="00E62A15">
      <w:pPr>
        <w:pStyle w:val="H1bodytext"/>
        <w:spacing w:after="120"/>
        <w:rPr>
          <w:rFonts w:ascii="Arial" w:hAnsi="Arial"/>
          <w:highlight w:val="yellow"/>
        </w:rPr>
      </w:pPr>
    </w:p>
    <w:p w14:paraId="741B960F" w14:textId="77777777" w:rsidR="00123CE9" w:rsidRPr="00F279D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0D1FEA8" w14:textId="16A5FF45" w:rsidR="00E62A15" w:rsidRDefault="00E62A15" w:rsidP="00E62A15">
      <w:pPr>
        <w:pStyle w:val="H1bodytext"/>
        <w:spacing w:after="120"/>
        <w:rPr>
          <w:rFonts w:ascii="Arial" w:hAnsi="Arial" w:cs="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66BF86A1" w14:textId="5524E3B2"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275C77A8" w14:textId="487F1DDC" w:rsidR="001B7065" w:rsidRDefault="001B7065" w:rsidP="001B7065">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It is …</w:t>
      </w:r>
    </w:p>
    <w:p w14:paraId="21672DB8" w14:textId="31506264" w:rsidR="001B7065" w:rsidRDefault="001B7065" w:rsidP="001B7065">
      <w:pPr>
        <w:pStyle w:val="H1bodytext"/>
        <w:numPr>
          <w:ilvl w:val="0"/>
          <w:numId w:val="6"/>
        </w:numPr>
        <w:spacing w:after="120"/>
        <w:rPr>
          <w:rFonts w:ascii="Arial" w:hAnsi="Arial" w:cs="Arial"/>
        </w:rPr>
      </w:pPr>
      <w:r>
        <w:rPr>
          <w:rFonts w:ascii="Arial" w:hAnsi="Arial" w:cs="Arial"/>
        </w:rPr>
        <w:t>Acceptance Test 2 is in Table A-</w:t>
      </w:r>
      <w:r w:rsidR="0073587B">
        <w:rPr>
          <w:rFonts w:ascii="Arial" w:hAnsi="Arial" w:cs="Arial"/>
        </w:rPr>
        <w:t>2</w:t>
      </w:r>
      <w:r>
        <w:rPr>
          <w:rFonts w:ascii="Arial" w:hAnsi="Arial" w:cs="Arial"/>
        </w:rPr>
        <w:t>. It is …</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AE9E006"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w:t>
      </w:r>
      <w:proofErr w:type="spellStart"/>
      <w:r w:rsidRPr="002C319A">
        <w:rPr>
          <w:rFonts w:ascii="Arial" w:hAnsi="Arial"/>
        </w:rPr>
        <w:t>dosecalc</w:t>
      </w:r>
      <w:proofErr w:type="spellEnd"/>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r>
      <w:r w:rsidRPr="00B42C68">
        <w:rPr>
          <w:rFonts w:ascii="Consolas" w:hAnsi="Consolas"/>
          <w:sz w:val="20"/>
          <w:szCs w:val="18"/>
        </w:rPr>
        <w:t>echo "Testing max dose"</w:t>
      </w:r>
      <w:r w:rsidRPr="00B42C68">
        <w:rPr>
          <w:rFonts w:ascii="Consolas" w:hAnsi="Consolas"/>
          <w:sz w:val="20"/>
          <w:szCs w:val="18"/>
        </w:rPr>
        <w:br/>
      </w:r>
      <w:proofErr w:type="spellStart"/>
      <w:r w:rsidRPr="00B42C68">
        <w:rPr>
          <w:rFonts w:ascii="Consolas" w:hAnsi="Consolas"/>
          <w:sz w:val="20"/>
          <w:szCs w:val="18"/>
        </w:rPr>
        <w:t>prodTools</w:t>
      </w:r>
      <w:proofErr w:type="spellEnd"/>
      <w:r w:rsidRPr="00B42C68">
        <w:rPr>
          <w:rFonts w:ascii="Consolas" w:hAnsi="Consolas"/>
          <w:sz w:val="20"/>
          <w:szCs w:val="18"/>
        </w:rPr>
        <w:t>='/home/ca/CA-CIE-Tools'</w:t>
      </w:r>
    </w:p>
    <w:p w14:paraId="4943F0BD" w14:textId="7C92B9C0"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r>
      <w:proofErr w:type="spellStart"/>
      <w:r w:rsidRPr="00B42C68">
        <w:rPr>
          <w:rFonts w:ascii="Consolas" w:hAnsi="Consolas"/>
          <w:sz w:val="20"/>
          <w:szCs w:val="18"/>
        </w:rPr>
        <w:t>controlFile</w:t>
      </w:r>
      <w:proofErr w:type="spellEnd"/>
      <w:r w:rsidRPr="00B42C68">
        <w:rPr>
          <w:rFonts w:ascii="Consolas" w:hAnsi="Consolas"/>
          <w:sz w:val="20"/>
          <w:szCs w:val="18"/>
        </w:rPr>
        <w:t>='inputs/</w:t>
      </w:r>
      <w:proofErr w:type="spellStart"/>
      <w:r w:rsidR="00E31569">
        <w:rPr>
          <w:rFonts w:ascii="Consolas" w:hAnsi="Consolas"/>
          <w:sz w:val="20"/>
          <w:szCs w:val="18"/>
        </w:rPr>
        <w:t>c</w:t>
      </w:r>
      <w:r w:rsidRPr="00B42C68">
        <w:rPr>
          <w:rFonts w:ascii="Consolas" w:hAnsi="Consolas"/>
          <w:sz w:val="20"/>
          <w:szCs w:val="18"/>
        </w:rPr>
        <w:t>ontrolInput.json</w:t>
      </w:r>
      <w:proofErr w:type="spellEnd"/>
      <w:r w:rsidRPr="00B42C68">
        <w:rPr>
          <w:rFonts w:ascii="Consolas" w:hAnsi="Consolas"/>
          <w:sz w:val="20"/>
          <w:szCs w:val="18"/>
        </w:rPr>
        <w:t>’</w:t>
      </w:r>
      <w:r w:rsidRPr="00B42C68">
        <w:rPr>
          <w:rFonts w:ascii="Consolas" w:hAnsi="Consolas"/>
          <w:sz w:val="20"/>
          <w:szCs w:val="18"/>
        </w:rPr>
        <w:br/>
      </w:r>
      <w:r w:rsidRPr="00B42C68">
        <w:rPr>
          <w:rFonts w:ascii="Consolas" w:hAnsi="Consolas"/>
          <w:sz w:val="20"/>
          <w:szCs w:val="18"/>
        </w:rPr>
        <w:t>python3 $prodTools/pylib/runner/runner.py "python3" "$</w:t>
      </w:r>
      <w:proofErr w:type="spellStart"/>
      <w:r w:rsidRPr="00B42C68">
        <w:rPr>
          <w:rFonts w:ascii="Consolas" w:hAnsi="Consolas"/>
          <w:sz w:val="20"/>
          <w:szCs w:val="18"/>
        </w:rPr>
        <w:t>prod</w:t>
      </w:r>
      <w:r w:rsidRPr="00B42C68">
        <w:rPr>
          <w:rFonts w:ascii="Consolas" w:hAnsi="Consolas"/>
          <w:sz w:val="20"/>
          <w:szCs w:val="18"/>
        </w:rPr>
        <w:t>Tools</w:t>
      </w:r>
      <w:proofErr w:type="spellEnd"/>
      <w:r w:rsidRPr="00B42C68">
        <w:rPr>
          <w:rFonts w:ascii="Consolas" w:hAnsi="Consolas"/>
          <w:sz w:val="20"/>
          <w:szCs w:val="18"/>
        </w:rPr>
        <w:t>/</w:t>
      </w:r>
      <w:proofErr w:type="spellStart"/>
      <w:r w:rsidRPr="00B42C68">
        <w:rPr>
          <w:rFonts w:ascii="Consolas" w:hAnsi="Consolas"/>
          <w:sz w:val="20"/>
          <w:szCs w:val="18"/>
        </w:rPr>
        <w:t>pylib</w:t>
      </w:r>
      <w:proofErr w:type="spellEnd"/>
      <w:r w:rsidRPr="00B42C68">
        <w:rPr>
          <w:rFonts w:ascii="Consolas" w:hAnsi="Consolas"/>
          <w:sz w:val="20"/>
          <w:szCs w:val="18"/>
        </w:rPr>
        <w:t>/</w:t>
      </w:r>
      <w:proofErr w:type="spellStart"/>
      <w:r w:rsidRPr="00B42C68">
        <w:rPr>
          <w:rFonts w:ascii="Consolas" w:hAnsi="Consolas"/>
          <w:sz w:val="20"/>
          <w:szCs w:val="18"/>
        </w:rPr>
        <w:t>camaxd</w:t>
      </w:r>
      <w:proofErr w:type="spellEnd"/>
      <w:r w:rsidRPr="00B42C68">
        <w:rPr>
          <w:rFonts w:ascii="Consolas" w:hAnsi="Consolas"/>
          <w:sz w:val="20"/>
          <w:szCs w:val="18"/>
        </w:rPr>
        <w:t xml:space="preserve">    ose/maxDose.py $</w:t>
      </w:r>
      <w:proofErr w:type="spellStart"/>
      <w:r w:rsidRPr="00B42C68">
        <w:rPr>
          <w:rFonts w:ascii="Consolas" w:hAnsi="Consolas"/>
          <w:sz w:val="20"/>
          <w:szCs w:val="18"/>
        </w:rPr>
        <w:t>controlFile</w:t>
      </w:r>
      <w:proofErr w:type="spellEnd"/>
      <w:r w:rsidRPr="00B42C68">
        <w:rPr>
          <w:rFonts w:ascii="Consolas" w:hAnsi="Consolas"/>
          <w:sz w:val="20"/>
          <w:szCs w:val="18"/>
        </w:rPr>
        <w:t>" --logfile "output/testlogfile.txt"</w:t>
      </w:r>
    </w:p>
    <w:p w14:paraId="0A875B27" w14:textId="7ACAC3E6"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 xml:space="preserve">control file is reproduced below.  Note that three domains and </w:t>
      </w:r>
      <w:proofErr w:type="gramStart"/>
      <w:r>
        <w:rPr>
          <w:rFonts w:ascii="Arial" w:hAnsi="Arial" w:cs="Arial"/>
          <w:szCs w:val="22"/>
        </w:rPr>
        <w:t>two time</w:t>
      </w:r>
      <w:proofErr w:type="gramEnd"/>
      <w:r>
        <w:rPr>
          <w:rFonts w:ascii="Arial" w:hAnsi="Arial" w:cs="Arial"/>
          <w:szCs w:val="22"/>
        </w:rPr>
        <w:t xml:space="preserve"> intervals are defined:</w:t>
      </w:r>
    </w:p>
    <w:p w14:paraId="5A74BBAB" w14:textId="3F2DFA54" w:rsidR="00E31569" w:rsidRPr="00E31569" w:rsidRDefault="00E31569" w:rsidP="00E31569">
      <w:pPr>
        <w:pStyle w:val="H1bodytext"/>
        <w:spacing w:after="120"/>
        <w:rPr>
          <w:rFonts w:ascii="Consolas" w:hAnsi="Consolas" w:cs="Arial"/>
          <w:sz w:val="20"/>
        </w:rPr>
      </w:pPr>
      <w:r>
        <w:rPr>
          <w:rFonts w:ascii="Arial" w:hAnsi="Arial" w:cs="Arial"/>
          <w:szCs w:val="22"/>
        </w:rPr>
        <w:lastRenderedPageBreak/>
        <w:t xml:space="preserve"> </w:t>
      </w:r>
      <w:r w:rsidRPr="00E31569">
        <w:rPr>
          <w:rFonts w:ascii="Consolas" w:hAnsi="Consolas" w:cs="Arial"/>
          <w:sz w:val="20"/>
        </w:rPr>
        <w:t xml:space="preserve"> {</w:t>
      </w:r>
    </w:p>
    <w:p w14:paraId="4B506BCF" w14:textId="61E9424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"copc":"U235",</w:t>
      </w:r>
    </w:p>
    <w:p w14:paraId="6744B21F" w14:textId="4CA08ED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dosepath</w:t>
      </w:r>
      <w:proofErr w:type="spellEnd"/>
      <w:r w:rsidRPr="00E31569">
        <w:rPr>
          <w:rFonts w:ascii="Consolas" w:hAnsi="Consolas" w:cs="Arial"/>
          <w:sz w:val="20"/>
        </w:rPr>
        <w:t>":"inputs/U235.csv",</w:t>
      </w:r>
    </w:p>
    <w:p w14:paraId="51724BDE" w14:textId="46956B6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comment":"This</w:t>
      </w:r>
      <w:proofErr w:type="spellEnd"/>
      <w:r w:rsidRPr="00E31569">
        <w:rPr>
          <w:rFonts w:ascii="Consolas" w:hAnsi="Consolas" w:cs="Arial"/>
          <w:sz w:val="20"/>
        </w:rPr>
        <w:t xml:space="preserve"> comment is ignored by this tool",</w:t>
      </w:r>
    </w:p>
    <w:p w14:paraId="28D5601D" w14:textId="6D474F2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"domains</w:t>
      </w:r>
      <w:proofErr w:type="gramStart"/>
      <w:r w:rsidRPr="00E31569">
        <w:rPr>
          <w:rFonts w:ascii="Consolas" w:hAnsi="Consolas" w:cs="Arial"/>
          <w:sz w:val="20"/>
        </w:rPr>
        <w:t>":[</w:t>
      </w:r>
      <w:proofErr w:type="gramEnd"/>
    </w:p>
    <w:p w14:paraId="1CD4F18F" w14:textId="63B5409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name":"inner</w:t>
      </w:r>
      <w:proofErr w:type="spellEnd"/>
      <w:r w:rsidRPr="00E31569">
        <w:rPr>
          <w:rFonts w:ascii="Consolas" w:hAnsi="Consolas" w:cs="Arial"/>
          <w:sz w:val="20"/>
        </w:rPr>
        <w:t>",</w:t>
      </w:r>
    </w:p>
    <w:p w14:paraId="3043B731" w14:textId="3B7CF47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"fpath":"inputs/Inner_Area/P2R_Cells_On_and_Outside_Outer_Area_Bou    ndary.csv"},</w:t>
      </w:r>
    </w:p>
    <w:p w14:paraId="30D7AE24" w14:textId="43BC72B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name":"outer</w:t>
      </w:r>
      <w:proofErr w:type="spellEnd"/>
      <w:r w:rsidRPr="00E31569">
        <w:rPr>
          <w:rFonts w:ascii="Consolas" w:hAnsi="Consolas" w:cs="Arial"/>
          <w:sz w:val="20"/>
        </w:rPr>
        <w:t>",</w:t>
      </w:r>
    </w:p>
    <w:p w14:paraId="5D405EA9" w14:textId="2F89DABB"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"fpath":"inputs/Outer_Area/P2R_Cells_On_and_Outside_Inner_Area_Bou    ndary.csv"},</w:t>
      </w:r>
    </w:p>
    <w:p w14:paraId="097C7375" w14:textId="46F8A55F"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0665FEDD" w14:textId="608A6A7E"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"name":"ca98",</w:t>
      </w:r>
    </w:p>
    <w:p w14:paraId="11EF0FF9" w14:textId="4202B7AD"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fpath</w:t>
      </w:r>
      <w:proofErr w:type="spellEnd"/>
      <w:r w:rsidRPr="00E31569">
        <w:rPr>
          <w:rFonts w:ascii="Consolas" w:hAnsi="Consolas" w:cs="Arial"/>
          <w:sz w:val="20"/>
        </w:rPr>
        <w:t>":"inputs/CA98/P2R_Cells_On_CA98_Boundary.csv"</w:t>
      </w:r>
    </w:p>
    <w:p w14:paraId="1B4472F7" w14:textId="184DE99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2BFB275A" w14:textId="08B41BD2"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D217552" w14:textId="7A9F9426"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outputdir</w:t>
      </w:r>
      <w:proofErr w:type="spellEnd"/>
      <w:r w:rsidRPr="00E31569">
        <w:rPr>
          <w:rFonts w:ascii="Consolas" w:hAnsi="Consolas" w:cs="Arial"/>
          <w:sz w:val="20"/>
        </w:rPr>
        <w:t>":"output",</w:t>
      </w:r>
    </w:p>
    <w:p w14:paraId="679EAB85" w14:textId="39F669EC"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roofErr w:type="spellStart"/>
      <w:r w:rsidRPr="00E31569">
        <w:rPr>
          <w:rFonts w:ascii="Consolas" w:hAnsi="Consolas" w:cs="Arial"/>
          <w:sz w:val="20"/>
        </w:rPr>
        <w:t>dateranges</w:t>
      </w:r>
      <w:proofErr w:type="spellEnd"/>
      <w:proofErr w:type="gramStart"/>
      <w:r w:rsidRPr="00E31569">
        <w:rPr>
          <w:rFonts w:ascii="Consolas" w:hAnsi="Consolas" w:cs="Arial"/>
          <w:sz w:val="20"/>
        </w:rPr>
        <w:t>":[</w:t>
      </w:r>
      <w:proofErr w:type="gramEnd"/>
    </w:p>
    <w:p w14:paraId="4D26FA43" w14:textId="650590A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{"start_year":2070, "end_year":3070},</w:t>
      </w:r>
    </w:p>
    <w:p w14:paraId="6B5BBA39" w14:textId="7AA74E23"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{"start_year":3070, "end_year":12070}</w:t>
      </w:r>
    </w:p>
    <w:p w14:paraId="39040D66" w14:textId="277B89C7"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4FCA495D" w14:textId="35083308" w:rsidR="00E31569" w:rsidRPr="00E31569" w:rsidRDefault="00E31569" w:rsidP="00E31569">
      <w:pPr>
        <w:pStyle w:val="H1bodytext"/>
        <w:spacing w:after="120"/>
        <w:rPr>
          <w:rFonts w:ascii="Consolas" w:hAnsi="Consolas" w:cs="Arial"/>
          <w:sz w:val="20"/>
        </w:rPr>
      </w:pPr>
      <w:r w:rsidRPr="00E31569">
        <w:rPr>
          <w:rFonts w:ascii="Consolas" w:hAnsi="Consolas" w:cs="Arial"/>
          <w:sz w:val="20"/>
        </w:rPr>
        <w:t xml:space="preserve">  }</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4DE05666"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b/>
              <w:bCs/>
              <w:sz w:val="20"/>
            </w:rPr>
            <w:t>maxDose</w:t>
          </w:r>
          <w:proofErr w:type="spellEnd"/>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67079DF9" w14:textId="15B1E6D1" w:rsidR="00192EF0" w:rsidRPr="00376001" w:rsidRDefault="006414D2">
      <w:r>
        <w:t>[</w:t>
      </w:r>
      <w:r w:rsidRPr="005C1656">
        <w:rPr>
          <w:highlight w:val="yellow"/>
        </w:rPr>
        <w:t xml:space="preserve">OPTIONAL </w:t>
      </w:r>
      <w:r w:rsidR="008850E9" w:rsidRPr="005C1656">
        <w:rPr>
          <w:highlight w:val="yellow"/>
        </w:rPr>
        <w:t>SECTION IF THE</w:t>
      </w:r>
      <w:r w:rsidR="009C5E97" w:rsidRPr="005C1656">
        <w:rPr>
          <w:highlight w:val="yellow"/>
        </w:rPr>
        <w:t xml:space="preserve"> TESTING USES A SCRIPT OR ANOTHER PROGRAM. IF </w:t>
      </w:r>
      <w:r w:rsidR="00376001" w:rsidRPr="005C1656">
        <w:rPr>
          <w:highlight w:val="yellow"/>
        </w:rPr>
        <w:t xml:space="preserve">NO DETAILS ARE REQUIRED BEYOND THE BASIC ACCEPTANCE TEST PLAN CASE 1 BELOW THEN DELET THIS SECTION AND MOVE THE </w:t>
      </w:r>
      <w:r w:rsidR="00376001" w:rsidRPr="005C1656">
        <w:rPr>
          <w:b/>
          <w:bCs/>
          <w:highlight w:val="yellow"/>
        </w:rPr>
        <w:t>Tool Runner Log</w:t>
      </w:r>
      <w:r w:rsidR="00376001" w:rsidRPr="005C1656">
        <w:rPr>
          <w:highlight w:val="yellow"/>
        </w:rPr>
        <w:t xml:space="preserve"> SECTION UP IN THIS SECTION’S PLACE</w:t>
      </w:r>
      <w:r w:rsidR="00376001">
        <w:t>]</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0F73FDF6" w14:textId="4D62A8DA" w:rsidR="00192EF0" w:rsidRPr="00991E56" w:rsidRDefault="00991E56">
      <w:r>
        <w:t>[</w:t>
      </w:r>
      <w:r w:rsidRPr="005C1656">
        <w:rPr>
          <w:highlight w:val="yellow"/>
        </w:rPr>
        <w:t>COPY AND PASTE THE TOOL RUNNER LOG IN THIS AREA</w:t>
      </w:r>
      <w:r w:rsidR="00654DD8" w:rsidRPr="005C1656">
        <w:rPr>
          <w:highlight w:val="yellow"/>
        </w:rPr>
        <w:t xml:space="preserve"> FOR ACCEPTANCE TEST PLAN CASE 1</w:t>
      </w:r>
      <w:r w:rsidR="00654DD8">
        <w:t>]</w:t>
      </w:r>
    </w:p>
    <w:p w14:paraId="603DB00F" w14:textId="77777777" w:rsidR="00192EF0" w:rsidRPr="00192EF0" w:rsidRDefault="00192EF0"/>
    <w:p w14:paraId="20F5973B" w14:textId="6E4B78A7" w:rsidR="00192EF0" w:rsidRDefault="00192EF0"/>
    <w:tbl>
      <w:tblPr>
        <w:tblStyle w:val="TableGrid"/>
        <w:tblW w:w="0" w:type="auto"/>
        <w:tblInd w:w="720" w:type="dxa"/>
        <w:tblLook w:val="04A0" w:firstRow="1" w:lastRow="0" w:firstColumn="1" w:lastColumn="0" w:noHBand="0" w:noVBand="1"/>
      </w:tblPr>
      <w:tblGrid>
        <w:gridCol w:w="650"/>
        <w:gridCol w:w="4210"/>
        <w:gridCol w:w="3016"/>
        <w:gridCol w:w="1484"/>
      </w:tblGrid>
      <w:tr w:rsidR="00192EF0" w:rsidRPr="00932809" w14:paraId="6B21349A" w14:textId="77777777" w:rsidTr="00B84619">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r>
              <w:t>Table A-1</w:t>
            </w:r>
          </w:p>
          <w:p w14:paraId="28A55E59" w14:textId="3AAB1709" w:rsidR="00192EF0" w:rsidRPr="00DC2C2D"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B84619">
        <w:trPr>
          <w:cantSplit/>
          <w:trHeight w:val="530"/>
          <w:tblHeader/>
        </w:trPr>
        <w:tc>
          <w:tcPr>
            <w:tcW w:w="4860" w:type="dxa"/>
            <w:gridSpan w:val="2"/>
            <w:tcBorders>
              <w:top w:val="single" w:sz="4" w:space="0" w:color="auto"/>
            </w:tcBorders>
            <w:shd w:val="clear" w:color="auto" w:fill="auto"/>
            <w:vAlign w:val="center"/>
          </w:tcPr>
          <w:p w14:paraId="73EBE197" w14:textId="61F0E307" w:rsidR="00192EF0"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63B6CCBE"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1</w:t>
            </w:r>
          </w:p>
        </w:tc>
        <w:tc>
          <w:tcPr>
            <w:tcW w:w="4500" w:type="dxa"/>
            <w:gridSpan w:val="2"/>
            <w:tcBorders>
              <w:top w:val="single" w:sz="4" w:space="0" w:color="auto"/>
            </w:tcBorders>
            <w:shd w:val="clear" w:color="auto" w:fill="auto"/>
            <w:vAlign w:val="center"/>
          </w:tcPr>
          <w:p w14:paraId="49E3AF70"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Date:</w:t>
            </w:r>
          </w:p>
        </w:tc>
      </w:tr>
      <w:tr w:rsidR="00192EF0" w:rsidRPr="007D0AAC" w14:paraId="5400B3E2" w14:textId="77777777" w:rsidTr="00B84619">
        <w:trPr>
          <w:cantSplit/>
          <w:trHeight w:val="530"/>
          <w:tblHeader/>
        </w:trPr>
        <w:tc>
          <w:tcPr>
            <w:tcW w:w="4860" w:type="dxa"/>
            <w:gridSpan w:val="2"/>
            <w:tcBorders>
              <w:top w:val="single" w:sz="4" w:space="0" w:color="auto"/>
            </w:tcBorders>
            <w:shd w:val="clear" w:color="auto" w:fill="auto"/>
            <w:vAlign w:val="center"/>
          </w:tcPr>
          <w:p w14:paraId="0652FFF4" w14:textId="038F8F69"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3931EC4A" w14:textId="77777777" w:rsidR="00192EF0" w:rsidRPr="007D0AAC" w:rsidRDefault="00192EF0"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4B4292A5" w14:textId="77777777" w:rsidR="00192EF0" w:rsidRPr="007D0AAC" w:rsidRDefault="00192EF0" w:rsidP="00B84619">
            <w:pPr>
              <w:pStyle w:val="H1bodytext"/>
              <w:spacing w:after="0"/>
              <w:ind w:left="0"/>
              <w:rPr>
                <w:rFonts w:ascii="Arial" w:hAnsi="Arial"/>
                <w:b/>
                <w:sz w:val="20"/>
              </w:rPr>
            </w:pPr>
            <w:r>
              <w:rPr>
                <w:rFonts w:ascii="Arial" w:hAnsi="Arial"/>
                <w:b/>
                <w:sz w:val="20"/>
              </w:rPr>
              <w:t>Test Performed By:</w:t>
            </w:r>
          </w:p>
        </w:tc>
      </w:tr>
      <w:tr w:rsidR="00192EF0" w:rsidRPr="007D0AAC" w14:paraId="72291CA6" w14:textId="77777777" w:rsidTr="00B84619">
        <w:trPr>
          <w:cantSplit/>
          <w:trHeight w:val="530"/>
          <w:tblHeader/>
        </w:trPr>
        <w:tc>
          <w:tcPr>
            <w:tcW w:w="9360" w:type="dxa"/>
            <w:gridSpan w:val="4"/>
            <w:tcBorders>
              <w:top w:val="single" w:sz="4" w:space="0" w:color="auto"/>
            </w:tcBorders>
            <w:shd w:val="clear" w:color="auto" w:fill="auto"/>
            <w:vAlign w:val="center"/>
          </w:tcPr>
          <w:p w14:paraId="3A01CD2D" w14:textId="77777777" w:rsidR="00192EF0" w:rsidRPr="007D0AAC" w:rsidRDefault="00192EF0"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192EF0" w:rsidRPr="00572F5F" w14:paraId="5D102B12"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92EF0" w:rsidRPr="007D0AAC" w14:paraId="56FF62A1" w14:textId="77777777" w:rsidTr="00B84619">
        <w:trPr>
          <w:trHeight w:val="440"/>
        </w:trPr>
        <w:tc>
          <w:tcPr>
            <w:tcW w:w="9360" w:type="dxa"/>
            <w:gridSpan w:val="4"/>
            <w:vAlign w:val="center"/>
          </w:tcPr>
          <w:p w14:paraId="505138DD" w14:textId="77777777" w:rsidR="00192EF0" w:rsidRPr="007D0AAC" w:rsidRDefault="00192EF0" w:rsidP="00B84619">
            <w:pPr>
              <w:pStyle w:val="H1bodytext"/>
              <w:spacing w:after="0"/>
              <w:ind w:left="0"/>
              <w:rPr>
                <w:rFonts w:ascii="Arial" w:hAnsi="Arial"/>
                <w:sz w:val="20"/>
              </w:rPr>
            </w:pPr>
            <w:r>
              <w:rPr>
                <w:rFonts w:ascii="Arial" w:hAnsi="Arial"/>
                <w:sz w:val="20"/>
              </w:rPr>
              <w:t>Navigate to the Testing Directory</w:t>
            </w:r>
          </w:p>
        </w:tc>
      </w:tr>
      <w:tr w:rsidR="00192EF0" w14:paraId="56FE1064" w14:textId="77777777" w:rsidTr="00B84619">
        <w:trPr>
          <w:trHeight w:val="476"/>
        </w:trPr>
        <w:tc>
          <w:tcPr>
            <w:tcW w:w="650" w:type="dxa"/>
            <w:vAlign w:val="center"/>
          </w:tcPr>
          <w:p w14:paraId="1E77AD5B" w14:textId="77777777" w:rsidR="00192EF0" w:rsidRPr="007D0AAC" w:rsidRDefault="00192EF0"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704240F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38C42E4F"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931650A" w14:textId="77777777" w:rsidR="00192EF0" w:rsidRPr="007D0AAC" w:rsidRDefault="00192EF0" w:rsidP="00B84619">
            <w:pPr>
              <w:pStyle w:val="H1bodytext"/>
              <w:spacing w:after="0"/>
              <w:ind w:left="0"/>
              <w:jc w:val="center"/>
              <w:rPr>
                <w:rFonts w:ascii="Arial" w:hAnsi="Arial"/>
                <w:sz w:val="20"/>
              </w:rPr>
            </w:pPr>
          </w:p>
        </w:tc>
      </w:tr>
      <w:tr w:rsidR="00192EF0" w14:paraId="250928A3" w14:textId="77777777" w:rsidTr="00B84619">
        <w:trPr>
          <w:trHeight w:val="476"/>
        </w:trPr>
        <w:tc>
          <w:tcPr>
            <w:tcW w:w="650" w:type="dxa"/>
            <w:vAlign w:val="center"/>
          </w:tcPr>
          <w:p w14:paraId="6BC7AB69" w14:textId="77777777" w:rsidR="00192EF0" w:rsidRPr="007D0AAC" w:rsidRDefault="00192EF0"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607C83D"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5399B7FB" w14:textId="77777777" w:rsidR="00192EF0" w:rsidRPr="007D0AAC"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B3400A2" w14:textId="77777777" w:rsidR="00192EF0" w:rsidRPr="007D0AAC" w:rsidRDefault="00192EF0" w:rsidP="00B84619">
            <w:pPr>
              <w:pStyle w:val="H1bodytext"/>
              <w:spacing w:after="0"/>
              <w:ind w:left="0"/>
              <w:jc w:val="center"/>
              <w:rPr>
                <w:rFonts w:ascii="Arial" w:hAnsi="Arial"/>
                <w:sz w:val="20"/>
              </w:rPr>
            </w:pPr>
          </w:p>
        </w:tc>
      </w:tr>
      <w:tr w:rsidR="00192EF0" w:rsidRPr="007D0AAC" w14:paraId="6CBD52D7" w14:textId="77777777" w:rsidTr="00B84619">
        <w:trPr>
          <w:trHeight w:val="476"/>
        </w:trPr>
        <w:tc>
          <w:tcPr>
            <w:tcW w:w="650" w:type="dxa"/>
            <w:vAlign w:val="center"/>
          </w:tcPr>
          <w:p w14:paraId="6B68AA43" w14:textId="77777777" w:rsidR="00192EF0" w:rsidRDefault="00192EF0"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2958BD42" w14:textId="77777777" w:rsidR="00192EF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4C615CA0" w14:textId="77777777" w:rsidR="00192EF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4E2B432F" w14:textId="77777777" w:rsidR="00192EF0" w:rsidRPr="00702160" w:rsidRDefault="00192EF0" w:rsidP="00B84619">
            <w:pPr>
              <w:pStyle w:val="H1bodytext"/>
              <w:spacing w:after="0"/>
              <w:ind w:left="0"/>
              <w:rPr>
                <w:rFonts w:ascii="Arial" w:hAnsi="Arial"/>
                <w:sz w:val="20"/>
              </w:rPr>
            </w:pPr>
          </w:p>
        </w:tc>
      </w:tr>
      <w:tr w:rsidR="00192EF0" w:rsidRPr="007D0AAC" w14:paraId="2DD44983" w14:textId="77777777" w:rsidTr="00B84619">
        <w:trPr>
          <w:trHeight w:val="539"/>
        </w:trPr>
        <w:tc>
          <w:tcPr>
            <w:tcW w:w="650" w:type="dxa"/>
            <w:vAlign w:val="center"/>
          </w:tcPr>
          <w:p w14:paraId="361FEA1B" w14:textId="77777777" w:rsidR="00192EF0" w:rsidRPr="007D0AAC" w:rsidRDefault="00192EF0"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0164EC26"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3016" w:type="dxa"/>
            <w:vAlign w:val="center"/>
          </w:tcPr>
          <w:p w14:paraId="17C41538" w14:textId="77777777" w:rsidR="00192EF0" w:rsidRPr="00702160" w:rsidRDefault="00192EF0" w:rsidP="00B84619">
            <w:pPr>
              <w:pStyle w:val="H1bodytext"/>
              <w:spacing w:after="0"/>
              <w:ind w:left="0"/>
              <w:rPr>
                <w:rFonts w:ascii="Arial" w:hAnsi="Arial"/>
                <w:sz w:val="20"/>
              </w:rPr>
            </w:pPr>
            <w:r>
              <w:rPr>
                <w:rFonts w:ascii="Arial" w:hAnsi="Arial"/>
                <w:sz w:val="20"/>
              </w:rPr>
              <w:t>…</w:t>
            </w:r>
          </w:p>
        </w:tc>
        <w:tc>
          <w:tcPr>
            <w:tcW w:w="1484" w:type="dxa"/>
            <w:vAlign w:val="center"/>
          </w:tcPr>
          <w:p w14:paraId="586ECDA6" w14:textId="77777777" w:rsidR="00192EF0" w:rsidRPr="00702160" w:rsidRDefault="00192EF0" w:rsidP="00B84619">
            <w:pPr>
              <w:pStyle w:val="H1bodytext"/>
              <w:spacing w:after="0"/>
              <w:ind w:left="0"/>
              <w:rPr>
                <w:rFonts w:ascii="Arial" w:hAnsi="Arial"/>
                <w:sz w:val="20"/>
              </w:rPr>
            </w:pPr>
          </w:p>
        </w:tc>
      </w:tr>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3126BBCF" w14:textId="77777777" w:rsidR="00EB6A36" w:rsidRDefault="00EB6A36" w:rsidP="00EB6A36">
      <w:r>
        <w:rPr>
          <w:b/>
          <w:bCs/>
        </w:rPr>
        <w:lastRenderedPageBreak/>
        <w:t>Testing Process Description</w:t>
      </w:r>
    </w:p>
    <w:p w14:paraId="35FFC832" w14:textId="77777777" w:rsidR="00EB6A36" w:rsidRPr="00376001" w:rsidRDefault="00EB6A36" w:rsidP="00EB6A36">
      <w:r>
        <w:t>[</w:t>
      </w:r>
      <w:r w:rsidRPr="005C1656">
        <w:rPr>
          <w:highlight w:val="yellow"/>
        </w:rPr>
        <w:t xml:space="preserve">OPTIONAL SECTION IF THE TESTING USES A SCRIPT OR ANOTHER PROGRAM. IF NO DETAILS ARE REQUIRED BEYOND THE BASIC ACCEPTANCE TEST PLAN CASE 1 BELOW THEN DELET THIS SECTION AND MOVE THE </w:t>
      </w:r>
      <w:r w:rsidRPr="005C1656">
        <w:rPr>
          <w:b/>
          <w:bCs/>
          <w:highlight w:val="yellow"/>
        </w:rPr>
        <w:t>Tool Runner Log</w:t>
      </w:r>
      <w:r w:rsidRPr="005C1656">
        <w:rPr>
          <w:highlight w:val="yellow"/>
        </w:rPr>
        <w:t xml:space="preserve"> SECTION UP IN THIS SECTION’S PLACE</w:t>
      </w:r>
      <w:r>
        <w:t>]</w:t>
      </w:r>
    </w:p>
    <w:p w14:paraId="30AFF165" w14:textId="77777777" w:rsidR="00EB6A36" w:rsidRDefault="00EB6A36" w:rsidP="00EB6A36"/>
    <w:p w14:paraId="68CC7140" w14:textId="77777777" w:rsidR="00EB6A36" w:rsidRDefault="00EB6A36" w:rsidP="00EB6A36"/>
    <w:p w14:paraId="0621A1FC" w14:textId="77777777" w:rsidR="00EB6A36" w:rsidRDefault="00EB6A36" w:rsidP="00EB6A36">
      <w:pPr>
        <w:rPr>
          <w:b/>
          <w:bCs/>
        </w:rPr>
      </w:pPr>
      <w:r>
        <w:rPr>
          <w:b/>
          <w:bCs/>
        </w:rPr>
        <w:t>Tool Runner Log</w:t>
      </w:r>
    </w:p>
    <w:p w14:paraId="214D01EF" w14:textId="534FEC14" w:rsidR="00D84DDA" w:rsidRDefault="00EB6A36" w:rsidP="00EB6A36">
      <w:r>
        <w:t>[</w:t>
      </w:r>
      <w:r w:rsidRPr="005C1656">
        <w:rPr>
          <w:highlight w:val="yellow"/>
        </w:rPr>
        <w:t>COPY AND PASTE THE TOOL RUNNER LOG IN THIS AREA FOR ACCEPTANCE TEST PLAN CASE 1</w:t>
      </w:r>
      <w:r>
        <w:t>]</w:t>
      </w:r>
    </w:p>
    <w:p w14:paraId="5C8BD4CF" w14:textId="7B6FEDF9" w:rsidR="00EB6A36" w:rsidRDefault="00EB6A36"/>
    <w:p w14:paraId="1009756D" w14:textId="55EA95C3" w:rsidR="00EB6A36" w:rsidRDefault="00EB6A36"/>
    <w:tbl>
      <w:tblPr>
        <w:tblStyle w:val="TableGrid"/>
        <w:tblW w:w="0" w:type="auto"/>
        <w:tblInd w:w="720" w:type="dxa"/>
        <w:tblLook w:val="04A0" w:firstRow="1" w:lastRow="0" w:firstColumn="1" w:lastColumn="0" w:noHBand="0" w:noVBand="1"/>
      </w:tblPr>
      <w:tblGrid>
        <w:gridCol w:w="650"/>
        <w:gridCol w:w="4210"/>
        <w:gridCol w:w="3016"/>
        <w:gridCol w:w="1484"/>
      </w:tblGrid>
      <w:tr w:rsidR="00EB6A36" w:rsidRPr="00932809" w14:paraId="403FEAC6" w14:textId="77777777" w:rsidTr="00B84619">
        <w:trPr>
          <w:cantSplit/>
          <w:trHeight w:val="360"/>
          <w:tblHeader/>
        </w:trPr>
        <w:tc>
          <w:tcPr>
            <w:tcW w:w="9360" w:type="dxa"/>
            <w:gridSpan w:val="4"/>
            <w:tcBorders>
              <w:top w:val="nil"/>
              <w:left w:val="nil"/>
              <w:bottom w:val="single" w:sz="4" w:space="0" w:color="auto"/>
              <w:right w:val="nil"/>
            </w:tcBorders>
            <w:vAlign w:val="bottom"/>
          </w:tcPr>
          <w:p w14:paraId="090083BD" w14:textId="77777777" w:rsidR="00EB6A36" w:rsidRPr="007D0AAC" w:rsidRDefault="00EB6A36" w:rsidP="00B84619">
            <w:pPr>
              <w:pStyle w:val="Heading6"/>
              <w:outlineLvl w:val="5"/>
              <w:rPr>
                <w:sz w:val="20"/>
              </w:rPr>
            </w:pPr>
            <w:r>
              <w:t>Table A-2</w:t>
            </w:r>
          </w:p>
          <w:p w14:paraId="73CAA59A" w14:textId="2F7308CB" w:rsidR="00EB6A36" w:rsidRPr="00BF7107"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857894715"/>
                <w:placeholder>
                  <w:docPart w:val="8616CCCB3D67418EAA4A14CFB45B9F04"/>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B6A36" w:rsidRPr="00BF7107">
              <w:rPr>
                <w:rFonts w:ascii="Arial" w:hAnsi="Arial" w:cs="Arial"/>
                <w:b/>
                <w:szCs w:val="22"/>
              </w:rPr>
              <w:t xml:space="preserve"> Acceptance </w:t>
            </w:r>
            <w:r w:rsidR="00EB6A36" w:rsidRPr="00BF7107">
              <w:rPr>
                <w:rFonts w:ascii="Arial" w:hAnsi="Arial"/>
                <w:b/>
                <w:szCs w:val="22"/>
              </w:rPr>
              <w:t>Test Plan Case 2</w:t>
            </w:r>
          </w:p>
        </w:tc>
      </w:tr>
      <w:tr w:rsidR="00EB6A36" w:rsidRPr="007D0AAC" w14:paraId="0494BAC9" w14:textId="77777777" w:rsidTr="00B84619">
        <w:trPr>
          <w:cantSplit/>
          <w:trHeight w:val="530"/>
          <w:tblHeader/>
        </w:trPr>
        <w:tc>
          <w:tcPr>
            <w:tcW w:w="4860" w:type="dxa"/>
            <w:gridSpan w:val="2"/>
            <w:tcBorders>
              <w:top w:val="single" w:sz="4" w:space="0" w:color="auto"/>
            </w:tcBorders>
            <w:shd w:val="clear" w:color="auto" w:fill="auto"/>
            <w:vAlign w:val="center"/>
          </w:tcPr>
          <w:p w14:paraId="6F1E8212" w14:textId="706E8EC1" w:rsidR="00EB6A36"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874037858"/>
                <w:placeholder>
                  <w:docPart w:val="E2651D6B5209491E824897C28D5CBCEC"/>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B6A36" w:rsidRPr="007D0AAC">
              <w:rPr>
                <w:rFonts w:ascii="Arial" w:hAnsi="Arial"/>
                <w:b/>
                <w:sz w:val="20"/>
              </w:rPr>
              <w:t xml:space="preserve"> Acceptance Testing</w:t>
            </w:r>
          </w:p>
          <w:p w14:paraId="0070EC12" w14:textId="2450A490"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2077966845"/>
                <w:placeholder>
                  <w:docPart w:val="198B47BB2CC942838312D462BEFEAC30"/>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071D2803"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Date:</w:t>
            </w:r>
          </w:p>
        </w:tc>
      </w:tr>
      <w:tr w:rsidR="00EB6A36" w:rsidRPr="007D0AAC" w14:paraId="553CF269" w14:textId="77777777" w:rsidTr="00B84619">
        <w:trPr>
          <w:cantSplit/>
          <w:trHeight w:val="530"/>
          <w:tblHeader/>
        </w:trPr>
        <w:tc>
          <w:tcPr>
            <w:tcW w:w="4860" w:type="dxa"/>
            <w:gridSpan w:val="2"/>
            <w:tcBorders>
              <w:top w:val="single" w:sz="4" w:space="0" w:color="auto"/>
            </w:tcBorders>
            <w:shd w:val="clear" w:color="auto" w:fill="auto"/>
            <w:vAlign w:val="center"/>
          </w:tcPr>
          <w:p w14:paraId="58CE58C5" w14:textId="4F423D05"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Tool Runner </w:t>
            </w:r>
            <w:r w:rsidR="008E2C72">
              <w:rPr>
                <w:rFonts w:ascii="Arial" w:hAnsi="Arial"/>
                <w:b/>
                <w:sz w:val="20"/>
              </w:rPr>
              <w:t xml:space="preserve">Log </w:t>
            </w:r>
            <w:r w:rsidRPr="007D0AAC">
              <w:rPr>
                <w:rFonts w:ascii="Arial" w:hAnsi="Arial"/>
                <w:b/>
                <w:sz w:val="20"/>
              </w:rPr>
              <w:t>File Location for this test:</w:t>
            </w:r>
          </w:p>
          <w:p w14:paraId="7F30520B" w14:textId="77777777" w:rsidR="00EB6A36" w:rsidRPr="007D0AAC" w:rsidRDefault="00EB6A36"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BC87BA9" w14:textId="77777777" w:rsidR="00EB6A36" w:rsidRPr="007D0AAC" w:rsidRDefault="00EB6A36" w:rsidP="00B84619">
            <w:pPr>
              <w:pStyle w:val="H1bodytext"/>
              <w:spacing w:after="0"/>
              <w:ind w:left="0"/>
              <w:rPr>
                <w:rFonts w:ascii="Arial" w:hAnsi="Arial"/>
                <w:b/>
                <w:sz w:val="20"/>
              </w:rPr>
            </w:pPr>
            <w:r>
              <w:rPr>
                <w:rFonts w:ascii="Arial" w:hAnsi="Arial"/>
                <w:b/>
                <w:sz w:val="20"/>
              </w:rPr>
              <w:t>Test Performed By:</w:t>
            </w:r>
          </w:p>
        </w:tc>
      </w:tr>
      <w:tr w:rsidR="00EB6A36" w:rsidRPr="007D0AAC" w14:paraId="2F67137E" w14:textId="77777777" w:rsidTr="00B84619">
        <w:trPr>
          <w:cantSplit/>
          <w:trHeight w:val="530"/>
          <w:tblHeader/>
        </w:trPr>
        <w:tc>
          <w:tcPr>
            <w:tcW w:w="9360" w:type="dxa"/>
            <w:gridSpan w:val="4"/>
            <w:tcBorders>
              <w:top w:val="single" w:sz="4" w:space="0" w:color="auto"/>
            </w:tcBorders>
            <w:shd w:val="clear" w:color="auto" w:fill="auto"/>
            <w:vAlign w:val="center"/>
          </w:tcPr>
          <w:p w14:paraId="1E2C9544" w14:textId="77777777" w:rsidR="00EB6A36" w:rsidRPr="007D0AAC" w:rsidRDefault="00EB6A36"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B6A36" w:rsidRPr="00572F5F" w14:paraId="1F1973B9"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20638EAF"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665951C"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2161C3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545BABB" w14:textId="77777777" w:rsidR="00EB6A36" w:rsidRPr="007D0AAC" w:rsidRDefault="00EB6A36"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B6A36" w:rsidRPr="007D0AAC" w14:paraId="7DAED07D" w14:textId="77777777" w:rsidTr="00B84619">
        <w:trPr>
          <w:trHeight w:val="494"/>
        </w:trPr>
        <w:tc>
          <w:tcPr>
            <w:tcW w:w="9360" w:type="dxa"/>
            <w:gridSpan w:val="4"/>
            <w:vAlign w:val="center"/>
          </w:tcPr>
          <w:p w14:paraId="2E79473E" w14:textId="77777777" w:rsidR="00EB6A36" w:rsidRPr="007D0AAC" w:rsidRDefault="00EB6A36" w:rsidP="00B84619">
            <w:pPr>
              <w:pStyle w:val="H1bodytext"/>
              <w:spacing w:after="0"/>
              <w:ind w:left="0"/>
              <w:rPr>
                <w:rFonts w:ascii="Arial" w:hAnsi="Arial"/>
                <w:i/>
                <w:iCs/>
                <w:sz w:val="20"/>
              </w:rPr>
            </w:pPr>
            <w:r>
              <w:rPr>
                <w:rFonts w:ascii="Arial" w:hAnsi="Arial"/>
                <w:sz w:val="20"/>
              </w:rPr>
              <w:t>Navigate to the Testing Directory</w:t>
            </w:r>
          </w:p>
        </w:tc>
      </w:tr>
      <w:tr w:rsidR="00EB6A36" w14:paraId="0052CD0F" w14:textId="77777777" w:rsidTr="00B84619">
        <w:trPr>
          <w:trHeight w:val="494"/>
        </w:trPr>
        <w:tc>
          <w:tcPr>
            <w:tcW w:w="650" w:type="dxa"/>
            <w:vAlign w:val="center"/>
          </w:tcPr>
          <w:p w14:paraId="368149BD" w14:textId="77777777" w:rsidR="00EB6A36" w:rsidRPr="007D0AAC" w:rsidRDefault="00EB6A36" w:rsidP="00B84619">
            <w:pPr>
              <w:pStyle w:val="H1bodytext"/>
              <w:spacing w:after="0"/>
              <w:ind w:left="0"/>
              <w:jc w:val="center"/>
              <w:rPr>
                <w:rFonts w:ascii="Arial" w:hAnsi="Arial"/>
                <w:sz w:val="20"/>
              </w:rPr>
            </w:pPr>
            <w:r>
              <w:rPr>
                <w:rFonts w:ascii="Arial" w:hAnsi="Arial"/>
                <w:sz w:val="20"/>
              </w:rPr>
              <w:t>1</w:t>
            </w:r>
          </w:p>
        </w:tc>
        <w:tc>
          <w:tcPr>
            <w:tcW w:w="4210" w:type="dxa"/>
            <w:vAlign w:val="center"/>
          </w:tcPr>
          <w:p w14:paraId="18F6BB18"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C743C9E" w14:textId="77777777" w:rsidR="00EB6A36"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22465C61" w14:textId="77777777" w:rsidR="00EB6A36" w:rsidRPr="007D0AAC" w:rsidRDefault="00EB6A36" w:rsidP="00B84619">
            <w:pPr>
              <w:pStyle w:val="H1bodytext"/>
              <w:spacing w:after="0"/>
              <w:ind w:left="0"/>
              <w:rPr>
                <w:rFonts w:ascii="Arial" w:hAnsi="Arial"/>
                <w:i/>
                <w:sz w:val="20"/>
              </w:rPr>
            </w:pPr>
          </w:p>
        </w:tc>
      </w:tr>
      <w:tr w:rsidR="00EB6A36" w14:paraId="4B0AC524" w14:textId="77777777" w:rsidTr="00B84619">
        <w:trPr>
          <w:trHeight w:val="494"/>
        </w:trPr>
        <w:tc>
          <w:tcPr>
            <w:tcW w:w="650" w:type="dxa"/>
            <w:vAlign w:val="center"/>
          </w:tcPr>
          <w:p w14:paraId="0391676F" w14:textId="77777777" w:rsidR="00EB6A36" w:rsidRPr="007D0AAC" w:rsidRDefault="00EB6A36"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C39BC87"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4E027FE3"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50F1104A" w14:textId="77777777" w:rsidR="00EB6A36" w:rsidRPr="007D0AAC" w:rsidRDefault="00EB6A36" w:rsidP="00B84619">
            <w:pPr>
              <w:pStyle w:val="H1bodytext"/>
              <w:spacing w:after="0"/>
              <w:ind w:left="0"/>
              <w:jc w:val="center"/>
              <w:rPr>
                <w:rFonts w:ascii="Arial" w:hAnsi="Arial"/>
                <w:sz w:val="20"/>
              </w:rPr>
            </w:pPr>
          </w:p>
        </w:tc>
      </w:tr>
      <w:tr w:rsidR="00EB6A36" w14:paraId="6227BED5" w14:textId="77777777" w:rsidTr="00B84619">
        <w:trPr>
          <w:trHeight w:val="494"/>
        </w:trPr>
        <w:tc>
          <w:tcPr>
            <w:tcW w:w="650" w:type="dxa"/>
            <w:vAlign w:val="center"/>
          </w:tcPr>
          <w:p w14:paraId="7739E33F" w14:textId="77777777" w:rsidR="00EB6A36" w:rsidRPr="007D0AAC" w:rsidRDefault="00EB6A3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02CFDAA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7B05032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0A57B782" w14:textId="77777777" w:rsidR="00EB6A36" w:rsidRPr="007D0AAC" w:rsidRDefault="00EB6A36" w:rsidP="00B84619">
            <w:pPr>
              <w:pStyle w:val="H1bodytext"/>
              <w:spacing w:after="0"/>
              <w:ind w:left="0"/>
              <w:jc w:val="center"/>
              <w:rPr>
                <w:rFonts w:ascii="Arial" w:hAnsi="Arial"/>
                <w:sz w:val="20"/>
              </w:rPr>
            </w:pPr>
          </w:p>
        </w:tc>
      </w:tr>
      <w:tr w:rsidR="00EB6A36" w14:paraId="29B1F443" w14:textId="77777777" w:rsidTr="00B84619">
        <w:trPr>
          <w:trHeight w:val="512"/>
        </w:trPr>
        <w:tc>
          <w:tcPr>
            <w:tcW w:w="650" w:type="dxa"/>
            <w:vAlign w:val="center"/>
          </w:tcPr>
          <w:p w14:paraId="29D0CB98" w14:textId="77777777" w:rsidR="00EB6A36" w:rsidRPr="007D0AAC" w:rsidRDefault="00EB6A36" w:rsidP="00B84619">
            <w:pPr>
              <w:pStyle w:val="H1bodytext"/>
              <w:spacing w:after="0"/>
              <w:ind w:left="0"/>
              <w:jc w:val="center"/>
              <w:rPr>
                <w:rFonts w:ascii="Arial" w:hAnsi="Arial"/>
                <w:sz w:val="20"/>
              </w:rPr>
            </w:pPr>
            <w:r>
              <w:rPr>
                <w:rFonts w:ascii="Arial" w:hAnsi="Arial"/>
                <w:sz w:val="20"/>
              </w:rPr>
              <w:t>…</w:t>
            </w:r>
          </w:p>
        </w:tc>
        <w:tc>
          <w:tcPr>
            <w:tcW w:w="4210" w:type="dxa"/>
            <w:vAlign w:val="center"/>
          </w:tcPr>
          <w:p w14:paraId="4A1F545E" w14:textId="77777777" w:rsidR="00EB6A36" w:rsidRDefault="00EB6A36" w:rsidP="00B84619">
            <w:pPr>
              <w:pStyle w:val="H1bodytext"/>
              <w:spacing w:after="0"/>
              <w:ind w:left="0"/>
              <w:rPr>
                <w:rFonts w:ascii="Arial" w:hAnsi="Arial"/>
                <w:sz w:val="20"/>
              </w:rPr>
            </w:pPr>
            <w:r>
              <w:rPr>
                <w:rFonts w:ascii="Arial" w:hAnsi="Arial"/>
                <w:sz w:val="20"/>
              </w:rPr>
              <w:t>…</w:t>
            </w:r>
          </w:p>
        </w:tc>
        <w:tc>
          <w:tcPr>
            <w:tcW w:w="3016" w:type="dxa"/>
            <w:vAlign w:val="center"/>
          </w:tcPr>
          <w:p w14:paraId="2EF4854C" w14:textId="77777777" w:rsidR="00EB6A36" w:rsidRPr="007D0AAC" w:rsidRDefault="00EB6A36" w:rsidP="00B84619">
            <w:pPr>
              <w:pStyle w:val="H1bodytext"/>
              <w:spacing w:after="0"/>
              <w:ind w:left="0"/>
              <w:rPr>
                <w:rFonts w:ascii="Arial" w:hAnsi="Arial"/>
                <w:sz w:val="20"/>
              </w:rPr>
            </w:pPr>
            <w:r>
              <w:rPr>
                <w:rFonts w:ascii="Arial" w:hAnsi="Arial"/>
                <w:sz w:val="20"/>
              </w:rPr>
              <w:t>…</w:t>
            </w:r>
          </w:p>
        </w:tc>
        <w:tc>
          <w:tcPr>
            <w:tcW w:w="1484" w:type="dxa"/>
            <w:vAlign w:val="center"/>
          </w:tcPr>
          <w:p w14:paraId="75AA84B4" w14:textId="77777777" w:rsidR="00EB6A36" w:rsidRPr="007D0AAC" w:rsidRDefault="00EB6A36" w:rsidP="00B84619">
            <w:pPr>
              <w:pStyle w:val="H1bodytext"/>
              <w:spacing w:after="0"/>
              <w:ind w:left="0"/>
              <w:jc w:val="center"/>
              <w:rPr>
                <w:rFonts w:ascii="Arial" w:hAnsi="Arial"/>
                <w:sz w:val="20"/>
              </w:rPr>
            </w:pPr>
          </w:p>
        </w:tc>
      </w:tr>
    </w:tbl>
    <w:p w14:paraId="23803867" w14:textId="77777777" w:rsidR="00EB6A36" w:rsidRDefault="00EB6A36"/>
    <w:p w14:paraId="60937F4E" w14:textId="2439C646" w:rsidR="002E5D84" w:rsidRDefault="002E5D84" w:rsidP="00F419F4"/>
    <w:p w14:paraId="577842CC" w14:textId="3BA75E02" w:rsidR="008F4B1C" w:rsidRDefault="008F4B1C">
      <w:pPr>
        <w:spacing w:after="160" w:line="259" w:lineRule="auto"/>
      </w:pPr>
      <w:r>
        <w:br w:type="page"/>
      </w:r>
    </w:p>
    <w:p w14:paraId="1ECE3AA9" w14:textId="77777777" w:rsidR="008F4B1C" w:rsidRDefault="008F4B1C"/>
    <w:p w14:paraId="1258DA05" w14:textId="77777777" w:rsidR="002E5D84" w:rsidRDefault="002E5D84"/>
    <w:p w14:paraId="7E46EFBF" w14:textId="02686A93" w:rsidR="00074FBE" w:rsidRDefault="00074FBE"/>
    <w:p w14:paraId="29B42955" w14:textId="77777777" w:rsidR="00E70C1D" w:rsidRDefault="00E70C1D" w:rsidP="00E70C1D">
      <w:pPr>
        <w:pStyle w:val="Caption"/>
      </w:pPr>
    </w:p>
    <w:p w14:paraId="15F2C4B8" w14:textId="77777777" w:rsidR="00E70C1D" w:rsidRDefault="00E70C1D" w:rsidP="00E70C1D">
      <w:pPr>
        <w:pStyle w:val="Caption"/>
      </w:pPr>
    </w:p>
    <w:p w14:paraId="27069B19" w14:textId="77777777" w:rsidR="00E70C1D" w:rsidRDefault="00E70C1D" w:rsidP="00E70C1D">
      <w:pPr>
        <w:pStyle w:val="Caption"/>
      </w:pPr>
    </w:p>
    <w:p w14:paraId="0EDF2BFF" w14:textId="77777777" w:rsidR="00E70C1D" w:rsidRDefault="00E70C1D" w:rsidP="00E70C1D">
      <w:pPr>
        <w:pStyle w:val="Caption"/>
      </w:pPr>
    </w:p>
    <w:p w14:paraId="13B387A3" w14:textId="77777777" w:rsidR="00E70C1D" w:rsidRDefault="00E70C1D" w:rsidP="00E70C1D">
      <w:pPr>
        <w:pStyle w:val="Caption"/>
      </w:pPr>
    </w:p>
    <w:p w14:paraId="36B06F37" w14:textId="77777777" w:rsidR="00E70C1D" w:rsidRDefault="00E70C1D" w:rsidP="00E70C1D">
      <w:pPr>
        <w:pStyle w:val="Caption"/>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623825CC" w:rsidR="00074FBE" w:rsidRDefault="00E70C1D" w:rsidP="00007DB9">
      <w:pPr>
        <w:pStyle w:val="Heading1"/>
        <w:numPr>
          <w:ilvl w:val="0"/>
          <w:numId w:val="0"/>
        </w:numPr>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0474CE0D" w:rsidR="00E77779" w:rsidRPr="00DA11B3" w:rsidRDefault="005136D3"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Cs w:val="22"/>
                  </w:rPr>
                  <w:t>maxDose</w:t>
                </w:r>
                <w:proofErr w:type="spellEnd"/>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465C9E78" w:rsidR="00E77779" w:rsidRPr="007D0AAC" w:rsidRDefault="005136D3"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624E1C">
                  <w:rPr>
                    <w:rFonts w:ascii="Arial" w:hAnsi="Arial"/>
                    <w:b/>
                    <w:bCs/>
                    <w:sz w:val="20"/>
                  </w:rPr>
                  <w:t>maxDose</w:t>
                </w:r>
                <w:proofErr w:type="spellEnd"/>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2AF52755"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proofErr w:type="spellStart"/>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b/>
                    <w:bCs/>
                    <w:sz w:val="20"/>
                  </w:rPr>
                  <w:t>maxDose</w:t>
                </w:r>
                <w:proofErr w:type="spellEnd"/>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77777777" w:rsidR="00E77779" w:rsidRPr="007D0AAC" w:rsidRDefault="00E77779" w:rsidP="00B84619">
            <w:pPr>
              <w:pStyle w:val="H1bodytext"/>
              <w:spacing w:after="0"/>
              <w:ind w:left="0"/>
              <w:rPr>
                <w:rFonts w:ascii="Arial" w:hAnsi="Arial"/>
                <w:b/>
                <w:sz w:val="20"/>
              </w:rPr>
            </w:pPr>
            <w:r>
              <w:rPr>
                <w:rFonts w:ascii="Arial" w:hAnsi="Arial"/>
                <w:b/>
                <w:sz w:val="20"/>
              </w:rPr>
              <w:t>[</w:t>
            </w:r>
            <w:r w:rsidRPr="001D2ECC">
              <w:rPr>
                <w:rFonts w:ascii="Arial" w:hAnsi="Arial"/>
                <w:b/>
                <w:sz w:val="20"/>
                <w:highlight w:val="yellow"/>
              </w:rPr>
              <w:t>PUT LINK TO THE DIRECTORY HERE</w:t>
            </w:r>
            <w:r>
              <w:rPr>
                <w:rFonts w:ascii="Arial" w:hAnsi="Arial"/>
                <w:b/>
                <w:sz w:val="20"/>
              </w:rPr>
              <w:t>]</w:t>
            </w:r>
          </w:p>
        </w:tc>
        <w:tc>
          <w:tcPr>
            <w:tcW w:w="4500" w:type="dxa"/>
            <w:gridSpan w:val="2"/>
            <w:tcBorders>
              <w:top w:val="single" w:sz="4" w:space="0" w:color="auto"/>
            </w:tcBorders>
            <w:shd w:val="clear" w:color="auto" w:fill="auto"/>
            <w:vAlign w:val="center"/>
          </w:tcPr>
          <w:p w14:paraId="73BABF9B" w14:textId="77777777" w:rsidR="00E77779" w:rsidRPr="007D0AAC" w:rsidRDefault="00E77779" w:rsidP="00B84619">
            <w:pPr>
              <w:pStyle w:val="H1bodytext"/>
              <w:spacing w:after="0"/>
              <w:ind w:left="0"/>
              <w:rPr>
                <w:rFonts w:ascii="Arial" w:hAnsi="Arial"/>
                <w:b/>
                <w:sz w:val="20"/>
              </w:rPr>
            </w:pPr>
            <w:r>
              <w:rPr>
                <w:rFonts w:ascii="Arial" w:hAnsi="Arial"/>
                <w:b/>
                <w:sz w:val="20"/>
              </w:rPr>
              <w:t>Test Performed By: [</w:t>
            </w:r>
            <w:r w:rsidRPr="00050A67">
              <w:rPr>
                <w:rFonts w:ascii="Arial" w:hAnsi="Arial"/>
                <w:b/>
                <w:sz w:val="20"/>
                <w:highlight w:val="yellow"/>
              </w:rPr>
              <w:t>FIRST &amp; LAST NAME</w:t>
            </w:r>
            <w:r>
              <w:rPr>
                <w:rFonts w:ascii="Arial" w:hAnsi="Arial"/>
                <w:b/>
                <w:sz w:val="20"/>
              </w:rPr>
              <w:t>]</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Pr="00B849FF">
              <w:rPr>
                <w:rFonts w:ascii="Arial" w:hAnsi="Arial"/>
                <w:b/>
                <w:sz w:val="20"/>
                <w:highlight w:val="yellow"/>
              </w:rPr>
              <w:t>[PROVIDE LINK TO TESTING DIRECTORY]</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E77779" w14:paraId="1AF0B1BD" w14:textId="77777777" w:rsidTr="00B84619">
        <w:trPr>
          <w:trHeight w:val="620"/>
        </w:trPr>
        <w:tc>
          <w:tcPr>
            <w:tcW w:w="650" w:type="dxa"/>
            <w:vAlign w:val="center"/>
          </w:tcPr>
          <w:p w14:paraId="0F92F5A0" w14:textId="77777777" w:rsidR="00E77779" w:rsidRPr="007D0AAC" w:rsidRDefault="00E7777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3E5A7C9" w14:textId="77777777" w:rsidR="00E77779" w:rsidRDefault="00E77779" w:rsidP="00B84619">
            <w:pPr>
              <w:pStyle w:val="H1bodytext"/>
              <w:spacing w:after="0"/>
              <w:ind w:left="0"/>
              <w:rPr>
                <w:rFonts w:ascii="Arial" w:hAnsi="Arial"/>
                <w:sz w:val="20"/>
              </w:rPr>
            </w:pPr>
            <w:r>
              <w:rPr>
                <w:rFonts w:ascii="Arial" w:hAnsi="Arial"/>
                <w:sz w:val="20"/>
              </w:rPr>
              <w:t xml:space="preserve">Invoke Tool runner and test the tool using </w:t>
            </w:r>
            <w:r>
              <w:rPr>
                <w:rFonts w:ascii="Arial" w:hAnsi="Arial"/>
                <w:i/>
                <w:iCs/>
                <w:sz w:val="20"/>
              </w:rPr>
              <w:t>runner_run_IT-1.bat</w:t>
            </w:r>
            <w:r>
              <w:rPr>
                <w:rFonts w:ascii="Arial" w:hAnsi="Arial"/>
                <w:sz w:val="20"/>
              </w:rPr>
              <w:t xml:space="preserve"> as follows:</w:t>
            </w:r>
          </w:p>
          <w:p w14:paraId="6C628762" w14:textId="0B417D85" w:rsidR="00E77779" w:rsidRPr="00DA42F1" w:rsidRDefault="00E7777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64038585"/>
                <w:placeholder>
                  <w:docPart w:val="4EA9C761C4C642D686212CC08B66F792"/>
                </w:placeholder>
                <w:dataBinding w:prefixMappings="xmlns:ns0='http://purl.org/dc/elements/1.1/' xmlns:ns1='http://schemas.openxmlformats.org/package/2006/metadata/core-properties' " w:xpath="/ns1:coreProperties[1]/ns1:keywords[1]" w:storeItemID="{6C3C8BC8-F283-45AE-878A-BAB7291924A1}"/>
                <w:text/>
              </w:sdtPr>
              <w:sdtContent>
                <w:r w:rsidR="00624E1C">
                  <w:rPr>
                    <w:rFonts w:ascii="Arial" w:hAnsi="Arial"/>
                    <w:i/>
                    <w:iCs/>
                    <w:sz w:val="20"/>
                  </w:rPr>
                  <w:t>maxDose</w:t>
                </w:r>
              </w:sdtContent>
            </w:sdt>
            <w:r>
              <w:rPr>
                <w:rFonts w:ascii="Arial" w:hAnsi="Arial"/>
                <w:i/>
                <w:iCs/>
                <w:sz w:val="20"/>
              </w:rPr>
              <w:t>.bat</w:t>
            </w:r>
          </w:p>
        </w:tc>
      </w:tr>
      <w:tr w:rsidR="00E77779" w14:paraId="325B1CA5" w14:textId="77777777" w:rsidTr="00B84619">
        <w:trPr>
          <w:trHeight w:val="440"/>
        </w:trPr>
        <w:tc>
          <w:tcPr>
            <w:tcW w:w="650" w:type="dxa"/>
            <w:vAlign w:val="center"/>
          </w:tcPr>
          <w:p w14:paraId="1EDF724F" w14:textId="77777777" w:rsidR="00E77779" w:rsidRPr="007D0AAC" w:rsidRDefault="00E7777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7D310195" w14:textId="77777777" w:rsidR="00E77779" w:rsidRDefault="00E7777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5C16BCD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6F5887B5" w14:textId="77777777" w:rsidR="00E77779" w:rsidRPr="007D0AAC" w:rsidRDefault="00E77779" w:rsidP="00B84619">
            <w:pPr>
              <w:pStyle w:val="H1bodytext"/>
              <w:spacing w:after="0"/>
              <w:ind w:left="0"/>
              <w:rPr>
                <w:rFonts w:ascii="Arial" w:hAnsi="Arial"/>
                <w:i/>
                <w:sz w:val="20"/>
              </w:rPr>
            </w:pPr>
          </w:p>
        </w:tc>
      </w:tr>
      <w:tr w:rsidR="00E77779" w14:paraId="2F158EA0" w14:textId="77777777" w:rsidTr="00B84619">
        <w:trPr>
          <w:trHeight w:val="530"/>
        </w:trPr>
        <w:tc>
          <w:tcPr>
            <w:tcW w:w="650" w:type="dxa"/>
            <w:vAlign w:val="center"/>
          </w:tcPr>
          <w:p w14:paraId="6C66C360" w14:textId="77777777" w:rsidR="00E77779" w:rsidRDefault="00E77779"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3D62271F" w14:textId="77777777" w:rsidR="00E77779" w:rsidRDefault="00E77779" w:rsidP="00B84619">
            <w:pPr>
              <w:pStyle w:val="H1bodytext"/>
              <w:spacing w:after="0"/>
              <w:ind w:left="0"/>
              <w:rPr>
                <w:rFonts w:ascii="Arial" w:hAnsi="Arial"/>
                <w:sz w:val="20"/>
              </w:rPr>
            </w:pPr>
          </w:p>
        </w:tc>
        <w:tc>
          <w:tcPr>
            <w:tcW w:w="3016" w:type="dxa"/>
            <w:vAlign w:val="center"/>
          </w:tcPr>
          <w:p w14:paraId="7983A3CE" w14:textId="77777777" w:rsidR="00E77779" w:rsidRPr="007D0AAC" w:rsidRDefault="00E77779" w:rsidP="00B84619">
            <w:pPr>
              <w:pStyle w:val="H1bodytext"/>
              <w:spacing w:after="0"/>
              <w:ind w:left="0"/>
              <w:rPr>
                <w:rFonts w:ascii="Arial" w:hAnsi="Arial"/>
                <w:i/>
                <w:iCs/>
                <w:sz w:val="20"/>
              </w:rPr>
            </w:pPr>
          </w:p>
        </w:tc>
        <w:tc>
          <w:tcPr>
            <w:tcW w:w="1484" w:type="dxa"/>
            <w:vAlign w:val="center"/>
          </w:tcPr>
          <w:p w14:paraId="4A3003FB" w14:textId="77777777" w:rsidR="00E77779" w:rsidRPr="007D0AAC" w:rsidRDefault="00E77779" w:rsidP="00B84619">
            <w:pPr>
              <w:pStyle w:val="H1bodytext"/>
              <w:spacing w:after="0"/>
              <w:ind w:left="0"/>
              <w:rPr>
                <w:rFonts w:ascii="Arial" w:hAnsi="Arial"/>
                <w:i/>
                <w:sz w:val="20"/>
              </w:rPr>
            </w:pPr>
          </w:p>
        </w:tc>
      </w:tr>
      <w:tr w:rsidR="00E77779" w14:paraId="19E2EFD0" w14:textId="77777777" w:rsidTr="00B84619">
        <w:trPr>
          <w:trHeight w:val="530"/>
        </w:trPr>
        <w:tc>
          <w:tcPr>
            <w:tcW w:w="650" w:type="dxa"/>
            <w:vAlign w:val="center"/>
          </w:tcPr>
          <w:p w14:paraId="690D4CD1"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4210" w:type="dxa"/>
            <w:vAlign w:val="center"/>
          </w:tcPr>
          <w:p w14:paraId="3E48CCB6"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3016" w:type="dxa"/>
            <w:vAlign w:val="center"/>
          </w:tcPr>
          <w:p w14:paraId="09E23358"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c>
          <w:tcPr>
            <w:tcW w:w="1484" w:type="dxa"/>
            <w:vAlign w:val="center"/>
          </w:tcPr>
          <w:p w14:paraId="45D8668C" w14:textId="77777777" w:rsidR="00E77779" w:rsidRPr="009A6F03" w:rsidRDefault="00E77779" w:rsidP="00B84619">
            <w:pPr>
              <w:pStyle w:val="H1bodytext"/>
              <w:spacing w:after="0"/>
              <w:ind w:left="0"/>
              <w:jc w:val="center"/>
              <w:rPr>
                <w:rFonts w:ascii="Arial" w:hAnsi="Arial"/>
                <w:sz w:val="20"/>
              </w:rPr>
            </w:pPr>
            <w:r w:rsidRPr="009A6F03">
              <w:rPr>
                <w:rFonts w:ascii="Arial" w:hAnsi="Arial"/>
                <w:sz w:val="20"/>
              </w:rPr>
              <w:t>…</w:t>
            </w:r>
          </w:p>
        </w:tc>
      </w:tr>
    </w:tbl>
    <w:p w14:paraId="1E38C022" w14:textId="77777777" w:rsidR="009954A4" w:rsidRDefault="009954A4"/>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hris Farrow" w:date="2020-02-20T09:54:00Z" w:initials="CF">
    <w:p w14:paraId="43B2EAF8" w14:textId="77777777" w:rsidR="005136D3" w:rsidRDefault="005136D3">
      <w:pPr>
        <w:pStyle w:val="CommentText"/>
      </w:pPr>
      <w:r>
        <w:rPr>
          <w:rStyle w:val="CommentReference"/>
        </w:rPr>
        <w:annotationRef/>
      </w:r>
      <w:r>
        <w:t>Note, the Tables in the main document (NOT the Appendix Tables) are captions. Therefore, please use Cross-References when identifying Tables in the main text.</w:t>
      </w:r>
    </w:p>
    <w:p w14:paraId="3DC72AF6" w14:textId="77777777" w:rsidR="005136D3" w:rsidRDefault="005136D3">
      <w:pPr>
        <w:pStyle w:val="CommentText"/>
      </w:pPr>
    </w:p>
    <w:p w14:paraId="40D24C39" w14:textId="1F934FB2" w:rsidR="005136D3" w:rsidRDefault="005136D3">
      <w:pPr>
        <w:pStyle w:val="CommentText"/>
      </w:pPr>
      <w:r>
        <w:t>For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24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8D5D8" w16cex:dateUtc="2020-02-20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24C39" w16cid:durableId="21F8D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E4A85" w14:textId="77777777" w:rsidR="00C95D2E" w:rsidRDefault="00C95D2E">
      <w:r>
        <w:separator/>
      </w:r>
    </w:p>
  </w:endnote>
  <w:endnote w:type="continuationSeparator" w:id="0">
    <w:p w14:paraId="429E7408" w14:textId="77777777" w:rsidR="00C95D2E" w:rsidRDefault="00C95D2E">
      <w:r>
        <w:continuationSeparator/>
      </w:r>
    </w:p>
  </w:endnote>
  <w:endnote w:type="continuationNotice" w:id="1">
    <w:p w14:paraId="5930370B" w14:textId="77777777" w:rsidR="00C95D2E" w:rsidRDefault="00C95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5136D3" w:rsidRPr="00F91BB5" w:rsidRDefault="005136D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48C4F" w14:textId="77777777" w:rsidR="00C95D2E" w:rsidRDefault="00C95D2E">
      <w:r>
        <w:separator/>
      </w:r>
    </w:p>
  </w:footnote>
  <w:footnote w:type="continuationSeparator" w:id="0">
    <w:p w14:paraId="198C4A0D" w14:textId="77777777" w:rsidR="00C95D2E" w:rsidRDefault="00C95D2E">
      <w:r>
        <w:continuationSeparator/>
      </w:r>
    </w:p>
  </w:footnote>
  <w:footnote w:type="continuationNotice" w:id="1">
    <w:p w14:paraId="73B33F9E" w14:textId="77777777" w:rsidR="00C95D2E" w:rsidRDefault="00C95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5136D3" w:rsidRDefault="005136D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5136D3" w:rsidRPr="00695DB6" w:rsidRDefault="005136D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5136D3" w:rsidRPr="00F00772" w:rsidRDefault="005136D3" w:rsidP="00B84619">
    <w:pPr>
      <w:pStyle w:val="Spacer"/>
      <w:rPr>
        <w:rFonts w:ascii="Arial" w:hAnsi="Arial"/>
        <w:sz w:val="2"/>
      </w:rPr>
    </w:pPr>
  </w:p>
  <w:p w14:paraId="2093252F" w14:textId="77777777" w:rsidR="005136D3" w:rsidRPr="00F00772" w:rsidRDefault="005136D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5136D3" w:rsidRDefault="005136D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5136D3" w:rsidRPr="00105BF0" w:rsidRDefault="005136D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 Farrow">
    <w15:presenceInfo w15:providerId="AD" w15:userId="S::CFarrow@intera.com::20861d5b-69fc-4fa6-981d-c7e077c316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60E6"/>
    <w:rsid w:val="00007DB9"/>
    <w:rsid w:val="000135CC"/>
    <w:rsid w:val="00015030"/>
    <w:rsid w:val="00015168"/>
    <w:rsid w:val="00015868"/>
    <w:rsid w:val="00015E92"/>
    <w:rsid w:val="00021040"/>
    <w:rsid w:val="00030F31"/>
    <w:rsid w:val="00035E77"/>
    <w:rsid w:val="0003751B"/>
    <w:rsid w:val="0004308D"/>
    <w:rsid w:val="00050A67"/>
    <w:rsid w:val="00064374"/>
    <w:rsid w:val="00074112"/>
    <w:rsid w:val="00074FBE"/>
    <w:rsid w:val="00093579"/>
    <w:rsid w:val="000C3325"/>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B7065"/>
    <w:rsid w:val="001C058D"/>
    <w:rsid w:val="001D0FF5"/>
    <w:rsid w:val="001D2ECC"/>
    <w:rsid w:val="001E104F"/>
    <w:rsid w:val="001E1D9C"/>
    <w:rsid w:val="00210F62"/>
    <w:rsid w:val="0021429E"/>
    <w:rsid w:val="00215CB2"/>
    <w:rsid w:val="002251F9"/>
    <w:rsid w:val="00234E5C"/>
    <w:rsid w:val="0023708E"/>
    <w:rsid w:val="00240BD6"/>
    <w:rsid w:val="002816F5"/>
    <w:rsid w:val="00294DEA"/>
    <w:rsid w:val="002A1515"/>
    <w:rsid w:val="002A5736"/>
    <w:rsid w:val="002A79E5"/>
    <w:rsid w:val="002B3269"/>
    <w:rsid w:val="002B74A4"/>
    <w:rsid w:val="002C319A"/>
    <w:rsid w:val="002C3BDD"/>
    <w:rsid w:val="002C7600"/>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80962"/>
    <w:rsid w:val="00386E0C"/>
    <w:rsid w:val="003A26D6"/>
    <w:rsid w:val="003A7882"/>
    <w:rsid w:val="003B2FB8"/>
    <w:rsid w:val="003C0AA4"/>
    <w:rsid w:val="003D1C68"/>
    <w:rsid w:val="003D4C50"/>
    <w:rsid w:val="003D718B"/>
    <w:rsid w:val="003E3848"/>
    <w:rsid w:val="003F0CF4"/>
    <w:rsid w:val="003F53AB"/>
    <w:rsid w:val="004026BE"/>
    <w:rsid w:val="00427B21"/>
    <w:rsid w:val="004440A4"/>
    <w:rsid w:val="004474AB"/>
    <w:rsid w:val="00451655"/>
    <w:rsid w:val="004556EC"/>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152"/>
    <w:rsid w:val="004F5A9E"/>
    <w:rsid w:val="0050121C"/>
    <w:rsid w:val="00505BCC"/>
    <w:rsid w:val="005136D3"/>
    <w:rsid w:val="00515D6F"/>
    <w:rsid w:val="00520858"/>
    <w:rsid w:val="00533ECC"/>
    <w:rsid w:val="00542CC1"/>
    <w:rsid w:val="00556C7C"/>
    <w:rsid w:val="00560E27"/>
    <w:rsid w:val="00563412"/>
    <w:rsid w:val="005703E5"/>
    <w:rsid w:val="00583F63"/>
    <w:rsid w:val="00590067"/>
    <w:rsid w:val="005B32BE"/>
    <w:rsid w:val="005B531D"/>
    <w:rsid w:val="005B6800"/>
    <w:rsid w:val="005B7D3D"/>
    <w:rsid w:val="005C1656"/>
    <w:rsid w:val="005C755F"/>
    <w:rsid w:val="005E33F3"/>
    <w:rsid w:val="005E4338"/>
    <w:rsid w:val="005F2C38"/>
    <w:rsid w:val="005F6614"/>
    <w:rsid w:val="00602ADA"/>
    <w:rsid w:val="00606A19"/>
    <w:rsid w:val="00622317"/>
    <w:rsid w:val="006245F0"/>
    <w:rsid w:val="006247DB"/>
    <w:rsid w:val="00624E1C"/>
    <w:rsid w:val="00631FCD"/>
    <w:rsid w:val="00640172"/>
    <w:rsid w:val="006414D2"/>
    <w:rsid w:val="00645AC0"/>
    <w:rsid w:val="006504D7"/>
    <w:rsid w:val="006535B2"/>
    <w:rsid w:val="00654783"/>
    <w:rsid w:val="00654DD8"/>
    <w:rsid w:val="00654F97"/>
    <w:rsid w:val="00661D71"/>
    <w:rsid w:val="00666777"/>
    <w:rsid w:val="00685261"/>
    <w:rsid w:val="00685F6B"/>
    <w:rsid w:val="00687789"/>
    <w:rsid w:val="006973AE"/>
    <w:rsid w:val="006A2B71"/>
    <w:rsid w:val="006B2285"/>
    <w:rsid w:val="006B32E9"/>
    <w:rsid w:val="006B5A03"/>
    <w:rsid w:val="006B70D2"/>
    <w:rsid w:val="006B78AA"/>
    <w:rsid w:val="006B7E8B"/>
    <w:rsid w:val="006C5316"/>
    <w:rsid w:val="006D42B9"/>
    <w:rsid w:val="006E552D"/>
    <w:rsid w:val="006E7761"/>
    <w:rsid w:val="006F15E4"/>
    <w:rsid w:val="006F2B00"/>
    <w:rsid w:val="00702160"/>
    <w:rsid w:val="00706005"/>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82A1A"/>
    <w:rsid w:val="00784107"/>
    <w:rsid w:val="00787241"/>
    <w:rsid w:val="00793BEF"/>
    <w:rsid w:val="00796D81"/>
    <w:rsid w:val="007A0B52"/>
    <w:rsid w:val="007A2F69"/>
    <w:rsid w:val="007A3024"/>
    <w:rsid w:val="007A4E7C"/>
    <w:rsid w:val="007B442D"/>
    <w:rsid w:val="007B537E"/>
    <w:rsid w:val="007B718E"/>
    <w:rsid w:val="007D0AAC"/>
    <w:rsid w:val="007D0ADE"/>
    <w:rsid w:val="007D427F"/>
    <w:rsid w:val="007D518A"/>
    <w:rsid w:val="007DE4C0"/>
    <w:rsid w:val="007E0E67"/>
    <w:rsid w:val="007E22A1"/>
    <w:rsid w:val="007F0A1D"/>
    <w:rsid w:val="007F364A"/>
    <w:rsid w:val="00831959"/>
    <w:rsid w:val="00832CF9"/>
    <w:rsid w:val="00837221"/>
    <w:rsid w:val="00837328"/>
    <w:rsid w:val="008463EB"/>
    <w:rsid w:val="00850E5B"/>
    <w:rsid w:val="0085634C"/>
    <w:rsid w:val="00857975"/>
    <w:rsid w:val="00871E45"/>
    <w:rsid w:val="00875169"/>
    <w:rsid w:val="00883D04"/>
    <w:rsid w:val="008850E9"/>
    <w:rsid w:val="008912C9"/>
    <w:rsid w:val="008A03E0"/>
    <w:rsid w:val="008B5A1F"/>
    <w:rsid w:val="008B7429"/>
    <w:rsid w:val="008B7F47"/>
    <w:rsid w:val="008C124D"/>
    <w:rsid w:val="008E2C72"/>
    <w:rsid w:val="008E7E8E"/>
    <w:rsid w:val="008F1127"/>
    <w:rsid w:val="008F4440"/>
    <w:rsid w:val="008F4B1C"/>
    <w:rsid w:val="00905663"/>
    <w:rsid w:val="00925EB8"/>
    <w:rsid w:val="00946B59"/>
    <w:rsid w:val="00952193"/>
    <w:rsid w:val="009624EB"/>
    <w:rsid w:val="00971370"/>
    <w:rsid w:val="00991E56"/>
    <w:rsid w:val="009935DE"/>
    <w:rsid w:val="00995202"/>
    <w:rsid w:val="009954A4"/>
    <w:rsid w:val="009A6CD7"/>
    <w:rsid w:val="009A6F03"/>
    <w:rsid w:val="009B35A1"/>
    <w:rsid w:val="009C5E97"/>
    <w:rsid w:val="009E00F4"/>
    <w:rsid w:val="009E0989"/>
    <w:rsid w:val="009E42D6"/>
    <w:rsid w:val="009F6764"/>
    <w:rsid w:val="00A33C25"/>
    <w:rsid w:val="00A34AAC"/>
    <w:rsid w:val="00A46D4C"/>
    <w:rsid w:val="00A4786F"/>
    <w:rsid w:val="00A57EB3"/>
    <w:rsid w:val="00A61E77"/>
    <w:rsid w:val="00A64420"/>
    <w:rsid w:val="00A70C0C"/>
    <w:rsid w:val="00A73DFF"/>
    <w:rsid w:val="00A77BCD"/>
    <w:rsid w:val="00A80399"/>
    <w:rsid w:val="00A80DED"/>
    <w:rsid w:val="00A83723"/>
    <w:rsid w:val="00A907D9"/>
    <w:rsid w:val="00A91669"/>
    <w:rsid w:val="00AA419E"/>
    <w:rsid w:val="00AB0D20"/>
    <w:rsid w:val="00AC2A17"/>
    <w:rsid w:val="00AC37BC"/>
    <w:rsid w:val="00AD2584"/>
    <w:rsid w:val="00AE0D64"/>
    <w:rsid w:val="00AE466F"/>
    <w:rsid w:val="00AE7B2F"/>
    <w:rsid w:val="00B04094"/>
    <w:rsid w:val="00B12919"/>
    <w:rsid w:val="00B20172"/>
    <w:rsid w:val="00B37E5F"/>
    <w:rsid w:val="00B42C68"/>
    <w:rsid w:val="00B53A73"/>
    <w:rsid w:val="00B554BF"/>
    <w:rsid w:val="00B5662B"/>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C11648"/>
    <w:rsid w:val="00C12080"/>
    <w:rsid w:val="00C140F4"/>
    <w:rsid w:val="00C16338"/>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11B3"/>
    <w:rsid w:val="00DA42F1"/>
    <w:rsid w:val="00DB1010"/>
    <w:rsid w:val="00DB30D0"/>
    <w:rsid w:val="00DB6055"/>
    <w:rsid w:val="00DC2C2D"/>
    <w:rsid w:val="00DC64C3"/>
    <w:rsid w:val="00DD033D"/>
    <w:rsid w:val="00DD0438"/>
    <w:rsid w:val="00DD4250"/>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6939"/>
    <w:rsid w:val="00E66A93"/>
    <w:rsid w:val="00E70C1D"/>
    <w:rsid w:val="00E77779"/>
    <w:rsid w:val="00E95717"/>
    <w:rsid w:val="00EB6A36"/>
    <w:rsid w:val="00EB6ECB"/>
    <w:rsid w:val="00EC1159"/>
    <w:rsid w:val="00EC4290"/>
    <w:rsid w:val="00EC5775"/>
    <w:rsid w:val="00EC77EE"/>
    <w:rsid w:val="00ED21A8"/>
    <w:rsid w:val="00ED7283"/>
    <w:rsid w:val="00EE05C4"/>
    <w:rsid w:val="00EE5E56"/>
    <w:rsid w:val="00EF7F5B"/>
    <w:rsid w:val="00F0786C"/>
    <w:rsid w:val="00F105D9"/>
    <w:rsid w:val="00F11689"/>
    <w:rsid w:val="00F14002"/>
    <w:rsid w:val="00F20617"/>
    <w:rsid w:val="00F279D9"/>
    <w:rsid w:val="00F30A8B"/>
    <w:rsid w:val="00F36E2D"/>
    <w:rsid w:val="00F40948"/>
    <w:rsid w:val="00F419F4"/>
    <w:rsid w:val="00F43519"/>
    <w:rsid w:val="00F7001F"/>
    <w:rsid w:val="00F82810"/>
    <w:rsid w:val="00F831D0"/>
    <w:rsid w:val="00FB76D4"/>
    <w:rsid w:val="00FC4746"/>
    <w:rsid w:val="00FD4851"/>
    <w:rsid w:val="00FD4B1E"/>
    <w:rsid w:val="00FE24A8"/>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4EA9C761C4C642D686212CC08B66F792"/>
        <w:category>
          <w:name w:val="General"/>
          <w:gallery w:val="placeholder"/>
        </w:category>
        <w:types>
          <w:type w:val="bbPlcHdr"/>
        </w:types>
        <w:behaviors>
          <w:behavior w:val="content"/>
        </w:behaviors>
        <w:guid w:val="{4E135205-9302-43E5-959F-605B7EF2C592}"/>
      </w:docPartPr>
      <w:docPartBody>
        <w:p w:rsidR="0039400B" w:rsidRDefault="00E03B4D" w:rsidP="00E03B4D">
          <w:pPr>
            <w:pStyle w:val="4EA9C761C4C642D686212CC08B66F792"/>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616CCCB3D67418EAA4A14CFB45B9F04"/>
        <w:category>
          <w:name w:val="General"/>
          <w:gallery w:val="placeholder"/>
        </w:category>
        <w:types>
          <w:type w:val="bbPlcHdr"/>
        </w:types>
        <w:behaviors>
          <w:behavior w:val="content"/>
        </w:behaviors>
        <w:guid w:val="{B1DF2343-4734-42D0-910F-CA6FB40D40F2}"/>
      </w:docPartPr>
      <w:docPartBody>
        <w:p w:rsidR="0039400B" w:rsidRDefault="00E03B4D" w:rsidP="00E03B4D">
          <w:pPr>
            <w:pStyle w:val="8616CCCB3D67418EAA4A14CFB45B9F04"/>
          </w:pPr>
          <w:r w:rsidRPr="00F879AF">
            <w:rPr>
              <w:rStyle w:val="PlaceholderText"/>
            </w:rPr>
            <w:t>[Keywords]</w:t>
          </w:r>
        </w:p>
      </w:docPartBody>
    </w:docPart>
    <w:docPart>
      <w:docPartPr>
        <w:name w:val="E2651D6B5209491E824897C28D5CBCEC"/>
        <w:category>
          <w:name w:val="General"/>
          <w:gallery w:val="placeholder"/>
        </w:category>
        <w:types>
          <w:type w:val="bbPlcHdr"/>
        </w:types>
        <w:behaviors>
          <w:behavior w:val="content"/>
        </w:behaviors>
        <w:guid w:val="{4825AFB3-9D09-4CC9-A1FE-30DE0BE09248}"/>
      </w:docPartPr>
      <w:docPartBody>
        <w:p w:rsidR="0039400B" w:rsidRDefault="00E03B4D" w:rsidP="00E03B4D">
          <w:pPr>
            <w:pStyle w:val="E2651D6B5209491E824897C28D5CBCEC"/>
          </w:pPr>
          <w:r w:rsidRPr="00F879AF">
            <w:rPr>
              <w:rStyle w:val="PlaceholderText"/>
            </w:rPr>
            <w:t>[Keywords]</w:t>
          </w:r>
        </w:p>
      </w:docPartBody>
    </w:docPart>
    <w:docPart>
      <w:docPartPr>
        <w:name w:val="198B47BB2CC942838312D462BEFEAC30"/>
        <w:category>
          <w:name w:val="General"/>
          <w:gallery w:val="placeholder"/>
        </w:category>
        <w:types>
          <w:type w:val="bbPlcHdr"/>
        </w:types>
        <w:behaviors>
          <w:behavior w:val="content"/>
        </w:behaviors>
        <w:guid w:val="{83751E02-904A-419C-8D00-645D75A20C0D}"/>
      </w:docPartPr>
      <w:docPartBody>
        <w:p w:rsidR="0039400B" w:rsidRDefault="00E03B4D" w:rsidP="00E03B4D">
          <w:pPr>
            <w:pStyle w:val="198B47BB2CC942838312D462BEFEAC30"/>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39400B"/>
    <w:rsid w:val="0072006C"/>
    <w:rsid w:val="007E060A"/>
    <w:rsid w:val="008911A7"/>
    <w:rsid w:val="009C0EDD"/>
    <w:rsid w:val="00CD1BFD"/>
    <w:rsid w:val="00E03B4D"/>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06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cp:keywords>
  <dc:description/>
  <cp:lastModifiedBy>Kevin Smith</cp:lastModifiedBy>
  <cp:revision>10</cp:revision>
  <dcterms:created xsi:type="dcterms:W3CDTF">2020-08-03T18:15:00Z</dcterms:created>
  <dcterms:modified xsi:type="dcterms:W3CDTF">2020-08-03T21:38:00Z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