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C395B" w14:textId="77777777" w:rsidR="00593350" w:rsidRDefault="00E62A15" w:rsidP="00593350">
      <w:pPr>
        <w:pStyle w:val="H1bodytext"/>
        <w:spacing w:after="0"/>
        <w:ind w:left="0"/>
        <w:jc w:val="center"/>
        <w:rPr>
          <w:rFonts w:ascii="Arial" w:hAnsi="Arial" w:cs="Arial"/>
          <w:b/>
          <w:i/>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593350" w:rsidRPr="007B02CF">
        <w:rPr>
          <w:rFonts w:ascii="Arial" w:hAnsi="Arial" w:cs="Arial"/>
          <w:b/>
          <w:bCs/>
          <w:i/>
          <w:iCs/>
        </w:rPr>
        <w:t>Steady State STOMP Input File</w:t>
      </w:r>
      <w:r w:rsidR="00593350">
        <w:rPr>
          <w:rFonts w:ascii="Arial" w:hAnsi="Arial" w:cs="Arial"/>
        </w:rPr>
        <w:t xml:space="preserve"> </w:t>
      </w:r>
      <w:r w:rsidR="00593350">
        <w:rPr>
          <w:rFonts w:ascii="Arial" w:hAnsi="Arial" w:cs="Arial"/>
          <w:b/>
          <w:i/>
        </w:rPr>
        <w:t>Generator Tool</w:t>
      </w:r>
    </w:p>
    <w:p w14:paraId="4B840FDE" w14:textId="77777777" w:rsidR="00593350" w:rsidRPr="004046BB" w:rsidRDefault="00593350" w:rsidP="00593350">
      <w:pPr>
        <w:pStyle w:val="H1bodytext"/>
        <w:spacing w:after="0"/>
        <w:ind w:left="0"/>
        <w:jc w:val="center"/>
        <w:rPr>
          <w:rFonts w:ascii="Arial" w:hAnsi="Arial" w:cs="Arial"/>
        </w:rPr>
      </w:pPr>
      <w:r>
        <w:rPr>
          <w:rFonts w:ascii="Arial" w:hAnsi="Arial" w:cs="Arial"/>
          <w:b/>
          <w:i/>
        </w:rPr>
        <w:t>SS_input_gen.f</w:t>
      </w:r>
    </w:p>
    <w:p w14:paraId="344A4E46" w14:textId="48E766CE"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82C2910"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89FB4D3" w:rsidR="00E62A15"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84EAF77" w14:textId="77777777" w:rsidR="00593350" w:rsidRDefault="00593350" w:rsidP="00593350">
      <w:pPr>
        <w:pStyle w:val="H1bodytext"/>
        <w:spacing w:after="120"/>
        <w:rPr>
          <w:rFonts w:ascii="Arial" w:hAnsi="Arial"/>
        </w:rPr>
      </w:pPr>
      <w:r>
        <w:rPr>
          <w:rFonts w:ascii="Arial" w:hAnsi="Arial"/>
        </w:rPr>
        <w:t>The Steady State STOMP Input File Generator Tool r</w:t>
      </w:r>
      <w:r w:rsidRPr="00232046">
        <w:rPr>
          <w:rFonts w:ascii="Arial" w:hAnsi="Arial"/>
        </w:rPr>
        <w:t>ead</w:t>
      </w:r>
      <w:r>
        <w:rPr>
          <w:rFonts w:ascii="Arial" w:hAnsi="Arial"/>
        </w:rPr>
        <w:t>s</w:t>
      </w:r>
      <w:r w:rsidRPr="00232046">
        <w:rPr>
          <w:rFonts w:ascii="Arial" w:hAnsi="Arial"/>
        </w:rPr>
        <w:t xml:space="preserve"> </w:t>
      </w:r>
      <w:r>
        <w:rPr>
          <w:rFonts w:ascii="Arial" w:hAnsi="Arial"/>
        </w:rPr>
        <w:t xml:space="preserve">information from the following files </w:t>
      </w:r>
    </w:p>
    <w:p w14:paraId="1DAE27B2" w14:textId="77777777" w:rsidR="00593350" w:rsidRDefault="00593350" w:rsidP="00593350">
      <w:pPr>
        <w:pStyle w:val="H1bodytext"/>
        <w:numPr>
          <w:ilvl w:val="0"/>
          <w:numId w:val="15"/>
        </w:numPr>
        <w:spacing w:after="120"/>
        <w:rPr>
          <w:rFonts w:ascii="Arial" w:hAnsi="Arial"/>
        </w:rPr>
      </w:pPr>
      <w:r>
        <w:rPr>
          <w:rFonts w:ascii="Arial" w:hAnsi="Arial"/>
        </w:rPr>
        <w:t xml:space="preserve">CAST generated </w:t>
      </w:r>
      <w:r w:rsidRPr="00C775BD">
        <w:rPr>
          <w:rFonts w:ascii="Arial" w:hAnsi="Arial"/>
          <w:b/>
          <w:bCs/>
          <w:i/>
          <w:iCs/>
        </w:rPr>
        <w:t>input</w:t>
      </w:r>
      <w:r>
        <w:rPr>
          <w:rFonts w:ascii="Arial" w:hAnsi="Arial"/>
        </w:rPr>
        <w:t xml:space="preserve"> file located in the </w:t>
      </w:r>
      <w:r w:rsidRPr="00C775BD">
        <w:rPr>
          <w:rFonts w:ascii="Arial" w:hAnsi="Arial"/>
          <w:b/>
          <w:bCs/>
          <w:i/>
          <w:iCs/>
        </w:rPr>
        <w:t>…/ModelName/build</w:t>
      </w:r>
      <w:r>
        <w:rPr>
          <w:rFonts w:ascii="Arial" w:hAnsi="Arial"/>
        </w:rPr>
        <w:t xml:space="preserve"> directory;</w:t>
      </w:r>
    </w:p>
    <w:p w14:paraId="3D35ABBC" w14:textId="77777777" w:rsidR="00593350" w:rsidRDefault="00593350" w:rsidP="00593350">
      <w:pPr>
        <w:pStyle w:val="H1bodytext"/>
        <w:numPr>
          <w:ilvl w:val="0"/>
          <w:numId w:val="15"/>
        </w:numPr>
        <w:spacing w:after="120"/>
        <w:rPr>
          <w:rFonts w:ascii="Arial" w:hAnsi="Arial"/>
        </w:rPr>
      </w:pPr>
      <w:r w:rsidRPr="00C775BD">
        <w:rPr>
          <w:rFonts w:ascii="Arial" w:hAnsi="Arial"/>
          <w:b/>
          <w:bCs/>
          <w:i/>
          <w:iCs/>
        </w:rPr>
        <w:t>ca_ss_boundary_card.dat</w:t>
      </w:r>
      <w:r>
        <w:rPr>
          <w:rFonts w:ascii="Arial" w:hAnsi="Arial"/>
        </w:rPr>
        <w:t xml:space="preserve"> file located in the </w:t>
      </w:r>
      <w:r w:rsidRPr="00C775BD">
        <w:rPr>
          <w:rFonts w:ascii="Arial" w:hAnsi="Arial"/>
          <w:b/>
          <w:bCs/>
          <w:i/>
          <w:iCs/>
        </w:rPr>
        <w:t>.../ModelName/</w:t>
      </w:r>
      <w:bookmarkStart w:id="0" w:name="_GoBack"/>
      <w:bookmarkEnd w:id="0"/>
      <w:r w:rsidRPr="00C775BD">
        <w:rPr>
          <w:rFonts w:ascii="Arial" w:hAnsi="Arial"/>
          <w:b/>
          <w:bCs/>
          <w:i/>
          <w:iCs/>
        </w:rPr>
        <w:t>ret</w:t>
      </w:r>
      <w:r>
        <w:rPr>
          <w:rFonts w:ascii="Arial" w:hAnsi="Arial"/>
        </w:rPr>
        <w:t xml:space="preserve"> directory;</w:t>
      </w:r>
    </w:p>
    <w:p w14:paraId="4F0A1D7E" w14:textId="77777777" w:rsidR="00593350" w:rsidRDefault="00593350" w:rsidP="00593350">
      <w:pPr>
        <w:pStyle w:val="H1bodytext"/>
        <w:numPr>
          <w:ilvl w:val="0"/>
          <w:numId w:val="15"/>
        </w:numPr>
        <w:spacing w:after="120"/>
        <w:rPr>
          <w:rFonts w:ascii="Arial" w:hAnsi="Arial"/>
        </w:rPr>
      </w:pPr>
      <w:r w:rsidRPr="007B02CF">
        <w:rPr>
          <w:rFonts w:ascii="Arial" w:hAnsi="Arial"/>
          <w:b/>
          <w:bCs/>
          <w:i/>
          <w:iCs/>
        </w:rPr>
        <w:t>SS_Output_Control.dat</w:t>
      </w:r>
      <w:r>
        <w:rPr>
          <w:rFonts w:ascii="Arial" w:hAnsi="Arial"/>
        </w:rPr>
        <w:t xml:space="preserve"> file in the </w:t>
      </w:r>
      <w:r w:rsidRPr="00C775BD">
        <w:rPr>
          <w:rFonts w:ascii="Arial" w:hAnsi="Arial"/>
          <w:b/>
          <w:bCs/>
        </w:rPr>
        <w:t>.</w:t>
      </w:r>
      <w:r w:rsidRPr="00C775BD">
        <w:rPr>
          <w:rFonts w:ascii="Arial" w:hAnsi="Arial"/>
          <w:b/>
          <w:bCs/>
          <w:i/>
          <w:iCs/>
        </w:rPr>
        <w:t>../ModelName/ss</w:t>
      </w:r>
      <w:r>
        <w:rPr>
          <w:rFonts w:ascii="Arial" w:hAnsi="Arial"/>
        </w:rPr>
        <w:t xml:space="preserve"> directory</w:t>
      </w:r>
    </w:p>
    <w:p w14:paraId="521A4E94" w14:textId="77777777" w:rsidR="00593350" w:rsidRDefault="00593350" w:rsidP="00593350">
      <w:pPr>
        <w:pStyle w:val="H1bodytext"/>
        <w:spacing w:after="120"/>
        <w:rPr>
          <w:rFonts w:ascii="Arial" w:hAnsi="Arial"/>
        </w:rPr>
      </w:pPr>
      <w:r w:rsidRPr="00232046">
        <w:rPr>
          <w:rFonts w:ascii="Arial" w:hAnsi="Arial"/>
        </w:rPr>
        <w:t>and generate</w:t>
      </w:r>
      <w:r>
        <w:rPr>
          <w:rFonts w:ascii="Arial" w:hAnsi="Arial"/>
        </w:rPr>
        <w:t>s</w:t>
      </w:r>
      <w:r w:rsidRPr="00232046">
        <w:rPr>
          <w:rFonts w:ascii="Arial" w:hAnsi="Arial"/>
        </w:rPr>
        <w:t xml:space="preserve"> </w:t>
      </w:r>
      <w:r>
        <w:rPr>
          <w:rFonts w:ascii="Arial" w:hAnsi="Arial"/>
        </w:rPr>
        <w:t xml:space="preserve">the STOMP Input file </w:t>
      </w:r>
      <w:r w:rsidRPr="007B02CF">
        <w:rPr>
          <w:rFonts w:ascii="Arial" w:hAnsi="Arial"/>
          <w:b/>
          <w:bCs/>
          <w:i/>
          <w:iCs/>
        </w:rPr>
        <w:t>input_SS</w:t>
      </w:r>
      <w:r>
        <w:rPr>
          <w:rFonts w:ascii="Arial" w:hAnsi="Arial"/>
        </w:rPr>
        <w:t xml:space="preserve"> </w:t>
      </w:r>
      <w:r w:rsidRPr="00232046">
        <w:rPr>
          <w:rFonts w:ascii="Arial" w:hAnsi="Arial"/>
        </w:rPr>
        <w:t xml:space="preserve">for the steady-state simulation. </w:t>
      </w:r>
    </w:p>
    <w:p w14:paraId="56455B81" w14:textId="77777777" w:rsidR="00593350" w:rsidRDefault="00593350" w:rsidP="00593350">
      <w:pPr>
        <w:pStyle w:val="H1bodytext"/>
        <w:spacing w:after="120"/>
        <w:rPr>
          <w:rFonts w:ascii="Arial" w:hAnsi="Arial"/>
        </w:rPr>
      </w:pPr>
    </w:p>
    <w:p w14:paraId="3DD4589A" w14:textId="77777777" w:rsidR="00593350" w:rsidRDefault="00593350" w:rsidP="00593350">
      <w:pPr>
        <w:pStyle w:val="H1bodytext"/>
        <w:spacing w:after="120"/>
        <w:rPr>
          <w:rFonts w:ascii="Arial" w:hAnsi="Arial"/>
        </w:rPr>
      </w:pPr>
      <w:r>
        <w:rPr>
          <w:rFonts w:ascii="Arial" w:hAnsi="Arial"/>
        </w:rPr>
        <w:t xml:space="preserve">In constructing the steady state STOMP input file </w:t>
      </w:r>
      <w:r w:rsidRPr="00374FFF">
        <w:rPr>
          <w:rFonts w:ascii="Arial" w:hAnsi="Arial"/>
          <w:b/>
          <w:bCs/>
          <w:i/>
          <w:iCs/>
        </w:rPr>
        <w:t>input_SS</w:t>
      </w:r>
      <w:r>
        <w:rPr>
          <w:rFonts w:ascii="Arial" w:hAnsi="Arial"/>
        </w:rPr>
        <w:t xml:space="preserve">, the following cards are written from the </w:t>
      </w:r>
      <w:r w:rsidRPr="00374FFF">
        <w:rPr>
          <w:rFonts w:ascii="Arial" w:hAnsi="Arial"/>
          <w:b/>
          <w:bCs/>
          <w:i/>
          <w:iCs/>
        </w:rPr>
        <w:t xml:space="preserve">input </w:t>
      </w:r>
      <w:r>
        <w:rPr>
          <w:rFonts w:ascii="Arial" w:hAnsi="Arial"/>
        </w:rPr>
        <w:t>file:</w:t>
      </w:r>
    </w:p>
    <w:p w14:paraId="1657E5A3" w14:textId="77777777" w:rsidR="00593350" w:rsidRDefault="00593350" w:rsidP="00593350">
      <w:pPr>
        <w:pStyle w:val="H1bodytext"/>
        <w:spacing w:after="120"/>
        <w:rPr>
          <w:rFonts w:ascii="Arial" w:hAnsi="Arial"/>
        </w:rPr>
      </w:pPr>
      <w:r>
        <w:rPr>
          <w:rFonts w:ascii="Arial" w:hAnsi="Arial"/>
        </w:rPr>
        <w:t>Simulation Title Card;</w:t>
      </w:r>
    </w:p>
    <w:p w14:paraId="451161F3" w14:textId="77777777" w:rsidR="00593350" w:rsidRDefault="00593350" w:rsidP="00593350">
      <w:pPr>
        <w:pStyle w:val="H1bodytext"/>
        <w:spacing w:after="120"/>
        <w:rPr>
          <w:rFonts w:ascii="Arial" w:hAnsi="Arial"/>
        </w:rPr>
      </w:pPr>
      <w:r>
        <w:rPr>
          <w:rFonts w:ascii="Arial" w:hAnsi="Arial"/>
        </w:rPr>
        <w:t>Solution Control Card;</w:t>
      </w:r>
    </w:p>
    <w:p w14:paraId="46E788E9" w14:textId="77777777" w:rsidR="00593350" w:rsidRDefault="00593350" w:rsidP="00593350">
      <w:pPr>
        <w:pStyle w:val="H1bodytext"/>
        <w:spacing w:after="120"/>
        <w:rPr>
          <w:rFonts w:ascii="Arial" w:hAnsi="Arial"/>
        </w:rPr>
      </w:pPr>
      <w:r>
        <w:rPr>
          <w:rFonts w:ascii="Arial" w:hAnsi="Arial"/>
        </w:rPr>
        <w:t>Grid Card;</w:t>
      </w:r>
    </w:p>
    <w:p w14:paraId="3B7C201F" w14:textId="77777777" w:rsidR="00593350" w:rsidRDefault="00593350" w:rsidP="00593350">
      <w:pPr>
        <w:pStyle w:val="H1bodytext"/>
        <w:spacing w:after="120"/>
        <w:rPr>
          <w:rFonts w:ascii="Arial" w:hAnsi="Arial"/>
        </w:rPr>
      </w:pPr>
      <w:r>
        <w:rPr>
          <w:rFonts w:ascii="Arial" w:hAnsi="Arial"/>
        </w:rPr>
        <w:t>Inactive Nodes Card;</w:t>
      </w:r>
    </w:p>
    <w:p w14:paraId="23E9180F" w14:textId="77777777" w:rsidR="00593350" w:rsidRDefault="00593350" w:rsidP="00593350">
      <w:pPr>
        <w:pStyle w:val="H1bodytext"/>
        <w:spacing w:after="120"/>
        <w:rPr>
          <w:rFonts w:ascii="Arial" w:hAnsi="Arial"/>
        </w:rPr>
      </w:pPr>
      <w:r>
        <w:rPr>
          <w:rFonts w:ascii="Arial" w:hAnsi="Arial"/>
        </w:rPr>
        <w:t>Rock Soil Zonation Card;</w:t>
      </w:r>
    </w:p>
    <w:p w14:paraId="404CC646" w14:textId="77777777" w:rsidR="00593350" w:rsidRDefault="00593350" w:rsidP="00593350">
      <w:pPr>
        <w:pStyle w:val="H1bodytext"/>
        <w:spacing w:after="120"/>
        <w:rPr>
          <w:rFonts w:ascii="Arial" w:hAnsi="Arial"/>
        </w:rPr>
      </w:pPr>
      <w:r>
        <w:rPr>
          <w:rFonts w:ascii="Arial" w:hAnsi="Arial"/>
        </w:rPr>
        <w:t>Mechanical Properties Card;</w:t>
      </w:r>
    </w:p>
    <w:p w14:paraId="5C5F4890" w14:textId="77777777" w:rsidR="00593350" w:rsidRDefault="00593350" w:rsidP="00593350">
      <w:pPr>
        <w:pStyle w:val="H1bodytext"/>
        <w:spacing w:after="120"/>
        <w:rPr>
          <w:rFonts w:ascii="Arial" w:hAnsi="Arial"/>
        </w:rPr>
      </w:pPr>
      <w:r>
        <w:rPr>
          <w:rFonts w:ascii="Arial" w:hAnsi="Arial"/>
        </w:rPr>
        <w:t>Hydraulic Properties Card;</w:t>
      </w:r>
    </w:p>
    <w:p w14:paraId="4E6FB40C" w14:textId="77777777" w:rsidR="00593350" w:rsidRDefault="00593350" w:rsidP="00593350">
      <w:pPr>
        <w:pStyle w:val="H1bodytext"/>
        <w:spacing w:after="120"/>
        <w:rPr>
          <w:rFonts w:ascii="Arial" w:hAnsi="Arial"/>
        </w:rPr>
      </w:pPr>
      <w:r>
        <w:rPr>
          <w:rFonts w:ascii="Arial" w:hAnsi="Arial"/>
        </w:rPr>
        <w:t>Saturation Function Card;</w:t>
      </w:r>
    </w:p>
    <w:p w14:paraId="2E5B143D" w14:textId="77777777" w:rsidR="00593350" w:rsidRDefault="00593350" w:rsidP="00593350">
      <w:pPr>
        <w:pStyle w:val="H1bodytext"/>
        <w:spacing w:after="120"/>
        <w:rPr>
          <w:rFonts w:ascii="Arial" w:hAnsi="Arial"/>
        </w:rPr>
      </w:pPr>
      <w:r w:rsidRPr="00E20CDB">
        <w:rPr>
          <w:rFonts w:ascii="Arial" w:hAnsi="Arial"/>
        </w:rPr>
        <w:t>X-Aqueous Relative Permeability Card</w:t>
      </w:r>
      <w:r>
        <w:rPr>
          <w:rFonts w:ascii="Arial" w:hAnsi="Arial"/>
        </w:rPr>
        <w:t>;</w:t>
      </w:r>
    </w:p>
    <w:p w14:paraId="772446DE" w14:textId="77777777" w:rsidR="00593350" w:rsidRDefault="00593350" w:rsidP="00593350">
      <w:pPr>
        <w:pStyle w:val="H1bodytext"/>
        <w:spacing w:after="120"/>
        <w:rPr>
          <w:rFonts w:ascii="Arial" w:hAnsi="Arial"/>
        </w:rPr>
      </w:pPr>
      <w:r>
        <w:rPr>
          <w:rFonts w:ascii="Arial" w:hAnsi="Arial"/>
        </w:rPr>
        <w:t>Y</w:t>
      </w:r>
      <w:r w:rsidRPr="00E20CDB">
        <w:rPr>
          <w:rFonts w:ascii="Arial" w:hAnsi="Arial"/>
        </w:rPr>
        <w:t>-Aqueous Relative Permeability Card</w:t>
      </w:r>
      <w:r>
        <w:rPr>
          <w:rFonts w:ascii="Arial" w:hAnsi="Arial"/>
        </w:rPr>
        <w:t>;</w:t>
      </w:r>
    </w:p>
    <w:p w14:paraId="45BFA344" w14:textId="77777777" w:rsidR="00593350" w:rsidRDefault="00593350" w:rsidP="00593350">
      <w:pPr>
        <w:pStyle w:val="H1bodytext"/>
        <w:spacing w:after="120"/>
        <w:rPr>
          <w:rFonts w:ascii="Arial" w:hAnsi="Arial"/>
        </w:rPr>
      </w:pPr>
      <w:r>
        <w:rPr>
          <w:rFonts w:ascii="Arial" w:hAnsi="Arial"/>
        </w:rPr>
        <w:t>Z</w:t>
      </w:r>
      <w:r w:rsidRPr="00E20CDB">
        <w:rPr>
          <w:rFonts w:ascii="Arial" w:hAnsi="Arial"/>
        </w:rPr>
        <w:t>-Aqueous Relative Permeability Card</w:t>
      </w:r>
      <w:r>
        <w:rPr>
          <w:rFonts w:ascii="Arial" w:hAnsi="Arial"/>
        </w:rPr>
        <w:t>;</w:t>
      </w:r>
    </w:p>
    <w:p w14:paraId="63E741D7" w14:textId="77777777" w:rsidR="00593350" w:rsidRDefault="00593350" w:rsidP="00593350">
      <w:pPr>
        <w:pStyle w:val="H1bodytext"/>
        <w:spacing w:after="120"/>
        <w:rPr>
          <w:rFonts w:ascii="Arial" w:hAnsi="Arial"/>
        </w:rPr>
      </w:pPr>
      <w:r w:rsidRPr="00E20CDB">
        <w:rPr>
          <w:rFonts w:ascii="Arial" w:hAnsi="Arial"/>
        </w:rPr>
        <w:t>Initial Conditions Card</w:t>
      </w:r>
      <w:r>
        <w:rPr>
          <w:rFonts w:ascii="Arial" w:hAnsi="Arial"/>
        </w:rPr>
        <w:t>;</w:t>
      </w:r>
    </w:p>
    <w:p w14:paraId="39D5C2A7" w14:textId="77777777" w:rsidR="00593350" w:rsidRDefault="00593350" w:rsidP="00593350">
      <w:pPr>
        <w:pStyle w:val="H1bodytext"/>
        <w:spacing w:after="120"/>
        <w:rPr>
          <w:rFonts w:ascii="Arial" w:hAnsi="Arial"/>
        </w:rPr>
      </w:pPr>
      <w:r>
        <w:rPr>
          <w:rFonts w:ascii="Arial" w:hAnsi="Arial"/>
        </w:rPr>
        <w:t>Surface Flux Card.</w:t>
      </w:r>
    </w:p>
    <w:p w14:paraId="58994992" w14:textId="77777777" w:rsidR="00593350" w:rsidRDefault="00593350" w:rsidP="00593350">
      <w:pPr>
        <w:pStyle w:val="H1bodytext"/>
        <w:spacing w:after="120"/>
        <w:rPr>
          <w:rFonts w:ascii="Arial" w:hAnsi="Arial"/>
        </w:rPr>
      </w:pPr>
    </w:p>
    <w:p w14:paraId="0BA85C21" w14:textId="77777777" w:rsidR="00593350" w:rsidRPr="00882FC8" w:rsidRDefault="00593350" w:rsidP="00593350">
      <w:pPr>
        <w:pStyle w:val="H1bodytext"/>
        <w:spacing w:after="120"/>
        <w:rPr>
          <w:rFonts w:ascii="Arial" w:hAnsi="Arial"/>
        </w:rPr>
      </w:pPr>
      <w:r>
        <w:rPr>
          <w:rFonts w:ascii="Arial" w:hAnsi="Arial"/>
        </w:rPr>
        <w:t xml:space="preserve">The Boundary Conditions Card information is taken from the </w:t>
      </w:r>
      <w:r w:rsidRPr="00C775BD">
        <w:rPr>
          <w:rFonts w:ascii="Arial" w:hAnsi="Arial"/>
          <w:b/>
          <w:bCs/>
          <w:i/>
          <w:iCs/>
        </w:rPr>
        <w:t>ca_ss_boundary_card.dat</w:t>
      </w:r>
      <w:r>
        <w:rPr>
          <w:rFonts w:ascii="Arial" w:hAnsi="Arial"/>
          <w:b/>
          <w:bCs/>
          <w:i/>
          <w:iCs/>
        </w:rPr>
        <w:t xml:space="preserve"> </w:t>
      </w:r>
      <w:r w:rsidRPr="00882FC8">
        <w:rPr>
          <w:rFonts w:ascii="Arial" w:hAnsi="Arial"/>
        </w:rPr>
        <w:t xml:space="preserve">which replaces recharge rates Boundary Conditions in the </w:t>
      </w:r>
      <w:r w:rsidRPr="00882FC8">
        <w:rPr>
          <w:rFonts w:ascii="Arial" w:hAnsi="Arial"/>
          <w:i/>
          <w:iCs/>
        </w:rPr>
        <w:t>input</w:t>
      </w:r>
      <w:r w:rsidRPr="00882FC8">
        <w:rPr>
          <w:rFonts w:ascii="Arial" w:hAnsi="Arial"/>
        </w:rPr>
        <w:t xml:space="preserve"> file.</w:t>
      </w:r>
    </w:p>
    <w:p w14:paraId="54E31BA7" w14:textId="77777777" w:rsidR="00593350" w:rsidRDefault="00593350" w:rsidP="00593350">
      <w:pPr>
        <w:pStyle w:val="H1bodytext"/>
        <w:spacing w:after="120"/>
        <w:rPr>
          <w:rFonts w:ascii="Arial" w:hAnsi="Arial"/>
          <w:b/>
          <w:bCs/>
          <w:i/>
          <w:iCs/>
        </w:rPr>
      </w:pPr>
    </w:p>
    <w:p w14:paraId="27A8C251" w14:textId="77777777" w:rsidR="00593350" w:rsidRPr="008B2A58" w:rsidRDefault="00593350" w:rsidP="00593350">
      <w:pPr>
        <w:pStyle w:val="H1bodytext"/>
        <w:spacing w:after="120"/>
        <w:rPr>
          <w:rFonts w:ascii="Arial" w:hAnsi="Arial"/>
        </w:rPr>
      </w:pPr>
      <w:r>
        <w:rPr>
          <w:rFonts w:ascii="Arial" w:hAnsi="Arial"/>
        </w:rPr>
        <w:t xml:space="preserve">The Output Control Card information is written from the </w:t>
      </w:r>
      <w:r w:rsidRPr="007B02CF">
        <w:rPr>
          <w:rFonts w:ascii="Arial" w:hAnsi="Arial"/>
          <w:b/>
          <w:bCs/>
          <w:i/>
          <w:iCs/>
        </w:rPr>
        <w:t>SS_Output_Control.dat</w:t>
      </w:r>
      <w:r>
        <w:rPr>
          <w:rFonts w:ascii="Arial" w:hAnsi="Arial"/>
          <w:b/>
          <w:bCs/>
          <w:i/>
          <w:iCs/>
        </w:rPr>
        <w:t xml:space="preserve"> </w:t>
      </w:r>
      <w:r w:rsidRPr="00882FC8">
        <w:rPr>
          <w:rFonts w:ascii="Arial" w:hAnsi="Arial"/>
        </w:rPr>
        <w:t xml:space="preserve">which replaces Output Control Card in the </w:t>
      </w:r>
      <w:r w:rsidRPr="00882FC8">
        <w:rPr>
          <w:rFonts w:ascii="Arial" w:hAnsi="Arial"/>
          <w:i/>
          <w:iCs/>
        </w:rPr>
        <w:t>input</w:t>
      </w:r>
      <w:r w:rsidRPr="00882FC8">
        <w:rPr>
          <w:rFonts w:ascii="Arial" w:hAnsi="Arial"/>
        </w:rPr>
        <w:t xml:space="preserve"> file.</w:t>
      </w:r>
    </w:p>
    <w:p w14:paraId="21E8E81C" w14:textId="77777777" w:rsidR="005F164B" w:rsidRPr="00914C4E" w:rsidRDefault="005F164B" w:rsidP="005F164B">
      <w:pPr>
        <w:pStyle w:val="H1bodytext"/>
        <w:spacing w:after="120"/>
        <w:ind w:left="0"/>
        <w:rPr>
          <w:rFonts w:ascii="Arial" w:hAnsi="Arial"/>
          <w:b/>
        </w:rPr>
      </w:pPr>
    </w:p>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0D9435FE" w:rsidR="006504D7" w:rsidRDefault="006504D7" w:rsidP="006504D7">
      <w:pPr>
        <w:pStyle w:val="H1bodytext"/>
        <w:rPr>
          <w:rFonts w:ascii="Arial" w:hAnsi="Arial" w:cs="Arial"/>
        </w:rPr>
      </w:pPr>
      <w:r>
        <w:rPr>
          <w:rFonts w:ascii="Arial" w:hAnsi="Arial" w:cs="Arial"/>
        </w:rPr>
        <w:t>The following are the functional requirements of the</w:t>
      </w:r>
      <w:r w:rsidR="00593350">
        <w:rPr>
          <w:rFonts w:ascii="Arial" w:hAnsi="Arial" w:cs="Arial"/>
        </w:rPr>
        <w:t xml:space="preserve"> </w:t>
      </w:r>
      <w:r w:rsidR="005F164B" w:rsidRPr="005F164B">
        <w:rPr>
          <w:rFonts w:ascii="Arial" w:hAnsi="Arial" w:cs="Arial"/>
          <w:i/>
          <w:iCs/>
        </w:rPr>
        <w:t>SS_</w:t>
      </w:r>
      <w:r w:rsidR="00593350">
        <w:rPr>
          <w:rFonts w:ascii="Arial" w:hAnsi="Arial" w:cs="Arial"/>
          <w:i/>
          <w:iCs/>
        </w:rPr>
        <w:t>input_</w:t>
      </w:r>
      <w:r w:rsidR="005F164B" w:rsidRPr="005F164B">
        <w:rPr>
          <w:rFonts w:ascii="Arial" w:hAnsi="Arial" w:cs="Arial"/>
          <w:i/>
          <w:iCs/>
        </w:rPr>
        <w:t>gen.f</w:t>
      </w:r>
      <w:r w:rsidR="005F164B">
        <w:rPr>
          <w:rFonts w:ascii="Arial" w:hAnsi="Arial" w:cs="Arial"/>
        </w:rPr>
        <w:t xml:space="preserve">  tool:</w:t>
      </w:r>
    </w:p>
    <w:p w14:paraId="7F3151C4" w14:textId="77777777" w:rsidR="00593350" w:rsidRDefault="00593350" w:rsidP="00593350">
      <w:pPr>
        <w:pStyle w:val="H1bodytext"/>
        <w:spacing w:after="120"/>
        <w:rPr>
          <w:rFonts w:ascii="Arial" w:hAnsi="Arial" w:cs="Arial"/>
        </w:rPr>
      </w:pPr>
      <w:r>
        <w:rPr>
          <w:rFonts w:ascii="Arial" w:hAnsi="Arial" w:cs="Arial"/>
        </w:rPr>
        <w:t>FR-1: Open “input_SS” as outfile1 file.</w:t>
      </w:r>
    </w:p>
    <w:p w14:paraId="221AC849" w14:textId="77777777" w:rsidR="00593350" w:rsidRDefault="00593350" w:rsidP="00593350">
      <w:pPr>
        <w:pStyle w:val="H1bodytext"/>
        <w:spacing w:after="120"/>
        <w:rPr>
          <w:rFonts w:ascii="Arial" w:hAnsi="Arial" w:cs="Arial"/>
        </w:rPr>
      </w:pPr>
      <w:r w:rsidRPr="00232046">
        <w:rPr>
          <w:rFonts w:ascii="Arial" w:hAnsi="Arial" w:cs="Arial"/>
        </w:rPr>
        <w:t>FR</w:t>
      </w:r>
      <w:r>
        <w:rPr>
          <w:rFonts w:ascii="Arial" w:hAnsi="Arial" w:cs="Arial"/>
        </w:rPr>
        <w:t xml:space="preserve">-2: Open “../build/input” as infile1 file </w:t>
      </w:r>
    </w:p>
    <w:p w14:paraId="78826A90" w14:textId="77777777" w:rsidR="00593350" w:rsidRDefault="00593350" w:rsidP="00593350">
      <w:pPr>
        <w:pStyle w:val="H1bodytext"/>
        <w:spacing w:after="120"/>
        <w:rPr>
          <w:rFonts w:ascii="Arial" w:hAnsi="Arial" w:cs="Arial"/>
        </w:rPr>
      </w:pPr>
      <w:r>
        <w:rPr>
          <w:rFonts w:ascii="Arial" w:hAnsi="Arial" w:cs="Arial"/>
        </w:rPr>
        <w:t>FR-3: Read infile1 and write the cards from this file into the outfile1.</w:t>
      </w:r>
    </w:p>
    <w:p w14:paraId="3E3F128B" w14:textId="37871CBA" w:rsidR="00593350" w:rsidRDefault="00593350" w:rsidP="00593350">
      <w:pPr>
        <w:pStyle w:val="H1bodytext"/>
        <w:spacing w:after="120"/>
        <w:rPr>
          <w:rFonts w:ascii="Arial" w:hAnsi="Arial" w:cs="Arial"/>
        </w:rPr>
      </w:pPr>
      <w:r>
        <w:rPr>
          <w:rFonts w:ascii="Arial" w:hAnsi="Arial" w:cs="Arial"/>
        </w:rPr>
        <w:lastRenderedPageBreak/>
        <w:t>FR-</w:t>
      </w:r>
      <w:r w:rsidR="00D63B2A">
        <w:rPr>
          <w:rFonts w:ascii="Arial" w:hAnsi="Arial" w:cs="Arial"/>
        </w:rPr>
        <w:t>4</w:t>
      </w:r>
      <w:r>
        <w:rPr>
          <w:rFonts w:ascii="Arial" w:hAnsi="Arial" w:cs="Arial"/>
        </w:rPr>
        <w:t>: Open “</w:t>
      </w:r>
      <w:r w:rsidRPr="00ED7BBA">
        <w:rPr>
          <w:rFonts w:ascii="Arial" w:hAnsi="Arial" w:cs="Arial"/>
        </w:rPr>
        <w:t>../ret/ca_ss_boundary_card.dat</w:t>
      </w:r>
      <w:r w:rsidRPr="00ED7BBA" w:rsidDel="00ED7BBA">
        <w:rPr>
          <w:rFonts w:ascii="Arial" w:hAnsi="Arial" w:cs="Arial"/>
        </w:rPr>
        <w:t xml:space="preserve"> </w:t>
      </w:r>
      <w:r>
        <w:rPr>
          <w:rFonts w:ascii="Arial" w:hAnsi="Arial" w:cs="Arial"/>
        </w:rPr>
        <w:t>” as infile2 file.</w:t>
      </w:r>
    </w:p>
    <w:p w14:paraId="14B73EA2" w14:textId="429FED7D" w:rsidR="00593350" w:rsidRDefault="00593350" w:rsidP="00593350">
      <w:pPr>
        <w:pStyle w:val="H1bodytext"/>
        <w:spacing w:after="120"/>
        <w:rPr>
          <w:rFonts w:ascii="Arial" w:hAnsi="Arial" w:cs="Arial"/>
        </w:rPr>
      </w:pPr>
      <w:r>
        <w:rPr>
          <w:rFonts w:ascii="Arial" w:hAnsi="Arial" w:cs="Arial"/>
        </w:rPr>
        <w:t>FR-</w:t>
      </w:r>
      <w:r w:rsidR="00D63B2A">
        <w:rPr>
          <w:rFonts w:ascii="Arial" w:hAnsi="Arial" w:cs="Arial"/>
        </w:rPr>
        <w:t>5</w:t>
      </w:r>
      <w:r>
        <w:rPr>
          <w:rFonts w:ascii="Arial" w:hAnsi="Arial" w:cs="Arial"/>
        </w:rPr>
        <w:t>: Read infile2 and write the Boundary Conditions card information to the outfile1.</w:t>
      </w:r>
    </w:p>
    <w:p w14:paraId="54EA820D" w14:textId="57E1B9D2" w:rsidR="00593350" w:rsidRDefault="00593350" w:rsidP="00593350">
      <w:pPr>
        <w:pStyle w:val="H1bodytext"/>
        <w:spacing w:after="120"/>
        <w:rPr>
          <w:rFonts w:ascii="Arial" w:hAnsi="Arial" w:cs="Arial"/>
        </w:rPr>
      </w:pPr>
      <w:r>
        <w:rPr>
          <w:rFonts w:ascii="Arial" w:hAnsi="Arial" w:cs="Arial"/>
        </w:rPr>
        <w:t>FR-</w:t>
      </w:r>
      <w:r w:rsidR="00D63B2A">
        <w:rPr>
          <w:rFonts w:ascii="Arial" w:hAnsi="Arial" w:cs="Arial"/>
        </w:rPr>
        <w:t>6</w:t>
      </w:r>
      <w:r>
        <w:rPr>
          <w:rFonts w:ascii="Arial" w:hAnsi="Arial" w:cs="Arial"/>
        </w:rPr>
        <w:t>: Open “</w:t>
      </w:r>
      <w:r w:rsidRPr="00ED7BBA">
        <w:rPr>
          <w:rFonts w:ascii="Arial" w:hAnsi="Arial" w:cs="Arial"/>
        </w:rPr>
        <w:t>SS_Output_Control.dat</w:t>
      </w:r>
      <w:r>
        <w:rPr>
          <w:rFonts w:ascii="Arial" w:hAnsi="Arial" w:cs="Arial"/>
        </w:rPr>
        <w:t>” as infile3 file</w:t>
      </w:r>
    </w:p>
    <w:p w14:paraId="438C0537" w14:textId="3D0F78AD" w:rsidR="00593350" w:rsidRDefault="00593350" w:rsidP="00593350">
      <w:pPr>
        <w:pStyle w:val="H1bodytext"/>
        <w:spacing w:after="120"/>
        <w:rPr>
          <w:rFonts w:ascii="Arial" w:hAnsi="Arial" w:cs="Arial"/>
        </w:rPr>
      </w:pPr>
      <w:r>
        <w:rPr>
          <w:rFonts w:ascii="Arial" w:hAnsi="Arial" w:cs="Arial"/>
        </w:rPr>
        <w:t>FR-</w:t>
      </w:r>
      <w:r w:rsidR="00D63B2A">
        <w:rPr>
          <w:rFonts w:ascii="Arial" w:hAnsi="Arial" w:cs="Arial"/>
        </w:rPr>
        <w:t>7</w:t>
      </w:r>
      <w:r>
        <w:rPr>
          <w:rFonts w:ascii="Arial" w:hAnsi="Arial" w:cs="Arial"/>
        </w:rPr>
        <w:t>: Read infile3 and write the Output Control card information to the outfile1.</w:t>
      </w:r>
    </w:p>
    <w:p w14:paraId="405D46B8" w14:textId="77777777" w:rsidR="006504D7" w:rsidRPr="006504D7" w:rsidRDefault="006504D7" w:rsidP="00E62A15">
      <w:pPr>
        <w:pStyle w:val="H1bodytext"/>
        <w:spacing w:after="120"/>
        <w:rPr>
          <w:rFonts w:ascii="Arial" w:hAnsi="Arial"/>
        </w:rPr>
      </w:pPr>
    </w:p>
    <w:p w14:paraId="2FC95516" w14:textId="766E2B47" w:rsidR="00E62A15"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7B7F3521" w14:textId="6CCEFF09" w:rsidR="005F164B" w:rsidRPr="005F164B" w:rsidRDefault="005F164B" w:rsidP="005F164B">
      <w:pPr>
        <w:pStyle w:val="H1bodytext"/>
        <w:spacing w:after="120"/>
        <w:rPr>
          <w:rFonts w:ascii="Arial" w:hAnsi="Arial"/>
        </w:rPr>
      </w:pPr>
      <w:r w:rsidRPr="00232046">
        <w:rPr>
          <w:rFonts w:ascii="Arial" w:hAnsi="Arial" w:cs="Arial"/>
        </w:rPr>
        <w:t>FORTRAN</w:t>
      </w:r>
      <w:r w:rsidRPr="00BE458D">
        <w:t xml:space="preserve"> </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35F6401" w14:textId="77777777" w:rsidR="00593350" w:rsidRPr="002A169A" w:rsidRDefault="00593350" w:rsidP="00593350">
      <w:pPr>
        <w:pStyle w:val="H1bodytext"/>
        <w:spacing w:after="120"/>
        <w:contextualSpacing/>
        <w:rPr>
          <w:rFonts w:ascii="Arial" w:hAnsi="Arial" w:cs="Arial"/>
          <w:i/>
          <w:iCs/>
        </w:rPr>
      </w:pPr>
      <w:r w:rsidRPr="002A169A">
        <w:rPr>
          <w:rFonts w:ascii="Arial" w:hAnsi="Arial" w:cs="Arial"/>
          <w:i/>
          <w:iCs/>
        </w:rPr>
        <w:t>Input Files:</w:t>
      </w:r>
    </w:p>
    <w:p w14:paraId="1D8C2CA5" w14:textId="77777777" w:rsidR="00593350" w:rsidRDefault="00593350" w:rsidP="00593350">
      <w:pPr>
        <w:pStyle w:val="H1bodytext"/>
        <w:spacing w:after="120"/>
        <w:contextualSpacing/>
        <w:rPr>
          <w:rFonts w:ascii="Arial" w:hAnsi="Arial" w:cs="Arial"/>
        </w:rPr>
      </w:pPr>
      <w:r>
        <w:rPr>
          <w:rFonts w:ascii="Arial" w:hAnsi="Arial" w:cs="Arial"/>
        </w:rPr>
        <w:t>../build/input</w:t>
      </w:r>
    </w:p>
    <w:p w14:paraId="259964D9" w14:textId="77777777" w:rsidR="00593350" w:rsidRDefault="00593350" w:rsidP="00593350">
      <w:pPr>
        <w:pStyle w:val="H1bodytext"/>
        <w:spacing w:after="120"/>
        <w:contextualSpacing/>
        <w:rPr>
          <w:rFonts w:ascii="Arial" w:hAnsi="Arial"/>
        </w:rPr>
      </w:pPr>
      <w:r>
        <w:rPr>
          <w:rFonts w:ascii="Arial" w:hAnsi="Arial" w:cs="Arial"/>
        </w:rPr>
        <w:t>../ret/</w:t>
      </w:r>
      <w:r w:rsidRPr="002A169A">
        <w:rPr>
          <w:rFonts w:ascii="Arial" w:hAnsi="Arial"/>
        </w:rPr>
        <w:t>ca_ss_boundary_card.dat</w:t>
      </w:r>
    </w:p>
    <w:p w14:paraId="08BEA76F" w14:textId="77777777" w:rsidR="00593350" w:rsidRPr="002A169A" w:rsidRDefault="00593350" w:rsidP="00593350">
      <w:pPr>
        <w:pStyle w:val="H1bodytext"/>
        <w:spacing w:after="120"/>
        <w:contextualSpacing/>
        <w:rPr>
          <w:rFonts w:ascii="Arial" w:hAnsi="Arial" w:cs="Arial"/>
        </w:rPr>
      </w:pPr>
      <w:r>
        <w:rPr>
          <w:rFonts w:ascii="Arial" w:hAnsi="Arial"/>
        </w:rPr>
        <w:t>ss/</w:t>
      </w:r>
      <w:r w:rsidRPr="002A169A">
        <w:rPr>
          <w:rFonts w:ascii="Arial" w:hAnsi="Arial"/>
        </w:rPr>
        <w:t>SS_Output_Control.dat</w:t>
      </w:r>
    </w:p>
    <w:p w14:paraId="152A158F" w14:textId="77777777" w:rsidR="00593350" w:rsidRDefault="00593350" w:rsidP="00593350">
      <w:pPr>
        <w:pStyle w:val="H1bodytext"/>
        <w:spacing w:after="120"/>
        <w:contextualSpacing/>
        <w:rPr>
          <w:rFonts w:ascii="Arial" w:hAnsi="Arial" w:cs="Arial"/>
        </w:rPr>
      </w:pPr>
    </w:p>
    <w:p w14:paraId="0A89C653" w14:textId="77777777" w:rsidR="00593350" w:rsidRPr="002A169A" w:rsidRDefault="00593350" w:rsidP="00593350">
      <w:pPr>
        <w:pStyle w:val="H1bodytext"/>
        <w:spacing w:after="120"/>
        <w:contextualSpacing/>
        <w:rPr>
          <w:rFonts w:ascii="Arial" w:hAnsi="Arial" w:cs="Arial"/>
          <w:i/>
          <w:iCs/>
        </w:rPr>
      </w:pPr>
      <w:r>
        <w:rPr>
          <w:rFonts w:ascii="Arial" w:hAnsi="Arial" w:cs="Arial"/>
          <w:i/>
          <w:iCs/>
        </w:rPr>
        <w:t>O</w:t>
      </w:r>
      <w:r w:rsidRPr="002A169A">
        <w:rPr>
          <w:rFonts w:ascii="Arial" w:hAnsi="Arial" w:cs="Arial"/>
          <w:i/>
          <w:iCs/>
        </w:rPr>
        <w:t>utput file:</w:t>
      </w:r>
    </w:p>
    <w:p w14:paraId="628A1A8B" w14:textId="77777777" w:rsidR="00593350" w:rsidRDefault="00593350" w:rsidP="00593350">
      <w:pPr>
        <w:pStyle w:val="H1bodytext"/>
        <w:spacing w:after="120"/>
        <w:contextualSpacing/>
        <w:rPr>
          <w:rFonts w:ascii="Arial" w:hAnsi="Arial" w:cs="Arial"/>
          <w:i/>
          <w:iCs/>
        </w:rPr>
      </w:pPr>
      <w:r>
        <w:rPr>
          <w:rFonts w:ascii="Arial" w:hAnsi="Arial" w:cs="Arial"/>
        </w:rPr>
        <w:t>ss/input_SS</w:t>
      </w:r>
      <w:r w:rsidRPr="002A169A">
        <w:rPr>
          <w:rFonts w:ascii="Arial" w:hAnsi="Arial" w:cs="Arial"/>
          <w:i/>
          <w:iCs/>
        </w:rPr>
        <w:t xml:space="preserve"> </w:t>
      </w:r>
    </w:p>
    <w:p w14:paraId="67292FC5" w14:textId="77777777" w:rsidR="00593350" w:rsidRDefault="00593350" w:rsidP="00593350">
      <w:pPr>
        <w:pStyle w:val="H1bodytext"/>
        <w:spacing w:after="120"/>
        <w:rPr>
          <w:rFonts w:ascii="Arial" w:hAnsi="Arial" w:cs="Arial"/>
        </w:rPr>
      </w:pPr>
    </w:p>
    <w:p w14:paraId="2E699408" w14:textId="4751F072" w:rsidR="00593350" w:rsidRDefault="68D3F6B4" w:rsidP="3920A0C0">
      <w:pPr>
        <w:pStyle w:val="H1bodytext"/>
        <w:spacing w:after="120"/>
        <w:rPr>
          <w:rFonts w:ascii="Arial" w:hAnsi="Arial" w:cs="Arial"/>
        </w:rPr>
      </w:pPr>
      <w:r w:rsidRPr="3920A0C0">
        <w:rPr>
          <w:rFonts w:ascii="Arial" w:hAnsi="Arial" w:cs="Arial"/>
        </w:rPr>
        <w:t>Execution:</w:t>
      </w:r>
    </w:p>
    <w:p w14:paraId="321A7A46" w14:textId="20670CED" w:rsidR="00593350" w:rsidRDefault="79B8CDE7" w:rsidP="00593350">
      <w:pPr>
        <w:pStyle w:val="H1bodytext"/>
        <w:spacing w:after="120"/>
        <w:rPr>
          <w:rFonts w:ascii="Arial" w:hAnsi="Arial"/>
          <w:bCs/>
          <w:iCs/>
        </w:rPr>
      </w:pPr>
      <w:r w:rsidRPr="3920A0C0">
        <w:rPr>
          <w:rFonts w:ascii="Arial" w:eastAsia="Arial" w:hAnsi="Arial" w:cs="Arial"/>
          <w:color w:val="000000" w:themeColor="text1"/>
          <w:szCs w:val="22"/>
        </w:rPr>
        <w:t>The following is the shell script configuration that will be passed as an argument to the Tool Runner for qualified runs (this needs to be run from the directory containing the input directories specified in the input files above)</w:t>
      </w:r>
      <w:r w:rsidR="1FE73A8E" w:rsidRPr="3920A0C0">
        <w:rPr>
          <w:rFonts w:ascii="Arial" w:hAnsi="Arial"/>
        </w:rPr>
        <w:t xml:space="preserve">: </w:t>
      </w:r>
    </w:p>
    <w:p w14:paraId="24EBE35A" w14:textId="13F8F274" w:rsidR="00593350" w:rsidRPr="00917E49" w:rsidRDefault="1FE73A8E" w:rsidP="3920A0C0">
      <w:pPr>
        <w:pStyle w:val="H1bodytext"/>
        <w:spacing w:after="120"/>
        <w:ind w:firstLine="720"/>
        <w:rPr>
          <w:rFonts w:ascii="Arial" w:hAnsi="Arial" w:cs="Arial"/>
        </w:rPr>
      </w:pPr>
      <w:r w:rsidRPr="3920A0C0">
        <w:rPr>
          <w:rFonts w:ascii="Arial" w:hAnsi="Arial" w:cs="Arial"/>
        </w:rPr>
        <w:t>SS_input_gen_linux-intel-64.exe</w:t>
      </w:r>
    </w:p>
    <w:p w14:paraId="4C48256F" w14:textId="5C1AF9FF" w:rsidR="006504D7" w:rsidRPr="006504D7" w:rsidRDefault="006504D7" w:rsidP="00E62A15">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12E31396" w:rsidR="006504D7" w:rsidRDefault="00D63B2A" w:rsidP="006504D7">
      <w:pPr>
        <w:pStyle w:val="H1bodytext"/>
        <w:rPr>
          <w:rFonts w:ascii="Arial" w:hAnsi="Arial" w:cs="Arial"/>
        </w:rPr>
      </w:pPr>
      <w:bookmarkStart w:id="1" w:name="_Hlk24021851"/>
      <w:r w:rsidRPr="001C5ECA">
        <w:rPr>
          <w:rFonts w:ascii="Arial" w:hAnsi="Arial"/>
        </w:rPr>
        <w:t xml:space="preserve">Table 1 presents </w:t>
      </w:r>
      <w:r>
        <w:rPr>
          <w:rFonts w:ascii="Arial" w:hAnsi="Arial"/>
        </w:rPr>
        <w:t>t</w:t>
      </w:r>
      <w:r w:rsidR="006504D7">
        <w:rPr>
          <w:rFonts w:ascii="Arial" w:hAnsi="Arial" w:cs="Arial"/>
        </w:rPr>
        <w:t xml:space="preserve">he requirements traceability matrix for the </w:t>
      </w:r>
      <w:r w:rsidR="005F164B" w:rsidRPr="00EF7BB7">
        <w:rPr>
          <w:rFonts w:ascii="Arial" w:hAnsi="Arial"/>
          <w:i/>
          <w:iCs/>
        </w:rPr>
        <w:t>SS_</w:t>
      </w:r>
      <w:r>
        <w:rPr>
          <w:rFonts w:ascii="Arial" w:hAnsi="Arial"/>
          <w:i/>
          <w:iCs/>
        </w:rPr>
        <w:t>input_</w:t>
      </w:r>
      <w:r w:rsidR="005F164B" w:rsidRPr="00EF7BB7">
        <w:rPr>
          <w:rFonts w:ascii="Arial" w:hAnsi="Arial"/>
          <w:i/>
          <w:iCs/>
        </w:rPr>
        <w:t>gen.f</w:t>
      </w:r>
      <w:r w:rsidR="005F164B" w:rsidRPr="001C5ECA">
        <w:rPr>
          <w:rFonts w:ascii="Arial" w:hAnsi="Arial"/>
        </w:rPr>
        <w:t xml:space="preserve"> tool</w:t>
      </w:r>
      <w:r w:rsidR="005F164B">
        <w:rPr>
          <w:rFonts w:ascii="Arial" w:hAnsi="Arial" w:cs="Arial"/>
        </w:rPr>
        <w:t xml:space="preserve"> </w:t>
      </w:r>
      <w:r w:rsidR="006504D7">
        <w:rPr>
          <w:rFonts w:ascii="Arial" w:hAnsi="Arial" w:cs="Arial"/>
        </w:rPr>
        <w:t>.</w:t>
      </w:r>
    </w:p>
    <w:tbl>
      <w:tblPr>
        <w:tblStyle w:val="TableGrid"/>
        <w:tblW w:w="0" w:type="auto"/>
        <w:tblInd w:w="360" w:type="dxa"/>
        <w:tblLook w:val="04A0" w:firstRow="1" w:lastRow="0" w:firstColumn="1" w:lastColumn="0" w:noHBand="0" w:noVBand="1"/>
      </w:tblPr>
      <w:tblGrid>
        <w:gridCol w:w="2160"/>
        <w:gridCol w:w="1810"/>
        <w:gridCol w:w="5750"/>
      </w:tblGrid>
      <w:tr w:rsidR="006504D7" w:rsidRPr="007D0AAC" w14:paraId="59921F69" w14:textId="77777777" w:rsidTr="6FD52872">
        <w:trPr>
          <w:cantSplit/>
          <w:trHeight w:val="314"/>
          <w:tblHeader/>
        </w:trPr>
        <w:tc>
          <w:tcPr>
            <w:tcW w:w="9720" w:type="dxa"/>
            <w:gridSpan w:val="3"/>
            <w:tcBorders>
              <w:top w:val="nil"/>
              <w:left w:val="nil"/>
              <w:right w:val="nil"/>
            </w:tcBorders>
            <w:vAlign w:val="bottom"/>
          </w:tcPr>
          <w:bookmarkEnd w:id="1"/>
          <w:p w14:paraId="63128C02" w14:textId="56E7539C" w:rsidR="00551EDF" w:rsidRPr="00551EDF" w:rsidRDefault="006504D7" w:rsidP="00C817BC">
            <w:pPr>
              <w:pStyle w:val="H1bodytext"/>
              <w:spacing w:after="0"/>
              <w:ind w:left="0"/>
              <w:jc w:val="center"/>
              <w:rPr>
                <w:rFonts w:ascii="Arial" w:hAnsi="Arial"/>
                <w:b/>
                <w:sz w:val="24"/>
                <w:szCs w:val="24"/>
              </w:rPr>
            </w:pPr>
            <w:r w:rsidRPr="00551EDF">
              <w:rPr>
                <w:rFonts w:ascii="Arial" w:hAnsi="Arial"/>
                <w:b/>
                <w:sz w:val="24"/>
                <w:szCs w:val="24"/>
              </w:rPr>
              <w:t xml:space="preserve">Table 1. </w:t>
            </w:r>
            <w:r w:rsidR="00D63B2A" w:rsidRPr="00ED16B7">
              <w:rPr>
                <w:rFonts w:ascii="Arial" w:hAnsi="Arial" w:cs="Arial"/>
                <w:b/>
                <w:i/>
              </w:rPr>
              <w:t>SS_input_gen</w:t>
            </w:r>
            <w:r w:rsidR="00D63B2A" w:rsidRPr="00ED16B7">
              <w:rPr>
                <w:rFonts w:ascii="Arial" w:hAnsi="Arial"/>
                <w:b/>
                <w:i/>
              </w:rPr>
              <w:t>.f</w:t>
            </w:r>
            <w:r w:rsidR="00D63B2A">
              <w:rPr>
                <w:rFonts w:ascii="Arial" w:hAnsi="Arial"/>
                <w:b/>
                <w:i/>
              </w:rPr>
              <w:t xml:space="preserve"> </w:t>
            </w:r>
            <w:r w:rsidR="00D63B2A">
              <w:rPr>
                <w:rFonts w:ascii="Arial" w:hAnsi="Arial"/>
                <w:b/>
              </w:rPr>
              <w:t>Tool</w:t>
            </w:r>
            <w:r w:rsidRPr="00551EDF">
              <w:rPr>
                <w:rFonts w:ascii="Arial" w:hAnsi="Arial"/>
                <w:b/>
                <w:sz w:val="24"/>
                <w:szCs w:val="24"/>
              </w:rPr>
              <w:br/>
              <w:t xml:space="preserve">Requirements Traceability Matrix </w:t>
            </w:r>
          </w:p>
        </w:tc>
      </w:tr>
      <w:tr w:rsidR="006504D7" w:rsidRPr="007D0AAC" w14:paraId="2A14A324" w14:textId="77777777" w:rsidTr="6FD52872">
        <w:trPr>
          <w:cantSplit/>
          <w:trHeight w:val="314"/>
          <w:tblHeader/>
        </w:trPr>
        <w:tc>
          <w:tcPr>
            <w:tcW w:w="2160" w:type="dxa"/>
            <w:shd w:val="clear" w:color="auto" w:fill="D9D9D9" w:themeFill="background1" w:themeFillShade="D9"/>
            <w:vAlign w:val="bottom"/>
          </w:tcPr>
          <w:p w14:paraId="55CBF48E"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Functional Requirement ID</w:t>
            </w:r>
          </w:p>
        </w:tc>
        <w:tc>
          <w:tcPr>
            <w:tcW w:w="1810" w:type="dxa"/>
            <w:shd w:val="clear" w:color="auto" w:fill="D9D9D9" w:themeFill="background1" w:themeFillShade="D9"/>
            <w:vAlign w:val="bottom"/>
          </w:tcPr>
          <w:p w14:paraId="0C71DDA1"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Acceptance Test ID</w:t>
            </w:r>
          </w:p>
        </w:tc>
        <w:tc>
          <w:tcPr>
            <w:tcW w:w="5750" w:type="dxa"/>
            <w:shd w:val="clear" w:color="auto" w:fill="D9D9D9" w:themeFill="background1" w:themeFillShade="D9"/>
            <w:vAlign w:val="bottom"/>
          </w:tcPr>
          <w:p w14:paraId="07502E80"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6FD52872">
        <w:trPr>
          <w:cantSplit/>
          <w:trHeight w:val="665"/>
        </w:trPr>
        <w:tc>
          <w:tcPr>
            <w:tcW w:w="2160" w:type="dxa"/>
            <w:shd w:val="clear" w:color="auto" w:fill="auto"/>
            <w:vAlign w:val="center"/>
          </w:tcPr>
          <w:p w14:paraId="74C37038" w14:textId="77777777" w:rsidR="006504D7" w:rsidRPr="00551EDF" w:rsidRDefault="006504D7" w:rsidP="0056183E">
            <w:pPr>
              <w:pStyle w:val="H1bodytext"/>
              <w:spacing w:after="0"/>
              <w:ind w:left="0"/>
              <w:jc w:val="center"/>
              <w:rPr>
                <w:rFonts w:ascii="Arial" w:hAnsi="Arial"/>
                <w:bCs/>
                <w:szCs w:val="22"/>
              </w:rPr>
            </w:pPr>
            <w:r w:rsidRPr="00551EDF">
              <w:rPr>
                <w:rFonts w:ascii="Arial" w:hAnsi="Arial"/>
                <w:bCs/>
                <w:szCs w:val="22"/>
              </w:rPr>
              <w:t>QA Level</w:t>
            </w:r>
            <w:r w:rsidRPr="00551EDF">
              <w:rPr>
                <w:rFonts w:ascii="Arial" w:hAnsi="Arial"/>
                <w:szCs w:val="22"/>
              </w:rPr>
              <w:t xml:space="preserve"> </w:t>
            </w:r>
            <w:r w:rsidRPr="00551EDF">
              <w:rPr>
                <w:rFonts w:ascii="Arial" w:hAnsi="Arial"/>
                <w:szCs w:val="22"/>
              </w:rPr>
              <w:br/>
            </w:r>
          </w:p>
        </w:tc>
        <w:tc>
          <w:tcPr>
            <w:tcW w:w="1810" w:type="dxa"/>
            <w:shd w:val="clear" w:color="auto" w:fill="auto"/>
            <w:vAlign w:val="center"/>
          </w:tcPr>
          <w:p w14:paraId="08B513E0" w14:textId="04EA789F" w:rsidR="006504D7" w:rsidRPr="007D0AAC" w:rsidRDefault="00D63B2A" w:rsidP="0056183E">
            <w:pPr>
              <w:pStyle w:val="H1bodytext"/>
              <w:spacing w:after="0"/>
              <w:ind w:left="0"/>
              <w:jc w:val="center"/>
              <w:rPr>
                <w:rFonts w:ascii="Arial" w:hAnsi="Arial"/>
                <w:bCs/>
                <w:sz w:val="20"/>
              </w:rPr>
            </w:pPr>
            <w:r>
              <w:rPr>
                <w:rFonts w:ascii="Arial" w:hAnsi="Arial" w:cs="Arial"/>
                <w:bCs/>
                <w:iCs/>
              </w:rPr>
              <w:t>CACIE-</w:t>
            </w:r>
            <w:r w:rsidRPr="00ED16B7">
              <w:rPr>
                <w:rFonts w:ascii="Arial" w:hAnsi="Arial" w:cs="Arial"/>
                <w:bCs/>
                <w:iCs/>
              </w:rPr>
              <w:t>SS_input_gen</w:t>
            </w:r>
            <w:r w:rsidRPr="00ED16B7">
              <w:rPr>
                <w:rFonts w:ascii="Arial" w:hAnsi="Arial"/>
                <w:bCs/>
                <w:iCs/>
              </w:rPr>
              <w:t>.f</w:t>
            </w:r>
            <w:r w:rsidDel="009A0ECE">
              <w:rPr>
                <w:rFonts w:ascii="Arial" w:hAnsi="Arial"/>
              </w:rPr>
              <w:t xml:space="preserve"> </w:t>
            </w:r>
            <w:r>
              <w:rPr>
                <w:rFonts w:ascii="Arial" w:hAnsi="Arial"/>
              </w:rPr>
              <w:t>-IT-1</w:t>
            </w:r>
          </w:p>
        </w:tc>
        <w:tc>
          <w:tcPr>
            <w:tcW w:w="5750" w:type="dxa"/>
            <w:shd w:val="clear" w:color="auto" w:fill="auto"/>
            <w:vAlign w:val="center"/>
          </w:tcPr>
          <w:p w14:paraId="25C831D9" w14:textId="77777777" w:rsidR="006504D7" w:rsidRPr="00551EDF" w:rsidRDefault="006504D7" w:rsidP="0056183E">
            <w:pPr>
              <w:pStyle w:val="H1bodytext"/>
              <w:spacing w:after="0"/>
              <w:ind w:left="0"/>
              <w:jc w:val="center"/>
              <w:rPr>
                <w:rStyle w:val="CommentReference"/>
                <w:sz w:val="22"/>
                <w:szCs w:val="22"/>
              </w:rPr>
            </w:pPr>
            <w:r w:rsidRPr="00551EDF">
              <w:rPr>
                <w:rFonts w:ascii="Arial" w:hAnsi="Arial"/>
                <w:szCs w:val="22"/>
              </w:rPr>
              <w:t>Installation Test</w:t>
            </w:r>
          </w:p>
        </w:tc>
      </w:tr>
      <w:tr w:rsidR="006504D7" w:rsidRPr="007D0AAC" w14:paraId="20018E58" w14:textId="77777777" w:rsidTr="6FD52872">
        <w:trPr>
          <w:trHeight w:val="1430"/>
        </w:trPr>
        <w:tc>
          <w:tcPr>
            <w:tcW w:w="2160" w:type="dxa"/>
            <w:vAlign w:val="center"/>
          </w:tcPr>
          <w:p w14:paraId="075CB39B" w14:textId="77777777" w:rsidR="006504D7" w:rsidRDefault="00551EDF" w:rsidP="0056183E">
            <w:pPr>
              <w:pStyle w:val="H1bodytext"/>
              <w:spacing w:after="0"/>
              <w:ind w:left="0"/>
              <w:jc w:val="center"/>
              <w:rPr>
                <w:rFonts w:ascii="Arial" w:hAnsi="Arial"/>
              </w:rPr>
            </w:pPr>
            <w:r>
              <w:rPr>
                <w:rFonts w:ascii="Arial" w:hAnsi="Arial"/>
              </w:rPr>
              <w:t>FR-1</w:t>
            </w:r>
          </w:p>
          <w:p w14:paraId="3806044B" w14:textId="279028E1" w:rsidR="004A262A" w:rsidRPr="007D0AAC" w:rsidRDefault="004A262A" w:rsidP="0056183E">
            <w:pPr>
              <w:pStyle w:val="H1bodytext"/>
              <w:spacing w:after="0"/>
              <w:ind w:left="0"/>
              <w:jc w:val="center"/>
              <w:rPr>
                <w:rFonts w:ascii="Arial" w:hAnsi="Arial"/>
                <w:sz w:val="20"/>
              </w:rPr>
            </w:pPr>
          </w:p>
        </w:tc>
        <w:tc>
          <w:tcPr>
            <w:tcW w:w="1810" w:type="dxa"/>
            <w:vAlign w:val="center"/>
          </w:tcPr>
          <w:p w14:paraId="58E0D2C0" w14:textId="77777777" w:rsidR="00D63B2A" w:rsidRDefault="00D63B2A" w:rsidP="00D63B2A">
            <w:pPr>
              <w:pStyle w:val="H1bodytext"/>
              <w:spacing w:after="0"/>
              <w:ind w:left="0"/>
              <w:jc w:val="center"/>
              <w:rPr>
                <w:rFonts w:ascii="Arial" w:hAnsi="Arial"/>
              </w:rPr>
            </w:pPr>
            <w:r>
              <w:rPr>
                <w:rFonts w:ascii="Arial" w:hAnsi="Arial" w:cs="Arial"/>
                <w:bCs/>
                <w:iCs/>
              </w:rPr>
              <w:t>CACIE-</w:t>
            </w:r>
            <w:r w:rsidRPr="00ED16B7">
              <w:rPr>
                <w:rFonts w:ascii="Arial" w:hAnsi="Arial" w:cs="Arial"/>
                <w:bCs/>
                <w:iCs/>
              </w:rPr>
              <w:t>SS_input_gen</w:t>
            </w:r>
            <w:r w:rsidRPr="00ED16B7">
              <w:rPr>
                <w:rFonts w:ascii="Arial" w:hAnsi="Arial"/>
                <w:bCs/>
                <w:iCs/>
              </w:rPr>
              <w:t>.f</w:t>
            </w:r>
            <w:r w:rsidDel="009A0ECE">
              <w:rPr>
                <w:rFonts w:ascii="Arial" w:hAnsi="Arial"/>
              </w:rPr>
              <w:t xml:space="preserve"> </w:t>
            </w:r>
            <w:r>
              <w:rPr>
                <w:rFonts w:ascii="Arial" w:hAnsi="Arial"/>
              </w:rPr>
              <w:t>-TC</w:t>
            </w:r>
            <w:r w:rsidDel="009A0ECE">
              <w:rPr>
                <w:rFonts w:ascii="Arial" w:hAnsi="Arial"/>
              </w:rPr>
              <w:t xml:space="preserve"> </w:t>
            </w:r>
            <w:r>
              <w:rPr>
                <w:rFonts w:ascii="Arial" w:hAnsi="Arial"/>
              </w:rPr>
              <w:t>-1</w:t>
            </w:r>
          </w:p>
          <w:p w14:paraId="59DF7714" w14:textId="4401FD4C" w:rsidR="006504D7" w:rsidRPr="007D0AAC" w:rsidRDefault="00D63B2A" w:rsidP="00D63B2A">
            <w:pPr>
              <w:pStyle w:val="H1bodytext"/>
              <w:spacing w:after="0"/>
              <w:ind w:left="0"/>
              <w:jc w:val="center"/>
              <w:rPr>
                <w:rFonts w:ascii="Arial" w:hAnsi="Arial"/>
                <w:sz w:val="20"/>
              </w:rPr>
            </w:pPr>
            <w:r>
              <w:rPr>
                <w:rFonts w:ascii="Arial" w:hAnsi="Arial"/>
                <w:bCs/>
                <w:iCs/>
              </w:rPr>
              <w:t>-TC -2</w:t>
            </w:r>
          </w:p>
        </w:tc>
        <w:tc>
          <w:tcPr>
            <w:tcW w:w="5750" w:type="dxa"/>
            <w:vAlign w:val="center"/>
          </w:tcPr>
          <w:p w14:paraId="6CE81F31" w14:textId="1CC89692" w:rsidR="006504D7" w:rsidRPr="007D0AAC" w:rsidRDefault="00D63B2A" w:rsidP="0056183E">
            <w:pPr>
              <w:pStyle w:val="H1bodytext"/>
              <w:spacing w:after="0"/>
              <w:ind w:left="0"/>
              <w:jc w:val="center"/>
              <w:rPr>
                <w:rFonts w:ascii="Arial" w:hAnsi="Arial"/>
                <w:sz w:val="20"/>
              </w:rPr>
            </w:pPr>
            <w:r>
              <w:rPr>
                <w:rFonts w:ascii="Arial" w:hAnsi="Arial"/>
              </w:rPr>
              <w:t xml:space="preserve">Check that the output file </w:t>
            </w:r>
            <w:r w:rsidRPr="00BD6ECE">
              <w:rPr>
                <w:rFonts w:ascii="Arial" w:hAnsi="Arial"/>
                <w:i/>
                <w:iCs/>
              </w:rPr>
              <w:t>input_SS</w:t>
            </w:r>
            <w:r>
              <w:rPr>
                <w:rFonts w:ascii="Arial" w:hAnsi="Arial"/>
              </w:rPr>
              <w:t xml:space="preserve"> gets generated</w:t>
            </w:r>
          </w:p>
        </w:tc>
      </w:tr>
      <w:tr w:rsidR="006504D7" w:rsidRPr="007D0AAC" w14:paraId="0611744E" w14:textId="77777777" w:rsidTr="6FD52872">
        <w:trPr>
          <w:trHeight w:val="890"/>
        </w:trPr>
        <w:tc>
          <w:tcPr>
            <w:tcW w:w="2160" w:type="dxa"/>
            <w:vAlign w:val="center"/>
          </w:tcPr>
          <w:p w14:paraId="3FAA926D" w14:textId="5968F5D1" w:rsidR="00551EDF" w:rsidRDefault="00551EDF" w:rsidP="00551EDF">
            <w:pPr>
              <w:pStyle w:val="H1bodytext"/>
              <w:spacing w:after="0"/>
              <w:ind w:left="0"/>
              <w:jc w:val="center"/>
              <w:rPr>
                <w:rFonts w:ascii="Arial" w:hAnsi="Arial"/>
              </w:rPr>
            </w:pPr>
            <w:r>
              <w:rPr>
                <w:rFonts w:ascii="Arial" w:hAnsi="Arial"/>
              </w:rPr>
              <w:t>FR-</w:t>
            </w:r>
            <w:r w:rsidR="00D63B2A">
              <w:rPr>
                <w:rFonts w:ascii="Arial" w:hAnsi="Arial"/>
              </w:rPr>
              <w:t>2</w:t>
            </w:r>
          </w:p>
          <w:p w14:paraId="0DC04534" w14:textId="080E7CC5" w:rsidR="00551EDF" w:rsidRDefault="00551EDF" w:rsidP="00551EDF">
            <w:pPr>
              <w:pStyle w:val="H1bodytext"/>
              <w:spacing w:after="0"/>
              <w:ind w:left="0"/>
              <w:jc w:val="center"/>
              <w:rPr>
                <w:rFonts w:ascii="Arial" w:hAnsi="Arial"/>
              </w:rPr>
            </w:pPr>
            <w:r>
              <w:rPr>
                <w:rFonts w:ascii="Arial" w:hAnsi="Arial"/>
              </w:rPr>
              <w:t>FR-</w:t>
            </w:r>
            <w:r w:rsidR="00D63B2A">
              <w:rPr>
                <w:rFonts w:ascii="Arial" w:hAnsi="Arial"/>
              </w:rPr>
              <w:t>3</w:t>
            </w:r>
          </w:p>
          <w:p w14:paraId="76BE7D0A" w14:textId="2ED54618" w:rsidR="006504D7" w:rsidRPr="007D0AAC" w:rsidRDefault="006504D7" w:rsidP="00551EDF">
            <w:pPr>
              <w:pStyle w:val="H1bodytext"/>
              <w:spacing w:after="0"/>
              <w:ind w:left="0"/>
              <w:jc w:val="center"/>
              <w:rPr>
                <w:rFonts w:ascii="Arial" w:hAnsi="Arial"/>
                <w:sz w:val="20"/>
              </w:rPr>
            </w:pPr>
          </w:p>
        </w:tc>
        <w:tc>
          <w:tcPr>
            <w:tcW w:w="1810" w:type="dxa"/>
            <w:vAlign w:val="center"/>
          </w:tcPr>
          <w:p w14:paraId="38E9FB26" w14:textId="77777777" w:rsidR="00D63B2A" w:rsidRDefault="00D63B2A" w:rsidP="00D63B2A">
            <w:pPr>
              <w:pStyle w:val="H1bodytext"/>
              <w:spacing w:after="0"/>
              <w:ind w:left="0"/>
              <w:jc w:val="center"/>
              <w:rPr>
                <w:rFonts w:ascii="Arial" w:hAnsi="Arial"/>
              </w:rPr>
            </w:pPr>
            <w:r>
              <w:rPr>
                <w:rFonts w:ascii="Arial" w:hAnsi="Arial" w:cs="Arial"/>
                <w:bCs/>
                <w:iCs/>
              </w:rPr>
              <w:t>CACIE-</w:t>
            </w:r>
            <w:r w:rsidRPr="00ED16B7">
              <w:rPr>
                <w:rFonts w:ascii="Arial" w:hAnsi="Arial" w:cs="Arial"/>
                <w:bCs/>
                <w:iCs/>
              </w:rPr>
              <w:t>SS_input_gen</w:t>
            </w:r>
            <w:r w:rsidRPr="00ED16B7">
              <w:rPr>
                <w:rFonts w:ascii="Arial" w:hAnsi="Arial"/>
                <w:bCs/>
                <w:iCs/>
              </w:rPr>
              <w:t>.f</w:t>
            </w:r>
            <w:r w:rsidDel="009A0ECE">
              <w:rPr>
                <w:rFonts w:ascii="Arial" w:hAnsi="Arial"/>
              </w:rPr>
              <w:t xml:space="preserve"> </w:t>
            </w:r>
            <w:r>
              <w:rPr>
                <w:rFonts w:ascii="Arial" w:hAnsi="Arial"/>
              </w:rPr>
              <w:t>-TC</w:t>
            </w:r>
            <w:r w:rsidDel="009A0ECE">
              <w:rPr>
                <w:rFonts w:ascii="Arial" w:hAnsi="Arial"/>
              </w:rPr>
              <w:t xml:space="preserve"> </w:t>
            </w:r>
            <w:r>
              <w:rPr>
                <w:rFonts w:ascii="Arial" w:hAnsi="Arial"/>
              </w:rPr>
              <w:t>-1</w:t>
            </w:r>
          </w:p>
          <w:p w14:paraId="04CFD5E2" w14:textId="0354A5BE" w:rsidR="006504D7" w:rsidRPr="007D0AAC" w:rsidRDefault="00D63B2A" w:rsidP="00D63B2A">
            <w:pPr>
              <w:pStyle w:val="H1bodytext"/>
              <w:spacing w:after="0"/>
              <w:ind w:left="0"/>
              <w:jc w:val="center"/>
              <w:rPr>
                <w:rFonts w:ascii="Arial" w:hAnsi="Arial"/>
                <w:sz w:val="20"/>
              </w:rPr>
            </w:pPr>
            <w:r>
              <w:rPr>
                <w:rFonts w:ascii="Arial" w:hAnsi="Arial"/>
                <w:bCs/>
                <w:iCs/>
              </w:rPr>
              <w:t>-TC -2</w:t>
            </w:r>
          </w:p>
        </w:tc>
        <w:tc>
          <w:tcPr>
            <w:tcW w:w="5750" w:type="dxa"/>
            <w:vAlign w:val="center"/>
          </w:tcPr>
          <w:p w14:paraId="36AD31DE" w14:textId="77777777" w:rsidR="00D63B2A" w:rsidRDefault="00D63B2A" w:rsidP="00D63B2A">
            <w:pPr>
              <w:pStyle w:val="H1bodytext"/>
              <w:spacing w:after="0"/>
              <w:ind w:left="0"/>
              <w:rPr>
                <w:rFonts w:ascii="Arial" w:hAnsi="Arial"/>
              </w:rPr>
            </w:pPr>
            <w:r>
              <w:rPr>
                <w:rFonts w:ascii="Arial" w:hAnsi="Arial"/>
              </w:rPr>
              <w:t xml:space="preserve">Check that the following cards are written correctly to the </w:t>
            </w:r>
            <w:r w:rsidRPr="00ED16B7">
              <w:rPr>
                <w:rFonts w:ascii="Arial" w:hAnsi="Arial"/>
                <w:i/>
                <w:iCs/>
              </w:rPr>
              <w:t>input_SS</w:t>
            </w:r>
            <w:r>
              <w:rPr>
                <w:rFonts w:ascii="Arial" w:hAnsi="Arial"/>
              </w:rPr>
              <w:t xml:space="preserve"> file and are identical to the information in the </w:t>
            </w:r>
            <w:r w:rsidRPr="00ED16B7">
              <w:rPr>
                <w:rFonts w:ascii="Arial" w:hAnsi="Arial"/>
                <w:i/>
                <w:iCs/>
              </w:rPr>
              <w:t>../build/input f</w:t>
            </w:r>
            <w:r>
              <w:rPr>
                <w:rFonts w:ascii="Arial" w:hAnsi="Arial"/>
              </w:rPr>
              <w:t>ile:</w:t>
            </w:r>
          </w:p>
          <w:p w14:paraId="2D5EE439" w14:textId="77777777" w:rsidR="00D63B2A" w:rsidRDefault="00D63B2A" w:rsidP="00D63B2A">
            <w:pPr>
              <w:pStyle w:val="H1bodytext"/>
              <w:spacing w:after="120"/>
              <w:rPr>
                <w:rFonts w:ascii="Arial" w:hAnsi="Arial"/>
              </w:rPr>
            </w:pPr>
            <w:r>
              <w:rPr>
                <w:rFonts w:ascii="Arial" w:hAnsi="Arial"/>
              </w:rPr>
              <w:t>Simulation Title Card;</w:t>
            </w:r>
          </w:p>
          <w:p w14:paraId="2C6618A1" w14:textId="77777777" w:rsidR="00D63B2A" w:rsidRDefault="00D63B2A" w:rsidP="00D63B2A">
            <w:pPr>
              <w:pStyle w:val="H1bodytext"/>
              <w:spacing w:after="120"/>
              <w:rPr>
                <w:rFonts w:ascii="Arial" w:hAnsi="Arial"/>
              </w:rPr>
            </w:pPr>
            <w:r>
              <w:rPr>
                <w:rFonts w:ascii="Arial" w:hAnsi="Arial"/>
              </w:rPr>
              <w:t>Solution Control Card;</w:t>
            </w:r>
          </w:p>
          <w:p w14:paraId="63CB9B9F" w14:textId="77777777" w:rsidR="00D63B2A" w:rsidRDefault="00D63B2A" w:rsidP="00D63B2A">
            <w:pPr>
              <w:pStyle w:val="H1bodytext"/>
              <w:spacing w:after="120"/>
              <w:rPr>
                <w:rFonts w:ascii="Arial" w:hAnsi="Arial"/>
              </w:rPr>
            </w:pPr>
            <w:r>
              <w:rPr>
                <w:rFonts w:ascii="Arial" w:hAnsi="Arial"/>
              </w:rPr>
              <w:t>Grid Card;</w:t>
            </w:r>
          </w:p>
          <w:p w14:paraId="151E1960" w14:textId="77777777" w:rsidR="00D63B2A" w:rsidRDefault="00D63B2A" w:rsidP="00D63B2A">
            <w:pPr>
              <w:pStyle w:val="H1bodytext"/>
              <w:spacing w:after="120"/>
              <w:rPr>
                <w:rFonts w:ascii="Arial" w:hAnsi="Arial"/>
              </w:rPr>
            </w:pPr>
            <w:r>
              <w:rPr>
                <w:rFonts w:ascii="Arial" w:hAnsi="Arial"/>
              </w:rPr>
              <w:lastRenderedPageBreak/>
              <w:t>Inactive Nodes Card;</w:t>
            </w:r>
          </w:p>
          <w:p w14:paraId="3EC03FF5" w14:textId="77777777" w:rsidR="00D63B2A" w:rsidRDefault="00D63B2A" w:rsidP="00D63B2A">
            <w:pPr>
              <w:pStyle w:val="H1bodytext"/>
              <w:spacing w:after="120"/>
              <w:rPr>
                <w:rFonts w:ascii="Arial" w:hAnsi="Arial"/>
              </w:rPr>
            </w:pPr>
            <w:r>
              <w:rPr>
                <w:rFonts w:ascii="Arial" w:hAnsi="Arial"/>
              </w:rPr>
              <w:t>Rock Soil Zonation Card;</w:t>
            </w:r>
          </w:p>
          <w:p w14:paraId="706269CD" w14:textId="77777777" w:rsidR="00D63B2A" w:rsidRDefault="00D63B2A" w:rsidP="00D63B2A">
            <w:pPr>
              <w:pStyle w:val="H1bodytext"/>
              <w:spacing w:after="120"/>
              <w:rPr>
                <w:rFonts w:ascii="Arial" w:hAnsi="Arial"/>
              </w:rPr>
            </w:pPr>
            <w:r>
              <w:rPr>
                <w:rFonts w:ascii="Arial" w:hAnsi="Arial"/>
              </w:rPr>
              <w:t>Mechanical Properties Card;</w:t>
            </w:r>
          </w:p>
          <w:p w14:paraId="0A81C879" w14:textId="77777777" w:rsidR="00D63B2A" w:rsidRDefault="00D63B2A" w:rsidP="00D63B2A">
            <w:pPr>
              <w:pStyle w:val="H1bodytext"/>
              <w:spacing w:after="120"/>
              <w:rPr>
                <w:rFonts w:ascii="Arial" w:hAnsi="Arial"/>
              </w:rPr>
            </w:pPr>
            <w:r>
              <w:rPr>
                <w:rFonts w:ascii="Arial" w:hAnsi="Arial"/>
              </w:rPr>
              <w:t>Hydraulic Properties Card;</w:t>
            </w:r>
          </w:p>
          <w:p w14:paraId="2FF48C1F" w14:textId="77777777" w:rsidR="00D63B2A" w:rsidRDefault="00D63B2A" w:rsidP="00D63B2A">
            <w:pPr>
              <w:pStyle w:val="H1bodytext"/>
              <w:spacing w:after="120"/>
              <w:rPr>
                <w:rFonts w:ascii="Arial" w:hAnsi="Arial"/>
              </w:rPr>
            </w:pPr>
            <w:r>
              <w:rPr>
                <w:rFonts w:ascii="Arial" w:hAnsi="Arial"/>
              </w:rPr>
              <w:t>Saturation Function Card;</w:t>
            </w:r>
          </w:p>
          <w:p w14:paraId="53B043A6" w14:textId="77777777" w:rsidR="00D63B2A" w:rsidRDefault="00D63B2A" w:rsidP="00D63B2A">
            <w:pPr>
              <w:pStyle w:val="H1bodytext"/>
              <w:spacing w:after="120"/>
              <w:rPr>
                <w:rFonts w:ascii="Arial" w:hAnsi="Arial"/>
              </w:rPr>
            </w:pPr>
            <w:r w:rsidRPr="00E20CDB">
              <w:rPr>
                <w:rFonts w:ascii="Arial" w:hAnsi="Arial"/>
              </w:rPr>
              <w:t>X-Aqueous Relative Permeability Card</w:t>
            </w:r>
            <w:r>
              <w:rPr>
                <w:rFonts w:ascii="Arial" w:hAnsi="Arial"/>
              </w:rPr>
              <w:t>;</w:t>
            </w:r>
          </w:p>
          <w:p w14:paraId="2C200E99" w14:textId="77777777" w:rsidR="00D63B2A" w:rsidRDefault="00D63B2A" w:rsidP="00D63B2A">
            <w:pPr>
              <w:pStyle w:val="H1bodytext"/>
              <w:spacing w:after="120"/>
              <w:rPr>
                <w:rFonts w:ascii="Arial" w:hAnsi="Arial"/>
              </w:rPr>
            </w:pPr>
            <w:r>
              <w:rPr>
                <w:rFonts w:ascii="Arial" w:hAnsi="Arial"/>
              </w:rPr>
              <w:t>Y</w:t>
            </w:r>
            <w:r w:rsidRPr="00E20CDB">
              <w:rPr>
                <w:rFonts w:ascii="Arial" w:hAnsi="Arial"/>
              </w:rPr>
              <w:t>-Aqueous Relative Permeability Card</w:t>
            </w:r>
            <w:r>
              <w:rPr>
                <w:rFonts w:ascii="Arial" w:hAnsi="Arial"/>
              </w:rPr>
              <w:t>;</w:t>
            </w:r>
          </w:p>
          <w:p w14:paraId="64DCCE82" w14:textId="77777777" w:rsidR="00D63B2A" w:rsidRDefault="00D63B2A" w:rsidP="00D63B2A">
            <w:pPr>
              <w:pStyle w:val="H1bodytext"/>
              <w:spacing w:after="120"/>
              <w:rPr>
                <w:rFonts w:ascii="Arial" w:hAnsi="Arial"/>
              </w:rPr>
            </w:pPr>
            <w:r>
              <w:rPr>
                <w:rFonts w:ascii="Arial" w:hAnsi="Arial"/>
              </w:rPr>
              <w:t>Z</w:t>
            </w:r>
            <w:r w:rsidRPr="00E20CDB">
              <w:rPr>
                <w:rFonts w:ascii="Arial" w:hAnsi="Arial"/>
              </w:rPr>
              <w:t>-Aqueous Relative Permeability Card</w:t>
            </w:r>
            <w:r>
              <w:rPr>
                <w:rFonts w:ascii="Arial" w:hAnsi="Arial"/>
              </w:rPr>
              <w:t>;</w:t>
            </w:r>
          </w:p>
          <w:p w14:paraId="05EB43A5" w14:textId="77777777" w:rsidR="00D63B2A" w:rsidRDefault="00D63B2A" w:rsidP="00D63B2A">
            <w:pPr>
              <w:pStyle w:val="H1bodytext"/>
              <w:spacing w:after="120"/>
              <w:rPr>
                <w:rFonts w:ascii="Arial" w:hAnsi="Arial"/>
              </w:rPr>
            </w:pPr>
            <w:r w:rsidRPr="00E20CDB">
              <w:rPr>
                <w:rFonts w:ascii="Arial" w:hAnsi="Arial"/>
              </w:rPr>
              <w:t>Initial Conditions Card</w:t>
            </w:r>
            <w:r>
              <w:rPr>
                <w:rFonts w:ascii="Arial" w:hAnsi="Arial"/>
              </w:rPr>
              <w:t>;</w:t>
            </w:r>
          </w:p>
          <w:p w14:paraId="344CEC49" w14:textId="2FD977DB" w:rsidR="006504D7" w:rsidRPr="007D0AAC" w:rsidRDefault="00D63B2A" w:rsidP="00D63B2A">
            <w:pPr>
              <w:pStyle w:val="H1bodytext"/>
              <w:spacing w:after="0"/>
              <w:ind w:left="0"/>
              <w:rPr>
                <w:rFonts w:ascii="Arial" w:hAnsi="Arial"/>
                <w:sz w:val="20"/>
              </w:rPr>
            </w:pPr>
            <w:r>
              <w:rPr>
                <w:rFonts w:ascii="Arial" w:hAnsi="Arial"/>
              </w:rPr>
              <w:t xml:space="preserve">           Surface Flux Card.</w:t>
            </w:r>
          </w:p>
        </w:tc>
      </w:tr>
      <w:tr w:rsidR="006504D7" w:rsidRPr="007D0AAC" w14:paraId="7DC743E0" w14:textId="77777777" w:rsidTr="6FD52872">
        <w:trPr>
          <w:trHeight w:val="935"/>
        </w:trPr>
        <w:tc>
          <w:tcPr>
            <w:tcW w:w="2160" w:type="dxa"/>
            <w:vAlign w:val="center"/>
          </w:tcPr>
          <w:p w14:paraId="6DDC20B3" w14:textId="26E8A8AC" w:rsidR="00551EDF" w:rsidRDefault="00551EDF" w:rsidP="00551EDF">
            <w:pPr>
              <w:pStyle w:val="H1bodytext"/>
              <w:spacing w:after="0"/>
              <w:ind w:left="0"/>
              <w:jc w:val="center"/>
              <w:rPr>
                <w:rFonts w:ascii="Arial" w:hAnsi="Arial"/>
              </w:rPr>
            </w:pPr>
            <w:r>
              <w:rPr>
                <w:rFonts w:ascii="Arial" w:hAnsi="Arial"/>
              </w:rPr>
              <w:lastRenderedPageBreak/>
              <w:t>FR-</w:t>
            </w:r>
            <w:r w:rsidR="00D63B2A">
              <w:rPr>
                <w:rFonts w:ascii="Arial" w:hAnsi="Arial"/>
              </w:rPr>
              <w:t>4</w:t>
            </w:r>
          </w:p>
          <w:p w14:paraId="66A78842" w14:textId="59D50982" w:rsidR="006504D7" w:rsidRPr="007D0AAC" w:rsidRDefault="00551EDF" w:rsidP="00551EDF">
            <w:pPr>
              <w:pStyle w:val="H1bodytext"/>
              <w:spacing w:after="0"/>
              <w:ind w:left="0"/>
              <w:jc w:val="center"/>
              <w:rPr>
                <w:rFonts w:ascii="Arial" w:hAnsi="Arial"/>
                <w:sz w:val="20"/>
              </w:rPr>
            </w:pPr>
            <w:r>
              <w:rPr>
                <w:rFonts w:ascii="Arial" w:hAnsi="Arial"/>
              </w:rPr>
              <w:t>FR-</w:t>
            </w:r>
            <w:r w:rsidR="00D63B2A">
              <w:rPr>
                <w:rFonts w:ascii="Arial" w:hAnsi="Arial"/>
              </w:rPr>
              <w:t>5</w:t>
            </w:r>
          </w:p>
        </w:tc>
        <w:tc>
          <w:tcPr>
            <w:tcW w:w="1810" w:type="dxa"/>
            <w:vAlign w:val="center"/>
          </w:tcPr>
          <w:p w14:paraId="560D0282" w14:textId="77777777" w:rsidR="00D63B2A" w:rsidRDefault="00D63B2A" w:rsidP="00D63B2A">
            <w:pPr>
              <w:pStyle w:val="H1bodytext"/>
              <w:spacing w:after="0"/>
              <w:ind w:left="0"/>
              <w:jc w:val="center"/>
              <w:rPr>
                <w:rFonts w:ascii="Arial" w:hAnsi="Arial"/>
              </w:rPr>
            </w:pPr>
            <w:r>
              <w:rPr>
                <w:rFonts w:ascii="Arial" w:hAnsi="Arial" w:cs="Arial"/>
                <w:bCs/>
                <w:iCs/>
              </w:rPr>
              <w:t>CACIE-</w:t>
            </w:r>
            <w:r w:rsidRPr="00ED16B7">
              <w:rPr>
                <w:rFonts w:ascii="Arial" w:hAnsi="Arial" w:cs="Arial"/>
                <w:bCs/>
                <w:iCs/>
              </w:rPr>
              <w:t>SS_input_gen</w:t>
            </w:r>
            <w:r w:rsidRPr="00ED16B7">
              <w:rPr>
                <w:rFonts w:ascii="Arial" w:hAnsi="Arial"/>
                <w:bCs/>
                <w:iCs/>
              </w:rPr>
              <w:t>.f</w:t>
            </w:r>
            <w:r w:rsidDel="009A0ECE">
              <w:rPr>
                <w:rFonts w:ascii="Arial" w:hAnsi="Arial"/>
              </w:rPr>
              <w:t xml:space="preserve"> </w:t>
            </w:r>
            <w:r>
              <w:rPr>
                <w:rFonts w:ascii="Arial" w:hAnsi="Arial"/>
              </w:rPr>
              <w:t>-TC</w:t>
            </w:r>
            <w:r w:rsidDel="009A0ECE">
              <w:rPr>
                <w:rFonts w:ascii="Arial" w:hAnsi="Arial"/>
              </w:rPr>
              <w:t xml:space="preserve"> </w:t>
            </w:r>
            <w:r>
              <w:rPr>
                <w:rFonts w:ascii="Arial" w:hAnsi="Arial"/>
              </w:rPr>
              <w:t>-1</w:t>
            </w:r>
          </w:p>
          <w:p w14:paraId="44234775" w14:textId="4C261B0E" w:rsidR="006504D7" w:rsidRPr="007D0AAC" w:rsidRDefault="00D63B2A" w:rsidP="00D63B2A">
            <w:pPr>
              <w:pStyle w:val="H1bodytext"/>
              <w:spacing w:after="0"/>
              <w:ind w:left="0"/>
              <w:jc w:val="center"/>
              <w:rPr>
                <w:rFonts w:ascii="Arial" w:hAnsi="Arial"/>
                <w:sz w:val="20"/>
              </w:rPr>
            </w:pPr>
            <w:r>
              <w:rPr>
                <w:rFonts w:ascii="Arial" w:hAnsi="Arial"/>
                <w:bCs/>
                <w:iCs/>
              </w:rPr>
              <w:t>-TC -2</w:t>
            </w:r>
          </w:p>
        </w:tc>
        <w:tc>
          <w:tcPr>
            <w:tcW w:w="5750" w:type="dxa"/>
            <w:vAlign w:val="center"/>
          </w:tcPr>
          <w:p w14:paraId="18793A88" w14:textId="1F7C6B8F" w:rsidR="006504D7" w:rsidRPr="00D63B2A" w:rsidRDefault="00D63B2A" w:rsidP="007F38D1">
            <w:pPr>
              <w:pStyle w:val="H1bodytext"/>
              <w:spacing w:after="120"/>
              <w:ind w:left="0"/>
              <w:contextualSpacing/>
              <w:rPr>
                <w:rFonts w:ascii="Arial" w:hAnsi="Arial"/>
                <w:i/>
                <w:iCs/>
              </w:rPr>
            </w:pPr>
            <w:r w:rsidRPr="6FD52872">
              <w:rPr>
                <w:rFonts w:ascii="Arial" w:hAnsi="Arial"/>
              </w:rPr>
              <w:t xml:space="preserve">Check that the Boundary Card information in the </w:t>
            </w:r>
            <w:r w:rsidRPr="6FD52872">
              <w:rPr>
                <w:rFonts w:ascii="Arial" w:hAnsi="Arial"/>
                <w:i/>
                <w:iCs/>
              </w:rPr>
              <w:t>input_SS</w:t>
            </w:r>
            <w:r w:rsidRPr="6FD52872">
              <w:rPr>
                <w:rFonts w:ascii="Arial" w:hAnsi="Arial"/>
              </w:rPr>
              <w:t xml:space="preserve"> card corresponds to the information in the</w:t>
            </w:r>
            <w:r w:rsidRPr="6FD52872">
              <w:rPr>
                <w:rFonts w:ascii="Arial" w:hAnsi="Arial"/>
                <w:i/>
                <w:iCs/>
              </w:rPr>
              <w:t xml:space="preserve"> ../ret/ ca_ss_boundary_card.dat</w:t>
            </w:r>
            <w:r w:rsidR="00496FC3">
              <w:rPr>
                <w:rFonts w:ascii="Arial" w:hAnsi="Arial"/>
              </w:rPr>
              <w:t xml:space="preserve">, </w:t>
            </w:r>
            <w:r w:rsidR="007F38D1">
              <w:rPr>
                <w:rFonts w:ascii="Arial" w:hAnsi="Arial"/>
              </w:rPr>
              <w:t xml:space="preserve">as well as, </w:t>
            </w:r>
            <w:r w:rsidR="00087161">
              <w:rPr>
                <w:rFonts w:ascii="Arial" w:hAnsi="Arial"/>
              </w:rPr>
              <w:t>the</w:t>
            </w:r>
            <w:r w:rsidR="00325313">
              <w:rPr>
                <w:rFonts w:ascii="Arial" w:hAnsi="Arial"/>
              </w:rPr>
              <w:t xml:space="preserve"> addition of the bottom </w:t>
            </w:r>
            <w:r w:rsidR="00957BFC">
              <w:rPr>
                <w:rFonts w:ascii="Arial" w:hAnsi="Arial"/>
              </w:rPr>
              <w:t xml:space="preserve">model </w:t>
            </w:r>
            <w:r w:rsidR="00325313">
              <w:rPr>
                <w:rFonts w:ascii="Arial" w:hAnsi="Arial"/>
              </w:rPr>
              <w:t xml:space="preserve">boundary </w:t>
            </w:r>
            <w:r w:rsidR="00957BFC">
              <w:rPr>
                <w:rFonts w:ascii="Arial" w:hAnsi="Arial"/>
              </w:rPr>
              <w:t xml:space="preserve">condition </w:t>
            </w:r>
            <w:r w:rsidR="00325313">
              <w:rPr>
                <w:rFonts w:ascii="Arial" w:hAnsi="Arial"/>
              </w:rPr>
              <w:t xml:space="preserve">is </w:t>
            </w:r>
            <w:r w:rsidR="00DB39A2">
              <w:rPr>
                <w:rFonts w:ascii="Arial" w:hAnsi="Arial"/>
              </w:rPr>
              <w:t>added</w:t>
            </w:r>
            <w:r w:rsidRPr="6FD52872">
              <w:rPr>
                <w:rFonts w:ascii="Arial" w:hAnsi="Arial"/>
                <w:i/>
                <w:iCs/>
              </w:rPr>
              <w:t>.</w:t>
            </w:r>
          </w:p>
        </w:tc>
      </w:tr>
      <w:tr w:rsidR="00B449F4" w:rsidRPr="007D0AAC" w14:paraId="737FFA38" w14:textId="77777777" w:rsidTr="6FD52872">
        <w:trPr>
          <w:trHeight w:val="935"/>
        </w:trPr>
        <w:tc>
          <w:tcPr>
            <w:tcW w:w="2160" w:type="dxa"/>
            <w:vAlign w:val="center"/>
          </w:tcPr>
          <w:p w14:paraId="394A509E" w14:textId="77777777" w:rsidR="00B449F4" w:rsidRDefault="00B449F4" w:rsidP="00B449F4">
            <w:pPr>
              <w:pStyle w:val="H1bodytext"/>
              <w:spacing w:after="0"/>
              <w:ind w:left="0"/>
              <w:jc w:val="center"/>
              <w:rPr>
                <w:rFonts w:ascii="Arial" w:hAnsi="Arial"/>
              </w:rPr>
            </w:pPr>
            <w:r>
              <w:rPr>
                <w:rFonts w:ascii="Arial" w:hAnsi="Arial"/>
              </w:rPr>
              <w:t>FR-6</w:t>
            </w:r>
          </w:p>
          <w:p w14:paraId="2BD4976F" w14:textId="73039B48" w:rsidR="00B449F4" w:rsidRDefault="00B449F4" w:rsidP="00B449F4">
            <w:pPr>
              <w:pStyle w:val="H1bodytext"/>
              <w:spacing w:after="0"/>
              <w:ind w:left="0"/>
              <w:jc w:val="center"/>
              <w:rPr>
                <w:rFonts w:ascii="Arial" w:hAnsi="Arial"/>
              </w:rPr>
            </w:pPr>
            <w:r>
              <w:rPr>
                <w:rFonts w:ascii="Arial" w:hAnsi="Arial"/>
              </w:rPr>
              <w:t>FR-7</w:t>
            </w:r>
          </w:p>
        </w:tc>
        <w:tc>
          <w:tcPr>
            <w:tcW w:w="1810" w:type="dxa"/>
            <w:vAlign w:val="center"/>
          </w:tcPr>
          <w:p w14:paraId="177C9995" w14:textId="77777777" w:rsidR="00B449F4" w:rsidRDefault="00B449F4" w:rsidP="00B449F4">
            <w:pPr>
              <w:pStyle w:val="H1bodytext"/>
              <w:spacing w:after="0"/>
              <w:ind w:left="0"/>
              <w:jc w:val="center"/>
              <w:rPr>
                <w:rFonts w:ascii="Arial" w:hAnsi="Arial"/>
              </w:rPr>
            </w:pPr>
            <w:r>
              <w:rPr>
                <w:rFonts w:ascii="Arial" w:hAnsi="Arial" w:cs="Arial"/>
                <w:bCs/>
                <w:iCs/>
              </w:rPr>
              <w:t>CACIE-</w:t>
            </w:r>
            <w:r w:rsidRPr="00ED16B7">
              <w:rPr>
                <w:rFonts w:ascii="Arial" w:hAnsi="Arial" w:cs="Arial"/>
                <w:bCs/>
                <w:iCs/>
              </w:rPr>
              <w:t>SS_input_gen</w:t>
            </w:r>
            <w:r w:rsidRPr="00ED16B7">
              <w:rPr>
                <w:rFonts w:ascii="Arial" w:hAnsi="Arial"/>
                <w:bCs/>
                <w:iCs/>
              </w:rPr>
              <w:t>.f</w:t>
            </w:r>
            <w:r w:rsidDel="009A0ECE">
              <w:rPr>
                <w:rFonts w:ascii="Arial" w:hAnsi="Arial"/>
              </w:rPr>
              <w:t xml:space="preserve"> </w:t>
            </w:r>
            <w:r>
              <w:rPr>
                <w:rFonts w:ascii="Arial" w:hAnsi="Arial"/>
              </w:rPr>
              <w:t>-TC</w:t>
            </w:r>
            <w:r w:rsidDel="009A0ECE">
              <w:rPr>
                <w:rFonts w:ascii="Arial" w:hAnsi="Arial"/>
              </w:rPr>
              <w:t xml:space="preserve"> </w:t>
            </w:r>
            <w:r>
              <w:rPr>
                <w:rFonts w:ascii="Arial" w:hAnsi="Arial"/>
              </w:rPr>
              <w:t>-1</w:t>
            </w:r>
          </w:p>
          <w:p w14:paraId="15C24F60" w14:textId="221CB2EF" w:rsidR="00B449F4" w:rsidRDefault="00B449F4" w:rsidP="00B449F4">
            <w:pPr>
              <w:pStyle w:val="H1bodytext"/>
              <w:spacing w:after="0"/>
              <w:ind w:left="0"/>
              <w:jc w:val="center"/>
              <w:rPr>
                <w:rFonts w:ascii="Arial" w:hAnsi="Arial" w:cs="Arial"/>
                <w:bCs/>
                <w:iCs/>
              </w:rPr>
            </w:pPr>
            <w:r>
              <w:rPr>
                <w:rFonts w:ascii="Arial" w:hAnsi="Arial"/>
                <w:bCs/>
                <w:iCs/>
              </w:rPr>
              <w:t>-TC -2</w:t>
            </w:r>
          </w:p>
        </w:tc>
        <w:tc>
          <w:tcPr>
            <w:tcW w:w="5750" w:type="dxa"/>
            <w:vAlign w:val="center"/>
          </w:tcPr>
          <w:p w14:paraId="09ABBF0E" w14:textId="77777777" w:rsidR="00B449F4" w:rsidRPr="00ED16B7" w:rsidRDefault="00B449F4" w:rsidP="00B449F4">
            <w:pPr>
              <w:pStyle w:val="H1bodytext"/>
              <w:spacing w:after="120"/>
              <w:ind w:left="0"/>
              <w:contextualSpacing/>
              <w:rPr>
                <w:rFonts w:ascii="Arial" w:hAnsi="Arial"/>
                <w:i/>
                <w:iCs/>
              </w:rPr>
            </w:pPr>
            <w:r>
              <w:rPr>
                <w:rFonts w:ascii="Arial" w:hAnsi="Arial"/>
              </w:rPr>
              <w:t xml:space="preserve">Check that the Output Control Card information in the </w:t>
            </w:r>
            <w:r w:rsidRPr="00ED16B7">
              <w:rPr>
                <w:rFonts w:ascii="Arial" w:hAnsi="Arial"/>
                <w:i/>
                <w:iCs/>
              </w:rPr>
              <w:t>input_SS</w:t>
            </w:r>
            <w:r>
              <w:rPr>
                <w:rFonts w:ascii="Arial" w:hAnsi="Arial"/>
              </w:rPr>
              <w:t xml:space="preserve"> card corresponds to the information in </w:t>
            </w:r>
            <w:r w:rsidRPr="00ED16B7">
              <w:rPr>
                <w:rFonts w:ascii="Arial" w:hAnsi="Arial"/>
              </w:rPr>
              <w:t>the</w:t>
            </w:r>
            <w:r w:rsidRPr="00ED16B7">
              <w:rPr>
                <w:rFonts w:ascii="Arial" w:hAnsi="Arial"/>
                <w:i/>
                <w:iCs/>
              </w:rPr>
              <w:t xml:space="preserve"> </w:t>
            </w:r>
            <w:r>
              <w:rPr>
                <w:rFonts w:ascii="Arial" w:hAnsi="Arial"/>
                <w:i/>
                <w:iCs/>
              </w:rPr>
              <w:t>ss/</w:t>
            </w:r>
            <w:r w:rsidRPr="00ED16B7">
              <w:rPr>
                <w:rFonts w:ascii="Arial" w:hAnsi="Arial"/>
                <w:i/>
                <w:iCs/>
              </w:rPr>
              <w:t xml:space="preserve"> </w:t>
            </w:r>
            <w:r w:rsidRPr="00140AAE">
              <w:rPr>
                <w:rFonts w:ascii="Arial" w:hAnsi="Arial"/>
                <w:i/>
                <w:iCs/>
              </w:rPr>
              <w:t>SS_Output_Control.dat</w:t>
            </w:r>
            <w:r w:rsidRPr="00ED16B7">
              <w:rPr>
                <w:rFonts w:ascii="Arial" w:hAnsi="Arial"/>
                <w:i/>
                <w:iCs/>
              </w:rPr>
              <w:t>.</w:t>
            </w:r>
          </w:p>
          <w:p w14:paraId="5A6BC561" w14:textId="77777777" w:rsidR="00B449F4" w:rsidRDefault="00B449F4" w:rsidP="00D63B2A">
            <w:pPr>
              <w:pStyle w:val="H1bodytext"/>
              <w:spacing w:after="120"/>
              <w:ind w:left="0"/>
              <w:contextualSpacing/>
              <w:rPr>
                <w:rFonts w:ascii="Arial" w:hAnsi="Arial"/>
              </w:rPr>
            </w:pP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30C49A6C" w:rsidR="006504D7" w:rsidRDefault="006504D7" w:rsidP="006504D7">
      <w:pPr>
        <w:pStyle w:val="H1bodytext"/>
        <w:rPr>
          <w:rFonts w:ascii="Arial" w:hAnsi="Arial"/>
        </w:rPr>
      </w:pPr>
      <w:r>
        <w:rPr>
          <w:rFonts w:ascii="Arial" w:hAnsi="Arial"/>
        </w:rPr>
        <w:t>The</w:t>
      </w:r>
      <w:r w:rsidR="004D18A2">
        <w:rPr>
          <w:rFonts w:ascii="Arial" w:hAnsi="Arial"/>
        </w:rPr>
        <w:t xml:space="preserve"> </w:t>
      </w:r>
      <w:r w:rsidR="009C7E31">
        <w:rPr>
          <w:rFonts w:ascii="Arial" w:hAnsi="Arial"/>
        </w:rPr>
        <w:t xml:space="preserve">installation </w:t>
      </w:r>
      <w:r w:rsidR="004D18A2">
        <w:rPr>
          <w:rFonts w:ascii="Arial" w:hAnsi="Arial"/>
        </w:rPr>
        <w:t xml:space="preserve">test plan for the </w:t>
      </w:r>
      <w:r w:rsidR="004D18A2" w:rsidRPr="00BA37C1">
        <w:rPr>
          <w:rFonts w:ascii="Arial" w:hAnsi="Arial"/>
          <w:i/>
          <w:iCs/>
        </w:rPr>
        <w:t>SS_input_gen.f</w:t>
      </w:r>
      <w:r w:rsidR="004D18A2">
        <w:rPr>
          <w:rFonts w:ascii="Arial" w:hAnsi="Arial"/>
        </w:rPr>
        <w:t xml:space="preserve"> tool is presented in Table 2 and the acceptance</w:t>
      </w:r>
      <w:r>
        <w:rPr>
          <w:rFonts w:ascii="Arial" w:hAnsi="Arial"/>
        </w:rPr>
        <w:t xml:space="preserve"> test plan for the </w:t>
      </w:r>
      <w:r w:rsidR="002B0E1B" w:rsidRPr="00EF7BB7">
        <w:rPr>
          <w:rFonts w:ascii="Arial" w:hAnsi="Arial"/>
          <w:i/>
          <w:iCs/>
        </w:rPr>
        <w:t>SS_</w:t>
      </w:r>
      <w:r w:rsidR="00100235">
        <w:rPr>
          <w:rFonts w:ascii="Arial" w:hAnsi="Arial"/>
          <w:i/>
          <w:iCs/>
        </w:rPr>
        <w:t>input_</w:t>
      </w:r>
      <w:r w:rsidR="002B0E1B" w:rsidRPr="00EF7BB7">
        <w:rPr>
          <w:rFonts w:ascii="Arial" w:hAnsi="Arial"/>
          <w:i/>
          <w:iCs/>
        </w:rPr>
        <w:t>gen.f</w:t>
      </w:r>
      <w:r w:rsidR="002B0E1B" w:rsidRPr="001C5ECA">
        <w:rPr>
          <w:rFonts w:ascii="Arial" w:hAnsi="Arial"/>
        </w:rPr>
        <w:t xml:space="preserve"> tool</w:t>
      </w:r>
      <w:r w:rsidRPr="00AE0D4D">
        <w:rPr>
          <w:rFonts w:ascii="Arial" w:hAnsi="Arial"/>
        </w:rPr>
        <w:t xml:space="preserve"> </w:t>
      </w:r>
      <w:r>
        <w:rPr>
          <w:rFonts w:ascii="Arial" w:hAnsi="Arial"/>
        </w:rPr>
        <w:t xml:space="preserve">is presented in Table </w:t>
      </w:r>
      <w:r w:rsidR="008333B3">
        <w:rPr>
          <w:rFonts w:ascii="Arial" w:hAnsi="Arial"/>
        </w:rPr>
        <w:t>3</w:t>
      </w:r>
      <w:r>
        <w:rPr>
          <w:rFonts w:ascii="Arial" w:hAnsi="Arial"/>
        </w:rPr>
        <w:t xml:space="preserve">. </w:t>
      </w:r>
    </w:p>
    <w:tbl>
      <w:tblPr>
        <w:tblStyle w:val="TableGrid"/>
        <w:tblW w:w="10134" w:type="dxa"/>
        <w:tblLook w:val="04A0" w:firstRow="1" w:lastRow="0" w:firstColumn="1" w:lastColumn="0" w:noHBand="0" w:noVBand="1"/>
      </w:tblPr>
      <w:tblGrid>
        <w:gridCol w:w="703"/>
        <w:gridCol w:w="4404"/>
        <w:gridCol w:w="2879"/>
        <w:gridCol w:w="2148"/>
      </w:tblGrid>
      <w:tr w:rsidR="00C817BC" w14:paraId="405C6ADE" w14:textId="77777777" w:rsidTr="00E20C10">
        <w:trPr>
          <w:trHeight w:val="621"/>
        </w:trPr>
        <w:tc>
          <w:tcPr>
            <w:tcW w:w="10134" w:type="dxa"/>
            <w:gridSpan w:val="4"/>
            <w:tcBorders>
              <w:top w:val="nil"/>
              <w:left w:val="nil"/>
              <w:bottom w:val="single" w:sz="4" w:space="0" w:color="auto"/>
              <w:right w:val="nil"/>
            </w:tcBorders>
            <w:vAlign w:val="center"/>
          </w:tcPr>
          <w:p w14:paraId="5776FB6E" w14:textId="77777777" w:rsidR="00AD451F" w:rsidRDefault="00AD451F" w:rsidP="00AD451F">
            <w:pPr>
              <w:pStyle w:val="H1bodytext"/>
              <w:spacing w:after="0"/>
              <w:ind w:left="0"/>
              <w:jc w:val="center"/>
              <w:rPr>
                <w:rFonts w:ascii="Arial" w:hAnsi="Arial"/>
                <w:b/>
                <w:sz w:val="24"/>
                <w:szCs w:val="24"/>
              </w:rPr>
            </w:pPr>
            <w:r w:rsidRPr="002B0E1B">
              <w:rPr>
                <w:rFonts w:ascii="Arial" w:hAnsi="Arial"/>
                <w:b/>
                <w:sz w:val="24"/>
                <w:szCs w:val="24"/>
              </w:rPr>
              <w:t xml:space="preserve">Table </w:t>
            </w:r>
            <w:r>
              <w:rPr>
                <w:rFonts w:ascii="Arial" w:hAnsi="Arial"/>
                <w:b/>
                <w:sz w:val="24"/>
                <w:szCs w:val="24"/>
              </w:rPr>
              <w:t>2</w:t>
            </w:r>
            <w:r w:rsidRPr="002B0E1B">
              <w:rPr>
                <w:rFonts w:ascii="Arial" w:hAnsi="Arial"/>
                <w:b/>
                <w:sz w:val="24"/>
                <w:szCs w:val="24"/>
              </w:rPr>
              <w:t xml:space="preserve">. </w:t>
            </w:r>
          </w:p>
          <w:p w14:paraId="1A72C781" w14:textId="33616A97" w:rsidR="00C817BC" w:rsidRDefault="00AD451F" w:rsidP="00AD451F">
            <w:pPr>
              <w:pStyle w:val="H1bodytext"/>
              <w:spacing w:after="0"/>
              <w:ind w:left="0"/>
              <w:jc w:val="center"/>
              <w:rPr>
                <w:rFonts w:ascii="Arial" w:hAnsi="Arial"/>
              </w:rPr>
            </w:pPr>
            <w:r w:rsidRPr="002B0E1B">
              <w:rPr>
                <w:rFonts w:ascii="Arial" w:hAnsi="Arial"/>
                <w:b/>
                <w:i/>
                <w:iCs/>
                <w:sz w:val="24"/>
                <w:szCs w:val="24"/>
              </w:rPr>
              <w:t>SS_</w:t>
            </w:r>
            <w:r>
              <w:rPr>
                <w:rFonts w:ascii="Arial" w:hAnsi="Arial"/>
                <w:b/>
                <w:i/>
                <w:iCs/>
                <w:sz w:val="24"/>
                <w:szCs w:val="24"/>
              </w:rPr>
              <w:t>input_</w:t>
            </w:r>
            <w:r w:rsidRPr="002B0E1B">
              <w:rPr>
                <w:rFonts w:ascii="Arial" w:hAnsi="Arial"/>
                <w:b/>
                <w:i/>
                <w:iCs/>
                <w:sz w:val="24"/>
                <w:szCs w:val="24"/>
              </w:rPr>
              <w:t>gen.f</w:t>
            </w:r>
            <w:r w:rsidRPr="002B0E1B">
              <w:rPr>
                <w:rFonts w:ascii="Arial" w:hAnsi="Arial"/>
                <w:b/>
                <w:sz w:val="24"/>
                <w:szCs w:val="24"/>
              </w:rPr>
              <w:t xml:space="preserve"> </w:t>
            </w:r>
            <w:r>
              <w:rPr>
                <w:rFonts w:ascii="Arial" w:hAnsi="Arial"/>
                <w:b/>
                <w:sz w:val="24"/>
                <w:szCs w:val="24"/>
              </w:rPr>
              <w:t>t</w:t>
            </w:r>
            <w:r w:rsidRPr="002B0E1B">
              <w:rPr>
                <w:rFonts w:ascii="Arial" w:hAnsi="Arial"/>
                <w:b/>
                <w:sz w:val="24"/>
                <w:szCs w:val="24"/>
              </w:rPr>
              <w:t>ool</w:t>
            </w:r>
            <w:r>
              <w:rPr>
                <w:rFonts w:ascii="Arial" w:hAnsi="Arial"/>
                <w:b/>
                <w:sz w:val="24"/>
                <w:szCs w:val="24"/>
              </w:rPr>
              <w:t xml:space="preserve"> </w:t>
            </w:r>
            <w:r w:rsidRPr="002B0E1B">
              <w:rPr>
                <w:rFonts w:ascii="Arial" w:hAnsi="Arial" w:cs="Arial"/>
                <w:b/>
                <w:sz w:val="24"/>
                <w:szCs w:val="24"/>
              </w:rPr>
              <w:t xml:space="preserve"> Installation </w:t>
            </w:r>
            <w:r w:rsidRPr="002B0E1B">
              <w:rPr>
                <w:rFonts w:ascii="Arial" w:hAnsi="Arial"/>
                <w:b/>
                <w:sz w:val="24"/>
                <w:szCs w:val="24"/>
              </w:rPr>
              <w:t>Test Plan</w:t>
            </w:r>
          </w:p>
        </w:tc>
      </w:tr>
      <w:tr w:rsidR="00160591" w14:paraId="4999112B" w14:textId="77777777" w:rsidTr="00E20C10">
        <w:trPr>
          <w:trHeight w:val="674"/>
        </w:trPr>
        <w:tc>
          <w:tcPr>
            <w:tcW w:w="5107" w:type="dxa"/>
            <w:gridSpan w:val="2"/>
            <w:tcBorders>
              <w:top w:val="single" w:sz="4" w:space="0" w:color="auto"/>
            </w:tcBorders>
          </w:tcPr>
          <w:p w14:paraId="0D38DB53" w14:textId="4D924DE3" w:rsidR="00160591" w:rsidRDefault="00160591" w:rsidP="006B4F5C">
            <w:pPr>
              <w:pStyle w:val="H1bodytext"/>
              <w:spacing w:after="0"/>
              <w:ind w:left="0"/>
              <w:jc w:val="center"/>
              <w:rPr>
                <w:rFonts w:ascii="Arial" w:hAnsi="Arial"/>
                <w:b/>
                <w:i/>
                <w:iCs/>
                <w:sz w:val="20"/>
              </w:rPr>
            </w:pPr>
            <w:r w:rsidRPr="00BC2D92">
              <w:rPr>
                <w:rFonts w:ascii="Arial" w:hAnsi="Arial"/>
                <w:b/>
                <w:i/>
                <w:iCs/>
                <w:sz w:val="20"/>
              </w:rPr>
              <w:t>SS_</w:t>
            </w:r>
            <w:r>
              <w:rPr>
                <w:rFonts w:ascii="Arial" w:hAnsi="Arial"/>
                <w:b/>
                <w:i/>
                <w:iCs/>
                <w:sz w:val="20"/>
              </w:rPr>
              <w:t>input_</w:t>
            </w:r>
            <w:r w:rsidRPr="00BC2D92">
              <w:rPr>
                <w:rFonts w:ascii="Arial" w:hAnsi="Arial"/>
                <w:b/>
                <w:i/>
                <w:iCs/>
                <w:sz w:val="20"/>
              </w:rPr>
              <w:t xml:space="preserve">gen.f Installation </w:t>
            </w:r>
            <w:r w:rsidRPr="00A85E5C">
              <w:rPr>
                <w:rFonts w:ascii="Arial" w:hAnsi="Arial"/>
                <w:b/>
                <w:i/>
                <w:iCs/>
                <w:sz w:val="20"/>
              </w:rPr>
              <w:t>Testing</w:t>
            </w:r>
          </w:p>
          <w:p w14:paraId="2B2018DA" w14:textId="41250196" w:rsidR="006B4F5C" w:rsidRPr="006B4F5C" w:rsidRDefault="00160591" w:rsidP="006B4F5C">
            <w:pPr>
              <w:pStyle w:val="H1bodytext"/>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SS_</w:t>
            </w:r>
            <w:r>
              <w:rPr>
                <w:rFonts w:ascii="Arial" w:hAnsi="Arial"/>
                <w:b/>
                <w:i/>
                <w:iCs/>
                <w:sz w:val="20"/>
              </w:rPr>
              <w:t>input_</w:t>
            </w:r>
            <w:r w:rsidRPr="00BC2D92">
              <w:rPr>
                <w:rFonts w:ascii="Arial" w:hAnsi="Arial"/>
                <w:b/>
                <w:i/>
                <w:iCs/>
                <w:sz w:val="20"/>
              </w:rPr>
              <w:t>gen.f</w:t>
            </w:r>
            <w:r w:rsidRPr="007D0AAC">
              <w:rPr>
                <w:rFonts w:ascii="Arial" w:hAnsi="Arial"/>
                <w:b/>
                <w:sz w:val="20"/>
              </w:rPr>
              <w:t xml:space="preserve"> – </w:t>
            </w:r>
            <w:r>
              <w:rPr>
                <w:rFonts w:ascii="Arial" w:hAnsi="Arial"/>
                <w:b/>
                <w:sz w:val="20"/>
              </w:rPr>
              <w:t>IT</w:t>
            </w:r>
            <w:r w:rsidRPr="007D0AAC">
              <w:rPr>
                <w:rFonts w:ascii="Arial" w:hAnsi="Arial"/>
                <w:b/>
                <w:sz w:val="20"/>
              </w:rPr>
              <w:t>-</w:t>
            </w:r>
            <w:r w:rsidR="00B16510">
              <w:rPr>
                <w:rFonts w:ascii="Arial" w:hAnsi="Arial"/>
                <w:b/>
                <w:sz w:val="20"/>
              </w:rPr>
              <w:t>1</w:t>
            </w:r>
          </w:p>
        </w:tc>
        <w:tc>
          <w:tcPr>
            <w:tcW w:w="5027" w:type="dxa"/>
            <w:gridSpan w:val="2"/>
            <w:tcBorders>
              <w:top w:val="single" w:sz="4" w:space="0" w:color="auto"/>
            </w:tcBorders>
            <w:vAlign w:val="center"/>
          </w:tcPr>
          <w:p w14:paraId="30E48397" w14:textId="6EC5DC6B" w:rsidR="00160591" w:rsidRDefault="00160591" w:rsidP="00160591">
            <w:pPr>
              <w:pStyle w:val="H1bodytext"/>
              <w:ind w:left="0"/>
              <w:rPr>
                <w:rFonts w:ascii="Arial" w:hAnsi="Arial"/>
              </w:rPr>
            </w:pPr>
            <w:r w:rsidRPr="007D0AAC">
              <w:rPr>
                <w:rFonts w:ascii="Arial" w:hAnsi="Arial"/>
                <w:b/>
                <w:sz w:val="20"/>
              </w:rPr>
              <w:t>Date:</w:t>
            </w:r>
          </w:p>
        </w:tc>
      </w:tr>
      <w:tr w:rsidR="00160591" w14:paraId="27403A73" w14:textId="77777777" w:rsidTr="00E20C10">
        <w:trPr>
          <w:trHeight w:val="1233"/>
        </w:trPr>
        <w:tc>
          <w:tcPr>
            <w:tcW w:w="5107" w:type="dxa"/>
            <w:gridSpan w:val="2"/>
            <w:vAlign w:val="center"/>
          </w:tcPr>
          <w:p w14:paraId="7022E069" w14:textId="77777777" w:rsidR="00160591" w:rsidRPr="007D0AAC" w:rsidRDefault="00160591" w:rsidP="00160591">
            <w:pPr>
              <w:pStyle w:val="H1bodytext"/>
              <w:spacing w:after="0"/>
              <w:ind w:left="0"/>
              <w:rPr>
                <w:rFonts w:ascii="Arial" w:hAnsi="Arial"/>
                <w:b/>
                <w:sz w:val="20"/>
              </w:rPr>
            </w:pPr>
            <w:r w:rsidRPr="007D0AAC">
              <w:rPr>
                <w:rFonts w:ascii="Arial" w:hAnsi="Arial"/>
                <w:b/>
                <w:sz w:val="20"/>
              </w:rPr>
              <w:t>Tool Runner File Location for this test:</w:t>
            </w:r>
          </w:p>
          <w:p w14:paraId="05081C47" w14:textId="77777777" w:rsidR="00160591" w:rsidRDefault="00160591" w:rsidP="00160591">
            <w:pPr>
              <w:pStyle w:val="H1bodytext"/>
              <w:numPr>
                <w:ilvl w:val="0"/>
                <w:numId w:val="8"/>
              </w:numPr>
              <w:spacing w:after="0"/>
              <w:rPr>
                <w:rFonts w:ascii="Arial" w:hAnsi="Arial"/>
                <w:bCs/>
                <w:sz w:val="20"/>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p>
          <w:p w14:paraId="4AF4F666" w14:textId="2B860692" w:rsidR="00160591" w:rsidRPr="00987174" w:rsidRDefault="00160591" w:rsidP="00987174">
            <w:pPr>
              <w:pStyle w:val="H1bodytext"/>
              <w:numPr>
                <w:ilvl w:val="0"/>
                <w:numId w:val="8"/>
              </w:numPr>
              <w:spacing w:after="0"/>
              <w:rPr>
                <w:rFonts w:ascii="Arial" w:hAnsi="Arial"/>
                <w:bCs/>
                <w:sz w:val="20"/>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u_plant_test2</w:t>
            </w:r>
          </w:p>
        </w:tc>
        <w:tc>
          <w:tcPr>
            <w:tcW w:w="5027" w:type="dxa"/>
            <w:gridSpan w:val="2"/>
            <w:vAlign w:val="center"/>
          </w:tcPr>
          <w:p w14:paraId="5D447B6F" w14:textId="2816D4EB" w:rsidR="00160591" w:rsidRDefault="00160591" w:rsidP="00160591">
            <w:pPr>
              <w:pStyle w:val="H1bodytext"/>
              <w:ind w:left="0"/>
              <w:rPr>
                <w:rFonts w:ascii="Arial" w:hAnsi="Arial"/>
              </w:rPr>
            </w:pPr>
            <w:r>
              <w:rPr>
                <w:rFonts w:ascii="Arial" w:hAnsi="Arial"/>
                <w:b/>
                <w:sz w:val="20"/>
              </w:rPr>
              <w:t>Test Performed By:</w:t>
            </w:r>
          </w:p>
        </w:tc>
      </w:tr>
      <w:tr w:rsidR="00DA3C75" w14:paraId="058013CE" w14:textId="77777777" w:rsidTr="00E20C10">
        <w:trPr>
          <w:trHeight w:val="257"/>
        </w:trPr>
        <w:tc>
          <w:tcPr>
            <w:tcW w:w="10134" w:type="dxa"/>
            <w:gridSpan w:val="4"/>
          </w:tcPr>
          <w:p w14:paraId="2F811143" w14:textId="684760CF" w:rsidR="00DA3C75" w:rsidRDefault="00DA3C75" w:rsidP="000972D2">
            <w:pPr>
              <w:pStyle w:val="H1bodytext"/>
              <w:spacing w:after="0"/>
              <w:ind w:left="0"/>
              <w:rPr>
                <w:rFonts w:ascii="Arial" w:hAnsi="Arial"/>
              </w:rPr>
            </w:pPr>
            <w:r w:rsidRPr="007D0AAC">
              <w:rPr>
                <w:rFonts w:ascii="Arial" w:hAnsi="Arial"/>
                <w:b/>
                <w:sz w:val="20"/>
              </w:rPr>
              <w:t xml:space="preserve">Testing Directory: </w:t>
            </w:r>
            <w:r w:rsidRPr="00100235">
              <w:rPr>
                <w:rFonts w:ascii="Arial" w:hAnsi="Arial"/>
                <w:bCs/>
                <w:sz w:val="20"/>
              </w:rPr>
              <w:t>\\olive\backups\CAVE\CA-CIE-Tools-TestEnv\v4-2_SS_input_gen_Testing</w:t>
            </w:r>
          </w:p>
        </w:tc>
      </w:tr>
      <w:tr w:rsidR="00C817BC" w14:paraId="6636958F" w14:textId="77777777" w:rsidTr="00E20C10">
        <w:trPr>
          <w:trHeight w:val="458"/>
        </w:trPr>
        <w:tc>
          <w:tcPr>
            <w:tcW w:w="703" w:type="dxa"/>
            <w:shd w:val="clear" w:color="auto" w:fill="D9D9D9" w:themeFill="background1" w:themeFillShade="D9"/>
            <w:vAlign w:val="center"/>
          </w:tcPr>
          <w:p w14:paraId="307BE1AF" w14:textId="56314124"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Step</w:t>
            </w:r>
          </w:p>
        </w:tc>
        <w:tc>
          <w:tcPr>
            <w:tcW w:w="4404" w:type="dxa"/>
            <w:shd w:val="clear" w:color="auto" w:fill="D9D9D9" w:themeFill="background1" w:themeFillShade="D9"/>
            <w:vAlign w:val="center"/>
          </w:tcPr>
          <w:p w14:paraId="1B8DCD6B" w14:textId="7358123B"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Instruction</w:t>
            </w:r>
          </w:p>
        </w:tc>
        <w:tc>
          <w:tcPr>
            <w:tcW w:w="2879" w:type="dxa"/>
            <w:shd w:val="clear" w:color="auto" w:fill="D9D9D9" w:themeFill="background1" w:themeFillShade="D9"/>
            <w:vAlign w:val="center"/>
          </w:tcPr>
          <w:p w14:paraId="2A0E495B" w14:textId="15A2455A"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Expected Result</w:t>
            </w:r>
          </w:p>
        </w:tc>
        <w:tc>
          <w:tcPr>
            <w:tcW w:w="2148" w:type="dxa"/>
            <w:shd w:val="clear" w:color="auto" w:fill="D9D9D9" w:themeFill="background1" w:themeFillShade="D9"/>
            <w:vAlign w:val="center"/>
          </w:tcPr>
          <w:p w14:paraId="0120E67A" w14:textId="65091882"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Result (Pass/Fail)</w:t>
            </w:r>
          </w:p>
        </w:tc>
      </w:tr>
      <w:tr w:rsidR="000972D2" w14:paraId="5F064E32" w14:textId="77777777" w:rsidTr="00E20C10">
        <w:trPr>
          <w:trHeight w:val="474"/>
        </w:trPr>
        <w:tc>
          <w:tcPr>
            <w:tcW w:w="10134" w:type="dxa"/>
            <w:gridSpan w:val="4"/>
          </w:tcPr>
          <w:p w14:paraId="3C854073" w14:textId="7EE69119" w:rsidR="000972D2" w:rsidRPr="000972D2" w:rsidRDefault="000972D2" w:rsidP="000972D2">
            <w:pPr>
              <w:pStyle w:val="H1bodytext"/>
              <w:spacing w:after="0"/>
              <w:ind w:left="0"/>
              <w:rPr>
                <w:rFonts w:ascii="Arial" w:hAnsi="Arial"/>
                <w:sz w:val="20"/>
              </w:rPr>
            </w:pPr>
            <w:r w:rsidRPr="000972D2">
              <w:rPr>
                <w:rFonts w:ascii="Arial" w:hAnsi="Arial"/>
                <w:b/>
                <w:bCs/>
                <w:sz w:val="20"/>
              </w:rPr>
              <w:t>Tools Code Repository Directory</w:t>
            </w:r>
            <w:r w:rsidRPr="000972D2">
              <w:rPr>
                <w:rFonts w:ascii="Arial" w:hAnsi="Arial"/>
                <w:sz w:val="20"/>
              </w:rPr>
              <w:t>: \\olive\backups\CAVE\CA-CIE-Tools-TestEnv\CA-CIE-Tools-Testing\tools\ca-modinput</w:t>
            </w:r>
          </w:p>
        </w:tc>
      </w:tr>
      <w:tr w:rsidR="000972D2" w14:paraId="237C490C" w14:textId="77777777" w:rsidTr="00E20C10">
        <w:trPr>
          <w:trHeight w:val="474"/>
        </w:trPr>
        <w:tc>
          <w:tcPr>
            <w:tcW w:w="10134" w:type="dxa"/>
            <w:gridSpan w:val="4"/>
          </w:tcPr>
          <w:p w14:paraId="672BD920" w14:textId="77777777" w:rsidR="000972D2" w:rsidRDefault="001C531D" w:rsidP="000972D2">
            <w:pPr>
              <w:pStyle w:val="H1bodytext"/>
              <w:spacing w:after="0"/>
              <w:ind w:left="0"/>
              <w:rPr>
                <w:rFonts w:ascii="Arial" w:hAnsi="Arial"/>
                <w:sz w:val="20"/>
              </w:rPr>
            </w:pPr>
            <w:r>
              <w:rPr>
                <w:rFonts w:ascii="Arial" w:hAnsi="Arial"/>
                <w:sz w:val="20"/>
              </w:rPr>
              <w:t>Navigate to the testing directory:</w:t>
            </w:r>
          </w:p>
          <w:p w14:paraId="66365DDB" w14:textId="77777777" w:rsidR="001C531D" w:rsidRPr="001C531D" w:rsidRDefault="001C531D" w:rsidP="001C531D">
            <w:pPr>
              <w:pStyle w:val="H1bodytext"/>
              <w:numPr>
                <w:ilvl w:val="0"/>
                <w:numId w:val="16"/>
              </w:numPr>
              <w:spacing w:after="0"/>
              <w:rPr>
                <w:rFonts w:ascii="Arial" w:hAnsi="Arial"/>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r>
              <w:rPr>
                <w:rFonts w:ascii="Arial" w:hAnsi="Arial"/>
                <w:bCs/>
                <w:sz w:val="20"/>
              </w:rPr>
              <w:t>\ss</w:t>
            </w:r>
          </w:p>
          <w:p w14:paraId="58613006" w14:textId="03796A03" w:rsidR="001C531D" w:rsidRDefault="001C531D" w:rsidP="001C531D">
            <w:pPr>
              <w:pStyle w:val="H1bodytext"/>
              <w:numPr>
                <w:ilvl w:val="0"/>
                <w:numId w:val="16"/>
              </w:numPr>
              <w:spacing w:after="0"/>
              <w:rPr>
                <w:rFonts w:ascii="Arial" w:hAnsi="Arial"/>
              </w:rPr>
            </w:pPr>
            <w:r w:rsidRPr="00100235">
              <w:rPr>
                <w:rFonts w:ascii="Arial" w:hAnsi="Arial"/>
                <w:bCs/>
                <w:sz w:val="20"/>
              </w:rPr>
              <w:lastRenderedPageBreak/>
              <w:t>\\olive\backups\CAVE\CA-CIE-Tools-TestEnv\v4-2_SS_input_gen_Testing</w:t>
            </w:r>
            <w:r>
              <w:rPr>
                <w:rFonts w:ascii="Arial" w:hAnsi="Arial"/>
                <w:bCs/>
                <w:sz w:val="20"/>
              </w:rPr>
              <w:t>\</w:t>
            </w:r>
            <w:r>
              <w:t xml:space="preserve"> </w:t>
            </w:r>
            <w:r w:rsidRPr="00100235">
              <w:rPr>
                <w:rFonts w:ascii="Arial" w:hAnsi="Arial"/>
                <w:bCs/>
                <w:sz w:val="20"/>
              </w:rPr>
              <w:t>u_plant_test2</w:t>
            </w:r>
            <w:r>
              <w:rPr>
                <w:rFonts w:ascii="Arial" w:hAnsi="Arial"/>
                <w:bCs/>
                <w:sz w:val="20"/>
              </w:rPr>
              <w:t>\ss</w:t>
            </w:r>
          </w:p>
        </w:tc>
      </w:tr>
      <w:tr w:rsidR="000972D2" w14:paraId="36AFCA47" w14:textId="77777777" w:rsidTr="00E20C10">
        <w:trPr>
          <w:trHeight w:val="463"/>
        </w:trPr>
        <w:tc>
          <w:tcPr>
            <w:tcW w:w="703" w:type="dxa"/>
            <w:vAlign w:val="center"/>
          </w:tcPr>
          <w:p w14:paraId="720B164A" w14:textId="4978B7F5" w:rsidR="000972D2" w:rsidRDefault="0048672C" w:rsidP="0048672C">
            <w:pPr>
              <w:pStyle w:val="H1bodytext"/>
              <w:spacing w:after="0"/>
              <w:ind w:left="0"/>
              <w:jc w:val="center"/>
              <w:rPr>
                <w:rFonts w:ascii="Arial" w:hAnsi="Arial"/>
              </w:rPr>
            </w:pPr>
            <w:r>
              <w:rPr>
                <w:rFonts w:ascii="Arial" w:hAnsi="Arial"/>
              </w:rPr>
              <w:lastRenderedPageBreak/>
              <w:t>1</w:t>
            </w:r>
          </w:p>
        </w:tc>
        <w:tc>
          <w:tcPr>
            <w:tcW w:w="9431" w:type="dxa"/>
            <w:gridSpan w:val="3"/>
            <w:vAlign w:val="center"/>
          </w:tcPr>
          <w:p w14:paraId="149A2693" w14:textId="77777777" w:rsidR="000972D2" w:rsidRDefault="00496A52" w:rsidP="00496A52">
            <w:pPr>
              <w:pStyle w:val="H1bodytext"/>
              <w:spacing w:after="0"/>
              <w:ind w:left="0"/>
              <w:rPr>
                <w:rFonts w:ascii="Arial" w:hAnsi="Arial"/>
                <w:sz w:val="20"/>
              </w:rPr>
            </w:pPr>
            <w:r>
              <w:rPr>
                <w:rFonts w:ascii="Arial" w:hAnsi="Arial"/>
                <w:sz w:val="20"/>
              </w:rPr>
              <w:t xml:space="preserve">Invoke Tool runner and test the tool using </w:t>
            </w:r>
            <w:r w:rsidRPr="00B14FC7">
              <w:rPr>
                <w:rFonts w:ascii="Arial" w:hAnsi="Arial"/>
                <w:i/>
                <w:iCs/>
                <w:sz w:val="20"/>
              </w:rPr>
              <w:t>runner_create_SS_input_file.sh</w:t>
            </w:r>
            <w:r>
              <w:rPr>
                <w:rFonts w:ascii="Arial" w:hAnsi="Arial"/>
                <w:i/>
                <w:iCs/>
                <w:sz w:val="20"/>
              </w:rPr>
              <w:t xml:space="preserve"> </w:t>
            </w:r>
            <w:r>
              <w:rPr>
                <w:rFonts w:ascii="Arial" w:hAnsi="Arial"/>
                <w:sz w:val="20"/>
              </w:rPr>
              <w:t>as follows:</w:t>
            </w:r>
          </w:p>
          <w:p w14:paraId="310562E5" w14:textId="15BEF321" w:rsidR="00496A52" w:rsidRPr="00496A52" w:rsidRDefault="00496A52" w:rsidP="00496A52">
            <w:pPr>
              <w:pStyle w:val="H1bodytext"/>
              <w:spacing w:after="0"/>
              <w:ind w:left="0"/>
              <w:rPr>
                <w:rFonts w:ascii="Arial" w:hAnsi="Arial"/>
                <w:i/>
                <w:iCs/>
                <w:sz w:val="20"/>
              </w:rPr>
            </w:pPr>
            <w:r w:rsidRPr="00496A52">
              <w:rPr>
                <w:rFonts w:ascii="Arial" w:hAnsi="Arial"/>
                <w:i/>
                <w:iCs/>
                <w:sz w:val="20"/>
              </w:rPr>
              <w:t>Runner_create_SS_input_file.sh</w:t>
            </w:r>
          </w:p>
        </w:tc>
      </w:tr>
      <w:tr w:rsidR="00987174" w14:paraId="522D88DC" w14:textId="77777777" w:rsidTr="00E20C10">
        <w:trPr>
          <w:trHeight w:val="474"/>
        </w:trPr>
        <w:tc>
          <w:tcPr>
            <w:tcW w:w="703" w:type="dxa"/>
            <w:vAlign w:val="center"/>
          </w:tcPr>
          <w:p w14:paraId="10EFCC87" w14:textId="373606F9" w:rsidR="00987174" w:rsidRDefault="0048672C" w:rsidP="0048672C">
            <w:pPr>
              <w:pStyle w:val="H1bodytext"/>
              <w:spacing w:after="0"/>
              <w:ind w:left="0"/>
              <w:jc w:val="center"/>
              <w:rPr>
                <w:rFonts w:ascii="Arial" w:hAnsi="Arial"/>
              </w:rPr>
            </w:pPr>
            <w:r>
              <w:rPr>
                <w:rFonts w:ascii="Arial" w:hAnsi="Arial"/>
              </w:rPr>
              <w:t>2</w:t>
            </w:r>
          </w:p>
        </w:tc>
        <w:tc>
          <w:tcPr>
            <w:tcW w:w="4404" w:type="dxa"/>
            <w:vAlign w:val="center"/>
          </w:tcPr>
          <w:p w14:paraId="5A861C80" w14:textId="45003E92" w:rsidR="00987174" w:rsidRPr="00496A52" w:rsidRDefault="00496A52" w:rsidP="00496A52">
            <w:pPr>
              <w:pStyle w:val="H1bodytext"/>
              <w:spacing w:after="0"/>
              <w:ind w:left="0"/>
              <w:rPr>
                <w:rFonts w:ascii="Arial" w:hAnsi="Arial"/>
                <w:sz w:val="20"/>
              </w:rPr>
            </w:pPr>
            <w:r>
              <w:rPr>
                <w:rFonts w:ascii="Arial" w:hAnsi="Arial"/>
                <w:sz w:val="20"/>
              </w:rPr>
              <w:t>Verify Tool Runner is invoked and executed</w:t>
            </w:r>
          </w:p>
        </w:tc>
        <w:tc>
          <w:tcPr>
            <w:tcW w:w="2879" w:type="dxa"/>
            <w:vAlign w:val="center"/>
          </w:tcPr>
          <w:p w14:paraId="660042F3" w14:textId="77777777" w:rsidR="00987174" w:rsidRDefault="00987174" w:rsidP="009A193D">
            <w:pPr>
              <w:pStyle w:val="H1bodytext"/>
              <w:spacing w:after="0"/>
              <w:ind w:left="0"/>
              <w:jc w:val="center"/>
              <w:rPr>
                <w:rFonts w:ascii="Arial" w:hAnsi="Arial"/>
              </w:rPr>
            </w:pPr>
          </w:p>
        </w:tc>
        <w:tc>
          <w:tcPr>
            <w:tcW w:w="2148" w:type="dxa"/>
            <w:vAlign w:val="center"/>
          </w:tcPr>
          <w:p w14:paraId="3315460F" w14:textId="77777777" w:rsidR="00987174" w:rsidRDefault="00987174" w:rsidP="009A193D">
            <w:pPr>
              <w:pStyle w:val="H1bodytext"/>
              <w:spacing w:after="0"/>
              <w:ind w:left="0"/>
              <w:jc w:val="center"/>
              <w:rPr>
                <w:rFonts w:ascii="Arial" w:hAnsi="Arial"/>
              </w:rPr>
            </w:pPr>
          </w:p>
        </w:tc>
      </w:tr>
    </w:tbl>
    <w:p w14:paraId="44707AF3" w14:textId="77777777" w:rsidR="008333B3" w:rsidRDefault="008333B3" w:rsidP="00987174">
      <w:pPr>
        <w:pStyle w:val="H1bodytext"/>
        <w:ind w:left="0"/>
        <w:rPr>
          <w:rFonts w:ascii="Arial" w:hAnsi="Arial"/>
        </w:rPr>
      </w:pPr>
    </w:p>
    <w:tbl>
      <w:tblPr>
        <w:tblStyle w:val="TableGrid"/>
        <w:tblpPr w:leftFromText="180" w:rightFromText="180" w:vertAnchor="text" w:tblpY="1"/>
        <w:tblOverlap w:val="never"/>
        <w:tblW w:w="10138" w:type="dxa"/>
        <w:tblLook w:val="04A0" w:firstRow="1" w:lastRow="0" w:firstColumn="1" w:lastColumn="0" w:noHBand="0" w:noVBand="1"/>
      </w:tblPr>
      <w:tblGrid>
        <w:gridCol w:w="600"/>
        <w:gridCol w:w="103"/>
        <w:gridCol w:w="4437"/>
        <w:gridCol w:w="3438"/>
        <w:gridCol w:w="17"/>
        <w:gridCol w:w="1543"/>
      </w:tblGrid>
      <w:tr w:rsidR="00DE47A5" w:rsidRPr="007D0AAC" w14:paraId="411380D4" w14:textId="77777777" w:rsidTr="00E20C10">
        <w:trPr>
          <w:cantSplit/>
          <w:trHeight w:val="238"/>
          <w:tblHeader/>
        </w:trPr>
        <w:tc>
          <w:tcPr>
            <w:tcW w:w="10138" w:type="dxa"/>
            <w:gridSpan w:val="6"/>
            <w:tcBorders>
              <w:top w:val="nil"/>
              <w:left w:val="nil"/>
              <w:bottom w:val="single" w:sz="4" w:space="0" w:color="auto"/>
              <w:right w:val="nil"/>
            </w:tcBorders>
            <w:vAlign w:val="bottom"/>
          </w:tcPr>
          <w:p w14:paraId="13B7CF7F" w14:textId="054A9566" w:rsidR="00AD451F" w:rsidRDefault="00DE47A5" w:rsidP="00BD1CE8">
            <w:pPr>
              <w:pStyle w:val="H1bodytext"/>
              <w:spacing w:after="0"/>
              <w:ind w:left="0"/>
              <w:jc w:val="center"/>
              <w:rPr>
                <w:rFonts w:ascii="Arial" w:hAnsi="Arial"/>
                <w:b/>
                <w:sz w:val="24"/>
                <w:szCs w:val="24"/>
              </w:rPr>
            </w:pPr>
            <w:r w:rsidRPr="002B0E1B">
              <w:rPr>
                <w:rFonts w:ascii="Arial" w:hAnsi="Arial"/>
                <w:b/>
                <w:sz w:val="24"/>
                <w:szCs w:val="24"/>
              </w:rPr>
              <w:t xml:space="preserve">Table </w:t>
            </w:r>
            <w:r w:rsidR="00BA37C1">
              <w:rPr>
                <w:rFonts w:ascii="Arial" w:hAnsi="Arial"/>
                <w:b/>
                <w:sz w:val="24"/>
                <w:szCs w:val="24"/>
              </w:rPr>
              <w:t>3</w:t>
            </w:r>
          </w:p>
          <w:p w14:paraId="17D4281C" w14:textId="29B4E666" w:rsidR="00DE47A5" w:rsidRPr="002B0E1B" w:rsidRDefault="00DE47A5" w:rsidP="00AD451F">
            <w:pPr>
              <w:pStyle w:val="H1bodytext"/>
              <w:spacing w:after="0"/>
              <w:ind w:left="0"/>
              <w:jc w:val="center"/>
              <w:rPr>
                <w:rFonts w:ascii="Arial" w:hAnsi="Arial"/>
                <w:b/>
                <w:sz w:val="24"/>
                <w:szCs w:val="24"/>
              </w:rPr>
            </w:pPr>
            <w:r w:rsidRPr="002B0E1B">
              <w:rPr>
                <w:rFonts w:ascii="Arial" w:hAnsi="Arial"/>
                <w:b/>
                <w:i/>
                <w:iCs/>
                <w:sz w:val="24"/>
                <w:szCs w:val="24"/>
              </w:rPr>
              <w:t>SS_</w:t>
            </w:r>
            <w:r>
              <w:rPr>
                <w:rFonts w:ascii="Arial" w:hAnsi="Arial"/>
                <w:b/>
                <w:i/>
                <w:iCs/>
                <w:sz w:val="24"/>
                <w:szCs w:val="24"/>
              </w:rPr>
              <w:t>input_</w:t>
            </w:r>
            <w:r w:rsidRPr="002B0E1B">
              <w:rPr>
                <w:rFonts w:ascii="Arial" w:hAnsi="Arial"/>
                <w:b/>
                <w:i/>
                <w:iCs/>
                <w:sz w:val="24"/>
                <w:szCs w:val="24"/>
              </w:rPr>
              <w:t>gen.f</w:t>
            </w:r>
            <w:r w:rsidRPr="002B0E1B">
              <w:rPr>
                <w:rFonts w:ascii="Arial" w:hAnsi="Arial"/>
                <w:b/>
                <w:sz w:val="24"/>
                <w:szCs w:val="24"/>
              </w:rPr>
              <w:t xml:space="preserve"> </w:t>
            </w:r>
            <w:r>
              <w:rPr>
                <w:rFonts w:ascii="Arial" w:hAnsi="Arial"/>
                <w:b/>
                <w:sz w:val="24"/>
                <w:szCs w:val="24"/>
              </w:rPr>
              <w:t>t</w:t>
            </w:r>
            <w:r w:rsidRPr="002B0E1B">
              <w:rPr>
                <w:rFonts w:ascii="Arial" w:hAnsi="Arial"/>
                <w:b/>
                <w:sz w:val="24"/>
                <w:szCs w:val="24"/>
              </w:rPr>
              <w:t>ool</w:t>
            </w:r>
            <w:r w:rsidRPr="002B0E1B">
              <w:rPr>
                <w:rFonts w:ascii="Arial" w:hAnsi="Arial" w:cs="Arial"/>
                <w:b/>
                <w:sz w:val="24"/>
                <w:szCs w:val="24"/>
              </w:rPr>
              <w:t xml:space="preserve"> Acceptance </w:t>
            </w:r>
            <w:r w:rsidRPr="002B0E1B">
              <w:rPr>
                <w:rFonts w:ascii="Arial" w:hAnsi="Arial"/>
                <w:b/>
                <w:sz w:val="24"/>
                <w:szCs w:val="24"/>
              </w:rPr>
              <w:t>Test Plan</w:t>
            </w:r>
          </w:p>
        </w:tc>
      </w:tr>
      <w:tr w:rsidR="00DE47A5" w:rsidRPr="007D0AAC" w14:paraId="482D9F7B" w14:textId="77777777" w:rsidTr="00E20C10">
        <w:trPr>
          <w:cantSplit/>
          <w:trHeight w:val="351"/>
          <w:tblHeader/>
        </w:trPr>
        <w:tc>
          <w:tcPr>
            <w:tcW w:w="5140" w:type="dxa"/>
            <w:gridSpan w:val="3"/>
            <w:tcBorders>
              <w:top w:val="single" w:sz="4" w:space="0" w:color="auto"/>
            </w:tcBorders>
            <w:shd w:val="clear" w:color="auto" w:fill="auto"/>
            <w:vAlign w:val="center"/>
          </w:tcPr>
          <w:p w14:paraId="660B2BDB" w14:textId="2B10461B" w:rsidR="00DE47A5" w:rsidRPr="007D0AAC" w:rsidRDefault="00DE47A5" w:rsidP="00BD1CE8">
            <w:pPr>
              <w:pStyle w:val="H1bodytext"/>
              <w:spacing w:after="0"/>
              <w:ind w:left="0"/>
              <w:jc w:val="center"/>
              <w:rPr>
                <w:rFonts w:ascii="Arial" w:hAnsi="Arial"/>
                <w:b/>
                <w:sz w:val="20"/>
              </w:rPr>
            </w:pPr>
            <w:r w:rsidRPr="00BC2D92">
              <w:rPr>
                <w:rFonts w:ascii="Arial" w:hAnsi="Arial"/>
                <w:b/>
                <w:i/>
                <w:iCs/>
                <w:sz w:val="20"/>
              </w:rPr>
              <w:t>SS_</w:t>
            </w:r>
            <w:r>
              <w:rPr>
                <w:rFonts w:ascii="Arial" w:hAnsi="Arial"/>
                <w:b/>
                <w:i/>
                <w:iCs/>
                <w:sz w:val="20"/>
              </w:rPr>
              <w:t>input_</w:t>
            </w:r>
            <w:r w:rsidRPr="00BC2D92">
              <w:rPr>
                <w:rFonts w:ascii="Arial" w:hAnsi="Arial"/>
                <w:b/>
                <w:i/>
                <w:iCs/>
                <w:sz w:val="20"/>
              </w:rPr>
              <w:t>gen.f Installation and Acceptance</w:t>
            </w:r>
            <w:r w:rsidRPr="007D0AAC">
              <w:rPr>
                <w:rFonts w:ascii="Arial" w:hAnsi="Arial"/>
                <w:b/>
                <w:sz w:val="20"/>
              </w:rPr>
              <w:t xml:space="preserve"> Testing</w:t>
            </w:r>
          </w:p>
          <w:p w14:paraId="3AB83026" w14:textId="0B8E0FA0" w:rsidR="00DE47A5" w:rsidRPr="007D0AAC" w:rsidRDefault="00DE47A5" w:rsidP="00BD1CE8">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SS_</w:t>
            </w:r>
            <w:r>
              <w:rPr>
                <w:rFonts w:ascii="Arial" w:hAnsi="Arial"/>
                <w:b/>
                <w:i/>
                <w:iCs/>
                <w:sz w:val="20"/>
              </w:rPr>
              <w:t>input_</w:t>
            </w:r>
            <w:r w:rsidRPr="00BC2D92">
              <w:rPr>
                <w:rFonts w:ascii="Arial" w:hAnsi="Arial"/>
                <w:b/>
                <w:i/>
                <w:iCs/>
                <w:sz w:val="20"/>
              </w:rPr>
              <w:t>gen.f</w:t>
            </w:r>
            <w:r w:rsidRPr="007D0AAC">
              <w:rPr>
                <w:rFonts w:ascii="Arial" w:hAnsi="Arial"/>
                <w:b/>
                <w:sz w:val="20"/>
              </w:rPr>
              <w:t xml:space="preserve"> – </w:t>
            </w:r>
            <w:r>
              <w:rPr>
                <w:rFonts w:ascii="Arial" w:hAnsi="Arial"/>
                <w:b/>
                <w:sz w:val="20"/>
              </w:rPr>
              <w:t>IT and AT</w:t>
            </w:r>
            <w:r w:rsidRPr="007D0AAC">
              <w:rPr>
                <w:rFonts w:ascii="Arial" w:hAnsi="Arial"/>
                <w:b/>
                <w:sz w:val="20"/>
              </w:rPr>
              <w:t>-</w:t>
            </w:r>
            <w:r>
              <w:rPr>
                <w:rFonts w:ascii="Arial" w:hAnsi="Arial"/>
                <w:b/>
                <w:sz w:val="20"/>
              </w:rPr>
              <w:t>1 and 2</w:t>
            </w:r>
          </w:p>
        </w:tc>
        <w:tc>
          <w:tcPr>
            <w:tcW w:w="4998" w:type="dxa"/>
            <w:gridSpan w:val="3"/>
            <w:tcBorders>
              <w:top w:val="single" w:sz="4" w:space="0" w:color="auto"/>
            </w:tcBorders>
            <w:shd w:val="clear" w:color="auto" w:fill="auto"/>
            <w:vAlign w:val="center"/>
          </w:tcPr>
          <w:p w14:paraId="1470D87B" w14:textId="746D18E5" w:rsidR="00DE47A5" w:rsidRPr="007D0AAC" w:rsidRDefault="00DE47A5" w:rsidP="00BD1CE8">
            <w:pPr>
              <w:pStyle w:val="H1bodytext"/>
              <w:spacing w:after="0"/>
              <w:ind w:left="0"/>
              <w:rPr>
                <w:rFonts w:ascii="Arial" w:hAnsi="Arial"/>
                <w:b/>
                <w:sz w:val="20"/>
              </w:rPr>
            </w:pPr>
            <w:r w:rsidRPr="007D0AAC">
              <w:rPr>
                <w:rFonts w:ascii="Arial" w:hAnsi="Arial"/>
                <w:b/>
                <w:sz w:val="20"/>
              </w:rPr>
              <w:t>Date:</w:t>
            </w:r>
          </w:p>
        </w:tc>
      </w:tr>
      <w:tr w:rsidR="00DE47A5" w:rsidRPr="007D0AAC" w14:paraId="75EEA53B" w14:textId="77777777" w:rsidTr="00E20C10">
        <w:trPr>
          <w:cantSplit/>
          <w:trHeight w:val="351"/>
          <w:tblHeader/>
        </w:trPr>
        <w:tc>
          <w:tcPr>
            <w:tcW w:w="5140" w:type="dxa"/>
            <w:gridSpan w:val="3"/>
            <w:tcBorders>
              <w:top w:val="single" w:sz="4" w:space="0" w:color="auto"/>
            </w:tcBorders>
            <w:shd w:val="clear" w:color="auto" w:fill="auto"/>
            <w:vAlign w:val="center"/>
          </w:tcPr>
          <w:p w14:paraId="4C4C450A" w14:textId="16FE34B3" w:rsidR="00DE47A5" w:rsidRPr="007D0AAC" w:rsidRDefault="00DE47A5" w:rsidP="00BD1CE8">
            <w:pPr>
              <w:pStyle w:val="H1bodytext"/>
              <w:spacing w:after="0"/>
              <w:ind w:left="0"/>
              <w:rPr>
                <w:rFonts w:ascii="Arial" w:hAnsi="Arial"/>
                <w:b/>
                <w:sz w:val="20"/>
              </w:rPr>
            </w:pPr>
            <w:r w:rsidRPr="007D0AAC">
              <w:rPr>
                <w:rFonts w:ascii="Arial" w:hAnsi="Arial"/>
                <w:b/>
                <w:sz w:val="20"/>
              </w:rPr>
              <w:t>Tool Runner File Location for this test:</w:t>
            </w:r>
          </w:p>
          <w:p w14:paraId="5C08F6C6" w14:textId="1A41444F" w:rsidR="00DE47A5" w:rsidRDefault="00DE47A5" w:rsidP="00BD1CE8">
            <w:pPr>
              <w:pStyle w:val="H1bodytext"/>
              <w:numPr>
                <w:ilvl w:val="0"/>
                <w:numId w:val="8"/>
              </w:numPr>
              <w:spacing w:after="0"/>
              <w:rPr>
                <w:rFonts w:ascii="Arial" w:hAnsi="Arial"/>
                <w:bCs/>
                <w:sz w:val="20"/>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p>
          <w:p w14:paraId="491C82A9" w14:textId="5A51FCEC" w:rsidR="00DE47A5" w:rsidRPr="00BC2D92" w:rsidRDefault="00DE47A5" w:rsidP="00BD1CE8">
            <w:pPr>
              <w:pStyle w:val="H1bodytext"/>
              <w:numPr>
                <w:ilvl w:val="0"/>
                <w:numId w:val="8"/>
              </w:numPr>
              <w:spacing w:after="0"/>
              <w:rPr>
                <w:rFonts w:ascii="Arial" w:hAnsi="Arial"/>
                <w:bCs/>
                <w:sz w:val="20"/>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u_plant_test2</w:t>
            </w:r>
          </w:p>
          <w:p w14:paraId="49807FB5" w14:textId="250162D5" w:rsidR="00DE47A5" w:rsidRPr="007D0AAC" w:rsidRDefault="00DE47A5" w:rsidP="00BD1CE8">
            <w:pPr>
              <w:pStyle w:val="H1bodytext"/>
              <w:spacing w:after="0"/>
              <w:ind w:left="0"/>
              <w:rPr>
                <w:rFonts w:ascii="Arial" w:hAnsi="Arial"/>
                <w:b/>
                <w:sz w:val="20"/>
              </w:rPr>
            </w:pPr>
          </w:p>
        </w:tc>
        <w:tc>
          <w:tcPr>
            <w:tcW w:w="4998" w:type="dxa"/>
            <w:gridSpan w:val="3"/>
            <w:tcBorders>
              <w:top w:val="single" w:sz="4" w:space="0" w:color="auto"/>
            </w:tcBorders>
            <w:shd w:val="clear" w:color="auto" w:fill="auto"/>
            <w:vAlign w:val="center"/>
          </w:tcPr>
          <w:p w14:paraId="44A7D6F7" w14:textId="50302512" w:rsidR="00DE47A5" w:rsidRPr="007D0AAC" w:rsidRDefault="00DE47A5" w:rsidP="00BD1CE8">
            <w:pPr>
              <w:pStyle w:val="H1bodytext"/>
              <w:spacing w:after="0"/>
              <w:ind w:left="0"/>
              <w:rPr>
                <w:rFonts w:ascii="Arial" w:hAnsi="Arial"/>
                <w:b/>
                <w:sz w:val="20"/>
              </w:rPr>
            </w:pPr>
            <w:r>
              <w:rPr>
                <w:rFonts w:ascii="Arial" w:hAnsi="Arial"/>
                <w:b/>
                <w:sz w:val="20"/>
              </w:rPr>
              <w:t>Test Performed By:</w:t>
            </w:r>
          </w:p>
        </w:tc>
      </w:tr>
      <w:tr w:rsidR="00DE47A5" w:rsidRPr="007D0AAC" w14:paraId="26415B5A" w14:textId="77777777" w:rsidTr="00E20C10">
        <w:trPr>
          <w:cantSplit/>
          <w:trHeight w:val="351"/>
          <w:tblHeader/>
        </w:trPr>
        <w:tc>
          <w:tcPr>
            <w:tcW w:w="10138" w:type="dxa"/>
            <w:gridSpan w:val="6"/>
            <w:tcBorders>
              <w:top w:val="single" w:sz="4" w:space="0" w:color="auto"/>
            </w:tcBorders>
            <w:shd w:val="clear" w:color="auto" w:fill="auto"/>
            <w:vAlign w:val="center"/>
          </w:tcPr>
          <w:p w14:paraId="533B5539" w14:textId="21D4C095" w:rsidR="00DE47A5" w:rsidRPr="007D0AAC" w:rsidRDefault="00DE47A5" w:rsidP="00BD1CE8">
            <w:pPr>
              <w:pStyle w:val="H1bodytext"/>
              <w:spacing w:after="0"/>
              <w:ind w:left="0"/>
              <w:rPr>
                <w:rFonts w:ascii="Arial" w:hAnsi="Arial"/>
                <w:b/>
                <w:sz w:val="20"/>
              </w:rPr>
            </w:pPr>
            <w:r w:rsidRPr="007D0AAC">
              <w:rPr>
                <w:rFonts w:ascii="Arial" w:hAnsi="Arial"/>
                <w:b/>
                <w:sz w:val="20"/>
              </w:rPr>
              <w:t xml:space="preserve">Testing Directory: </w:t>
            </w:r>
            <w:r w:rsidRPr="00100235">
              <w:rPr>
                <w:rFonts w:ascii="Arial" w:hAnsi="Arial"/>
                <w:bCs/>
                <w:sz w:val="20"/>
              </w:rPr>
              <w:t>\\olive\backups\CAVE\CA-CIE-Tools-TestEnv\v4-2_SS_input_gen_Testing</w:t>
            </w:r>
          </w:p>
        </w:tc>
      </w:tr>
      <w:tr w:rsidR="00DE47A5" w:rsidRPr="007D0AAC" w14:paraId="4AE5FBAF" w14:textId="77777777" w:rsidTr="00E20C10">
        <w:trPr>
          <w:cantSplit/>
          <w:trHeight w:val="351"/>
          <w:tblHeader/>
        </w:trPr>
        <w:tc>
          <w:tcPr>
            <w:tcW w:w="703" w:type="dxa"/>
            <w:gridSpan w:val="2"/>
            <w:tcBorders>
              <w:top w:val="single" w:sz="4" w:space="0" w:color="auto"/>
            </w:tcBorders>
            <w:shd w:val="clear" w:color="auto" w:fill="D9D9D9" w:themeFill="background1" w:themeFillShade="D9"/>
            <w:vAlign w:val="center"/>
          </w:tcPr>
          <w:p w14:paraId="244229DF" w14:textId="448E1AFA" w:rsidR="00DE47A5" w:rsidRPr="007D0AAC" w:rsidRDefault="00DE47A5" w:rsidP="00BD1CE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36" w:type="dxa"/>
            <w:tcBorders>
              <w:top w:val="single" w:sz="4" w:space="0" w:color="auto"/>
            </w:tcBorders>
            <w:shd w:val="clear" w:color="auto" w:fill="D9D9D9" w:themeFill="background1" w:themeFillShade="D9"/>
            <w:vAlign w:val="center"/>
          </w:tcPr>
          <w:p w14:paraId="0B06FFDE" w14:textId="227FE1B4" w:rsidR="00DE47A5" w:rsidRPr="007D0AAC" w:rsidRDefault="00DE47A5" w:rsidP="00BD1CE8">
            <w:pPr>
              <w:pStyle w:val="H1bodytext"/>
              <w:spacing w:after="0"/>
              <w:ind w:left="0"/>
              <w:jc w:val="center"/>
              <w:rPr>
                <w:rFonts w:ascii="Arial" w:hAnsi="Arial"/>
                <w:b/>
                <w:sz w:val="20"/>
              </w:rPr>
            </w:pPr>
            <w:r w:rsidRPr="007D0AAC">
              <w:rPr>
                <w:rFonts w:ascii="Arial" w:hAnsi="Arial"/>
                <w:b/>
                <w:sz w:val="20"/>
              </w:rPr>
              <w:t>Test Instruction</w:t>
            </w:r>
          </w:p>
        </w:tc>
        <w:tc>
          <w:tcPr>
            <w:tcW w:w="3455" w:type="dxa"/>
            <w:gridSpan w:val="2"/>
            <w:tcBorders>
              <w:top w:val="single" w:sz="4" w:space="0" w:color="auto"/>
            </w:tcBorders>
            <w:shd w:val="clear" w:color="auto" w:fill="D9D9D9" w:themeFill="background1" w:themeFillShade="D9"/>
            <w:vAlign w:val="center"/>
          </w:tcPr>
          <w:p w14:paraId="194D1639" w14:textId="5C7D09A7" w:rsidR="00DE47A5" w:rsidRPr="007D0AAC" w:rsidRDefault="00DE47A5" w:rsidP="00BD1CE8">
            <w:pPr>
              <w:pStyle w:val="H1bodytext"/>
              <w:spacing w:after="0"/>
              <w:ind w:left="0"/>
              <w:jc w:val="center"/>
              <w:rPr>
                <w:rFonts w:ascii="Arial" w:hAnsi="Arial"/>
                <w:b/>
                <w:sz w:val="20"/>
              </w:rPr>
            </w:pPr>
            <w:r w:rsidRPr="007D0AAC">
              <w:rPr>
                <w:rFonts w:ascii="Arial" w:hAnsi="Arial"/>
                <w:b/>
                <w:sz w:val="20"/>
              </w:rPr>
              <w:t>Expected Result</w:t>
            </w:r>
          </w:p>
        </w:tc>
        <w:tc>
          <w:tcPr>
            <w:tcW w:w="1543" w:type="dxa"/>
            <w:tcBorders>
              <w:top w:val="single" w:sz="4" w:space="0" w:color="auto"/>
            </w:tcBorders>
            <w:shd w:val="clear" w:color="auto" w:fill="D9D9D9" w:themeFill="background1" w:themeFillShade="D9"/>
            <w:vAlign w:val="center"/>
          </w:tcPr>
          <w:p w14:paraId="3D5A43C0" w14:textId="77777777" w:rsidR="00DE47A5" w:rsidRPr="007D0AAC" w:rsidRDefault="00DE47A5" w:rsidP="00BD1CE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E47A5" w:rsidRPr="007D0AAC" w14:paraId="3604B012" w14:textId="77777777" w:rsidTr="00E20C10">
        <w:trPr>
          <w:trHeight w:val="410"/>
        </w:trPr>
        <w:tc>
          <w:tcPr>
            <w:tcW w:w="10138" w:type="dxa"/>
            <w:gridSpan w:val="6"/>
            <w:vAlign w:val="center"/>
          </w:tcPr>
          <w:p w14:paraId="63685EAB" w14:textId="1F32AA97" w:rsidR="00DE47A5" w:rsidRDefault="00DE47A5" w:rsidP="00BD1CE8">
            <w:pPr>
              <w:pStyle w:val="H1bodytext"/>
              <w:spacing w:after="0"/>
              <w:ind w:left="0"/>
              <w:rPr>
                <w:rFonts w:ascii="Arial" w:hAnsi="Arial"/>
                <w:sz w:val="20"/>
              </w:rPr>
            </w:pPr>
            <w:r>
              <w:rPr>
                <w:rFonts w:ascii="Arial" w:hAnsi="Arial"/>
                <w:sz w:val="20"/>
              </w:rPr>
              <w:t xml:space="preserve">Tools Code Repository Directory: </w:t>
            </w:r>
            <w:r w:rsidRPr="00100235">
              <w:rPr>
                <w:rFonts w:ascii="Arial" w:hAnsi="Arial"/>
                <w:sz w:val="20"/>
              </w:rPr>
              <w:t>\\olive\backups\CAVE\CA-CIE-Tools-TestEnv\CA-CIE-Tools-Testing\tools\ca-modinput</w:t>
            </w:r>
          </w:p>
        </w:tc>
      </w:tr>
      <w:tr w:rsidR="00DE47A5" w:rsidRPr="007D0AAC" w14:paraId="6053FA2F" w14:textId="77777777" w:rsidTr="00E20C10">
        <w:trPr>
          <w:trHeight w:val="560"/>
        </w:trPr>
        <w:tc>
          <w:tcPr>
            <w:tcW w:w="10138" w:type="dxa"/>
            <w:gridSpan w:val="6"/>
            <w:vAlign w:val="center"/>
          </w:tcPr>
          <w:p w14:paraId="46DDD66E" w14:textId="77777777" w:rsidR="00DE47A5" w:rsidRDefault="00DE47A5" w:rsidP="00BD1CE8">
            <w:pPr>
              <w:pStyle w:val="H1bodytext"/>
              <w:spacing w:after="0"/>
              <w:ind w:left="0"/>
              <w:rPr>
                <w:rFonts w:ascii="Arial" w:hAnsi="Arial"/>
                <w:sz w:val="20"/>
              </w:rPr>
            </w:pPr>
            <w:r>
              <w:rPr>
                <w:rFonts w:ascii="Arial" w:hAnsi="Arial"/>
                <w:sz w:val="20"/>
              </w:rPr>
              <w:t>Navigate to the testing directory:</w:t>
            </w:r>
          </w:p>
          <w:p w14:paraId="5063E459" w14:textId="2E680BF3" w:rsidR="00DE47A5" w:rsidRDefault="00DE47A5" w:rsidP="00BD1CE8">
            <w:pPr>
              <w:pStyle w:val="H1bodytext"/>
              <w:numPr>
                <w:ilvl w:val="0"/>
                <w:numId w:val="9"/>
              </w:numPr>
              <w:spacing w:after="0"/>
              <w:rPr>
                <w:rFonts w:ascii="Arial" w:hAnsi="Arial"/>
                <w:bCs/>
                <w:sz w:val="20"/>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r>
              <w:rPr>
                <w:rFonts w:ascii="Arial" w:hAnsi="Arial"/>
                <w:bCs/>
                <w:sz w:val="20"/>
              </w:rPr>
              <w:t>\ss</w:t>
            </w:r>
          </w:p>
          <w:p w14:paraId="01BBBF0A" w14:textId="154C96DF" w:rsidR="00DE47A5" w:rsidRPr="00BC2D92" w:rsidRDefault="00DE47A5" w:rsidP="00BD1CE8">
            <w:pPr>
              <w:pStyle w:val="H1bodytext"/>
              <w:numPr>
                <w:ilvl w:val="0"/>
                <w:numId w:val="9"/>
              </w:numPr>
              <w:spacing w:after="0"/>
              <w:rPr>
                <w:rFonts w:ascii="Arial" w:hAnsi="Arial"/>
                <w:bCs/>
                <w:sz w:val="20"/>
              </w:rPr>
            </w:pP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u_plant_test2</w:t>
            </w:r>
            <w:r>
              <w:rPr>
                <w:rFonts w:ascii="Arial" w:hAnsi="Arial"/>
                <w:bCs/>
                <w:sz w:val="20"/>
              </w:rPr>
              <w:t>\ss</w:t>
            </w:r>
          </w:p>
          <w:p w14:paraId="05B73409" w14:textId="407FCBD7" w:rsidR="00DE47A5" w:rsidRPr="003A7882" w:rsidRDefault="00DE47A5" w:rsidP="00BD1CE8">
            <w:pPr>
              <w:pStyle w:val="H1bodytext"/>
              <w:spacing w:after="0"/>
              <w:rPr>
                <w:rFonts w:ascii="Arial" w:hAnsi="Arial"/>
                <w:sz w:val="20"/>
              </w:rPr>
            </w:pPr>
          </w:p>
        </w:tc>
      </w:tr>
      <w:tr w:rsidR="00DE47A5" w:rsidRPr="007D0AAC" w14:paraId="4CE2A0E1" w14:textId="77777777" w:rsidTr="00E20C10">
        <w:trPr>
          <w:trHeight w:val="476"/>
        </w:trPr>
        <w:tc>
          <w:tcPr>
            <w:tcW w:w="703" w:type="dxa"/>
            <w:gridSpan w:val="2"/>
            <w:vAlign w:val="center"/>
          </w:tcPr>
          <w:p w14:paraId="10B1D0C4" w14:textId="4309FE8D" w:rsidR="00DE47A5" w:rsidRPr="007D0AAC" w:rsidRDefault="00DE47A5" w:rsidP="00BD1CE8">
            <w:pPr>
              <w:pStyle w:val="H1bodytext"/>
              <w:spacing w:after="0"/>
              <w:ind w:left="0"/>
              <w:jc w:val="center"/>
              <w:rPr>
                <w:rFonts w:ascii="Arial" w:hAnsi="Arial"/>
                <w:sz w:val="20"/>
              </w:rPr>
            </w:pPr>
            <w:r>
              <w:rPr>
                <w:rFonts w:ascii="Arial" w:hAnsi="Arial"/>
                <w:sz w:val="20"/>
              </w:rPr>
              <w:t>1</w:t>
            </w:r>
          </w:p>
        </w:tc>
        <w:tc>
          <w:tcPr>
            <w:tcW w:w="9435" w:type="dxa"/>
            <w:gridSpan w:val="4"/>
            <w:vAlign w:val="center"/>
          </w:tcPr>
          <w:p w14:paraId="74C20B70" w14:textId="0E12D4EC" w:rsidR="00DE47A5" w:rsidRDefault="00DE47A5" w:rsidP="00BD1CE8">
            <w:pPr>
              <w:pStyle w:val="H1bodytext"/>
              <w:spacing w:after="0"/>
              <w:ind w:left="0"/>
              <w:rPr>
                <w:rFonts w:ascii="Arial" w:hAnsi="Arial"/>
                <w:sz w:val="20"/>
              </w:rPr>
            </w:pPr>
            <w:r>
              <w:rPr>
                <w:rFonts w:ascii="Arial" w:hAnsi="Arial"/>
                <w:sz w:val="20"/>
              </w:rPr>
              <w:t xml:space="preserve">Invoke Tool runner and test the tool using </w:t>
            </w:r>
            <w:r w:rsidRPr="00B14FC7">
              <w:rPr>
                <w:rFonts w:ascii="Arial" w:hAnsi="Arial"/>
                <w:i/>
                <w:iCs/>
                <w:sz w:val="20"/>
              </w:rPr>
              <w:t>runner_create_SS_input_file.sh</w:t>
            </w:r>
            <w:r>
              <w:rPr>
                <w:rFonts w:ascii="Arial" w:hAnsi="Arial"/>
                <w:i/>
                <w:iCs/>
                <w:sz w:val="20"/>
              </w:rPr>
              <w:t xml:space="preserve"> </w:t>
            </w:r>
            <w:r>
              <w:rPr>
                <w:rFonts w:ascii="Arial" w:hAnsi="Arial"/>
                <w:sz w:val="20"/>
              </w:rPr>
              <w:t>as follows:</w:t>
            </w:r>
          </w:p>
          <w:p w14:paraId="10A2B411" w14:textId="2067F3AF" w:rsidR="00DE47A5" w:rsidRPr="00DA42F1" w:rsidRDefault="00DE47A5" w:rsidP="00BD1CE8">
            <w:pPr>
              <w:pStyle w:val="H1bodytext"/>
              <w:spacing w:after="0"/>
              <w:ind w:left="0"/>
              <w:rPr>
                <w:rFonts w:ascii="Arial" w:hAnsi="Arial"/>
                <w:i/>
                <w:iCs/>
                <w:sz w:val="20"/>
              </w:rPr>
            </w:pPr>
            <w:r w:rsidRPr="00B14FC7">
              <w:rPr>
                <w:rFonts w:ascii="Arial" w:hAnsi="Arial"/>
                <w:i/>
                <w:iCs/>
                <w:sz w:val="20"/>
              </w:rPr>
              <w:t>runner_create_SS_input_file.sh</w:t>
            </w:r>
          </w:p>
        </w:tc>
      </w:tr>
      <w:tr w:rsidR="00DE47A5" w:rsidRPr="007D0AAC" w14:paraId="27194EF2" w14:textId="77777777" w:rsidTr="00E20C10">
        <w:trPr>
          <w:trHeight w:val="351"/>
        </w:trPr>
        <w:tc>
          <w:tcPr>
            <w:tcW w:w="703" w:type="dxa"/>
            <w:gridSpan w:val="2"/>
            <w:vAlign w:val="center"/>
          </w:tcPr>
          <w:p w14:paraId="2D42B420" w14:textId="077B7F46" w:rsidR="00DE47A5" w:rsidRPr="007D0AAC" w:rsidRDefault="00DE47A5" w:rsidP="00BD1CE8">
            <w:pPr>
              <w:pStyle w:val="H1bodytext"/>
              <w:spacing w:after="0"/>
              <w:ind w:left="0"/>
              <w:jc w:val="center"/>
              <w:rPr>
                <w:rFonts w:ascii="Arial" w:hAnsi="Arial"/>
                <w:sz w:val="20"/>
              </w:rPr>
            </w:pPr>
            <w:r>
              <w:rPr>
                <w:rFonts w:ascii="Arial" w:hAnsi="Arial"/>
                <w:sz w:val="20"/>
              </w:rPr>
              <w:t>2</w:t>
            </w:r>
          </w:p>
        </w:tc>
        <w:tc>
          <w:tcPr>
            <w:tcW w:w="4436" w:type="dxa"/>
            <w:vAlign w:val="center"/>
          </w:tcPr>
          <w:p w14:paraId="40B47DA1" w14:textId="5D846C75" w:rsidR="00DE47A5" w:rsidRPr="007D0AAC" w:rsidRDefault="00DE47A5" w:rsidP="00BD1CE8">
            <w:pPr>
              <w:pStyle w:val="H1bodytext"/>
              <w:spacing w:after="0"/>
              <w:ind w:left="0"/>
              <w:rPr>
                <w:rFonts w:ascii="Arial" w:hAnsi="Arial"/>
                <w:i/>
                <w:iCs/>
                <w:sz w:val="20"/>
              </w:rPr>
            </w:pPr>
            <w:r>
              <w:rPr>
                <w:rFonts w:ascii="Arial" w:hAnsi="Arial"/>
                <w:sz w:val="20"/>
              </w:rPr>
              <w:t>Verify Tool Runner is invoked and executed.</w:t>
            </w:r>
          </w:p>
        </w:tc>
        <w:tc>
          <w:tcPr>
            <w:tcW w:w="3455" w:type="dxa"/>
            <w:gridSpan w:val="2"/>
            <w:vAlign w:val="center"/>
          </w:tcPr>
          <w:p w14:paraId="67446785" w14:textId="77777777" w:rsidR="00DE47A5" w:rsidRPr="007D0AAC" w:rsidRDefault="00DE47A5" w:rsidP="00BD1CE8">
            <w:pPr>
              <w:pStyle w:val="H1bodytext"/>
              <w:spacing w:after="0"/>
              <w:ind w:left="0"/>
              <w:rPr>
                <w:rFonts w:ascii="Arial" w:hAnsi="Arial"/>
                <w:i/>
                <w:iCs/>
                <w:sz w:val="20"/>
              </w:rPr>
            </w:pPr>
          </w:p>
        </w:tc>
        <w:tc>
          <w:tcPr>
            <w:tcW w:w="1543" w:type="dxa"/>
            <w:vAlign w:val="center"/>
          </w:tcPr>
          <w:p w14:paraId="1054FA77" w14:textId="5E676C59" w:rsidR="00DE47A5" w:rsidRPr="007D0AAC" w:rsidRDefault="00DE47A5" w:rsidP="00BD1CE8">
            <w:pPr>
              <w:pStyle w:val="H1bodytext"/>
              <w:spacing w:after="0"/>
              <w:ind w:left="0"/>
              <w:rPr>
                <w:rFonts w:ascii="Arial" w:hAnsi="Arial"/>
                <w:i/>
                <w:iCs/>
                <w:sz w:val="20"/>
              </w:rPr>
            </w:pPr>
          </w:p>
        </w:tc>
      </w:tr>
      <w:tr w:rsidR="00DE47A5" w:rsidRPr="007D0AAC" w14:paraId="443D9D46" w14:textId="77777777" w:rsidTr="00E20C10">
        <w:trPr>
          <w:trHeight w:val="291"/>
        </w:trPr>
        <w:tc>
          <w:tcPr>
            <w:tcW w:w="10138" w:type="dxa"/>
            <w:gridSpan w:val="6"/>
            <w:shd w:val="clear" w:color="auto" w:fill="D9D9D9" w:themeFill="background1" w:themeFillShade="D9"/>
            <w:vAlign w:val="center"/>
          </w:tcPr>
          <w:p w14:paraId="7027DC5C" w14:textId="112DC63A" w:rsidR="00DE47A5" w:rsidRPr="00702160" w:rsidRDefault="00DE47A5" w:rsidP="00BD1CE8">
            <w:pPr>
              <w:pStyle w:val="H1bodytext"/>
              <w:spacing w:after="0"/>
              <w:ind w:left="0"/>
              <w:jc w:val="center"/>
              <w:rPr>
                <w:rFonts w:ascii="Arial" w:hAnsi="Arial"/>
                <w:b/>
                <w:bCs/>
                <w:sz w:val="20"/>
              </w:rPr>
            </w:pPr>
            <w:r w:rsidRPr="00702160">
              <w:rPr>
                <w:rFonts w:ascii="Arial" w:hAnsi="Arial"/>
                <w:b/>
                <w:bCs/>
                <w:sz w:val="20"/>
              </w:rPr>
              <w:t>CACIE-</w:t>
            </w:r>
            <w:r w:rsidRPr="002B0E1B">
              <w:rPr>
                <w:rFonts w:ascii="Arial" w:hAnsi="Arial"/>
                <w:b/>
                <w:i/>
                <w:iCs/>
                <w:sz w:val="24"/>
                <w:szCs w:val="24"/>
              </w:rPr>
              <w:t xml:space="preserve"> </w:t>
            </w:r>
            <w:r w:rsidRPr="005C6AE5">
              <w:rPr>
                <w:rFonts w:ascii="Arial" w:hAnsi="Arial"/>
                <w:b/>
                <w:i/>
                <w:iCs/>
                <w:sz w:val="20"/>
              </w:rPr>
              <w:t>SS_</w:t>
            </w:r>
            <w:r>
              <w:rPr>
                <w:rFonts w:ascii="Arial" w:hAnsi="Arial"/>
                <w:b/>
                <w:i/>
                <w:iCs/>
                <w:sz w:val="20"/>
              </w:rPr>
              <w:t>input_</w:t>
            </w:r>
            <w:r w:rsidRPr="005C6AE5">
              <w:rPr>
                <w:rFonts w:ascii="Arial" w:hAnsi="Arial"/>
                <w:b/>
                <w:i/>
                <w:iCs/>
                <w:sz w:val="20"/>
              </w:rPr>
              <w:t>gen.f</w:t>
            </w:r>
            <w:r w:rsidRPr="00702160">
              <w:rPr>
                <w:rFonts w:ascii="Arial" w:hAnsi="Arial"/>
                <w:b/>
                <w:bCs/>
                <w:sz w:val="20"/>
              </w:rPr>
              <w:t xml:space="preserve"> – TC-1</w:t>
            </w:r>
          </w:p>
        </w:tc>
      </w:tr>
      <w:tr w:rsidR="00DE47A5" w:rsidRPr="007D0AAC" w14:paraId="7725ED61" w14:textId="77777777" w:rsidTr="00E20C10">
        <w:trPr>
          <w:trHeight w:val="291"/>
        </w:trPr>
        <w:tc>
          <w:tcPr>
            <w:tcW w:w="10138" w:type="dxa"/>
            <w:gridSpan w:val="6"/>
            <w:vAlign w:val="center"/>
          </w:tcPr>
          <w:p w14:paraId="705B3C51" w14:textId="5FA1A976" w:rsidR="00DE47A5" w:rsidRPr="007D0AAC" w:rsidRDefault="00DE47A5" w:rsidP="00BD1CE8">
            <w:pPr>
              <w:pStyle w:val="H1bodytext"/>
              <w:spacing w:after="0"/>
              <w:ind w:left="0"/>
              <w:rPr>
                <w:rFonts w:ascii="Arial" w:hAnsi="Arial"/>
                <w:sz w:val="20"/>
              </w:rPr>
            </w:pPr>
            <w:r>
              <w:rPr>
                <w:rFonts w:ascii="Arial" w:hAnsi="Arial"/>
                <w:sz w:val="20"/>
              </w:rPr>
              <w:t xml:space="preserve">Navigate to the </w:t>
            </w:r>
            <w:r w:rsidRPr="00946372">
              <w:rPr>
                <w:rFonts w:ascii="Arial" w:hAnsi="Arial"/>
                <w:i/>
                <w:iCs/>
                <w:sz w:val="20"/>
              </w:rPr>
              <w:t>[Testing Directory]/</w:t>
            </w:r>
            <w:r w:rsidRPr="00946372">
              <w:rPr>
                <w:rFonts w:ascii="Arial" w:hAnsi="Arial"/>
                <w:bCs/>
                <w:i/>
                <w:iCs/>
                <w:sz w:val="20"/>
              </w:rPr>
              <w:t xml:space="preserve"> c9_pond_test1/ss</w:t>
            </w:r>
          </w:p>
        </w:tc>
      </w:tr>
      <w:tr w:rsidR="00DE47A5" w:rsidRPr="007D0AAC" w14:paraId="58021A89" w14:textId="77777777" w:rsidTr="00E20C10">
        <w:trPr>
          <w:trHeight w:val="548"/>
        </w:trPr>
        <w:tc>
          <w:tcPr>
            <w:tcW w:w="703" w:type="dxa"/>
            <w:gridSpan w:val="2"/>
            <w:vAlign w:val="center"/>
          </w:tcPr>
          <w:p w14:paraId="10F657BC" w14:textId="3A999E0F" w:rsidR="00DE47A5" w:rsidRPr="007D0AAC" w:rsidRDefault="00DE47A5" w:rsidP="00BD1CE8">
            <w:pPr>
              <w:pStyle w:val="H1bodytext"/>
              <w:spacing w:after="0"/>
              <w:ind w:left="0"/>
              <w:jc w:val="center"/>
              <w:rPr>
                <w:rFonts w:ascii="Arial" w:hAnsi="Arial"/>
                <w:sz w:val="20"/>
              </w:rPr>
            </w:pPr>
            <w:r>
              <w:rPr>
                <w:rFonts w:ascii="Arial" w:hAnsi="Arial"/>
                <w:sz w:val="20"/>
              </w:rPr>
              <w:t>1</w:t>
            </w:r>
          </w:p>
        </w:tc>
        <w:tc>
          <w:tcPr>
            <w:tcW w:w="4436" w:type="dxa"/>
            <w:vAlign w:val="center"/>
          </w:tcPr>
          <w:p w14:paraId="519E698C" w14:textId="22945860" w:rsidR="00DE47A5" w:rsidRDefault="00DE47A5" w:rsidP="00BD1CE8">
            <w:pPr>
              <w:pStyle w:val="H1bodytext"/>
              <w:spacing w:after="0"/>
              <w:ind w:left="0"/>
              <w:rPr>
                <w:rFonts w:ascii="Arial" w:hAnsi="Arial"/>
                <w:sz w:val="20"/>
              </w:rPr>
            </w:pPr>
            <w:r>
              <w:rPr>
                <w:rFonts w:ascii="Arial" w:hAnsi="Arial"/>
                <w:sz w:val="20"/>
              </w:rPr>
              <w:t xml:space="preserve">Copy the following files for the </w:t>
            </w:r>
            <w:r>
              <w:rPr>
                <w:rFonts w:ascii="Arial" w:hAnsi="Arial"/>
                <w:i/>
                <w:iCs/>
                <w:sz w:val="20"/>
              </w:rPr>
              <w:t xml:space="preserve">C9 Pond </w:t>
            </w:r>
            <w:r>
              <w:rPr>
                <w:rFonts w:ascii="Arial" w:hAnsi="Arial"/>
                <w:sz w:val="20"/>
              </w:rPr>
              <w:t xml:space="preserve">model into the following sub-directories in the testing directory </w:t>
            </w: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r>
              <w:rPr>
                <w:rFonts w:ascii="Arial" w:hAnsi="Arial"/>
                <w:sz w:val="20"/>
              </w:rPr>
              <w:t>:</w:t>
            </w:r>
          </w:p>
          <w:p w14:paraId="4E6861B8" w14:textId="77777777" w:rsidR="00DE47A5" w:rsidRPr="00946372" w:rsidRDefault="00DE47A5" w:rsidP="00BD1CE8">
            <w:pPr>
              <w:pStyle w:val="H1bodytext"/>
              <w:spacing w:after="120"/>
              <w:contextualSpacing/>
              <w:rPr>
                <w:rFonts w:ascii="Arial" w:hAnsi="Arial" w:cs="Arial"/>
                <w:sz w:val="20"/>
              </w:rPr>
            </w:pPr>
            <w:r w:rsidRPr="00946372">
              <w:rPr>
                <w:rFonts w:ascii="Arial" w:hAnsi="Arial" w:cs="Arial"/>
                <w:sz w:val="20"/>
              </w:rPr>
              <w:t>../build/input</w:t>
            </w:r>
          </w:p>
          <w:p w14:paraId="1579C1D0" w14:textId="77777777" w:rsidR="00DE47A5" w:rsidRPr="00946372" w:rsidRDefault="00DE47A5" w:rsidP="00BD1CE8">
            <w:pPr>
              <w:pStyle w:val="H1bodytext"/>
              <w:spacing w:after="120"/>
              <w:contextualSpacing/>
              <w:rPr>
                <w:rFonts w:ascii="Arial" w:hAnsi="Arial"/>
                <w:sz w:val="20"/>
              </w:rPr>
            </w:pPr>
            <w:r w:rsidRPr="00946372">
              <w:rPr>
                <w:rFonts w:ascii="Arial" w:hAnsi="Arial" w:cs="Arial"/>
                <w:sz w:val="20"/>
              </w:rPr>
              <w:t>../ret/</w:t>
            </w:r>
            <w:r w:rsidRPr="00946372">
              <w:rPr>
                <w:rFonts w:ascii="Arial" w:hAnsi="Arial"/>
                <w:sz w:val="20"/>
              </w:rPr>
              <w:t>ca_ss_boundary_card.dat</w:t>
            </w:r>
          </w:p>
          <w:p w14:paraId="7B0D069A" w14:textId="50F78B95" w:rsidR="00DE47A5" w:rsidRPr="00946372" w:rsidRDefault="00DE47A5" w:rsidP="00BD1CE8">
            <w:pPr>
              <w:pStyle w:val="H1bodytext"/>
              <w:spacing w:after="120"/>
              <w:contextualSpacing/>
              <w:rPr>
                <w:rFonts w:ascii="Arial" w:hAnsi="Arial" w:cs="Arial"/>
                <w:sz w:val="20"/>
              </w:rPr>
            </w:pPr>
            <w:r>
              <w:rPr>
                <w:rFonts w:ascii="Arial" w:hAnsi="Arial"/>
                <w:sz w:val="20"/>
              </w:rPr>
              <w:t>../</w:t>
            </w:r>
            <w:r w:rsidRPr="00946372">
              <w:rPr>
                <w:rFonts w:ascii="Arial" w:hAnsi="Arial"/>
                <w:sz w:val="20"/>
              </w:rPr>
              <w:t>ss/SS_Output_Control.dat</w:t>
            </w:r>
          </w:p>
          <w:p w14:paraId="413FAD4F" w14:textId="77777777" w:rsidR="00DE47A5" w:rsidRDefault="00DE47A5" w:rsidP="00BD1CE8">
            <w:pPr>
              <w:pStyle w:val="H1bodytext"/>
              <w:spacing w:after="0"/>
              <w:ind w:left="0"/>
              <w:rPr>
                <w:rFonts w:ascii="Arial" w:hAnsi="Arial"/>
                <w:sz w:val="20"/>
              </w:rPr>
            </w:pPr>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SS_input_gen.f </w:t>
            </w:r>
            <w:r w:rsidRPr="00312F8C">
              <w:rPr>
                <w:rFonts w:ascii="Arial" w:hAnsi="Arial"/>
                <w:sz w:val="20"/>
              </w:rPr>
              <w:t>tool</w:t>
            </w:r>
            <w:r>
              <w:rPr>
                <w:rFonts w:ascii="Arial" w:hAnsi="Arial"/>
                <w:sz w:val="20"/>
              </w:rPr>
              <w:t>.</w:t>
            </w:r>
          </w:p>
          <w:p w14:paraId="6154B499" w14:textId="1E83CC41" w:rsidR="00DE47A5" w:rsidRPr="009E690F" w:rsidRDefault="00DE47A5" w:rsidP="00BD1CE8">
            <w:pPr>
              <w:pStyle w:val="H1bodytext"/>
              <w:spacing w:after="0"/>
              <w:ind w:left="0"/>
              <w:rPr>
                <w:rFonts w:ascii="Arial" w:hAnsi="Arial"/>
                <w:sz w:val="20"/>
              </w:rPr>
            </w:pPr>
          </w:p>
        </w:tc>
        <w:tc>
          <w:tcPr>
            <w:tcW w:w="3455" w:type="dxa"/>
            <w:gridSpan w:val="2"/>
            <w:vAlign w:val="center"/>
          </w:tcPr>
          <w:p w14:paraId="55907527" w14:textId="22B1EAA7" w:rsidR="00DE47A5" w:rsidRPr="007D0AAC" w:rsidRDefault="00DE47A5" w:rsidP="00BD1CE8">
            <w:pPr>
              <w:pStyle w:val="H1bodytext"/>
              <w:spacing w:after="0"/>
              <w:ind w:left="0"/>
              <w:rPr>
                <w:rFonts w:ascii="Arial" w:hAnsi="Arial"/>
                <w:sz w:val="20"/>
              </w:rPr>
            </w:pPr>
            <w:r>
              <w:rPr>
                <w:rFonts w:ascii="Arial" w:hAnsi="Arial"/>
                <w:sz w:val="20"/>
              </w:rPr>
              <w:t xml:space="preserve">The files are present in the </w:t>
            </w:r>
            <w:r w:rsidRPr="00DC39AA">
              <w:rPr>
                <w:rFonts w:ascii="Arial" w:hAnsi="Arial"/>
                <w:sz w:val="20"/>
              </w:rPr>
              <w:t>specified directories.</w:t>
            </w:r>
          </w:p>
        </w:tc>
        <w:tc>
          <w:tcPr>
            <w:tcW w:w="1543" w:type="dxa"/>
            <w:vAlign w:val="center"/>
          </w:tcPr>
          <w:p w14:paraId="21EB394E" w14:textId="77777777" w:rsidR="00DE47A5" w:rsidRPr="007D0AAC" w:rsidRDefault="00DE47A5" w:rsidP="00BD1CE8">
            <w:pPr>
              <w:pStyle w:val="H1bodytext"/>
              <w:spacing w:after="0"/>
              <w:ind w:left="0"/>
              <w:jc w:val="center"/>
              <w:rPr>
                <w:rFonts w:ascii="Arial" w:hAnsi="Arial"/>
                <w:sz w:val="20"/>
              </w:rPr>
            </w:pPr>
          </w:p>
        </w:tc>
      </w:tr>
      <w:tr w:rsidR="00CB6128" w:rsidRPr="007D0AAC" w14:paraId="05759F4B" w14:textId="77777777" w:rsidTr="00E20C10">
        <w:trPr>
          <w:trHeight w:val="412"/>
        </w:trPr>
        <w:tc>
          <w:tcPr>
            <w:tcW w:w="703" w:type="dxa"/>
            <w:gridSpan w:val="2"/>
            <w:vAlign w:val="center"/>
          </w:tcPr>
          <w:p w14:paraId="553CC8E1" w14:textId="0C6CB9B8" w:rsidR="00CB6128" w:rsidRDefault="00CB6128" w:rsidP="00CB6128">
            <w:pPr>
              <w:pStyle w:val="H1bodytext"/>
              <w:spacing w:after="0"/>
              <w:ind w:left="0"/>
              <w:jc w:val="center"/>
              <w:rPr>
                <w:rFonts w:ascii="Arial" w:hAnsi="Arial"/>
                <w:sz w:val="20"/>
              </w:rPr>
            </w:pPr>
            <w:r>
              <w:rPr>
                <w:rFonts w:ascii="Arial" w:hAnsi="Arial"/>
                <w:sz w:val="20"/>
              </w:rPr>
              <w:t>2</w:t>
            </w:r>
          </w:p>
        </w:tc>
        <w:tc>
          <w:tcPr>
            <w:tcW w:w="4436" w:type="dxa"/>
            <w:vAlign w:val="center"/>
          </w:tcPr>
          <w:p w14:paraId="17F3529B" w14:textId="262FFA32" w:rsidR="00CB6128" w:rsidRDefault="00CB6128" w:rsidP="00CB6128">
            <w:pPr>
              <w:pStyle w:val="H1bodytext"/>
              <w:spacing w:after="0"/>
              <w:ind w:left="0"/>
              <w:rPr>
                <w:rFonts w:ascii="Arial" w:hAnsi="Arial"/>
                <w:sz w:val="20"/>
              </w:rPr>
            </w:pPr>
            <w:r>
              <w:rPr>
                <w:rFonts w:ascii="Arial" w:hAnsi="Arial"/>
                <w:sz w:val="20"/>
              </w:rPr>
              <w:t xml:space="preserve">Execute the </w:t>
            </w:r>
            <w:r>
              <w:rPr>
                <w:rFonts w:ascii="Arial" w:hAnsi="Arial"/>
                <w:i/>
                <w:iCs/>
                <w:sz w:val="20"/>
              </w:rPr>
              <w:t>runner_create_SS_input_file.sh</w:t>
            </w:r>
            <w:r>
              <w:rPr>
                <w:rFonts w:ascii="Arial" w:hAnsi="Arial"/>
                <w:sz w:val="20"/>
              </w:rPr>
              <w:t>.</w:t>
            </w:r>
          </w:p>
        </w:tc>
        <w:tc>
          <w:tcPr>
            <w:tcW w:w="3455" w:type="dxa"/>
            <w:gridSpan w:val="2"/>
            <w:vAlign w:val="center"/>
          </w:tcPr>
          <w:p w14:paraId="6CB4C93D" w14:textId="199E1361" w:rsidR="00CB6128" w:rsidRDefault="00CB6128" w:rsidP="00CB6128">
            <w:pPr>
              <w:pStyle w:val="H1bodytext"/>
              <w:spacing w:after="0"/>
              <w:ind w:left="0"/>
              <w:rPr>
                <w:rFonts w:ascii="Arial" w:hAnsi="Arial"/>
                <w:sz w:val="20"/>
              </w:rPr>
            </w:pPr>
            <w:r>
              <w:rPr>
                <w:rFonts w:ascii="Arial" w:hAnsi="Arial"/>
                <w:sz w:val="20"/>
              </w:rPr>
              <w:t>Script executes.</w:t>
            </w:r>
          </w:p>
        </w:tc>
        <w:tc>
          <w:tcPr>
            <w:tcW w:w="1543" w:type="dxa"/>
            <w:vAlign w:val="center"/>
          </w:tcPr>
          <w:p w14:paraId="6E992D8E" w14:textId="77777777" w:rsidR="00CB6128" w:rsidRPr="007D0AAC" w:rsidRDefault="00CB6128" w:rsidP="00CB6128">
            <w:pPr>
              <w:pStyle w:val="H1bodytext"/>
              <w:spacing w:after="0"/>
              <w:ind w:left="0"/>
              <w:jc w:val="center"/>
              <w:rPr>
                <w:rFonts w:ascii="Arial" w:hAnsi="Arial"/>
                <w:sz w:val="20"/>
              </w:rPr>
            </w:pPr>
          </w:p>
        </w:tc>
      </w:tr>
      <w:tr w:rsidR="00CB6128" w:rsidRPr="007D0AAC" w14:paraId="6C799A12" w14:textId="77777777" w:rsidTr="00E20C10">
        <w:trPr>
          <w:trHeight w:val="315"/>
        </w:trPr>
        <w:tc>
          <w:tcPr>
            <w:tcW w:w="703" w:type="dxa"/>
            <w:gridSpan w:val="2"/>
            <w:vAlign w:val="center"/>
          </w:tcPr>
          <w:p w14:paraId="63C0D242" w14:textId="5B5929CF" w:rsidR="00CB6128" w:rsidRPr="007D0AAC" w:rsidRDefault="00CB6128" w:rsidP="00CB6128">
            <w:pPr>
              <w:pStyle w:val="H1bodytext"/>
              <w:spacing w:after="0"/>
              <w:ind w:left="0"/>
              <w:jc w:val="center"/>
              <w:rPr>
                <w:rFonts w:ascii="Arial" w:hAnsi="Arial"/>
                <w:sz w:val="20"/>
              </w:rPr>
            </w:pPr>
            <w:r>
              <w:rPr>
                <w:rFonts w:ascii="Arial" w:hAnsi="Arial"/>
                <w:sz w:val="20"/>
              </w:rPr>
              <w:t>3</w:t>
            </w:r>
          </w:p>
        </w:tc>
        <w:tc>
          <w:tcPr>
            <w:tcW w:w="4436" w:type="dxa"/>
            <w:vAlign w:val="center"/>
          </w:tcPr>
          <w:p w14:paraId="4DE336C9" w14:textId="2E9D6CF9" w:rsidR="00CB6128" w:rsidRPr="007D0AAC" w:rsidRDefault="00CB6128" w:rsidP="00CB6128">
            <w:pPr>
              <w:pStyle w:val="H1bodytext"/>
              <w:spacing w:after="0"/>
              <w:ind w:left="0"/>
              <w:rPr>
                <w:rFonts w:ascii="Arial" w:hAnsi="Arial"/>
                <w:sz w:val="20"/>
              </w:rPr>
            </w:pPr>
            <w:r w:rsidRPr="004A262A">
              <w:rPr>
                <w:rFonts w:ascii="Arial" w:hAnsi="Arial"/>
                <w:sz w:val="20"/>
              </w:rPr>
              <w:t>Confirm that output file “</w:t>
            </w:r>
            <w:r w:rsidRPr="00DC39AA">
              <w:rPr>
                <w:rFonts w:ascii="Arial" w:hAnsi="Arial"/>
                <w:i/>
                <w:iCs/>
                <w:sz w:val="20"/>
              </w:rPr>
              <w:t>input_SS</w:t>
            </w:r>
            <w:r w:rsidRPr="004A262A">
              <w:rPr>
                <w:rFonts w:ascii="Arial" w:hAnsi="Arial"/>
                <w:sz w:val="20"/>
              </w:rPr>
              <w:t xml:space="preserve">” was generated by the </w:t>
            </w:r>
            <w:r w:rsidRPr="004A262A">
              <w:rPr>
                <w:rFonts w:ascii="Arial" w:hAnsi="Arial"/>
                <w:i/>
                <w:iCs/>
                <w:sz w:val="20"/>
              </w:rPr>
              <w:t>SS</w:t>
            </w:r>
            <w:r>
              <w:rPr>
                <w:rFonts w:ascii="Arial" w:hAnsi="Arial"/>
                <w:i/>
                <w:iCs/>
                <w:sz w:val="20"/>
              </w:rPr>
              <w:t>_input</w:t>
            </w:r>
            <w:r w:rsidRPr="004A262A">
              <w:rPr>
                <w:rFonts w:ascii="Arial" w:hAnsi="Arial"/>
                <w:i/>
                <w:iCs/>
                <w:sz w:val="20"/>
              </w:rPr>
              <w:t>_gen.f</w:t>
            </w:r>
            <w:r w:rsidRPr="004A262A">
              <w:rPr>
                <w:rFonts w:ascii="Arial" w:hAnsi="Arial"/>
                <w:sz w:val="20"/>
              </w:rPr>
              <w:t xml:space="preserve"> tool </w:t>
            </w:r>
            <w:r>
              <w:rPr>
                <w:rFonts w:ascii="Arial" w:hAnsi="Arial"/>
                <w:sz w:val="20"/>
              </w:rPr>
              <w:t>in the ../ss directory.</w:t>
            </w:r>
          </w:p>
        </w:tc>
        <w:tc>
          <w:tcPr>
            <w:tcW w:w="3455" w:type="dxa"/>
            <w:gridSpan w:val="2"/>
            <w:vAlign w:val="center"/>
          </w:tcPr>
          <w:p w14:paraId="774F1BAB" w14:textId="727BDCCB" w:rsidR="00CB6128" w:rsidRPr="007D0AAC" w:rsidRDefault="00CB6128" w:rsidP="00CB6128">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DC39AA">
              <w:rPr>
                <w:rFonts w:ascii="Arial" w:hAnsi="Arial"/>
                <w:i/>
                <w:iCs/>
                <w:sz w:val="20"/>
              </w:rPr>
              <w:t>input_SS</w:t>
            </w:r>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543" w:type="dxa"/>
            <w:vAlign w:val="center"/>
          </w:tcPr>
          <w:p w14:paraId="30E56C54" w14:textId="77777777" w:rsidR="00CB6128" w:rsidRPr="007D0AAC" w:rsidRDefault="00CB6128" w:rsidP="00CB6128">
            <w:pPr>
              <w:pStyle w:val="H1bodytext"/>
              <w:spacing w:after="0"/>
              <w:ind w:left="0"/>
              <w:jc w:val="center"/>
              <w:rPr>
                <w:rFonts w:ascii="Arial" w:hAnsi="Arial"/>
                <w:sz w:val="20"/>
              </w:rPr>
            </w:pPr>
          </w:p>
        </w:tc>
      </w:tr>
      <w:tr w:rsidR="00CB6128" w:rsidRPr="007D0AAC" w14:paraId="57C57466" w14:textId="77777777" w:rsidTr="00E20C10">
        <w:trPr>
          <w:trHeight w:val="315"/>
        </w:trPr>
        <w:tc>
          <w:tcPr>
            <w:tcW w:w="703" w:type="dxa"/>
            <w:gridSpan w:val="2"/>
            <w:vAlign w:val="center"/>
          </w:tcPr>
          <w:p w14:paraId="059A3CB8" w14:textId="528BBC2F" w:rsidR="00CB6128" w:rsidRDefault="00CB6128" w:rsidP="00CB6128">
            <w:pPr>
              <w:pStyle w:val="H1bodytext"/>
              <w:spacing w:after="0"/>
              <w:ind w:left="0"/>
              <w:jc w:val="center"/>
              <w:rPr>
                <w:rFonts w:ascii="Arial" w:hAnsi="Arial"/>
                <w:sz w:val="20"/>
              </w:rPr>
            </w:pPr>
            <w:r>
              <w:rPr>
                <w:rFonts w:ascii="Arial" w:hAnsi="Arial"/>
                <w:sz w:val="20"/>
              </w:rPr>
              <w:t>4</w:t>
            </w:r>
          </w:p>
        </w:tc>
        <w:tc>
          <w:tcPr>
            <w:tcW w:w="4436" w:type="dxa"/>
            <w:vAlign w:val="center"/>
          </w:tcPr>
          <w:p w14:paraId="02D86544" w14:textId="61E68B13" w:rsidR="00CB6128" w:rsidRPr="00DC39AA" w:rsidRDefault="00CB6128" w:rsidP="00CB6128">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r w:rsidRPr="00DC39AA">
              <w:rPr>
                <w:rFonts w:ascii="Arial" w:hAnsi="Arial"/>
                <w:i/>
                <w:iCs/>
                <w:sz w:val="20"/>
              </w:rPr>
              <w:t>input_SS</w:t>
            </w:r>
            <w:r w:rsidRPr="00DC39AA">
              <w:rPr>
                <w:rFonts w:ascii="Arial" w:hAnsi="Arial"/>
                <w:sz w:val="20"/>
              </w:rPr>
              <w:t xml:space="preserve"> file and are identical to the information in the </w:t>
            </w:r>
            <w:r w:rsidRPr="00DC39AA">
              <w:rPr>
                <w:rFonts w:ascii="Arial" w:hAnsi="Arial"/>
                <w:i/>
                <w:iCs/>
                <w:sz w:val="20"/>
              </w:rPr>
              <w:t>../build/input f</w:t>
            </w:r>
            <w:r w:rsidRPr="00DC39AA">
              <w:rPr>
                <w:rFonts w:ascii="Arial" w:hAnsi="Arial"/>
                <w:sz w:val="20"/>
              </w:rPr>
              <w:t>ile:</w:t>
            </w:r>
          </w:p>
          <w:p w14:paraId="42B1922F"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Simulation Title Card;</w:t>
            </w:r>
          </w:p>
          <w:p w14:paraId="3141DC8F" w14:textId="77777777" w:rsidR="00CB6128" w:rsidRPr="00DC39AA" w:rsidRDefault="00CB6128" w:rsidP="00CB6128">
            <w:pPr>
              <w:pStyle w:val="H1bodytext"/>
              <w:spacing w:after="120"/>
              <w:ind w:left="0"/>
              <w:rPr>
                <w:rFonts w:ascii="Arial" w:hAnsi="Arial"/>
                <w:sz w:val="20"/>
              </w:rPr>
            </w:pPr>
            <w:r w:rsidRPr="00DC39AA">
              <w:rPr>
                <w:rFonts w:ascii="Arial" w:hAnsi="Arial"/>
                <w:sz w:val="20"/>
              </w:rPr>
              <w:lastRenderedPageBreak/>
              <w:t>Solution Control Card;</w:t>
            </w:r>
          </w:p>
          <w:p w14:paraId="46B72F5E" w14:textId="2A8D1C8B" w:rsidR="00CB6128" w:rsidRPr="00DC39AA" w:rsidRDefault="00CB6128" w:rsidP="00CB6128">
            <w:pPr>
              <w:pStyle w:val="H1bodytext"/>
              <w:spacing w:after="120"/>
              <w:ind w:left="0"/>
              <w:rPr>
                <w:rFonts w:ascii="Arial" w:hAnsi="Arial"/>
                <w:sz w:val="20"/>
              </w:rPr>
            </w:pPr>
            <w:r>
              <w:rPr>
                <w:rFonts w:ascii="Arial" w:hAnsi="Arial"/>
                <w:sz w:val="20"/>
              </w:rPr>
              <w:t>G</w:t>
            </w:r>
            <w:r w:rsidRPr="00DC39AA">
              <w:rPr>
                <w:rFonts w:ascii="Arial" w:hAnsi="Arial"/>
                <w:sz w:val="20"/>
              </w:rPr>
              <w:t>rid Card;</w:t>
            </w:r>
          </w:p>
          <w:p w14:paraId="7CA105AE"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Inactive Nodes Card;</w:t>
            </w:r>
          </w:p>
          <w:p w14:paraId="4863F0ED"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Rock Soil Zonation Card;</w:t>
            </w:r>
          </w:p>
          <w:p w14:paraId="3D1E92BC"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Mechanical Properties Card;</w:t>
            </w:r>
          </w:p>
          <w:p w14:paraId="58EFF995"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Hydraulic Properties Card;</w:t>
            </w:r>
          </w:p>
          <w:p w14:paraId="0946A751"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Saturation Function Card;</w:t>
            </w:r>
          </w:p>
          <w:p w14:paraId="768D8E43"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X-Aqueous Relative Permeability Card;</w:t>
            </w:r>
          </w:p>
          <w:p w14:paraId="2F979741"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Y-Aqueous Relative Permeability Card;</w:t>
            </w:r>
          </w:p>
          <w:p w14:paraId="65925647"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Z-Aqueous Relative Permeability Card;</w:t>
            </w:r>
          </w:p>
          <w:p w14:paraId="3A04CE71" w14:textId="77777777" w:rsidR="00CB6128" w:rsidRPr="00DC39AA" w:rsidRDefault="00CB6128" w:rsidP="00CB6128">
            <w:pPr>
              <w:pStyle w:val="H1bodytext"/>
              <w:spacing w:after="120"/>
              <w:ind w:left="0"/>
              <w:rPr>
                <w:rFonts w:ascii="Arial" w:hAnsi="Arial"/>
                <w:sz w:val="20"/>
              </w:rPr>
            </w:pPr>
            <w:r w:rsidRPr="00DC39AA">
              <w:rPr>
                <w:rFonts w:ascii="Arial" w:hAnsi="Arial"/>
                <w:sz w:val="20"/>
              </w:rPr>
              <w:t>Initial Conditions Card;</w:t>
            </w:r>
          </w:p>
          <w:p w14:paraId="0918177F" w14:textId="55B4EFFD" w:rsidR="00CB6128" w:rsidRPr="00DC39AA" w:rsidRDefault="00CB6128" w:rsidP="00CB6128">
            <w:pPr>
              <w:pStyle w:val="H1bodytext"/>
              <w:spacing w:after="120"/>
              <w:ind w:left="0"/>
              <w:rPr>
                <w:rFonts w:ascii="Arial" w:hAnsi="Arial" w:cs="Arial"/>
                <w:sz w:val="20"/>
              </w:rPr>
            </w:pPr>
            <w:r w:rsidRPr="00DC39AA">
              <w:rPr>
                <w:rFonts w:ascii="Arial" w:hAnsi="Arial"/>
                <w:sz w:val="20"/>
              </w:rPr>
              <w:t>Surface Flux Card.</w:t>
            </w:r>
          </w:p>
        </w:tc>
        <w:tc>
          <w:tcPr>
            <w:tcW w:w="3455" w:type="dxa"/>
            <w:gridSpan w:val="2"/>
            <w:vAlign w:val="center"/>
          </w:tcPr>
          <w:p w14:paraId="7C4A1387" w14:textId="7830AE66" w:rsidR="00CB6128" w:rsidRDefault="00CB6128" w:rsidP="00CB6128">
            <w:pPr>
              <w:pStyle w:val="H1bodytext"/>
              <w:spacing w:after="0"/>
              <w:ind w:left="0"/>
              <w:rPr>
                <w:rFonts w:ascii="Arial" w:hAnsi="Arial"/>
                <w:sz w:val="20"/>
              </w:rPr>
            </w:pPr>
            <w:r>
              <w:rPr>
                <w:rFonts w:ascii="Arial" w:hAnsi="Arial"/>
                <w:sz w:val="20"/>
              </w:rPr>
              <w:lastRenderedPageBreak/>
              <w:t xml:space="preserve">The information in the </w:t>
            </w:r>
            <w:r w:rsidRPr="00DC39AA">
              <w:rPr>
                <w:rFonts w:ascii="Arial" w:hAnsi="Arial"/>
                <w:i/>
                <w:iCs/>
                <w:sz w:val="20"/>
              </w:rPr>
              <w:t>input_SS</w:t>
            </w:r>
            <w:r>
              <w:rPr>
                <w:rFonts w:ascii="Arial" w:hAnsi="Arial"/>
                <w:sz w:val="20"/>
              </w:rPr>
              <w:t xml:space="preserve"> file for the specified cards is identical to the information in the source file </w:t>
            </w:r>
            <w:r>
              <w:rPr>
                <w:rFonts w:ascii="Arial" w:hAnsi="Arial"/>
                <w:sz w:val="20"/>
              </w:rPr>
              <w:lastRenderedPageBreak/>
              <w:t>‘</w:t>
            </w:r>
            <w:r w:rsidRPr="00DC39AA">
              <w:rPr>
                <w:rFonts w:ascii="Arial" w:hAnsi="Arial"/>
                <w:i/>
                <w:iCs/>
                <w:sz w:val="20"/>
              </w:rPr>
              <w:t>input</w:t>
            </w:r>
            <w:r>
              <w:rPr>
                <w:rFonts w:ascii="Arial" w:hAnsi="Arial"/>
                <w:sz w:val="20"/>
              </w:rPr>
              <w:t xml:space="preserve">’ located in the </w:t>
            </w:r>
            <w:r w:rsidRPr="00DC39AA">
              <w:rPr>
                <w:rFonts w:ascii="Arial" w:hAnsi="Arial"/>
                <w:i/>
                <w:iCs/>
                <w:sz w:val="20"/>
              </w:rPr>
              <w:t>../build</w:t>
            </w:r>
            <w:r>
              <w:rPr>
                <w:rFonts w:ascii="Arial" w:hAnsi="Arial"/>
                <w:sz w:val="20"/>
              </w:rPr>
              <w:t xml:space="preserve"> directory.</w:t>
            </w:r>
          </w:p>
        </w:tc>
        <w:tc>
          <w:tcPr>
            <w:tcW w:w="1543" w:type="dxa"/>
            <w:vAlign w:val="center"/>
          </w:tcPr>
          <w:p w14:paraId="40DC2007" w14:textId="77777777" w:rsidR="00CB6128" w:rsidRPr="00702160" w:rsidRDefault="00CB6128" w:rsidP="00CB6128">
            <w:pPr>
              <w:pStyle w:val="H1bodytext"/>
              <w:spacing w:after="0"/>
              <w:ind w:left="0"/>
              <w:rPr>
                <w:rFonts w:ascii="Arial" w:hAnsi="Arial"/>
                <w:sz w:val="20"/>
              </w:rPr>
            </w:pPr>
          </w:p>
        </w:tc>
      </w:tr>
      <w:tr w:rsidR="00CB6128" w:rsidRPr="007D0AAC" w14:paraId="42AE7776" w14:textId="77777777" w:rsidTr="00E20C10">
        <w:trPr>
          <w:trHeight w:val="357"/>
        </w:trPr>
        <w:tc>
          <w:tcPr>
            <w:tcW w:w="703" w:type="dxa"/>
            <w:gridSpan w:val="2"/>
            <w:vAlign w:val="center"/>
          </w:tcPr>
          <w:p w14:paraId="2152F7A6" w14:textId="2182612B" w:rsidR="00CB6128" w:rsidRPr="007D0AAC" w:rsidRDefault="00CB6128" w:rsidP="00CB6128">
            <w:pPr>
              <w:pStyle w:val="H1bodytext"/>
              <w:spacing w:after="0"/>
              <w:ind w:left="0"/>
              <w:rPr>
                <w:rFonts w:ascii="Arial" w:hAnsi="Arial"/>
                <w:sz w:val="20"/>
              </w:rPr>
            </w:pPr>
            <w:r>
              <w:rPr>
                <w:rFonts w:ascii="Arial" w:hAnsi="Arial"/>
                <w:sz w:val="20"/>
              </w:rPr>
              <w:t xml:space="preserve">  5</w:t>
            </w:r>
          </w:p>
        </w:tc>
        <w:tc>
          <w:tcPr>
            <w:tcW w:w="4436" w:type="dxa"/>
            <w:vAlign w:val="center"/>
          </w:tcPr>
          <w:p w14:paraId="07E36327" w14:textId="089E593A" w:rsidR="00CB6128" w:rsidRPr="00DC39AA" w:rsidRDefault="00CB6128" w:rsidP="00CB6128">
            <w:pPr>
              <w:pStyle w:val="H1bodytext"/>
              <w:spacing w:after="120"/>
              <w:ind w:left="0"/>
              <w:contextualSpacing/>
              <w:rPr>
                <w:rFonts w:ascii="Arial" w:hAnsi="Arial"/>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r w:rsidRPr="00DC39AA">
              <w:rPr>
                <w:rFonts w:ascii="Arial" w:hAnsi="Arial"/>
                <w:i/>
                <w:iCs/>
                <w:sz w:val="20"/>
              </w:rPr>
              <w:t>input_SS</w:t>
            </w:r>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../ret/ ca_ss_boundary_card.dat</w:t>
            </w:r>
            <w:r>
              <w:rPr>
                <w:rFonts w:ascii="Arial" w:hAnsi="Arial"/>
                <w:i/>
                <w:iCs/>
                <w:sz w:val="20"/>
              </w:rPr>
              <w:t xml:space="preserve">. </w:t>
            </w: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sz w:val="20"/>
              </w:rPr>
              <w:t xml:space="preserve"> </w:t>
            </w:r>
          </w:p>
        </w:tc>
        <w:tc>
          <w:tcPr>
            <w:tcW w:w="3455" w:type="dxa"/>
            <w:gridSpan w:val="2"/>
            <w:vAlign w:val="center"/>
          </w:tcPr>
          <w:p w14:paraId="395F8950" w14:textId="0056C1AD" w:rsidR="00CB6128" w:rsidRPr="00702160" w:rsidRDefault="00CB6128" w:rsidP="00CB6128">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r w:rsidRPr="00DC39AA">
              <w:rPr>
                <w:rFonts w:ascii="Arial" w:hAnsi="Arial"/>
                <w:i/>
                <w:iCs/>
                <w:sz w:val="20"/>
              </w:rPr>
              <w:t>input_SS</w:t>
            </w:r>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../ret/ ca_ss_boundary_card.dat</w:t>
            </w:r>
            <w:r>
              <w:rPr>
                <w:rFonts w:ascii="Arial" w:hAnsi="Arial"/>
                <w:sz w:val="20"/>
              </w:rPr>
              <w:t xml:space="preserve"> and has the addition of the bottom model boundary condition.</w:t>
            </w:r>
          </w:p>
        </w:tc>
        <w:tc>
          <w:tcPr>
            <w:tcW w:w="1543" w:type="dxa"/>
            <w:vAlign w:val="center"/>
          </w:tcPr>
          <w:p w14:paraId="06F36676" w14:textId="5BB9F470" w:rsidR="00CB6128" w:rsidRPr="00702160" w:rsidRDefault="00CB6128" w:rsidP="00CB6128">
            <w:pPr>
              <w:pStyle w:val="H1bodytext"/>
              <w:spacing w:after="0"/>
              <w:ind w:left="0"/>
              <w:rPr>
                <w:rFonts w:ascii="Arial" w:hAnsi="Arial"/>
                <w:sz w:val="20"/>
              </w:rPr>
            </w:pPr>
          </w:p>
        </w:tc>
      </w:tr>
      <w:tr w:rsidR="00CB6128" w:rsidRPr="007D0AAC" w14:paraId="34040F58" w14:textId="77777777" w:rsidTr="00E20C10">
        <w:trPr>
          <w:trHeight w:val="357"/>
        </w:trPr>
        <w:tc>
          <w:tcPr>
            <w:tcW w:w="703" w:type="dxa"/>
            <w:gridSpan w:val="2"/>
            <w:vAlign w:val="center"/>
          </w:tcPr>
          <w:p w14:paraId="53EE8DDB" w14:textId="389AE976" w:rsidR="00CB6128" w:rsidRDefault="00CB6128" w:rsidP="00CB6128">
            <w:pPr>
              <w:pStyle w:val="H1bodytext"/>
              <w:spacing w:after="0"/>
              <w:ind w:left="0"/>
              <w:rPr>
                <w:rFonts w:ascii="Arial" w:hAnsi="Arial"/>
                <w:sz w:val="20"/>
              </w:rPr>
            </w:pPr>
            <w:r>
              <w:rPr>
                <w:rFonts w:ascii="Arial" w:hAnsi="Arial"/>
                <w:sz w:val="20"/>
              </w:rPr>
              <w:t xml:space="preserve">  6</w:t>
            </w:r>
          </w:p>
        </w:tc>
        <w:tc>
          <w:tcPr>
            <w:tcW w:w="4436" w:type="dxa"/>
            <w:vAlign w:val="center"/>
          </w:tcPr>
          <w:p w14:paraId="01C4F8A2" w14:textId="3A1FD0D4" w:rsidR="00CB6128" w:rsidRPr="00DC39AA" w:rsidRDefault="00CB6128" w:rsidP="00CB6128">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Output Control Card</w:t>
            </w:r>
            <w:r w:rsidRPr="00DC39AA">
              <w:rPr>
                <w:rFonts w:ascii="Arial" w:hAnsi="Arial"/>
                <w:sz w:val="20"/>
              </w:rPr>
              <w:t xml:space="preserve"> information in the </w:t>
            </w:r>
            <w:r w:rsidRPr="00DC39AA">
              <w:rPr>
                <w:rFonts w:ascii="Arial" w:hAnsi="Arial"/>
                <w:i/>
                <w:iCs/>
                <w:sz w:val="20"/>
              </w:rPr>
              <w:t>input_SS</w:t>
            </w:r>
            <w:r w:rsidRPr="00DC39AA">
              <w:rPr>
                <w:rFonts w:ascii="Arial" w:hAnsi="Arial"/>
                <w:sz w:val="20"/>
              </w:rPr>
              <w:t xml:space="preserve"> card corresponds to the information in the</w:t>
            </w:r>
            <w:r w:rsidRPr="00DC39AA">
              <w:rPr>
                <w:rFonts w:ascii="Arial" w:hAnsi="Arial"/>
                <w:i/>
                <w:iCs/>
                <w:sz w:val="20"/>
              </w:rPr>
              <w:t xml:space="preserve"> ss/ SS_Output_Control.dat</w:t>
            </w:r>
          </w:p>
        </w:tc>
        <w:tc>
          <w:tcPr>
            <w:tcW w:w="3455" w:type="dxa"/>
            <w:gridSpan w:val="2"/>
            <w:vAlign w:val="center"/>
          </w:tcPr>
          <w:p w14:paraId="2F654084" w14:textId="77777777" w:rsidR="00CB6128" w:rsidRDefault="00CB6128" w:rsidP="00CB6128">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r w:rsidRPr="00DC39AA">
              <w:rPr>
                <w:rFonts w:ascii="Arial" w:hAnsi="Arial"/>
                <w:i/>
                <w:iCs/>
                <w:sz w:val="20"/>
              </w:rPr>
              <w:t>input_SS</w:t>
            </w:r>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ss/ SS_Output_Control.dat</w:t>
            </w:r>
            <w:r w:rsidRPr="00312F8C">
              <w:rPr>
                <w:rFonts w:ascii="Arial" w:hAnsi="Arial"/>
                <w:sz w:val="20"/>
              </w:rPr>
              <w:t>.</w:t>
            </w:r>
          </w:p>
          <w:p w14:paraId="7C830BCE" w14:textId="0980DB2F" w:rsidR="00CB6128" w:rsidRDefault="00CB6128" w:rsidP="00CB6128">
            <w:pPr>
              <w:pStyle w:val="H1bodytext"/>
              <w:spacing w:after="0"/>
              <w:ind w:left="0"/>
              <w:rPr>
                <w:rFonts w:ascii="Arial" w:hAnsi="Arial"/>
                <w:sz w:val="20"/>
              </w:rPr>
            </w:pPr>
          </w:p>
        </w:tc>
        <w:tc>
          <w:tcPr>
            <w:tcW w:w="1543" w:type="dxa"/>
            <w:vAlign w:val="center"/>
          </w:tcPr>
          <w:p w14:paraId="4A68DD71" w14:textId="77777777" w:rsidR="00CB6128" w:rsidRPr="00702160" w:rsidRDefault="00CB6128" w:rsidP="00CB6128">
            <w:pPr>
              <w:pStyle w:val="H1bodytext"/>
              <w:spacing w:after="0"/>
              <w:ind w:left="0"/>
              <w:rPr>
                <w:rFonts w:ascii="Arial" w:hAnsi="Arial"/>
                <w:sz w:val="20"/>
              </w:rPr>
            </w:pPr>
          </w:p>
        </w:tc>
      </w:tr>
      <w:tr w:rsidR="00CB6128" w:rsidRPr="00702160" w14:paraId="3C628042" w14:textId="77777777" w:rsidTr="00E20C10">
        <w:trPr>
          <w:trHeight w:val="291"/>
        </w:trPr>
        <w:tc>
          <w:tcPr>
            <w:tcW w:w="10138" w:type="dxa"/>
            <w:gridSpan w:val="6"/>
            <w:shd w:val="clear" w:color="auto" w:fill="D9D9D9" w:themeFill="background1" w:themeFillShade="D9"/>
            <w:vAlign w:val="center"/>
          </w:tcPr>
          <w:p w14:paraId="186D83B5" w14:textId="43FDB7A1" w:rsidR="00CB6128" w:rsidRPr="00702160" w:rsidRDefault="00CB6128" w:rsidP="00CB6128">
            <w:pPr>
              <w:pStyle w:val="H1bodytext"/>
              <w:spacing w:after="0"/>
              <w:ind w:left="0"/>
              <w:jc w:val="center"/>
              <w:rPr>
                <w:rFonts w:ascii="Arial" w:hAnsi="Arial"/>
                <w:b/>
                <w:bCs/>
                <w:sz w:val="20"/>
              </w:rPr>
            </w:pPr>
            <w:r w:rsidRPr="00702160">
              <w:rPr>
                <w:rFonts w:ascii="Arial" w:hAnsi="Arial"/>
                <w:b/>
                <w:bCs/>
                <w:sz w:val="20"/>
              </w:rPr>
              <w:t>CACIE-</w:t>
            </w:r>
            <w:r w:rsidRPr="002B0E1B">
              <w:rPr>
                <w:rFonts w:ascii="Arial" w:hAnsi="Arial"/>
                <w:b/>
                <w:i/>
                <w:iCs/>
                <w:sz w:val="24"/>
                <w:szCs w:val="24"/>
              </w:rPr>
              <w:t xml:space="preserve"> </w:t>
            </w:r>
            <w:r w:rsidRPr="005C6AE5">
              <w:rPr>
                <w:rFonts w:ascii="Arial" w:hAnsi="Arial"/>
                <w:b/>
                <w:i/>
                <w:iCs/>
                <w:sz w:val="20"/>
              </w:rPr>
              <w:t>SS_</w:t>
            </w:r>
            <w:r>
              <w:rPr>
                <w:rFonts w:ascii="Arial" w:hAnsi="Arial"/>
                <w:b/>
                <w:i/>
                <w:iCs/>
                <w:sz w:val="20"/>
              </w:rPr>
              <w:t>input_</w:t>
            </w:r>
            <w:r w:rsidRPr="005C6AE5">
              <w:rPr>
                <w:rFonts w:ascii="Arial" w:hAnsi="Arial"/>
                <w:b/>
                <w:i/>
                <w:iCs/>
                <w:sz w:val="20"/>
              </w:rPr>
              <w:t>gen.f</w:t>
            </w:r>
            <w:r w:rsidRPr="00702160">
              <w:rPr>
                <w:rFonts w:ascii="Arial" w:hAnsi="Arial"/>
                <w:b/>
                <w:bCs/>
                <w:sz w:val="20"/>
              </w:rPr>
              <w:t xml:space="preserve"> – TC-</w:t>
            </w:r>
            <w:r>
              <w:rPr>
                <w:rFonts w:ascii="Arial" w:hAnsi="Arial"/>
                <w:b/>
                <w:bCs/>
                <w:sz w:val="20"/>
              </w:rPr>
              <w:t>2</w:t>
            </w:r>
          </w:p>
        </w:tc>
      </w:tr>
      <w:tr w:rsidR="00CB6128" w:rsidRPr="007D0AAC" w14:paraId="756A200D" w14:textId="77777777" w:rsidTr="00E20C10">
        <w:trPr>
          <w:trHeight w:val="291"/>
        </w:trPr>
        <w:tc>
          <w:tcPr>
            <w:tcW w:w="10138" w:type="dxa"/>
            <w:gridSpan w:val="6"/>
            <w:vAlign w:val="center"/>
          </w:tcPr>
          <w:p w14:paraId="29DF4516" w14:textId="0780999A" w:rsidR="00CB6128" w:rsidRPr="007D0AAC" w:rsidRDefault="00CB6128" w:rsidP="00CB6128">
            <w:pPr>
              <w:pStyle w:val="H1bodytext"/>
              <w:spacing w:after="0"/>
              <w:ind w:left="0"/>
              <w:rPr>
                <w:rFonts w:ascii="Arial" w:hAnsi="Arial"/>
                <w:sz w:val="20"/>
              </w:rPr>
            </w:pPr>
            <w:r>
              <w:rPr>
                <w:rFonts w:ascii="Arial" w:hAnsi="Arial"/>
                <w:sz w:val="20"/>
              </w:rPr>
              <w:t xml:space="preserve">Navigate to the </w:t>
            </w:r>
            <w:r w:rsidRPr="00CE1111">
              <w:rPr>
                <w:rFonts w:ascii="Arial" w:hAnsi="Arial"/>
                <w:i/>
                <w:iCs/>
                <w:sz w:val="20"/>
              </w:rPr>
              <w:t>[Testing Directory]</w:t>
            </w:r>
            <w:r>
              <w:rPr>
                <w:rFonts w:ascii="Arial" w:hAnsi="Arial"/>
                <w:i/>
                <w:iCs/>
                <w:sz w:val="20"/>
              </w:rPr>
              <w:t>/</w:t>
            </w:r>
            <w:r w:rsidRPr="00335485">
              <w:rPr>
                <w:rFonts w:ascii="Arial" w:hAnsi="Arial"/>
                <w:i/>
                <w:iCs/>
                <w:sz w:val="20"/>
              </w:rPr>
              <w:t>u_plant_test2</w:t>
            </w:r>
            <w:r>
              <w:rPr>
                <w:rFonts w:ascii="Arial" w:hAnsi="Arial"/>
                <w:i/>
                <w:iCs/>
                <w:sz w:val="20"/>
              </w:rPr>
              <w:t>/ss:</w:t>
            </w:r>
          </w:p>
        </w:tc>
      </w:tr>
      <w:tr w:rsidR="00CB6128" w:rsidRPr="007D0AAC" w14:paraId="0D05F2D5" w14:textId="5EBB80E0" w:rsidTr="00E20C10">
        <w:trPr>
          <w:trHeight w:val="412"/>
        </w:trPr>
        <w:tc>
          <w:tcPr>
            <w:tcW w:w="600" w:type="dxa"/>
            <w:vAlign w:val="center"/>
          </w:tcPr>
          <w:p w14:paraId="035C825F" w14:textId="77777777" w:rsidR="00CB6128" w:rsidRPr="007D0AAC" w:rsidRDefault="00CB6128" w:rsidP="00CB6128">
            <w:pPr>
              <w:pStyle w:val="H1bodytext"/>
              <w:spacing w:after="0"/>
              <w:ind w:left="0"/>
              <w:jc w:val="center"/>
              <w:rPr>
                <w:rFonts w:ascii="Arial" w:hAnsi="Arial"/>
                <w:sz w:val="20"/>
              </w:rPr>
            </w:pPr>
            <w:r>
              <w:rPr>
                <w:rFonts w:ascii="Arial" w:hAnsi="Arial"/>
                <w:sz w:val="20"/>
              </w:rPr>
              <w:t>1</w:t>
            </w:r>
          </w:p>
        </w:tc>
        <w:tc>
          <w:tcPr>
            <w:tcW w:w="4539" w:type="dxa"/>
            <w:gridSpan w:val="2"/>
            <w:vAlign w:val="center"/>
          </w:tcPr>
          <w:p w14:paraId="082594E6" w14:textId="42D5EA70" w:rsidR="00CB6128" w:rsidRPr="007F7547" w:rsidRDefault="00CB6128" w:rsidP="00CB6128">
            <w:pPr>
              <w:rPr>
                <w:rFonts w:ascii="Arial" w:hAnsi="Arial" w:cs="Arial"/>
                <w:sz w:val="20"/>
              </w:rPr>
            </w:pPr>
            <w:r w:rsidRPr="0E60CB1C">
              <w:rPr>
                <w:rFonts w:ascii="Arial" w:hAnsi="Arial"/>
                <w:sz w:val="20"/>
                <w:szCs w:val="20"/>
              </w:rPr>
              <w:t xml:space="preserve">Copy the following files for the </w:t>
            </w:r>
            <w:r w:rsidRPr="0E60CB1C">
              <w:rPr>
                <w:rFonts w:ascii="Segoe UI" w:eastAsia="Segoe UI" w:hAnsi="Segoe UI" w:cs="Segoe UI"/>
                <w:sz w:val="21"/>
                <w:szCs w:val="21"/>
              </w:rPr>
              <w:t xml:space="preserve"> U Plant</w:t>
            </w:r>
          </w:p>
          <w:p w14:paraId="3F6DB4B3" w14:textId="63602DC6" w:rsidR="00CB6128" w:rsidRPr="007F7547" w:rsidRDefault="00CB6128" w:rsidP="00CB6128">
            <w:pPr>
              <w:pStyle w:val="H1bodytext"/>
              <w:spacing w:after="0"/>
              <w:ind w:left="0"/>
              <w:rPr>
                <w:rFonts w:ascii="Arial" w:hAnsi="Arial" w:cs="Arial"/>
                <w:sz w:val="20"/>
              </w:rPr>
            </w:pPr>
            <w:r>
              <w:rPr>
                <w:rFonts w:ascii="Arial" w:hAnsi="Arial"/>
                <w:i/>
                <w:iCs/>
                <w:sz w:val="20"/>
              </w:rPr>
              <w:t xml:space="preserve"> </w:t>
            </w:r>
            <w:r>
              <w:rPr>
                <w:rFonts w:ascii="Arial" w:hAnsi="Arial"/>
                <w:sz w:val="20"/>
              </w:rPr>
              <w:t xml:space="preserve">model into the following sub-directories in the testing </w:t>
            </w:r>
            <w:r w:rsidRPr="007F7547">
              <w:rPr>
                <w:rFonts w:ascii="Arial" w:hAnsi="Arial" w:cs="Arial"/>
                <w:sz w:val="20"/>
              </w:rPr>
              <w:t xml:space="preserve">directory </w:t>
            </w:r>
            <w:r w:rsidRPr="007F7547">
              <w:rPr>
                <w:rFonts w:ascii="Arial" w:hAnsi="Arial" w:cs="Arial"/>
                <w:bCs/>
                <w:sz w:val="20"/>
              </w:rPr>
              <w:t>\\olive\backups\CAVE\CA-CIE-Tools-TestEnv\v4-2_SS_input_gen_Testing\</w:t>
            </w:r>
            <w:r w:rsidRPr="007F7547">
              <w:rPr>
                <w:rFonts w:ascii="Arial" w:hAnsi="Arial" w:cs="Arial"/>
                <w:sz w:val="20"/>
              </w:rPr>
              <w:t xml:space="preserve"> u_plant</w:t>
            </w:r>
            <w:r w:rsidRPr="007F7547">
              <w:rPr>
                <w:rFonts w:ascii="Arial" w:hAnsi="Arial" w:cs="Arial"/>
                <w:bCs/>
                <w:sz w:val="20"/>
              </w:rPr>
              <w:t>_test</w:t>
            </w:r>
            <w:r>
              <w:rPr>
                <w:rFonts w:ascii="Arial" w:hAnsi="Arial" w:cs="Arial"/>
                <w:bCs/>
                <w:sz w:val="20"/>
              </w:rPr>
              <w:t>2</w:t>
            </w:r>
            <w:r w:rsidRPr="007F7547">
              <w:rPr>
                <w:rFonts w:ascii="Arial" w:hAnsi="Arial" w:cs="Arial"/>
                <w:sz w:val="20"/>
              </w:rPr>
              <w:t>:</w:t>
            </w:r>
          </w:p>
          <w:p w14:paraId="6EBA0C38" w14:textId="77777777" w:rsidR="00CB6128" w:rsidRPr="007F7547" w:rsidRDefault="00CB6128" w:rsidP="00CB6128">
            <w:pPr>
              <w:pStyle w:val="H1bodytext"/>
              <w:spacing w:after="120"/>
              <w:contextualSpacing/>
              <w:rPr>
                <w:rFonts w:ascii="Arial" w:hAnsi="Arial" w:cs="Arial"/>
                <w:sz w:val="20"/>
              </w:rPr>
            </w:pPr>
            <w:r w:rsidRPr="007F7547">
              <w:rPr>
                <w:rFonts w:ascii="Arial" w:hAnsi="Arial" w:cs="Arial"/>
                <w:sz w:val="20"/>
              </w:rPr>
              <w:t>../build/input</w:t>
            </w:r>
          </w:p>
          <w:p w14:paraId="7273AE56" w14:textId="77777777" w:rsidR="00CB6128" w:rsidRPr="007F7547" w:rsidRDefault="00CB6128" w:rsidP="00CB6128">
            <w:pPr>
              <w:pStyle w:val="H1bodytext"/>
              <w:spacing w:after="120"/>
              <w:contextualSpacing/>
              <w:rPr>
                <w:rFonts w:ascii="Arial" w:hAnsi="Arial" w:cs="Arial"/>
                <w:sz w:val="20"/>
              </w:rPr>
            </w:pPr>
            <w:r w:rsidRPr="007F7547">
              <w:rPr>
                <w:rFonts w:ascii="Arial" w:hAnsi="Arial" w:cs="Arial"/>
                <w:sz w:val="20"/>
              </w:rPr>
              <w:t>../ret/ca_ss_boundary_card.dat</w:t>
            </w:r>
          </w:p>
          <w:p w14:paraId="5AF40BF5" w14:textId="77777777" w:rsidR="00CB6128" w:rsidRPr="007F7547" w:rsidRDefault="00CB6128" w:rsidP="00CB6128">
            <w:pPr>
              <w:pStyle w:val="H1bodytext"/>
              <w:spacing w:after="120"/>
              <w:contextualSpacing/>
              <w:rPr>
                <w:rFonts w:ascii="Arial" w:hAnsi="Arial" w:cs="Arial"/>
                <w:sz w:val="20"/>
              </w:rPr>
            </w:pPr>
            <w:r w:rsidRPr="007F7547">
              <w:rPr>
                <w:rFonts w:ascii="Arial" w:hAnsi="Arial" w:cs="Arial"/>
                <w:sz w:val="20"/>
              </w:rPr>
              <w:t>../ss/SS_Output_Control.dat</w:t>
            </w:r>
          </w:p>
          <w:p w14:paraId="5F0C37DC" w14:textId="6BBADDCC" w:rsidR="00CB6128" w:rsidRPr="00CB6128" w:rsidRDefault="00CB6128" w:rsidP="00CB6128">
            <w:pPr>
              <w:pStyle w:val="H1bodytext"/>
              <w:spacing w:after="0"/>
              <w:ind w:left="0"/>
              <w:rPr>
                <w:rFonts w:ascii="Arial" w:hAnsi="Arial" w:cs="Arial"/>
                <w:sz w:val="20"/>
              </w:rPr>
            </w:pPr>
            <w:r w:rsidRPr="007F7547">
              <w:rPr>
                <w:rFonts w:ascii="Arial" w:hAnsi="Arial" w:cs="Arial"/>
                <w:i/>
                <w:iCs/>
                <w:sz w:val="20"/>
              </w:rPr>
              <w:t xml:space="preserve"> </w:t>
            </w:r>
            <w:r w:rsidRPr="007F7547">
              <w:rPr>
                <w:rFonts w:ascii="Arial" w:hAnsi="Arial" w:cs="Arial"/>
                <w:sz w:val="20"/>
              </w:rPr>
              <w:t>These files are needed</w:t>
            </w:r>
            <w:r w:rsidRPr="007F7547">
              <w:rPr>
                <w:rFonts w:ascii="Arial" w:hAnsi="Arial" w:cs="Arial"/>
                <w:i/>
                <w:iCs/>
                <w:sz w:val="20"/>
              </w:rPr>
              <w:t xml:space="preserve"> </w:t>
            </w:r>
            <w:r w:rsidRPr="007F7547">
              <w:rPr>
                <w:rFonts w:ascii="Arial" w:hAnsi="Arial" w:cs="Arial"/>
                <w:sz w:val="20"/>
              </w:rPr>
              <w:t>for the execution of the</w:t>
            </w:r>
            <w:r w:rsidRPr="007F7547">
              <w:rPr>
                <w:rFonts w:ascii="Arial" w:hAnsi="Arial" w:cs="Arial"/>
                <w:i/>
                <w:iCs/>
                <w:sz w:val="20"/>
              </w:rPr>
              <w:t xml:space="preserve"> SS_input_gen.f </w:t>
            </w:r>
            <w:r w:rsidRPr="007F7547">
              <w:rPr>
                <w:rFonts w:ascii="Arial" w:hAnsi="Arial" w:cs="Arial"/>
                <w:sz w:val="20"/>
              </w:rPr>
              <w:t>tool.</w:t>
            </w:r>
          </w:p>
        </w:tc>
        <w:tc>
          <w:tcPr>
            <w:tcW w:w="3438" w:type="dxa"/>
            <w:vAlign w:val="center"/>
          </w:tcPr>
          <w:p w14:paraId="6D5B9F92" w14:textId="77777777" w:rsidR="00CB6128" w:rsidRPr="007D0AAC" w:rsidRDefault="00CB6128" w:rsidP="00CB6128">
            <w:pPr>
              <w:pStyle w:val="H1bodytext"/>
              <w:spacing w:after="0"/>
              <w:ind w:left="0"/>
              <w:rPr>
                <w:rFonts w:ascii="Arial" w:hAnsi="Arial"/>
                <w:sz w:val="20"/>
              </w:rPr>
            </w:pPr>
            <w:r>
              <w:rPr>
                <w:rFonts w:ascii="Arial" w:hAnsi="Arial"/>
                <w:sz w:val="20"/>
              </w:rPr>
              <w:t xml:space="preserve">The files are present in the </w:t>
            </w:r>
            <w:r w:rsidRPr="00DC39AA">
              <w:rPr>
                <w:rFonts w:ascii="Arial" w:hAnsi="Arial"/>
                <w:sz w:val="20"/>
              </w:rPr>
              <w:t>specified directories</w:t>
            </w:r>
          </w:p>
        </w:tc>
        <w:tc>
          <w:tcPr>
            <w:tcW w:w="1559" w:type="dxa"/>
            <w:gridSpan w:val="2"/>
            <w:vAlign w:val="center"/>
          </w:tcPr>
          <w:p w14:paraId="77E4510A" w14:textId="7A781F74" w:rsidR="00CB6128" w:rsidRPr="007D0AAC" w:rsidRDefault="00CB6128" w:rsidP="00CB6128">
            <w:pPr>
              <w:pStyle w:val="H1bodytext"/>
              <w:spacing w:after="0"/>
              <w:ind w:left="0"/>
              <w:rPr>
                <w:rFonts w:ascii="Arial" w:hAnsi="Arial"/>
                <w:sz w:val="20"/>
              </w:rPr>
            </w:pPr>
          </w:p>
        </w:tc>
      </w:tr>
      <w:tr w:rsidR="00493B12" w:rsidRPr="007D0AAC" w14:paraId="6D2B53B4" w14:textId="77777777" w:rsidTr="00E20C10">
        <w:trPr>
          <w:trHeight w:val="315"/>
        </w:trPr>
        <w:tc>
          <w:tcPr>
            <w:tcW w:w="600" w:type="dxa"/>
            <w:vAlign w:val="center"/>
          </w:tcPr>
          <w:p w14:paraId="2DBA7987" w14:textId="32371162" w:rsidR="00493B12" w:rsidRDefault="00493B12" w:rsidP="00493B12">
            <w:pPr>
              <w:pStyle w:val="H1bodytext"/>
              <w:spacing w:after="0"/>
              <w:ind w:left="0"/>
              <w:jc w:val="center"/>
              <w:rPr>
                <w:rFonts w:ascii="Arial" w:hAnsi="Arial"/>
                <w:sz w:val="20"/>
              </w:rPr>
            </w:pPr>
            <w:r>
              <w:rPr>
                <w:rFonts w:ascii="Arial" w:hAnsi="Arial"/>
                <w:sz w:val="20"/>
              </w:rPr>
              <w:t>2</w:t>
            </w:r>
          </w:p>
        </w:tc>
        <w:tc>
          <w:tcPr>
            <w:tcW w:w="4539" w:type="dxa"/>
            <w:gridSpan w:val="2"/>
            <w:vAlign w:val="center"/>
          </w:tcPr>
          <w:p w14:paraId="65D50C5A" w14:textId="42288F53" w:rsidR="00493B12" w:rsidRPr="004A262A" w:rsidRDefault="00493B12" w:rsidP="00493B12">
            <w:pPr>
              <w:pStyle w:val="H1bodytext"/>
              <w:spacing w:after="0"/>
              <w:ind w:left="0"/>
              <w:rPr>
                <w:rFonts w:ascii="Arial" w:hAnsi="Arial"/>
                <w:sz w:val="20"/>
              </w:rPr>
            </w:pPr>
            <w:r>
              <w:rPr>
                <w:rFonts w:ascii="Arial" w:hAnsi="Arial"/>
                <w:sz w:val="20"/>
              </w:rPr>
              <w:t xml:space="preserve">Execute the </w:t>
            </w:r>
            <w:r>
              <w:rPr>
                <w:rFonts w:ascii="Arial" w:hAnsi="Arial"/>
                <w:i/>
                <w:iCs/>
                <w:sz w:val="20"/>
              </w:rPr>
              <w:t>runner_create_SS_input_file.sh</w:t>
            </w:r>
            <w:r>
              <w:rPr>
                <w:rFonts w:ascii="Arial" w:hAnsi="Arial"/>
                <w:sz w:val="20"/>
              </w:rPr>
              <w:t>.</w:t>
            </w:r>
          </w:p>
        </w:tc>
        <w:tc>
          <w:tcPr>
            <w:tcW w:w="3438" w:type="dxa"/>
            <w:vAlign w:val="center"/>
          </w:tcPr>
          <w:p w14:paraId="3947D082" w14:textId="290F2CA9" w:rsidR="00493B12" w:rsidRDefault="00493B12" w:rsidP="00493B12">
            <w:pPr>
              <w:pStyle w:val="H1bodytext"/>
              <w:spacing w:after="0"/>
              <w:ind w:left="0"/>
              <w:rPr>
                <w:rFonts w:ascii="Arial" w:hAnsi="Arial"/>
                <w:sz w:val="20"/>
              </w:rPr>
            </w:pPr>
            <w:r>
              <w:rPr>
                <w:rFonts w:ascii="Arial" w:hAnsi="Arial"/>
                <w:sz w:val="20"/>
              </w:rPr>
              <w:t>Script executes.</w:t>
            </w:r>
          </w:p>
        </w:tc>
        <w:tc>
          <w:tcPr>
            <w:tcW w:w="1559" w:type="dxa"/>
            <w:gridSpan w:val="2"/>
            <w:vAlign w:val="center"/>
          </w:tcPr>
          <w:p w14:paraId="1316CFB7" w14:textId="77777777" w:rsidR="00493B12" w:rsidRPr="007D0AAC" w:rsidRDefault="00493B12" w:rsidP="00493B12">
            <w:pPr>
              <w:pStyle w:val="H1bodytext"/>
              <w:spacing w:after="0"/>
              <w:ind w:left="0"/>
              <w:rPr>
                <w:rFonts w:ascii="Arial" w:hAnsi="Arial"/>
                <w:sz w:val="20"/>
              </w:rPr>
            </w:pPr>
          </w:p>
        </w:tc>
      </w:tr>
      <w:tr w:rsidR="00493B12" w:rsidRPr="007D0AAC" w14:paraId="4FC46121" w14:textId="2F7F9827" w:rsidTr="00E20C10">
        <w:trPr>
          <w:trHeight w:val="315"/>
        </w:trPr>
        <w:tc>
          <w:tcPr>
            <w:tcW w:w="600" w:type="dxa"/>
            <w:vAlign w:val="center"/>
          </w:tcPr>
          <w:p w14:paraId="38419525" w14:textId="4DBF646A" w:rsidR="00493B12" w:rsidRPr="007D0AAC" w:rsidRDefault="00493B12" w:rsidP="00493B12">
            <w:pPr>
              <w:pStyle w:val="H1bodytext"/>
              <w:spacing w:after="0"/>
              <w:ind w:left="0"/>
              <w:jc w:val="center"/>
              <w:rPr>
                <w:rFonts w:ascii="Arial" w:hAnsi="Arial"/>
                <w:sz w:val="20"/>
              </w:rPr>
            </w:pPr>
            <w:r>
              <w:rPr>
                <w:rFonts w:ascii="Arial" w:hAnsi="Arial"/>
                <w:sz w:val="20"/>
              </w:rPr>
              <w:t>3</w:t>
            </w:r>
          </w:p>
        </w:tc>
        <w:tc>
          <w:tcPr>
            <w:tcW w:w="4539" w:type="dxa"/>
            <w:gridSpan w:val="2"/>
            <w:vAlign w:val="center"/>
          </w:tcPr>
          <w:p w14:paraId="47037605" w14:textId="73DB6EDB" w:rsidR="00493B12" w:rsidRPr="007D0AAC" w:rsidRDefault="00493B12" w:rsidP="00493B12">
            <w:pPr>
              <w:pStyle w:val="H1bodytext"/>
              <w:spacing w:after="0"/>
              <w:ind w:left="0"/>
              <w:rPr>
                <w:rFonts w:ascii="Arial" w:hAnsi="Arial"/>
                <w:sz w:val="20"/>
              </w:rPr>
            </w:pPr>
            <w:r w:rsidRPr="004A262A">
              <w:rPr>
                <w:rFonts w:ascii="Arial" w:hAnsi="Arial"/>
                <w:sz w:val="20"/>
              </w:rPr>
              <w:t>Confirm that output file “</w:t>
            </w:r>
            <w:r w:rsidRPr="00DC39AA">
              <w:rPr>
                <w:rFonts w:ascii="Arial" w:hAnsi="Arial"/>
                <w:i/>
                <w:iCs/>
                <w:sz w:val="20"/>
              </w:rPr>
              <w:t>input_SS</w:t>
            </w:r>
            <w:r w:rsidRPr="004A262A">
              <w:rPr>
                <w:rFonts w:ascii="Arial" w:hAnsi="Arial"/>
                <w:sz w:val="20"/>
              </w:rPr>
              <w:t xml:space="preserve">” was generated by the </w:t>
            </w:r>
            <w:r w:rsidRPr="004A262A">
              <w:rPr>
                <w:rFonts w:ascii="Arial" w:hAnsi="Arial"/>
                <w:i/>
                <w:iCs/>
                <w:sz w:val="20"/>
              </w:rPr>
              <w:t>SS</w:t>
            </w:r>
            <w:r>
              <w:rPr>
                <w:rFonts w:ascii="Arial" w:hAnsi="Arial"/>
                <w:i/>
                <w:iCs/>
                <w:sz w:val="20"/>
              </w:rPr>
              <w:t>_input</w:t>
            </w:r>
            <w:r w:rsidRPr="004A262A">
              <w:rPr>
                <w:rFonts w:ascii="Arial" w:hAnsi="Arial"/>
                <w:i/>
                <w:iCs/>
                <w:sz w:val="20"/>
              </w:rPr>
              <w:t>_gen.f</w:t>
            </w:r>
            <w:r w:rsidRPr="004A262A">
              <w:rPr>
                <w:rFonts w:ascii="Arial" w:hAnsi="Arial"/>
                <w:sz w:val="20"/>
              </w:rPr>
              <w:t xml:space="preserve"> tool </w:t>
            </w:r>
            <w:r>
              <w:rPr>
                <w:rFonts w:ascii="Arial" w:hAnsi="Arial"/>
                <w:sz w:val="20"/>
              </w:rPr>
              <w:t>in the ../ss directory.</w:t>
            </w:r>
          </w:p>
        </w:tc>
        <w:tc>
          <w:tcPr>
            <w:tcW w:w="3438" w:type="dxa"/>
            <w:vAlign w:val="center"/>
          </w:tcPr>
          <w:p w14:paraId="25E57C18" w14:textId="77777777" w:rsidR="00493B12" w:rsidRPr="007D0AAC" w:rsidRDefault="00493B12" w:rsidP="00493B12">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DC39AA">
              <w:rPr>
                <w:rFonts w:ascii="Arial" w:hAnsi="Arial"/>
                <w:i/>
                <w:iCs/>
                <w:sz w:val="20"/>
              </w:rPr>
              <w:t>input_SS</w:t>
            </w:r>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559" w:type="dxa"/>
            <w:gridSpan w:val="2"/>
            <w:vAlign w:val="center"/>
          </w:tcPr>
          <w:p w14:paraId="6AD385E4" w14:textId="1EEA8463" w:rsidR="00493B12" w:rsidRPr="007D0AAC" w:rsidRDefault="00493B12" w:rsidP="00493B12">
            <w:pPr>
              <w:pStyle w:val="H1bodytext"/>
              <w:spacing w:after="0"/>
              <w:ind w:left="0"/>
              <w:rPr>
                <w:rFonts w:ascii="Arial" w:hAnsi="Arial"/>
                <w:sz w:val="20"/>
              </w:rPr>
            </w:pPr>
          </w:p>
        </w:tc>
      </w:tr>
      <w:tr w:rsidR="00493B12" w14:paraId="50D82D93" w14:textId="199F4EF5" w:rsidTr="00E20C10">
        <w:trPr>
          <w:trHeight w:val="315"/>
        </w:trPr>
        <w:tc>
          <w:tcPr>
            <w:tcW w:w="600" w:type="dxa"/>
            <w:vAlign w:val="center"/>
          </w:tcPr>
          <w:p w14:paraId="3BCF1F02" w14:textId="2AE84AE3" w:rsidR="00493B12" w:rsidRDefault="00493B12" w:rsidP="00493B12">
            <w:pPr>
              <w:pStyle w:val="H1bodytext"/>
              <w:spacing w:after="0"/>
              <w:ind w:left="0"/>
              <w:jc w:val="center"/>
              <w:rPr>
                <w:rFonts w:ascii="Arial" w:hAnsi="Arial"/>
                <w:sz w:val="20"/>
              </w:rPr>
            </w:pPr>
            <w:r>
              <w:rPr>
                <w:rFonts w:ascii="Arial" w:hAnsi="Arial"/>
                <w:sz w:val="20"/>
              </w:rPr>
              <w:t>4</w:t>
            </w:r>
          </w:p>
        </w:tc>
        <w:tc>
          <w:tcPr>
            <w:tcW w:w="4539" w:type="dxa"/>
            <w:gridSpan w:val="2"/>
            <w:vAlign w:val="center"/>
          </w:tcPr>
          <w:p w14:paraId="7926A907" w14:textId="77777777" w:rsidR="00493B12" w:rsidRPr="00DC39AA" w:rsidRDefault="00493B12" w:rsidP="00493B12">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r w:rsidRPr="00DC39AA">
              <w:rPr>
                <w:rFonts w:ascii="Arial" w:hAnsi="Arial"/>
                <w:i/>
                <w:iCs/>
                <w:sz w:val="20"/>
              </w:rPr>
              <w:t>input_SS</w:t>
            </w:r>
            <w:r w:rsidRPr="00DC39AA">
              <w:rPr>
                <w:rFonts w:ascii="Arial" w:hAnsi="Arial"/>
                <w:sz w:val="20"/>
              </w:rPr>
              <w:t xml:space="preserve"> file and are identical to the information in the </w:t>
            </w:r>
            <w:r w:rsidRPr="00DC39AA">
              <w:rPr>
                <w:rFonts w:ascii="Arial" w:hAnsi="Arial"/>
                <w:i/>
                <w:iCs/>
                <w:sz w:val="20"/>
              </w:rPr>
              <w:t>../build/input f</w:t>
            </w:r>
            <w:r w:rsidRPr="00DC39AA">
              <w:rPr>
                <w:rFonts w:ascii="Arial" w:hAnsi="Arial"/>
                <w:sz w:val="20"/>
              </w:rPr>
              <w:t>ile:</w:t>
            </w:r>
          </w:p>
          <w:p w14:paraId="5B2F6442"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Simulation Title Card;</w:t>
            </w:r>
          </w:p>
          <w:p w14:paraId="4426156A"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Solution Control Card;</w:t>
            </w:r>
          </w:p>
          <w:p w14:paraId="04104A65"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Grid Card;</w:t>
            </w:r>
          </w:p>
          <w:p w14:paraId="0002B1BA"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Inactive Nodes Card;</w:t>
            </w:r>
          </w:p>
          <w:p w14:paraId="0268E66B" w14:textId="77777777" w:rsidR="00493B12" w:rsidRPr="00DC39AA" w:rsidRDefault="00493B12" w:rsidP="00493B12">
            <w:pPr>
              <w:pStyle w:val="H1bodytext"/>
              <w:spacing w:after="120"/>
              <w:ind w:left="0"/>
              <w:rPr>
                <w:rFonts w:ascii="Arial" w:hAnsi="Arial"/>
                <w:sz w:val="20"/>
              </w:rPr>
            </w:pPr>
            <w:r w:rsidRPr="00DC39AA">
              <w:rPr>
                <w:rFonts w:ascii="Arial" w:hAnsi="Arial"/>
                <w:sz w:val="20"/>
              </w:rPr>
              <w:lastRenderedPageBreak/>
              <w:t>Rock Soil Zonation Card;</w:t>
            </w:r>
          </w:p>
          <w:p w14:paraId="0D5C530B"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Mechanical Properties Card;</w:t>
            </w:r>
          </w:p>
          <w:p w14:paraId="29EA88D7"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Hydraulic Properties Card;</w:t>
            </w:r>
          </w:p>
          <w:p w14:paraId="25906830"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Saturation Function Card;</w:t>
            </w:r>
          </w:p>
          <w:p w14:paraId="2FF9C93D"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X-Aqueous Relative Permeability Card;</w:t>
            </w:r>
          </w:p>
          <w:p w14:paraId="1CA9EDCC"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Y-Aqueous Relative Permeability Card;</w:t>
            </w:r>
          </w:p>
          <w:p w14:paraId="3E146D46"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Z-Aqueous Relative Permeability Card;</w:t>
            </w:r>
          </w:p>
          <w:p w14:paraId="30B0D8D1" w14:textId="77777777" w:rsidR="00493B12" w:rsidRPr="00DC39AA" w:rsidRDefault="00493B12" w:rsidP="00493B12">
            <w:pPr>
              <w:pStyle w:val="H1bodytext"/>
              <w:spacing w:after="120"/>
              <w:ind w:left="0"/>
              <w:rPr>
                <w:rFonts w:ascii="Arial" w:hAnsi="Arial"/>
                <w:sz w:val="20"/>
              </w:rPr>
            </w:pPr>
            <w:r w:rsidRPr="00DC39AA">
              <w:rPr>
                <w:rFonts w:ascii="Arial" w:hAnsi="Arial"/>
                <w:sz w:val="20"/>
              </w:rPr>
              <w:t>Initial Conditions Card;</w:t>
            </w:r>
          </w:p>
          <w:p w14:paraId="4716C3C2" w14:textId="16442C78" w:rsidR="00493B12" w:rsidRPr="0044580C" w:rsidRDefault="00493B12" w:rsidP="00493B12">
            <w:pPr>
              <w:pStyle w:val="H1bodytext"/>
              <w:spacing w:after="120"/>
              <w:ind w:left="0"/>
              <w:rPr>
                <w:rFonts w:ascii="Arial" w:hAnsi="Arial" w:cs="Arial"/>
                <w:sz w:val="20"/>
              </w:rPr>
            </w:pPr>
            <w:r w:rsidRPr="00DC39AA">
              <w:rPr>
                <w:rFonts w:ascii="Arial" w:hAnsi="Arial"/>
                <w:sz w:val="20"/>
              </w:rPr>
              <w:t>Surface Flux Card.</w:t>
            </w:r>
          </w:p>
        </w:tc>
        <w:tc>
          <w:tcPr>
            <w:tcW w:w="3438" w:type="dxa"/>
            <w:vAlign w:val="center"/>
          </w:tcPr>
          <w:p w14:paraId="68B3E5C7" w14:textId="77777777" w:rsidR="00493B12" w:rsidRDefault="00493B12" w:rsidP="00493B12">
            <w:pPr>
              <w:pStyle w:val="H1bodytext"/>
              <w:spacing w:after="0"/>
              <w:ind w:left="0"/>
              <w:rPr>
                <w:rFonts w:ascii="Arial" w:hAnsi="Arial"/>
                <w:sz w:val="20"/>
              </w:rPr>
            </w:pPr>
            <w:r>
              <w:rPr>
                <w:rFonts w:ascii="Arial" w:hAnsi="Arial"/>
                <w:sz w:val="20"/>
              </w:rPr>
              <w:lastRenderedPageBreak/>
              <w:t xml:space="preserve">The information in the </w:t>
            </w:r>
            <w:r w:rsidRPr="00DC39AA">
              <w:rPr>
                <w:rFonts w:ascii="Arial" w:hAnsi="Arial"/>
                <w:i/>
                <w:iCs/>
                <w:sz w:val="20"/>
              </w:rPr>
              <w:t>input_SS</w:t>
            </w:r>
            <w:r>
              <w:rPr>
                <w:rFonts w:ascii="Arial" w:hAnsi="Arial"/>
                <w:sz w:val="20"/>
              </w:rPr>
              <w:t xml:space="preserve"> file for the specified cards is identical to the information in the source file ‘</w:t>
            </w:r>
            <w:r w:rsidRPr="00DC39AA">
              <w:rPr>
                <w:rFonts w:ascii="Arial" w:hAnsi="Arial"/>
                <w:i/>
                <w:iCs/>
                <w:sz w:val="20"/>
              </w:rPr>
              <w:t>input</w:t>
            </w:r>
            <w:r>
              <w:rPr>
                <w:rFonts w:ascii="Arial" w:hAnsi="Arial"/>
                <w:sz w:val="20"/>
              </w:rPr>
              <w:t xml:space="preserve">’ located in the </w:t>
            </w:r>
            <w:r w:rsidRPr="00DC39AA">
              <w:rPr>
                <w:rFonts w:ascii="Arial" w:hAnsi="Arial"/>
                <w:i/>
                <w:iCs/>
                <w:sz w:val="20"/>
              </w:rPr>
              <w:t>../build</w:t>
            </w:r>
            <w:r>
              <w:rPr>
                <w:rFonts w:ascii="Arial" w:hAnsi="Arial"/>
                <w:sz w:val="20"/>
              </w:rPr>
              <w:t xml:space="preserve"> directory.</w:t>
            </w:r>
          </w:p>
        </w:tc>
        <w:tc>
          <w:tcPr>
            <w:tcW w:w="1559" w:type="dxa"/>
            <w:gridSpan w:val="2"/>
            <w:vAlign w:val="center"/>
          </w:tcPr>
          <w:p w14:paraId="4F60D4FF" w14:textId="45D3C831" w:rsidR="00493B12" w:rsidRDefault="00493B12" w:rsidP="00493B12">
            <w:pPr>
              <w:pStyle w:val="H1bodytext"/>
              <w:spacing w:after="0"/>
              <w:ind w:left="0"/>
              <w:rPr>
                <w:rFonts w:ascii="Arial" w:hAnsi="Arial"/>
                <w:sz w:val="20"/>
              </w:rPr>
            </w:pPr>
          </w:p>
        </w:tc>
      </w:tr>
      <w:tr w:rsidR="00493B12" w:rsidRPr="00702160" w14:paraId="79B3F0E9" w14:textId="424494A5" w:rsidTr="00E20C10">
        <w:trPr>
          <w:trHeight w:val="357"/>
        </w:trPr>
        <w:tc>
          <w:tcPr>
            <w:tcW w:w="600" w:type="dxa"/>
            <w:vAlign w:val="center"/>
          </w:tcPr>
          <w:p w14:paraId="105952AC" w14:textId="533457BC" w:rsidR="00493B12" w:rsidRPr="007D0AAC" w:rsidRDefault="00493B12" w:rsidP="00493B12">
            <w:pPr>
              <w:pStyle w:val="H1bodytext"/>
              <w:spacing w:after="0"/>
              <w:ind w:left="0"/>
              <w:rPr>
                <w:rFonts w:ascii="Arial" w:hAnsi="Arial"/>
                <w:sz w:val="20"/>
              </w:rPr>
            </w:pPr>
            <w:r>
              <w:rPr>
                <w:rFonts w:ascii="Arial" w:hAnsi="Arial"/>
                <w:sz w:val="20"/>
              </w:rPr>
              <w:t xml:space="preserve">  5</w:t>
            </w:r>
          </w:p>
        </w:tc>
        <w:tc>
          <w:tcPr>
            <w:tcW w:w="4539" w:type="dxa"/>
            <w:gridSpan w:val="2"/>
            <w:vAlign w:val="center"/>
          </w:tcPr>
          <w:p w14:paraId="4DC54409" w14:textId="4E0FE911" w:rsidR="00493B12" w:rsidRPr="00312F8C" w:rsidRDefault="00493B12" w:rsidP="00493B12">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r w:rsidRPr="00DC39AA">
              <w:rPr>
                <w:rFonts w:ascii="Arial" w:hAnsi="Arial"/>
                <w:i/>
                <w:iCs/>
                <w:sz w:val="20"/>
              </w:rPr>
              <w:t>input_SS</w:t>
            </w:r>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../ret/ ca_ss_boundary_card.dat</w:t>
            </w:r>
            <w:r>
              <w:rPr>
                <w:rFonts w:ascii="Arial" w:hAnsi="Arial"/>
                <w:i/>
                <w:iCs/>
                <w:sz w:val="20"/>
              </w:rPr>
              <w:t xml:space="preserve">. </w:t>
            </w: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sz w:val="20"/>
              </w:rPr>
              <w:t xml:space="preserve"> </w:t>
            </w:r>
          </w:p>
        </w:tc>
        <w:tc>
          <w:tcPr>
            <w:tcW w:w="3438" w:type="dxa"/>
            <w:vAlign w:val="center"/>
          </w:tcPr>
          <w:p w14:paraId="741EB8A3" w14:textId="536CFF8D" w:rsidR="00493B12" w:rsidRDefault="00493B12" w:rsidP="00493B12">
            <w:pPr>
              <w:pStyle w:val="H1bodytext"/>
              <w:spacing w:after="0"/>
              <w:ind w:left="0"/>
              <w:rPr>
                <w:rFonts w:ascii="Arial" w:hAnsi="Arial"/>
                <w:i/>
                <w:iCs/>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r w:rsidRPr="00DC39AA">
              <w:rPr>
                <w:rFonts w:ascii="Arial" w:hAnsi="Arial"/>
                <w:i/>
                <w:iCs/>
                <w:sz w:val="20"/>
              </w:rPr>
              <w:t>input_SS</w:t>
            </w:r>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../ret/ ca_ss_boundary_card.dat</w:t>
            </w:r>
            <w:r>
              <w:rPr>
                <w:rFonts w:ascii="Arial" w:hAnsi="Arial"/>
                <w:sz w:val="20"/>
              </w:rPr>
              <w:t xml:space="preserve"> and has the addition of the bottom model boundary condition.</w:t>
            </w:r>
          </w:p>
        </w:tc>
        <w:tc>
          <w:tcPr>
            <w:tcW w:w="1559" w:type="dxa"/>
            <w:gridSpan w:val="2"/>
            <w:vAlign w:val="center"/>
          </w:tcPr>
          <w:p w14:paraId="23CFE5E9" w14:textId="5F8E60A6" w:rsidR="00493B12" w:rsidRPr="00702160" w:rsidRDefault="00493B12" w:rsidP="00493B12">
            <w:pPr>
              <w:pStyle w:val="H1bodytext"/>
              <w:spacing w:after="0"/>
              <w:ind w:left="0"/>
              <w:rPr>
                <w:rFonts w:ascii="Arial" w:hAnsi="Arial"/>
                <w:sz w:val="20"/>
              </w:rPr>
            </w:pPr>
          </w:p>
        </w:tc>
      </w:tr>
      <w:tr w:rsidR="00493B12" w14:paraId="4B77B550" w14:textId="1EE7FA8A" w:rsidTr="00E20C10">
        <w:trPr>
          <w:trHeight w:val="357"/>
        </w:trPr>
        <w:tc>
          <w:tcPr>
            <w:tcW w:w="600" w:type="dxa"/>
            <w:vAlign w:val="center"/>
          </w:tcPr>
          <w:p w14:paraId="072E0F9D" w14:textId="71644B0E" w:rsidR="00493B12" w:rsidRDefault="00493B12" w:rsidP="00493B12">
            <w:pPr>
              <w:pStyle w:val="H1bodytext"/>
              <w:spacing w:after="0"/>
              <w:ind w:left="0"/>
              <w:rPr>
                <w:rFonts w:ascii="Arial" w:hAnsi="Arial"/>
                <w:sz w:val="20"/>
              </w:rPr>
            </w:pPr>
            <w:r>
              <w:rPr>
                <w:rFonts w:ascii="Arial" w:hAnsi="Arial"/>
                <w:sz w:val="20"/>
              </w:rPr>
              <w:t xml:space="preserve">  6</w:t>
            </w:r>
          </w:p>
        </w:tc>
        <w:tc>
          <w:tcPr>
            <w:tcW w:w="4539" w:type="dxa"/>
            <w:gridSpan w:val="2"/>
            <w:vAlign w:val="center"/>
          </w:tcPr>
          <w:p w14:paraId="23F2788B" w14:textId="77777777" w:rsidR="00493B12" w:rsidRDefault="00493B12" w:rsidP="00493B12">
            <w:pPr>
              <w:pStyle w:val="H1bodytext"/>
              <w:spacing w:after="0"/>
              <w:ind w:left="0"/>
              <w:rPr>
                <w:rFonts w:ascii="Arial" w:hAnsi="Arial"/>
                <w:i/>
                <w:iCs/>
                <w:sz w:val="20"/>
              </w:rPr>
            </w:pPr>
            <w:r w:rsidRPr="00DC39AA">
              <w:rPr>
                <w:rFonts w:ascii="Arial" w:hAnsi="Arial"/>
                <w:sz w:val="20"/>
              </w:rPr>
              <w:t xml:space="preserve">Confirm that the </w:t>
            </w:r>
            <w:r w:rsidRPr="00DC39AA">
              <w:rPr>
                <w:rFonts w:ascii="Arial" w:hAnsi="Arial"/>
                <w:i/>
                <w:iCs/>
                <w:sz w:val="20"/>
              </w:rPr>
              <w:t>Output Control Card</w:t>
            </w:r>
            <w:r w:rsidRPr="00DC39AA">
              <w:rPr>
                <w:rFonts w:ascii="Arial" w:hAnsi="Arial"/>
                <w:sz w:val="20"/>
              </w:rPr>
              <w:t xml:space="preserve"> information in the </w:t>
            </w:r>
            <w:r w:rsidRPr="00DC39AA">
              <w:rPr>
                <w:rFonts w:ascii="Arial" w:hAnsi="Arial"/>
                <w:i/>
                <w:iCs/>
                <w:sz w:val="20"/>
              </w:rPr>
              <w:t>input_SS</w:t>
            </w:r>
            <w:r w:rsidRPr="00DC39AA">
              <w:rPr>
                <w:rFonts w:ascii="Arial" w:hAnsi="Arial"/>
                <w:sz w:val="20"/>
              </w:rPr>
              <w:t xml:space="preserve"> card corresponds to the information in the</w:t>
            </w:r>
            <w:r w:rsidRPr="00DC39AA">
              <w:rPr>
                <w:rFonts w:ascii="Arial" w:hAnsi="Arial"/>
                <w:i/>
                <w:iCs/>
                <w:sz w:val="20"/>
              </w:rPr>
              <w:t xml:space="preserve"> ss/ SS_Output_Control.dat</w:t>
            </w:r>
          </w:p>
          <w:p w14:paraId="0D199BFB" w14:textId="5F5D938D" w:rsidR="00493B12" w:rsidRPr="00312F8C" w:rsidRDefault="00493B12" w:rsidP="00493B12">
            <w:pPr>
              <w:pStyle w:val="H1bodytext"/>
              <w:spacing w:after="0"/>
              <w:ind w:left="0"/>
              <w:rPr>
                <w:rFonts w:ascii="Arial" w:hAnsi="Arial"/>
                <w:sz w:val="20"/>
              </w:rPr>
            </w:pPr>
          </w:p>
        </w:tc>
        <w:tc>
          <w:tcPr>
            <w:tcW w:w="3438" w:type="dxa"/>
            <w:vAlign w:val="center"/>
          </w:tcPr>
          <w:p w14:paraId="17F247B4" w14:textId="77777777" w:rsidR="00493B12" w:rsidRDefault="00493B12" w:rsidP="00493B12">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r w:rsidRPr="00DC39AA">
              <w:rPr>
                <w:rFonts w:ascii="Arial" w:hAnsi="Arial"/>
                <w:i/>
                <w:iCs/>
                <w:sz w:val="20"/>
              </w:rPr>
              <w:t>input_SS</w:t>
            </w:r>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ss/ SS_Output_Control.dat</w:t>
            </w:r>
            <w:r w:rsidRPr="00312F8C">
              <w:rPr>
                <w:rFonts w:ascii="Arial" w:hAnsi="Arial"/>
                <w:sz w:val="20"/>
              </w:rPr>
              <w:t>.</w:t>
            </w:r>
          </w:p>
          <w:p w14:paraId="19D141A5" w14:textId="712E4AA3" w:rsidR="00493B12" w:rsidRDefault="00493B12" w:rsidP="00493B12">
            <w:pPr>
              <w:pStyle w:val="H1bodytext"/>
              <w:spacing w:after="0"/>
              <w:ind w:left="0"/>
              <w:rPr>
                <w:rFonts w:ascii="Arial" w:hAnsi="Arial"/>
                <w:sz w:val="20"/>
              </w:rPr>
            </w:pPr>
          </w:p>
        </w:tc>
        <w:tc>
          <w:tcPr>
            <w:tcW w:w="1559" w:type="dxa"/>
            <w:gridSpan w:val="2"/>
            <w:vAlign w:val="center"/>
          </w:tcPr>
          <w:p w14:paraId="2A81AA87" w14:textId="7C245B58" w:rsidR="00493B12" w:rsidRDefault="00493B12" w:rsidP="00493B12">
            <w:pPr>
              <w:pStyle w:val="H1bodytext"/>
              <w:spacing w:after="0"/>
              <w:ind w:left="0"/>
              <w:rPr>
                <w:rFonts w:ascii="Arial" w:hAnsi="Arial"/>
                <w:sz w:val="20"/>
              </w:rPr>
            </w:pPr>
          </w:p>
        </w:tc>
      </w:tr>
    </w:tbl>
    <w:p w14:paraId="60BF7CA0" w14:textId="4D7FC4C2" w:rsidR="00505B59" w:rsidRDefault="00BD1CE8" w:rsidP="00505B59">
      <w:pPr>
        <w:pStyle w:val="H1bodytext"/>
        <w:spacing w:after="120"/>
        <w:rPr>
          <w:rFonts w:ascii="Arial" w:hAnsi="Arial"/>
          <w:highlight w:val="yellow"/>
        </w:rPr>
      </w:pPr>
      <w:r>
        <w:rPr>
          <w:rFonts w:ascii="Arial" w:hAnsi="Arial"/>
          <w:highlight w:val="yellow"/>
        </w:rPr>
        <w:br w:type="textWrapping" w:clear="all"/>
      </w:r>
    </w:p>
    <w:p w14:paraId="21D4D304" w14:textId="1E1835CE" w:rsidR="00505B59" w:rsidRPr="00F279D9" w:rsidRDefault="00505B59" w:rsidP="00505B59">
      <w:pPr>
        <w:pStyle w:val="H1bodytext"/>
        <w:spacing w:after="120"/>
        <w:ind w:left="0"/>
        <w:rPr>
          <w:rFonts w:ascii="Arial" w:hAnsi="Arial"/>
          <w:highlight w:val="yellow"/>
        </w:rPr>
      </w:pPr>
    </w:p>
    <w:p w14:paraId="5894D591" w14:textId="63BB1A2A"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6BF86A1" w14:textId="66263C19" w:rsidR="00E22D36" w:rsidRDefault="00E22D36" w:rsidP="00E22D36">
      <w:pPr>
        <w:pStyle w:val="paragraph"/>
        <w:ind w:left="720"/>
        <w:textAlignment w:val="baseline"/>
      </w:pPr>
      <w:r>
        <w:rPr>
          <w:rStyle w:val="normaltextrun"/>
          <w:rFonts w:ascii="Arial" w:hAnsi="Arial" w:cs="Arial"/>
          <w:sz w:val="22"/>
          <w:szCs w:val="22"/>
        </w:rPr>
        <w:t>To complete the Acceptance Testing use Appendix A. The two test cases are described as follows:</w:t>
      </w:r>
      <w:r>
        <w:rPr>
          <w:rStyle w:val="eop"/>
          <w:rFonts w:ascii="Arial" w:hAnsi="Arial" w:cs="Arial"/>
          <w:sz w:val="22"/>
          <w:szCs w:val="22"/>
        </w:rPr>
        <w:t> </w:t>
      </w:r>
    </w:p>
    <w:p w14:paraId="275C77A8" w14:textId="7888B042" w:rsidR="001B7065" w:rsidRPr="00B72C89" w:rsidRDefault="001B7065" w:rsidP="001B7065">
      <w:pPr>
        <w:pStyle w:val="H1bodytext"/>
        <w:numPr>
          <w:ilvl w:val="0"/>
          <w:numId w:val="6"/>
        </w:numPr>
        <w:spacing w:after="120"/>
        <w:rPr>
          <w:rFonts w:ascii="Arial" w:hAnsi="Arial" w:cs="Arial"/>
          <w:szCs w:val="22"/>
        </w:rPr>
      </w:pPr>
      <w:r>
        <w:rPr>
          <w:rFonts w:ascii="Arial" w:hAnsi="Arial" w:cs="Arial"/>
        </w:rPr>
        <w:t>Acceptance Test 1 is in Table A-</w:t>
      </w:r>
      <w:r w:rsidR="00FA1374">
        <w:rPr>
          <w:rFonts w:ascii="Arial" w:hAnsi="Arial" w:cs="Arial"/>
        </w:rPr>
        <w:t>1</w:t>
      </w:r>
      <w:r>
        <w:rPr>
          <w:rFonts w:ascii="Arial" w:hAnsi="Arial" w:cs="Arial"/>
        </w:rPr>
        <w:t xml:space="preserve">. </w:t>
      </w:r>
      <w:r w:rsidR="00B72C89" w:rsidRPr="00B72C89">
        <w:rPr>
          <w:rFonts w:ascii="Arial" w:hAnsi="Arial" w:cs="Arial"/>
          <w:szCs w:val="22"/>
        </w:rPr>
        <w:t xml:space="preserve">The </w:t>
      </w:r>
      <w:r w:rsidR="001A158D">
        <w:rPr>
          <w:rFonts w:ascii="Arial" w:hAnsi="Arial" w:cs="Arial"/>
          <w:i/>
          <w:iCs/>
          <w:szCs w:val="22"/>
        </w:rPr>
        <w:t>C9</w:t>
      </w:r>
      <w:r w:rsidR="00B72C89">
        <w:rPr>
          <w:rFonts w:ascii="Arial" w:hAnsi="Arial" w:cs="Arial"/>
          <w:i/>
          <w:iCs/>
          <w:szCs w:val="22"/>
        </w:rPr>
        <w:t xml:space="preserve"> P</w:t>
      </w:r>
      <w:r w:rsidR="00B72C89" w:rsidRPr="00B72C89">
        <w:rPr>
          <w:rFonts w:ascii="Arial" w:hAnsi="Arial" w:cs="Arial"/>
          <w:i/>
          <w:iCs/>
          <w:szCs w:val="22"/>
        </w:rPr>
        <w:t>ond</w:t>
      </w:r>
      <w:r w:rsidR="00B72C89" w:rsidRPr="00B72C89">
        <w:rPr>
          <w:rFonts w:ascii="Arial" w:hAnsi="Arial" w:cs="Arial"/>
          <w:szCs w:val="22"/>
        </w:rPr>
        <w:t xml:space="preserve"> model is used to test the </w:t>
      </w:r>
      <w:r w:rsidR="00B72C89" w:rsidRPr="001A158D">
        <w:rPr>
          <w:rFonts w:ascii="Arial" w:hAnsi="Arial" w:cs="Arial"/>
          <w:i/>
          <w:iCs/>
          <w:szCs w:val="22"/>
        </w:rPr>
        <w:t>SS_</w:t>
      </w:r>
      <w:r w:rsidR="001A158D" w:rsidRPr="001A158D">
        <w:rPr>
          <w:rFonts w:ascii="Arial" w:hAnsi="Arial" w:cs="Arial"/>
          <w:i/>
          <w:iCs/>
          <w:szCs w:val="22"/>
        </w:rPr>
        <w:t>input_</w:t>
      </w:r>
      <w:r w:rsidR="00B72C89" w:rsidRPr="001A158D">
        <w:rPr>
          <w:rFonts w:ascii="Arial" w:hAnsi="Arial" w:cs="Arial"/>
          <w:i/>
          <w:iCs/>
          <w:szCs w:val="22"/>
        </w:rPr>
        <w:t>gen.f</w:t>
      </w:r>
      <w:r w:rsidR="00B72C89" w:rsidRPr="00B72C89">
        <w:rPr>
          <w:rFonts w:ascii="Arial" w:hAnsi="Arial" w:cs="Arial"/>
          <w:szCs w:val="22"/>
        </w:rPr>
        <w:t xml:space="preserve"> tool which generates the </w:t>
      </w:r>
      <w:r w:rsidR="00B72C89" w:rsidRPr="00B72C89">
        <w:rPr>
          <w:rFonts w:ascii="Arial" w:hAnsi="Arial"/>
          <w:szCs w:val="22"/>
        </w:rPr>
        <w:t>“</w:t>
      </w:r>
      <w:r w:rsidR="001A158D">
        <w:rPr>
          <w:rFonts w:ascii="Arial" w:hAnsi="Arial"/>
          <w:i/>
          <w:iCs/>
          <w:szCs w:val="22"/>
        </w:rPr>
        <w:t>input_SS</w:t>
      </w:r>
      <w:r w:rsidR="00B72C89" w:rsidRPr="00B72C89">
        <w:rPr>
          <w:rFonts w:ascii="Arial" w:hAnsi="Arial"/>
          <w:szCs w:val="22"/>
        </w:rPr>
        <w:t xml:space="preserve">” file. </w:t>
      </w:r>
    </w:p>
    <w:p w14:paraId="3CA2D4E1" w14:textId="3214E1C6" w:rsidR="001A158D" w:rsidRPr="00FA1374" w:rsidRDefault="001B7065" w:rsidP="00DE5735">
      <w:pPr>
        <w:pStyle w:val="H1bodytext"/>
        <w:numPr>
          <w:ilvl w:val="0"/>
          <w:numId w:val="6"/>
        </w:numPr>
        <w:spacing w:after="120"/>
        <w:rPr>
          <w:rFonts w:ascii="Arial" w:hAnsi="Arial"/>
        </w:rPr>
      </w:pPr>
      <w:r w:rsidRPr="00FA1374">
        <w:rPr>
          <w:rFonts w:ascii="Arial" w:hAnsi="Arial" w:cs="Arial"/>
        </w:rPr>
        <w:t>Acceptance Test 2 is in Table A-</w:t>
      </w:r>
      <w:r w:rsidR="00FA1374">
        <w:rPr>
          <w:rFonts w:ascii="Arial" w:hAnsi="Arial" w:cs="Arial"/>
        </w:rPr>
        <w:t>2</w:t>
      </w:r>
      <w:r w:rsidRPr="00FA1374">
        <w:rPr>
          <w:rFonts w:ascii="Arial" w:hAnsi="Arial" w:cs="Arial"/>
        </w:rPr>
        <w:t xml:space="preserve">. </w:t>
      </w:r>
      <w:r w:rsidR="00B72C89" w:rsidRPr="00FA1374">
        <w:rPr>
          <w:rFonts w:ascii="Arial" w:hAnsi="Arial" w:cs="Arial"/>
          <w:szCs w:val="22"/>
        </w:rPr>
        <w:t xml:space="preserve">The </w:t>
      </w:r>
      <w:r w:rsidR="001A158D" w:rsidRPr="00FA1374">
        <w:rPr>
          <w:rFonts w:ascii="Arial" w:hAnsi="Arial" w:cs="Arial"/>
          <w:i/>
          <w:iCs/>
          <w:szCs w:val="22"/>
        </w:rPr>
        <w:t>U</w:t>
      </w:r>
      <w:r w:rsidR="00B72C89" w:rsidRPr="00FA1374">
        <w:rPr>
          <w:rFonts w:ascii="Arial" w:hAnsi="Arial" w:cs="Arial"/>
          <w:i/>
          <w:iCs/>
          <w:szCs w:val="22"/>
        </w:rPr>
        <w:t xml:space="preserve"> Plant</w:t>
      </w:r>
      <w:r w:rsidR="00B72C89" w:rsidRPr="00FA1374">
        <w:rPr>
          <w:rFonts w:ascii="Arial" w:hAnsi="Arial" w:cs="Arial"/>
          <w:szCs w:val="22"/>
        </w:rPr>
        <w:t xml:space="preserve"> model is used to test the </w:t>
      </w:r>
      <w:r w:rsidR="00B72C89" w:rsidRPr="00FA1374">
        <w:rPr>
          <w:rFonts w:ascii="Arial" w:hAnsi="Arial" w:cs="Arial"/>
          <w:i/>
          <w:iCs/>
          <w:szCs w:val="22"/>
        </w:rPr>
        <w:t>SS_</w:t>
      </w:r>
      <w:r w:rsidR="001A158D" w:rsidRPr="00FA1374">
        <w:rPr>
          <w:rFonts w:ascii="Arial" w:hAnsi="Arial" w:cs="Arial"/>
          <w:i/>
          <w:iCs/>
          <w:szCs w:val="22"/>
        </w:rPr>
        <w:t>input_</w:t>
      </w:r>
      <w:r w:rsidR="00B72C89" w:rsidRPr="00FA1374">
        <w:rPr>
          <w:rFonts w:ascii="Arial" w:hAnsi="Arial" w:cs="Arial"/>
          <w:i/>
          <w:iCs/>
          <w:szCs w:val="22"/>
        </w:rPr>
        <w:t>gen.f</w:t>
      </w:r>
      <w:r w:rsidR="00B72C89" w:rsidRPr="00FA1374">
        <w:rPr>
          <w:rFonts w:ascii="Arial" w:hAnsi="Arial" w:cs="Arial"/>
          <w:szCs w:val="22"/>
        </w:rPr>
        <w:t xml:space="preserve"> tool which generates the </w:t>
      </w:r>
      <w:r w:rsidR="00B72C89" w:rsidRPr="00FA1374">
        <w:rPr>
          <w:rFonts w:ascii="Arial" w:hAnsi="Arial"/>
          <w:szCs w:val="22"/>
        </w:rPr>
        <w:t>“</w:t>
      </w:r>
      <w:r w:rsidR="001A158D" w:rsidRPr="00FA1374">
        <w:rPr>
          <w:rFonts w:ascii="Arial" w:hAnsi="Arial"/>
          <w:i/>
          <w:iCs/>
          <w:szCs w:val="22"/>
        </w:rPr>
        <w:t>input_SS</w:t>
      </w:r>
      <w:r w:rsidR="00B72C89" w:rsidRPr="00FA1374">
        <w:rPr>
          <w:rFonts w:ascii="Arial" w:hAnsi="Arial"/>
          <w:szCs w:val="22"/>
        </w:rPr>
        <w:t xml:space="preserve">” file. </w:t>
      </w:r>
    </w:p>
    <w:p w14:paraId="68E6D991" w14:textId="4DCD852B" w:rsidR="001B7065" w:rsidRPr="001A158D" w:rsidRDefault="003F53AB" w:rsidP="00852DC7">
      <w:pPr>
        <w:pStyle w:val="H1bodytext"/>
        <w:spacing w:after="120"/>
        <w:rPr>
          <w:rFonts w:ascii="Arial" w:hAnsi="Arial"/>
          <w:highlight w:val="yellow"/>
        </w:rPr>
      </w:pPr>
      <w:r w:rsidRPr="001A158D">
        <w:rPr>
          <w:rFonts w:ascii="Arial" w:hAnsi="Arial"/>
        </w:rPr>
        <w:t>Details of these tests, when they were conducted, by whom, and if they Passed or Failed</w:t>
      </w:r>
      <w:r w:rsidR="00BF5BD7" w:rsidRPr="001A158D">
        <w:rPr>
          <w:rFonts w:ascii="Arial" w:hAnsi="Arial"/>
        </w:rPr>
        <w:t xml:space="preserve"> are </w:t>
      </w:r>
      <w:r w:rsidR="00BB598D" w:rsidRPr="001A158D">
        <w:rPr>
          <w:rFonts w:ascii="Arial" w:hAnsi="Arial"/>
        </w:rPr>
        <w:t>present in each table in Appendix A.</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3A9D8B4" w14:textId="77777777" w:rsidR="00947E66" w:rsidRDefault="00947E66" w:rsidP="00947E66">
      <w:pPr>
        <w:pStyle w:val="H1bodytext"/>
        <w:spacing w:after="120"/>
        <w:rPr>
          <w:rFonts w:ascii="Arial" w:hAnsi="Arial"/>
        </w:rPr>
      </w:pPr>
      <w:r w:rsidRPr="00460E5A">
        <w:rPr>
          <w:rFonts w:ascii="Arial" w:hAnsi="Arial"/>
        </w:rPr>
        <w:t>T</w:t>
      </w:r>
      <w:r>
        <w:rPr>
          <w:rFonts w:ascii="Arial" w:hAnsi="Arial"/>
        </w:rPr>
        <w:t>o run this code:</w:t>
      </w:r>
    </w:p>
    <w:p w14:paraId="18D4B34C" w14:textId="55819F4E" w:rsidR="1AEB2795" w:rsidRDefault="1AEB2795" w:rsidP="3920A0C0">
      <w:pPr>
        <w:pStyle w:val="H1bodytext"/>
        <w:numPr>
          <w:ilvl w:val="0"/>
          <w:numId w:val="10"/>
        </w:numPr>
        <w:spacing w:after="120"/>
        <w:rPr>
          <w:rFonts w:asciiTheme="minorHAnsi" w:eastAsiaTheme="minorEastAsia" w:hAnsiTheme="minorHAnsi" w:cstheme="minorBidi"/>
          <w:szCs w:val="22"/>
        </w:rPr>
      </w:pPr>
      <w:r w:rsidRPr="3920A0C0">
        <w:rPr>
          <w:rFonts w:ascii="Arial" w:hAnsi="Arial"/>
        </w:rPr>
        <w:t>You need to have the inputs in the appropriate directory structure.  Specified in Section 4: Software Design Description, under input fi</w:t>
      </w:r>
      <w:r w:rsidR="7FD51F93" w:rsidRPr="3920A0C0">
        <w:rPr>
          <w:rFonts w:ascii="Arial" w:hAnsi="Arial"/>
        </w:rPr>
        <w:t>les.</w:t>
      </w:r>
    </w:p>
    <w:p w14:paraId="259E5424" w14:textId="036709D5" w:rsidR="7FD51F93" w:rsidRDefault="7FD51F93" w:rsidP="3920A0C0">
      <w:pPr>
        <w:pStyle w:val="H1bodytext"/>
        <w:numPr>
          <w:ilvl w:val="0"/>
          <w:numId w:val="10"/>
        </w:numPr>
        <w:spacing w:after="120"/>
        <w:rPr>
          <w:rFonts w:asciiTheme="minorHAnsi" w:eastAsiaTheme="minorEastAsia" w:hAnsiTheme="minorHAnsi" w:cstheme="minorBidi"/>
          <w:szCs w:val="22"/>
        </w:rPr>
      </w:pPr>
      <w:r w:rsidRPr="3920A0C0">
        <w:rPr>
          <w:rFonts w:ascii="Arial" w:hAnsi="Arial"/>
        </w:rPr>
        <w:t xml:space="preserve">From a linux prompt in the base directory of the input files execute the tool as specified in Section 4: software Design Description, under </w:t>
      </w:r>
      <w:r w:rsidR="1455EA9D" w:rsidRPr="3920A0C0">
        <w:rPr>
          <w:rFonts w:ascii="Arial" w:hAnsi="Arial"/>
        </w:rPr>
        <w:t>Execution.</w:t>
      </w:r>
    </w:p>
    <w:p w14:paraId="236E998A" w14:textId="77777777" w:rsidR="00947E66" w:rsidRDefault="00947E66" w:rsidP="00947E66">
      <w:pPr>
        <w:pStyle w:val="H1bodytext"/>
        <w:numPr>
          <w:ilvl w:val="0"/>
          <w:numId w:val="10"/>
        </w:numPr>
        <w:spacing w:after="120"/>
        <w:rPr>
          <w:rFonts w:ascii="Arial" w:hAnsi="Arial"/>
        </w:rPr>
      </w:pPr>
      <w:r>
        <w:rPr>
          <w:rFonts w:ascii="Arial" w:hAnsi="Arial"/>
        </w:rPr>
        <w:t>Check that the file “</w:t>
      </w:r>
      <w:r w:rsidRPr="00882FC8">
        <w:rPr>
          <w:rFonts w:ascii="Arial" w:hAnsi="Arial"/>
          <w:i/>
          <w:iCs/>
        </w:rPr>
        <w:t>input_SS</w:t>
      </w:r>
      <w:r>
        <w:rPr>
          <w:rFonts w:ascii="Arial" w:hAnsi="Arial"/>
        </w:rPr>
        <w:t xml:space="preserve">” was created in the </w:t>
      </w:r>
      <w:r w:rsidRPr="008B2A58">
        <w:rPr>
          <w:rFonts w:ascii="Arial" w:hAnsi="Arial"/>
          <w:i/>
          <w:iCs/>
        </w:rPr>
        <w:t>ss</w:t>
      </w:r>
      <w:r>
        <w:rPr>
          <w:rFonts w:ascii="Arial" w:hAnsi="Arial"/>
        </w:rPr>
        <w:t xml:space="preserve"> </w:t>
      </w:r>
      <w:r w:rsidR="5806F424" w:rsidRPr="3920A0C0">
        <w:rPr>
          <w:rFonts w:ascii="Arial" w:hAnsi="Arial"/>
        </w:rPr>
        <w:t>subdirectory</w:t>
      </w:r>
      <w:r>
        <w:rPr>
          <w:rFonts w:ascii="Arial" w:hAnsi="Arial"/>
        </w:rPr>
        <w:t>.</w:t>
      </w:r>
    </w:p>
    <w:p w14:paraId="67A1A7E0" w14:textId="5A522424" w:rsidR="00483A7E" w:rsidRDefault="00483A7E" w:rsidP="00483A7E">
      <w:pPr>
        <w:pStyle w:val="H1bodytext"/>
        <w:spacing w:after="120"/>
        <w:rPr>
          <w:rFonts w:ascii="Arial" w:hAnsi="Arial"/>
        </w:rPr>
      </w:pPr>
    </w:p>
    <w:p w14:paraId="054668B2" w14:textId="3C6872A3" w:rsidR="00093579" w:rsidRDefault="00093579" w:rsidP="0076717B">
      <w:pPr>
        <w:pStyle w:val="H1bodytext"/>
        <w:spacing w:after="120"/>
        <w:ind w:left="0"/>
        <w:rPr>
          <w:rFonts w:ascii="Arial" w:hAnsi="Arial" w:cs="Arial"/>
        </w:rPr>
      </w:pPr>
    </w:p>
    <w:p w14:paraId="53B9D142" w14:textId="1A9DC32B" w:rsidR="004D368E" w:rsidRDefault="004D368E" w:rsidP="00D57686">
      <w:pPr>
        <w:pStyle w:val="H1bodytext"/>
        <w:spacing w:after="120"/>
        <w:jc w:val="center"/>
        <w:rPr>
          <w:rFonts w:ascii="Arial" w:hAnsi="Arial" w:cs="Arial"/>
          <w:b/>
          <w:bCs/>
        </w:rPr>
      </w:pPr>
    </w:p>
    <w:p w14:paraId="6C3FD632" w14:textId="77777777" w:rsidR="00E20C10" w:rsidRDefault="00E20C10" w:rsidP="00D57686">
      <w:pPr>
        <w:pStyle w:val="H1bodytext"/>
        <w:spacing w:after="120"/>
        <w:jc w:val="center"/>
        <w:rPr>
          <w:rFonts w:ascii="Arial" w:hAnsi="Arial" w:cs="Arial"/>
          <w:b/>
          <w:bCs/>
        </w:rPr>
      </w:pPr>
    </w:p>
    <w:p w14:paraId="4338AC86" w14:textId="77777777" w:rsidR="00E20C10" w:rsidRDefault="00E20C10" w:rsidP="00D57686">
      <w:pPr>
        <w:pStyle w:val="H1bodytext"/>
        <w:spacing w:after="120"/>
        <w:jc w:val="center"/>
        <w:rPr>
          <w:rFonts w:ascii="Arial" w:hAnsi="Arial" w:cs="Arial"/>
          <w:b/>
          <w:bCs/>
        </w:rPr>
      </w:pPr>
    </w:p>
    <w:p w14:paraId="490F02B5" w14:textId="77777777" w:rsidR="00E20C10" w:rsidRDefault="00E20C10" w:rsidP="00D57686">
      <w:pPr>
        <w:pStyle w:val="H1bodytext"/>
        <w:spacing w:after="120"/>
        <w:jc w:val="center"/>
        <w:rPr>
          <w:rFonts w:ascii="Arial" w:hAnsi="Arial" w:cs="Arial"/>
          <w:b/>
          <w:bCs/>
        </w:rPr>
      </w:pPr>
    </w:p>
    <w:p w14:paraId="31551B91" w14:textId="290F6670" w:rsidR="004D368E" w:rsidRDefault="004D368E" w:rsidP="00D57686">
      <w:pPr>
        <w:pStyle w:val="H1bodytext"/>
        <w:spacing w:after="120"/>
        <w:jc w:val="center"/>
        <w:rPr>
          <w:rFonts w:ascii="Arial" w:hAnsi="Arial" w:cs="Arial"/>
          <w:b/>
          <w:bCs/>
        </w:rPr>
      </w:pPr>
    </w:p>
    <w:p w14:paraId="4ED9AB95" w14:textId="0F984541" w:rsidR="004D368E" w:rsidRDefault="004D368E" w:rsidP="00D57686">
      <w:pPr>
        <w:pStyle w:val="H1bodytext"/>
        <w:spacing w:after="120"/>
        <w:jc w:val="center"/>
        <w:rPr>
          <w:rFonts w:ascii="Arial" w:hAnsi="Arial" w:cs="Arial"/>
          <w:b/>
          <w:bCs/>
        </w:rPr>
      </w:pPr>
    </w:p>
    <w:p w14:paraId="5FA58516" w14:textId="6BEF78DA" w:rsidR="004D368E" w:rsidRDefault="004D368E" w:rsidP="00D57686">
      <w:pPr>
        <w:pStyle w:val="H1bodytext"/>
        <w:spacing w:after="120"/>
        <w:jc w:val="center"/>
        <w:rPr>
          <w:rFonts w:ascii="Arial" w:hAnsi="Arial" w:cs="Arial"/>
          <w:b/>
          <w:bCs/>
        </w:rPr>
      </w:pPr>
    </w:p>
    <w:p w14:paraId="5CFC378F" w14:textId="52EC463C" w:rsidR="004D368E" w:rsidRDefault="004D368E" w:rsidP="00D57686">
      <w:pPr>
        <w:pStyle w:val="H1bodytext"/>
        <w:spacing w:after="120"/>
        <w:jc w:val="center"/>
        <w:rPr>
          <w:rFonts w:ascii="Arial" w:hAnsi="Arial" w:cs="Arial"/>
          <w:b/>
          <w:bCs/>
        </w:rPr>
      </w:pPr>
    </w:p>
    <w:p w14:paraId="4D4F4B1B" w14:textId="76012671" w:rsidR="004D368E" w:rsidRDefault="004D368E" w:rsidP="00D57686">
      <w:pPr>
        <w:pStyle w:val="H1bodytext"/>
        <w:spacing w:after="120"/>
        <w:jc w:val="center"/>
        <w:rPr>
          <w:rFonts w:ascii="Arial" w:hAnsi="Arial" w:cs="Arial"/>
          <w:b/>
          <w:bCs/>
        </w:rPr>
      </w:pPr>
    </w:p>
    <w:p w14:paraId="252CC2E0" w14:textId="413CCEBC" w:rsidR="004D368E" w:rsidRDefault="004D368E" w:rsidP="00D57686">
      <w:pPr>
        <w:pStyle w:val="H1bodytext"/>
        <w:spacing w:after="120"/>
        <w:jc w:val="center"/>
        <w:rPr>
          <w:rFonts w:ascii="Arial" w:hAnsi="Arial" w:cs="Arial"/>
          <w:b/>
          <w:bCs/>
        </w:rPr>
      </w:pPr>
    </w:p>
    <w:p w14:paraId="54D3E773" w14:textId="606308DB" w:rsidR="004D368E" w:rsidRDefault="004D368E" w:rsidP="00D57686">
      <w:pPr>
        <w:pStyle w:val="H1bodytext"/>
        <w:spacing w:after="120"/>
        <w:jc w:val="center"/>
        <w:rPr>
          <w:rFonts w:ascii="Arial" w:hAnsi="Arial" w:cs="Arial"/>
          <w:b/>
          <w:bCs/>
        </w:rPr>
      </w:pPr>
    </w:p>
    <w:p w14:paraId="5257B0D8" w14:textId="09282EE8" w:rsidR="004D368E" w:rsidRDefault="004D368E" w:rsidP="00D57686">
      <w:pPr>
        <w:pStyle w:val="H1bodytext"/>
        <w:spacing w:after="120"/>
        <w:jc w:val="center"/>
        <w:rPr>
          <w:rFonts w:ascii="Arial" w:hAnsi="Arial" w:cs="Arial"/>
          <w:b/>
          <w:bCs/>
        </w:rPr>
      </w:pPr>
    </w:p>
    <w:p w14:paraId="659C24FD" w14:textId="3243EC48" w:rsidR="004D368E" w:rsidRDefault="004D368E" w:rsidP="00D57686">
      <w:pPr>
        <w:pStyle w:val="H1bodytext"/>
        <w:spacing w:after="120"/>
        <w:jc w:val="center"/>
        <w:rPr>
          <w:rFonts w:ascii="Arial" w:hAnsi="Arial" w:cs="Arial"/>
          <w:b/>
          <w:bCs/>
        </w:rPr>
      </w:pPr>
    </w:p>
    <w:p w14:paraId="72CC4EFC" w14:textId="77777777" w:rsidR="004D368E" w:rsidRDefault="004D368E" w:rsidP="00D57686">
      <w:pPr>
        <w:pStyle w:val="H1bodytext"/>
        <w:spacing w:after="120"/>
        <w:jc w:val="center"/>
        <w:rPr>
          <w:rFonts w:ascii="Arial" w:hAnsi="Arial" w:cs="Arial"/>
          <w:b/>
          <w:bCs/>
        </w:rPr>
      </w:pPr>
    </w:p>
    <w:p w14:paraId="11255FB9" w14:textId="25B55627" w:rsidR="00093579" w:rsidRDefault="00A33C25" w:rsidP="00D57686">
      <w:pPr>
        <w:pStyle w:val="H1bodytext"/>
        <w:spacing w:after="120"/>
        <w:jc w:val="center"/>
        <w:rPr>
          <w:rFonts w:ascii="Arial" w:hAnsi="Arial" w:cs="Arial"/>
          <w:b/>
          <w:bCs/>
        </w:rPr>
      </w:pPr>
      <w:r>
        <w:rPr>
          <w:rFonts w:ascii="Arial" w:hAnsi="Arial" w:cs="Arial"/>
          <w:b/>
          <w:bCs/>
        </w:rPr>
        <w:t>Appendix A</w:t>
      </w:r>
    </w:p>
    <w:p w14:paraId="38B6CF57" w14:textId="583D06C9" w:rsidR="00D57686" w:rsidRDefault="00D57686" w:rsidP="00D57686">
      <w:pPr>
        <w:pStyle w:val="H1bodytext"/>
        <w:spacing w:after="120"/>
        <w:jc w:val="center"/>
        <w:rPr>
          <w:rFonts w:ascii="Arial" w:hAnsi="Arial" w:cs="Arial"/>
          <w:b/>
          <w:bCs/>
        </w:rPr>
      </w:pPr>
    </w:p>
    <w:p w14:paraId="383A201E" w14:textId="70E6BE49" w:rsidR="00D57686" w:rsidRPr="00A33C25" w:rsidRDefault="00021040" w:rsidP="00D57686">
      <w:pPr>
        <w:pStyle w:val="H1bodytext"/>
        <w:spacing w:after="120"/>
        <w:jc w:val="center"/>
        <w:rPr>
          <w:rFonts w:ascii="Arial" w:hAnsi="Arial" w:cs="Arial"/>
          <w:b/>
          <w:bCs/>
        </w:rPr>
      </w:pPr>
      <w:r>
        <w:rPr>
          <w:rFonts w:ascii="Arial" w:hAnsi="Arial" w:cs="Arial"/>
          <w:b/>
          <w:bCs/>
        </w:rPr>
        <w:t>Acceptance Testing Logs</w:t>
      </w:r>
    </w:p>
    <w:p w14:paraId="25BAE097" w14:textId="022FABAD" w:rsidR="000D6080" w:rsidRDefault="000D6080">
      <w:pPr>
        <w:spacing w:after="160" w:line="259" w:lineRule="auto"/>
      </w:pPr>
      <w:r>
        <w:br w:type="page"/>
      </w:r>
    </w:p>
    <w:tbl>
      <w:tblPr>
        <w:tblStyle w:val="TableGrid"/>
        <w:tblW w:w="9220" w:type="dxa"/>
        <w:tblInd w:w="720" w:type="dxa"/>
        <w:tblLook w:val="04A0" w:firstRow="1" w:lastRow="0" w:firstColumn="1" w:lastColumn="0" w:noHBand="0" w:noVBand="1"/>
      </w:tblPr>
      <w:tblGrid>
        <w:gridCol w:w="752"/>
        <w:gridCol w:w="4248"/>
        <w:gridCol w:w="2932"/>
        <w:gridCol w:w="1428"/>
      </w:tblGrid>
      <w:tr w:rsidR="00DB4717" w:rsidRPr="002B0E1B" w14:paraId="477F91E1" w14:textId="77777777" w:rsidTr="00E20C10">
        <w:trPr>
          <w:cantSplit/>
          <w:trHeight w:val="368"/>
          <w:tblHeader/>
        </w:trPr>
        <w:tc>
          <w:tcPr>
            <w:tcW w:w="9220" w:type="dxa"/>
            <w:gridSpan w:val="4"/>
            <w:tcBorders>
              <w:top w:val="nil"/>
              <w:left w:val="nil"/>
              <w:bottom w:val="single" w:sz="4" w:space="0" w:color="auto"/>
              <w:right w:val="nil"/>
            </w:tcBorders>
            <w:vAlign w:val="bottom"/>
          </w:tcPr>
          <w:p w14:paraId="16923D6D" w14:textId="517C33C3" w:rsidR="00DB4717" w:rsidRDefault="00DB4717" w:rsidP="0056183E">
            <w:pPr>
              <w:pStyle w:val="H1bodytext"/>
              <w:spacing w:after="0"/>
              <w:ind w:left="0"/>
              <w:jc w:val="center"/>
              <w:rPr>
                <w:rFonts w:ascii="Arial" w:hAnsi="Arial"/>
                <w:b/>
                <w:sz w:val="24"/>
                <w:szCs w:val="24"/>
              </w:rPr>
            </w:pPr>
            <w:bookmarkStart w:id="2" w:name="_Hlk31106009"/>
            <w:r w:rsidRPr="002B0E1B">
              <w:rPr>
                <w:rFonts w:ascii="Arial" w:hAnsi="Arial"/>
                <w:b/>
                <w:sz w:val="24"/>
                <w:szCs w:val="24"/>
              </w:rPr>
              <w:lastRenderedPageBreak/>
              <w:t xml:space="preserve">Table </w:t>
            </w:r>
            <w:r>
              <w:rPr>
                <w:rFonts w:ascii="Arial" w:hAnsi="Arial"/>
                <w:b/>
                <w:sz w:val="24"/>
                <w:szCs w:val="24"/>
              </w:rPr>
              <w:t>A-</w:t>
            </w:r>
            <w:r w:rsidR="00FA1374">
              <w:rPr>
                <w:rFonts w:ascii="Arial" w:hAnsi="Arial"/>
                <w:b/>
                <w:sz w:val="24"/>
                <w:szCs w:val="24"/>
              </w:rPr>
              <w:t>1</w:t>
            </w:r>
            <w:r w:rsidRPr="002B0E1B">
              <w:rPr>
                <w:rFonts w:ascii="Arial" w:hAnsi="Arial"/>
                <w:b/>
                <w:sz w:val="24"/>
                <w:szCs w:val="24"/>
              </w:rPr>
              <w:t xml:space="preserve"> </w:t>
            </w:r>
          </w:p>
          <w:p w14:paraId="4BA81E9D" w14:textId="47475CB0" w:rsidR="00DB4717" w:rsidRPr="002B0E1B" w:rsidRDefault="00DB4717" w:rsidP="0056183E">
            <w:pPr>
              <w:pStyle w:val="H1bodytext"/>
              <w:spacing w:after="0"/>
              <w:ind w:left="0"/>
              <w:jc w:val="center"/>
              <w:rPr>
                <w:rFonts w:ascii="Arial" w:hAnsi="Arial"/>
                <w:b/>
                <w:sz w:val="24"/>
                <w:szCs w:val="24"/>
              </w:rPr>
            </w:pPr>
            <w:r w:rsidRPr="002B0E1B">
              <w:rPr>
                <w:rFonts w:ascii="Arial" w:hAnsi="Arial"/>
                <w:b/>
                <w:i/>
                <w:iCs/>
                <w:sz w:val="24"/>
                <w:szCs w:val="24"/>
              </w:rPr>
              <w:t>SS_</w:t>
            </w:r>
            <w:r w:rsidR="00B85931">
              <w:rPr>
                <w:rFonts w:ascii="Arial" w:hAnsi="Arial"/>
                <w:b/>
                <w:i/>
                <w:iCs/>
                <w:sz w:val="24"/>
                <w:szCs w:val="24"/>
              </w:rPr>
              <w:t>input_</w:t>
            </w:r>
            <w:r w:rsidRPr="002B0E1B">
              <w:rPr>
                <w:rFonts w:ascii="Arial" w:hAnsi="Arial"/>
                <w:b/>
                <w:i/>
                <w:iCs/>
                <w:sz w:val="24"/>
                <w:szCs w:val="24"/>
              </w:rPr>
              <w:t>gen.f</w:t>
            </w:r>
            <w:r w:rsidRPr="002B0E1B">
              <w:rPr>
                <w:rFonts w:ascii="Arial" w:hAnsi="Arial"/>
                <w:b/>
                <w:sz w:val="24"/>
                <w:szCs w:val="24"/>
              </w:rPr>
              <w:t xml:space="preserve"> </w:t>
            </w:r>
            <w:r>
              <w:rPr>
                <w:rFonts w:ascii="Arial" w:hAnsi="Arial"/>
                <w:b/>
                <w:sz w:val="24"/>
                <w:szCs w:val="24"/>
              </w:rPr>
              <w:t>t</w:t>
            </w:r>
            <w:r w:rsidRPr="002B0E1B">
              <w:rPr>
                <w:rFonts w:ascii="Arial" w:hAnsi="Arial"/>
                <w:b/>
                <w:sz w:val="24"/>
                <w:szCs w:val="24"/>
              </w:rPr>
              <w:t>ool</w:t>
            </w:r>
          </w:p>
          <w:p w14:paraId="0BAB58EF" w14:textId="7CF745F6" w:rsidR="00DB4717" w:rsidRPr="002B0E1B" w:rsidRDefault="00DB4717" w:rsidP="0056183E">
            <w:pPr>
              <w:pStyle w:val="H1bodytext"/>
              <w:spacing w:after="0"/>
              <w:ind w:left="0"/>
              <w:jc w:val="center"/>
              <w:rPr>
                <w:rFonts w:ascii="Arial" w:hAnsi="Arial"/>
                <w:b/>
                <w:sz w:val="24"/>
                <w:szCs w:val="24"/>
              </w:rPr>
            </w:pPr>
            <w:r w:rsidRPr="002B0E1B">
              <w:rPr>
                <w:rFonts w:ascii="Arial" w:hAnsi="Arial" w:cs="Arial"/>
                <w:b/>
                <w:sz w:val="24"/>
                <w:szCs w:val="24"/>
              </w:rPr>
              <w:t xml:space="preserve"> Acceptance </w:t>
            </w:r>
            <w:r w:rsidRPr="002B0E1B">
              <w:rPr>
                <w:rFonts w:ascii="Arial" w:hAnsi="Arial"/>
                <w:b/>
                <w:sz w:val="24"/>
                <w:szCs w:val="24"/>
              </w:rPr>
              <w:t xml:space="preserve">Test </w:t>
            </w:r>
            <w:r>
              <w:rPr>
                <w:rFonts w:ascii="Arial" w:hAnsi="Arial"/>
                <w:b/>
                <w:sz w:val="24"/>
                <w:szCs w:val="24"/>
              </w:rPr>
              <w:t>Case 1</w:t>
            </w:r>
          </w:p>
        </w:tc>
      </w:tr>
      <w:tr w:rsidR="00DB4717" w:rsidRPr="007D0AAC" w14:paraId="277E0ED5" w14:textId="77777777" w:rsidTr="00E20C10">
        <w:trPr>
          <w:cantSplit/>
          <w:trHeight w:val="543"/>
          <w:tblHeader/>
        </w:trPr>
        <w:tc>
          <w:tcPr>
            <w:tcW w:w="4901" w:type="dxa"/>
            <w:gridSpan w:val="2"/>
            <w:tcBorders>
              <w:top w:val="single" w:sz="4" w:space="0" w:color="auto"/>
            </w:tcBorders>
            <w:shd w:val="clear" w:color="auto" w:fill="auto"/>
            <w:vAlign w:val="center"/>
          </w:tcPr>
          <w:p w14:paraId="040C4267" w14:textId="1D41888E" w:rsidR="00DB4717" w:rsidRPr="007D0AAC" w:rsidRDefault="00DB4717" w:rsidP="0056183E">
            <w:pPr>
              <w:pStyle w:val="H1bodytext"/>
              <w:spacing w:after="0"/>
              <w:ind w:left="0"/>
              <w:jc w:val="center"/>
              <w:rPr>
                <w:rFonts w:ascii="Arial" w:hAnsi="Arial"/>
                <w:b/>
                <w:sz w:val="20"/>
              </w:rPr>
            </w:pPr>
            <w:r w:rsidRPr="00BC2D92">
              <w:rPr>
                <w:rFonts w:ascii="Arial" w:hAnsi="Arial"/>
                <w:b/>
                <w:i/>
                <w:iCs/>
                <w:sz w:val="20"/>
              </w:rPr>
              <w:t>SS_</w:t>
            </w:r>
            <w:r w:rsidR="005D452E">
              <w:rPr>
                <w:rFonts w:ascii="Arial" w:hAnsi="Arial"/>
                <w:b/>
                <w:i/>
                <w:iCs/>
                <w:sz w:val="20"/>
              </w:rPr>
              <w:t>input_</w:t>
            </w:r>
            <w:r w:rsidRPr="00BC2D92">
              <w:rPr>
                <w:rFonts w:ascii="Arial" w:hAnsi="Arial"/>
                <w:b/>
                <w:i/>
                <w:iCs/>
                <w:sz w:val="20"/>
              </w:rPr>
              <w:t>gen.f Installation and Acceptance</w:t>
            </w:r>
            <w:r w:rsidRPr="007D0AAC">
              <w:rPr>
                <w:rFonts w:ascii="Arial" w:hAnsi="Arial"/>
                <w:b/>
                <w:sz w:val="20"/>
              </w:rPr>
              <w:t xml:space="preserve"> Testing</w:t>
            </w:r>
          </w:p>
          <w:p w14:paraId="655C1ED7" w14:textId="4E9C979A"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SS_</w:t>
            </w:r>
            <w:r w:rsidR="00B85931">
              <w:rPr>
                <w:rFonts w:ascii="Arial" w:hAnsi="Arial"/>
                <w:b/>
                <w:i/>
                <w:iCs/>
                <w:sz w:val="20"/>
              </w:rPr>
              <w:t>input_</w:t>
            </w:r>
            <w:r w:rsidRPr="00BC2D92">
              <w:rPr>
                <w:rFonts w:ascii="Arial" w:hAnsi="Arial"/>
                <w:b/>
                <w:i/>
                <w:iCs/>
                <w:sz w:val="20"/>
              </w:rPr>
              <w:t>gen.f</w:t>
            </w:r>
            <w:r w:rsidRPr="007D0AAC">
              <w:rPr>
                <w:rFonts w:ascii="Arial" w:hAnsi="Arial"/>
                <w:b/>
                <w:sz w:val="20"/>
              </w:rPr>
              <w:t xml:space="preserve"> – </w:t>
            </w:r>
            <w:r>
              <w:rPr>
                <w:rFonts w:ascii="Arial" w:hAnsi="Arial"/>
                <w:b/>
                <w:sz w:val="20"/>
              </w:rPr>
              <w:t>AT</w:t>
            </w:r>
            <w:r w:rsidRPr="007D0AAC">
              <w:rPr>
                <w:rFonts w:ascii="Arial" w:hAnsi="Arial"/>
                <w:b/>
                <w:sz w:val="20"/>
              </w:rPr>
              <w:t>-</w:t>
            </w:r>
            <w:r>
              <w:rPr>
                <w:rFonts w:ascii="Arial" w:hAnsi="Arial"/>
                <w:b/>
                <w:sz w:val="20"/>
              </w:rPr>
              <w:t>1</w:t>
            </w:r>
          </w:p>
        </w:tc>
        <w:tc>
          <w:tcPr>
            <w:tcW w:w="4318" w:type="dxa"/>
            <w:gridSpan w:val="2"/>
            <w:tcBorders>
              <w:top w:val="single" w:sz="4" w:space="0" w:color="auto"/>
            </w:tcBorders>
            <w:shd w:val="clear" w:color="auto" w:fill="auto"/>
            <w:vAlign w:val="center"/>
          </w:tcPr>
          <w:p w14:paraId="1A180B81" w14:textId="5D8BCCBD" w:rsidR="00DB4717" w:rsidRPr="007D0AAC" w:rsidRDefault="00DB4717" w:rsidP="0056183E">
            <w:pPr>
              <w:pStyle w:val="H1bodytext"/>
              <w:spacing w:after="0"/>
              <w:ind w:left="0"/>
              <w:rPr>
                <w:rFonts w:ascii="Arial" w:hAnsi="Arial"/>
                <w:b/>
                <w:sz w:val="20"/>
              </w:rPr>
            </w:pPr>
            <w:r w:rsidRPr="007D0AAC">
              <w:rPr>
                <w:rFonts w:ascii="Arial" w:hAnsi="Arial"/>
                <w:b/>
                <w:sz w:val="20"/>
              </w:rPr>
              <w:t>Date:</w:t>
            </w:r>
            <w:r w:rsidR="00E12971">
              <w:rPr>
                <w:rFonts w:ascii="Arial" w:hAnsi="Arial"/>
                <w:b/>
                <w:sz w:val="20"/>
              </w:rPr>
              <w:t xml:space="preserve"> </w:t>
            </w:r>
            <w:r w:rsidR="00E12971" w:rsidRPr="00062C66">
              <w:rPr>
                <w:rFonts w:ascii="Arial" w:hAnsi="Arial"/>
                <w:bCs/>
                <w:sz w:val="20"/>
              </w:rPr>
              <w:t>29 January, 2020</w:t>
            </w:r>
          </w:p>
        </w:tc>
      </w:tr>
      <w:tr w:rsidR="00DB4717" w:rsidRPr="007D0AAC" w14:paraId="567096BE" w14:textId="77777777" w:rsidTr="00E20C10">
        <w:trPr>
          <w:cantSplit/>
          <w:trHeight w:val="543"/>
          <w:tblHeader/>
        </w:trPr>
        <w:tc>
          <w:tcPr>
            <w:tcW w:w="4901" w:type="dxa"/>
            <w:gridSpan w:val="2"/>
            <w:tcBorders>
              <w:top w:val="single" w:sz="4" w:space="0" w:color="auto"/>
            </w:tcBorders>
            <w:shd w:val="clear" w:color="auto" w:fill="auto"/>
            <w:vAlign w:val="center"/>
          </w:tcPr>
          <w:p w14:paraId="2A0BD959" w14:textId="57BD4396" w:rsidR="00DB4717" w:rsidRPr="007D0AAC" w:rsidRDefault="00DB4717" w:rsidP="0056183E">
            <w:pPr>
              <w:pStyle w:val="H1bodytext"/>
              <w:spacing w:after="0"/>
              <w:ind w:left="0"/>
              <w:rPr>
                <w:rFonts w:ascii="Arial" w:hAnsi="Arial"/>
                <w:b/>
                <w:sz w:val="20"/>
              </w:rPr>
            </w:pPr>
            <w:r w:rsidRPr="007D0AAC">
              <w:rPr>
                <w:rFonts w:ascii="Arial" w:hAnsi="Arial"/>
                <w:b/>
                <w:sz w:val="20"/>
              </w:rPr>
              <w:t>Tool Runner File Location for this test:</w:t>
            </w:r>
          </w:p>
          <w:p w14:paraId="5680C744" w14:textId="77C7FE07" w:rsidR="00DB4717" w:rsidRPr="00ED40F7" w:rsidRDefault="00035D8E" w:rsidP="0056183E">
            <w:pPr>
              <w:pStyle w:val="H1bodytext"/>
              <w:spacing w:after="0"/>
              <w:ind w:left="0"/>
              <w:rPr>
                <w:rFonts w:ascii="Arial" w:hAnsi="Arial"/>
                <w:bCs/>
                <w:sz w:val="20"/>
              </w:rPr>
            </w:pPr>
            <w:hyperlink r:id="rId10" w:history="1">
              <w:r w:rsidR="007501E7" w:rsidRPr="007501E7">
                <w:rPr>
                  <w:rStyle w:val="Hyperlink"/>
                  <w:rFonts w:ascii="Arial" w:hAnsi="Arial"/>
                  <w:bCs/>
                  <w:sz w:val="20"/>
                </w:rPr>
                <w:t>\\olive\backups\CAVE\CA-CIE-Tools-TestEnv\v4-2_SS_input_gen_Testing\c9_pond_test1</w:t>
              </w:r>
            </w:hyperlink>
          </w:p>
        </w:tc>
        <w:tc>
          <w:tcPr>
            <w:tcW w:w="4318" w:type="dxa"/>
            <w:gridSpan w:val="2"/>
            <w:tcBorders>
              <w:top w:val="single" w:sz="4" w:space="0" w:color="auto"/>
            </w:tcBorders>
            <w:shd w:val="clear" w:color="auto" w:fill="auto"/>
            <w:vAlign w:val="center"/>
          </w:tcPr>
          <w:p w14:paraId="34AEC83B" w14:textId="77777777" w:rsidR="00DB4717" w:rsidRDefault="00DB4717" w:rsidP="0056183E">
            <w:pPr>
              <w:pStyle w:val="H1bodytext"/>
              <w:spacing w:after="0"/>
              <w:ind w:left="0"/>
              <w:rPr>
                <w:rFonts w:ascii="Arial" w:hAnsi="Arial"/>
                <w:b/>
                <w:sz w:val="20"/>
              </w:rPr>
            </w:pPr>
            <w:r>
              <w:rPr>
                <w:rFonts w:ascii="Arial" w:hAnsi="Arial"/>
                <w:b/>
                <w:sz w:val="20"/>
              </w:rPr>
              <w:t>Test Performed By:</w:t>
            </w:r>
          </w:p>
          <w:p w14:paraId="25695F0F" w14:textId="78DD9D5A" w:rsidR="00E12971" w:rsidRPr="00E12971" w:rsidRDefault="00E12971" w:rsidP="0056183E">
            <w:pPr>
              <w:pStyle w:val="H1bodytext"/>
              <w:spacing w:after="0"/>
              <w:ind w:left="0"/>
              <w:rPr>
                <w:rFonts w:ascii="Arial" w:hAnsi="Arial"/>
                <w:bCs/>
                <w:sz w:val="20"/>
              </w:rPr>
            </w:pPr>
            <w:r>
              <w:rPr>
                <w:rFonts w:ascii="Arial" w:hAnsi="Arial"/>
                <w:bCs/>
                <w:sz w:val="20"/>
              </w:rPr>
              <w:t>Christopher Farrow</w:t>
            </w:r>
          </w:p>
        </w:tc>
      </w:tr>
      <w:tr w:rsidR="00DB4717" w:rsidRPr="007D0AAC" w14:paraId="047D4912" w14:textId="77777777" w:rsidTr="00E20C10">
        <w:trPr>
          <w:cantSplit/>
          <w:trHeight w:val="543"/>
          <w:tblHeader/>
        </w:trPr>
        <w:tc>
          <w:tcPr>
            <w:tcW w:w="9220" w:type="dxa"/>
            <w:gridSpan w:val="4"/>
            <w:tcBorders>
              <w:top w:val="single" w:sz="4" w:space="0" w:color="auto"/>
            </w:tcBorders>
            <w:shd w:val="clear" w:color="auto" w:fill="auto"/>
            <w:vAlign w:val="center"/>
          </w:tcPr>
          <w:p w14:paraId="3853DE20" w14:textId="2BC2D5FE" w:rsidR="00DB4717" w:rsidRPr="00ED40F7" w:rsidRDefault="00DB4717" w:rsidP="0056183E">
            <w:pPr>
              <w:pStyle w:val="H1bodytext"/>
              <w:spacing w:after="0"/>
              <w:ind w:left="0"/>
              <w:rPr>
                <w:rFonts w:ascii="Arial" w:hAnsi="Arial"/>
                <w:bCs/>
                <w:sz w:val="20"/>
              </w:rPr>
            </w:pPr>
            <w:r w:rsidRPr="007D0AAC">
              <w:rPr>
                <w:rFonts w:ascii="Arial" w:hAnsi="Arial"/>
                <w:b/>
                <w:sz w:val="20"/>
              </w:rPr>
              <w:t xml:space="preserve">Testing Directory: </w:t>
            </w:r>
            <w:hyperlink r:id="rId11" w:history="1">
              <w:r w:rsidR="00ED40F7" w:rsidRPr="00B22162">
                <w:rPr>
                  <w:rStyle w:val="Hyperlink"/>
                  <w:rFonts w:ascii="Arial" w:hAnsi="Arial"/>
                  <w:bCs/>
                  <w:sz w:val="20"/>
                </w:rPr>
                <w:t>\\olive\backups\CAVE\CA-CIE-Tools-TestEnv\v4-2_SS_input_gen_Testing\c9_pond_test1\ss</w:t>
              </w:r>
            </w:hyperlink>
            <w:r w:rsidR="00ED40F7">
              <w:rPr>
                <w:rFonts w:ascii="Arial" w:hAnsi="Arial"/>
                <w:bCs/>
                <w:sz w:val="20"/>
              </w:rPr>
              <w:t xml:space="preserve"> </w:t>
            </w:r>
          </w:p>
        </w:tc>
      </w:tr>
      <w:tr w:rsidR="00DB4717" w:rsidRPr="007D0AAC" w14:paraId="7DDFD92A" w14:textId="77777777" w:rsidTr="00E20C10">
        <w:trPr>
          <w:cantSplit/>
          <w:trHeight w:val="543"/>
          <w:tblHeader/>
        </w:trPr>
        <w:tc>
          <w:tcPr>
            <w:tcW w:w="711" w:type="dxa"/>
            <w:tcBorders>
              <w:top w:val="single" w:sz="4" w:space="0" w:color="auto"/>
            </w:tcBorders>
            <w:shd w:val="clear" w:color="auto" w:fill="D9D9D9" w:themeFill="background1" w:themeFillShade="D9"/>
            <w:vAlign w:val="center"/>
          </w:tcPr>
          <w:p w14:paraId="5568EA0A"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89" w:type="dxa"/>
            <w:tcBorders>
              <w:top w:val="single" w:sz="4" w:space="0" w:color="auto"/>
            </w:tcBorders>
            <w:shd w:val="clear" w:color="auto" w:fill="D9D9D9" w:themeFill="background1" w:themeFillShade="D9"/>
            <w:vAlign w:val="center"/>
          </w:tcPr>
          <w:p w14:paraId="34E76BCF"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Test Instruction</w:t>
            </w:r>
          </w:p>
        </w:tc>
        <w:tc>
          <w:tcPr>
            <w:tcW w:w="2911" w:type="dxa"/>
            <w:tcBorders>
              <w:top w:val="single" w:sz="4" w:space="0" w:color="auto"/>
            </w:tcBorders>
            <w:shd w:val="clear" w:color="auto" w:fill="D9D9D9" w:themeFill="background1" w:themeFillShade="D9"/>
            <w:vAlign w:val="center"/>
          </w:tcPr>
          <w:p w14:paraId="2D1FA670"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Expected Result</w:t>
            </w:r>
          </w:p>
        </w:tc>
        <w:tc>
          <w:tcPr>
            <w:tcW w:w="1407" w:type="dxa"/>
            <w:tcBorders>
              <w:top w:val="single" w:sz="4" w:space="0" w:color="auto"/>
            </w:tcBorders>
            <w:shd w:val="clear" w:color="auto" w:fill="D9D9D9" w:themeFill="background1" w:themeFillShade="D9"/>
            <w:vAlign w:val="center"/>
          </w:tcPr>
          <w:p w14:paraId="3240E00B" w14:textId="77777777" w:rsidR="00DB4717" w:rsidRPr="007D0AAC" w:rsidRDefault="00DB4717" w:rsidP="0056183E">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B4717" w14:paraId="4B0B79B4" w14:textId="77777777" w:rsidTr="00E20C10">
        <w:trPr>
          <w:trHeight w:val="635"/>
        </w:trPr>
        <w:tc>
          <w:tcPr>
            <w:tcW w:w="9220" w:type="dxa"/>
            <w:gridSpan w:val="4"/>
            <w:vAlign w:val="center"/>
          </w:tcPr>
          <w:p w14:paraId="0F9B11ED" w14:textId="047E74C0" w:rsidR="00DB4717" w:rsidRDefault="00DB4717" w:rsidP="0056183E">
            <w:pPr>
              <w:pStyle w:val="H1bodytext"/>
              <w:spacing w:after="0"/>
              <w:ind w:left="0"/>
              <w:rPr>
                <w:rFonts w:ascii="Arial" w:hAnsi="Arial"/>
                <w:sz w:val="20"/>
              </w:rPr>
            </w:pPr>
            <w:r>
              <w:rPr>
                <w:rFonts w:ascii="Arial" w:hAnsi="Arial"/>
                <w:sz w:val="20"/>
              </w:rPr>
              <w:t>Tools Code Repository Directory:</w:t>
            </w:r>
            <w:r w:rsidR="004C5EC6">
              <w:rPr>
                <w:rFonts w:ascii="Arial" w:hAnsi="Arial"/>
                <w:sz w:val="20"/>
              </w:rPr>
              <w:t xml:space="preserve"> </w:t>
            </w:r>
            <w:hyperlink r:id="rId12" w:history="1">
              <w:r w:rsidR="00ED40F7" w:rsidRPr="00B22162">
                <w:rPr>
                  <w:rStyle w:val="Hyperlink"/>
                  <w:rFonts w:ascii="Arial" w:hAnsi="Arial"/>
                  <w:sz w:val="20"/>
                </w:rPr>
                <w:t>\\olive\backups\CAVE\CA-CIE-Tools-TestEnv\CA-CIE-Tools-Testing\tools\ca-modinput</w:t>
              </w:r>
            </w:hyperlink>
            <w:r w:rsidR="00ED40F7">
              <w:rPr>
                <w:rFonts w:ascii="Arial" w:hAnsi="Arial"/>
                <w:sz w:val="20"/>
              </w:rPr>
              <w:t xml:space="preserve"> </w:t>
            </w:r>
          </w:p>
        </w:tc>
      </w:tr>
      <w:tr w:rsidR="00DB4717" w:rsidRPr="003A7882" w14:paraId="6B25CDC4" w14:textId="77777777" w:rsidTr="00E20C10">
        <w:trPr>
          <w:trHeight w:val="681"/>
        </w:trPr>
        <w:tc>
          <w:tcPr>
            <w:tcW w:w="9220" w:type="dxa"/>
            <w:gridSpan w:val="4"/>
            <w:vAlign w:val="center"/>
          </w:tcPr>
          <w:p w14:paraId="1248C89B" w14:textId="77777777" w:rsidR="00DB4717" w:rsidRDefault="00DB4717" w:rsidP="0056183E">
            <w:pPr>
              <w:pStyle w:val="H1bodytext"/>
              <w:spacing w:after="0"/>
              <w:ind w:left="0"/>
              <w:rPr>
                <w:rFonts w:ascii="Arial" w:hAnsi="Arial"/>
                <w:sz w:val="20"/>
              </w:rPr>
            </w:pPr>
            <w:r>
              <w:rPr>
                <w:rFonts w:ascii="Arial" w:hAnsi="Arial"/>
                <w:sz w:val="20"/>
              </w:rPr>
              <w:t>Navigate to the testing directory:</w:t>
            </w:r>
          </w:p>
          <w:p w14:paraId="1F3263A7" w14:textId="184A623D" w:rsidR="00DB4717" w:rsidRPr="00ED40F7" w:rsidRDefault="006C51C5" w:rsidP="00DB4717">
            <w:pPr>
              <w:pStyle w:val="H1bodytext"/>
              <w:spacing w:after="0"/>
              <w:ind w:left="0"/>
              <w:rPr>
                <w:rFonts w:ascii="Arial" w:hAnsi="Arial"/>
                <w:bCs/>
                <w:sz w:val="20"/>
              </w:rPr>
            </w:pPr>
            <w:hyperlink r:id="rId13" w:history="1">
              <w:r w:rsidR="004C5EC6" w:rsidRPr="00ED40F7">
                <w:rPr>
                  <w:rStyle w:val="Hyperlink"/>
                  <w:rFonts w:ascii="Arial" w:hAnsi="Arial"/>
                  <w:bCs/>
                  <w:sz w:val="20"/>
                </w:rPr>
                <w:t>\\olive\backups\CAVE\CA-CIE-Tools-TestEnv\v4-2_SS_input_gen_Testing\</w:t>
              </w:r>
              <w:r w:rsidR="004C5EC6" w:rsidRPr="00ED40F7">
                <w:rPr>
                  <w:rStyle w:val="Hyperlink"/>
                </w:rPr>
                <w:t xml:space="preserve"> </w:t>
              </w:r>
              <w:r w:rsidR="004C5EC6" w:rsidRPr="00ED40F7">
                <w:rPr>
                  <w:rStyle w:val="Hyperlink"/>
                  <w:rFonts w:ascii="Arial" w:hAnsi="Arial"/>
                  <w:bCs/>
                  <w:sz w:val="20"/>
                </w:rPr>
                <w:t>c9_pond_test1\ss</w:t>
              </w:r>
            </w:hyperlink>
          </w:p>
        </w:tc>
      </w:tr>
      <w:tr w:rsidR="00DB4717" w:rsidRPr="007D0AAC" w14:paraId="75EDE50A" w14:textId="77777777" w:rsidTr="00E20C10">
        <w:trPr>
          <w:trHeight w:val="2479"/>
        </w:trPr>
        <w:tc>
          <w:tcPr>
            <w:tcW w:w="711" w:type="dxa"/>
            <w:vAlign w:val="center"/>
          </w:tcPr>
          <w:p w14:paraId="7CEC7CBD" w14:textId="77777777" w:rsidR="00DB4717" w:rsidRPr="007D0AAC" w:rsidRDefault="00DB4717" w:rsidP="00DE5735">
            <w:pPr>
              <w:pStyle w:val="H1bodytext"/>
              <w:spacing w:after="0"/>
              <w:ind w:left="0"/>
              <w:jc w:val="center"/>
              <w:rPr>
                <w:rFonts w:ascii="Arial" w:hAnsi="Arial"/>
                <w:sz w:val="20"/>
              </w:rPr>
            </w:pPr>
            <w:r>
              <w:rPr>
                <w:rFonts w:ascii="Arial" w:hAnsi="Arial"/>
                <w:sz w:val="20"/>
              </w:rPr>
              <w:t>1</w:t>
            </w:r>
          </w:p>
        </w:tc>
        <w:tc>
          <w:tcPr>
            <w:tcW w:w="4189" w:type="dxa"/>
            <w:vAlign w:val="center"/>
          </w:tcPr>
          <w:p w14:paraId="675CCF06" w14:textId="77777777" w:rsidR="00381797" w:rsidRDefault="00381797" w:rsidP="00381797">
            <w:pPr>
              <w:pStyle w:val="H1bodytext"/>
              <w:spacing w:after="0"/>
              <w:ind w:left="0"/>
              <w:rPr>
                <w:rFonts w:ascii="Arial" w:hAnsi="Arial"/>
                <w:sz w:val="20"/>
              </w:rPr>
            </w:pPr>
            <w:r>
              <w:rPr>
                <w:rFonts w:ascii="Arial" w:hAnsi="Arial"/>
                <w:sz w:val="20"/>
              </w:rPr>
              <w:t xml:space="preserve">Copy the following files for the </w:t>
            </w:r>
            <w:r>
              <w:rPr>
                <w:rFonts w:ascii="Arial" w:hAnsi="Arial"/>
                <w:i/>
                <w:iCs/>
                <w:sz w:val="20"/>
              </w:rPr>
              <w:t xml:space="preserve">C9 Pond </w:t>
            </w:r>
            <w:r>
              <w:rPr>
                <w:rFonts w:ascii="Arial" w:hAnsi="Arial"/>
                <w:sz w:val="20"/>
              </w:rPr>
              <w:t xml:space="preserve">model into the following sub-directories in the testing directory </w:t>
            </w:r>
            <w:r w:rsidRPr="00100235">
              <w:rPr>
                <w:rFonts w:ascii="Arial" w:hAnsi="Arial"/>
                <w:bCs/>
                <w:sz w:val="20"/>
              </w:rPr>
              <w:t>\\olive\backups\CAVE\CA-CIE-Tools-TestEnv\v4-2_SS_input_gen_Testing</w:t>
            </w:r>
            <w:r>
              <w:rPr>
                <w:rFonts w:ascii="Arial" w:hAnsi="Arial"/>
                <w:bCs/>
                <w:sz w:val="20"/>
              </w:rPr>
              <w:t>\</w:t>
            </w:r>
            <w:r>
              <w:t xml:space="preserve"> </w:t>
            </w:r>
            <w:r w:rsidRPr="00100235">
              <w:rPr>
                <w:rFonts w:ascii="Arial" w:hAnsi="Arial"/>
                <w:bCs/>
                <w:sz w:val="20"/>
              </w:rPr>
              <w:t>c9_pond_test1</w:t>
            </w:r>
            <w:r>
              <w:rPr>
                <w:rFonts w:ascii="Arial" w:hAnsi="Arial"/>
                <w:sz w:val="20"/>
              </w:rPr>
              <w:t>:</w:t>
            </w:r>
          </w:p>
          <w:p w14:paraId="6E7F0287" w14:textId="77777777" w:rsidR="00381797" w:rsidRPr="00946372" w:rsidRDefault="00381797" w:rsidP="00381797">
            <w:pPr>
              <w:pStyle w:val="H1bodytext"/>
              <w:spacing w:after="120"/>
              <w:contextualSpacing/>
              <w:rPr>
                <w:rFonts w:ascii="Arial" w:hAnsi="Arial" w:cs="Arial"/>
                <w:sz w:val="20"/>
              </w:rPr>
            </w:pPr>
            <w:r w:rsidRPr="00946372">
              <w:rPr>
                <w:rFonts w:ascii="Arial" w:hAnsi="Arial" w:cs="Arial"/>
                <w:sz w:val="20"/>
              </w:rPr>
              <w:t>../build/input</w:t>
            </w:r>
          </w:p>
          <w:p w14:paraId="1990DDB8" w14:textId="77777777" w:rsidR="00381797" w:rsidRPr="00946372" w:rsidRDefault="00381797" w:rsidP="00381797">
            <w:pPr>
              <w:pStyle w:val="H1bodytext"/>
              <w:spacing w:after="120"/>
              <w:contextualSpacing/>
              <w:rPr>
                <w:rFonts w:ascii="Arial" w:hAnsi="Arial"/>
                <w:sz w:val="20"/>
              </w:rPr>
            </w:pPr>
            <w:r w:rsidRPr="00946372">
              <w:rPr>
                <w:rFonts w:ascii="Arial" w:hAnsi="Arial" w:cs="Arial"/>
                <w:sz w:val="20"/>
              </w:rPr>
              <w:t>../ret/</w:t>
            </w:r>
            <w:r w:rsidRPr="00946372">
              <w:rPr>
                <w:rFonts w:ascii="Arial" w:hAnsi="Arial"/>
                <w:sz w:val="20"/>
              </w:rPr>
              <w:t>ca_ss_boundary_card.dat</w:t>
            </w:r>
          </w:p>
          <w:p w14:paraId="6596AC3D" w14:textId="77777777" w:rsidR="00381797" w:rsidRPr="00946372" w:rsidRDefault="00381797" w:rsidP="00381797">
            <w:pPr>
              <w:pStyle w:val="H1bodytext"/>
              <w:spacing w:after="120"/>
              <w:contextualSpacing/>
              <w:rPr>
                <w:rFonts w:ascii="Arial" w:hAnsi="Arial" w:cs="Arial"/>
                <w:sz w:val="20"/>
              </w:rPr>
            </w:pPr>
            <w:r>
              <w:rPr>
                <w:rFonts w:ascii="Arial" w:hAnsi="Arial"/>
                <w:sz w:val="20"/>
              </w:rPr>
              <w:t>../</w:t>
            </w:r>
            <w:r w:rsidRPr="00946372">
              <w:rPr>
                <w:rFonts w:ascii="Arial" w:hAnsi="Arial"/>
                <w:sz w:val="20"/>
              </w:rPr>
              <w:t>ss/SS_Output_Control.dat</w:t>
            </w:r>
          </w:p>
          <w:p w14:paraId="4D0ED09A" w14:textId="56084F20" w:rsidR="00DB4717" w:rsidRPr="009E690F" w:rsidRDefault="00381797" w:rsidP="0056183E">
            <w:pPr>
              <w:pStyle w:val="H1bodytext"/>
              <w:spacing w:after="0"/>
              <w:ind w:left="0"/>
              <w:rPr>
                <w:rFonts w:ascii="Arial" w:hAnsi="Arial"/>
                <w:sz w:val="20"/>
              </w:rPr>
            </w:pP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SS_input_gen.f </w:t>
            </w:r>
            <w:r w:rsidRPr="00312F8C">
              <w:rPr>
                <w:rFonts w:ascii="Arial" w:hAnsi="Arial"/>
                <w:sz w:val="20"/>
              </w:rPr>
              <w:t>tool</w:t>
            </w:r>
            <w:r>
              <w:rPr>
                <w:rFonts w:ascii="Arial" w:hAnsi="Arial"/>
                <w:sz w:val="20"/>
              </w:rPr>
              <w:t>.</w:t>
            </w:r>
          </w:p>
        </w:tc>
        <w:tc>
          <w:tcPr>
            <w:tcW w:w="2911" w:type="dxa"/>
            <w:vAlign w:val="center"/>
          </w:tcPr>
          <w:p w14:paraId="6AA05052" w14:textId="65AE0B13" w:rsidR="00DB4717" w:rsidRPr="007D0AAC" w:rsidRDefault="00381797" w:rsidP="0056183E">
            <w:pPr>
              <w:pStyle w:val="H1bodytext"/>
              <w:spacing w:after="0"/>
              <w:ind w:left="0"/>
              <w:rPr>
                <w:rFonts w:ascii="Arial" w:hAnsi="Arial"/>
                <w:sz w:val="20"/>
              </w:rPr>
            </w:pPr>
            <w:r>
              <w:rPr>
                <w:rFonts w:ascii="Arial" w:hAnsi="Arial"/>
                <w:sz w:val="20"/>
              </w:rPr>
              <w:t xml:space="preserve">The files are present in the </w:t>
            </w:r>
            <w:r w:rsidRPr="00DC39AA">
              <w:rPr>
                <w:rFonts w:ascii="Arial" w:hAnsi="Arial"/>
                <w:sz w:val="20"/>
              </w:rPr>
              <w:t>specified directories.</w:t>
            </w:r>
          </w:p>
        </w:tc>
        <w:tc>
          <w:tcPr>
            <w:tcW w:w="1407" w:type="dxa"/>
            <w:vAlign w:val="center"/>
          </w:tcPr>
          <w:p w14:paraId="233651D4" w14:textId="02FBC11C" w:rsidR="00DB4717" w:rsidRPr="00DB1022" w:rsidRDefault="00EE713A" w:rsidP="00DB1022">
            <w:pPr>
              <w:pStyle w:val="H1bodytext"/>
              <w:spacing w:after="0"/>
              <w:ind w:left="0"/>
              <w:jc w:val="center"/>
              <w:rPr>
                <w:rFonts w:ascii="Arial" w:hAnsi="Arial"/>
                <w:b/>
                <w:bCs/>
                <w:sz w:val="20"/>
              </w:rPr>
            </w:pPr>
            <w:r>
              <w:rPr>
                <w:rFonts w:ascii="Arial" w:hAnsi="Arial"/>
                <w:b/>
                <w:bCs/>
                <w:sz w:val="20"/>
              </w:rPr>
              <w:t>Pass</w:t>
            </w:r>
          </w:p>
        </w:tc>
      </w:tr>
      <w:tr w:rsidR="00EC18A2" w:rsidRPr="007D0AAC" w14:paraId="6105B46E" w14:textId="77777777" w:rsidTr="00E20C10">
        <w:trPr>
          <w:trHeight w:val="339"/>
        </w:trPr>
        <w:tc>
          <w:tcPr>
            <w:tcW w:w="711" w:type="dxa"/>
            <w:vAlign w:val="center"/>
          </w:tcPr>
          <w:p w14:paraId="427B65C4" w14:textId="32E7D766" w:rsidR="00EC18A2" w:rsidRDefault="00EC18A2" w:rsidP="00DE5735">
            <w:pPr>
              <w:pStyle w:val="H1bodytext"/>
              <w:spacing w:after="0"/>
              <w:ind w:left="0"/>
              <w:jc w:val="center"/>
              <w:rPr>
                <w:rFonts w:ascii="Arial" w:hAnsi="Arial"/>
                <w:sz w:val="20"/>
              </w:rPr>
            </w:pPr>
            <w:r>
              <w:rPr>
                <w:rFonts w:ascii="Arial" w:hAnsi="Arial"/>
                <w:sz w:val="20"/>
              </w:rPr>
              <w:t>2</w:t>
            </w:r>
          </w:p>
        </w:tc>
        <w:tc>
          <w:tcPr>
            <w:tcW w:w="4189" w:type="dxa"/>
            <w:vAlign w:val="center"/>
          </w:tcPr>
          <w:p w14:paraId="12FBF55C" w14:textId="2A8727E3" w:rsidR="00EC18A2" w:rsidRPr="00F74318" w:rsidRDefault="00A72350" w:rsidP="0056183E">
            <w:pPr>
              <w:pStyle w:val="H1bodytext"/>
              <w:spacing w:after="0"/>
              <w:ind w:left="0"/>
              <w:rPr>
                <w:rFonts w:ascii="Arial" w:hAnsi="Arial"/>
                <w:sz w:val="20"/>
              </w:rPr>
            </w:pPr>
            <w:r>
              <w:rPr>
                <w:rFonts w:ascii="Arial" w:hAnsi="Arial"/>
                <w:sz w:val="20"/>
              </w:rPr>
              <w:t xml:space="preserve">Execute the </w:t>
            </w:r>
            <w:r w:rsidR="0014457C">
              <w:rPr>
                <w:rFonts w:ascii="Arial" w:hAnsi="Arial"/>
                <w:i/>
                <w:iCs/>
                <w:sz w:val="20"/>
              </w:rPr>
              <w:t>runner_create_SS_input_file.sh</w:t>
            </w:r>
            <w:r w:rsidR="00F74318">
              <w:rPr>
                <w:rFonts w:ascii="Arial" w:hAnsi="Arial"/>
                <w:sz w:val="20"/>
              </w:rPr>
              <w:t>.</w:t>
            </w:r>
          </w:p>
        </w:tc>
        <w:tc>
          <w:tcPr>
            <w:tcW w:w="2911" w:type="dxa"/>
            <w:vAlign w:val="center"/>
          </w:tcPr>
          <w:p w14:paraId="67008623" w14:textId="3AD578C6" w:rsidR="00EC18A2" w:rsidRDefault="00F74318" w:rsidP="0056183E">
            <w:pPr>
              <w:pStyle w:val="H1bodytext"/>
              <w:spacing w:after="0"/>
              <w:ind w:left="0"/>
              <w:rPr>
                <w:rFonts w:ascii="Arial" w:hAnsi="Arial"/>
                <w:sz w:val="20"/>
              </w:rPr>
            </w:pPr>
            <w:r>
              <w:rPr>
                <w:rFonts w:ascii="Arial" w:hAnsi="Arial"/>
                <w:sz w:val="20"/>
              </w:rPr>
              <w:t>Script executes.</w:t>
            </w:r>
          </w:p>
        </w:tc>
        <w:tc>
          <w:tcPr>
            <w:tcW w:w="1407" w:type="dxa"/>
            <w:vAlign w:val="center"/>
          </w:tcPr>
          <w:p w14:paraId="1A26E401" w14:textId="24573D3D" w:rsidR="00472691" w:rsidRPr="00DB1022" w:rsidRDefault="00AF478E" w:rsidP="0080677C">
            <w:pPr>
              <w:pStyle w:val="H1bodytext"/>
              <w:spacing w:after="0"/>
              <w:ind w:left="0"/>
              <w:jc w:val="center"/>
              <w:rPr>
                <w:rFonts w:ascii="Arial" w:hAnsi="Arial"/>
                <w:b/>
                <w:bCs/>
                <w:sz w:val="20"/>
              </w:rPr>
            </w:pPr>
            <w:r>
              <w:rPr>
                <w:rFonts w:ascii="Arial" w:hAnsi="Arial"/>
                <w:b/>
                <w:bCs/>
                <w:sz w:val="20"/>
              </w:rPr>
              <w:t>Pass</w:t>
            </w:r>
          </w:p>
        </w:tc>
      </w:tr>
      <w:tr w:rsidR="0080677C" w:rsidRPr="007D0AAC" w14:paraId="5817E35F" w14:textId="77777777" w:rsidTr="00E20C10">
        <w:trPr>
          <w:trHeight w:val="486"/>
        </w:trPr>
        <w:tc>
          <w:tcPr>
            <w:tcW w:w="9220" w:type="dxa"/>
            <w:gridSpan w:val="4"/>
            <w:vAlign w:val="center"/>
          </w:tcPr>
          <w:p w14:paraId="3F0043E5" w14:textId="025B44A8" w:rsidR="0080677C" w:rsidRDefault="1501A15B" w:rsidP="00DB1022">
            <w:pPr>
              <w:pStyle w:val="H1bodytext"/>
              <w:spacing w:after="0"/>
              <w:ind w:left="0"/>
              <w:jc w:val="center"/>
              <w:rPr>
                <w:rFonts w:ascii="Arial" w:hAnsi="Arial"/>
                <w:b/>
                <w:bCs/>
                <w:sz w:val="20"/>
              </w:rPr>
            </w:pPr>
            <w:r>
              <w:rPr>
                <w:noProof/>
              </w:rPr>
              <w:drawing>
                <wp:inline distT="0" distB="0" distL="0" distR="0" wp14:anchorId="0265889A" wp14:editId="0C54A779">
                  <wp:extent cx="6400800" cy="1489075"/>
                  <wp:effectExtent l="0" t="0" r="0" b="0"/>
                  <wp:docPr id="125635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0800" cy="1489075"/>
                          </a:xfrm>
                          <a:prstGeom prst="rect">
                            <a:avLst/>
                          </a:prstGeom>
                        </pic:spPr>
                      </pic:pic>
                    </a:graphicData>
                  </a:graphic>
                </wp:inline>
              </w:drawing>
            </w:r>
          </w:p>
          <w:p w14:paraId="1F1097AB" w14:textId="77777777" w:rsidR="00AF3A45" w:rsidRDefault="00AF3A45" w:rsidP="00DB1022">
            <w:pPr>
              <w:pStyle w:val="H1bodytext"/>
              <w:spacing w:after="0"/>
              <w:ind w:left="0"/>
              <w:jc w:val="center"/>
              <w:rPr>
                <w:rFonts w:ascii="Arial" w:hAnsi="Arial"/>
                <w:b/>
                <w:bCs/>
                <w:sz w:val="20"/>
              </w:rPr>
            </w:pPr>
          </w:p>
          <w:p w14:paraId="5E6FF98D" w14:textId="58C37136" w:rsidR="00AF3A45" w:rsidRDefault="00AF3A45" w:rsidP="00DB1022">
            <w:pPr>
              <w:pStyle w:val="H1bodytext"/>
              <w:spacing w:after="0"/>
              <w:ind w:left="0"/>
              <w:jc w:val="center"/>
              <w:rPr>
                <w:rFonts w:ascii="Arial" w:hAnsi="Arial"/>
                <w:sz w:val="20"/>
              </w:rPr>
            </w:pPr>
            <w:r>
              <w:rPr>
                <w:rFonts w:ascii="Arial" w:hAnsi="Arial"/>
                <w:b/>
                <w:bCs/>
                <w:sz w:val="20"/>
              </w:rPr>
              <w:t xml:space="preserve">Screenshot of the </w:t>
            </w:r>
            <w:r w:rsidR="184F37F1" w:rsidRPr="51C417CC">
              <w:rPr>
                <w:rFonts w:ascii="Arial" w:hAnsi="Arial"/>
                <w:b/>
                <w:bCs/>
                <w:sz w:val="20"/>
              </w:rPr>
              <w:t>Tool</w:t>
            </w:r>
            <w:r w:rsidR="0CCF1370" w:rsidRPr="51C417CC">
              <w:rPr>
                <w:rFonts w:ascii="Arial" w:hAnsi="Arial"/>
                <w:b/>
                <w:bCs/>
                <w:sz w:val="20"/>
              </w:rPr>
              <w:t xml:space="preserve"> R</w:t>
            </w:r>
            <w:r w:rsidR="184F37F1" w:rsidRPr="51C417CC">
              <w:rPr>
                <w:rFonts w:ascii="Arial" w:hAnsi="Arial"/>
                <w:b/>
                <w:bCs/>
                <w:sz w:val="20"/>
              </w:rPr>
              <w:t>unner</w:t>
            </w:r>
            <w:r>
              <w:rPr>
                <w:rFonts w:ascii="Arial" w:hAnsi="Arial"/>
                <w:b/>
                <w:bCs/>
                <w:sz w:val="20"/>
              </w:rPr>
              <w:t xml:space="preserve"> executed for this </w:t>
            </w:r>
            <w:r w:rsidR="00306A4F">
              <w:rPr>
                <w:rFonts w:ascii="Arial" w:hAnsi="Arial"/>
                <w:b/>
                <w:bCs/>
                <w:sz w:val="20"/>
              </w:rPr>
              <w:t xml:space="preserve">test. </w:t>
            </w:r>
          </w:p>
          <w:p w14:paraId="232EDE6E" w14:textId="04C58345" w:rsidR="00306A4F" w:rsidRPr="00306A4F" w:rsidRDefault="006344F1" w:rsidP="00DB1022">
            <w:pPr>
              <w:pStyle w:val="H1bodytext"/>
              <w:spacing w:after="0"/>
              <w:ind w:left="0"/>
              <w:jc w:val="center"/>
              <w:rPr>
                <w:rFonts w:ascii="Arial" w:hAnsi="Arial"/>
                <w:sz w:val="20"/>
              </w:rPr>
            </w:pPr>
            <w:r>
              <w:rPr>
                <w:rFonts w:ascii="Arial" w:hAnsi="Arial"/>
                <w:sz w:val="20"/>
              </w:rPr>
              <w:t>Text file present in the testing directory.</w:t>
            </w:r>
          </w:p>
        </w:tc>
      </w:tr>
      <w:tr w:rsidR="00DB4717" w:rsidRPr="007D0AAC" w14:paraId="0660614B" w14:textId="77777777" w:rsidTr="00E20C10">
        <w:trPr>
          <w:trHeight w:val="486"/>
        </w:trPr>
        <w:tc>
          <w:tcPr>
            <w:tcW w:w="711" w:type="dxa"/>
            <w:vAlign w:val="center"/>
          </w:tcPr>
          <w:p w14:paraId="4278A539" w14:textId="4FA334B0" w:rsidR="00DB4717" w:rsidRPr="007D0AAC" w:rsidRDefault="00DB1CAA" w:rsidP="00DE5735">
            <w:pPr>
              <w:pStyle w:val="H1bodytext"/>
              <w:spacing w:after="0"/>
              <w:ind w:left="0"/>
              <w:jc w:val="center"/>
              <w:rPr>
                <w:rFonts w:ascii="Arial" w:hAnsi="Arial"/>
                <w:sz w:val="20"/>
              </w:rPr>
            </w:pPr>
            <w:r>
              <w:rPr>
                <w:rFonts w:ascii="Arial" w:hAnsi="Arial"/>
                <w:sz w:val="20"/>
              </w:rPr>
              <w:t>3</w:t>
            </w:r>
          </w:p>
        </w:tc>
        <w:tc>
          <w:tcPr>
            <w:tcW w:w="4189" w:type="dxa"/>
            <w:vAlign w:val="center"/>
          </w:tcPr>
          <w:p w14:paraId="29674776" w14:textId="502D290E" w:rsidR="00381797" w:rsidRPr="007D0AAC" w:rsidRDefault="00381797" w:rsidP="0056183E">
            <w:pPr>
              <w:pStyle w:val="H1bodytext"/>
              <w:spacing w:after="0"/>
              <w:ind w:left="0"/>
              <w:rPr>
                <w:rFonts w:ascii="Arial" w:hAnsi="Arial"/>
                <w:sz w:val="20"/>
              </w:rPr>
            </w:pPr>
            <w:r w:rsidRPr="004A262A">
              <w:rPr>
                <w:rFonts w:ascii="Arial" w:hAnsi="Arial"/>
                <w:sz w:val="20"/>
              </w:rPr>
              <w:t>Confirm that output file “</w:t>
            </w:r>
            <w:r w:rsidRPr="00DC39AA">
              <w:rPr>
                <w:rFonts w:ascii="Arial" w:hAnsi="Arial"/>
                <w:i/>
                <w:iCs/>
                <w:sz w:val="20"/>
              </w:rPr>
              <w:t>input_SS</w:t>
            </w:r>
            <w:r w:rsidRPr="004A262A">
              <w:rPr>
                <w:rFonts w:ascii="Arial" w:hAnsi="Arial"/>
                <w:sz w:val="20"/>
              </w:rPr>
              <w:t xml:space="preserve">” was generated by the </w:t>
            </w:r>
            <w:r w:rsidRPr="004A262A">
              <w:rPr>
                <w:rFonts w:ascii="Arial" w:hAnsi="Arial"/>
                <w:i/>
                <w:iCs/>
                <w:sz w:val="20"/>
              </w:rPr>
              <w:t>SS</w:t>
            </w:r>
            <w:r>
              <w:rPr>
                <w:rFonts w:ascii="Arial" w:hAnsi="Arial"/>
                <w:i/>
                <w:iCs/>
                <w:sz w:val="20"/>
              </w:rPr>
              <w:t>_input</w:t>
            </w:r>
            <w:r w:rsidRPr="004A262A">
              <w:rPr>
                <w:rFonts w:ascii="Arial" w:hAnsi="Arial"/>
                <w:i/>
                <w:iCs/>
                <w:sz w:val="20"/>
              </w:rPr>
              <w:t>_gen.f</w:t>
            </w:r>
            <w:r w:rsidRPr="004A262A">
              <w:rPr>
                <w:rFonts w:ascii="Arial" w:hAnsi="Arial"/>
                <w:sz w:val="20"/>
              </w:rPr>
              <w:t xml:space="preserve"> tool </w:t>
            </w:r>
            <w:r>
              <w:rPr>
                <w:rFonts w:ascii="Arial" w:hAnsi="Arial"/>
                <w:sz w:val="20"/>
              </w:rPr>
              <w:t>in the ../ss directory.</w:t>
            </w:r>
          </w:p>
        </w:tc>
        <w:tc>
          <w:tcPr>
            <w:tcW w:w="2911" w:type="dxa"/>
            <w:vAlign w:val="center"/>
          </w:tcPr>
          <w:p w14:paraId="7A2D45D7" w14:textId="0AFB249D" w:rsidR="00DB4717" w:rsidRPr="007D0AAC" w:rsidRDefault="00381797" w:rsidP="0056183E">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DC39AA">
              <w:rPr>
                <w:rFonts w:ascii="Arial" w:hAnsi="Arial"/>
                <w:i/>
                <w:iCs/>
                <w:sz w:val="20"/>
              </w:rPr>
              <w:t>input_SS</w:t>
            </w:r>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407" w:type="dxa"/>
            <w:vAlign w:val="center"/>
          </w:tcPr>
          <w:p w14:paraId="35DD505A" w14:textId="58E06F86" w:rsidR="00DB4717" w:rsidRPr="00DB1022" w:rsidRDefault="008B0BF0" w:rsidP="00DB1022">
            <w:pPr>
              <w:pStyle w:val="H1bodytext"/>
              <w:spacing w:after="0"/>
              <w:ind w:left="0"/>
              <w:jc w:val="center"/>
              <w:rPr>
                <w:rFonts w:ascii="Arial" w:hAnsi="Arial"/>
                <w:b/>
                <w:bCs/>
                <w:sz w:val="20"/>
              </w:rPr>
            </w:pPr>
            <w:r>
              <w:rPr>
                <w:rFonts w:ascii="Arial" w:hAnsi="Arial"/>
                <w:b/>
                <w:bCs/>
                <w:sz w:val="20"/>
              </w:rPr>
              <w:t>Pass</w:t>
            </w:r>
          </w:p>
        </w:tc>
      </w:tr>
      <w:tr w:rsidR="00381797" w:rsidRPr="00702160" w14:paraId="64579AD3" w14:textId="77777777" w:rsidTr="00E20C10">
        <w:trPr>
          <w:trHeight w:val="238"/>
        </w:trPr>
        <w:tc>
          <w:tcPr>
            <w:tcW w:w="711" w:type="dxa"/>
            <w:vAlign w:val="center"/>
          </w:tcPr>
          <w:p w14:paraId="5A6902BC" w14:textId="11DB9BDC" w:rsidR="00381797" w:rsidRPr="007D0AAC" w:rsidRDefault="00DB1CAA" w:rsidP="00DE5735">
            <w:pPr>
              <w:pStyle w:val="H1bodytext"/>
              <w:spacing w:after="0"/>
              <w:ind w:left="0"/>
              <w:jc w:val="center"/>
              <w:rPr>
                <w:rFonts w:ascii="Arial" w:hAnsi="Arial"/>
                <w:sz w:val="20"/>
              </w:rPr>
            </w:pPr>
            <w:r>
              <w:rPr>
                <w:rFonts w:ascii="Arial" w:hAnsi="Arial"/>
                <w:sz w:val="20"/>
              </w:rPr>
              <w:t>4</w:t>
            </w:r>
          </w:p>
        </w:tc>
        <w:tc>
          <w:tcPr>
            <w:tcW w:w="4189" w:type="dxa"/>
            <w:vAlign w:val="center"/>
          </w:tcPr>
          <w:p w14:paraId="24707BA2" w14:textId="77777777" w:rsidR="00381797" w:rsidRPr="00DC39AA" w:rsidRDefault="00381797" w:rsidP="00381797">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r w:rsidRPr="00DC39AA">
              <w:rPr>
                <w:rFonts w:ascii="Arial" w:hAnsi="Arial"/>
                <w:i/>
                <w:iCs/>
                <w:sz w:val="20"/>
              </w:rPr>
              <w:t>input_SS</w:t>
            </w:r>
            <w:r w:rsidRPr="00DC39AA">
              <w:rPr>
                <w:rFonts w:ascii="Arial" w:hAnsi="Arial"/>
                <w:sz w:val="20"/>
              </w:rPr>
              <w:t xml:space="preserve"> file and are identical to the information in the </w:t>
            </w:r>
            <w:r w:rsidRPr="00DC39AA">
              <w:rPr>
                <w:rFonts w:ascii="Arial" w:hAnsi="Arial"/>
                <w:i/>
                <w:iCs/>
                <w:sz w:val="20"/>
              </w:rPr>
              <w:t>../build/input f</w:t>
            </w:r>
            <w:r w:rsidRPr="00DC39AA">
              <w:rPr>
                <w:rFonts w:ascii="Arial" w:hAnsi="Arial"/>
                <w:sz w:val="20"/>
              </w:rPr>
              <w:t>ile:</w:t>
            </w:r>
          </w:p>
          <w:p w14:paraId="0A43B4DF"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Simulation Title Card;</w:t>
            </w:r>
          </w:p>
          <w:p w14:paraId="627E7945"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Solution Control Card;</w:t>
            </w:r>
          </w:p>
          <w:p w14:paraId="28FF36FE"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Grid Card;</w:t>
            </w:r>
          </w:p>
          <w:p w14:paraId="61ED6977" w14:textId="77777777" w:rsidR="00381797" w:rsidRPr="00DC39AA" w:rsidRDefault="00381797" w:rsidP="00381797">
            <w:pPr>
              <w:pStyle w:val="H1bodytext"/>
              <w:spacing w:after="120"/>
              <w:ind w:left="0"/>
              <w:rPr>
                <w:rFonts w:ascii="Arial" w:hAnsi="Arial"/>
                <w:sz w:val="20"/>
              </w:rPr>
            </w:pPr>
            <w:r w:rsidRPr="00DC39AA">
              <w:rPr>
                <w:rFonts w:ascii="Arial" w:hAnsi="Arial"/>
                <w:sz w:val="20"/>
              </w:rPr>
              <w:lastRenderedPageBreak/>
              <w:t>Inactive Nodes Card;</w:t>
            </w:r>
          </w:p>
          <w:p w14:paraId="6BF3E719"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Rock Soil Zonation Card;</w:t>
            </w:r>
          </w:p>
          <w:p w14:paraId="06F5A75E"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Mechanical Properties Card;</w:t>
            </w:r>
          </w:p>
          <w:p w14:paraId="1922693D"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Hydraulic Properties Card;</w:t>
            </w:r>
          </w:p>
          <w:p w14:paraId="582C0374"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Saturation Function Card;</w:t>
            </w:r>
          </w:p>
          <w:p w14:paraId="2B8D5F1F"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X-Aqueous Relative Permeability Card;</w:t>
            </w:r>
          </w:p>
          <w:p w14:paraId="6986E3E7"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Y-Aqueous Relative Permeability Card;</w:t>
            </w:r>
          </w:p>
          <w:p w14:paraId="76E2053C"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Z-Aqueous Relative Permeability Card;</w:t>
            </w:r>
          </w:p>
          <w:p w14:paraId="57EFB359" w14:textId="77777777" w:rsidR="00381797" w:rsidRPr="00DC39AA" w:rsidRDefault="00381797" w:rsidP="00381797">
            <w:pPr>
              <w:pStyle w:val="H1bodytext"/>
              <w:spacing w:after="120"/>
              <w:ind w:left="0"/>
              <w:rPr>
                <w:rFonts w:ascii="Arial" w:hAnsi="Arial"/>
                <w:sz w:val="20"/>
              </w:rPr>
            </w:pPr>
            <w:r w:rsidRPr="00DC39AA">
              <w:rPr>
                <w:rFonts w:ascii="Arial" w:hAnsi="Arial"/>
                <w:sz w:val="20"/>
              </w:rPr>
              <w:t>Initial Conditions Card;</w:t>
            </w:r>
          </w:p>
          <w:p w14:paraId="099AD44C" w14:textId="67164A3A" w:rsidR="00381797" w:rsidRPr="00312F8C" w:rsidRDefault="00381797" w:rsidP="00381797">
            <w:pPr>
              <w:pStyle w:val="H1bodytext"/>
              <w:spacing w:after="0"/>
              <w:ind w:left="0"/>
              <w:rPr>
                <w:rFonts w:ascii="Arial" w:hAnsi="Arial"/>
                <w:sz w:val="20"/>
              </w:rPr>
            </w:pPr>
            <w:r w:rsidRPr="00DC39AA">
              <w:rPr>
                <w:rFonts w:ascii="Arial" w:hAnsi="Arial"/>
                <w:sz w:val="20"/>
              </w:rPr>
              <w:t>Surface Flux Card.</w:t>
            </w:r>
          </w:p>
        </w:tc>
        <w:tc>
          <w:tcPr>
            <w:tcW w:w="2911" w:type="dxa"/>
            <w:vAlign w:val="center"/>
          </w:tcPr>
          <w:p w14:paraId="13CF0D9A" w14:textId="7133878F" w:rsidR="00381797" w:rsidRPr="00702160" w:rsidRDefault="00381797" w:rsidP="00381797">
            <w:pPr>
              <w:pStyle w:val="H1bodytext"/>
              <w:spacing w:after="0"/>
              <w:ind w:left="0"/>
              <w:rPr>
                <w:rFonts w:ascii="Arial" w:hAnsi="Arial"/>
                <w:sz w:val="20"/>
              </w:rPr>
            </w:pPr>
            <w:r>
              <w:rPr>
                <w:rFonts w:ascii="Arial" w:hAnsi="Arial"/>
                <w:sz w:val="20"/>
              </w:rPr>
              <w:lastRenderedPageBreak/>
              <w:t xml:space="preserve">The information in the </w:t>
            </w:r>
            <w:r w:rsidRPr="00DC39AA">
              <w:rPr>
                <w:rFonts w:ascii="Arial" w:hAnsi="Arial"/>
                <w:i/>
                <w:iCs/>
                <w:sz w:val="20"/>
              </w:rPr>
              <w:t>input_SS</w:t>
            </w:r>
            <w:r>
              <w:rPr>
                <w:rFonts w:ascii="Arial" w:hAnsi="Arial"/>
                <w:sz w:val="20"/>
              </w:rPr>
              <w:t xml:space="preserve"> file for the specified cards is identical to the information in the source file ‘</w:t>
            </w:r>
            <w:r w:rsidRPr="00DC39AA">
              <w:rPr>
                <w:rFonts w:ascii="Arial" w:hAnsi="Arial"/>
                <w:i/>
                <w:iCs/>
                <w:sz w:val="20"/>
              </w:rPr>
              <w:t>input</w:t>
            </w:r>
            <w:r>
              <w:rPr>
                <w:rFonts w:ascii="Arial" w:hAnsi="Arial"/>
                <w:sz w:val="20"/>
              </w:rPr>
              <w:t xml:space="preserve">’ located in the </w:t>
            </w:r>
            <w:r w:rsidRPr="00DC39AA">
              <w:rPr>
                <w:rFonts w:ascii="Arial" w:hAnsi="Arial"/>
                <w:i/>
                <w:iCs/>
                <w:sz w:val="20"/>
              </w:rPr>
              <w:t>../build</w:t>
            </w:r>
            <w:r>
              <w:rPr>
                <w:rFonts w:ascii="Arial" w:hAnsi="Arial"/>
                <w:sz w:val="20"/>
              </w:rPr>
              <w:t xml:space="preserve"> directory.</w:t>
            </w:r>
          </w:p>
        </w:tc>
        <w:tc>
          <w:tcPr>
            <w:tcW w:w="1407" w:type="dxa"/>
            <w:vAlign w:val="center"/>
          </w:tcPr>
          <w:p w14:paraId="094983F2" w14:textId="3AD290F6" w:rsidR="00381797" w:rsidRPr="00AA19A0" w:rsidRDefault="00972855" w:rsidP="00AA19A0">
            <w:pPr>
              <w:pStyle w:val="H1bodytext"/>
              <w:spacing w:after="0"/>
              <w:ind w:left="0"/>
              <w:jc w:val="center"/>
              <w:rPr>
                <w:rFonts w:ascii="Arial" w:hAnsi="Arial"/>
                <w:b/>
                <w:bCs/>
                <w:sz w:val="20"/>
              </w:rPr>
            </w:pPr>
            <w:r>
              <w:rPr>
                <w:rFonts w:ascii="Arial" w:hAnsi="Arial"/>
                <w:b/>
                <w:bCs/>
                <w:sz w:val="20"/>
              </w:rPr>
              <w:t>Pass</w:t>
            </w:r>
          </w:p>
        </w:tc>
      </w:tr>
      <w:tr w:rsidR="00F16D6D" w:rsidRPr="00702160" w14:paraId="2D4959CB" w14:textId="77777777" w:rsidTr="00E20C10">
        <w:trPr>
          <w:trHeight w:val="552"/>
        </w:trPr>
        <w:tc>
          <w:tcPr>
            <w:tcW w:w="711" w:type="dxa"/>
            <w:vAlign w:val="center"/>
          </w:tcPr>
          <w:p w14:paraId="0FDB8E89" w14:textId="1C07061A" w:rsidR="00F16D6D" w:rsidRDefault="00F16D6D" w:rsidP="00F16D6D">
            <w:pPr>
              <w:pStyle w:val="H1bodytext"/>
              <w:spacing w:after="0"/>
              <w:ind w:left="0"/>
              <w:jc w:val="center"/>
              <w:rPr>
                <w:rFonts w:ascii="Arial" w:hAnsi="Arial"/>
                <w:sz w:val="20"/>
              </w:rPr>
            </w:pPr>
            <w:r>
              <w:rPr>
                <w:rFonts w:ascii="Arial" w:hAnsi="Arial"/>
                <w:sz w:val="20"/>
              </w:rPr>
              <w:t>5</w:t>
            </w:r>
          </w:p>
        </w:tc>
        <w:tc>
          <w:tcPr>
            <w:tcW w:w="4189" w:type="dxa"/>
            <w:vAlign w:val="center"/>
          </w:tcPr>
          <w:p w14:paraId="74F7D73D" w14:textId="78D38683" w:rsidR="00F16D6D" w:rsidRPr="00BE4918" w:rsidRDefault="00F16D6D" w:rsidP="00F16D6D">
            <w:pPr>
              <w:pStyle w:val="H1bodytext"/>
              <w:spacing w:after="120"/>
              <w:ind w:left="0"/>
              <w:contextualSpacing/>
              <w:rPr>
                <w:rFonts w:ascii="Arial" w:hAnsi="Arial"/>
                <w:i/>
                <w:iCs/>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r w:rsidRPr="00DC39AA">
              <w:rPr>
                <w:rFonts w:ascii="Arial" w:hAnsi="Arial"/>
                <w:i/>
                <w:iCs/>
                <w:sz w:val="20"/>
              </w:rPr>
              <w:t>input_SS</w:t>
            </w:r>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../ret/ ca_ss_boundary_card.dat</w:t>
            </w:r>
            <w:r>
              <w:rPr>
                <w:rFonts w:ascii="Arial" w:hAnsi="Arial"/>
                <w:i/>
                <w:iCs/>
                <w:sz w:val="20"/>
              </w:rPr>
              <w:t xml:space="preserve">. </w:t>
            </w: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sz w:val="20"/>
              </w:rPr>
              <w:t xml:space="preserve"> </w:t>
            </w:r>
          </w:p>
        </w:tc>
        <w:tc>
          <w:tcPr>
            <w:tcW w:w="2911" w:type="dxa"/>
            <w:vAlign w:val="center"/>
          </w:tcPr>
          <w:p w14:paraId="63092536" w14:textId="4DC60953" w:rsidR="00F16D6D" w:rsidRDefault="00F16D6D" w:rsidP="00F16D6D">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r w:rsidRPr="00DC39AA">
              <w:rPr>
                <w:rFonts w:ascii="Arial" w:hAnsi="Arial"/>
                <w:i/>
                <w:iCs/>
                <w:sz w:val="20"/>
              </w:rPr>
              <w:t>input_SS</w:t>
            </w:r>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../ret/ ca_ss_boundary_card.dat</w:t>
            </w:r>
            <w:r>
              <w:rPr>
                <w:rFonts w:ascii="Arial" w:hAnsi="Arial"/>
                <w:sz w:val="20"/>
              </w:rPr>
              <w:t xml:space="preserve"> and has the addition of the bottom model boundary condition.</w:t>
            </w:r>
          </w:p>
        </w:tc>
        <w:tc>
          <w:tcPr>
            <w:tcW w:w="1407" w:type="dxa"/>
            <w:vAlign w:val="center"/>
          </w:tcPr>
          <w:p w14:paraId="70E571BD" w14:textId="42AE238B" w:rsidR="00F16D6D" w:rsidRPr="00AA19A0" w:rsidRDefault="00F16D6D" w:rsidP="00F16D6D">
            <w:pPr>
              <w:pStyle w:val="H1bodytext"/>
              <w:spacing w:after="0"/>
              <w:ind w:left="0"/>
              <w:jc w:val="center"/>
              <w:rPr>
                <w:rFonts w:ascii="Arial" w:hAnsi="Arial"/>
                <w:b/>
                <w:bCs/>
                <w:sz w:val="20"/>
              </w:rPr>
            </w:pPr>
            <w:r>
              <w:rPr>
                <w:rFonts w:ascii="Arial" w:hAnsi="Arial"/>
                <w:b/>
                <w:bCs/>
                <w:sz w:val="20"/>
              </w:rPr>
              <w:t>Pass</w:t>
            </w:r>
          </w:p>
        </w:tc>
      </w:tr>
      <w:tr w:rsidR="00381797" w:rsidRPr="00702160" w14:paraId="73596EB3" w14:textId="77777777" w:rsidTr="00E20C10">
        <w:trPr>
          <w:trHeight w:val="552"/>
        </w:trPr>
        <w:tc>
          <w:tcPr>
            <w:tcW w:w="711" w:type="dxa"/>
            <w:vAlign w:val="center"/>
          </w:tcPr>
          <w:p w14:paraId="72069D94" w14:textId="5481C7D2" w:rsidR="00381797" w:rsidRDefault="00DE5735" w:rsidP="00DE5735">
            <w:pPr>
              <w:pStyle w:val="H1bodytext"/>
              <w:spacing w:after="0"/>
              <w:ind w:left="0"/>
              <w:jc w:val="center"/>
              <w:rPr>
                <w:rFonts w:ascii="Arial" w:hAnsi="Arial"/>
                <w:sz w:val="20"/>
              </w:rPr>
            </w:pPr>
            <w:r>
              <w:rPr>
                <w:rFonts w:ascii="Arial" w:hAnsi="Arial"/>
                <w:sz w:val="20"/>
              </w:rPr>
              <w:t>6</w:t>
            </w:r>
          </w:p>
        </w:tc>
        <w:tc>
          <w:tcPr>
            <w:tcW w:w="4189" w:type="dxa"/>
            <w:vAlign w:val="center"/>
          </w:tcPr>
          <w:p w14:paraId="02D838FF" w14:textId="1244D2AB" w:rsidR="00381797" w:rsidRPr="00312F8C" w:rsidRDefault="00381797" w:rsidP="00381797">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w:t>
            </w:r>
            <w:r w:rsidR="00122DC7">
              <w:rPr>
                <w:rFonts w:ascii="Arial" w:hAnsi="Arial"/>
                <w:sz w:val="20"/>
              </w:rPr>
              <w:t>Output Control Card</w:t>
            </w:r>
            <w:r w:rsidR="00002060">
              <w:rPr>
                <w:rFonts w:ascii="Arial" w:hAnsi="Arial"/>
                <w:sz w:val="20"/>
              </w:rPr>
              <w:t xml:space="preserve"> information </w:t>
            </w:r>
            <w:r w:rsidR="000D7B27">
              <w:rPr>
                <w:rFonts w:ascii="Arial" w:hAnsi="Arial"/>
                <w:sz w:val="20"/>
              </w:rPr>
              <w:t>in</w:t>
            </w:r>
            <w:r w:rsidRPr="00DC39AA">
              <w:rPr>
                <w:rFonts w:ascii="Arial" w:hAnsi="Arial"/>
                <w:sz w:val="20"/>
              </w:rPr>
              <w:t xml:space="preserve"> the </w:t>
            </w:r>
            <w:r w:rsidRPr="00DC39AA">
              <w:rPr>
                <w:rFonts w:ascii="Arial" w:hAnsi="Arial"/>
                <w:i/>
                <w:iCs/>
                <w:sz w:val="20"/>
              </w:rPr>
              <w:t>input_SS</w:t>
            </w:r>
            <w:r w:rsidRPr="00DC39AA">
              <w:rPr>
                <w:rFonts w:ascii="Arial" w:hAnsi="Arial"/>
                <w:sz w:val="20"/>
              </w:rPr>
              <w:t xml:space="preserve"> file </w:t>
            </w:r>
            <w:r w:rsidR="00A37FED">
              <w:rPr>
                <w:rFonts w:ascii="Arial" w:hAnsi="Arial"/>
                <w:sz w:val="20"/>
              </w:rPr>
              <w:t xml:space="preserve">corresponds to </w:t>
            </w:r>
            <w:r w:rsidR="000A25A2">
              <w:rPr>
                <w:rFonts w:ascii="Arial" w:hAnsi="Arial"/>
                <w:sz w:val="20"/>
              </w:rPr>
              <w:t xml:space="preserve">the information in the </w:t>
            </w:r>
            <w:r w:rsidR="000A25A2" w:rsidRPr="00DC39AA">
              <w:rPr>
                <w:rFonts w:ascii="Arial" w:hAnsi="Arial"/>
                <w:i/>
                <w:iCs/>
                <w:sz w:val="20"/>
              </w:rPr>
              <w:t>ss/ SS_Output_Control.dat</w:t>
            </w:r>
            <w:r w:rsidR="00BE4918">
              <w:rPr>
                <w:rFonts w:ascii="Arial" w:hAnsi="Arial"/>
                <w:i/>
                <w:iCs/>
                <w:sz w:val="20"/>
              </w:rPr>
              <w:t>.</w:t>
            </w:r>
          </w:p>
        </w:tc>
        <w:tc>
          <w:tcPr>
            <w:tcW w:w="2911" w:type="dxa"/>
            <w:vAlign w:val="center"/>
          </w:tcPr>
          <w:p w14:paraId="088CB89E" w14:textId="12D6B06E" w:rsidR="00381797" w:rsidRDefault="00381797" w:rsidP="00381797">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r w:rsidRPr="00DC39AA">
              <w:rPr>
                <w:rFonts w:ascii="Arial" w:hAnsi="Arial"/>
                <w:i/>
                <w:iCs/>
                <w:sz w:val="20"/>
              </w:rPr>
              <w:t>input_SS</w:t>
            </w:r>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ss/ SS_Output_Control.dat</w:t>
            </w:r>
            <w:r w:rsidRPr="00312F8C">
              <w:rPr>
                <w:rFonts w:ascii="Arial" w:hAnsi="Arial"/>
                <w:sz w:val="20"/>
              </w:rPr>
              <w:t>.</w:t>
            </w:r>
          </w:p>
          <w:p w14:paraId="3C0F366D" w14:textId="10F7ABF6" w:rsidR="00381797" w:rsidRDefault="00381797" w:rsidP="00381797">
            <w:pPr>
              <w:pStyle w:val="H1bodytext"/>
              <w:spacing w:after="0"/>
              <w:ind w:left="0"/>
              <w:rPr>
                <w:rFonts w:ascii="Arial" w:hAnsi="Arial"/>
                <w:sz w:val="20"/>
              </w:rPr>
            </w:pPr>
          </w:p>
        </w:tc>
        <w:tc>
          <w:tcPr>
            <w:tcW w:w="1407" w:type="dxa"/>
            <w:vAlign w:val="center"/>
          </w:tcPr>
          <w:p w14:paraId="2EA7B863" w14:textId="496F158D" w:rsidR="00381797" w:rsidRPr="00AA19A0" w:rsidRDefault="00187C97" w:rsidP="00AA19A0">
            <w:pPr>
              <w:pStyle w:val="H1bodytext"/>
              <w:spacing w:after="0"/>
              <w:ind w:left="0"/>
              <w:jc w:val="center"/>
              <w:rPr>
                <w:rFonts w:ascii="Arial" w:hAnsi="Arial"/>
                <w:b/>
                <w:bCs/>
                <w:sz w:val="20"/>
              </w:rPr>
            </w:pPr>
            <w:r>
              <w:rPr>
                <w:rFonts w:ascii="Arial" w:hAnsi="Arial"/>
                <w:b/>
                <w:bCs/>
                <w:sz w:val="20"/>
              </w:rPr>
              <w:t>Pass</w:t>
            </w:r>
          </w:p>
        </w:tc>
      </w:tr>
      <w:bookmarkEnd w:id="2"/>
    </w:tbl>
    <w:p w14:paraId="4E928D5D" w14:textId="6745F92E" w:rsidR="00DB4717" w:rsidRDefault="00DB4717">
      <w:pPr>
        <w:spacing w:after="160" w:line="259" w:lineRule="auto"/>
      </w:pPr>
    </w:p>
    <w:p w14:paraId="02755619" w14:textId="6A749E46" w:rsidR="00DB4717" w:rsidRDefault="00DB4717">
      <w:pPr>
        <w:spacing w:after="160" w:line="259" w:lineRule="auto"/>
      </w:pPr>
    </w:p>
    <w:p w14:paraId="16E8CF2F" w14:textId="4B6434F2" w:rsidR="006703E7" w:rsidRDefault="006703E7">
      <w:pPr>
        <w:spacing w:after="160" w:line="259" w:lineRule="auto"/>
      </w:pPr>
      <w:r>
        <w:br w:type="page"/>
      </w:r>
    </w:p>
    <w:tbl>
      <w:tblPr>
        <w:tblStyle w:val="TableGrid"/>
        <w:tblW w:w="9131" w:type="dxa"/>
        <w:tblInd w:w="720" w:type="dxa"/>
        <w:tblLook w:val="04A0" w:firstRow="1" w:lastRow="0" w:firstColumn="1" w:lastColumn="0" w:noHBand="0" w:noVBand="1"/>
      </w:tblPr>
      <w:tblGrid>
        <w:gridCol w:w="738"/>
        <w:gridCol w:w="4242"/>
        <w:gridCol w:w="2940"/>
        <w:gridCol w:w="1440"/>
      </w:tblGrid>
      <w:tr w:rsidR="005D452E" w:rsidRPr="002B0E1B" w14:paraId="040FEE2B" w14:textId="77777777" w:rsidTr="00E20C10">
        <w:trPr>
          <w:cantSplit/>
          <w:trHeight w:val="370"/>
          <w:tblHeader/>
        </w:trPr>
        <w:tc>
          <w:tcPr>
            <w:tcW w:w="9131" w:type="dxa"/>
            <w:gridSpan w:val="4"/>
            <w:tcBorders>
              <w:top w:val="nil"/>
              <w:left w:val="nil"/>
              <w:bottom w:val="single" w:sz="4" w:space="0" w:color="auto"/>
              <w:right w:val="nil"/>
            </w:tcBorders>
            <w:vAlign w:val="bottom"/>
          </w:tcPr>
          <w:p w14:paraId="7B9D981B" w14:textId="3355F99B" w:rsidR="005D452E" w:rsidRDefault="005D452E" w:rsidP="00DE5735">
            <w:pPr>
              <w:pStyle w:val="H1bodytext"/>
              <w:spacing w:after="0"/>
              <w:ind w:left="0"/>
              <w:jc w:val="center"/>
              <w:rPr>
                <w:rFonts w:ascii="Arial" w:hAnsi="Arial"/>
                <w:b/>
                <w:sz w:val="24"/>
                <w:szCs w:val="24"/>
              </w:rPr>
            </w:pPr>
            <w:r w:rsidRPr="002B0E1B">
              <w:rPr>
                <w:rFonts w:ascii="Arial" w:hAnsi="Arial"/>
                <w:b/>
                <w:sz w:val="24"/>
                <w:szCs w:val="24"/>
              </w:rPr>
              <w:lastRenderedPageBreak/>
              <w:t xml:space="preserve">Table </w:t>
            </w:r>
            <w:r>
              <w:rPr>
                <w:rFonts w:ascii="Arial" w:hAnsi="Arial"/>
                <w:b/>
                <w:sz w:val="24"/>
                <w:szCs w:val="24"/>
              </w:rPr>
              <w:t>A-</w:t>
            </w:r>
            <w:r w:rsidR="006703E7">
              <w:rPr>
                <w:rFonts w:ascii="Arial" w:hAnsi="Arial"/>
                <w:b/>
                <w:sz w:val="24"/>
                <w:szCs w:val="24"/>
              </w:rPr>
              <w:t>2</w:t>
            </w:r>
            <w:r w:rsidRPr="002B0E1B">
              <w:rPr>
                <w:rFonts w:ascii="Arial" w:hAnsi="Arial"/>
                <w:b/>
                <w:sz w:val="24"/>
                <w:szCs w:val="24"/>
              </w:rPr>
              <w:t xml:space="preserve"> </w:t>
            </w:r>
          </w:p>
          <w:p w14:paraId="67E146B5" w14:textId="77777777" w:rsidR="005D452E" w:rsidRPr="002B0E1B" w:rsidRDefault="005D452E" w:rsidP="00DE5735">
            <w:pPr>
              <w:pStyle w:val="H1bodytext"/>
              <w:spacing w:after="0"/>
              <w:ind w:left="0"/>
              <w:jc w:val="center"/>
              <w:rPr>
                <w:rFonts w:ascii="Arial" w:hAnsi="Arial"/>
                <w:b/>
                <w:sz w:val="24"/>
                <w:szCs w:val="24"/>
              </w:rPr>
            </w:pPr>
            <w:r w:rsidRPr="002B0E1B">
              <w:rPr>
                <w:rFonts w:ascii="Arial" w:hAnsi="Arial"/>
                <w:b/>
                <w:i/>
                <w:iCs/>
                <w:sz w:val="24"/>
                <w:szCs w:val="24"/>
              </w:rPr>
              <w:t>SS_</w:t>
            </w:r>
            <w:r>
              <w:rPr>
                <w:rFonts w:ascii="Arial" w:hAnsi="Arial"/>
                <w:b/>
                <w:i/>
                <w:iCs/>
                <w:sz w:val="24"/>
                <w:szCs w:val="24"/>
              </w:rPr>
              <w:t>input_</w:t>
            </w:r>
            <w:r w:rsidRPr="002B0E1B">
              <w:rPr>
                <w:rFonts w:ascii="Arial" w:hAnsi="Arial"/>
                <w:b/>
                <w:i/>
                <w:iCs/>
                <w:sz w:val="24"/>
                <w:szCs w:val="24"/>
              </w:rPr>
              <w:t>gen.f</w:t>
            </w:r>
            <w:r w:rsidRPr="002B0E1B">
              <w:rPr>
                <w:rFonts w:ascii="Arial" w:hAnsi="Arial"/>
                <w:b/>
                <w:sz w:val="24"/>
                <w:szCs w:val="24"/>
              </w:rPr>
              <w:t xml:space="preserve"> </w:t>
            </w:r>
            <w:r>
              <w:rPr>
                <w:rFonts w:ascii="Arial" w:hAnsi="Arial"/>
                <w:b/>
                <w:sz w:val="24"/>
                <w:szCs w:val="24"/>
              </w:rPr>
              <w:t>t</w:t>
            </w:r>
            <w:r w:rsidRPr="002B0E1B">
              <w:rPr>
                <w:rFonts w:ascii="Arial" w:hAnsi="Arial"/>
                <w:b/>
                <w:sz w:val="24"/>
                <w:szCs w:val="24"/>
              </w:rPr>
              <w:t>ool</w:t>
            </w:r>
          </w:p>
          <w:p w14:paraId="4862742E" w14:textId="41CE8C71" w:rsidR="005D452E" w:rsidRPr="002B0E1B" w:rsidRDefault="005D452E" w:rsidP="00DE5735">
            <w:pPr>
              <w:pStyle w:val="H1bodytext"/>
              <w:spacing w:after="0"/>
              <w:ind w:left="0"/>
              <w:jc w:val="center"/>
              <w:rPr>
                <w:rFonts w:ascii="Arial" w:hAnsi="Arial"/>
                <w:b/>
                <w:sz w:val="24"/>
                <w:szCs w:val="24"/>
              </w:rPr>
            </w:pPr>
            <w:r w:rsidRPr="002B0E1B">
              <w:rPr>
                <w:rFonts w:ascii="Arial" w:hAnsi="Arial" w:cs="Arial"/>
                <w:b/>
                <w:sz w:val="24"/>
                <w:szCs w:val="24"/>
              </w:rPr>
              <w:t xml:space="preserve"> Acceptance </w:t>
            </w:r>
            <w:r w:rsidRPr="002B0E1B">
              <w:rPr>
                <w:rFonts w:ascii="Arial" w:hAnsi="Arial"/>
                <w:b/>
                <w:sz w:val="24"/>
                <w:szCs w:val="24"/>
              </w:rPr>
              <w:t xml:space="preserve">Test </w:t>
            </w:r>
            <w:r>
              <w:rPr>
                <w:rFonts w:ascii="Arial" w:hAnsi="Arial"/>
                <w:b/>
                <w:sz w:val="24"/>
                <w:szCs w:val="24"/>
              </w:rPr>
              <w:t xml:space="preserve">Case </w:t>
            </w:r>
            <w:r w:rsidR="00DE5735">
              <w:rPr>
                <w:rFonts w:ascii="Arial" w:hAnsi="Arial"/>
                <w:b/>
                <w:sz w:val="24"/>
                <w:szCs w:val="24"/>
              </w:rPr>
              <w:t>2</w:t>
            </w:r>
          </w:p>
        </w:tc>
      </w:tr>
      <w:tr w:rsidR="005D452E" w:rsidRPr="007D0AAC" w14:paraId="28F56502" w14:textId="77777777" w:rsidTr="00E20C10">
        <w:trPr>
          <w:cantSplit/>
          <w:trHeight w:val="546"/>
          <w:tblHeader/>
        </w:trPr>
        <w:tc>
          <w:tcPr>
            <w:tcW w:w="4818" w:type="dxa"/>
            <w:gridSpan w:val="2"/>
            <w:tcBorders>
              <w:top w:val="single" w:sz="4" w:space="0" w:color="auto"/>
            </w:tcBorders>
            <w:shd w:val="clear" w:color="auto" w:fill="auto"/>
            <w:vAlign w:val="center"/>
          </w:tcPr>
          <w:p w14:paraId="723098D9" w14:textId="7CC2AD09" w:rsidR="005D452E" w:rsidRPr="007D0AAC" w:rsidRDefault="005D452E" w:rsidP="00DE5735">
            <w:pPr>
              <w:pStyle w:val="H1bodytext"/>
              <w:spacing w:after="0"/>
              <w:ind w:left="0"/>
              <w:jc w:val="center"/>
              <w:rPr>
                <w:rFonts w:ascii="Arial" w:hAnsi="Arial"/>
                <w:b/>
                <w:sz w:val="20"/>
              </w:rPr>
            </w:pPr>
            <w:r w:rsidRPr="00BC2D92">
              <w:rPr>
                <w:rFonts w:ascii="Arial" w:hAnsi="Arial"/>
                <w:b/>
                <w:i/>
                <w:iCs/>
                <w:sz w:val="20"/>
              </w:rPr>
              <w:t>SS_</w:t>
            </w:r>
            <w:r>
              <w:rPr>
                <w:rFonts w:ascii="Arial" w:hAnsi="Arial"/>
                <w:b/>
                <w:i/>
                <w:iCs/>
                <w:sz w:val="20"/>
              </w:rPr>
              <w:t>input_</w:t>
            </w:r>
            <w:r w:rsidRPr="00BC2D92">
              <w:rPr>
                <w:rFonts w:ascii="Arial" w:hAnsi="Arial"/>
                <w:b/>
                <w:i/>
                <w:iCs/>
                <w:sz w:val="20"/>
              </w:rPr>
              <w:t>gen.f Installation and Acceptance</w:t>
            </w:r>
            <w:r w:rsidRPr="007D0AAC">
              <w:rPr>
                <w:rFonts w:ascii="Arial" w:hAnsi="Arial"/>
                <w:b/>
                <w:sz w:val="20"/>
              </w:rPr>
              <w:t xml:space="preserve"> Testing</w:t>
            </w:r>
          </w:p>
          <w:p w14:paraId="4D64A3A2" w14:textId="17576559"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SS_</w:t>
            </w:r>
            <w:r>
              <w:rPr>
                <w:rFonts w:ascii="Arial" w:hAnsi="Arial"/>
                <w:b/>
                <w:i/>
                <w:iCs/>
                <w:sz w:val="20"/>
              </w:rPr>
              <w:t>input_</w:t>
            </w:r>
            <w:r w:rsidRPr="00BC2D92">
              <w:rPr>
                <w:rFonts w:ascii="Arial" w:hAnsi="Arial"/>
                <w:b/>
                <w:i/>
                <w:iCs/>
                <w:sz w:val="20"/>
              </w:rPr>
              <w:t>gen.f</w:t>
            </w:r>
            <w:r w:rsidRPr="007D0AAC">
              <w:rPr>
                <w:rFonts w:ascii="Arial" w:hAnsi="Arial"/>
                <w:b/>
                <w:sz w:val="20"/>
              </w:rPr>
              <w:t xml:space="preserve"> – </w:t>
            </w:r>
            <w:r>
              <w:rPr>
                <w:rFonts w:ascii="Arial" w:hAnsi="Arial"/>
                <w:b/>
                <w:sz w:val="20"/>
              </w:rPr>
              <w:t>AT</w:t>
            </w:r>
            <w:r w:rsidRPr="007D0AAC">
              <w:rPr>
                <w:rFonts w:ascii="Arial" w:hAnsi="Arial"/>
                <w:b/>
                <w:sz w:val="20"/>
              </w:rPr>
              <w:t>-</w:t>
            </w:r>
            <w:r>
              <w:rPr>
                <w:rFonts w:ascii="Arial" w:hAnsi="Arial"/>
                <w:b/>
                <w:sz w:val="20"/>
              </w:rPr>
              <w:t>2</w:t>
            </w:r>
          </w:p>
        </w:tc>
        <w:tc>
          <w:tcPr>
            <w:tcW w:w="4313" w:type="dxa"/>
            <w:gridSpan w:val="2"/>
            <w:tcBorders>
              <w:top w:val="single" w:sz="4" w:space="0" w:color="auto"/>
            </w:tcBorders>
            <w:shd w:val="clear" w:color="auto" w:fill="auto"/>
            <w:vAlign w:val="center"/>
          </w:tcPr>
          <w:p w14:paraId="28E65FC9" w14:textId="14EA15C6" w:rsidR="005D452E" w:rsidRPr="0094256B" w:rsidRDefault="005D452E" w:rsidP="00DE5735">
            <w:pPr>
              <w:pStyle w:val="H1bodytext"/>
              <w:spacing w:after="0"/>
              <w:ind w:left="0"/>
              <w:rPr>
                <w:rFonts w:ascii="Arial" w:hAnsi="Arial"/>
                <w:bCs/>
                <w:sz w:val="20"/>
              </w:rPr>
            </w:pPr>
            <w:r w:rsidRPr="007D0AAC">
              <w:rPr>
                <w:rFonts w:ascii="Arial" w:hAnsi="Arial"/>
                <w:b/>
                <w:sz w:val="20"/>
              </w:rPr>
              <w:t>Date:</w:t>
            </w:r>
            <w:r w:rsidR="0094256B">
              <w:rPr>
                <w:rFonts w:ascii="Arial" w:hAnsi="Arial"/>
                <w:b/>
                <w:sz w:val="20"/>
              </w:rPr>
              <w:t xml:space="preserve"> </w:t>
            </w:r>
            <w:r w:rsidR="0094256B">
              <w:rPr>
                <w:rFonts w:ascii="Arial" w:hAnsi="Arial"/>
                <w:bCs/>
                <w:sz w:val="20"/>
              </w:rPr>
              <w:t>29 January, 2020</w:t>
            </w:r>
          </w:p>
        </w:tc>
      </w:tr>
      <w:tr w:rsidR="005D452E" w:rsidRPr="007D0AAC" w14:paraId="59477936" w14:textId="77777777" w:rsidTr="00E20C10">
        <w:trPr>
          <w:cantSplit/>
          <w:trHeight w:val="546"/>
          <w:tblHeader/>
        </w:trPr>
        <w:tc>
          <w:tcPr>
            <w:tcW w:w="4818" w:type="dxa"/>
            <w:gridSpan w:val="2"/>
            <w:tcBorders>
              <w:top w:val="single" w:sz="4" w:space="0" w:color="auto"/>
            </w:tcBorders>
            <w:shd w:val="clear" w:color="auto" w:fill="auto"/>
            <w:vAlign w:val="center"/>
          </w:tcPr>
          <w:p w14:paraId="6930C009" w14:textId="77777777" w:rsidR="005D452E" w:rsidRPr="007D0AAC" w:rsidRDefault="005D452E" w:rsidP="00DE5735">
            <w:pPr>
              <w:pStyle w:val="H1bodytext"/>
              <w:spacing w:after="0"/>
              <w:ind w:left="0"/>
              <w:rPr>
                <w:rFonts w:ascii="Arial" w:hAnsi="Arial"/>
                <w:b/>
                <w:sz w:val="20"/>
              </w:rPr>
            </w:pPr>
            <w:r w:rsidRPr="007D0AAC">
              <w:rPr>
                <w:rFonts w:ascii="Arial" w:hAnsi="Arial"/>
                <w:b/>
                <w:sz w:val="20"/>
              </w:rPr>
              <w:t>Tool Runner File Location for this test:</w:t>
            </w:r>
          </w:p>
          <w:p w14:paraId="6424F90D" w14:textId="6C5B5B53" w:rsidR="005D452E" w:rsidRPr="0094256B" w:rsidRDefault="00035D8E" w:rsidP="00DE5735">
            <w:pPr>
              <w:pStyle w:val="H1bodytext"/>
              <w:spacing w:after="0"/>
              <w:ind w:left="0"/>
              <w:rPr>
                <w:rFonts w:ascii="Arial" w:hAnsi="Arial"/>
                <w:bCs/>
                <w:sz w:val="20"/>
              </w:rPr>
            </w:pPr>
            <w:hyperlink r:id="rId15" w:history="1">
              <w:r w:rsidR="00BE23BF" w:rsidRPr="00BE23BF">
                <w:rPr>
                  <w:rStyle w:val="Hyperlink"/>
                  <w:rFonts w:ascii="Arial" w:hAnsi="Arial"/>
                  <w:bCs/>
                  <w:sz w:val="20"/>
                </w:rPr>
                <w:t>\\olive\backups\CAVE\CA-CIE-Tools-TestEnv\v4-2_SS_input_gen_Testing\u_plant_test2</w:t>
              </w:r>
            </w:hyperlink>
            <w:r w:rsidR="0094256B">
              <w:rPr>
                <w:rFonts w:ascii="Arial" w:hAnsi="Arial"/>
                <w:bCs/>
                <w:sz w:val="20"/>
              </w:rPr>
              <w:t xml:space="preserve"> </w:t>
            </w:r>
          </w:p>
        </w:tc>
        <w:tc>
          <w:tcPr>
            <w:tcW w:w="4313" w:type="dxa"/>
            <w:gridSpan w:val="2"/>
            <w:tcBorders>
              <w:top w:val="single" w:sz="4" w:space="0" w:color="auto"/>
            </w:tcBorders>
            <w:shd w:val="clear" w:color="auto" w:fill="auto"/>
            <w:vAlign w:val="center"/>
          </w:tcPr>
          <w:p w14:paraId="2FB1FBBE" w14:textId="77777777" w:rsidR="005D452E" w:rsidRDefault="005D452E" w:rsidP="00DE5735">
            <w:pPr>
              <w:pStyle w:val="H1bodytext"/>
              <w:spacing w:after="0"/>
              <w:ind w:left="0"/>
              <w:rPr>
                <w:rFonts w:ascii="Arial" w:hAnsi="Arial"/>
                <w:bCs/>
                <w:sz w:val="20"/>
              </w:rPr>
            </w:pPr>
            <w:r>
              <w:rPr>
                <w:rFonts w:ascii="Arial" w:hAnsi="Arial"/>
                <w:b/>
                <w:sz w:val="20"/>
              </w:rPr>
              <w:t>Test Performed By:</w:t>
            </w:r>
          </w:p>
          <w:p w14:paraId="797359C3" w14:textId="559C56D4" w:rsidR="0094256B" w:rsidRPr="0094256B" w:rsidRDefault="0094256B" w:rsidP="00DE5735">
            <w:pPr>
              <w:pStyle w:val="H1bodytext"/>
              <w:spacing w:after="0"/>
              <w:ind w:left="0"/>
              <w:rPr>
                <w:rFonts w:ascii="Arial" w:hAnsi="Arial"/>
                <w:bCs/>
                <w:sz w:val="20"/>
              </w:rPr>
            </w:pPr>
            <w:r>
              <w:rPr>
                <w:rFonts w:ascii="Arial" w:hAnsi="Arial"/>
                <w:bCs/>
                <w:sz w:val="20"/>
              </w:rPr>
              <w:t>Christopher Farrow</w:t>
            </w:r>
          </w:p>
        </w:tc>
      </w:tr>
      <w:tr w:rsidR="005D452E" w:rsidRPr="007D0AAC" w14:paraId="6C03EB56" w14:textId="77777777" w:rsidTr="00E20C10">
        <w:trPr>
          <w:cantSplit/>
          <w:trHeight w:val="546"/>
          <w:tblHeader/>
        </w:trPr>
        <w:tc>
          <w:tcPr>
            <w:tcW w:w="9131" w:type="dxa"/>
            <w:gridSpan w:val="4"/>
            <w:tcBorders>
              <w:top w:val="single" w:sz="4" w:space="0" w:color="auto"/>
            </w:tcBorders>
            <w:shd w:val="clear" w:color="auto" w:fill="auto"/>
            <w:vAlign w:val="center"/>
          </w:tcPr>
          <w:p w14:paraId="33A214C7" w14:textId="0EDD96B2" w:rsidR="005D452E" w:rsidRPr="0094256B" w:rsidRDefault="005D452E" w:rsidP="00DE5735">
            <w:pPr>
              <w:pStyle w:val="H1bodytext"/>
              <w:spacing w:after="0"/>
              <w:ind w:left="0"/>
              <w:rPr>
                <w:rFonts w:ascii="Arial" w:hAnsi="Arial"/>
                <w:bCs/>
                <w:sz w:val="20"/>
              </w:rPr>
            </w:pPr>
            <w:r w:rsidRPr="007D0AAC">
              <w:rPr>
                <w:rFonts w:ascii="Arial" w:hAnsi="Arial"/>
                <w:b/>
                <w:sz w:val="20"/>
              </w:rPr>
              <w:t xml:space="preserve">Testing Directory: </w:t>
            </w:r>
            <w:hyperlink r:id="rId16" w:history="1">
              <w:r w:rsidR="0094256B" w:rsidRPr="00B22162">
                <w:rPr>
                  <w:rStyle w:val="Hyperlink"/>
                  <w:rFonts w:ascii="Arial" w:hAnsi="Arial"/>
                  <w:bCs/>
                  <w:sz w:val="20"/>
                </w:rPr>
                <w:t>\\olive\backups\CAVE\CA-CIE-Tools-TestEnv\v4-2_SS_input_gen_Testing\u_plant_test2\ss</w:t>
              </w:r>
            </w:hyperlink>
            <w:r w:rsidR="0094256B">
              <w:rPr>
                <w:rFonts w:ascii="Arial" w:hAnsi="Arial"/>
                <w:bCs/>
                <w:sz w:val="20"/>
              </w:rPr>
              <w:t xml:space="preserve"> </w:t>
            </w:r>
          </w:p>
        </w:tc>
      </w:tr>
      <w:tr w:rsidR="005D452E" w:rsidRPr="007D0AAC" w14:paraId="75C48CC3" w14:textId="77777777" w:rsidTr="00E20C10">
        <w:trPr>
          <w:cantSplit/>
          <w:trHeight w:val="546"/>
          <w:tblHeader/>
        </w:trPr>
        <w:tc>
          <w:tcPr>
            <w:tcW w:w="680" w:type="dxa"/>
            <w:tcBorders>
              <w:top w:val="single" w:sz="4" w:space="0" w:color="auto"/>
            </w:tcBorders>
            <w:shd w:val="clear" w:color="auto" w:fill="D9D9D9" w:themeFill="background1" w:themeFillShade="D9"/>
            <w:vAlign w:val="center"/>
          </w:tcPr>
          <w:p w14:paraId="6D68224C" w14:textId="77777777"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8" w:type="dxa"/>
            <w:tcBorders>
              <w:top w:val="single" w:sz="4" w:space="0" w:color="auto"/>
            </w:tcBorders>
            <w:shd w:val="clear" w:color="auto" w:fill="D9D9D9" w:themeFill="background1" w:themeFillShade="D9"/>
            <w:vAlign w:val="center"/>
          </w:tcPr>
          <w:p w14:paraId="4EF8B8B7" w14:textId="77777777"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Test Instruction</w:t>
            </w:r>
          </w:p>
        </w:tc>
        <w:tc>
          <w:tcPr>
            <w:tcW w:w="2898" w:type="dxa"/>
            <w:tcBorders>
              <w:top w:val="single" w:sz="4" w:space="0" w:color="auto"/>
            </w:tcBorders>
            <w:shd w:val="clear" w:color="auto" w:fill="D9D9D9" w:themeFill="background1" w:themeFillShade="D9"/>
            <w:vAlign w:val="center"/>
          </w:tcPr>
          <w:p w14:paraId="36D32F1B" w14:textId="77777777"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Expected Result</w:t>
            </w:r>
          </w:p>
        </w:tc>
        <w:tc>
          <w:tcPr>
            <w:tcW w:w="1414" w:type="dxa"/>
            <w:tcBorders>
              <w:top w:val="single" w:sz="4" w:space="0" w:color="auto"/>
            </w:tcBorders>
            <w:shd w:val="clear" w:color="auto" w:fill="D9D9D9" w:themeFill="background1" w:themeFillShade="D9"/>
            <w:vAlign w:val="center"/>
          </w:tcPr>
          <w:p w14:paraId="5EC2E47E" w14:textId="77777777" w:rsidR="005D452E" w:rsidRPr="007D0AAC" w:rsidRDefault="005D452E" w:rsidP="00DE573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D452E" w14:paraId="43DF804C" w14:textId="77777777" w:rsidTr="00E20C10">
        <w:trPr>
          <w:trHeight w:val="638"/>
        </w:trPr>
        <w:tc>
          <w:tcPr>
            <w:tcW w:w="9131" w:type="dxa"/>
            <w:gridSpan w:val="4"/>
            <w:vAlign w:val="center"/>
          </w:tcPr>
          <w:p w14:paraId="105910A0" w14:textId="7CF0BE9C" w:rsidR="005D452E" w:rsidRDefault="005D452E" w:rsidP="00DE5735">
            <w:pPr>
              <w:pStyle w:val="H1bodytext"/>
              <w:spacing w:after="0"/>
              <w:ind w:left="0"/>
              <w:rPr>
                <w:rFonts w:ascii="Arial" w:hAnsi="Arial"/>
                <w:sz w:val="20"/>
              </w:rPr>
            </w:pPr>
            <w:r>
              <w:rPr>
                <w:rFonts w:ascii="Arial" w:hAnsi="Arial"/>
                <w:sz w:val="20"/>
              </w:rPr>
              <w:t xml:space="preserve">Tools Code Repository Directory: </w:t>
            </w:r>
            <w:hyperlink r:id="rId17" w:history="1">
              <w:r w:rsidR="0094256B" w:rsidRPr="00B22162">
                <w:rPr>
                  <w:rStyle w:val="Hyperlink"/>
                  <w:rFonts w:ascii="Arial" w:hAnsi="Arial"/>
                  <w:sz w:val="20"/>
                </w:rPr>
                <w:t>\\olive\backups\CAVE\CA-CIE-Tools-TestEnv\CA-CIE-Tools-Testing\tools\ca-modinput</w:t>
              </w:r>
            </w:hyperlink>
            <w:r w:rsidR="0094256B">
              <w:rPr>
                <w:rFonts w:ascii="Arial" w:hAnsi="Arial"/>
                <w:sz w:val="20"/>
              </w:rPr>
              <w:t xml:space="preserve"> </w:t>
            </w:r>
          </w:p>
        </w:tc>
      </w:tr>
      <w:tr w:rsidR="005D452E" w:rsidRPr="003A7882" w14:paraId="5433F894" w14:textId="77777777" w:rsidTr="00E20C10">
        <w:trPr>
          <w:trHeight w:val="592"/>
        </w:trPr>
        <w:tc>
          <w:tcPr>
            <w:tcW w:w="9131" w:type="dxa"/>
            <w:gridSpan w:val="4"/>
            <w:vAlign w:val="center"/>
          </w:tcPr>
          <w:p w14:paraId="7049C9F5" w14:textId="77777777" w:rsidR="005D452E" w:rsidRDefault="005D452E" w:rsidP="00DE5735">
            <w:pPr>
              <w:pStyle w:val="H1bodytext"/>
              <w:spacing w:after="0"/>
              <w:ind w:left="0"/>
              <w:rPr>
                <w:rFonts w:ascii="Arial" w:hAnsi="Arial"/>
                <w:sz w:val="20"/>
              </w:rPr>
            </w:pPr>
            <w:r>
              <w:rPr>
                <w:rFonts w:ascii="Arial" w:hAnsi="Arial"/>
                <w:sz w:val="20"/>
              </w:rPr>
              <w:t>Navigate to the testing directory:</w:t>
            </w:r>
          </w:p>
          <w:p w14:paraId="785446FB" w14:textId="3F419FE7" w:rsidR="005D452E" w:rsidRPr="0094256B" w:rsidRDefault="006C51C5" w:rsidP="00DE5735">
            <w:pPr>
              <w:pStyle w:val="H1bodytext"/>
              <w:spacing w:after="0"/>
              <w:ind w:left="0"/>
              <w:rPr>
                <w:rFonts w:ascii="Arial" w:hAnsi="Arial"/>
                <w:bCs/>
                <w:sz w:val="20"/>
              </w:rPr>
            </w:pPr>
            <w:hyperlink r:id="rId18" w:history="1">
              <w:r w:rsidR="005D452E" w:rsidRPr="0094256B">
                <w:rPr>
                  <w:rStyle w:val="Hyperlink"/>
                  <w:rFonts w:ascii="Arial" w:hAnsi="Arial"/>
                  <w:bCs/>
                  <w:sz w:val="20"/>
                </w:rPr>
                <w:t>\\olive\backups\CAVE\CA-CIE-Tools-TestEnv\v4-2_SS_input_gen_Testing\</w:t>
              </w:r>
              <w:r w:rsidR="005D452E" w:rsidRPr="0094256B">
                <w:rPr>
                  <w:rStyle w:val="Hyperlink"/>
                </w:rPr>
                <w:t xml:space="preserve"> </w:t>
              </w:r>
              <w:r w:rsidR="005D452E" w:rsidRPr="0094256B">
                <w:rPr>
                  <w:rStyle w:val="Hyperlink"/>
                  <w:rFonts w:ascii="Arial" w:hAnsi="Arial"/>
                  <w:bCs/>
                  <w:sz w:val="20"/>
                </w:rPr>
                <w:t>u_plant_test2\ss</w:t>
              </w:r>
            </w:hyperlink>
          </w:p>
        </w:tc>
      </w:tr>
      <w:tr w:rsidR="005D452E" w:rsidRPr="007D0AAC" w14:paraId="6BD34B4E" w14:textId="77777777" w:rsidTr="00E20C10">
        <w:trPr>
          <w:trHeight w:val="2493"/>
        </w:trPr>
        <w:tc>
          <w:tcPr>
            <w:tcW w:w="680" w:type="dxa"/>
            <w:vAlign w:val="center"/>
          </w:tcPr>
          <w:p w14:paraId="68D42718" w14:textId="77777777" w:rsidR="005D452E" w:rsidRPr="007D0AAC" w:rsidRDefault="005D452E" w:rsidP="00DE5735">
            <w:pPr>
              <w:pStyle w:val="H1bodytext"/>
              <w:spacing w:after="0"/>
              <w:ind w:left="0"/>
              <w:jc w:val="center"/>
              <w:rPr>
                <w:rFonts w:ascii="Arial" w:hAnsi="Arial"/>
                <w:sz w:val="20"/>
              </w:rPr>
            </w:pPr>
            <w:r>
              <w:rPr>
                <w:rFonts w:ascii="Arial" w:hAnsi="Arial"/>
                <w:sz w:val="20"/>
              </w:rPr>
              <w:t>1</w:t>
            </w:r>
          </w:p>
        </w:tc>
        <w:tc>
          <w:tcPr>
            <w:tcW w:w="4138" w:type="dxa"/>
            <w:vAlign w:val="center"/>
          </w:tcPr>
          <w:p w14:paraId="7F9CCB5D" w14:textId="238F9A30" w:rsidR="005D452E" w:rsidRDefault="005D452E" w:rsidP="00215C78">
            <w:pPr>
              <w:rPr>
                <w:rFonts w:ascii="Arial" w:hAnsi="Arial"/>
                <w:sz w:val="20"/>
              </w:rPr>
            </w:pPr>
            <w:r w:rsidRPr="0E60CB1C">
              <w:rPr>
                <w:rFonts w:ascii="Arial" w:hAnsi="Arial"/>
                <w:sz w:val="20"/>
                <w:szCs w:val="20"/>
              </w:rPr>
              <w:t xml:space="preserve">Copy the following files for the </w:t>
            </w:r>
            <w:r w:rsidRPr="0E60CB1C">
              <w:rPr>
                <w:rFonts w:ascii="Segoe UI" w:eastAsia="Segoe UI" w:hAnsi="Segoe UI" w:cs="Segoe UI"/>
                <w:sz w:val="21"/>
                <w:szCs w:val="21"/>
              </w:rPr>
              <w:t xml:space="preserve"> </w:t>
            </w:r>
            <w:r w:rsidR="20F0201A" w:rsidRPr="0E60CB1C">
              <w:rPr>
                <w:rFonts w:ascii="Segoe UI" w:eastAsia="Segoe UI" w:hAnsi="Segoe UI" w:cs="Segoe UI"/>
                <w:sz w:val="21"/>
                <w:szCs w:val="21"/>
              </w:rPr>
              <w:t>U Plant</w:t>
            </w:r>
          </w:p>
          <w:p w14:paraId="2DECC20D" w14:textId="0438BE26" w:rsidR="005D452E" w:rsidRDefault="005D452E" w:rsidP="00DE5735">
            <w:pPr>
              <w:pStyle w:val="H1bodytext"/>
              <w:spacing w:after="0"/>
              <w:ind w:left="0"/>
              <w:rPr>
                <w:rFonts w:ascii="Arial" w:hAnsi="Arial"/>
                <w:sz w:val="20"/>
              </w:rPr>
            </w:pPr>
            <w:r>
              <w:rPr>
                <w:rFonts w:ascii="Arial" w:hAnsi="Arial"/>
                <w:i/>
                <w:iCs/>
                <w:sz w:val="20"/>
              </w:rPr>
              <w:t xml:space="preserve"> </w:t>
            </w:r>
            <w:r>
              <w:rPr>
                <w:rFonts w:ascii="Arial" w:hAnsi="Arial"/>
                <w:sz w:val="20"/>
              </w:rPr>
              <w:t xml:space="preserve">model into the following sub-directories in the testing directory </w:t>
            </w:r>
            <w:r w:rsidRPr="00100235">
              <w:rPr>
                <w:rFonts w:ascii="Arial" w:hAnsi="Arial"/>
                <w:bCs/>
                <w:sz w:val="20"/>
              </w:rPr>
              <w:t>\\olive\backups\CAVE\CA-CIE-Tools-TestEnv\v4-2_SS_input_gen_Testing</w:t>
            </w:r>
            <w:r>
              <w:rPr>
                <w:rFonts w:ascii="Arial" w:hAnsi="Arial"/>
                <w:bCs/>
                <w:sz w:val="20"/>
              </w:rPr>
              <w:t>\</w:t>
            </w:r>
            <w:r>
              <w:t xml:space="preserve"> </w:t>
            </w:r>
            <w:r w:rsidRPr="005D452E">
              <w:rPr>
                <w:rFonts w:ascii="Arial" w:hAnsi="Arial"/>
                <w:bCs/>
                <w:sz w:val="20"/>
              </w:rPr>
              <w:t>u_plant_test2</w:t>
            </w:r>
            <w:r>
              <w:rPr>
                <w:rFonts w:ascii="Arial" w:hAnsi="Arial"/>
                <w:sz w:val="20"/>
              </w:rPr>
              <w:t>:</w:t>
            </w:r>
          </w:p>
          <w:p w14:paraId="6EDD29A3" w14:textId="77777777" w:rsidR="005D452E" w:rsidRPr="00946372" w:rsidRDefault="005D452E" w:rsidP="00DE5735">
            <w:pPr>
              <w:pStyle w:val="H1bodytext"/>
              <w:spacing w:after="120"/>
              <w:contextualSpacing/>
              <w:rPr>
                <w:rFonts w:ascii="Arial" w:hAnsi="Arial" w:cs="Arial"/>
                <w:sz w:val="20"/>
              </w:rPr>
            </w:pPr>
            <w:r w:rsidRPr="00946372">
              <w:rPr>
                <w:rFonts w:ascii="Arial" w:hAnsi="Arial" w:cs="Arial"/>
                <w:sz w:val="20"/>
              </w:rPr>
              <w:t>../build/input</w:t>
            </w:r>
          </w:p>
          <w:p w14:paraId="359345E8" w14:textId="77777777" w:rsidR="005D452E" w:rsidRPr="00946372" w:rsidRDefault="005D452E" w:rsidP="00DE5735">
            <w:pPr>
              <w:pStyle w:val="H1bodytext"/>
              <w:spacing w:after="120"/>
              <w:contextualSpacing/>
              <w:rPr>
                <w:rFonts w:ascii="Arial" w:hAnsi="Arial"/>
                <w:sz w:val="20"/>
              </w:rPr>
            </w:pPr>
            <w:r w:rsidRPr="00946372">
              <w:rPr>
                <w:rFonts w:ascii="Arial" w:hAnsi="Arial" w:cs="Arial"/>
                <w:sz w:val="20"/>
              </w:rPr>
              <w:t>../ret/</w:t>
            </w:r>
            <w:r w:rsidRPr="00946372">
              <w:rPr>
                <w:rFonts w:ascii="Arial" w:hAnsi="Arial"/>
                <w:sz w:val="20"/>
              </w:rPr>
              <w:t>ca_ss_boundary_card.dat</w:t>
            </w:r>
          </w:p>
          <w:p w14:paraId="6DED9A23" w14:textId="77777777" w:rsidR="005D452E" w:rsidRPr="00946372" w:rsidRDefault="005D452E" w:rsidP="00DE5735">
            <w:pPr>
              <w:pStyle w:val="H1bodytext"/>
              <w:spacing w:after="120"/>
              <w:contextualSpacing/>
              <w:rPr>
                <w:rFonts w:ascii="Arial" w:hAnsi="Arial" w:cs="Arial"/>
                <w:sz w:val="20"/>
              </w:rPr>
            </w:pPr>
            <w:r>
              <w:rPr>
                <w:rFonts w:ascii="Arial" w:hAnsi="Arial"/>
                <w:sz w:val="20"/>
              </w:rPr>
              <w:t>../</w:t>
            </w:r>
            <w:r w:rsidRPr="00946372">
              <w:rPr>
                <w:rFonts w:ascii="Arial" w:hAnsi="Arial"/>
                <w:sz w:val="20"/>
              </w:rPr>
              <w:t>ss/SS_Output_Control.dat</w:t>
            </w:r>
          </w:p>
          <w:p w14:paraId="45DA1DFA" w14:textId="0222E6DE" w:rsidR="005D452E" w:rsidRPr="009E690F" w:rsidRDefault="005D452E" w:rsidP="00DE5735">
            <w:pPr>
              <w:pStyle w:val="H1bodytext"/>
              <w:spacing w:after="0"/>
              <w:ind w:left="0"/>
              <w:rPr>
                <w:rFonts w:ascii="Arial" w:hAnsi="Arial"/>
                <w:sz w:val="20"/>
              </w:rPr>
            </w:pPr>
            <w:r>
              <w:rPr>
                <w:rFonts w:ascii="Arial" w:hAnsi="Arial"/>
                <w:i/>
                <w:iCs/>
                <w:sz w:val="20"/>
              </w:rPr>
              <w:t xml:space="preserve"> </w:t>
            </w:r>
            <w:r w:rsidRPr="009E690F">
              <w:rPr>
                <w:rFonts w:ascii="Arial" w:hAnsi="Arial"/>
                <w:sz w:val="20"/>
              </w:rPr>
              <w:t>These files are needed</w:t>
            </w:r>
            <w:r>
              <w:rPr>
                <w:rFonts w:ascii="Arial" w:hAnsi="Arial"/>
                <w:i/>
                <w:iCs/>
                <w:sz w:val="20"/>
              </w:rPr>
              <w:t xml:space="preserve"> </w:t>
            </w:r>
            <w:r w:rsidRPr="00312F8C">
              <w:rPr>
                <w:rFonts w:ascii="Arial" w:hAnsi="Arial"/>
                <w:sz w:val="20"/>
              </w:rPr>
              <w:t>for the execution of the</w:t>
            </w:r>
            <w:r>
              <w:rPr>
                <w:rFonts w:ascii="Arial" w:hAnsi="Arial"/>
                <w:i/>
                <w:iCs/>
                <w:sz w:val="20"/>
              </w:rPr>
              <w:t xml:space="preserve"> SS_input_gen.f </w:t>
            </w:r>
            <w:r w:rsidRPr="00312F8C">
              <w:rPr>
                <w:rFonts w:ascii="Arial" w:hAnsi="Arial"/>
                <w:sz w:val="20"/>
              </w:rPr>
              <w:t>tool</w:t>
            </w:r>
            <w:r>
              <w:rPr>
                <w:rFonts w:ascii="Arial" w:hAnsi="Arial"/>
                <w:sz w:val="20"/>
              </w:rPr>
              <w:t>.</w:t>
            </w:r>
          </w:p>
        </w:tc>
        <w:tc>
          <w:tcPr>
            <w:tcW w:w="2898" w:type="dxa"/>
            <w:vAlign w:val="center"/>
          </w:tcPr>
          <w:p w14:paraId="5BBCE62C" w14:textId="77777777" w:rsidR="005D452E" w:rsidRPr="007D0AAC" w:rsidRDefault="005D452E" w:rsidP="00DE5735">
            <w:pPr>
              <w:pStyle w:val="H1bodytext"/>
              <w:spacing w:after="0"/>
              <w:ind w:left="0"/>
              <w:rPr>
                <w:rFonts w:ascii="Arial" w:hAnsi="Arial"/>
                <w:sz w:val="20"/>
              </w:rPr>
            </w:pPr>
            <w:r>
              <w:rPr>
                <w:rFonts w:ascii="Arial" w:hAnsi="Arial"/>
                <w:sz w:val="20"/>
              </w:rPr>
              <w:t xml:space="preserve">The files are present in the </w:t>
            </w:r>
            <w:r w:rsidRPr="00DC39AA">
              <w:rPr>
                <w:rFonts w:ascii="Arial" w:hAnsi="Arial"/>
                <w:sz w:val="20"/>
              </w:rPr>
              <w:t>specified directories.</w:t>
            </w:r>
          </w:p>
        </w:tc>
        <w:tc>
          <w:tcPr>
            <w:tcW w:w="1414" w:type="dxa"/>
            <w:vAlign w:val="center"/>
          </w:tcPr>
          <w:p w14:paraId="78D70477" w14:textId="5FEB4B8A" w:rsidR="005D452E" w:rsidRPr="001D57C3" w:rsidRDefault="001D57C3" w:rsidP="00DE5735">
            <w:pPr>
              <w:pStyle w:val="H1bodytext"/>
              <w:spacing w:after="0"/>
              <w:ind w:left="0"/>
              <w:jc w:val="center"/>
              <w:rPr>
                <w:rFonts w:ascii="Arial" w:hAnsi="Arial"/>
                <w:b/>
                <w:bCs/>
                <w:sz w:val="20"/>
              </w:rPr>
            </w:pPr>
            <w:r w:rsidRPr="001D57C3">
              <w:rPr>
                <w:rFonts w:ascii="Arial" w:hAnsi="Arial"/>
                <w:b/>
                <w:bCs/>
                <w:sz w:val="20"/>
              </w:rPr>
              <w:t>Pass</w:t>
            </w:r>
          </w:p>
        </w:tc>
      </w:tr>
      <w:tr w:rsidR="00821939" w:rsidRPr="007D0AAC" w14:paraId="0DE129D3" w14:textId="77777777" w:rsidTr="00E20C10">
        <w:trPr>
          <w:trHeight w:val="342"/>
        </w:trPr>
        <w:tc>
          <w:tcPr>
            <w:tcW w:w="680" w:type="dxa"/>
            <w:vAlign w:val="center"/>
          </w:tcPr>
          <w:p w14:paraId="171B5DB6" w14:textId="4591685B" w:rsidR="00821939" w:rsidRDefault="00821939" w:rsidP="00821939">
            <w:pPr>
              <w:pStyle w:val="H1bodytext"/>
              <w:spacing w:after="0"/>
              <w:ind w:left="0"/>
              <w:jc w:val="center"/>
              <w:rPr>
                <w:rFonts w:ascii="Arial" w:hAnsi="Arial"/>
                <w:sz w:val="20"/>
              </w:rPr>
            </w:pPr>
            <w:r>
              <w:rPr>
                <w:rFonts w:ascii="Arial" w:hAnsi="Arial"/>
                <w:sz w:val="20"/>
              </w:rPr>
              <w:t>2</w:t>
            </w:r>
          </w:p>
        </w:tc>
        <w:tc>
          <w:tcPr>
            <w:tcW w:w="4138" w:type="dxa"/>
            <w:vAlign w:val="center"/>
          </w:tcPr>
          <w:p w14:paraId="0FE6CEE2" w14:textId="765D493E" w:rsidR="00821939" w:rsidRPr="004A262A" w:rsidRDefault="00821939" w:rsidP="00821939">
            <w:pPr>
              <w:pStyle w:val="H1bodytext"/>
              <w:spacing w:after="0"/>
              <w:ind w:left="0"/>
              <w:rPr>
                <w:rFonts w:ascii="Arial" w:hAnsi="Arial"/>
                <w:sz w:val="20"/>
              </w:rPr>
            </w:pPr>
            <w:r>
              <w:rPr>
                <w:rFonts w:ascii="Arial" w:hAnsi="Arial"/>
                <w:sz w:val="20"/>
              </w:rPr>
              <w:t xml:space="preserve">Execute the </w:t>
            </w:r>
            <w:r>
              <w:rPr>
                <w:rFonts w:ascii="Arial" w:hAnsi="Arial"/>
                <w:i/>
                <w:iCs/>
                <w:sz w:val="20"/>
              </w:rPr>
              <w:t>runner_create_SS_input_file.sh</w:t>
            </w:r>
            <w:r>
              <w:rPr>
                <w:rFonts w:ascii="Arial" w:hAnsi="Arial"/>
                <w:sz w:val="20"/>
              </w:rPr>
              <w:t>.</w:t>
            </w:r>
          </w:p>
        </w:tc>
        <w:tc>
          <w:tcPr>
            <w:tcW w:w="2898" w:type="dxa"/>
            <w:vAlign w:val="center"/>
          </w:tcPr>
          <w:p w14:paraId="249B7DAF" w14:textId="73CFB5B9" w:rsidR="00821939" w:rsidRDefault="00821939" w:rsidP="00821939">
            <w:pPr>
              <w:pStyle w:val="H1bodytext"/>
              <w:spacing w:after="0"/>
              <w:ind w:left="0"/>
              <w:rPr>
                <w:rFonts w:ascii="Arial" w:hAnsi="Arial"/>
                <w:sz w:val="20"/>
              </w:rPr>
            </w:pPr>
            <w:r>
              <w:rPr>
                <w:rFonts w:ascii="Arial" w:hAnsi="Arial"/>
                <w:sz w:val="20"/>
              </w:rPr>
              <w:t>Script executes.</w:t>
            </w:r>
          </w:p>
        </w:tc>
        <w:tc>
          <w:tcPr>
            <w:tcW w:w="1414" w:type="dxa"/>
            <w:vAlign w:val="center"/>
          </w:tcPr>
          <w:p w14:paraId="7C316448" w14:textId="54AF6FED" w:rsidR="00821939" w:rsidRPr="007D0AAC" w:rsidRDefault="00821939" w:rsidP="00821939">
            <w:pPr>
              <w:pStyle w:val="H1bodytext"/>
              <w:spacing w:after="0"/>
              <w:ind w:left="0"/>
              <w:jc w:val="center"/>
              <w:rPr>
                <w:rFonts w:ascii="Arial" w:hAnsi="Arial"/>
                <w:sz w:val="20"/>
              </w:rPr>
            </w:pPr>
            <w:r>
              <w:rPr>
                <w:rFonts w:ascii="Arial" w:hAnsi="Arial"/>
                <w:b/>
                <w:bCs/>
                <w:sz w:val="20"/>
              </w:rPr>
              <w:t>Pass</w:t>
            </w:r>
          </w:p>
        </w:tc>
      </w:tr>
      <w:tr w:rsidR="00C01184" w:rsidRPr="007D0AAC" w14:paraId="46B77C9C" w14:textId="77777777" w:rsidTr="00E20C10">
        <w:trPr>
          <w:trHeight w:val="342"/>
        </w:trPr>
        <w:tc>
          <w:tcPr>
            <w:tcW w:w="9131" w:type="dxa"/>
            <w:gridSpan w:val="4"/>
            <w:vAlign w:val="center"/>
          </w:tcPr>
          <w:p w14:paraId="1B75541C" w14:textId="2953E846" w:rsidR="00C01184" w:rsidRDefault="79EA9489" w:rsidP="00821939">
            <w:pPr>
              <w:pStyle w:val="H1bodytext"/>
              <w:spacing w:after="0"/>
              <w:ind w:left="0"/>
              <w:jc w:val="center"/>
              <w:rPr>
                <w:rFonts w:ascii="Arial" w:hAnsi="Arial"/>
                <w:b/>
                <w:bCs/>
                <w:sz w:val="20"/>
              </w:rPr>
            </w:pPr>
            <w:r>
              <w:rPr>
                <w:noProof/>
              </w:rPr>
              <w:drawing>
                <wp:inline distT="0" distB="0" distL="0" distR="0" wp14:anchorId="13029BD3" wp14:editId="18FF06F2">
                  <wp:extent cx="6400800" cy="1496060"/>
                  <wp:effectExtent l="0" t="0" r="0" b="8890"/>
                  <wp:docPr id="340946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00800" cy="1496060"/>
                          </a:xfrm>
                          <a:prstGeom prst="rect">
                            <a:avLst/>
                          </a:prstGeom>
                        </pic:spPr>
                      </pic:pic>
                    </a:graphicData>
                  </a:graphic>
                </wp:inline>
              </w:drawing>
            </w:r>
          </w:p>
          <w:p w14:paraId="4EAE7CDA" w14:textId="77777777" w:rsidR="00C01184" w:rsidRDefault="00C01184" w:rsidP="00821939">
            <w:pPr>
              <w:pStyle w:val="H1bodytext"/>
              <w:spacing w:after="0"/>
              <w:ind w:left="0"/>
              <w:jc w:val="center"/>
              <w:rPr>
                <w:rFonts w:ascii="Arial" w:hAnsi="Arial"/>
                <w:b/>
                <w:bCs/>
                <w:sz w:val="20"/>
              </w:rPr>
            </w:pPr>
          </w:p>
          <w:p w14:paraId="58E076C9" w14:textId="77777777" w:rsidR="00C01184" w:rsidRDefault="00C01184" w:rsidP="00C01184">
            <w:pPr>
              <w:pStyle w:val="H1bodytext"/>
              <w:spacing w:after="0"/>
              <w:ind w:left="0"/>
              <w:jc w:val="center"/>
              <w:rPr>
                <w:rFonts w:ascii="Arial" w:hAnsi="Arial"/>
                <w:sz w:val="20"/>
              </w:rPr>
            </w:pPr>
            <w:r>
              <w:rPr>
                <w:rFonts w:ascii="Arial" w:hAnsi="Arial"/>
                <w:b/>
                <w:bCs/>
                <w:sz w:val="20"/>
              </w:rPr>
              <w:t xml:space="preserve">Screenshot of the Toolrunner executed for this test. </w:t>
            </w:r>
          </w:p>
          <w:p w14:paraId="4BA9A8A4" w14:textId="3639D8A8" w:rsidR="00C01184" w:rsidRDefault="00C01184" w:rsidP="00C01184">
            <w:pPr>
              <w:pStyle w:val="H1bodytext"/>
              <w:spacing w:after="0"/>
              <w:ind w:left="0"/>
              <w:jc w:val="center"/>
              <w:rPr>
                <w:rFonts w:ascii="Arial" w:hAnsi="Arial"/>
                <w:b/>
                <w:bCs/>
                <w:sz w:val="20"/>
              </w:rPr>
            </w:pPr>
            <w:r>
              <w:rPr>
                <w:rFonts w:ascii="Arial" w:hAnsi="Arial"/>
                <w:sz w:val="20"/>
              </w:rPr>
              <w:t>Text file present in the testing directory.</w:t>
            </w:r>
          </w:p>
        </w:tc>
      </w:tr>
      <w:tr w:rsidR="00821939" w:rsidRPr="007D0AAC" w14:paraId="0571FF52" w14:textId="77777777" w:rsidTr="00E20C10">
        <w:trPr>
          <w:trHeight w:val="490"/>
        </w:trPr>
        <w:tc>
          <w:tcPr>
            <w:tcW w:w="680" w:type="dxa"/>
            <w:vAlign w:val="center"/>
          </w:tcPr>
          <w:p w14:paraId="23FCD5C4" w14:textId="0C3640A5" w:rsidR="00821939" w:rsidRPr="007D0AAC" w:rsidRDefault="00DE5735" w:rsidP="00821939">
            <w:pPr>
              <w:pStyle w:val="H1bodytext"/>
              <w:spacing w:after="0"/>
              <w:ind w:left="0"/>
              <w:jc w:val="center"/>
              <w:rPr>
                <w:rFonts w:ascii="Arial" w:hAnsi="Arial"/>
                <w:sz w:val="20"/>
              </w:rPr>
            </w:pPr>
            <w:r>
              <w:rPr>
                <w:rFonts w:ascii="Arial" w:hAnsi="Arial"/>
                <w:sz w:val="20"/>
              </w:rPr>
              <w:t>3</w:t>
            </w:r>
          </w:p>
        </w:tc>
        <w:tc>
          <w:tcPr>
            <w:tcW w:w="4138" w:type="dxa"/>
            <w:vAlign w:val="center"/>
          </w:tcPr>
          <w:p w14:paraId="0FA017B6" w14:textId="288FD8AD" w:rsidR="00821939" w:rsidRPr="007D0AAC" w:rsidRDefault="00821939" w:rsidP="00821939">
            <w:pPr>
              <w:pStyle w:val="H1bodytext"/>
              <w:spacing w:after="0"/>
              <w:ind w:left="0"/>
              <w:rPr>
                <w:rFonts w:ascii="Arial" w:hAnsi="Arial"/>
                <w:sz w:val="20"/>
              </w:rPr>
            </w:pPr>
            <w:r w:rsidRPr="004A262A">
              <w:rPr>
                <w:rFonts w:ascii="Arial" w:hAnsi="Arial"/>
                <w:sz w:val="20"/>
              </w:rPr>
              <w:t>Confirm that output file “</w:t>
            </w:r>
            <w:r w:rsidRPr="00DC39AA">
              <w:rPr>
                <w:rFonts w:ascii="Arial" w:hAnsi="Arial"/>
                <w:i/>
                <w:iCs/>
                <w:sz w:val="20"/>
              </w:rPr>
              <w:t>input_SS</w:t>
            </w:r>
            <w:r w:rsidRPr="004A262A">
              <w:rPr>
                <w:rFonts w:ascii="Arial" w:hAnsi="Arial"/>
                <w:sz w:val="20"/>
              </w:rPr>
              <w:t xml:space="preserve">” was generated by the </w:t>
            </w:r>
            <w:r w:rsidRPr="004A262A">
              <w:rPr>
                <w:rFonts w:ascii="Arial" w:hAnsi="Arial"/>
                <w:i/>
                <w:iCs/>
                <w:sz w:val="20"/>
              </w:rPr>
              <w:t>SS</w:t>
            </w:r>
            <w:r>
              <w:rPr>
                <w:rFonts w:ascii="Arial" w:hAnsi="Arial"/>
                <w:i/>
                <w:iCs/>
                <w:sz w:val="20"/>
              </w:rPr>
              <w:t>_input</w:t>
            </w:r>
            <w:r w:rsidRPr="004A262A">
              <w:rPr>
                <w:rFonts w:ascii="Arial" w:hAnsi="Arial"/>
                <w:i/>
                <w:iCs/>
                <w:sz w:val="20"/>
              </w:rPr>
              <w:t>_gen.f</w:t>
            </w:r>
            <w:r w:rsidRPr="004A262A">
              <w:rPr>
                <w:rFonts w:ascii="Arial" w:hAnsi="Arial"/>
                <w:sz w:val="20"/>
              </w:rPr>
              <w:t xml:space="preserve"> tool </w:t>
            </w:r>
            <w:r>
              <w:rPr>
                <w:rFonts w:ascii="Arial" w:hAnsi="Arial"/>
                <w:sz w:val="20"/>
              </w:rPr>
              <w:t>in the ../ss directory.</w:t>
            </w:r>
          </w:p>
        </w:tc>
        <w:tc>
          <w:tcPr>
            <w:tcW w:w="2898" w:type="dxa"/>
            <w:vAlign w:val="center"/>
          </w:tcPr>
          <w:p w14:paraId="0BBA5D70" w14:textId="77777777" w:rsidR="00821939" w:rsidRPr="007D0AAC" w:rsidRDefault="00821939" w:rsidP="00821939">
            <w:pPr>
              <w:pStyle w:val="H1bodytext"/>
              <w:spacing w:after="0"/>
              <w:ind w:left="0"/>
              <w:rPr>
                <w:rFonts w:ascii="Arial" w:hAnsi="Arial"/>
                <w:sz w:val="20"/>
              </w:rPr>
            </w:pPr>
            <w:r>
              <w:rPr>
                <w:rFonts w:ascii="Arial" w:hAnsi="Arial"/>
                <w:sz w:val="20"/>
              </w:rPr>
              <w:t xml:space="preserve">The output file </w:t>
            </w:r>
            <w:r w:rsidRPr="004A262A">
              <w:rPr>
                <w:rFonts w:ascii="Arial" w:hAnsi="Arial"/>
                <w:sz w:val="20"/>
              </w:rPr>
              <w:t>“</w:t>
            </w:r>
            <w:r w:rsidRPr="00DC39AA">
              <w:rPr>
                <w:rFonts w:ascii="Arial" w:hAnsi="Arial"/>
                <w:i/>
                <w:iCs/>
                <w:sz w:val="20"/>
              </w:rPr>
              <w:t>input_SS</w:t>
            </w:r>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414" w:type="dxa"/>
            <w:vAlign w:val="center"/>
          </w:tcPr>
          <w:p w14:paraId="079F4DA2" w14:textId="24300F06" w:rsidR="00821939" w:rsidRPr="001D57C3" w:rsidRDefault="00CA22BC" w:rsidP="001D57C3">
            <w:pPr>
              <w:pStyle w:val="H1bodytext"/>
              <w:spacing w:after="0"/>
              <w:ind w:left="0"/>
              <w:jc w:val="center"/>
              <w:rPr>
                <w:rFonts w:ascii="Arial" w:hAnsi="Arial"/>
                <w:b/>
                <w:bCs/>
                <w:sz w:val="20"/>
              </w:rPr>
            </w:pPr>
            <w:r>
              <w:rPr>
                <w:rFonts w:ascii="Arial" w:hAnsi="Arial"/>
                <w:b/>
                <w:bCs/>
                <w:sz w:val="20"/>
              </w:rPr>
              <w:t>Pass</w:t>
            </w:r>
          </w:p>
        </w:tc>
      </w:tr>
      <w:tr w:rsidR="00821939" w:rsidRPr="00702160" w14:paraId="1B48D90F" w14:textId="77777777" w:rsidTr="00E20C10">
        <w:trPr>
          <w:trHeight w:val="332"/>
        </w:trPr>
        <w:tc>
          <w:tcPr>
            <w:tcW w:w="680" w:type="dxa"/>
            <w:vAlign w:val="center"/>
          </w:tcPr>
          <w:p w14:paraId="015C9A80" w14:textId="19F7F287" w:rsidR="00821939" w:rsidRPr="007D0AAC" w:rsidRDefault="00DE5735" w:rsidP="00DE5735">
            <w:pPr>
              <w:pStyle w:val="H1bodytext"/>
              <w:spacing w:after="0"/>
              <w:ind w:left="0"/>
              <w:jc w:val="center"/>
              <w:rPr>
                <w:rFonts w:ascii="Arial" w:hAnsi="Arial"/>
                <w:sz w:val="20"/>
              </w:rPr>
            </w:pPr>
            <w:r>
              <w:rPr>
                <w:rFonts w:ascii="Arial" w:hAnsi="Arial"/>
                <w:sz w:val="20"/>
              </w:rPr>
              <w:t>4</w:t>
            </w:r>
          </w:p>
        </w:tc>
        <w:tc>
          <w:tcPr>
            <w:tcW w:w="4138" w:type="dxa"/>
            <w:vAlign w:val="center"/>
          </w:tcPr>
          <w:p w14:paraId="589FCC55" w14:textId="77777777" w:rsidR="00821939" w:rsidRPr="00DC39AA" w:rsidRDefault="00821939" w:rsidP="00821939">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r w:rsidRPr="00DC39AA">
              <w:rPr>
                <w:rFonts w:ascii="Arial" w:hAnsi="Arial"/>
                <w:i/>
                <w:iCs/>
                <w:sz w:val="20"/>
              </w:rPr>
              <w:t>input_SS</w:t>
            </w:r>
            <w:r w:rsidRPr="00DC39AA">
              <w:rPr>
                <w:rFonts w:ascii="Arial" w:hAnsi="Arial"/>
                <w:sz w:val="20"/>
              </w:rPr>
              <w:t xml:space="preserve"> file and are identical to the information in the </w:t>
            </w:r>
            <w:r w:rsidRPr="00DC39AA">
              <w:rPr>
                <w:rFonts w:ascii="Arial" w:hAnsi="Arial"/>
                <w:i/>
                <w:iCs/>
                <w:sz w:val="20"/>
              </w:rPr>
              <w:t>../build/input f</w:t>
            </w:r>
            <w:r w:rsidRPr="00DC39AA">
              <w:rPr>
                <w:rFonts w:ascii="Arial" w:hAnsi="Arial"/>
                <w:sz w:val="20"/>
              </w:rPr>
              <w:t>ile:</w:t>
            </w:r>
          </w:p>
          <w:p w14:paraId="056EBCB0"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Simulation Title Card;</w:t>
            </w:r>
          </w:p>
          <w:p w14:paraId="044968C9"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Solution Control Card;</w:t>
            </w:r>
          </w:p>
          <w:p w14:paraId="0F458704"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Grid Card;</w:t>
            </w:r>
          </w:p>
          <w:p w14:paraId="79596D6E" w14:textId="77777777" w:rsidR="00821939" w:rsidRPr="00DC39AA" w:rsidRDefault="00821939" w:rsidP="00821939">
            <w:pPr>
              <w:pStyle w:val="H1bodytext"/>
              <w:spacing w:after="120"/>
              <w:ind w:left="0"/>
              <w:rPr>
                <w:rFonts w:ascii="Arial" w:hAnsi="Arial"/>
                <w:sz w:val="20"/>
              </w:rPr>
            </w:pPr>
            <w:r w:rsidRPr="00DC39AA">
              <w:rPr>
                <w:rFonts w:ascii="Arial" w:hAnsi="Arial"/>
                <w:sz w:val="20"/>
              </w:rPr>
              <w:lastRenderedPageBreak/>
              <w:t>Inactive Nodes Card;</w:t>
            </w:r>
          </w:p>
          <w:p w14:paraId="76C81203"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Rock Soil Zonation Card;</w:t>
            </w:r>
          </w:p>
          <w:p w14:paraId="7468036F"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Mechanical Properties Card;</w:t>
            </w:r>
          </w:p>
          <w:p w14:paraId="5558AD63"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Hydraulic Properties Card;</w:t>
            </w:r>
          </w:p>
          <w:p w14:paraId="460096BE"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Saturation Function Card;</w:t>
            </w:r>
          </w:p>
          <w:p w14:paraId="1FA3C075"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X-Aqueous Relative Permeability Card;</w:t>
            </w:r>
          </w:p>
          <w:p w14:paraId="681AFC47"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Y-Aqueous Relative Permeability Card;</w:t>
            </w:r>
          </w:p>
          <w:p w14:paraId="6E4D1D56"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Z-Aqueous Relative Permeability Card;</w:t>
            </w:r>
          </w:p>
          <w:p w14:paraId="1F6B5B83" w14:textId="77777777" w:rsidR="00821939" w:rsidRPr="00DC39AA" w:rsidRDefault="00821939" w:rsidP="00821939">
            <w:pPr>
              <w:pStyle w:val="H1bodytext"/>
              <w:spacing w:after="120"/>
              <w:ind w:left="0"/>
              <w:rPr>
                <w:rFonts w:ascii="Arial" w:hAnsi="Arial"/>
                <w:sz w:val="20"/>
              </w:rPr>
            </w:pPr>
            <w:r w:rsidRPr="00DC39AA">
              <w:rPr>
                <w:rFonts w:ascii="Arial" w:hAnsi="Arial"/>
                <w:sz w:val="20"/>
              </w:rPr>
              <w:t>Initial Conditions Card;</w:t>
            </w:r>
          </w:p>
          <w:p w14:paraId="192440F7" w14:textId="21BEDBAA" w:rsidR="00821939" w:rsidRPr="00312F8C" w:rsidRDefault="00821939" w:rsidP="00821939">
            <w:pPr>
              <w:pStyle w:val="H1bodytext"/>
              <w:spacing w:after="0"/>
              <w:ind w:left="0"/>
              <w:rPr>
                <w:rFonts w:ascii="Arial" w:hAnsi="Arial"/>
                <w:sz w:val="20"/>
              </w:rPr>
            </w:pPr>
            <w:r w:rsidRPr="00DC39AA">
              <w:rPr>
                <w:rFonts w:ascii="Arial" w:hAnsi="Arial"/>
                <w:sz w:val="20"/>
              </w:rPr>
              <w:t>Surface Flux Card.</w:t>
            </w:r>
          </w:p>
        </w:tc>
        <w:tc>
          <w:tcPr>
            <w:tcW w:w="2898" w:type="dxa"/>
            <w:vAlign w:val="center"/>
          </w:tcPr>
          <w:p w14:paraId="1EDD05E5" w14:textId="77777777" w:rsidR="00821939" w:rsidRPr="00702160" w:rsidRDefault="00821939" w:rsidP="00821939">
            <w:pPr>
              <w:pStyle w:val="H1bodytext"/>
              <w:spacing w:after="0"/>
              <w:ind w:left="0"/>
              <w:rPr>
                <w:rFonts w:ascii="Arial" w:hAnsi="Arial"/>
                <w:sz w:val="20"/>
              </w:rPr>
            </w:pPr>
            <w:r>
              <w:rPr>
                <w:rFonts w:ascii="Arial" w:hAnsi="Arial"/>
                <w:sz w:val="20"/>
              </w:rPr>
              <w:lastRenderedPageBreak/>
              <w:t xml:space="preserve">The information in the </w:t>
            </w:r>
            <w:r w:rsidRPr="00DC39AA">
              <w:rPr>
                <w:rFonts w:ascii="Arial" w:hAnsi="Arial"/>
                <w:i/>
                <w:iCs/>
                <w:sz w:val="20"/>
              </w:rPr>
              <w:t>input_SS</w:t>
            </w:r>
            <w:r>
              <w:rPr>
                <w:rFonts w:ascii="Arial" w:hAnsi="Arial"/>
                <w:sz w:val="20"/>
              </w:rPr>
              <w:t xml:space="preserve"> file for the specified cards is identical to the information in the source file ‘</w:t>
            </w:r>
            <w:r w:rsidRPr="00DC39AA">
              <w:rPr>
                <w:rFonts w:ascii="Arial" w:hAnsi="Arial"/>
                <w:i/>
                <w:iCs/>
                <w:sz w:val="20"/>
              </w:rPr>
              <w:t>input</w:t>
            </w:r>
            <w:r>
              <w:rPr>
                <w:rFonts w:ascii="Arial" w:hAnsi="Arial"/>
                <w:sz w:val="20"/>
              </w:rPr>
              <w:t xml:space="preserve">’ located in the </w:t>
            </w:r>
            <w:r w:rsidRPr="00DC39AA">
              <w:rPr>
                <w:rFonts w:ascii="Arial" w:hAnsi="Arial"/>
                <w:i/>
                <w:iCs/>
                <w:sz w:val="20"/>
              </w:rPr>
              <w:t>../build</w:t>
            </w:r>
            <w:r>
              <w:rPr>
                <w:rFonts w:ascii="Arial" w:hAnsi="Arial"/>
                <w:sz w:val="20"/>
              </w:rPr>
              <w:t xml:space="preserve"> directory.</w:t>
            </w:r>
          </w:p>
        </w:tc>
        <w:tc>
          <w:tcPr>
            <w:tcW w:w="1414" w:type="dxa"/>
            <w:vAlign w:val="center"/>
          </w:tcPr>
          <w:p w14:paraId="2037E495" w14:textId="04A74882" w:rsidR="00821939" w:rsidRPr="001D57C3" w:rsidRDefault="00142BD8" w:rsidP="001D57C3">
            <w:pPr>
              <w:pStyle w:val="H1bodytext"/>
              <w:spacing w:after="0"/>
              <w:ind w:left="0"/>
              <w:jc w:val="center"/>
              <w:rPr>
                <w:rFonts w:ascii="Arial" w:hAnsi="Arial"/>
                <w:b/>
                <w:bCs/>
                <w:sz w:val="20"/>
              </w:rPr>
            </w:pPr>
            <w:r>
              <w:rPr>
                <w:rFonts w:ascii="Arial" w:hAnsi="Arial"/>
                <w:b/>
                <w:bCs/>
                <w:sz w:val="20"/>
              </w:rPr>
              <w:t>Pass</w:t>
            </w:r>
          </w:p>
        </w:tc>
      </w:tr>
      <w:tr w:rsidR="00F16D6D" w:rsidRPr="00702160" w14:paraId="3B1A0EBC" w14:textId="77777777" w:rsidTr="00E20C10">
        <w:trPr>
          <w:trHeight w:val="555"/>
        </w:trPr>
        <w:tc>
          <w:tcPr>
            <w:tcW w:w="680" w:type="dxa"/>
            <w:vAlign w:val="center"/>
          </w:tcPr>
          <w:p w14:paraId="54BBDF60" w14:textId="5F8461FC" w:rsidR="00F16D6D" w:rsidRDefault="00F16D6D" w:rsidP="00F16D6D">
            <w:pPr>
              <w:pStyle w:val="H1bodytext"/>
              <w:spacing w:after="0"/>
              <w:ind w:left="0"/>
              <w:jc w:val="center"/>
              <w:rPr>
                <w:rFonts w:ascii="Arial" w:hAnsi="Arial"/>
                <w:sz w:val="20"/>
              </w:rPr>
            </w:pPr>
            <w:r>
              <w:rPr>
                <w:rFonts w:ascii="Arial" w:hAnsi="Arial"/>
                <w:sz w:val="20"/>
              </w:rPr>
              <w:t>5</w:t>
            </w:r>
          </w:p>
        </w:tc>
        <w:tc>
          <w:tcPr>
            <w:tcW w:w="4138" w:type="dxa"/>
            <w:vAlign w:val="center"/>
          </w:tcPr>
          <w:p w14:paraId="1EC8F6BC" w14:textId="433273CC" w:rsidR="00F16D6D" w:rsidRPr="00312F8C" w:rsidRDefault="00F16D6D" w:rsidP="00F16D6D">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r w:rsidRPr="00DC39AA">
              <w:rPr>
                <w:rFonts w:ascii="Arial" w:hAnsi="Arial"/>
                <w:i/>
                <w:iCs/>
                <w:sz w:val="20"/>
              </w:rPr>
              <w:t>input_SS</w:t>
            </w:r>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../ret/ ca_ss_boundary_card.dat</w:t>
            </w:r>
            <w:r>
              <w:rPr>
                <w:rFonts w:ascii="Arial" w:hAnsi="Arial"/>
                <w:i/>
                <w:iCs/>
                <w:sz w:val="20"/>
              </w:rPr>
              <w:t xml:space="preserve">. </w:t>
            </w: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sz w:val="20"/>
              </w:rPr>
              <w:t xml:space="preserve"> </w:t>
            </w:r>
          </w:p>
        </w:tc>
        <w:tc>
          <w:tcPr>
            <w:tcW w:w="2898" w:type="dxa"/>
            <w:vAlign w:val="center"/>
          </w:tcPr>
          <w:p w14:paraId="21DA34AF" w14:textId="01913700" w:rsidR="00F16D6D" w:rsidRDefault="00F16D6D" w:rsidP="00F16D6D">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r w:rsidRPr="00DC39AA">
              <w:rPr>
                <w:rFonts w:ascii="Arial" w:hAnsi="Arial"/>
                <w:i/>
                <w:iCs/>
                <w:sz w:val="20"/>
              </w:rPr>
              <w:t>input_SS</w:t>
            </w:r>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../ret/ ca_ss_boundary_card.dat</w:t>
            </w:r>
            <w:r>
              <w:rPr>
                <w:rFonts w:ascii="Arial" w:hAnsi="Arial"/>
                <w:sz w:val="20"/>
              </w:rPr>
              <w:t xml:space="preserve"> and has the addition of the bottom model boundary condition.</w:t>
            </w:r>
          </w:p>
        </w:tc>
        <w:tc>
          <w:tcPr>
            <w:tcW w:w="1414" w:type="dxa"/>
            <w:vAlign w:val="center"/>
          </w:tcPr>
          <w:p w14:paraId="4B23E521" w14:textId="4D4A77CC" w:rsidR="00F16D6D" w:rsidRPr="001D57C3" w:rsidRDefault="00F16D6D" w:rsidP="00F16D6D">
            <w:pPr>
              <w:pStyle w:val="H1bodytext"/>
              <w:spacing w:after="0"/>
              <w:ind w:left="0"/>
              <w:jc w:val="center"/>
              <w:rPr>
                <w:rFonts w:ascii="Arial" w:hAnsi="Arial"/>
                <w:b/>
                <w:bCs/>
                <w:sz w:val="20"/>
              </w:rPr>
            </w:pPr>
            <w:r>
              <w:rPr>
                <w:rFonts w:ascii="Arial" w:hAnsi="Arial"/>
                <w:b/>
                <w:bCs/>
                <w:sz w:val="20"/>
              </w:rPr>
              <w:t>Pass</w:t>
            </w:r>
          </w:p>
        </w:tc>
      </w:tr>
      <w:tr w:rsidR="00821939" w:rsidRPr="00702160" w14:paraId="6788CAB5" w14:textId="77777777" w:rsidTr="00E20C10">
        <w:trPr>
          <w:trHeight w:val="555"/>
        </w:trPr>
        <w:tc>
          <w:tcPr>
            <w:tcW w:w="680" w:type="dxa"/>
            <w:vAlign w:val="center"/>
          </w:tcPr>
          <w:p w14:paraId="71B423C7" w14:textId="73E9A44A" w:rsidR="00821939" w:rsidRDefault="00DE5735" w:rsidP="00DE5735">
            <w:pPr>
              <w:pStyle w:val="H1bodytext"/>
              <w:spacing w:after="0"/>
              <w:ind w:left="0"/>
              <w:jc w:val="center"/>
              <w:rPr>
                <w:rFonts w:ascii="Arial" w:hAnsi="Arial"/>
                <w:sz w:val="20"/>
              </w:rPr>
            </w:pPr>
            <w:r>
              <w:rPr>
                <w:rFonts w:ascii="Arial" w:hAnsi="Arial"/>
                <w:sz w:val="20"/>
              </w:rPr>
              <w:t>6</w:t>
            </w:r>
          </w:p>
        </w:tc>
        <w:tc>
          <w:tcPr>
            <w:tcW w:w="4138" w:type="dxa"/>
            <w:vAlign w:val="center"/>
          </w:tcPr>
          <w:p w14:paraId="60FBB93C" w14:textId="2F13B9C8" w:rsidR="00821939" w:rsidRPr="00312F8C" w:rsidRDefault="00821939" w:rsidP="00821939">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w:t>
            </w:r>
            <w:r w:rsidR="009178C6">
              <w:rPr>
                <w:rFonts w:ascii="Arial" w:hAnsi="Arial"/>
                <w:sz w:val="20"/>
              </w:rPr>
              <w:t xml:space="preserve">Output Control Card information in </w:t>
            </w:r>
            <w:r w:rsidRPr="00DC39AA">
              <w:rPr>
                <w:rFonts w:ascii="Arial" w:hAnsi="Arial"/>
                <w:sz w:val="20"/>
              </w:rPr>
              <w:t xml:space="preserve">the </w:t>
            </w:r>
            <w:r w:rsidRPr="00DC39AA">
              <w:rPr>
                <w:rFonts w:ascii="Arial" w:hAnsi="Arial"/>
                <w:i/>
                <w:iCs/>
                <w:sz w:val="20"/>
              </w:rPr>
              <w:t>input_SS</w:t>
            </w:r>
            <w:r w:rsidRPr="00DC39AA">
              <w:rPr>
                <w:rFonts w:ascii="Arial" w:hAnsi="Arial"/>
                <w:sz w:val="20"/>
              </w:rPr>
              <w:t xml:space="preserve"> file </w:t>
            </w:r>
            <w:r w:rsidR="002472CA">
              <w:rPr>
                <w:rFonts w:ascii="Arial" w:hAnsi="Arial"/>
                <w:sz w:val="20"/>
              </w:rPr>
              <w:t xml:space="preserve">corresponds to the information in the </w:t>
            </w:r>
            <w:r w:rsidR="002472CA" w:rsidRPr="00DC39AA">
              <w:rPr>
                <w:rFonts w:ascii="Arial" w:hAnsi="Arial"/>
                <w:i/>
                <w:iCs/>
                <w:sz w:val="20"/>
              </w:rPr>
              <w:t>ss/ SS_Output_Control.dat</w:t>
            </w:r>
            <w:r w:rsidR="002472CA" w:rsidRPr="00312F8C">
              <w:rPr>
                <w:rFonts w:ascii="Arial" w:hAnsi="Arial"/>
                <w:sz w:val="20"/>
              </w:rPr>
              <w:t>.</w:t>
            </w:r>
            <w:r w:rsidR="002472CA">
              <w:rPr>
                <w:rFonts w:ascii="Arial" w:hAnsi="Arial"/>
                <w:sz w:val="20"/>
              </w:rPr>
              <w:t xml:space="preserve"> file</w:t>
            </w:r>
            <w:r w:rsidR="00C30327">
              <w:rPr>
                <w:rFonts w:ascii="Arial" w:hAnsi="Arial"/>
                <w:sz w:val="20"/>
              </w:rPr>
              <w:t>.</w:t>
            </w:r>
          </w:p>
        </w:tc>
        <w:tc>
          <w:tcPr>
            <w:tcW w:w="2898" w:type="dxa"/>
            <w:vAlign w:val="center"/>
          </w:tcPr>
          <w:p w14:paraId="33FE157A" w14:textId="77777777" w:rsidR="00821939" w:rsidRDefault="00821939" w:rsidP="00821939">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r w:rsidRPr="00DC39AA">
              <w:rPr>
                <w:rFonts w:ascii="Arial" w:hAnsi="Arial"/>
                <w:i/>
                <w:iCs/>
                <w:sz w:val="20"/>
              </w:rPr>
              <w:t>input_SS</w:t>
            </w:r>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ss/ SS_Output_Control.dat</w:t>
            </w:r>
            <w:r w:rsidRPr="00312F8C">
              <w:rPr>
                <w:rFonts w:ascii="Arial" w:hAnsi="Arial"/>
                <w:sz w:val="20"/>
              </w:rPr>
              <w:t>.</w:t>
            </w:r>
          </w:p>
          <w:p w14:paraId="358ACBA1" w14:textId="77777777" w:rsidR="00821939" w:rsidRDefault="00821939" w:rsidP="00821939">
            <w:pPr>
              <w:pStyle w:val="H1bodytext"/>
              <w:spacing w:after="0"/>
              <w:ind w:left="0"/>
              <w:rPr>
                <w:rFonts w:ascii="Arial" w:hAnsi="Arial"/>
                <w:sz w:val="20"/>
              </w:rPr>
            </w:pPr>
          </w:p>
        </w:tc>
        <w:tc>
          <w:tcPr>
            <w:tcW w:w="1414" w:type="dxa"/>
            <w:vAlign w:val="center"/>
          </w:tcPr>
          <w:p w14:paraId="28B29EF4" w14:textId="79486452" w:rsidR="00821939" w:rsidRPr="001D57C3" w:rsidRDefault="0090520E" w:rsidP="001D57C3">
            <w:pPr>
              <w:pStyle w:val="H1bodytext"/>
              <w:spacing w:after="0"/>
              <w:ind w:left="0"/>
              <w:jc w:val="center"/>
              <w:rPr>
                <w:rFonts w:ascii="Arial" w:hAnsi="Arial"/>
                <w:b/>
                <w:bCs/>
                <w:sz w:val="20"/>
              </w:rPr>
            </w:pPr>
            <w:r>
              <w:rPr>
                <w:rFonts w:ascii="Arial" w:hAnsi="Arial"/>
                <w:b/>
                <w:bCs/>
                <w:sz w:val="20"/>
              </w:rPr>
              <w:t>Pass</w:t>
            </w:r>
          </w:p>
        </w:tc>
      </w:tr>
    </w:tbl>
    <w:p w14:paraId="2CF76D37" w14:textId="081E379D" w:rsidR="00DB4717" w:rsidRDefault="00DB4717">
      <w:pPr>
        <w:spacing w:after="160" w:line="259" w:lineRule="auto"/>
      </w:pPr>
    </w:p>
    <w:p w14:paraId="0A48245B" w14:textId="3F19E0BA" w:rsidR="005D452E" w:rsidRDefault="005D452E">
      <w:pPr>
        <w:spacing w:after="160" w:line="259" w:lineRule="auto"/>
      </w:pPr>
    </w:p>
    <w:p w14:paraId="5ECF0C25" w14:textId="4811D9B5" w:rsidR="005D452E" w:rsidRDefault="005D452E">
      <w:pPr>
        <w:spacing w:after="160" w:line="259" w:lineRule="auto"/>
      </w:pPr>
    </w:p>
    <w:p w14:paraId="6FD9CEAA" w14:textId="11DA4EC4" w:rsidR="005D452E" w:rsidRDefault="005D452E">
      <w:pPr>
        <w:spacing w:after="160" w:line="259" w:lineRule="auto"/>
      </w:pPr>
    </w:p>
    <w:p w14:paraId="1E38C022" w14:textId="77777777" w:rsidR="000D6080" w:rsidRDefault="000D6080"/>
    <w:sectPr w:rsidR="000D6080" w:rsidSect="0056183E">
      <w:headerReference w:type="default" r:id="rId20"/>
      <w:footerReference w:type="default" r:id="rId21"/>
      <w:headerReference w:type="first" r:id="rId22"/>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02E482" w14:textId="77777777" w:rsidR="006C51C5" w:rsidRDefault="006C51C5">
      <w:r>
        <w:separator/>
      </w:r>
    </w:p>
  </w:endnote>
  <w:endnote w:type="continuationSeparator" w:id="0">
    <w:p w14:paraId="1D8D61D5" w14:textId="77777777" w:rsidR="006C51C5" w:rsidRDefault="006C51C5">
      <w:r>
        <w:continuationSeparator/>
      </w:r>
    </w:p>
  </w:endnote>
  <w:endnote w:type="continuationNotice" w:id="1">
    <w:p w14:paraId="0F32BE30" w14:textId="77777777" w:rsidR="006C51C5" w:rsidRDefault="006C51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D63B2A" w:rsidRPr="00F91BB5" w:rsidRDefault="00D63B2A" w:rsidP="0056183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81316" w14:textId="77777777" w:rsidR="006C51C5" w:rsidRDefault="006C51C5">
      <w:r>
        <w:separator/>
      </w:r>
    </w:p>
  </w:footnote>
  <w:footnote w:type="continuationSeparator" w:id="0">
    <w:p w14:paraId="4E1E6C0B" w14:textId="77777777" w:rsidR="006C51C5" w:rsidRDefault="006C51C5">
      <w:r>
        <w:continuationSeparator/>
      </w:r>
    </w:p>
  </w:footnote>
  <w:footnote w:type="continuationNotice" w:id="1">
    <w:p w14:paraId="796AAA10" w14:textId="77777777" w:rsidR="006C51C5" w:rsidRDefault="006C51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D63B2A" w:rsidRDefault="00D63B2A" w:rsidP="0056183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D63B2A" w:rsidRPr="00695DB6" w:rsidRDefault="00D63B2A" w:rsidP="0056183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D63B2A" w:rsidRPr="00F00772" w:rsidRDefault="00D63B2A" w:rsidP="0056183E">
    <w:pPr>
      <w:pStyle w:val="Spacer"/>
      <w:rPr>
        <w:rFonts w:ascii="Arial" w:hAnsi="Arial"/>
        <w:sz w:val="2"/>
      </w:rPr>
    </w:pPr>
  </w:p>
  <w:p w14:paraId="2093252F" w14:textId="77777777" w:rsidR="00D63B2A" w:rsidRPr="00F00772" w:rsidRDefault="00D63B2A">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D63B2A" w:rsidRDefault="00D63B2A" w:rsidP="0056183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D63B2A" w:rsidRPr="00105BF0" w:rsidRDefault="00D63B2A" w:rsidP="0056183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557BB"/>
    <w:multiLevelType w:val="hybridMultilevel"/>
    <w:tmpl w:val="BED6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83E7D"/>
    <w:multiLevelType w:val="hybridMultilevel"/>
    <w:tmpl w:val="00F2B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95B14"/>
    <w:multiLevelType w:val="hybridMultilevel"/>
    <w:tmpl w:val="7E2CD0B0"/>
    <w:lvl w:ilvl="0" w:tplc="DE3A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750D3C"/>
    <w:multiLevelType w:val="hybridMultilevel"/>
    <w:tmpl w:val="F06C0D9A"/>
    <w:lvl w:ilvl="0" w:tplc="C09A5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601BF"/>
    <w:multiLevelType w:val="hybridMultilevel"/>
    <w:tmpl w:val="B0C87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073008"/>
    <w:multiLevelType w:val="hybridMultilevel"/>
    <w:tmpl w:val="4E1E5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3E62FA"/>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0E7724"/>
    <w:multiLevelType w:val="hybridMultilevel"/>
    <w:tmpl w:val="DA0E0E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FBE0CFE"/>
    <w:multiLevelType w:val="hybridMultilevel"/>
    <w:tmpl w:val="550C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E44D2"/>
    <w:multiLevelType w:val="hybridMultilevel"/>
    <w:tmpl w:val="90E4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
  </w:num>
  <w:num w:numId="4">
    <w:abstractNumId w:val="8"/>
  </w:num>
  <w:num w:numId="5">
    <w:abstractNumId w:val="3"/>
  </w:num>
  <w:num w:numId="6">
    <w:abstractNumId w:val="6"/>
  </w:num>
  <w:num w:numId="7">
    <w:abstractNumId w:val="5"/>
  </w:num>
  <w:num w:numId="8">
    <w:abstractNumId w:val="14"/>
  </w:num>
  <w:num w:numId="9">
    <w:abstractNumId w:val="15"/>
  </w:num>
  <w:num w:numId="10">
    <w:abstractNumId w:val="4"/>
  </w:num>
  <w:num w:numId="11">
    <w:abstractNumId w:val="11"/>
  </w:num>
  <w:num w:numId="12">
    <w:abstractNumId w:val="10"/>
  </w:num>
  <w:num w:numId="13">
    <w:abstractNumId w:val="13"/>
  </w:num>
  <w:num w:numId="14">
    <w:abstractNumId w:val="2"/>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D60"/>
    <w:rsid w:val="00002060"/>
    <w:rsid w:val="00015030"/>
    <w:rsid w:val="00015868"/>
    <w:rsid w:val="0001667C"/>
    <w:rsid w:val="00021040"/>
    <w:rsid w:val="000271BA"/>
    <w:rsid w:val="00032EC6"/>
    <w:rsid w:val="00035D8E"/>
    <w:rsid w:val="00035E77"/>
    <w:rsid w:val="00062C66"/>
    <w:rsid w:val="00067B43"/>
    <w:rsid w:val="000709AD"/>
    <w:rsid w:val="00074FBE"/>
    <w:rsid w:val="00081ACB"/>
    <w:rsid w:val="00087161"/>
    <w:rsid w:val="00093579"/>
    <w:rsid w:val="00094D82"/>
    <w:rsid w:val="000972D2"/>
    <w:rsid w:val="000A07F8"/>
    <w:rsid w:val="000A25A2"/>
    <w:rsid w:val="000A3ADC"/>
    <w:rsid w:val="000C0072"/>
    <w:rsid w:val="000C2F98"/>
    <w:rsid w:val="000C7EA7"/>
    <w:rsid w:val="000D6080"/>
    <w:rsid w:val="000D7B27"/>
    <w:rsid w:val="000E1085"/>
    <w:rsid w:val="000E5906"/>
    <w:rsid w:val="000F4B5E"/>
    <w:rsid w:val="00100235"/>
    <w:rsid w:val="001020BC"/>
    <w:rsid w:val="0010247E"/>
    <w:rsid w:val="00113D35"/>
    <w:rsid w:val="00122DC7"/>
    <w:rsid w:val="00133A71"/>
    <w:rsid w:val="0013596E"/>
    <w:rsid w:val="00142BD8"/>
    <w:rsid w:val="0014457C"/>
    <w:rsid w:val="00160591"/>
    <w:rsid w:val="00167661"/>
    <w:rsid w:val="00167A2C"/>
    <w:rsid w:val="001705F3"/>
    <w:rsid w:val="001773FC"/>
    <w:rsid w:val="0017759C"/>
    <w:rsid w:val="00177F5B"/>
    <w:rsid w:val="001872B9"/>
    <w:rsid w:val="00187C97"/>
    <w:rsid w:val="00195A93"/>
    <w:rsid w:val="001A158D"/>
    <w:rsid w:val="001A296B"/>
    <w:rsid w:val="001B7065"/>
    <w:rsid w:val="001C531D"/>
    <w:rsid w:val="001D57C3"/>
    <w:rsid w:val="001E104F"/>
    <w:rsid w:val="001E1D9C"/>
    <w:rsid w:val="00201F27"/>
    <w:rsid w:val="00207531"/>
    <w:rsid w:val="0021505D"/>
    <w:rsid w:val="00215C78"/>
    <w:rsid w:val="002472CA"/>
    <w:rsid w:val="00261BD4"/>
    <w:rsid w:val="00272605"/>
    <w:rsid w:val="00275E54"/>
    <w:rsid w:val="002816F5"/>
    <w:rsid w:val="002837F3"/>
    <w:rsid w:val="00291DB1"/>
    <w:rsid w:val="00297614"/>
    <w:rsid w:val="002A79E5"/>
    <w:rsid w:val="002B0E1B"/>
    <w:rsid w:val="002E0131"/>
    <w:rsid w:val="002E5173"/>
    <w:rsid w:val="00306A4F"/>
    <w:rsid w:val="00312F8C"/>
    <w:rsid w:val="0032406A"/>
    <w:rsid w:val="00325313"/>
    <w:rsid w:val="00325557"/>
    <w:rsid w:val="003324EA"/>
    <w:rsid w:val="00333949"/>
    <w:rsid w:val="00335485"/>
    <w:rsid w:val="00337E63"/>
    <w:rsid w:val="00357116"/>
    <w:rsid w:val="0037637B"/>
    <w:rsid w:val="00380962"/>
    <w:rsid w:val="00381797"/>
    <w:rsid w:val="00386E0C"/>
    <w:rsid w:val="003A4200"/>
    <w:rsid w:val="003A7882"/>
    <w:rsid w:val="003B1540"/>
    <w:rsid w:val="003B2D09"/>
    <w:rsid w:val="003B4846"/>
    <w:rsid w:val="003C069F"/>
    <w:rsid w:val="003C086C"/>
    <w:rsid w:val="003C2914"/>
    <w:rsid w:val="003D4C50"/>
    <w:rsid w:val="003E1B8A"/>
    <w:rsid w:val="003E3848"/>
    <w:rsid w:val="003E726D"/>
    <w:rsid w:val="003F0CF4"/>
    <w:rsid w:val="003F319C"/>
    <w:rsid w:val="003F53AB"/>
    <w:rsid w:val="00417540"/>
    <w:rsid w:val="00424DEB"/>
    <w:rsid w:val="004451BA"/>
    <w:rsid w:val="0044580C"/>
    <w:rsid w:val="00467804"/>
    <w:rsid w:val="00472691"/>
    <w:rsid w:val="00474F2A"/>
    <w:rsid w:val="00480475"/>
    <w:rsid w:val="00483A7E"/>
    <w:rsid w:val="0048672C"/>
    <w:rsid w:val="00493B12"/>
    <w:rsid w:val="00496A52"/>
    <w:rsid w:val="00496FC3"/>
    <w:rsid w:val="004A0F0A"/>
    <w:rsid w:val="004A262A"/>
    <w:rsid w:val="004C36A2"/>
    <w:rsid w:val="004C5EC6"/>
    <w:rsid w:val="004D18A2"/>
    <w:rsid w:val="004D32A0"/>
    <w:rsid w:val="004D368E"/>
    <w:rsid w:val="004E228A"/>
    <w:rsid w:val="00501694"/>
    <w:rsid w:val="00505B59"/>
    <w:rsid w:val="005129E0"/>
    <w:rsid w:val="005278A1"/>
    <w:rsid w:val="00542CC1"/>
    <w:rsid w:val="00546652"/>
    <w:rsid w:val="00547B84"/>
    <w:rsid w:val="00551EDF"/>
    <w:rsid w:val="0056183E"/>
    <w:rsid w:val="00580A31"/>
    <w:rsid w:val="005863B1"/>
    <w:rsid w:val="00587E89"/>
    <w:rsid w:val="00593350"/>
    <w:rsid w:val="005966D8"/>
    <w:rsid w:val="005A70D5"/>
    <w:rsid w:val="005B32BE"/>
    <w:rsid w:val="005C4B04"/>
    <w:rsid w:val="005C6AE5"/>
    <w:rsid w:val="005C755F"/>
    <w:rsid w:val="005D3C2E"/>
    <w:rsid w:val="005D452E"/>
    <w:rsid w:val="005D4DC3"/>
    <w:rsid w:val="005F164B"/>
    <w:rsid w:val="006212EF"/>
    <w:rsid w:val="006344F1"/>
    <w:rsid w:val="00640172"/>
    <w:rsid w:val="00640F1C"/>
    <w:rsid w:val="006504D7"/>
    <w:rsid w:val="0066074A"/>
    <w:rsid w:val="00664F00"/>
    <w:rsid w:val="006703E7"/>
    <w:rsid w:val="00685261"/>
    <w:rsid w:val="00691130"/>
    <w:rsid w:val="006B4F5C"/>
    <w:rsid w:val="006B70D2"/>
    <w:rsid w:val="006B7E8B"/>
    <w:rsid w:val="006C51C5"/>
    <w:rsid w:val="006D738D"/>
    <w:rsid w:val="006F2B00"/>
    <w:rsid w:val="006F30F0"/>
    <w:rsid w:val="00702160"/>
    <w:rsid w:val="00704746"/>
    <w:rsid w:val="00706005"/>
    <w:rsid w:val="00725460"/>
    <w:rsid w:val="007276EC"/>
    <w:rsid w:val="00735A51"/>
    <w:rsid w:val="0074512E"/>
    <w:rsid w:val="007501E7"/>
    <w:rsid w:val="00750EF8"/>
    <w:rsid w:val="00756332"/>
    <w:rsid w:val="00757C50"/>
    <w:rsid w:val="0076717B"/>
    <w:rsid w:val="00782A1A"/>
    <w:rsid w:val="00782AA4"/>
    <w:rsid w:val="00784107"/>
    <w:rsid w:val="00784BEC"/>
    <w:rsid w:val="00785920"/>
    <w:rsid w:val="00787241"/>
    <w:rsid w:val="00793BEF"/>
    <w:rsid w:val="007D0AAC"/>
    <w:rsid w:val="007D3EEC"/>
    <w:rsid w:val="007D408F"/>
    <w:rsid w:val="007D427F"/>
    <w:rsid w:val="007E0E67"/>
    <w:rsid w:val="007F38D1"/>
    <w:rsid w:val="007F411E"/>
    <w:rsid w:val="007F678B"/>
    <w:rsid w:val="007F7547"/>
    <w:rsid w:val="0080677C"/>
    <w:rsid w:val="00820E77"/>
    <w:rsid w:val="00821551"/>
    <w:rsid w:val="00821939"/>
    <w:rsid w:val="008333B3"/>
    <w:rsid w:val="00852DC7"/>
    <w:rsid w:val="00857975"/>
    <w:rsid w:val="00857A91"/>
    <w:rsid w:val="00876B77"/>
    <w:rsid w:val="00883F61"/>
    <w:rsid w:val="008B0BF0"/>
    <w:rsid w:val="008B5EB2"/>
    <w:rsid w:val="008D5E90"/>
    <w:rsid w:val="008F4AC2"/>
    <w:rsid w:val="0090520E"/>
    <w:rsid w:val="00905663"/>
    <w:rsid w:val="009178C6"/>
    <w:rsid w:val="00925698"/>
    <w:rsid w:val="00935A42"/>
    <w:rsid w:val="00937544"/>
    <w:rsid w:val="0094256B"/>
    <w:rsid w:val="00946372"/>
    <w:rsid w:val="00947E66"/>
    <w:rsid w:val="00950ED6"/>
    <w:rsid w:val="00957BFC"/>
    <w:rsid w:val="009621E6"/>
    <w:rsid w:val="00966764"/>
    <w:rsid w:val="00972855"/>
    <w:rsid w:val="00982E51"/>
    <w:rsid w:val="009860D1"/>
    <w:rsid w:val="00987174"/>
    <w:rsid w:val="009916DF"/>
    <w:rsid w:val="009954A4"/>
    <w:rsid w:val="009A193D"/>
    <w:rsid w:val="009C7E31"/>
    <w:rsid w:val="009D4587"/>
    <w:rsid w:val="009E690F"/>
    <w:rsid w:val="00A33C25"/>
    <w:rsid w:val="00A37FED"/>
    <w:rsid w:val="00A430F7"/>
    <w:rsid w:val="00A477C1"/>
    <w:rsid w:val="00A4786F"/>
    <w:rsid w:val="00A630DF"/>
    <w:rsid w:val="00A64420"/>
    <w:rsid w:val="00A72350"/>
    <w:rsid w:val="00A7631D"/>
    <w:rsid w:val="00A80399"/>
    <w:rsid w:val="00A80F44"/>
    <w:rsid w:val="00A85E5C"/>
    <w:rsid w:val="00A976D3"/>
    <w:rsid w:val="00AA19A0"/>
    <w:rsid w:val="00AA346B"/>
    <w:rsid w:val="00AA39B5"/>
    <w:rsid w:val="00AA419E"/>
    <w:rsid w:val="00AB0075"/>
    <w:rsid w:val="00AC3543"/>
    <w:rsid w:val="00AD451F"/>
    <w:rsid w:val="00AE25EA"/>
    <w:rsid w:val="00AF338F"/>
    <w:rsid w:val="00AF3A45"/>
    <w:rsid w:val="00AF478E"/>
    <w:rsid w:val="00B14FC7"/>
    <w:rsid w:val="00B16510"/>
    <w:rsid w:val="00B3708D"/>
    <w:rsid w:val="00B377EF"/>
    <w:rsid w:val="00B413C8"/>
    <w:rsid w:val="00B449F4"/>
    <w:rsid w:val="00B46B81"/>
    <w:rsid w:val="00B61D50"/>
    <w:rsid w:val="00B7252A"/>
    <w:rsid w:val="00B72C89"/>
    <w:rsid w:val="00B7461D"/>
    <w:rsid w:val="00B81A06"/>
    <w:rsid w:val="00B849FF"/>
    <w:rsid w:val="00B85931"/>
    <w:rsid w:val="00B949B3"/>
    <w:rsid w:val="00B96B88"/>
    <w:rsid w:val="00B97850"/>
    <w:rsid w:val="00BA1565"/>
    <w:rsid w:val="00BA37C1"/>
    <w:rsid w:val="00BB598D"/>
    <w:rsid w:val="00BC2D92"/>
    <w:rsid w:val="00BD1CE8"/>
    <w:rsid w:val="00BE23BF"/>
    <w:rsid w:val="00BE4918"/>
    <w:rsid w:val="00BF5BD7"/>
    <w:rsid w:val="00C01184"/>
    <w:rsid w:val="00C26217"/>
    <w:rsid w:val="00C30327"/>
    <w:rsid w:val="00C30568"/>
    <w:rsid w:val="00C36B47"/>
    <w:rsid w:val="00C4109B"/>
    <w:rsid w:val="00C62DE3"/>
    <w:rsid w:val="00C817BC"/>
    <w:rsid w:val="00C83B97"/>
    <w:rsid w:val="00C867F7"/>
    <w:rsid w:val="00CA03CE"/>
    <w:rsid w:val="00CA22BC"/>
    <w:rsid w:val="00CB6128"/>
    <w:rsid w:val="00CC4797"/>
    <w:rsid w:val="00CD1155"/>
    <w:rsid w:val="00CE1111"/>
    <w:rsid w:val="00CE5853"/>
    <w:rsid w:val="00CF4F4A"/>
    <w:rsid w:val="00D00246"/>
    <w:rsid w:val="00D24D65"/>
    <w:rsid w:val="00D25CB3"/>
    <w:rsid w:val="00D57686"/>
    <w:rsid w:val="00D63B2A"/>
    <w:rsid w:val="00D64767"/>
    <w:rsid w:val="00D806AD"/>
    <w:rsid w:val="00D84DDA"/>
    <w:rsid w:val="00D938F1"/>
    <w:rsid w:val="00D95075"/>
    <w:rsid w:val="00DA0373"/>
    <w:rsid w:val="00DA3C75"/>
    <w:rsid w:val="00DA42F1"/>
    <w:rsid w:val="00DB00E3"/>
    <w:rsid w:val="00DB1022"/>
    <w:rsid w:val="00DB1CAA"/>
    <w:rsid w:val="00DB2CC2"/>
    <w:rsid w:val="00DB39A2"/>
    <w:rsid w:val="00DB4717"/>
    <w:rsid w:val="00DC39AA"/>
    <w:rsid w:val="00DC4900"/>
    <w:rsid w:val="00DC64C3"/>
    <w:rsid w:val="00DD0438"/>
    <w:rsid w:val="00DE099A"/>
    <w:rsid w:val="00DE47A5"/>
    <w:rsid w:val="00DE5735"/>
    <w:rsid w:val="00DF348E"/>
    <w:rsid w:val="00E0344C"/>
    <w:rsid w:val="00E12971"/>
    <w:rsid w:val="00E12D6D"/>
    <w:rsid w:val="00E17BB7"/>
    <w:rsid w:val="00E20C10"/>
    <w:rsid w:val="00E22D36"/>
    <w:rsid w:val="00E537BA"/>
    <w:rsid w:val="00E578D4"/>
    <w:rsid w:val="00E62A15"/>
    <w:rsid w:val="00E6378A"/>
    <w:rsid w:val="00E66A93"/>
    <w:rsid w:val="00E90F01"/>
    <w:rsid w:val="00EA3571"/>
    <w:rsid w:val="00EB149F"/>
    <w:rsid w:val="00EB4481"/>
    <w:rsid w:val="00EC18A2"/>
    <w:rsid w:val="00EC5775"/>
    <w:rsid w:val="00EC77EE"/>
    <w:rsid w:val="00ED40F7"/>
    <w:rsid w:val="00EE3E73"/>
    <w:rsid w:val="00EE713A"/>
    <w:rsid w:val="00F0596F"/>
    <w:rsid w:val="00F16D6D"/>
    <w:rsid w:val="00F279D9"/>
    <w:rsid w:val="00F74318"/>
    <w:rsid w:val="00F92431"/>
    <w:rsid w:val="00F9719D"/>
    <w:rsid w:val="00FA1374"/>
    <w:rsid w:val="00FB7E2C"/>
    <w:rsid w:val="00FD7900"/>
    <w:rsid w:val="0CCF1370"/>
    <w:rsid w:val="0E60CB1C"/>
    <w:rsid w:val="0FDC2E1C"/>
    <w:rsid w:val="112168EA"/>
    <w:rsid w:val="1455EA9D"/>
    <w:rsid w:val="1501A15B"/>
    <w:rsid w:val="17135C96"/>
    <w:rsid w:val="184F37F1"/>
    <w:rsid w:val="1AEB2795"/>
    <w:rsid w:val="1DD77866"/>
    <w:rsid w:val="1FE73A8E"/>
    <w:rsid w:val="20F0201A"/>
    <w:rsid w:val="267FADF3"/>
    <w:rsid w:val="2EA1F54C"/>
    <w:rsid w:val="2EF5631D"/>
    <w:rsid w:val="3174E6D0"/>
    <w:rsid w:val="32803C46"/>
    <w:rsid w:val="3674A27E"/>
    <w:rsid w:val="3920A0C0"/>
    <w:rsid w:val="3A2D0AAA"/>
    <w:rsid w:val="3FBE6AE3"/>
    <w:rsid w:val="40E95DA7"/>
    <w:rsid w:val="43BFB65D"/>
    <w:rsid w:val="51C417CC"/>
    <w:rsid w:val="5806F424"/>
    <w:rsid w:val="5DDDD2A3"/>
    <w:rsid w:val="5F24366F"/>
    <w:rsid w:val="6052D316"/>
    <w:rsid w:val="61F1D896"/>
    <w:rsid w:val="6474139E"/>
    <w:rsid w:val="68D3F6B4"/>
    <w:rsid w:val="6DBB9EF2"/>
    <w:rsid w:val="6FD52872"/>
    <w:rsid w:val="79B8CDE7"/>
    <w:rsid w:val="79EA9489"/>
    <w:rsid w:val="7A82B228"/>
    <w:rsid w:val="7C802475"/>
    <w:rsid w:val="7FD51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D934FD"/>
  <w15:chartTrackingRefBased/>
  <w15:docId w15:val="{1152E61C-60E5-4AF4-BB90-84312197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C2D92"/>
    <w:rPr>
      <w:color w:val="0563C1" w:themeColor="hyperlink"/>
      <w:u w:val="single"/>
    </w:rPr>
  </w:style>
  <w:style w:type="character" w:styleId="UnresolvedMention">
    <w:name w:val="Unresolved Mention"/>
    <w:basedOn w:val="DefaultParagraphFont"/>
    <w:uiPriority w:val="99"/>
    <w:unhideWhenUsed/>
    <w:rsid w:val="00BC2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olive\backups\CAVE\CA-CIE-Tools-TestEnv\v4-2_SS_input_gen_Testing\%20c9_pond_test1\ss" TargetMode="External"/><Relationship Id="rId18" Type="http://schemas.openxmlformats.org/officeDocument/2006/relationships/hyperlink" Target="file:///\\olive\backups\CAVE\CA-CIE-Tools-TestEnv\v4-2_SS_input_gen_Testing\%20u_plant_test2\ss"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file:///\\olive\backups\CAVE\CA-CIE-Tools-TestEnv\CA-CIE-Tools-Testing\tools\ca-modinput" TargetMode="External"/><Relationship Id="rId17" Type="http://schemas.openxmlformats.org/officeDocument/2006/relationships/hyperlink" Target="file:///\\olive\backups\CAVE\CA-CIE-Tools-TestEnv\CA-CIE-Tools-Testing\tools\ca-modinput" TargetMode="External"/><Relationship Id="rId2" Type="http://schemas.openxmlformats.org/officeDocument/2006/relationships/customXml" Target="../customXml/item2.xml"/><Relationship Id="rId16" Type="http://schemas.openxmlformats.org/officeDocument/2006/relationships/hyperlink" Target="file:///\\olive\backups\CAVE\CA-CIE-Tools-TestEnv\v4-2_SS_input_gen_Testing\u_plant_test2\s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olive\backups\CAVE\CA-CIE-Tools-TestEnv\v4-2_SS_input_gen_Testing\c9_pond_test1\s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file:///\\olive\backups\CAVE\CA-CIE-Tools-TestEnv\v4-2_SS_input_gen_Testing\u_plant_test2" TargetMode="External"/><Relationship Id="rId23" Type="http://schemas.openxmlformats.org/officeDocument/2006/relationships/fontTable" Target="fontTable.xml"/><Relationship Id="rId10" Type="http://schemas.openxmlformats.org/officeDocument/2006/relationships/hyperlink" Target="file:///\\olive\backups\CAVE\CA-CIE-Tools-TestEnv\v4-2_SS_input_gen_Testing\c9_pond_test1" TargetMode="Externa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E06CAFCD-6133-4BF3-A671-56544DC9D586}">
  <ds:schemaRefs>
    <ds:schemaRef ds:uri="786b8faf-106f-4958-a2b4-f779ae144ea5"/>
    <ds:schemaRef ds:uri="http://purl.org/dc/dcmitype/"/>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elements/1.1/"/>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2636</Words>
  <Characters>15031</Characters>
  <Application>Microsoft Office Word</Application>
  <DocSecurity>0</DocSecurity>
  <Lines>125</Lines>
  <Paragraphs>35</Paragraphs>
  <ScaleCrop>false</ScaleCrop>
  <Company/>
  <LinksUpToDate>false</LinksUpToDate>
  <CharactersWithSpaces>17632</CharactersWithSpaces>
  <SharedDoc>false</SharedDoc>
  <HLinks>
    <vt:vector size="54" baseType="variant">
      <vt:variant>
        <vt:i4>1966111</vt:i4>
      </vt:variant>
      <vt:variant>
        <vt:i4>21</vt:i4>
      </vt:variant>
      <vt:variant>
        <vt:i4>0</vt:i4>
      </vt:variant>
      <vt:variant>
        <vt:i4>5</vt:i4>
      </vt:variant>
      <vt:variant>
        <vt:lpwstr>\\olive\backups\CAVE\CA-CIE-Tools-TestEnv\v4-2_SS_input_gen_Testing\ u_plant_test2\ss</vt:lpwstr>
      </vt:variant>
      <vt:variant>
        <vt:lpwstr/>
      </vt:variant>
      <vt:variant>
        <vt:i4>1900609</vt:i4>
      </vt:variant>
      <vt:variant>
        <vt:i4>18</vt:i4>
      </vt:variant>
      <vt:variant>
        <vt:i4>0</vt:i4>
      </vt:variant>
      <vt:variant>
        <vt:i4>5</vt:i4>
      </vt:variant>
      <vt:variant>
        <vt:lpwstr>\\olive\backups\CAVE\CA-CIE-Tools-TestEnv\CA-CIE-Tools-Testing\tools\ca-modinput</vt:lpwstr>
      </vt:variant>
      <vt:variant>
        <vt:lpwstr/>
      </vt:variant>
      <vt:variant>
        <vt:i4>7602214</vt:i4>
      </vt:variant>
      <vt:variant>
        <vt:i4>15</vt:i4>
      </vt:variant>
      <vt:variant>
        <vt:i4>0</vt:i4>
      </vt:variant>
      <vt:variant>
        <vt:i4>5</vt:i4>
      </vt:variant>
      <vt:variant>
        <vt:lpwstr>\\olive\backups\CAVE\CA-CIE-Tools-TestEnv\v4-2_SS_input_gen_Testing\u_plant_test2\ss</vt:lpwstr>
      </vt:variant>
      <vt:variant>
        <vt:lpwstr/>
      </vt:variant>
      <vt:variant>
        <vt:i4>5963879</vt:i4>
      </vt:variant>
      <vt:variant>
        <vt:i4>12</vt:i4>
      </vt:variant>
      <vt:variant>
        <vt:i4>0</vt:i4>
      </vt:variant>
      <vt:variant>
        <vt:i4>5</vt:i4>
      </vt:variant>
      <vt:variant>
        <vt:lpwstr>\\olive\backups\CAVE\CA-CIE-Tools-TestEnv\v4-2_SS_input_gen_Testing\u_plant_test2</vt:lpwstr>
      </vt:variant>
      <vt:variant>
        <vt:lpwstr/>
      </vt:variant>
      <vt:variant>
        <vt:i4>3801189</vt:i4>
      </vt:variant>
      <vt:variant>
        <vt:i4>9</vt:i4>
      </vt:variant>
      <vt:variant>
        <vt:i4>0</vt:i4>
      </vt:variant>
      <vt:variant>
        <vt:i4>5</vt:i4>
      </vt:variant>
      <vt:variant>
        <vt:lpwstr>\\olive\backups\CAVE\CA-CIE-Tools-TestEnv\v4-2_SS_input_gen_Testing\ c9_pond_test1\ss</vt:lpwstr>
      </vt:variant>
      <vt:variant>
        <vt:lpwstr/>
      </vt:variant>
      <vt:variant>
        <vt:i4>1900609</vt:i4>
      </vt:variant>
      <vt:variant>
        <vt:i4>6</vt:i4>
      </vt:variant>
      <vt:variant>
        <vt:i4>0</vt:i4>
      </vt:variant>
      <vt:variant>
        <vt:i4>5</vt:i4>
      </vt:variant>
      <vt:variant>
        <vt:lpwstr>\\olive\backups\CAVE\CA-CIE-Tools-TestEnv\CA-CIE-Tools-Testing\tools\ca-modinput</vt:lpwstr>
      </vt:variant>
      <vt:variant>
        <vt:lpwstr/>
      </vt:variant>
      <vt:variant>
        <vt:i4>917506</vt:i4>
      </vt:variant>
      <vt:variant>
        <vt:i4>3</vt:i4>
      </vt:variant>
      <vt:variant>
        <vt:i4>0</vt:i4>
      </vt:variant>
      <vt:variant>
        <vt:i4>5</vt:i4>
      </vt:variant>
      <vt:variant>
        <vt:lpwstr>\\olive\backups\CAVE\CA-CIE-Tools-TestEnv\v4-2_SS_input_gen_Testing\c9_pond_test1\ss</vt:lpwstr>
      </vt:variant>
      <vt:variant>
        <vt:lpwstr/>
      </vt:variant>
      <vt:variant>
        <vt:i4>2162752</vt:i4>
      </vt:variant>
      <vt:variant>
        <vt:i4>0</vt:i4>
      </vt:variant>
      <vt:variant>
        <vt:i4>0</vt:i4>
      </vt:variant>
      <vt:variant>
        <vt:i4>5</vt:i4>
      </vt:variant>
      <vt:variant>
        <vt:lpwstr>\\olive\backups\CAVE\CA-CIE-Tools-TestEnv\v4-2_SS_input_gen_Testing\c9_pond_test1</vt:lpwstr>
      </vt:variant>
      <vt:variant>
        <vt:lpwstr/>
      </vt:variant>
      <vt:variant>
        <vt:i4>3145745</vt:i4>
      </vt:variant>
      <vt:variant>
        <vt:i4>0</vt:i4>
      </vt:variant>
      <vt:variant>
        <vt:i4>0</vt:i4>
      </vt:variant>
      <vt:variant>
        <vt:i4>5</vt:i4>
      </vt:variant>
      <vt:variant>
        <vt:lpwstr>mailto:SLindberg@intera.com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cp:revision>
  <dcterms:created xsi:type="dcterms:W3CDTF">2020-02-05T17:14:00Z</dcterms:created>
  <dcterms:modified xsi:type="dcterms:W3CDTF">2020-02-05T17:14:00Z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