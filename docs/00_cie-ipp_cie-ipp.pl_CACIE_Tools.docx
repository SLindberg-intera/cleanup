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64A7CF4D" w:rsidR="00E62A15" w:rsidRPr="00262621" w:rsidRDefault="00E62A15" w:rsidP="00E62A15">
      <w:pPr>
        <w:pStyle w:val="H1bodytext"/>
        <w:spacing w:after="0"/>
        <w:ind w:left="0"/>
        <w:jc w:val="center"/>
        <w:rPr>
          <w:rFonts w:ascii="Arial" w:hAnsi="Arial" w:cs="Arial"/>
          <w:lang w:val="es-GT"/>
        </w:rPr>
      </w:pPr>
      <w:r w:rsidRPr="00262621">
        <w:rPr>
          <w:rFonts w:ascii="Arial" w:hAnsi="Arial" w:cs="Arial"/>
          <w:b/>
          <w:lang w:val="es-GT"/>
        </w:rPr>
        <w:t>CACIE Tool #NN</w:t>
      </w:r>
      <w:r w:rsidRPr="00262621">
        <w:rPr>
          <w:rFonts w:ascii="Arial" w:hAnsi="Arial" w:cs="Arial"/>
          <w:lang w:val="es-GT"/>
        </w:rPr>
        <w:t xml:space="preserve"> –</w:t>
      </w:r>
      <w:r w:rsidR="00FB76D4" w:rsidRPr="00262621">
        <w:rPr>
          <w:rFonts w:ascii="Arial" w:hAnsi="Arial" w:cs="Arial"/>
          <w:lang w:val="es-GT"/>
        </w:rPr>
        <w:t xml:space="preserve"> </w:t>
      </w:r>
      <w:sdt>
        <w:sdtPr>
          <w:rPr>
            <w:rFonts w:ascii="Arial" w:hAnsi="Arial"/>
            <w:b/>
            <w:bCs/>
            <w:lang w:val="es-GT"/>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sidRPr="00262621">
            <w:rPr>
              <w:rFonts w:ascii="Arial" w:hAnsi="Arial"/>
              <w:b/>
              <w:bCs/>
              <w:lang w:val="es-GT"/>
            </w:rPr>
            <w:t>C</w:t>
          </w:r>
          <w:r w:rsidR="0077723E">
            <w:rPr>
              <w:rFonts w:ascii="Arial" w:hAnsi="Arial"/>
              <w:b/>
              <w:bCs/>
              <w:lang w:val="es-GT"/>
            </w:rPr>
            <w:t>IE</w:t>
          </w:r>
          <w:r w:rsidR="0077723E" w:rsidRPr="00262621">
            <w:rPr>
              <w:rFonts w:ascii="Arial" w:hAnsi="Arial"/>
              <w:b/>
              <w:bCs/>
              <w:lang w:val="es-GT"/>
            </w:rPr>
            <w:t>-IPP</w:t>
          </w:r>
        </w:sdtContent>
      </w:sdt>
      <w:r w:rsidR="00FB76D4" w:rsidRPr="00262621">
        <w:rPr>
          <w:rFonts w:ascii="Arial" w:hAnsi="Arial" w:cs="Arial"/>
          <w:b/>
          <w:iCs/>
          <w:lang w:val="es-GT"/>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62FC5FFC"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rPr>
        <w:t xml:space="preserve"> tool’s purpose is to create a comprehensive data set consisting of radionuclide</w:t>
      </w:r>
      <w:r w:rsidR="00DD03F9">
        <w:rPr>
          <w:rFonts w:ascii="Arial" w:hAnsi="Arial"/>
        </w:rPr>
        <w:t xml:space="preserve"> and chemical</w:t>
      </w:r>
      <w:r>
        <w:rPr>
          <w:rFonts w:ascii="Arial" w:hAnsi="Arial"/>
        </w:rPr>
        <w:t xml:space="preserve"> aqueous volume releases as a function of time for Central Plateau sites. The data set consists of a modified compilation of a series of data sources, consisting of:</w:t>
      </w:r>
    </w:p>
    <w:p w14:paraId="557E8C42" w14:textId="6EC27FDF" w:rsidR="00D55386" w:rsidRDefault="00D55386" w:rsidP="00D55386">
      <w:pPr>
        <w:pStyle w:val="H1bodytext"/>
        <w:spacing w:after="120"/>
        <w:ind w:left="1440" w:hanging="720"/>
        <w:rPr>
          <w:rFonts w:ascii="Arial" w:hAnsi="Arial" w:cs="Arial"/>
          <w:szCs w:val="22"/>
        </w:rPr>
      </w:pPr>
      <w:r>
        <w:rPr>
          <w:rFonts w:ascii="Arial" w:hAnsi="Arial"/>
        </w:rPr>
        <w:t xml:space="preserve">a. </w:t>
      </w:r>
      <w:r>
        <w:rPr>
          <w:rFonts w:ascii="Arial" w:hAnsi="Arial"/>
        </w:rPr>
        <w:tab/>
      </w: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 xml:space="preserve">set provides </w:t>
      </w:r>
      <w:r w:rsidRPr="00246ADA">
        <w:rPr>
          <w:rFonts w:ascii="Arial" w:hAnsi="Arial" w:cs="Arial"/>
          <w:szCs w:val="22"/>
        </w:rPr>
        <w:t xml:space="preserve">the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 xml:space="preserve"> from site inception to closure.</w:t>
      </w:r>
    </w:p>
    <w:p w14:paraId="72D7AE1E" w14:textId="3FDC7E9F" w:rsidR="00D55386" w:rsidRPr="00876816" w:rsidRDefault="00D55386" w:rsidP="00D55386">
      <w:pPr>
        <w:pStyle w:val="H1bodytext"/>
        <w:spacing w:after="120"/>
        <w:ind w:left="1440" w:hanging="720"/>
        <w:rPr>
          <w:rFonts w:ascii="Arial" w:hAnsi="Arial" w:cs="Arial"/>
          <w:szCs w:val="22"/>
        </w:rPr>
      </w:pPr>
      <w:r>
        <w:rPr>
          <w:rFonts w:ascii="Arial" w:hAnsi="Arial"/>
        </w:rPr>
        <w:t xml:space="preserve">b. </w:t>
      </w:r>
      <w:r>
        <w:rPr>
          <w:rFonts w:ascii="Arial" w:hAnsi="Arial"/>
        </w:rPr>
        <w:tab/>
      </w:r>
      <w:r w:rsidR="00DD03F9">
        <w:rPr>
          <w:rFonts w:ascii="Arial" w:hAnsi="Arial"/>
          <w:b/>
          <w:bCs/>
        </w:rPr>
        <w:t>Chemical Inventory Release</w:t>
      </w:r>
      <w:r>
        <w:rPr>
          <w:rFonts w:ascii="Arial" w:hAnsi="Arial"/>
        </w:rPr>
        <w:t xml:space="preserve">: The data set </w:t>
      </w:r>
      <w:r w:rsidR="00DD03F9">
        <w:rPr>
          <w:rFonts w:ascii="Arial" w:hAnsi="Arial"/>
        </w:rPr>
        <w:t xml:space="preserve">consists of a single CSV file containing waste releases for </w:t>
      </w:r>
      <w:r w:rsidR="001852F3">
        <w:rPr>
          <w:rFonts w:ascii="Arial" w:hAnsi="Arial"/>
        </w:rPr>
        <w:t>chemical waste releases,</w:t>
      </w:r>
      <w:r w:rsidR="00DD03F9">
        <w:rPr>
          <w:rFonts w:ascii="Arial" w:hAnsi="Arial"/>
        </w:rPr>
        <w:t xml:space="preserve"> comprised of chromium, nitrate, uranium (total uranium</w:t>
      </w:r>
      <w:r w:rsidR="001852F3">
        <w:rPr>
          <w:rFonts w:ascii="Arial" w:hAnsi="Arial"/>
        </w:rPr>
        <w:t>), and cyanide</w:t>
      </w:r>
      <w:r>
        <w:rPr>
          <w:rFonts w:ascii="Arial" w:hAnsi="Arial" w:cs="Arial"/>
          <w:szCs w:val="22"/>
        </w:rPr>
        <w:t>.</w:t>
      </w:r>
      <w:r w:rsidR="00F05AD2" w:rsidRPr="00876816">
        <w:rPr>
          <w:rFonts w:ascii="Arial" w:hAnsi="Arial" w:cs="Arial"/>
          <w:szCs w:val="22"/>
        </w:rPr>
        <w:t xml:space="preserve"> </w:t>
      </w:r>
    </w:p>
    <w:p w14:paraId="573FB58D" w14:textId="08F26A9D" w:rsidR="00D55386" w:rsidRDefault="00D55386" w:rsidP="00D55386">
      <w:pPr>
        <w:autoSpaceDE w:val="0"/>
        <w:autoSpaceDN w:val="0"/>
        <w:ind w:left="1440" w:hanging="720"/>
      </w:pPr>
      <w:r>
        <w:t xml:space="preserve">c. </w:t>
      </w:r>
      <w:r>
        <w:tab/>
      </w:r>
      <w:r w:rsidRPr="00330501">
        <w:rPr>
          <w:b/>
          <w:bCs/>
        </w:rPr>
        <w:t>Rerouted Inventory</w:t>
      </w:r>
      <w:r>
        <w:rPr>
          <w:b/>
          <w:bCs/>
        </w:rPr>
        <w:t xml:space="preserve"> Release</w:t>
      </w:r>
      <w:r w:rsidRPr="00330501">
        <w:rPr>
          <w:b/>
          <w:bCs/>
        </w:rPr>
        <w:t>:</w:t>
      </w:r>
      <w:r w:rsidRPr="00330501">
        <w:t xml:space="preserve"> The data set provides the rerouted </w:t>
      </w:r>
      <w:r w:rsidR="00F47267">
        <w:t xml:space="preserve">chemical, </w:t>
      </w:r>
      <w:r w:rsidRPr="00330501">
        <w:t xml:space="preserve">radionuclide and liquid release originating from the U-10 and B-3 Pond sites. </w:t>
      </w:r>
    </w:p>
    <w:p w14:paraId="4224B76B" w14:textId="77777777" w:rsidR="00D55386" w:rsidRPr="00E50369" w:rsidRDefault="00D55386" w:rsidP="00D55386">
      <w:pPr>
        <w:autoSpaceDE w:val="0"/>
        <w:autoSpaceDN w:val="0"/>
        <w:ind w:firstLine="720"/>
      </w:pPr>
    </w:p>
    <w:p w14:paraId="159D4B81" w14:textId="538EB657" w:rsidR="00D55386" w:rsidRDefault="00D55386" w:rsidP="00D55386">
      <w:pPr>
        <w:pStyle w:val="H1bodytext"/>
        <w:spacing w:after="120"/>
        <w:ind w:left="1440" w:hanging="720"/>
        <w:rPr>
          <w:rFonts w:ascii="Arial" w:hAnsi="Arial" w:cs="Arial"/>
          <w:szCs w:val="22"/>
        </w:rPr>
      </w:pPr>
      <w:r>
        <w:rPr>
          <w:rFonts w:ascii="Arial" w:hAnsi="Arial"/>
        </w:rPr>
        <w:t xml:space="preserve">d. </w:t>
      </w:r>
      <w:r>
        <w:rPr>
          <w:rFonts w:ascii="Arial" w:hAnsi="Arial"/>
        </w:rPr>
        <w:tab/>
      </w:r>
      <w:r w:rsidRPr="00AF630E">
        <w:rPr>
          <w:rFonts w:ascii="Arial" w:hAnsi="Arial"/>
          <w:b/>
          <w:bCs/>
        </w:rPr>
        <w:t>SAC Liquid Release</w:t>
      </w:r>
      <w:r>
        <w:rPr>
          <w:rFonts w:ascii="Arial" w:hAnsi="Arial"/>
        </w:rPr>
        <w:t xml:space="preserve">: The data set contain </w:t>
      </w:r>
      <w:r w:rsidRPr="00E50369">
        <w:rPr>
          <w:rFonts w:ascii="Arial" w:hAnsi="Arial" w:cs="Arial"/>
          <w:szCs w:val="22"/>
        </w:rPr>
        <w:t xml:space="preserve">SAC </w:t>
      </w:r>
      <w:r>
        <w:rPr>
          <w:rFonts w:ascii="Arial" w:hAnsi="Arial" w:cs="Arial"/>
          <w:szCs w:val="22"/>
        </w:rPr>
        <w:t>liquid releases</w:t>
      </w:r>
      <w:r w:rsidRPr="00E50369">
        <w:rPr>
          <w:rFonts w:ascii="Arial" w:hAnsi="Arial" w:cs="Arial"/>
          <w:szCs w:val="22"/>
        </w:rPr>
        <w:t xml:space="preserve"> for </w:t>
      </w:r>
      <w:r>
        <w:rPr>
          <w:rFonts w:ascii="Arial" w:hAnsi="Arial" w:cs="Arial"/>
          <w:szCs w:val="22"/>
        </w:rPr>
        <w:t>n</w:t>
      </w:r>
      <w:r w:rsidRPr="00E50369">
        <w:rPr>
          <w:rFonts w:ascii="Arial" w:hAnsi="Arial" w:cs="Arial"/>
          <w:szCs w:val="22"/>
        </w:rPr>
        <w:t>on-</w:t>
      </w:r>
      <w:r>
        <w:rPr>
          <w:rFonts w:ascii="Arial" w:hAnsi="Arial" w:cs="Arial"/>
          <w:szCs w:val="22"/>
        </w:rPr>
        <w:t>c</w:t>
      </w:r>
      <w:r w:rsidRPr="00E50369">
        <w:rPr>
          <w:rFonts w:ascii="Arial" w:hAnsi="Arial" w:cs="Arial"/>
          <w:szCs w:val="22"/>
        </w:rPr>
        <w:t xml:space="preserve">ontaminated </w:t>
      </w:r>
      <w:r w:rsidRPr="00AF630E">
        <w:rPr>
          <w:rFonts w:ascii="Arial" w:hAnsi="Arial" w:cs="Arial"/>
          <w:szCs w:val="22"/>
        </w:rPr>
        <w:t>effluent discharges.</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F709AF5"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1852F3">
        <w:rPr>
          <w:rFonts w:ascii="Arial" w:hAnsi="Arial"/>
        </w:rPr>
        <w:t xml:space="preserve">VZEHSIT </w:t>
      </w:r>
      <w:r>
        <w:rPr>
          <w:rFonts w:ascii="Arial" w:hAnsi="Arial"/>
        </w:rPr>
        <w:t xml:space="preserve">sites to assemble a site list containing </w:t>
      </w:r>
      <w:r w:rsidR="00F47267">
        <w:rPr>
          <w:rFonts w:ascii="Arial" w:hAnsi="Arial"/>
        </w:rPr>
        <w:t xml:space="preserve">chemical, </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77777777" w:rsidR="00E62A15" w:rsidRPr="00914C4E" w:rsidRDefault="00E62A15" w:rsidP="006973AE">
      <w:pPr>
        <w:pStyle w:val="Heading1"/>
      </w:pPr>
      <w:r w:rsidRPr="00914C4E">
        <w:t>Functional Requirements</w:t>
      </w:r>
    </w:p>
    <w:p w14:paraId="3EE87092" w14:textId="05548FB9"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0A4609">
        <w:rPr>
          <w:rFonts w:ascii="Arial" w:hAnsi="Arial" w:cs="Arial"/>
        </w:rPr>
        <w:t xml:space="preserve"> Tool:</w:t>
      </w:r>
    </w:p>
    <w:p w14:paraId="1ECDD801" w14:textId="6542B06F" w:rsidR="00CC2751" w:rsidRDefault="00CC2751" w:rsidP="00CC2751">
      <w:pPr>
        <w:pStyle w:val="H1bodytext"/>
        <w:ind w:left="1440" w:hanging="720"/>
        <w:rPr>
          <w:rFonts w:ascii="Arial" w:hAnsi="Arial" w:cs="Arial"/>
        </w:rPr>
      </w:pPr>
      <w:bookmarkStart w:id="1" w:name="_Hlk50024328"/>
      <w:r>
        <w:rPr>
          <w:rFonts w:ascii="Arial" w:hAnsi="Arial" w:cs="Arial"/>
        </w:rPr>
        <w:t xml:space="preserve">FR-1:   </w:t>
      </w:r>
      <w:r w:rsidR="00E10C5C">
        <w:rPr>
          <w:rFonts w:ascii="Arial" w:hAnsi="Arial" w:cs="Arial"/>
        </w:rPr>
        <w:t>R</w:t>
      </w:r>
      <w:r w:rsidR="008444D9">
        <w:rPr>
          <w:rFonts w:ascii="Arial" w:hAnsi="Arial" w:cs="Arial"/>
        </w:rPr>
        <w:t xml:space="preserve">eleases are included only if the site is part of the </w:t>
      </w:r>
      <w:r w:rsidR="008444D9" w:rsidRPr="006E765B">
        <w:rPr>
          <w:rFonts w:ascii="Arial" w:hAnsi="Arial" w:cs="Arial"/>
          <w:b/>
          <w:bCs/>
        </w:rPr>
        <w:t>VZEHSIT</w:t>
      </w:r>
      <w:r w:rsidR="008444D9">
        <w:rPr>
          <w:rFonts w:ascii="Arial" w:hAnsi="Arial" w:cs="Arial"/>
        </w:rPr>
        <w:t xml:space="preserve"> data set</w:t>
      </w:r>
    </w:p>
    <w:p w14:paraId="7830F3CF" w14:textId="4A77827E" w:rsidR="00CC2751" w:rsidRDefault="00CC2751" w:rsidP="008444D9">
      <w:pPr>
        <w:pStyle w:val="H1bodytext"/>
        <w:ind w:left="1440" w:hanging="720"/>
        <w:rPr>
          <w:rFonts w:ascii="Arial" w:hAnsi="Arial" w:cs="Arial"/>
        </w:rPr>
      </w:pPr>
      <w:r>
        <w:rPr>
          <w:rFonts w:ascii="Arial" w:hAnsi="Arial" w:cs="Arial"/>
        </w:rPr>
        <w:t xml:space="preserve">FR-2:   </w:t>
      </w:r>
      <w:r w:rsidR="008444D9">
        <w:rPr>
          <w:rFonts w:ascii="Arial" w:hAnsi="Arial" w:cs="Arial"/>
        </w:rPr>
        <w:t xml:space="preserve">Read in all </w:t>
      </w:r>
      <w:r w:rsidR="008444D9" w:rsidRPr="00CE5B65">
        <w:rPr>
          <w:rFonts w:ascii="Arial" w:hAnsi="Arial" w:cs="Arial"/>
          <w:b/>
          <w:bCs/>
        </w:rPr>
        <w:t>SIMv2 Release</w:t>
      </w:r>
      <w:r w:rsidR="008444D9">
        <w:rPr>
          <w:rFonts w:ascii="Arial" w:hAnsi="Arial" w:cs="Arial"/>
        </w:rPr>
        <w:t xml:space="preserve"> records with temporal data</w:t>
      </w:r>
    </w:p>
    <w:p w14:paraId="76A59DFB" w14:textId="5BC0BF44" w:rsidR="00CC2751" w:rsidRDefault="00CC2751" w:rsidP="008444D9">
      <w:pPr>
        <w:pStyle w:val="H1bodytext"/>
        <w:ind w:left="1440" w:hanging="720"/>
        <w:rPr>
          <w:rFonts w:ascii="Arial" w:hAnsi="Arial" w:cs="Arial"/>
        </w:rPr>
      </w:pPr>
      <w:r>
        <w:rPr>
          <w:rFonts w:ascii="Arial" w:hAnsi="Arial" w:cs="Arial"/>
        </w:rPr>
        <w:t xml:space="preserve">FR-3:   </w:t>
      </w:r>
      <w:r w:rsidR="008444D9">
        <w:rPr>
          <w:rFonts w:ascii="Arial" w:hAnsi="Arial" w:cs="Arial"/>
        </w:rPr>
        <w:t xml:space="preserve">Read in all </w:t>
      </w:r>
      <w:r w:rsidR="008444D9" w:rsidRPr="00CE5B65">
        <w:rPr>
          <w:rFonts w:ascii="Arial" w:hAnsi="Arial" w:cs="Arial"/>
          <w:b/>
          <w:bCs/>
        </w:rPr>
        <w:t>Rerouted Inventory Release</w:t>
      </w:r>
      <w:r w:rsidR="008444D9">
        <w:rPr>
          <w:rFonts w:ascii="Arial" w:hAnsi="Arial" w:cs="Arial"/>
        </w:rPr>
        <w:t xml:space="preserve"> information, replacing </w:t>
      </w:r>
      <w:r w:rsidR="00010717">
        <w:rPr>
          <w:rFonts w:ascii="Arial" w:hAnsi="Arial" w:cs="Arial"/>
        </w:rPr>
        <w:t>or overriding other source(s)</w:t>
      </w:r>
      <w:r w:rsidR="008444D9">
        <w:rPr>
          <w:rFonts w:ascii="Arial" w:hAnsi="Arial" w:cs="Arial"/>
        </w:rPr>
        <w:t xml:space="preserve"> where applicable</w:t>
      </w:r>
      <w:r w:rsidR="00010717">
        <w:rPr>
          <w:rFonts w:ascii="Arial" w:hAnsi="Arial" w:cs="Arial"/>
        </w:rPr>
        <w:t xml:space="preserve"> (on a site-by-site level)</w:t>
      </w:r>
    </w:p>
    <w:p w14:paraId="78263425" w14:textId="7F5C4E02" w:rsidR="00CC2751" w:rsidRDefault="00CC2751" w:rsidP="00CC2751">
      <w:pPr>
        <w:pStyle w:val="H1bodytext"/>
        <w:ind w:left="1440" w:hanging="720"/>
        <w:rPr>
          <w:rFonts w:ascii="Arial" w:hAnsi="Arial" w:cs="Arial"/>
        </w:rPr>
      </w:pPr>
      <w:r>
        <w:rPr>
          <w:rFonts w:ascii="Arial" w:hAnsi="Arial" w:cs="Arial"/>
        </w:rPr>
        <w:t xml:space="preserve">FR-4:   </w:t>
      </w:r>
      <w:r w:rsidR="008444D9">
        <w:rPr>
          <w:rFonts w:ascii="Arial" w:hAnsi="Arial" w:cs="Arial"/>
        </w:rPr>
        <w:t xml:space="preserve">Read in all </w:t>
      </w:r>
      <w:r w:rsidR="00C90180">
        <w:rPr>
          <w:rFonts w:ascii="Arial" w:hAnsi="Arial" w:cs="Arial"/>
          <w:b/>
          <w:bCs/>
        </w:rPr>
        <w:t>Chemical Inventory</w:t>
      </w:r>
      <w:r w:rsidR="008444D9" w:rsidRPr="00CE5B65">
        <w:rPr>
          <w:rFonts w:ascii="Arial" w:hAnsi="Arial" w:cs="Arial"/>
          <w:b/>
          <w:bCs/>
        </w:rPr>
        <w:t xml:space="preserve"> Release</w:t>
      </w:r>
      <w:r w:rsidR="008444D9">
        <w:rPr>
          <w:rFonts w:ascii="Arial" w:hAnsi="Arial" w:cs="Arial"/>
        </w:rPr>
        <w:t xml:space="preserve"> </w:t>
      </w:r>
      <w:r w:rsidR="00C90180">
        <w:rPr>
          <w:rFonts w:ascii="Arial" w:hAnsi="Arial" w:cs="Arial"/>
        </w:rPr>
        <w:t>records with temporal data.</w:t>
      </w:r>
    </w:p>
    <w:p w14:paraId="03455CA2" w14:textId="13299A77" w:rsidR="00B26796" w:rsidRDefault="00B26796" w:rsidP="00CC2751">
      <w:pPr>
        <w:pStyle w:val="H1bodytext"/>
        <w:ind w:left="1440" w:hanging="720"/>
        <w:rPr>
          <w:rFonts w:ascii="Arial" w:hAnsi="Arial" w:cs="Arial"/>
        </w:rPr>
      </w:pPr>
      <w:r>
        <w:rPr>
          <w:rFonts w:ascii="Arial" w:hAnsi="Arial" w:cs="Arial"/>
        </w:rPr>
        <w:t xml:space="preserve">FR-5:   </w:t>
      </w:r>
      <w:r w:rsidR="008444D9">
        <w:rPr>
          <w:rFonts w:ascii="Arial" w:hAnsi="Arial" w:cs="Arial"/>
        </w:rPr>
        <w:t xml:space="preserve">Convert </w:t>
      </w:r>
      <w:r w:rsidR="008444D9" w:rsidRPr="00CE5B65">
        <w:rPr>
          <w:rFonts w:ascii="Arial" w:hAnsi="Arial" w:cs="Arial"/>
          <w:b/>
          <w:bCs/>
        </w:rPr>
        <w:t>SIMv2 Release</w:t>
      </w:r>
      <w:r w:rsidR="008444D9">
        <w:rPr>
          <w:rFonts w:ascii="Arial" w:hAnsi="Arial" w:cs="Arial"/>
        </w:rPr>
        <w:t xml:space="preserve"> records’ source type (e.g. “Solids” vs “Liquid”) to “Liquid” where the “Inventory Module” has the matching string “entrained”</w:t>
      </w:r>
    </w:p>
    <w:p w14:paraId="4591022C" w14:textId="2F3BFBD9" w:rsidR="00C90180" w:rsidRDefault="00C90180" w:rsidP="00CC2751">
      <w:pPr>
        <w:pStyle w:val="H1bodytext"/>
        <w:ind w:left="1440" w:hanging="720"/>
        <w:rPr>
          <w:rFonts w:ascii="Arial" w:hAnsi="Arial" w:cs="Arial"/>
        </w:rPr>
      </w:pPr>
      <w:r>
        <w:rPr>
          <w:rFonts w:ascii="Arial" w:hAnsi="Arial" w:cs="Arial"/>
        </w:rPr>
        <w:t>FR-6:</w:t>
      </w:r>
      <w:r>
        <w:rPr>
          <w:rFonts w:ascii="Arial" w:hAnsi="Arial" w:cs="Arial"/>
        </w:rPr>
        <w:tab/>
        <w:t>Include only “liquid”</w:t>
      </w:r>
      <w:r w:rsidR="00F85795">
        <w:rPr>
          <w:rFonts w:ascii="Arial" w:hAnsi="Arial" w:cs="Arial"/>
        </w:rPr>
        <w:t xml:space="preserve"> type</w:t>
      </w:r>
      <w:r>
        <w:rPr>
          <w:rFonts w:ascii="Arial" w:hAnsi="Arial" w:cs="Arial"/>
        </w:rPr>
        <w:t xml:space="preserve"> sources from </w:t>
      </w:r>
      <w:r w:rsidRPr="006E765B">
        <w:rPr>
          <w:rFonts w:ascii="Arial" w:hAnsi="Arial" w:cs="Arial"/>
          <w:b/>
          <w:bCs/>
        </w:rPr>
        <w:t>SIMv2</w:t>
      </w:r>
      <w:r>
        <w:rPr>
          <w:rFonts w:ascii="Arial" w:hAnsi="Arial" w:cs="Arial"/>
        </w:rPr>
        <w:t xml:space="preserve"> </w:t>
      </w:r>
      <w:r w:rsidRPr="006E765B">
        <w:rPr>
          <w:rFonts w:ascii="Arial" w:hAnsi="Arial" w:cs="Arial"/>
          <w:b/>
          <w:bCs/>
        </w:rPr>
        <w:t>Release</w:t>
      </w:r>
      <w:r>
        <w:rPr>
          <w:rFonts w:ascii="Arial" w:hAnsi="Arial" w:cs="Arial"/>
        </w:rPr>
        <w:t xml:space="preserve"> records (after </w:t>
      </w:r>
      <w:r w:rsidR="00010717">
        <w:rPr>
          <w:rFonts w:ascii="Arial" w:hAnsi="Arial" w:cs="Arial"/>
        </w:rPr>
        <w:t>satisfying</w:t>
      </w:r>
      <w:r>
        <w:rPr>
          <w:rFonts w:ascii="Arial" w:hAnsi="Arial" w:cs="Arial"/>
        </w:rPr>
        <w:t xml:space="preserve"> FR-5)</w:t>
      </w:r>
    </w:p>
    <w:p w14:paraId="3E1D3674" w14:textId="3E1784E6" w:rsidR="00B26796" w:rsidRDefault="00B26796" w:rsidP="00CC2751">
      <w:pPr>
        <w:pStyle w:val="H1bodytext"/>
        <w:ind w:left="1440" w:hanging="720"/>
        <w:rPr>
          <w:rFonts w:ascii="Arial" w:hAnsi="Arial" w:cs="Arial"/>
        </w:rPr>
      </w:pPr>
      <w:r>
        <w:rPr>
          <w:rFonts w:ascii="Arial" w:hAnsi="Arial" w:cs="Arial"/>
        </w:rPr>
        <w:t>FR-</w:t>
      </w:r>
      <w:r w:rsidR="003B5DF2">
        <w:rPr>
          <w:rFonts w:ascii="Arial" w:hAnsi="Arial" w:cs="Arial"/>
        </w:rPr>
        <w:t>7</w:t>
      </w:r>
      <w:r>
        <w:rPr>
          <w:rFonts w:ascii="Arial" w:hAnsi="Arial" w:cs="Arial"/>
        </w:rPr>
        <w:t xml:space="preserve">:   </w:t>
      </w:r>
      <w:r w:rsidR="008444D9">
        <w:rPr>
          <w:rFonts w:ascii="Arial" w:hAnsi="Arial" w:cs="Arial"/>
        </w:rPr>
        <w:t xml:space="preserve">Read in the </w:t>
      </w:r>
      <w:r w:rsidR="008444D9" w:rsidRPr="00AF630E">
        <w:rPr>
          <w:rFonts w:ascii="Arial" w:hAnsi="Arial"/>
          <w:b/>
          <w:bCs/>
        </w:rPr>
        <w:t>SAC Liquid Release</w:t>
      </w:r>
      <w:r w:rsidR="008444D9">
        <w:rPr>
          <w:rFonts w:ascii="Arial" w:hAnsi="Arial" w:cs="Arial"/>
        </w:rPr>
        <w:t xml:space="preserve"> only if the site record is not already included. For these sites, </w:t>
      </w:r>
      <w:r w:rsidR="008444D9" w:rsidRPr="00234B4A">
        <w:rPr>
          <w:rFonts w:ascii="Arial" w:hAnsi="Arial" w:cs="Arial"/>
          <w:i/>
          <w:iCs/>
        </w:rPr>
        <w:t>only</w:t>
      </w:r>
      <w:r w:rsidR="008444D9">
        <w:rPr>
          <w:rFonts w:ascii="Arial" w:hAnsi="Arial" w:cs="Arial"/>
        </w:rPr>
        <w:t xml:space="preserve"> the liquid release information is read in.</w:t>
      </w:r>
      <w:r w:rsidR="00D82A6D">
        <w:rPr>
          <w:rFonts w:ascii="Arial" w:hAnsi="Arial" w:cs="Arial"/>
        </w:rPr>
        <w:t xml:space="preserve"> This will </w:t>
      </w:r>
      <w:r w:rsidR="00975ADA">
        <w:rPr>
          <w:rFonts w:ascii="Arial" w:hAnsi="Arial" w:cs="Arial"/>
        </w:rPr>
        <w:t>also exclude sites that have the character string “241</w:t>
      </w:r>
      <w:proofErr w:type="gramStart"/>
      <w:r w:rsidR="00975ADA">
        <w:rPr>
          <w:rFonts w:ascii="Arial" w:hAnsi="Arial" w:cs="Arial"/>
        </w:rPr>
        <w:t>-“ in</w:t>
      </w:r>
      <w:proofErr w:type="gramEnd"/>
      <w:r w:rsidR="00975ADA">
        <w:rPr>
          <w:rFonts w:ascii="Arial" w:hAnsi="Arial" w:cs="Arial"/>
        </w:rPr>
        <w:t xml:space="preserve"> the site name. The exception to this exclusion rule </w:t>
      </w:r>
      <w:proofErr w:type="gramStart"/>
      <w:r w:rsidR="00975ADA">
        <w:rPr>
          <w:rFonts w:ascii="Arial" w:hAnsi="Arial" w:cs="Arial"/>
        </w:rPr>
        <w:t>are</w:t>
      </w:r>
      <w:proofErr w:type="gramEnd"/>
      <w:r w:rsidR="00975ADA">
        <w:rPr>
          <w:rFonts w:ascii="Arial" w:hAnsi="Arial" w:cs="Arial"/>
        </w:rPr>
        <w:t xml:space="preserve"> sites that have “241-C” in the name.</w:t>
      </w:r>
    </w:p>
    <w:p w14:paraId="540062D7" w14:textId="21F387FC" w:rsidR="00975ADA" w:rsidRDefault="00975ADA" w:rsidP="00CC2751">
      <w:pPr>
        <w:pStyle w:val="H1bodytext"/>
        <w:ind w:left="1440" w:hanging="720"/>
        <w:rPr>
          <w:rFonts w:ascii="Arial" w:hAnsi="Arial" w:cs="Arial"/>
        </w:rPr>
      </w:pPr>
      <w:r>
        <w:rPr>
          <w:rFonts w:ascii="Arial" w:hAnsi="Arial" w:cs="Arial"/>
        </w:rPr>
        <w:t>FR-8:</w:t>
      </w:r>
      <w:r>
        <w:rPr>
          <w:rFonts w:ascii="Arial" w:hAnsi="Arial" w:cs="Arial"/>
        </w:rPr>
        <w:tab/>
        <w:t xml:space="preserve">All waste release information will be grouped on a site-by-site, </w:t>
      </w:r>
      <w:proofErr w:type="spellStart"/>
      <w:r>
        <w:rPr>
          <w:rFonts w:ascii="Arial" w:hAnsi="Arial" w:cs="Arial"/>
        </w:rPr>
        <w:t>copc</w:t>
      </w:r>
      <w:proofErr w:type="spellEnd"/>
      <w:r>
        <w:rPr>
          <w:rFonts w:ascii="Arial" w:hAnsi="Arial" w:cs="Arial"/>
        </w:rPr>
        <w:t>-by-</w:t>
      </w:r>
      <w:proofErr w:type="spellStart"/>
      <w:r>
        <w:rPr>
          <w:rFonts w:ascii="Arial" w:hAnsi="Arial" w:cs="Arial"/>
        </w:rPr>
        <w:t>copc</w:t>
      </w:r>
      <w:proofErr w:type="spellEnd"/>
      <w:r>
        <w:rPr>
          <w:rFonts w:ascii="Arial" w:hAnsi="Arial" w:cs="Arial"/>
        </w:rPr>
        <w:t>, and year-by-year basis</w:t>
      </w:r>
    </w:p>
    <w:p w14:paraId="16B49967" w14:textId="0354F8A2" w:rsidR="00975ADA" w:rsidRDefault="00975ADA" w:rsidP="00CC2751">
      <w:pPr>
        <w:pStyle w:val="H1bodytext"/>
        <w:ind w:left="1440" w:hanging="720"/>
        <w:rPr>
          <w:rFonts w:ascii="Arial" w:hAnsi="Arial" w:cs="Arial"/>
        </w:rPr>
      </w:pPr>
      <w:r>
        <w:rPr>
          <w:rFonts w:ascii="Arial" w:hAnsi="Arial" w:cs="Arial"/>
        </w:rPr>
        <w:t>FR-9:</w:t>
      </w:r>
      <w:r>
        <w:rPr>
          <w:rFonts w:ascii="Arial" w:hAnsi="Arial" w:cs="Arial"/>
        </w:rPr>
        <w:tab/>
      </w:r>
      <w:r w:rsidR="00402B23">
        <w:rPr>
          <w:rFonts w:ascii="Arial" w:hAnsi="Arial" w:cs="Arial"/>
        </w:rPr>
        <w:t>A</w:t>
      </w:r>
      <w:r>
        <w:rPr>
          <w:rFonts w:ascii="Arial" w:hAnsi="Arial" w:cs="Arial"/>
        </w:rPr>
        <w:t xml:space="preserve">fter compiling </w:t>
      </w:r>
      <w:proofErr w:type="gramStart"/>
      <w:r>
        <w:rPr>
          <w:rFonts w:ascii="Arial" w:hAnsi="Arial" w:cs="Arial"/>
        </w:rPr>
        <w:t>all of</w:t>
      </w:r>
      <w:proofErr w:type="gramEnd"/>
      <w:r>
        <w:rPr>
          <w:rFonts w:ascii="Arial" w:hAnsi="Arial" w:cs="Arial"/>
        </w:rPr>
        <w:t xml:space="preserve"> the information</w:t>
      </w:r>
      <w:r w:rsidR="00402B23">
        <w:rPr>
          <w:rFonts w:ascii="Arial" w:hAnsi="Arial" w:cs="Arial"/>
        </w:rPr>
        <w:t>, six significant figures will be preserved</w:t>
      </w:r>
      <w:r>
        <w:rPr>
          <w:rFonts w:ascii="Arial" w:hAnsi="Arial" w:cs="Arial"/>
        </w:rPr>
        <w:t xml:space="preserve">, rounding to the </w:t>
      </w:r>
      <w:r w:rsidR="00402B23">
        <w:rPr>
          <w:rFonts w:ascii="Arial" w:hAnsi="Arial" w:cs="Arial"/>
        </w:rPr>
        <w:t>final</w:t>
      </w:r>
      <w:r>
        <w:rPr>
          <w:rFonts w:ascii="Arial" w:hAnsi="Arial" w:cs="Arial"/>
        </w:rPr>
        <w:t xml:space="preserve"> digit. The rounding </w:t>
      </w:r>
      <w:r w:rsidR="00992F55">
        <w:rPr>
          <w:rFonts w:ascii="Arial" w:hAnsi="Arial" w:cs="Arial"/>
        </w:rPr>
        <w:t>method</w:t>
      </w:r>
      <w:r>
        <w:rPr>
          <w:rFonts w:ascii="Arial" w:hAnsi="Arial" w:cs="Arial"/>
        </w:rPr>
        <w:t xml:space="preserve"> follow</w:t>
      </w:r>
      <w:r w:rsidR="00402B23">
        <w:rPr>
          <w:rFonts w:ascii="Arial" w:hAnsi="Arial" w:cs="Arial"/>
        </w:rPr>
        <w:t>s</w:t>
      </w:r>
      <w:r>
        <w:rPr>
          <w:rFonts w:ascii="Arial" w:hAnsi="Arial" w:cs="Arial"/>
        </w:rPr>
        <w:t xml:space="preserve"> the banker’s method</w:t>
      </w:r>
      <w:r w:rsidR="00BD4FDC">
        <w:rPr>
          <w:rFonts w:ascii="Arial" w:hAnsi="Arial" w:cs="Arial"/>
        </w:rPr>
        <w:t xml:space="preserve">, also known as the </w:t>
      </w:r>
      <w:r w:rsidR="00BD4FDC">
        <w:rPr>
          <w:rFonts w:ascii="Arial" w:hAnsi="Arial" w:cs="Arial"/>
        </w:rPr>
        <w:lastRenderedPageBreak/>
        <w:t>round-half-to-even method</w:t>
      </w:r>
      <w:r w:rsidR="00402B23">
        <w:rPr>
          <w:rFonts w:ascii="Arial" w:hAnsi="Arial" w:cs="Arial"/>
        </w:rPr>
        <w:t xml:space="preserve"> (</w:t>
      </w:r>
      <w:r w:rsidR="00992F55">
        <w:rPr>
          <w:rFonts w:ascii="Arial" w:hAnsi="Arial" w:cs="Arial"/>
        </w:rPr>
        <w:t>IBM Knowledge Center)</w:t>
      </w:r>
      <w:r w:rsidR="00415056">
        <w:rPr>
          <w:rFonts w:ascii="Arial" w:hAnsi="Arial" w:cs="Arial"/>
        </w:rPr>
        <w:t xml:space="preserve">, </w:t>
      </w:r>
      <w:r w:rsidR="00BD4FDC">
        <w:rPr>
          <w:rFonts w:ascii="Arial" w:hAnsi="Arial" w:cs="Arial"/>
        </w:rPr>
        <w:t xml:space="preserve">which </w:t>
      </w:r>
      <w:r w:rsidR="00701AA9">
        <w:rPr>
          <w:rFonts w:ascii="Arial" w:hAnsi="Arial" w:cs="Arial"/>
        </w:rPr>
        <w:t>will break ties between two values by favoring the value whose least significant digit is even</w:t>
      </w:r>
      <w:r w:rsidR="00280D0C">
        <w:rPr>
          <w:rFonts w:ascii="Arial" w:hAnsi="Arial" w:cs="Arial"/>
        </w:rPr>
        <w:t>. A tolerance of error of “one” is reserved for any given value at the 6</w:t>
      </w:r>
      <w:r w:rsidR="00280D0C" w:rsidRPr="006E765B">
        <w:rPr>
          <w:rFonts w:ascii="Arial" w:hAnsi="Arial" w:cs="Arial"/>
          <w:vertAlign w:val="superscript"/>
        </w:rPr>
        <w:t>th</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p>
    <w:bookmarkEnd w:id="1"/>
    <w:p w14:paraId="2FC95516" w14:textId="77777777" w:rsidR="00E62A15" w:rsidRPr="00914C4E" w:rsidRDefault="00E62A15" w:rsidP="006973AE">
      <w:pPr>
        <w:pStyle w:val="Heading1"/>
      </w:pPr>
      <w:r w:rsidRPr="00914C4E">
        <w:t>Software Requirements Specifications</w:t>
      </w:r>
    </w:p>
    <w:p w14:paraId="4E94F030" w14:textId="63F83705" w:rsidR="006504D7" w:rsidRDefault="00970933" w:rsidP="00E62A15">
      <w:pPr>
        <w:pStyle w:val="H1bodytext"/>
        <w:spacing w:after="120"/>
        <w:rPr>
          <w:rFonts w:ascii="Arial" w:hAnsi="Arial"/>
        </w:rPr>
      </w:pPr>
      <w:r>
        <w:rPr>
          <w:rFonts w:ascii="Arial" w:hAnsi="Arial"/>
        </w:rPr>
        <w:t>The Perl programming language was used to develop this script. No libraries outside of the standard distribution of the Perl</w:t>
      </w:r>
      <w:r w:rsidR="00F90568">
        <w:rPr>
          <w:rFonts w:ascii="Arial" w:hAnsi="Arial"/>
        </w:rPr>
        <w:t xml:space="preserve"> v5.18.2</w:t>
      </w:r>
      <w:r>
        <w:rPr>
          <w:rFonts w:ascii="Arial" w:hAnsi="Arial"/>
        </w:rPr>
        <w:t xml:space="preserve"> interpreter </w:t>
      </w:r>
      <w:proofErr w:type="gramStart"/>
      <w:r>
        <w:rPr>
          <w:rFonts w:ascii="Arial" w:hAnsi="Arial"/>
        </w:rPr>
        <w:t>were</w:t>
      </w:r>
      <w:proofErr w:type="gramEnd"/>
      <w:r>
        <w:rPr>
          <w:rFonts w:ascii="Arial" w:hAnsi="Arial"/>
        </w:rPr>
        <w:t xml:space="preserve"> used.</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32053AAE" w:rsidR="006B7713" w:rsidRDefault="00466456" w:rsidP="00E62A15">
      <w:pPr>
        <w:pStyle w:val="H1bodytext"/>
        <w:spacing w:after="120"/>
        <w:rPr>
          <w:rFonts w:ascii="Arial" w:hAnsi="Arial"/>
        </w:rPr>
      </w:pPr>
      <w:r>
        <w:rPr>
          <w:rFonts w:ascii="Arial" w:hAnsi="Arial"/>
        </w:rPr>
        <w:t>The tool is executed from the command line in a Linux terminal in the following manner (positional argument numbers are explained below by the corresponding numbered list):</w:t>
      </w:r>
    </w:p>
    <w:p w14:paraId="077B4EE2" w14:textId="25830DC1" w:rsidR="00466456" w:rsidRDefault="00466456"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r w:rsidR="00EF1976">
        <w:rPr>
          <w:rFonts w:ascii="Arial" w:hAnsi="Arial"/>
        </w:rPr>
        <w:t>cie-ipp</w:t>
      </w:r>
      <w:r>
        <w:rPr>
          <w:rFonts w:ascii="Arial" w:hAnsi="Arial"/>
        </w:rPr>
        <w:t>.pl [1] [2] [3] [4] [5]</w:t>
      </w:r>
      <w:r w:rsidR="00E47F43">
        <w:rPr>
          <w:rFonts w:ascii="Arial" w:hAnsi="Arial"/>
        </w:rPr>
        <w:t xml:space="preserve"> [6]</w:t>
      </w:r>
    </w:p>
    <w:p w14:paraId="50562332"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4623F1">
        <w:rPr>
          <w:rFonts w:ascii="Arial" w:hAnsi="Arial" w:cs="Arial"/>
          <w:b/>
          <w:bCs/>
          <w:szCs w:val="22"/>
        </w:rPr>
        <w:t>VZEHSIT</w:t>
      </w:r>
      <w:r>
        <w:rPr>
          <w:rFonts w:ascii="Arial" w:hAnsi="Arial" w:cs="Arial"/>
          <w:b/>
          <w:bCs/>
          <w:szCs w:val="22"/>
        </w:rPr>
        <w:t xml:space="preserve"> </w:t>
      </w:r>
      <w:r w:rsidRPr="00234B4A">
        <w:rPr>
          <w:rFonts w:ascii="Arial" w:hAnsi="Arial" w:cs="Arial"/>
        </w:rPr>
        <w:t>data</w:t>
      </w:r>
      <w:r>
        <w:rPr>
          <w:rFonts w:ascii="Arial" w:hAnsi="Arial" w:cs="Arial"/>
        </w:rPr>
        <w:t xml:space="preserve"> file</w:t>
      </w:r>
    </w:p>
    <w:p w14:paraId="13910DF5"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CE5B65">
        <w:rPr>
          <w:rFonts w:ascii="Arial" w:hAnsi="Arial" w:cs="Arial"/>
          <w:b/>
          <w:bCs/>
        </w:rPr>
        <w:t>SIMv2 Release</w:t>
      </w:r>
      <w:r>
        <w:rPr>
          <w:rFonts w:ascii="Arial" w:hAnsi="Arial" w:cs="Arial"/>
          <w:b/>
          <w:bCs/>
        </w:rPr>
        <w:t xml:space="preserve"> </w:t>
      </w:r>
      <w:r w:rsidRPr="00234B4A">
        <w:rPr>
          <w:rFonts w:ascii="Arial" w:hAnsi="Arial" w:cs="Arial"/>
        </w:rPr>
        <w:t>data</w:t>
      </w:r>
      <w:r>
        <w:rPr>
          <w:rFonts w:ascii="Arial" w:hAnsi="Arial" w:cs="Arial"/>
        </w:rPr>
        <w:t xml:space="preserve"> file </w:t>
      </w:r>
    </w:p>
    <w:p w14:paraId="3ED12CD9" w14:textId="5903A70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Pr="00AF630E">
        <w:rPr>
          <w:rFonts w:ascii="Arial" w:hAnsi="Arial"/>
          <w:b/>
          <w:bCs/>
        </w:rPr>
        <w:t>SAC Liquid Release</w:t>
      </w:r>
      <w:r w:rsidRPr="00234B4A">
        <w:rPr>
          <w:rFonts w:ascii="Arial" w:hAnsi="Arial" w:cs="Arial"/>
        </w:rPr>
        <w:t xml:space="preserve"> data</w:t>
      </w:r>
      <w:r>
        <w:rPr>
          <w:rFonts w:ascii="Arial" w:hAnsi="Arial" w:cs="Arial"/>
        </w:rPr>
        <w:t xml:space="preserve"> file</w:t>
      </w:r>
    </w:p>
    <w:p w14:paraId="79B24730" w14:textId="76B020E3"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the </w:t>
      </w:r>
      <w:r w:rsidR="00F85795">
        <w:rPr>
          <w:rFonts w:ascii="Arial" w:hAnsi="Arial"/>
          <w:b/>
          <w:bCs/>
        </w:rPr>
        <w:t>C</w:t>
      </w:r>
      <w:r w:rsidRPr="006E765B">
        <w:rPr>
          <w:rFonts w:ascii="Arial" w:hAnsi="Arial"/>
          <w:b/>
          <w:bCs/>
        </w:rPr>
        <w:t xml:space="preserve">hemical </w:t>
      </w:r>
      <w:r w:rsidR="00F85795">
        <w:rPr>
          <w:rFonts w:ascii="Arial" w:hAnsi="Arial"/>
          <w:b/>
          <w:bCs/>
        </w:rPr>
        <w:t>I</w:t>
      </w:r>
      <w:r w:rsidRPr="006E765B">
        <w:rPr>
          <w:rFonts w:ascii="Arial" w:hAnsi="Arial"/>
          <w:b/>
          <w:bCs/>
        </w:rPr>
        <w:t>nventory</w:t>
      </w:r>
      <w:r>
        <w:rPr>
          <w:rFonts w:ascii="Arial" w:hAnsi="Arial"/>
        </w:rPr>
        <w:t xml:space="preserve"> </w:t>
      </w:r>
      <w:r w:rsidR="00E47F43" w:rsidRPr="006E765B">
        <w:rPr>
          <w:rFonts w:ascii="Arial" w:hAnsi="Arial"/>
          <w:b/>
          <w:bCs/>
        </w:rPr>
        <w:t>Release</w:t>
      </w:r>
      <w:r w:rsidR="00E47F43">
        <w:rPr>
          <w:rFonts w:ascii="Arial" w:hAnsi="Arial"/>
        </w:rPr>
        <w:t xml:space="preserve"> </w:t>
      </w:r>
      <w:r>
        <w:rPr>
          <w:rFonts w:ascii="Arial" w:hAnsi="Arial"/>
        </w:rPr>
        <w:t>file</w:t>
      </w:r>
    </w:p>
    <w:p w14:paraId="7FC7ABFA" w14:textId="77777777" w:rsidR="008444D9" w:rsidRDefault="008444D9" w:rsidP="008444D9">
      <w:pPr>
        <w:pStyle w:val="H1bodytext"/>
        <w:numPr>
          <w:ilvl w:val="0"/>
          <w:numId w:val="16"/>
        </w:numPr>
        <w:spacing w:after="120"/>
        <w:rPr>
          <w:rFonts w:ascii="Arial" w:hAnsi="Arial"/>
        </w:rPr>
      </w:pPr>
      <w:r>
        <w:rPr>
          <w:rFonts w:ascii="Arial" w:hAnsi="Arial"/>
        </w:rPr>
        <w:t xml:space="preserve">File path (including file name and extension) to a file containing a newline-delimited list of file paths (each including the file name and extension) for the </w:t>
      </w:r>
      <w:r w:rsidRPr="00CE5B65">
        <w:rPr>
          <w:rFonts w:ascii="Arial" w:hAnsi="Arial" w:cs="Arial"/>
          <w:b/>
          <w:bCs/>
        </w:rPr>
        <w:t>Rerouted Inventory Release</w:t>
      </w:r>
      <w:r>
        <w:rPr>
          <w:rFonts w:ascii="Arial" w:hAnsi="Arial"/>
        </w:rPr>
        <w:t xml:space="preserve"> information</w:t>
      </w:r>
    </w:p>
    <w:p w14:paraId="2A1DA0F7" w14:textId="0B170EA6" w:rsidR="008444D9" w:rsidRDefault="008444D9" w:rsidP="008444D9">
      <w:pPr>
        <w:pStyle w:val="H1bodytext"/>
        <w:numPr>
          <w:ilvl w:val="0"/>
          <w:numId w:val="16"/>
        </w:numPr>
        <w:spacing w:after="120"/>
        <w:rPr>
          <w:rFonts w:ascii="Arial" w:hAnsi="Arial"/>
        </w:rPr>
      </w:pPr>
      <w:r>
        <w:rPr>
          <w:rFonts w:ascii="Arial" w:hAnsi="Arial"/>
        </w:rPr>
        <w:t>Output filename and associated file path (no</w:t>
      </w:r>
      <w:r w:rsidR="00EA1C21">
        <w:rPr>
          <w:rFonts w:ascii="Arial" w:hAnsi="Arial"/>
        </w:rPr>
        <w:t>t</w:t>
      </w:r>
      <w:r>
        <w:rPr>
          <w:rFonts w:ascii="Arial" w:hAnsi="Arial"/>
        </w:rPr>
        <w:t xml:space="preserve"> including the extension) for output file naming patter</w:t>
      </w:r>
      <w:r w:rsidR="00EA1C21">
        <w:rPr>
          <w:rFonts w:ascii="Arial" w:hAnsi="Arial"/>
        </w:rPr>
        <w:t>n</w:t>
      </w:r>
      <w:r>
        <w:rPr>
          <w:rFonts w:ascii="Arial" w:hAnsi="Arial"/>
        </w:rPr>
        <w:t xml:space="preserve"> and location</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41BC67" w14:textId="3C42A470" w:rsidR="00466456" w:rsidRDefault="00466456" w:rsidP="00E62A15">
      <w:pPr>
        <w:pStyle w:val="H1bodytext"/>
        <w:spacing w:after="120"/>
        <w:rPr>
          <w:rFonts w:ascii="Arial" w:hAnsi="Arial"/>
        </w:rPr>
      </w:pPr>
      <w:r>
        <w:rPr>
          <w:rFonts w:ascii="Arial" w:hAnsi="Arial"/>
        </w:rPr>
        <w:t>Each input file will be described in the same order as their corresponding positional argument for the script:</w:t>
      </w:r>
    </w:p>
    <w:p w14:paraId="63AB2F42" w14:textId="14A306D6" w:rsidR="00466456" w:rsidRDefault="00466456" w:rsidP="00466456">
      <w:pPr>
        <w:pStyle w:val="H1bodytext"/>
        <w:numPr>
          <w:ilvl w:val="0"/>
          <w:numId w:val="17"/>
        </w:numPr>
        <w:spacing w:after="120"/>
        <w:rPr>
          <w:rFonts w:ascii="Arial" w:hAnsi="Arial"/>
        </w:rPr>
      </w:pPr>
      <w:r>
        <w:rPr>
          <w:rFonts w:ascii="Arial" w:hAnsi="Arial"/>
        </w:rPr>
        <w:t>The waste site vertices file is a comma-separated file with a single header line (skipped). Unique values (except for Null or empty strings) are taken from the first column of the file.</w:t>
      </w:r>
    </w:p>
    <w:p w14:paraId="4D49FCBC" w14:textId="1BFA8B00" w:rsidR="00466456" w:rsidRDefault="000C7FCE" w:rsidP="00466456">
      <w:pPr>
        <w:pStyle w:val="H1bodytext"/>
        <w:numPr>
          <w:ilvl w:val="0"/>
          <w:numId w:val="17"/>
        </w:numPr>
        <w:spacing w:after="120"/>
        <w:rPr>
          <w:rFonts w:ascii="Arial" w:hAnsi="Arial"/>
        </w:rPr>
      </w:pPr>
      <w:r>
        <w:rPr>
          <w:rFonts w:ascii="Arial" w:hAnsi="Arial"/>
        </w:rPr>
        <w:t xml:space="preserve">The </w:t>
      </w:r>
      <w:r w:rsidR="000E66FE" w:rsidRPr="00CE5B65">
        <w:rPr>
          <w:rFonts w:ascii="Arial" w:hAnsi="Arial" w:cs="Arial"/>
          <w:b/>
          <w:bCs/>
        </w:rPr>
        <w:t>SIMv2 Release</w:t>
      </w:r>
      <w:r w:rsidR="000E66FE">
        <w:rPr>
          <w:rFonts w:ascii="Arial" w:hAnsi="Arial" w:cs="Arial"/>
          <w:b/>
          <w:bCs/>
        </w:rPr>
        <w:t xml:space="preserve"> </w:t>
      </w:r>
      <w:r>
        <w:rPr>
          <w:rFonts w:ascii="Arial" w:hAnsi="Arial"/>
        </w:rPr>
        <w:t>file is a comma-separated file with 4 header lines (2 are comment lines, the 3</w:t>
      </w:r>
      <w:r w:rsidRPr="000C7FCE">
        <w:rPr>
          <w:rFonts w:ascii="Arial" w:hAnsi="Arial"/>
          <w:vertAlign w:val="superscript"/>
        </w:rPr>
        <w:t>rd</w:t>
      </w:r>
      <w:r>
        <w:rPr>
          <w:rFonts w:ascii="Arial" w:hAnsi="Arial"/>
        </w:rPr>
        <w:t xml:space="preserve"> line in the 7</w:t>
      </w:r>
      <w:r w:rsidRPr="000C7FCE">
        <w:rPr>
          <w:rFonts w:ascii="Arial" w:hAnsi="Arial"/>
          <w:vertAlign w:val="superscript"/>
        </w:rPr>
        <w:t>th</w:t>
      </w:r>
      <w:r>
        <w:rPr>
          <w:rFonts w:ascii="Arial" w:hAnsi="Arial"/>
        </w:rPr>
        <w:t xml:space="preserve"> column is a unit descriptor). Column headings are taken from the 4</w:t>
      </w:r>
      <w:r w:rsidRPr="000C7FCE">
        <w:rPr>
          <w:rFonts w:ascii="Arial" w:hAnsi="Arial"/>
          <w:vertAlign w:val="superscript"/>
        </w:rPr>
        <w:t>th</w:t>
      </w:r>
      <w:r>
        <w:rPr>
          <w:rFonts w:ascii="Arial" w:hAnsi="Arial"/>
        </w:rPr>
        <w:t xml:space="preserve"> line in the file. </w:t>
      </w:r>
      <w:r w:rsidR="005152D3">
        <w:rPr>
          <w:rFonts w:ascii="Arial" w:hAnsi="Arial"/>
        </w:rPr>
        <w:t xml:space="preserve">The header row </w:t>
      </w:r>
      <w:r w:rsidR="00623D8B">
        <w:rPr>
          <w:rFonts w:ascii="Arial" w:hAnsi="Arial"/>
        </w:rPr>
        <w:t>column rows are as follows</w:t>
      </w:r>
      <w:r w:rsidR="005152D3">
        <w:rPr>
          <w:rFonts w:ascii="Arial" w:hAnsi="Arial"/>
        </w:rPr>
        <w:t>:</w:t>
      </w:r>
    </w:p>
    <w:p w14:paraId="2A1CF042" w14:textId="66C4EF6E" w:rsidR="005152D3" w:rsidRDefault="005152D3" w:rsidP="005152D3">
      <w:pPr>
        <w:pStyle w:val="H1bodytext"/>
        <w:numPr>
          <w:ilvl w:val="1"/>
          <w:numId w:val="17"/>
        </w:numPr>
        <w:spacing w:after="120"/>
        <w:rPr>
          <w:rFonts w:ascii="Arial" w:hAnsi="Arial"/>
        </w:rPr>
      </w:pPr>
      <w:r w:rsidRPr="005152D3">
        <w:rPr>
          <w:rFonts w:ascii="Arial" w:hAnsi="Arial"/>
        </w:rPr>
        <w:t>Inventory Module</w:t>
      </w:r>
    </w:p>
    <w:p w14:paraId="2C222C53" w14:textId="5649A367" w:rsidR="005152D3" w:rsidRDefault="005152D3" w:rsidP="005152D3">
      <w:pPr>
        <w:pStyle w:val="H1bodytext"/>
        <w:numPr>
          <w:ilvl w:val="1"/>
          <w:numId w:val="17"/>
        </w:numPr>
        <w:spacing w:after="120"/>
        <w:rPr>
          <w:rFonts w:ascii="Arial" w:hAnsi="Arial"/>
        </w:rPr>
      </w:pPr>
      <w:r w:rsidRPr="005152D3">
        <w:rPr>
          <w:rFonts w:ascii="Arial" w:hAnsi="Arial"/>
        </w:rPr>
        <w:t>SIMV2 site name</w:t>
      </w:r>
    </w:p>
    <w:p w14:paraId="620E8F64" w14:textId="17EF831F" w:rsidR="005152D3" w:rsidRDefault="005152D3" w:rsidP="005152D3">
      <w:pPr>
        <w:pStyle w:val="H1bodytext"/>
        <w:numPr>
          <w:ilvl w:val="1"/>
          <w:numId w:val="17"/>
        </w:numPr>
        <w:spacing w:after="120"/>
        <w:rPr>
          <w:rFonts w:ascii="Arial" w:hAnsi="Arial"/>
        </w:rPr>
      </w:pPr>
      <w:r w:rsidRPr="005152D3">
        <w:rPr>
          <w:rFonts w:ascii="Arial" w:hAnsi="Arial"/>
        </w:rPr>
        <w:t>CA site name</w:t>
      </w:r>
    </w:p>
    <w:p w14:paraId="5A85F548" w14:textId="63C0544D" w:rsidR="005152D3" w:rsidRDefault="005152D3" w:rsidP="005152D3">
      <w:pPr>
        <w:pStyle w:val="H1bodytext"/>
        <w:numPr>
          <w:ilvl w:val="1"/>
          <w:numId w:val="17"/>
        </w:numPr>
        <w:spacing w:after="120"/>
        <w:rPr>
          <w:rFonts w:ascii="Arial" w:hAnsi="Arial"/>
        </w:rPr>
      </w:pPr>
      <w:r w:rsidRPr="005152D3">
        <w:rPr>
          <w:rFonts w:ascii="Arial" w:hAnsi="Arial"/>
        </w:rPr>
        <w:t>Source Type</w:t>
      </w:r>
    </w:p>
    <w:p w14:paraId="646F0A0D" w14:textId="7544B737" w:rsidR="005152D3" w:rsidRDefault="005152D3" w:rsidP="005152D3">
      <w:pPr>
        <w:pStyle w:val="H1bodytext"/>
        <w:numPr>
          <w:ilvl w:val="1"/>
          <w:numId w:val="17"/>
        </w:numPr>
        <w:spacing w:after="120"/>
        <w:rPr>
          <w:rFonts w:ascii="Arial" w:hAnsi="Arial"/>
        </w:rPr>
      </w:pPr>
      <w:r w:rsidRPr="005152D3">
        <w:rPr>
          <w:rFonts w:ascii="Arial" w:hAnsi="Arial"/>
        </w:rPr>
        <w:t>Volume [m3]</w:t>
      </w:r>
    </w:p>
    <w:p w14:paraId="6835A0AE" w14:textId="7FA50D25" w:rsidR="005152D3" w:rsidRDefault="005152D3" w:rsidP="005152D3">
      <w:pPr>
        <w:pStyle w:val="H1bodytext"/>
        <w:numPr>
          <w:ilvl w:val="1"/>
          <w:numId w:val="17"/>
        </w:numPr>
        <w:spacing w:after="120"/>
        <w:rPr>
          <w:rFonts w:ascii="Arial" w:hAnsi="Arial"/>
        </w:rPr>
      </w:pPr>
      <w:r w:rsidRPr="005152D3">
        <w:rPr>
          <w:rFonts w:ascii="Arial" w:hAnsi="Arial"/>
        </w:rPr>
        <w:t>Discharge/decay-corrected year</w:t>
      </w:r>
    </w:p>
    <w:p w14:paraId="79F6470A" w14:textId="6CD1422D" w:rsidR="005152D3" w:rsidRDefault="005152D3" w:rsidP="005152D3">
      <w:pPr>
        <w:pStyle w:val="H1bodytext"/>
        <w:numPr>
          <w:ilvl w:val="1"/>
          <w:numId w:val="17"/>
        </w:numPr>
        <w:spacing w:after="120"/>
        <w:rPr>
          <w:rFonts w:ascii="Arial" w:hAnsi="Arial"/>
        </w:rPr>
      </w:pPr>
      <w:r w:rsidRPr="005152D3">
        <w:rPr>
          <w:rFonts w:ascii="Arial" w:hAnsi="Arial"/>
        </w:rPr>
        <w:t>C-14</w:t>
      </w:r>
    </w:p>
    <w:p w14:paraId="7F040B30" w14:textId="77777777" w:rsidR="005152D3" w:rsidRDefault="005152D3" w:rsidP="005152D3">
      <w:pPr>
        <w:pStyle w:val="H1bodytext"/>
        <w:numPr>
          <w:ilvl w:val="1"/>
          <w:numId w:val="17"/>
        </w:numPr>
        <w:spacing w:after="120"/>
        <w:rPr>
          <w:rFonts w:ascii="Arial" w:hAnsi="Arial"/>
        </w:rPr>
      </w:pPr>
      <w:r w:rsidRPr="005152D3">
        <w:rPr>
          <w:rFonts w:ascii="Arial" w:hAnsi="Arial"/>
        </w:rPr>
        <w:t>Cl-36</w:t>
      </w:r>
    </w:p>
    <w:p w14:paraId="32E49C3A" w14:textId="592E30B7" w:rsidR="005152D3" w:rsidRDefault="005152D3" w:rsidP="005152D3">
      <w:pPr>
        <w:pStyle w:val="H1bodytext"/>
        <w:numPr>
          <w:ilvl w:val="1"/>
          <w:numId w:val="17"/>
        </w:numPr>
        <w:spacing w:after="120"/>
        <w:rPr>
          <w:rFonts w:ascii="Arial" w:hAnsi="Arial"/>
        </w:rPr>
      </w:pPr>
      <w:r w:rsidRPr="005152D3">
        <w:rPr>
          <w:rFonts w:ascii="Arial" w:hAnsi="Arial"/>
        </w:rPr>
        <w:t>H-3</w:t>
      </w:r>
    </w:p>
    <w:p w14:paraId="5C0FB51F" w14:textId="54B5AFBD" w:rsidR="005152D3" w:rsidRDefault="005152D3" w:rsidP="005152D3">
      <w:pPr>
        <w:pStyle w:val="H1bodytext"/>
        <w:numPr>
          <w:ilvl w:val="1"/>
          <w:numId w:val="17"/>
        </w:numPr>
        <w:spacing w:after="120"/>
        <w:rPr>
          <w:rFonts w:ascii="Arial" w:hAnsi="Arial"/>
        </w:rPr>
      </w:pPr>
      <w:r w:rsidRPr="005152D3">
        <w:rPr>
          <w:rFonts w:ascii="Arial" w:hAnsi="Arial"/>
        </w:rPr>
        <w:t>I-129</w:t>
      </w:r>
    </w:p>
    <w:p w14:paraId="5923C86A" w14:textId="0D54431D" w:rsidR="005152D3" w:rsidRDefault="005152D3" w:rsidP="005152D3">
      <w:pPr>
        <w:pStyle w:val="H1bodytext"/>
        <w:numPr>
          <w:ilvl w:val="1"/>
          <w:numId w:val="17"/>
        </w:numPr>
        <w:spacing w:after="120"/>
        <w:rPr>
          <w:rFonts w:ascii="Arial" w:hAnsi="Arial"/>
        </w:rPr>
      </w:pPr>
      <w:r w:rsidRPr="005152D3">
        <w:rPr>
          <w:rFonts w:ascii="Arial" w:hAnsi="Arial"/>
        </w:rPr>
        <w:lastRenderedPageBreak/>
        <w:t>Np-237</w:t>
      </w:r>
    </w:p>
    <w:p w14:paraId="749F585E" w14:textId="73F2E2BF" w:rsidR="005152D3" w:rsidRDefault="005152D3" w:rsidP="005152D3">
      <w:pPr>
        <w:pStyle w:val="H1bodytext"/>
        <w:numPr>
          <w:ilvl w:val="1"/>
          <w:numId w:val="17"/>
        </w:numPr>
        <w:spacing w:after="120"/>
        <w:rPr>
          <w:rFonts w:ascii="Arial" w:hAnsi="Arial"/>
        </w:rPr>
      </w:pPr>
      <w:r w:rsidRPr="005152D3">
        <w:rPr>
          <w:rFonts w:ascii="Arial" w:hAnsi="Arial"/>
        </w:rPr>
        <w:t>Re-187</w:t>
      </w:r>
    </w:p>
    <w:p w14:paraId="47F1B611" w14:textId="0D3109B6" w:rsidR="005152D3" w:rsidRDefault="005152D3" w:rsidP="005152D3">
      <w:pPr>
        <w:pStyle w:val="H1bodytext"/>
        <w:numPr>
          <w:ilvl w:val="1"/>
          <w:numId w:val="17"/>
        </w:numPr>
        <w:spacing w:after="120"/>
        <w:rPr>
          <w:rFonts w:ascii="Arial" w:hAnsi="Arial"/>
        </w:rPr>
      </w:pPr>
      <w:r w:rsidRPr="005152D3">
        <w:rPr>
          <w:rFonts w:ascii="Arial" w:hAnsi="Arial"/>
        </w:rPr>
        <w:t>Sr-90</w:t>
      </w:r>
    </w:p>
    <w:p w14:paraId="2D4E4111" w14:textId="522053F8" w:rsidR="005152D3" w:rsidRDefault="005152D3" w:rsidP="005152D3">
      <w:pPr>
        <w:pStyle w:val="H1bodytext"/>
        <w:numPr>
          <w:ilvl w:val="1"/>
          <w:numId w:val="17"/>
        </w:numPr>
        <w:spacing w:after="120"/>
        <w:rPr>
          <w:rFonts w:ascii="Arial" w:hAnsi="Arial"/>
        </w:rPr>
      </w:pPr>
      <w:r w:rsidRPr="005152D3">
        <w:rPr>
          <w:rFonts w:ascii="Arial" w:hAnsi="Arial"/>
        </w:rPr>
        <w:t>Tc-99</w:t>
      </w:r>
    </w:p>
    <w:p w14:paraId="3D4227A3" w14:textId="5C5A8095" w:rsidR="005152D3" w:rsidRDefault="005152D3" w:rsidP="005152D3">
      <w:pPr>
        <w:pStyle w:val="H1bodytext"/>
        <w:numPr>
          <w:ilvl w:val="1"/>
          <w:numId w:val="17"/>
        </w:numPr>
        <w:spacing w:after="120"/>
        <w:rPr>
          <w:rFonts w:ascii="Arial" w:hAnsi="Arial"/>
        </w:rPr>
      </w:pPr>
      <w:r w:rsidRPr="005152D3">
        <w:rPr>
          <w:rFonts w:ascii="Arial" w:hAnsi="Arial"/>
        </w:rPr>
        <w:t>U-232</w:t>
      </w:r>
    </w:p>
    <w:p w14:paraId="1703B863" w14:textId="79A90E74" w:rsidR="005152D3" w:rsidRDefault="005152D3" w:rsidP="005152D3">
      <w:pPr>
        <w:pStyle w:val="H1bodytext"/>
        <w:numPr>
          <w:ilvl w:val="1"/>
          <w:numId w:val="17"/>
        </w:numPr>
        <w:spacing w:after="120"/>
        <w:rPr>
          <w:rFonts w:ascii="Arial" w:hAnsi="Arial"/>
        </w:rPr>
      </w:pPr>
      <w:r w:rsidRPr="005152D3">
        <w:rPr>
          <w:rFonts w:ascii="Arial" w:hAnsi="Arial"/>
        </w:rPr>
        <w:t>U-233</w:t>
      </w:r>
    </w:p>
    <w:p w14:paraId="659C77BE" w14:textId="4EC38BCB" w:rsidR="005152D3" w:rsidRDefault="005152D3" w:rsidP="005152D3">
      <w:pPr>
        <w:pStyle w:val="H1bodytext"/>
        <w:numPr>
          <w:ilvl w:val="1"/>
          <w:numId w:val="17"/>
        </w:numPr>
        <w:spacing w:after="120"/>
        <w:rPr>
          <w:rFonts w:ascii="Arial" w:hAnsi="Arial"/>
        </w:rPr>
      </w:pPr>
      <w:r w:rsidRPr="005152D3">
        <w:rPr>
          <w:rFonts w:ascii="Arial" w:hAnsi="Arial"/>
        </w:rPr>
        <w:t>U-234</w:t>
      </w:r>
    </w:p>
    <w:p w14:paraId="3ED6BE97" w14:textId="323FD9A4" w:rsidR="005152D3" w:rsidRDefault="005152D3" w:rsidP="005152D3">
      <w:pPr>
        <w:pStyle w:val="H1bodytext"/>
        <w:numPr>
          <w:ilvl w:val="1"/>
          <w:numId w:val="17"/>
        </w:numPr>
        <w:spacing w:after="120"/>
        <w:rPr>
          <w:rFonts w:ascii="Arial" w:hAnsi="Arial"/>
        </w:rPr>
      </w:pPr>
      <w:r w:rsidRPr="005152D3">
        <w:rPr>
          <w:rFonts w:ascii="Arial" w:hAnsi="Arial"/>
        </w:rPr>
        <w:t>U-235</w:t>
      </w:r>
    </w:p>
    <w:p w14:paraId="568D335B" w14:textId="75F792E3" w:rsidR="005152D3" w:rsidRDefault="005152D3" w:rsidP="005152D3">
      <w:pPr>
        <w:pStyle w:val="H1bodytext"/>
        <w:numPr>
          <w:ilvl w:val="1"/>
          <w:numId w:val="17"/>
        </w:numPr>
        <w:spacing w:after="120"/>
        <w:rPr>
          <w:rFonts w:ascii="Arial" w:hAnsi="Arial"/>
        </w:rPr>
      </w:pPr>
      <w:r w:rsidRPr="005152D3">
        <w:rPr>
          <w:rFonts w:ascii="Arial" w:hAnsi="Arial"/>
        </w:rPr>
        <w:t>U-236</w:t>
      </w:r>
    </w:p>
    <w:p w14:paraId="35CAF62B" w14:textId="796EFBA3" w:rsidR="005152D3" w:rsidRDefault="005152D3" w:rsidP="005152D3">
      <w:pPr>
        <w:pStyle w:val="H1bodytext"/>
        <w:numPr>
          <w:ilvl w:val="1"/>
          <w:numId w:val="17"/>
        </w:numPr>
        <w:spacing w:after="120"/>
        <w:rPr>
          <w:rFonts w:ascii="Arial" w:hAnsi="Arial"/>
        </w:rPr>
      </w:pPr>
      <w:r w:rsidRPr="005152D3">
        <w:rPr>
          <w:rFonts w:ascii="Arial" w:hAnsi="Arial"/>
        </w:rPr>
        <w:t>U-238</w:t>
      </w:r>
    </w:p>
    <w:p w14:paraId="31B8A6E9" w14:textId="6D1D26EA" w:rsidR="005152D3" w:rsidRDefault="005152D3" w:rsidP="005152D3">
      <w:pPr>
        <w:pStyle w:val="H1bodytext"/>
        <w:numPr>
          <w:ilvl w:val="1"/>
          <w:numId w:val="17"/>
        </w:numPr>
        <w:spacing w:after="120"/>
        <w:rPr>
          <w:rFonts w:ascii="Arial" w:hAnsi="Arial"/>
        </w:rPr>
      </w:pPr>
      <w:r w:rsidRPr="005152D3">
        <w:rPr>
          <w:rFonts w:ascii="Arial" w:hAnsi="Arial"/>
        </w:rPr>
        <w:t>Th-230 (decay only)</w:t>
      </w:r>
    </w:p>
    <w:p w14:paraId="126AC656" w14:textId="25D8457B" w:rsidR="005152D3" w:rsidRDefault="005152D3" w:rsidP="005152D3">
      <w:pPr>
        <w:pStyle w:val="H1bodytext"/>
        <w:numPr>
          <w:ilvl w:val="1"/>
          <w:numId w:val="17"/>
        </w:numPr>
        <w:spacing w:after="120"/>
        <w:rPr>
          <w:rFonts w:ascii="Arial" w:hAnsi="Arial"/>
        </w:rPr>
      </w:pPr>
      <w:r w:rsidRPr="005152D3">
        <w:rPr>
          <w:rFonts w:ascii="Arial" w:hAnsi="Arial"/>
        </w:rPr>
        <w:t>Ra-226 (decay only)</w:t>
      </w:r>
    </w:p>
    <w:p w14:paraId="74EE546D" w14:textId="2D8A20C7" w:rsidR="005152D3" w:rsidRDefault="00DB53EC" w:rsidP="005152D3">
      <w:pPr>
        <w:pStyle w:val="H1bodytext"/>
        <w:numPr>
          <w:ilvl w:val="0"/>
          <w:numId w:val="17"/>
        </w:numPr>
        <w:spacing w:after="120"/>
        <w:rPr>
          <w:rFonts w:ascii="Arial" w:hAnsi="Arial"/>
        </w:rPr>
      </w:pPr>
      <w:r>
        <w:rPr>
          <w:rFonts w:ascii="Arial" w:hAnsi="Arial"/>
        </w:rPr>
        <w:t xml:space="preserve">The </w:t>
      </w:r>
      <w:r>
        <w:rPr>
          <w:rFonts w:ascii="Arial" w:hAnsi="Arial"/>
          <w:b/>
          <w:bCs/>
        </w:rPr>
        <w:t xml:space="preserve">Chemical </w:t>
      </w:r>
      <w:r w:rsidR="00481A9C">
        <w:rPr>
          <w:rFonts w:ascii="Arial" w:hAnsi="Arial"/>
          <w:b/>
          <w:bCs/>
        </w:rPr>
        <w:t>Inventory Release</w:t>
      </w:r>
      <w:r w:rsidR="00481A9C">
        <w:rPr>
          <w:rFonts w:ascii="Arial" w:hAnsi="Arial"/>
        </w:rPr>
        <w:t xml:space="preserve"> </w:t>
      </w:r>
      <w:r w:rsidR="00650122">
        <w:rPr>
          <w:rFonts w:ascii="Arial" w:hAnsi="Arial"/>
        </w:rPr>
        <w:t>file is a comma-separated file with 1 header line. The column headings are as follows:</w:t>
      </w:r>
    </w:p>
    <w:p w14:paraId="33F435A0" w14:textId="77777777" w:rsidR="00650122" w:rsidRDefault="00650122" w:rsidP="00650122">
      <w:pPr>
        <w:pStyle w:val="H1bodytext"/>
        <w:numPr>
          <w:ilvl w:val="1"/>
          <w:numId w:val="17"/>
        </w:numPr>
        <w:spacing w:after="120"/>
        <w:rPr>
          <w:rFonts w:ascii="Arial" w:hAnsi="Arial"/>
        </w:rPr>
      </w:pPr>
      <w:r w:rsidRPr="00650122">
        <w:rPr>
          <w:rFonts w:ascii="Arial" w:hAnsi="Arial"/>
        </w:rPr>
        <w:t>Inventory Module</w:t>
      </w:r>
    </w:p>
    <w:p w14:paraId="0C416161" w14:textId="77777777" w:rsidR="00650122" w:rsidRDefault="00650122" w:rsidP="00650122">
      <w:pPr>
        <w:pStyle w:val="H1bodytext"/>
        <w:numPr>
          <w:ilvl w:val="1"/>
          <w:numId w:val="17"/>
        </w:numPr>
        <w:spacing w:after="120"/>
        <w:rPr>
          <w:rFonts w:ascii="Arial" w:hAnsi="Arial"/>
        </w:rPr>
      </w:pPr>
      <w:r w:rsidRPr="00650122">
        <w:rPr>
          <w:rFonts w:ascii="Arial" w:hAnsi="Arial"/>
        </w:rPr>
        <w:t>SIMV2 Site Name</w:t>
      </w:r>
    </w:p>
    <w:p w14:paraId="07468566" w14:textId="77777777" w:rsidR="00650122" w:rsidRDefault="00650122" w:rsidP="00650122">
      <w:pPr>
        <w:pStyle w:val="H1bodytext"/>
        <w:numPr>
          <w:ilvl w:val="1"/>
          <w:numId w:val="17"/>
        </w:numPr>
        <w:spacing w:after="120"/>
        <w:rPr>
          <w:rFonts w:ascii="Arial" w:hAnsi="Arial"/>
        </w:rPr>
      </w:pPr>
      <w:r w:rsidRPr="00650122">
        <w:rPr>
          <w:rFonts w:ascii="Arial" w:hAnsi="Arial"/>
        </w:rPr>
        <w:t>CIE Site Name</w:t>
      </w:r>
    </w:p>
    <w:p w14:paraId="5A39C7D4" w14:textId="77777777" w:rsidR="00650122" w:rsidRDefault="00650122" w:rsidP="00650122">
      <w:pPr>
        <w:pStyle w:val="H1bodytext"/>
        <w:numPr>
          <w:ilvl w:val="1"/>
          <w:numId w:val="17"/>
        </w:numPr>
        <w:spacing w:after="120"/>
        <w:rPr>
          <w:rFonts w:ascii="Arial" w:hAnsi="Arial"/>
        </w:rPr>
      </w:pPr>
      <w:r w:rsidRPr="00650122">
        <w:rPr>
          <w:rFonts w:ascii="Arial" w:hAnsi="Arial"/>
        </w:rPr>
        <w:t>Source Type</w:t>
      </w:r>
    </w:p>
    <w:p w14:paraId="4AA77BCC" w14:textId="77777777" w:rsidR="00650122" w:rsidRDefault="00650122" w:rsidP="00650122">
      <w:pPr>
        <w:pStyle w:val="H1bodytext"/>
        <w:numPr>
          <w:ilvl w:val="1"/>
          <w:numId w:val="17"/>
        </w:numPr>
        <w:spacing w:after="120"/>
        <w:rPr>
          <w:rFonts w:ascii="Arial" w:hAnsi="Arial"/>
        </w:rPr>
      </w:pPr>
      <w:r w:rsidRPr="00650122">
        <w:rPr>
          <w:rFonts w:ascii="Arial" w:hAnsi="Arial"/>
        </w:rPr>
        <w:t>Year</w:t>
      </w:r>
    </w:p>
    <w:p w14:paraId="30EBC559" w14:textId="77777777" w:rsidR="00650122" w:rsidRDefault="00650122" w:rsidP="00650122">
      <w:pPr>
        <w:pStyle w:val="H1bodytext"/>
        <w:numPr>
          <w:ilvl w:val="1"/>
          <w:numId w:val="17"/>
        </w:numPr>
        <w:spacing w:after="120"/>
        <w:rPr>
          <w:rFonts w:ascii="Arial" w:hAnsi="Arial"/>
        </w:rPr>
      </w:pPr>
      <w:r w:rsidRPr="00650122">
        <w:rPr>
          <w:rFonts w:ascii="Arial" w:hAnsi="Arial"/>
        </w:rPr>
        <w:t>Volume Mean [m3]</w:t>
      </w:r>
    </w:p>
    <w:p w14:paraId="652F52B9" w14:textId="77777777" w:rsidR="00650122" w:rsidRDefault="00650122" w:rsidP="00650122">
      <w:pPr>
        <w:pStyle w:val="H1bodytext"/>
        <w:numPr>
          <w:ilvl w:val="1"/>
          <w:numId w:val="17"/>
        </w:numPr>
        <w:spacing w:after="120"/>
        <w:rPr>
          <w:rFonts w:ascii="Arial" w:hAnsi="Arial"/>
        </w:rPr>
      </w:pPr>
      <w:r w:rsidRPr="00650122">
        <w:rPr>
          <w:rFonts w:ascii="Arial" w:hAnsi="Arial"/>
        </w:rPr>
        <w:t>Cr [kg]</w:t>
      </w:r>
    </w:p>
    <w:p w14:paraId="187BC9D4" w14:textId="77777777" w:rsidR="00650122" w:rsidRDefault="00650122" w:rsidP="00650122">
      <w:pPr>
        <w:pStyle w:val="H1bodytext"/>
        <w:numPr>
          <w:ilvl w:val="1"/>
          <w:numId w:val="17"/>
        </w:numPr>
        <w:spacing w:after="120"/>
        <w:rPr>
          <w:rFonts w:ascii="Arial" w:hAnsi="Arial"/>
        </w:rPr>
      </w:pPr>
      <w:r w:rsidRPr="00650122">
        <w:rPr>
          <w:rFonts w:ascii="Arial" w:hAnsi="Arial"/>
        </w:rPr>
        <w:t>NO3 [kg]</w:t>
      </w:r>
    </w:p>
    <w:p w14:paraId="52844257" w14:textId="77777777" w:rsidR="00650122" w:rsidRDefault="00650122" w:rsidP="00650122">
      <w:pPr>
        <w:pStyle w:val="H1bodytext"/>
        <w:numPr>
          <w:ilvl w:val="1"/>
          <w:numId w:val="17"/>
        </w:numPr>
        <w:spacing w:after="120"/>
        <w:rPr>
          <w:rFonts w:ascii="Arial" w:hAnsi="Arial"/>
        </w:rPr>
      </w:pPr>
      <w:r w:rsidRPr="00650122">
        <w:rPr>
          <w:rFonts w:ascii="Arial" w:hAnsi="Arial"/>
        </w:rPr>
        <w:t>U-Total [kg]</w:t>
      </w:r>
    </w:p>
    <w:p w14:paraId="22F587FF" w14:textId="28F4CDB4" w:rsidR="00650122" w:rsidRDefault="00650122" w:rsidP="006E765B">
      <w:pPr>
        <w:pStyle w:val="H1bodytext"/>
        <w:numPr>
          <w:ilvl w:val="1"/>
          <w:numId w:val="17"/>
        </w:numPr>
        <w:spacing w:after="120"/>
        <w:rPr>
          <w:rFonts w:ascii="Arial" w:hAnsi="Arial"/>
        </w:rPr>
      </w:pPr>
      <w:r w:rsidRPr="00650122">
        <w:rPr>
          <w:rFonts w:ascii="Arial" w:hAnsi="Arial"/>
        </w:rPr>
        <w:t>CN [kg]</w:t>
      </w:r>
    </w:p>
    <w:p w14:paraId="20FA926F" w14:textId="5D0BB970" w:rsidR="00FE473B" w:rsidRDefault="00FE473B" w:rsidP="005152D3">
      <w:pPr>
        <w:pStyle w:val="H1bodytext"/>
        <w:numPr>
          <w:ilvl w:val="0"/>
          <w:numId w:val="17"/>
        </w:numPr>
        <w:spacing w:after="120"/>
        <w:rPr>
          <w:rFonts w:ascii="Arial" w:hAnsi="Arial"/>
        </w:rPr>
      </w:pPr>
      <w:r>
        <w:rPr>
          <w:rFonts w:ascii="Arial" w:hAnsi="Arial"/>
        </w:rPr>
        <w:t xml:space="preserve">The </w:t>
      </w:r>
      <w:r w:rsidR="000E66FE" w:rsidRPr="00AF630E">
        <w:rPr>
          <w:rFonts w:ascii="Arial" w:hAnsi="Arial"/>
          <w:b/>
          <w:bCs/>
        </w:rPr>
        <w:t>SAC Liquid Release</w:t>
      </w:r>
      <w:r w:rsidR="000E66FE" w:rsidRPr="00234B4A">
        <w:rPr>
          <w:rFonts w:ascii="Arial" w:hAnsi="Arial" w:cs="Arial"/>
        </w:rPr>
        <w:t xml:space="preserve"> </w:t>
      </w:r>
      <w:r>
        <w:rPr>
          <w:rFonts w:ascii="Arial" w:hAnsi="Arial"/>
        </w:rPr>
        <w:t>file is a comma separated file. The first line is a header line whose second column describes the number of waste</w:t>
      </w:r>
      <w:r w:rsidR="009C3975">
        <w:rPr>
          <w:rFonts w:ascii="Arial" w:hAnsi="Arial"/>
        </w:rPr>
        <w:t xml:space="preserve"> sites in the file. Each line that has a waste site in the first column also has the number of condition changes in the second column. Each line after that has a year in the first column constitutes a “condition change”.</w:t>
      </w:r>
    </w:p>
    <w:p w14:paraId="31DBAC38" w14:textId="0BC933CF" w:rsidR="00D54A3F" w:rsidRDefault="00623D8B" w:rsidP="005152D3">
      <w:pPr>
        <w:pStyle w:val="H1bodytext"/>
        <w:numPr>
          <w:ilvl w:val="0"/>
          <w:numId w:val="17"/>
        </w:numPr>
        <w:spacing w:after="120"/>
        <w:rPr>
          <w:rFonts w:ascii="Arial" w:hAnsi="Arial"/>
        </w:rPr>
      </w:pPr>
      <w:r>
        <w:rPr>
          <w:rFonts w:ascii="Arial" w:hAnsi="Arial"/>
        </w:rPr>
        <w:t>The newline-delimited list of rerouting information is a text file with Unix-style line endings (“\n”). Each line contains a single path to a file</w:t>
      </w:r>
    </w:p>
    <w:p w14:paraId="40D5516F" w14:textId="42880CBA" w:rsidR="00623D8B" w:rsidRDefault="00623D8B" w:rsidP="005152D3">
      <w:pPr>
        <w:pStyle w:val="H1bodytext"/>
        <w:numPr>
          <w:ilvl w:val="0"/>
          <w:numId w:val="17"/>
        </w:numPr>
        <w:spacing w:after="120"/>
        <w:rPr>
          <w:rFonts w:ascii="Arial" w:hAnsi="Arial"/>
        </w:rPr>
      </w:pPr>
      <w:r>
        <w:rPr>
          <w:rFonts w:ascii="Arial" w:hAnsi="Arial"/>
        </w:rPr>
        <w:t>This is not a file, but an argument indicating the base file name for the outputs.</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345BC67E" w:rsidR="00623D8B" w:rsidRDefault="00FB0FA5" w:rsidP="00E62A15">
      <w:pPr>
        <w:pStyle w:val="H1bodytext"/>
        <w:spacing w:after="120"/>
        <w:rPr>
          <w:rFonts w:ascii="Arial" w:hAnsi="Arial"/>
        </w:rPr>
      </w:pPr>
      <w:r>
        <w:rPr>
          <w:rFonts w:ascii="Arial" w:hAnsi="Arial"/>
        </w:rPr>
        <w:t xml:space="preserve">Four </w:t>
      </w:r>
      <w:r w:rsidR="00623D8B">
        <w:rPr>
          <w:rFonts w:ascii="Arial" w:hAnsi="Arial"/>
        </w:rPr>
        <w:t>files are produced by this tool:</w:t>
      </w:r>
    </w:p>
    <w:p w14:paraId="77F864E1" w14:textId="0CE96EA1" w:rsidR="00623D8B" w:rsidRDefault="00623D8B" w:rsidP="00623D8B">
      <w:pPr>
        <w:pStyle w:val="H1bodytext"/>
        <w:numPr>
          <w:ilvl w:val="0"/>
          <w:numId w:val="18"/>
        </w:numPr>
        <w:spacing w:after="120"/>
        <w:rPr>
          <w:rFonts w:ascii="Arial" w:hAnsi="Arial"/>
        </w:rPr>
      </w:pPr>
      <w:r>
        <w:rPr>
          <w:rFonts w:ascii="Arial" w:hAnsi="Arial"/>
        </w:rPr>
        <w:t>&lt;base file name&gt;.csv</w:t>
      </w:r>
    </w:p>
    <w:p w14:paraId="7245DEB7" w14:textId="7FE760D6" w:rsidR="00623D8B" w:rsidRDefault="00623D8B" w:rsidP="00623D8B">
      <w:pPr>
        <w:pStyle w:val="H1bodytext"/>
        <w:numPr>
          <w:ilvl w:val="1"/>
          <w:numId w:val="18"/>
        </w:numPr>
        <w:spacing w:after="120"/>
        <w:rPr>
          <w:rFonts w:ascii="Arial" w:hAnsi="Arial"/>
        </w:rPr>
      </w:pPr>
      <w:r>
        <w:rPr>
          <w:rFonts w:ascii="Arial" w:hAnsi="Arial"/>
        </w:rPr>
        <w:t xml:space="preserve">This file is the </w:t>
      </w:r>
      <w:r w:rsidR="00C372D2">
        <w:rPr>
          <w:rFonts w:ascii="Arial" w:hAnsi="Arial"/>
        </w:rPr>
        <w:t>final output. It is a comma-delimited file with 11 header rows containing meta information. The 12</w:t>
      </w:r>
      <w:r w:rsidR="00C372D2" w:rsidRPr="00C372D2">
        <w:rPr>
          <w:rFonts w:ascii="Arial" w:hAnsi="Arial"/>
          <w:vertAlign w:val="superscript"/>
        </w:rPr>
        <w:t>th</w:t>
      </w:r>
      <w:r w:rsidR="00C372D2">
        <w:rPr>
          <w:rFonts w:ascii="Arial" w:hAnsi="Arial"/>
        </w:rPr>
        <w:t xml:space="preserve"> row 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p>
    <w:p w14:paraId="6A7AEF18" w14:textId="50C0FF19" w:rsidR="00C372D2" w:rsidRDefault="00C372D2" w:rsidP="00C372D2">
      <w:pPr>
        <w:pStyle w:val="H1bodytext"/>
        <w:numPr>
          <w:ilvl w:val="1"/>
          <w:numId w:val="18"/>
        </w:numPr>
        <w:spacing w:after="120"/>
        <w:rPr>
          <w:rFonts w:ascii="Arial" w:hAnsi="Arial"/>
        </w:rPr>
      </w:pPr>
      <w:r>
        <w:rPr>
          <w:rFonts w:ascii="Arial" w:hAnsi="Arial"/>
        </w:rPr>
        <w:lastRenderedPageBreak/>
        <w:t>The remainder of the file is a combination of each input file and reflects the functional requirements described/tested in this document.</w:t>
      </w:r>
    </w:p>
    <w:p w14:paraId="454CD8D7" w14:textId="78B01A67" w:rsidR="00C372D2" w:rsidRDefault="00C372D2" w:rsidP="00C372D2">
      <w:pPr>
        <w:pStyle w:val="H1bodytext"/>
        <w:numPr>
          <w:ilvl w:val="0"/>
          <w:numId w:val="18"/>
        </w:numPr>
        <w:spacing w:after="120"/>
        <w:rPr>
          <w:rFonts w:ascii="Arial" w:hAnsi="Arial"/>
        </w:rPr>
      </w:pPr>
      <w:r>
        <w:rPr>
          <w:rFonts w:ascii="Arial" w:hAnsi="Arial"/>
        </w:rPr>
        <w:t>&lt;base file name&gt;.log</w:t>
      </w:r>
    </w:p>
    <w:p w14:paraId="16F1DF73" w14:textId="1EB414D8" w:rsidR="00C372D2" w:rsidRDefault="00C372D2" w:rsidP="00C372D2">
      <w:pPr>
        <w:pStyle w:val="H1bodytext"/>
        <w:numPr>
          <w:ilvl w:val="1"/>
          <w:numId w:val="18"/>
        </w:numPr>
        <w:spacing w:after="120"/>
        <w:rPr>
          <w:rFonts w:ascii="Arial" w:hAnsi="Arial"/>
        </w:rPr>
      </w:pPr>
      <w:r>
        <w:rPr>
          <w:rFonts w:ascii="Arial" w:hAnsi="Arial"/>
        </w:rPr>
        <w:t>Contains more meta information printed/logged by the script processes. This information is not to be QA’d but is useful information for debugging the script.</w:t>
      </w:r>
    </w:p>
    <w:p w14:paraId="7D906BAC" w14:textId="46C064A6" w:rsidR="00FB0FA5" w:rsidRDefault="00FB0FA5" w:rsidP="00FB0FA5">
      <w:pPr>
        <w:pStyle w:val="H1bodytext"/>
        <w:numPr>
          <w:ilvl w:val="0"/>
          <w:numId w:val="18"/>
        </w:numPr>
        <w:spacing w:after="120"/>
        <w:rPr>
          <w:rFonts w:ascii="Arial" w:hAnsi="Arial"/>
        </w:rPr>
      </w:pPr>
      <w:r>
        <w:rPr>
          <w:rFonts w:ascii="Arial" w:hAnsi="Arial"/>
        </w:rPr>
        <w:t>&lt;base file name&gt;-exclude.csv</w:t>
      </w:r>
    </w:p>
    <w:p w14:paraId="5DE20992" w14:textId="6D9568A1" w:rsidR="00FB0FA5" w:rsidRDefault="000A71E8">
      <w:pPr>
        <w:pStyle w:val="H1bodytext"/>
        <w:numPr>
          <w:ilvl w:val="1"/>
          <w:numId w:val="18"/>
        </w:numPr>
        <w:spacing w:after="120"/>
        <w:rPr>
          <w:rFonts w:ascii="Arial" w:hAnsi="Arial"/>
        </w:rPr>
      </w:pPr>
      <w:r>
        <w:rPr>
          <w:rFonts w:ascii="Arial" w:hAnsi="Arial"/>
        </w:rPr>
        <w:t>This file is formatted the same as the final output, but it is a compilation of waste stream information that was excluded while parsing input files.</w:t>
      </w:r>
    </w:p>
    <w:p w14:paraId="3E402C2D" w14:textId="27FC9686" w:rsidR="00C372D2" w:rsidRDefault="00C372D2" w:rsidP="00C372D2">
      <w:pPr>
        <w:pStyle w:val="H1bodytext"/>
        <w:numPr>
          <w:ilvl w:val="0"/>
          <w:numId w:val="18"/>
        </w:numPr>
        <w:spacing w:after="120"/>
        <w:rPr>
          <w:rFonts w:ascii="Arial" w:hAnsi="Arial"/>
        </w:rPr>
      </w:pPr>
      <w:r>
        <w:rPr>
          <w:rFonts w:ascii="Arial" w:hAnsi="Arial"/>
        </w:rPr>
        <w:t>&lt;base file name&gt;-summary.csv</w:t>
      </w:r>
    </w:p>
    <w:p w14:paraId="20274ACE" w14:textId="791A184C" w:rsidR="00C372D2" w:rsidRPr="00C372D2" w:rsidRDefault="00CD3B09" w:rsidP="00C372D2">
      <w:pPr>
        <w:pStyle w:val="H1bodytext"/>
        <w:numPr>
          <w:ilvl w:val="1"/>
          <w:numId w:val="18"/>
        </w:numPr>
        <w:spacing w:after="120"/>
        <w:rPr>
          <w:rFonts w:ascii="Arial" w:hAnsi="Arial"/>
        </w:rPr>
      </w:pPr>
      <w:r>
        <w:rPr>
          <w:rFonts w:ascii="Arial" w:hAnsi="Arial"/>
        </w:rPr>
        <w:t>Contains summary information of the total inventory by waste site and some breakdown of the integrated mass over specific time frames. This information, like the log file, is not to be QA’d but is useful information for evaluating the script and its output.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13E6AC0" w:rsidR="008B7F47" w:rsidRDefault="006C6173" w:rsidP="00B93885">
      <w:pPr>
        <w:pStyle w:val="H1bodytext"/>
        <w:spacing w:after="120"/>
        <w:rPr>
          <w:rFonts w:ascii="Arial" w:hAnsi="Arial"/>
        </w:rPr>
      </w:pPr>
      <w:r w:rsidRPr="7158FD75">
        <w:rPr>
          <w:rFonts w:ascii="Arial" w:hAnsi="Arial"/>
        </w:rPr>
        <w:t>{directory path to repository}/</w:t>
      </w:r>
      <w:r w:rsidRPr="006C6173">
        <w:rPr>
          <w:rFonts w:ascii="Arial" w:hAnsi="Arial"/>
        </w:rPr>
        <w:t>\tools\</w:t>
      </w:r>
      <w:proofErr w:type="spellStart"/>
      <w:r w:rsidR="00EF1976">
        <w:rPr>
          <w:rFonts w:ascii="Arial" w:hAnsi="Arial"/>
        </w:rPr>
        <w:t>cie-ipp</w:t>
      </w:r>
      <w:proofErr w:type="spellEnd"/>
      <w:r w:rsidRPr="006C6173">
        <w:rPr>
          <w:rFonts w:ascii="Arial" w:hAnsi="Arial"/>
        </w:rPr>
        <w:t xml:space="preserve"> \</w:t>
      </w:r>
      <w:proofErr w:type="gramStart"/>
      <w:r w:rsidR="00EF1976">
        <w:rPr>
          <w:rFonts w:ascii="Arial" w:hAnsi="Arial"/>
        </w:rPr>
        <w:t>cie-ipp</w:t>
      </w:r>
      <w:r w:rsidRPr="006C6173">
        <w:rPr>
          <w:rFonts w:ascii="Arial" w:hAnsi="Arial"/>
        </w:rPr>
        <w:t>.pl</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B93885" w:rsidRPr="00B93885">
        <w:rPr>
          <w:rFonts w:ascii="Arial" w:hAnsi="Arial"/>
        </w:rPr>
        <w:t>$EHSIT $RADINV $CHEMINV $LIQINV $REDFIN $OUTPUT</w:t>
      </w:r>
      <w:r w:rsidR="00B93885">
        <w:rPr>
          <w:rFonts w:ascii="Arial" w:hAnsi="Arial"/>
        </w:rPr>
        <w:t>”</w:t>
      </w:r>
    </w:p>
    <w:p w14:paraId="34B63DD4" w14:textId="1141C1C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1DE85054" w14:textId="2810D6E6" w:rsidR="00F81C6D" w:rsidRDefault="00F52CC7" w:rsidP="00F81C6D">
      <w:pPr>
        <w:pStyle w:val="H1bodytext"/>
        <w:spacing w:after="120"/>
        <w:rPr>
          <w:rFonts w:ascii="Arial" w:hAnsi="Arial"/>
        </w:rPr>
      </w:pPr>
      <w:r>
        <w:rPr>
          <w:rFonts w:ascii="Arial" w:hAnsi="Arial"/>
        </w:rPr>
        <w:t xml:space="preserve">Code walkthrough was performed by Jacob Fullerton on 09/17/2020. The code relies on a single bash/shell script file to execute the Perl script. No impacts to other repository tools or shared library dependencies were identified for the </w:t>
      </w:r>
      <w:sdt>
        <w:sdtPr>
          <w:rPr>
            <w:rFonts w:ascii="Arial" w:hAnsi="Arial"/>
          </w:rPr>
          <w:alias w:val="Keywords"/>
          <w:tag w:val=""/>
          <w:id w:val="-1923010101"/>
          <w:placeholder>
            <w:docPart w:val="5D259C1618E2474FB1D6B85A79ED91A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CIE-IPP</w:t>
          </w:r>
        </w:sdtContent>
      </w:sdt>
      <w:r>
        <w:rPr>
          <w:rFonts w:ascii="Arial" w:hAnsi="Arial"/>
        </w:rPr>
        <w:t xml:space="preserve"> tool.</w:t>
      </w:r>
    </w:p>
    <w:p w14:paraId="20435C5C" w14:textId="77777777" w:rsidR="00E62A15" w:rsidRPr="00E9368E" w:rsidRDefault="00E62A15" w:rsidP="006973AE">
      <w:pPr>
        <w:pStyle w:val="Heading1"/>
      </w:pPr>
      <w:r w:rsidRPr="00E9368E">
        <w:t>Requirements Traceability Matrix</w:t>
      </w:r>
    </w:p>
    <w:p w14:paraId="1179DFB7" w14:textId="16ACE5E8"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35E3D529" w:rsidR="00DA11B3" w:rsidRDefault="00DA11B3" w:rsidP="00DA11B3">
            <w:pPr>
              <w:pStyle w:val="Table"/>
            </w:pPr>
            <w:bookmarkStart w:id="4" w:name="_Ref33083555"/>
            <w:bookmarkEnd w:id="3"/>
            <w:r>
              <w:t xml:space="preserve">Table </w:t>
            </w:r>
            <w:fldSimple w:instr=" SEQ Table \* ARABIC ">
              <w:r w:rsidR="006C6173">
                <w:rPr>
                  <w:noProof/>
                </w:rPr>
                <w:t>1</w:t>
              </w:r>
            </w:fldSimple>
            <w:bookmarkEnd w:id="4"/>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827342">
        <w:trPr>
          <w:trHeight w:val="1430"/>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56BE6448" w:rsidR="006504D7" w:rsidRPr="00966079" w:rsidRDefault="006504D7"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00966079" w:rsidRPr="00966079">
              <w:rPr>
                <w:rFonts w:ascii="Arial" w:hAnsi="Arial"/>
                <w:sz w:val="20"/>
                <w:lang w:val="es-GT"/>
              </w:rPr>
              <w:t>.pl</w:t>
            </w:r>
            <w:r w:rsidRPr="00966079">
              <w:rPr>
                <w:rFonts w:ascii="Arial" w:hAnsi="Arial"/>
                <w:sz w:val="20"/>
                <w:lang w:val="es-GT"/>
              </w:rPr>
              <w:t xml:space="preserve"> -TC-1</w:t>
            </w:r>
          </w:p>
        </w:tc>
        <w:tc>
          <w:tcPr>
            <w:tcW w:w="5940" w:type="dxa"/>
            <w:vAlign w:val="center"/>
          </w:tcPr>
          <w:p w14:paraId="6CE81F31" w14:textId="3D26397B" w:rsidR="006504D7"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site names of the output from </w:t>
            </w:r>
            <w:r w:rsidR="00EF1976">
              <w:rPr>
                <w:rFonts w:ascii="Arial" w:hAnsi="Arial"/>
                <w:sz w:val="20"/>
              </w:rPr>
              <w:t>cie-ipp</w:t>
            </w:r>
            <w:r>
              <w:rPr>
                <w:rFonts w:ascii="Arial" w:hAnsi="Arial"/>
                <w:sz w:val="20"/>
              </w:rPr>
              <w:t>.pl against</w:t>
            </w:r>
            <w:r w:rsidR="00F85238">
              <w:rPr>
                <w:rFonts w:ascii="Arial" w:hAnsi="Arial"/>
                <w:sz w:val="20"/>
              </w:rPr>
              <w:t xml:space="preserve"> </w:t>
            </w:r>
            <w:r w:rsidR="00F85238" w:rsidRPr="00F85238">
              <w:rPr>
                <w:rFonts w:ascii="Arial" w:hAnsi="Arial" w:cs="Arial"/>
                <w:b/>
                <w:bCs/>
                <w:sz w:val="20"/>
              </w:rPr>
              <w:t>VZEHSIT</w:t>
            </w:r>
            <w:r>
              <w:rPr>
                <w:rFonts w:ascii="Arial" w:hAnsi="Arial"/>
                <w:sz w:val="20"/>
              </w:rPr>
              <w:t>. If no differences are found</w:t>
            </w:r>
            <w:r w:rsidR="006B7E38">
              <w:rPr>
                <w:rFonts w:ascii="Arial" w:hAnsi="Arial"/>
                <w:sz w:val="20"/>
              </w:rPr>
              <w:t xml:space="preserve"> (case differences are ignored)</w:t>
            </w:r>
            <w:r>
              <w:rPr>
                <w:rFonts w:ascii="Arial" w:hAnsi="Arial"/>
                <w:sz w:val="20"/>
              </w:rPr>
              <w:t>, the checking script will print out “##QA-PASS (</w:t>
            </w:r>
            <w:r w:rsidR="00EF1976">
              <w:rPr>
                <w:rFonts w:ascii="Arial" w:hAnsi="Arial"/>
                <w:sz w:val="20"/>
              </w:rPr>
              <w:t>Waste Site Parse Check</w:t>
            </w:r>
            <w:r>
              <w:rPr>
                <w:rFonts w:ascii="Arial" w:hAnsi="Arial"/>
                <w:sz w:val="20"/>
              </w:rPr>
              <w:t>)”.</w:t>
            </w:r>
          </w:p>
        </w:tc>
      </w:tr>
      <w:tr w:rsidR="00966079" w:rsidRPr="00966079" w14:paraId="23D1A35B" w14:textId="77777777" w:rsidTr="00827342">
        <w:trPr>
          <w:trHeight w:val="143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E77F6C7"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B51ACB" w14:textId="386F4EED"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checking script (common step for test case). The script will compare all information from the</w:t>
            </w:r>
            <w:r w:rsidR="00827342">
              <w:rPr>
                <w:rFonts w:ascii="Arial" w:hAnsi="Arial"/>
                <w:sz w:val="20"/>
              </w:rPr>
              <w:t xml:space="preserve"> </w:t>
            </w:r>
            <w:r w:rsidR="00F85238" w:rsidRPr="00F85238">
              <w:rPr>
                <w:rFonts w:ascii="Arial" w:hAnsi="Arial"/>
                <w:b/>
                <w:bCs/>
                <w:sz w:val="20"/>
              </w:rPr>
              <w:t>SIMv2 Release</w:t>
            </w:r>
            <w:r w:rsidR="00CC36CD">
              <w:rPr>
                <w:rFonts w:ascii="Arial" w:hAnsi="Arial"/>
                <w:b/>
                <w:bCs/>
                <w:sz w:val="20"/>
              </w:rPr>
              <w:t xml:space="preserve"> Inventory</w:t>
            </w:r>
            <w:r w:rsidR="00F85238">
              <w:rPr>
                <w:rFonts w:ascii="Arial" w:hAnsi="Arial"/>
                <w:sz w:val="20"/>
              </w:rPr>
              <w:t xml:space="preserve"> </w:t>
            </w:r>
            <w:r>
              <w:rPr>
                <w:rFonts w:ascii="Arial" w:hAnsi="Arial"/>
                <w:sz w:val="20"/>
              </w:rPr>
              <w:t xml:space="preserve">file 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966079" w:rsidRPr="00966079" w14:paraId="28432579" w14:textId="77777777" w:rsidTr="00827342">
        <w:trPr>
          <w:trHeight w:val="143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2133ACF8"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9832C31" w14:textId="73C08C7A" w:rsidR="00966079" w:rsidRPr="00966079" w:rsidRDefault="00827342"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w:t>
            </w:r>
            <w:r w:rsidRPr="00F85238">
              <w:rPr>
                <w:rFonts w:ascii="Arial" w:hAnsi="Arial"/>
                <w:sz w:val="20"/>
              </w:rPr>
              <w:t>from</w:t>
            </w:r>
            <w:r w:rsidRPr="00F85238">
              <w:rPr>
                <w:rFonts w:ascii="Arial" w:hAnsi="Arial"/>
                <w:b/>
                <w:bCs/>
                <w:sz w:val="20"/>
              </w:rPr>
              <w:t xml:space="preserve"> </w:t>
            </w:r>
            <w:r w:rsidR="00F85238" w:rsidRPr="00F85238">
              <w:rPr>
                <w:rFonts w:ascii="Arial" w:hAnsi="Arial"/>
                <w:b/>
                <w:bCs/>
                <w:sz w:val="20"/>
              </w:rPr>
              <w:t>Rerouted Inventory Releases</w:t>
            </w:r>
            <w:r w:rsidRPr="00F85238">
              <w:rPr>
                <w:rFonts w:ascii="Arial" w:hAnsi="Arial"/>
                <w:b/>
                <w:bCs/>
                <w:sz w:val="20"/>
              </w:rPr>
              <w:t xml:space="preserve"> </w:t>
            </w:r>
            <w:r>
              <w:rPr>
                <w:rFonts w:ascii="Arial" w:hAnsi="Arial"/>
                <w:sz w:val="20"/>
              </w:rPr>
              <w:t xml:space="preserve">against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Rerouted Sites Check</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CDA1C6E"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7D8259A4" w14:textId="5F7F3635" w:rsidR="00827342" w:rsidRPr="00966079"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information from the </w:t>
            </w:r>
            <w:r w:rsidR="009544E7">
              <w:rPr>
                <w:rFonts w:ascii="Arial" w:hAnsi="Arial"/>
                <w:b/>
                <w:bCs/>
                <w:sz w:val="20"/>
              </w:rPr>
              <w:t>Chemical Inventory</w:t>
            </w:r>
            <w:r w:rsidR="00F85238" w:rsidRPr="00F85238">
              <w:rPr>
                <w:rFonts w:ascii="Arial" w:hAnsi="Arial"/>
                <w:b/>
                <w:bCs/>
                <w:sz w:val="20"/>
              </w:rPr>
              <w:t xml:space="preserve"> Release</w:t>
            </w:r>
            <w:r>
              <w:rPr>
                <w:rFonts w:ascii="Arial" w:hAnsi="Arial"/>
                <w:sz w:val="20"/>
              </w:rPr>
              <w:t xml:space="preserve"> files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Chemical</w:t>
            </w:r>
            <w:r w:rsidR="00EF1976">
              <w:rPr>
                <w:rFonts w:ascii="Arial" w:hAnsi="Arial"/>
                <w:sz w:val="20"/>
              </w:rPr>
              <w:t xml:space="preserve"> </w:t>
            </w:r>
            <w:r w:rsidR="009544E7">
              <w:rPr>
                <w:rFonts w:ascii="Arial" w:hAnsi="Arial"/>
                <w:sz w:val="20"/>
              </w:rPr>
              <w:t>Inventory</w:t>
            </w:r>
            <w:r w:rsidR="00EF1976">
              <w:rPr>
                <w:rFonts w:ascii="Arial" w:hAnsi="Arial"/>
                <w:sz w:val="20"/>
              </w:rPr>
              <w:t xml:space="preserve"> Check</w:t>
            </w:r>
            <w:r>
              <w:rPr>
                <w:rFonts w:ascii="Arial" w:hAnsi="Arial"/>
                <w:sz w:val="20"/>
              </w:rPr>
              <w:t>)”.</w:t>
            </w:r>
          </w:p>
        </w:tc>
      </w:tr>
      <w:tr w:rsidR="00827342" w:rsidRPr="007D0AAC" w14:paraId="6A2FC433" w14:textId="77777777" w:rsidTr="00827342">
        <w:trPr>
          <w:trHeight w:val="1430"/>
        </w:trPr>
        <w:tc>
          <w:tcPr>
            <w:tcW w:w="1710" w:type="dxa"/>
            <w:vAlign w:val="center"/>
          </w:tcPr>
          <w:p w14:paraId="02A26959" w14:textId="7C14BF3F" w:rsidR="00827342" w:rsidRPr="00966079" w:rsidRDefault="00827342" w:rsidP="00827342">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2E4F7E74"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21202B74" w14:textId="7B8323DA" w:rsidR="00827342" w:rsidRPr="007D0AAC"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verify that all records whose “Inventory Module” has the matching string “entrained” is listed as a “Liquid” waste type (relevant to the </w:t>
            </w:r>
            <w:r w:rsidR="00CC36CD" w:rsidRPr="00F85238">
              <w:rPr>
                <w:rFonts w:ascii="Arial" w:hAnsi="Arial"/>
                <w:b/>
                <w:bCs/>
                <w:sz w:val="20"/>
              </w:rPr>
              <w:t>SIMv2 Release</w:t>
            </w:r>
            <w:r w:rsidR="00CC36CD">
              <w:rPr>
                <w:rFonts w:ascii="Arial" w:hAnsi="Arial"/>
                <w:b/>
                <w:bCs/>
                <w:sz w:val="20"/>
              </w:rPr>
              <w:t xml:space="preserve"> Inventory</w:t>
            </w:r>
            <w:r>
              <w:rPr>
                <w:rFonts w:ascii="Arial" w:hAnsi="Arial"/>
                <w:sz w:val="20"/>
              </w:rPr>
              <w:t xml:space="preserve">) in the </w:t>
            </w:r>
            <w:r w:rsidR="00EF1976">
              <w:rPr>
                <w:rFonts w:ascii="Arial" w:hAnsi="Arial"/>
                <w:sz w:val="20"/>
              </w:rPr>
              <w:t>cie-ipp</w:t>
            </w:r>
            <w:r>
              <w:rPr>
                <w:rFonts w:ascii="Arial" w:hAnsi="Arial"/>
                <w:sz w:val="20"/>
              </w:rPr>
              <w:t>.pl output. If no differences are found, the checking script will print out “##QA-PASS (</w:t>
            </w:r>
            <w:r w:rsidR="00EF1976">
              <w:rPr>
                <w:rFonts w:ascii="Arial" w:hAnsi="Arial"/>
                <w:sz w:val="20"/>
              </w:rPr>
              <w:t>SIMV2 Check</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71034F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-TC-1</w:t>
            </w:r>
          </w:p>
        </w:tc>
        <w:tc>
          <w:tcPr>
            <w:tcW w:w="5940" w:type="dxa"/>
            <w:vAlign w:val="center"/>
          </w:tcPr>
          <w:p w14:paraId="344CEC49" w14:textId="2684A07F" w:rsidR="00827342" w:rsidRPr="00827342" w:rsidRDefault="00827342"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checking script (common step for test case). The script will compare all records from the </w:t>
            </w:r>
            <w:r w:rsidR="009544E7" w:rsidRPr="00F85238">
              <w:rPr>
                <w:rFonts w:ascii="Arial" w:hAnsi="Arial"/>
                <w:b/>
                <w:bCs/>
                <w:sz w:val="20"/>
              </w:rPr>
              <w:t>SIMv2 Release</w:t>
            </w:r>
            <w:r w:rsidR="009544E7">
              <w:rPr>
                <w:rFonts w:ascii="Arial" w:hAnsi="Arial"/>
                <w:b/>
                <w:bCs/>
                <w:sz w:val="20"/>
              </w:rPr>
              <w:t xml:space="preserve"> Inventory</w:t>
            </w:r>
            <w:r w:rsidR="009544E7" w:rsidRPr="00CC36CD" w:rsidDel="009544E7">
              <w:rPr>
                <w:rFonts w:ascii="Arial" w:hAnsi="Arial"/>
                <w:b/>
                <w:bCs/>
                <w:sz w:val="20"/>
              </w:rPr>
              <w:t xml:space="preserve"> </w:t>
            </w:r>
            <w:r>
              <w:rPr>
                <w:rFonts w:ascii="Arial" w:hAnsi="Arial"/>
                <w:sz w:val="20"/>
              </w:rPr>
              <w:t>file (parsing only liquid inventory</w:t>
            </w:r>
            <w:r w:rsidR="009544E7">
              <w:rPr>
                <w:rFonts w:ascii="Arial" w:hAnsi="Arial"/>
                <w:sz w:val="20"/>
              </w:rPr>
              <w:t xml:space="preserve"> sources</w:t>
            </w:r>
            <w:r w:rsidR="00176613">
              <w:rPr>
                <w:rFonts w:ascii="Arial" w:hAnsi="Arial"/>
                <w:sz w:val="20"/>
              </w:rPr>
              <w:t>, including those records converted from solid to liquid in FR-5</w:t>
            </w:r>
            <w:r>
              <w:rPr>
                <w:rFonts w:ascii="Arial" w:hAnsi="Arial"/>
                <w:sz w:val="20"/>
              </w:rPr>
              <w:t xml:space="preserve">) against the </w:t>
            </w:r>
            <w:r w:rsidR="00EF1976">
              <w:rPr>
                <w:rFonts w:ascii="Arial" w:hAnsi="Arial"/>
                <w:sz w:val="20"/>
              </w:rPr>
              <w:t>cie-ipp</w:t>
            </w:r>
            <w:r>
              <w:rPr>
                <w:rFonts w:ascii="Arial" w:hAnsi="Arial"/>
                <w:sz w:val="20"/>
              </w:rPr>
              <w:t>.pl output. If no differences are found, the checking script will print out “##QA-PASS (</w:t>
            </w:r>
            <w:r w:rsidR="009544E7">
              <w:rPr>
                <w:rFonts w:ascii="Arial" w:hAnsi="Arial"/>
                <w:sz w:val="20"/>
              </w:rPr>
              <w:t>SIMV2 Check</w:t>
            </w:r>
            <w:r>
              <w:rPr>
                <w:rFonts w:ascii="Arial" w:hAnsi="Arial"/>
                <w:sz w:val="20"/>
              </w:rPr>
              <w:t>)”.</w:t>
            </w:r>
          </w:p>
        </w:tc>
      </w:tr>
      <w:tr w:rsidR="00827342" w:rsidRPr="006A1EF3" w14:paraId="7DC743E0" w14:textId="77777777" w:rsidTr="00827342">
        <w:trPr>
          <w:trHeight w:val="935"/>
        </w:trPr>
        <w:tc>
          <w:tcPr>
            <w:tcW w:w="1710" w:type="dxa"/>
            <w:vAlign w:val="center"/>
          </w:tcPr>
          <w:p w14:paraId="66A78842" w14:textId="27E84A0D" w:rsidR="00827342" w:rsidRPr="007D0AAC" w:rsidRDefault="00827342" w:rsidP="00827342">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375DBD4A" w:rsidR="00827342" w:rsidRPr="00966079" w:rsidRDefault="00827342"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r w:rsidR="00EF1976">
              <w:rPr>
                <w:rFonts w:ascii="Arial" w:hAnsi="Arial"/>
                <w:sz w:val="20"/>
                <w:lang w:val="es-GT"/>
              </w:rPr>
              <w:t>cie-ipp</w:t>
            </w:r>
            <w:r w:rsidRPr="00966079">
              <w:rPr>
                <w:rFonts w:ascii="Arial" w:hAnsi="Arial"/>
                <w:sz w:val="20"/>
                <w:lang w:val="es-GT"/>
              </w:rPr>
              <w:t>.pl -TC-</w:t>
            </w:r>
            <w:r w:rsidR="006D3B85">
              <w:rPr>
                <w:rFonts w:ascii="Arial" w:hAnsi="Arial"/>
                <w:sz w:val="20"/>
                <w:lang w:val="es-GT"/>
              </w:rPr>
              <w:t>1</w:t>
            </w:r>
          </w:p>
        </w:tc>
        <w:tc>
          <w:tcPr>
            <w:tcW w:w="5940" w:type="dxa"/>
            <w:vAlign w:val="center"/>
          </w:tcPr>
          <w:p w14:paraId="18793A88" w14:textId="5034B5E7" w:rsidR="00827342" w:rsidRPr="00827342" w:rsidRDefault="006D3B85" w:rsidP="00827342">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sidRPr="006E765B">
              <w:rPr>
                <w:rFonts w:ascii="Arial" w:hAnsi="Arial"/>
                <w:b/>
                <w:bCs/>
                <w:sz w:val="20"/>
              </w:rPr>
              <w:t>SAC Liquid Release</w:t>
            </w:r>
            <w:r>
              <w:rPr>
                <w:rFonts w:ascii="Arial" w:hAnsi="Arial"/>
                <w:sz w:val="20"/>
              </w:rPr>
              <w:t xml:space="preserve"> site water release information is included if no other sources provide waste release data for the site.</w:t>
            </w:r>
            <w:r w:rsidR="00F47267">
              <w:t xml:space="preserve"> </w:t>
            </w:r>
            <w:r w:rsidR="00F47267" w:rsidRPr="00F47267">
              <w:rPr>
                <w:rFonts w:ascii="Arial" w:hAnsi="Arial"/>
                <w:sz w:val="20"/>
              </w:rPr>
              <w:t xml:space="preserve">The script will </w:t>
            </w:r>
            <w:r w:rsidR="00F47267">
              <w:rPr>
                <w:rFonts w:ascii="Arial" w:hAnsi="Arial"/>
                <w:sz w:val="20"/>
              </w:rPr>
              <w:t xml:space="preserve">also </w:t>
            </w:r>
            <w:r w:rsidR="00F47267" w:rsidRPr="00F47267">
              <w:rPr>
                <w:rFonts w:ascii="Arial" w:hAnsi="Arial"/>
                <w:sz w:val="20"/>
              </w:rPr>
              <w:t>verify that sites that have the character string “241</w:t>
            </w:r>
            <w:proofErr w:type="gramStart"/>
            <w:r w:rsidR="00F47267" w:rsidRPr="00F47267">
              <w:rPr>
                <w:rFonts w:ascii="Arial" w:hAnsi="Arial"/>
                <w:sz w:val="20"/>
              </w:rPr>
              <w:t>-“ in</w:t>
            </w:r>
            <w:proofErr w:type="gramEnd"/>
            <w:r w:rsidR="00F47267" w:rsidRPr="00F47267">
              <w:rPr>
                <w:rFonts w:ascii="Arial" w:hAnsi="Arial"/>
                <w:sz w:val="20"/>
              </w:rPr>
              <w:t xml:space="preserve"> the site name have been excluded with the exception of sites that have “241-C” in the name.</w:t>
            </w:r>
            <w:r>
              <w:rPr>
                <w:rFonts w:ascii="Arial" w:hAnsi="Arial"/>
                <w:sz w:val="20"/>
              </w:rPr>
              <w:t xml:space="preserve"> If no </w:t>
            </w:r>
            <w:r w:rsidR="00F47267">
              <w:rPr>
                <w:rFonts w:ascii="Arial" w:hAnsi="Arial"/>
                <w:sz w:val="20"/>
              </w:rPr>
              <w:t>deviations</w:t>
            </w:r>
            <w:r>
              <w:rPr>
                <w:rFonts w:ascii="Arial" w:hAnsi="Arial"/>
                <w:sz w:val="20"/>
              </w:rPr>
              <w:t xml:space="preserve"> are found, the checking script will print out ‘##QA-PASS (SAC Check)”.</w:t>
            </w:r>
          </w:p>
        </w:tc>
      </w:tr>
      <w:tr w:rsidR="0041315E" w:rsidRPr="006A1EF3" w14:paraId="5010E73B" w14:textId="77777777" w:rsidTr="00827342">
        <w:trPr>
          <w:trHeight w:val="935"/>
        </w:trPr>
        <w:tc>
          <w:tcPr>
            <w:tcW w:w="1710" w:type="dxa"/>
            <w:vAlign w:val="center"/>
          </w:tcPr>
          <w:p w14:paraId="2AC34734" w14:textId="308C0732" w:rsidR="0041315E" w:rsidRDefault="0041315E" w:rsidP="0041315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65DDD355" w:rsidR="0041315E" w:rsidRPr="00966079"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3617F4A3" w14:textId="703A942F"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checking script (common step for test case). The script will verify that </w:t>
            </w:r>
            <w:r>
              <w:rPr>
                <w:rFonts w:ascii="Arial" w:hAnsi="Arial"/>
                <w:bCs/>
                <w:sz w:val="20"/>
              </w:rPr>
              <w:t xml:space="preserve">all waste release information has been grouped by site, </w:t>
            </w:r>
            <w:proofErr w:type="spellStart"/>
            <w:r>
              <w:rPr>
                <w:rFonts w:ascii="Arial" w:hAnsi="Arial"/>
                <w:bCs/>
                <w:sz w:val="20"/>
              </w:rPr>
              <w:t>copc</w:t>
            </w:r>
            <w:proofErr w:type="spellEnd"/>
            <w:r>
              <w:rPr>
                <w:rFonts w:ascii="Arial" w:hAnsi="Arial"/>
                <w:bCs/>
                <w:sz w:val="20"/>
              </w:rPr>
              <w:t>, and year</w:t>
            </w:r>
            <w:r>
              <w:rPr>
                <w:rFonts w:ascii="Arial" w:hAnsi="Arial"/>
                <w:sz w:val="20"/>
              </w:rPr>
              <w:t>. If no variances are found, the checking script will print out ‘##QA-PASS (Comprehensive Check)”.</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23593A7B" w:rsidR="0041315E" w:rsidRPr="0041315E" w:rsidRDefault="0041315E"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r>
              <w:rPr>
                <w:rFonts w:ascii="Arial" w:hAnsi="Arial"/>
                <w:sz w:val="20"/>
                <w:lang w:val="es-GT"/>
              </w:rPr>
              <w:t>cie-ipp</w:t>
            </w:r>
            <w:r w:rsidRPr="00966079">
              <w:rPr>
                <w:rFonts w:ascii="Arial" w:hAnsi="Arial"/>
                <w:sz w:val="20"/>
                <w:lang w:val="es-GT"/>
              </w:rPr>
              <w:t>.pl -TC-</w:t>
            </w:r>
            <w:r>
              <w:rPr>
                <w:rFonts w:ascii="Arial" w:hAnsi="Arial"/>
                <w:sz w:val="20"/>
                <w:lang w:val="es-GT"/>
              </w:rPr>
              <w:t>1</w:t>
            </w:r>
          </w:p>
        </w:tc>
        <w:tc>
          <w:tcPr>
            <w:tcW w:w="5940" w:type="dxa"/>
            <w:vAlign w:val="center"/>
          </w:tcPr>
          <w:p w14:paraId="506FD926" w14:textId="41199A4C" w:rsidR="0041315E" w:rsidRPr="00827342" w:rsidDel="006D3B85" w:rsidRDefault="0041315E" w:rsidP="0041315E">
            <w:pPr>
              <w:pStyle w:val="H1bodytext"/>
              <w:spacing w:after="0"/>
              <w:ind w:left="0"/>
              <w:jc w:val="center"/>
              <w:rPr>
                <w:rFonts w:ascii="Arial" w:hAnsi="Arial"/>
                <w:sz w:val="20"/>
              </w:rPr>
            </w:pPr>
            <w:r>
              <w:rPr>
                <w:rFonts w:ascii="Arial" w:hAnsi="Arial"/>
                <w:sz w:val="20"/>
              </w:rPr>
              <w:t>Execute the checking script (common step for test case). The script will verify that all waste release information has been written accurately, rounding to the 6</w:t>
            </w:r>
            <w:r w:rsidRPr="006E765B">
              <w:rPr>
                <w:rFonts w:ascii="Arial" w:hAnsi="Arial"/>
                <w:sz w:val="20"/>
                <w:vertAlign w:val="superscript"/>
              </w:rPr>
              <w:t>th</w:t>
            </w:r>
            <w:r>
              <w:rPr>
                <w:rFonts w:ascii="Arial" w:hAnsi="Arial"/>
                <w:sz w:val="20"/>
              </w:rPr>
              <w:t xml:space="preserve"> significant digit. If no differences are found, the checking script will print out ‘##QA-PASS (</w:t>
            </w:r>
            <w:r w:rsidRPr="0041315E">
              <w:rPr>
                <w:rFonts w:ascii="Arial" w:hAnsi="Arial"/>
                <w:sz w:val="20"/>
              </w:rPr>
              <w:t>Comprehensive Check in Reverse</w:t>
            </w:r>
            <w:r>
              <w:rPr>
                <w:rFonts w:ascii="Arial" w:hAnsi="Arial"/>
                <w:sz w:val="20"/>
              </w:rPr>
              <w:t>)”.</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05E213B9"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6C6173" w:rsidRPr="006C6173">
        <w:rPr>
          <w:rFonts w:ascii="Arial" w:hAnsi="Arial"/>
        </w:rPr>
        <w:t>Table 2</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rPr>
            <w:t>CIE-IPP</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6C6173" w:rsidRPr="00DD4761">
        <w:rPr>
          <w:rFonts w:ascii="Arial" w:hAnsi="Arial"/>
        </w:rPr>
        <w:t>Table 3</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79BB1D19" w:rsidR="00DA11B3" w:rsidRDefault="00DA11B3" w:rsidP="00DA11B3">
            <w:pPr>
              <w:pStyle w:val="Table"/>
              <w:rPr>
                <w:bCs/>
                <w:sz w:val="20"/>
              </w:rPr>
            </w:pPr>
            <w:bookmarkStart w:id="5" w:name="_Ref35854255"/>
            <w:r>
              <w:lastRenderedPageBreak/>
              <w:t xml:space="preserve">Table </w:t>
            </w:r>
            <w:fldSimple w:instr=" SEQ Table \* ARABIC ">
              <w:r w:rsidR="006C6173">
                <w:rPr>
                  <w:noProof/>
                </w:rPr>
                <w:t>2</w:t>
              </w:r>
            </w:fldSimple>
            <w:bookmarkEnd w:id="5"/>
          </w:p>
          <w:p w14:paraId="497FE0D4" w14:textId="4D1B52A2" w:rsidR="008912C9" w:rsidRPr="00DA11B3" w:rsidRDefault="00766660"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2B774954" w:rsidR="008912C9" w:rsidRPr="007D0AAC" w:rsidRDefault="00766660"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1160DC8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07587C5" w:rsidR="008912C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67E68F7E"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40DA15AA"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389B133E" w:rsidR="00DA11B3" w:rsidRDefault="00DA11B3" w:rsidP="00DA11B3">
            <w:pPr>
              <w:pStyle w:val="Table"/>
            </w:pPr>
            <w:bookmarkStart w:id="6" w:name="_Ref35857166"/>
            <w:bookmarkStart w:id="7" w:name="_Hlk51140152"/>
            <w:r>
              <w:t xml:space="preserve">Table </w:t>
            </w:r>
            <w:fldSimple w:instr=" SEQ Table \* ARABIC ">
              <w:r w:rsidR="006C6173">
                <w:rPr>
                  <w:noProof/>
                </w:rPr>
                <w:t>3</w:t>
              </w:r>
            </w:fldSimple>
            <w:bookmarkEnd w:id="6"/>
          </w:p>
          <w:p w14:paraId="17D4281C" w14:textId="600955F7" w:rsidR="006504D7" w:rsidRPr="00DA11B3" w:rsidRDefault="00766660"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133E05C" w:rsidR="00AA419E" w:rsidRPr="007D0AAC" w:rsidRDefault="00766660"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E331E6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2A218433" w:rsidR="007D0AAC" w:rsidRPr="007D0AAC" w:rsidRDefault="00DD4761" w:rsidP="007D0AAC">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62D94FE6"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6504D7"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6504D7"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45DB0D4F"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w:t>
            </w:r>
            <w:r w:rsidR="00CD4519">
              <w:rPr>
                <w:rFonts w:ascii="Arial" w:hAnsi="Arial"/>
                <w:i/>
                <w:iCs/>
                <w:sz w:val="20"/>
              </w:rPr>
              <w:t>_</w:t>
            </w:r>
            <w:r w:rsidR="00EF1976">
              <w:rPr>
                <w:rFonts w:ascii="Arial" w:hAnsi="Arial"/>
                <w:i/>
                <w:iCs/>
                <w:sz w:val="20"/>
              </w:rPr>
              <w:t>CIE-IPP</w:t>
            </w:r>
            <w:r>
              <w:rPr>
                <w:rFonts w:ascii="Arial" w:hAnsi="Arial"/>
                <w:i/>
                <w:iCs/>
                <w:sz w:val="20"/>
              </w:rPr>
              <w:t>.sh</w:t>
            </w:r>
          </w:p>
        </w:tc>
        <w:tc>
          <w:tcPr>
            <w:tcW w:w="3649" w:type="dxa"/>
            <w:vAlign w:val="center"/>
          </w:tcPr>
          <w:p w14:paraId="50D53607" w14:textId="12D70E65" w:rsidR="006504D7" w:rsidRDefault="00B34E76" w:rsidP="00B84619">
            <w:pPr>
              <w:pStyle w:val="H1bodytext"/>
              <w:spacing w:after="0"/>
              <w:ind w:left="0"/>
              <w:rPr>
                <w:rFonts w:ascii="Arial" w:hAnsi="Arial"/>
                <w:sz w:val="20"/>
              </w:rPr>
            </w:pPr>
            <w:r>
              <w:rPr>
                <w:rFonts w:ascii="Arial" w:hAnsi="Arial"/>
                <w:sz w:val="20"/>
              </w:rPr>
              <w:t>5</w:t>
            </w:r>
            <w:r w:rsidR="00663746">
              <w:rPr>
                <w:rFonts w:ascii="Arial" w:hAnsi="Arial"/>
                <w:sz w:val="20"/>
              </w:rPr>
              <w:t xml:space="preserve"> files should be created</w:t>
            </w:r>
            <w:r w:rsidR="00180364">
              <w:rPr>
                <w:rFonts w:ascii="Arial" w:hAnsi="Arial"/>
                <w:sz w:val="20"/>
              </w:rPr>
              <w:t>:</w:t>
            </w:r>
          </w:p>
          <w:p w14:paraId="16865A34" w14:textId="7F9A78F8"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runner_run_AT-1</w:t>
            </w:r>
            <w:r w:rsidR="00CD4519">
              <w:rPr>
                <w:rFonts w:ascii="Arial" w:hAnsi="Arial"/>
                <w:b/>
                <w:bCs/>
                <w:i/>
                <w:iCs/>
                <w:sz w:val="20"/>
              </w:rPr>
              <w:t>_</w:t>
            </w:r>
            <w:r w:rsidR="00EF1976">
              <w:rPr>
                <w:rFonts w:ascii="Arial" w:hAnsi="Arial"/>
                <w:b/>
                <w:bCs/>
                <w:i/>
                <w:iCs/>
                <w:sz w:val="20"/>
              </w:rPr>
              <w:t>CIE-IPP</w:t>
            </w:r>
            <w:r w:rsidRPr="00180364">
              <w:rPr>
                <w:rFonts w:ascii="Arial" w:hAnsi="Arial"/>
                <w:b/>
                <w:bCs/>
                <w:i/>
                <w:iCs/>
                <w:sz w:val="20"/>
              </w:rPr>
              <w:t>_log.txt</w:t>
            </w:r>
          </w:p>
          <w:p w14:paraId="1A55F621" w14:textId="77777777"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preprocessed_inventory.csv</w:t>
            </w:r>
          </w:p>
          <w:p w14:paraId="3B76B144" w14:textId="5389BBB3" w:rsidR="00180364" w:rsidRPr="006E765B"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preprocessed_inventory.log</w:t>
            </w:r>
          </w:p>
          <w:p w14:paraId="65F2B245" w14:textId="604F2846" w:rsidR="006D3B85" w:rsidRPr="00180364" w:rsidRDefault="006D3B85" w:rsidP="00180364">
            <w:pPr>
              <w:pStyle w:val="H1bodytext"/>
              <w:numPr>
                <w:ilvl w:val="0"/>
                <w:numId w:val="19"/>
              </w:numPr>
              <w:spacing w:after="0"/>
              <w:rPr>
                <w:rFonts w:ascii="Arial" w:hAnsi="Arial"/>
                <w:sz w:val="20"/>
              </w:rPr>
            </w:pPr>
            <w:r>
              <w:rPr>
                <w:rFonts w:ascii="Arial" w:hAnsi="Arial"/>
                <w:b/>
                <w:bCs/>
                <w:i/>
                <w:iCs/>
                <w:sz w:val="20"/>
              </w:rPr>
              <w:t>preprocessed_inventory-</w:t>
            </w:r>
            <w:r w:rsidR="00E43DD8">
              <w:rPr>
                <w:rFonts w:ascii="Arial" w:hAnsi="Arial"/>
                <w:b/>
                <w:bCs/>
                <w:i/>
                <w:iCs/>
                <w:sz w:val="20"/>
              </w:rPr>
              <w:t>exclude.csv</w:t>
            </w:r>
          </w:p>
          <w:p w14:paraId="55907527" w14:textId="2AC02C66" w:rsidR="00180364" w:rsidRPr="00180364" w:rsidRDefault="00180364" w:rsidP="00180364">
            <w:pPr>
              <w:pStyle w:val="H1bodytext"/>
              <w:numPr>
                <w:ilvl w:val="0"/>
                <w:numId w:val="19"/>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6504D7"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41FCA29" w:rsidR="00A4786F" w:rsidRPr="00960A25" w:rsidRDefault="00960A25" w:rsidP="00B84619">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w:t>
            </w:r>
            <w:r w:rsidR="00EF1976">
              <w:rPr>
                <w:rFonts w:ascii="Arial" w:hAnsi="Arial"/>
                <w:i/>
                <w:iCs/>
                <w:sz w:val="20"/>
              </w:rPr>
              <w:t>cie-ipp</w:t>
            </w:r>
            <w:r>
              <w:rPr>
                <w:rFonts w:ascii="Arial" w:hAnsi="Arial"/>
                <w:i/>
                <w:iCs/>
                <w:sz w:val="20"/>
              </w:rPr>
              <w:t>_check.sh</w:t>
            </w:r>
          </w:p>
        </w:tc>
        <w:tc>
          <w:tcPr>
            <w:tcW w:w="3649" w:type="dxa"/>
            <w:vAlign w:val="center"/>
          </w:tcPr>
          <w:p w14:paraId="774F1BAB" w14:textId="1862F876" w:rsidR="006504D7" w:rsidRPr="00960A25" w:rsidRDefault="00960A25" w:rsidP="00B84619">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702160"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0918177F" w14:textId="367803D6" w:rsidR="00702160" w:rsidRPr="00960A25" w:rsidRDefault="00960A25" w:rsidP="00B84619">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F964248" w14:textId="3EC3E6FA" w:rsidR="00702160" w:rsidRDefault="00960A25" w:rsidP="00B84619">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 xml:space="preserve">##QA-PASS (Waste Site </w:t>
            </w:r>
            <w:r w:rsidR="0041315E" w:rsidRPr="0041315E">
              <w:rPr>
                <w:rFonts w:ascii="Arial" w:hAnsi="Arial"/>
                <w:sz w:val="20"/>
              </w:rPr>
              <w:lastRenderedPageBreak/>
              <w:t>Parse Check): The cie-ipp.pl output only has sites listed in the VZEHSIT.</w:t>
            </w:r>
            <w:r w:rsidR="0041315E">
              <w:rPr>
                <w:rFonts w:ascii="Arial" w:hAnsi="Arial"/>
                <w:sz w:val="20"/>
              </w:rPr>
              <w:t>”</w:t>
            </w:r>
          </w:p>
          <w:p w14:paraId="4A80EEE9" w14:textId="77777777" w:rsidR="00D56F98" w:rsidRDefault="00D56F98" w:rsidP="00B84619">
            <w:pPr>
              <w:pStyle w:val="H1bodytext"/>
              <w:spacing w:after="0"/>
              <w:ind w:left="0"/>
              <w:rPr>
                <w:rFonts w:ascii="Arial" w:hAnsi="Arial"/>
                <w:sz w:val="20"/>
              </w:rPr>
            </w:pPr>
          </w:p>
          <w:p w14:paraId="7C4A1387" w14:textId="623A88F7" w:rsidR="00960A25" w:rsidRPr="00960A25" w:rsidRDefault="00960A25" w:rsidP="00B84619">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829901906"/>
                <w:placeholder>
                  <w:docPart w:val="1D86AA5B550D4155852973F6E701C69A"/>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960A25"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77F33F2A" w:rsidR="00960A25" w:rsidRPr="00702160" w:rsidRDefault="00960A25" w:rsidP="00960A25">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D9F1CD1" w14:textId="13632F60" w:rsidR="00960A25" w:rsidRDefault="00960A25" w:rsidP="00960A25">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(SIMV2 Check)</w:t>
            </w:r>
            <w:r w:rsidR="0041315E">
              <w:rPr>
                <w:rFonts w:ascii="Arial" w:hAnsi="Arial"/>
                <w:sz w:val="20"/>
              </w:rPr>
              <w:t>”.</w:t>
            </w:r>
          </w:p>
          <w:p w14:paraId="196AA501" w14:textId="77777777" w:rsidR="00D56F98" w:rsidRDefault="00D56F98" w:rsidP="00960A25">
            <w:pPr>
              <w:pStyle w:val="H1bodytext"/>
              <w:spacing w:after="0"/>
              <w:ind w:left="0"/>
              <w:rPr>
                <w:rFonts w:ascii="Arial" w:hAnsi="Arial"/>
                <w:sz w:val="20"/>
              </w:rPr>
            </w:pPr>
          </w:p>
          <w:p w14:paraId="395F8950" w14:textId="55EE0341" w:rsidR="00960A25" w:rsidRPr="00960A25" w:rsidRDefault="00960A25" w:rsidP="00960A25">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1472095789"/>
                <w:placeholder>
                  <w:docPart w:val="AB2D4D584882430E98F80307139A021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960A25"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7DAB4926" w:rsidR="00960A25" w:rsidRDefault="00960A25" w:rsidP="00960A25">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6B3B535E" w14:textId="4BC81A60"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(Rerouted Sites Check)</w:t>
            </w:r>
            <w:r w:rsidR="0041315E">
              <w:rPr>
                <w:rFonts w:ascii="Arial" w:hAnsi="Arial"/>
                <w:sz w:val="20"/>
              </w:rPr>
              <w:t>”.</w:t>
            </w:r>
          </w:p>
          <w:p w14:paraId="5DFA2838" w14:textId="77777777" w:rsidR="00D56F98" w:rsidRDefault="00D56F98" w:rsidP="00D56F98">
            <w:pPr>
              <w:pStyle w:val="H1bodytext"/>
              <w:spacing w:after="0"/>
              <w:ind w:left="0"/>
              <w:rPr>
                <w:rFonts w:ascii="Arial" w:hAnsi="Arial"/>
                <w:sz w:val="20"/>
              </w:rPr>
            </w:pPr>
          </w:p>
          <w:p w14:paraId="748EB2BC" w14:textId="44D9A400" w:rsidR="00960A25" w:rsidRDefault="00D56F98" w:rsidP="00D56F98">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1244070185"/>
                <w:placeholder>
                  <w:docPart w:val="5BB0DD99E8E0489F92C2CB97BDD239B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960A25"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2273FAF0" w:rsidR="00960A25" w:rsidRDefault="00960A25" w:rsidP="00960A25">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934D340" w14:textId="67EDB4B6" w:rsidR="00D56F98" w:rsidRDefault="00D56F9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0041315E" w:rsidRPr="0041315E">
              <w:rPr>
                <w:rFonts w:ascii="Arial" w:hAnsi="Arial"/>
                <w:sz w:val="20"/>
              </w:rPr>
              <w:t>##QA-PASS (Chemical Inventory Check)</w:t>
            </w:r>
            <w:r>
              <w:rPr>
                <w:rFonts w:ascii="Arial" w:hAnsi="Arial"/>
                <w:sz w:val="20"/>
              </w:rPr>
              <w:t>”</w:t>
            </w:r>
            <w:r w:rsidR="0041315E">
              <w:rPr>
                <w:rFonts w:ascii="Arial" w:hAnsi="Arial"/>
                <w:sz w:val="20"/>
              </w:rPr>
              <w:t>.</w:t>
            </w:r>
          </w:p>
          <w:p w14:paraId="3A990775" w14:textId="77777777" w:rsidR="00D56F98" w:rsidRDefault="00D56F98" w:rsidP="00D56F98">
            <w:pPr>
              <w:pStyle w:val="H1bodytext"/>
              <w:spacing w:after="0"/>
              <w:ind w:left="0"/>
              <w:rPr>
                <w:rFonts w:ascii="Arial" w:hAnsi="Arial"/>
                <w:sz w:val="20"/>
              </w:rPr>
            </w:pPr>
          </w:p>
          <w:p w14:paraId="538FAD1F" w14:textId="0DEAC3A4" w:rsidR="00960A25" w:rsidRDefault="00D56F98" w:rsidP="00D56F98">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75647405"/>
                <w:placeholder>
                  <w:docPart w:val="3ECB63AA5B2D4C43A5F4565E43EEFCB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E43DD8"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551B0F2D" w:rsidR="00E43DD8" w:rsidRDefault="00E43DD8" w:rsidP="00960A25">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77BD29D0" w14:textId="5B21B36C" w:rsidR="00E43DD8" w:rsidRDefault="00E43DD8" w:rsidP="00D56F98">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r w:rsidR="0041315E">
              <w:rPr>
                <w:rFonts w:ascii="Arial" w:hAnsi="Arial"/>
                <w:sz w:val="20"/>
              </w:rPr>
              <w:t>.</w:t>
            </w:r>
          </w:p>
          <w:p w14:paraId="4B78D454" w14:textId="77777777" w:rsidR="0041315E" w:rsidRDefault="0041315E" w:rsidP="00D56F98">
            <w:pPr>
              <w:pStyle w:val="H1bodytext"/>
              <w:spacing w:after="0"/>
              <w:ind w:left="0"/>
              <w:rPr>
                <w:rFonts w:ascii="Arial" w:hAnsi="Arial"/>
                <w:sz w:val="20"/>
              </w:rPr>
            </w:pPr>
          </w:p>
          <w:p w14:paraId="19298C1C" w14:textId="740F511F" w:rsidR="0041315E" w:rsidRPr="00E43DD8" w:rsidRDefault="0041315E" w:rsidP="00D56F98">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1598591445"/>
                <w:placeholder>
                  <w:docPart w:val="F2E0D37CA739498F812326CDF33CF4E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41315E"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40C20CBD" w:rsidR="0041315E" w:rsidRPr="0041315E" w:rsidRDefault="0041315E" w:rsidP="00960A25">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6117956" w14:textId="21EBE9AB"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0768977C" w14:textId="77777777" w:rsidR="0041315E" w:rsidRDefault="0041315E" w:rsidP="0041315E">
            <w:pPr>
              <w:pStyle w:val="H1bodytext"/>
              <w:spacing w:after="0"/>
              <w:ind w:left="0"/>
              <w:rPr>
                <w:rFonts w:ascii="Arial" w:hAnsi="Arial"/>
                <w:sz w:val="20"/>
              </w:rPr>
            </w:pPr>
          </w:p>
          <w:p w14:paraId="70D7B25E" w14:textId="4776F503" w:rsidR="0041315E" w:rsidRDefault="0041315E" w:rsidP="0041315E">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1912916771"/>
                <w:placeholder>
                  <w:docPart w:val="712010DAC4F0494696EB8694C40671C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41315E" w:rsidRPr="007D0AAC" w14:paraId="40EC76AF" w14:textId="77777777" w:rsidTr="006E765B">
        <w:trPr>
          <w:trHeight w:val="539"/>
        </w:trPr>
        <w:tc>
          <w:tcPr>
            <w:tcW w:w="650" w:type="dxa"/>
            <w:tcBorders>
              <w:bottom w:val="single" w:sz="4" w:space="0" w:color="auto"/>
            </w:tcBorders>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tcBorders>
              <w:bottom w:val="single" w:sz="4" w:space="0" w:color="auto"/>
            </w:tcBorders>
            <w:vAlign w:val="center"/>
          </w:tcPr>
          <w:p w14:paraId="285B8AE0" w14:textId="514CA174" w:rsidR="0041315E" w:rsidRDefault="0041315E" w:rsidP="0041315E">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tcBorders>
              <w:bottom w:val="single" w:sz="4" w:space="0" w:color="auto"/>
            </w:tcBorders>
            <w:vAlign w:val="center"/>
          </w:tcPr>
          <w:p w14:paraId="2DC445D4" w14:textId="7AB7B2AD" w:rsidR="0041315E" w:rsidRDefault="0041315E" w:rsidP="0041315E">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5DB794A7" w14:textId="77777777" w:rsidR="0041315E" w:rsidRDefault="0041315E" w:rsidP="0041315E">
            <w:pPr>
              <w:pStyle w:val="H1bodytext"/>
              <w:spacing w:after="0"/>
              <w:ind w:left="0"/>
              <w:rPr>
                <w:rFonts w:ascii="Arial" w:hAnsi="Arial"/>
                <w:sz w:val="20"/>
              </w:rPr>
            </w:pPr>
          </w:p>
          <w:p w14:paraId="5AEB741D" w14:textId="6A904CE5" w:rsidR="0041315E" w:rsidRDefault="0041315E" w:rsidP="0041315E">
            <w:pPr>
              <w:pStyle w:val="H1bodytext"/>
              <w:spacing w:after="0"/>
              <w:ind w:left="0"/>
              <w:rPr>
                <w:rFonts w:ascii="Arial" w:hAnsi="Arial"/>
                <w:sz w:val="20"/>
              </w:rPr>
            </w:pPr>
            <w:r>
              <w:rPr>
                <w:rFonts w:ascii="Arial" w:hAnsi="Arial"/>
                <w:sz w:val="20"/>
              </w:rPr>
              <w:lastRenderedPageBreak/>
              <w:t xml:space="preserve">If this exact string is present, FR-9 has been satisfied by the </w:t>
            </w:r>
            <w:sdt>
              <w:sdtPr>
                <w:rPr>
                  <w:rFonts w:ascii="Arial" w:hAnsi="Arial"/>
                  <w:b/>
                  <w:bCs/>
                  <w:sz w:val="20"/>
                </w:rPr>
                <w:alias w:val="Keywords"/>
                <w:tag w:val=""/>
                <w:id w:val="1972239869"/>
                <w:placeholder>
                  <w:docPart w:val="BF1E5AF3838B4F2E922CA0BC2F4321C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tcBorders>
              <w:bottom w:val="single" w:sz="4" w:space="0" w:color="auto"/>
            </w:tcBorders>
            <w:vAlign w:val="center"/>
          </w:tcPr>
          <w:p w14:paraId="15D253FB" w14:textId="77777777" w:rsidR="0041315E" w:rsidRPr="00702160" w:rsidRDefault="0041315E" w:rsidP="0041315E">
            <w:pPr>
              <w:pStyle w:val="H1bodytext"/>
              <w:spacing w:after="0"/>
              <w:ind w:left="0"/>
              <w:rPr>
                <w:rFonts w:ascii="Arial" w:hAnsi="Arial"/>
                <w:sz w:val="20"/>
              </w:rPr>
            </w:pPr>
          </w:p>
        </w:tc>
      </w:tr>
      <w:bookmarkEnd w:id="7"/>
    </w:tbl>
    <w:p w14:paraId="64CA724E" w14:textId="04B1D428" w:rsidR="006504D7" w:rsidRDefault="006504D7" w:rsidP="00E62A15">
      <w:pPr>
        <w:pStyle w:val="H1bodytext"/>
        <w:spacing w:after="120"/>
        <w:rPr>
          <w:rFonts w:ascii="Arial" w:hAnsi="Arial"/>
          <w:highlight w:val="yellow"/>
        </w:rPr>
      </w:pPr>
    </w:p>
    <w:p w14:paraId="2B86665B" w14:textId="44948563" w:rsidR="00595225" w:rsidRDefault="00595225" w:rsidP="006E765B">
      <w:pPr>
        <w:pStyle w:val="Caption"/>
        <w:keepNext/>
        <w:jc w:val="left"/>
      </w:pPr>
    </w:p>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75E9289A"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4AF44687"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&lt;path/to/file/containing/list/of/files/for/rerouting/information&gt;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0402C993" w:rsidR="000B07AC" w:rsidRPr="000B07AC" w:rsidRDefault="00356EB9" w:rsidP="00356EB9">
      <w:pPr>
        <w:pStyle w:val="H1bodytext"/>
        <w:spacing w:after="120"/>
        <w:ind w:left="1440"/>
        <w:rPr>
          <w:rFonts w:ascii="Arial" w:hAnsi="Arial"/>
        </w:rPr>
      </w:pPr>
      <w:proofErr w:type="spellStart"/>
      <w:r w:rsidRPr="00356EB9">
        <w:rPr>
          <w:rFonts w:ascii="Arial" w:hAnsi="Arial"/>
        </w:rPr>
        <w:t>perl</w:t>
      </w:r>
      <w:proofErr w:type="spellEnd"/>
      <w:r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79FBAF04"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b/>
              <w:bCs/>
              <w:sz w:val="20"/>
            </w:rPr>
            <w:t>CIE-IPP</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B7276FA" w:rsidR="00093579" w:rsidRDefault="00093579" w:rsidP="0076717B">
      <w:pPr>
        <w:pStyle w:val="H1bodytext"/>
        <w:spacing w:after="120"/>
        <w:ind w:left="0"/>
        <w:rPr>
          <w:rFonts w:ascii="Arial" w:hAnsi="Arial" w:cs="Arial"/>
        </w:rPr>
      </w:pPr>
    </w:p>
    <w:p w14:paraId="78F1419A" w14:textId="55B9033B" w:rsidR="004F4E3B" w:rsidRDefault="004F4E3B" w:rsidP="004F4E3B">
      <w:pPr>
        <w:pStyle w:val="Heading1"/>
      </w:pPr>
      <w:r>
        <w:lastRenderedPageBreak/>
        <w:t>References</w:t>
      </w:r>
    </w:p>
    <w:p w14:paraId="27F09BFC" w14:textId="4C0FE6E5" w:rsidR="004F4E3B" w:rsidRDefault="004F4E3B" w:rsidP="006E765B">
      <w:pPr>
        <w:pStyle w:val="ReferenceListText"/>
        <w:ind w:left="1710" w:hanging="990"/>
      </w:pPr>
      <w:r w:rsidRPr="006E765B">
        <w:rPr>
          <w:rFonts w:ascii="Arial" w:eastAsiaTheme="minorHAnsi" w:hAnsi="Arial" w:cs="Arial"/>
          <w:szCs w:val="22"/>
        </w:rPr>
        <w:t>IBM Knowledge Center</w:t>
      </w:r>
      <w:r w:rsidRPr="006E765B">
        <w:rPr>
          <w:rFonts w:ascii="Arial" w:hAnsi="Arial" w:cs="Arial"/>
        </w:rPr>
        <w:t xml:space="preserve">, </w:t>
      </w:r>
      <w:r w:rsidRPr="006E765B">
        <w:rPr>
          <w:rFonts w:ascii="Arial" w:hAnsi="Arial" w:cs="Arial"/>
          <w:i/>
        </w:rPr>
        <w:t>Round-Half-to-Even</w:t>
      </w:r>
      <w:r w:rsidR="00415056" w:rsidRPr="006E765B">
        <w:rPr>
          <w:rFonts w:ascii="Arial" w:hAnsi="Arial" w:cs="Arial"/>
          <w:i/>
        </w:rPr>
        <w:t xml:space="preserve"> Function</w:t>
      </w:r>
      <w:r w:rsidRPr="006E765B">
        <w:rPr>
          <w:rFonts w:ascii="Arial" w:hAnsi="Arial" w:cs="Arial"/>
        </w:rPr>
        <w:t xml:space="preserve">. Available at: </w:t>
      </w:r>
      <w:hyperlink r:id="rId11" w:history="1">
        <w:r w:rsidR="00415056" w:rsidRPr="006E765B">
          <w:rPr>
            <w:rStyle w:val="Hyperlink"/>
            <w:rFonts w:ascii="Arial" w:hAnsi="Arial" w:cs="Arial"/>
          </w:rPr>
          <w:t>https://www.ibm.com/support/knowledgecenter/en/SSEPGG_11.5.0/com.ibm.db2.luw.xml.doc/doc/xqrfnrhe.html</w:t>
        </w:r>
      </w:hyperlink>
      <w:r w:rsidRPr="006E765B">
        <w:rPr>
          <w:rFonts w:ascii="Arial" w:hAnsi="Arial" w:cs="Arial"/>
        </w:rPr>
        <w:t>.</w:t>
      </w:r>
    </w:p>
    <w:p w14:paraId="35BDDEAD" w14:textId="77777777" w:rsidR="004F4E3B" w:rsidRPr="00750F36" w:rsidRDefault="004F4E3B" w:rsidP="006E765B">
      <w:pPr>
        <w:ind w:left="720"/>
      </w:pPr>
    </w:p>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8" w:name="_Ref33082828"/>
      <w:r>
        <w:t xml:space="preserve">Appendix </w:t>
      </w:r>
      <w:fldSimple w:instr=" SEQ Appendix \* ALPHABETIC ">
        <w:r w:rsidR="006C6173">
          <w:rPr>
            <w:noProof/>
          </w:rPr>
          <w:t>A</w:t>
        </w:r>
      </w:fldSimple>
      <w:bookmarkEnd w:id="8"/>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7079DF9" w14:textId="78E4B9CA" w:rsidR="00192EF0" w:rsidRDefault="00192EF0">
      <w:r>
        <w:rPr>
          <w:b/>
          <w:bCs/>
        </w:rPr>
        <w:lastRenderedPageBreak/>
        <w:t>Testing Process Description</w:t>
      </w:r>
    </w:p>
    <w:p w14:paraId="30703779" w14:textId="7D370238" w:rsidR="00FD2E71" w:rsidRPr="003037BC" w:rsidRDefault="000F0858" w:rsidP="001F24CA">
      <w:r w:rsidRPr="003037BC">
        <w:t xml:space="preserve">The </w:t>
      </w:r>
      <w:sdt>
        <w:sdtPr>
          <w:alias w:val="Keywords"/>
          <w:tag w:val=""/>
          <w:id w:val="-1101174512"/>
          <w:placeholder>
            <w:docPart w:val="52A8C7EFB6254A2E927EDEA3BA4FB49B"/>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tool </w:t>
      </w:r>
      <w:r w:rsidR="00FD2E71" w:rsidRPr="003037BC">
        <w:t xml:space="preserve">is checked using another script </w:t>
      </w:r>
      <w:r w:rsidRPr="003037BC">
        <w:t>verifying only the first six functional requirements</w:t>
      </w:r>
      <w:r w:rsidR="00FD2E71" w:rsidRPr="003037BC">
        <w:t>.</w:t>
      </w:r>
      <w:r w:rsidRPr="003037BC">
        <w:t xml:space="preserve"> </w:t>
      </w:r>
      <w:r w:rsidR="00FD2E71" w:rsidRPr="003037BC">
        <w:t xml:space="preserve">The checking script is written </w:t>
      </w:r>
      <w:r w:rsidRPr="003037BC">
        <w:t>in</w:t>
      </w:r>
      <w:r w:rsidR="00FD2E71" w:rsidRPr="003037BC">
        <w:t xml:space="preserve"> Python v3.6 and uses one library outside of the standard release called “Pandas”. The general process</w:t>
      </w:r>
      <w:r w:rsidRPr="003037BC">
        <w:t xml:space="preserve"> of the checking script</w:t>
      </w:r>
      <w:r w:rsidR="00FD2E71" w:rsidRPr="003037BC">
        <w:t xml:space="preserve"> is to first parse </w:t>
      </w:r>
      <w:proofErr w:type="gramStart"/>
      <w:r w:rsidR="00FD2E71" w:rsidRPr="003037BC">
        <w:t>all of</w:t>
      </w:r>
      <w:proofErr w:type="gramEnd"/>
      <w:r w:rsidR="00FD2E71" w:rsidRPr="003037BC">
        <w:t xml:space="preserve"> the input files into separate hashed dictionaries. </w:t>
      </w:r>
      <w:r w:rsidRPr="003037BC">
        <w:t>The dictionaries are later combined into a final dictionary containing the expected result</w:t>
      </w:r>
      <w:r w:rsidR="003037BC">
        <w:t xml:space="preserve">. </w:t>
      </w:r>
      <w:r w:rsidRPr="003037BC">
        <w:t xml:space="preserve">Comparisons between the </w:t>
      </w:r>
      <w:sdt>
        <w:sdtPr>
          <w:alias w:val="Keywords"/>
          <w:tag w:val=""/>
          <w:id w:val="-2120130504"/>
          <w:placeholder>
            <w:docPart w:val="107DDCD6DE1E4A588BDC67B56D46477C"/>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t>CIE-IPP</w:t>
          </w:r>
        </w:sdtContent>
      </w:sdt>
      <w:r w:rsidRPr="003037BC">
        <w:t xml:space="preserve"> output (</w:t>
      </w:r>
      <w:r w:rsidR="007B02C6">
        <w:t xml:space="preserve">excluding </w:t>
      </w:r>
      <w:r w:rsidRPr="003037BC">
        <w:t xml:space="preserve">the log </w:t>
      </w:r>
      <w:r w:rsidR="007B02C6">
        <w:t>and</w:t>
      </w:r>
      <w:r w:rsidRPr="003037BC">
        <w:t xml:space="preserve"> summary files) and the in-memory dictionary are made to verify compliance with </w:t>
      </w:r>
      <w:r w:rsidR="00D16275">
        <w:t>the</w:t>
      </w:r>
      <w:r w:rsidRPr="003037BC">
        <w:t xml:space="preserve"> functional requirements. If the check passes</w:t>
      </w:r>
      <w:r w:rsidR="007B02C6">
        <w:t>,</w:t>
      </w:r>
      <w:r w:rsidRPr="003037BC">
        <w:t xml:space="preserve"> the script will print corresponding text to the log file</w:t>
      </w:r>
      <w:r w:rsidR="007B02C6">
        <w:t xml:space="preserve"> for each functional requirement</w:t>
      </w:r>
      <w:r w:rsidRPr="003037BC">
        <w:t>. In the event the checking script finds deviations from the functional requirements the output details which sites and waste streams were found to be out of compliance.</w:t>
      </w:r>
    </w:p>
    <w:p w14:paraId="76D0BDE1" w14:textId="39981BB9" w:rsidR="00192EF0" w:rsidRDefault="00192EF0"/>
    <w:p w14:paraId="1B6C4DBE" w14:textId="77777777" w:rsidR="00192EF0" w:rsidRDefault="00192EF0"/>
    <w:p w14:paraId="17734522" w14:textId="45D174A0" w:rsidR="00192EF0" w:rsidRDefault="00192EF0">
      <w:pPr>
        <w:rPr>
          <w:b/>
          <w:bCs/>
        </w:rPr>
      </w:pPr>
      <w:r>
        <w:rPr>
          <w:b/>
          <w:bCs/>
        </w:rPr>
        <w:t>Tool Runner Log</w:t>
      </w:r>
    </w:p>
    <w:p w14:paraId="20F5973B" w14:textId="71CDC6C4" w:rsidR="00192EF0" w:rsidRDefault="00856955">
      <w:r w:rsidRPr="00856955">
        <w:rPr>
          <w:noProof/>
        </w:rPr>
        <w:drawing>
          <wp:inline distT="0" distB="0" distL="0" distR="0" wp14:anchorId="7E4F4CBA" wp14:editId="016ED0BC">
            <wp:extent cx="6400800" cy="1841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841500"/>
                    </a:xfrm>
                    <a:prstGeom prst="rect">
                      <a:avLst/>
                    </a:prstGeom>
                  </pic:spPr>
                </pic:pic>
              </a:graphicData>
            </a:graphic>
          </wp:inline>
        </w:drawing>
      </w:r>
    </w:p>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436E42" w:rsidRPr="00932809" w14:paraId="4A568B76" w14:textId="77777777" w:rsidTr="00750F36">
        <w:trPr>
          <w:cantSplit/>
          <w:trHeight w:val="360"/>
          <w:tblHeader/>
        </w:trPr>
        <w:tc>
          <w:tcPr>
            <w:tcW w:w="9360" w:type="dxa"/>
            <w:gridSpan w:val="4"/>
            <w:tcBorders>
              <w:top w:val="nil"/>
              <w:left w:val="nil"/>
              <w:bottom w:val="single" w:sz="4" w:space="0" w:color="auto"/>
              <w:right w:val="nil"/>
            </w:tcBorders>
            <w:vAlign w:val="bottom"/>
          </w:tcPr>
          <w:p w14:paraId="6517E494" w14:textId="77777777" w:rsidR="00436E42" w:rsidRDefault="00436E42" w:rsidP="00750F36">
            <w:pPr>
              <w:pStyle w:val="Table"/>
            </w:pPr>
            <w:r>
              <w:t xml:space="preserve">Table </w:t>
            </w:r>
            <w:fldSimple w:instr=" SEQ Table \* ARABIC ">
              <w:r>
                <w:rPr>
                  <w:noProof/>
                </w:rPr>
                <w:t>3</w:t>
              </w:r>
            </w:fldSimple>
          </w:p>
          <w:p w14:paraId="60A8E498" w14:textId="77777777" w:rsidR="00436E42" w:rsidRPr="00DA11B3" w:rsidRDefault="00766660" w:rsidP="00750F36">
            <w:pPr>
              <w:pStyle w:val="H1bodytext"/>
              <w:spacing w:after="0"/>
              <w:ind w:left="0"/>
              <w:jc w:val="center"/>
              <w:rPr>
                <w:rFonts w:ascii="Arial" w:hAnsi="Arial"/>
                <w:b/>
                <w:szCs w:val="22"/>
              </w:rPr>
            </w:pPr>
            <w:sdt>
              <w:sdtPr>
                <w:rPr>
                  <w:rFonts w:ascii="Arial" w:hAnsi="Arial"/>
                  <w:b/>
                  <w:bCs/>
                  <w:szCs w:val="22"/>
                </w:rPr>
                <w:alias w:val="Keywords"/>
                <w:tag w:val=""/>
                <w:id w:val="-1570414781"/>
                <w:placeholder>
                  <w:docPart w:val="61D3A7C9E75B438988A8F02E2BAB6F0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Cs w:val="22"/>
                  </w:rPr>
                  <w:t>CIE-IPP</w:t>
                </w:r>
              </w:sdtContent>
            </w:sdt>
            <w:r w:rsidR="00436E42" w:rsidRPr="00DA11B3">
              <w:rPr>
                <w:rFonts w:ascii="Arial" w:hAnsi="Arial" w:cs="Arial"/>
                <w:b/>
                <w:szCs w:val="22"/>
              </w:rPr>
              <w:t xml:space="preserve"> Acceptance </w:t>
            </w:r>
            <w:r w:rsidR="00436E42" w:rsidRPr="00DA11B3">
              <w:rPr>
                <w:rFonts w:ascii="Arial" w:hAnsi="Arial"/>
                <w:b/>
                <w:szCs w:val="22"/>
              </w:rPr>
              <w:t>Test Plan Case 1</w:t>
            </w:r>
          </w:p>
        </w:tc>
      </w:tr>
      <w:tr w:rsidR="00436E42" w:rsidRPr="007D0AAC" w14:paraId="693E7459" w14:textId="77777777" w:rsidTr="00750F36">
        <w:trPr>
          <w:cantSplit/>
          <w:trHeight w:val="530"/>
          <w:tblHeader/>
        </w:trPr>
        <w:tc>
          <w:tcPr>
            <w:tcW w:w="4294" w:type="dxa"/>
            <w:gridSpan w:val="2"/>
            <w:tcBorders>
              <w:top w:val="single" w:sz="4" w:space="0" w:color="auto"/>
            </w:tcBorders>
            <w:shd w:val="clear" w:color="auto" w:fill="auto"/>
            <w:vAlign w:val="center"/>
          </w:tcPr>
          <w:p w14:paraId="75310B73" w14:textId="77777777" w:rsidR="00436E42" w:rsidRPr="007D0AAC" w:rsidRDefault="00766660" w:rsidP="00750F36">
            <w:pPr>
              <w:pStyle w:val="H1bodytext"/>
              <w:spacing w:after="0"/>
              <w:ind w:left="0"/>
              <w:jc w:val="center"/>
              <w:rPr>
                <w:rFonts w:ascii="Arial" w:hAnsi="Arial"/>
                <w:b/>
                <w:sz w:val="20"/>
              </w:rPr>
            </w:pPr>
            <w:sdt>
              <w:sdtPr>
                <w:rPr>
                  <w:rFonts w:ascii="Arial" w:hAnsi="Arial"/>
                  <w:b/>
                  <w:bCs/>
                  <w:sz w:val="20"/>
                </w:rPr>
                <w:alias w:val="Keywords"/>
                <w:tag w:val=""/>
                <w:id w:val="-449239118"/>
                <w:placeholder>
                  <w:docPart w:val="3DFB3593963F445CBDE8108A4241259D"/>
                </w:placeholder>
                <w:dataBinding w:prefixMappings="xmlns:ns0='http://purl.org/dc/elements/1.1/' xmlns:ns1='http://schemas.openxmlformats.org/package/2006/metadata/core-properties' " w:xpath="/ns1:coreProperties[1]/ns1:keywords[1]" w:storeItemID="{6C3C8BC8-F283-45AE-878A-BAB7291924A1}"/>
                <w:text/>
              </w:sdtPr>
              <w:sdtEndPr/>
              <w:sdtContent>
                <w:r w:rsidR="00436E42">
                  <w:rPr>
                    <w:rFonts w:ascii="Arial" w:hAnsi="Arial"/>
                    <w:b/>
                    <w:bCs/>
                    <w:sz w:val="20"/>
                  </w:rPr>
                  <w:t>CIE-IPP</w:t>
                </w:r>
              </w:sdtContent>
            </w:sdt>
            <w:r w:rsidR="00436E42" w:rsidRPr="007D0AAC">
              <w:rPr>
                <w:rFonts w:ascii="Arial" w:hAnsi="Arial" w:cs="Arial"/>
                <w:b/>
                <w:sz w:val="20"/>
              </w:rPr>
              <w:t xml:space="preserve"> </w:t>
            </w:r>
            <w:r w:rsidR="00436E42" w:rsidRPr="007D0AAC">
              <w:rPr>
                <w:rFonts w:ascii="Arial" w:hAnsi="Arial"/>
                <w:b/>
                <w:sz w:val="20"/>
              </w:rPr>
              <w:t>Acceptance Testing</w:t>
            </w:r>
          </w:p>
          <w:p w14:paraId="759135F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967017553"/>
                <w:placeholder>
                  <w:docPart w:val="FFE713BA7D544453982DFB37BC6E581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5ECFE985" w14:textId="3BE2BAA2" w:rsidR="00436E42" w:rsidRPr="007D0AAC" w:rsidRDefault="00436E42" w:rsidP="00750F36">
            <w:pPr>
              <w:pStyle w:val="H1bodytext"/>
              <w:spacing w:after="0"/>
              <w:ind w:left="0"/>
              <w:rPr>
                <w:rFonts w:ascii="Arial" w:hAnsi="Arial"/>
                <w:b/>
                <w:sz w:val="20"/>
              </w:rPr>
            </w:pPr>
            <w:r w:rsidRPr="007D0AAC">
              <w:rPr>
                <w:rFonts w:ascii="Arial" w:hAnsi="Arial"/>
                <w:b/>
                <w:sz w:val="20"/>
              </w:rPr>
              <w:t>Date:</w:t>
            </w:r>
            <w:r w:rsidR="00417739">
              <w:rPr>
                <w:rFonts w:ascii="Arial" w:hAnsi="Arial"/>
                <w:b/>
                <w:sz w:val="20"/>
              </w:rPr>
              <w:t xml:space="preserve"> 9/18/2020</w:t>
            </w:r>
          </w:p>
        </w:tc>
      </w:tr>
      <w:tr w:rsidR="00436E42" w:rsidRPr="007D0AAC" w14:paraId="1F8747C8" w14:textId="77777777" w:rsidTr="00750F36">
        <w:trPr>
          <w:cantSplit/>
          <w:trHeight w:val="530"/>
          <w:tblHeader/>
        </w:trPr>
        <w:tc>
          <w:tcPr>
            <w:tcW w:w="4294" w:type="dxa"/>
            <w:gridSpan w:val="2"/>
            <w:tcBorders>
              <w:top w:val="single" w:sz="4" w:space="0" w:color="auto"/>
            </w:tcBorders>
            <w:shd w:val="clear" w:color="auto" w:fill="auto"/>
            <w:vAlign w:val="center"/>
          </w:tcPr>
          <w:p w14:paraId="1C025CCA"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1AE7EC9" w14:textId="77777777" w:rsidR="00436E42" w:rsidRPr="007D0AAC" w:rsidRDefault="00436E42" w:rsidP="00750F36">
            <w:pPr>
              <w:pStyle w:val="H1bodytext"/>
              <w:spacing w:after="0"/>
              <w:ind w:left="0"/>
              <w:rPr>
                <w:rFonts w:ascii="Arial" w:hAnsi="Arial"/>
                <w:b/>
                <w:sz w:val="20"/>
              </w:rPr>
            </w:pPr>
            <w:r w:rsidRPr="00DD4761">
              <w:rPr>
                <w:rFonts w:ascii="Arial" w:hAnsi="Arial"/>
                <w:b/>
                <w:sz w:val="20"/>
              </w:rPr>
              <w:t>\\olive\backups\CAVE\CA-CIE-Tools-TestEnv\</w:t>
            </w:r>
            <w:r>
              <w:rPr>
                <w:rFonts w:ascii="Arial" w:hAnsi="Arial"/>
                <w:b/>
                <w:sz w:val="20"/>
              </w:rPr>
              <w:t>cie-ipp</w:t>
            </w:r>
          </w:p>
        </w:tc>
        <w:tc>
          <w:tcPr>
            <w:tcW w:w="5066" w:type="dxa"/>
            <w:gridSpan w:val="2"/>
            <w:tcBorders>
              <w:top w:val="single" w:sz="4" w:space="0" w:color="auto"/>
            </w:tcBorders>
            <w:shd w:val="clear" w:color="auto" w:fill="auto"/>
            <w:vAlign w:val="center"/>
          </w:tcPr>
          <w:p w14:paraId="3E42B0D9" w14:textId="1F8598A7" w:rsidR="00436E42" w:rsidRPr="007D0AAC" w:rsidRDefault="00436E42" w:rsidP="00750F36">
            <w:pPr>
              <w:pStyle w:val="H1bodytext"/>
              <w:spacing w:after="0"/>
              <w:ind w:left="0"/>
              <w:rPr>
                <w:rFonts w:ascii="Arial" w:hAnsi="Arial"/>
                <w:b/>
                <w:sz w:val="20"/>
              </w:rPr>
            </w:pPr>
            <w:r>
              <w:rPr>
                <w:rFonts w:ascii="Arial" w:hAnsi="Arial"/>
                <w:b/>
                <w:sz w:val="20"/>
              </w:rPr>
              <w:t>Test Performed By:</w:t>
            </w:r>
            <w:r w:rsidR="00417739">
              <w:rPr>
                <w:rFonts w:ascii="Arial" w:hAnsi="Arial"/>
                <w:b/>
                <w:sz w:val="20"/>
              </w:rPr>
              <w:t xml:space="preserve"> Dennis Fryar</w:t>
            </w:r>
          </w:p>
        </w:tc>
      </w:tr>
      <w:tr w:rsidR="00436E42" w:rsidRPr="007D0AAC" w14:paraId="692C3FFA" w14:textId="77777777" w:rsidTr="00750F36">
        <w:trPr>
          <w:cantSplit/>
          <w:trHeight w:val="530"/>
          <w:tblHeader/>
        </w:trPr>
        <w:tc>
          <w:tcPr>
            <w:tcW w:w="9360" w:type="dxa"/>
            <w:gridSpan w:val="4"/>
            <w:tcBorders>
              <w:top w:val="single" w:sz="4" w:space="0" w:color="auto"/>
            </w:tcBorders>
            <w:shd w:val="clear" w:color="auto" w:fill="auto"/>
            <w:vAlign w:val="center"/>
          </w:tcPr>
          <w:p w14:paraId="23D97A0E" w14:textId="77777777" w:rsidR="00436E42" w:rsidRPr="007D0AAC" w:rsidRDefault="00436E42" w:rsidP="00750F36">
            <w:pPr>
              <w:pStyle w:val="H1bodytext"/>
              <w:spacing w:after="0"/>
              <w:ind w:left="0"/>
              <w:rPr>
                <w:rFonts w:ascii="Arial" w:hAnsi="Arial"/>
                <w:b/>
                <w:sz w:val="20"/>
              </w:rPr>
            </w:pPr>
            <w:r w:rsidRPr="007D0AAC">
              <w:rPr>
                <w:rFonts w:ascii="Arial" w:hAnsi="Arial"/>
                <w:b/>
                <w:sz w:val="20"/>
              </w:rPr>
              <w:t xml:space="preserve">Testing Directory: </w:t>
            </w:r>
            <w:r w:rsidRPr="00DD4761">
              <w:rPr>
                <w:rFonts w:ascii="Arial" w:hAnsi="Arial"/>
                <w:b/>
                <w:sz w:val="20"/>
              </w:rPr>
              <w:t>\\olive\backups\CAVE\CA-CIE-Tools-TestEnv\</w:t>
            </w:r>
            <w:r>
              <w:rPr>
                <w:rFonts w:ascii="Arial" w:hAnsi="Arial"/>
                <w:b/>
                <w:sz w:val="20"/>
              </w:rPr>
              <w:t>cie-ipp</w:t>
            </w:r>
          </w:p>
        </w:tc>
      </w:tr>
      <w:tr w:rsidR="00436E42" w:rsidRPr="00572F5F" w14:paraId="19AE9098" w14:textId="77777777" w:rsidTr="00750F36">
        <w:trPr>
          <w:cantSplit/>
          <w:trHeight w:val="530"/>
          <w:tblHeader/>
        </w:trPr>
        <w:tc>
          <w:tcPr>
            <w:tcW w:w="650" w:type="dxa"/>
            <w:tcBorders>
              <w:top w:val="single" w:sz="4" w:space="0" w:color="auto"/>
            </w:tcBorders>
            <w:shd w:val="clear" w:color="auto" w:fill="D9D9D9" w:themeFill="background1" w:themeFillShade="D9"/>
            <w:vAlign w:val="center"/>
          </w:tcPr>
          <w:p w14:paraId="619F524E"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572C"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B8E0EDA"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3DC68D5" w14:textId="77777777" w:rsidR="00436E42" w:rsidRPr="007D0AAC" w:rsidRDefault="00436E42" w:rsidP="00750F36">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436E42" w:rsidRPr="007D0AAC" w14:paraId="354C62EC" w14:textId="77777777" w:rsidTr="00750F36">
        <w:trPr>
          <w:trHeight w:val="440"/>
        </w:trPr>
        <w:tc>
          <w:tcPr>
            <w:tcW w:w="9360" w:type="dxa"/>
            <w:gridSpan w:val="4"/>
            <w:vAlign w:val="center"/>
          </w:tcPr>
          <w:p w14:paraId="58EDC932" w14:textId="77777777" w:rsidR="00436E42" w:rsidRPr="007D0AAC" w:rsidRDefault="00436E42" w:rsidP="00750F36">
            <w:pPr>
              <w:pStyle w:val="H1bodytext"/>
              <w:spacing w:after="0"/>
              <w:ind w:left="0"/>
              <w:rPr>
                <w:rFonts w:ascii="Arial" w:hAnsi="Arial"/>
                <w:sz w:val="20"/>
              </w:rPr>
            </w:pPr>
            <w:r>
              <w:rPr>
                <w:rFonts w:ascii="Arial" w:hAnsi="Arial"/>
                <w:sz w:val="20"/>
              </w:rPr>
              <w:t>Navigate to the Testing Directory</w:t>
            </w:r>
          </w:p>
        </w:tc>
      </w:tr>
      <w:tr w:rsidR="00436E42" w14:paraId="440897B1" w14:textId="77777777" w:rsidTr="00750F36">
        <w:trPr>
          <w:trHeight w:val="728"/>
        </w:trPr>
        <w:tc>
          <w:tcPr>
            <w:tcW w:w="650" w:type="dxa"/>
            <w:vAlign w:val="center"/>
          </w:tcPr>
          <w:p w14:paraId="215A19BE" w14:textId="2F4687DE" w:rsidR="00436E42" w:rsidRPr="007D0AAC" w:rsidRDefault="00FB0144" w:rsidP="00750F36">
            <w:pPr>
              <w:pStyle w:val="H1bodytext"/>
              <w:spacing w:after="0"/>
              <w:ind w:left="0"/>
              <w:jc w:val="center"/>
              <w:rPr>
                <w:rFonts w:ascii="Arial" w:hAnsi="Arial"/>
                <w:sz w:val="20"/>
              </w:rPr>
            </w:pPr>
            <w:r>
              <w:rPr>
                <w:rFonts w:ascii="Arial" w:hAnsi="Arial"/>
                <w:sz w:val="20"/>
              </w:rPr>
              <w:t>1</w:t>
            </w:r>
          </w:p>
        </w:tc>
        <w:tc>
          <w:tcPr>
            <w:tcW w:w="3644" w:type="dxa"/>
            <w:vAlign w:val="center"/>
          </w:tcPr>
          <w:p w14:paraId="189A506A" w14:textId="77777777" w:rsidR="00436E42" w:rsidRPr="00663746" w:rsidRDefault="00436E42" w:rsidP="00750F36">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./runner_run_AT-1_CIE-IPP.sh</w:t>
            </w:r>
          </w:p>
        </w:tc>
        <w:tc>
          <w:tcPr>
            <w:tcW w:w="3649" w:type="dxa"/>
            <w:vAlign w:val="center"/>
          </w:tcPr>
          <w:p w14:paraId="730BA36F" w14:textId="595141CD" w:rsidR="00436E42" w:rsidRDefault="00B34E76" w:rsidP="00750F36">
            <w:pPr>
              <w:pStyle w:val="H1bodytext"/>
              <w:spacing w:after="0"/>
              <w:ind w:left="0"/>
              <w:rPr>
                <w:rFonts w:ascii="Arial" w:hAnsi="Arial"/>
                <w:sz w:val="20"/>
              </w:rPr>
            </w:pPr>
            <w:r>
              <w:rPr>
                <w:rFonts w:ascii="Arial" w:hAnsi="Arial"/>
                <w:sz w:val="20"/>
              </w:rPr>
              <w:t>5</w:t>
            </w:r>
            <w:r w:rsidR="00436E42">
              <w:rPr>
                <w:rFonts w:ascii="Arial" w:hAnsi="Arial"/>
                <w:sz w:val="20"/>
              </w:rPr>
              <w:t xml:space="preserve"> files should be created:</w:t>
            </w:r>
          </w:p>
          <w:p w14:paraId="2089CA9E"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_CIE-IPP</w:t>
            </w:r>
            <w:r w:rsidRPr="00180364">
              <w:rPr>
                <w:rFonts w:ascii="Arial" w:hAnsi="Arial"/>
                <w:b/>
                <w:bCs/>
                <w:i/>
                <w:iCs/>
                <w:sz w:val="20"/>
              </w:rPr>
              <w:t>_log.txt</w:t>
            </w:r>
          </w:p>
          <w:p w14:paraId="612EDB73"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preprocessed_inventory.csv</w:t>
            </w:r>
          </w:p>
          <w:p w14:paraId="5DA5B2A0" w14:textId="77777777" w:rsidR="00436E42" w:rsidRPr="00C8487B"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preprocessed_inventory.log</w:t>
            </w:r>
          </w:p>
          <w:p w14:paraId="38C29AE3" w14:textId="77777777" w:rsidR="00436E42" w:rsidRPr="00180364" w:rsidRDefault="00436E42" w:rsidP="00436E42">
            <w:pPr>
              <w:pStyle w:val="H1bodytext"/>
              <w:numPr>
                <w:ilvl w:val="0"/>
                <w:numId w:val="22"/>
              </w:numPr>
              <w:spacing w:after="0"/>
              <w:rPr>
                <w:rFonts w:ascii="Arial" w:hAnsi="Arial"/>
                <w:sz w:val="20"/>
              </w:rPr>
            </w:pPr>
            <w:r>
              <w:rPr>
                <w:rFonts w:ascii="Arial" w:hAnsi="Arial"/>
                <w:b/>
                <w:bCs/>
                <w:i/>
                <w:iCs/>
                <w:sz w:val="20"/>
              </w:rPr>
              <w:t>preprocessed_inventory-exclude.csv</w:t>
            </w:r>
          </w:p>
          <w:p w14:paraId="1CBCCC7C" w14:textId="77777777" w:rsidR="00436E42" w:rsidRPr="00180364" w:rsidRDefault="00436E42" w:rsidP="00436E42">
            <w:pPr>
              <w:pStyle w:val="H1bodytext"/>
              <w:numPr>
                <w:ilvl w:val="0"/>
                <w:numId w:val="22"/>
              </w:numPr>
              <w:spacing w:after="0"/>
              <w:rPr>
                <w:rFonts w:ascii="Arial" w:hAnsi="Arial"/>
                <w:sz w:val="20"/>
              </w:rPr>
            </w:pPr>
            <w:r w:rsidRPr="00180364">
              <w:rPr>
                <w:rFonts w:ascii="Arial" w:hAnsi="Arial"/>
                <w:b/>
                <w:bCs/>
                <w:i/>
                <w:iCs/>
                <w:sz w:val="20"/>
              </w:rPr>
              <w:t>preprocessed_inventory-summary.csv</w:t>
            </w:r>
          </w:p>
        </w:tc>
        <w:tc>
          <w:tcPr>
            <w:tcW w:w="1417" w:type="dxa"/>
            <w:vAlign w:val="center"/>
          </w:tcPr>
          <w:p w14:paraId="11FD789B" w14:textId="153724E2" w:rsidR="00436E42" w:rsidRPr="007D0AAC" w:rsidRDefault="00CD1094" w:rsidP="00750F36">
            <w:pPr>
              <w:pStyle w:val="H1bodytext"/>
              <w:spacing w:after="0"/>
              <w:ind w:left="0"/>
              <w:jc w:val="center"/>
              <w:rPr>
                <w:rFonts w:ascii="Arial" w:hAnsi="Arial"/>
                <w:sz w:val="20"/>
              </w:rPr>
            </w:pPr>
            <w:r>
              <w:rPr>
                <w:rFonts w:ascii="Arial" w:hAnsi="Arial"/>
                <w:sz w:val="20"/>
              </w:rPr>
              <w:t>Pass</w:t>
            </w:r>
          </w:p>
        </w:tc>
      </w:tr>
      <w:tr w:rsidR="00436E42" w14:paraId="2A95E2BA" w14:textId="77777777" w:rsidTr="00750F36">
        <w:trPr>
          <w:trHeight w:val="476"/>
        </w:trPr>
        <w:tc>
          <w:tcPr>
            <w:tcW w:w="650" w:type="dxa"/>
            <w:vAlign w:val="center"/>
          </w:tcPr>
          <w:p w14:paraId="18B042C9" w14:textId="3B5F9D98" w:rsidR="00436E42" w:rsidRPr="007D0AAC" w:rsidRDefault="00FB0144" w:rsidP="00750F36">
            <w:pPr>
              <w:pStyle w:val="H1bodytext"/>
              <w:spacing w:after="0"/>
              <w:ind w:left="0"/>
              <w:jc w:val="center"/>
              <w:rPr>
                <w:rFonts w:ascii="Arial" w:hAnsi="Arial"/>
                <w:sz w:val="20"/>
              </w:rPr>
            </w:pPr>
            <w:r>
              <w:rPr>
                <w:rFonts w:ascii="Arial" w:hAnsi="Arial"/>
                <w:sz w:val="20"/>
              </w:rPr>
              <w:t>2</w:t>
            </w:r>
          </w:p>
        </w:tc>
        <w:tc>
          <w:tcPr>
            <w:tcW w:w="3644" w:type="dxa"/>
            <w:vAlign w:val="center"/>
          </w:tcPr>
          <w:p w14:paraId="3CFED88F" w14:textId="77777777" w:rsidR="00436E42" w:rsidRPr="00960A25" w:rsidRDefault="00436E42" w:rsidP="00750F36">
            <w:pPr>
              <w:pStyle w:val="H1bodytext"/>
              <w:spacing w:after="0"/>
              <w:ind w:left="0"/>
              <w:rPr>
                <w:rFonts w:ascii="Arial" w:hAnsi="Arial"/>
                <w:b/>
                <w:bCs/>
                <w:i/>
                <w:iCs/>
                <w:sz w:val="20"/>
              </w:rPr>
            </w:pPr>
            <w:r>
              <w:rPr>
                <w:rFonts w:ascii="Arial" w:hAnsi="Arial"/>
                <w:sz w:val="20"/>
              </w:rPr>
              <w:t xml:space="preserve">Inside of a Linux terminal, invoke the checking script: </w:t>
            </w:r>
            <w:r>
              <w:rPr>
                <w:rFonts w:ascii="Arial" w:hAnsi="Arial"/>
                <w:i/>
                <w:iCs/>
                <w:sz w:val="20"/>
              </w:rPr>
              <w:t>./cie-ipp_check.sh</w:t>
            </w:r>
          </w:p>
        </w:tc>
        <w:tc>
          <w:tcPr>
            <w:tcW w:w="3649" w:type="dxa"/>
            <w:vAlign w:val="center"/>
          </w:tcPr>
          <w:p w14:paraId="17C6C0FD" w14:textId="0758D036" w:rsidR="00436E42" w:rsidRPr="00960A25" w:rsidRDefault="00436E42" w:rsidP="00750F36">
            <w:pPr>
              <w:pStyle w:val="H1bodytext"/>
              <w:spacing w:after="0"/>
              <w:ind w:left="0"/>
              <w:rPr>
                <w:rFonts w:ascii="Arial" w:hAnsi="Arial"/>
                <w:sz w:val="20"/>
              </w:rPr>
            </w:pPr>
            <w:r>
              <w:rPr>
                <w:rFonts w:ascii="Arial" w:hAnsi="Arial"/>
                <w:sz w:val="20"/>
              </w:rPr>
              <w:t xml:space="preserve">The script should produce a file called </w:t>
            </w:r>
            <w:r w:rsidR="00ED00A0">
              <w:rPr>
                <w:rFonts w:ascii="Arial" w:hAnsi="Arial"/>
                <w:b/>
                <w:bCs/>
                <w:i/>
                <w:iCs/>
                <w:sz w:val="20"/>
              </w:rPr>
              <w:t>ipp_check.log</w:t>
            </w:r>
            <w:r>
              <w:rPr>
                <w:rFonts w:ascii="Arial" w:hAnsi="Arial"/>
                <w:sz w:val="20"/>
              </w:rPr>
              <w:t>.</w:t>
            </w:r>
          </w:p>
        </w:tc>
        <w:tc>
          <w:tcPr>
            <w:tcW w:w="1417" w:type="dxa"/>
            <w:vAlign w:val="center"/>
          </w:tcPr>
          <w:p w14:paraId="3EE677FC" w14:textId="39A8D806" w:rsidR="00436E42" w:rsidRPr="007D0AAC" w:rsidRDefault="00417739" w:rsidP="00750F36">
            <w:pPr>
              <w:pStyle w:val="H1bodytext"/>
              <w:spacing w:after="0"/>
              <w:ind w:left="0"/>
              <w:jc w:val="center"/>
              <w:rPr>
                <w:rFonts w:ascii="Arial" w:hAnsi="Arial"/>
                <w:sz w:val="20"/>
              </w:rPr>
            </w:pPr>
            <w:r>
              <w:rPr>
                <w:rFonts w:ascii="Arial" w:hAnsi="Arial"/>
                <w:sz w:val="20"/>
              </w:rPr>
              <w:t>Pass</w:t>
            </w:r>
          </w:p>
        </w:tc>
      </w:tr>
      <w:tr w:rsidR="00436E42" w:rsidRPr="007D0AAC" w14:paraId="1AAC7E22" w14:textId="77777777" w:rsidTr="00750F36">
        <w:trPr>
          <w:trHeight w:val="476"/>
        </w:trPr>
        <w:tc>
          <w:tcPr>
            <w:tcW w:w="650" w:type="dxa"/>
            <w:vAlign w:val="center"/>
          </w:tcPr>
          <w:p w14:paraId="5327CDCA" w14:textId="1649D100" w:rsidR="00436E42" w:rsidRDefault="00FB0144" w:rsidP="00750F36">
            <w:pPr>
              <w:pStyle w:val="H1bodytext"/>
              <w:spacing w:after="0"/>
              <w:ind w:left="0"/>
              <w:jc w:val="center"/>
              <w:rPr>
                <w:rFonts w:ascii="Arial" w:hAnsi="Arial"/>
                <w:sz w:val="20"/>
              </w:rPr>
            </w:pPr>
            <w:r>
              <w:rPr>
                <w:rFonts w:ascii="Arial" w:hAnsi="Arial"/>
                <w:sz w:val="20"/>
              </w:rPr>
              <w:t>3</w:t>
            </w:r>
          </w:p>
        </w:tc>
        <w:tc>
          <w:tcPr>
            <w:tcW w:w="3644" w:type="dxa"/>
            <w:vAlign w:val="center"/>
          </w:tcPr>
          <w:p w14:paraId="390E9E84" w14:textId="10E5988C" w:rsidR="00436E42" w:rsidRPr="00960A25" w:rsidRDefault="00436E42" w:rsidP="00750F36">
            <w:pPr>
              <w:pStyle w:val="H1bodytext"/>
              <w:spacing w:after="0"/>
              <w:ind w:left="0"/>
              <w:rPr>
                <w:rFonts w:ascii="Arial" w:hAnsi="Arial"/>
                <w:sz w:val="20"/>
              </w:rPr>
            </w:pPr>
            <w:r>
              <w:rPr>
                <w:rFonts w:ascii="Arial" w:hAnsi="Arial"/>
                <w:sz w:val="20"/>
              </w:rPr>
              <w:t xml:space="preserve">FR-1 Check (from </w:t>
            </w:r>
            <w:r w:rsidR="00ED00A0">
              <w:rPr>
                <w:rFonts w:ascii="Arial" w:hAnsi="Arial"/>
                <w:b/>
                <w:bCs/>
                <w:i/>
                <w:iCs/>
                <w:sz w:val="20"/>
              </w:rPr>
              <w:t>ipp_check.log</w:t>
            </w:r>
            <w:r>
              <w:rPr>
                <w:rFonts w:ascii="Arial" w:hAnsi="Arial"/>
                <w:sz w:val="20"/>
              </w:rPr>
              <w:t>)</w:t>
            </w:r>
          </w:p>
        </w:tc>
        <w:tc>
          <w:tcPr>
            <w:tcW w:w="3649" w:type="dxa"/>
            <w:vAlign w:val="center"/>
          </w:tcPr>
          <w:p w14:paraId="00E40985" w14:textId="21F15693"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 xml:space="preserve">##QA-PASS (Waste Site </w:t>
            </w:r>
            <w:r w:rsidRPr="0041315E">
              <w:rPr>
                <w:rFonts w:ascii="Arial" w:hAnsi="Arial"/>
                <w:sz w:val="20"/>
              </w:rPr>
              <w:lastRenderedPageBreak/>
              <w:t>Parse Check): The cie-ipp.pl output only has sites listed in the VZEHSIT.</w:t>
            </w:r>
            <w:r>
              <w:rPr>
                <w:rFonts w:ascii="Arial" w:hAnsi="Arial"/>
                <w:sz w:val="20"/>
              </w:rPr>
              <w:t>”</w:t>
            </w:r>
          </w:p>
          <w:p w14:paraId="474DE571" w14:textId="77777777" w:rsidR="00436E42" w:rsidRDefault="00436E42" w:rsidP="00750F36">
            <w:pPr>
              <w:pStyle w:val="H1bodytext"/>
              <w:spacing w:after="0"/>
              <w:ind w:left="0"/>
              <w:rPr>
                <w:rFonts w:ascii="Arial" w:hAnsi="Arial"/>
                <w:sz w:val="20"/>
              </w:rPr>
            </w:pPr>
          </w:p>
          <w:p w14:paraId="12680DC0"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FR-1 has been satisfied by the </w:t>
            </w:r>
            <w:sdt>
              <w:sdtPr>
                <w:rPr>
                  <w:rFonts w:ascii="Arial" w:hAnsi="Arial"/>
                  <w:b/>
                  <w:bCs/>
                  <w:sz w:val="20"/>
                </w:rPr>
                <w:alias w:val="Keywords"/>
                <w:tag w:val=""/>
                <w:id w:val="1682158777"/>
                <w:placeholder>
                  <w:docPart w:val="A5C504EE8E8641FA862106263223299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CE43AB1" w14:textId="073F6FDD" w:rsidR="00436E42" w:rsidRPr="00702160" w:rsidRDefault="00417739" w:rsidP="00417739">
            <w:pPr>
              <w:pStyle w:val="H1bodytext"/>
              <w:spacing w:after="0"/>
              <w:ind w:left="0"/>
              <w:jc w:val="center"/>
              <w:rPr>
                <w:rFonts w:ascii="Arial" w:hAnsi="Arial"/>
                <w:sz w:val="20"/>
              </w:rPr>
            </w:pPr>
            <w:r>
              <w:rPr>
                <w:rFonts w:ascii="Arial" w:hAnsi="Arial"/>
                <w:sz w:val="20"/>
              </w:rPr>
              <w:lastRenderedPageBreak/>
              <w:t>Pass</w:t>
            </w:r>
          </w:p>
        </w:tc>
      </w:tr>
      <w:tr w:rsidR="00436E42" w:rsidRPr="007D0AAC" w14:paraId="011ABA0F" w14:textId="77777777" w:rsidTr="00750F36">
        <w:trPr>
          <w:trHeight w:val="539"/>
        </w:trPr>
        <w:tc>
          <w:tcPr>
            <w:tcW w:w="650" w:type="dxa"/>
            <w:vAlign w:val="center"/>
          </w:tcPr>
          <w:p w14:paraId="666F8C0E" w14:textId="3E6DE70E" w:rsidR="00436E42" w:rsidRPr="007D0AAC" w:rsidRDefault="00FB0144" w:rsidP="00750F36">
            <w:pPr>
              <w:pStyle w:val="H1bodytext"/>
              <w:spacing w:after="0"/>
              <w:ind w:left="0"/>
              <w:jc w:val="center"/>
              <w:rPr>
                <w:rFonts w:ascii="Arial" w:hAnsi="Arial"/>
                <w:sz w:val="20"/>
              </w:rPr>
            </w:pPr>
            <w:r>
              <w:rPr>
                <w:rFonts w:ascii="Arial" w:hAnsi="Arial"/>
                <w:sz w:val="20"/>
              </w:rPr>
              <w:t>4</w:t>
            </w:r>
          </w:p>
        </w:tc>
        <w:tc>
          <w:tcPr>
            <w:tcW w:w="3644" w:type="dxa"/>
            <w:vAlign w:val="center"/>
          </w:tcPr>
          <w:p w14:paraId="605CEDA5" w14:textId="1D344C76" w:rsidR="00436E42" w:rsidRPr="00702160" w:rsidRDefault="00436E42" w:rsidP="00750F36">
            <w:pPr>
              <w:pStyle w:val="H1bodytext"/>
              <w:spacing w:after="0"/>
              <w:ind w:left="0"/>
              <w:rPr>
                <w:rFonts w:ascii="Arial" w:hAnsi="Arial"/>
                <w:sz w:val="20"/>
              </w:rPr>
            </w:pPr>
            <w:r>
              <w:rPr>
                <w:rFonts w:ascii="Arial" w:hAnsi="Arial"/>
                <w:sz w:val="20"/>
              </w:rPr>
              <w:t xml:space="preserve">FR-2, FR-5, FR-6 Check (from </w:t>
            </w:r>
            <w:r w:rsidR="00ED00A0">
              <w:rPr>
                <w:rFonts w:ascii="Arial" w:hAnsi="Arial"/>
                <w:b/>
                <w:bCs/>
                <w:i/>
                <w:iCs/>
                <w:sz w:val="20"/>
              </w:rPr>
              <w:t>ipp_check.log</w:t>
            </w:r>
            <w:r>
              <w:rPr>
                <w:rFonts w:ascii="Arial" w:hAnsi="Arial"/>
                <w:sz w:val="20"/>
              </w:rPr>
              <w:t>)</w:t>
            </w:r>
          </w:p>
        </w:tc>
        <w:tc>
          <w:tcPr>
            <w:tcW w:w="3649" w:type="dxa"/>
            <w:vAlign w:val="center"/>
          </w:tcPr>
          <w:p w14:paraId="6815B6BE" w14:textId="3939A0D8"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(SIMV2 Check)</w:t>
            </w:r>
            <w:r>
              <w:rPr>
                <w:rFonts w:ascii="Arial" w:hAnsi="Arial"/>
                <w:sz w:val="20"/>
              </w:rPr>
              <w:t>”.</w:t>
            </w:r>
          </w:p>
          <w:p w14:paraId="2B35E15D" w14:textId="77777777" w:rsidR="00436E42" w:rsidRPr="00960A25" w:rsidRDefault="00436E42" w:rsidP="00750F36">
            <w:pPr>
              <w:pStyle w:val="H1bodytext"/>
              <w:spacing w:after="0"/>
              <w:ind w:left="0"/>
              <w:rPr>
                <w:rFonts w:ascii="Arial" w:hAnsi="Arial"/>
                <w:sz w:val="20"/>
              </w:rPr>
            </w:pPr>
            <w:r>
              <w:rPr>
                <w:rFonts w:ascii="Arial" w:hAnsi="Arial"/>
                <w:sz w:val="20"/>
              </w:rPr>
              <w:t xml:space="preserve">If this exact string is present, then FR-2, FR-5, and FR-6 have been satisfied by the </w:t>
            </w:r>
            <w:sdt>
              <w:sdtPr>
                <w:rPr>
                  <w:rFonts w:ascii="Arial" w:hAnsi="Arial"/>
                  <w:b/>
                  <w:bCs/>
                  <w:sz w:val="20"/>
                </w:rPr>
                <w:alias w:val="Keywords"/>
                <w:tag w:val=""/>
                <w:id w:val="2028750101"/>
                <w:placeholder>
                  <w:docPart w:val="1850A71C13E14EC89A6C6731D8FF5C72"/>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sidRPr="00960A25">
              <w:rPr>
                <w:rFonts w:ascii="Arial" w:hAnsi="Arial"/>
                <w:sz w:val="20"/>
              </w:rPr>
              <w:t xml:space="preserve"> tool</w:t>
            </w:r>
            <w:r>
              <w:rPr>
                <w:rFonts w:ascii="Arial" w:hAnsi="Arial"/>
                <w:sz w:val="20"/>
              </w:rPr>
              <w:t>.</w:t>
            </w:r>
          </w:p>
        </w:tc>
        <w:tc>
          <w:tcPr>
            <w:tcW w:w="1417" w:type="dxa"/>
            <w:vAlign w:val="center"/>
          </w:tcPr>
          <w:p w14:paraId="4D138679" w14:textId="3218B7FC" w:rsidR="00417739"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71E0610" w14:textId="77777777" w:rsidTr="00750F36">
        <w:trPr>
          <w:trHeight w:val="539"/>
        </w:trPr>
        <w:tc>
          <w:tcPr>
            <w:tcW w:w="650" w:type="dxa"/>
            <w:vAlign w:val="center"/>
          </w:tcPr>
          <w:p w14:paraId="79608CB7" w14:textId="285CF792" w:rsidR="00436E42" w:rsidRDefault="00FB0144" w:rsidP="00750F36">
            <w:pPr>
              <w:pStyle w:val="H1bodytext"/>
              <w:spacing w:after="0"/>
              <w:ind w:left="0"/>
              <w:jc w:val="center"/>
              <w:rPr>
                <w:rFonts w:ascii="Arial" w:hAnsi="Arial"/>
                <w:sz w:val="20"/>
              </w:rPr>
            </w:pPr>
            <w:r>
              <w:rPr>
                <w:rFonts w:ascii="Arial" w:hAnsi="Arial"/>
                <w:sz w:val="20"/>
              </w:rPr>
              <w:t>5</w:t>
            </w:r>
          </w:p>
        </w:tc>
        <w:tc>
          <w:tcPr>
            <w:tcW w:w="3644" w:type="dxa"/>
            <w:vAlign w:val="center"/>
          </w:tcPr>
          <w:p w14:paraId="08033C53" w14:textId="08DBAFE5" w:rsidR="00436E42" w:rsidRDefault="00436E42" w:rsidP="00750F36">
            <w:pPr>
              <w:pStyle w:val="H1bodytext"/>
              <w:spacing w:after="0"/>
              <w:ind w:left="0"/>
              <w:rPr>
                <w:rFonts w:ascii="Arial" w:hAnsi="Arial"/>
                <w:sz w:val="20"/>
              </w:rPr>
            </w:pPr>
            <w:r>
              <w:rPr>
                <w:rFonts w:ascii="Arial" w:hAnsi="Arial"/>
                <w:sz w:val="20"/>
              </w:rPr>
              <w:t xml:space="preserve">FR-3 Check (from </w:t>
            </w:r>
            <w:r w:rsidR="00ED00A0">
              <w:rPr>
                <w:rFonts w:ascii="Arial" w:hAnsi="Arial"/>
                <w:b/>
                <w:bCs/>
                <w:i/>
                <w:iCs/>
                <w:sz w:val="20"/>
              </w:rPr>
              <w:t>ipp_check.log</w:t>
            </w:r>
            <w:r>
              <w:rPr>
                <w:rFonts w:ascii="Arial" w:hAnsi="Arial"/>
                <w:sz w:val="20"/>
              </w:rPr>
              <w:t>)</w:t>
            </w:r>
          </w:p>
        </w:tc>
        <w:tc>
          <w:tcPr>
            <w:tcW w:w="3649" w:type="dxa"/>
            <w:vAlign w:val="center"/>
          </w:tcPr>
          <w:p w14:paraId="7F2DF41F" w14:textId="2AD5D48E"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(Rerouted Sites Check)</w:t>
            </w:r>
            <w:r>
              <w:rPr>
                <w:rFonts w:ascii="Arial" w:hAnsi="Arial"/>
                <w:sz w:val="20"/>
              </w:rPr>
              <w:t>”.</w:t>
            </w:r>
          </w:p>
          <w:p w14:paraId="20FB3D67" w14:textId="77777777" w:rsidR="00436E42" w:rsidRDefault="00436E42" w:rsidP="00750F36">
            <w:pPr>
              <w:pStyle w:val="H1bodytext"/>
              <w:spacing w:after="0"/>
              <w:ind w:left="0"/>
              <w:rPr>
                <w:rFonts w:ascii="Arial" w:hAnsi="Arial"/>
                <w:sz w:val="20"/>
              </w:rPr>
            </w:pPr>
          </w:p>
          <w:p w14:paraId="616F60DF"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FR-3 has been satisfied by the </w:t>
            </w:r>
            <w:sdt>
              <w:sdtPr>
                <w:rPr>
                  <w:rFonts w:ascii="Arial" w:hAnsi="Arial"/>
                  <w:b/>
                  <w:bCs/>
                  <w:sz w:val="20"/>
                </w:rPr>
                <w:alias w:val="Keywords"/>
                <w:tag w:val=""/>
                <w:id w:val="2133742194"/>
                <w:placeholder>
                  <w:docPart w:val="AAC62F43B762401CB273E9EF0A199F0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08E43DA8" w14:textId="32522CCF"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3A85009C" w14:textId="77777777" w:rsidTr="00750F36">
        <w:trPr>
          <w:trHeight w:val="539"/>
        </w:trPr>
        <w:tc>
          <w:tcPr>
            <w:tcW w:w="650" w:type="dxa"/>
            <w:vAlign w:val="center"/>
          </w:tcPr>
          <w:p w14:paraId="15DB57DA" w14:textId="3A81CD42" w:rsidR="00436E42" w:rsidRDefault="00FB0144" w:rsidP="00750F36">
            <w:pPr>
              <w:pStyle w:val="H1bodytext"/>
              <w:spacing w:after="0"/>
              <w:ind w:left="0"/>
              <w:jc w:val="center"/>
              <w:rPr>
                <w:rFonts w:ascii="Arial" w:hAnsi="Arial"/>
                <w:sz w:val="20"/>
              </w:rPr>
            </w:pPr>
            <w:r>
              <w:rPr>
                <w:rFonts w:ascii="Arial" w:hAnsi="Arial"/>
                <w:sz w:val="20"/>
              </w:rPr>
              <w:t>6</w:t>
            </w:r>
          </w:p>
        </w:tc>
        <w:tc>
          <w:tcPr>
            <w:tcW w:w="3644" w:type="dxa"/>
            <w:vAlign w:val="center"/>
          </w:tcPr>
          <w:p w14:paraId="1AC5F6FA" w14:textId="2F94BD84" w:rsidR="00436E42" w:rsidRDefault="00436E42" w:rsidP="00750F36">
            <w:pPr>
              <w:pStyle w:val="H1bodytext"/>
              <w:spacing w:after="0"/>
              <w:ind w:left="0"/>
              <w:rPr>
                <w:rFonts w:ascii="Arial" w:hAnsi="Arial"/>
                <w:sz w:val="20"/>
              </w:rPr>
            </w:pPr>
            <w:r>
              <w:rPr>
                <w:rFonts w:ascii="Arial" w:hAnsi="Arial"/>
                <w:sz w:val="20"/>
              </w:rPr>
              <w:t xml:space="preserve">FR-4 Check (from </w:t>
            </w:r>
            <w:r w:rsidR="00ED00A0">
              <w:rPr>
                <w:rFonts w:ascii="Arial" w:hAnsi="Arial"/>
                <w:b/>
                <w:bCs/>
                <w:i/>
                <w:iCs/>
                <w:sz w:val="20"/>
              </w:rPr>
              <w:t>ipp_check.log</w:t>
            </w:r>
            <w:r>
              <w:rPr>
                <w:rFonts w:ascii="Arial" w:hAnsi="Arial"/>
                <w:sz w:val="20"/>
              </w:rPr>
              <w:t>)</w:t>
            </w:r>
          </w:p>
        </w:tc>
        <w:tc>
          <w:tcPr>
            <w:tcW w:w="3649" w:type="dxa"/>
            <w:vAlign w:val="center"/>
          </w:tcPr>
          <w:p w14:paraId="37A091D0" w14:textId="7BCFE454"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(Chemical Inventory Check)</w:t>
            </w:r>
            <w:r>
              <w:rPr>
                <w:rFonts w:ascii="Arial" w:hAnsi="Arial"/>
                <w:sz w:val="20"/>
              </w:rPr>
              <w:t>”.</w:t>
            </w:r>
          </w:p>
          <w:p w14:paraId="2606ACDC" w14:textId="77777777" w:rsidR="00436E42" w:rsidRDefault="00436E42" w:rsidP="00750F36">
            <w:pPr>
              <w:pStyle w:val="H1bodytext"/>
              <w:spacing w:after="0"/>
              <w:ind w:left="0"/>
              <w:rPr>
                <w:rFonts w:ascii="Arial" w:hAnsi="Arial"/>
                <w:sz w:val="20"/>
              </w:rPr>
            </w:pPr>
          </w:p>
          <w:p w14:paraId="692234A8"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FR-4 has been satisfied by the </w:t>
            </w:r>
            <w:sdt>
              <w:sdtPr>
                <w:rPr>
                  <w:rFonts w:ascii="Arial" w:hAnsi="Arial"/>
                  <w:b/>
                  <w:bCs/>
                  <w:sz w:val="20"/>
                </w:rPr>
                <w:alias w:val="Keywords"/>
                <w:tag w:val=""/>
                <w:id w:val="954058341"/>
                <w:placeholder>
                  <w:docPart w:val="76A3856818734A5E8457ACFF2EEC01E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604B0ED6" w14:textId="2A78350E"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10C8EE45" w14:textId="77777777" w:rsidTr="00750F36">
        <w:trPr>
          <w:trHeight w:val="539"/>
        </w:trPr>
        <w:tc>
          <w:tcPr>
            <w:tcW w:w="650" w:type="dxa"/>
            <w:vAlign w:val="center"/>
          </w:tcPr>
          <w:p w14:paraId="1B75247C" w14:textId="06056C8A" w:rsidR="00436E42" w:rsidRDefault="00FB0144" w:rsidP="00750F36">
            <w:pPr>
              <w:pStyle w:val="H1bodytext"/>
              <w:spacing w:after="0"/>
              <w:ind w:left="0"/>
              <w:jc w:val="center"/>
              <w:rPr>
                <w:rFonts w:ascii="Arial" w:hAnsi="Arial"/>
                <w:sz w:val="20"/>
              </w:rPr>
            </w:pPr>
            <w:r>
              <w:rPr>
                <w:rFonts w:ascii="Arial" w:hAnsi="Arial"/>
                <w:sz w:val="20"/>
              </w:rPr>
              <w:t>7</w:t>
            </w:r>
          </w:p>
        </w:tc>
        <w:tc>
          <w:tcPr>
            <w:tcW w:w="3644" w:type="dxa"/>
            <w:vAlign w:val="center"/>
          </w:tcPr>
          <w:p w14:paraId="78056B48" w14:textId="0DAD61F0" w:rsidR="00436E42" w:rsidRDefault="00436E42" w:rsidP="00750F36">
            <w:pPr>
              <w:pStyle w:val="H1bodytext"/>
              <w:spacing w:after="0"/>
              <w:ind w:left="0"/>
              <w:rPr>
                <w:rFonts w:ascii="Arial" w:hAnsi="Arial"/>
                <w:sz w:val="20"/>
              </w:rPr>
            </w:pPr>
            <w:r>
              <w:rPr>
                <w:rFonts w:ascii="Arial" w:hAnsi="Arial"/>
                <w:sz w:val="20"/>
              </w:rPr>
              <w:t xml:space="preserve">FR-7 Check (from </w:t>
            </w:r>
            <w:r w:rsidR="00ED00A0">
              <w:rPr>
                <w:rFonts w:ascii="Arial" w:hAnsi="Arial"/>
                <w:b/>
                <w:bCs/>
                <w:i/>
                <w:iCs/>
                <w:sz w:val="20"/>
              </w:rPr>
              <w:t>ipp_check.log</w:t>
            </w:r>
            <w:r>
              <w:rPr>
                <w:rFonts w:ascii="Arial" w:hAnsi="Arial"/>
                <w:sz w:val="20"/>
              </w:rPr>
              <w:t>)</w:t>
            </w:r>
          </w:p>
        </w:tc>
        <w:tc>
          <w:tcPr>
            <w:tcW w:w="3649" w:type="dxa"/>
            <w:vAlign w:val="center"/>
          </w:tcPr>
          <w:p w14:paraId="02F198E1" w14:textId="538EA241"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“##QA-PASS (SAC Check)”.</w:t>
            </w:r>
          </w:p>
          <w:p w14:paraId="09829CA0" w14:textId="77777777" w:rsidR="00436E42" w:rsidRDefault="00436E42" w:rsidP="00750F36">
            <w:pPr>
              <w:pStyle w:val="H1bodytext"/>
              <w:spacing w:after="0"/>
              <w:ind w:left="0"/>
              <w:rPr>
                <w:rFonts w:ascii="Arial" w:hAnsi="Arial"/>
                <w:sz w:val="20"/>
              </w:rPr>
            </w:pPr>
          </w:p>
          <w:p w14:paraId="72BF5208" w14:textId="77777777" w:rsidR="00436E42" w:rsidRPr="00E43DD8" w:rsidRDefault="00436E42" w:rsidP="00750F36">
            <w:pPr>
              <w:pStyle w:val="H1bodytext"/>
              <w:spacing w:after="0"/>
              <w:ind w:left="0"/>
              <w:rPr>
                <w:rFonts w:ascii="Arial" w:hAnsi="Arial"/>
                <w:sz w:val="20"/>
              </w:rPr>
            </w:pPr>
            <w:r>
              <w:rPr>
                <w:rFonts w:ascii="Arial" w:hAnsi="Arial"/>
                <w:sz w:val="20"/>
              </w:rPr>
              <w:t xml:space="preserve">If this exact string is present, FR-7 has been satisfied by the </w:t>
            </w:r>
            <w:sdt>
              <w:sdtPr>
                <w:rPr>
                  <w:rFonts w:ascii="Arial" w:hAnsi="Arial"/>
                  <w:b/>
                  <w:bCs/>
                  <w:sz w:val="20"/>
                </w:rPr>
                <w:alias w:val="Keywords"/>
                <w:tag w:val=""/>
                <w:id w:val="-2126532396"/>
                <w:placeholder>
                  <w:docPart w:val="D01DFCB2DCA84D9A911A3F2703ABEC8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0BAFEAD" w14:textId="1DB51925"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914E978" w14:textId="77777777" w:rsidTr="00750F36">
        <w:trPr>
          <w:trHeight w:val="539"/>
        </w:trPr>
        <w:tc>
          <w:tcPr>
            <w:tcW w:w="650" w:type="dxa"/>
            <w:vAlign w:val="center"/>
          </w:tcPr>
          <w:p w14:paraId="0769821F" w14:textId="37A8925D" w:rsidR="00436E42" w:rsidRDefault="00FB0144" w:rsidP="00750F36">
            <w:pPr>
              <w:pStyle w:val="H1bodytext"/>
              <w:spacing w:after="0"/>
              <w:ind w:left="0"/>
              <w:jc w:val="center"/>
              <w:rPr>
                <w:rFonts w:ascii="Arial" w:hAnsi="Arial"/>
                <w:sz w:val="20"/>
              </w:rPr>
            </w:pPr>
            <w:r>
              <w:rPr>
                <w:rFonts w:ascii="Arial" w:hAnsi="Arial"/>
                <w:sz w:val="20"/>
              </w:rPr>
              <w:t>8</w:t>
            </w:r>
          </w:p>
        </w:tc>
        <w:tc>
          <w:tcPr>
            <w:tcW w:w="3644" w:type="dxa"/>
            <w:vAlign w:val="center"/>
          </w:tcPr>
          <w:p w14:paraId="75B18373" w14:textId="14A7718E" w:rsidR="00436E42" w:rsidRPr="00C8487B" w:rsidRDefault="00436E42" w:rsidP="00750F36">
            <w:pPr>
              <w:pStyle w:val="H1bodytext"/>
              <w:spacing w:after="0"/>
              <w:ind w:left="0"/>
              <w:rPr>
                <w:rFonts w:ascii="Arial" w:hAnsi="Arial"/>
                <w:sz w:val="20"/>
              </w:rPr>
            </w:pPr>
            <w:r>
              <w:rPr>
                <w:rFonts w:ascii="Arial" w:hAnsi="Arial"/>
                <w:sz w:val="20"/>
              </w:rPr>
              <w:t xml:space="preserve">FR-8 Check (from </w:t>
            </w:r>
            <w:r w:rsidR="00ED00A0">
              <w:rPr>
                <w:rFonts w:ascii="Arial" w:hAnsi="Arial"/>
                <w:b/>
                <w:bCs/>
                <w:i/>
                <w:iCs/>
                <w:sz w:val="20"/>
              </w:rPr>
              <w:t>ipp_check.log</w:t>
            </w:r>
            <w:r>
              <w:rPr>
                <w:rFonts w:ascii="Arial" w:hAnsi="Arial"/>
                <w:sz w:val="20"/>
              </w:rPr>
              <w:t>)</w:t>
            </w:r>
          </w:p>
        </w:tc>
        <w:tc>
          <w:tcPr>
            <w:tcW w:w="3649" w:type="dxa"/>
            <w:vAlign w:val="center"/>
          </w:tcPr>
          <w:p w14:paraId="360CC8B7" w14:textId="285A0ACB"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w:t>
            </w:r>
            <w:r>
              <w:rPr>
                <w:rFonts w:ascii="Arial" w:hAnsi="Arial"/>
                <w:sz w:val="20"/>
              </w:rPr>
              <w:t>”.</w:t>
            </w:r>
          </w:p>
          <w:p w14:paraId="237CEABA" w14:textId="77777777" w:rsidR="00436E42" w:rsidRDefault="00436E42" w:rsidP="00750F36">
            <w:pPr>
              <w:pStyle w:val="H1bodytext"/>
              <w:spacing w:after="0"/>
              <w:ind w:left="0"/>
              <w:rPr>
                <w:rFonts w:ascii="Arial" w:hAnsi="Arial"/>
                <w:sz w:val="20"/>
              </w:rPr>
            </w:pPr>
          </w:p>
          <w:p w14:paraId="0A4597AC" w14:textId="77777777" w:rsidR="00436E42" w:rsidRDefault="00436E42" w:rsidP="00750F36">
            <w:pPr>
              <w:pStyle w:val="H1bodytext"/>
              <w:spacing w:after="0"/>
              <w:ind w:left="0"/>
              <w:rPr>
                <w:rFonts w:ascii="Arial" w:hAnsi="Arial"/>
                <w:sz w:val="20"/>
              </w:rPr>
            </w:pPr>
            <w:r>
              <w:rPr>
                <w:rFonts w:ascii="Arial" w:hAnsi="Arial"/>
                <w:sz w:val="20"/>
              </w:rPr>
              <w:t xml:space="preserve">If this exact string is present, FR-8 has been satisfied by the </w:t>
            </w:r>
            <w:sdt>
              <w:sdtPr>
                <w:rPr>
                  <w:rFonts w:ascii="Arial" w:hAnsi="Arial"/>
                  <w:b/>
                  <w:bCs/>
                  <w:sz w:val="20"/>
                </w:rPr>
                <w:alias w:val="Keywords"/>
                <w:tag w:val=""/>
                <w:id w:val="238141095"/>
                <w:placeholder>
                  <w:docPart w:val="66FFCC62C5074E448537723115D35FE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2AD85A82" w14:textId="3E6B9AD1" w:rsidR="00436E42" w:rsidRPr="00702160" w:rsidRDefault="00417739" w:rsidP="00417739">
            <w:pPr>
              <w:pStyle w:val="H1bodytext"/>
              <w:spacing w:after="0"/>
              <w:ind w:left="0"/>
              <w:jc w:val="center"/>
              <w:rPr>
                <w:rFonts w:ascii="Arial" w:hAnsi="Arial"/>
                <w:sz w:val="20"/>
              </w:rPr>
            </w:pPr>
            <w:r>
              <w:rPr>
                <w:rFonts w:ascii="Arial" w:hAnsi="Arial"/>
                <w:sz w:val="20"/>
              </w:rPr>
              <w:t>Pass</w:t>
            </w:r>
          </w:p>
        </w:tc>
      </w:tr>
      <w:tr w:rsidR="00436E42" w:rsidRPr="007D0AAC" w14:paraId="4628302D" w14:textId="77777777" w:rsidTr="00750F36">
        <w:trPr>
          <w:trHeight w:val="539"/>
        </w:trPr>
        <w:tc>
          <w:tcPr>
            <w:tcW w:w="650" w:type="dxa"/>
            <w:vAlign w:val="center"/>
          </w:tcPr>
          <w:p w14:paraId="424D7BEE" w14:textId="0DC890FD" w:rsidR="00436E42" w:rsidRDefault="00FB0144" w:rsidP="00750F36">
            <w:pPr>
              <w:pStyle w:val="H1bodytext"/>
              <w:spacing w:after="0"/>
              <w:ind w:left="0"/>
              <w:jc w:val="center"/>
              <w:rPr>
                <w:rFonts w:ascii="Arial" w:hAnsi="Arial"/>
                <w:sz w:val="20"/>
              </w:rPr>
            </w:pPr>
            <w:r>
              <w:rPr>
                <w:rFonts w:ascii="Arial" w:hAnsi="Arial"/>
                <w:sz w:val="20"/>
              </w:rPr>
              <w:t>9</w:t>
            </w:r>
          </w:p>
        </w:tc>
        <w:tc>
          <w:tcPr>
            <w:tcW w:w="3644" w:type="dxa"/>
            <w:vAlign w:val="center"/>
          </w:tcPr>
          <w:p w14:paraId="31984369" w14:textId="030DC41A" w:rsidR="00436E42" w:rsidRDefault="00436E42" w:rsidP="00750F36">
            <w:pPr>
              <w:pStyle w:val="H1bodytext"/>
              <w:spacing w:after="0"/>
              <w:ind w:left="0"/>
              <w:rPr>
                <w:rFonts w:ascii="Arial" w:hAnsi="Arial"/>
                <w:sz w:val="20"/>
              </w:rPr>
            </w:pPr>
            <w:r>
              <w:rPr>
                <w:rFonts w:ascii="Arial" w:hAnsi="Arial"/>
                <w:sz w:val="20"/>
              </w:rPr>
              <w:t xml:space="preserve">FR-9 Check (from </w:t>
            </w:r>
            <w:r w:rsidR="00ED00A0">
              <w:rPr>
                <w:rFonts w:ascii="Arial" w:hAnsi="Arial"/>
                <w:b/>
                <w:bCs/>
                <w:i/>
                <w:iCs/>
                <w:sz w:val="20"/>
              </w:rPr>
              <w:t>ipp_check.log</w:t>
            </w:r>
            <w:r>
              <w:rPr>
                <w:rFonts w:ascii="Arial" w:hAnsi="Arial"/>
                <w:sz w:val="20"/>
              </w:rPr>
              <w:t>)</w:t>
            </w:r>
          </w:p>
        </w:tc>
        <w:tc>
          <w:tcPr>
            <w:tcW w:w="3649" w:type="dxa"/>
            <w:vAlign w:val="center"/>
          </w:tcPr>
          <w:p w14:paraId="395EE6D7" w14:textId="30BD9D42" w:rsidR="00436E42" w:rsidRDefault="00436E42" w:rsidP="00750F36">
            <w:pPr>
              <w:pStyle w:val="H1bodytext"/>
              <w:spacing w:after="0"/>
              <w:ind w:left="0"/>
              <w:rPr>
                <w:rFonts w:ascii="Arial" w:hAnsi="Arial"/>
                <w:sz w:val="20"/>
              </w:rPr>
            </w:pPr>
            <w:r>
              <w:rPr>
                <w:rFonts w:ascii="Arial" w:hAnsi="Arial"/>
                <w:sz w:val="20"/>
              </w:rPr>
              <w:t xml:space="preserve">Open </w:t>
            </w:r>
            <w:r w:rsidR="00ED00A0">
              <w:rPr>
                <w:rFonts w:ascii="Arial" w:hAnsi="Arial"/>
                <w:b/>
                <w:bCs/>
                <w:i/>
                <w:iCs/>
                <w:sz w:val="20"/>
              </w:rPr>
              <w:t>ipp_check.log</w:t>
            </w:r>
            <w:r>
              <w:rPr>
                <w:rFonts w:ascii="Arial" w:hAnsi="Arial"/>
                <w:sz w:val="20"/>
              </w:rPr>
              <w:t xml:space="preserve"> in a text editor and search for the string inside double quotes: “</w:t>
            </w:r>
            <w:r w:rsidRPr="0041315E">
              <w:rPr>
                <w:rFonts w:ascii="Arial" w:hAnsi="Arial"/>
                <w:sz w:val="20"/>
              </w:rPr>
              <w:t>##QA-PASS (Comprehensive Check in Reverse)</w:t>
            </w:r>
            <w:r>
              <w:rPr>
                <w:rFonts w:ascii="Arial" w:hAnsi="Arial"/>
                <w:sz w:val="20"/>
              </w:rPr>
              <w:t>”.</w:t>
            </w:r>
          </w:p>
          <w:p w14:paraId="08CA9BD4" w14:textId="77777777" w:rsidR="00436E42" w:rsidRDefault="00436E42" w:rsidP="00750F36">
            <w:pPr>
              <w:pStyle w:val="H1bodytext"/>
              <w:spacing w:after="0"/>
              <w:ind w:left="0"/>
              <w:rPr>
                <w:rFonts w:ascii="Arial" w:hAnsi="Arial"/>
                <w:sz w:val="20"/>
              </w:rPr>
            </w:pPr>
          </w:p>
          <w:p w14:paraId="5FC8BFB2" w14:textId="77777777" w:rsidR="00436E42" w:rsidRDefault="00436E42" w:rsidP="00750F36">
            <w:pPr>
              <w:pStyle w:val="H1bodytext"/>
              <w:spacing w:after="0"/>
              <w:ind w:left="0"/>
              <w:rPr>
                <w:rFonts w:ascii="Arial" w:hAnsi="Arial"/>
                <w:sz w:val="20"/>
              </w:rPr>
            </w:pPr>
            <w:r>
              <w:rPr>
                <w:rFonts w:ascii="Arial" w:hAnsi="Arial"/>
                <w:sz w:val="20"/>
              </w:rPr>
              <w:lastRenderedPageBreak/>
              <w:t xml:space="preserve">If this exact string is present, FR-9 has been satisfied by the </w:t>
            </w:r>
            <w:sdt>
              <w:sdtPr>
                <w:rPr>
                  <w:rFonts w:ascii="Arial" w:hAnsi="Arial"/>
                  <w:b/>
                  <w:bCs/>
                  <w:sz w:val="20"/>
                </w:rPr>
                <w:alias w:val="Keywords"/>
                <w:tag w:val=""/>
                <w:id w:val="1963448987"/>
                <w:placeholder>
                  <w:docPart w:val="C1352AE7762E479686C307B963EAA1F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CIE-IPP</w:t>
                </w:r>
              </w:sdtContent>
            </w:sdt>
            <w:r>
              <w:rPr>
                <w:rFonts w:ascii="Arial" w:hAnsi="Arial"/>
                <w:b/>
                <w:bCs/>
                <w:sz w:val="20"/>
              </w:rPr>
              <w:t xml:space="preserve"> </w:t>
            </w:r>
            <w:r w:rsidRPr="00960A25">
              <w:rPr>
                <w:rFonts w:ascii="Arial" w:hAnsi="Arial"/>
                <w:sz w:val="20"/>
              </w:rPr>
              <w:t>tool</w:t>
            </w:r>
            <w:r>
              <w:rPr>
                <w:rFonts w:ascii="Arial" w:hAnsi="Arial"/>
                <w:sz w:val="20"/>
              </w:rPr>
              <w:t>.</w:t>
            </w:r>
          </w:p>
        </w:tc>
        <w:tc>
          <w:tcPr>
            <w:tcW w:w="1417" w:type="dxa"/>
            <w:vAlign w:val="center"/>
          </w:tcPr>
          <w:p w14:paraId="336F0BE5" w14:textId="16B88D5A" w:rsidR="00436E42" w:rsidRPr="00702160" w:rsidRDefault="00417739" w:rsidP="00417739">
            <w:pPr>
              <w:pStyle w:val="H1bodytext"/>
              <w:spacing w:after="0"/>
              <w:ind w:left="0"/>
              <w:jc w:val="center"/>
              <w:rPr>
                <w:rFonts w:ascii="Arial" w:hAnsi="Arial"/>
                <w:sz w:val="20"/>
              </w:rPr>
            </w:pPr>
            <w:r>
              <w:rPr>
                <w:rFonts w:ascii="Arial" w:hAnsi="Arial"/>
                <w:sz w:val="20"/>
              </w:rPr>
              <w:lastRenderedPageBreak/>
              <w:t>Pass</w:t>
            </w:r>
          </w:p>
        </w:tc>
      </w:tr>
    </w:tbl>
    <w:p w14:paraId="23FA63C3" w14:textId="57D1E69C" w:rsidR="00FD4851" w:rsidRDefault="00FD4851"/>
    <w:p w14:paraId="2A88E669" w14:textId="60FC07A9" w:rsidR="00FD4851" w:rsidRDefault="00FD4851"/>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95089A3" w:rsidR="00E77779" w:rsidRPr="00DA11B3" w:rsidRDefault="00766660"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Cs w:val="22"/>
                  </w:rPr>
                  <w:t>CIE-IPP</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734C4725" w:rsidR="00E77779" w:rsidRPr="007D0AAC" w:rsidRDefault="00766660"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7CED2829"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b/>
                    <w:bCs/>
                    <w:sz w:val="20"/>
                  </w:rPr>
                  <w:t>CIE-IPP</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1EC4B805" w:rsidR="00E77779" w:rsidRPr="007D0AAC" w:rsidRDefault="00DD4761" w:rsidP="00B84619">
            <w:pPr>
              <w:pStyle w:val="H1bodytext"/>
              <w:spacing w:after="0"/>
              <w:ind w:left="0"/>
              <w:rPr>
                <w:rFonts w:ascii="Arial" w:hAnsi="Arial"/>
                <w:b/>
                <w:sz w:val="20"/>
              </w:rPr>
            </w:pPr>
            <w:r w:rsidRPr="00DD4761">
              <w:rPr>
                <w:rFonts w:ascii="Arial" w:hAnsi="Arial"/>
                <w:b/>
                <w:sz w:val="20"/>
              </w:rPr>
              <w:t>\\olive\backups\CAVE\CA-CIE-Tools-TestEnv\</w:t>
            </w:r>
            <w:r w:rsidR="00EF1976">
              <w:rPr>
                <w:rFonts w:ascii="Arial" w:hAnsi="Arial"/>
                <w:b/>
                <w:sz w:val="20"/>
              </w:rPr>
              <w:t>cie-ipp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BD461C4"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DD4761" w:rsidRPr="00DD4761">
              <w:rPr>
                <w:rFonts w:ascii="Arial" w:hAnsi="Arial"/>
                <w:b/>
                <w:sz w:val="20"/>
              </w:rPr>
              <w:t>\\olive\backups\CAVE\CA-CIE-Tools-TestEnv\</w:t>
            </w:r>
            <w:r w:rsidR="00EF1976">
              <w:rPr>
                <w:rFonts w:ascii="Arial" w:hAnsi="Arial"/>
                <w:b/>
                <w:sz w:val="20"/>
              </w:rPr>
              <w:t>cie-ipp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7E99C5C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77723E">
                  <w:rPr>
                    <w:rFonts w:ascii="Arial" w:hAnsi="Arial"/>
                    <w:i/>
                    <w:iCs/>
                    <w:sz w:val="20"/>
                  </w:rPr>
                  <w:t>CIE-IPP</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476CE3E4" w:rsidR="00254584" w:rsidRDefault="00254584" w:rsidP="00254584">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7983A3CE" w14:textId="497B65CE" w:rsidR="00254584" w:rsidRPr="007D0AAC" w:rsidRDefault="00254584" w:rsidP="00254584">
            <w:pPr>
              <w:pStyle w:val="H1bodytext"/>
              <w:spacing w:after="0"/>
              <w:ind w:left="0"/>
              <w:rPr>
                <w:rFonts w:ascii="Arial" w:hAnsi="Arial"/>
                <w:i/>
                <w:iCs/>
                <w:sz w:val="20"/>
              </w:rPr>
            </w:pPr>
            <w:r>
              <w:rPr>
                <w:rFonts w:ascii="Arial" w:hAnsi="Arial"/>
                <w:sz w:val="20"/>
              </w:rPr>
              <w:t xml:space="preserve">Should see at least </w:t>
            </w:r>
            <w:r w:rsidR="000C634C">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5586C76A" w:rsidR="00F52CC7" w:rsidRDefault="00F52CC7"/>
    <w:p w14:paraId="6978ACB7" w14:textId="29258EF7" w:rsidR="009954A4" w:rsidRDefault="009954A4" w:rsidP="00766660">
      <w:pPr>
        <w:spacing w:after="160" w:line="259" w:lineRule="auto"/>
      </w:pPr>
    </w:p>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50AE0A" w14:textId="77777777" w:rsidR="00CD1094" w:rsidRDefault="00CD1094">
      <w:r>
        <w:separator/>
      </w:r>
    </w:p>
  </w:endnote>
  <w:endnote w:type="continuationSeparator" w:id="0">
    <w:p w14:paraId="5B257AFE" w14:textId="77777777" w:rsidR="00CD1094" w:rsidRDefault="00CD1094">
      <w:r>
        <w:continuationSeparator/>
      </w:r>
    </w:p>
  </w:endnote>
  <w:endnote w:type="continuationNotice" w:id="1">
    <w:p w14:paraId="4BFEDF64" w14:textId="77777777" w:rsidR="00CD1094" w:rsidRDefault="00CD10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CD1094" w:rsidRPr="00F91BB5" w:rsidRDefault="00CD1094"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A637B" w14:textId="77777777" w:rsidR="00CD1094" w:rsidRDefault="00CD1094">
      <w:r>
        <w:separator/>
      </w:r>
    </w:p>
  </w:footnote>
  <w:footnote w:type="continuationSeparator" w:id="0">
    <w:p w14:paraId="4606AA16" w14:textId="77777777" w:rsidR="00CD1094" w:rsidRDefault="00CD1094">
      <w:r>
        <w:continuationSeparator/>
      </w:r>
    </w:p>
  </w:footnote>
  <w:footnote w:type="continuationNotice" w:id="1">
    <w:p w14:paraId="1439D18D" w14:textId="77777777" w:rsidR="00CD1094" w:rsidRDefault="00CD10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CD1094" w:rsidRDefault="00CD1094"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CD1094" w:rsidRPr="00695DB6" w:rsidRDefault="00CD1094"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CD1094" w:rsidRPr="00F00772" w:rsidRDefault="00CD1094" w:rsidP="00B84619">
    <w:pPr>
      <w:pStyle w:val="Spacer"/>
      <w:rPr>
        <w:rFonts w:ascii="Arial" w:hAnsi="Arial"/>
        <w:sz w:val="2"/>
      </w:rPr>
    </w:pPr>
  </w:p>
  <w:p w14:paraId="2093252F" w14:textId="77777777" w:rsidR="00CD1094" w:rsidRPr="00F00772" w:rsidRDefault="00CD1094">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CD1094" w:rsidRDefault="00CD1094"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CD1094" w:rsidRPr="00105BF0" w:rsidRDefault="00CD1094"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E44326"/>
    <w:multiLevelType w:val="hybridMultilevel"/>
    <w:tmpl w:val="89564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E0EFD"/>
    <w:multiLevelType w:val="hybridMultilevel"/>
    <w:tmpl w:val="778A7B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40078E"/>
    <w:multiLevelType w:val="hybridMultilevel"/>
    <w:tmpl w:val="20F236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DA067B"/>
    <w:multiLevelType w:val="hybridMultilevel"/>
    <w:tmpl w:val="79B0F6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962C2"/>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7"/>
  </w:num>
  <w:num w:numId="3">
    <w:abstractNumId w:val="2"/>
  </w:num>
  <w:num w:numId="4">
    <w:abstractNumId w:val="13"/>
  </w:num>
  <w:num w:numId="5">
    <w:abstractNumId w:val="4"/>
  </w:num>
  <w:num w:numId="6">
    <w:abstractNumId w:val="9"/>
  </w:num>
  <w:num w:numId="7">
    <w:abstractNumId w:val="15"/>
  </w:num>
  <w:num w:numId="8">
    <w:abstractNumId w:val="20"/>
  </w:num>
  <w:num w:numId="9">
    <w:abstractNumId w:val="19"/>
  </w:num>
  <w:num w:numId="10">
    <w:abstractNumId w:val="5"/>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0"/>
  </w:num>
  <w:num w:numId="16">
    <w:abstractNumId w:val="7"/>
  </w:num>
  <w:num w:numId="17">
    <w:abstractNumId w:val="8"/>
  </w:num>
  <w:num w:numId="18">
    <w:abstractNumId w:val="0"/>
  </w:num>
  <w:num w:numId="19">
    <w:abstractNumId w:val="3"/>
  </w:num>
  <w:num w:numId="20">
    <w:abstractNumId w:val="11"/>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60E6"/>
    <w:rsid w:val="00007DB9"/>
    <w:rsid w:val="00010717"/>
    <w:rsid w:val="000135CC"/>
    <w:rsid w:val="00014433"/>
    <w:rsid w:val="00015030"/>
    <w:rsid w:val="00015868"/>
    <w:rsid w:val="00015E92"/>
    <w:rsid w:val="00021040"/>
    <w:rsid w:val="00030F31"/>
    <w:rsid w:val="00035E77"/>
    <w:rsid w:val="0003751B"/>
    <w:rsid w:val="00041418"/>
    <w:rsid w:val="0004308D"/>
    <w:rsid w:val="0004379E"/>
    <w:rsid w:val="00050A67"/>
    <w:rsid w:val="00064374"/>
    <w:rsid w:val="00074FBE"/>
    <w:rsid w:val="00093579"/>
    <w:rsid w:val="000A0605"/>
    <w:rsid w:val="000A4609"/>
    <w:rsid w:val="000A71E8"/>
    <w:rsid w:val="000B07AC"/>
    <w:rsid w:val="000B0F43"/>
    <w:rsid w:val="000C3325"/>
    <w:rsid w:val="000C634C"/>
    <w:rsid w:val="000C7FCE"/>
    <w:rsid w:val="000D4EFF"/>
    <w:rsid w:val="000D5185"/>
    <w:rsid w:val="000D6080"/>
    <w:rsid w:val="000E2220"/>
    <w:rsid w:val="000E2ACA"/>
    <w:rsid w:val="000E66FE"/>
    <w:rsid w:val="000F0858"/>
    <w:rsid w:val="00111F13"/>
    <w:rsid w:val="001170D7"/>
    <w:rsid w:val="00117D2C"/>
    <w:rsid w:val="00117FB0"/>
    <w:rsid w:val="00123CE9"/>
    <w:rsid w:val="00125603"/>
    <w:rsid w:val="00125975"/>
    <w:rsid w:val="0013596E"/>
    <w:rsid w:val="00141D38"/>
    <w:rsid w:val="00150657"/>
    <w:rsid w:val="00161DD5"/>
    <w:rsid w:val="001705F3"/>
    <w:rsid w:val="00172812"/>
    <w:rsid w:val="00175270"/>
    <w:rsid w:val="00176613"/>
    <w:rsid w:val="001771F9"/>
    <w:rsid w:val="00180364"/>
    <w:rsid w:val="001852F3"/>
    <w:rsid w:val="00192EF0"/>
    <w:rsid w:val="00197584"/>
    <w:rsid w:val="001A04FD"/>
    <w:rsid w:val="001A185F"/>
    <w:rsid w:val="001B067F"/>
    <w:rsid w:val="001B7065"/>
    <w:rsid w:val="001C058D"/>
    <w:rsid w:val="001D2ECC"/>
    <w:rsid w:val="001E0780"/>
    <w:rsid w:val="001E104F"/>
    <w:rsid w:val="001E1D9C"/>
    <w:rsid w:val="001E1E08"/>
    <w:rsid w:val="001E2160"/>
    <w:rsid w:val="001F24CA"/>
    <w:rsid w:val="00210F62"/>
    <w:rsid w:val="0021429E"/>
    <w:rsid w:val="00215CB2"/>
    <w:rsid w:val="00232114"/>
    <w:rsid w:val="0023314E"/>
    <w:rsid w:val="00233A8F"/>
    <w:rsid w:val="00234E5C"/>
    <w:rsid w:val="002402BA"/>
    <w:rsid w:val="00240BD6"/>
    <w:rsid w:val="00254584"/>
    <w:rsid w:val="00262621"/>
    <w:rsid w:val="00272EA3"/>
    <w:rsid w:val="00280D0C"/>
    <w:rsid w:val="002816F5"/>
    <w:rsid w:val="00294DEA"/>
    <w:rsid w:val="002A5736"/>
    <w:rsid w:val="002A6DA7"/>
    <w:rsid w:val="002A79E5"/>
    <w:rsid w:val="002B3269"/>
    <w:rsid w:val="002B74A4"/>
    <w:rsid w:val="002C3BDD"/>
    <w:rsid w:val="002C7600"/>
    <w:rsid w:val="002D2476"/>
    <w:rsid w:val="002D7A48"/>
    <w:rsid w:val="002E2FC4"/>
    <w:rsid w:val="002E5D84"/>
    <w:rsid w:val="003037BC"/>
    <w:rsid w:val="00311B4A"/>
    <w:rsid w:val="00321BF6"/>
    <w:rsid w:val="00322DE9"/>
    <w:rsid w:val="0032413A"/>
    <w:rsid w:val="003314D1"/>
    <w:rsid w:val="003431F5"/>
    <w:rsid w:val="0035156A"/>
    <w:rsid w:val="00354AE5"/>
    <w:rsid w:val="00356EB9"/>
    <w:rsid w:val="003611AA"/>
    <w:rsid w:val="00361939"/>
    <w:rsid w:val="00364C75"/>
    <w:rsid w:val="0036516B"/>
    <w:rsid w:val="00370811"/>
    <w:rsid w:val="00376001"/>
    <w:rsid w:val="00380962"/>
    <w:rsid w:val="00382ED6"/>
    <w:rsid w:val="00386E0C"/>
    <w:rsid w:val="003928D2"/>
    <w:rsid w:val="003A26D6"/>
    <w:rsid w:val="003A4986"/>
    <w:rsid w:val="003A7882"/>
    <w:rsid w:val="003B2A82"/>
    <w:rsid w:val="003B45BA"/>
    <w:rsid w:val="003B5DF2"/>
    <w:rsid w:val="003C0AA4"/>
    <w:rsid w:val="003C60A0"/>
    <w:rsid w:val="003D0D2F"/>
    <w:rsid w:val="003D1C68"/>
    <w:rsid w:val="003D4C50"/>
    <w:rsid w:val="003D718B"/>
    <w:rsid w:val="003E3848"/>
    <w:rsid w:val="003F0CF4"/>
    <w:rsid w:val="003F53AB"/>
    <w:rsid w:val="00402B23"/>
    <w:rsid w:val="0041085F"/>
    <w:rsid w:val="0041315E"/>
    <w:rsid w:val="00415056"/>
    <w:rsid w:val="00417739"/>
    <w:rsid w:val="00427B21"/>
    <w:rsid w:val="00432628"/>
    <w:rsid w:val="00436E42"/>
    <w:rsid w:val="004404DE"/>
    <w:rsid w:val="004440A4"/>
    <w:rsid w:val="004474AB"/>
    <w:rsid w:val="00451655"/>
    <w:rsid w:val="004556EC"/>
    <w:rsid w:val="0046354D"/>
    <w:rsid w:val="00466456"/>
    <w:rsid w:val="00467804"/>
    <w:rsid w:val="004725D5"/>
    <w:rsid w:val="00474146"/>
    <w:rsid w:val="00474F2A"/>
    <w:rsid w:val="00475CE7"/>
    <w:rsid w:val="004762FE"/>
    <w:rsid w:val="00481A9C"/>
    <w:rsid w:val="00490995"/>
    <w:rsid w:val="004915F2"/>
    <w:rsid w:val="004A0F0A"/>
    <w:rsid w:val="004B705B"/>
    <w:rsid w:val="004C36A2"/>
    <w:rsid w:val="004C7959"/>
    <w:rsid w:val="004E0758"/>
    <w:rsid w:val="004E7152"/>
    <w:rsid w:val="004F0D72"/>
    <w:rsid w:val="004F4E3B"/>
    <w:rsid w:val="00504B75"/>
    <w:rsid w:val="00505BCC"/>
    <w:rsid w:val="005133DE"/>
    <w:rsid w:val="005152D3"/>
    <w:rsid w:val="00515D6F"/>
    <w:rsid w:val="00520858"/>
    <w:rsid w:val="00542CC1"/>
    <w:rsid w:val="005574CA"/>
    <w:rsid w:val="00563412"/>
    <w:rsid w:val="005703E5"/>
    <w:rsid w:val="0057568C"/>
    <w:rsid w:val="00576306"/>
    <w:rsid w:val="0058152E"/>
    <w:rsid w:val="00583F63"/>
    <w:rsid w:val="00595225"/>
    <w:rsid w:val="005B32BE"/>
    <w:rsid w:val="005B6800"/>
    <w:rsid w:val="005B7D3D"/>
    <w:rsid w:val="005C1656"/>
    <w:rsid w:val="005C755F"/>
    <w:rsid w:val="005D0001"/>
    <w:rsid w:val="005E33F3"/>
    <w:rsid w:val="005E65F2"/>
    <w:rsid w:val="005F05F8"/>
    <w:rsid w:val="005F6614"/>
    <w:rsid w:val="00602ADA"/>
    <w:rsid w:val="00606A19"/>
    <w:rsid w:val="00622317"/>
    <w:rsid w:val="00623D8B"/>
    <w:rsid w:val="006245F0"/>
    <w:rsid w:val="006247DB"/>
    <w:rsid w:val="00626FEF"/>
    <w:rsid w:val="00640172"/>
    <w:rsid w:val="006414D2"/>
    <w:rsid w:val="00642F63"/>
    <w:rsid w:val="00645AC0"/>
    <w:rsid w:val="00650122"/>
    <w:rsid w:val="006504D7"/>
    <w:rsid w:val="006535B2"/>
    <w:rsid w:val="00654DD8"/>
    <w:rsid w:val="00654F97"/>
    <w:rsid w:val="00663746"/>
    <w:rsid w:val="00666777"/>
    <w:rsid w:val="006848B9"/>
    <w:rsid w:val="00685261"/>
    <w:rsid w:val="00685F6B"/>
    <w:rsid w:val="00687789"/>
    <w:rsid w:val="00695C8D"/>
    <w:rsid w:val="006973AE"/>
    <w:rsid w:val="006A1EF3"/>
    <w:rsid w:val="006A2B71"/>
    <w:rsid w:val="006A40FF"/>
    <w:rsid w:val="006A4C2C"/>
    <w:rsid w:val="006B32E9"/>
    <w:rsid w:val="006B5A03"/>
    <w:rsid w:val="006B70D2"/>
    <w:rsid w:val="006B7713"/>
    <w:rsid w:val="006B7E38"/>
    <w:rsid w:val="006B7E8B"/>
    <w:rsid w:val="006C39EA"/>
    <w:rsid w:val="006C5316"/>
    <w:rsid w:val="006C6173"/>
    <w:rsid w:val="006D3B85"/>
    <w:rsid w:val="006E552D"/>
    <w:rsid w:val="006E765B"/>
    <w:rsid w:val="006E7761"/>
    <w:rsid w:val="006F15E4"/>
    <w:rsid w:val="006F2B00"/>
    <w:rsid w:val="006F6D31"/>
    <w:rsid w:val="00700992"/>
    <w:rsid w:val="00701AA9"/>
    <w:rsid w:val="00702160"/>
    <w:rsid w:val="00706005"/>
    <w:rsid w:val="0070649F"/>
    <w:rsid w:val="007119C5"/>
    <w:rsid w:val="007145BA"/>
    <w:rsid w:val="00715ED4"/>
    <w:rsid w:val="0073402F"/>
    <w:rsid w:val="0073587B"/>
    <w:rsid w:val="00735A51"/>
    <w:rsid w:val="007439DE"/>
    <w:rsid w:val="0074512E"/>
    <w:rsid w:val="0074666A"/>
    <w:rsid w:val="00750F36"/>
    <w:rsid w:val="00751E0C"/>
    <w:rsid w:val="00757E99"/>
    <w:rsid w:val="00766660"/>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364A"/>
    <w:rsid w:val="008128CF"/>
    <w:rsid w:val="00816D09"/>
    <w:rsid w:val="00827342"/>
    <w:rsid w:val="00832CF9"/>
    <w:rsid w:val="00837221"/>
    <w:rsid w:val="00837328"/>
    <w:rsid w:val="008444D9"/>
    <w:rsid w:val="0084620C"/>
    <w:rsid w:val="008463EB"/>
    <w:rsid w:val="00850706"/>
    <w:rsid w:val="00850E5B"/>
    <w:rsid w:val="0085634C"/>
    <w:rsid w:val="00856955"/>
    <w:rsid w:val="00857975"/>
    <w:rsid w:val="00883D04"/>
    <w:rsid w:val="008850E9"/>
    <w:rsid w:val="008912C9"/>
    <w:rsid w:val="008A03E0"/>
    <w:rsid w:val="008A356A"/>
    <w:rsid w:val="008B5A1F"/>
    <w:rsid w:val="008B6A67"/>
    <w:rsid w:val="008B7F47"/>
    <w:rsid w:val="008C124D"/>
    <w:rsid w:val="008E1070"/>
    <w:rsid w:val="008E115D"/>
    <w:rsid w:val="008E2C72"/>
    <w:rsid w:val="008E7E8E"/>
    <w:rsid w:val="008F1127"/>
    <w:rsid w:val="008F4440"/>
    <w:rsid w:val="008F4B1C"/>
    <w:rsid w:val="008F6E49"/>
    <w:rsid w:val="00905663"/>
    <w:rsid w:val="00925EB8"/>
    <w:rsid w:val="009267E9"/>
    <w:rsid w:val="00944D3C"/>
    <w:rsid w:val="009464F6"/>
    <w:rsid w:val="00952193"/>
    <w:rsid w:val="009544E7"/>
    <w:rsid w:val="00960A25"/>
    <w:rsid w:val="009624EB"/>
    <w:rsid w:val="00966079"/>
    <w:rsid w:val="00970933"/>
    <w:rsid w:val="00971370"/>
    <w:rsid w:val="00975ADA"/>
    <w:rsid w:val="0098355F"/>
    <w:rsid w:val="00990E57"/>
    <w:rsid w:val="00991E06"/>
    <w:rsid w:val="00991E56"/>
    <w:rsid w:val="00992F55"/>
    <w:rsid w:val="009935DE"/>
    <w:rsid w:val="0099375D"/>
    <w:rsid w:val="009954A4"/>
    <w:rsid w:val="00996CED"/>
    <w:rsid w:val="009A11D8"/>
    <w:rsid w:val="009A6F03"/>
    <w:rsid w:val="009B35A1"/>
    <w:rsid w:val="009C3975"/>
    <w:rsid w:val="009C5E97"/>
    <w:rsid w:val="009E0989"/>
    <w:rsid w:val="009E31FB"/>
    <w:rsid w:val="009E42D6"/>
    <w:rsid w:val="009F6764"/>
    <w:rsid w:val="00A22364"/>
    <w:rsid w:val="00A33C25"/>
    <w:rsid w:val="00A34AAC"/>
    <w:rsid w:val="00A46D4C"/>
    <w:rsid w:val="00A4786F"/>
    <w:rsid w:val="00A5316C"/>
    <w:rsid w:val="00A57B4D"/>
    <w:rsid w:val="00A57EB3"/>
    <w:rsid w:val="00A64420"/>
    <w:rsid w:val="00A70C0C"/>
    <w:rsid w:val="00A73DFF"/>
    <w:rsid w:val="00A76ECC"/>
    <w:rsid w:val="00A80399"/>
    <w:rsid w:val="00A83723"/>
    <w:rsid w:val="00A907D9"/>
    <w:rsid w:val="00A91589"/>
    <w:rsid w:val="00A91669"/>
    <w:rsid w:val="00AA419E"/>
    <w:rsid w:val="00AA72F7"/>
    <w:rsid w:val="00AB0D20"/>
    <w:rsid w:val="00AB209D"/>
    <w:rsid w:val="00AC2A17"/>
    <w:rsid w:val="00AC37BC"/>
    <w:rsid w:val="00AC5E79"/>
    <w:rsid w:val="00AD5D19"/>
    <w:rsid w:val="00AE466F"/>
    <w:rsid w:val="00AE7B2F"/>
    <w:rsid w:val="00B02909"/>
    <w:rsid w:val="00B04094"/>
    <w:rsid w:val="00B12919"/>
    <w:rsid w:val="00B15234"/>
    <w:rsid w:val="00B26796"/>
    <w:rsid w:val="00B34E76"/>
    <w:rsid w:val="00B37E5F"/>
    <w:rsid w:val="00B53A73"/>
    <w:rsid w:val="00B554BF"/>
    <w:rsid w:val="00B56325"/>
    <w:rsid w:val="00B61D50"/>
    <w:rsid w:val="00B646C4"/>
    <w:rsid w:val="00B7461D"/>
    <w:rsid w:val="00B84619"/>
    <w:rsid w:val="00B849FF"/>
    <w:rsid w:val="00B93885"/>
    <w:rsid w:val="00B94232"/>
    <w:rsid w:val="00B96B88"/>
    <w:rsid w:val="00BA1565"/>
    <w:rsid w:val="00BB444D"/>
    <w:rsid w:val="00BB598D"/>
    <w:rsid w:val="00BB6B51"/>
    <w:rsid w:val="00BC1A76"/>
    <w:rsid w:val="00BC7460"/>
    <w:rsid w:val="00BD0CFF"/>
    <w:rsid w:val="00BD3CCF"/>
    <w:rsid w:val="00BD4E56"/>
    <w:rsid w:val="00BD4FDC"/>
    <w:rsid w:val="00BF2A34"/>
    <w:rsid w:val="00BF5BD7"/>
    <w:rsid w:val="00BF6A71"/>
    <w:rsid w:val="00BF7107"/>
    <w:rsid w:val="00C029AE"/>
    <w:rsid w:val="00C04F6C"/>
    <w:rsid w:val="00C0712B"/>
    <w:rsid w:val="00C12080"/>
    <w:rsid w:val="00C14B82"/>
    <w:rsid w:val="00C20BA5"/>
    <w:rsid w:val="00C20FF0"/>
    <w:rsid w:val="00C26A5F"/>
    <w:rsid w:val="00C358F5"/>
    <w:rsid w:val="00C36CB1"/>
    <w:rsid w:val="00C372D2"/>
    <w:rsid w:val="00C438D1"/>
    <w:rsid w:val="00C517CC"/>
    <w:rsid w:val="00C536CD"/>
    <w:rsid w:val="00C571DA"/>
    <w:rsid w:val="00C90180"/>
    <w:rsid w:val="00C91515"/>
    <w:rsid w:val="00CA03CE"/>
    <w:rsid w:val="00CA45FC"/>
    <w:rsid w:val="00CC0C01"/>
    <w:rsid w:val="00CC2751"/>
    <w:rsid w:val="00CC2EFA"/>
    <w:rsid w:val="00CC36CD"/>
    <w:rsid w:val="00CD1094"/>
    <w:rsid w:val="00CD3B09"/>
    <w:rsid w:val="00CD4519"/>
    <w:rsid w:val="00CD4DF3"/>
    <w:rsid w:val="00CE0709"/>
    <w:rsid w:val="00CE566E"/>
    <w:rsid w:val="00CE63EA"/>
    <w:rsid w:val="00CF43A7"/>
    <w:rsid w:val="00D06A8A"/>
    <w:rsid w:val="00D11E1E"/>
    <w:rsid w:val="00D134FA"/>
    <w:rsid w:val="00D16275"/>
    <w:rsid w:val="00D40027"/>
    <w:rsid w:val="00D5095D"/>
    <w:rsid w:val="00D54A3F"/>
    <w:rsid w:val="00D55386"/>
    <w:rsid w:val="00D55562"/>
    <w:rsid w:val="00D55B31"/>
    <w:rsid w:val="00D56F98"/>
    <w:rsid w:val="00D57686"/>
    <w:rsid w:val="00D60993"/>
    <w:rsid w:val="00D82A6D"/>
    <w:rsid w:val="00D84DDA"/>
    <w:rsid w:val="00D938F1"/>
    <w:rsid w:val="00D95507"/>
    <w:rsid w:val="00DA0373"/>
    <w:rsid w:val="00DA065F"/>
    <w:rsid w:val="00DA11B3"/>
    <w:rsid w:val="00DA42F1"/>
    <w:rsid w:val="00DB30D0"/>
    <w:rsid w:val="00DB53EC"/>
    <w:rsid w:val="00DC2C2D"/>
    <w:rsid w:val="00DC64C3"/>
    <w:rsid w:val="00DC6C25"/>
    <w:rsid w:val="00DD001B"/>
    <w:rsid w:val="00DD0368"/>
    <w:rsid w:val="00DD03F9"/>
    <w:rsid w:val="00DD0438"/>
    <w:rsid w:val="00DD4002"/>
    <w:rsid w:val="00DD4761"/>
    <w:rsid w:val="00DD6722"/>
    <w:rsid w:val="00DF348E"/>
    <w:rsid w:val="00E03B4D"/>
    <w:rsid w:val="00E064AB"/>
    <w:rsid w:val="00E108DD"/>
    <w:rsid w:val="00E10C5C"/>
    <w:rsid w:val="00E174BE"/>
    <w:rsid w:val="00E20031"/>
    <w:rsid w:val="00E22D36"/>
    <w:rsid w:val="00E27D13"/>
    <w:rsid w:val="00E4396C"/>
    <w:rsid w:val="00E43DD8"/>
    <w:rsid w:val="00E45186"/>
    <w:rsid w:val="00E46B28"/>
    <w:rsid w:val="00E47F43"/>
    <w:rsid w:val="00E52261"/>
    <w:rsid w:val="00E54EEB"/>
    <w:rsid w:val="00E5500C"/>
    <w:rsid w:val="00E62A15"/>
    <w:rsid w:val="00E632A7"/>
    <w:rsid w:val="00E6378A"/>
    <w:rsid w:val="00E66939"/>
    <w:rsid w:val="00E66A93"/>
    <w:rsid w:val="00E70C1D"/>
    <w:rsid w:val="00E70E0F"/>
    <w:rsid w:val="00E77779"/>
    <w:rsid w:val="00E86D50"/>
    <w:rsid w:val="00EA1C21"/>
    <w:rsid w:val="00EB3EBB"/>
    <w:rsid w:val="00EB6A36"/>
    <w:rsid w:val="00EB6ECB"/>
    <w:rsid w:val="00EC1159"/>
    <w:rsid w:val="00EC5775"/>
    <w:rsid w:val="00EC77EE"/>
    <w:rsid w:val="00ED00A0"/>
    <w:rsid w:val="00EE5E56"/>
    <w:rsid w:val="00EF1976"/>
    <w:rsid w:val="00F02029"/>
    <w:rsid w:val="00F05AD2"/>
    <w:rsid w:val="00F06DB6"/>
    <w:rsid w:val="00F0786C"/>
    <w:rsid w:val="00F105D9"/>
    <w:rsid w:val="00F11689"/>
    <w:rsid w:val="00F14002"/>
    <w:rsid w:val="00F279D9"/>
    <w:rsid w:val="00F30A8B"/>
    <w:rsid w:val="00F36E2D"/>
    <w:rsid w:val="00F40948"/>
    <w:rsid w:val="00F40FB4"/>
    <w:rsid w:val="00F419F4"/>
    <w:rsid w:val="00F43519"/>
    <w:rsid w:val="00F47267"/>
    <w:rsid w:val="00F52CC7"/>
    <w:rsid w:val="00F7001F"/>
    <w:rsid w:val="00F773DE"/>
    <w:rsid w:val="00F81C6D"/>
    <w:rsid w:val="00F85238"/>
    <w:rsid w:val="00F85795"/>
    <w:rsid w:val="00F90568"/>
    <w:rsid w:val="00FA5E39"/>
    <w:rsid w:val="00FB0144"/>
    <w:rsid w:val="00FB0FA5"/>
    <w:rsid w:val="00FB76D4"/>
    <w:rsid w:val="00FC4746"/>
    <w:rsid w:val="00FC70FD"/>
    <w:rsid w:val="00FD2E71"/>
    <w:rsid w:val="00FD4851"/>
    <w:rsid w:val="00FD4B1E"/>
    <w:rsid w:val="00FE473B"/>
    <w:rsid w:val="00FE688C"/>
    <w:rsid w:val="00FF281B"/>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bm.com/support/knowledgecenter/en/SSEPGG_11.5.0/com.ibm.db2.luw.xml.doc/doc/xqrfnrhe.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1D86AA5B550D4155852973F6E701C69A"/>
        <w:category>
          <w:name w:val="General"/>
          <w:gallery w:val="placeholder"/>
        </w:category>
        <w:types>
          <w:type w:val="bbPlcHdr"/>
        </w:types>
        <w:behaviors>
          <w:behavior w:val="content"/>
        </w:behaviors>
        <w:guid w:val="{707042A7-BA3D-4304-B0F8-14FF314752EE}"/>
      </w:docPartPr>
      <w:docPartBody>
        <w:p w:rsidR="006C19CD" w:rsidRDefault="006C19CD" w:rsidP="006C19CD">
          <w:pPr>
            <w:pStyle w:val="1D86AA5B550D4155852973F6E701C69A"/>
          </w:pPr>
          <w:r w:rsidRPr="00F879AF">
            <w:rPr>
              <w:rStyle w:val="PlaceholderText"/>
            </w:rPr>
            <w:t>[Keywords]</w:t>
          </w:r>
        </w:p>
      </w:docPartBody>
    </w:docPart>
    <w:docPart>
      <w:docPartPr>
        <w:name w:val="AB2D4D584882430E98F80307139A021E"/>
        <w:category>
          <w:name w:val="General"/>
          <w:gallery w:val="placeholder"/>
        </w:category>
        <w:types>
          <w:type w:val="bbPlcHdr"/>
        </w:types>
        <w:behaviors>
          <w:behavior w:val="content"/>
        </w:behaviors>
        <w:guid w:val="{AF730717-2951-496A-A88A-9D0625701BB1}"/>
      </w:docPartPr>
      <w:docPartBody>
        <w:p w:rsidR="006C19CD" w:rsidRDefault="006C19CD" w:rsidP="006C19CD">
          <w:pPr>
            <w:pStyle w:val="AB2D4D584882430E98F80307139A021E"/>
          </w:pPr>
          <w:r w:rsidRPr="00F879AF">
            <w:rPr>
              <w:rStyle w:val="PlaceholderText"/>
            </w:rPr>
            <w:t>[Keywords]</w:t>
          </w:r>
        </w:p>
      </w:docPartBody>
    </w:docPart>
    <w:docPart>
      <w:docPartPr>
        <w:name w:val="5BB0DD99E8E0489F92C2CB97BDD239B8"/>
        <w:category>
          <w:name w:val="General"/>
          <w:gallery w:val="placeholder"/>
        </w:category>
        <w:types>
          <w:type w:val="bbPlcHdr"/>
        </w:types>
        <w:behaviors>
          <w:behavior w:val="content"/>
        </w:behaviors>
        <w:guid w:val="{874F98D3-8AD9-47B5-9A6B-A9EFA62AE112}"/>
      </w:docPartPr>
      <w:docPartBody>
        <w:p w:rsidR="006C19CD" w:rsidRDefault="006C19CD" w:rsidP="006C19CD">
          <w:pPr>
            <w:pStyle w:val="5BB0DD99E8E0489F92C2CB97BDD239B8"/>
          </w:pPr>
          <w:r w:rsidRPr="00F879AF">
            <w:rPr>
              <w:rStyle w:val="PlaceholderText"/>
            </w:rPr>
            <w:t>[Keywords]</w:t>
          </w:r>
        </w:p>
      </w:docPartBody>
    </w:docPart>
    <w:docPart>
      <w:docPartPr>
        <w:name w:val="3ECB63AA5B2D4C43A5F4565E43EEFCB6"/>
        <w:category>
          <w:name w:val="General"/>
          <w:gallery w:val="placeholder"/>
        </w:category>
        <w:types>
          <w:type w:val="bbPlcHdr"/>
        </w:types>
        <w:behaviors>
          <w:behavior w:val="content"/>
        </w:behaviors>
        <w:guid w:val="{4E1499DA-EABF-47DE-8287-F30F70205464}"/>
      </w:docPartPr>
      <w:docPartBody>
        <w:p w:rsidR="006C19CD" w:rsidRDefault="006C19CD" w:rsidP="006C19CD">
          <w:pPr>
            <w:pStyle w:val="3ECB63AA5B2D4C43A5F4565E43EEFCB6"/>
          </w:pPr>
          <w:r w:rsidRPr="00F879AF">
            <w:rPr>
              <w:rStyle w:val="PlaceholderText"/>
            </w:rPr>
            <w:t>[Keywords]</w:t>
          </w:r>
        </w:p>
      </w:docPartBody>
    </w:docPart>
    <w:docPart>
      <w:docPartPr>
        <w:name w:val="52A8C7EFB6254A2E927EDEA3BA4FB49B"/>
        <w:category>
          <w:name w:val="General"/>
          <w:gallery w:val="placeholder"/>
        </w:category>
        <w:types>
          <w:type w:val="bbPlcHdr"/>
        </w:types>
        <w:behaviors>
          <w:behavior w:val="content"/>
        </w:behaviors>
        <w:guid w:val="{3CC196D9-8D34-4645-AF03-46B8F9E41B5B}"/>
      </w:docPartPr>
      <w:docPartBody>
        <w:p w:rsidR="0094491B" w:rsidRDefault="006C19CD" w:rsidP="006C19CD">
          <w:pPr>
            <w:pStyle w:val="52A8C7EFB6254A2E927EDEA3BA4FB49B"/>
          </w:pPr>
          <w:r w:rsidRPr="00F879AF">
            <w:rPr>
              <w:rStyle w:val="PlaceholderText"/>
            </w:rPr>
            <w:t>[Keywords]</w:t>
          </w:r>
        </w:p>
      </w:docPartBody>
    </w:docPart>
    <w:docPart>
      <w:docPartPr>
        <w:name w:val="107DDCD6DE1E4A588BDC67B56D46477C"/>
        <w:category>
          <w:name w:val="General"/>
          <w:gallery w:val="placeholder"/>
        </w:category>
        <w:types>
          <w:type w:val="bbPlcHdr"/>
        </w:types>
        <w:behaviors>
          <w:behavior w:val="content"/>
        </w:behaviors>
        <w:guid w:val="{471F8322-7AFD-4170-B331-576F4FB72F3C}"/>
      </w:docPartPr>
      <w:docPartBody>
        <w:p w:rsidR="0094491B" w:rsidRDefault="006C19CD" w:rsidP="006C19CD">
          <w:pPr>
            <w:pStyle w:val="107DDCD6DE1E4A588BDC67B56D46477C"/>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F2E0D37CA739498F812326CDF33CF4E6"/>
        <w:category>
          <w:name w:val="General"/>
          <w:gallery w:val="placeholder"/>
        </w:category>
        <w:types>
          <w:type w:val="bbPlcHdr"/>
        </w:types>
        <w:behaviors>
          <w:behavior w:val="content"/>
        </w:behaviors>
        <w:guid w:val="{E23AB804-6335-4322-B8B3-73D16E168697}"/>
      </w:docPartPr>
      <w:docPartBody>
        <w:p w:rsidR="00455630" w:rsidRDefault="00FE3CB5" w:rsidP="00FE3CB5">
          <w:pPr>
            <w:pStyle w:val="F2E0D37CA739498F812326CDF33CF4E6"/>
          </w:pPr>
          <w:r w:rsidRPr="00F879AF">
            <w:rPr>
              <w:rStyle w:val="PlaceholderText"/>
            </w:rPr>
            <w:t>[Keywords]</w:t>
          </w:r>
        </w:p>
      </w:docPartBody>
    </w:docPart>
    <w:docPart>
      <w:docPartPr>
        <w:name w:val="712010DAC4F0494696EB8694C40671C8"/>
        <w:category>
          <w:name w:val="General"/>
          <w:gallery w:val="placeholder"/>
        </w:category>
        <w:types>
          <w:type w:val="bbPlcHdr"/>
        </w:types>
        <w:behaviors>
          <w:behavior w:val="content"/>
        </w:behaviors>
        <w:guid w:val="{4520DB56-E196-41A7-A1B4-49DE0D347822}"/>
      </w:docPartPr>
      <w:docPartBody>
        <w:p w:rsidR="00455630" w:rsidRDefault="00FE3CB5" w:rsidP="00FE3CB5">
          <w:pPr>
            <w:pStyle w:val="712010DAC4F0494696EB8694C40671C8"/>
          </w:pPr>
          <w:r w:rsidRPr="00F879AF">
            <w:rPr>
              <w:rStyle w:val="PlaceholderText"/>
            </w:rPr>
            <w:t>[Keywords]</w:t>
          </w:r>
        </w:p>
      </w:docPartBody>
    </w:docPart>
    <w:docPart>
      <w:docPartPr>
        <w:name w:val="BF1E5AF3838B4F2E922CA0BC2F4321C7"/>
        <w:category>
          <w:name w:val="General"/>
          <w:gallery w:val="placeholder"/>
        </w:category>
        <w:types>
          <w:type w:val="bbPlcHdr"/>
        </w:types>
        <w:behaviors>
          <w:behavior w:val="content"/>
        </w:behaviors>
        <w:guid w:val="{F6B27FFF-5BEE-4C1D-89CA-19CE7DA24802}"/>
      </w:docPartPr>
      <w:docPartBody>
        <w:p w:rsidR="00455630" w:rsidRDefault="00FE3CB5" w:rsidP="00FE3CB5">
          <w:pPr>
            <w:pStyle w:val="BF1E5AF3838B4F2E922CA0BC2F4321C7"/>
          </w:pPr>
          <w:r w:rsidRPr="00F879AF">
            <w:rPr>
              <w:rStyle w:val="PlaceholderText"/>
            </w:rPr>
            <w:t>[Keywords]</w:t>
          </w:r>
        </w:p>
      </w:docPartBody>
    </w:docPart>
    <w:docPart>
      <w:docPartPr>
        <w:name w:val="61D3A7C9E75B438988A8F02E2BAB6F0D"/>
        <w:category>
          <w:name w:val="General"/>
          <w:gallery w:val="placeholder"/>
        </w:category>
        <w:types>
          <w:type w:val="bbPlcHdr"/>
        </w:types>
        <w:behaviors>
          <w:behavior w:val="content"/>
        </w:behaviors>
        <w:guid w:val="{0B171EE4-06EB-493B-9F6B-287C16720FA2}"/>
      </w:docPartPr>
      <w:docPartBody>
        <w:p w:rsidR="00455630" w:rsidRDefault="00FE3CB5" w:rsidP="00FE3CB5">
          <w:pPr>
            <w:pStyle w:val="61D3A7C9E75B438988A8F02E2BAB6F0D"/>
          </w:pPr>
          <w:r w:rsidRPr="00F879AF">
            <w:rPr>
              <w:rStyle w:val="PlaceholderText"/>
            </w:rPr>
            <w:t>[Keywords]</w:t>
          </w:r>
        </w:p>
      </w:docPartBody>
    </w:docPart>
    <w:docPart>
      <w:docPartPr>
        <w:name w:val="3DFB3593963F445CBDE8108A4241259D"/>
        <w:category>
          <w:name w:val="General"/>
          <w:gallery w:val="placeholder"/>
        </w:category>
        <w:types>
          <w:type w:val="bbPlcHdr"/>
        </w:types>
        <w:behaviors>
          <w:behavior w:val="content"/>
        </w:behaviors>
        <w:guid w:val="{E6D9505D-8ABD-4BAB-B976-80E668F66AEC}"/>
      </w:docPartPr>
      <w:docPartBody>
        <w:p w:rsidR="00455630" w:rsidRDefault="00FE3CB5" w:rsidP="00FE3CB5">
          <w:pPr>
            <w:pStyle w:val="3DFB3593963F445CBDE8108A4241259D"/>
          </w:pPr>
          <w:r w:rsidRPr="00F879AF">
            <w:rPr>
              <w:rStyle w:val="PlaceholderText"/>
            </w:rPr>
            <w:t>[Keywords]</w:t>
          </w:r>
        </w:p>
      </w:docPartBody>
    </w:docPart>
    <w:docPart>
      <w:docPartPr>
        <w:name w:val="FFE713BA7D544453982DFB37BC6E581F"/>
        <w:category>
          <w:name w:val="General"/>
          <w:gallery w:val="placeholder"/>
        </w:category>
        <w:types>
          <w:type w:val="bbPlcHdr"/>
        </w:types>
        <w:behaviors>
          <w:behavior w:val="content"/>
        </w:behaviors>
        <w:guid w:val="{EBC0E7E7-06FB-41CB-90BE-75D38C807790}"/>
      </w:docPartPr>
      <w:docPartBody>
        <w:p w:rsidR="00455630" w:rsidRDefault="00FE3CB5" w:rsidP="00FE3CB5">
          <w:pPr>
            <w:pStyle w:val="FFE713BA7D544453982DFB37BC6E581F"/>
          </w:pPr>
          <w:r w:rsidRPr="00F879AF">
            <w:rPr>
              <w:rStyle w:val="PlaceholderText"/>
            </w:rPr>
            <w:t>[Keywords]</w:t>
          </w:r>
        </w:p>
      </w:docPartBody>
    </w:docPart>
    <w:docPart>
      <w:docPartPr>
        <w:name w:val="A5C504EE8E8641FA8621062632232996"/>
        <w:category>
          <w:name w:val="General"/>
          <w:gallery w:val="placeholder"/>
        </w:category>
        <w:types>
          <w:type w:val="bbPlcHdr"/>
        </w:types>
        <w:behaviors>
          <w:behavior w:val="content"/>
        </w:behaviors>
        <w:guid w:val="{C5D74A1E-99B1-4DFD-9A64-A8D8CC684F40}"/>
      </w:docPartPr>
      <w:docPartBody>
        <w:p w:rsidR="00455630" w:rsidRDefault="00FE3CB5" w:rsidP="00FE3CB5">
          <w:pPr>
            <w:pStyle w:val="A5C504EE8E8641FA8621062632232996"/>
          </w:pPr>
          <w:r w:rsidRPr="00F879AF">
            <w:rPr>
              <w:rStyle w:val="PlaceholderText"/>
            </w:rPr>
            <w:t>[Keywords]</w:t>
          </w:r>
        </w:p>
      </w:docPartBody>
    </w:docPart>
    <w:docPart>
      <w:docPartPr>
        <w:name w:val="1850A71C13E14EC89A6C6731D8FF5C72"/>
        <w:category>
          <w:name w:val="General"/>
          <w:gallery w:val="placeholder"/>
        </w:category>
        <w:types>
          <w:type w:val="bbPlcHdr"/>
        </w:types>
        <w:behaviors>
          <w:behavior w:val="content"/>
        </w:behaviors>
        <w:guid w:val="{12C7A06F-9CFF-47DC-ACE9-4FD91F88F361}"/>
      </w:docPartPr>
      <w:docPartBody>
        <w:p w:rsidR="00455630" w:rsidRDefault="00FE3CB5" w:rsidP="00FE3CB5">
          <w:pPr>
            <w:pStyle w:val="1850A71C13E14EC89A6C6731D8FF5C72"/>
          </w:pPr>
          <w:r w:rsidRPr="00F879AF">
            <w:rPr>
              <w:rStyle w:val="PlaceholderText"/>
            </w:rPr>
            <w:t>[Keywords]</w:t>
          </w:r>
        </w:p>
      </w:docPartBody>
    </w:docPart>
    <w:docPart>
      <w:docPartPr>
        <w:name w:val="AAC62F43B762401CB273E9EF0A199F00"/>
        <w:category>
          <w:name w:val="General"/>
          <w:gallery w:val="placeholder"/>
        </w:category>
        <w:types>
          <w:type w:val="bbPlcHdr"/>
        </w:types>
        <w:behaviors>
          <w:behavior w:val="content"/>
        </w:behaviors>
        <w:guid w:val="{E3E39141-1A41-480E-8752-AF82F1F8DEFE}"/>
      </w:docPartPr>
      <w:docPartBody>
        <w:p w:rsidR="00455630" w:rsidRDefault="00FE3CB5" w:rsidP="00FE3CB5">
          <w:pPr>
            <w:pStyle w:val="AAC62F43B762401CB273E9EF0A199F00"/>
          </w:pPr>
          <w:r w:rsidRPr="00F879AF">
            <w:rPr>
              <w:rStyle w:val="PlaceholderText"/>
            </w:rPr>
            <w:t>[Keywords]</w:t>
          </w:r>
        </w:p>
      </w:docPartBody>
    </w:docPart>
    <w:docPart>
      <w:docPartPr>
        <w:name w:val="76A3856818734A5E8457ACFF2EEC01E7"/>
        <w:category>
          <w:name w:val="General"/>
          <w:gallery w:val="placeholder"/>
        </w:category>
        <w:types>
          <w:type w:val="bbPlcHdr"/>
        </w:types>
        <w:behaviors>
          <w:behavior w:val="content"/>
        </w:behaviors>
        <w:guid w:val="{88F7A81F-3CAE-40CB-9BA8-BCD70B400358}"/>
      </w:docPartPr>
      <w:docPartBody>
        <w:p w:rsidR="00455630" w:rsidRDefault="00FE3CB5" w:rsidP="00FE3CB5">
          <w:pPr>
            <w:pStyle w:val="76A3856818734A5E8457ACFF2EEC01E7"/>
          </w:pPr>
          <w:r w:rsidRPr="00F879AF">
            <w:rPr>
              <w:rStyle w:val="PlaceholderText"/>
            </w:rPr>
            <w:t>[Keywords]</w:t>
          </w:r>
        </w:p>
      </w:docPartBody>
    </w:docPart>
    <w:docPart>
      <w:docPartPr>
        <w:name w:val="D01DFCB2DCA84D9A911A3F2703ABEC86"/>
        <w:category>
          <w:name w:val="General"/>
          <w:gallery w:val="placeholder"/>
        </w:category>
        <w:types>
          <w:type w:val="bbPlcHdr"/>
        </w:types>
        <w:behaviors>
          <w:behavior w:val="content"/>
        </w:behaviors>
        <w:guid w:val="{804A2C55-A1CF-41D1-A561-0FA1F2B103F9}"/>
      </w:docPartPr>
      <w:docPartBody>
        <w:p w:rsidR="00455630" w:rsidRDefault="00FE3CB5" w:rsidP="00FE3CB5">
          <w:pPr>
            <w:pStyle w:val="D01DFCB2DCA84D9A911A3F2703ABEC86"/>
          </w:pPr>
          <w:r w:rsidRPr="00F879AF">
            <w:rPr>
              <w:rStyle w:val="PlaceholderText"/>
            </w:rPr>
            <w:t>[Keywords]</w:t>
          </w:r>
        </w:p>
      </w:docPartBody>
    </w:docPart>
    <w:docPart>
      <w:docPartPr>
        <w:name w:val="66FFCC62C5074E448537723115D35FE5"/>
        <w:category>
          <w:name w:val="General"/>
          <w:gallery w:val="placeholder"/>
        </w:category>
        <w:types>
          <w:type w:val="bbPlcHdr"/>
        </w:types>
        <w:behaviors>
          <w:behavior w:val="content"/>
        </w:behaviors>
        <w:guid w:val="{334528AE-90C2-4B7D-B93F-9700B58BCB38}"/>
      </w:docPartPr>
      <w:docPartBody>
        <w:p w:rsidR="00455630" w:rsidRDefault="00FE3CB5" w:rsidP="00FE3CB5">
          <w:pPr>
            <w:pStyle w:val="66FFCC62C5074E448537723115D35FE5"/>
          </w:pPr>
          <w:r w:rsidRPr="00F879AF">
            <w:rPr>
              <w:rStyle w:val="PlaceholderText"/>
            </w:rPr>
            <w:t>[Keywords]</w:t>
          </w:r>
        </w:p>
      </w:docPartBody>
    </w:docPart>
    <w:docPart>
      <w:docPartPr>
        <w:name w:val="C1352AE7762E479686C307B963EAA1F3"/>
        <w:category>
          <w:name w:val="General"/>
          <w:gallery w:val="placeholder"/>
        </w:category>
        <w:types>
          <w:type w:val="bbPlcHdr"/>
        </w:types>
        <w:behaviors>
          <w:behavior w:val="content"/>
        </w:behaviors>
        <w:guid w:val="{8033DF5E-56CC-4F62-BECF-FB0E0B355F5E}"/>
      </w:docPartPr>
      <w:docPartBody>
        <w:p w:rsidR="00455630" w:rsidRDefault="00FE3CB5" w:rsidP="00FE3CB5">
          <w:pPr>
            <w:pStyle w:val="C1352AE7762E479686C307B963EAA1F3"/>
          </w:pPr>
          <w:r w:rsidRPr="00F879AF">
            <w:rPr>
              <w:rStyle w:val="PlaceholderText"/>
            </w:rPr>
            <w:t>[Keywords]</w:t>
          </w:r>
        </w:p>
      </w:docPartBody>
    </w:docPart>
    <w:docPart>
      <w:docPartPr>
        <w:name w:val="5D259C1618E2474FB1D6B85A79ED91A9"/>
        <w:category>
          <w:name w:val="General"/>
          <w:gallery w:val="placeholder"/>
        </w:category>
        <w:types>
          <w:type w:val="bbPlcHdr"/>
        </w:types>
        <w:behaviors>
          <w:behavior w:val="content"/>
        </w:behaviors>
        <w:guid w:val="{54E43EC1-0D2A-4D13-B9D7-BF67A22DFB1E}"/>
      </w:docPartPr>
      <w:docPartBody>
        <w:p w:rsidR="006B7B0C" w:rsidRDefault="006B7B0C" w:rsidP="006B7B0C">
          <w:pPr>
            <w:pStyle w:val="5D259C1618E2474FB1D6B85A79ED91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226593"/>
    <w:rsid w:val="002819AB"/>
    <w:rsid w:val="0039400B"/>
    <w:rsid w:val="00437290"/>
    <w:rsid w:val="00455630"/>
    <w:rsid w:val="0047338A"/>
    <w:rsid w:val="00565015"/>
    <w:rsid w:val="005C11DF"/>
    <w:rsid w:val="006B7B0C"/>
    <w:rsid w:val="006C19CD"/>
    <w:rsid w:val="0070296C"/>
    <w:rsid w:val="0072006C"/>
    <w:rsid w:val="007879F4"/>
    <w:rsid w:val="007A3320"/>
    <w:rsid w:val="00860665"/>
    <w:rsid w:val="00862A65"/>
    <w:rsid w:val="008911A7"/>
    <w:rsid w:val="0094491B"/>
    <w:rsid w:val="00995779"/>
    <w:rsid w:val="009B1DE7"/>
    <w:rsid w:val="00B30EBB"/>
    <w:rsid w:val="00B64C65"/>
    <w:rsid w:val="00BA4E5C"/>
    <w:rsid w:val="00C734EB"/>
    <w:rsid w:val="00CA29F6"/>
    <w:rsid w:val="00CC4A7D"/>
    <w:rsid w:val="00D5637F"/>
    <w:rsid w:val="00E03B4D"/>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B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1D86AA5B550D4155852973F6E701C69A">
    <w:name w:val="1D86AA5B550D4155852973F6E701C69A"/>
    <w:rsid w:val="006C19CD"/>
  </w:style>
  <w:style w:type="paragraph" w:customStyle="1" w:styleId="AB2D4D584882430E98F80307139A021E">
    <w:name w:val="AB2D4D584882430E98F80307139A021E"/>
    <w:rsid w:val="006C19CD"/>
  </w:style>
  <w:style w:type="paragraph" w:customStyle="1" w:styleId="5BB0DD99E8E0489F92C2CB97BDD239B8">
    <w:name w:val="5BB0DD99E8E0489F92C2CB97BDD239B8"/>
    <w:rsid w:val="006C19CD"/>
  </w:style>
  <w:style w:type="paragraph" w:customStyle="1" w:styleId="3ECB63AA5B2D4C43A5F4565E43EEFCB6">
    <w:name w:val="3ECB63AA5B2D4C43A5F4565E43EEFCB6"/>
    <w:rsid w:val="006C19CD"/>
  </w:style>
  <w:style w:type="paragraph" w:customStyle="1" w:styleId="52A8C7EFB6254A2E927EDEA3BA4FB49B">
    <w:name w:val="52A8C7EFB6254A2E927EDEA3BA4FB49B"/>
    <w:rsid w:val="006C19CD"/>
  </w:style>
  <w:style w:type="paragraph" w:customStyle="1" w:styleId="107DDCD6DE1E4A588BDC67B56D46477C">
    <w:name w:val="107DDCD6DE1E4A588BDC67B56D46477C"/>
    <w:rsid w:val="006C19CD"/>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F2E0D37CA739498F812326CDF33CF4E6">
    <w:name w:val="F2E0D37CA739498F812326CDF33CF4E6"/>
    <w:rsid w:val="00FE3CB5"/>
  </w:style>
  <w:style w:type="paragraph" w:customStyle="1" w:styleId="712010DAC4F0494696EB8694C40671C8">
    <w:name w:val="712010DAC4F0494696EB8694C40671C8"/>
    <w:rsid w:val="00FE3CB5"/>
  </w:style>
  <w:style w:type="paragraph" w:customStyle="1" w:styleId="BF1E5AF3838B4F2E922CA0BC2F4321C7">
    <w:name w:val="BF1E5AF3838B4F2E922CA0BC2F4321C7"/>
    <w:rsid w:val="00FE3CB5"/>
  </w:style>
  <w:style w:type="paragraph" w:customStyle="1" w:styleId="61D3A7C9E75B438988A8F02E2BAB6F0D">
    <w:name w:val="61D3A7C9E75B438988A8F02E2BAB6F0D"/>
    <w:rsid w:val="00FE3CB5"/>
  </w:style>
  <w:style w:type="paragraph" w:customStyle="1" w:styleId="3DFB3593963F445CBDE8108A4241259D">
    <w:name w:val="3DFB3593963F445CBDE8108A4241259D"/>
    <w:rsid w:val="00FE3CB5"/>
  </w:style>
  <w:style w:type="paragraph" w:customStyle="1" w:styleId="FFE713BA7D544453982DFB37BC6E581F">
    <w:name w:val="FFE713BA7D544453982DFB37BC6E581F"/>
    <w:rsid w:val="00FE3CB5"/>
  </w:style>
  <w:style w:type="paragraph" w:customStyle="1" w:styleId="A5C504EE8E8641FA8621062632232996">
    <w:name w:val="A5C504EE8E8641FA8621062632232996"/>
    <w:rsid w:val="00FE3CB5"/>
  </w:style>
  <w:style w:type="paragraph" w:customStyle="1" w:styleId="1850A71C13E14EC89A6C6731D8FF5C72">
    <w:name w:val="1850A71C13E14EC89A6C6731D8FF5C72"/>
    <w:rsid w:val="00FE3CB5"/>
  </w:style>
  <w:style w:type="paragraph" w:customStyle="1" w:styleId="AAC62F43B762401CB273E9EF0A199F00">
    <w:name w:val="AAC62F43B762401CB273E9EF0A199F00"/>
    <w:rsid w:val="00FE3CB5"/>
  </w:style>
  <w:style w:type="paragraph" w:customStyle="1" w:styleId="76A3856818734A5E8457ACFF2EEC01E7">
    <w:name w:val="76A3856818734A5E8457ACFF2EEC01E7"/>
    <w:rsid w:val="00FE3CB5"/>
  </w:style>
  <w:style w:type="paragraph" w:customStyle="1" w:styleId="D01DFCB2DCA84D9A911A3F2703ABEC86">
    <w:name w:val="D01DFCB2DCA84D9A911A3F2703ABEC86"/>
    <w:rsid w:val="00FE3CB5"/>
  </w:style>
  <w:style w:type="paragraph" w:customStyle="1" w:styleId="66FFCC62C5074E448537723115D35FE5">
    <w:name w:val="66FFCC62C5074E448537723115D35FE5"/>
    <w:rsid w:val="00FE3CB5"/>
  </w:style>
  <w:style w:type="paragraph" w:customStyle="1" w:styleId="C1352AE7762E479686C307B963EAA1F3">
    <w:name w:val="C1352AE7762E479686C307B963EAA1F3"/>
    <w:rsid w:val="00FE3CB5"/>
  </w:style>
  <w:style w:type="paragraph" w:customStyle="1" w:styleId="5D259C1618E2474FB1D6B85A79ED91A9">
    <w:name w:val="5D259C1618E2474FB1D6B85A79ED91A9"/>
    <w:rsid w:val="006B7B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20F218-8B4B-4A5E-8C27-4CA0B85B0CEC}">
  <ds:schemaRefs>
    <ds:schemaRef ds:uri="http://schemas.openxmlformats.org/officeDocument/2006/bibliography"/>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14</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CIE-IPP</cp:keywords>
  <dc:description/>
  <cp:lastModifiedBy>Jacob Fullerton</cp:lastModifiedBy>
  <cp:revision>14</cp:revision>
  <dcterms:created xsi:type="dcterms:W3CDTF">2020-09-16T18:37:00Z</dcterms:created>
  <dcterms:modified xsi:type="dcterms:W3CDTF">2020-09-18T19:56:00Z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