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4E1E665"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rPr>
            <w:t>CIE 3070 STOMP Input File Generator</w:t>
          </w:r>
        </w:sdtContent>
      </w:sdt>
      <w:r w:rsidR="00FB76D4">
        <w:rPr>
          <w:rFonts w:ascii="Arial" w:hAnsi="Arial" w:cs="Arial"/>
          <w:b/>
          <w:iCs/>
        </w:rPr>
        <w:t xml:space="preserve"> Tool</w:t>
      </w:r>
    </w:p>
    <w:p w14:paraId="2F2EFC54" w14:textId="295085D0" w:rsidR="003A389C" w:rsidRDefault="009F0048" w:rsidP="00E62A15">
      <w:pPr>
        <w:pStyle w:val="H1bodytext"/>
        <w:spacing w:after="0"/>
        <w:ind w:left="0"/>
        <w:jc w:val="center"/>
        <w:rPr>
          <w:rFonts w:ascii="Arial" w:hAnsi="Arial" w:cs="Arial"/>
          <w:b/>
        </w:rPr>
      </w:pPr>
      <w:r w:rsidRPr="009F0048">
        <w:rPr>
          <w:rFonts w:ascii="Arial" w:hAnsi="Arial" w:cs="Arial"/>
          <w:b/>
        </w:rPr>
        <w:t>xprt_</w:t>
      </w:r>
      <w:r w:rsidR="00581462">
        <w:rPr>
          <w:rFonts w:ascii="Arial" w:hAnsi="Arial" w:cs="Arial"/>
          <w:b/>
        </w:rPr>
        <w:t>3</w:t>
      </w:r>
      <w:r w:rsidRPr="009F0048">
        <w:rPr>
          <w:rFonts w:ascii="Arial" w:hAnsi="Arial" w:cs="Arial"/>
          <w:b/>
        </w:rPr>
        <w:t>070_input_gen</w:t>
      </w:r>
      <w:r w:rsidR="00581462">
        <w:rPr>
          <w:rFonts w:ascii="Arial" w:hAnsi="Arial" w:cs="Arial"/>
          <w:b/>
        </w:rPr>
        <w:t>_</w:t>
      </w:r>
      <w:proofErr w:type="gramStart"/>
      <w:r w:rsidR="00581462">
        <w:rPr>
          <w:rFonts w:ascii="Arial" w:hAnsi="Arial" w:cs="Arial"/>
          <w:b/>
        </w:rPr>
        <w:t>cie</w:t>
      </w:r>
      <w:r w:rsidRPr="009F0048">
        <w:rPr>
          <w:rFonts w:ascii="Arial" w:hAnsi="Arial" w:cs="Arial"/>
          <w:b/>
        </w:rPr>
        <w:t>.f</w:t>
      </w:r>
      <w:proofErr w:type="gramEnd"/>
    </w:p>
    <w:p w14:paraId="344A4E46" w14:textId="641852C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684775">
        <w:rPr>
          <w:rFonts w:ascii="Arial" w:hAnsi="Arial" w:cs="Arial"/>
          <w:b/>
        </w:rPr>
        <w:t>1</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6AA280E1" w14:textId="12785988" w:rsidR="00A83E41" w:rsidRDefault="0D17FD0E" w:rsidP="006B234C">
      <w:bookmarkStart w:id="0" w:name="_Hlk8896263"/>
      <w:r>
        <w:t xml:space="preserve">The </w:t>
      </w:r>
      <w:r w:rsidR="00581462">
        <w:t>CIE 3</w:t>
      </w:r>
      <w:r w:rsidR="009F0048">
        <w:t>070</w:t>
      </w:r>
      <w:r>
        <w:t xml:space="preserve"> STOMP Input File Generator Tool generates the </w:t>
      </w:r>
      <w:r w:rsidR="009F0048">
        <w:t xml:space="preserve">2018 (or RTD year if the model has RTD) - </w:t>
      </w:r>
      <w:r w:rsidR="00581462">
        <w:t>3</w:t>
      </w:r>
      <w:r w:rsidR="009F0048">
        <w:t>070</w:t>
      </w:r>
      <w:r>
        <w:t xml:space="preserve"> STOMP transport input file. </w:t>
      </w:r>
      <w:r w:rsidR="0047128E">
        <w:t xml:space="preserve">This code reads and modifies the 1943-2018 STOMP input file created by the </w:t>
      </w:r>
      <w:r w:rsidR="00581462">
        <w:t xml:space="preserve">CIE </w:t>
      </w:r>
      <w:r w:rsidR="0047128E">
        <w:t xml:space="preserve">2018 STOMP Input File Generator Tool. </w:t>
      </w:r>
      <w:r w:rsidR="009F0048">
        <w:t>I</w:t>
      </w:r>
      <w:r w:rsidR="005E699B">
        <w:t>f</w:t>
      </w:r>
      <w:r w:rsidR="009F0048">
        <w:t xml:space="preserve"> the model has RTD, a</w:t>
      </w:r>
      <w:r w:rsidR="0047128E">
        <w:t xml:space="preserve">dditional input is taken from the </w:t>
      </w:r>
      <w:r w:rsidR="009F0048">
        <w:t>RTD initial conditions</w:t>
      </w:r>
      <w:r w:rsidR="0047128E">
        <w:t xml:space="preserve"> </w:t>
      </w:r>
      <w:r w:rsidR="009F0048">
        <w:t xml:space="preserve">(IC) </w:t>
      </w:r>
      <w:r w:rsidR="0047128E">
        <w:t>file</w:t>
      </w:r>
      <w:r w:rsidR="009F0048">
        <w:t xml:space="preserve"> </w:t>
      </w:r>
      <w:r w:rsidR="0047128E">
        <w:t xml:space="preserve">created by the </w:t>
      </w:r>
      <w:r w:rsidR="00412910">
        <w:t>RTD IC</w:t>
      </w:r>
      <w:r w:rsidR="0047128E" w:rsidRPr="0047128E">
        <w:t xml:space="preserve"> </w:t>
      </w:r>
      <w:r w:rsidR="0047128E">
        <w:t>T</w:t>
      </w:r>
      <w:r w:rsidR="0047128E" w:rsidRPr="0047128E">
        <w:t>ool</w:t>
      </w:r>
      <w:r w:rsidR="0047128E">
        <w:t>.</w:t>
      </w:r>
    </w:p>
    <w:p w14:paraId="3339FEA7" w14:textId="1BFC7BE3" w:rsidR="00FB0CE6" w:rsidRPr="00A83E41" w:rsidRDefault="00D84061" w:rsidP="00FB0CE6">
      <w:pPr>
        <w:pStyle w:val="H1bodytext"/>
        <w:spacing w:after="120"/>
        <w:rPr>
          <w:rFonts w:ascii="Arial" w:hAnsi="Arial"/>
        </w:rPr>
      </w:pPr>
      <w:r w:rsidRPr="3F8278BB">
        <w:rPr>
          <w:rFonts w:ascii="Arial" w:hAnsi="Arial"/>
        </w:rPr>
        <w:t>The</w:t>
      </w:r>
      <w:r w:rsidR="00FB0CE6" w:rsidRPr="3F8278BB">
        <w:rPr>
          <w:rFonts w:ascii="Arial" w:hAnsi="Arial"/>
        </w:rPr>
        <w:t xml:space="preserve"> STOMP input file </w:t>
      </w:r>
      <w:r w:rsidRPr="3F8278BB">
        <w:rPr>
          <w:rFonts w:ascii="Arial" w:hAnsi="Arial"/>
        </w:rPr>
        <w:t>generated by this tool</w:t>
      </w:r>
      <w:r w:rsidR="00FB0CE6" w:rsidRPr="3F8278BB">
        <w:rPr>
          <w:rFonts w:ascii="Arial" w:hAnsi="Arial"/>
        </w:rPr>
        <w:t xml:space="preserve"> is </w:t>
      </w:r>
      <w:r w:rsidR="00FB0CE6" w:rsidRPr="3F8278BB">
        <w:rPr>
          <w:rFonts w:ascii="Arial" w:hAnsi="Arial" w:cs="Arial"/>
          <w:b/>
          <w:bCs/>
          <w:i/>
          <w:iCs/>
          <w:sz w:val="20"/>
        </w:rPr>
        <w:t>input</w:t>
      </w:r>
      <w:r w:rsidR="00581462">
        <w:rPr>
          <w:rFonts w:ascii="Arial" w:hAnsi="Arial" w:cs="Arial"/>
          <w:b/>
          <w:bCs/>
          <w:i/>
          <w:iCs/>
          <w:sz w:val="20"/>
        </w:rPr>
        <w:t>_</w:t>
      </w:r>
      <w:r w:rsidR="00FB0CE6" w:rsidRPr="3F8278BB">
        <w:rPr>
          <w:rFonts w:ascii="Arial" w:hAnsi="Arial" w:cs="Arial"/>
          <w:b/>
          <w:bCs/>
          <w:i/>
          <w:iCs/>
          <w:sz w:val="20"/>
        </w:rPr>
        <w:t>XPRT-</w:t>
      </w:r>
      <w:r w:rsidR="00581462">
        <w:rPr>
          <w:rFonts w:ascii="Arial" w:hAnsi="Arial" w:cs="Arial"/>
          <w:b/>
          <w:bCs/>
          <w:i/>
          <w:iCs/>
          <w:sz w:val="20"/>
        </w:rPr>
        <w:t>3070</w:t>
      </w:r>
      <w:r w:rsidR="00D97332" w:rsidRPr="3F8278BB">
        <w:rPr>
          <w:rFonts w:ascii="Arial" w:hAnsi="Arial" w:cs="Arial"/>
        </w:rPr>
        <w:t>.</w:t>
      </w:r>
    </w:p>
    <w:bookmarkEnd w:id="0"/>
    <w:p w14:paraId="444106EB" w14:textId="77777777" w:rsidR="00E62A15" w:rsidRPr="00914C4E" w:rsidRDefault="00E62A15" w:rsidP="006973AE">
      <w:pPr>
        <w:pStyle w:val="Heading1"/>
        <w:rPr>
          <w:b w:val="0"/>
        </w:rPr>
      </w:pPr>
      <w:r>
        <w:t>Functional Requirements</w:t>
      </w:r>
    </w:p>
    <w:p w14:paraId="3EE87092" w14:textId="6B7F3023"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sidR="005E699B">
        <w:rPr>
          <w:rFonts w:ascii="Arial" w:hAnsi="Arial" w:cs="Arial"/>
        </w:rPr>
        <w:t>s</w:t>
      </w:r>
      <w:r w:rsidR="004E7152">
        <w:rPr>
          <w:rFonts w:ascii="Arial" w:hAnsi="Arial" w:cs="Arial"/>
        </w:rPr>
        <w:t>)</w:t>
      </w:r>
      <w:r>
        <w:rPr>
          <w:rFonts w:ascii="Arial" w:hAnsi="Arial" w:cs="Arial"/>
        </w:rPr>
        <w:t xml:space="preserve"> of the</w:t>
      </w:r>
      <w:r w:rsidR="00A720D1">
        <w:rPr>
          <w:rFonts w:ascii="Arial" w:hAnsi="Arial" w:cs="Arial"/>
        </w:rPr>
        <w:t xml:space="preserve"> </w:t>
      </w:r>
      <w:sdt>
        <w:sdtPr>
          <w:rPr>
            <w:rFonts w:ascii="Arial" w:hAnsi="Arial"/>
          </w:rPr>
          <w:alias w:val="Keywords"/>
          <w:tag w:val=""/>
          <w:id w:val="1717317678"/>
          <w:placeholder>
            <w:docPart w:val="CC37AAEDA3904A44A05BCC89852358D9"/>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5E699B" w:rsidRPr="0047128E">
        <w:rPr>
          <w:rFonts w:ascii="Arial" w:hAnsi="Arial" w:cs="Arial"/>
        </w:rPr>
        <w:t xml:space="preserve"> </w:t>
      </w:r>
      <w:r w:rsidR="0047128E" w:rsidRPr="0047128E">
        <w:rPr>
          <w:rFonts w:ascii="Arial" w:hAnsi="Arial" w:cs="Arial"/>
        </w:rPr>
        <w:t>Tool</w:t>
      </w:r>
      <w:r w:rsidR="00A720D1">
        <w:rPr>
          <w:rFonts w:ascii="Arial" w:hAnsi="Arial" w:cs="Arial"/>
        </w:rPr>
        <w:t>:</w:t>
      </w:r>
    </w:p>
    <w:p w14:paraId="430795B1" w14:textId="567F08F1" w:rsidR="000465C6" w:rsidRDefault="006504D7" w:rsidP="000465C6">
      <w:pPr>
        <w:pStyle w:val="H1bodytext"/>
        <w:rPr>
          <w:rFonts w:ascii="Arial" w:hAnsi="Arial" w:cs="Arial"/>
        </w:rPr>
      </w:pPr>
      <w:r w:rsidRPr="3F8278BB">
        <w:rPr>
          <w:rFonts w:ascii="Arial" w:hAnsi="Arial" w:cs="Arial"/>
        </w:rPr>
        <w:t xml:space="preserve">FR-1: </w:t>
      </w:r>
      <w:r w:rsidR="00D237BC">
        <w:rPr>
          <w:rFonts w:ascii="Arial" w:hAnsi="Arial" w:cs="Arial"/>
        </w:rPr>
        <w:t>Accept user input at the command line as arguments including</w:t>
      </w:r>
      <w:r w:rsidR="15AC1382" w:rsidRPr="3F8278BB">
        <w:rPr>
          <w:rFonts w:ascii="Arial" w:hAnsi="Arial" w:cs="Arial"/>
        </w:rPr>
        <w:t xml:space="preserve">: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9F0048">
        <w:rPr>
          <w:rFonts w:ascii="Arial" w:hAnsi="Arial" w:cs="Arial"/>
        </w:rPr>
        <w:t xml:space="preserve">, simulation start year, </w:t>
      </w:r>
      <w:r w:rsidR="003B692C">
        <w:rPr>
          <w:rFonts w:ascii="Arial" w:hAnsi="Arial" w:cs="Arial"/>
        </w:rPr>
        <w:t>and</w:t>
      </w:r>
      <w:r w:rsidR="005E699B">
        <w:rPr>
          <w:rFonts w:ascii="Arial" w:hAnsi="Arial" w:cs="Arial"/>
        </w:rPr>
        <w:t xml:space="preserve"> optionally the</w:t>
      </w:r>
      <w:r w:rsidR="003B692C">
        <w:rPr>
          <w:rFonts w:ascii="Arial" w:hAnsi="Arial" w:cs="Arial"/>
        </w:rPr>
        <w:t xml:space="preserve"> </w:t>
      </w:r>
      <w:r w:rsidR="009F0048">
        <w:rPr>
          <w:rFonts w:ascii="Arial" w:hAnsi="Arial" w:cs="Arial"/>
        </w:rPr>
        <w:t xml:space="preserve">source </w:t>
      </w:r>
      <w:r w:rsidR="009F0048" w:rsidRPr="009F0048">
        <w:rPr>
          <w:rFonts w:ascii="Arial" w:hAnsi="Arial" w:cs="Arial"/>
        </w:rPr>
        <w:t>zone RTD IC file path/name (included only if the model has RTD [start year &gt; 2018])</w:t>
      </w:r>
      <w:r w:rsidR="00A720D1" w:rsidRPr="3F8278BB">
        <w:rPr>
          <w:rFonts w:ascii="Arial" w:hAnsi="Arial" w:cs="Arial"/>
        </w:rPr>
        <w:t>.</w:t>
      </w:r>
    </w:p>
    <w:p w14:paraId="5C20A5F8" w14:textId="03DF9EA5" w:rsidR="009E4C0C" w:rsidRDefault="009E4C0C" w:rsidP="00657145">
      <w:pPr>
        <w:pStyle w:val="H1bodytext"/>
        <w:spacing w:after="120"/>
        <w:rPr>
          <w:rFonts w:ascii="Arial" w:hAnsi="Arial" w:cs="Arial"/>
        </w:rPr>
      </w:pPr>
      <w:r>
        <w:rPr>
          <w:rFonts w:ascii="Arial" w:hAnsi="Arial" w:cs="Arial"/>
        </w:rPr>
        <w:t>FR-</w:t>
      </w:r>
      <w:r w:rsidR="00581462">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w:t>
      </w:r>
      <w:r w:rsidR="005A3396">
        <w:rPr>
          <w:rFonts w:ascii="Arial" w:hAnsi="Arial" w:cs="Arial"/>
        </w:rPr>
        <w:t xml:space="preserve">3 </w:t>
      </w:r>
      <w:r w:rsidR="001D0FA9">
        <w:rPr>
          <w:rFonts w:ascii="Arial" w:hAnsi="Arial" w:cs="Arial"/>
        </w:rPr>
        <w:t>to FR-</w:t>
      </w:r>
      <w:r w:rsidR="005A3396">
        <w:rPr>
          <w:rFonts w:ascii="Arial" w:hAnsi="Arial" w:cs="Arial"/>
        </w:rPr>
        <w:t>6</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5C1D71">
      <w:pPr>
        <w:pStyle w:val="H1bodytext"/>
        <w:numPr>
          <w:ilvl w:val="0"/>
          <w:numId w:val="10"/>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Grid Card</w:t>
      </w:r>
    </w:p>
    <w:p w14:paraId="2388309F"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5C1D71">
      <w:pPr>
        <w:pStyle w:val="H1bodytext"/>
        <w:numPr>
          <w:ilvl w:val="0"/>
          <w:numId w:val="10"/>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5C1D71">
      <w:pPr>
        <w:pStyle w:val="H1bodytext"/>
        <w:numPr>
          <w:ilvl w:val="0"/>
          <w:numId w:val="10"/>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5C1D71">
      <w:pPr>
        <w:pStyle w:val="H1bodytext"/>
        <w:numPr>
          <w:ilvl w:val="0"/>
          <w:numId w:val="10"/>
        </w:numPr>
        <w:spacing w:after="0"/>
        <w:rPr>
          <w:rFonts w:ascii="Arial" w:hAnsi="Arial" w:cs="Arial"/>
        </w:rPr>
      </w:pPr>
      <w:r w:rsidRPr="00213CC6">
        <w:rPr>
          <w:rFonts w:ascii="Arial" w:hAnsi="Arial" w:cs="Arial"/>
        </w:rPr>
        <w:t>Solute/Fluid Interaction Card</w:t>
      </w:r>
    </w:p>
    <w:p w14:paraId="32FE4AFC" w14:textId="66638663" w:rsidR="00143FAD" w:rsidRDefault="00143FAD" w:rsidP="005C1D71">
      <w:pPr>
        <w:pStyle w:val="H1bodytext"/>
        <w:numPr>
          <w:ilvl w:val="0"/>
          <w:numId w:val="10"/>
        </w:numPr>
        <w:spacing w:after="0"/>
        <w:rPr>
          <w:rFonts w:ascii="Arial" w:hAnsi="Arial" w:cs="Arial"/>
        </w:rPr>
      </w:pPr>
      <w:r w:rsidRPr="00143FAD">
        <w:rPr>
          <w:rFonts w:ascii="Arial" w:hAnsi="Arial" w:cs="Arial"/>
        </w:rPr>
        <w:t>Solute/Porous Media Interaction Card</w:t>
      </w:r>
    </w:p>
    <w:p w14:paraId="1327842C" w14:textId="2CF24B12" w:rsidR="00143FAD" w:rsidRDefault="00143FAD" w:rsidP="005C1D71">
      <w:pPr>
        <w:pStyle w:val="H1bodytext"/>
        <w:numPr>
          <w:ilvl w:val="0"/>
          <w:numId w:val="10"/>
        </w:numPr>
        <w:spacing w:after="0"/>
        <w:rPr>
          <w:rFonts w:ascii="Arial" w:hAnsi="Arial" w:cs="Arial"/>
        </w:rPr>
      </w:pPr>
      <w:r w:rsidRPr="00143FAD">
        <w:rPr>
          <w:rFonts w:ascii="Arial" w:hAnsi="Arial" w:cs="Arial"/>
        </w:rPr>
        <w:t>Initial Conditions Card</w:t>
      </w:r>
      <w:r w:rsidR="00F673D4">
        <w:rPr>
          <w:rFonts w:ascii="Arial" w:hAnsi="Arial" w:cs="Arial"/>
        </w:rPr>
        <w:t xml:space="preserve"> (if no RTD)</w:t>
      </w:r>
    </w:p>
    <w:p w14:paraId="36F9BE8D" w14:textId="6636CDC6" w:rsidR="00143FAD" w:rsidRDefault="00143FAD" w:rsidP="005C1D71">
      <w:pPr>
        <w:pStyle w:val="H1bodytext"/>
        <w:numPr>
          <w:ilvl w:val="0"/>
          <w:numId w:val="10"/>
        </w:numPr>
        <w:spacing w:after="0"/>
        <w:rPr>
          <w:rFonts w:ascii="Arial" w:hAnsi="Arial" w:cs="Arial"/>
        </w:rPr>
      </w:pPr>
      <w:r w:rsidRPr="00143FAD">
        <w:rPr>
          <w:rFonts w:ascii="Arial" w:hAnsi="Arial" w:cs="Arial"/>
        </w:rPr>
        <w:t>Boundary Conditions Card</w:t>
      </w:r>
    </w:p>
    <w:p w14:paraId="5F8115C5" w14:textId="40D9C3C0" w:rsidR="00F673D4" w:rsidRDefault="00F673D4" w:rsidP="005C1D71">
      <w:pPr>
        <w:pStyle w:val="H1bodytext"/>
        <w:numPr>
          <w:ilvl w:val="0"/>
          <w:numId w:val="10"/>
        </w:numPr>
        <w:spacing w:after="0"/>
        <w:rPr>
          <w:rFonts w:ascii="Arial" w:hAnsi="Arial" w:cs="Arial"/>
        </w:rPr>
      </w:pPr>
      <w:r>
        <w:rPr>
          <w:rFonts w:ascii="Arial" w:hAnsi="Arial" w:cs="Arial"/>
        </w:rPr>
        <w:t>Output Control Card (Partial)</w:t>
      </w:r>
    </w:p>
    <w:p w14:paraId="4BD34AC3" w14:textId="7C78E419" w:rsidR="00143FAD" w:rsidRDefault="00143FAD" w:rsidP="005C1D71">
      <w:pPr>
        <w:pStyle w:val="H1bodytext"/>
        <w:numPr>
          <w:ilvl w:val="0"/>
          <w:numId w:val="10"/>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5C1D71">
      <w:pPr>
        <w:pStyle w:val="H1bodytext"/>
        <w:numPr>
          <w:ilvl w:val="0"/>
          <w:numId w:val="10"/>
        </w:numPr>
        <w:spacing w:after="120"/>
        <w:rPr>
          <w:rFonts w:ascii="Arial" w:hAnsi="Arial" w:cs="Arial"/>
        </w:rPr>
      </w:pPr>
      <w:r w:rsidRPr="00143FAD">
        <w:rPr>
          <w:rFonts w:ascii="Arial" w:hAnsi="Arial" w:cs="Arial"/>
        </w:rPr>
        <w:t>Source Card</w:t>
      </w:r>
    </w:p>
    <w:p w14:paraId="14151C72" w14:textId="0978A8EB" w:rsidR="00F673D4" w:rsidRDefault="00154E44" w:rsidP="00F673D4">
      <w:pPr>
        <w:pStyle w:val="H1bodytext"/>
        <w:spacing w:after="120"/>
        <w:rPr>
          <w:rFonts w:ascii="Arial" w:hAnsi="Arial" w:cs="Arial"/>
        </w:rPr>
      </w:pPr>
      <w:r>
        <w:rPr>
          <w:rFonts w:ascii="Arial" w:hAnsi="Arial" w:cs="Arial"/>
        </w:rPr>
        <w:t>FR-</w:t>
      </w:r>
      <w:r w:rsidR="005A3396">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5A3396">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F673D4">
        <w:rPr>
          <w:rFonts w:ascii="Arial" w:hAnsi="Arial" w:cs="Arial"/>
        </w:rPr>
        <w:t>:</w:t>
      </w:r>
    </w:p>
    <w:p w14:paraId="74459955" w14:textId="143A9BCE" w:rsidR="00F673D4" w:rsidRDefault="009E4C0C" w:rsidP="005C1D71">
      <w:pPr>
        <w:pStyle w:val="H1bodytext"/>
        <w:numPr>
          <w:ilvl w:val="0"/>
          <w:numId w:val="10"/>
        </w:numPr>
        <w:spacing w:after="120"/>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sidR="00F673D4">
        <w:rPr>
          <w:rFonts w:ascii="Arial" w:hAnsi="Arial" w:cs="Arial"/>
          <w:i/>
          <w:iCs/>
        </w:rPr>
        <w:t xml:space="preserve">2018 </w:t>
      </w:r>
      <w:r w:rsidRPr="001D0FA9">
        <w:rPr>
          <w:rFonts w:ascii="Arial" w:hAnsi="Arial" w:cs="Arial"/>
          <w:i/>
          <w:iCs/>
        </w:rPr>
        <w:t>-</w:t>
      </w:r>
      <w:r w:rsidR="00F673D4">
        <w:rPr>
          <w:rFonts w:ascii="Arial" w:hAnsi="Arial" w:cs="Arial"/>
          <w:i/>
          <w:iCs/>
        </w:rPr>
        <w:t xml:space="preserve"> </w:t>
      </w:r>
      <w:r w:rsidR="005A3396">
        <w:rPr>
          <w:rFonts w:ascii="Arial" w:hAnsi="Arial" w:cs="Arial"/>
          <w:i/>
          <w:iCs/>
        </w:rPr>
        <w:t>3</w:t>
      </w:r>
      <w:r w:rsidRPr="001D0FA9">
        <w:rPr>
          <w:rFonts w:ascii="Arial" w:hAnsi="Arial" w:cs="Arial"/>
          <w:i/>
          <w:iCs/>
        </w:rPr>
        <w:t>070),</w:t>
      </w:r>
      <w:r>
        <w:rPr>
          <w:rFonts w:ascii="Arial" w:hAnsi="Arial" w:cs="Arial"/>
        </w:rPr>
        <w:t xml:space="preserve">” </w:t>
      </w:r>
      <w:r w:rsidR="00F673D4">
        <w:rPr>
          <w:rFonts w:ascii="Arial" w:hAnsi="Arial" w:cs="Arial"/>
        </w:rPr>
        <w:t>if the model does not have RTD</w:t>
      </w:r>
      <w:r w:rsidR="00487691">
        <w:rPr>
          <w:rFonts w:ascii="Arial" w:hAnsi="Arial" w:cs="Arial"/>
        </w:rPr>
        <w:t xml:space="preserve"> (simulation start year = 2018)</w:t>
      </w:r>
      <w:r w:rsidR="00F673D4">
        <w:rPr>
          <w:rFonts w:ascii="Arial" w:hAnsi="Arial" w:cs="Arial"/>
        </w:rPr>
        <w:t>.</w:t>
      </w:r>
    </w:p>
    <w:p w14:paraId="02E24FEF" w14:textId="7D65773D" w:rsidR="0025025A" w:rsidRDefault="00F673D4" w:rsidP="005C1D71">
      <w:pPr>
        <w:pStyle w:val="H1bodytext"/>
        <w:numPr>
          <w:ilvl w:val="0"/>
          <w:numId w:val="10"/>
        </w:numPr>
        <w:rPr>
          <w:rFonts w:ascii="Arial" w:hAnsi="Arial" w:cs="Arial"/>
        </w:rPr>
      </w:pPr>
      <w:r>
        <w:rPr>
          <w:rFonts w:ascii="Arial" w:hAnsi="Arial" w:cs="Arial"/>
        </w:rPr>
        <w:t>“</w:t>
      </w:r>
      <w:r w:rsidR="005A3396">
        <w:rPr>
          <w:rFonts w:ascii="Arial" w:hAnsi="Arial" w:cs="Arial"/>
          <w:i/>
          <w:iCs/>
        </w:rPr>
        <w:t>CIE</w:t>
      </w:r>
      <w:r w:rsidRPr="001D0FA9">
        <w:rPr>
          <w:rFonts w:ascii="Arial" w:hAnsi="Arial" w:cs="Arial"/>
          <w:i/>
          <w:iCs/>
        </w:rPr>
        <w:t xml:space="preserve"> </w:t>
      </w:r>
      <w:r w:rsidR="00487691" w:rsidRPr="00487691">
        <w:rPr>
          <w:rFonts w:ascii="Arial" w:hAnsi="Arial" w:cs="Arial"/>
          <w:i/>
          <w:iCs/>
        </w:rPr>
        <w:t>Transport Simulation</w:t>
      </w:r>
      <w:r w:rsidRPr="001D0FA9">
        <w:rPr>
          <w:rFonts w:ascii="Arial" w:hAnsi="Arial" w:cs="Arial"/>
          <w:i/>
          <w:iCs/>
        </w:rPr>
        <w:t xml:space="preserve"> (</w:t>
      </w:r>
      <w:r>
        <w:rPr>
          <w:rFonts w:ascii="Arial" w:hAnsi="Arial" w:cs="Arial"/>
          <w:i/>
          <w:iCs/>
        </w:rPr>
        <w:t xml:space="preserve">YYYY [RTD Year] </w:t>
      </w:r>
      <w:r w:rsidRPr="001D0FA9">
        <w:rPr>
          <w:rFonts w:ascii="Arial" w:hAnsi="Arial" w:cs="Arial"/>
          <w:i/>
          <w:iCs/>
        </w:rPr>
        <w:t>-</w:t>
      </w:r>
      <w:r>
        <w:rPr>
          <w:rFonts w:ascii="Arial" w:hAnsi="Arial" w:cs="Arial"/>
          <w:i/>
          <w:iCs/>
        </w:rPr>
        <w:t xml:space="preserve"> </w:t>
      </w:r>
      <w:r w:rsidR="00D02710">
        <w:rPr>
          <w:rFonts w:ascii="Arial" w:hAnsi="Arial" w:cs="Arial"/>
          <w:i/>
          <w:iCs/>
        </w:rPr>
        <w:t>3</w:t>
      </w:r>
      <w:r w:rsidRPr="001D0FA9">
        <w:rPr>
          <w:rFonts w:ascii="Arial" w:hAnsi="Arial" w:cs="Arial"/>
          <w:i/>
          <w:iCs/>
        </w:rPr>
        <w:t>070),</w:t>
      </w:r>
      <w:r>
        <w:rPr>
          <w:rFonts w:ascii="Arial" w:hAnsi="Arial" w:cs="Arial"/>
        </w:rPr>
        <w:t xml:space="preserve">” </w:t>
      </w:r>
      <w:r w:rsidR="007D7F78">
        <w:rPr>
          <w:rFonts w:ascii="Arial" w:hAnsi="Arial" w:cs="Arial"/>
        </w:rPr>
        <w:t xml:space="preserve">where </w:t>
      </w:r>
      <w:r>
        <w:rPr>
          <w:rFonts w:ascii="Arial" w:hAnsi="Arial" w:cs="Arial"/>
        </w:rPr>
        <w:t>YYYY is the RTD year</w:t>
      </w:r>
      <w:r w:rsidR="00925998">
        <w:rPr>
          <w:rFonts w:ascii="Arial" w:hAnsi="Arial" w:cs="Arial"/>
        </w:rPr>
        <w:t>,</w:t>
      </w:r>
      <w:r>
        <w:rPr>
          <w:rFonts w:ascii="Arial" w:hAnsi="Arial" w:cs="Arial"/>
        </w:rPr>
        <w:t xml:space="preserve"> if the model </w:t>
      </w:r>
      <w:r w:rsidR="00026722">
        <w:rPr>
          <w:rFonts w:ascii="Arial" w:hAnsi="Arial" w:cs="Arial"/>
        </w:rPr>
        <w:t>has</w:t>
      </w:r>
      <w:r>
        <w:rPr>
          <w:rFonts w:ascii="Arial" w:hAnsi="Arial" w:cs="Arial"/>
        </w:rPr>
        <w:t xml:space="preserve"> RTD</w:t>
      </w:r>
      <w:r w:rsidR="00487691">
        <w:rPr>
          <w:rFonts w:ascii="Arial" w:hAnsi="Arial" w:cs="Arial"/>
        </w:rPr>
        <w:t xml:space="preserve"> (simulation start year &gt; 2018)</w:t>
      </w:r>
      <w:r w:rsidR="00E02A7A">
        <w:rPr>
          <w:rFonts w:ascii="Arial" w:hAnsi="Arial" w:cs="Arial"/>
        </w:rPr>
        <w:t>.</w:t>
      </w:r>
    </w:p>
    <w:p w14:paraId="6E3E6E88" w14:textId="389C50FA" w:rsidR="00E85D9E" w:rsidRDefault="00E85D9E" w:rsidP="00154E44">
      <w:pPr>
        <w:pStyle w:val="H1bodytext"/>
        <w:spacing w:after="120"/>
        <w:rPr>
          <w:rFonts w:ascii="Arial" w:hAnsi="Arial" w:cs="Arial"/>
        </w:rPr>
      </w:pPr>
      <w:r>
        <w:rPr>
          <w:rFonts w:ascii="Arial" w:hAnsi="Arial" w:cs="Arial"/>
        </w:rPr>
        <w:t>FR-</w:t>
      </w:r>
      <w:r w:rsidR="00D02710">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0BF0BC84" w:rsidR="00FF1638" w:rsidRDefault="00026722" w:rsidP="005C1D71">
      <w:pPr>
        <w:pStyle w:val="H1bodytext"/>
        <w:numPr>
          <w:ilvl w:val="0"/>
          <w:numId w:val="10"/>
        </w:numPr>
        <w:spacing w:after="120"/>
        <w:rPr>
          <w:rFonts w:ascii="Arial" w:hAnsi="Arial" w:cs="Arial"/>
        </w:rPr>
      </w:pPr>
      <w:r>
        <w:rPr>
          <w:rFonts w:ascii="Arial" w:hAnsi="Arial" w:cs="Arial"/>
        </w:rPr>
        <w:lastRenderedPageBreak/>
        <w:t>Set the restart path depending on whether the model has RTD</w:t>
      </w:r>
      <w:r w:rsidR="003B692C">
        <w:rPr>
          <w:rFonts w:ascii="Arial" w:hAnsi="Arial" w:cs="Arial"/>
        </w:rPr>
        <w:t>:</w:t>
      </w:r>
      <w:r w:rsidR="003B692C">
        <w:rPr>
          <w:rFonts w:ascii="Arial" w:hAnsi="Arial" w:cs="Arial"/>
        </w:rPr>
        <w:br/>
      </w:r>
      <w:r w:rsidR="00C079F1">
        <w:rPr>
          <w:rFonts w:ascii="Arial" w:hAnsi="Arial" w:cs="Arial"/>
        </w:rPr>
        <w:t xml:space="preserve">            </w:t>
      </w:r>
      <w:proofErr w:type="gramStart"/>
      <w:r w:rsidR="003B692C">
        <w:rPr>
          <w:rFonts w:ascii="Arial" w:hAnsi="Arial" w:cs="Arial"/>
        </w:rPr>
        <w:t>“</w:t>
      </w:r>
      <w:r w:rsidR="003B692C" w:rsidRPr="003B692C">
        <w:rPr>
          <w:rFonts w:ascii="Arial" w:hAnsi="Arial" w:cs="Arial"/>
          <w:i/>
          <w:iCs/>
        </w:rPr>
        <w:t>..</w:t>
      </w:r>
      <w:proofErr w:type="gramEnd"/>
      <w:r w:rsidR="003B692C" w:rsidRPr="003B692C">
        <w:rPr>
          <w:rFonts w:ascii="Arial" w:hAnsi="Arial" w:cs="Arial"/>
          <w:i/>
          <w:iCs/>
        </w:rPr>
        <w:t>/xprt</w:t>
      </w:r>
      <w:r w:rsidR="005E53B9">
        <w:rPr>
          <w:rFonts w:ascii="Arial" w:hAnsi="Arial" w:cs="Arial"/>
          <w:i/>
          <w:iCs/>
        </w:rPr>
        <w:t>-2018</w:t>
      </w:r>
      <w:r w:rsidR="003B692C" w:rsidRPr="003B692C">
        <w:rPr>
          <w:rFonts w:ascii="Arial" w:hAnsi="Arial" w:cs="Arial"/>
          <w:i/>
          <w:iCs/>
        </w:rPr>
        <w:t>/restart</w:t>
      </w:r>
      <w:r w:rsidR="003B692C">
        <w:rPr>
          <w:rFonts w:ascii="Arial" w:hAnsi="Arial" w:cs="Arial"/>
        </w:rPr>
        <w:t xml:space="preserve">” for </w:t>
      </w:r>
      <w:r w:rsidR="00D02710">
        <w:rPr>
          <w:rFonts w:ascii="Arial" w:hAnsi="Arial" w:cs="Arial"/>
        </w:rPr>
        <w:t xml:space="preserve">models with </w:t>
      </w:r>
      <w:r w:rsidR="003B692C">
        <w:rPr>
          <w:rFonts w:ascii="Arial" w:hAnsi="Arial" w:cs="Arial"/>
        </w:rPr>
        <w:t>no RTD</w:t>
      </w:r>
      <w:r w:rsidR="003B692C">
        <w:rPr>
          <w:rFonts w:ascii="Arial" w:hAnsi="Arial" w:cs="Arial"/>
        </w:rPr>
        <w:br/>
      </w:r>
      <w:r w:rsidR="00C079F1">
        <w:rPr>
          <w:rFonts w:ascii="Arial" w:hAnsi="Arial" w:cs="Arial"/>
        </w:rPr>
        <w:t xml:space="preserve">            </w:t>
      </w:r>
      <w:r w:rsidR="003B692C">
        <w:rPr>
          <w:rFonts w:ascii="Arial" w:hAnsi="Arial" w:cs="Arial"/>
        </w:rPr>
        <w:t>“</w:t>
      </w:r>
      <w:r w:rsidR="003B692C" w:rsidRPr="003B692C">
        <w:rPr>
          <w:rFonts w:ascii="Arial" w:hAnsi="Arial" w:cs="Arial"/>
          <w:i/>
          <w:iCs/>
        </w:rPr>
        <w:t>../</w:t>
      </w:r>
      <w:proofErr w:type="spellStart"/>
      <w:r w:rsidR="003B692C" w:rsidRPr="003B692C">
        <w:rPr>
          <w:rFonts w:ascii="Arial" w:hAnsi="Arial" w:cs="Arial"/>
          <w:i/>
          <w:iCs/>
        </w:rPr>
        <w:t>xprt-rtd</w:t>
      </w:r>
      <w:proofErr w:type="spellEnd"/>
      <w:r w:rsidR="003B692C" w:rsidRPr="003B692C">
        <w:rPr>
          <w:rFonts w:ascii="Arial" w:hAnsi="Arial" w:cs="Arial"/>
          <w:i/>
          <w:iCs/>
        </w:rPr>
        <w:t>/restart</w:t>
      </w:r>
      <w:r w:rsidR="003B692C">
        <w:rPr>
          <w:rFonts w:ascii="Arial" w:hAnsi="Arial" w:cs="Arial"/>
        </w:rPr>
        <w:t xml:space="preserve">” for </w:t>
      </w:r>
      <w:r w:rsidR="00D02710">
        <w:rPr>
          <w:rFonts w:ascii="Arial" w:hAnsi="Arial" w:cs="Arial"/>
        </w:rPr>
        <w:t xml:space="preserve">models </w:t>
      </w:r>
      <w:r w:rsidR="00C079F1">
        <w:rPr>
          <w:rFonts w:ascii="Arial" w:hAnsi="Arial" w:cs="Arial"/>
        </w:rPr>
        <w:t>with</w:t>
      </w:r>
      <w:r w:rsidR="003B692C">
        <w:rPr>
          <w:rFonts w:ascii="Arial" w:hAnsi="Arial" w:cs="Arial"/>
        </w:rPr>
        <w:t xml:space="preserve"> RTD</w:t>
      </w:r>
      <w:r w:rsidR="003B692C">
        <w:rPr>
          <w:rFonts w:ascii="Arial" w:hAnsi="Arial" w:cs="Arial"/>
        </w:rPr>
        <w:br/>
      </w:r>
    </w:p>
    <w:p w14:paraId="378DD640" w14:textId="0996288C" w:rsidR="00E840CC" w:rsidRDefault="00026722" w:rsidP="005C1D71">
      <w:pPr>
        <w:pStyle w:val="H1bodytext"/>
        <w:numPr>
          <w:ilvl w:val="0"/>
          <w:numId w:val="10"/>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2489A84C"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 xml:space="preserve">Water w/ </w:t>
      </w:r>
      <w:proofErr w:type="spellStart"/>
      <w:r w:rsidRPr="005E53B9">
        <w:rPr>
          <w:rFonts w:ascii="Arial" w:hAnsi="Arial" w:cs="Arial"/>
          <w:i/>
          <w:iCs/>
          <w:sz w:val="20"/>
        </w:rPr>
        <w:t>Patankar</w:t>
      </w:r>
      <w:proofErr w:type="spellEnd"/>
      <w:r w:rsidRPr="005E53B9">
        <w:rPr>
          <w:rFonts w:ascii="Arial" w:hAnsi="Arial" w:cs="Arial"/>
          <w:i/>
          <w:iCs/>
          <w:sz w:val="20"/>
        </w:rPr>
        <w:t xml:space="preserve"> Vadose Transport Courant,1.0,</w:t>
      </w:r>
    </w:p>
    <w:p w14:paraId="500A2D05"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2,</w:t>
      </w:r>
    </w:p>
    <w:p w14:paraId="316E089C" w14:textId="67D13C6F" w:rsidR="00026722" w:rsidRPr="005E53B9" w:rsidRDefault="00026722" w:rsidP="00026722">
      <w:pPr>
        <w:pStyle w:val="H1bodytext"/>
        <w:spacing w:after="0"/>
        <w:ind w:left="2160"/>
        <w:rPr>
          <w:rFonts w:ascii="Arial" w:hAnsi="Arial" w:cs="Arial"/>
          <w:i/>
          <w:iCs/>
          <w:sz w:val="20"/>
        </w:rPr>
      </w:pPr>
      <w:proofErr w:type="gramStart"/>
      <w:r w:rsidRPr="005E53B9">
        <w:rPr>
          <w:rFonts w:ascii="Arial" w:hAnsi="Arial" w:cs="Arial"/>
          <w:i/>
          <w:iCs/>
          <w:sz w:val="20"/>
        </w:rPr>
        <w:t>YYYY,year</w:t>
      </w:r>
      <w:proofErr w:type="gramEnd"/>
      <w:r w:rsidRPr="005E53B9">
        <w:rPr>
          <w:rFonts w:ascii="Arial" w:hAnsi="Arial" w:cs="Arial"/>
          <w:i/>
          <w:iCs/>
          <w:sz w:val="20"/>
        </w:rPr>
        <w:t>,2070,year,1.0E-08,year,0.1,year,1.25,16,1.0E-6,</w:t>
      </w:r>
    </w:p>
    <w:p w14:paraId="654D22CF" w14:textId="2B743EF4" w:rsidR="00026722" w:rsidRPr="005E53B9" w:rsidRDefault="00026722" w:rsidP="00026722">
      <w:pPr>
        <w:pStyle w:val="H1bodytext"/>
        <w:spacing w:after="0"/>
        <w:ind w:left="2160"/>
        <w:rPr>
          <w:rFonts w:ascii="Arial" w:hAnsi="Arial" w:cs="Arial"/>
          <w:i/>
          <w:iCs/>
          <w:sz w:val="20"/>
        </w:rPr>
      </w:pPr>
      <w:proofErr w:type="gramStart"/>
      <w:r w:rsidRPr="005E53B9">
        <w:rPr>
          <w:rFonts w:ascii="Arial" w:hAnsi="Arial" w:cs="Arial"/>
          <w:i/>
          <w:iCs/>
          <w:sz w:val="20"/>
        </w:rPr>
        <w:t>2070,year</w:t>
      </w:r>
      <w:proofErr w:type="gramEnd"/>
      <w:r w:rsidRPr="005E53B9">
        <w:rPr>
          <w:rFonts w:ascii="Arial" w:hAnsi="Arial" w:cs="Arial"/>
          <w:i/>
          <w:iCs/>
          <w:sz w:val="20"/>
        </w:rPr>
        <w:t>,</w:t>
      </w:r>
      <w:r w:rsidR="00D02710" w:rsidRPr="005E53B9">
        <w:rPr>
          <w:rFonts w:ascii="Arial" w:hAnsi="Arial" w:cs="Arial"/>
          <w:i/>
          <w:iCs/>
          <w:sz w:val="20"/>
        </w:rPr>
        <w:t>3</w:t>
      </w:r>
      <w:r w:rsidRPr="005E53B9">
        <w:rPr>
          <w:rFonts w:ascii="Arial" w:hAnsi="Arial" w:cs="Arial"/>
          <w:i/>
          <w:iCs/>
          <w:sz w:val="20"/>
        </w:rPr>
        <w:t>070,year,1.0E-08,year,1.0,year,1.25,16,1.0E-6,</w:t>
      </w:r>
    </w:p>
    <w:p w14:paraId="5B3D4CBE" w14:textId="77777777" w:rsidR="00026722" w:rsidRPr="005E53B9" w:rsidRDefault="00026722" w:rsidP="00026722">
      <w:pPr>
        <w:pStyle w:val="H1bodytext"/>
        <w:spacing w:after="0"/>
        <w:ind w:left="2160"/>
        <w:rPr>
          <w:rFonts w:ascii="Arial" w:hAnsi="Arial" w:cs="Arial"/>
          <w:i/>
          <w:iCs/>
          <w:sz w:val="20"/>
        </w:rPr>
      </w:pPr>
      <w:r w:rsidRPr="005E53B9">
        <w:rPr>
          <w:rFonts w:ascii="Arial" w:hAnsi="Arial" w:cs="Arial"/>
          <w:i/>
          <w:iCs/>
          <w:sz w:val="20"/>
        </w:rPr>
        <w:t>1000000,</w:t>
      </w:r>
    </w:p>
    <w:p w14:paraId="39B45772" w14:textId="61086ADB" w:rsidR="00026722" w:rsidRDefault="00026722" w:rsidP="00026722">
      <w:pPr>
        <w:pStyle w:val="H1bodytext"/>
        <w:spacing w:after="0"/>
        <w:ind w:left="2160"/>
        <w:rPr>
          <w:rFonts w:ascii="Arial" w:hAnsi="Arial" w:cs="Arial"/>
          <w:sz w:val="20"/>
        </w:rPr>
      </w:pPr>
      <w:r w:rsidRPr="005E53B9">
        <w:rPr>
          <w:rFonts w:ascii="Arial" w:hAnsi="Arial" w:cs="Arial"/>
          <w:i/>
          <w:iCs/>
          <w:sz w:val="20"/>
        </w:rPr>
        <w:t>0,</w:t>
      </w:r>
    </w:p>
    <w:p w14:paraId="1AF8400F" w14:textId="141EFEE3" w:rsidR="00026722" w:rsidRPr="00026722" w:rsidRDefault="00026722" w:rsidP="00026722">
      <w:pPr>
        <w:pStyle w:val="H1bodytext"/>
        <w:ind w:left="1440" w:hanging="720"/>
        <w:rPr>
          <w:rFonts w:ascii="Arial" w:hAnsi="Arial" w:cs="Arial"/>
          <w:szCs w:val="22"/>
        </w:rPr>
      </w:pPr>
      <w:r>
        <w:rPr>
          <w:rFonts w:ascii="Arial" w:hAnsi="Arial" w:cs="Arial"/>
          <w:sz w:val="20"/>
        </w:rPr>
        <w:tab/>
      </w:r>
      <w:r>
        <w:rPr>
          <w:rFonts w:ascii="Arial" w:hAnsi="Arial" w:cs="Arial"/>
          <w:szCs w:val="22"/>
        </w:rPr>
        <w:t xml:space="preserve">where </w:t>
      </w:r>
      <w:r>
        <w:rPr>
          <w:rFonts w:ascii="Arial" w:hAnsi="Arial" w:cs="Arial"/>
        </w:rPr>
        <w:t>YYYY is the RTD year if the model has RTD, or 2018 is the model does not have RTD.</w:t>
      </w:r>
    </w:p>
    <w:p w14:paraId="3EB007DE" w14:textId="4F8EE244" w:rsidR="00A12628" w:rsidRDefault="0080388A" w:rsidP="00D237BC">
      <w:pPr>
        <w:pStyle w:val="H1bodytext"/>
        <w:spacing w:after="120"/>
        <w:rPr>
          <w:rFonts w:ascii="Arial" w:hAnsi="Arial" w:cs="Arial"/>
        </w:rPr>
      </w:pPr>
      <w:r w:rsidRPr="3F8278BB">
        <w:rPr>
          <w:rFonts w:ascii="Arial" w:hAnsi="Arial" w:cs="Arial"/>
        </w:rPr>
        <w:t>FR-</w:t>
      </w:r>
      <w:r w:rsidR="00BA5F51">
        <w:rPr>
          <w:rFonts w:ascii="Arial" w:hAnsi="Arial" w:cs="Arial"/>
        </w:rPr>
        <w:t>5</w:t>
      </w:r>
      <w:r w:rsidRPr="3F8278BB">
        <w:rPr>
          <w:rFonts w:ascii="Arial" w:hAnsi="Arial" w:cs="Arial"/>
        </w:rPr>
        <w:t xml:space="preserve">: </w:t>
      </w:r>
      <w:r w:rsidR="00A12628">
        <w:rPr>
          <w:rFonts w:ascii="Arial" w:hAnsi="Arial" w:cs="Arial"/>
        </w:rPr>
        <w:t>If th</w:t>
      </w:r>
      <w:r w:rsidR="008E57B7">
        <w:rPr>
          <w:rFonts w:ascii="Arial" w:hAnsi="Arial" w:cs="Arial"/>
        </w:rPr>
        <w:t>e</w:t>
      </w:r>
      <w:r w:rsidR="00A12628">
        <w:rPr>
          <w:rFonts w:ascii="Arial" w:hAnsi="Arial" w:cs="Arial"/>
        </w:rPr>
        <w:t xml:space="preserve"> model does not have RTD, initial conditions are set to 0 lines</w:t>
      </w:r>
      <w:r w:rsidR="007D7F78">
        <w:rPr>
          <w:rFonts w:ascii="Arial" w:hAnsi="Arial" w:cs="Arial"/>
        </w:rPr>
        <w:t xml:space="preserve"> (same as 1943-2018 STOMP input file)</w:t>
      </w:r>
      <w:r w:rsidR="00A12628">
        <w:rPr>
          <w:rFonts w:ascii="Arial" w:hAnsi="Arial" w:cs="Arial"/>
        </w:rPr>
        <w:t>. If the model has RTD:</w:t>
      </w:r>
    </w:p>
    <w:p w14:paraId="2C62B151" w14:textId="77777777" w:rsidR="00A12628" w:rsidRDefault="00A12628" w:rsidP="005C1D71">
      <w:pPr>
        <w:pStyle w:val="H1bodytext"/>
        <w:numPr>
          <w:ilvl w:val="0"/>
          <w:numId w:val="11"/>
        </w:numPr>
        <w:spacing w:after="120"/>
        <w:rPr>
          <w:rFonts w:ascii="Arial" w:hAnsi="Arial" w:cs="Arial"/>
        </w:rPr>
      </w:pPr>
      <w:r>
        <w:rPr>
          <w:rFonts w:ascii="Arial" w:hAnsi="Arial" w:cs="Arial"/>
        </w:rPr>
        <w:t>Read the RTD file and determine the number of initial conditions.</w:t>
      </w:r>
    </w:p>
    <w:p w14:paraId="24CD6217" w14:textId="1A5B39F5" w:rsidR="001225C2" w:rsidRDefault="00A12628" w:rsidP="005C1D71">
      <w:pPr>
        <w:pStyle w:val="H1bodytext"/>
        <w:numPr>
          <w:ilvl w:val="0"/>
          <w:numId w:val="11"/>
        </w:numPr>
        <w:spacing w:after="120"/>
        <w:rPr>
          <w:rFonts w:ascii="Arial" w:hAnsi="Arial" w:cs="Arial"/>
        </w:rPr>
      </w:pPr>
      <w:r>
        <w:rPr>
          <w:rFonts w:ascii="Arial" w:hAnsi="Arial" w:cs="Arial"/>
        </w:rPr>
        <w:t>Write the total number of RTD initial conditions, followed by the RTD initial conditions.</w:t>
      </w:r>
    </w:p>
    <w:p w14:paraId="4024FA26" w14:textId="26893B9E" w:rsidR="00BF2594" w:rsidRDefault="00BF2594" w:rsidP="00EA33FE">
      <w:pPr>
        <w:pStyle w:val="H1bodytext"/>
        <w:spacing w:after="120"/>
        <w:rPr>
          <w:rFonts w:ascii="Arial" w:hAnsi="Arial" w:cs="Arial"/>
        </w:rPr>
      </w:pPr>
      <w:r>
        <w:rPr>
          <w:rFonts w:ascii="Arial" w:hAnsi="Arial" w:cs="Arial"/>
        </w:rPr>
        <w:t>FR-</w:t>
      </w:r>
      <w:r w:rsidR="00BA5F51">
        <w:rPr>
          <w:rFonts w:ascii="Arial" w:hAnsi="Arial" w:cs="Arial"/>
        </w:rPr>
        <w:t>6</w:t>
      </w:r>
      <w:r>
        <w:rPr>
          <w:rFonts w:ascii="Arial" w:hAnsi="Arial" w:cs="Arial"/>
        </w:rPr>
        <w:t>: Re</w:t>
      </w:r>
      <w:r w:rsidR="001225C2">
        <w:rPr>
          <w:rFonts w:ascii="Arial" w:hAnsi="Arial" w:cs="Arial"/>
        </w:rPr>
        <w:t>vise</w:t>
      </w:r>
      <w:r>
        <w:rPr>
          <w:rFonts w:ascii="Arial" w:hAnsi="Arial" w:cs="Arial"/>
        </w:rPr>
        <w:t xml:space="preserve"> the </w:t>
      </w:r>
      <w:r w:rsidRPr="00BF2594">
        <w:rPr>
          <w:rFonts w:ascii="Arial" w:hAnsi="Arial" w:cs="Arial"/>
        </w:rPr>
        <w:t>Output Control Card</w:t>
      </w:r>
      <w:r w:rsidR="001225C2">
        <w:rPr>
          <w:rFonts w:ascii="Arial" w:hAnsi="Arial" w:cs="Arial"/>
        </w:rPr>
        <w:t>:</w:t>
      </w:r>
    </w:p>
    <w:p w14:paraId="44955A86" w14:textId="056F9CFD" w:rsidR="00142BC6" w:rsidRDefault="00BB2E0A" w:rsidP="005C1D71">
      <w:pPr>
        <w:pStyle w:val="H1bodytext"/>
        <w:numPr>
          <w:ilvl w:val="0"/>
          <w:numId w:val="10"/>
        </w:numPr>
        <w:spacing w:after="120"/>
        <w:rPr>
          <w:rFonts w:ascii="Arial" w:hAnsi="Arial" w:cs="Arial"/>
        </w:rPr>
      </w:pPr>
      <w:r>
        <w:rPr>
          <w:rFonts w:ascii="Arial" w:hAnsi="Arial" w:cs="Arial"/>
        </w:rPr>
        <w:t>The number of plot times will use the number reported in the Output Control Card of the 1943-2018 STOMP input</w:t>
      </w:r>
      <w:r w:rsidR="00142BC6" w:rsidRPr="00142BC6">
        <w:rPr>
          <w:rFonts w:ascii="Arial" w:hAnsi="Arial" w:cs="Arial"/>
        </w:rPr>
        <w:t xml:space="preserve"> file.</w:t>
      </w:r>
      <w:r>
        <w:rPr>
          <w:rFonts w:ascii="Arial" w:hAnsi="Arial" w:cs="Arial"/>
        </w:rPr>
        <w:t xml:space="preserve"> The exception to this is if the Output Control Card does not include the simulation start year, in which case the number of plot times is increased by one from that of the 1943-2018 STOMP input file.</w:t>
      </w:r>
      <w:r w:rsidR="00C55439">
        <w:rPr>
          <w:rFonts w:ascii="Arial" w:hAnsi="Arial" w:cs="Arial"/>
        </w:rPr>
        <w:t xml:space="preserve"> </w:t>
      </w:r>
      <w:r w:rsidR="00142BC6">
        <w:rPr>
          <w:rFonts w:ascii="Arial" w:hAnsi="Arial" w:cs="Arial"/>
        </w:rPr>
        <w:t xml:space="preserve">Copy the </w:t>
      </w:r>
      <w:r w:rsidR="00142BC6" w:rsidRPr="00BF2594">
        <w:rPr>
          <w:rFonts w:ascii="Arial" w:hAnsi="Arial" w:cs="Arial"/>
        </w:rPr>
        <w:t>Output Control Card</w:t>
      </w:r>
      <w:r w:rsidR="00142BC6">
        <w:rPr>
          <w:rFonts w:ascii="Arial" w:hAnsi="Arial" w:cs="Arial"/>
        </w:rPr>
        <w:t xml:space="preserve"> lines from </w:t>
      </w:r>
      <w:r w:rsidR="00142BC6" w:rsidRPr="00142BC6">
        <w:rPr>
          <w:rFonts w:ascii="Arial" w:hAnsi="Arial" w:cs="Arial"/>
        </w:rPr>
        <w:t>the 1943-2018 STOMP input file</w:t>
      </w:r>
      <w:r w:rsidR="00142BC6">
        <w:rPr>
          <w:rFonts w:ascii="Arial" w:hAnsi="Arial" w:cs="Arial"/>
        </w:rPr>
        <w:t xml:space="preserve"> down to the number of plot times.</w:t>
      </w:r>
    </w:p>
    <w:p w14:paraId="50C2A420" w14:textId="79C0D62B" w:rsidR="00142BC6" w:rsidRPr="00142BC6" w:rsidRDefault="00142BC6" w:rsidP="005C1D71">
      <w:pPr>
        <w:pStyle w:val="H1bodytext"/>
        <w:numPr>
          <w:ilvl w:val="0"/>
          <w:numId w:val="10"/>
        </w:numPr>
        <w:spacing w:after="120"/>
        <w:rPr>
          <w:rFonts w:ascii="Arial" w:hAnsi="Arial" w:cs="Arial"/>
        </w:rPr>
      </w:pPr>
      <w:r>
        <w:rPr>
          <w:rFonts w:ascii="Arial" w:hAnsi="Arial" w:cs="Arial"/>
        </w:rPr>
        <w:t xml:space="preserve">Write the number of plot times for the </w:t>
      </w:r>
      <w:r w:rsidR="00BA5F51">
        <w:rPr>
          <w:rFonts w:ascii="Arial" w:hAnsi="Arial" w:cs="Arial"/>
        </w:rPr>
        <w:t>3</w:t>
      </w:r>
      <w:r>
        <w:rPr>
          <w:rFonts w:ascii="Arial" w:hAnsi="Arial" w:cs="Arial"/>
        </w:rPr>
        <w:t>070 STOMP input file.</w:t>
      </w:r>
    </w:p>
    <w:p w14:paraId="76CF61B5" w14:textId="77777777" w:rsidR="00BB2E0A" w:rsidRDefault="00142BC6" w:rsidP="005C1D71">
      <w:pPr>
        <w:pStyle w:val="H1bodytext"/>
        <w:numPr>
          <w:ilvl w:val="0"/>
          <w:numId w:val="10"/>
        </w:numPr>
        <w:spacing w:after="120"/>
        <w:rPr>
          <w:rFonts w:ascii="Arial" w:hAnsi="Arial" w:cs="Arial"/>
        </w:rPr>
      </w:pPr>
      <w:r>
        <w:rPr>
          <w:rFonts w:ascii="Arial" w:hAnsi="Arial" w:cs="Arial"/>
        </w:rPr>
        <w:t>Write the plot times</w:t>
      </w:r>
      <w:r w:rsidR="00BB2E0A">
        <w:rPr>
          <w:rFonts w:ascii="Arial" w:hAnsi="Arial" w:cs="Arial"/>
        </w:rPr>
        <w:t xml:space="preserve"> using the Output Control Card in the 1943-2018</w:t>
      </w:r>
      <w:r w:rsidR="00487691">
        <w:rPr>
          <w:rFonts w:ascii="Arial" w:hAnsi="Arial" w:cs="Arial"/>
        </w:rPr>
        <w:t xml:space="preserve"> </w:t>
      </w:r>
      <w:r w:rsidR="00BB2E0A">
        <w:rPr>
          <w:rFonts w:ascii="Arial" w:hAnsi="Arial" w:cs="Arial"/>
        </w:rPr>
        <w:t>STOMP input file and adhere to the following logic:</w:t>
      </w:r>
    </w:p>
    <w:p w14:paraId="63BF651B" w14:textId="11C27374" w:rsidR="00142BC6" w:rsidRDefault="00BB2E0A" w:rsidP="005C1D71">
      <w:pPr>
        <w:pStyle w:val="H1bodytext"/>
        <w:numPr>
          <w:ilvl w:val="1"/>
          <w:numId w:val="10"/>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00487691" w:rsidRPr="00021B02">
        <w:rPr>
          <w:rFonts w:ascii="Arial" w:hAnsi="Arial" w:cs="Arial"/>
        </w:rPr>
        <w:t>0.00000001</w:t>
      </w:r>
      <w:r w:rsidR="00487691">
        <w:rPr>
          <w:rFonts w:ascii="Arial" w:hAnsi="Arial" w:cs="Arial"/>
        </w:rPr>
        <w:t>.</w:t>
      </w:r>
    </w:p>
    <w:p w14:paraId="09FF3C04" w14:textId="7E1D9ADE" w:rsidR="00BB2E0A" w:rsidRDefault="00BB2E0A" w:rsidP="005C1D71">
      <w:pPr>
        <w:pStyle w:val="H1bodytext"/>
        <w:numPr>
          <w:ilvl w:val="1"/>
          <w:numId w:val="10"/>
        </w:numPr>
        <w:spacing w:after="120"/>
        <w:rPr>
          <w:rFonts w:ascii="Arial" w:hAnsi="Arial" w:cs="Arial"/>
        </w:rPr>
      </w:pPr>
      <w:r>
        <w:rPr>
          <w:rFonts w:ascii="Arial" w:hAnsi="Arial" w:cs="Arial"/>
        </w:rPr>
        <w:t xml:space="preserve">Else, insert the simulation start year plus 0.00000001 in the proper time sequence (regarding the </w:t>
      </w:r>
      <w:r w:rsidR="00242E36">
        <w:rPr>
          <w:rFonts w:ascii="Arial" w:hAnsi="Arial" w:cs="Arial"/>
        </w:rPr>
        <w:t>other plot times).</w:t>
      </w:r>
    </w:p>
    <w:p w14:paraId="4ECCDCF2" w14:textId="7D1DF16E" w:rsidR="00142BC6" w:rsidRDefault="00142BC6" w:rsidP="005C1D71">
      <w:pPr>
        <w:pStyle w:val="H1bodytext"/>
        <w:numPr>
          <w:ilvl w:val="0"/>
          <w:numId w:val="10"/>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 replacing the last line (“</w:t>
      </w:r>
      <w:r w:rsidR="00EA33FE" w:rsidRPr="00EA33FE">
        <w:rPr>
          <w:rFonts w:ascii="Arial" w:hAnsi="Arial" w:cs="Arial"/>
        </w:rPr>
        <w:t>Final Restart</w:t>
      </w:r>
      <w:proofErr w:type="gramStart"/>
      <w:r w:rsidR="00EA33FE" w:rsidRPr="00EA33FE">
        <w:rPr>
          <w:rFonts w:ascii="Arial" w:hAnsi="Arial" w:cs="Arial"/>
        </w:rPr>
        <w:t>, ,</w:t>
      </w:r>
      <w:proofErr w:type="gramEnd"/>
      <w:r w:rsidR="00EA33FE">
        <w:rPr>
          <w:rFonts w:ascii="Arial" w:hAnsi="Arial" w:cs="Arial"/>
        </w:rPr>
        <w:t>”) with “</w:t>
      </w:r>
      <w:r w:rsidR="00EA33FE" w:rsidRPr="00EA33FE">
        <w:rPr>
          <w:rFonts w:ascii="Arial" w:hAnsi="Arial" w:cs="Arial"/>
        </w:rPr>
        <w:t>No Restart, ,</w:t>
      </w:r>
      <w:r w:rsidR="00EA33FE">
        <w:rPr>
          <w:rFonts w:ascii="Arial" w:hAnsi="Arial" w:cs="Arial"/>
        </w:rPr>
        <w:t>”.</w:t>
      </w:r>
    </w:p>
    <w:p w14:paraId="43749599" w14:textId="725D5AEF" w:rsidR="00665B38" w:rsidRDefault="00BF2594" w:rsidP="00A720D1">
      <w:pPr>
        <w:pStyle w:val="H1bodytext"/>
        <w:rPr>
          <w:rFonts w:ascii="Arial" w:hAnsi="Arial" w:cs="Arial"/>
        </w:rPr>
      </w:pPr>
      <w:r>
        <w:rPr>
          <w:rFonts w:ascii="Arial" w:hAnsi="Arial" w:cs="Arial"/>
        </w:rPr>
        <w:t>FR-</w:t>
      </w:r>
      <w:r w:rsidR="007D7F78">
        <w:rPr>
          <w:rFonts w:ascii="Arial" w:hAnsi="Arial" w:cs="Arial"/>
        </w:rPr>
        <w:t>7</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BA5F51">
        <w:rPr>
          <w:rFonts w:ascii="Arial" w:hAnsi="Arial" w:cs="Arial"/>
        </w:rPr>
        <w:t>3</w:t>
      </w:r>
      <w:r w:rsidR="00EA33FE">
        <w:rPr>
          <w:rFonts w:ascii="Arial" w:hAnsi="Arial" w:cs="Arial"/>
        </w:rPr>
        <w:t>070</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183A6941" w14:textId="02767864" w:rsidR="00275F05" w:rsidRDefault="00275F05" w:rsidP="00A720D1">
      <w:pPr>
        <w:pStyle w:val="H1bodytext"/>
        <w:rPr>
          <w:rFonts w:ascii="Arial" w:hAnsi="Arial" w:cs="Arial"/>
        </w:rPr>
      </w:pPr>
      <w:r>
        <w:rPr>
          <w:rFonts w:ascii="Arial" w:hAnsi="Arial" w:cs="Arial"/>
        </w:rPr>
        <w:t>FR-</w:t>
      </w:r>
      <w:r w:rsidR="007D7F78">
        <w:rPr>
          <w:rFonts w:ascii="Arial" w:hAnsi="Arial" w:cs="Arial"/>
        </w:rPr>
        <w:t>8</w:t>
      </w:r>
      <w:r>
        <w:rPr>
          <w:rFonts w:ascii="Arial" w:hAnsi="Arial" w:cs="Arial"/>
        </w:rPr>
        <w:t>: Verify that the output file is written in STOMP format</w:t>
      </w:r>
      <w:r w:rsidR="00BA5F51">
        <w:rPr>
          <w:rFonts w:ascii="Arial" w:hAnsi="Arial" w:cs="Arial"/>
        </w:rPr>
        <w:t>.</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lastRenderedPageBreak/>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15F547A8" w:rsidR="00BC5455" w:rsidRDefault="00D567EA" w:rsidP="00E62A15">
      <w:pPr>
        <w:pStyle w:val="H1bodytext"/>
        <w:spacing w:after="120"/>
        <w:rPr>
          <w:rFonts w:ascii="Arial" w:hAnsi="Arial"/>
        </w:rPr>
      </w:pPr>
      <w:r w:rsidRPr="00D567EA">
        <w:rPr>
          <w:rFonts w:ascii="Arial" w:hAnsi="Arial"/>
        </w:rPr>
        <w:t xml:space="preserve">The </w:t>
      </w:r>
      <w:r w:rsidR="007D7F78">
        <w:rPr>
          <w:rFonts w:ascii="Arial" w:hAnsi="Arial"/>
        </w:rPr>
        <w:t xml:space="preserve">CIE </w:t>
      </w:r>
      <w:r w:rsidR="00BA5F51">
        <w:rPr>
          <w:rFonts w:ascii="Arial" w:hAnsi="Arial"/>
        </w:rPr>
        <w:t>3</w:t>
      </w:r>
      <w:r w:rsidR="001F0B51">
        <w:rPr>
          <w:rFonts w:ascii="Arial" w:hAnsi="Arial"/>
        </w:rPr>
        <w:t>070</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5C1D71">
      <w:pPr>
        <w:pStyle w:val="H1bodytext"/>
        <w:numPr>
          <w:ilvl w:val="0"/>
          <w:numId w:val="8"/>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5C1D71">
      <w:pPr>
        <w:pStyle w:val="H1bodytext"/>
        <w:numPr>
          <w:ilvl w:val="0"/>
          <w:numId w:val="8"/>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5C1D71">
      <w:pPr>
        <w:pStyle w:val="H1bodytext"/>
        <w:numPr>
          <w:ilvl w:val="0"/>
          <w:numId w:val="8"/>
        </w:numPr>
        <w:spacing w:after="120"/>
        <w:ind w:left="1512"/>
        <w:rPr>
          <w:rFonts w:ascii="Arial" w:hAnsi="Arial"/>
        </w:rPr>
      </w:pPr>
      <w:r w:rsidRPr="3F8278BB">
        <w:rPr>
          <w:rFonts w:ascii="Arial" w:hAnsi="Arial"/>
        </w:rPr>
        <w:t>Open the output file.</w:t>
      </w:r>
    </w:p>
    <w:p w14:paraId="0F39AD1A" w14:textId="596C7579" w:rsidR="00B11C84" w:rsidRDefault="00A53C4B" w:rsidP="005C1D71">
      <w:pPr>
        <w:pStyle w:val="H1bodytext"/>
        <w:numPr>
          <w:ilvl w:val="0"/>
          <w:numId w:val="8"/>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BA5F51">
        <w:rPr>
          <w:rFonts w:ascii="Arial" w:hAnsi="Arial"/>
        </w:rPr>
        <w:t>CIE 3</w:t>
      </w:r>
      <w:r w:rsidR="00487691">
        <w:rPr>
          <w:rFonts w:ascii="Arial" w:hAnsi="Arial"/>
        </w:rPr>
        <w:t>070</w:t>
      </w:r>
      <w:r w:rsidR="00101133" w:rsidRPr="00101133">
        <w:rPr>
          <w:rFonts w:ascii="Arial" w:hAnsi="Arial"/>
        </w:rPr>
        <w:t xml:space="preserve"> STOMP Input File Generator Too</w:t>
      </w:r>
      <w:r w:rsidR="00963619" w:rsidRPr="3F8278BB">
        <w:rPr>
          <w:rFonts w:ascii="Arial" w:hAnsi="Arial"/>
        </w:rPr>
        <w:t>l (see list in FR-</w:t>
      </w:r>
      <w:r w:rsidR="003F06D1">
        <w:rPr>
          <w:rFonts w:ascii="Arial" w:hAnsi="Arial"/>
        </w:rPr>
        <w:t>2</w:t>
      </w:r>
      <w:r w:rsidR="00963619" w:rsidRPr="3F8278BB">
        <w:rPr>
          <w:rFonts w:ascii="Arial" w:hAnsi="Arial"/>
        </w:rPr>
        <w:t>).</w:t>
      </w:r>
    </w:p>
    <w:p w14:paraId="41865A12" w14:textId="1475D1BE" w:rsidR="00963619" w:rsidRDefault="00963619" w:rsidP="005C1D71">
      <w:pPr>
        <w:pStyle w:val="H1bodytext"/>
        <w:numPr>
          <w:ilvl w:val="0"/>
          <w:numId w:val="8"/>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 xml:space="preserve">the 1943-2018 STOMP input file created by the </w:t>
      </w:r>
      <w:r w:rsidR="00BA5F51">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 (</w:t>
      </w:r>
      <w:r w:rsidR="00BA5F51">
        <w:rPr>
          <w:rFonts w:ascii="Arial" w:hAnsi="Arial"/>
        </w:rPr>
        <w:t>“</w:t>
      </w:r>
      <w:r w:rsidR="00BA5F51" w:rsidRPr="00BA5F51">
        <w:rPr>
          <w:rFonts w:ascii="Arial" w:hAnsi="Arial"/>
        </w:rPr>
        <w:t>CIE Transport Simulation</w:t>
      </w:r>
      <w:r w:rsidR="00BA5F51">
        <w:rPr>
          <w:rFonts w:ascii="Arial" w:hAnsi="Arial"/>
        </w:rPr>
        <w:t xml:space="preserve">” </w:t>
      </w:r>
      <w:r w:rsidRPr="3F8278BB">
        <w:rPr>
          <w:rFonts w:ascii="Arial" w:hAnsi="Arial"/>
        </w:rPr>
        <w:t>and model years).</w:t>
      </w:r>
    </w:p>
    <w:p w14:paraId="59E4FAC0" w14:textId="06FC347A" w:rsidR="00963619" w:rsidRDefault="00A53C4B" w:rsidP="005C1D71">
      <w:pPr>
        <w:pStyle w:val="H1bodytext"/>
        <w:numPr>
          <w:ilvl w:val="0"/>
          <w:numId w:val="8"/>
        </w:numPr>
        <w:spacing w:after="120"/>
        <w:ind w:left="1512"/>
        <w:rPr>
          <w:rFonts w:ascii="Arial" w:hAnsi="Arial"/>
        </w:rPr>
      </w:pPr>
      <w:r w:rsidRPr="3F8278BB">
        <w:rPr>
          <w:rFonts w:ascii="Arial" w:hAnsi="Arial"/>
        </w:rPr>
        <w:t xml:space="preserve">Write Solution Control Card – Determine the </w:t>
      </w:r>
      <w:r w:rsidR="001F0B51">
        <w:rPr>
          <w:rFonts w:ascii="Arial" w:hAnsi="Arial"/>
        </w:rPr>
        <w:t>appropriate restart path</w:t>
      </w:r>
      <w:r w:rsidR="00101133">
        <w:rPr>
          <w:rFonts w:ascii="Arial" w:hAnsi="Arial"/>
        </w:rPr>
        <w:t xml:space="preserve"> </w:t>
      </w:r>
      <w:r w:rsidRPr="3F8278BB">
        <w:rPr>
          <w:rFonts w:ascii="Arial" w:hAnsi="Arial"/>
        </w:rPr>
        <w:t>and write the Solution Control Card.</w:t>
      </w:r>
      <w:r w:rsidR="00213CC6">
        <w:rPr>
          <w:rFonts w:ascii="Arial" w:hAnsi="Arial"/>
        </w:rPr>
        <w:t xml:space="preserve"> See FR-</w:t>
      </w:r>
      <w:r w:rsidR="00BA5F51">
        <w:rPr>
          <w:rFonts w:ascii="Arial" w:hAnsi="Arial"/>
        </w:rPr>
        <w:t xml:space="preserve">4 </w:t>
      </w:r>
      <w:r w:rsidR="00213CC6">
        <w:rPr>
          <w:rFonts w:ascii="Arial" w:hAnsi="Arial"/>
        </w:rPr>
        <w:t>for details.</w:t>
      </w:r>
    </w:p>
    <w:p w14:paraId="7AFD6B1B" w14:textId="6F7BFAC4" w:rsidR="00793559" w:rsidRDefault="00A53C4B" w:rsidP="005C1D71">
      <w:pPr>
        <w:pStyle w:val="H1bodytext"/>
        <w:numPr>
          <w:ilvl w:val="0"/>
          <w:numId w:val="8"/>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 xml:space="preserve">1943-2018 STOMP input file created by the </w:t>
      </w:r>
      <w:r w:rsidR="00BA5F51">
        <w:rPr>
          <w:rFonts w:ascii="Arial" w:hAnsi="Arial"/>
        </w:rPr>
        <w:t xml:space="preserve">CIE </w:t>
      </w:r>
      <w:r w:rsidR="00101133" w:rsidRPr="00101133">
        <w:rPr>
          <w:rFonts w:ascii="Arial" w:hAnsi="Arial"/>
        </w:rPr>
        <w:t>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5C1D71">
      <w:pPr>
        <w:pStyle w:val="H1bodytext"/>
        <w:numPr>
          <w:ilvl w:val="1"/>
          <w:numId w:val="8"/>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5C1D71">
      <w:pPr>
        <w:pStyle w:val="H1bodytext"/>
        <w:numPr>
          <w:ilvl w:val="1"/>
          <w:numId w:val="8"/>
        </w:numPr>
        <w:spacing w:after="120"/>
        <w:rPr>
          <w:rFonts w:ascii="Arial" w:hAnsi="Arial"/>
        </w:rPr>
      </w:pPr>
      <w:r w:rsidRPr="00A53C4B">
        <w:rPr>
          <w:rFonts w:ascii="Arial" w:hAnsi="Arial"/>
        </w:rPr>
        <w:t>Inactive Nodes Card</w:t>
      </w:r>
    </w:p>
    <w:p w14:paraId="07737507" w14:textId="77777777" w:rsidR="00793559" w:rsidRDefault="00A53C4B" w:rsidP="005C1D71">
      <w:pPr>
        <w:pStyle w:val="H1bodytext"/>
        <w:numPr>
          <w:ilvl w:val="1"/>
          <w:numId w:val="8"/>
        </w:numPr>
        <w:spacing w:after="120"/>
        <w:rPr>
          <w:rFonts w:ascii="Arial" w:hAnsi="Arial"/>
        </w:rPr>
      </w:pPr>
      <w:r w:rsidRPr="00A53C4B">
        <w:rPr>
          <w:rFonts w:ascii="Arial" w:hAnsi="Arial"/>
        </w:rPr>
        <w:t>Rock/Soil Zonation Card</w:t>
      </w:r>
    </w:p>
    <w:p w14:paraId="00EB2421" w14:textId="77777777" w:rsidR="00793559" w:rsidRDefault="00A53C4B" w:rsidP="005C1D71">
      <w:pPr>
        <w:pStyle w:val="H1bodytext"/>
        <w:numPr>
          <w:ilvl w:val="1"/>
          <w:numId w:val="8"/>
        </w:numPr>
        <w:spacing w:after="120"/>
        <w:rPr>
          <w:rFonts w:ascii="Arial" w:hAnsi="Arial"/>
        </w:rPr>
      </w:pPr>
      <w:r w:rsidRPr="00A53C4B">
        <w:rPr>
          <w:rFonts w:ascii="Arial" w:hAnsi="Arial"/>
        </w:rPr>
        <w:t>Mechanical Properties Card</w:t>
      </w:r>
    </w:p>
    <w:p w14:paraId="6E5B3DF5" w14:textId="77777777" w:rsidR="00793559" w:rsidRDefault="00A53C4B" w:rsidP="005C1D71">
      <w:pPr>
        <w:pStyle w:val="H1bodytext"/>
        <w:numPr>
          <w:ilvl w:val="1"/>
          <w:numId w:val="8"/>
        </w:numPr>
        <w:spacing w:after="120"/>
        <w:rPr>
          <w:rFonts w:ascii="Arial" w:hAnsi="Arial"/>
        </w:rPr>
      </w:pPr>
      <w:r w:rsidRPr="00A53C4B">
        <w:rPr>
          <w:rFonts w:ascii="Arial" w:hAnsi="Arial"/>
        </w:rPr>
        <w:t>Hydraulic Properties Card</w:t>
      </w:r>
    </w:p>
    <w:p w14:paraId="23A0C62B" w14:textId="77777777" w:rsidR="00793559" w:rsidRDefault="002A7850" w:rsidP="005C1D71">
      <w:pPr>
        <w:pStyle w:val="H1bodytext"/>
        <w:numPr>
          <w:ilvl w:val="1"/>
          <w:numId w:val="8"/>
        </w:numPr>
        <w:spacing w:after="120"/>
        <w:rPr>
          <w:rFonts w:ascii="Arial" w:hAnsi="Arial"/>
        </w:rPr>
      </w:pPr>
      <w:r w:rsidRPr="002A7850">
        <w:rPr>
          <w:rFonts w:ascii="Arial" w:hAnsi="Arial"/>
        </w:rPr>
        <w:t>Saturation Function Card</w:t>
      </w:r>
    </w:p>
    <w:p w14:paraId="23348384" w14:textId="77777777" w:rsidR="00793559" w:rsidRDefault="002A7850" w:rsidP="005C1D71">
      <w:pPr>
        <w:pStyle w:val="H1bodytext"/>
        <w:numPr>
          <w:ilvl w:val="1"/>
          <w:numId w:val="8"/>
        </w:numPr>
        <w:spacing w:after="120"/>
        <w:rPr>
          <w:rFonts w:ascii="Arial" w:hAnsi="Arial"/>
        </w:rPr>
      </w:pPr>
      <w:r w:rsidRPr="002A7850">
        <w:rPr>
          <w:rFonts w:ascii="Arial" w:hAnsi="Arial"/>
        </w:rPr>
        <w:t>X-Aqueous Relative Permeability Card</w:t>
      </w:r>
    </w:p>
    <w:p w14:paraId="2D972C61" w14:textId="77777777" w:rsidR="00793559" w:rsidRDefault="002A7850" w:rsidP="005C1D71">
      <w:pPr>
        <w:pStyle w:val="H1bodytext"/>
        <w:numPr>
          <w:ilvl w:val="1"/>
          <w:numId w:val="8"/>
        </w:numPr>
        <w:spacing w:after="120"/>
        <w:rPr>
          <w:rFonts w:ascii="Arial" w:hAnsi="Arial"/>
        </w:rPr>
      </w:pPr>
      <w:r w:rsidRPr="002A7850">
        <w:rPr>
          <w:rFonts w:ascii="Arial" w:hAnsi="Arial"/>
        </w:rPr>
        <w:t>Y-Aqueous Relative Permeability Card</w:t>
      </w:r>
    </w:p>
    <w:p w14:paraId="4E2DB3E8" w14:textId="7FBA9E96" w:rsidR="00A53C4B" w:rsidRDefault="002A7850" w:rsidP="005C1D71">
      <w:pPr>
        <w:pStyle w:val="H1bodytext"/>
        <w:numPr>
          <w:ilvl w:val="1"/>
          <w:numId w:val="8"/>
        </w:numPr>
        <w:spacing w:after="120"/>
        <w:rPr>
          <w:rFonts w:ascii="Arial" w:hAnsi="Arial"/>
        </w:rPr>
      </w:pPr>
      <w:r w:rsidRPr="002A7850">
        <w:rPr>
          <w:rFonts w:ascii="Arial" w:hAnsi="Arial"/>
        </w:rPr>
        <w:t>Z-Aqueous Relative Permeability Card</w:t>
      </w:r>
    </w:p>
    <w:p w14:paraId="3562D981" w14:textId="5D050580" w:rsidR="001F0B51" w:rsidRDefault="001F0B51" w:rsidP="005C1D71">
      <w:pPr>
        <w:pStyle w:val="H1bodytext"/>
        <w:numPr>
          <w:ilvl w:val="1"/>
          <w:numId w:val="8"/>
        </w:numPr>
        <w:spacing w:after="120"/>
        <w:rPr>
          <w:rFonts w:ascii="Arial" w:hAnsi="Arial"/>
        </w:rPr>
      </w:pPr>
      <w:r w:rsidRPr="3F8278BB">
        <w:rPr>
          <w:rFonts w:ascii="Arial" w:hAnsi="Arial"/>
        </w:rPr>
        <w:t>Solute/Fluid Interaction Card</w:t>
      </w:r>
    </w:p>
    <w:p w14:paraId="24B0EACD" w14:textId="42EBC4C7" w:rsidR="001F0B51" w:rsidRDefault="001F0B51" w:rsidP="005C1D71">
      <w:pPr>
        <w:pStyle w:val="H1bodytext"/>
        <w:numPr>
          <w:ilvl w:val="1"/>
          <w:numId w:val="8"/>
        </w:numPr>
        <w:rPr>
          <w:rFonts w:ascii="Arial" w:hAnsi="Arial"/>
        </w:rPr>
      </w:pPr>
      <w:r w:rsidRPr="00EE6B91">
        <w:rPr>
          <w:rFonts w:ascii="Arial" w:hAnsi="Arial"/>
        </w:rPr>
        <w:t>Solute/Porous Media Interaction Car</w:t>
      </w:r>
      <w:r>
        <w:rPr>
          <w:rFonts w:ascii="Arial" w:hAnsi="Arial"/>
        </w:rPr>
        <w:t>d</w:t>
      </w:r>
    </w:p>
    <w:p w14:paraId="7E6BFA05" w14:textId="1475E69E" w:rsidR="00493582" w:rsidRDefault="00493582" w:rsidP="005C1D71">
      <w:pPr>
        <w:pStyle w:val="H1bodytext"/>
        <w:numPr>
          <w:ilvl w:val="0"/>
          <w:numId w:val="8"/>
        </w:numPr>
        <w:spacing w:after="120"/>
        <w:ind w:left="1512"/>
        <w:rPr>
          <w:rFonts w:ascii="Arial" w:hAnsi="Arial"/>
        </w:rPr>
      </w:pPr>
      <w:r w:rsidRPr="00493582">
        <w:rPr>
          <w:rFonts w:ascii="Arial" w:hAnsi="Arial"/>
        </w:rPr>
        <w:t xml:space="preserve">Write Initial Conditions Card – If the model does not have RTD, </w:t>
      </w:r>
      <w:r w:rsidR="007D7F78">
        <w:rPr>
          <w:rFonts w:ascii="Arial" w:hAnsi="Arial"/>
        </w:rPr>
        <w:t xml:space="preserve">the number of </w:t>
      </w:r>
      <w:r w:rsidR="00242E36">
        <w:rPr>
          <w:rFonts w:ascii="Arial" w:hAnsi="Arial"/>
        </w:rPr>
        <w:t xml:space="preserve">initial conditions </w:t>
      </w:r>
      <w:r w:rsidR="007D7F78">
        <w:rPr>
          <w:rFonts w:ascii="Arial" w:hAnsi="Arial"/>
        </w:rPr>
        <w:t>is</w:t>
      </w:r>
      <w:r w:rsidR="00242E36">
        <w:rPr>
          <w:rFonts w:ascii="Arial" w:hAnsi="Arial"/>
        </w:rPr>
        <w:t xml:space="preserve"> set to 0</w:t>
      </w:r>
      <w:r w:rsidRPr="00493582">
        <w:rPr>
          <w:rFonts w:ascii="Arial" w:hAnsi="Arial"/>
        </w:rPr>
        <w:t>.  If the model has RTD</w:t>
      </w:r>
      <w:r>
        <w:rPr>
          <w:rFonts w:ascii="Arial" w:hAnsi="Arial"/>
        </w:rPr>
        <w:t>:</w:t>
      </w:r>
      <w:r w:rsidRPr="3F8278BB">
        <w:rPr>
          <w:rFonts w:ascii="Arial" w:hAnsi="Arial"/>
        </w:rPr>
        <w:t xml:space="preserve"> </w:t>
      </w:r>
    </w:p>
    <w:p w14:paraId="0F637FF7" w14:textId="25CF492F" w:rsidR="00493582" w:rsidRDefault="00493582" w:rsidP="005C1D71">
      <w:pPr>
        <w:pStyle w:val="H1bodytext"/>
        <w:numPr>
          <w:ilvl w:val="1"/>
          <w:numId w:val="8"/>
        </w:numPr>
        <w:spacing w:after="120"/>
        <w:rPr>
          <w:rFonts w:ascii="Arial" w:hAnsi="Arial"/>
        </w:rPr>
      </w:pPr>
      <w:r>
        <w:rPr>
          <w:rFonts w:ascii="Arial" w:hAnsi="Arial"/>
        </w:rPr>
        <w:t>R</w:t>
      </w:r>
      <w:r w:rsidRPr="00493582">
        <w:rPr>
          <w:rFonts w:ascii="Arial" w:hAnsi="Arial"/>
        </w:rPr>
        <w:t xml:space="preserve">ead the RTD file and determine the number of initial conditions </w:t>
      </w:r>
      <w:r>
        <w:rPr>
          <w:rFonts w:ascii="Arial" w:hAnsi="Arial"/>
        </w:rPr>
        <w:t>in that file.</w:t>
      </w:r>
    </w:p>
    <w:p w14:paraId="450750C3" w14:textId="475D9E9A" w:rsidR="00493582" w:rsidRPr="00493582" w:rsidRDefault="00493582" w:rsidP="005C1D71">
      <w:pPr>
        <w:pStyle w:val="H1bodytext"/>
        <w:numPr>
          <w:ilvl w:val="1"/>
          <w:numId w:val="8"/>
        </w:numPr>
        <w:spacing w:after="120"/>
        <w:rPr>
          <w:rFonts w:ascii="Arial" w:hAnsi="Arial"/>
        </w:rPr>
      </w:pPr>
      <w:r w:rsidRPr="00493582">
        <w:rPr>
          <w:rFonts w:ascii="Arial" w:hAnsi="Arial"/>
        </w:rPr>
        <w:t>Write:</w:t>
      </w:r>
      <w:r w:rsidRPr="00493582">
        <w:rPr>
          <w:rFonts w:ascii="Arial" w:hAnsi="Arial"/>
        </w:rPr>
        <w:br/>
      </w:r>
      <w:r w:rsidRPr="00493582">
        <w:rPr>
          <w:rFonts w:ascii="Arial" w:hAnsi="Arial"/>
          <w:sz w:val="20"/>
        </w:rPr>
        <w:t>~Initial Conditions Card</w:t>
      </w:r>
      <w:r w:rsidRPr="00493582">
        <w:rPr>
          <w:rFonts w:ascii="Arial" w:hAnsi="Arial"/>
          <w:sz w:val="20"/>
        </w:rPr>
        <w:br/>
        <w:t>#------------------------------------------------------------------</w:t>
      </w:r>
      <w:r w:rsidRPr="00493582">
        <w:rPr>
          <w:rFonts w:ascii="Arial" w:hAnsi="Arial"/>
          <w:sz w:val="20"/>
        </w:rPr>
        <w:br/>
        <w:t>Gas Pressure, Aqueous Pressure,</w:t>
      </w:r>
    </w:p>
    <w:p w14:paraId="44B22800" w14:textId="7FB32C64" w:rsidR="00493582" w:rsidRDefault="00855ECD" w:rsidP="005C1D71">
      <w:pPr>
        <w:pStyle w:val="H1bodytext"/>
        <w:numPr>
          <w:ilvl w:val="1"/>
          <w:numId w:val="8"/>
        </w:numPr>
        <w:spacing w:after="120"/>
        <w:rPr>
          <w:rFonts w:ascii="Arial" w:hAnsi="Arial"/>
        </w:rPr>
      </w:pPr>
      <w:r>
        <w:rPr>
          <w:rFonts w:ascii="Arial" w:hAnsi="Arial"/>
        </w:rPr>
        <w:t>Write the total number of initial conditions.</w:t>
      </w:r>
    </w:p>
    <w:p w14:paraId="01B555B4" w14:textId="1C374E44" w:rsidR="00493582" w:rsidRDefault="00855ECD" w:rsidP="005C1D71">
      <w:pPr>
        <w:pStyle w:val="H1bodytext"/>
        <w:numPr>
          <w:ilvl w:val="1"/>
          <w:numId w:val="8"/>
        </w:numPr>
        <w:spacing w:after="120"/>
        <w:rPr>
          <w:rFonts w:ascii="Arial" w:hAnsi="Arial"/>
        </w:rPr>
      </w:pPr>
      <w:r>
        <w:rPr>
          <w:rFonts w:ascii="Arial" w:hAnsi="Arial"/>
        </w:rPr>
        <w:t xml:space="preserve">Copy the source zone initial conditions from </w:t>
      </w:r>
      <w:r w:rsidRPr="00855ECD">
        <w:rPr>
          <w:rFonts w:ascii="Arial" w:hAnsi="Arial"/>
        </w:rPr>
        <w:t>the RTD file</w:t>
      </w:r>
      <w:r>
        <w:rPr>
          <w:rFonts w:ascii="Arial" w:hAnsi="Arial"/>
        </w:rPr>
        <w:t>.</w:t>
      </w:r>
    </w:p>
    <w:p w14:paraId="71463E00" w14:textId="3FD3D370" w:rsidR="00EE6B91" w:rsidRDefault="00EE6B91" w:rsidP="005C1D71">
      <w:pPr>
        <w:pStyle w:val="H1bodytext"/>
        <w:numPr>
          <w:ilvl w:val="0"/>
          <w:numId w:val="8"/>
        </w:numPr>
        <w:spacing w:after="120"/>
        <w:ind w:left="1512"/>
        <w:rPr>
          <w:rFonts w:ascii="Arial" w:hAnsi="Arial"/>
        </w:rPr>
      </w:pPr>
      <w:r w:rsidRPr="3F8278BB">
        <w:rPr>
          <w:rFonts w:ascii="Arial" w:hAnsi="Arial"/>
        </w:rPr>
        <w:t xml:space="preserve">Write the </w:t>
      </w:r>
      <w:r w:rsidR="00855ECD" w:rsidRPr="00EE6B91">
        <w:rPr>
          <w:rFonts w:ascii="Arial" w:hAnsi="Arial"/>
        </w:rPr>
        <w:t>Boundary Conditions</w:t>
      </w:r>
      <w:r w:rsidRPr="3F8278BB">
        <w:rPr>
          <w:rFonts w:ascii="Arial" w:hAnsi="Arial"/>
        </w:rPr>
        <w:t xml:space="preserve"> </w:t>
      </w:r>
      <w:r w:rsidR="00855ECD">
        <w:rPr>
          <w:rFonts w:ascii="Arial" w:hAnsi="Arial"/>
        </w:rPr>
        <w:t>C</w:t>
      </w:r>
      <w:r w:rsidRPr="3F8278BB">
        <w:rPr>
          <w:rFonts w:ascii="Arial" w:hAnsi="Arial"/>
        </w:rPr>
        <w:t xml:space="preserve">ard, which </w:t>
      </w:r>
      <w:r w:rsidR="00855ECD">
        <w:rPr>
          <w:rFonts w:ascii="Arial" w:hAnsi="Arial"/>
        </w:rPr>
        <w:t>is</w:t>
      </w:r>
      <w:r w:rsidRPr="3F8278BB">
        <w:rPr>
          <w:rFonts w:ascii="Arial" w:hAnsi="Arial"/>
        </w:rPr>
        <w:t xml:space="preserve"> copied from</w:t>
      </w:r>
      <w:r>
        <w:rPr>
          <w:rFonts w:ascii="Arial" w:hAnsi="Arial"/>
        </w:rPr>
        <w:t xml:space="preserve"> the </w:t>
      </w:r>
      <w:r w:rsidRPr="00101133">
        <w:rPr>
          <w:rFonts w:ascii="Arial" w:hAnsi="Arial"/>
        </w:rPr>
        <w:t xml:space="preserve">1943-2018 STOMP input file created by the </w:t>
      </w:r>
      <w:r w:rsidR="00D81449">
        <w:rPr>
          <w:rFonts w:ascii="Arial" w:hAnsi="Arial"/>
        </w:rPr>
        <w:t xml:space="preserve">CIE </w:t>
      </w:r>
      <w:r w:rsidRPr="00101133">
        <w:rPr>
          <w:rFonts w:ascii="Arial" w:hAnsi="Arial"/>
        </w:rPr>
        <w:t>2018 STOMP Input File Generator Tool</w:t>
      </w:r>
      <w:r w:rsidR="00855ECD">
        <w:rPr>
          <w:rFonts w:ascii="Arial" w:hAnsi="Arial"/>
        </w:rPr>
        <w:t>.</w:t>
      </w:r>
      <w:r w:rsidRPr="3F8278BB">
        <w:rPr>
          <w:rFonts w:ascii="Arial" w:hAnsi="Arial"/>
        </w:rPr>
        <w:t xml:space="preserve"> </w:t>
      </w:r>
    </w:p>
    <w:p w14:paraId="66E8815A" w14:textId="6180C9A4" w:rsidR="00665ECA" w:rsidRDefault="00F83DCA" w:rsidP="005C1D71">
      <w:pPr>
        <w:pStyle w:val="H1bodytext"/>
        <w:numPr>
          <w:ilvl w:val="0"/>
          <w:numId w:val="8"/>
        </w:numPr>
        <w:spacing w:after="120"/>
        <w:ind w:left="1512"/>
        <w:rPr>
          <w:rFonts w:ascii="Arial" w:hAnsi="Arial"/>
        </w:rPr>
      </w:pPr>
      <w:r w:rsidRPr="00F83DCA">
        <w:rPr>
          <w:rFonts w:ascii="Arial" w:hAnsi="Arial"/>
        </w:rPr>
        <w:lastRenderedPageBreak/>
        <w:t>Determine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unchanged from the 1943-2018 STOMP input file.  If the simulation start year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23EF904C" w:rsidR="00665ECA" w:rsidRDefault="00243BA9" w:rsidP="005C1D71">
      <w:pPr>
        <w:pStyle w:val="H1bodytext"/>
        <w:numPr>
          <w:ilvl w:val="0"/>
          <w:numId w:val="8"/>
        </w:numPr>
        <w:spacing w:after="120"/>
        <w:ind w:left="1512"/>
        <w:rPr>
          <w:rFonts w:ascii="Arial" w:hAnsi="Arial"/>
        </w:rPr>
      </w:pPr>
      <w:r w:rsidRPr="00243BA9">
        <w:rPr>
          <w:rFonts w:ascii="Arial" w:hAnsi="Arial"/>
        </w:rPr>
        <w:t>If the simulation start year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add 0.00000001 to that plot time year so that STOMP will output a plot for that year</w:t>
      </w:r>
      <w:r w:rsidR="00665ECA" w:rsidRPr="3F8278BB">
        <w:rPr>
          <w:rFonts w:ascii="Arial" w:hAnsi="Arial"/>
        </w:rPr>
        <w:t>.</w:t>
      </w:r>
    </w:p>
    <w:p w14:paraId="702B0CCA" w14:textId="105EF831" w:rsidR="00243BA9" w:rsidRDefault="00243BA9" w:rsidP="005C1D71">
      <w:pPr>
        <w:pStyle w:val="H1bodytext"/>
        <w:numPr>
          <w:ilvl w:val="0"/>
          <w:numId w:val="8"/>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5C1D71">
      <w:pPr>
        <w:pStyle w:val="H1bodytext"/>
        <w:numPr>
          <w:ilvl w:val="1"/>
          <w:numId w:val="8"/>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28F3539" w14:textId="77777777" w:rsidR="006C20CA" w:rsidRDefault="006C20CA" w:rsidP="005C1D71">
      <w:pPr>
        <w:pStyle w:val="H1bodytext"/>
        <w:numPr>
          <w:ilvl w:val="1"/>
          <w:numId w:val="8"/>
        </w:numPr>
        <w:spacing w:after="120"/>
        <w:rPr>
          <w:rFonts w:ascii="Arial" w:hAnsi="Arial" w:cs="Arial"/>
        </w:rPr>
      </w:pPr>
      <w:r>
        <w:rPr>
          <w:rFonts w:ascii="Arial" w:hAnsi="Arial" w:cs="Arial"/>
        </w:rPr>
        <w:t>Write the plot times using the Output Control Card in the 1943-2018 STOMP input file and adhere to the following logic:</w:t>
      </w:r>
    </w:p>
    <w:p w14:paraId="3AF9A2A0" w14:textId="7A30A382" w:rsidR="006C20CA" w:rsidRDefault="006C20CA" w:rsidP="005C1D71">
      <w:pPr>
        <w:pStyle w:val="H1bodytext"/>
        <w:numPr>
          <w:ilvl w:val="2"/>
          <w:numId w:val="8"/>
        </w:numPr>
        <w:spacing w:after="120"/>
        <w:rPr>
          <w:rFonts w:ascii="Arial" w:hAnsi="Arial" w:cs="Arial"/>
        </w:rPr>
      </w:pPr>
      <w:r>
        <w:rPr>
          <w:rFonts w:ascii="Arial" w:hAnsi="Arial" w:cs="Arial"/>
        </w:rPr>
        <w:t xml:space="preserve">If the simulation start year is included in the Output Control Card of the 1943-2018 STOMP input file, replace the plot time corresponding with the simulation start year with the simulation start year plus </w:t>
      </w:r>
      <w:r w:rsidRPr="00142BC6">
        <w:rPr>
          <w:rFonts w:ascii="Arial" w:hAnsi="Arial" w:cs="Arial"/>
        </w:rPr>
        <w:t>0.00000001</w:t>
      </w:r>
      <w:r>
        <w:rPr>
          <w:rFonts w:ascii="Arial" w:hAnsi="Arial" w:cs="Arial"/>
        </w:rPr>
        <w:t>.</w:t>
      </w:r>
    </w:p>
    <w:p w14:paraId="15E0A294" w14:textId="77777777" w:rsidR="006C20CA" w:rsidRDefault="006C20CA" w:rsidP="005C1D71">
      <w:pPr>
        <w:pStyle w:val="H1bodytext"/>
        <w:numPr>
          <w:ilvl w:val="2"/>
          <w:numId w:val="8"/>
        </w:numPr>
        <w:spacing w:after="120"/>
        <w:rPr>
          <w:rFonts w:ascii="Arial" w:hAnsi="Arial" w:cs="Arial"/>
        </w:rPr>
      </w:pPr>
      <w:r>
        <w:rPr>
          <w:rFonts w:ascii="Arial" w:hAnsi="Arial" w:cs="Arial"/>
        </w:rPr>
        <w:t>Else, insert the simulation start year plus 0.00000001 in the proper time sequence (regarding the other plot times).</w:t>
      </w:r>
    </w:p>
    <w:p w14:paraId="5BE93CC3" w14:textId="6FD8BE50" w:rsidR="00243BA9" w:rsidRDefault="00243BA9" w:rsidP="005C1D71">
      <w:pPr>
        <w:pStyle w:val="H1bodytext"/>
        <w:numPr>
          <w:ilvl w:val="1"/>
          <w:numId w:val="8"/>
        </w:numPr>
        <w:spacing w:after="120"/>
        <w:rPr>
          <w:rFonts w:ascii="Arial" w:hAnsi="Arial"/>
        </w:rPr>
      </w:pPr>
      <w:r w:rsidRPr="00243BA9">
        <w:rPr>
          <w:rFonts w:ascii="Arial" w:hAnsi="Arial"/>
        </w:rPr>
        <w:t>Copy the number of plot file variables and the plot file variable list from the 1943-2018 STOMP input file, replacing the last line (“Final Restart</w:t>
      </w:r>
      <w:proofErr w:type="gramStart"/>
      <w:r w:rsidRPr="00243BA9">
        <w:rPr>
          <w:rFonts w:ascii="Arial" w:hAnsi="Arial"/>
        </w:rPr>
        <w:t>, ,</w:t>
      </w:r>
      <w:proofErr w:type="gramEnd"/>
      <w:r w:rsidRPr="00243BA9">
        <w:rPr>
          <w:rFonts w:ascii="Arial" w:hAnsi="Arial"/>
        </w:rPr>
        <w:t>”) with “No Restart, ,</w:t>
      </w:r>
      <w:r>
        <w:rPr>
          <w:rFonts w:ascii="Arial" w:hAnsi="Arial"/>
        </w:rPr>
        <w:t>”.</w:t>
      </w:r>
    </w:p>
    <w:p w14:paraId="25B18894" w14:textId="56DA2C8A" w:rsidR="001C5CE4" w:rsidRPr="00CC7FF8" w:rsidRDefault="00771AB8" w:rsidP="005C1D71">
      <w:pPr>
        <w:pStyle w:val="H1bodytext"/>
        <w:numPr>
          <w:ilvl w:val="0"/>
          <w:numId w:val="8"/>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w:t>
      </w:r>
      <w:r w:rsidR="0061601B">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5AFEFC0C"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 xml:space="preserve">he 1943-2018 STOMP input file created by the </w:t>
      </w:r>
      <w:r w:rsidR="003E3AB7">
        <w:rPr>
          <w:rFonts w:ascii="Arial" w:hAnsi="Arial"/>
        </w:rPr>
        <w:t xml:space="preserve">CIE </w:t>
      </w:r>
      <w:r w:rsidRPr="003C350B">
        <w:rPr>
          <w:rFonts w:ascii="Arial" w:hAnsi="Arial"/>
        </w:rPr>
        <w:t>2018 STOMP Input File Generator Tool</w:t>
      </w:r>
      <w:r w:rsidR="00263800">
        <w:rPr>
          <w:rFonts w:ascii="Arial" w:hAnsi="Arial"/>
        </w:rPr>
        <w:t>.</w:t>
      </w:r>
    </w:p>
    <w:p w14:paraId="2347A89E" w14:textId="4A997A1E" w:rsidR="008D7589" w:rsidRDefault="008D7589" w:rsidP="00E62A15">
      <w:pPr>
        <w:pStyle w:val="H1bodytext"/>
        <w:spacing w:after="120"/>
        <w:rPr>
          <w:rFonts w:ascii="Arial" w:hAnsi="Arial"/>
        </w:rPr>
      </w:pPr>
      <w:r>
        <w:rPr>
          <w:rFonts w:ascii="Arial" w:hAnsi="Arial"/>
        </w:rPr>
        <w:t>S</w:t>
      </w:r>
      <w:r w:rsidRPr="008D7589">
        <w:rPr>
          <w:rFonts w:ascii="Arial" w:hAnsi="Arial"/>
        </w:rPr>
        <w:t>imulation start year</w:t>
      </w:r>
      <w:r>
        <w:rPr>
          <w:rFonts w:ascii="Arial" w:hAnsi="Arial"/>
        </w:rPr>
        <w:t xml:space="preserve"> – Either 2018 i</w:t>
      </w:r>
      <w:r w:rsidR="00487691">
        <w:rPr>
          <w:rFonts w:ascii="Arial" w:hAnsi="Arial"/>
        </w:rPr>
        <w:t>f</w:t>
      </w:r>
      <w:r>
        <w:rPr>
          <w:rFonts w:ascii="Arial" w:hAnsi="Arial"/>
        </w:rPr>
        <w:t xml:space="preserve"> the model does not have RTD, or RTD year if the model has RTD.</w:t>
      </w:r>
    </w:p>
    <w:p w14:paraId="14D2DDFE" w14:textId="2C24C7D0" w:rsidR="008D7589" w:rsidRDefault="007113E5" w:rsidP="00E62A15">
      <w:pPr>
        <w:pStyle w:val="H1bodytext"/>
        <w:spacing w:after="120"/>
        <w:rPr>
          <w:rFonts w:ascii="Arial" w:hAnsi="Arial"/>
        </w:rPr>
      </w:pPr>
      <w:r>
        <w:rPr>
          <w:rFonts w:ascii="Arial" w:hAnsi="Arial"/>
        </w:rPr>
        <w:t xml:space="preserve">(optional) </w:t>
      </w:r>
      <w:r w:rsidR="008D7589" w:rsidRPr="008D7589">
        <w:rPr>
          <w:rFonts w:ascii="Arial" w:hAnsi="Arial"/>
        </w:rPr>
        <w:t xml:space="preserve">RTD IC </w:t>
      </w:r>
      <w:r w:rsidR="008D7589">
        <w:rPr>
          <w:rFonts w:ascii="Arial" w:hAnsi="Arial"/>
        </w:rPr>
        <w:t xml:space="preserve">input </w:t>
      </w:r>
      <w:r w:rsidR="008D7589" w:rsidRPr="008D7589">
        <w:rPr>
          <w:rFonts w:ascii="Arial" w:hAnsi="Arial"/>
        </w:rPr>
        <w:t xml:space="preserve">file </w:t>
      </w:r>
      <w:r w:rsidR="008D7589">
        <w:rPr>
          <w:rFonts w:ascii="Arial" w:hAnsi="Arial"/>
        </w:rPr>
        <w:t>– Path to the s</w:t>
      </w:r>
      <w:r w:rsidR="008D7589" w:rsidRPr="008D7589">
        <w:rPr>
          <w:rFonts w:ascii="Arial" w:hAnsi="Arial"/>
        </w:rPr>
        <w:t xml:space="preserve">ource zone RTD IC </w:t>
      </w:r>
      <w:r w:rsidR="008D7589">
        <w:rPr>
          <w:rFonts w:ascii="Arial" w:hAnsi="Arial"/>
        </w:rPr>
        <w:t xml:space="preserve">input </w:t>
      </w:r>
      <w:r w:rsidR="008D7589" w:rsidRPr="008D7589">
        <w:rPr>
          <w:rFonts w:ascii="Arial" w:hAnsi="Arial"/>
        </w:rPr>
        <w:t xml:space="preserve">file </w:t>
      </w:r>
      <w:r w:rsidR="008D7589" w:rsidRPr="003C350B">
        <w:rPr>
          <w:rFonts w:ascii="Arial" w:hAnsi="Arial"/>
        </w:rPr>
        <w:t xml:space="preserve">created by the </w:t>
      </w:r>
      <w:r w:rsidR="00505305">
        <w:rPr>
          <w:rFonts w:ascii="Arial" w:hAnsi="Arial"/>
        </w:rPr>
        <w:t>RTD IC</w:t>
      </w:r>
      <w:r w:rsidR="008D7589" w:rsidRPr="003C350B">
        <w:rPr>
          <w:rFonts w:ascii="Arial" w:hAnsi="Arial"/>
        </w:rPr>
        <w:t xml:space="preserve"> Tool</w:t>
      </w:r>
      <w:r w:rsidR="008D7589" w:rsidRPr="008D7589">
        <w:rPr>
          <w:rFonts w:ascii="Arial" w:hAnsi="Arial"/>
        </w:rPr>
        <w:t xml:space="preserve"> (included only if the model has RTD [</w:t>
      </w:r>
      <w:r w:rsidR="00487691">
        <w:rPr>
          <w:rFonts w:ascii="Arial" w:hAnsi="Arial"/>
        </w:rPr>
        <w:t xml:space="preserve">simulation </w:t>
      </w:r>
      <w:r w:rsidR="008D7589" w:rsidRPr="008D7589">
        <w:rPr>
          <w:rFonts w:ascii="Arial" w:hAnsi="Arial"/>
        </w:rPr>
        <w:t>start year &gt; 2018])</w:t>
      </w:r>
      <w:r w:rsidR="008D7589">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63CC1F9E" w:rsidR="006E4758" w:rsidRPr="006E4758" w:rsidRDefault="003C350B" w:rsidP="005C1D71">
      <w:pPr>
        <w:pStyle w:val="H1bodytext"/>
        <w:numPr>
          <w:ilvl w:val="0"/>
          <w:numId w:val="7"/>
        </w:numPr>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 xml:space="preserve">(path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 xml:space="preserve">1943-2018 STOMP input file created by the </w:t>
      </w:r>
      <w:r w:rsidR="003E3AB7">
        <w:rPr>
          <w:rFonts w:ascii="Arial" w:hAnsi="Arial"/>
        </w:rPr>
        <w:t xml:space="preserve">CIE </w:t>
      </w:r>
      <w:r w:rsidRPr="003C350B">
        <w:rPr>
          <w:rFonts w:ascii="Arial" w:hAnsi="Arial"/>
        </w:rPr>
        <w:t>2018 STOMP Input File Generator Tool</w:t>
      </w:r>
      <w:r w:rsidR="00DB3B4D">
        <w:rPr>
          <w:rFonts w:ascii="Arial" w:hAnsi="Arial"/>
        </w:rPr>
        <w:t>.</w:t>
      </w:r>
    </w:p>
    <w:p w14:paraId="7FC3A5B4" w14:textId="50D32F28" w:rsidR="00834B4D" w:rsidRDefault="001D1D72" w:rsidP="005C1D71">
      <w:pPr>
        <w:pStyle w:val="H1bodytext"/>
        <w:numPr>
          <w:ilvl w:val="0"/>
          <w:numId w:val="7"/>
        </w:numPr>
        <w:spacing w:after="60"/>
        <w:rPr>
          <w:rFonts w:ascii="Arial" w:hAnsi="Arial"/>
        </w:rPr>
      </w:pPr>
      <w:r w:rsidRPr="008D7589">
        <w:rPr>
          <w:rFonts w:ascii="Arial" w:hAnsi="Arial"/>
        </w:rPr>
        <w:t xml:space="preserve">RTD IC </w:t>
      </w:r>
      <w:r>
        <w:rPr>
          <w:rFonts w:ascii="Arial" w:hAnsi="Arial"/>
        </w:rPr>
        <w:t xml:space="preserve">input </w:t>
      </w:r>
      <w:r w:rsidRPr="008D7589">
        <w:rPr>
          <w:rFonts w:ascii="Arial" w:hAnsi="Arial"/>
        </w:rPr>
        <w:t>file</w:t>
      </w:r>
      <w:r w:rsidR="00834B4D">
        <w:rPr>
          <w:rFonts w:ascii="Arial" w:hAnsi="Arial" w:cs="Arial"/>
        </w:rPr>
        <w:t xml:space="preserve"> (</w:t>
      </w:r>
      <w:r w:rsidR="00263800">
        <w:rPr>
          <w:rFonts w:ascii="Arial" w:hAnsi="Arial" w:cs="Arial"/>
        </w:rPr>
        <w:t xml:space="preserve">path read as Command Line Argument </w:t>
      </w:r>
      <w:r>
        <w:rPr>
          <w:rFonts w:ascii="Arial" w:hAnsi="Arial" w:cs="Arial"/>
        </w:rPr>
        <w:t>3</w:t>
      </w:r>
      <w:r w:rsidR="00834B4D">
        <w:rPr>
          <w:rFonts w:ascii="Arial" w:hAnsi="Arial"/>
        </w:rPr>
        <w:t xml:space="preserve">) – </w:t>
      </w:r>
      <w:r>
        <w:rPr>
          <w:rFonts w:ascii="Arial" w:hAnsi="Arial"/>
        </w:rPr>
        <w:t>S</w:t>
      </w:r>
      <w:r w:rsidRPr="008D7589">
        <w:rPr>
          <w:rFonts w:ascii="Arial" w:hAnsi="Arial"/>
        </w:rPr>
        <w:t xml:space="preserve">ource zone RTD IC </w:t>
      </w:r>
      <w:r>
        <w:rPr>
          <w:rFonts w:ascii="Arial" w:hAnsi="Arial"/>
        </w:rPr>
        <w:t xml:space="preserve">input </w:t>
      </w:r>
      <w:r w:rsidRPr="008D7589">
        <w:rPr>
          <w:rFonts w:ascii="Arial" w:hAnsi="Arial"/>
        </w:rPr>
        <w:t xml:space="preserve">file </w:t>
      </w:r>
      <w:r w:rsidRPr="003C350B">
        <w:rPr>
          <w:rFonts w:ascii="Arial" w:hAnsi="Arial"/>
        </w:rPr>
        <w:t xml:space="preserve">created by the </w:t>
      </w:r>
      <w:r w:rsidR="00505305">
        <w:rPr>
          <w:rFonts w:ascii="Arial" w:hAnsi="Arial"/>
        </w:rPr>
        <w:t>RTD IC</w:t>
      </w:r>
      <w:r w:rsidRPr="003C350B">
        <w:rPr>
          <w:rFonts w:ascii="Arial" w:hAnsi="Arial"/>
        </w:rPr>
        <w:t xml:space="preserve"> Tool</w:t>
      </w:r>
      <w:r w:rsidRPr="008D7589">
        <w:rPr>
          <w:rFonts w:ascii="Arial" w:hAnsi="Arial"/>
        </w:rPr>
        <w:t xml:space="preserve"> (included only if the model has RTD [</w:t>
      </w:r>
      <w:r w:rsidR="00487691">
        <w:rPr>
          <w:rFonts w:ascii="Arial" w:hAnsi="Arial"/>
        </w:rPr>
        <w:t>simulation</w:t>
      </w:r>
      <w:r w:rsidR="00487691" w:rsidRPr="008D7589">
        <w:rPr>
          <w:rFonts w:ascii="Arial" w:hAnsi="Arial"/>
        </w:rPr>
        <w:t xml:space="preserve"> </w:t>
      </w:r>
      <w:r w:rsidRPr="008D7589">
        <w:rPr>
          <w:rFonts w:ascii="Arial" w:hAnsi="Arial"/>
        </w:rPr>
        <w:t>start year &gt; 2018])</w:t>
      </w:r>
      <w:r w:rsidR="00834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12734CE4" w14:textId="03D7BD5B" w:rsidR="00835FD0" w:rsidRDefault="00106A6F" w:rsidP="00E62A15">
      <w:pPr>
        <w:pStyle w:val="H1bodytext"/>
        <w:spacing w:after="120"/>
        <w:rPr>
          <w:rFonts w:ascii="Arial" w:hAnsi="Arial"/>
        </w:rPr>
      </w:pPr>
      <w:r>
        <w:rPr>
          <w:rFonts w:ascii="Arial" w:hAnsi="Arial"/>
        </w:rPr>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2018 (</w:t>
      </w:r>
      <w:r w:rsidR="001D1D72" w:rsidRPr="001D1D72">
        <w:rPr>
          <w:rFonts w:ascii="Arial" w:hAnsi="Arial"/>
        </w:rPr>
        <w:t>or RTD year if the model has RTD</w:t>
      </w:r>
      <w:r w:rsidR="001D1D72">
        <w:rPr>
          <w:rFonts w:ascii="Arial" w:hAnsi="Arial"/>
        </w:rPr>
        <w:t>)</w:t>
      </w:r>
      <w:r>
        <w:rPr>
          <w:rFonts w:ascii="Arial" w:hAnsi="Arial"/>
        </w:rPr>
        <w:t xml:space="preserve"> through </w:t>
      </w:r>
      <w:r w:rsidR="00835FD0">
        <w:rPr>
          <w:rFonts w:ascii="Arial" w:hAnsi="Arial"/>
        </w:rPr>
        <w:t>3</w:t>
      </w:r>
      <w:r w:rsidR="00213CC6">
        <w:rPr>
          <w:rFonts w:ascii="Arial" w:hAnsi="Arial"/>
        </w:rPr>
        <w:t>070</w:t>
      </w:r>
      <w:r w:rsidR="007D7F78">
        <w:rPr>
          <w:rFonts w:ascii="Arial" w:hAnsi="Arial"/>
        </w:rPr>
        <w:t>:</w:t>
      </w:r>
    </w:p>
    <w:p w14:paraId="5B6C796A" w14:textId="30E379CD" w:rsidR="00106A6F" w:rsidRDefault="00106A6F" w:rsidP="00B579D7">
      <w:pPr>
        <w:pStyle w:val="H1bodytext"/>
        <w:spacing w:after="120"/>
        <w:ind w:firstLine="720"/>
        <w:rPr>
          <w:rFonts w:ascii="Arial" w:hAnsi="Arial" w:cs="Arial"/>
        </w:rPr>
      </w:pPr>
      <w:r w:rsidRPr="006F3EE3">
        <w:rPr>
          <w:rStyle w:val="FileNameChar"/>
          <w:rFonts w:ascii="Arial" w:hAnsi="Arial" w:cs="Arial"/>
        </w:rPr>
        <w:t>input_XPRT-</w:t>
      </w:r>
      <w:r w:rsidR="00835FD0">
        <w:rPr>
          <w:rStyle w:val="FileNameChar"/>
          <w:rFonts w:ascii="Arial" w:hAnsi="Arial" w:cs="Arial"/>
        </w:rPr>
        <w:t>3070</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21C474F5" w:rsidR="005223D6" w:rsidRDefault="007113E5" w:rsidP="00E62A15">
      <w:pPr>
        <w:pStyle w:val="H1bodytext"/>
        <w:spacing w:after="120"/>
        <w:rPr>
          <w:rFonts w:ascii="Arial" w:hAnsi="Arial"/>
        </w:rPr>
      </w:pPr>
      <w:r>
        <w:rPr>
          <w:rFonts w:ascii="Arial" w:hAnsi="Arial"/>
        </w:rPr>
        <w:lastRenderedPageBreak/>
        <w:t xml:space="preserve">{directory path to </w:t>
      </w:r>
      <w:proofErr w:type="gramStart"/>
      <w:r>
        <w:rPr>
          <w:rFonts w:ascii="Arial" w:hAnsi="Arial"/>
        </w:rPr>
        <w:t>repository}\tools\</w:t>
      </w:r>
      <w:r w:rsidR="00C57B81">
        <w:rPr>
          <w:rFonts w:ascii="Arial" w:hAnsi="Arial"/>
        </w:rPr>
        <w:t>cie</w:t>
      </w:r>
      <w:r>
        <w:rPr>
          <w:rFonts w:ascii="Arial" w:hAnsi="Arial"/>
        </w:rPr>
        <w:t>-modinput\linux\xprt_</w:t>
      </w:r>
      <w:r w:rsidR="00AA0351">
        <w:rPr>
          <w:rFonts w:ascii="Arial" w:hAnsi="Arial"/>
        </w:rPr>
        <w:t>3</w:t>
      </w:r>
      <w:r>
        <w:rPr>
          <w:rFonts w:ascii="Arial" w:hAnsi="Arial"/>
        </w:rPr>
        <w:t>070_input_gen</w:t>
      </w:r>
      <w:r w:rsidR="00AA0351">
        <w:rPr>
          <w:rFonts w:ascii="Arial" w:hAnsi="Arial"/>
        </w:rPr>
        <w:t>_cie</w:t>
      </w:r>
      <w:r>
        <w:rPr>
          <w:rFonts w:ascii="Arial" w:hAnsi="Arial"/>
        </w:rPr>
        <w:t>_linux-intel-64.exe</w:t>
      </w:r>
      <w:proofErr w:type="gramEnd"/>
      <w:r>
        <w:rPr>
          <w:rFonts w:ascii="Arial" w:hAnsi="Arial"/>
        </w:rPr>
        <w:t xml:space="preserve"> “$INPUT1 $INPUT2 [$INPUT3]</w:t>
      </w:r>
    </w:p>
    <w:p w14:paraId="6CD7EB62" w14:textId="4AAF6B15" w:rsidR="000C194D" w:rsidRDefault="000C194D" w:rsidP="00E62A15">
      <w:pPr>
        <w:pStyle w:val="H1bodytext"/>
        <w:spacing w:after="120"/>
        <w:rPr>
          <w:rFonts w:ascii="Arial" w:hAnsi="Arial"/>
        </w:rPr>
      </w:pPr>
      <w:r>
        <w:rPr>
          <w:rFonts w:ascii="Arial" w:hAnsi="Arial"/>
        </w:rPr>
        <w:t>Each of the shell script variables (denoted by the “$”) will be set in the shell script with the corresponding variable input:</w:t>
      </w:r>
    </w:p>
    <w:p w14:paraId="46ABDEC4" w14:textId="1AA9A139" w:rsidR="000C194D" w:rsidRDefault="000C194D" w:rsidP="005C1D71">
      <w:pPr>
        <w:pStyle w:val="H1bodytext"/>
        <w:numPr>
          <w:ilvl w:val="0"/>
          <w:numId w:val="19"/>
        </w:numPr>
        <w:spacing w:after="120"/>
        <w:rPr>
          <w:rFonts w:ascii="Arial" w:hAnsi="Arial"/>
        </w:rPr>
      </w:pPr>
      <w:r>
        <w:rPr>
          <w:rFonts w:ascii="Arial" w:hAnsi="Arial"/>
        </w:rPr>
        <w:t>$INPUT1 – 1943-2018 STOMP input file</w:t>
      </w:r>
      <w:r w:rsidR="007D7F78">
        <w:rPr>
          <w:rFonts w:ascii="Arial" w:hAnsi="Arial"/>
        </w:rPr>
        <w:t xml:space="preserve"> </w:t>
      </w:r>
      <w:r w:rsidR="007D7F78" w:rsidRPr="007D7F78">
        <w:rPr>
          <w:rFonts w:ascii="Arial" w:hAnsi="Arial"/>
        </w:rPr>
        <w:t>location/name</w:t>
      </w:r>
    </w:p>
    <w:p w14:paraId="7F51DD18" w14:textId="7C14D9E7" w:rsidR="000C194D" w:rsidRDefault="000C194D" w:rsidP="005C1D71">
      <w:pPr>
        <w:pStyle w:val="H1bodytext"/>
        <w:numPr>
          <w:ilvl w:val="0"/>
          <w:numId w:val="19"/>
        </w:numPr>
        <w:spacing w:after="120"/>
        <w:rPr>
          <w:rFonts w:ascii="Arial" w:hAnsi="Arial"/>
        </w:rPr>
      </w:pPr>
      <w:r>
        <w:rPr>
          <w:rFonts w:ascii="Arial" w:hAnsi="Arial"/>
        </w:rPr>
        <w:t>$INPUT2 – Simulation start year</w:t>
      </w:r>
    </w:p>
    <w:p w14:paraId="46F86C9A" w14:textId="36EA95AB" w:rsidR="000C194D" w:rsidRDefault="000C194D" w:rsidP="005C1D71">
      <w:pPr>
        <w:pStyle w:val="H1bodytext"/>
        <w:numPr>
          <w:ilvl w:val="0"/>
          <w:numId w:val="19"/>
        </w:numPr>
        <w:spacing w:after="120"/>
        <w:rPr>
          <w:rFonts w:ascii="Arial" w:hAnsi="Arial"/>
        </w:rPr>
      </w:pPr>
      <w:r>
        <w:rPr>
          <w:rFonts w:ascii="Arial" w:hAnsi="Arial"/>
        </w:rPr>
        <w:t>$INPUT3 – (optional) RTD IC file</w:t>
      </w:r>
      <w:r w:rsidR="007D7F78">
        <w:rPr>
          <w:rFonts w:ascii="Arial" w:hAnsi="Arial"/>
        </w:rPr>
        <w:t xml:space="preserve"> </w:t>
      </w:r>
      <w:r w:rsidR="007D7F78" w:rsidRPr="007D7F78">
        <w:rPr>
          <w:rFonts w:ascii="Arial" w:hAnsi="Arial"/>
        </w:rPr>
        <w:t>location/name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0B183D1B" w:rsidR="008F1127" w:rsidRDefault="555A857B" w:rsidP="00F10A46">
      <w:r w:rsidRPr="6331FAC5">
        <w:rPr>
          <w:rFonts w:eastAsia="Arial"/>
          <w:color w:val="000000" w:themeColor="text1"/>
        </w:rPr>
        <w:t xml:space="preserve"> A code review was performed by </w:t>
      </w:r>
      <w:r w:rsidR="00B9756C">
        <w:rPr>
          <w:rFonts w:eastAsia="Arial"/>
          <w:color w:val="000000" w:themeColor="text1"/>
        </w:rPr>
        <w:t>Sara Lindberg on 9/10/2020</w:t>
      </w:r>
      <w:r w:rsidRPr="6331FAC5">
        <w:rPr>
          <w:rFonts w:eastAsia="Arial"/>
          <w:color w:val="000000" w:themeColor="text1"/>
        </w:rPr>
        <w:t>.</w:t>
      </w:r>
      <w:r w:rsidR="000C194D">
        <w:rPr>
          <w:rFonts w:eastAsia="Arial"/>
          <w:color w:val="000000" w:themeColor="text1"/>
        </w:rPr>
        <w:t xml:space="preserve"> No impacts to other repository tools or library dependencies were identified for the </w:t>
      </w:r>
      <w:sdt>
        <w:sdtPr>
          <w:alias w:val="Keywords"/>
          <w:tag w:val=""/>
          <w:id w:val="2109996906"/>
          <w:placeholder>
            <w:docPart w:val="E6D5749C55DD476B83EEF37DE5A7883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0C194D">
        <w:t xml:space="preserve"> tool.</w:t>
      </w:r>
    </w:p>
    <w:p w14:paraId="094BF299" w14:textId="2304A08D" w:rsidR="0073647B" w:rsidRPr="009C406F" w:rsidRDefault="0073647B" w:rsidP="009C406F">
      <w:pPr>
        <w:rPr>
          <w:rFonts w:eastAsia="Arial"/>
          <w:color w:val="000000" w:themeColor="text1"/>
        </w:rPr>
      </w:pPr>
      <w:r w:rsidRPr="009C406F">
        <w:rPr>
          <w:rFonts w:eastAsia="Arial"/>
          <w:color w:val="000000" w:themeColor="text1"/>
        </w:rPr>
        <w:t>Update</w:t>
      </w:r>
      <w:r w:rsidR="009C406F" w:rsidRPr="009C406F">
        <w:rPr>
          <w:rFonts w:eastAsia="Arial"/>
          <w:color w:val="000000" w:themeColor="text1"/>
        </w:rPr>
        <w:t>s</w:t>
      </w:r>
      <w:r w:rsidRPr="009C406F">
        <w:rPr>
          <w:rFonts w:eastAsia="Arial"/>
          <w:color w:val="000000" w:themeColor="text1"/>
        </w:rPr>
        <w:t xml:space="preserve"> to the code made for v1.1 were reviewed</w:t>
      </w:r>
      <w:r w:rsidR="00684775">
        <w:rPr>
          <w:rFonts w:eastAsia="Arial"/>
          <w:color w:val="000000" w:themeColor="text1"/>
        </w:rPr>
        <w:t xml:space="preserve"> on 09/10/2020 by Sara Lindberg</w:t>
      </w:r>
      <w:r w:rsidRPr="009C406F">
        <w:rPr>
          <w:rFonts w:eastAsia="Arial"/>
          <w:color w:val="000000" w:themeColor="text1"/>
        </w:rPr>
        <w:t>. The update is limited to change in the naming convention for the generated output file. No other functionality associated with the code is impacted by the change.</w:t>
      </w:r>
    </w:p>
    <w:p w14:paraId="01A0B3BF" w14:textId="77777777" w:rsidR="0073647B" w:rsidRPr="00F10A46" w:rsidRDefault="0073647B" w:rsidP="00F10A46">
      <w:pPr>
        <w:rPr>
          <w:rFonts w:eastAsia="Arial"/>
          <w:color w:val="000000" w:themeColor="text1"/>
        </w:rPr>
      </w:pPr>
    </w:p>
    <w:p w14:paraId="20435C5C" w14:textId="77777777" w:rsidR="00E62A15" w:rsidRPr="00E9368E" w:rsidRDefault="00E62A15" w:rsidP="006973AE">
      <w:pPr>
        <w:pStyle w:val="Heading1"/>
        <w:rPr>
          <w:b w:val="0"/>
        </w:rPr>
      </w:pPr>
      <w:r>
        <w:t>Requirements Traceability Matrix</w:t>
      </w:r>
    </w:p>
    <w:p w14:paraId="1179DFB7" w14:textId="1D980A8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14"/>
        <w:gridCol w:w="2529"/>
        <w:gridCol w:w="5017"/>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r>
              <w:t xml:space="preserve">Table </w:t>
            </w:r>
            <w:r>
              <w:fldChar w:fldCharType="begin"/>
            </w:r>
            <w:r>
              <w:instrText>SEQ Table \* ARABIC</w:instrText>
            </w:r>
            <w:r>
              <w:fldChar w:fldCharType="separate"/>
            </w:r>
            <w:r w:rsidR="009B35A1">
              <w:rPr>
                <w:noProof/>
              </w:rPr>
              <w:t>1</w:t>
            </w:r>
            <w:r>
              <w:fldChar w:fldCharType="end"/>
            </w:r>
            <w:bookmarkEnd w:id="2"/>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B579D7">
        <w:trPr>
          <w:cantSplit/>
          <w:trHeight w:val="314"/>
          <w:tblHeader/>
        </w:trPr>
        <w:tc>
          <w:tcPr>
            <w:tcW w:w="1844"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274"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242"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B579D7">
        <w:trPr>
          <w:cantSplit/>
          <w:trHeight w:val="665"/>
        </w:trPr>
        <w:tc>
          <w:tcPr>
            <w:tcW w:w="1844"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274" w:type="dxa"/>
            <w:shd w:val="clear" w:color="auto" w:fill="auto"/>
            <w:vAlign w:val="center"/>
          </w:tcPr>
          <w:p w14:paraId="08B513E0" w14:textId="6CD94551"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w:t>
            </w:r>
            <w:r w:rsidR="003A389C" w:rsidRPr="007E674F">
              <w:rPr>
                <w:rFonts w:ascii="Arial" w:hAnsi="Arial"/>
                <w:bCs/>
                <w:sz w:val="20"/>
              </w:rPr>
              <w:t>_</w:t>
            </w:r>
            <w:r w:rsidR="007D7F78">
              <w:rPr>
                <w:rFonts w:ascii="Arial" w:hAnsi="Arial"/>
                <w:bCs/>
                <w:sz w:val="20"/>
              </w:rPr>
              <w:t>3</w:t>
            </w:r>
            <w:r w:rsidR="001D1D72" w:rsidRPr="007E674F">
              <w:rPr>
                <w:rFonts w:ascii="Arial" w:hAnsi="Arial"/>
                <w:bCs/>
                <w:sz w:val="20"/>
              </w:rPr>
              <w:t>070</w:t>
            </w:r>
            <w:r w:rsidR="003A389C" w:rsidRPr="007E674F">
              <w:rPr>
                <w:rFonts w:ascii="Arial" w:hAnsi="Arial"/>
                <w:bCs/>
                <w:sz w:val="20"/>
              </w:rPr>
              <w:t>_input</w:t>
            </w:r>
            <w:r w:rsidR="003A389C" w:rsidRPr="003A389C">
              <w:rPr>
                <w:rFonts w:ascii="Arial" w:hAnsi="Arial"/>
                <w:sz w:val="20"/>
              </w:rPr>
              <w:t>_gen</w:t>
            </w:r>
            <w:r w:rsidR="007D7F78">
              <w:rPr>
                <w:rFonts w:ascii="Arial" w:hAnsi="Arial"/>
                <w:sz w:val="20"/>
              </w:rPr>
              <w:t>_cie</w:t>
            </w:r>
            <w:r w:rsidRPr="007D0AAC">
              <w:rPr>
                <w:rFonts w:ascii="Arial" w:hAnsi="Arial"/>
                <w:bCs/>
                <w:sz w:val="20"/>
              </w:rPr>
              <w:t>-IT-1</w:t>
            </w:r>
          </w:p>
        </w:tc>
        <w:tc>
          <w:tcPr>
            <w:tcW w:w="5242"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1D1D72" w:rsidRPr="007D0AAC" w14:paraId="153B9CCE" w14:textId="77777777" w:rsidTr="00B579D7">
        <w:trPr>
          <w:trHeight w:val="1205"/>
        </w:trPr>
        <w:tc>
          <w:tcPr>
            <w:tcW w:w="1844" w:type="dxa"/>
            <w:vAlign w:val="center"/>
          </w:tcPr>
          <w:p w14:paraId="7566C391" w14:textId="13BFD38E" w:rsidR="001D1D72" w:rsidRDefault="001D1D72" w:rsidP="001D1D72">
            <w:pPr>
              <w:pStyle w:val="H1bodytext"/>
              <w:spacing w:after="0"/>
              <w:ind w:left="0"/>
              <w:jc w:val="center"/>
              <w:rPr>
                <w:rFonts w:ascii="Arial" w:hAnsi="Arial"/>
                <w:sz w:val="20"/>
              </w:rPr>
            </w:pPr>
            <w:r>
              <w:rPr>
                <w:rFonts w:ascii="Arial" w:hAnsi="Arial"/>
                <w:sz w:val="20"/>
              </w:rPr>
              <w:t>FR-1</w:t>
            </w:r>
          </w:p>
        </w:tc>
        <w:tc>
          <w:tcPr>
            <w:tcW w:w="2274" w:type="dxa"/>
            <w:vAlign w:val="center"/>
          </w:tcPr>
          <w:p w14:paraId="02697842" w14:textId="062BB1F3" w:rsidR="001D1D72" w:rsidRPr="007D0AAC" w:rsidRDefault="001D1D72"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w:t>
            </w:r>
            <w:r w:rsidR="00AA0351" w:rsidRPr="003F06D1">
              <w:rPr>
                <w:rFonts w:ascii="Arial" w:hAnsi="Arial" w:cs="Arial"/>
                <w:bCs/>
                <w:sz w:val="20"/>
              </w:rPr>
              <w:t>3</w:t>
            </w:r>
            <w:r w:rsidRPr="003F06D1">
              <w:rPr>
                <w:rFonts w:ascii="Arial" w:hAnsi="Arial" w:cs="Arial"/>
                <w:bCs/>
                <w:sz w:val="20"/>
              </w:rPr>
              <w:t>070_input</w:t>
            </w:r>
            <w:r w:rsidRPr="003F06D1">
              <w:rPr>
                <w:rFonts w:ascii="Arial" w:hAnsi="Arial" w:cs="Arial"/>
                <w:sz w:val="20"/>
              </w:rPr>
              <w:t>_gen</w:t>
            </w:r>
            <w:r w:rsidR="00AA0351" w:rsidRPr="003F06D1">
              <w:rPr>
                <w:rFonts w:ascii="Arial" w:hAnsi="Arial" w:cs="Arial"/>
                <w:sz w:val="20"/>
              </w:rPr>
              <w:t>_cie</w:t>
            </w:r>
            <w:r w:rsidRPr="003F06D1">
              <w:rPr>
                <w:rFonts w:ascii="Arial" w:hAnsi="Arial" w:cs="Arial"/>
                <w:sz w:val="20"/>
              </w:rPr>
              <w:t>-AT-1</w:t>
            </w:r>
            <w:r w:rsidR="003F06D1" w:rsidRPr="003F06D1">
              <w:rPr>
                <w:rFonts w:ascii="Arial" w:hAnsi="Arial" w:cs="Arial"/>
                <w:sz w:val="20"/>
              </w:rPr>
              <w:t xml:space="preserve"> and AT-2</w:t>
            </w:r>
          </w:p>
        </w:tc>
        <w:tc>
          <w:tcPr>
            <w:tcW w:w="5242" w:type="dxa"/>
            <w:vAlign w:val="center"/>
          </w:tcPr>
          <w:p w14:paraId="233722B7" w14:textId="178E38EA" w:rsidR="001D1D72" w:rsidRPr="00303228" w:rsidRDefault="001D1D72" w:rsidP="001D1D72">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487691">
              <w:rPr>
                <w:rFonts w:ascii="Arial" w:hAnsi="Arial" w:cs="Arial"/>
                <w:sz w:val="20"/>
              </w:rPr>
              <w:t xml:space="preserve">, </w:t>
            </w:r>
            <w:r w:rsidR="00487691" w:rsidRPr="00487691">
              <w:rPr>
                <w:rFonts w:ascii="Arial" w:hAnsi="Arial" w:cs="Arial"/>
                <w:sz w:val="20"/>
              </w:rPr>
              <w:t>simulation start year</w:t>
            </w:r>
            <w:r w:rsidRPr="00303228">
              <w:rPr>
                <w:rFonts w:ascii="Arial" w:hAnsi="Arial" w:cs="Arial"/>
                <w:sz w:val="20"/>
              </w:rPr>
              <w:t xml:space="preserve"> and the </w:t>
            </w:r>
            <w:r w:rsidR="00303228" w:rsidRPr="00303228">
              <w:rPr>
                <w:rFonts w:ascii="Arial" w:hAnsi="Arial" w:cs="Arial"/>
                <w:sz w:val="20"/>
              </w:rPr>
              <w:t xml:space="preserve">RTD IC input file (if the model has RTD) </w:t>
            </w:r>
            <w:r w:rsidRPr="00303228">
              <w:rPr>
                <w:rFonts w:ascii="Arial" w:hAnsi="Arial" w:cs="Arial"/>
                <w:sz w:val="20"/>
              </w:rPr>
              <w:t>locatio</w:t>
            </w:r>
            <w:r w:rsidR="00970AF2">
              <w:rPr>
                <w:rFonts w:ascii="Arial" w:hAnsi="Arial" w:cs="Arial"/>
                <w:sz w:val="20"/>
              </w:rPr>
              <w:t>n</w:t>
            </w:r>
            <w:r w:rsidRPr="00303228">
              <w:rPr>
                <w:rFonts w:ascii="Arial" w:hAnsi="Arial" w:cs="Arial"/>
                <w:sz w:val="20"/>
              </w:rPr>
              <w:t>/name were read correctly from the command line input.</w:t>
            </w:r>
          </w:p>
        </w:tc>
      </w:tr>
      <w:tr w:rsidR="001D1D72" w:rsidRPr="007D0AAC" w14:paraId="3DD3D284" w14:textId="77777777" w:rsidTr="00B579D7">
        <w:trPr>
          <w:trHeight w:val="1430"/>
        </w:trPr>
        <w:tc>
          <w:tcPr>
            <w:tcW w:w="1844" w:type="dxa"/>
            <w:vAlign w:val="center"/>
          </w:tcPr>
          <w:p w14:paraId="7253E6CA" w14:textId="1741CF59"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2</w:t>
            </w:r>
          </w:p>
        </w:tc>
        <w:tc>
          <w:tcPr>
            <w:tcW w:w="2274" w:type="dxa"/>
            <w:vAlign w:val="center"/>
          </w:tcPr>
          <w:p w14:paraId="17C9CECB" w14:textId="4182357A"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2F71E73A" w14:textId="5E61A6BE" w:rsidR="001D1D72" w:rsidRDefault="001D1D72" w:rsidP="001D1D72">
            <w:pPr>
              <w:pStyle w:val="H1bodytext"/>
              <w:spacing w:after="0"/>
              <w:ind w:left="0"/>
              <w:rPr>
                <w:rFonts w:ascii="Arial" w:hAnsi="Arial"/>
                <w:sz w:val="20"/>
              </w:rPr>
            </w:pPr>
            <w:r w:rsidRPr="00B353E6">
              <w:rPr>
                <w:rFonts w:ascii="Arial" w:hAnsi="Arial"/>
                <w:sz w:val="20"/>
              </w:rPr>
              <w:t>~Grid Card</w:t>
            </w:r>
            <w:r>
              <w:rPr>
                <w:rFonts w:ascii="Arial" w:hAnsi="Arial"/>
                <w:sz w:val="20"/>
              </w:rPr>
              <w:t xml:space="preserve">, </w:t>
            </w:r>
            <w:r w:rsidRPr="00B353E6">
              <w:rPr>
                <w:rFonts w:ascii="Arial" w:hAnsi="Arial"/>
                <w:sz w:val="20"/>
              </w:rPr>
              <w:t>~Inactive Nodes Card</w:t>
            </w:r>
            <w:r>
              <w:rPr>
                <w:rFonts w:ascii="Arial" w:hAnsi="Arial"/>
                <w:sz w:val="20"/>
              </w:rPr>
              <w:t xml:space="preserve">, </w:t>
            </w:r>
            <w:r w:rsidRPr="00B353E6">
              <w:rPr>
                <w:rFonts w:ascii="Arial" w:hAnsi="Arial"/>
                <w:sz w:val="20"/>
              </w:rPr>
              <w:t>~Rock/Soil Zonation Card</w:t>
            </w:r>
            <w:r>
              <w:rPr>
                <w:rFonts w:ascii="Arial" w:hAnsi="Arial"/>
                <w:sz w:val="20"/>
              </w:rPr>
              <w:t xml:space="preserve">, </w:t>
            </w:r>
            <w:r w:rsidRPr="00B353E6">
              <w:rPr>
                <w:rFonts w:ascii="Arial" w:hAnsi="Arial"/>
                <w:sz w:val="20"/>
              </w:rPr>
              <w:t>~Mechanical Properties Card</w:t>
            </w:r>
            <w:r>
              <w:rPr>
                <w:rFonts w:ascii="Arial" w:hAnsi="Arial"/>
                <w:sz w:val="20"/>
              </w:rPr>
              <w:t xml:space="preserve">, </w:t>
            </w:r>
            <w:r w:rsidRPr="00B353E6">
              <w:rPr>
                <w:rFonts w:ascii="Arial" w:hAnsi="Arial"/>
                <w:sz w:val="20"/>
              </w:rPr>
              <w:t>~Hydraulic Properties Card</w:t>
            </w:r>
            <w:r>
              <w:rPr>
                <w:rFonts w:ascii="Arial" w:hAnsi="Arial"/>
                <w:sz w:val="20"/>
              </w:rPr>
              <w:t xml:space="preserve">, </w:t>
            </w:r>
            <w:r w:rsidRPr="00B353E6">
              <w:rPr>
                <w:rFonts w:ascii="Arial" w:hAnsi="Arial"/>
                <w:sz w:val="20"/>
              </w:rPr>
              <w:t>~Saturation Function Card</w:t>
            </w:r>
            <w:r>
              <w:rPr>
                <w:rFonts w:ascii="Arial" w:hAnsi="Arial"/>
                <w:sz w:val="20"/>
              </w:rPr>
              <w:t xml:space="preserve">, </w:t>
            </w:r>
            <w:r w:rsidRPr="00B353E6">
              <w:rPr>
                <w:rFonts w:ascii="Arial" w:hAnsi="Arial"/>
                <w:sz w:val="20"/>
              </w:rPr>
              <w:t>~X-Aqueous Relative Permeability Card</w:t>
            </w:r>
            <w:r>
              <w:rPr>
                <w:rFonts w:ascii="Arial" w:hAnsi="Arial"/>
                <w:sz w:val="20"/>
              </w:rPr>
              <w:t xml:space="preserve">, </w:t>
            </w:r>
            <w:r w:rsidRPr="00392FD6">
              <w:rPr>
                <w:rFonts w:ascii="Arial" w:hAnsi="Arial"/>
                <w:sz w:val="20"/>
              </w:rPr>
              <w:t>~Y-Aqueous Relative Permeability Card</w:t>
            </w:r>
            <w:r>
              <w:rPr>
                <w:rFonts w:ascii="Arial" w:hAnsi="Arial"/>
                <w:sz w:val="20"/>
              </w:rPr>
              <w:t xml:space="preserve">, </w:t>
            </w:r>
            <w:r w:rsidRPr="00392FD6">
              <w:rPr>
                <w:rFonts w:ascii="Arial" w:hAnsi="Arial"/>
                <w:sz w:val="20"/>
              </w:rPr>
              <w:t>~Z-Aqueous Relative Permeability Card</w:t>
            </w:r>
            <w:r w:rsidR="00303228">
              <w:rPr>
                <w:rFonts w:ascii="Arial" w:hAnsi="Arial"/>
                <w:sz w:val="20"/>
              </w:rPr>
              <w:t>, ~</w:t>
            </w:r>
            <w:r w:rsidR="00303228" w:rsidRPr="00303228">
              <w:rPr>
                <w:rFonts w:ascii="Arial" w:hAnsi="Arial"/>
                <w:sz w:val="20"/>
              </w:rPr>
              <w:t>Solute/Fluid Interaction Card</w:t>
            </w:r>
            <w:r w:rsidR="00303228">
              <w:rPr>
                <w:rFonts w:ascii="Arial" w:hAnsi="Arial"/>
                <w:sz w:val="20"/>
              </w:rPr>
              <w:t>,</w:t>
            </w:r>
            <w:r>
              <w:rPr>
                <w:rFonts w:ascii="Arial" w:hAnsi="Arial"/>
                <w:sz w:val="20"/>
              </w:rPr>
              <w:t xml:space="preserve"> ~</w:t>
            </w:r>
            <w:r w:rsidRPr="00D44CC6">
              <w:rPr>
                <w:rFonts w:ascii="Arial" w:hAnsi="Arial"/>
                <w:sz w:val="20"/>
              </w:rPr>
              <w:t>Solute/Porous Media Interaction Card</w:t>
            </w:r>
            <w:r>
              <w:rPr>
                <w:rFonts w:ascii="Arial" w:hAnsi="Arial"/>
                <w:sz w:val="20"/>
              </w:rPr>
              <w:t>, ~</w:t>
            </w:r>
            <w:r w:rsidRPr="00D44CC6">
              <w:rPr>
                <w:rFonts w:ascii="Arial" w:hAnsi="Arial"/>
                <w:sz w:val="20"/>
              </w:rPr>
              <w:t>Boundary Conditions Card</w:t>
            </w:r>
            <w:r>
              <w:rPr>
                <w:rFonts w:ascii="Arial" w:hAnsi="Arial"/>
                <w:sz w:val="20"/>
              </w:rPr>
              <w:t xml:space="preserve">, </w:t>
            </w:r>
            <w:r w:rsidR="00303228">
              <w:rPr>
                <w:rFonts w:ascii="Arial" w:hAnsi="Arial"/>
                <w:sz w:val="20"/>
              </w:rPr>
              <w:t>~</w:t>
            </w:r>
            <w:r w:rsidR="00303228" w:rsidRPr="00303228">
              <w:rPr>
                <w:rFonts w:ascii="Arial" w:hAnsi="Arial"/>
                <w:sz w:val="20"/>
              </w:rPr>
              <w:t>Surface Flux Card</w:t>
            </w:r>
            <w:r w:rsidR="00303228">
              <w:rPr>
                <w:rFonts w:ascii="Arial" w:hAnsi="Arial"/>
                <w:sz w:val="20"/>
              </w:rPr>
              <w:t xml:space="preserve">, </w:t>
            </w:r>
            <w:r>
              <w:rPr>
                <w:rFonts w:ascii="Arial" w:hAnsi="Arial"/>
                <w:sz w:val="20"/>
              </w:rPr>
              <w:t>~</w:t>
            </w:r>
            <w:r w:rsidRPr="00D44CC6">
              <w:rPr>
                <w:rFonts w:ascii="Arial" w:hAnsi="Arial"/>
                <w:sz w:val="20"/>
              </w:rPr>
              <w:t>Source Card</w:t>
            </w:r>
            <w:r>
              <w:rPr>
                <w:rFonts w:ascii="Arial" w:hAnsi="Arial"/>
                <w:sz w:val="20"/>
              </w:rPr>
              <w:t>:</w:t>
            </w:r>
          </w:p>
          <w:p w14:paraId="69652DA7" w14:textId="77777777" w:rsidR="00573E57" w:rsidRDefault="00573E57" w:rsidP="001D1D72">
            <w:pPr>
              <w:pStyle w:val="H1bodytext"/>
              <w:spacing w:after="0"/>
              <w:ind w:left="0"/>
              <w:rPr>
                <w:rFonts w:ascii="Arial" w:hAnsi="Arial"/>
                <w:sz w:val="20"/>
              </w:rPr>
            </w:pPr>
          </w:p>
          <w:p w14:paraId="340EFB84" w14:textId="535FAA6E" w:rsidR="00573E57" w:rsidRPr="00255068" w:rsidRDefault="001D1D72" w:rsidP="001D1D72">
            <w:pPr>
              <w:pStyle w:val="H1bodytext"/>
              <w:spacing w:after="0"/>
              <w:ind w:left="0"/>
              <w:rPr>
                <w:rFonts w:ascii="Arial" w:hAnsi="Arial"/>
                <w:sz w:val="20"/>
              </w:rPr>
            </w:pPr>
            <w:r>
              <w:rPr>
                <w:rFonts w:ascii="Arial" w:hAnsi="Arial"/>
                <w:sz w:val="20"/>
              </w:rPr>
              <w:t xml:space="preserve">Check that these Cards are identical to those in the </w:t>
            </w:r>
            <w:r w:rsidRPr="005E45F7">
              <w:rPr>
                <w:rFonts w:ascii="Arial" w:hAnsi="Arial"/>
                <w:sz w:val="20"/>
              </w:rPr>
              <w:t>1943-2018 STOMP input file</w:t>
            </w:r>
            <w:r>
              <w:rPr>
                <w:rFonts w:ascii="Arial" w:hAnsi="Arial"/>
                <w:sz w:val="20"/>
              </w:rPr>
              <w:t>.</w:t>
            </w:r>
          </w:p>
        </w:tc>
      </w:tr>
      <w:tr w:rsidR="001D1D72" w:rsidRPr="007D0AAC" w14:paraId="67CE35F8" w14:textId="77777777" w:rsidTr="00B579D7">
        <w:trPr>
          <w:trHeight w:val="1430"/>
        </w:trPr>
        <w:tc>
          <w:tcPr>
            <w:tcW w:w="1844" w:type="dxa"/>
            <w:vAlign w:val="center"/>
          </w:tcPr>
          <w:p w14:paraId="63076ACD" w14:textId="7CB6414E" w:rsidR="001D1D72" w:rsidRDefault="001D1D72" w:rsidP="001D1D72">
            <w:pPr>
              <w:pStyle w:val="H1bodytext"/>
              <w:spacing w:after="0"/>
              <w:ind w:left="0"/>
              <w:jc w:val="center"/>
              <w:rPr>
                <w:rFonts w:ascii="Arial" w:hAnsi="Arial"/>
                <w:sz w:val="20"/>
              </w:rPr>
            </w:pPr>
            <w:r w:rsidRPr="007D0AAC">
              <w:rPr>
                <w:rFonts w:ascii="Arial" w:hAnsi="Arial"/>
                <w:sz w:val="20"/>
              </w:rPr>
              <w:t>FR-</w:t>
            </w:r>
            <w:r w:rsidR="00594763">
              <w:rPr>
                <w:rFonts w:ascii="Arial" w:hAnsi="Arial"/>
                <w:sz w:val="20"/>
              </w:rPr>
              <w:t>3</w:t>
            </w:r>
          </w:p>
        </w:tc>
        <w:tc>
          <w:tcPr>
            <w:tcW w:w="2274" w:type="dxa"/>
            <w:vAlign w:val="center"/>
          </w:tcPr>
          <w:p w14:paraId="2E9937C1" w14:textId="2E387FAC"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016D5F32" w14:textId="77777777" w:rsidR="001D1D72" w:rsidRPr="00573E57" w:rsidRDefault="001D1D72" w:rsidP="001D1D72">
            <w:pPr>
              <w:pStyle w:val="H1bodytext"/>
              <w:spacing w:after="0"/>
              <w:ind w:left="0"/>
              <w:rPr>
                <w:rFonts w:ascii="Arial" w:hAnsi="Arial" w:cs="Arial"/>
                <w:sz w:val="20"/>
              </w:rPr>
            </w:pPr>
            <w:r w:rsidRPr="00573E57">
              <w:rPr>
                <w:rFonts w:ascii="Arial" w:hAnsi="Arial" w:cs="Arial"/>
                <w:sz w:val="20"/>
              </w:rPr>
              <w:t>~Simulation Title Card:</w:t>
            </w:r>
          </w:p>
          <w:p w14:paraId="5BE9C3E3" w14:textId="222EC320" w:rsidR="001D1D72" w:rsidRPr="00573E57" w:rsidRDefault="001D1D72" w:rsidP="005C1D71">
            <w:pPr>
              <w:pStyle w:val="H1bodytext"/>
              <w:numPr>
                <w:ilvl w:val="0"/>
                <w:numId w:val="5"/>
              </w:numPr>
              <w:spacing w:after="0"/>
              <w:ind w:left="360"/>
              <w:rPr>
                <w:rFonts w:ascii="Arial" w:hAnsi="Arial" w:cs="Arial"/>
                <w:sz w:val="20"/>
              </w:rPr>
            </w:pPr>
            <w:r w:rsidRPr="00573E57">
              <w:rPr>
                <w:rFonts w:ascii="Arial" w:hAnsi="Arial" w:cs="Arial"/>
                <w:sz w:val="20"/>
              </w:rPr>
              <w:t>Check that all lines except the last are identical to those in the 1943-2018 STOMP input file.</w:t>
            </w:r>
          </w:p>
          <w:p w14:paraId="182F002D" w14:textId="760ABE05" w:rsidR="001D1D72" w:rsidRPr="00573E57" w:rsidRDefault="00303228" w:rsidP="005C1D71">
            <w:pPr>
              <w:pStyle w:val="H1bodytext"/>
              <w:numPr>
                <w:ilvl w:val="0"/>
                <w:numId w:val="5"/>
              </w:numPr>
              <w:spacing w:after="0"/>
              <w:ind w:left="360"/>
              <w:rPr>
                <w:rFonts w:ascii="Arial" w:hAnsi="Arial" w:cs="Arial"/>
                <w:sz w:val="20"/>
              </w:rPr>
            </w:pPr>
            <w:r w:rsidRPr="00573E57">
              <w:rPr>
                <w:rFonts w:ascii="Arial" w:hAnsi="Arial" w:cs="Arial"/>
                <w:sz w:val="20"/>
              </w:rPr>
              <w:t>If the simulation start year is 2018, c</w:t>
            </w:r>
            <w:r w:rsidR="001D1D72" w:rsidRPr="00573E57">
              <w:rPr>
                <w:rFonts w:ascii="Arial" w:hAnsi="Arial" w:cs="Arial"/>
                <w:sz w:val="20"/>
              </w:rPr>
              <w:t xml:space="preserve">heck that the last line is </w:t>
            </w:r>
            <w:r w:rsidR="001A0551" w:rsidRPr="003F06D1">
              <w:rPr>
                <w:rStyle w:val="TextToTypeChar"/>
                <w:rFonts w:ascii="Arial" w:hAnsi="Arial" w:cs="Arial"/>
                <w:i/>
                <w:iCs/>
                <w:color w:val="auto"/>
                <w:sz w:val="20"/>
              </w:rPr>
              <w:t>CIE</w:t>
            </w:r>
            <w:r w:rsidR="001D1D72" w:rsidRPr="003F06D1">
              <w:rPr>
                <w:rStyle w:val="TextToTypeChar"/>
                <w:rFonts w:ascii="Arial" w:hAnsi="Arial" w:cs="Arial"/>
                <w:i/>
                <w:iCs/>
                <w:color w:val="auto"/>
                <w:sz w:val="20"/>
              </w:rPr>
              <w:t xml:space="preserve"> </w:t>
            </w:r>
            <w:r w:rsidRPr="003F06D1">
              <w:rPr>
                <w:rStyle w:val="TextToTypeChar"/>
                <w:rFonts w:ascii="Arial" w:hAnsi="Arial" w:cs="Arial"/>
                <w:i/>
                <w:iCs/>
                <w:color w:val="auto"/>
                <w:sz w:val="20"/>
              </w:rPr>
              <w:t>Transport Simulation (2018-</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proofErr w:type="gramStart"/>
            <w:r w:rsidRPr="003F06D1">
              <w:rPr>
                <w:rStyle w:val="TextToTypeChar"/>
                <w:rFonts w:ascii="Arial" w:hAnsi="Arial" w:cs="Arial"/>
                <w:i/>
                <w:iCs/>
                <w:color w:val="auto"/>
                <w:sz w:val="20"/>
              </w:rPr>
              <w:t>)</w:t>
            </w:r>
            <w:r w:rsidR="001D1D72" w:rsidRPr="003F06D1">
              <w:rPr>
                <w:rStyle w:val="TextToTypeChar"/>
                <w:rFonts w:ascii="Arial" w:hAnsi="Arial" w:cs="Arial"/>
                <w:i/>
                <w:iCs/>
                <w:color w:val="auto"/>
                <w:sz w:val="20"/>
              </w:rPr>
              <w:t>,</w:t>
            </w:r>
            <w:r w:rsidR="001D1D72" w:rsidRPr="00573E57">
              <w:rPr>
                <w:rFonts w:ascii="Arial" w:hAnsi="Arial" w:cs="Arial"/>
                <w:sz w:val="20"/>
              </w:rPr>
              <w:t>.</w:t>
            </w:r>
            <w:proofErr w:type="gramEnd"/>
          </w:p>
          <w:p w14:paraId="46FCB590" w14:textId="1EB9EAE6" w:rsidR="00303228" w:rsidRPr="00573E57" w:rsidRDefault="00573E57" w:rsidP="005C1D71">
            <w:pPr>
              <w:pStyle w:val="H1bodytext"/>
              <w:numPr>
                <w:ilvl w:val="0"/>
                <w:numId w:val="5"/>
              </w:numPr>
              <w:spacing w:after="0"/>
              <w:ind w:left="360"/>
              <w:rPr>
                <w:rFonts w:ascii="Arial" w:hAnsi="Arial" w:cs="Arial"/>
                <w:sz w:val="20"/>
              </w:rPr>
            </w:pPr>
            <w:r w:rsidRPr="00573E57">
              <w:rPr>
                <w:rFonts w:ascii="Arial" w:hAnsi="Arial" w:cs="Arial"/>
                <w:sz w:val="20"/>
              </w:rPr>
              <w:t xml:space="preserve">If the simulation start year is after 2018, check that the last line is </w:t>
            </w:r>
            <w:r w:rsidR="001A0551" w:rsidRPr="003F06D1">
              <w:rPr>
                <w:rStyle w:val="TextToTypeChar"/>
                <w:rFonts w:ascii="Arial" w:hAnsi="Arial" w:cs="Arial"/>
                <w:i/>
                <w:iCs/>
                <w:color w:val="auto"/>
                <w:sz w:val="20"/>
              </w:rPr>
              <w:t>CIE</w:t>
            </w:r>
            <w:r w:rsidRPr="003F06D1">
              <w:rPr>
                <w:rFonts w:ascii="Arial" w:hAnsi="Arial" w:cs="Arial"/>
                <w:i/>
                <w:iCs/>
                <w:sz w:val="20"/>
              </w:rPr>
              <w:t xml:space="preserve"> </w:t>
            </w:r>
            <w:r w:rsidRPr="003F06D1">
              <w:rPr>
                <w:rStyle w:val="TextToTypeChar"/>
                <w:rFonts w:ascii="Arial" w:hAnsi="Arial" w:cs="Arial"/>
                <w:i/>
                <w:iCs/>
                <w:color w:val="auto"/>
                <w:sz w:val="20"/>
              </w:rPr>
              <w:t xml:space="preserve">Transport Simulation </w:t>
            </w:r>
            <w:r w:rsidRPr="003F06D1">
              <w:rPr>
                <w:rStyle w:val="TextToTypeChar"/>
                <w:rFonts w:ascii="Arial" w:hAnsi="Arial" w:cs="Arial"/>
                <w:i/>
                <w:iCs/>
                <w:color w:val="auto"/>
                <w:sz w:val="20"/>
              </w:rPr>
              <w:lastRenderedPageBreak/>
              <w:t xml:space="preserve">(YYYY [RTD Year] - </w:t>
            </w:r>
            <w:r w:rsidR="001A0551" w:rsidRPr="003F06D1">
              <w:rPr>
                <w:rStyle w:val="TextToTypeChar"/>
                <w:rFonts w:ascii="Arial" w:hAnsi="Arial" w:cs="Arial"/>
                <w:i/>
                <w:iCs/>
                <w:color w:val="auto"/>
                <w:sz w:val="20"/>
              </w:rPr>
              <w:t>3</w:t>
            </w:r>
            <w:r w:rsidRPr="003F06D1">
              <w:rPr>
                <w:rStyle w:val="TextToTypeChar"/>
                <w:rFonts w:ascii="Arial" w:hAnsi="Arial" w:cs="Arial"/>
                <w:i/>
                <w:iCs/>
                <w:color w:val="auto"/>
                <w:sz w:val="20"/>
              </w:rPr>
              <w:t>070),</w:t>
            </w:r>
            <w:r w:rsidRPr="00573E57">
              <w:rPr>
                <w:rFonts w:ascii="Arial" w:hAnsi="Arial" w:cs="Arial"/>
                <w:sz w:val="20"/>
              </w:rPr>
              <w:t xml:space="preserve"> where YYYY is the RTD year.</w:t>
            </w:r>
          </w:p>
        </w:tc>
      </w:tr>
      <w:tr w:rsidR="001D1D72" w:rsidRPr="007D0AAC" w14:paraId="502E0D1E" w14:textId="77777777" w:rsidTr="00B579D7">
        <w:trPr>
          <w:trHeight w:val="1430"/>
        </w:trPr>
        <w:tc>
          <w:tcPr>
            <w:tcW w:w="1844" w:type="dxa"/>
            <w:vAlign w:val="center"/>
          </w:tcPr>
          <w:p w14:paraId="6CF95112" w14:textId="438CB8B8" w:rsidR="001D1D72" w:rsidRDefault="001D1D72" w:rsidP="001D1D72">
            <w:pPr>
              <w:pStyle w:val="H1bodytext"/>
              <w:spacing w:after="0"/>
              <w:ind w:left="0"/>
              <w:jc w:val="center"/>
              <w:rPr>
                <w:rFonts w:ascii="Arial" w:hAnsi="Arial"/>
                <w:sz w:val="20"/>
              </w:rPr>
            </w:pPr>
            <w:r>
              <w:rPr>
                <w:rFonts w:ascii="Arial" w:hAnsi="Arial"/>
                <w:sz w:val="20"/>
              </w:rPr>
              <w:lastRenderedPageBreak/>
              <w:t>FR-</w:t>
            </w:r>
            <w:r w:rsidR="00594763">
              <w:rPr>
                <w:rFonts w:ascii="Arial" w:hAnsi="Arial"/>
                <w:sz w:val="20"/>
              </w:rPr>
              <w:t>4</w:t>
            </w:r>
          </w:p>
        </w:tc>
        <w:tc>
          <w:tcPr>
            <w:tcW w:w="2274" w:type="dxa"/>
            <w:vAlign w:val="center"/>
          </w:tcPr>
          <w:p w14:paraId="33A8018C" w14:textId="7528570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D2B053C" w14:textId="77777777" w:rsidR="001D1D72" w:rsidRDefault="001D1D72" w:rsidP="001D1D72">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7674CEB2" w14:textId="054F4C3C" w:rsidR="001D1D72" w:rsidRDefault="001D1D72" w:rsidP="005C1D71">
            <w:pPr>
              <w:pStyle w:val="H1bodytext"/>
              <w:numPr>
                <w:ilvl w:val="0"/>
                <w:numId w:val="6"/>
              </w:numPr>
              <w:spacing w:after="0"/>
              <w:ind w:left="360"/>
              <w:rPr>
                <w:rFonts w:ascii="Arial" w:hAnsi="Arial"/>
                <w:sz w:val="20"/>
              </w:rPr>
            </w:pPr>
            <w:r>
              <w:rPr>
                <w:rFonts w:ascii="Arial" w:hAnsi="Arial"/>
                <w:sz w:val="20"/>
              </w:rPr>
              <w:t xml:space="preserve">Check that the </w:t>
            </w:r>
            <w:r w:rsidR="00573E57">
              <w:rPr>
                <w:rFonts w:ascii="Arial" w:hAnsi="Arial"/>
                <w:sz w:val="20"/>
              </w:rPr>
              <w:t>restart path is correct</w:t>
            </w:r>
            <w:r>
              <w:rPr>
                <w:rFonts w:ascii="Arial" w:hAnsi="Arial"/>
                <w:sz w:val="20"/>
              </w:rPr>
              <w:t>.</w:t>
            </w:r>
          </w:p>
          <w:p w14:paraId="4F5021D0" w14:textId="61E90C32" w:rsidR="001D1D72" w:rsidRPr="003E15DD" w:rsidRDefault="00573E57" w:rsidP="005C1D71">
            <w:pPr>
              <w:pStyle w:val="H1bodytext"/>
              <w:numPr>
                <w:ilvl w:val="0"/>
                <w:numId w:val="6"/>
              </w:numPr>
              <w:spacing w:after="0"/>
              <w:ind w:left="360"/>
              <w:rPr>
                <w:rFonts w:ascii="Arial" w:hAnsi="Arial"/>
                <w:sz w:val="20"/>
              </w:rPr>
            </w:pPr>
            <w:r w:rsidRPr="00573E57">
              <w:rPr>
                <w:rFonts w:ascii="Arial" w:hAnsi="Arial"/>
                <w:sz w:val="20"/>
              </w:rPr>
              <w:t>Check that the Solution Control Card matches the format described in Functional Requirement FR-</w:t>
            </w:r>
            <w:r w:rsidR="001A0551">
              <w:rPr>
                <w:rFonts w:ascii="Arial" w:hAnsi="Arial"/>
                <w:sz w:val="20"/>
              </w:rPr>
              <w:t>4</w:t>
            </w:r>
            <w:r w:rsidR="001D1D72" w:rsidRPr="003E15DD">
              <w:rPr>
                <w:rFonts w:ascii="Arial" w:hAnsi="Arial"/>
                <w:sz w:val="20"/>
              </w:rPr>
              <w:t>.</w:t>
            </w:r>
          </w:p>
        </w:tc>
      </w:tr>
      <w:tr w:rsidR="001D1D72" w:rsidRPr="007D0AAC" w14:paraId="7CF1B8D9" w14:textId="77777777" w:rsidTr="00B579D7">
        <w:trPr>
          <w:trHeight w:val="1430"/>
        </w:trPr>
        <w:tc>
          <w:tcPr>
            <w:tcW w:w="1844" w:type="dxa"/>
            <w:vAlign w:val="center"/>
          </w:tcPr>
          <w:p w14:paraId="42EFC13D" w14:textId="4485BD12"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5</w:t>
            </w:r>
          </w:p>
        </w:tc>
        <w:tc>
          <w:tcPr>
            <w:tcW w:w="2274" w:type="dxa"/>
            <w:vAlign w:val="center"/>
          </w:tcPr>
          <w:p w14:paraId="02D5280A" w14:textId="18FD4723"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3F0E742" w14:textId="47EA1948" w:rsidR="001D1D72" w:rsidRDefault="001D1D72" w:rsidP="001D1D72">
            <w:pPr>
              <w:pStyle w:val="H1bodytext"/>
              <w:spacing w:after="0"/>
              <w:ind w:left="0"/>
              <w:rPr>
                <w:rFonts w:ascii="Arial" w:hAnsi="Arial"/>
                <w:sz w:val="20"/>
              </w:rPr>
            </w:pPr>
            <w:r w:rsidRPr="00255068">
              <w:rPr>
                <w:rFonts w:ascii="Arial" w:hAnsi="Arial"/>
                <w:sz w:val="20"/>
              </w:rPr>
              <w:t>~</w:t>
            </w:r>
            <w:r w:rsidR="00573E57">
              <w:rPr>
                <w:rFonts w:ascii="Arial" w:hAnsi="Arial"/>
                <w:sz w:val="20"/>
              </w:rPr>
              <w:t>Initial Conditions</w:t>
            </w:r>
            <w:r w:rsidRPr="003E15DD">
              <w:rPr>
                <w:rFonts w:ascii="Arial" w:hAnsi="Arial"/>
                <w:sz w:val="20"/>
              </w:rPr>
              <w:t xml:space="preserve"> Card</w:t>
            </w:r>
            <w:r>
              <w:rPr>
                <w:rFonts w:ascii="Arial" w:hAnsi="Arial"/>
                <w:sz w:val="20"/>
              </w:rPr>
              <w:t>:</w:t>
            </w:r>
          </w:p>
          <w:p w14:paraId="7BE4CB5B" w14:textId="72B1A4E7"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If the simulation start year is 2018, check that the</w:t>
            </w:r>
            <w:r>
              <w:rPr>
                <w:rFonts w:ascii="Arial" w:hAnsi="Arial"/>
                <w:sz w:val="20"/>
              </w:rPr>
              <w:t xml:space="preserve"> </w:t>
            </w:r>
            <w:r w:rsidRPr="00573E57">
              <w:rPr>
                <w:rFonts w:ascii="Arial" w:hAnsi="Arial"/>
                <w:sz w:val="20"/>
              </w:rPr>
              <w:t xml:space="preserve">Initial Conditions Card </w:t>
            </w:r>
            <w:r>
              <w:rPr>
                <w:rFonts w:ascii="Arial" w:hAnsi="Arial"/>
                <w:sz w:val="20"/>
              </w:rPr>
              <w:t xml:space="preserve">is </w:t>
            </w:r>
            <w:r w:rsidRPr="00573E57">
              <w:rPr>
                <w:rFonts w:ascii="Arial" w:hAnsi="Arial"/>
                <w:sz w:val="20"/>
              </w:rPr>
              <w:t>identical to the</w:t>
            </w:r>
            <w:r>
              <w:rPr>
                <w:rFonts w:ascii="Arial" w:hAnsi="Arial"/>
                <w:sz w:val="20"/>
              </w:rPr>
              <w:t xml:space="preserve"> </w:t>
            </w:r>
            <w:r w:rsidRPr="00573E57">
              <w:rPr>
                <w:rFonts w:ascii="Arial" w:hAnsi="Arial"/>
                <w:sz w:val="20"/>
              </w:rPr>
              <w:t>Initial Conditions Card in the 1943-2018 STOMP input file</w:t>
            </w:r>
            <w:r w:rsidR="001D1D72">
              <w:rPr>
                <w:rFonts w:ascii="Arial" w:hAnsi="Arial"/>
                <w:sz w:val="20"/>
              </w:rPr>
              <w:t>.</w:t>
            </w:r>
          </w:p>
          <w:p w14:paraId="30F48FAF" w14:textId="4E87DA9F" w:rsidR="001D1D72" w:rsidRDefault="00573E57" w:rsidP="005C1D71">
            <w:pPr>
              <w:pStyle w:val="H1bodytext"/>
              <w:numPr>
                <w:ilvl w:val="0"/>
                <w:numId w:val="6"/>
              </w:numPr>
              <w:spacing w:after="0"/>
              <w:ind w:left="360"/>
              <w:rPr>
                <w:rFonts w:ascii="Arial" w:hAnsi="Arial"/>
                <w:sz w:val="20"/>
              </w:rPr>
            </w:pPr>
            <w:r w:rsidRPr="00573E57">
              <w:rPr>
                <w:rFonts w:ascii="Arial" w:hAnsi="Arial"/>
                <w:sz w:val="20"/>
              </w:rPr>
              <w:t xml:space="preserve">If the simulation start year is </w:t>
            </w:r>
            <w:r w:rsidR="00D52AEC">
              <w:rPr>
                <w:rFonts w:ascii="Arial" w:hAnsi="Arial"/>
                <w:sz w:val="20"/>
              </w:rPr>
              <w:t xml:space="preserve">after </w:t>
            </w:r>
            <w:r w:rsidRPr="00573E57">
              <w:rPr>
                <w:rFonts w:ascii="Arial" w:hAnsi="Arial"/>
                <w:sz w:val="20"/>
              </w:rPr>
              <w:t>2018, check that the</w:t>
            </w:r>
            <w:r w:rsidR="00D52AEC">
              <w:rPr>
                <w:rFonts w:ascii="Arial" w:hAnsi="Arial"/>
                <w:sz w:val="20"/>
              </w:rPr>
              <w:t xml:space="preserve"> </w:t>
            </w:r>
            <w:r w:rsidR="00D52AEC" w:rsidRPr="00573E57">
              <w:rPr>
                <w:rFonts w:ascii="Arial" w:hAnsi="Arial"/>
                <w:sz w:val="20"/>
              </w:rPr>
              <w:t>Initial Conditions Card</w:t>
            </w:r>
            <w:r w:rsidR="00D52AEC">
              <w:rPr>
                <w:rFonts w:ascii="Arial" w:hAnsi="Arial"/>
                <w:sz w:val="20"/>
              </w:rPr>
              <w:t xml:space="preserve"> includes the initial conditions in the </w:t>
            </w:r>
            <w:r w:rsidR="00D52AEC" w:rsidRPr="00D52AEC">
              <w:rPr>
                <w:rFonts w:ascii="Arial" w:hAnsi="Arial"/>
                <w:sz w:val="20"/>
              </w:rPr>
              <w:t>RTD IC input file</w:t>
            </w:r>
            <w:r w:rsidR="001D1D72" w:rsidRPr="003E15DD">
              <w:rPr>
                <w:rFonts w:ascii="Arial" w:hAnsi="Arial"/>
                <w:sz w:val="20"/>
              </w:rPr>
              <w:t>.</w:t>
            </w:r>
          </w:p>
          <w:p w14:paraId="466DCA2B" w14:textId="331C78D6" w:rsidR="00D52AEC" w:rsidRPr="003E15DD" w:rsidRDefault="00D52AEC" w:rsidP="005C1D71">
            <w:pPr>
              <w:pStyle w:val="H1bodytext"/>
              <w:numPr>
                <w:ilvl w:val="0"/>
                <w:numId w:val="6"/>
              </w:numPr>
              <w:spacing w:after="0"/>
              <w:ind w:left="360"/>
              <w:rPr>
                <w:rFonts w:ascii="Arial" w:hAnsi="Arial"/>
                <w:sz w:val="20"/>
              </w:rPr>
            </w:pPr>
            <w:r>
              <w:rPr>
                <w:rFonts w:ascii="Arial" w:hAnsi="Arial"/>
                <w:sz w:val="20"/>
              </w:rPr>
              <w:t xml:space="preserve">Check that the number of initial conditions in the </w:t>
            </w:r>
            <w:r w:rsidRPr="00573E57">
              <w:rPr>
                <w:rFonts w:ascii="Arial" w:hAnsi="Arial"/>
                <w:sz w:val="20"/>
              </w:rPr>
              <w:t>Initial Conditions Card</w:t>
            </w:r>
            <w:r>
              <w:rPr>
                <w:rFonts w:ascii="Arial" w:hAnsi="Arial"/>
                <w:sz w:val="20"/>
              </w:rPr>
              <w:t xml:space="preserve"> is correct.</w:t>
            </w:r>
          </w:p>
        </w:tc>
      </w:tr>
      <w:tr w:rsidR="001D1D72" w:rsidRPr="007D0AAC" w14:paraId="3A10FD48" w14:textId="77777777" w:rsidTr="00B579D7">
        <w:trPr>
          <w:trHeight w:val="1430"/>
        </w:trPr>
        <w:tc>
          <w:tcPr>
            <w:tcW w:w="1844" w:type="dxa"/>
            <w:vAlign w:val="center"/>
          </w:tcPr>
          <w:p w14:paraId="1A78BA77" w14:textId="194F7028" w:rsidR="001D1D72" w:rsidRDefault="001D1D72" w:rsidP="001D1D72">
            <w:pPr>
              <w:pStyle w:val="H1bodytext"/>
              <w:spacing w:after="0"/>
              <w:ind w:left="0"/>
              <w:jc w:val="center"/>
              <w:rPr>
                <w:rFonts w:ascii="Arial" w:hAnsi="Arial"/>
                <w:sz w:val="20"/>
              </w:rPr>
            </w:pPr>
            <w:r>
              <w:rPr>
                <w:rFonts w:ascii="Arial" w:hAnsi="Arial"/>
                <w:sz w:val="20"/>
              </w:rPr>
              <w:t>FR-</w:t>
            </w:r>
            <w:r w:rsidR="00594763">
              <w:rPr>
                <w:rFonts w:ascii="Arial" w:hAnsi="Arial"/>
                <w:sz w:val="20"/>
              </w:rPr>
              <w:t>6</w:t>
            </w:r>
          </w:p>
        </w:tc>
        <w:tc>
          <w:tcPr>
            <w:tcW w:w="2274" w:type="dxa"/>
            <w:vAlign w:val="center"/>
          </w:tcPr>
          <w:p w14:paraId="24961457" w14:textId="32D7CF6D" w:rsidR="001D1D72" w:rsidRPr="007D0AAC"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5F26E63E" w14:textId="4E55214F" w:rsidR="001D1D72" w:rsidRDefault="001D1D72" w:rsidP="001D1D72">
            <w:pPr>
              <w:pStyle w:val="H1bodytext"/>
              <w:spacing w:after="0"/>
              <w:ind w:left="0"/>
              <w:rPr>
                <w:rFonts w:ascii="Arial" w:hAnsi="Arial"/>
                <w:sz w:val="20"/>
              </w:rPr>
            </w:pPr>
            <w:r w:rsidRPr="002D67D7">
              <w:rPr>
                <w:rFonts w:ascii="Arial" w:hAnsi="Arial"/>
                <w:sz w:val="20"/>
              </w:rPr>
              <w:t>~Output Control Card</w:t>
            </w:r>
            <w:r>
              <w:rPr>
                <w:rFonts w:ascii="Arial" w:hAnsi="Arial"/>
                <w:sz w:val="20"/>
              </w:rPr>
              <w:t>:</w:t>
            </w:r>
          </w:p>
          <w:p w14:paraId="32EBA346" w14:textId="4BAE2124" w:rsid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the plot times include a value equal to the </w:t>
            </w:r>
            <w:r w:rsidRPr="00573E57">
              <w:rPr>
                <w:rFonts w:ascii="Arial" w:hAnsi="Arial"/>
                <w:sz w:val="20"/>
              </w:rPr>
              <w:t>simulation start year</w:t>
            </w:r>
            <w:r>
              <w:rPr>
                <w:rFonts w:ascii="Arial" w:hAnsi="Arial"/>
                <w:sz w:val="20"/>
              </w:rPr>
              <w:t>+</w:t>
            </w:r>
            <w:r w:rsidRPr="00657DA8">
              <w:rPr>
                <w:rFonts w:ascii="Arial" w:hAnsi="Arial"/>
                <w:sz w:val="20"/>
              </w:rPr>
              <w:t>0.00000001</w:t>
            </w:r>
            <w:r>
              <w:rPr>
                <w:rFonts w:ascii="Arial" w:hAnsi="Arial"/>
                <w:sz w:val="20"/>
              </w:rPr>
              <w:t>.</w:t>
            </w:r>
          </w:p>
          <w:p w14:paraId="60D7E183" w14:textId="7B2B37B9" w:rsidR="001D1D72" w:rsidRDefault="00657DA8" w:rsidP="005C1D71">
            <w:pPr>
              <w:pStyle w:val="H1bodytext"/>
              <w:numPr>
                <w:ilvl w:val="0"/>
                <w:numId w:val="6"/>
              </w:numPr>
              <w:spacing w:after="0"/>
              <w:ind w:left="360"/>
              <w:rPr>
                <w:rFonts w:ascii="Arial" w:hAnsi="Arial"/>
                <w:sz w:val="20"/>
              </w:rPr>
            </w:pPr>
            <w:r>
              <w:rPr>
                <w:rFonts w:ascii="Arial" w:hAnsi="Arial"/>
                <w:sz w:val="20"/>
              </w:rPr>
              <w:t>Check that the number of plot times is correct.</w:t>
            </w:r>
          </w:p>
          <w:p w14:paraId="4405A08E" w14:textId="6696E753" w:rsidR="00487691" w:rsidRDefault="00487691" w:rsidP="005C1D71">
            <w:pPr>
              <w:pStyle w:val="H1bodytext"/>
              <w:numPr>
                <w:ilvl w:val="0"/>
                <w:numId w:val="6"/>
              </w:numPr>
              <w:spacing w:after="0"/>
              <w:ind w:left="360"/>
              <w:rPr>
                <w:rFonts w:ascii="Arial" w:hAnsi="Arial"/>
                <w:sz w:val="20"/>
              </w:rPr>
            </w:pPr>
            <w:r>
              <w:rPr>
                <w:rFonts w:ascii="Arial" w:hAnsi="Arial"/>
                <w:sz w:val="20"/>
              </w:rPr>
              <w:t>Check that the last line of the Output Control Card is “</w:t>
            </w:r>
            <w:r w:rsidR="0058496A" w:rsidRPr="0058496A">
              <w:rPr>
                <w:rFonts w:ascii="Arial" w:hAnsi="Arial"/>
                <w:sz w:val="20"/>
              </w:rPr>
              <w:t>No Restart</w:t>
            </w:r>
            <w:proofErr w:type="gramStart"/>
            <w:r w:rsidR="0058496A" w:rsidRPr="0058496A">
              <w:rPr>
                <w:rFonts w:ascii="Arial" w:hAnsi="Arial"/>
                <w:sz w:val="20"/>
              </w:rPr>
              <w:t>, ,</w:t>
            </w:r>
            <w:proofErr w:type="gramEnd"/>
            <w:r>
              <w:rPr>
                <w:rFonts w:ascii="Arial" w:hAnsi="Arial"/>
                <w:sz w:val="20"/>
              </w:rPr>
              <w:t>”.</w:t>
            </w:r>
          </w:p>
          <w:p w14:paraId="2C970E6C" w14:textId="33A45DFB" w:rsidR="00657DA8" w:rsidRPr="00657DA8" w:rsidRDefault="00657DA8" w:rsidP="005C1D71">
            <w:pPr>
              <w:pStyle w:val="H1bodytext"/>
              <w:numPr>
                <w:ilvl w:val="0"/>
                <w:numId w:val="6"/>
              </w:numPr>
              <w:spacing w:after="0"/>
              <w:ind w:left="360"/>
              <w:rPr>
                <w:rFonts w:ascii="Arial" w:hAnsi="Arial"/>
                <w:sz w:val="20"/>
              </w:rPr>
            </w:pPr>
            <w:r>
              <w:rPr>
                <w:rFonts w:ascii="Arial" w:hAnsi="Arial"/>
                <w:sz w:val="20"/>
              </w:rPr>
              <w:t xml:space="preserve">Check that all other lines in the </w:t>
            </w:r>
            <w:r w:rsidRPr="002D67D7">
              <w:rPr>
                <w:rFonts w:ascii="Arial" w:hAnsi="Arial"/>
                <w:sz w:val="20"/>
              </w:rPr>
              <w:t>Output Control Card</w:t>
            </w:r>
            <w:r>
              <w:rPr>
                <w:rFonts w:ascii="Arial" w:hAnsi="Arial"/>
                <w:sz w:val="20"/>
              </w:rPr>
              <w:t xml:space="preserve"> are </w:t>
            </w:r>
            <w:r w:rsidRPr="00657DA8">
              <w:rPr>
                <w:rFonts w:ascii="Arial" w:hAnsi="Arial"/>
                <w:sz w:val="20"/>
              </w:rPr>
              <w:t>identical to those in the 1943-2018 STOMP input file</w:t>
            </w:r>
            <w:r>
              <w:rPr>
                <w:rFonts w:ascii="Arial" w:hAnsi="Arial"/>
                <w:sz w:val="20"/>
              </w:rPr>
              <w:t>.</w:t>
            </w:r>
          </w:p>
        </w:tc>
      </w:tr>
      <w:tr w:rsidR="001D1D72" w:rsidRPr="007D0AAC" w14:paraId="3834A567" w14:textId="77777777" w:rsidTr="00B579D7">
        <w:trPr>
          <w:trHeight w:val="935"/>
        </w:trPr>
        <w:tc>
          <w:tcPr>
            <w:tcW w:w="1844" w:type="dxa"/>
            <w:vAlign w:val="center"/>
          </w:tcPr>
          <w:p w14:paraId="7D05616D" w14:textId="7C763F07" w:rsidR="001D1D72" w:rsidRPr="002E518A" w:rsidRDefault="001D1D72" w:rsidP="001D1D72">
            <w:pPr>
              <w:pStyle w:val="H1bodytext"/>
              <w:spacing w:after="0"/>
              <w:ind w:left="0"/>
              <w:jc w:val="center"/>
              <w:rPr>
                <w:rFonts w:ascii="Arial" w:hAnsi="Arial"/>
                <w:sz w:val="20"/>
              </w:rPr>
            </w:pPr>
            <w:r w:rsidRPr="002E518A">
              <w:rPr>
                <w:rFonts w:ascii="Arial" w:hAnsi="Arial"/>
                <w:sz w:val="20"/>
              </w:rPr>
              <w:t>FR-</w:t>
            </w:r>
            <w:r w:rsidR="00594763">
              <w:rPr>
                <w:rFonts w:ascii="Arial" w:hAnsi="Arial"/>
                <w:sz w:val="20"/>
              </w:rPr>
              <w:t>7</w:t>
            </w:r>
          </w:p>
        </w:tc>
        <w:tc>
          <w:tcPr>
            <w:tcW w:w="2274" w:type="dxa"/>
            <w:vAlign w:val="center"/>
          </w:tcPr>
          <w:p w14:paraId="52778097" w14:textId="79411C81" w:rsidR="001D1D72" w:rsidRPr="002E518A" w:rsidRDefault="003F06D1" w:rsidP="001D1D72">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688AF38B" w14:textId="13CE1A1A" w:rsidR="001D1D72" w:rsidRPr="002E518A" w:rsidRDefault="001D1D72" w:rsidP="001D1D72">
            <w:pPr>
              <w:pStyle w:val="H1bodytext"/>
              <w:spacing w:after="0"/>
              <w:ind w:left="0"/>
              <w:rPr>
                <w:rFonts w:ascii="Arial" w:hAnsi="Arial"/>
                <w:sz w:val="20"/>
              </w:rPr>
            </w:pPr>
            <w:r w:rsidRPr="002E518A">
              <w:rPr>
                <w:rFonts w:ascii="Arial" w:hAnsi="Arial"/>
                <w:sz w:val="20"/>
              </w:rPr>
              <w:t xml:space="preserve">Check that the following cards are included in the </w:t>
            </w:r>
            <w:r>
              <w:rPr>
                <w:rFonts w:ascii="Arial" w:hAnsi="Arial"/>
                <w:sz w:val="20"/>
              </w:rPr>
              <w:t>generated STOMP mass balance transport</w:t>
            </w:r>
            <w:r w:rsidRPr="002E518A">
              <w:rPr>
                <w:rFonts w:ascii="Arial" w:hAnsi="Arial"/>
                <w:sz w:val="20"/>
              </w:rPr>
              <w:t xml:space="preserve"> input file:</w:t>
            </w:r>
          </w:p>
          <w:p w14:paraId="1BCD2219" w14:textId="6E43E9F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 xml:space="preserve">Simulation Title Card </w:t>
            </w:r>
          </w:p>
          <w:p w14:paraId="3E737BAD" w14:textId="5B79AD0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Solution Control Card</w:t>
            </w:r>
          </w:p>
          <w:p w14:paraId="27A1CB83"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Grid Card</w:t>
            </w:r>
          </w:p>
          <w:p w14:paraId="05091D6F"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Inactive Nodes Card</w:t>
            </w:r>
          </w:p>
          <w:p w14:paraId="49BAF1A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Rock Soil Zonation Card</w:t>
            </w:r>
          </w:p>
          <w:p w14:paraId="23D68F8E"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Mechanical Properties Card</w:t>
            </w:r>
          </w:p>
          <w:p w14:paraId="794E1146"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Hydraulic Properties Card</w:t>
            </w:r>
          </w:p>
          <w:p w14:paraId="42F9B0B4"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Saturation Function Card</w:t>
            </w:r>
          </w:p>
          <w:p w14:paraId="7FFCB00B" w14:textId="77777777"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X-Aqueous Relative Permeability Card</w:t>
            </w:r>
          </w:p>
          <w:p w14:paraId="1BFAA137" w14:textId="3F35E70C"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Y-Aqueous Relative Permeability Card</w:t>
            </w:r>
          </w:p>
          <w:p w14:paraId="614FCA0D" w14:textId="7FCE7B9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Z-Aqueous Relative Permeability Card</w:t>
            </w:r>
          </w:p>
          <w:p w14:paraId="154A3C62" w14:textId="0863AD1D"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Solute/Fluid Interaction Card</w:t>
            </w:r>
          </w:p>
          <w:p w14:paraId="72F4F365" w14:textId="063BFE64"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Solute/Porous Media Interaction Card</w:t>
            </w:r>
          </w:p>
          <w:p w14:paraId="469AF355" w14:textId="534FA0F0"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Initial Conditions Card</w:t>
            </w:r>
          </w:p>
          <w:p w14:paraId="30DE05C8" w14:textId="4BA553A6"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Boundary Conditions Card</w:t>
            </w:r>
          </w:p>
          <w:p w14:paraId="2086EDE2" w14:textId="21356AEE"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Output Control Card</w:t>
            </w:r>
          </w:p>
          <w:p w14:paraId="4B245B11" w14:textId="589BF192" w:rsidR="001D1D72" w:rsidRPr="002E518A" w:rsidRDefault="001D1D72" w:rsidP="005C1D71">
            <w:pPr>
              <w:pStyle w:val="H1bodytext"/>
              <w:numPr>
                <w:ilvl w:val="0"/>
                <w:numId w:val="9"/>
              </w:numPr>
              <w:spacing w:after="0"/>
              <w:rPr>
                <w:rFonts w:ascii="Arial" w:hAnsi="Arial" w:cs="Arial"/>
                <w:sz w:val="20"/>
              </w:rPr>
            </w:pPr>
            <w:r w:rsidRPr="002E518A">
              <w:rPr>
                <w:rFonts w:ascii="Arial" w:hAnsi="Arial" w:cs="Arial"/>
                <w:sz w:val="20"/>
              </w:rPr>
              <w:t>Surface Flux Card</w:t>
            </w:r>
          </w:p>
          <w:p w14:paraId="4D8D1392" w14:textId="56CB8E94" w:rsidR="001D1D72" w:rsidRPr="000C5A8A" w:rsidRDefault="001D1D72" w:rsidP="005C1D71">
            <w:pPr>
              <w:pStyle w:val="H1bodytext"/>
              <w:numPr>
                <w:ilvl w:val="0"/>
                <w:numId w:val="9"/>
              </w:numPr>
              <w:spacing w:after="0"/>
              <w:rPr>
                <w:rFonts w:ascii="Arial" w:hAnsi="Arial" w:cs="Arial"/>
                <w:sz w:val="20"/>
              </w:rPr>
            </w:pPr>
            <w:r w:rsidRPr="002E518A">
              <w:rPr>
                <w:rFonts w:ascii="Arial" w:hAnsi="Arial" w:cs="Arial"/>
                <w:sz w:val="20"/>
              </w:rPr>
              <w:t>Source Card</w:t>
            </w:r>
          </w:p>
        </w:tc>
      </w:tr>
      <w:tr w:rsidR="00AB1CDD" w:rsidRPr="007D0AAC" w14:paraId="105AE935" w14:textId="77777777" w:rsidTr="00B579D7">
        <w:trPr>
          <w:trHeight w:val="935"/>
        </w:trPr>
        <w:tc>
          <w:tcPr>
            <w:tcW w:w="1844" w:type="dxa"/>
            <w:vAlign w:val="center"/>
          </w:tcPr>
          <w:p w14:paraId="3E958A76" w14:textId="0D436EAB" w:rsidR="00AB1CDD" w:rsidRPr="002E518A" w:rsidRDefault="00AB1CDD" w:rsidP="00AB1CDD">
            <w:pPr>
              <w:pStyle w:val="H1bodytext"/>
              <w:spacing w:after="0"/>
              <w:ind w:left="0"/>
              <w:jc w:val="center"/>
              <w:rPr>
                <w:rFonts w:ascii="Arial" w:hAnsi="Arial"/>
                <w:sz w:val="20"/>
              </w:rPr>
            </w:pPr>
            <w:r>
              <w:rPr>
                <w:rFonts w:ascii="Arial" w:hAnsi="Arial"/>
                <w:sz w:val="20"/>
              </w:rPr>
              <w:lastRenderedPageBreak/>
              <w:t>FR-</w:t>
            </w:r>
            <w:r w:rsidR="00594763">
              <w:rPr>
                <w:rFonts w:ascii="Arial" w:hAnsi="Arial"/>
                <w:sz w:val="20"/>
              </w:rPr>
              <w:t>8</w:t>
            </w:r>
          </w:p>
        </w:tc>
        <w:tc>
          <w:tcPr>
            <w:tcW w:w="2274" w:type="dxa"/>
            <w:vAlign w:val="center"/>
          </w:tcPr>
          <w:p w14:paraId="09EDA5C4" w14:textId="6ACFEB29" w:rsidR="00AB1CDD" w:rsidRPr="007D0AAC" w:rsidRDefault="003F06D1" w:rsidP="00AB1CDD">
            <w:pPr>
              <w:pStyle w:val="H1bodytext"/>
              <w:spacing w:after="0"/>
              <w:ind w:left="0"/>
              <w:jc w:val="center"/>
              <w:rPr>
                <w:rFonts w:ascii="Arial" w:hAnsi="Arial"/>
                <w:sz w:val="20"/>
              </w:rPr>
            </w:pPr>
            <w:r w:rsidRPr="007D0AAC">
              <w:rPr>
                <w:rFonts w:ascii="Arial" w:hAnsi="Arial"/>
                <w:sz w:val="20"/>
              </w:rPr>
              <w:t>CACIE-</w:t>
            </w:r>
            <w:r w:rsidRPr="007E674F">
              <w:rPr>
                <w:rFonts w:ascii="Arial" w:hAnsi="Arial"/>
                <w:bCs/>
                <w:sz w:val="20"/>
              </w:rPr>
              <w:t>xp</w:t>
            </w:r>
            <w:r w:rsidRPr="003F06D1">
              <w:rPr>
                <w:rFonts w:ascii="Arial" w:hAnsi="Arial" w:cs="Arial"/>
                <w:bCs/>
                <w:sz w:val="20"/>
              </w:rPr>
              <w:t>rt_3070_input</w:t>
            </w:r>
            <w:r w:rsidRPr="003F06D1">
              <w:rPr>
                <w:rFonts w:ascii="Arial" w:hAnsi="Arial" w:cs="Arial"/>
                <w:sz w:val="20"/>
              </w:rPr>
              <w:t>_gen_cie-AT-1 and AT-2</w:t>
            </w:r>
          </w:p>
        </w:tc>
        <w:tc>
          <w:tcPr>
            <w:tcW w:w="5242" w:type="dxa"/>
            <w:vAlign w:val="center"/>
          </w:tcPr>
          <w:p w14:paraId="7CFCFBF5" w14:textId="6E7A8DE1" w:rsidR="00AB1CDD" w:rsidRPr="002E518A" w:rsidRDefault="00AB1CDD" w:rsidP="00AB1CDD">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w:t>
            </w:r>
            <w:r w:rsidR="000E6754">
              <w:rPr>
                <w:rFonts w:ascii="Arial" w:hAnsi="Arial"/>
                <w:sz w:val="20"/>
              </w:rPr>
              <w:t>Solution Control</w:t>
            </w:r>
            <w:r>
              <w:rPr>
                <w:rFonts w:ascii="Arial" w:hAnsi="Arial"/>
                <w:sz w:val="20"/>
              </w:rPr>
              <w:t xml:space="preserv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t xml:space="preserve">Test Plan and </w:t>
      </w:r>
      <w:r w:rsidR="00215CB2">
        <w:t xml:space="preserve">Acceptance Test Plan </w:t>
      </w:r>
      <w:r w:rsidR="00E62A15">
        <w:t>Cases</w:t>
      </w:r>
    </w:p>
    <w:p w14:paraId="1FD5A036" w14:textId="142C1388" w:rsidR="00DA11B3" w:rsidRPr="005462F1" w:rsidRDefault="006504D7" w:rsidP="00DA11B3">
      <w:pPr>
        <w:pStyle w:val="H1bodytext"/>
        <w:spacing w:after="120"/>
        <w:rPr>
          <w:rFonts w:ascii="Arial" w:hAnsi="Arial" w:cs="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rPr>
            <w:t>CIE 3070 STOMP Input File Generator</w:t>
          </w:r>
        </w:sdtContent>
      </w:sdt>
      <w:r w:rsidR="00A91669">
        <w:rPr>
          <w:rFonts w:ascii="Arial" w:hAnsi="Arial"/>
        </w:rPr>
        <w:t xml:space="preserve"> </w:t>
      </w:r>
      <w:r w:rsidR="00F105D9">
        <w:rPr>
          <w:rFonts w:ascii="Arial" w:hAnsi="Arial"/>
        </w:rPr>
        <w:t xml:space="preserve">is presented in Table 2 and </w:t>
      </w:r>
      <w:r w:rsidR="00F105D9" w:rsidRPr="00032774">
        <w:rPr>
          <w:rFonts w:ascii="Arial" w:hAnsi="Arial" w:cs="Arial"/>
        </w:rPr>
        <w:t xml:space="preserve">the </w:t>
      </w:r>
      <w:r w:rsidR="00123CE9" w:rsidRPr="00032774">
        <w:rPr>
          <w:rFonts w:ascii="Arial" w:hAnsi="Arial" w:cs="Arial"/>
        </w:rPr>
        <w:t>a</w:t>
      </w:r>
      <w:r w:rsidR="00123CE9" w:rsidRPr="005462F1">
        <w:rPr>
          <w:rFonts w:ascii="Arial" w:hAnsi="Arial" w:cs="Arial"/>
        </w:rPr>
        <w:t xml:space="preserve">cceptance </w:t>
      </w:r>
      <w:r w:rsidRPr="005462F1">
        <w:rPr>
          <w:rFonts w:ascii="Arial" w:hAnsi="Arial" w:cs="Arial"/>
        </w:rPr>
        <w:t xml:space="preserve">test plan </w:t>
      </w:r>
      <w:r w:rsidR="00123CE9" w:rsidRPr="005462F1">
        <w:rPr>
          <w:rFonts w:ascii="Arial" w:hAnsi="Arial" w:cs="Arial"/>
        </w:rPr>
        <w:t>case</w:t>
      </w:r>
      <w:r w:rsidR="00271E76" w:rsidRPr="005462F1">
        <w:rPr>
          <w:rFonts w:ascii="Arial" w:hAnsi="Arial" w:cs="Arial"/>
        </w:rPr>
        <w:t>s</w:t>
      </w:r>
      <w:r w:rsidR="00123CE9" w:rsidRPr="005462F1">
        <w:rPr>
          <w:rFonts w:ascii="Arial" w:hAnsi="Arial" w:cs="Arial"/>
        </w:rPr>
        <w:t xml:space="preserve"> </w:t>
      </w:r>
      <w:r w:rsidR="00A91669" w:rsidRPr="005462F1">
        <w:rPr>
          <w:rFonts w:ascii="Arial" w:hAnsi="Arial" w:cs="Arial"/>
        </w:rPr>
        <w:t xml:space="preserve">for </w:t>
      </w:r>
      <w:sdt>
        <w:sdtPr>
          <w:rPr>
            <w:rFonts w:ascii="Arial" w:hAnsi="Arial" w:cs="Arial"/>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sidRPr="005462F1">
            <w:rPr>
              <w:rFonts w:ascii="Arial" w:hAnsi="Arial" w:cs="Arial"/>
            </w:rPr>
            <w:t>CIE 3070 STOMP Input File Generator</w:t>
          </w:r>
        </w:sdtContent>
      </w:sdt>
      <w:r w:rsidR="00A91669" w:rsidRPr="005462F1">
        <w:rPr>
          <w:rFonts w:ascii="Arial" w:hAnsi="Arial" w:cs="Arial"/>
        </w:rPr>
        <w:t xml:space="preserve"> </w:t>
      </w:r>
      <w:r w:rsidR="00271E76" w:rsidRPr="005462F1">
        <w:rPr>
          <w:rFonts w:ascii="Arial" w:hAnsi="Arial" w:cs="Arial"/>
        </w:rPr>
        <w:t>are</w:t>
      </w:r>
      <w:r w:rsidRPr="005462F1">
        <w:rPr>
          <w:rFonts w:ascii="Arial" w:hAnsi="Arial" w:cs="Arial"/>
        </w:rPr>
        <w:t xml:space="preserve"> presented in </w:t>
      </w:r>
      <w:r w:rsidR="00032774" w:rsidRPr="005462F1">
        <w:rPr>
          <w:rFonts w:ascii="Arial" w:hAnsi="Arial" w:cs="Arial"/>
        </w:rPr>
        <w:fldChar w:fldCharType="begin"/>
      </w:r>
      <w:r w:rsidR="00032774" w:rsidRPr="005462F1">
        <w:rPr>
          <w:rFonts w:ascii="Arial" w:hAnsi="Arial" w:cs="Arial"/>
        </w:rPr>
        <w:instrText xml:space="preserve"> REF _Ref50532414 \h  \* MERGEFORMAT </w:instrText>
      </w:r>
      <w:r w:rsidR="00032774" w:rsidRPr="005462F1">
        <w:rPr>
          <w:rFonts w:ascii="Arial" w:hAnsi="Arial" w:cs="Arial"/>
        </w:rPr>
      </w:r>
      <w:r w:rsidR="00032774" w:rsidRPr="005462F1">
        <w:rPr>
          <w:rFonts w:ascii="Arial" w:hAnsi="Arial" w:cs="Arial"/>
        </w:rPr>
        <w:fldChar w:fldCharType="separate"/>
      </w:r>
      <w:r w:rsidR="00032774" w:rsidRPr="005462F1">
        <w:rPr>
          <w:rFonts w:ascii="Arial" w:hAnsi="Arial" w:cs="Arial"/>
        </w:rPr>
        <w:t xml:space="preserve">Table </w:t>
      </w:r>
      <w:r w:rsidR="00032774" w:rsidRPr="005462F1">
        <w:rPr>
          <w:rFonts w:ascii="Arial" w:hAnsi="Arial" w:cs="Arial"/>
          <w:noProof/>
        </w:rPr>
        <w:t>3</w:t>
      </w:r>
      <w:r w:rsidR="00032774" w:rsidRPr="005462F1">
        <w:rPr>
          <w:rFonts w:ascii="Arial" w:hAnsi="Arial" w:cs="Arial"/>
        </w:rPr>
        <w:fldChar w:fldCharType="end"/>
      </w:r>
      <w:r w:rsidR="006745EB">
        <w:rPr>
          <w:rFonts w:ascii="Arial" w:hAnsi="Arial" w:cs="Arial"/>
        </w:rPr>
        <w:t>,</w:t>
      </w:r>
      <w:r w:rsidR="00032774" w:rsidRPr="005462F1">
        <w:rPr>
          <w:rFonts w:ascii="Arial" w:hAnsi="Arial" w:cs="Arial"/>
        </w:rPr>
        <w:t xml:space="preserve"> </w:t>
      </w:r>
      <w:r w:rsidR="005462F1" w:rsidRPr="005462F1">
        <w:rPr>
          <w:rFonts w:ascii="Arial" w:hAnsi="Arial" w:cs="Arial"/>
        </w:rPr>
        <w:fldChar w:fldCharType="begin"/>
      </w:r>
      <w:r w:rsidR="005462F1" w:rsidRPr="005462F1">
        <w:rPr>
          <w:rFonts w:ascii="Arial" w:hAnsi="Arial" w:cs="Arial"/>
        </w:rPr>
        <w:instrText xml:space="preserve"> REF _Ref50974102 \h </w:instrText>
      </w:r>
      <w:r w:rsidR="005462F1">
        <w:rPr>
          <w:rFonts w:ascii="Arial" w:hAnsi="Arial" w:cs="Arial"/>
        </w:rPr>
        <w:instrText xml:space="preserve"> \* MERGEFORMAT </w:instrText>
      </w:r>
      <w:r w:rsidR="005462F1" w:rsidRPr="005462F1">
        <w:rPr>
          <w:rFonts w:ascii="Arial" w:hAnsi="Arial" w:cs="Arial"/>
        </w:rPr>
      </w:r>
      <w:r w:rsidR="005462F1" w:rsidRPr="005462F1">
        <w:rPr>
          <w:rFonts w:ascii="Arial" w:hAnsi="Arial" w:cs="Arial"/>
        </w:rPr>
        <w:fldChar w:fldCharType="separate"/>
      </w:r>
      <w:r w:rsidR="005462F1" w:rsidRPr="005462F1">
        <w:rPr>
          <w:rFonts w:ascii="Arial" w:hAnsi="Arial" w:cs="Arial"/>
        </w:rPr>
        <w:t xml:space="preserve">Table </w:t>
      </w:r>
      <w:r w:rsidR="005462F1" w:rsidRPr="005462F1">
        <w:rPr>
          <w:rFonts w:ascii="Arial" w:hAnsi="Arial" w:cs="Arial"/>
          <w:noProof/>
        </w:rPr>
        <w:t>4</w:t>
      </w:r>
      <w:r w:rsidR="005462F1" w:rsidRPr="005462F1">
        <w:rPr>
          <w:rFonts w:ascii="Arial" w:hAnsi="Arial" w:cs="Arial"/>
        </w:rPr>
        <w:fldChar w:fldCharType="end"/>
      </w:r>
      <w:r w:rsidR="006745EB">
        <w:rPr>
          <w:rFonts w:ascii="Arial" w:hAnsi="Arial" w:cs="Arial"/>
        </w:rPr>
        <w:t>, and Table 5</w:t>
      </w:r>
      <w:r w:rsidRPr="005462F1">
        <w:rPr>
          <w:rFonts w:ascii="Arial" w:hAnsi="Arial" w:cs="Arial"/>
        </w:rPr>
        <w:t>.</w:t>
      </w:r>
    </w:p>
    <w:p w14:paraId="0F885275" w14:textId="77777777" w:rsidR="005462F1" w:rsidRPr="00DA11B3" w:rsidRDefault="005462F1"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4075"/>
        <w:gridCol w:w="3163"/>
        <w:gridCol w:w="1472"/>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6FCB2EAD" w:rsidR="008912C9" w:rsidRPr="00DA11B3" w:rsidRDefault="00086EE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E9ED92968ABE43D3B1C5C445995CF211"/>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ED0CCA">
        <w:trPr>
          <w:cantSplit/>
          <w:trHeight w:val="845"/>
          <w:tblHeader/>
        </w:trPr>
        <w:tc>
          <w:tcPr>
            <w:tcW w:w="4725" w:type="dxa"/>
            <w:gridSpan w:val="2"/>
            <w:tcBorders>
              <w:top w:val="single" w:sz="4" w:space="0" w:color="auto"/>
            </w:tcBorders>
            <w:shd w:val="clear" w:color="auto" w:fill="auto"/>
            <w:vAlign w:val="center"/>
          </w:tcPr>
          <w:p w14:paraId="580284B4" w14:textId="7AD86E5C" w:rsidR="008912C9" w:rsidRPr="007D0AAC" w:rsidRDefault="00086EE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87766C7674554AFE84C0FB436A8FC33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F1B8614"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DDE09CDA8BF34DCE94C77A78A7F59D17"/>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sidR="0052208B">
              <w:rPr>
                <w:rFonts w:ascii="Arial" w:hAnsi="Arial"/>
                <w:b/>
                <w:sz w:val="20"/>
              </w:rPr>
              <w:t>1</w:t>
            </w:r>
          </w:p>
        </w:tc>
        <w:tc>
          <w:tcPr>
            <w:tcW w:w="4635"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C25BF1" w:rsidRPr="004A568C" w14:paraId="62690527" w14:textId="77777777" w:rsidTr="00ED0CCA">
        <w:trPr>
          <w:cantSplit/>
          <w:trHeight w:val="782"/>
          <w:tblHeader/>
        </w:trPr>
        <w:tc>
          <w:tcPr>
            <w:tcW w:w="4725" w:type="dxa"/>
            <w:gridSpan w:val="2"/>
            <w:tcBorders>
              <w:top w:val="single" w:sz="4" w:space="0" w:color="auto"/>
            </w:tcBorders>
            <w:shd w:val="clear" w:color="auto" w:fill="auto"/>
            <w:vAlign w:val="center"/>
          </w:tcPr>
          <w:p w14:paraId="37A8BF59" w14:textId="3B23424E" w:rsidR="008912C9" w:rsidRPr="004A568C" w:rsidRDefault="008912C9" w:rsidP="00B84619">
            <w:pPr>
              <w:pStyle w:val="H1bodytext"/>
              <w:spacing w:after="0"/>
              <w:ind w:left="0"/>
              <w:rPr>
                <w:rFonts w:ascii="Arial" w:hAnsi="Arial"/>
                <w:b/>
                <w:sz w:val="20"/>
              </w:rPr>
            </w:pPr>
            <w:r w:rsidRPr="004A568C">
              <w:rPr>
                <w:rFonts w:ascii="Arial" w:hAnsi="Arial"/>
                <w:b/>
                <w:sz w:val="20"/>
              </w:rPr>
              <w:t>Tool Runner File Location for this test:</w:t>
            </w:r>
          </w:p>
          <w:p w14:paraId="1EFB9EE2" w14:textId="137A4533" w:rsidR="00CB4465" w:rsidRPr="004A568C" w:rsidRDefault="00CB4465" w:rsidP="00C57B81">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360B1673" w14:textId="5802ACCA" w:rsidR="008912C9" w:rsidRPr="004A568C" w:rsidRDefault="008912C9" w:rsidP="00B84619">
            <w:pPr>
              <w:pStyle w:val="H1bodytext"/>
              <w:spacing w:after="0"/>
              <w:ind w:left="0"/>
              <w:rPr>
                <w:rFonts w:ascii="Arial" w:hAnsi="Arial"/>
                <w:b/>
                <w:sz w:val="20"/>
              </w:rPr>
            </w:pPr>
            <w:r w:rsidRPr="004A568C">
              <w:rPr>
                <w:rFonts w:ascii="Arial" w:hAnsi="Arial"/>
                <w:b/>
                <w:sz w:val="20"/>
              </w:rPr>
              <w:t>Test Performed By:</w:t>
            </w:r>
            <w:r w:rsidR="00050A67" w:rsidRPr="004A568C">
              <w:rPr>
                <w:rFonts w:ascii="Arial" w:hAnsi="Arial"/>
                <w:b/>
                <w:sz w:val="20"/>
              </w:rPr>
              <w:t xml:space="preserve"> [</w:t>
            </w:r>
            <w:r w:rsidR="00050A67" w:rsidRPr="00316ACC">
              <w:rPr>
                <w:rFonts w:ascii="Arial" w:hAnsi="Arial"/>
                <w:b/>
                <w:sz w:val="20"/>
              </w:rPr>
              <w:t>FIRST &amp; LAST NAME</w:t>
            </w:r>
            <w:r w:rsidR="00050A67" w:rsidRPr="004A568C">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AD8F5CD" w:rsidR="008912C9" w:rsidRPr="007D0AAC" w:rsidRDefault="008912C9" w:rsidP="00B84619">
            <w:pPr>
              <w:pStyle w:val="H1bodytext"/>
              <w:spacing w:after="0"/>
              <w:ind w:left="0"/>
              <w:rPr>
                <w:rFonts w:ascii="Arial" w:hAnsi="Arial"/>
                <w:b/>
                <w:sz w:val="20"/>
              </w:rPr>
            </w:pPr>
            <w:r w:rsidRPr="004A568C">
              <w:rPr>
                <w:rFonts w:ascii="Arial" w:hAnsi="Arial"/>
                <w:b/>
                <w:sz w:val="20"/>
              </w:rPr>
              <w:t xml:space="preserve">Testing Directory: </w:t>
            </w:r>
          </w:p>
        </w:tc>
      </w:tr>
      <w:tr w:rsidR="004A568C" w:rsidRPr="00572F5F" w14:paraId="3C5800FE" w14:textId="77777777" w:rsidTr="00ED0CCA">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14:paraId="7E1504B0" w14:textId="77777777" w:rsidTr="00ED0CCA">
        <w:trPr>
          <w:cantSplit/>
          <w:trHeight w:val="575"/>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ED0CCA">
        <w:trPr>
          <w:cantSplit/>
          <w:trHeight w:val="1115"/>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A882F43" w14:textId="138D365B" w:rsidR="008912C9" w:rsidRPr="00855C9B" w:rsidRDefault="00855C9B" w:rsidP="00B84619">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w:t>
            </w:r>
            <w:r w:rsidR="00C57B81">
              <w:rPr>
                <w:rFonts w:ascii="Arial" w:hAnsi="Arial"/>
                <w:i/>
                <w:iCs/>
                <w:sz w:val="20"/>
              </w:rPr>
              <w:t>3070</w:t>
            </w:r>
            <w:r>
              <w:rPr>
                <w:rFonts w:ascii="Arial" w:hAnsi="Arial"/>
                <w:i/>
                <w:iCs/>
                <w:sz w:val="20"/>
              </w:rPr>
              <w:t>-Gen</w:t>
            </w:r>
            <w:r w:rsidR="00C57B81">
              <w:rPr>
                <w:rFonts w:ascii="Arial" w:hAnsi="Arial"/>
                <w:i/>
                <w:iCs/>
                <w:sz w:val="20"/>
              </w:rPr>
              <w:t>_cie</w:t>
            </w:r>
            <w:r>
              <w:rPr>
                <w:rFonts w:ascii="Arial" w:hAnsi="Arial"/>
                <w:i/>
                <w:iCs/>
                <w:sz w:val="20"/>
              </w:rPr>
              <w:t>.sh</w:t>
            </w:r>
          </w:p>
        </w:tc>
      </w:tr>
      <w:tr w:rsidR="004A568C" w14:paraId="0AF75880" w14:textId="77777777" w:rsidTr="00ED0CCA">
        <w:trPr>
          <w:cantSplit/>
          <w:trHeight w:val="728"/>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075" w:type="dxa"/>
            <w:vAlign w:val="center"/>
          </w:tcPr>
          <w:p w14:paraId="721FB803" w14:textId="2B6AF044" w:rsidR="008912C9" w:rsidRDefault="00855C9B" w:rsidP="00B84619">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Pr>
                <w:rFonts w:ascii="Arial" w:hAnsi="Arial"/>
                <w:b/>
                <w:bCs/>
                <w:i/>
                <w:iCs/>
                <w:sz w:val="20"/>
              </w:rPr>
              <w:t xml:space="preserve"> runlog_IT-1_</w:t>
            </w:r>
            <w:r w:rsidR="00C57B81">
              <w:rPr>
                <w:rFonts w:ascii="Arial" w:hAnsi="Arial"/>
                <w:b/>
                <w:bCs/>
                <w:i/>
                <w:iCs/>
                <w:sz w:val="20"/>
              </w:rPr>
              <w:t>3070</w:t>
            </w:r>
            <w:r>
              <w:rPr>
                <w:rFonts w:ascii="Arial" w:hAnsi="Arial"/>
                <w:b/>
                <w:bCs/>
                <w:i/>
                <w:iCs/>
                <w:sz w:val="20"/>
              </w:rPr>
              <w:t>-Gen</w:t>
            </w:r>
            <w:r w:rsidR="00C57B81">
              <w:rPr>
                <w:rFonts w:ascii="Arial" w:hAnsi="Arial"/>
                <w:b/>
                <w:bCs/>
                <w:i/>
                <w:iCs/>
                <w:sz w:val="20"/>
              </w:rPr>
              <w:t>_cie</w:t>
            </w:r>
            <w:r>
              <w:rPr>
                <w:rFonts w:ascii="Arial" w:hAnsi="Arial"/>
                <w:b/>
                <w:bCs/>
                <w:i/>
                <w:iCs/>
                <w:sz w:val="20"/>
              </w:rPr>
              <w:t>.log</w:t>
            </w:r>
            <w:r>
              <w:rPr>
                <w:rFonts w:ascii="Arial" w:hAnsi="Arial"/>
                <w:sz w:val="20"/>
              </w:rPr>
              <w:t>. In this file there should be the following line (</w:t>
            </w:r>
            <w:r w:rsidR="00D860BF">
              <w:rPr>
                <w:rFonts w:ascii="Arial" w:hAnsi="Arial"/>
                <w:sz w:val="20"/>
              </w:rPr>
              <w:t>second</w:t>
            </w:r>
            <w:r>
              <w:rPr>
                <w:rFonts w:ascii="Arial" w:hAnsi="Arial"/>
                <w:sz w:val="20"/>
              </w:rPr>
              <w:t xml:space="preserve"> line of the file):</w:t>
            </w:r>
            <w:r w:rsidR="00D860BF">
              <w:rPr>
                <w:rFonts w:ascii="Arial" w:hAnsi="Arial"/>
                <w:sz w:val="20"/>
              </w:rPr>
              <w:t xml:space="preserve"> “not-a-file”.</w:t>
            </w:r>
          </w:p>
          <w:p w14:paraId="3BBDEEB7" w14:textId="77777777" w:rsidR="00D860BF" w:rsidRDefault="00D860BF" w:rsidP="00B84619">
            <w:pPr>
              <w:pStyle w:val="H1bodytext"/>
              <w:spacing w:after="0"/>
              <w:ind w:left="0"/>
              <w:rPr>
                <w:rFonts w:ascii="Arial" w:hAnsi="Arial"/>
                <w:sz w:val="20"/>
              </w:rPr>
            </w:pPr>
          </w:p>
          <w:p w14:paraId="6C34D034" w14:textId="5B86F482" w:rsidR="00D860BF" w:rsidRPr="00855C9B" w:rsidRDefault="00D860BF" w:rsidP="00B84619">
            <w:pPr>
              <w:pStyle w:val="H1bodytext"/>
              <w:spacing w:after="0"/>
              <w:ind w:left="0"/>
              <w:rPr>
                <w:rFonts w:ascii="Arial" w:hAnsi="Arial"/>
                <w:sz w:val="20"/>
              </w:rPr>
            </w:pPr>
            <w:r>
              <w:rPr>
                <w:rFonts w:ascii="Arial" w:hAnsi="Arial"/>
                <w:sz w:val="20"/>
              </w:rPr>
              <w:t xml:space="preserve">In line 10 of the file there should be the following error </w:t>
            </w:r>
            <w:proofErr w:type="gramStart"/>
            <w:r>
              <w:rPr>
                <w:rFonts w:ascii="Arial" w:hAnsi="Arial"/>
                <w:sz w:val="20"/>
              </w:rPr>
              <w:t>as a result of</w:t>
            </w:r>
            <w:proofErr w:type="gramEnd"/>
            <w:r>
              <w:rPr>
                <w:rFonts w:ascii="Arial" w:hAnsi="Arial"/>
                <w:sz w:val="20"/>
              </w:rPr>
              <w:t xml:space="preserve"> not providing a valid input file to the tool: “</w:t>
            </w:r>
            <w:proofErr w:type="spellStart"/>
            <w:r>
              <w:rPr>
                <w:rFonts w:ascii="Arial" w:hAnsi="Arial"/>
                <w:sz w:val="20"/>
              </w:rPr>
              <w:t>forrtl</w:t>
            </w:r>
            <w:proofErr w:type="spellEnd"/>
            <w:r>
              <w:rPr>
                <w:rFonts w:ascii="Arial" w:hAnsi="Arial"/>
                <w:sz w:val="20"/>
              </w:rPr>
              <w:t>: No such file or directory”</w:t>
            </w:r>
          </w:p>
        </w:tc>
        <w:tc>
          <w:tcPr>
            <w:tcW w:w="3163" w:type="dxa"/>
            <w:vAlign w:val="center"/>
          </w:tcPr>
          <w:p w14:paraId="41244524" w14:textId="75D1D419" w:rsidR="008912C9" w:rsidRPr="00316ACC" w:rsidRDefault="00D860BF" w:rsidP="00B84619">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72"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6504D7" w:rsidRPr="007D0AAC" w14:paraId="411380D4" w14:textId="77777777" w:rsidTr="00133E58">
        <w:trPr>
          <w:cantSplit/>
          <w:trHeight w:val="360"/>
          <w:tblHeader/>
        </w:trPr>
        <w:tc>
          <w:tcPr>
            <w:tcW w:w="9450" w:type="dxa"/>
            <w:gridSpan w:val="4"/>
            <w:tcBorders>
              <w:top w:val="nil"/>
              <w:left w:val="nil"/>
              <w:bottom w:val="single" w:sz="4" w:space="0" w:color="auto"/>
              <w:right w:val="nil"/>
            </w:tcBorders>
            <w:vAlign w:val="bottom"/>
          </w:tcPr>
          <w:p w14:paraId="4C226045" w14:textId="3D710707" w:rsidR="00DA11B3" w:rsidRDefault="00DA11B3" w:rsidP="00DA11B3">
            <w:pPr>
              <w:pStyle w:val="Table"/>
            </w:pPr>
            <w:bookmarkStart w:id="3" w:name="_Ref50532414"/>
            <w:bookmarkStart w:id="4" w:name="_Hlk50537398"/>
            <w:r>
              <w:lastRenderedPageBreak/>
              <w:t xml:space="preserve">Table </w:t>
            </w:r>
            <w:r>
              <w:fldChar w:fldCharType="begin"/>
            </w:r>
            <w:r>
              <w:instrText>SEQ Table \* ARABIC</w:instrText>
            </w:r>
            <w:r>
              <w:fldChar w:fldCharType="separate"/>
            </w:r>
            <w:r w:rsidR="009B35A1">
              <w:rPr>
                <w:noProof/>
              </w:rPr>
              <w:t>3</w:t>
            </w:r>
            <w:r>
              <w:fldChar w:fldCharType="end"/>
            </w:r>
            <w:bookmarkEnd w:id="3"/>
          </w:p>
          <w:p w14:paraId="17D4281C" w14:textId="532A5EDE" w:rsidR="006504D7" w:rsidRPr="00DA11B3" w:rsidRDefault="00086EEB" w:rsidP="00091E6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29C2B743801E44918490E1775AFE8145"/>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1E1D9C"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D87664">
        <w:trPr>
          <w:cantSplit/>
          <w:trHeight w:val="530"/>
          <w:tblHeader/>
        </w:trPr>
        <w:tc>
          <w:tcPr>
            <w:tcW w:w="5561" w:type="dxa"/>
            <w:gridSpan w:val="2"/>
            <w:tcBorders>
              <w:top w:val="single" w:sz="4" w:space="0" w:color="auto"/>
            </w:tcBorders>
            <w:shd w:val="clear" w:color="auto" w:fill="auto"/>
            <w:vAlign w:val="center"/>
          </w:tcPr>
          <w:p w14:paraId="660B2BDB" w14:textId="674B4827" w:rsidR="00AA419E" w:rsidRPr="007D0AAC" w:rsidRDefault="00086EE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482254E57DE041F29BEDE9103926069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467804" w:rsidRPr="007D0AAC">
              <w:rPr>
                <w:rFonts w:ascii="Arial" w:hAnsi="Arial" w:cs="Arial"/>
                <w:b/>
                <w:sz w:val="20"/>
              </w:rPr>
              <w:t xml:space="preserve"> </w:t>
            </w:r>
            <w:r w:rsidR="00467804" w:rsidRPr="007D0AAC">
              <w:rPr>
                <w:rFonts w:ascii="Arial" w:hAnsi="Arial"/>
                <w:b/>
                <w:sz w:val="20"/>
              </w:rPr>
              <w:t>Acceptance Testing</w:t>
            </w:r>
          </w:p>
          <w:p w14:paraId="3AB83026" w14:textId="34924799"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4EC5E25CC40D4A9082406354545258E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88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D87664">
        <w:trPr>
          <w:cantSplit/>
          <w:trHeight w:val="530"/>
          <w:tblHeader/>
        </w:trPr>
        <w:tc>
          <w:tcPr>
            <w:tcW w:w="5561" w:type="dxa"/>
            <w:gridSpan w:val="2"/>
            <w:tcBorders>
              <w:top w:val="single" w:sz="4" w:space="0" w:color="auto"/>
            </w:tcBorders>
            <w:shd w:val="clear" w:color="auto" w:fill="auto"/>
            <w:vAlign w:val="center"/>
          </w:tcPr>
          <w:p w14:paraId="7FDC46B3" w14:textId="77777777" w:rsidR="007D0AAC" w:rsidRDefault="007D0AAC" w:rsidP="00D860BF">
            <w:pPr>
              <w:pStyle w:val="H1bodytext"/>
              <w:spacing w:after="0"/>
              <w:ind w:left="0"/>
              <w:rPr>
                <w:rFonts w:ascii="Arial" w:hAnsi="Arial"/>
                <w:b/>
                <w:sz w:val="20"/>
              </w:rPr>
            </w:pPr>
            <w:r w:rsidRPr="007D0AAC">
              <w:rPr>
                <w:rFonts w:ascii="Arial" w:hAnsi="Arial"/>
                <w:b/>
                <w:sz w:val="20"/>
              </w:rPr>
              <w:t>Tool Runner File Location for this test:</w:t>
            </w:r>
          </w:p>
          <w:p w14:paraId="49807FB5" w14:textId="4E1EFCE5" w:rsidR="00D860BF" w:rsidRPr="00D860BF" w:rsidRDefault="00D141C2" w:rsidP="00BC79FF">
            <w:pPr>
              <w:pStyle w:val="Directory"/>
              <w:ind w:left="0"/>
            </w:pPr>
            <w:r w:rsidRPr="00BC79FF">
              <w:t>\\olive\backups\CAVE\</w:t>
            </w:r>
            <w:r w:rsidR="00BC79FF">
              <w:t>v4-4Test</w:t>
            </w:r>
            <w:r w:rsidRPr="00BC79FF">
              <w:t>\</w:t>
            </w:r>
            <w:r w:rsidR="00BC79FF">
              <w:t>afarms_xprt_3070_at1\xprt-3070\</w:t>
            </w:r>
          </w:p>
        </w:tc>
        <w:tc>
          <w:tcPr>
            <w:tcW w:w="3889"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133E58">
        <w:trPr>
          <w:cantSplit/>
          <w:trHeight w:val="530"/>
          <w:tblHeader/>
        </w:trPr>
        <w:tc>
          <w:tcPr>
            <w:tcW w:w="9450" w:type="dxa"/>
            <w:gridSpan w:val="4"/>
            <w:tcBorders>
              <w:top w:val="single" w:sz="4" w:space="0" w:color="auto"/>
            </w:tcBorders>
            <w:shd w:val="clear" w:color="auto" w:fill="auto"/>
            <w:vAlign w:val="center"/>
          </w:tcPr>
          <w:p w14:paraId="533B5539" w14:textId="5F91D6EC" w:rsidR="00A80399" w:rsidRPr="00991C9B" w:rsidRDefault="00AA419E" w:rsidP="00AA419E">
            <w:pPr>
              <w:pStyle w:val="H1bodytext"/>
              <w:spacing w:after="0"/>
              <w:ind w:left="0"/>
              <w:rPr>
                <w:rFonts w:ascii="Arial" w:hAnsi="Arial"/>
                <w:bCs/>
                <w:sz w:val="20"/>
              </w:rPr>
            </w:pPr>
            <w:r w:rsidRPr="007D0AAC">
              <w:rPr>
                <w:rFonts w:ascii="Arial" w:hAnsi="Arial"/>
                <w:b/>
                <w:sz w:val="20"/>
              </w:rPr>
              <w:t xml:space="preserve">Testing Directory: </w:t>
            </w:r>
            <w:r w:rsidR="00BC79FF" w:rsidRPr="00BC79FF">
              <w:rPr>
                <w:rStyle w:val="DirectoryChar"/>
              </w:rPr>
              <w:t>\\olive\backups\CAVE\v4-4Test\afarms_xprt_3070_at1\xprt-3070\</w:t>
            </w:r>
          </w:p>
        </w:tc>
      </w:tr>
      <w:tr w:rsidR="007804CC" w:rsidRPr="007D0AAC" w14:paraId="4AE5FBAF" w14:textId="77777777" w:rsidTr="00D87664">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F497D" w:rsidRPr="007D0AAC" w14:paraId="58021A89" w14:textId="77777777" w:rsidTr="005F497D">
        <w:trPr>
          <w:cantSplit/>
          <w:trHeight w:val="476"/>
        </w:trPr>
        <w:tc>
          <w:tcPr>
            <w:tcW w:w="650" w:type="dxa"/>
            <w:vAlign w:val="center"/>
          </w:tcPr>
          <w:p w14:paraId="10F657BC" w14:textId="3A999E0F" w:rsidR="005F497D" w:rsidRPr="007D0AAC" w:rsidRDefault="005F497D" w:rsidP="00091E69">
            <w:pPr>
              <w:pStyle w:val="H1bodytext"/>
              <w:spacing w:after="0"/>
              <w:ind w:left="0"/>
              <w:jc w:val="center"/>
              <w:rPr>
                <w:rFonts w:ascii="Arial" w:hAnsi="Arial"/>
                <w:sz w:val="20"/>
              </w:rPr>
            </w:pPr>
            <w:r>
              <w:rPr>
                <w:rFonts w:ascii="Arial" w:hAnsi="Arial"/>
                <w:sz w:val="20"/>
              </w:rPr>
              <w:t>1</w:t>
            </w:r>
          </w:p>
        </w:tc>
        <w:tc>
          <w:tcPr>
            <w:tcW w:w="4911" w:type="dxa"/>
            <w:vAlign w:val="center"/>
          </w:tcPr>
          <w:p w14:paraId="21379167" w14:textId="4A8E36F8" w:rsidR="005F497D" w:rsidRPr="005A2BDB" w:rsidRDefault="005F497D" w:rsidP="005F497D">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6BD1F189" w14:textId="77777777" w:rsidR="005F497D" w:rsidRDefault="005F497D" w:rsidP="005C1D71">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702BFBCB" w14:textId="77777777" w:rsidR="005F497D"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626791A8" w14:textId="77777777" w:rsidR="005F497D" w:rsidRPr="005A2BDB"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3A4BBE10" w14:textId="77777777" w:rsidR="005F497D" w:rsidRPr="00F07F50" w:rsidRDefault="005F497D" w:rsidP="005C1D71">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06C73219" w14:textId="77777777" w:rsidR="005F497D" w:rsidRDefault="005F497D" w:rsidP="005C1D71">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22D9AB19" w14:textId="77777777" w:rsidR="005F497D" w:rsidRPr="003E6983" w:rsidRDefault="005F497D" w:rsidP="005C1D71">
            <w:pPr>
              <w:pStyle w:val="H1bodytext"/>
              <w:numPr>
                <w:ilvl w:val="0"/>
                <w:numId w:val="20"/>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13859289" w14:textId="78F0850A" w:rsidR="005F497D" w:rsidRDefault="005F497D" w:rsidP="005C1D71">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18767101" w14:textId="70A65E74" w:rsidR="00CC562C" w:rsidRPr="005A2BDB" w:rsidRDefault="00CC562C" w:rsidP="005C1D71">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w:t>
            </w:r>
            <w:proofErr w:type="spellStart"/>
            <w:r w:rsidRPr="00CC562C">
              <w:rPr>
                <w:rStyle w:val="DirectoryChar"/>
              </w:rPr>
              <w:t>rtd-ic</w:t>
            </w:r>
            <w:proofErr w:type="spellEnd"/>
            <w:r w:rsidRPr="00CC562C">
              <w:rPr>
                <w:rStyle w:val="DirectoryChar"/>
              </w:rPr>
              <w:t>/</w:t>
            </w:r>
            <w:r>
              <w:rPr>
                <w:rFonts w:ascii="Arial" w:hAnsi="Arial" w:cs="Arial"/>
                <w:sz w:val="20"/>
              </w:rPr>
              <w:t xml:space="preserve"> directory</w:t>
            </w:r>
          </w:p>
          <w:p w14:paraId="06534AF2" w14:textId="77777777" w:rsidR="005F497D" w:rsidRPr="005A2BDB" w:rsidRDefault="005F497D" w:rsidP="005F497D">
            <w:pPr>
              <w:pStyle w:val="H1bodytext"/>
              <w:spacing w:after="0"/>
              <w:ind w:left="0"/>
              <w:rPr>
                <w:rFonts w:ascii="Arial" w:hAnsi="Arial" w:cs="Arial"/>
                <w:sz w:val="20"/>
              </w:rPr>
            </w:pPr>
          </w:p>
          <w:p w14:paraId="446EC9BB" w14:textId="77777777" w:rsidR="005F497D" w:rsidRPr="005A2BDB" w:rsidRDefault="005F497D" w:rsidP="005F497D">
            <w:pPr>
              <w:pStyle w:val="H1bodytext"/>
              <w:spacing w:after="0"/>
              <w:ind w:left="0"/>
              <w:rPr>
                <w:rFonts w:ascii="Arial" w:hAnsi="Arial" w:cs="Arial"/>
                <w:sz w:val="20"/>
              </w:rPr>
            </w:pPr>
            <w:r w:rsidRPr="005A2BDB">
              <w:rPr>
                <w:rFonts w:ascii="Arial" w:hAnsi="Arial" w:cs="Arial"/>
                <w:sz w:val="20"/>
              </w:rPr>
              <w:t>Other files to complete the Acceptance Test:</w:t>
            </w:r>
          </w:p>
          <w:p w14:paraId="1A392CB1" w14:textId="092BA4A3" w:rsidR="005F497D" w:rsidRPr="007D0AAC" w:rsidRDefault="005F497D" w:rsidP="005C1D71">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E74552D" w14:textId="3FF94ADE" w:rsidR="005F497D" w:rsidRPr="007D0AAC" w:rsidRDefault="005F497D" w:rsidP="00CE277B">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21EB394E" w14:textId="2B2A8B92" w:rsidR="005F497D" w:rsidRPr="007D0AAC" w:rsidRDefault="005F497D" w:rsidP="00CE277B">
            <w:pPr>
              <w:pStyle w:val="H1bodytext"/>
              <w:spacing w:after="0"/>
              <w:ind w:left="0"/>
              <w:rPr>
                <w:rFonts w:ascii="Arial" w:hAnsi="Arial"/>
                <w:sz w:val="20"/>
              </w:rPr>
            </w:pPr>
          </w:p>
        </w:tc>
      </w:tr>
      <w:tr w:rsidR="002E2B40" w:rsidRPr="007D0AAC" w14:paraId="57C57466" w14:textId="77777777" w:rsidTr="002E2B40">
        <w:trPr>
          <w:cantSplit/>
          <w:trHeight w:val="476"/>
        </w:trPr>
        <w:tc>
          <w:tcPr>
            <w:tcW w:w="650" w:type="dxa"/>
            <w:vAlign w:val="center"/>
          </w:tcPr>
          <w:p w14:paraId="059A3CB8" w14:textId="09A96E86" w:rsidR="002E2B40" w:rsidRDefault="002E2B40" w:rsidP="00091E69">
            <w:pPr>
              <w:pStyle w:val="H1bodytext"/>
              <w:spacing w:after="0"/>
              <w:ind w:left="0"/>
              <w:jc w:val="center"/>
              <w:rPr>
                <w:rFonts w:ascii="Arial" w:hAnsi="Arial"/>
                <w:sz w:val="20"/>
              </w:rPr>
            </w:pPr>
            <w:r>
              <w:rPr>
                <w:rFonts w:ascii="Arial" w:hAnsi="Arial"/>
                <w:sz w:val="20"/>
              </w:rPr>
              <w:t>2</w:t>
            </w:r>
          </w:p>
        </w:tc>
        <w:tc>
          <w:tcPr>
            <w:tcW w:w="4911" w:type="dxa"/>
            <w:vAlign w:val="center"/>
          </w:tcPr>
          <w:p w14:paraId="1A5D840E" w14:textId="69A6DF4B" w:rsidR="002E2B40" w:rsidRPr="00702160" w:rsidRDefault="002E2B40" w:rsidP="00091E69">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09FBD91" w14:textId="1C4D4250" w:rsidR="002E2B40" w:rsidRPr="00702160" w:rsidRDefault="002E2B40" w:rsidP="00091E69">
            <w:pPr>
              <w:pStyle w:val="H1bodytext"/>
              <w:spacing w:after="0"/>
              <w:ind w:left="0"/>
              <w:rPr>
                <w:rFonts w:ascii="Arial" w:hAnsi="Arial"/>
                <w:sz w:val="20"/>
              </w:rPr>
            </w:pPr>
            <w:r>
              <w:rPr>
                <w:rFonts w:ascii="Arial" w:hAnsi="Arial"/>
                <w:sz w:val="20"/>
              </w:rPr>
              <w:t>Script executes.</w:t>
            </w:r>
          </w:p>
        </w:tc>
        <w:tc>
          <w:tcPr>
            <w:tcW w:w="1306" w:type="dxa"/>
            <w:vAlign w:val="center"/>
          </w:tcPr>
          <w:p w14:paraId="40DC2007" w14:textId="10E77418" w:rsidR="002E2B40" w:rsidRPr="00702160" w:rsidRDefault="002E2B40" w:rsidP="00091E69">
            <w:pPr>
              <w:pStyle w:val="H1bodytext"/>
              <w:spacing w:after="0"/>
              <w:ind w:left="0"/>
              <w:rPr>
                <w:rFonts w:ascii="Arial" w:hAnsi="Arial"/>
                <w:sz w:val="20"/>
              </w:rPr>
            </w:pPr>
          </w:p>
        </w:tc>
      </w:tr>
      <w:tr w:rsidR="002E2B40" w:rsidRPr="007D0AAC" w14:paraId="3BBF1488" w14:textId="77777777" w:rsidTr="00D87664">
        <w:trPr>
          <w:cantSplit/>
          <w:trHeight w:val="476"/>
        </w:trPr>
        <w:tc>
          <w:tcPr>
            <w:tcW w:w="650" w:type="dxa"/>
            <w:vAlign w:val="center"/>
          </w:tcPr>
          <w:p w14:paraId="4C21175B" w14:textId="1022AAA4" w:rsidR="002E2B40" w:rsidRDefault="002E2B40" w:rsidP="002E2B40">
            <w:pPr>
              <w:pStyle w:val="H1bodytext"/>
              <w:spacing w:after="0"/>
              <w:ind w:left="0"/>
              <w:jc w:val="center"/>
              <w:rPr>
                <w:rFonts w:ascii="Arial" w:hAnsi="Arial"/>
                <w:sz w:val="20"/>
              </w:rPr>
            </w:pPr>
            <w:r>
              <w:rPr>
                <w:rFonts w:ascii="Arial" w:hAnsi="Arial"/>
                <w:sz w:val="20"/>
              </w:rPr>
              <w:t>3</w:t>
            </w:r>
          </w:p>
        </w:tc>
        <w:tc>
          <w:tcPr>
            <w:tcW w:w="4911" w:type="dxa"/>
            <w:vAlign w:val="center"/>
          </w:tcPr>
          <w:p w14:paraId="2C89DE58" w14:textId="3D0EFE0E" w:rsidR="002E2B40" w:rsidRPr="004D6978" w:rsidRDefault="00717C99" w:rsidP="002E2B40">
            <w:pPr>
              <w:pStyle w:val="H1bodytext"/>
              <w:spacing w:after="0"/>
              <w:ind w:left="0"/>
              <w:rPr>
                <w:rFonts w:ascii="Arial" w:hAnsi="Arial"/>
                <w:sz w:val="20"/>
              </w:rPr>
            </w:pPr>
            <w:r>
              <w:rPr>
                <w:rFonts w:ascii="Arial" w:hAnsi="Arial"/>
                <w:sz w:val="20"/>
              </w:rPr>
              <w:t>Verify in the Linux terminal</w:t>
            </w:r>
            <w:r w:rsidR="002E2B40">
              <w:rPr>
                <w:rFonts w:ascii="Arial" w:hAnsi="Arial"/>
                <w:sz w:val="20"/>
              </w:rPr>
              <w:t xml:space="preserve"> the referenced file is the </w:t>
            </w:r>
            <w:r>
              <w:rPr>
                <w:rFonts w:ascii="Arial" w:hAnsi="Arial"/>
                <w:b/>
                <w:bCs/>
                <w:i/>
                <w:iCs/>
                <w:sz w:val="20"/>
              </w:rPr>
              <w:t>cie-src-ic.txt</w:t>
            </w:r>
            <w:r w:rsidR="002E2B40">
              <w:rPr>
                <w:rFonts w:ascii="Arial" w:hAnsi="Arial"/>
                <w:sz w:val="20"/>
              </w:rPr>
              <w:t xml:space="preserve"> file in the </w:t>
            </w:r>
            <w:r w:rsidR="002E2B40" w:rsidRPr="00057FD6">
              <w:rPr>
                <w:rStyle w:val="DirectoryChar"/>
              </w:rPr>
              <w:t>/</w:t>
            </w:r>
            <w:proofErr w:type="spellStart"/>
            <w:r>
              <w:rPr>
                <w:rStyle w:val="DirectoryChar"/>
              </w:rPr>
              <w:t>rtd_ic</w:t>
            </w:r>
            <w:proofErr w:type="spellEnd"/>
            <w:r w:rsidR="002E2B40" w:rsidRPr="00057FD6">
              <w:rPr>
                <w:rStyle w:val="DirectoryChar"/>
              </w:rPr>
              <w:t>/</w:t>
            </w:r>
            <w:r w:rsidR="002E2B40">
              <w:rPr>
                <w:rFonts w:ascii="Arial" w:hAnsi="Arial"/>
                <w:sz w:val="20"/>
              </w:rPr>
              <w:t xml:space="preserve"> directory.</w:t>
            </w:r>
          </w:p>
        </w:tc>
        <w:tc>
          <w:tcPr>
            <w:tcW w:w="2583" w:type="dxa"/>
            <w:vAlign w:val="center"/>
          </w:tcPr>
          <w:p w14:paraId="4023991B" w14:textId="64934C88" w:rsidR="002E2B40" w:rsidRDefault="002E2B40" w:rsidP="002E2B40">
            <w:pPr>
              <w:pStyle w:val="H1bodytext"/>
              <w:spacing w:after="0"/>
              <w:ind w:left="0"/>
              <w:rPr>
                <w:rFonts w:ascii="Arial" w:hAnsi="Arial"/>
                <w:sz w:val="20"/>
              </w:rPr>
            </w:pPr>
            <w:r>
              <w:rPr>
                <w:rFonts w:ascii="Arial" w:hAnsi="Arial"/>
                <w:sz w:val="20"/>
              </w:rPr>
              <w:t xml:space="preserve">The </w:t>
            </w:r>
            <w:r w:rsidR="00370A35">
              <w:rPr>
                <w:rFonts w:ascii="Arial" w:hAnsi="Arial"/>
                <w:b/>
                <w:bCs/>
                <w:i/>
                <w:iCs/>
                <w:sz w:val="20"/>
              </w:rPr>
              <w:t>cie-src-ic.txt</w:t>
            </w:r>
            <w:r>
              <w:rPr>
                <w:rFonts w:ascii="Arial" w:hAnsi="Arial"/>
                <w:sz w:val="20"/>
              </w:rPr>
              <w:t xml:space="preserve"> file was utilized.</w:t>
            </w:r>
          </w:p>
        </w:tc>
        <w:tc>
          <w:tcPr>
            <w:tcW w:w="1306" w:type="dxa"/>
            <w:vAlign w:val="center"/>
          </w:tcPr>
          <w:p w14:paraId="30B5710F" w14:textId="77777777" w:rsidR="002E2B40" w:rsidRPr="00702160" w:rsidRDefault="002E2B40" w:rsidP="002E2B40">
            <w:pPr>
              <w:pStyle w:val="H1bodytext"/>
              <w:spacing w:after="0"/>
              <w:ind w:left="0"/>
              <w:rPr>
                <w:rFonts w:ascii="Arial" w:hAnsi="Arial"/>
                <w:sz w:val="20"/>
              </w:rPr>
            </w:pPr>
          </w:p>
        </w:tc>
      </w:tr>
      <w:tr w:rsidR="002E2B40" w:rsidRPr="007D0AAC" w14:paraId="60D127D9" w14:textId="77777777" w:rsidTr="009C2F41">
        <w:trPr>
          <w:cantSplit/>
          <w:trHeight w:val="6380"/>
        </w:trPr>
        <w:tc>
          <w:tcPr>
            <w:tcW w:w="650" w:type="dxa"/>
            <w:vAlign w:val="center"/>
          </w:tcPr>
          <w:p w14:paraId="5D65DDCD" w14:textId="775DD969" w:rsidR="002E2B40" w:rsidRDefault="002E2B40" w:rsidP="002E2B4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083AA7" w14:textId="77777777" w:rsidR="002E2B40" w:rsidRDefault="002E2B40" w:rsidP="002E2B40">
            <w:pPr>
              <w:pStyle w:val="H1bodytext"/>
              <w:spacing w:after="0"/>
              <w:ind w:left="0"/>
              <w:rPr>
                <w:rFonts w:ascii="Arial" w:hAnsi="Arial"/>
                <w:sz w:val="20"/>
              </w:rPr>
            </w:pPr>
            <w:r>
              <w:rPr>
                <w:rFonts w:ascii="Arial" w:hAnsi="Arial"/>
                <w:sz w:val="20"/>
              </w:rPr>
              <w:t>Using a diff merge or file comparison utility, open and compare the following files:</w:t>
            </w:r>
          </w:p>
          <w:p w14:paraId="0EBEE3D3" w14:textId="728F00E0"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4C36D03F" w14:textId="7DB4FDDC" w:rsidR="002E2B40" w:rsidRDefault="002E2B40" w:rsidP="005C1D71">
            <w:pPr>
              <w:pStyle w:val="H1bodytext"/>
              <w:numPr>
                <w:ilvl w:val="0"/>
                <w:numId w:val="13"/>
              </w:numPr>
              <w:spacing w:after="0"/>
              <w:rPr>
                <w:rFonts w:ascii="Arial" w:hAnsi="Arial"/>
                <w:sz w:val="20"/>
              </w:rPr>
            </w:pPr>
            <w:r>
              <w:rPr>
                <w:rFonts w:ascii="Arial" w:hAnsi="Arial"/>
                <w:b/>
                <w:bCs/>
                <w:i/>
                <w:iCs/>
                <w:sz w:val="20"/>
              </w:rPr>
              <w:t>input_XPRT-</w:t>
            </w:r>
            <w:r w:rsidR="00F2361C">
              <w:rPr>
                <w:rFonts w:ascii="Arial" w:hAnsi="Arial"/>
                <w:b/>
                <w:bCs/>
                <w:i/>
                <w:iCs/>
                <w:sz w:val="20"/>
              </w:rPr>
              <w:t>3070</w:t>
            </w:r>
            <w:r>
              <w:rPr>
                <w:rFonts w:ascii="Arial" w:hAnsi="Arial"/>
                <w:sz w:val="20"/>
              </w:rPr>
              <w:t xml:space="preserve"> in the </w:t>
            </w:r>
            <w:r w:rsidRPr="00724579">
              <w:rPr>
                <w:rStyle w:val="DirectoryChar"/>
              </w:rPr>
              <w:t>/xprt-</w:t>
            </w:r>
            <w:r w:rsidR="00150775">
              <w:rPr>
                <w:rStyle w:val="DirectoryChar"/>
              </w:rPr>
              <w:t>3070</w:t>
            </w:r>
            <w:r w:rsidRPr="00724579">
              <w:rPr>
                <w:rStyle w:val="DirectoryChar"/>
              </w:rPr>
              <w:t>/</w:t>
            </w:r>
            <w:r>
              <w:rPr>
                <w:rFonts w:ascii="Arial" w:hAnsi="Arial"/>
                <w:sz w:val="20"/>
              </w:rPr>
              <w:t xml:space="preserve"> directory</w:t>
            </w:r>
          </w:p>
          <w:p w14:paraId="6DDFDC5F" w14:textId="77777777" w:rsidR="002E2B40" w:rsidRDefault="002E2B40" w:rsidP="002E2B40">
            <w:pPr>
              <w:pStyle w:val="H1bodytext"/>
              <w:spacing w:after="0"/>
              <w:ind w:left="0"/>
              <w:rPr>
                <w:rFonts w:ascii="Arial" w:hAnsi="Arial"/>
                <w:sz w:val="20"/>
              </w:rPr>
            </w:pPr>
          </w:p>
          <w:p w14:paraId="40162066" w14:textId="77777777" w:rsidR="002E2B40" w:rsidRDefault="002E2B40" w:rsidP="002E2B4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2BE5B48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Grid</w:t>
            </w:r>
          </w:p>
          <w:p w14:paraId="264AB5B2"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Inactive Nodes</w:t>
            </w:r>
          </w:p>
          <w:p w14:paraId="1B2938AB"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Rock/Soil Zonation</w:t>
            </w:r>
          </w:p>
          <w:p w14:paraId="176FCB2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Mechanical Properties</w:t>
            </w:r>
          </w:p>
          <w:p w14:paraId="36D107CF"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Hydraulic Properties</w:t>
            </w:r>
          </w:p>
          <w:p w14:paraId="0C2560FA"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Saturation Function</w:t>
            </w:r>
          </w:p>
          <w:p w14:paraId="110602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X-Aqueous Relative Permeability</w:t>
            </w:r>
          </w:p>
          <w:p w14:paraId="2EAC23F5"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Y-Aqueous Relative Permeability</w:t>
            </w:r>
          </w:p>
          <w:p w14:paraId="1CEC3543"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Z-Aqueous Relative Permeability</w:t>
            </w:r>
          </w:p>
          <w:p w14:paraId="2CC41B37"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Solute/Fluid Interaction</w:t>
            </w:r>
          </w:p>
          <w:p w14:paraId="7A54D894"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Solute/Porous Media Interaction</w:t>
            </w:r>
          </w:p>
          <w:p w14:paraId="09523A89" w14:textId="77777777" w:rsidR="002E2B40" w:rsidRDefault="002E2B40" w:rsidP="005C1D71">
            <w:pPr>
              <w:pStyle w:val="H1bodytext"/>
              <w:numPr>
                <w:ilvl w:val="0"/>
                <w:numId w:val="14"/>
              </w:numPr>
              <w:spacing w:after="0"/>
              <w:rPr>
                <w:rFonts w:ascii="Arial" w:hAnsi="Arial"/>
                <w:bCs/>
                <w:sz w:val="20"/>
              </w:rPr>
            </w:pPr>
            <w:r>
              <w:rPr>
                <w:rFonts w:ascii="Arial" w:hAnsi="Arial"/>
                <w:bCs/>
                <w:sz w:val="20"/>
              </w:rPr>
              <w:t>Boundary Conditions</w:t>
            </w:r>
          </w:p>
          <w:p w14:paraId="1DB530F0" w14:textId="77777777" w:rsidR="00C4337C" w:rsidRDefault="002E2B40" w:rsidP="005C1D71">
            <w:pPr>
              <w:pStyle w:val="H1bodytext"/>
              <w:numPr>
                <w:ilvl w:val="0"/>
                <w:numId w:val="14"/>
              </w:numPr>
              <w:spacing w:after="0"/>
              <w:rPr>
                <w:rFonts w:ascii="Arial" w:hAnsi="Arial"/>
                <w:bCs/>
                <w:sz w:val="20"/>
              </w:rPr>
            </w:pPr>
            <w:r>
              <w:rPr>
                <w:rFonts w:ascii="Arial" w:hAnsi="Arial"/>
                <w:bCs/>
                <w:sz w:val="20"/>
              </w:rPr>
              <w:t>Surface Flux</w:t>
            </w:r>
          </w:p>
          <w:p w14:paraId="27FAE880" w14:textId="148DC46C" w:rsidR="002E2B40" w:rsidRPr="00C4337C" w:rsidRDefault="002E2B40" w:rsidP="005C1D71">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5FB646F9" w14:textId="70BB64FB" w:rsidR="002E2B40" w:rsidRDefault="002E2B40" w:rsidP="002E2B4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6ECD9B71" w14:textId="77777777" w:rsidR="002E2B40" w:rsidRPr="00702160" w:rsidRDefault="002E2B40" w:rsidP="002E2B40">
            <w:pPr>
              <w:pStyle w:val="H1bodytext"/>
              <w:spacing w:after="0"/>
              <w:ind w:left="0"/>
              <w:rPr>
                <w:rFonts w:ascii="Arial" w:hAnsi="Arial"/>
                <w:sz w:val="20"/>
              </w:rPr>
            </w:pPr>
          </w:p>
        </w:tc>
      </w:tr>
      <w:tr w:rsidR="009C2F41" w:rsidRPr="007D0AAC" w14:paraId="4B9BE815" w14:textId="77777777" w:rsidTr="0024151A">
        <w:trPr>
          <w:cantSplit/>
          <w:trHeight w:val="476"/>
        </w:trPr>
        <w:tc>
          <w:tcPr>
            <w:tcW w:w="650" w:type="dxa"/>
            <w:vAlign w:val="center"/>
          </w:tcPr>
          <w:p w14:paraId="651AB97A" w14:textId="372354E2" w:rsidR="009C2F41" w:rsidRDefault="009C2F41" w:rsidP="002E2B4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25E13430" w14:textId="696AC568" w:rsidR="009C2F41" w:rsidRPr="00702160" w:rsidRDefault="009C2F41" w:rsidP="002E2B40">
            <w:pPr>
              <w:pStyle w:val="H1bodytext"/>
              <w:spacing w:after="0"/>
              <w:ind w:left="0"/>
              <w:rPr>
                <w:rFonts w:ascii="Arial" w:hAnsi="Arial"/>
                <w:sz w:val="20"/>
              </w:rPr>
            </w:pPr>
            <w:r>
              <w:rPr>
                <w:rFonts w:ascii="Arial" w:hAnsi="Arial"/>
                <w:sz w:val="20"/>
              </w:rPr>
              <w:t xml:space="preserve">For the steps that follow open and use the </w:t>
            </w:r>
            <w:bookmarkStart w:id="5" w:name="_Hlk52286544"/>
            <w:r>
              <w:rPr>
                <w:rFonts w:ascii="Arial" w:hAnsi="Arial"/>
                <w:b/>
                <w:bCs/>
                <w:i/>
                <w:iCs/>
                <w:sz w:val="20"/>
              </w:rPr>
              <w:t>input_XPRT_3070</w:t>
            </w:r>
            <w:r>
              <w:rPr>
                <w:rFonts w:ascii="Arial" w:hAnsi="Arial"/>
                <w:sz w:val="20"/>
              </w:rPr>
              <w:t xml:space="preserve"> </w:t>
            </w:r>
            <w:bookmarkEnd w:id="5"/>
            <w:r>
              <w:rPr>
                <w:rFonts w:ascii="Arial" w:hAnsi="Arial"/>
                <w:sz w:val="20"/>
              </w:rPr>
              <w:t>file in a preferred text editor.</w:t>
            </w:r>
          </w:p>
        </w:tc>
      </w:tr>
      <w:tr w:rsidR="002E2B40" w:rsidRPr="007D0AAC" w14:paraId="20DADBA1" w14:textId="77777777" w:rsidTr="00D87664">
        <w:trPr>
          <w:cantSplit/>
          <w:trHeight w:val="476"/>
        </w:trPr>
        <w:tc>
          <w:tcPr>
            <w:tcW w:w="650" w:type="dxa"/>
            <w:vAlign w:val="center"/>
          </w:tcPr>
          <w:p w14:paraId="1BF4B249" w14:textId="31096BAE" w:rsidR="002E2B40" w:rsidRDefault="002E2B40" w:rsidP="002E2B40">
            <w:pPr>
              <w:pStyle w:val="H1bodytext"/>
              <w:spacing w:after="0"/>
              <w:ind w:left="0"/>
              <w:jc w:val="center"/>
              <w:rPr>
                <w:rFonts w:ascii="Arial" w:hAnsi="Arial"/>
                <w:sz w:val="20"/>
              </w:rPr>
            </w:pPr>
            <w:r>
              <w:rPr>
                <w:rFonts w:ascii="Arial" w:hAnsi="Arial"/>
                <w:sz w:val="20"/>
              </w:rPr>
              <w:t>5</w:t>
            </w:r>
            <w:r w:rsidR="009C2F41">
              <w:rPr>
                <w:rFonts w:ascii="Arial" w:hAnsi="Arial"/>
                <w:sz w:val="20"/>
              </w:rPr>
              <w:t>.1</w:t>
            </w:r>
          </w:p>
        </w:tc>
        <w:tc>
          <w:tcPr>
            <w:tcW w:w="4911" w:type="dxa"/>
            <w:vAlign w:val="center"/>
          </w:tcPr>
          <w:p w14:paraId="156854AB" w14:textId="25713EC5" w:rsidR="002E2B40" w:rsidRPr="00E33806" w:rsidRDefault="009C2F41" w:rsidP="002E2B4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 xml:space="preserve">2027 [RTD </w:t>
            </w:r>
            <w:r w:rsidR="00A74490" w:rsidRPr="00A74490">
              <w:rPr>
                <w:rFonts w:ascii="Arial" w:hAnsi="Arial"/>
                <w:i/>
                <w:iCs/>
                <w:sz w:val="20"/>
              </w:rPr>
              <w:t>Y</w:t>
            </w:r>
            <w:r w:rsidRPr="00A74490">
              <w:rPr>
                <w:rFonts w:ascii="Arial" w:hAnsi="Arial"/>
                <w:i/>
                <w:iCs/>
                <w:sz w:val="20"/>
              </w:rPr>
              <w:t>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5E84D5CC" w14:textId="7F044559" w:rsidR="002E2B40" w:rsidRDefault="009C2F41" w:rsidP="002E2B4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290ADD5C" w14:textId="77777777" w:rsidR="002E2B40" w:rsidRPr="00702160" w:rsidRDefault="002E2B40" w:rsidP="002E2B40">
            <w:pPr>
              <w:pStyle w:val="H1bodytext"/>
              <w:spacing w:after="0"/>
              <w:ind w:left="0"/>
              <w:rPr>
                <w:rFonts w:ascii="Arial" w:hAnsi="Arial"/>
                <w:sz w:val="20"/>
              </w:rPr>
            </w:pPr>
          </w:p>
        </w:tc>
      </w:tr>
      <w:tr w:rsidR="002E2B40" w:rsidRPr="007D0AAC" w14:paraId="64D66AA7" w14:textId="77777777" w:rsidTr="00D87664">
        <w:trPr>
          <w:cantSplit/>
          <w:trHeight w:val="476"/>
        </w:trPr>
        <w:tc>
          <w:tcPr>
            <w:tcW w:w="650" w:type="dxa"/>
            <w:vAlign w:val="center"/>
          </w:tcPr>
          <w:p w14:paraId="753C3432" w14:textId="1B940B81" w:rsidR="002E2B40" w:rsidRDefault="009C2F41" w:rsidP="002E2B40">
            <w:pPr>
              <w:pStyle w:val="H1bodytext"/>
              <w:spacing w:after="0"/>
              <w:ind w:left="0"/>
              <w:jc w:val="center"/>
              <w:rPr>
                <w:rFonts w:ascii="Arial" w:hAnsi="Arial"/>
                <w:sz w:val="20"/>
              </w:rPr>
            </w:pPr>
            <w:r>
              <w:rPr>
                <w:rFonts w:ascii="Arial" w:hAnsi="Arial"/>
                <w:sz w:val="20"/>
              </w:rPr>
              <w:t>5.2</w:t>
            </w:r>
          </w:p>
        </w:tc>
        <w:tc>
          <w:tcPr>
            <w:tcW w:w="4911" w:type="dxa"/>
            <w:vAlign w:val="center"/>
          </w:tcPr>
          <w:p w14:paraId="3990E194" w14:textId="77777777" w:rsidR="00A74490" w:rsidRPr="002610A7" w:rsidRDefault="00A74490" w:rsidP="00A7449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62ACA27" w14:textId="0E2C4B69" w:rsidR="00A74490" w:rsidRPr="002610A7" w:rsidRDefault="00A74490" w:rsidP="005C1D71">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w:t>
            </w:r>
            <w:proofErr w:type="spellStart"/>
            <w:r w:rsidRPr="002610A7">
              <w:rPr>
                <w:rFonts w:ascii="Arial" w:hAnsi="Arial"/>
                <w:i/>
                <w:iCs/>
                <w:sz w:val="20"/>
              </w:rPr>
              <w:t>xprt-rtd</w:t>
            </w:r>
            <w:proofErr w:type="spellEnd"/>
            <w:r w:rsidRPr="002610A7">
              <w:rPr>
                <w:rFonts w:ascii="Arial" w:hAnsi="Arial"/>
                <w:i/>
                <w:iCs/>
                <w:sz w:val="20"/>
              </w:rPr>
              <w:t>/restart,</w:t>
            </w:r>
          </w:p>
          <w:p w14:paraId="3299F669" w14:textId="77777777" w:rsidR="00A74490" w:rsidRPr="002610A7" w:rsidRDefault="00A74490" w:rsidP="00A74490">
            <w:pPr>
              <w:pStyle w:val="H1bodytext"/>
              <w:spacing w:after="0"/>
              <w:ind w:left="0"/>
              <w:rPr>
                <w:rFonts w:ascii="Arial" w:hAnsi="Arial"/>
                <w:sz w:val="20"/>
              </w:rPr>
            </w:pPr>
          </w:p>
          <w:p w14:paraId="21AB65D1" w14:textId="759721FD" w:rsidR="002E2B40" w:rsidRPr="006A0C6F" w:rsidRDefault="00A74490" w:rsidP="00A74490">
            <w:pPr>
              <w:pStyle w:val="H1bodytext"/>
              <w:spacing w:after="0"/>
              <w:ind w:left="0"/>
              <w:rPr>
                <w:rFonts w:ascii="Arial" w:hAnsi="Arial"/>
                <w:sz w:val="20"/>
              </w:rPr>
            </w:pPr>
            <w:r w:rsidRPr="002610A7">
              <w:rPr>
                <w:rFonts w:ascii="Arial" w:hAnsi="Arial"/>
                <w:sz w:val="20"/>
              </w:rPr>
              <w:t>Then verify that lines 2</w:t>
            </w:r>
            <w:r w:rsidR="002610A7" w:rsidRPr="002610A7">
              <w:rPr>
                <w:rFonts w:ascii="Arial" w:hAnsi="Arial"/>
                <w:sz w:val="20"/>
              </w:rPr>
              <w:t>1</w:t>
            </w:r>
            <w:r w:rsidRPr="002610A7">
              <w:rPr>
                <w:rFonts w:ascii="Arial" w:hAnsi="Arial"/>
                <w:sz w:val="20"/>
              </w:rPr>
              <w:t xml:space="preserve"> through 26 </w:t>
            </w:r>
            <w:r w:rsidR="00AC4AAE" w:rsidRPr="002610A7">
              <w:rPr>
                <w:rFonts w:ascii="Arial" w:hAnsi="Arial"/>
                <w:sz w:val="20"/>
              </w:rPr>
              <w:t>report</w:t>
            </w:r>
            <w:r w:rsidR="00AC4AAE">
              <w:rPr>
                <w:rFonts w:ascii="Arial" w:hAnsi="Arial"/>
                <w:sz w:val="20"/>
              </w:rPr>
              <w:t xml:space="preserve"> the correct information detailed in FR-4 of Section 2 in this document.</w:t>
            </w:r>
            <w:r w:rsidR="00593226">
              <w:rPr>
                <w:rFonts w:ascii="Arial" w:hAnsi="Arial"/>
                <w:sz w:val="20"/>
              </w:rPr>
              <w:t xml:space="preserve"> Note, AT-1 involves RTD.</w:t>
            </w:r>
          </w:p>
        </w:tc>
        <w:tc>
          <w:tcPr>
            <w:tcW w:w="2583" w:type="dxa"/>
            <w:vAlign w:val="center"/>
          </w:tcPr>
          <w:p w14:paraId="476DBBF2" w14:textId="31FB90AF" w:rsidR="002E2B40" w:rsidRDefault="002B0F76" w:rsidP="002E2B4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57D01585" w14:textId="77777777" w:rsidR="002E2B40" w:rsidRPr="00702160" w:rsidRDefault="002E2B40" w:rsidP="002E2B40">
            <w:pPr>
              <w:pStyle w:val="H1bodytext"/>
              <w:spacing w:after="0"/>
              <w:ind w:left="0"/>
              <w:rPr>
                <w:rFonts w:ascii="Arial" w:hAnsi="Arial"/>
                <w:sz w:val="20"/>
              </w:rPr>
            </w:pPr>
          </w:p>
        </w:tc>
      </w:tr>
      <w:tr w:rsidR="00150775" w:rsidRPr="007D0AAC" w14:paraId="53F92171" w14:textId="77777777" w:rsidTr="00D87664">
        <w:trPr>
          <w:cantSplit/>
          <w:trHeight w:val="476"/>
        </w:trPr>
        <w:tc>
          <w:tcPr>
            <w:tcW w:w="650" w:type="dxa"/>
            <w:vAlign w:val="center"/>
          </w:tcPr>
          <w:p w14:paraId="418E11D8" w14:textId="58C7E3D2" w:rsidR="00150775" w:rsidRDefault="00150775" w:rsidP="002E2B4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24F5235" w14:textId="413D02A7" w:rsidR="00150775" w:rsidRDefault="0024151A" w:rsidP="00A74490">
            <w:pPr>
              <w:pStyle w:val="H1bodytext"/>
              <w:spacing w:after="0"/>
              <w:ind w:left="0"/>
              <w:rPr>
                <w:rFonts w:ascii="Arial" w:hAnsi="Arial"/>
                <w:sz w:val="20"/>
              </w:rPr>
            </w:pPr>
            <w:r>
              <w:rPr>
                <w:rFonts w:ascii="Arial" w:hAnsi="Arial"/>
                <w:sz w:val="20"/>
              </w:rPr>
              <w:t xml:space="preserve">Using a program, such as </w:t>
            </w:r>
            <w:proofErr w:type="spellStart"/>
            <w:r>
              <w:rPr>
                <w:rFonts w:ascii="Arial" w:hAnsi="Arial"/>
                <w:sz w:val="20"/>
              </w:rPr>
              <w:t>DiffMerge</w:t>
            </w:r>
            <w:proofErr w:type="spellEnd"/>
            <w:r>
              <w:rPr>
                <w:rFonts w:ascii="Arial" w:hAnsi="Arial"/>
                <w:sz w:val="20"/>
              </w:rPr>
              <w:t>, verify the contents of the Initial Conditions Card in the</w:t>
            </w:r>
            <w:r w:rsidR="002610A7">
              <w:rPr>
                <w:rFonts w:ascii="Arial" w:hAnsi="Arial"/>
                <w:sz w:val="20"/>
              </w:rPr>
              <w:t xml:space="preserve"> </w:t>
            </w:r>
            <w:r w:rsidR="002610A7">
              <w:rPr>
                <w:rFonts w:ascii="Arial" w:hAnsi="Arial"/>
                <w:b/>
                <w:bCs/>
                <w:i/>
                <w:iCs/>
                <w:sz w:val="20"/>
              </w:rPr>
              <w:t>input_XPRT_3070</w:t>
            </w:r>
            <w:r w:rsidR="00332474">
              <w:rPr>
                <w:rFonts w:ascii="Arial" w:hAnsi="Arial"/>
                <w:b/>
                <w:bCs/>
                <w:i/>
                <w:iCs/>
                <w:sz w:val="20"/>
              </w:rPr>
              <w:t>input_XPRT-3070</w:t>
            </w:r>
            <w:r w:rsidR="002610A7">
              <w:rPr>
                <w:rFonts w:ascii="Arial" w:hAnsi="Arial"/>
                <w:sz w:val="20"/>
              </w:rPr>
              <w:t xml:space="preserve"> </w:t>
            </w:r>
            <w:r>
              <w:rPr>
                <w:rFonts w:ascii="Arial" w:hAnsi="Arial"/>
                <w:sz w:val="20"/>
              </w:rPr>
              <w:t>file match</w:t>
            </w:r>
            <w:r w:rsidR="002610A7">
              <w:rPr>
                <w:rFonts w:ascii="Arial" w:hAnsi="Arial"/>
                <w:sz w:val="20"/>
              </w:rPr>
              <w:t xml:space="preserve"> the </w:t>
            </w:r>
            <w:r w:rsidR="002610A7">
              <w:rPr>
                <w:rFonts w:ascii="Arial" w:hAnsi="Arial"/>
                <w:b/>
                <w:bCs/>
                <w:i/>
                <w:iCs/>
                <w:sz w:val="20"/>
              </w:rPr>
              <w:t>cie-src-ic.txt</w:t>
            </w:r>
            <w:r w:rsidR="002610A7">
              <w:rPr>
                <w:rFonts w:ascii="Arial" w:hAnsi="Arial"/>
                <w:sz w:val="20"/>
              </w:rPr>
              <w:t xml:space="preserve"> file in the </w:t>
            </w:r>
            <w:r w:rsidR="002610A7" w:rsidRPr="002610A7">
              <w:rPr>
                <w:rStyle w:val="DirectoryChar"/>
              </w:rPr>
              <w:t>/</w:t>
            </w:r>
            <w:proofErr w:type="spellStart"/>
            <w:r w:rsidR="002610A7" w:rsidRPr="002610A7">
              <w:rPr>
                <w:rStyle w:val="DirectoryChar"/>
              </w:rPr>
              <w:t>rtd-ic</w:t>
            </w:r>
            <w:proofErr w:type="spellEnd"/>
            <w:r w:rsidR="002610A7" w:rsidRPr="002610A7">
              <w:rPr>
                <w:rStyle w:val="DirectoryChar"/>
              </w:rPr>
              <w:t>/</w:t>
            </w:r>
            <w:r w:rsidR="002610A7">
              <w:rPr>
                <w:rFonts w:ascii="Arial" w:hAnsi="Arial"/>
                <w:sz w:val="20"/>
              </w:rPr>
              <w:t xml:space="preserve"> directory.</w:t>
            </w:r>
          </w:p>
        </w:tc>
        <w:tc>
          <w:tcPr>
            <w:tcW w:w="2583" w:type="dxa"/>
            <w:vAlign w:val="center"/>
          </w:tcPr>
          <w:p w14:paraId="38115A5A" w14:textId="2FD3A8C8" w:rsidR="00150775" w:rsidRDefault="002610A7" w:rsidP="002E2B40">
            <w:pPr>
              <w:pStyle w:val="H1bodytext"/>
              <w:spacing w:after="0"/>
              <w:ind w:left="0"/>
              <w:rPr>
                <w:rFonts w:ascii="Arial" w:hAnsi="Arial"/>
                <w:sz w:val="20"/>
              </w:rPr>
            </w:pPr>
            <w:r>
              <w:rPr>
                <w:rFonts w:ascii="Arial" w:hAnsi="Arial"/>
                <w:sz w:val="20"/>
              </w:rPr>
              <w:t xml:space="preserve">The Initial Conditions Card and </w:t>
            </w:r>
            <w:r w:rsidR="00E6644A">
              <w:rPr>
                <w:rFonts w:ascii="Arial" w:hAnsi="Arial"/>
                <w:sz w:val="20"/>
              </w:rPr>
              <w:t xml:space="preserve">the </w:t>
            </w:r>
            <w:r w:rsidR="00E6644A">
              <w:rPr>
                <w:rFonts w:ascii="Arial" w:hAnsi="Arial"/>
                <w:b/>
                <w:bCs/>
                <w:i/>
                <w:iCs/>
                <w:sz w:val="20"/>
              </w:rPr>
              <w:t>cie-src-ic.txt</w:t>
            </w:r>
            <w:r w:rsidR="00E6644A">
              <w:rPr>
                <w:rFonts w:ascii="Arial" w:hAnsi="Arial"/>
                <w:sz w:val="20"/>
              </w:rPr>
              <w:t xml:space="preserve"> file match.</w:t>
            </w:r>
          </w:p>
        </w:tc>
        <w:tc>
          <w:tcPr>
            <w:tcW w:w="1306" w:type="dxa"/>
            <w:vAlign w:val="center"/>
          </w:tcPr>
          <w:p w14:paraId="0CC3F0CA" w14:textId="77777777" w:rsidR="00150775" w:rsidRPr="00702160" w:rsidRDefault="00150775" w:rsidP="002E2B40">
            <w:pPr>
              <w:pStyle w:val="H1bodytext"/>
              <w:spacing w:after="0"/>
              <w:ind w:left="0"/>
              <w:rPr>
                <w:rFonts w:ascii="Arial" w:hAnsi="Arial"/>
                <w:sz w:val="20"/>
              </w:rPr>
            </w:pPr>
          </w:p>
        </w:tc>
      </w:tr>
      <w:tr w:rsidR="002B0F76" w:rsidRPr="007D0AAC" w14:paraId="254A8FA5" w14:textId="77777777" w:rsidTr="00D87664">
        <w:trPr>
          <w:cantSplit/>
          <w:trHeight w:val="476"/>
        </w:trPr>
        <w:tc>
          <w:tcPr>
            <w:tcW w:w="650" w:type="dxa"/>
            <w:vAlign w:val="center"/>
          </w:tcPr>
          <w:p w14:paraId="1031F051" w14:textId="1209A71E" w:rsidR="002B0F76" w:rsidRDefault="002B0F76" w:rsidP="002B0F76">
            <w:pPr>
              <w:pStyle w:val="H1bodytext"/>
              <w:spacing w:after="0"/>
              <w:ind w:left="0"/>
              <w:jc w:val="center"/>
              <w:rPr>
                <w:rFonts w:ascii="Arial" w:hAnsi="Arial"/>
                <w:sz w:val="20"/>
              </w:rPr>
            </w:pPr>
            <w:r>
              <w:rPr>
                <w:rFonts w:ascii="Arial" w:hAnsi="Arial"/>
                <w:sz w:val="20"/>
              </w:rPr>
              <w:t>6</w:t>
            </w:r>
          </w:p>
        </w:tc>
        <w:tc>
          <w:tcPr>
            <w:tcW w:w="4911" w:type="dxa"/>
            <w:vAlign w:val="center"/>
          </w:tcPr>
          <w:p w14:paraId="559C9DB9" w14:textId="77777777" w:rsidR="002B0F76" w:rsidRDefault="002B0F76" w:rsidP="002B0F76">
            <w:pPr>
              <w:pStyle w:val="H1bodytext"/>
              <w:spacing w:after="0"/>
              <w:ind w:left="0"/>
              <w:rPr>
                <w:rFonts w:ascii="Arial" w:hAnsi="Arial"/>
                <w:sz w:val="20"/>
              </w:rPr>
            </w:pPr>
            <w:r>
              <w:rPr>
                <w:rFonts w:ascii="Arial" w:hAnsi="Arial"/>
                <w:sz w:val="20"/>
              </w:rPr>
              <w:t>Using a diff merge or file comparison utility, open and compare the following files:</w:t>
            </w:r>
          </w:p>
          <w:p w14:paraId="745B9E4B" w14:textId="653F4914" w:rsidR="002B0F76" w:rsidRDefault="002B0F76" w:rsidP="005C1D71">
            <w:pPr>
              <w:pStyle w:val="H1bodytext"/>
              <w:numPr>
                <w:ilvl w:val="0"/>
                <w:numId w:val="13"/>
              </w:numPr>
              <w:spacing w:after="0"/>
              <w:rPr>
                <w:rFonts w:ascii="Arial" w:hAnsi="Arial"/>
                <w:sz w:val="20"/>
              </w:rPr>
            </w:pPr>
            <w:r>
              <w:rPr>
                <w:rFonts w:ascii="Arial" w:hAnsi="Arial"/>
                <w:b/>
                <w:bCs/>
                <w:i/>
                <w:iCs/>
                <w:sz w:val="20"/>
              </w:rPr>
              <w:t>input_XPRT_2018_with_buffer</w:t>
            </w:r>
            <w:r>
              <w:rPr>
                <w:rFonts w:ascii="Arial" w:hAnsi="Arial"/>
                <w:sz w:val="20"/>
              </w:rPr>
              <w:t xml:space="preserve"> in the </w:t>
            </w:r>
            <w:r w:rsidRPr="00724579">
              <w:rPr>
                <w:rStyle w:val="DirectoryChar"/>
              </w:rPr>
              <w:t>/xprt-2018/</w:t>
            </w:r>
            <w:r>
              <w:rPr>
                <w:rFonts w:ascii="Arial" w:hAnsi="Arial"/>
                <w:sz w:val="20"/>
              </w:rPr>
              <w:t xml:space="preserve"> directory</w:t>
            </w:r>
          </w:p>
          <w:p w14:paraId="79D48626" w14:textId="1F9348CD" w:rsidR="002B0F76" w:rsidRPr="000E38A0" w:rsidRDefault="002B0F76" w:rsidP="005C1D71">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692B5703" w14:textId="77777777" w:rsidR="002B0F76" w:rsidRDefault="002B0F76" w:rsidP="002B0F76">
            <w:pPr>
              <w:pStyle w:val="H1bodytext"/>
              <w:spacing w:after="0"/>
              <w:ind w:left="0"/>
              <w:rPr>
                <w:rFonts w:ascii="Arial" w:hAnsi="Arial"/>
                <w:sz w:val="20"/>
              </w:rPr>
            </w:pPr>
          </w:p>
          <w:p w14:paraId="3EB60DFE" w14:textId="77777777" w:rsidR="002B0F76" w:rsidRPr="00380FFD" w:rsidRDefault="002B0F76" w:rsidP="002B0F76">
            <w:pPr>
              <w:pStyle w:val="H1bodytext"/>
              <w:spacing w:after="0"/>
              <w:ind w:left="0"/>
              <w:rPr>
                <w:rFonts w:ascii="Arial" w:hAnsi="Arial"/>
                <w:sz w:val="20"/>
              </w:rPr>
            </w:pPr>
            <w:r w:rsidRPr="00380FFD">
              <w:rPr>
                <w:rFonts w:ascii="Arial" w:hAnsi="Arial"/>
                <w:sz w:val="20"/>
              </w:rPr>
              <w:t>Navigate to the Output Control Card. Verify:</w:t>
            </w:r>
          </w:p>
          <w:p w14:paraId="6943A56F" w14:textId="77777777"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632E7D32" w14:textId="705CAC13"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file</w:t>
            </w:r>
          </w:p>
          <w:p w14:paraId="0985DA42" w14:textId="2E42394F" w:rsidR="002B0F76" w:rsidRPr="00380FFD" w:rsidRDefault="002B0F76" w:rsidP="005C1D71">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w:t>
            </w:r>
            <w:r w:rsidR="00380FFD" w:rsidRPr="00380FFD">
              <w:rPr>
                <w:rFonts w:ascii="Arial" w:hAnsi="Arial"/>
                <w:b/>
                <w:bCs/>
                <w:i/>
                <w:iCs/>
                <w:sz w:val="20"/>
              </w:rPr>
              <w:t>3070</w:t>
            </w:r>
            <w:r w:rsidRPr="00380FFD">
              <w:rPr>
                <w:rFonts w:ascii="Arial" w:hAnsi="Arial"/>
                <w:sz w:val="20"/>
              </w:rPr>
              <w:t xml:space="preserve">. This extra plot time will be </w:t>
            </w:r>
            <w:r w:rsidRPr="00380FFD">
              <w:rPr>
                <w:rFonts w:ascii="Arial" w:hAnsi="Arial"/>
                <w:i/>
                <w:iCs/>
                <w:sz w:val="20"/>
              </w:rPr>
              <w:t>20</w:t>
            </w:r>
            <w:r w:rsidR="00380FFD" w:rsidRPr="00380FFD">
              <w:rPr>
                <w:rFonts w:ascii="Arial" w:hAnsi="Arial"/>
                <w:i/>
                <w:iCs/>
                <w:sz w:val="20"/>
              </w:rPr>
              <w:t>27</w:t>
            </w:r>
            <w:r w:rsidRPr="00380FFD">
              <w:rPr>
                <w:rFonts w:ascii="Arial" w:hAnsi="Arial"/>
                <w:i/>
                <w:iCs/>
                <w:sz w:val="20"/>
              </w:rPr>
              <w:t>.00000001, year,</w:t>
            </w:r>
          </w:p>
          <w:p w14:paraId="749C10AD" w14:textId="64BFBFE8" w:rsidR="00380FFD" w:rsidRPr="00380FFD" w:rsidRDefault="00380FFD" w:rsidP="005C1D71">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66DD0A6C" w14:textId="6F12C973" w:rsidR="002B0F76" w:rsidRPr="000A157F" w:rsidRDefault="002B0F76" w:rsidP="005C1D71">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8E5B783" w14:textId="7BDB5D19" w:rsidR="002B0F76" w:rsidRDefault="002B0F76" w:rsidP="002B0F76">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2FBDF41B" w14:textId="77777777" w:rsidR="002B0F76" w:rsidRPr="00702160" w:rsidRDefault="002B0F76" w:rsidP="002B0F76">
            <w:pPr>
              <w:pStyle w:val="H1bodytext"/>
              <w:spacing w:after="0"/>
              <w:ind w:left="0"/>
              <w:rPr>
                <w:rFonts w:ascii="Arial" w:hAnsi="Arial"/>
                <w:sz w:val="20"/>
              </w:rPr>
            </w:pPr>
          </w:p>
        </w:tc>
      </w:tr>
      <w:tr w:rsidR="002B0F76" w:rsidRPr="007D0AAC" w14:paraId="28C67E6E" w14:textId="77777777" w:rsidTr="0024151A">
        <w:trPr>
          <w:cantSplit/>
          <w:trHeight w:val="476"/>
        </w:trPr>
        <w:tc>
          <w:tcPr>
            <w:tcW w:w="650" w:type="dxa"/>
            <w:vAlign w:val="center"/>
          </w:tcPr>
          <w:p w14:paraId="50ACBFBC" w14:textId="61ED2ECD" w:rsidR="002B0F76" w:rsidRDefault="002B0F76" w:rsidP="002E2B4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758501FF" w14:textId="77777777" w:rsidR="002B0F76" w:rsidRDefault="002B0F76" w:rsidP="002B0F76">
            <w:pPr>
              <w:pStyle w:val="H1bodytext"/>
              <w:spacing w:after="0"/>
              <w:ind w:left="0"/>
              <w:rPr>
                <w:rFonts w:ascii="Arial" w:hAnsi="Arial"/>
                <w:sz w:val="20"/>
              </w:rPr>
            </w:pPr>
            <w:r>
              <w:rPr>
                <w:rFonts w:ascii="Arial" w:hAnsi="Arial"/>
                <w:sz w:val="20"/>
              </w:rPr>
              <w:t>If all the Test Steps above pass, proceed to the next steps.</w:t>
            </w:r>
          </w:p>
          <w:p w14:paraId="0AAA787E" w14:textId="77777777" w:rsidR="002B0F76" w:rsidRDefault="002B0F76" w:rsidP="002B0F76">
            <w:pPr>
              <w:pStyle w:val="H1bodytext"/>
              <w:spacing w:after="0"/>
              <w:ind w:left="0"/>
              <w:rPr>
                <w:rFonts w:ascii="Arial" w:hAnsi="Arial"/>
                <w:sz w:val="20"/>
              </w:rPr>
            </w:pPr>
          </w:p>
          <w:p w14:paraId="1BB27886" w14:textId="3D9D4E76" w:rsidR="002B0F76" w:rsidRPr="00702160" w:rsidRDefault="002B0F76" w:rsidP="002B0F76">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2E2B40" w:rsidRPr="007D0AAC" w14:paraId="05D5354F" w14:textId="77777777" w:rsidTr="00D87664">
        <w:trPr>
          <w:cantSplit/>
          <w:trHeight w:val="476"/>
        </w:trPr>
        <w:tc>
          <w:tcPr>
            <w:tcW w:w="650" w:type="dxa"/>
            <w:vAlign w:val="center"/>
          </w:tcPr>
          <w:p w14:paraId="253E94D3" w14:textId="69D9F783" w:rsidR="002E2B40" w:rsidRDefault="002B0F76" w:rsidP="002E2B40">
            <w:pPr>
              <w:pStyle w:val="H1bodytext"/>
              <w:spacing w:after="0"/>
              <w:ind w:left="0"/>
              <w:jc w:val="center"/>
              <w:rPr>
                <w:rFonts w:ascii="Arial" w:hAnsi="Arial"/>
                <w:sz w:val="20"/>
              </w:rPr>
            </w:pPr>
            <w:r>
              <w:rPr>
                <w:rFonts w:ascii="Arial" w:hAnsi="Arial"/>
                <w:sz w:val="20"/>
              </w:rPr>
              <w:t>7.1</w:t>
            </w:r>
          </w:p>
        </w:tc>
        <w:tc>
          <w:tcPr>
            <w:tcW w:w="4911" w:type="dxa"/>
            <w:vAlign w:val="center"/>
          </w:tcPr>
          <w:p w14:paraId="0585FB77" w14:textId="4290DD15" w:rsidR="002B0F76" w:rsidRPr="00E608D0" w:rsidRDefault="002B0F76" w:rsidP="002B0F76">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6CE01753" w14:textId="000CB730" w:rsidR="002E2B40" w:rsidRPr="00C55439" w:rsidRDefault="002B0F76" w:rsidP="002B0F76">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6BEBBF97" w14:textId="765B613D" w:rsidR="002E2B40" w:rsidRDefault="002B0F76" w:rsidP="002E2B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4E21E82F" w14:textId="77777777" w:rsidR="002E2B40" w:rsidRPr="00702160" w:rsidRDefault="002E2B40" w:rsidP="002E2B40">
            <w:pPr>
              <w:pStyle w:val="H1bodytext"/>
              <w:spacing w:after="0"/>
              <w:ind w:left="0"/>
              <w:rPr>
                <w:rFonts w:ascii="Arial" w:hAnsi="Arial"/>
                <w:sz w:val="20"/>
              </w:rPr>
            </w:pPr>
          </w:p>
        </w:tc>
      </w:tr>
      <w:tr w:rsidR="002B0F76" w:rsidRPr="007D0AAC" w14:paraId="1F7AD852" w14:textId="77777777" w:rsidTr="00D87664">
        <w:trPr>
          <w:cantSplit/>
          <w:trHeight w:val="476"/>
        </w:trPr>
        <w:tc>
          <w:tcPr>
            <w:tcW w:w="650" w:type="dxa"/>
            <w:vAlign w:val="center"/>
          </w:tcPr>
          <w:p w14:paraId="2717858D" w14:textId="7DE9A864" w:rsidR="002B0F76" w:rsidRDefault="002B0F76" w:rsidP="002B0F76">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35D28B46" w14:textId="35689C32" w:rsidR="002B0F76" w:rsidRDefault="002B0F76" w:rsidP="002B0F76">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B4C36" w14:textId="6935D571" w:rsidR="002B0F76" w:rsidRPr="00DF4FB3" w:rsidRDefault="002B0F76" w:rsidP="002B0F76">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B57933A" w14:textId="75B02DC6" w:rsidR="002B0F76" w:rsidRPr="00DF0162" w:rsidRDefault="002B0F76" w:rsidP="002B0F76">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79B7E937" w14:textId="77777777" w:rsidR="002B0F76" w:rsidRPr="00702160" w:rsidRDefault="002B0F76" w:rsidP="002B0F76">
            <w:pPr>
              <w:pStyle w:val="H1bodytext"/>
              <w:spacing w:after="0"/>
              <w:ind w:left="0"/>
              <w:rPr>
                <w:rFonts w:ascii="Arial" w:hAnsi="Arial"/>
                <w:sz w:val="20"/>
              </w:rPr>
            </w:pPr>
          </w:p>
        </w:tc>
      </w:tr>
      <w:bookmarkEnd w:id="4"/>
    </w:tbl>
    <w:p w14:paraId="64CA724E" w14:textId="34F1E180" w:rsidR="006504D7" w:rsidRDefault="006504D7" w:rsidP="00E62A15">
      <w:pPr>
        <w:pStyle w:val="H1bodytext"/>
        <w:spacing w:after="120"/>
        <w:rPr>
          <w:rFonts w:ascii="Arial" w:hAnsi="Arial"/>
          <w:highlight w:val="yellow"/>
        </w:rPr>
      </w:pPr>
    </w:p>
    <w:p w14:paraId="04F75F3B" w14:textId="180E10D2" w:rsidR="00150775" w:rsidRDefault="00150775">
      <w:pPr>
        <w:spacing w:after="160" w:line="259" w:lineRule="auto"/>
        <w:ind w:left="0"/>
        <w:rPr>
          <w:rFonts w:eastAsia="Times New Roman" w:cs="Times New Roman"/>
          <w:szCs w:val="20"/>
          <w:highlight w:val="yellow"/>
        </w:rPr>
      </w:pPr>
      <w:r>
        <w:rPr>
          <w:highlight w:val="yellow"/>
        </w:rPr>
        <w:br w:type="page"/>
      </w:r>
    </w:p>
    <w:tbl>
      <w:tblPr>
        <w:tblStyle w:val="TableGrid"/>
        <w:tblW w:w="9450" w:type="dxa"/>
        <w:tblInd w:w="720" w:type="dxa"/>
        <w:tblLook w:val="04A0" w:firstRow="1" w:lastRow="0" w:firstColumn="1" w:lastColumn="0" w:noHBand="0" w:noVBand="1"/>
      </w:tblPr>
      <w:tblGrid>
        <w:gridCol w:w="650"/>
        <w:gridCol w:w="4911"/>
        <w:gridCol w:w="2583"/>
        <w:gridCol w:w="1306"/>
      </w:tblGrid>
      <w:tr w:rsidR="00825306" w:rsidRPr="007D0AAC" w14:paraId="04747FF5" w14:textId="77777777" w:rsidTr="00511480">
        <w:trPr>
          <w:cantSplit/>
          <w:trHeight w:val="360"/>
          <w:tblHeader/>
        </w:trPr>
        <w:tc>
          <w:tcPr>
            <w:tcW w:w="9450" w:type="dxa"/>
            <w:gridSpan w:val="4"/>
            <w:tcBorders>
              <w:top w:val="nil"/>
              <w:left w:val="nil"/>
              <w:bottom w:val="single" w:sz="4" w:space="0" w:color="auto"/>
              <w:right w:val="nil"/>
            </w:tcBorders>
            <w:vAlign w:val="bottom"/>
          </w:tcPr>
          <w:p w14:paraId="7F5510F2" w14:textId="3F019090" w:rsidR="00825306" w:rsidRDefault="00825306" w:rsidP="00511480">
            <w:pPr>
              <w:pStyle w:val="Table"/>
            </w:pPr>
            <w:bookmarkStart w:id="6" w:name="_Ref50974102"/>
            <w:r>
              <w:lastRenderedPageBreak/>
              <w:t xml:space="preserve">Table </w:t>
            </w:r>
            <w:r>
              <w:fldChar w:fldCharType="begin"/>
            </w:r>
            <w:r>
              <w:instrText>SEQ Table \* ARABIC</w:instrText>
            </w:r>
            <w:r>
              <w:fldChar w:fldCharType="separate"/>
            </w:r>
            <w:r>
              <w:rPr>
                <w:noProof/>
              </w:rPr>
              <w:t>4</w:t>
            </w:r>
            <w:r>
              <w:fldChar w:fldCharType="end"/>
            </w:r>
            <w:bookmarkEnd w:id="6"/>
          </w:p>
          <w:p w14:paraId="7D78201A" w14:textId="79F5F237" w:rsidR="00825306" w:rsidRPr="00DA11B3" w:rsidRDefault="00086EEB" w:rsidP="00511480">
            <w:pPr>
              <w:pStyle w:val="H1bodytext"/>
              <w:spacing w:after="0"/>
              <w:ind w:left="0"/>
              <w:jc w:val="center"/>
              <w:rPr>
                <w:rFonts w:ascii="Arial" w:hAnsi="Arial"/>
                <w:b/>
                <w:szCs w:val="22"/>
              </w:rPr>
            </w:pPr>
            <w:sdt>
              <w:sdtPr>
                <w:rPr>
                  <w:rFonts w:ascii="Arial" w:hAnsi="Arial"/>
                  <w:b/>
                  <w:bCs/>
                  <w:szCs w:val="22"/>
                </w:rPr>
                <w:alias w:val="Keywords"/>
                <w:tag w:val=""/>
                <w:id w:val="-1134637667"/>
                <w:placeholder>
                  <w:docPart w:val="C52E91BC8D914829B704932D08DD1689"/>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Cs w:val="22"/>
                  </w:rPr>
                  <w:t>CIE 3070 STOMP Input File Generator</w:t>
                </w:r>
              </w:sdtContent>
            </w:sdt>
            <w:r w:rsidR="00825306" w:rsidRPr="00DA11B3">
              <w:rPr>
                <w:rFonts w:ascii="Arial" w:hAnsi="Arial" w:cs="Arial"/>
                <w:b/>
                <w:szCs w:val="22"/>
              </w:rPr>
              <w:t xml:space="preserve"> Acceptance </w:t>
            </w:r>
            <w:r w:rsidR="00825306" w:rsidRPr="00DA11B3">
              <w:rPr>
                <w:rFonts w:ascii="Arial" w:hAnsi="Arial"/>
                <w:b/>
                <w:szCs w:val="22"/>
              </w:rPr>
              <w:t xml:space="preserve">Test Plan Case </w:t>
            </w:r>
            <w:r w:rsidR="00684775">
              <w:rPr>
                <w:rFonts w:ascii="Arial" w:hAnsi="Arial"/>
                <w:b/>
                <w:szCs w:val="22"/>
              </w:rPr>
              <w:t>2</w:t>
            </w:r>
          </w:p>
        </w:tc>
      </w:tr>
      <w:tr w:rsidR="00825306" w:rsidRPr="007D0AAC" w14:paraId="48879561" w14:textId="77777777" w:rsidTr="00511480">
        <w:trPr>
          <w:cantSplit/>
          <w:trHeight w:val="530"/>
          <w:tblHeader/>
        </w:trPr>
        <w:tc>
          <w:tcPr>
            <w:tcW w:w="5561" w:type="dxa"/>
            <w:gridSpan w:val="2"/>
            <w:tcBorders>
              <w:top w:val="single" w:sz="4" w:space="0" w:color="auto"/>
            </w:tcBorders>
            <w:shd w:val="clear" w:color="auto" w:fill="auto"/>
            <w:vAlign w:val="center"/>
          </w:tcPr>
          <w:p w14:paraId="045D8CE2" w14:textId="77777777" w:rsidR="00825306" w:rsidRPr="007D0AAC" w:rsidRDefault="00086EEB" w:rsidP="00511480">
            <w:pPr>
              <w:pStyle w:val="H1bodytext"/>
              <w:spacing w:after="0"/>
              <w:ind w:left="0"/>
              <w:jc w:val="center"/>
              <w:rPr>
                <w:rFonts w:ascii="Arial" w:hAnsi="Arial"/>
                <w:b/>
                <w:sz w:val="20"/>
              </w:rPr>
            </w:pPr>
            <w:sdt>
              <w:sdtPr>
                <w:rPr>
                  <w:rFonts w:ascii="Arial" w:hAnsi="Arial"/>
                  <w:b/>
                  <w:bCs/>
                  <w:sz w:val="20"/>
                </w:rPr>
                <w:alias w:val="Keywords"/>
                <w:tag w:val=""/>
                <w:id w:val="1494456086"/>
                <w:placeholder>
                  <w:docPart w:val="5DA61726FA1545299F71D3858808AB90"/>
                </w:placeholder>
                <w:dataBinding w:prefixMappings="xmlns:ns0='http://purl.org/dc/elements/1.1/' xmlns:ns1='http://schemas.openxmlformats.org/package/2006/metadata/core-properties' " w:xpath="/ns1:coreProperties[1]/ns1:keywords[1]" w:storeItemID="{6C3C8BC8-F283-45AE-878A-BAB7291924A1}"/>
                <w:text/>
              </w:sdtPr>
              <w:sdtEndPr/>
              <w:sdtContent>
                <w:r w:rsidR="00825306">
                  <w:rPr>
                    <w:rFonts w:ascii="Arial" w:hAnsi="Arial"/>
                    <w:b/>
                    <w:bCs/>
                    <w:sz w:val="20"/>
                  </w:rPr>
                  <w:t>CIE 3070 STOMP Input File Generator</w:t>
                </w:r>
              </w:sdtContent>
            </w:sdt>
            <w:r w:rsidR="00825306" w:rsidRPr="007D0AAC">
              <w:rPr>
                <w:rFonts w:ascii="Arial" w:hAnsi="Arial" w:cs="Arial"/>
                <w:b/>
                <w:sz w:val="20"/>
              </w:rPr>
              <w:t xml:space="preserve"> </w:t>
            </w:r>
            <w:r w:rsidR="00825306" w:rsidRPr="007D0AAC">
              <w:rPr>
                <w:rFonts w:ascii="Arial" w:hAnsi="Arial"/>
                <w:b/>
                <w:sz w:val="20"/>
              </w:rPr>
              <w:t>Acceptance Testing</w:t>
            </w:r>
          </w:p>
          <w:p w14:paraId="13F27A65" w14:textId="23F99E41"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48013125"/>
                <w:placeholder>
                  <w:docPart w:val="54D4FAB0CFFA482C8DFA22AA5DF5F53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584E2252" w14:textId="77777777" w:rsidR="00825306" w:rsidRPr="007D0AAC" w:rsidRDefault="00825306" w:rsidP="00511480">
            <w:pPr>
              <w:pStyle w:val="H1bodytext"/>
              <w:spacing w:after="0"/>
              <w:ind w:left="0"/>
              <w:rPr>
                <w:rFonts w:ascii="Arial" w:hAnsi="Arial"/>
                <w:b/>
                <w:sz w:val="20"/>
              </w:rPr>
            </w:pPr>
            <w:r w:rsidRPr="007D0AAC">
              <w:rPr>
                <w:rFonts w:ascii="Arial" w:hAnsi="Arial"/>
                <w:b/>
                <w:sz w:val="20"/>
              </w:rPr>
              <w:t>Date:</w:t>
            </w:r>
          </w:p>
        </w:tc>
      </w:tr>
      <w:tr w:rsidR="00825306" w:rsidRPr="007D0AAC" w14:paraId="2C48561D" w14:textId="77777777" w:rsidTr="00511480">
        <w:trPr>
          <w:cantSplit/>
          <w:trHeight w:val="530"/>
          <w:tblHeader/>
        </w:trPr>
        <w:tc>
          <w:tcPr>
            <w:tcW w:w="5561" w:type="dxa"/>
            <w:gridSpan w:val="2"/>
            <w:tcBorders>
              <w:top w:val="single" w:sz="4" w:space="0" w:color="auto"/>
            </w:tcBorders>
            <w:shd w:val="clear" w:color="auto" w:fill="auto"/>
            <w:vAlign w:val="center"/>
          </w:tcPr>
          <w:p w14:paraId="147A922B" w14:textId="77777777" w:rsidR="00825306" w:rsidRDefault="00825306" w:rsidP="00511480">
            <w:pPr>
              <w:pStyle w:val="H1bodytext"/>
              <w:spacing w:after="0"/>
              <w:ind w:left="0"/>
              <w:rPr>
                <w:rFonts w:ascii="Arial" w:hAnsi="Arial"/>
                <w:b/>
                <w:sz w:val="20"/>
              </w:rPr>
            </w:pPr>
            <w:r w:rsidRPr="007D0AAC">
              <w:rPr>
                <w:rFonts w:ascii="Arial" w:hAnsi="Arial"/>
                <w:b/>
                <w:sz w:val="20"/>
              </w:rPr>
              <w:t>Tool Runner File Location for this test:</w:t>
            </w:r>
          </w:p>
          <w:p w14:paraId="3D462CA0" w14:textId="6A2288D3" w:rsidR="00825306" w:rsidRPr="00D860BF" w:rsidRDefault="00825306" w:rsidP="00511480">
            <w:pPr>
              <w:pStyle w:val="Directory"/>
              <w:ind w:left="0"/>
            </w:pPr>
            <w:r w:rsidRPr="00BC79FF">
              <w:t>\\olive\backups\CAVE\</w:t>
            </w:r>
            <w:r>
              <w:t>v4-4Test</w:t>
            </w:r>
            <w:r w:rsidRPr="00BC79FF">
              <w:t>\</w:t>
            </w:r>
            <w:r>
              <w:t>afarms_xprt_3070_at</w:t>
            </w:r>
            <w:r w:rsidR="005150AD">
              <w:t>2</w:t>
            </w:r>
            <w:r>
              <w:t>\xprt-3070\</w:t>
            </w:r>
          </w:p>
        </w:tc>
        <w:tc>
          <w:tcPr>
            <w:tcW w:w="3889" w:type="dxa"/>
            <w:gridSpan w:val="2"/>
            <w:tcBorders>
              <w:top w:val="single" w:sz="4" w:space="0" w:color="auto"/>
            </w:tcBorders>
            <w:shd w:val="clear" w:color="auto" w:fill="auto"/>
            <w:vAlign w:val="center"/>
          </w:tcPr>
          <w:p w14:paraId="482AC805" w14:textId="77777777" w:rsidR="00825306" w:rsidRPr="007D0AAC" w:rsidRDefault="00825306" w:rsidP="00511480">
            <w:pPr>
              <w:pStyle w:val="H1bodytext"/>
              <w:spacing w:after="0"/>
              <w:ind w:left="0"/>
              <w:rPr>
                <w:rFonts w:ascii="Arial" w:hAnsi="Arial"/>
                <w:b/>
                <w:sz w:val="20"/>
              </w:rPr>
            </w:pPr>
            <w:r>
              <w:rPr>
                <w:rFonts w:ascii="Arial" w:hAnsi="Arial"/>
                <w:b/>
                <w:sz w:val="20"/>
              </w:rPr>
              <w:t>Test Performed By:</w:t>
            </w:r>
          </w:p>
        </w:tc>
      </w:tr>
      <w:tr w:rsidR="00825306" w:rsidRPr="007D0AAC" w14:paraId="50780DEE" w14:textId="77777777" w:rsidTr="00511480">
        <w:trPr>
          <w:cantSplit/>
          <w:trHeight w:val="530"/>
          <w:tblHeader/>
        </w:trPr>
        <w:tc>
          <w:tcPr>
            <w:tcW w:w="9450" w:type="dxa"/>
            <w:gridSpan w:val="4"/>
            <w:tcBorders>
              <w:top w:val="single" w:sz="4" w:space="0" w:color="auto"/>
            </w:tcBorders>
            <w:shd w:val="clear" w:color="auto" w:fill="auto"/>
            <w:vAlign w:val="center"/>
          </w:tcPr>
          <w:p w14:paraId="6E1C5865" w14:textId="49E7FC4A" w:rsidR="00825306" w:rsidRPr="00991C9B" w:rsidRDefault="00825306"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5150AD">
              <w:rPr>
                <w:rStyle w:val="DirectoryChar"/>
              </w:rPr>
              <w:t>2</w:t>
            </w:r>
            <w:r w:rsidRPr="00BC79FF">
              <w:rPr>
                <w:rStyle w:val="DirectoryChar"/>
              </w:rPr>
              <w:t>\xprt-3070\</w:t>
            </w:r>
          </w:p>
        </w:tc>
      </w:tr>
      <w:tr w:rsidR="00825306" w:rsidRPr="007D0AAC" w14:paraId="1D197EEF"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28BB4B63"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447EC55"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6424AC7"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783B7C39" w14:textId="77777777" w:rsidR="00825306" w:rsidRPr="007D0AAC" w:rsidRDefault="00825306"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25306" w:rsidRPr="007D0AAC" w14:paraId="724DE166" w14:textId="77777777" w:rsidTr="00511480">
        <w:trPr>
          <w:cantSplit/>
          <w:trHeight w:val="476"/>
        </w:trPr>
        <w:tc>
          <w:tcPr>
            <w:tcW w:w="650" w:type="dxa"/>
            <w:vAlign w:val="center"/>
          </w:tcPr>
          <w:p w14:paraId="762763C6" w14:textId="77777777" w:rsidR="00825306" w:rsidRPr="007D0AAC" w:rsidRDefault="00825306"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602B91AC"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02805F4F" w14:textId="77777777" w:rsidR="00825306" w:rsidRDefault="00825306"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11D51BCA" w14:textId="77777777" w:rsidR="00825306"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3797CFCE" w14:textId="77777777" w:rsidR="00825306" w:rsidRPr="005A2BDB"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560BDDE3" w14:textId="77777777" w:rsidR="00825306" w:rsidRPr="00F07F50" w:rsidRDefault="00825306"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204C3551" w14:textId="77777777" w:rsidR="00825306" w:rsidRDefault="00825306"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14558AB" w14:textId="6810C426" w:rsidR="00825306" w:rsidRDefault="00825306"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5A8E1961" w14:textId="77777777" w:rsidR="00825306" w:rsidRPr="005A2BDB" w:rsidRDefault="00825306" w:rsidP="00511480">
            <w:pPr>
              <w:pStyle w:val="H1bodytext"/>
              <w:spacing w:after="0"/>
              <w:ind w:left="0"/>
              <w:rPr>
                <w:rFonts w:ascii="Arial" w:hAnsi="Arial" w:cs="Arial"/>
                <w:sz w:val="20"/>
              </w:rPr>
            </w:pPr>
          </w:p>
          <w:p w14:paraId="18707FDF" w14:textId="77777777" w:rsidR="00825306" w:rsidRPr="005A2BDB" w:rsidRDefault="00825306"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2EE65B7D" w14:textId="77777777" w:rsidR="00825306" w:rsidRPr="007D0AAC" w:rsidRDefault="00825306"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56509D34" w14:textId="77777777" w:rsidR="00825306" w:rsidRPr="007D0AAC" w:rsidRDefault="00825306"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DABC913" w14:textId="77777777" w:rsidR="00825306" w:rsidRPr="007D0AAC" w:rsidRDefault="00825306" w:rsidP="00511480">
            <w:pPr>
              <w:pStyle w:val="H1bodytext"/>
              <w:spacing w:after="0"/>
              <w:ind w:left="0"/>
              <w:rPr>
                <w:rFonts w:ascii="Arial" w:hAnsi="Arial"/>
                <w:sz w:val="20"/>
              </w:rPr>
            </w:pPr>
          </w:p>
        </w:tc>
      </w:tr>
      <w:tr w:rsidR="00825306" w:rsidRPr="007D0AAC" w14:paraId="2B690F75" w14:textId="77777777" w:rsidTr="00511480">
        <w:trPr>
          <w:cantSplit/>
          <w:trHeight w:val="476"/>
        </w:trPr>
        <w:tc>
          <w:tcPr>
            <w:tcW w:w="650" w:type="dxa"/>
            <w:vAlign w:val="center"/>
          </w:tcPr>
          <w:p w14:paraId="30CCFDDE" w14:textId="77777777" w:rsidR="00825306" w:rsidRDefault="00825306"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4333F235" w14:textId="77777777" w:rsidR="00825306" w:rsidRPr="00702160" w:rsidRDefault="00825306"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3ADFBCD0" w14:textId="77777777" w:rsidR="00825306" w:rsidRPr="00702160" w:rsidRDefault="00825306"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345B3E12" w14:textId="77777777" w:rsidR="00825306" w:rsidRPr="00702160" w:rsidRDefault="00825306" w:rsidP="00511480">
            <w:pPr>
              <w:pStyle w:val="H1bodytext"/>
              <w:spacing w:after="0"/>
              <w:ind w:left="0"/>
              <w:rPr>
                <w:rFonts w:ascii="Arial" w:hAnsi="Arial"/>
                <w:sz w:val="20"/>
              </w:rPr>
            </w:pPr>
          </w:p>
        </w:tc>
      </w:tr>
      <w:tr w:rsidR="00825306" w:rsidRPr="007D0AAC" w14:paraId="2B07D763" w14:textId="77777777" w:rsidTr="00511480">
        <w:trPr>
          <w:cantSplit/>
          <w:trHeight w:val="476"/>
        </w:trPr>
        <w:tc>
          <w:tcPr>
            <w:tcW w:w="650" w:type="dxa"/>
            <w:vAlign w:val="center"/>
          </w:tcPr>
          <w:p w14:paraId="7882C9F3" w14:textId="77777777" w:rsidR="00825306" w:rsidRDefault="00825306" w:rsidP="00511480">
            <w:pPr>
              <w:pStyle w:val="H1bodytext"/>
              <w:spacing w:after="0"/>
              <w:ind w:left="0"/>
              <w:jc w:val="center"/>
              <w:rPr>
                <w:rFonts w:ascii="Arial" w:hAnsi="Arial"/>
                <w:sz w:val="20"/>
              </w:rPr>
            </w:pPr>
            <w:r>
              <w:rPr>
                <w:rFonts w:ascii="Arial" w:hAnsi="Arial"/>
                <w:sz w:val="20"/>
              </w:rPr>
              <w:t>3</w:t>
            </w:r>
          </w:p>
        </w:tc>
        <w:tc>
          <w:tcPr>
            <w:tcW w:w="4911" w:type="dxa"/>
            <w:vAlign w:val="center"/>
          </w:tcPr>
          <w:p w14:paraId="4C8A764C" w14:textId="77777777" w:rsidR="00825306" w:rsidRPr="004D6978" w:rsidRDefault="00825306"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proofErr w:type="spellStart"/>
            <w:r>
              <w:rPr>
                <w:rStyle w:val="DirectoryChar"/>
              </w:rPr>
              <w:t>rtd_ic</w:t>
            </w:r>
            <w:proofErr w:type="spellEnd"/>
            <w:r w:rsidRPr="00057FD6">
              <w:rPr>
                <w:rStyle w:val="DirectoryChar"/>
              </w:rPr>
              <w:t>/</w:t>
            </w:r>
            <w:r>
              <w:rPr>
                <w:rFonts w:ascii="Arial" w:hAnsi="Arial"/>
                <w:sz w:val="20"/>
              </w:rPr>
              <w:t xml:space="preserve"> directory.</w:t>
            </w:r>
          </w:p>
        </w:tc>
        <w:tc>
          <w:tcPr>
            <w:tcW w:w="2583" w:type="dxa"/>
            <w:vAlign w:val="center"/>
          </w:tcPr>
          <w:p w14:paraId="76E927BC"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9A6473D" w14:textId="77777777" w:rsidR="00825306" w:rsidRPr="00702160" w:rsidRDefault="00825306" w:rsidP="00511480">
            <w:pPr>
              <w:pStyle w:val="H1bodytext"/>
              <w:spacing w:after="0"/>
              <w:ind w:left="0"/>
              <w:rPr>
                <w:rFonts w:ascii="Arial" w:hAnsi="Arial"/>
                <w:sz w:val="20"/>
              </w:rPr>
            </w:pPr>
          </w:p>
        </w:tc>
      </w:tr>
      <w:tr w:rsidR="00825306" w:rsidRPr="007D0AAC" w14:paraId="738D2903" w14:textId="77777777" w:rsidTr="00511480">
        <w:trPr>
          <w:cantSplit/>
          <w:trHeight w:val="6380"/>
        </w:trPr>
        <w:tc>
          <w:tcPr>
            <w:tcW w:w="650" w:type="dxa"/>
            <w:vAlign w:val="center"/>
          </w:tcPr>
          <w:p w14:paraId="66DEBDD7"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0A25C8E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66984F87" w14:textId="77777777"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C2FEE8B" w14:textId="56D7D8A3"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w:t>
            </w:r>
            <w:r w:rsidR="00F74291">
              <w:rPr>
                <w:rFonts w:ascii="Arial" w:hAnsi="Arial"/>
                <w:b/>
                <w:bCs/>
                <w:i/>
                <w:iCs/>
                <w:sz w:val="20"/>
              </w:rPr>
              <w:t>_</w:t>
            </w:r>
            <w:r>
              <w:rPr>
                <w:rFonts w:ascii="Arial" w:hAnsi="Arial"/>
                <w:b/>
                <w:bCs/>
                <w:i/>
                <w:iCs/>
                <w:sz w:val="20"/>
              </w:rPr>
              <w: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55DF380A" w14:textId="77777777" w:rsidR="00825306" w:rsidRDefault="00825306" w:rsidP="00511480">
            <w:pPr>
              <w:pStyle w:val="H1bodytext"/>
              <w:spacing w:after="0"/>
              <w:ind w:left="0"/>
              <w:rPr>
                <w:rFonts w:ascii="Arial" w:hAnsi="Arial"/>
                <w:sz w:val="20"/>
              </w:rPr>
            </w:pPr>
          </w:p>
          <w:p w14:paraId="6F75C70C" w14:textId="77777777" w:rsidR="00825306" w:rsidRDefault="00825306"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4621B6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Grid</w:t>
            </w:r>
          </w:p>
          <w:p w14:paraId="12C15A8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Inactive Nodes</w:t>
            </w:r>
          </w:p>
          <w:p w14:paraId="1EBB351B"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Rock/Soil Zonation</w:t>
            </w:r>
          </w:p>
          <w:p w14:paraId="0EF0FF8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Mechanical Properties</w:t>
            </w:r>
          </w:p>
          <w:p w14:paraId="4E88037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Hydraulic Properties</w:t>
            </w:r>
          </w:p>
          <w:p w14:paraId="52FA8848"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Saturation Function</w:t>
            </w:r>
          </w:p>
          <w:p w14:paraId="704B22F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X-Aqueous Relative Permeability</w:t>
            </w:r>
          </w:p>
          <w:p w14:paraId="0D8A7F9C"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Y-Aqueous Relative Permeability</w:t>
            </w:r>
          </w:p>
          <w:p w14:paraId="154E379A"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Z-Aqueous Relative Permeability</w:t>
            </w:r>
          </w:p>
          <w:p w14:paraId="74B7BDB3"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Solute/Fluid Interaction</w:t>
            </w:r>
          </w:p>
          <w:p w14:paraId="47F5630E"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Solute/Porous Media Interaction</w:t>
            </w:r>
          </w:p>
          <w:p w14:paraId="2BE5E0A3" w14:textId="7CDC89FD" w:rsidR="00825306" w:rsidRDefault="00825306" w:rsidP="00511480">
            <w:pPr>
              <w:pStyle w:val="H1bodytext"/>
              <w:numPr>
                <w:ilvl w:val="0"/>
                <w:numId w:val="14"/>
              </w:numPr>
              <w:spacing w:after="0"/>
              <w:rPr>
                <w:rFonts w:ascii="Arial" w:hAnsi="Arial"/>
                <w:bCs/>
                <w:sz w:val="20"/>
              </w:rPr>
            </w:pPr>
            <w:r>
              <w:rPr>
                <w:rFonts w:ascii="Arial" w:hAnsi="Arial"/>
                <w:bCs/>
                <w:sz w:val="20"/>
              </w:rPr>
              <w:t>Boundary Conditions</w:t>
            </w:r>
          </w:p>
          <w:p w14:paraId="33A6A8AB" w14:textId="4D917E79" w:rsidR="00FE06E0" w:rsidRDefault="00FE06E0" w:rsidP="00511480">
            <w:pPr>
              <w:pStyle w:val="H1bodytext"/>
              <w:numPr>
                <w:ilvl w:val="0"/>
                <w:numId w:val="14"/>
              </w:numPr>
              <w:spacing w:after="0"/>
              <w:rPr>
                <w:rFonts w:ascii="Arial" w:hAnsi="Arial"/>
                <w:bCs/>
                <w:sz w:val="20"/>
              </w:rPr>
            </w:pPr>
            <w:r>
              <w:rPr>
                <w:rFonts w:ascii="Arial" w:hAnsi="Arial"/>
                <w:bCs/>
                <w:sz w:val="20"/>
              </w:rPr>
              <w:t>Initial Conditions</w:t>
            </w:r>
          </w:p>
          <w:p w14:paraId="2CE78ACF" w14:textId="77777777" w:rsidR="00825306" w:rsidRDefault="00825306" w:rsidP="00511480">
            <w:pPr>
              <w:pStyle w:val="H1bodytext"/>
              <w:numPr>
                <w:ilvl w:val="0"/>
                <w:numId w:val="14"/>
              </w:numPr>
              <w:spacing w:after="0"/>
              <w:rPr>
                <w:rFonts w:ascii="Arial" w:hAnsi="Arial"/>
                <w:bCs/>
                <w:sz w:val="20"/>
              </w:rPr>
            </w:pPr>
            <w:r>
              <w:rPr>
                <w:rFonts w:ascii="Arial" w:hAnsi="Arial"/>
                <w:bCs/>
                <w:sz w:val="20"/>
              </w:rPr>
              <w:t>Surface Flux</w:t>
            </w:r>
          </w:p>
          <w:p w14:paraId="49C4E683" w14:textId="77777777" w:rsidR="00825306" w:rsidRPr="00C4337C" w:rsidRDefault="00825306"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21CC1C17" w14:textId="77777777" w:rsidR="00825306" w:rsidRDefault="00825306"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E5E526F" w14:textId="77777777" w:rsidR="00825306" w:rsidRPr="00702160" w:rsidRDefault="00825306" w:rsidP="00511480">
            <w:pPr>
              <w:pStyle w:val="H1bodytext"/>
              <w:spacing w:after="0"/>
              <w:ind w:left="0"/>
              <w:rPr>
                <w:rFonts w:ascii="Arial" w:hAnsi="Arial"/>
                <w:sz w:val="20"/>
              </w:rPr>
            </w:pPr>
          </w:p>
        </w:tc>
      </w:tr>
      <w:tr w:rsidR="00825306" w:rsidRPr="007D0AAC" w14:paraId="406B6B6A" w14:textId="77777777" w:rsidTr="00511480">
        <w:trPr>
          <w:cantSplit/>
          <w:trHeight w:val="476"/>
        </w:trPr>
        <w:tc>
          <w:tcPr>
            <w:tcW w:w="650" w:type="dxa"/>
            <w:vAlign w:val="center"/>
          </w:tcPr>
          <w:p w14:paraId="096B5D3E" w14:textId="77777777" w:rsidR="00825306" w:rsidRDefault="00825306"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76E4BE74" w14:textId="319EC1E7" w:rsidR="00825306" w:rsidRPr="00702160" w:rsidRDefault="00825306"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825306" w:rsidRPr="007D0AAC" w14:paraId="1A2C994B" w14:textId="77777777" w:rsidTr="00511480">
        <w:trPr>
          <w:cantSplit/>
          <w:trHeight w:val="476"/>
        </w:trPr>
        <w:tc>
          <w:tcPr>
            <w:tcW w:w="650" w:type="dxa"/>
            <w:vAlign w:val="center"/>
          </w:tcPr>
          <w:p w14:paraId="7404A456" w14:textId="77777777" w:rsidR="00825306" w:rsidRDefault="00825306"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7121677B" w14:textId="2AB8733B" w:rsidR="00825306" w:rsidRPr="00E33806" w:rsidRDefault="00825306"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w:t>
            </w:r>
            <w:r w:rsidR="00292D35">
              <w:rPr>
                <w:rFonts w:ascii="Arial" w:hAnsi="Arial"/>
                <w:i/>
                <w:iCs/>
                <w:sz w:val="20"/>
              </w:rPr>
              <w:t>18</w:t>
            </w:r>
            <w:r w:rsidRPr="00A74490">
              <w:rPr>
                <w:rFonts w:ascii="Arial" w:hAnsi="Arial"/>
                <w:i/>
                <w:iCs/>
                <w:sz w:val="20"/>
              </w:rPr>
              <w:t xml:space="preserve">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298BDDC9" w14:textId="18B95862" w:rsidR="00825306" w:rsidRDefault="00825306" w:rsidP="00511480">
            <w:pPr>
              <w:pStyle w:val="H1bodytext"/>
              <w:spacing w:after="0"/>
              <w:ind w:left="0"/>
              <w:rPr>
                <w:rFonts w:ascii="Arial" w:hAnsi="Arial"/>
                <w:sz w:val="20"/>
              </w:rPr>
            </w:pPr>
            <w:r>
              <w:rPr>
                <w:rFonts w:ascii="Arial" w:hAnsi="Arial"/>
                <w:sz w:val="20"/>
              </w:rPr>
              <w:t>The second line of the Simulation Title Card states the simulation years are 20</w:t>
            </w:r>
            <w:r w:rsidR="00292D35">
              <w:rPr>
                <w:rFonts w:ascii="Arial" w:hAnsi="Arial"/>
                <w:sz w:val="20"/>
              </w:rPr>
              <w:t>18</w:t>
            </w:r>
            <w:r>
              <w:rPr>
                <w:rFonts w:ascii="Arial" w:hAnsi="Arial"/>
                <w:sz w:val="20"/>
              </w:rPr>
              <w:t xml:space="preserve"> to 3070.</w:t>
            </w:r>
          </w:p>
        </w:tc>
        <w:tc>
          <w:tcPr>
            <w:tcW w:w="1306" w:type="dxa"/>
            <w:vAlign w:val="center"/>
          </w:tcPr>
          <w:p w14:paraId="75C8247C" w14:textId="77777777" w:rsidR="00825306" w:rsidRPr="00702160" w:rsidRDefault="00825306" w:rsidP="00511480">
            <w:pPr>
              <w:pStyle w:val="H1bodytext"/>
              <w:spacing w:after="0"/>
              <w:ind w:left="0"/>
              <w:rPr>
                <w:rFonts w:ascii="Arial" w:hAnsi="Arial"/>
                <w:sz w:val="20"/>
              </w:rPr>
            </w:pPr>
          </w:p>
        </w:tc>
      </w:tr>
      <w:tr w:rsidR="00825306" w:rsidRPr="007D0AAC" w14:paraId="7B091C52" w14:textId="77777777" w:rsidTr="00511480">
        <w:trPr>
          <w:cantSplit/>
          <w:trHeight w:val="476"/>
        </w:trPr>
        <w:tc>
          <w:tcPr>
            <w:tcW w:w="650" w:type="dxa"/>
            <w:vAlign w:val="center"/>
          </w:tcPr>
          <w:p w14:paraId="3C01899E" w14:textId="77777777" w:rsidR="00825306" w:rsidRDefault="00825306"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22095528" w14:textId="77777777" w:rsidR="00825306" w:rsidRPr="002610A7" w:rsidRDefault="00825306"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5B14A271" w14:textId="2285EA89" w:rsidR="00825306" w:rsidRPr="002610A7" w:rsidRDefault="00825306" w:rsidP="00511480">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/xprt-</w:t>
            </w:r>
            <w:r w:rsidR="00292D35">
              <w:rPr>
                <w:rFonts w:ascii="Arial" w:hAnsi="Arial"/>
                <w:i/>
                <w:iCs/>
                <w:sz w:val="20"/>
              </w:rPr>
              <w:t>2018</w:t>
            </w:r>
            <w:r w:rsidRPr="002610A7">
              <w:rPr>
                <w:rFonts w:ascii="Arial" w:hAnsi="Arial"/>
                <w:i/>
                <w:iCs/>
                <w:sz w:val="20"/>
              </w:rPr>
              <w:t>/restart,</w:t>
            </w:r>
          </w:p>
          <w:p w14:paraId="41A8AAC2" w14:textId="77777777" w:rsidR="00825306" w:rsidRPr="002610A7" w:rsidRDefault="00825306" w:rsidP="00511480">
            <w:pPr>
              <w:pStyle w:val="H1bodytext"/>
              <w:spacing w:after="0"/>
              <w:ind w:left="0"/>
              <w:rPr>
                <w:rFonts w:ascii="Arial" w:hAnsi="Arial"/>
                <w:sz w:val="20"/>
              </w:rPr>
            </w:pPr>
          </w:p>
          <w:p w14:paraId="7EABA8EB" w14:textId="24DEE207" w:rsidR="00825306" w:rsidRPr="006A0C6F" w:rsidRDefault="00825306"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w:t>
            </w:r>
            <w:r w:rsidR="00292D35">
              <w:rPr>
                <w:rFonts w:ascii="Arial" w:hAnsi="Arial"/>
                <w:sz w:val="20"/>
              </w:rPr>
              <w:t>2</w:t>
            </w:r>
            <w:r>
              <w:rPr>
                <w:rFonts w:ascii="Arial" w:hAnsi="Arial"/>
                <w:sz w:val="20"/>
              </w:rPr>
              <w:t xml:space="preserve"> </w:t>
            </w:r>
            <w:r w:rsidR="00292D35">
              <w:rPr>
                <w:rFonts w:ascii="Arial" w:hAnsi="Arial"/>
                <w:sz w:val="20"/>
              </w:rPr>
              <w:t xml:space="preserve">had </w:t>
            </w:r>
            <w:r w:rsidR="00292D35" w:rsidRPr="00292D35">
              <w:rPr>
                <w:rFonts w:ascii="Arial" w:hAnsi="Arial"/>
                <w:b/>
                <w:bCs/>
                <w:sz w:val="20"/>
                <w:u w:val="single"/>
              </w:rPr>
              <w:t>NO</w:t>
            </w:r>
            <w:r w:rsidR="00292D35">
              <w:rPr>
                <w:rFonts w:ascii="Arial" w:hAnsi="Arial"/>
                <w:sz w:val="20"/>
              </w:rPr>
              <w:t xml:space="preserve"> </w:t>
            </w:r>
            <w:r>
              <w:rPr>
                <w:rFonts w:ascii="Arial" w:hAnsi="Arial"/>
                <w:sz w:val="20"/>
              </w:rPr>
              <w:t>RTD.</w:t>
            </w:r>
          </w:p>
        </w:tc>
        <w:tc>
          <w:tcPr>
            <w:tcW w:w="2583" w:type="dxa"/>
            <w:vAlign w:val="center"/>
          </w:tcPr>
          <w:p w14:paraId="1A7C3469" w14:textId="328188D8" w:rsidR="00825306" w:rsidRDefault="00825306"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29F36F7F" w14:textId="77777777" w:rsidR="00825306" w:rsidRPr="00702160" w:rsidRDefault="00825306" w:rsidP="00511480">
            <w:pPr>
              <w:pStyle w:val="H1bodytext"/>
              <w:spacing w:after="0"/>
              <w:ind w:left="0"/>
              <w:rPr>
                <w:rFonts w:ascii="Arial" w:hAnsi="Arial"/>
                <w:sz w:val="20"/>
              </w:rPr>
            </w:pPr>
          </w:p>
        </w:tc>
      </w:tr>
      <w:tr w:rsidR="00825306" w:rsidRPr="007D0AAC" w14:paraId="4ED0A690" w14:textId="77777777" w:rsidTr="00511480">
        <w:trPr>
          <w:cantSplit/>
          <w:trHeight w:val="476"/>
        </w:trPr>
        <w:tc>
          <w:tcPr>
            <w:tcW w:w="650" w:type="dxa"/>
            <w:vAlign w:val="center"/>
          </w:tcPr>
          <w:p w14:paraId="419C3936" w14:textId="77777777" w:rsidR="00825306" w:rsidRDefault="00825306" w:rsidP="00511480">
            <w:pPr>
              <w:pStyle w:val="H1bodytext"/>
              <w:spacing w:after="0"/>
              <w:ind w:left="0"/>
              <w:jc w:val="center"/>
              <w:rPr>
                <w:rFonts w:ascii="Arial" w:hAnsi="Arial"/>
                <w:sz w:val="20"/>
              </w:rPr>
            </w:pPr>
            <w:r>
              <w:rPr>
                <w:rFonts w:ascii="Arial" w:hAnsi="Arial"/>
                <w:sz w:val="20"/>
              </w:rPr>
              <w:lastRenderedPageBreak/>
              <w:t>6</w:t>
            </w:r>
          </w:p>
        </w:tc>
        <w:tc>
          <w:tcPr>
            <w:tcW w:w="4911" w:type="dxa"/>
            <w:vAlign w:val="center"/>
          </w:tcPr>
          <w:p w14:paraId="214BB332" w14:textId="77777777" w:rsidR="00825306" w:rsidRDefault="00825306"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70265230" w14:textId="00089DCF" w:rsidR="00825306" w:rsidRDefault="00825306"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092BF127" w14:textId="2E6B9CB6" w:rsidR="00825306" w:rsidRPr="000E38A0" w:rsidRDefault="00825306"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75CF266D" w14:textId="77777777" w:rsidR="00825306" w:rsidRDefault="00825306" w:rsidP="00511480">
            <w:pPr>
              <w:pStyle w:val="H1bodytext"/>
              <w:spacing w:after="0"/>
              <w:ind w:left="0"/>
              <w:rPr>
                <w:rFonts w:ascii="Arial" w:hAnsi="Arial"/>
                <w:sz w:val="20"/>
              </w:rPr>
            </w:pPr>
          </w:p>
          <w:p w14:paraId="27022BD2" w14:textId="77777777" w:rsidR="00825306" w:rsidRPr="00380FFD" w:rsidRDefault="00825306" w:rsidP="00511480">
            <w:pPr>
              <w:pStyle w:val="H1bodytext"/>
              <w:spacing w:after="0"/>
              <w:ind w:left="0"/>
              <w:rPr>
                <w:rFonts w:ascii="Arial" w:hAnsi="Arial"/>
                <w:sz w:val="20"/>
              </w:rPr>
            </w:pPr>
            <w:r w:rsidRPr="00380FFD">
              <w:rPr>
                <w:rFonts w:ascii="Arial" w:hAnsi="Arial"/>
                <w:sz w:val="20"/>
              </w:rPr>
              <w:t>Navigate to the Output Control Card. Verify:</w:t>
            </w:r>
          </w:p>
          <w:p w14:paraId="1957D376"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595803DF" w14:textId="0DB7F5E6"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00332474">
              <w:rPr>
                <w:rFonts w:ascii="Arial" w:hAnsi="Arial"/>
                <w:b/>
                <w:bCs/>
                <w:i/>
                <w:iCs/>
                <w:sz w:val="20"/>
              </w:rPr>
              <w:t>input_XPRT-3070</w:t>
            </w:r>
            <w:r w:rsidRPr="00380FFD">
              <w:rPr>
                <w:rFonts w:ascii="Arial" w:hAnsi="Arial"/>
                <w:sz w:val="20"/>
              </w:rPr>
              <w:t xml:space="preserve"> file</w:t>
            </w:r>
          </w:p>
          <w:p w14:paraId="20997015" w14:textId="7167CE93" w:rsidR="00825306" w:rsidRPr="00380FFD" w:rsidRDefault="00825306"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sidR="00FE06E0">
              <w:rPr>
                <w:rFonts w:ascii="Arial" w:hAnsi="Arial"/>
                <w:i/>
                <w:iCs/>
                <w:sz w:val="20"/>
              </w:rPr>
              <w:t>18</w:t>
            </w:r>
            <w:r w:rsidRPr="00380FFD">
              <w:rPr>
                <w:rFonts w:ascii="Arial" w:hAnsi="Arial"/>
                <w:i/>
                <w:iCs/>
                <w:sz w:val="20"/>
              </w:rPr>
              <w:t>.00000001, year,</w:t>
            </w:r>
          </w:p>
          <w:p w14:paraId="396DA8F3" w14:textId="77777777" w:rsidR="00825306" w:rsidRPr="00380FFD" w:rsidRDefault="00825306"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3EF74B84" w14:textId="77777777" w:rsidR="00825306" w:rsidRPr="000A157F" w:rsidRDefault="00825306"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3018ED9B" w14:textId="77777777" w:rsidR="00825306" w:rsidRDefault="00825306"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4760274E" w14:textId="77777777" w:rsidR="00825306" w:rsidRPr="00702160" w:rsidRDefault="00825306" w:rsidP="00511480">
            <w:pPr>
              <w:pStyle w:val="H1bodytext"/>
              <w:spacing w:after="0"/>
              <w:ind w:left="0"/>
              <w:rPr>
                <w:rFonts w:ascii="Arial" w:hAnsi="Arial"/>
                <w:sz w:val="20"/>
              </w:rPr>
            </w:pPr>
          </w:p>
        </w:tc>
      </w:tr>
      <w:tr w:rsidR="00825306" w:rsidRPr="007D0AAC" w14:paraId="0551C4EA" w14:textId="77777777" w:rsidTr="00511480">
        <w:trPr>
          <w:cantSplit/>
          <w:trHeight w:val="476"/>
        </w:trPr>
        <w:tc>
          <w:tcPr>
            <w:tcW w:w="650" w:type="dxa"/>
            <w:vAlign w:val="center"/>
          </w:tcPr>
          <w:p w14:paraId="3592CA3D" w14:textId="77777777" w:rsidR="00825306" w:rsidRDefault="00825306"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5B655D86" w14:textId="77777777" w:rsidR="00825306" w:rsidRDefault="00825306" w:rsidP="00511480">
            <w:pPr>
              <w:pStyle w:val="H1bodytext"/>
              <w:spacing w:after="0"/>
              <w:ind w:left="0"/>
              <w:rPr>
                <w:rFonts w:ascii="Arial" w:hAnsi="Arial"/>
                <w:sz w:val="20"/>
              </w:rPr>
            </w:pPr>
            <w:r>
              <w:rPr>
                <w:rFonts w:ascii="Arial" w:hAnsi="Arial"/>
                <w:sz w:val="20"/>
              </w:rPr>
              <w:t>If all the Test Steps above pass, proceed to the next steps.</w:t>
            </w:r>
          </w:p>
          <w:p w14:paraId="5AC1D5F0" w14:textId="77777777" w:rsidR="00825306" w:rsidRDefault="00825306" w:rsidP="00511480">
            <w:pPr>
              <w:pStyle w:val="H1bodytext"/>
              <w:spacing w:after="0"/>
              <w:ind w:left="0"/>
              <w:rPr>
                <w:rFonts w:ascii="Arial" w:hAnsi="Arial"/>
                <w:sz w:val="20"/>
              </w:rPr>
            </w:pPr>
          </w:p>
          <w:p w14:paraId="5939467B" w14:textId="366CE326" w:rsidR="00825306" w:rsidRPr="00702160" w:rsidRDefault="00825306"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825306" w:rsidRPr="007D0AAC" w14:paraId="004BB8F0" w14:textId="77777777" w:rsidTr="00511480">
        <w:trPr>
          <w:cantSplit/>
          <w:trHeight w:val="476"/>
        </w:trPr>
        <w:tc>
          <w:tcPr>
            <w:tcW w:w="650" w:type="dxa"/>
            <w:vAlign w:val="center"/>
          </w:tcPr>
          <w:p w14:paraId="2CFBEB86" w14:textId="77777777" w:rsidR="00825306" w:rsidRDefault="00825306"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7873517" w14:textId="51AE4B3D" w:rsidR="00825306" w:rsidRPr="00E608D0" w:rsidRDefault="00825306"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790CA325" w14:textId="77777777" w:rsidR="00825306" w:rsidRPr="00C55439" w:rsidRDefault="00825306" w:rsidP="0051148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74DBC2F1" w14:textId="77777777" w:rsidR="00825306" w:rsidRDefault="00825306"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2DD2852C" w14:textId="77777777" w:rsidR="00825306" w:rsidRPr="00702160" w:rsidRDefault="00825306" w:rsidP="00511480">
            <w:pPr>
              <w:pStyle w:val="H1bodytext"/>
              <w:spacing w:after="0"/>
              <w:ind w:left="0"/>
              <w:rPr>
                <w:rFonts w:ascii="Arial" w:hAnsi="Arial"/>
                <w:sz w:val="20"/>
              </w:rPr>
            </w:pPr>
          </w:p>
        </w:tc>
      </w:tr>
      <w:tr w:rsidR="00825306" w:rsidRPr="007D0AAC" w14:paraId="22F8E1AC" w14:textId="77777777" w:rsidTr="00511480">
        <w:trPr>
          <w:cantSplit/>
          <w:trHeight w:val="476"/>
        </w:trPr>
        <w:tc>
          <w:tcPr>
            <w:tcW w:w="650" w:type="dxa"/>
            <w:vAlign w:val="center"/>
          </w:tcPr>
          <w:p w14:paraId="74027B64" w14:textId="77777777" w:rsidR="00825306" w:rsidRDefault="00825306" w:rsidP="00511480">
            <w:pPr>
              <w:pStyle w:val="H1bodytext"/>
              <w:spacing w:after="0"/>
              <w:ind w:left="0"/>
              <w:jc w:val="center"/>
              <w:rPr>
                <w:rFonts w:ascii="Arial" w:hAnsi="Arial"/>
                <w:sz w:val="20"/>
              </w:rPr>
            </w:pPr>
            <w:r>
              <w:rPr>
                <w:rFonts w:ascii="Arial" w:hAnsi="Arial"/>
                <w:sz w:val="20"/>
              </w:rPr>
              <w:t>7.2</w:t>
            </w:r>
          </w:p>
        </w:tc>
        <w:tc>
          <w:tcPr>
            <w:tcW w:w="4911" w:type="dxa"/>
            <w:vAlign w:val="center"/>
          </w:tcPr>
          <w:p w14:paraId="1E44B1FA" w14:textId="2689494A" w:rsidR="00825306" w:rsidRDefault="00825306"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56254E">
              <w:rPr>
                <w:rStyle w:val="DirectoryChar"/>
              </w:rPr>
              <w:t>2</w:t>
            </w:r>
            <w:r>
              <w:rPr>
                <w:rStyle w:val="DirectoryChar"/>
              </w:rPr>
              <w:t>/xprt-3070/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4C6C956B" w14:textId="77777777" w:rsidR="00825306" w:rsidRPr="00DF4FB3" w:rsidRDefault="00825306"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7CACFC4A" w14:textId="77777777" w:rsidR="00825306" w:rsidRPr="00DF0162" w:rsidRDefault="00825306"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13579B98" w14:textId="77777777" w:rsidR="00825306" w:rsidRPr="00702160" w:rsidRDefault="00825306" w:rsidP="00511480">
            <w:pPr>
              <w:pStyle w:val="H1bodytext"/>
              <w:spacing w:after="0"/>
              <w:ind w:left="0"/>
              <w:rPr>
                <w:rFonts w:ascii="Arial" w:hAnsi="Arial"/>
                <w:sz w:val="20"/>
              </w:rPr>
            </w:pPr>
          </w:p>
        </w:tc>
      </w:tr>
    </w:tbl>
    <w:p w14:paraId="6EA8190F" w14:textId="7F8D3D52" w:rsidR="00B431FB" w:rsidRDefault="00B431FB" w:rsidP="00A06BD6">
      <w:pPr>
        <w:pStyle w:val="H1bodytext"/>
        <w:spacing w:after="120"/>
        <w:jc w:val="center"/>
        <w:rPr>
          <w:rFonts w:ascii="Arial" w:hAnsi="Arial"/>
          <w:highlight w:val="yellow"/>
        </w:rPr>
      </w:pPr>
    </w:p>
    <w:tbl>
      <w:tblPr>
        <w:tblStyle w:val="TableGrid"/>
        <w:tblW w:w="9450" w:type="dxa"/>
        <w:tblInd w:w="720" w:type="dxa"/>
        <w:tblLook w:val="04A0" w:firstRow="1" w:lastRow="0" w:firstColumn="1" w:lastColumn="0" w:noHBand="0" w:noVBand="1"/>
      </w:tblPr>
      <w:tblGrid>
        <w:gridCol w:w="650"/>
        <w:gridCol w:w="4911"/>
        <w:gridCol w:w="2583"/>
        <w:gridCol w:w="1306"/>
      </w:tblGrid>
      <w:tr w:rsidR="00C61825" w:rsidRPr="00DA11B3" w14:paraId="191577BF" w14:textId="77777777" w:rsidTr="00684775">
        <w:trPr>
          <w:cantSplit/>
          <w:trHeight w:val="360"/>
          <w:tblHeader/>
        </w:trPr>
        <w:tc>
          <w:tcPr>
            <w:tcW w:w="9450" w:type="dxa"/>
            <w:gridSpan w:val="4"/>
            <w:tcBorders>
              <w:top w:val="nil"/>
              <w:left w:val="nil"/>
              <w:bottom w:val="single" w:sz="4" w:space="0" w:color="auto"/>
              <w:right w:val="nil"/>
            </w:tcBorders>
            <w:vAlign w:val="bottom"/>
          </w:tcPr>
          <w:p w14:paraId="044D3C8B" w14:textId="7BCDFE7B" w:rsidR="00C61825" w:rsidRDefault="00C61825" w:rsidP="00684775">
            <w:pPr>
              <w:pStyle w:val="Table"/>
            </w:pPr>
            <w:r>
              <w:t>Table 5</w:t>
            </w:r>
          </w:p>
          <w:p w14:paraId="22184B82" w14:textId="0ABA45FE" w:rsidR="00C61825" w:rsidRPr="00DA11B3" w:rsidRDefault="00086EEB" w:rsidP="00684775">
            <w:pPr>
              <w:pStyle w:val="H1bodytext"/>
              <w:spacing w:after="0"/>
              <w:ind w:left="0"/>
              <w:jc w:val="center"/>
              <w:rPr>
                <w:rFonts w:ascii="Arial" w:hAnsi="Arial"/>
                <w:b/>
                <w:szCs w:val="22"/>
              </w:rPr>
            </w:pPr>
            <w:sdt>
              <w:sdtPr>
                <w:rPr>
                  <w:rFonts w:ascii="Arial" w:hAnsi="Arial"/>
                  <w:b/>
                  <w:bCs/>
                  <w:szCs w:val="22"/>
                </w:rPr>
                <w:alias w:val="Keywords"/>
                <w:tag w:val=""/>
                <w:id w:val="1075786545"/>
                <w:placeholder>
                  <w:docPart w:val="3F8CECCEFFF14DF79385A906DF18A097"/>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Cs w:val="22"/>
                  </w:rPr>
                  <w:t>CIE 3070 STOMP Input File Generator</w:t>
                </w:r>
              </w:sdtContent>
            </w:sdt>
            <w:r w:rsidR="00C61825" w:rsidRPr="00DA11B3">
              <w:rPr>
                <w:rFonts w:ascii="Arial" w:hAnsi="Arial" w:cs="Arial"/>
                <w:b/>
                <w:szCs w:val="22"/>
              </w:rPr>
              <w:t xml:space="preserve"> Acceptance </w:t>
            </w:r>
            <w:r w:rsidR="00C61825" w:rsidRPr="00DA11B3">
              <w:rPr>
                <w:rFonts w:ascii="Arial" w:hAnsi="Arial"/>
                <w:b/>
                <w:szCs w:val="22"/>
              </w:rPr>
              <w:t xml:space="preserve">Test Plan Case </w:t>
            </w:r>
            <w:r w:rsidR="006C6A72">
              <w:rPr>
                <w:rFonts w:ascii="Arial" w:hAnsi="Arial"/>
                <w:b/>
                <w:szCs w:val="22"/>
              </w:rPr>
              <w:t>3</w:t>
            </w:r>
          </w:p>
        </w:tc>
      </w:tr>
      <w:tr w:rsidR="00C61825" w:rsidRPr="007D0AAC" w14:paraId="22A70640" w14:textId="77777777" w:rsidTr="00684775">
        <w:trPr>
          <w:cantSplit/>
          <w:trHeight w:val="530"/>
          <w:tblHeader/>
        </w:trPr>
        <w:tc>
          <w:tcPr>
            <w:tcW w:w="5561" w:type="dxa"/>
            <w:gridSpan w:val="2"/>
            <w:tcBorders>
              <w:top w:val="single" w:sz="4" w:space="0" w:color="auto"/>
            </w:tcBorders>
            <w:shd w:val="clear" w:color="auto" w:fill="auto"/>
            <w:vAlign w:val="center"/>
          </w:tcPr>
          <w:p w14:paraId="679F92BB" w14:textId="77777777" w:rsidR="00C61825" w:rsidRPr="007D0AAC" w:rsidRDefault="00086EEB" w:rsidP="00684775">
            <w:pPr>
              <w:pStyle w:val="H1bodytext"/>
              <w:spacing w:after="0"/>
              <w:ind w:left="0"/>
              <w:jc w:val="center"/>
              <w:rPr>
                <w:rFonts w:ascii="Arial" w:hAnsi="Arial"/>
                <w:b/>
                <w:sz w:val="20"/>
              </w:rPr>
            </w:pPr>
            <w:sdt>
              <w:sdtPr>
                <w:rPr>
                  <w:rFonts w:ascii="Arial" w:hAnsi="Arial"/>
                  <w:b/>
                  <w:bCs/>
                  <w:sz w:val="20"/>
                </w:rPr>
                <w:alias w:val="Keywords"/>
                <w:tag w:val=""/>
                <w:id w:val="493306505"/>
                <w:placeholder>
                  <w:docPart w:val="AAF9C9D0595B4C559666537F19E67687"/>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 w:val="20"/>
                  </w:rPr>
                  <w:t>CIE 3070 STOMP Input File Generator</w:t>
                </w:r>
              </w:sdtContent>
            </w:sdt>
            <w:r w:rsidR="00C61825" w:rsidRPr="007D0AAC">
              <w:rPr>
                <w:rFonts w:ascii="Arial" w:hAnsi="Arial" w:cs="Arial"/>
                <w:b/>
                <w:sz w:val="20"/>
              </w:rPr>
              <w:t xml:space="preserve"> </w:t>
            </w:r>
            <w:r w:rsidR="00C61825" w:rsidRPr="007D0AAC">
              <w:rPr>
                <w:rFonts w:ascii="Arial" w:hAnsi="Arial"/>
                <w:b/>
                <w:sz w:val="20"/>
              </w:rPr>
              <w:t>Acceptance Testing</w:t>
            </w:r>
          </w:p>
          <w:p w14:paraId="6FCD008C" w14:textId="271BDDAB"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528410884"/>
                <w:placeholder>
                  <w:docPart w:val="84CEA2AA11D5410C91A2C76D8282423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sidR="00684775">
              <w:rPr>
                <w:rFonts w:ascii="Arial" w:hAnsi="Arial"/>
                <w:b/>
                <w:sz w:val="20"/>
              </w:rPr>
              <w:t>3</w:t>
            </w:r>
          </w:p>
        </w:tc>
        <w:tc>
          <w:tcPr>
            <w:tcW w:w="3889" w:type="dxa"/>
            <w:gridSpan w:val="2"/>
            <w:tcBorders>
              <w:top w:val="single" w:sz="4" w:space="0" w:color="auto"/>
            </w:tcBorders>
            <w:shd w:val="clear" w:color="auto" w:fill="auto"/>
            <w:vAlign w:val="center"/>
          </w:tcPr>
          <w:p w14:paraId="269AFB4A" w14:textId="77777777" w:rsidR="00C61825" w:rsidRPr="007D0AAC" w:rsidRDefault="00C61825" w:rsidP="00684775">
            <w:pPr>
              <w:pStyle w:val="H1bodytext"/>
              <w:spacing w:after="0"/>
              <w:ind w:left="0"/>
              <w:rPr>
                <w:rFonts w:ascii="Arial" w:hAnsi="Arial"/>
                <w:b/>
                <w:sz w:val="20"/>
              </w:rPr>
            </w:pPr>
            <w:r w:rsidRPr="007D0AAC">
              <w:rPr>
                <w:rFonts w:ascii="Arial" w:hAnsi="Arial"/>
                <w:b/>
                <w:sz w:val="20"/>
              </w:rPr>
              <w:t>Date:</w:t>
            </w:r>
          </w:p>
        </w:tc>
      </w:tr>
      <w:tr w:rsidR="00C61825" w:rsidRPr="007D0AAC" w14:paraId="068D7A26" w14:textId="77777777" w:rsidTr="00684775">
        <w:trPr>
          <w:cantSplit/>
          <w:trHeight w:val="530"/>
          <w:tblHeader/>
        </w:trPr>
        <w:tc>
          <w:tcPr>
            <w:tcW w:w="5561" w:type="dxa"/>
            <w:gridSpan w:val="2"/>
            <w:tcBorders>
              <w:top w:val="single" w:sz="4" w:space="0" w:color="auto"/>
            </w:tcBorders>
            <w:shd w:val="clear" w:color="auto" w:fill="auto"/>
            <w:vAlign w:val="center"/>
          </w:tcPr>
          <w:p w14:paraId="7CA779D9" w14:textId="77777777" w:rsidR="00C61825" w:rsidRDefault="00C61825" w:rsidP="00684775">
            <w:pPr>
              <w:pStyle w:val="H1bodytext"/>
              <w:spacing w:after="0"/>
              <w:ind w:left="0"/>
              <w:rPr>
                <w:rFonts w:ascii="Arial" w:hAnsi="Arial"/>
                <w:b/>
                <w:sz w:val="20"/>
              </w:rPr>
            </w:pPr>
            <w:r w:rsidRPr="007D0AAC">
              <w:rPr>
                <w:rFonts w:ascii="Arial" w:hAnsi="Arial"/>
                <w:b/>
                <w:sz w:val="20"/>
              </w:rPr>
              <w:t>Tool Runner File Location for this test:</w:t>
            </w:r>
          </w:p>
          <w:p w14:paraId="3FFA674D" w14:textId="7313AC07" w:rsidR="00C61825" w:rsidRPr="00D860BF" w:rsidRDefault="00C61825" w:rsidP="00684775">
            <w:pPr>
              <w:pStyle w:val="Directory"/>
              <w:ind w:left="0"/>
            </w:pPr>
            <w:bookmarkStart w:id="7" w:name="_Hlk52286885"/>
            <w:r w:rsidRPr="00BC79FF">
              <w:t>\\olive\backups\CAVE\</w:t>
            </w:r>
            <w:r>
              <w:t>v4-4Test</w:t>
            </w:r>
            <w:r w:rsidRPr="00BC79FF">
              <w:t>\</w:t>
            </w:r>
            <w:r>
              <w:t>afarms_xprt_3070_</w:t>
            </w:r>
            <w:r w:rsidR="00684775">
              <w:t>test</w:t>
            </w:r>
            <w:r>
              <w:t>\xprt-3070\</w:t>
            </w:r>
            <w:bookmarkEnd w:id="7"/>
          </w:p>
        </w:tc>
        <w:tc>
          <w:tcPr>
            <w:tcW w:w="3889" w:type="dxa"/>
            <w:gridSpan w:val="2"/>
            <w:tcBorders>
              <w:top w:val="single" w:sz="4" w:space="0" w:color="auto"/>
            </w:tcBorders>
            <w:shd w:val="clear" w:color="auto" w:fill="auto"/>
            <w:vAlign w:val="center"/>
          </w:tcPr>
          <w:p w14:paraId="0459DD5A" w14:textId="77777777" w:rsidR="00C61825" w:rsidRPr="007D0AAC" w:rsidRDefault="00C61825" w:rsidP="00684775">
            <w:pPr>
              <w:pStyle w:val="H1bodytext"/>
              <w:spacing w:after="0"/>
              <w:ind w:left="0"/>
              <w:rPr>
                <w:rFonts w:ascii="Arial" w:hAnsi="Arial"/>
                <w:b/>
                <w:sz w:val="20"/>
              </w:rPr>
            </w:pPr>
            <w:r>
              <w:rPr>
                <w:rFonts w:ascii="Arial" w:hAnsi="Arial"/>
                <w:b/>
                <w:sz w:val="20"/>
              </w:rPr>
              <w:t>Test Performed By:</w:t>
            </w:r>
          </w:p>
        </w:tc>
      </w:tr>
      <w:tr w:rsidR="00C61825" w:rsidRPr="00991C9B" w14:paraId="4AC58D00" w14:textId="77777777" w:rsidTr="00684775">
        <w:trPr>
          <w:cantSplit/>
          <w:trHeight w:val="530"/>
          <w:tblHeader/>
        </w:trPr>
        <w:tc>
          <w:tcPr>
            <w:tcW w:w="9450" w:type="dxa"/>
            <w:gridSpan w:val="4"/>
            <w:tcBorders>
              <w:top w:val="single" w:sz="4" w:space="0" w:color="auto"/>
            </w:tcBorders>
            <w:shd w:val="clear" w:color="auto" w:fill="auto"/>
            <w:vAlign w:val="center"/>
          </w:tcPr>
          <w:p w14:paraId="7C93BCF9" w14:textId="09D9977E" w:rsidR="00C61825" w:rsidRPr="00991C9B" w:rsidRDefault="00C61825" w:rsidP="00684775">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w:t>
            </w:r>
            <w:r>
              <w:rPr>
                <w:rStyle w:val="DirectoryChar"/>
              </w:rPr>
              <w:t>test</w:t>
            </w:r>
            <w:r w:rsidRPr="00BC79FF">
              <w:rPr>
                <w:rStyle w:val="DirectoryChar"/>
              </w:rPr>
              <w:t>\xprt-3070\</w:t>
            </w:r>
          </w:p>
        </w:tc>
      </w:tr>
      <w:tr w:rsidR="00C61825" w:rsidRPr="007D0AAC" w14:paraId="0AFD28C2" w14:textId="77777777" w:rsidTr="00684775">
        <w:trPr>
          <w:cantSplit/>
          <w:trHeight w:val="530"/>
          <w:tblHeader/>
        </w:trPr>
        <w:tc>
          <w:tcPr>
            <w:tcW w:w="650" w:type="dxa"/>
            <w:tcBorders>
              <w:top w:val="single" w:sz="4" w:space="0" w:color="auto"/>
            </w:tcBorders>
            <w:shd w:val="clear" w:color="auto" w:fill="D9D9D9" w:themeFill="background1" w:themeFillShade="D9"/>
            <w:vAlign w:val="center"/>
          </w:tcPr>
          <w:p w14:paraId="17BF0C40"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17459F29"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64F7AC4D"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0C99FFF6"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61825" w:rsidRPr="007D0AAC" w14:paraId="546B5AA6" w14:textId="77777777" w:rsidTr="00684775">
        <w:trPr>
          <w:cantSplit/>
          <w:trHeight w:val="476"/>
        </w:trPr>
        <w:tc>
          <w:tcPr>
            <w:tcW w:w="650" w:type="dxa"/>
            <w:vAlign w:val="center"/>
          </w:tcPr>
          <w:p w14:paraId="2D114A48" w14:textId="77777777" w:rsidR="00C61825" w:rsidRPr="007D0AAC" w:rsidRDefault="00C61825" w:rsidP="00684775">
            <w:pPr>
              <w:pStyle w:val="H1bodytext"/>
              <w:spacing w:after="0"/>
              <w:ind w:left="0"/>
              <w:jc w:val="center"/>
              <w:rPr>
                <w:rFonts w:ascii="Arial" w:hAnsi="Arial"/>
                <w:sz w:val="20"/>
              </w:rPr>
            </w:pPr>
            <w:r>
              <w:rPr>
                <w:rFonts w:ascii="Arial" w:hAnsi="Arial"/>
                <w:sz w:val="20"/>
              </w:rPr>
              <w:t>1</w:t>
            </w:r>
          </w:p>
        </w:tc>
        <w:tc>
          <w:tcPr>
            <w:tcW w:w="4911" w:type="dxa"/>
            <w:vAlign w:val="center"/>
          </w:tcPr>
          <w:p w14:paraId="0B5B81A7"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5089A0CF"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4AEB076E" w14:textId="77777777" w:rsidR="00C61825"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3588E5D2" w14:textId="77777777" w:rsidR="00C61825" w:rsidRPr="005A2BDB"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5FE5817A" w14:textId="77777777" w:rsidR="00C61825" w:rsidRPr="00F07F50"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02A51D82"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1369C531" w14:textId="77777777" w:rsidR="00C61825" w:rsidRDefault="00C61825" w:rsidP="00684775">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5BBEAEC9" w14:textId="77777777" w:rsidR="00C61825" w:rsidRPr="005A2BDB" w:rsidRDefault="00C61825" w:rsidP="00684775">
            <w:pPr>
              <w:pStyle w:val="H1bodytext"/>
              <w:spacing w:after="0"/>
              <w:ind w:left="0"/>
              <w:rPr>
                <w:rFonts w:ascii="Arial" w:hAnsi="Arial" w:cs="Arial"/>
                <w:sz w:val="20"/>
              </w:rPr>
            </w:pPr>
          </w:p>
          <w:p w14:paraId="3D443886"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Other files to complete the Acceptance Test:</w:t>
            </w:r>
          </w:p>
          <w:p w14:paraId="7D394EE8" w14:textId="77777777" w:rsidR="00C61825" w:rsidRPr="007D0AAC" w:rsidRDefault="00C61825" w:rsidP="00684775">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A951F82" w14:textId="77777777" w:rsidR="00C61825" w:rsidRPr="007D0AAC" w:rsidRDefault="00C61825" w:rsidP="00684775">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5E67034" w14:textId="77777777" w:rsidR="00C61825" w:rsidRPr="007D0AAC" w:rsidRDefault="00C61825" w:rsidP="00684775">
            <w:pPr>
              <w:pStyle w:val="H1bodytext"/>
              <w:spacing w:after="0"/>
              <w:ind w:left="0"/>
              <w:rPr>
                <w:rFonts w:ascii="Arial" w:hAnsi="Arial"/>
                <w:sz w:val="20"/>
              </w:rPr>
            </w:pPr>
          </w:p>
        </w:tc>
      </w:tr>
      <w:tr w:rsidR="00C61825" w:rsidRPr="007D0AAC" w14:paraId="7F35083F" w14:textId="77777777" w:rsidTr="00684775">
        <w:trPr>
          <w:cantSplit/>
          <w:trHeight w:val="476"/>
        </w:trPr>
        <w:tc>
          <w:tcPr>
            <w:tcW w:w="650" w:type="dxa"/>
            <w:vAlign w:val="center"/>
          </w:tcPr>
          <w:p w14:paraId="49592D63" w14:textId="307388CD" w:rsidR="00C61825" w:rsidRDefault="00C61825" w:rsidP="00C61825">
            <w:pPr>
              <w:pStyle w:val="H1bodytext"/>
              <w:spacing w:after="0"/>
              <w:ind w:left="0"/>
              <w:jc w:val="center"/>
              <w:rPr>
                <w:rFonts w:ascii="Arial" w:hAnsi="Arial"/>
                <w:sz w:val="20"/>
              </w:rPr>
            </w:pPr>
            <w:r>
              <w:rPr>
                <w:rFonts w:ascii="Arial" w:hAnsi="Arial"/>
                <w:sz w:val="20"/>
              </w:rPr>
              <w:t>2</w:t>
            </w:r>
          </w:p>
        </w:tc>
        <w:tc>
          <w:tcPr>
            <w:tcW w:w="4911" w:type="dxa"/>
            <w:vAlign w:val="center"/>
          </w:tcPr>
          <w:p w14:paraId="7D2F0EF2" w14:textId="4BAFC05D" w:rsidR="00C61825" w:rsidRPr="005A2BDB" w:rsidRDefault="00C61825" w:rsidP="00C61825">
            <w:pPr>
              <w:pStyle w:val="H1bodytext"/>
              <w:spacing w:after="0"/>
              <w:ind w:left="0"/>
              <w:rPr>
                <w:rFonts w:ascii="Arial" w:hAnsi="Arial" w:cs="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15D4DE8" w14:textId="7B85EBEB" w:rsidR="00C61825" w:rsidRDefault="00C61825" w:rsidP="00C61825">
            <w:pPr>
              <w:pStyle w:val="H1bodytext"/>
              <w:spacing w:after="0"/>
              <w:ind w:left="0"/>
              <w:rPr>
                <w:rFonts w:ascii="Arial" w:hAnsi="Arial"/>
                <w:sz w:val="20"/>
              </w:rPr>
            </w:pPr>
            <w:r>
              <w:rPr>
                <w:rFonts w:ascii="Arial" w:hAnsi="Arial"/>
                <w:sz w:val="20"/>
              </w:rPr>
              <w:t>Output file should be named ‘input_XPRT-3070’</w:t>
            </w:r>
          </w:p>
        </w:tc>
        <w:tc>
          <w:tcPr>
            <w:tcW w:w="1306" w:type="dxa"/>
            <w:vAlign w:val="center"/>
          </w:tcPr>
          <w:p w14:paraId="438277A7" w14:textId="77777777" w:rsidR="00C61825" w:rsidRPr="007D0AAC" w:rsidRDefault="00C61825" w:rsidP="00C61825">
            <w:pPr>
              <w:pStyle w:val="H1bodytext"/>
              <w:spacing w:after="0"/>
              <w:ind w:left="0"/>
              <w:rPr>
                <w:rFonts w:ascii="Arial" w:hAnsi="Arial"/>
                <w:sz w:val="20"/>
              </w:rPr>
            </w:pPr>
          </w:p>
        </w:tc>
      </w:tr>
    </w:tbl>
    <w:p w14:paraId="68765E62" w14:textId="77777777" w:rsidR="00C61825" w:rsidRPr="00331AF3" w:rsidRDefault="00C61825" w:rsidP="00A06BD6">
      <w:pPr>
        <w:pStyle w:val="H1bodytext"/>
        <w:spacing w:after="120"/>
        <w:jc w:val="center"/>
        <w:rPr>
          <w:rFonts w:ascii="Arial" w:hAnsi="Arial"/>
          <w:highlight w:val="yellow"/>
        </w:rPr>
      </w:pPr>
    </w:p>
    <w:p w14:paraId="5894D591" w14:textId="2CE21957" w:rsidR="00E62A15" w:rsidRPr="00E9368E" w:rsidRDefault="00E62A15" w:rsidP="006973AE">
      <w:pPr>
        <w:pStyle w:val="Heading1"/>
        <w:rPr>
          <w:b w:val="0"/>
        </w:rPr>
      </w:pPr>
      <w:r>
        <w:t>Acceptance Test Report</w:t>
      </w:r>
    </w:p>
    <w:p w14:paraId="66BF86A1" w14:textId="5BE43DBA"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w:t>
      </w:r>
      <w:r w:rsidR="008A45F3">
        <w:rPr>
          <w:rStyle w:val="normaltextrun"/>
        </w:rPr>
        <w:t xml:space="preserve"> two</w:t>
      </w:r>
      <w:r>
        <w:rPr>
          <w:rStyle w:val="normaltextrun"/>
        </w:rPr>
        <w:t xml:space="preserve"> test case</w:t>
      </w:r>
      <w:r w:rsidR="00813F8E">
        <w:rPr>
          <w:rStyle w:val="normaltextrun"/>
        </w:rPr>
        <w:t>s are</w:t>
      </w:r>
      <w:r>
        <w:rPr>
          <w:rStyle w:val="normaltextrun"/>
        </w:rPr>
        <w:t xml:space="preserve"> described as follows:</w:t>
      </w:r>
      <w:r>
        <w:rPr>
          <w:rStyle w:val="eop"/>
        </w:rPr>
        <w:t> </w:t>
      </w:r>
    </w:p>
    <w:p w14:paraId="2F5B3F27" w14:textId="3D4940C0" w:rsidR="008A45F3"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Appendix A</w:t>
      </w:r>
      <w:r>
        <w:rPr>
          <w:rFonts w:ascii="Arial" w:hAnsi="Arial" w:cs="Arial"/>
        </w:rPr>
        <w:t xml:space="preserve">. </w:t>
      </w:r>
      <w:r w:rsidR="00B5034A">
        <w:rPr>
          <w:rFonts w:ascii="Arial" w:hAnsi="Arial" w:cs="Arial"/>
        </w:rPr>
        <w:t xml:space="preserve">This test </w:t>
      </w:r>
      <w:r w:rsidR="008A45F3">
        <w:rPr>
          <w:rFonts w:ascii="Arial" w:hAnsi="Arial" w:cs="Arial"/>
        </w:rPr>
        <w:t xml:space="preserve">is the A Farms Area Model that checks the input_XPRT-3070 file. This </w:t>
      </w:r>
      <w:r w:rsidR="00F422DC">
        <w:rPr>
          <w:rFonts w:ascii="Arial" w:hAnsi="Arial" w:cs="Arial"/>
        </w:rPr>
        <w:t>input file is built with a buffer, aqueous, radionuclide, and chemical sources, and begins at the RTD year of 2027.</w:t>
      </w:r>
    </w:p>
    <w:p w14:paraId="780C8C9D" w14:textId="58382638" w:rsidR="00B5034A" w:rsidRDefault="00B5034A" w:rsidP="00B5034A">
      <w:pPr>
        <w:pStyle w:val="H1bodytext"/>
        <w:numPr>
          <w:ilvl w:val="0"/>
          <w:numId w:val="1"/>
        </w:numPr>
        <w:spacing w:after="120"/>
        <w:rPr>
          <w:rFonts w:ascii="Arial" w:hAnsi="Arial" w:cs="Arial"/>
        </w:rPr>
      </w:pPr>
      <w:r>
        <w:rPr>
          <w:rFonts w:ascii="Arial" w:hAnsi="Arial" w:cs="Arial"/>
        </w:rPr>
        <w:t xml:space="preserve">Acceptance Test 2 is in Table A-2 of Appendix A. </w:t>
      </w:r>
      <w:r w:rsidR="00F422DC">
        <w:rPr>
          <w:rFonts w:ascii="Arial" w:hAnsi="Arial" w:cs="Arial"/>
        </w:rPr>
        <w:t xml:space="preserve">This test is the A Farms Area Model that checks the input_XPRT-3070 file. This input file is built with </w:t>
      </w:r>
      <w:r w:rsidR="00510D9B">
        <w:rPr>
          <w:rFonts w:ascii="Arial" w:hAnsi="Arial" w:cs="Arial"/>
        </w:rPr>
        <w:t>no</w:t>
      </w:r>
      <w:r w:rsidR="00F422DC">
        <w:rPr>
          <w:rFonts w:ascii="Arial" w:hAnsi="Arial" w:cs="Arial"/>
        </w:rPr>
        <w:t xml:space="preserve"> buffer, aqueous, radionuclide, and chemical sources, and </w:t>
      </w:r>
      <w:r w:rsidR="00593226">
        <w:rPr>
          <w:rFonts w:ascii="Arial" w:hAnsi="Arial" w:cs="Arial"/>
        </w:rPr>
        <w:t>has no RTD (start year of 2018).</w:t>
      </w:r>
    </w:p>
    <w:p w14:paraId="7D1F1013" w14:textId="0B3EED28" w:rsidR="00684775" w:rsidRDefault="00684775" w:rsidP="00B5034A">
      <w:pPr>
        <w:pStyle w:val="H1bodytext"/>
        <w:numPr>
          <w:ilvl w:val="0"/>
          <w:numId w:val="1"/>
        </w:numPr>
        <w:spacing w:after="120"/>
        <w:rPr>
          <w:rFonts w:ascii="Arial" w:hAnsi="Arial" w:cs="Arial"/>
        </w:rPr>
      </w:pPr>
      <w:bookmarkStart w:id="8" w:name="_Hlk52286979"/>
      <w:r>
        <w:rPr>
          <w:rFonts w:ascii="Arial" w:hAnsi="Arial" w:cs="Arial"/>
        </w:rPr>
        <w:t>Acceptance Test 3 is in Table A-3 of Appendix A. This test verifies the output file name is “input_XPRT-3070.”</w:t>
      </w:r>
    </w:p>
    <w:bookmarkEnd w:id="8"/>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lastRenderedPageBreak/>
        <w:t>User Guide</w:t>
      </w:r>
    </w:p>
    <w:p w14:paraId="2DE745B5" w14:textId="5DE31BCC" w:rsidR="00B91701" w:rsidRDefault="002A2F3E" w:rsidP="00F86656">
      <w:pPr>
        <w:pStyle w:val="H1bodytext"/>
        <w:spacing w:after="120"/>
        <w:rPr>
          <w:rFonts w:ascii="Arial" w:hAnsi="Arial"/>
        </w:rPr>
      </w:pPr>
      <w:r>
        <w:rPr>
          <w:rFonts w:ascii="Arial" w:hAnsi="Arial"/>
        </w:rPr>
        <w:t xml:space="preserve">To run this </w:t>
      </w:r>
      <w:r w:rsidR="00F86656">
        <w:rPr>
          <w:rFonts w:ascii="Arial" w:hAnsi="Arial"/>
        </w:rPr>
        <w:t>tool a STOMP input file needs to be provided along with a user-specified start year (and associated RTD initial conditions overwrite file produced by the RTD IC tool, as applicable). Refer to the software design and input description for additional information about the input file to be modified by the tool. Using a Linux terminal execute the following command:</w:t>
      </w:r>
    </w:p>
    <w:p w14:paraId="7C3D3337" w14:textId="16079EEA" w:rsidR="00F86656" w:rsidRDefault="00F86656" w:rsidP="00F86656">
      <w:pPr>
        <w:pStyle w:val="H1bodytext"/>
        <w:spacing w:after="120"/>
        <w:rPr>
          <w:rFonts w:ascii="Arial" w:hAnsi="Arial"/>
        </w:rPr>
      </w:pPr>
      <w:r>
        <w:rPr>
          <w:rFonts w:ascii="Arial" w:hAnsi="Arial"/>
        </w:rPr>
        <w:tab/>
      </w:r>
      <w:proofErr w:type="gramStart"/>
      <w:r>
        <w:rPr>
          <w:rFonts w:ascii="Arial" w:hAnsi="Arial"/>
        </w:rPr>
        <w:t>$ .</w:t>
      </w:r>
      <w:proofErr w:type="gramEnd"/>
      <w:r>
        <w:rPr>
          <w:rFonts w:ascii="Arial" w:hAnsi="Arial"/>
        </w:rPr>
        <w:t>/&lt;path/to/repository&gt;/tools/</w:t>
      </w:r>
      <w:r w:rsidR="00C57B81">
        <w:rPr>
          <w:rFonts w:ascii="Arial" w:hAnsi="Arial"/>
        </w:rPr>
        <w:t>cie</w:t>
      </w:r>
      <w:r>
        <w:rPr>
          <w:rFonts w:ascii="Arial" w:hAnsi="Arial"/>
        </w:rPr>
        <w:t>-modinput/linux/xprt_</w:t>
      </w:r>
      <w:r w:rsidR="00C57B81">
        <w:rPr>
          <w:rFonts w:ascii="Arial" w:hAnsi="Arial"/>
        </w:rPr>
        <w:t>3070</w:t>
      </w:r>
      <w:r>
        <w:rPr>
          <w:rFonts w:ascii="Arial" w:hAnsi="Arial"/>
        </w:rPr>
        <w:t>_input_gen_</w:t>
      </w:r>
      <w:r w:rsidR="00C57B81">
        <w:rPr>
          <w:rFonts w:ascii="Arial" w:hAnsi="Arial"/>
        </w:rPr>
        <w:t>cie_</w:t>
      </w:r>
      <w:r>
        <w:rPr>
          <w:rFonts w:ascii="Arial" w:hAnsi="Arial"/>
        </w:rPr>
        <w:t>linux-intel-64.exe &lt;path/to/STOMP/input/file&gt;/</w:t>
      </w:r>
      <w:proofErr w:type="spellStart"/>
      <w:r>
        <w:rPr>
          <w:rFonts w:ascii="Arial" w:hAnsi="Arial"/>
        </w:rPr>
        <w:t>input_file</w:t>
      </w:r>
      <w:proofErr w:type="spellEnd"/>
      <w:r>
        <w:rPr>
          <w:rFonts w:ascii="Arial" w:hAnsi="Arial"/>
        </w:rPr>
        <w:t xml:space="preserve"> &lt;YYYY&gt; [&lt;path/to/RTD/initial/conditions/overwrite/file&gt;]</w:t>
      </w:r>
    </w:p>
    <w:p w14:paraId="0133FE13" w14:textId="5CB3742A" w:rsidR="00F86656" w:rsidRDefault="00F86656" w:rsidP="00F86656">
      <w:pPr>
        <w:pStyle w:val="H1bodytext"/>
        <w:spacing w:after="120"/>
        <w:rPr>
          <w:rFonts w:ascii="Arial" w:hAnsi="Arial"/>
        </w:rPr>
      </w:pPr>
      <w:r>
        <w:rPr>
          <w:rFonts w:ascii="Arial" w:hAnsi="Arial"/>
        </w:rPr>
        <w:t>The “YYYY” is the start year to be supplied by the user. The 3</w:t>
      </w:r>
      <w:r w:rsidRPr="00F86656">
        <w:rPr>
          <w:rFonts w:ascii="Arial" w:hAnsi="Arial"/>
          <w:vertAlign w:val="superscript"/>
        </w:rPr>
        <w:t>rd</w:t>
      </w:r>
      <w:r>
        <w:rPr>
          <w:rFonts w:ascii="Arial" w:hAnsi="Arial"/>
        </w:rPr>
        <w:t xml:space="preserve"> argument is optional and should be included if “YYYY” is different from 2018 and corresponds with a model where RTD action(s) takes place in the model.</w:t>
      </w:r>
    </w:p>
    <w:p w14:paraId="662C1B2B" w14:textId="75AE86FB" w:rsidR="00B554BF" w:rsidRDefault="008B5A1F" w:rsidP="00B554BF">
      <w:pPr>
        <w:pStyle w:val="Heading1"/>
      </w:pPr>
      <w:r>
        <w:t xml:space="preserve">Tool </w:t>
      </w:r>
      <w:r w:rsidR="00CE63EA">
        <w:t>Version</w:t>
      </w:r>
      <w:r w:rsidR="004556EC">
        <w:t>s</w:t>
      </w:r>
    </w:p>
    <w:p w14:paraId="107EAB92" w14:textId="317F9425"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t>CIE 3070 STOMP Input File Generator</w:t>
          </w:r>
        </w:sdtContent>
      </w:sdt>
      <w:r w:rsidR="003D1C68">
        <w:t xml:space="preserve"> </w:t>
      </w:r>
      <w:r w:rsidR="00D60993">
        <w:t>tool.</w:t>
      </w:r>
    </w:p>
    <w:p w14:paraId="3A03D83A" w14:textId="081CC517" w:rsidR="004556EC" w:rsidRDefault="00FC4746" w:rsidP="003028E9">
      <w:pPr>
        <w:pStyle w:val="ListParagraph"/>
        <w:numPr>
          <w:ilvl w:val="0"/>
          <w:numId w:val="4"/>
        </w:numPr>
      </w:pPr>
      <w:r>
        <w:t xml:space="preserve">1.0 </w:t>
      </w:r>
      <w:r w:rsidR="009F6764">
        <w:t>–</w:t>
      </w:r>
      <w:r>
        <w:t xml:space="preserve"> </w:t>
      </w:r>
      <w:r w:rsidR="009F6764">
        <w:t>Tool was developed.</w:t>
      </w:r>
    </w:p>
    <w:p w14:paraId="52C1C79D" w14:textId="375DEC96" w:rsidR="00684775" w:rsidRPr="004556EC" w:rsidRDefault="00684775" w:rsidP="003028E9">
      <w:pPr>
        <w:pStyle w:val="ListParagraph"/>
        <w:numPr>
          <w:ilvl w:val="0"/>
          <w:numId w:val="4"/>
        </w:numPr>
      </w:pPr>
      <w:r>
        <w:t>1.1</w:t>
      </w:r>
      <w:r w:rsidR="006C6A72">
        <w:t xml:space="preserve"> </w:t>
      </w:r>
      <w:r>
        <w:t xml:space="preserve">– </w:t>
      </w:r>
      <w:bookmarkStart w:id="9" w:name="_Hlk52287025"/>
      <w:r>
        <w:t>Tool was updated so that generated output filename is “input_XPRT-3070.”</w:t>
      </w:r>
      <w:bookmarkEnd w:id="9"/>
    </w:p>
    <w:p w14:paraId="054668B2" w14:textId="6F7C14FB" w:rsidR="0019010B" w:rsidRDefault="0019010B">
      <w:pPr>
        <w:spacing w:after="160" w:line="259" w:lineRule="auto"/>
        <w:ind w:left="0"/>
        <w:rPr>
          <w:rFonts w:eastAsia="Times New Roman"/>
          <w:szCs w:val="20"/>
        </w:rPr>
      </w:pPr>
      <w:r>
        <w:br w:type="page"/>
      </w:r>
    </w:p>
    <w:p w14:paraId="730DFDA3" w14:textId="77777777" w:rsidR="00D57686" w:rsidRDefault="00D57686" w:rsidP="00D57686">
      <w:pPr>
        <w:pStyle w:val="H1bodytext"/>
        <w:spacing w:after="120"/>
        <w:jc w:val="center"/>
        <w:rPr>
          <w:rFonts w:ascii="Arial" w:hAnsi="Arial" w:cs="Arial"/>
          <w:b/>
          <w:bCs/>
        </w:rPr>
      </w:pPr>
    </w:p>
    <w:p w14:paraId="11255FB9" w14:textId="6FA23333" w:rsidR="00093579" w:rsidRDefault="007E22A1" w:rsidP="005034F3">
      <w:pPr>
        <w:pStyle w:val="Heading1"/>
        <w:numPr>
          <w:ilvl w:val="0"/>
          <w:numId w:val="0"/>
        </w:numPr>
        <w:spacing w:before="3000"/>
        <w:jc w:val="center"/>
        <w:rPr>
          <w:rFonts w:cs="Arial"/>
        </w:rPr>
      </w:pPr>
      <w:bookmarkStart w:id="10" w:name="_Ref33082828"/>
      <w:r>
        <w:t xml:space="preserve">Appendix </w:t>
      </w:r>
      <w:r>
        <w:fldChar w:fldCharType="begin"/>
      </w:r>
      <w:r>
        <w:instrText>SEQ Appendix \* ALPHABETIC</w:instrText>
      </w:r>
      <w:r>
        <w:fldChar w:fldCharType="separate"/>
      </w:r>
      <w:r w:rsidR="00E70C1D">
        <w:rPr>
          <w:noProof/>
        </w:rPr>
        <w:t>A</w:t>
      </w:r>
      <w:r>
        <w:fldChar w:fldCharType="end"/>
      </w:r>
      <w:bookmarkEnd w:id="10"/>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5EF371AF"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t>
      </w:r>
    </w:p>
    <w:p w14:paraId="3C5D3BFD" w14:textId="77777777" w:rsidR="003346F3" w:rsidRPr="003346F3" w:rsidRDefault="003346F3" w:rsidP="003346F3">
      <w:pPr>
        <w:rPr>
          <w:sz w:val="18"/>
          <w:szCs w:val="18"/>
        </w:rPr>
      </w:pPr>
    </w:p>
    <w:p w14:paraId="5FD32496" w14:textId="77777777" w:rsidR="003346F3" w:rsidRPr="003346F3" w:rsidRDefault="003346F3" w:rsidP="003346F3">
      <w:pPr>
        <w:rPr>
          <w:sz w:val="18"/>
          <w:szCs w:val="18"/>
        </w:rPr>
      </w:pPr>
      <w:r w:rsidRPr="003346F3">
        <w:rPr>
          <w:sz w:val="18"/>
          <w:szCs w:val="18"/>
        </w:rPr>
        <w:t>###Executing Fingerprint Tool###</w:t>
      </w:r>
    </w:p>
    <w:p w14:paraId="422F79DD"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3262F84A"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9DC0308" w14:textId="77777777" w:rsidR="003346F3" w:rsidRPr="003346F3" w:rsidRDefault="003346F3" w:rsidP="003346F3">
      <w:pPr>
        <w:rPr>
          <w:sz w:val="18"/>
          <w:szCs w:val="18"/>
        </w:rPr>
      </w:pPr>
    </w:p>
    <w:p w14:paraId="286CFCB6"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78278B6F" w14:textId="77777777" w:rsidR="003346F3" w:rsidRPr="003346F3" w:rsidRDefault="003346F3" w:rsidP="003346F3">
      <w:pPr>
        <w:rPr>
          <w:sz w:val="18"/>
          <w:szCs w:val="18"/>
        </w:rPr>
      </w:pPr>
    </w:p>
    <w:p w14:paraId="201D1FCE"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1859ECB1"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/opt/tools/pylib/fingerprint/fingerprint.py</w:t>
      </w:r>
    </w:p>
    <w:p w14:paraId="4CDA0762"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/home/pallena/CAVE/v4-4Test/afarms_xprt_3070_at1/xprt-2018/input_XPRT_2018 --output ./xprt-3070_afarms.log --</w:t>
      </w:r>
      <w:proofErr w:type="spellStart"/>
      <w:r w:rsidRPr="003346F3">
        <w:rPr>
          <w:sz w:val="18"/>
          <w:szCs w:val="18"/>
        </w:rPr>
        <w:t>outputmode</w:t>
      </w:r>
      <w:proofErr w:type="spellEnd"/>
      <w:r w:rsidRPr="003346F3">
        <w:rPr>
          <w:sz w:val="18"/>
          <w:szCs w:val="18"/>
        </w:rPr>
        <w:t xml:space="preserve"> a"</w:t>
      </w:r>
    </w:p>
    <w:p w14:paraId="635A2692" w14:textId="77777777" w:rsidR="003346F3" w:rsidRPr="003346F3" w:rsidRDefault="003346F3" w:rsidP="003346F3">
      <w:pPr>
        <w:rPr>
          <w:sz w:val="18"/>
          <w:szCs w:val="18"/>
        </w:rPr>
      </w:pPr>
      <w:r w:rsidRPr="003346F3">
        <w:rPr>
          <w:sz w:val="18"/>
          <w:szCs w:val="18"/>
        </w:rPr>
        <w:t>INFO--09/14/2020 12:00:47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1486A56E" w14:textId="77777777" w:rsidR="003346F3" w:rsidRPr="003346F3" w:rsidRDefault="003346F3" w:rsidP="003346F3">
      <w:pPr>
        <w:rPr>
          <w:sz w:val="18"/>
          <w:szCs w:val="18"/>
        </w:rPr>
      </w:pPr>
      <w:r w:rsidRPr="003346F3">
        <w:rPr>
          <w:sz w:val="18"/>
          <w:szCs w:val="18"/>
        </w:rPr>
        <w:t>Fingerprint generated at 2020-09-14 12:00:47.330295</w:t>
      </w:r>
    </w:p>
    <w:p w14:paraId="0C852024" w14:textId="77777777" w:rsidR="003346F3" w:rsidRPr="003346F3" w:rsidRDefault="003346F3" w:rsidP="003346F3">
      <w:pPr>
        <w:rPr>
          <w:sz w:val="18"/>
          <w:szCs w:val="18"/>
        </w:rPr>
      </w:pPr>
      <w:r w:rsidRPr="003346F3">
        <w:rPr>
          <w:sz w:val="18"/>
          <w:szCs w:val="18"/>
        </w:rPr>
        <w:t>/home/pallena/CAVE/v4-4Test/afarms_xprt_3070_at1/xprt-2018/input_XPRT_2018</w:t>
      </w:r>
      <w:r w:rsidRPr="003346F3">
        <w:rPr>
          <w:sz w:val="18"/>
          <w:szCs w:val="18"/>
        </w:rPr>
        <w:tab/>
        <w:t>0c2b963fbcb333f81cb137a3a3ab25bc97f96524d342925298f7dc5ba84716cf</w:t>
      </w:r>
    </w:p>
    <w:p w14:paraId="6A2EBAE0" w14:textId="77777777" w:rsidR="003346F3" w:rsidRPr="003346F3" w:rsidRDefault="003346F3" w:rsidP="003346F3">
      <w:pPr>
        <w:rPr>
          <w:sz w:val="18"/>
          <w:szCs w:val="18"/>
        </w:rPr>
      </w:pPr>
    </w:p>
    <w:p w14:paraId="1DC40D40" w14:textId="77777777" w:rsidR="003346F3" w:rsidRPr="003346F3" w:rsidRDefault="003346F3" w:rsidP="003346F3">
      <w:pPr>
        <w:rPr>
          <w:sz w:val="18"/>
          <w:szCs w:val="18"/>
        </w:rPr>
      </w:pPr>
      <w:r w:rsidRPr="003346F3">
        <w:rPr>
          <w:sz w:val="18"/>
          <w:szCs w:val="18"/>
        </w:rPr>
        <w:t>###Finished Process###</w:t>
      </w:r>
    </w:p>
    <w:p w14:paraId="053D1CFB" w14:textId="77777777" w:rsidR="003346F3" w:rsidRPr="003346F3" w:rsidRDefault="003346F3" w:rsidP="003346F3">
      <w:pPr>
        <w:rPr>
          <w:sz w:val="18"/>
          <w:szCs w:val="18"/>
        </w:rPr>
      </w:pPr>
    </w:p>
    <w:p w14:paraId="3D0B3291"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without RTD IC ###</w:t>
      </w:r>
    </w:p>
    <w:p w14:paraId="719FB2E6"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169F13AC"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6FC27989" w14:textId="77777777" w:rsidR="003346F3" w:rsidRPr="003346F3" w:rsidRDefault="003346F3" w:rsidP="003346F3">
      <w:pPr>
        <w:rPr>
          <w:sz w:val="18"/>
          <w:szCs w:val="18"/>
        </w:rPr>
      </w:pPr>
    </w:p>
    <w:p w14:paraId="12BD64A0"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06C9F850" w14:textId="77777777" w:rsidR="003346F3" w:rsidRPr="003346F3" w:rsidRDefault="003346F3" w:rsidP="003346F3">
      <w:pPr>
        <w:rPr>
          <w:sz w:val="18"/>
          <w:szCs w:val="18"/>
        </w:rPr>
      </w:pPr>
    </w:p>
    <w:p w14:paraId="0D47D2A8"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17693659"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/opt/tools/pylib/fingerprint/fingerprint.py</w:t>
      </w:r>
    </w:p>
    <w:p w14:paraId="3A56BA77" w14:textId="77777777" w:rsidR="003346F3" w:rsidRPr="003346F3" w:rsidRDefault="003346F3" w:rsidP="003346F3">
      <w:pPr>
        <w:rPr>
          <w:sz w:val="18"/>
          <w:szCs w:val="18"/>
        </w:rPr>
      </w:pPr>
      <w:r w:rsidRPr="003346F3">
        <w:rPr>
          <w:sz w:val="18"/>
          <w:szCs w:val="18"/>
        </w:rPr>
        <w:t>INFO--09/14/2020 12:00:47 PM--Invoking Command:"python3.6"</w:t>
      </w:r>
      <w:r w:rsidRPr="003346F3">
        <w:rPr>
          <w:sz w:val="18"/>
          <w:szCs w:val="18"/>
        </w:rPr>
        <w:tab/>
        <w:t>with Arguments:"/opt/tools/pylib/fingerprint/fingerprint.py /home/pallena/CAVE/v4-4Test/afarms_xprt_3070_at1/rtd_ic/cie-src-ic.txt --output ./xprt-3070_afarms.log --</w:t>
      </w:r>
      <w:proofErr w:type="spellStart"/>
      <w:r w:rsidRPr="003346F3">
        <w:rPr>
          <w:sz w:val="18"/>
          <w:szCs w:val="18"/>
        </w:rPr>
        <w:t>outputmode</w:t>
      </w:r>
      <w:proofErr w:type="spellEnd"/>
      <w:r w:rsidRPr="003346F3">
        <w:rPr>
          <w:sz w:val="18"/>
          <w:szCs w:val="18"/>
        </w:rPr>
        <w:t xml:space="preserve"> a"</w:t>
      </w:r>
    </w:p>
    <w:p w14:paraId="2C3C41AC" w14:textId="77777777" w:rsidR="003346F3" w:rsidRPr="003346F3" w:rsidRDefault="003346F3" w:rsidP="003346F3">
      <w:pPr>
        <w:rPr>
          <w:sz w:val="18"/>
          <w:szCs w:val="18"/>
        </w:rPr>
      </w:pPr>
      <w:r w:rsidRPr="003346F3">
        <w:rPr>
          <w:sz w:val="18"/>
          <w:szCs w:val="18"/>
        </w:rPr>
        <w:t>INFO--09/14/2020 12:00:47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1EB0202E" w14:textId="77777777" w:rsidR="003346F3" w:rsidRPr="003346F3" w:rsidRDefault="003346F3" w:rsidP="003346F3">
      <w:pPr>
        <w:rPr>
          <w:sz w:val="18"/>
          <w:szCs w:val="18"/>
        </w:rPr>
      </w:pPr>
      <w:r w:rsidRPr="003346F3">
        <w:rPr>
          <w:sz w:val="18"/>
          <w:szCs w:val="18"/>
        </w:rPr>
        <w:t>Fingerprint generated at 2020-09-14 12:00:47.636293</w:t>
      </w:r>
    </w:p>
    <w:p w14:paraId="65CF3D21" w14:textId="77777777" w:rsidR="003346F3" w:rsidRPr="003346F3" w:rsidRDefault="003346F3" w:rsidP="003346F3">
      <w:pPr>
        <w:rPr>
          <w:sz w:val="18"/>
          <w:szCs w:val="18"/>
        </w:rPr>
      </w:pPr>
      <w:r w:rsidRPr="003346F3">
        <w:rPr>
          <w:sz w:val="18"/>
          <w:szCs w:val="18"/>
        </w:rPr>
        <w:t>/home/pallena/CAVE/v4-4Test/afarms_xprt_3070_at1/rtd_ic/cie-src-ic.txt</w:t>
      </w:r>
      <w:r w:rsidRPr="003346F3">
        <w:rPr>
          <w:sz w:val="18"/>
          <w:szCs w:val="18"/>
        </w:rPr>
        <w:tab/>
        <w:t>27ca21bc62411491431d0a7b810af2b2bc1d1f3e2dde3c4302ec18a181ca6fa6</w:t>
      </w:r>
    </w:p>
    <w:p w14:paraId="5A691293" w14:textId="77777777" w:rsidR="003346F3" w:rsidRPr="003346F3" w:rsidRDefault="003346F3" w:rsidP="003346F3">
      <w:pPr>
        <w:rPr>
          <w:sz w:val="18"/>
          <w:szCs w:val="18"/>
        </w:rPr>
      </w:pPr>
    </w:p>
    <w:p w14:paraId="0BFA6759" w14:textId="77777777" w:rsidR="003346F3" w:rsidRPr="003346F3" w:rsidRDefault="003346F3" w:rsidP="003346F3">
      <w:pPr>
        <w:rPr>
          <w:sz w:val="18"/>
          <w:szCs w:val="18"/>
        </w:rPr>
      </w:pPr>
      <w:r w:rsidRPr="003346F3">
        <w:rPr>
          <w:sz w:val="18"/>
          <w:szCs w:val="18"/>
        </w:rPr>
        <w:t>###Finished Process###</w:t>
      </w:r>
    </w:p>
    <w:p w14:paraId="205B81EC" w14:textId="77777777" w:rsidR="003346F3" w:rsidRPr="003346F3" w:rsidRDefault="003346F3" w:rsidP="003346F3">
      <w:pPr>
        <w:rPr>
          <w:sz w:val="18"/>
          <w:szCs w:val="18"/>
        </w:rPr>
      </w:pPr>
    </w:p>
    <w:p w14:paraId="48512E45" w14:textId="77777777" w:rsidR="003346F3" w:rsidRPr="003346F3" w:rsidRDefault="003346F3" w:rsidP="003346F3">
      <w:pPr>
        <w:rPr>
          <w:sz w:val="18"/>
          <w:szCs w:val="18"/>
        </w:rPr>
      </w:pPr>
      <w:r w:rsidRPr="003346F3">
        <w:rPr>
          <w:sz w:val="18"/>
          <w:szCs w:val="18"/>
        </w:rPr>
        <w:lastRenderedPageBreak/>
        <w:t xml:space="preserve">###Executing </w:t>
      </w:r>
      <w:proofErr w:type="spellStart"/>
      <w:r w:rsidRPr="003346F3">
        <w:rPr>
          <w:sz w:val="18"/>
          <w:szCs w:val="18"/>
        </w:rPr>
        <w:t>xprt</w:t>
      </w:r>
      <w:proofErr w:type="spellEnd"/>
      <w:r w:rsidRPr="003346F3">
        <w:rPr>
          <w:sz w:val="18"/>
          <w:szCs w:val="18"/>
        </w:rPr>
        <w:t xml:space="preserve"> 3070 input generator with RTD IC ##</w:t>
      </w:r>
    </w:p>
    <w:p w14:paraId="6D68D944" w14:textId="77777777" w:rsidR="003346F3" w:rsidRPr="003346F3" w:rsidRDefault="003346F3" w:rsidP="003346F3">
      <w:pPr>
        <w:rPr>
          <w:sz w:val="18"/>
          <w:szCs w:val="18"/>
        </w:rPr>
      </w:pPr>
      <w:r w:rsidRPr="003346F3">
        <w:rPr>
          <w:sz w:val="18"/>
          <w:szCs w:val="18"/>
        </w:rPr>
        <w:t>INFO--09/14/2020 12:00:47 PM--Starting CA-CIE Tool Runner.</w:t>
      </w:r>
      <w:r w:rsidRPr="003346F3">
        <w:rPr>
          <w:sz w:val="18"/>
          <w:szCs w:val="18"/>
        </w:rPr>
        <w:tab/>
        <w:t>Logging to "./xprt-3070_afarms.log"</w:t>
      </w:r>
    </w:p>
    <w:p w14:paraId="6A63FB7D" w14:textId="77777777" w:rsidR="003346F3" w:rsidRPr="003346F3" w:rsidRDefault="003346F3" w:rsidP="003346F3">
      <w:pPr>
        <w:rPr>
          <w:sz w:val="18"/>
          <w:szCs w:val="18"/>
        </w:rPr>
      </w:pPr>
      <w:r w:rsidRPr="003346F3">
        <w:rPr>
          <w:sz w:val="18"/>
          <w:szCs w:val="18"/>
        </w:rPr>
        <w:t>INFO--09/14/2020 12:00:47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8B3D8EF" w14:textId="77777777" w:rsidR="003346F3" w:rsidRPr="003346F3" w:rsidRDefault="003346F3" w:rsidP="003346F3">
      <w:pPr>
        <w:rPr>
          <w:sz w:val="18"/>
          <w:szCs w:val="18"/>
        </w:rPr>
      </w:pPr>
    </w:p>
    <w:p w14:paraId="4695F93A" w14:textId="77777777" w:rsidR="003346F3" w:rsidRPr="003346F3" w:rsidRDefault="003346F3" w:rsidP="003346F3">
      <w:pPr>
        <w:rPr>
          <w:sz w:val="18"/>
          <w:szCs w:val="18"/>
        </w:rPr>
      </w:pPr>
      <w:r w:rsidRPr="003346F3">
        <w:rPr>
          <w:sz w:val="18"/>
          <w:szCs w:val="18"/>
        </w:rPr>
        <w:t>INFO--09/14/2020 12:00:47 PM--Code Version: 9f79f64c6b2d55f31f30286fed40763abd2b836a Local repo SHA-1 has does not correspond to a remote repo release version: ../../../CA-CIE-Tools-TestRepos/repo_xprt_3070_input_gen_cie.f/tools/cie-modinput/linux/xprt_3070_input_gen_cie_linux-intel-64.exe&lt;--c1f73ba7447e7f3ba6e4e3f635b78c9105cc5e89</w:t>
      </w:r>
    </w:p>
    <w:p w14:paraId="02870CF3" w14:textId="77777777" w:rsidR="003346F3" w:rsidRPr="003346F3" w:rsidRDefault="003346F3" w:rsidP="003346F3">
      <w:pPr>
        <w:rPr>
          <w:sz w:val="18"/>
          <w:szCs w:val="18"/>
        </w:rPr>
      </w:pPr>
    </w:p>
    <w:p w14:paraId="120888D1"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QUALIFIED :</w:t>
      </w:r>
      <w:proofErr w:type="gramEnd"/>
      <w:r w:rsidRPr="003346F3">
        <w:rPr>
          <w:sz w:val="18"/>
          <w:szCs w:val="18"/>
        </w:rPr>
        <w:t xml:space="preserve"> /opt/tools/pylib/runner/runner.py</w:t>
      </w:r>
    </w:p>
    <w:p w14:paraId="6C7578CA" w14:textId="77777777" w:rsidR="003346F3" w:rsidRPr="003346F3" w:rsidRDefault="003346F3" w:rsidP="003346F3">
      <w:pPr>
        <w:rPr>
          <w:sz w:val="18"/>
          <w:szCs w:val="18"/>
        </w:rPr>
      </w:pPr>
      <w:r w:rsidRPr="003346F3">
        <w:rPr>
          <w:sz w:val="18"/>
          <w:szCs w:val="18"/>
        </w:rPr>
        <w:t xml:space="preserve">INFO--09/14/2020 12:00:47 PM--QA Status: </w:t>
      </w:r>
      <w:proofErr w:type="gramStart"/>
      <w:r w:rsidRPr="003346F3">
        <w:rPr>
          <w:sz w:val="18"/>
          <w:szCs w:val="18"/>
        </w:rPr>
        <w:t>TEST :</w:t>
      </w:r>
      <w:proofErr w:type="gramEnd"/>
      <w:r w:rsidRPr="003346F3">
        <w:rPr>
          <w:sz w:val="18"/>
          <w:szCs w:val="18"/>
        </w:rPr>
        <w:t xml:space="preserve"> ../../../CA-CIE-Tools-TestRepos/repo_xprt_3070_input_gen_cie.f/tools/cie-modinput/linux/xprt_3070_input_gen_cie_linux-intel-64.exe</w:t>
      </w:r>
    </w:p>
    <w:p w14:paraId="71A7DD6F" w14:textId="77777777" w:rsidR="003346F3" w:rsidRPr="003346F3" w:rsidRDefault="003346F3" w:rsidP="003346F3">
      <w:pPr>
        <w:rPr>
          <w:sz w:val="18"/>
          <w:szCs w:val="18"/>
        </w:rPr>
      </w:pPr>
      <w:r w:rsidRPr="003346F3">
        <w:rPr>
          <w:sz w:val="18"/>
          <w:szCs w:val="18"/>
        </w:rPr>
        <w:t>INFO--09/14/2020 12:00:47 PM--Invoking Command:"../../../CA-CIE-Tools-TestRepos/repo_xprt_3070_input_gen_cie.f/tools/cie-modinput/linux/xprt_3070_input_gen_cie_linux-intel-64.exe"</w:t>
      </w:r>
      <w:r w:rsidRPr="003346F3">
        <w:rPr>
          <w:sz w:val="18"/>
          <w:szCs w:val="18"/>
        </w:rPr>
        <w:tab/>
        <w:t>with Arguments:"/home/pallena/CAVE/v4-4Test/afarms_xprt_3070_at1/xprt-2018/input_XPRT_2018 2027 /home/pallena/CAVE/v4-4Test/afarms_xprt_3070_at1/rtd_ic/cie-src-ic.txt"</w:t>
      </w:r>
    </w:p>
    <w:p w14:paraId="4FE6D57F" w14:textId="77777777" w:rsidR="003346F3" w:rsidRPr="003346F3" w:rsidRDefault="003346F3" w:rsidP="003346F3">
      <w:pPr>
        <w:rPr>
          <w:sz w:val="18"/>
          <w:szCs w:val="18"/>
        </w:rPr>
      </w:pPr>
      <w:r w:rsidRPr="003346F3">
        <w:rPr>
          <w:sz w:val="18"/>
          <w:szCs w:val="18"/>
        </w:rPr>
        <w:t>INFO--09/14/2020 12:00:47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659951CF" w14:textId="77777777" w:rsidR="003346F3" w:rsidRPr="003346F3" w:rsidRDefault="003346F3" w:rsidP="003346F3">
      <w:pPr>
        <w:rPr>
          <w:sz w:val="18"/>
          <w:szCs w:val="18"/>
        </w:rPr>
      </w:pPr>
      <w:r w:rsidRPr="003346F3">
        <w:rPr>
          <w:sz w:val="18"/>
          <w:szCs w:val="18"/>
        </w:rPr>
        <w:t>###Finished Process###</w:t>
      </w:r>
    </w:p>
    <w:p w14:paraId="45E468E3" w14:textId="77777777" w:rsidR="003346F3" w:rsidRPr="003346F3" w:rsidRDefault="003346F3" w:rsidP="003346F3">
      <w:pPr>
        <w:rPr>
          <w:sz w:val="18"/>
          <w:szCs w:val="18"/>
        </w:rPr>
      </w:pPr>
    </w:p>
    <w:p w14:paraId="290D25DD" w14:textId="77777777" w:rsidR="003346F3" w:rsidRPr="003346F3" w:rsidRDefault="003346F3" w:rsidP="003346F3">
      <w:pPr>
        <w:rPr>
          <w:sz w:val="18"/>
          <w:szCs w:val="18"/>
        </w:rPr>
      </w:pPr>
      <w:r w:rsidRPr="003346F3">
        <w:rPr>
          <w:sz w:val="18"/>
          <w:szCs w:val="18"/>
        </w:rPr>
        <w:t>###Executing Fingerprint Tool###</w:t>
      </w:r>
    </w:p>
    <w:p w14:paraId="78724DEC" w14:textId="77777777" w:rsidR="003346F3" w:rsidRPr="003346F3" w:rsidRDefault="003346F3" w:rsidP="003346F3">
      <w:pPr>
        <w:rPr>
          <w:sz w:val="18"/>
          <w:szCs w:val="18"/>
        </w:rPr>
      </w:pPr>
      <w:r w:rsidRPr="003346F3">
        <w:rPr>
          <w:sz w:val="18"/>
          <w:szCs w:val="18"/>
        </w:rPr>
        <w:t>INFO--09/14/2020 12:00:48 PM--Starting CA-CIE Tool Runner.</w:t>
      </w:r>
      <w:r w:rsidRPr="003346F3">
        <w:rPr>
          <w:sz w:val="18"/>
          <w:szCs w:val="18"/>
        </w:rPr>
        <w:tab/>
        <w:t>Logging to "./xprt-3070_afarms.log"</w:t>
      </w:r>
    </w:p>
    <w:p w14:paraId="5424513E" w14:textId="77777777" w:rsidR="003346F3" w:rsidRPr="003346F3" w:rsidRDefault="003346F3" w:rsidP="003346F3">
      <w:pPr>
        <w:rPr>
          <w:sz w:val="18"/>
          <w:szCs w:val="18"/>
        </w:rPr>
      </w:pPr>
      <w:r w:rsidRPr="003346F3">
        <w:rPr>
          <w:sz w:val="18"/>
          <w:szCs w:val="18"/>
        </w:rPr>
        <w:t>INFO--09/14/2020 12:00:48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104D90C4" w14:textId="77777777" w:rsidR="003346F3" w:rsidRPr="003346F3" w:rsidRDefault="003346F3" w:rsidP="003346F3">
      <w:pPr>
        <w:rPr>
          <w:sz w:val="18"/>
          <w:szCs w:val="18"/>
        </w:rPr>
      </w:pPr>
    </w:p>
    <w:p w14:paraId="0AB76F7F" w14:textId="77777777" w:rsidR="003346F3" w:rsidRPr="003346F3" w:rsidRDefault="003346F3" w:rsidP="003346F3">
      <w:pPr>
        <w:rPr>
          <w:sz w:val="18"/>
          <w:szCs w:val="18"/>
        </w:rPr>
      </w:pPr>
      <w:r w:rsidRPr="003346F3">
        <w:rPr>
          <w:sz w:val="18"/>
          <w:szCs w:val="18"/>
        </w:rPr>
        <w:t>INFO--09/14/2020 12:00:48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3A3D08C5" w14:textId="77777777" w:rsidR="003346F3" w:rsidRPr="003346F3" w:rsidRDefault="003346F3" w:rsidP="003346F3">
      <w:pPr>
        <w:rPr>
          <w:sz w:val="18"/>
          <w:szCs w:val="18"/>
        </w:rPr>
      </w:pPr>
    </w:p>
    <w:p w14:paraId="528638CB" w14:textId="77777777" w:rsidR="003346F3" w:rsidRPr="003346F3" w:rsidRDefault="003346F3" w:rsidP="003346F3">
      <w:pPr>
        <w:rPr>
          <w:sz w:val="18"/>
          <w:szCs w:val="18"/>
        </w:rPr>
      </w:pPr>
      <w:r w:rsidRPr="003346F3">
        <w:rPr>
          <w:sz w:val="18"/>
          <w:szCs w:val="18"/>
        </w:rPr>
        <w:t xml:space="preserve">INFO--09/14/2020 12:00:48 PM--QA Status: </w:t>
      </w:r>
      <w:proofErr w:type="gramStart"/>
      <w:r w:rsidRPr="003346F3">
        <w:rPr>
          <w:sz w:val="18"/>
          <w:szCs w:val="18"/>
        </w:rPr>
        <w:t>QUALIFIED :</w:t>
      </w:r>
      <w:proofErr w:type="gramEnd"/>
      <w:r w:rsidRPr="003346F3">
        <w:rPr>
          <w:sz w:val="18"/>
          <w:szCs w:val="18"/>
        </w:rPr>
        <w:t xml:space="preserve"> /opt/tools/pylib/runner/runner.py</w:t>
      </w:r>
    </w:p>
    <w:p w14:paraId="023DABAD" w14:textId="77777777" w:rsidR="003346F3" w:rsidRPr="003346F3" w:rsidRDefault="003346F3" w:rsidP="003346F3">
      <w:pPr>
        <w:rPr>
          <w:sz w:val="18"/>
          <w:szCs w:val="18"/>
        </w:rPr>
      </w:pPr>
      <w:r w:rsidRPr="003346F3">
        <w:rPr>
          <w:sz w:val="18"/>
          <w:szCs w:val="18"/>
        </w:rPr>
        <w:t xml:space="preserve">INFO--09/14/2020 12:00:48 PM--QA Status: </w:t>
      </w:r>
      <w:proofErr w:type="gramStart"/>
      <w:r w:rsidRPr="003346F3">
        <w:rPr>
          <w:sz w:val="18"/>
          <w:szCs w:val="18"/>
        </w:rPr>
        <w:t>QUALIFIED :</w:t>
      </w:r>
      <w:proofErr w:type="gramEnd"/>
      <w:r w:rsidRPr="003346F3">
        <w:rPr>
          <w:sz w:val="18"/>
          <w:szCs w:val="18"/>
        </w:rPr>
        <w:t xml:space="preserve"> /opt/tools/pylib/fingerprint/fingerprint.py</w:t>
      </w:r>
    </w:p>
    <w:p w14:paraId="12EFBCDB" w14:textId="2F2B6298" w:rsidR="003346F3" w:rsidRPr="003346F3" w:rsidRDefault="003346F3" w:rsidP="003346F3">
      <w:pPr>
        <w:rPr>
          <w:sz w:val="18"/>
          <w:szCs w:val="18"/>
        </w:rPr>
      </w:pPr>
      <w:r w:rsidRPr="003346F3">
        <w:rPr>
          <w:sz w:val="18"/>
          <w:szCs w:val="18"/>
        </w:rPr>
        <w:t>INFO--09/14/2020 12:00:48 PM--Invoking Command:"python3.6"</w:t>
      </w:r>
      <w:r w:rsidRPr="003346F3">
        <w:rPr>
          <w:sz w:val="18"/>
          <w:szCs w:val="18"/>
        </w:rPr>
        <w:tab/>
        <w:t>with Arguments:"/opt/tools/pylib/fingerprint/fingerprint.py /home/pallena/CAVE/v4-4Test/afarms_xprt_3070_at1/xprt-3070/input_XPRT_3070 --output ./xprt-3070_afarms.log --</w:t>
      </w:r>
      <w:proofErr w:type="spellStart"/>
      <w:r w:rsidRPr="003346F3">
        <w:rPr>
          <w:sz w:val="18"/>
          <w:szCs w:val="18"/>
        </w:rPr>
        <w:t>outputmode</w:t>
      </w:r>
      <w:proofErr w:type="spellEnd"/>
      <w:r w:rsidRPr="003346F3">
        <w:rPr>
          <w:sz w:val="18"/>
          <w:szCs w:val="18"/>
        </w:rPr>
        <w:t xml:space="preserve"> a"</w:t>
      </w:r>
    </w:p>
    <w:p w14:paraId="122CC919" w14:textId="77777777" w:rsidR="003346F3" w:rsidRPr="003346F3" w:rsidRDefault="003346F3" w:rsidP="003346F3">
      <w:pPr>
        <w:rPr>
          <w:sz w:val="18"/>
          <w:szCs w:val="18"/>
        </w:rPr>
      </w:pPr>
      <w:r w:rsidRPr="003346F3">
        <w:rPr>
          <w:sz w:val="18"/>
          <w:szCs w:val="18"/>
        </w:rPr>
        <w:t>INFO--09/14/2020 12:00:48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5B2B7CA7" w14:textId="77777777" w:rsidR="003346F3" w:rsidRPr="003346F3" w:rsidRDefault="003346F3" w:rsidP="003346F3">
      <w:pPr>
        <w:rPr>
          <w:sz w:val="18"/>
          <w:szCs w:val="18"/>
        </w:rPr>
      </w:pPr>
      <w:r w:rsidRPr="003346F3">
        <w:rPr>
          <w:sz w:val="18"/>
          <w:szCs w:val="18"/>
        </w:rPr>
        <w:t>Fingerprint generated at 2020-09-14 12:00:48.428827</w:t>
      </w:r>
    </w:p>
    <w:p w14:paraId="2E59F1D4" w14:textId="61FFD8C2" w:rsidR="003346F3" w:rsidRPr="003346F3" w:rsidRDefault="003346F3" w:rsidP="003346F3">
      <w:pPr>
        <w:rPr>
          <w:sz w:val="18"/>
          <w:szCs w:val="18"/>
        </w:rPr>
      </w:pPr>
      <w:r w:rsidRPr="003346F3">
        <w:rPr>
          <w:sz w:val="18"/>
          <w:szCs w:val="18"/>
        </w:rPr>
        <w:t>/home/pallena/CAVE/v4-4Test/afarms_xprt_3070_at1/xprt-3070/input_XPRT_3070</w:t>
      </w:r>
      <w:r w:rsidRPr="003346F3">
        <w:rPr>
          <w:sz w:val="18"/>
          <w:szCs w:val="18"/>
        </w:rPr>
        <w:tab/>
        <w:t>896f7ec792f9a96bfc413b23b053777daff69a1aec3e0c88f3565055dedc383b</w:t>
      </w:r>
    </w:p>
    <w:p w14:paraId="4B9F1FB7" w14:textId="77777777" w:rsidR="003346F3" w:rsidRPr="003346F3" w:rsidRDefault="003346F3" w:rsidP="003346F3">
      <w:pPr>
        <w:rPr>
          <w:sz w:val="18"/>
          <w:szCs w:val="18"/>
        </w:rPr>
      </w:pPr>
    </w:p>
    <w:p w14:paraId="3290972F" w14:textId="77777777" w:rsidR="003346F3" w:rsidRPr="003346F3" w:rsidRDefault="003346F3" w:rsidP="003346F3">
      <w:pPr>
        <w:rPr>
          <w:sz w:val="18"/>
          <w:szCs w:val="18"/>
        </w:rPr>
      </w:pPr>
      <w:r w:rsidRPr="003346F3">
        <w:rPr>
          <w:sz w:val="18"/>
          <w:szCs w:val="18"/>
        </w:rPr>
        <w:t>###Finished Process###</w:t>
      </w:r>
    </w:p>
    <w:p w14:paraId="7004A888" w14:textId="77777777" w:rsidR="003346F3" w:rsidRDefault="003346F3" w:rsidP="003346F3"/>
    <w:p w14:paraId="7DC26E07" w14:textId="77777777" w:rsidR="003346F3" w:rsidRDefault="003346F3" w:rsidP="003346F3"/>
    <w:p w14:paraId="2E839775" w14:textId="6968B4F0" w:rsidR="005D1D36" w:rsidRDefault="005D1D36" w:rsidP="005D1D36"/>
    <w:p w14:paraId="70F237F2" w14:textId="67154A87" w:rsidR="00825306" w:rsidRDefault="00825306" w:rsidP="005D1D36"/>
    <w:p w14:paraId="36D905DE" w14:textId="77777777" w:rsidR="00380E6F" w:rsidRDefault="00380E6F" w:rsidP="005D1D36"/>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2FA57464" w14:textId="77777777" w:rsidTr="00511480">
        <w:trPr>
          <w:cantSplit/>
          <w:trHeight w:val="360"/>
          <w:tblHeader/>
        </w:trPr>
        <w:tc>
          <w:tcPr>
            <w:tcW w:w="9450" w:type="dxa"/>
            <w:gridSpan w:val="4"/>
            <w:tcBorders>
              <w:top w:val="nil"/>
              <w:left w:val="nil"/>
              <w:bottom w:val="single" w:sz="4" w:space="0" w:color="auto"/>
              <w:right w:val="nil"/>
            </w:tcBorders>
            <w:vAlign w:val="bottom"/>
          </w:tcPr>
          <w:p w14:paraId="14BE5C54" w14:textId="19AB98E5" w:rsidR="00380E6F" w:rsidRDefault="00380E6F" w:rsidP="00511480">
            <w:pPr>
              <w:pStyle w:val="Table"/>
            </w:pPr>
            <w:r>
              <w:t>Table A-1</w:t>
            </w:r>
          </w:p>
          <w:p w14:paraId="65E8D0F7" w14:textId="77777777" w:rsidR="00380E6F" w:rsidRPr="00DA11B3" w:rsidRDefault="00086EEB" w:rsidP="00511480">
            <w:pPr>
              <w:pStyle w:val="H1bodytext"/>
              <w:spacing w:after="0"/>
              <w:ind w:left="0"/>
              <w:jc w:val="center"/>
              <w:rPr>
                <w:rFonts w:ascii="Arial" w:hAnsi="Arial"/>
                <w:b/>
                <w:szCs w:val="22"/>
              </w:rPr>
            </w:pPr>
            <w:sdt>
              <w:sdtPr>
                <w:rPr>
                  <w:rFonts w:ascii="Arial" w:hAnsi="Arial"/>
                  <w:b/>
                  <w:bCs/>
                  <w:szCs w:val="22"/>
                </w:rPr>
                <w:alias w:val="Keywords"/>
                <w:tag w:val=""/>
                <w:id w:val="-1971129096"/>
                <w:placeholder>
                  <w:docPart w:val="F32E35ED4BFE45F3ACD257A826893BE6"/>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Test Plan Case 1</w:t>
            </w:r>
          </w:p>
        </w:tc>
      </w:tr>
      <w:tr w:rsidR="00380E6F" w:rsidRPr="007D0AAC" w14:paraId="1BE50F79" w14:textId="77777777" w:rsidTr="00511480">
        <w:trPr>
          <w:cantSplit/>
          <w:trHeight w:val="530"/>
          <w:tblHeader/>
        </w:trPr>
        <w:tc>
          <w:tcPr>
            <w:tcW w:w="5561" w:type="dxa"/>
            <w:gridSpan w:val="2"/>
            <w:tcBorders>
              <w:top w:val="single" w:sz="4" w:space="0" w:color="auto"/>
            </w:tcBorders>
            <w:shd w:val="clear" w:color="auto" w:fill="auto"/>
            <w:vAlign w:val="center"/>
          </w:tcPr>
          <w:p w14:paraId="796EDFF0" w14:textId="77777777" w:rsidR="00380E6F" w:rsidRPr="007D0AAC" w:rsidRDefault="00086EEB" w:rsidP="00511480">
            <w:pPr>
              <w:pStyle w:val="H1bodytext"/>
              <w:spacing w:after="0"/>
              <w:ind w:left="0"/>
              <w:jc w:val="center"/>
              <w:rPr>
                <w:rFonts w:ascii="Arial" w:hAnsi="Arial"/>
                <w:b/>
                <w:sz w:val="20"/>
              </w:rPr>
            </w:pPr>
            <w:sdt>
              <w:sdtPr>
                <w:rPr>
                  <w:rFonts w:ascii="Arial" w:hAnsi="Arial"/>
                  <w:b/>
                  <w:bCs/>
                  <w:sz w:val="20"/>
                </w:rPr>
                <w:alias w:val="Keywords"/>
                <w:tag w:val=""/>
                <w:id w:val="975185912"/>
                <w:placeholder>
                  <w:docPart w:val="A7A9451197FA4202ADEF39CF49B5AB97"/>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2D92028F"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54126926"/>
                <w:placeholder>
                  <w:docPart w:val="7E87DABD758144DCA124E96256833C0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1</w:t>
            </w:r>
          </w:p>
        </w:tc>
        <w:tc>
          <w:tcPr>
            <w:tcW w:w="3889" w:type="dxa"/>
            <w:gridSpan w:val="2"/>
            <w:tcBorders>
              <w:top w:val="single" w:sz="4" w:space="0" w:color="auto"/>
            </w:tcBorders>
            <w:shd w:val="clear" w:color="auto" w:fill="auto"/>
            <w:vAlign w:val="center"/>
          </w:tcPr>
          <w:p w14:paraId="5578F1E7" w14:textId="7B8A3891"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511480">
              <w:rPr>
                <w:rFonts w:ascii="Arial" w:hAnsi="Arial"/>
                <w:b/>
                <w:sz w:val="20"/>
              </w:rPr>
              <w:t xml:space="preserve"> 09-14-2020</w:t>
            </w:r>
          </w:p>
        </w:tc>
      </w:tr>
      <w:tr w:rsidR="00380E6F" w:rsidRPr="007D0AAC" w14:paraId="684F8CD8" w14:textId="77777777" w:rsidTr="00511480">
        <w:trPr>
          <w:cantSplit/>
          <w:trHeight w:val="530"/>
          <w:tblHeader/>
        </w:trPr>
        <w:tc>
          <w:tcPr>
            <w:tcW w:w="5561" w:type="dxa"/>
            <w:gridSpan w:val="2"/>
            <w:tcBorders>
              <w:top w:val="single" w:sz="4" w:space="0" w:color="auto"/>
            </w:tcBorders>
            <w:shd w:val="clear" w:color="auto" w:fill="auto"/>
            <w:vAlign w:val="center"/>
          </w:tcPr>
          <w:p w14:paraId="3D8F65A8"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413BA98F" w14:textId="77777777" w:rsidR="00380E6F" w:rsidRPr="00D860BF" w:rsidRDefault="00380E6F" w:rsidP="00511480">
            <w:pPr>
              <w:pStyle w:val="Directory"/>
              <w:ind w:left="0"/>
            </w:pPr>
            <w:r w:rsidRPr="00BC79FF">
              <w:t>\\olive\backups\CAVE\</w:t>
            </w:r>
            <w:r>
              <w:t>v4-4Test</w:t>
            </w:r>
            <w:r w:rsidRPr="00BC79FF">
              <w:t>\</w:t>
            </w:r>
            <w:r>
              <w:t>afarms_xprt_3070_at1\xprt-3070\</w:t>
            </w:r>
          </w:p>
        </w:tc>
        <w:tc>
          <w:tcPr>
            <w:tcW w:w="3889" w:type="dxa"/>
            <w:gridSpan w:val="2"/>
            <w:tcBorders>
              <w:top w:val="single" w:sz="4" w:space="0" w:color="auto"/>
            </w:tcBorders>
            <w:shd w:val="clear" w:color="auto" w:fill="auto"/>
            <w:vAlign w:val="center"/>
          </w:tcPr>
          <w:p w14:paraId="28E4B063" w14:textId="31952A7B"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511480">
              <w:rPr>
                <w:rFonts w:ascii="Arial" w:hAnsi="Arial"/>
                <w:b/>
                <w:sz w:val="20"/>
              </w:rPr>
              <w:t xml:space="preserve"> Praveena Allena</w:t>
            </w:r>
          </w:p>
        </w:tc>
      </w:tr>
      <w:tr w:rsidR="00380E6F" w:rsidRPr="00991C9B" w14:paraId="4A6F7547" w14:textId="77777777" w:rsidTr="00511480">
        <w:trPr>
          <w:cantSplit/>
          <w:trHeight w:val="530"/>
          <w:tblHeader/>
        </w:trPr>
        <w:tc>
          <w:tcPr>
            <w:tcW w:w="9450" w:type="dxa"/>
            <w:gridSpan w:val="4"/>
            <w:tcBorders>
              <w:top w:val="single" w:sz="4" w:space="0" w:color="auto"/>
            </w:tcBorders>
            <w:shd w:val="clear" w:color="auto" w:fill="auto"/>
            <w:vAlign w:val="center"/>
          </w:tcPr>
          <w:p w14:paraId="4EDB343A" w14:textId="77777777"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\\olive\backups\CAVE\v4-4Test\afarms_xprt_3070_at1\xprt-3070\</w:t>
            </w:r>
          </w:p>
        </w:tc>
      </w:tr>
      <w:tr w:rsidR="00380E6F" w:rsidRPr="007D0AAC" w14:paraId="314DD5A2"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30F3075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66CCF85"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47620F6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17F51C5D"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22D0D0F7" w14:textId="77777777" w:rsidTr="00511480">
        <w:trPr>
          <w:cantSplit/>
          <w:trHeight w:val="476"/>
        </w:trPr>
        <w:tc>
          <w:tcPr>
            <w:tcW w:w="650" w:type="dxa"/>
            <w:vAlign w:val="center"/>
          </w:tcPr>
          <w:p w14:paraId="12096406" w14:textId="77777777" w:rsidR="00380E6F" w:rsidRPr="007D0AAC" w:rsidRDefault="00380E6F"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0D4EE830"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272E4125"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3485FBC3"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13184115"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248582EB"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30FC455E"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58FDF260" w14:textId="77777777" w:rsidR="00380E6F" w:rsidRPr="003E6983" w:rsidRDefault="00380E6F" w:rsidP="00511480">
            <w:pPr>
              <w:pStyle w:val="H1bodytext"/>
              <w:numPr>
                <w:ilvl w:val="0"/>
                <w:numId w:val="20"/>
              </w:numPr>
              <w:spacing w:after="0"/>
              <w:rPr>
                <w:rFonts w:ascii="Arial" w:hAnsi="Arial"/>
                <w:sz w:val="20"/>
              </w:rPr>
            </w:pPr>
            <w:r w:rsidRPr="005A2BDB">
              <w:rPr>
                <w:rStyle w:val="FileNameChar"/>
                <w:rFonts w:ascii="Arial" w:hAnsi="Arial" w:cs="Arial"/>
              </w:rPr>
              <w:t>buffer-</w:t>
            </w:r>
            <w:proofErr w:type="spellStart"/>
            <w:r w:rsidRPr="005A2BDB">
              <w:rPr>
                <w:rStyle w:val="FileNameChar"/>
                <w:rFonts w:ascii="Arial" w:hAnsi="Arial" w:cs="Arial"/>
              </w:rPr>
              <w:t>aq</w:t>
            </w:r>
            <w:proofErr w:type="spellEnd"/>
            <w:r w:rsidRPr="005A2BDB">
              <w:rPr>
                <w:rStyle w:val="FileNameChar"/>
                <w:rFonts w:ascii="Arial" w:hAnsi="Arial" w:cs="Arial"/>
              </w:rPr>
              <w:t>-</w:t>
            </w:r>
            <w:proofErr w:type="spellStart"/>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214834CE"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input_XPRT_2018_with_buffer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A1E73D6" w14:textId="77777777" w:rsidR="00380E6F" w:rsidRPr="005A2BDB" w:rsidRDefault="00380E6F" w:rsidP="00511480">
            <w:pPr>
              <w:pStyle w:val="H1bodytext"/>
              <w:numPr>
                <w:ilvl w:val="0"/>
                <w:numId w:val="20"/>
              </w:numPr>
              <w:spacing w:after="0"/>
              <w:rPr>
                <w:rFonts w:ascii="Arial" w:hAnsi="Arial" w:cs="Arial"/>
                <w:sz w:val="20"/>
              </w:rPr>
            </w:pPr>
            <w:r>
              <w:rPr>
                <w:rFonts w:ascii="Arial" w:hAnsi="Arial" w:cs="Arial"/>
                <w:b/>
                <w:bCs/>
                <w:i/>
                <w:iCs/>
                <w:sz w:val="20"/>
              </w:rPr>
              <w:t>cie-src-ic.txt</w:t>
            </w:r>
            <w:r>
              <w:rPr>
                <w:rFonts w:ascii="Arial" w:hAnsi="Arial" w:cs="Arial"/>
                <w:sz w:val="20"/>
              </w:rPr>
              <w:t xml:space="preserve"> in the </w:t>
            </w:r>
            <w:r w:rsidRPr="00CC562C">
              <w:rPr>
                <w:rStyle w:val="DirectoryChar"/>
              </w:rPr>
              <w:t>/</w:t>
            </w:r>
            <w:proofErr w:type="spellStart"/>
            <w:r w:rsidRPr="00CC562C">
              <w:rPr>
                <w:rStyle w:val="DirectoryChar"/>
              </w:rPr>
              <w:t>rtd-ic</w:t>
            </w:r>
            <w:proofErr w:type="spellEnd"/>
            <w:r w:rsidRPr="00CC562C">
              <w:rPr>
                <w:rStyle w:val="DirectoryChar"/>
              </w:rPr>
              <w:t>/</w:t>
            </w:r>
            <w:r>
              <w:rPr>
                <w:rFonts w:ascii="Arial" w:hAnsi="Arial" w:cs="Arial"/>
                <w:sz w:val="20"/>
              </w:rPr>
              <w:t xml:space="preserve"> directory</w:t>
            </w:r>
          </w:p>
          <w:p w14:paraId="2D4ED101" w14:textId="77777777" w:rsidR="00380E6F" w:rsidRPr="005A2BDB" w:rsidRDefault="00380E6F" w:rsidP="00511480">
            <w:pPr>
              <w:pStyle w:val="H1bodytext"/>
              <w:spacing w:after="0"/>
              <w:ind w:left="0"/>
              <w:rPr>
                <w:rFonts w:ascii="Arial" w:hAnsi="Arial" w:cs="Arial"/>
                <w:sz w:val="20"/>
              </w:rPr>
            </w:pPr>
          </w:p>
          <w:p w14:paraId="43B4DB4B"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0C4DB47A"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1C1152D6"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5FA39D27" w14:textId="78CF5654" w:rsidR="00380E6F" w:rsidRPr="007D0AAC" w:rsidRDefault="00511480" w:rsidP="00511480">
            <w:pPr>
              <w:pStyle w:val="H1bodytext"/>
              <w:spacing w:after="0"/>
              <w:ind w:left="0"/>
              <w:rPr>
                <w:rFonts w:ascii="Arial" w:hAnsi="Arial"/>
                <w:sz w:val="20"/>
              </w:rPr>
            </w:pPr>
            <w:r>
              <w:rPr>
                <w:rFonts w:ascii="Arial" w:hAnsi="Arial"/>
                <w:sz w:val="20"/>
              </w:rPr>
              <w:t>Pass</w:t>
            </w:r>
          </w:p>
        </w:tc>
      </w:tr>
      <w:tr w:rsidR="00380E6F" w:rsidRPr="00702160" w14:paraId="5C552171" w14:textId="77777777" w:rsidTr="00511480">
        <w:trPr>
          <w:cantSplit/>
          <w:trHeight w:val="476"/>
        </w:trPr>
        <w:tc>
          <w:tcPr>
            <w:tcW w:w="650" w:type="dxa"/>
            <w:vAlign w:val="center"/>
          </w:tcPr>
          <w:p w14:paraId="3FED4782"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0CDD0D69"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7583E0D"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2F514873" w14:textId="0D745FAB"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1AB7C375" w14:textId="77777777" w:rsidTr="00511480">
        <w:trPr>
          <w:cantSplit/>
          <w:trHeight w:val="476"/>
        </w:trPr>
        <w:tc>
          <w:tcPr>
            <w:tcW w:w="650" w:type="dxa"/>
            <w:vAlign w:val="center"/>
          </w:tcPr>
          <w:p w14:paraId="48F0D8B2" w14:textId="77777777" w:rsidR="00380E6F" w:rsidRDefault="00380E6F" w:rsidP="00511480">
            <w:pPr>
              <w:pStyle w:val="H1bodytext"/>
              <w:spacing w:after="0"/>
              <w:ind w:left="0"/>
              <w:jc w:val="center"/>
              <w:rPr>
                <w:rFonts w:ascii="Arial" w:hAnsi="Arial"/>
                <w:sz w:val="20"/>
              </w:rPr>
            </w:pPr>
            <w:r>
              <w:rPr>
                <w:rFonts w:ascii="Arial" w:hAnsi="Arial"/>
                <w:sz w:val="20"/>
              </w:rPr>
              <w:t>3</w:t>
            </w:r>
          </w:p>
        </w:tc>
        <w:tc>
          <w:tcPr>
            <w:tcW w:w="4911" w:type="dxa"/>
            <w:vAlign w:val="center"/>
          </w:tcPr>
          <w:p w14:paraId="5AB60D0A" w14:textId="77777777" w:rsidR="00380E6F" w:rsidRPr="004D6978" w:rsidRDefault="00380E6F" w:rsidP="00511480">
            <w:pPr>
              <w:pStyle w:val="H1bodytext"/>
              <w:spacing w:after="0"/>
              <w:ind w:left="0"/>
              <w:rPr>
                <w:rFonts w:ascii="Arial" w:hAnsi="Arial"/>
                <w:sz w:val="20"/>
              </w:rPr>
            </w:pPr>
            <w:r>
              <w:rPr>
                <w:rFonts w:ascii="Arial" w:hAnsi="Arial"/>
                <w:sz w:val="20"/>
              </w:rPr>
              <w:t xml:space="preserve">Verify in the Linux terminal the referenced file is the </w:t>
            </w:r>
            <w:r>
              <w:rPr>
                <w:rFonts w:ascii="Arial" w:hAnsi="Arial"/>
                <w:b/>
                <w:bCs/>
                <w:i/>
                <w:iCs/>
                <w:sz w:val="20"/>
              </w:rPr>
              <w:t>cie-src-ic.txt</w:t>
            </w:r>
            <w:r>
              <w:rPr>
                <w:rFonts w:ascii="Arial" w:hAnsi="Arial"/>
                <w:sz w:val="20"/>
              </w:rPr>
              <w:t xml:space="preserve"> file in the </w:t>
            </w:r>
            <w:r w:rsidRPr="00057FD6">
              <w:rPr>
                <w:rStyle w:val="DirectoryChar"/>
              </w:rPr>
              <w:t>/</w:t>
            </w:r>
            <w:proofErr w:type="spellStart"/>
            <w:r>
              <w:rPr>
                <w:rStyle w:val="DirectoryChar"/>
              </w:rPr>
              <w:t>rtd_ic</w:t>
            </w:r>
            <w:proofErr w:type="spellEnd"/>
            <w:r w:rsidRPr="00057FD6">
              <w:rPr>
                <w:rStyle w:val="DirectoryChar"/>
              </w:rPr>
              <w:t>/</w:t>
            </w:r>
            <w:r>
              <w:rPr>
                <w:rFonts w:ascii="Arial" w:hAnsi="Arial"/>
                <w:sz w:val="20"/>
              </w:rPr>
              <w:t xml:space="preserve"> directory.</w:t>
            </w:r>
          </w:p>
        </w:tc>
        <w:tc>
          <w:tcPr>
            <w:tcW w:w="2583" w:type="dxa"/>
            <w:vAlign w:val="center"/>
          </w:tcPr>
          <w:p w14:paraId="151F1373"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cie-src-ic.txt</w:t>
            </w:r>
            <w:r>
              <w:rPr>
                <w:rFonts w:ascii="Arial" w:hAnsi="Arial"/>
                <w:sz w:val="20"/>
              </w:rPr>
              <w:t xml:space="preserve"> file was utilized.</w:t>
            </w:r>
          </w:p>
        </w:tc>
        <w:tc>
          <w:tcPr>
            <w:tcW w:w="1306" w:type="dxa"/>
            <w:vAlign w:val="center"/>
          </w:tcPr>
          <w:p w14:paraId="6439DBF2" w14:textId="6ADED9E0"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51BA3C48" w14:textId="77777777" w:rsidTr="00511480">
        <w:trPr>
          <w:cantSplit/>
          <w:trHeight w:val="6380"/>
        </w:trPr>
        <w:tc>
          <w:tcPr>
            <w:tcW w:w="650" w:type="dxa"/>
            <w:vAlign w:val="center"/>
          </w:tcPr>
          <w:p w14:paraId="16D2329A"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4</w:t>
            </w:r>
          </w:p>
        </w:tc>
        <w:tc>
          <w:tcPr>
            <w:tcW w:w="4911" w:type="dxa"/>
            <w:vAlign w:val="center"/>
          </w:tcPr>
          <w:p w14:paraId="18EC0248"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12050CF"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FC8E812"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97BD056" w14:textId="77777777" w:rsidR="00380E6F" w:rsidRDefault="00380E6F" w:rsidP="00511480">
            <w:pPr>
              <w:pStyle w:val="H1bodytext"/>
              <w:spacing w:after="0"/>
              <w:ind w:left="0"/>
              <w:rPr>
                <w:rFonts w:ascii="Arial" w:hAnsi="Arial"/>
                <w:sz w:val="20"/>
              </w:rPr>
            </w:pPr>
          </w:p>
          <w:p w14:paraId="3DF425E5"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5A5E93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795E3E8B"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2F924AF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1A52B1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7180ED3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7A1A7867"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648A049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DE035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3D783FF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493A7B7C"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63A029F3"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2762A5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5A42338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38BE99AE"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31A7C6F"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2A246818" w14:textId="2C2702E3"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6EB94990" w14:textId="77777777" w:rsidTr="00511480">
        <w:trPr>
          <w:cantSplit/>
          <w:trHeight w:val="476"/>
        </w:trPr>
        <w:tc>
          <w:tcPr>
            <w:tcW w:w="650" w:type="dxa"/>
            <w:vAlign w:val="center"/>
          </w:tcPr>
          <w:p w14:paraId="70A785A6" w14:textId="77777777" w:rsidR="00380E6F" w:rsidRDefault="00380E6F" w:rsidP="00511480">
            <w:pPr>
              <w:pStyle w:val="H1bodytext"/>
              <w:spacing w:after="0"/>
              <w:ind w:left="0"/>
              <w:jc w:val="center"/>
              <w:rPr>
                <w:rFonts w:ascii="Arial" w:hAnsi="Arial"/>
                <w:sz w:val="20"/>
              </w:rPr>
            </w:pPr>
            <w:r>
              <w:rPr>
                <w:rFonts w:ascii="Arial" w:hAnsi="Arial"/>
                <w:sz w:val="20"/>
              </w:rPr>
              <w:t>5</w:t>
            </w:r>
          </w:p>
        </w:tc>
        <w:tc>
          <w:tcPr>
            <w:tcW w:w="8800" w:type="dxa"/>
            <w:gridSpan w:val="3"/>
            <w:vAlign w:val="center"/>
          </w:tcPr>
          <w:p w14:paraId="65BF15EE" w14:textId="3A40C62F"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256D286A" w14:textId="77777777" w:rsidTr="00511480">
        <w:trPr>
          <w:cantSplit/>
          <w:trHeight w:val="476"/>
        </w:trPr>
        <w:tc>
          <w:tcPr>
            <w:tcW w:w="650" w:type="dxa"/>
            <w:vAlign w:val="center"/>
          </w:tcPr>
          <w:p w14:paraId="55480E0D" w14:textId="77777777" w:rsidR="00380E6F" w:rsidRDefault="00380E6F" w:rsidP="00511480">
            <w:pPr>
              <w:pStyle w:val="H1bodytext"/>
              <w:spacing w:after="0"/>
              <w:ind w:left="0"/>
              <w:jc w:val="center"/>
              <w:rPr>
                <w:rFonts w:ascii="Arial" w:hAnsi="Arial"/>
                <w:sz w:val="20"/>
              </w:rPr>
            </w:pPr>
            <w:r>
              <w:rPr>
                <w:rFonts w:ascii="Arial" w:hAnsi="Arial"/>
                <w:sz w:val="20"/>
              </w:rPr>
              <w:t>5.1</w:t>
            </w:r>
          </w:p>
        </w:tc>
        <w:tc>
          <w:tcPr>
            <w:tcW w:w="4911" w:type="dxa"/>
            <w:vAlign w:val="center"/>
          </w:tcPr>
          <w:p w14:paraId="484FE290" w14:textId="77777777"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r w:rsidRPr="00A74490">
              <w:rPr>
                <w:rFonts w:ascii="Arial" w:hAnsi="Arial"/>
                <w:i/>
                <w:iCs/>
                <w:sz w:val="20"/>
              </w:rPr>
              <w:t>2027 [RTD Year]</w:t>
            </w:r>
            <w:r>
              <w:rPr>
                <w:rFonts w:ascii="Arial" w:hAnsi="Arial"/>
                <w:sz w:val="20"/>
              </w:rPr>
              <w:t xml:space="preserve"> and the end year is </w:t>
            </w:r>
            <w:r w:rsidRPr="00A74490">
              <w:rPr>
                <w:rFonts w:ascii="Arial" w:hAnsi="Arial"/>
                <w:i/>
                <w:iCs/>
                <w:sz w:val="20"/>
              </w:rPr>
              <w:t>3070</w:t>
            </w:r>
            <w:r>
              <w:rPr>
                <w:rFonts w:ascii="Arial" w:hAnsi="Arial"/>
                <w:sz w:val="20"/>
              </w:rPr>
              <w:t>.</w:t>
            </w:r>
          </w:p>
        </w:tc>
        <w:tc>
          <w:tcPr>
            <w:tcW w:w="2583" w:type="dxa"/>
            <w:vAlign w:val="center"/>
          </w:tcPr>
          <w:p w14:paraId="3BB37FFC"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2027 to 3070.</w:t>
            </w:r>
          </w:p>
        </w:tc>
        <w:tc>
          <w:tcPr>
            <w:tcW w:w="1306" w:type="dxa"/>
            <w:vAlign w:val="center"/>
          </w:tcPr>
          <w:p w14:paraId="7041BFEF" w14:textId="31A642CD" w:rsidR="00380E6F" w:rsidRPr="00702160" w:rsidRDefault="00511480" w:rsidP="00511480">
            <w:pPr>
              <w:pStyle w:val="H1bodytext"/>
              <w:spacing w:after="0"/>
              <w:ind w:left="0"/>
              <w:rPr>
                <w:rFonts w:ascii="Arial" w:hAnsi="Arial"/>
                <w:sz w:val="20"/>
              </w:rPr>
            </w:pPr>
            <w:r>
              <w:rPr>
                <w:rFonts w:ascii="Arial" w:hAnsi="Arial"/>
                <w:sz w:val="20"/>
              </w:rPr>
              <w:t>Pass</w:t>
            </w:r>
          </w:p>
        </w:tc>
      </w:tr>
      <w:tr w:rsidR="00380E6F" w:rsidRPr="00702160" w14:paraId="4ACE422A" w14:textId="77777777" w:rsidTr="00511480">
        <w:trPr>
          <w:cantSplit/>
          <w:trHeight w:val="476"/>
        </w:trPr>
        <w:tc>
          <w:tcPr>
            <w:tcW w:w="650" w:type="dxa"/>
            <w:vAlign w:val="center"/>
          </w:tcPr>
          <w:p w14:paraId="67B43642" w14:textId="77777777" w:rsidR="00380E6F" w:rsidRDefault="00380E6F" w:rsidP="00511480">
            <w:pPr>
              <w:pStyle w:val="H1bodytext"/>
              <w:spacing w:after="0"/>
              <w:ind w:left="0"/>
              <w:jc w:val="center"/>
              <w:rPr>
                <w:rFonts w:ascii="Arial" w:hAnsi="Arial"/>
                <w:sz w:val="20"/>
              </w:rPr>
            </w:pPr>
            <w:r>
              <w:rPr>
                <w:rFonts w:ascii="Arial" w:hAnsi="Arial"/>
                <w:sz w:val="20"/>
              </w:rPr>
              <w:t>5.2</w:t>
            </w:r>
          </w:p>
        </w:tc>
        <w:tc>
          <w:tcPr>
            <w:tcW w:w="4911" w:type="dxa"/>
            <w:vAlign w:val="center"/>
          </w:tcPr>
          <w:p w14:paraId="07927452"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18852850"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w:t>
            </w:r>
            <w:proofErr w:type="spellStart"/>
            <w:r w:rsidRPr="002610A7">
              <w:rPr>
                <w:rFonts w:ascii="Arial" w:hAnsi="Arial"/>
                <w:i/>
                <w:iCs/>
                <w:sz w:val="20"/>
              </w:rPr>
              <w:t>xprt-rtd</w:t>
            </w:r>
            <w:proofErr w:type="spellEnd"/>
            <w:r w:rsidRPr="002610A7">
              <w:rPr>
                <w:rFonts w:ascii="Arial" w:hAnsi="Arial"/>
                <w:i/>
                <w:iCs/>
                <w:sz w:val="20"/>
              </w:rPr>
              <w:t>/restart,</w:t>
            </w:r>
          </w:p>
          <w:p w14:paraId="47683338" w14:textId="77777777" w:rsidR="00380E6F" w:rsidRPr="002610A7" w:rsidRDefault="00380E6F" w:rsidP="00511480">
            <w:pPr>
              <w:pStyle w:val="H1bodytext"/>
              <w:spacing w:after="0"/>
              <w:ind w:left="0"/>
              <w:rPr>
                <w:rFonts w:ascii="Arial" w:hAnsi="Arial"/>
                <w:sz w:val="20"/>
              </w:rPr>
            </w:pPr>
          </w:p>
          <w:p w14:paraId="0381C0FE" w14:textId="77777777" w:rsidR="00380E6F" w:rsidRPr="006A0C6F" w:rsidRDefault="00380E6F"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AT-1 involves RTD.</w:t>
            </w:r>
          </w:p>
        </w:tc>
        <w:tc>
          <w:tcPr>
            <w:tcW w:w="2583" w:type="dxa"/>
            <w:vAlign w:val="center"/>
          </w:tcPr>
          <w:p w14:paraId="23D574FE" w14:textId="1C52761F"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4EF5E7E6" w14:textId="34B242A3"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0B0C2A4F" w14:textId="77777777" w:rsidTr="00511480">
        <w:trPr>
          <w:cantSplit/>
          <w:trHeight w:val="476"/>
        </w:trPr>
        <w:tc>
          <w:tcPr>
            <w:tcW w:w="650" w:type="dxa"/>
            <w:vAlign w:val="center"/>
          </w:tcPr>
          <w:p w14:paraId="65CD1667"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5.3</w:t>
            </w:r>
          </w:p>
        </w:tc>
        <w:tc>
          <w:tcPr>
            <w:tcW w:w="4911" w:type="dxa"/>
            <w:vAlign w:val="center"/>
          </w:tcPr>
          <w:p w14:paraId="07E162C2" w14:textId="05B56E3B" w:rsidR="00380E6F" w:rsidRDefault="00380E6F" w:rsidP="00511480">
            <w:pPr>
              <w:pStyle w:val="H1bodytext"/>
              <w:spacing w:after="0"/>
              <w:ind w:left="0"/>
              <w:rPr>
                <w:rFonts w:ascii="Arial" w:hAnsi="Arial"/>
                <w:sz w:val="20"/>
              </w:rPr>
            </w:pPr>
            <w:r>
              <w:rPr>
                <w:rFonts w:ascii="Arial" w:hAnsi="Arial"/>
                <w:sz w:val="20"/>
              </w:rPr>
              <w:t xml:space="preserve">Using a program, such as </w:t>
            </w:r>
            <w:proofErr w:type="spellStart"/>
            <w:r>
              <w:rPr>
                <w:rFonts w:ascii="Arial" w:hAnsi="Arial"/>
                <w:sz w:val="20"/>
              </w:rPr>
              <w:t>DiffMerge</w:t>
            </w:r>
            <w:proofErr w:type="spellEnd"/>
            <w:r>
              <w:rPr>
                <w:rFonts w:ascii="Arial" w:hAnsi="Arial"/>
                <w:sz w:val="20"/>
              </w:rPr>
              <w:t xml:space="preserve">, verify the contents of the Initial Conditions Card in the </w:t>
            </w:r>
            <w:r>
              <w:rPr>
                <w:rFonts w:ascii="Arial" w:hAnsi="Arial"/>
                <w:b/>
                <w:bCs/>
                <w:i/>
                <w:iCs/>
                <w:sz w:val="20"/>
              </w:rPr>
              <w:t>input_XPRT_3070</w:t>
            </w:r>
            <w:r>
              <w:rPr>
                <w:rFonts w:ascii="Arial" w:hAnsi="Arial"/>
                <w:sz w:val="20"/>
              </w:rPr>
              <w:t xml:space="preserve"> file match the </w:t>
            </w:r>
            <w:r>
              <w:rPr>
                <w:rFonts w:ascii="Arial" w:hAnsi="Arial"/>
                <w:b/>
                <w:bCs/>
                <w:i/>
                <w:iCs/>
                <w:sz w:val="20"/>
              </w:rPr>
              <w:t>cie-src-ic.txt</w:t>
            </w:r>
            <w:r>
              <w:rPr>
                <w:rFonts w:ascii="Arial" w:hAnsi="Arial"/>
                <w:sz w:val="20"/>
              </w:rPr>
              <w:t xml:space="preserve"> file in the </w:t>
            </w:r>
            <w:r w:rsidRPr="002610A7">
              <w:rPr>
                <w:rStyle w:val="DirectoryChar"/>
              </w:rPr>
              <w:t>/</w:t>
            </w:r>
            <w:proofErr w:type="spellStart"/>
            <w:r w:rsidRPr="002610A7">
              <w:rPr>
                <w:rStyle w:val="DirectoryChar"/>
              </w:rPr>
              <w:t>rtd-ic</w:t>
            </w:r>
            <w:proofErr w:type="spellEnd"/>
            <w:r w:rsidRPr="002610A7">
              <w:rPr>
                <w:rStyle w:val="DirectoryChar"/>
              </w:rPr>
              <w:t>/</w:t>
            </w:r>
            <w:r>
              <w:rPr>
                <w:rFonts w:ascii="Arial" w:hAnsi="Arial"/>
                <w:sz w:val="20"/>
              </w:rPr>
              <w:t xml:space="preserve"> directory.</w:t>
            </w:r>
          </w:p>
        </w:tc>
        <w:tc>
          <w:tcPr>
            <w:tcW w:w="2583" w:type="dxa"/>
            <w:vAlign w:val="center"/>
          </w:tcPr>
          <w:p w14:paraId="6C96712F" w14:textId="77777777" w:rsidR="00380E6F" w:rsidRDefault="00380E6F" w:rsidP="00511480">
            <w:pPr>
              <w:pStyle w:val="H1bodytext"/>
              <w:spacing w:after="0"/>
              <w:ind w:left="0"/>
              <w:rPr>
                <w:rFonts w:ascii="Arial" w:hAnsi="Arial"/>
                <w:sz w:val="20"/>
              </w:rPr>
            </w:pPr>
            <w:r>
              <w:rPr>
                <w:rFonts w:ascii="Arial" w:hAnsi="Arial"/>
                <w:sz w:val="20"/>
              </w:rPr>
              <w:t xml:space="preserve">The Initial Conditions Card and the </w:t>
            </w:r>
            <w:r>
              <w:rPr>
                <w:rFonts w:ascii="Arial" w:hAnsi="Arial"/>
                <w:b/>
                <w:bCs/>
                <w:i/>
                <w:iCs/>
                <w:sz w:val="20"/>
              </w:rPr>
              <w:t>cie-src-ic.txt</w:t>
            </w:r>
            <w:r>
              <w:rPr>
                <w:rFonts w:ascii="Arial" w:hAnsi="Arial"/>
                <w:sz w:val="20"/>
              </w:rPr>
              <w:t xml:space="preserve"> file match.</w:t>
            </w:r>
          </w:p>
        </w:tc>
        <w:tc>
          <w:tcPr>
            <w:tcW w:w="1306" w:type="dxa"/>
            <w:vAlign w:val="center"/>
          </w:tcPr>
          <w:p w14:paraId="62810791" w14:textId="2E6879B4" w:rsidR="00380E6F" w:rsidRPr="00702160" w:rsidRDefault="006D6D7B" w:rsidP="00511480">
            <w:pPr>
              <w:pStyle w:val="H1bodytext"/>
              <w:spacing w:after="0"/>
              <w:ind w:left="0"/>
              <w:rPr>
                <w:rFonts w:ascii="Arial" w:hAnsi="Arial"/>
                <w:sz w:val="20"/>
              </w:rPr>
            </w:pPr>
            <w:r>
              <w:rPr>
                <w:rFonts w:ascii="Arial" w:hAnsi="Arial"/>
                <w:sz w:val="20"/>
              </w:rPr>
              <w:t>Pass</w:t>
            </w:r>
          </w:p>
        </w:tc>
      </w:tr>
      <w:tr w:rsidR="00380E6F" w:rsidRPr="00702160" w14:paraId="26CB5B97" w14:textId="77777777" w:rsidTr="00511480">
        <w:trPr>
          <w:cantSplit/>
          <w:trHeight w:val="476"/>
        </w:trPr>
        <w:tc>
          <w:tcPr>
            <w:tcW w:w="650" w:type="dxa"/>
            <w:vAlign w:val="center"/>
          </w:tcPr>
          <w:p w14:paraId="6CBFCA00" w14:textId="77777777" w:rsidR="00380E6F" w:rsidRDefault="00380E6F" w:rsidP="00511480">
            <w:pPr>
              <w:pStyle w:val="H1bodytext"/>
              <w:spacing w:after="0"/>
              <w:ind w:left="0"/>
              <w:jc w:val="center"/>
              <w:rPr>
                <w:rFonts w:ascii="Arial" w:hAnsi="Arial"/>
                <w:sz w:val="20"/>
              </w:rPr>
            </w:pPr>
            <w:r>
              <w:rPr>
                <w:rFonts w:ascii="Arial" w:hAnsi="Arial"/>
                <w:sz w:val="20"/>
              </w:rPr>
              <w:t>6</w:t>
            </w:r>
          </w:p>
        </w:tc>
        <w:tc>
          <w:tcPr>
            <w:tcW w:w="4911" w:type="dxa"/>
            <w:vAlign w:val="center"/>
          </w:tcPr>
          <w:p w14:paraId="14B54FC6"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0AC21675" w14:textId="51538CC2"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52E42A78" w14:textId="50B68913"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163E1EA1" w14:textId="77777777" w:rsidR="00380E6F" w:rsidRDefault="00380E6F" w:rsidP="00511480">
            <w:pPr>
              <w:pStyle w:val="H1bodytext"/>
              <w:spacing w:after="0"/>
              <w:ind w:left="0"/>
              <w:rPr>
                <w:rFonts w:ascii="Arial" w:hAnsi="Arial"/>
                <w:sz w:val="20"/>
              </w:rPr>
            </w:pPr>
          </w:p>
          <w:p w14:paraId="6829C294"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251A9B88"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08CD7C3D" w14:textId="56748F9E"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4E23DCBE" w14:textId="5660B109"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2027.00000001, year,</w:t>
            </w:r>
          </w:p>
          <w:p w14:paraId="50D841C9"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136090EB"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7AA43320"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084A55D4" w14:textId="192EAF77"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5A29A81B" w14:textId="77777777" w:rsidTr="00511480">
        <w:trPr>
          <w:cantSplit/>
          <w:trHeight w:val="476"/>
        </w:trPr>
        <w:tc>
          <w:tcPr>
            <w:tcW w:w="650" w:type="dxa"/>
            <w:vAlign w:val="center"/>
          </w:tcPr>
          <w:p w14:paraId="628584D3" w14:textId="77777777" w:rsidR="00380E6F" w:rsidRDefault="00380E6F" w:rsidP="00511480">
            <w:pPr>
              <w:pStyle w:val="H1bodytext"/>
              <w:spacing w:after="0"/>
              <w:ind w:left="0"/>
              <w:jc w:val="center"/>
              <w:rPr>
                <w:rFonts w:ascii="Arial" w:hAnsi="Arial"/>
                <w:sz w:val="20"/>
              </w:rPr>
            </w:pPr>
            <w:r>
              <w:rPr>
                <w:rFonts w:ascii="Arial" w:hAnsi="Arial"/>
                <w:sz w:val="20"/>
              </w:rPr>
              <w:t>7</w:t>
            </w:r>
          </w:p>
        </w:tc>
        <w:tc>
          <w:tcPr>
            <w:tcW w:w="8800" w:type="dxa"/>
            <w:gridSpan w:val="3"/>
            <w:vAlign w:val="center"/>
          </w:tcPr>
          <w:p w14:paraId="37456BBE"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7D4330BC" w14:textId="77777777" w:rsidR="00380E6F" w:rsidRDefault="00380E6F" w:rsidP="00511480">
            <w:pPr>
              <w:pStyle w:val="H1bodytext"/>
              <w:spacing w:after="0"/>
              <w:ind w:left="0"/>
              <w:rPr>
                <w:rFonts w:ascii="Arial" w:hAnsi="Arial"/>
                <w:sz w:val="20"/>
              </w:rPr>
            </w:pPr>
          </w:p>
          <w:p w14:paraId="15B19EE6" w14:textId="68BA83D7"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DDAC179" w14:textId="77777777" w:rsidTr="00511480">
        <w:trPr>
          <w:cantSplit/>
          <w:trHeight w:val="476"/>
        </w:trPr>
        <w:tc>
          <w:tcPr>
            <w:tcW w:w="650" w:type="dxa"/>
            <w:vAlign w:val="center"/>
          </w:tcPr>
          <w:p w14:paraId="0B2309C0" w14:textId="77777777" w:rsidR="00380E6F" w:rsidRDefault="00380E6F" w:rsidP="00511480">
            <w:pPr>
              <w:pStyle w:val="H1bodytext"/>
              <w:spacing w:after="0"/>
              <w:ind w:left="0"/>
              <w:jc w:val="center"/>
              <w:rPr>
                <w:rFonts w:ascii="Arial" w:hAnsi="Arial"/>
                <w:sz w:val="20"/>
              </w:rPr>
            </w:pPr>
            <w:r>
              <w:rPr>
                <w:rFonts w:ascii="Arial" w:hAnsi="Arial"/>
                <w:sz w:val="20"/>
              </w:rPr>
              <w:t>7.1</w:t>
            </w:r>
          </w:p>
        </w:tc>
        <w:tc>
          <w:tcPr>
            <w:tcW w:w="4911" w:type="dxa"/>
            <w:vAlign w:val="center"/>
          </w:tcPr>
          <w:p w14:paraId="5A39BA7A" w14:textId="7777777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73B3CF35" w14:textId="77777777" w:rsidR="00380E6F" w:rsidRPr="00C55439" w:rsidRDefault="00380E6F" w:rsidP="0051148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54210BE1"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12D198AC" w14:textId="3049C90F" w:rsidR="00380E6F" w:rsidRPr="00702160" w:rsidRDefault="007B051F" w:rsidP="00511480">
            <w:pPr>
              <w:pStyle w:val="H1bodytext"/>
              <w:spacing w:after="0"/>
              <w:ind w:left="0"/>
              <w:rPr>
                <w:rFonts w:ascii="Arial" w:hAnsi="Arial"/>
                <w:sz w:val="20"/>
              </w:rPr>
            </w:pPr>
            <w:r>
              <w:rPr>
                <w:rFonts w:ascii="Arial" w:hAnsi="Arial"/>
                <w:sz w:val="20"/>
              </w:rPr>
              <w:t>Pass</w:t>
            </w:r>
          </w:p>
        </w:tc>
      </w:tr>
      <w:tr w:rsidR="00380E6F" w:rsidRPr="00702160" w14:paraId="27A21322" w14:textId="77777777" w:rsidTr="00511480">
        <w:trPr>
          <w:cantSplit/>
          <w:trHeight w:val="476"/>
        </w:trPr>
        <w:tc>
          <w:tcPr>
            <w:tcW w:w="650" w:type="dxa"/>
            <w:vAlign w:val="center"/>
          </w:tcPr>
          <w:p w14:paraId="1C3D0145" w14:textId="77777777" w:rsidR="00380E6F" w:rsidRDefault="00380E6F" w:rsidP="00511480">
            <w:pPr>
              <w:pStyle w:val="H1bodytext"/>
              <w:spacing w:after="0"/>
              <w:ind w:left="0"/>
              <w:jc w:val="center"/>
              <w:rPr>
                <w:rFonts w:ascii="Arial" w:hAnsi="Arial"/>
                <w:sz w:val="20"/>
              </w:rPr>
            </w:pPr>
            <w:r>
              <w:rPr>
                <w:rFonts w:ascii="Arial" w:hAnsi="Arial"/>
                <w:sz w:val="20"/>
              </w:rPr>
              <w:lastRenderedPageBreak/>
              <w:t>7.2</w:t>
            </w:r>
          </w:p>
        </w:tc>
        <w:tc>
          <w:tcPr>
            <w:tcW w:w="4911" w:type="dxa"/>
            <w:vAlign w:val="center"/>
          </w:tcPr>
          <w:p w14:paraId="6B668463" w14:textId="77777777"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at1/xprt-3070/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56F1BF60"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1347B7FE"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416A5740" w14:textId="7A49DAC6" w:rsidR="00380E6F" w:rsidRPr="00702160" w:rsidRDefault="00D35951" w:rsidP="00511480">
            <w:pPr>
              <w:pStyle w:val="H1bodytext"/>
              <w:spacing w:after="0"/>
              <w:ind w:left="0"/>
              <w:rPr>
                <w:rFonts w:ascii="Arial" w:hAnsi="Arial"/>
                <w:sz w:val="20"/>
              </w:rPr>
            </w:pPr>
            <w:r>
              <w:rPr>
                <w:rFonts w:ascii="Arial" w:hAnsi="Arial"/>
                <w:sz w:val="20"/>
              </w:rPr>
              <w:t>Pass</w:t>
            </w:r>
          </w:p>
        </w:tc>
      </w:tr>
    </w:tbl>
    <w:p w14:paraId="20F5973B" w14:textId="063928C6" w:rsidR="00192EF0" w:rsidRDefault="00192EF0"/>
    <w:p w14:paraId="59DDDE56" w14:textId="396A0F5D" w:rsidR="00CA2F6E" w:rsidRDefault="00CA2F6E">
      <w:pPr>
        <w:spacing w:after="160" w:line="259" w:lineRule="auto"/>
        <w:ind w:left="0"/>
      </w:pPr>
      <w:r>
        <w:br w:type="page"/>
      </w:r>
    </w:p>
    <w:p w14:paraId="6C1C54A5" w14:textId="0049A8FA" w:rsidR="003346F3" w:rsidRDefault="00CA2F6E" w:rsidP="003346F3">
      <w:r>
        <w:rPr>
          <w:b/>
          <w:bCs/>
        </w:rPr>
        <w:lastRenderedPageBreak/>
        <w:t>Tool Runner Log</w:t>
      </w:r>
    </w:p>
    <w:p w14:paraId="15E83E12" w14:textId="77777777" w:rsidR="003346F3" w:rsidRDefault="003346F3" w:rsidP="003346F3"/>
    <w:p w14:paraId="09A20365"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 input generator ###</w:t>
      </w:r>
    </w:p>
    <w:p w14:paraId="2768FEC7" w14:textId="77777777" w:rsidR="003346F3" w:rsidRPr="003346F3" w:rsidRDefault="003346F3" w:rsidP="003346F3">
      <w:pPr>
        <w:rPr>
          <w:sz w:val="18"/>
          <w:szCs w:val="18"/>
        </w:rPr>
      </w:pPr>
    </w:p>
    <w:p w14:paraId="0202DDE8" w14:textId="77777777" w:rsidR="003346F3" w:rsidRPr="003346F3" w:rsidRDefault="003346F3" w:rsidP="003346F3">
      <w:pPr>
        <w:rPr>
          <w:sz w:val="18"/>
          <w:szCs w:val="18"/>
        </w:rPr>
      </w:pPr>
      <w:r w:rsidRPr="003346F3">
        <w:rPr>
          <w:sz w:val="18"/>
          <w:szCs w:val="18"/>
        </w:rPr>
        <w:t>###Executing Fingerprint Tool###</w:t>
      </w:r>
    </w:p>
    <w:p w14:paraId="4307B6F1" w14:textId="77777777" w:rsidR="003346F3" w:rsidRPr="003346F3" w:rsidRDefault="003346F3" w:rsidP="003346F3">
      <w:pPr>
        <w:rPr>
          <w:sz w:val="18"/>
          <w:szCs w:val="18"/>
        </w:rPr>
      </w:pPr>
      <w:r w:rsidRPr="003346F3">
        <w:rPr>
          <w:sz w:val="18"/>
          <w:szCs w:val="18"/>
        </w:rPr>
        <w:t>INFO--09/14/2020 01:09:45 PM--Starting CA-CIE Tool Runner.</w:t>
      </w:r>
      <w:r w:rsidRPr="003346F3">
        <w:rPr>
          <w:sz w:val="18"/>
          <w:szCs w:val="18"/>
        </w:rPr>
        <w:tab/>
        <w:t>Logging to "./xprt-3070_afarms.log"</w:t>
      </w:r>
    </w:p>
    <w:p w14:paraId="1A021518"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5CF00685" w14:textId="77777777" w:rsidR="003346F3" w:rsidRPr="003346F3" w:rsidRDefault="003346F3" w:rsidP="003346F3">
      <w:pPr>
        <w:rPr>
          <w:sz w:val="18"/>
          <w:szCs w:val="18"/>
        </w:rPr>
      </w:pPr>
    </w:p>
    <w:p w14:paraId="7F36FD1F"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7B99822C" w14:textId="77777777" w:rsidR="003346F3" w:rsidRPr="003346F3" w:rsidRDefault="003346F3" w:rsidP="003346F3">
      <w:pPr>
        <w:rPr>
          <w:sz w:val="18"/>
          <w:szCs w:val="18"/>
        </w:rPr>
      </w:pPr>
    </w:p>
    <w:p w14:paraId="4B23D230"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/opt/tools/pylib/runner/runner.py</w:t>
      </w:r>
    </w:p>
    <w:p w14:paraId="38434D2F"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/opt/tools/pylib/fingerprint/fingerprint.py</w:t>
      </w:r>
    </w:p>
    <w:p w14:paraId="08F4E470" w14:textId="77777777" w:rsidR="003346F3" w:rsidRPr="003346F3" w:rsidRDefault="003346F3" w:rsidP="003346F3">
      <w:pPr>
        <w:rPr>
          <w:sz w:val="18"/>
          <w:szCs w:val="18"/>
        </w:rPr>
      </w:pPr>
      <w:r w:rsidRPr="003346F3">
        <w:rPr>
          <w:sz w:val="18"/>
          <w:szCs w:val="18"/>
        </w:rPr>
        <w:t>INFO--09/14/2020 01:09:45 PM--Invoking Command:"python3.6"</w:t>
      </w:r>
      <w:r w:rsidRPr="003346F3">
        <w:rPr>
          <w:sz w:val="18"/>
          <w:szCs w:val="18"/>
        </w:rPr>
        <w:tab/>
        <w:t>with Arguments:"/opt/tools/pylib/fingerprint/fingerprint.py /home/pallena/CAVE/v4-4Test/afarms_xprt_3070_at2/xprt-2018/input_XPRT_2018 --output ./xprt-3070_afarms.log --</w:t>
      </w:r>
      <w:proofErr w:type="spellStart"/>
      <w:r w:rsidRPr="003346F3">
        <w:rPr>
          <w:sz w:val="18"/>
          <w:szCs w:val="18"/>
        </w:rPr>
        <w:t>outputmode</w:t>
      </w:r>
      <w:proofErr w:type="spellEnd"/>
      <w:r w:rsidRPr="003346F3">
        <w:rPr>
          <w:sz w:val="18"/>
          <w:szCs w:val="18"/>
        </w:rPr>
        <w:t xml:space="preserve"> a"</w:t>
      </w:r>
    </w:p>
    <w:p w14:paraId="35EC406E" w14:textId="77777777" w:rsidR="003346F3" w:rsidRPr="003346F3" w:rsidRDefault="003346F3" w:rsidP="003346F3">
      <w:pPr>
        <w:rPr>
          <w:sz w:val="18"/>
          <w:szCs w:val="18"/>
        </w:rPr>
      </w:pPr>
      <w:r w:rsidRPr="003346F3">
        <w:rPr>
          <w:sz w:val="18"/>
          <w:szCs w:val="18"/>
        </w:rPr>
        <w:t>INFO--09/14/2020 01:09:45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43708817" w14:textId="77777777" w:rsidR="003346F3" w:rsidRPr="003346F3" w:rsidRDefault="003346F3" w:rsidP="003346F3">
      <w:pPr>
        <w:rPr>
          <w:sz w:val="18"/>
          <w:szCs w:val="18"/>
        </w:rPr>
      </w:pPr>
      <w:r w:rsidRPr="003346F3">
        <w:rPr>
          <w:sz w:val="18"/>
          <w:szCs w:val="18"/>
        </w:rPr>
        <w:t>Fingerprint generated at 2020-09-14 13:09:45.617433</w:t>
      </w:r>
    </w:p>
    <w:p w14:paraId="4F21A2CF" w14:textId="77777777" w:rsidR="003346F3" w:rsidRPr="003346F3" w:rsidRDefault="003346F3" w:rsidP="003346F3">
      <w:pPr>
        <w:rPr>
          <w:sz w:val="18"/>
          <w:szCs w:val="18"/>
        </w:rPr>
      </w:pPr>
      <w:r w:rsidRPr="003346F3">
        <w:rPr>
          <w:sz w:val="18"/>
          <w:szCs w:val="18"/>
        </w:rPr>
        <w:t>/home/pallena/CAVE/v4-4Test/afarms_xprt_3070_at2/xprt-2018/input_XPRT_2018</w:t>
      </w:r>
      <w:r w:rsidRPr="003346F3">
        <w:rPr>
          <w:sz w:val="18"/>
          <w:szCs w:val="18"/>
        </w:rPr>
        <w:tab/>
        <w:t>aa282ba09462aac633a0c774b1c3235b5114d571081e377aab7324a8ff8b919e</w:t>
      </w:r>
    </w:p>
    <w:p w14:paraId="586FD1D7" w14:textId="77777777" w:rsidR="003346F3" w:rsidRPr="003346F3" w:rsidRDefault="003346F3" w:rsidP="003346F3">
      <w:pPr>
        <w:rPr>
          <w:sz w:val="18"/>
          <w:szCs w:val="18"/>
        </w:rPr>
      </w:pPr>
    </w:p>
    <w:p w14:paraId="17D55BEA" w14:textId="33379618" w:rsidR="003346F3" w:rsidRPr="003346F3" w:rsidRDefault="003346F3" w:rsidP="003346F3">
      <w:pPr>
        <w:rPr>
          <w:sz w:val="18"/>
          <w:szCs w:val="18"/>
        </w:rPr>
      </w:pPr>
      <w:r w:rsidRPr="003346F3">
        <w:rPr>
          <w:sz w:val="18"/>
          <w:szCs w:val="18"/>
        </w:rPr>
        <w:t>###Finished Process###</w:t>
      </w:r>
    </w:p>
    <w:p w14:paraId="6F33DCFF" w14:textId="77777777" w:rsidR="003346F3" w:rsidRPr="003346F3" w:rsidRDefault="003346F3" w:rsidP="003346F3">
      <w:pPr>
        <w:rPr>
          <w:sz w:val="18"/>
          <w:szCs w:val="18"/>
        </w:rPr>
      </w:pPr>
    </w:p>
    <w:p w14:paraId="494C1CAF" w14:textId="0EFDA1DF" w:rsidR="003346F3" w:rsidRPr="003346F3" w:rsidRDefault="003346F3" w:rsidP="003346F3">
      <w:pPr>
        <w:rPr>
          <w:sz w:val="18"/>
          <w:szCs w:val="18"/>
        </w:rPr>
      </w:pPr>
      <w:r w:rsidRPr="003346F3">
        <w:rPr>
          <w:sz w:val="18"/>
          <w:szCs w:val="18"/>
        </w:rPr>
        <w:t>###No RTD##</w:t>
      </w:r>
    </w:p>
    <w:p w14:paraId="07F55020" w14:textId="77777777" w:rsidR="003346F3" w:rsidRPr="003346F3" w:rsidRDefault="003346F3" w:rsidP="003346F3">
      <w:pPr>
        <w:rPr>
          <w:sz w:val="18"/>
          <w:szCs w:val="18"/>
        </w:rPr>
      </w:pPr>
    </w:p>
    <w:p w14:paraId="690F9A56" w14:textId="77777777" w:rsidR="003346F3" w:rsidRPr="003346F3" w:rsidRDefault="003346F3" w:rsidP="003346F3">
      <w:pPr>
        <w:rPr>
          <w:sz w:val="18"/>
          <w:szCs w:val="18"/>
        </w:rPr>
      </w:pPr>
      <w:r w:rsidRPr="003346F3">
        <w:rPr>
          <w:sz w:val="18"/>
          <w:szCs w:val="18"/>
        </w:rPr>
        <w:t xml:space="preserve">###Executing </w:t>
      </w:r>
      <w:proofErr w:type="spellStart"/>
      <w:r w:rsidRPr="003346F3">
        <w:rPr>
          <w:sz w:val="18"/>
          <w:szCs w:val="18"/>
        </w:rPr>
        <w:t>xprt</w:t>
      </w:r>
      <w:proofErr w:type="spellEnd"/>
      <w:r w:rsidRPr="003346F3">
        <w:rPr>
          <w:sz w:val="18"/>
          <w:szCs w:val="18"/>
        </w:rPr>
        <w:t xml:space="preserve"> 3070##</w:t>
      </w:r>
    </w:p>
    <w:p w14:paraId="16A0D6B9" w14:textId="77777777" w:rsidR="003346F3" w:rsidRPr="003346F3" w:rsidRDefault="003346F3" w:rsidP="003346F3">
      <w:pPr>
        <w:rPr>
          <w:sz w:val="18"/>
          <w:szCs w:val="18"/>
        </w:rPr>
      </w:pPr>
      <w:r w:rsidRPr="003346F3">
        <w:rPr>
          <w:sz w:val="18"/>
          <w:szCs w:val="18"/>
        </w:rPr>
        <w:t>INFO--09/14/2020 01:09:45 PM--Starting CA-CIE Tool Runner.</w:t>
      </w:r>
      <w:r w:rsidRPr="003346F3">
        <w:rPr>
          <w:sz w:val="18"/>
          <w:szCs w:val="18"/>
        </w:rPr>
        <w:tab/>
        <w:t>Logging to "./xprt-3070_afarms.log"</w:t>
      </w:r>
    </w:p>
    <w:p w14:paraId="335A25E3" w14:textId="77777777" w:rsidR="003346F3" w:rsidRPr="003346F3" w:rsidRDefault="003346F3" w:rsidP="003346F3">
      <w:pPr>
        <w:rPr>
          <w:sz w:val="18"/>
          <w:szCs w:val="18"/>
        </w:rPr>
      </w:pPr>
      <w:r w:rsidRPr="003346F3">
        <w:rPr>
          <w:sz w:val="18"/>
          <w:szCs w:val="18"/>
        </w:rPr>
        <w:t>INFO--09/14/2020 01:09:45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246C5586" w14:textId="77777777" w:rsidR="003346F3" w:rsidRPr="003346F3" w:rsidRDefault="003346F3" w:rsidP="003346F3">
      <w:pPr>
        <w:rPr>
          <w:sz w:val="18"/>
          <w:szCs w:val="18"/>
        </w:rPr>
      </w:pPr>
    </w:p>
    <w:p w14:paraId="6B19CA45" w14:textId="77777777" w:rsidR="003346F3" w:rsidRPr="003346F3" w:rsidRDefault="003346F3" w:rsidP="003346F3">
      <w:pPr>
        <w:rPr>
          <w:sz w:val="18"/>
          <w:szCs w:val="18"/>
        </w:rPr>
      </w:pPr>
      <w:r w:rsidRPr="003346F3">
        <w:rPr>
          <w:sz w:val="18"/>
          <w:szCs w:val="18"/>
        </w:rPr>
        <w:t>INFO--09/14/2020 01:09:45 PM--Code Version: 9f79f64c6b2d55f31f30286fed40763abd2b836a Local repo SHA-1 has does not correspond to a remote repo release version: ../../../CA-CIE-Tools-TestRepos/repo_xprt_3070_input_gen_cie.f/tools/cie-modinput/linux/xprt_3070_input_gen_cie_linux-intel-64.exe&lt;--c1f73ba7447e7f3ba6e4e3f635b78c9105cc5e89</w:t>
      </w:r>
    </w:p>
    <w:p w14:paraId="5771BC0A" w14:textId="77777777" w:rsidR="003346F3" w:rsidRPr="003346F3" w:rsidRDefault="003346F3" w:rsidP="003346F3">
      <w:pPr>
        <w:rPr>
          <w:sz w:val="18"/>
          <w:szCs w:val="18"/>
        </w:rPr>
      </w:pPr>
    </w:p>
    <w:p w14:paraId="4147B8F4"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QUALIFIED :</w:t>
      </w:r>
      <w:proofErr w:type="gramEnd"/>
      <w:r w:rsidRPr="003346F3">
        <w:rPr>
          <w:sz w:val="18"/>
          <w:szCs w:val="18"/>
        </w:rPr>
        <w:t xml:space="preserve"> /opt/tools/pylib/runner/runner.py</w:t>
      </w:r>
    </w:p>
    <w:p w14:paraId="778F4300" w14:textId="77777777" w:rsidR="003346F3" w:rsidRPr="003346F3" w:rsidRDefault="003346F3" w:rsidP="003346F3">
      <w:pPr>
        <w:rPr>
          <w:sz w:val="18"/>
          <w:szCs w:val="18"/>
        </w:rPr>
      </w:pPr>
      <w:r w:rsidRPr="003346F3">
        <w:rPr>
          <w:sz w:val="18"/>
          <w:szCs w:val="18"/>
        </w:rPr>
        <w:t xml:space="preserve">INFO--09/14/2020 01:09:45 PM--QA Status: </w:t>
      </w:r>
      <w:proofErr w:type="gramStart"/>
      <w:r w:rsidRPr="003346F3">
        <w:rPr>
          <w:sz w:val="18"/>
          <w:szCs w:val="18"/>
        </w:rPr>
        <w:t>TEST :</w:t>
      </w:r>
      <w:proofErr w:type="gramEnd"/>
      <w:r w:rsidRPr="003346F3">
        <w:rPr>
          <w:sz w:val="18"/>
          <w:szCs w:val="18"/>
        </w:rPr>
        <w:t xml:space="preserve"> ../../../CA-CIE-Tools-TestRepos/repo_xprt_3070_input_gen_cie.f/tools/cie-modinput/linux/xprt_3070_input_gen_cie_linux-intel-64.exe</w:t>
      </w:r>
    </w:p>
    <w:p w14:paraId="4E0A5973" w14:textId="77777777" w:rsidR="003346F3" w:rsidRPr="003346F3" w:rsidRDefault="003346F3" w:rsidP="003346F3">
      <w:pPr>
        <w:rPr>
          <w:sz w:val="18"/>
          <w:szCs w:val="18"/>
        </w:rPr>
      </w:pPr>
      <w:r w:rsidRPr="003346F3">
        <w:rPr>
          <w:sz w:val="18"/>
          <w:szCs w:val="18"/>
        </w:rPr>
        <w:t>INFO--09/14/2020 01:09:45 PM--Invoking Command:"../../../CA-CIE-Tools-TestRepos/repo_xprt_3070_input_gen_cie.f/tools/cie-modinput/linux/xprt_3070_input_gen_cie_linux-intel-64.exe"</w:t>
      </w:r>
      <w:r w:rsidRPr="003346F3">
        <w:rPr>
          <w:sz w:val="18"/>
          <w:szCs w:val="18"/>
        </w:rPr>
        <w:tab/>
        <w:t>with Arguments:"/home/pallena/CAVE/v4-4Test/afarms_xprt_3070_at2/xprt-2018/input_XPRT_2018 2018"</w:t>
      </w:r>
    </w:p>
    <w:p w14:paraId="7E1673C1" w14:textId="77777777" w:rsidR="003346F3" w:rsidRPr="003346F3" w:rsidRDefault="003346F3" w:rsidP="003346F3">
      <w:pPr>
        <w:rPr>
          <w:sz w:val="18"/>
          <w:szCs w:val="18"/>
        </w:rPr>
      </w:pPr>
      <w:r w:rsidRPr="003346F3">
        <w:rPr>
          <w:sz w:val="18"/>
          <w:szCs w:val="18"/>
        </w:rPr>
        <w:t>INFO--09/14/2020 01:09:45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3E63B14B" w14:textId="77777777" w:rsidR="003346F3" w:rsidRPr="003346F3" w:rsidRDefault="003346F3" w:rsidP="003346F3">
      <w:pPr>
        <w:rPr>
          <w:sz w:val="18"/>
          <w:szCs w:val="18"/>
        </w:rPr>
      </w:pPr>
      <w:r w:rsidRPr="003346F3">
        <w:rPr>
          <w:sz w:val="18"/>
          <w:szCs w:val="18"/>
        </w:rPr>
        <w:lastRenderedPageBreak/>
        <w:t>###Finished Process###</w:t>
      </w:r>
    </w:p>
    <w:p w14:paraId="11955F98" w14:textId="77777777" w:rsidR="003346F3" w:rsidRPr="003346F3" w:rsidRDefault="003346F3" w:rsidP="003346F3">
      <w:pPr>
        <w:rPr>
          <w:sz w:val="18"/>
          <w:szCs w:val="18"/>
        </w:rPr>
      </w:pPr>
    </w:p>
    <w:p w14:paraId="2A80F96D" w14:textId="77777777" w:rsidR="003346F3" w:rsidRPr="003346F3" w:rsidRDefault="003346F3" w:rsidP="003346F3">
      <w:pPr>
        <w:rPr>
          <w:sz w:val="18"/>
          <w:szCs w:val="18"/>
        </w:rPr>
      </w:pPr>
    </w:p>
    <w:p w14:paraId="30ED8EB5" w14:textId="77777777" w:rsidR="003346F3" w:rsidRPr="003346F3" w:rsidRDefault="003346F3" w:rsidP="003346F3">
      <w:pPr>
        <w:rPr>
          <w:sz w:val="18"/>
          <w:szCs w:val="18"/>
        </w:rPr>
      </w:pPr>
    </w:p>
    <w:p w14:paraId="248893DE" w14:textId="77777777" w:rsidR="003346F3" w:rsidRPr="003346F3" w:rsidRDefault="003346F3" w:rsidP="003346F3">
      <w:pPr>
        <w:rPr>
          <w:sz w:val="18"/>
          <w:szCs w:val="18"/>
        </w:rPr>
      </w:pPr>
      <w:r w:rsidRPr="003346F3">
        <w:rPr>
          <w:sz w:val="18"/>
          <w:szCs w:val="18"/>
        </w:rPr>
        <w:t>###Executing Fingerprint Tool###</w:t>
      </w:r>
    </w:p>
    <w:p w14:paraId="269D6485" w14:textId="77777777" w:rsidR="003346F3" w:rsidRPr="003346F3" w:rsidRDefault="003346F3" w:rsidP="003346F3">
      <w:pPr>
        <w:rPr>
          <w:sz w:val="18"/>
          <w:szCs w:val="18"/>
        </w:rPr>
      </w:pPr>
      <w:r w:rsidRPr="003346F3">
        <w:rPr>
          <w:sz w:val="18"/>
          <w:szCs w:val="18"/>
        </w:rPr>
        <w:t>INFO--09/14/2020 01:09:46 PM--Starting CA-CIE Tool Runner.</w:t>
      </w:r>
      <w:r w:rsidRPr="003346F3">
        <w:rPr>
          <w:sz w:val="18"/>
          <w:szCs w:val="18"/>
        </w:rPr>
        <w:tab/>
        <w:t>Logging to "./xprt-3070_afarms.log"</w:t>
      </w:r>
    </w:p>
    <w:p w14:paraId="7F2616FB" w14:textId="77777777" w:rsidR="003346F3" w:rsidRPr="003346F3" w:rsidRDefault="003346F3" w:rsidP="003346F3">
      <w:pPr>
        <w:rPr>
          <w:sz w:val="18"/>
          <w:szCs w:val="18"/>
        </w:rPr>
      </w:pPr>
      <w:r w:rsidRPr="003346F3">
        <w:rPr>
          <w:sz w:val="18"/>
          <w:szCs w:val="18"/>
        </w:rPr>
        <w:t>INFO--09/14/2020 01:09:46 PM--Code Version: 0a1106ab56e79ae27221b486af36bff51cf307ab v5.6: /opt/tools/</w:t>
      </w:r>
      <w:proofErr w:type="spellStart"/>
      <w:r w:rsidRPr="003346F3">
        <w:rPr>
          <w:sz w:val="18"/>
          <w:szCs w:val="18"/>
        </w:rPr>
        <w:t>pylib</w:t>
      </w:r>
      <w:proofErr w:type="spellEnd"/>
      <w:r w:rsidRPr="003346F3">
        <w:rPr>
          <w:sz w:val="18"/>
          <w:szCs w:val="18"/>
        </w:rPr>
        <w:t>/runner/runner.py&lt;--1bcfd6779e9cbdb82673405873a8e5e81514ae27</w:t>
      </w:r>
    </w:p>
    <w:p w14:paraId="734CA520" w14:textId="77777777" w:rsidR="003346F3" w:rsidRPr="003346F3" w:rsidRDefault="003346F3" w:rsidP="003346F3">
      <w:pPr>
        <w:rPr>
          <w:sz w:val="18"/>
          <w:szCs w:val="18"/>
        </w:rPr>
      </w:pPr>
    </w:p>
    <w:p w14:paraId="5E67A5E6" w14:textId="77777777" w:rsidR="003346F3" w:rsidRPr="003346F3" w:rsidRDefault="003346F3" w:rsidP="003346F3">
      <w:pPr>
        <w:rPr>
          <w:sz w:val="18"/>
          <w:szCs w:val="18"/>
        </w:rPr>
      </w:pPr>
      <w:r w:rsidRPr="003346F3">
        <w:rPr>
          <w:sz w:val="18"/>
          <w:szCs w:val="18"/>
        </w:rPr>
        <w:t>INFO--09/14/2020 01:09:46 PM--Code Version: 0a1106ab56e79ae27221b486af36bff51cf307ab v5.6: /opt/tools/</w:t>
      </w:r>
      <w:proofErr w:type="spellStart"/>
      <w:r w:rsidRPr="003346F3">
        <w:rPr>
          <w:sz w:val="18"/>
          <w:szCs w:val="18"/>
        </w:rPr>
        <w:t>pylib</w:t>
      </w:r>
      <w:proofErr w:type="spellEnd"/>
      <w:r w:rsidRPr="003346F3">
        <w:rPr>
          <w:sz w:val="18"/>
          <w:szCs w:val="18"/>
        </w:rPr>
        <w:t>/fingerprint/fingerprint.py&lt;--e9692a4faec2ee264fe50417b6b6a516ba82b2f6</w:t>
      </w:r>
    </w:p>
    <w:p w14:paraId="49544A56" w14:textId="77777777" w:rsidR="003346F3" w:rsidRPr="003346F3" w:rsidRDefault="003346F3" w:rsidP="003346F3">
      <w:pPr>
        <w:rPr>
          <w:sz w:val="18"/>
          <w:szCs w:val="18"/>
        </w:rPr>
      </w:pPr>
    </w:p>
    <w:p w14:paraId="41B4A0A8" w14:textId="77777777" w:rsidR="003346F3" w:rsidRPr="003346F3" w:rsidRDefault="003346F3" w:rsidP="003346F3">
      <w:pPr>
        <w:rPr>
          <w:sz w:val="18"/>
          <w:szCs w:val="18"/>
        </w:rPr>
      </w:pPr>
      <w:r w:rsidRPr="003346F3">
        <w:rPr>
          <w:sz w:val="18"/>
          <w:szCs w:val="18"/>
        </w:rPr>
        <w:t xml:space="preserve">INFO--09/14/2020 01:09:46 PM--QA Status: </w:t>
      </w:r>
      <w:proofErr w:type="gramStart"/>
      <w:r w:rsidRPr="003346F3">
        <w:rPr>
          <w:sz w:val="18"/>
          <w:szCs w:val="18"/>
        </w:rPr>
        <w:t>QUALIFIED :</w:t>
      </w:r>
      <w:proofErr w:type="gramEnd"/>
      <w:r w:rsidRPr="003346F3">
        <w:rPr>
          <w:sz w:val="18"/>
          <w:szCs w:val="18"/>
        </w:rPr>
        <w:t xml:space="preserve"> /opt/tools/pylib/runner/runner.py</w:t>
      </w:r>
    </w:p>
    <w:p w14:paraId="49841796" w14:textId="77777777" w:rsidR="003346F3" w:rsidRPr="003346F3" w:rsidRDefault="003346F3" w:rsidP="003346F3">
      <w:pPr>
        <w:rPr>
          <w:sz w:val="18"/>
          <w:szCs w:val="18"/>
        </w:rPr>
      </w:pPr>
      <w:r w:rsidRPr="003346F3">
        <w:rPr>
          <w:sz w:val="18"/>
          <w:szCs w:val="18"/>
        </w:rPr>
        <w:t xml:space="preserve">INFO--09/14/2020 01:09:46 PM--QA Status: </w:t>
      </w:r>
      <w:proofErr w:type="gramStart"/>
      <w:r w:rsidRPr="003346F3">
        <w:rPr>
          <w:sz w:val="18"/>
          <w:szCs w:val="18"/>
        </w:rPr>
        <w:t>QUALIFIED :</w:t>
      </w:r>
      <w:proofErr w:type="gramEnd"/>
      <w:r w:rsidRPr="003346F3">
        <w:rPr>
          <w:sz w:val="18"/>
          <w:szCs w:val="18"/>
        </w:rPr>
        <w:t xml:space="preserve"> /opt/tools/pylib/fingerprint/fingerprint.py</w:t>
      </w:r>
    </w:p>
    <w:p w14:paraId="6B89A510" w14:textId="7B82EC91" w:rsidR="003346F3" w:rsidRPr="003346F3" w:rsidRDefault="003346F3" w:rsidP="003346F3">
      <w:pPr>
        <w:rPr>
          <w:sz w:val="18"/>
          <w:szCs w:val="18"/>
        </w:rPr>
      </w:pPr>
      <w:r w:rsidRPr="003346F3">
        <w:rPr>
          <w:sz w:val="18"/>
          <w:szCs w:val="18"/>
        </w:rPr>
        <w:t>INFO--09/14/2020 01:09:46 PM--Invoking Command:"python3.6"</w:t>
      </w:r>
      <w:r w:rsidRPr="003346F3">
        <w:rPr>
          <w:sz w:val="18"/>
          <w:szCs w:val="18"/>
        </w:rPr>
        <w:tab/>
        <w:t>with Arguments:"/opt/tools/pylib/fingerprint/fingerprint.py /home/pallena/CAVE/v4-4Test/afarms_xprt_3070_at2/xprt-3070/input_XPRT_3070 --output ./xprt-3070_afarms.log --</w:t>
      </w:r>
      <w:proofErr w:type="spellStart"/>
      <w:r w:rsidRPr="003346F3">
        <w:rPr>
          <w:sz w:val="18"/>
          <w:szCs w:val="18"/>
        </w:rPr>
        <w:t>outputmode</w:t>
      </w:r>
      <w:proofErr w:type="spellEnd"/>
      <w:r w:rsidRPr="003346F3">
        <w:rPr>
          <w:sz w:val="18"/>
          <w:szCs w:val="18"/>
        </w:rPr>
        <w:t xml:space="preserve"> a"</w:t>
      </w:r>
    </w:p>
    <w:p w14:paraId="1A8E5345" w14:textId="77777777" w:rsidR="003346F3" w:rsidRPr="003346F3" w:rsidRDefault="003346F3" w:rsidP="003346F3">
      <w:pPr>
        <w:rPr>
          <w:sz w:val="18"/>
          <w:szCs w:val="18"/>
        </w:rPr>
      </w:pPr>
      <w:r w:rsidRPr="003346F3">
        <w:rPr>
          <w:sz w:val="18"/>
          <w:szCs w:val="18"/>
        </w:rPr>
        <w:t>INFO--09/14/2020 01:09:46 PM--</w:t>
      </w:r>
      <w:proofErr w:type="spellStart"/>
      <w:proofErr w:type="gramStart"/>
      <w:r w:rsidRPr="003346F3">
        <w:rPr>
          <w:sz w:val="18"/>
          <w:szCs w:val="18"/>
        </w:rPr>
        <w:t>Username:pallena</w:t>
      </w:r>
      <w:proofErr w:type="spellEnd"/>
      <w:proofErr w:type="gramEnd"/>
      <w:r w:rsidRPr="003346F3">
        <w:rPr>
          <w:sz w:val="18"/>
          <w:szCs w:val="18"/>
        </w:rPr>
        <w:tab/>
      </w:r>
      <w:proofErr w:type="spellStart"/>
      <w:r w:rsidRPr="003346F3">
        <w:rPr>
          <w:sz w:val="18"/>
          <w:szCs w:val="18"/>
        </w:rPr>
        <w:t>Computer:olive</w:t>
      </w:r>
      <w:proofErr w:type="spellEnd"/>
      <w:r w:rsidRPr="003346F3">
        <w:rPr>
          <w:sz w:val="18"/>
          <w:szCs w:val="18"/>
        </w:rPr>
        <w:tab/>
      </w:r>
      <w:proofErr w:type="spellStart"/>
      <w:r w:rsidRPr="003346F3">
        <w:rPr>
          <w:sz w:val="18"/>
          <w:szCs w:val="18"/>
        </w:rPr>
        <w:t>Platform:Linux</w:t>
      </w:r>
      <w:proofErr w:type="spellEnd"/>
      <w:r w:rsidRPr="003346F3">
        <w:rPr>
          <w:sz w:val="18"/>
          <w:szCs w:val="18"/>
        </w:rPr>
        <w:t xml:space="preserve"> 4.4.0-38-generic #57~14.04.1-Ubuntu SMP Tue Sep 6 17:20:43 UTC 2016</w:t>
      </w:r>
    </w:p>
    <w:p w14:paraId="611D4CAA" w14:textId="77777777" w:rsidR="003346F3" w:rsidRPr="003346F3" w:rsidRDefault="003346F3" w:rsidP="003346F3">
      <w:pPr>
        <w:rPr>
          <w:sz w:val="18"/>
          <w:szCs w:val="18"/>
        </w:rPr>
      </w:pPr>
      <w:r w:rsidRPr="003346F3">
        <w:rPr>
          <w:sz w:val="18"/>
          <w:szCs w:val="18"/>
        </w:rPr>
        <w:t>Fingerprint generated at 2020-09-14 13:09:46.216786</w:t>
      </w:r>
    </w:p>
    <w:p w14:paraId="3C13045A" w14:textId="12B9C338" w:rsidR="003346F3" w:rsidRPr="003346F3" w:rsidRDefault="003346F3" w:rsidP="003346F3">
      <w:pPr>
        <w:rPr>
          <w:sz w:val="18"/>
          <w:szCs w:val="18"/>
        </w:rPr>
      </w:pPr>
      <w:r w:rsidRPr="003346F3">
        <w:rPr>
          <w:sz w:val="18"/>
          <w:szCs w:val="18"/>
        </w:rPr>
        <w:t>/home/pallena/CAVE/v4-4Test/afarms_xprt_3070_at2/xprt-3070/input_XPRT_3070</w:t>
      </w:r>
      <w:r w:rsidRPr="003346F3">
        <w:rPr>
          <w:sz w:val="18"/>
          <w:szCs w:val="18"/>
        </w:rPr>
        <w:tab/>
        <w:t>ae8466e72a751c682e6c5c1a935e178e186444294d7d54e134846a33dcecc1a1</w:t>
      </w:r>
    </w:p>
    <w:p w14:paraId="409ACE6E" w14:textId="77777777" w:rsidR="003346F3" w:rsidRPr="003346F3" w:rsidRDefault="003346F3" w:rsidP="003346F3">
      <w:pPr>
        <w:rPr>
          <w:sz w:val="18"/>
          <w:szCs w:val="18"/>
        </w:rPr>
      </w:pPr>
    </w:p>
    <w:p w14:paraId="0DEE34B8" w14:textId="77777777" w:rsidR="003346F3" w:rsidRPr="003346F3" w:rsidRDefault="003346F3" w:rsidP="003346F3">
      <w:pPr>
        <w:rPr>
          <w:sz w:val="18"/>
          <w:szCs w:val="18"/>
        </w:rPr>
      </w:pPr>
      <w:r w:rsidRPr="003346F3">
        <w:rPr>
          <w:sz w:val="18"/>
          <w:szCs w:val="18"/>
        </w:rPr>
        <w:t>###Finished Process###</w:t>
      </w:r>
    </w:p>
    <w:p w14:paraId="066939C2" w14:textId="77777777" w:rsidR="003346F3" w:rsidRDefault="003346F3" w:rsidP="003346F3"/>
    <w:p w14:paraId="0DD982D3" w14:textId="77777777" w:rsidR="003346F3" w:rsidRDefault="003346F3" w:rsidP="003346F3"/>
    <w:tbl>
      <w:tblPr>
        <w:tblStyle w:val="TableGrid"/>
        <w:tblW w:w="9450" w:type="dxa"/>
        <w:tblInd w:w="720" w:type="dxa"/>
        <w:tblLook w:val="04A0" w:firstRow="1" w:lastRow="0" w:firstColumn="1" w:lastColumn="0" w:noHBand="0" w:noVBand="1"/>
      </w:tblPr>
      <w:tblGrid>
        <w:gridCol w:w="650"/>
        <w:gridCol w:w="4911"/>
        <w:gridCol w:w="2583"/>
        <w:gridCol w:w="1306"/>
      </w:tblGrid>
      <w:tr w:rsidR="00380E6F" w:rsidRPr="00DA11B3" w14:paraId="63C4F7FD" w14:textId="77777777" w:rsidTr="00511480">
        <w:trPr>
          <w:cantSplit/>
          <w:trHeight w:val="360"/>
          <w:tblHeader/>
        </w:trPr>
        <w:tc>
          <w:tcPr>
            <w:tcW w:w="9450" w:type="dxa"/>
            <w:gridSpan w:val="4"/>
            <w:tcBorders>
              <w:top w:val="nil"/>
              <w:left w:val="nil"/>
              <w:bottom w:val="single" w:sz="4" w:space="0" w:color="auto"/>
              <w:right w:val="nil"/>
            </w:tcBorders>
            <w:vAlign w:val="bottom"/>
          </w:tcPr>
          <w:p w14:paraId="668AA72F" w14:textId="7329382F" w:rsidR="00380E6F" w:rsidRDefault="00380E6F" w:rsidP="00511480">
            <w:pPr>
              <w:pStyle w:val="Table"/>
            </w:pPr>
            <w:r>
              <w:lastRenderedPageBreak/>
              <w:t>Table A-2</w:t>
            </w:r>
          </w:p>
          <w:p w14:paraId="703CB3A7" w14:textId="77777777" w:rsidR="00380E6F" w:rsidRPr="00DA11B3" w:rsidRDefault="00086EEB" w:rsidP="00511480">
            <w:pPr>
              <w:pStyle w:val="H1bodytext"/>
              <w:spacing w:after="0"/>
              <w:ind w:left="0"/>
              <w:jc w:val="center"/>
              <w:rPr>
                <w:rFonts w:ascii="Arial" w:hAnsi="Arial"/>
                <w:b/>
                <w:szCs w:val="22"/>
              </w:rPr>
            </w:pPr>
            <w:sdt>
              <w:sdtPr>
                <w:rPr>
                  <w:rFonts w:ascii="Arial" w:hAnsi="Arial"/>
                  <w:b/>
                  <w:bCs/>
                  <w:szCs w:val="22"/>
                </w:rPr>
                <w:alias w:val="Keywords"/>
                <w:tag w:val=""/>
                <w:id w:val="-2145253957"/>
                <w:placeholder>
                  <w:docPart w:val="DA62879120C34BC9A30571CB747E3D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Cs w:val="22"/>
                  </w:rPr>
                  <w:t>CIE 3070 STOMP Input File Generator</w:t>
                </w:r>
              </w:sdtContent>
            </w:sdt>
            <w:r w:rsidR="00380E6F" w:rsidRPr="00DA11B3">
              <w:rPr>
                <w:rFonts w:ascii="Arial" w:hAnsi="Arial" w:cs="Arial"/>
                <w:b/>
                <w:szCs w:val="22"/>
              </w:rPr>
              <w:t xml:space="preserve"> Acceptance </w:t>
            </w:r>
            <w:r w:rsidR="00380E6F" w:rsidRPr="00DA11B3">
              <w:rPr>
                <w:rFonts w:ascii="Arial" w:hAnsi="Arial"/>
                <w:b/>
                <w:szCs w:val="22"/>
              </w:rPr>
              <w:t>Test Plan Case 1</w:t>
            </w:r>
          </w:p>
        </w:tc>
      </w:tr>
      <w:tr w:rsidR="00380E6F" w:rsidRPr="007D0AAC" w14:paraId="64000336" w14:textId="77777777" w:rsidTr="00511480">
        <w:trPr>
          <w:cantSplit/>
          <w:trHeight w:val="530"/>
          <w:tblHeader/>
        </w:trPr>
        <w:tc>
          <w:tcPr>
            <w:tcW w:w="5561" w:type="dxa"/>
            <w:gridSpan w:val="2"/>
            <w:tcBorders>
              <w:top w:val="single" w:sz="4" w:space="0" w:color="auto"/>
            </w:tcBorders>
            <w:shd w:val="clear" w:color="auto" w:fill="auto"/>
            <w:vAlign w:val="center"/>
          </w:tcPr>
          <w:p w14:paraId="166A9B86" w14:textId="77777777" w:rsidR="00380E6F" w:rsidRPr="007D0AAC" w:rsidRDefault="00086EEB" w:rsidP="00511480">
            <w:pPr>
              <w:pStyle w:val="H1bodytext"/>
              <w:spacing w:after="0"/>
              <w:ind w:left="0"/>
              <w:jc w:val="center"/>
              <w:rPr>
                <w:rFonts w:ascii="Arial" w:hAnsi="Arial"/>
                <w:b/>
                <w:sz w:val="20"/>
              </w:rPr>
            </w:pPr>
            <w:sdt>
              <w:sdtPr>
                <w:rPr>
                  <w:rFonts w:ascii="Arial" w:hAnsi="Arial"/>
                  <w:b/>
                  <w:bCs/>
                  <w:sz w:val="20"/>
                </w:rPr>
                <w:alias w:val="Keywords"/>
                <w:tag w:val=""/>
                <w:id w:val="635308644"/>
                <w:placeholder>
                  <w:docPart w:val="79F89199E16145949C059EF3BC09C814"/>
                </w:placeholder>
                <w:dataBinding w:prefixMappings="xmlns:ns0='http://purl.org/dc/elements/1.1/' xmlns:ns1='http://schemas.openxmlformats.org/package/2006/metadata/core-properties' " w:xpath="/ns1:coreProperties[1]/ns1:keywords[1]" w:storeItemID="{6C3C8BC8-F283-45AE-878A-BAB7291924A1}"/>
                <w:text/>
              </w:sdtPr>
              <w:sdtEndPr/>
              <w:sdtContent>
                <w:r w:rsidR="00380E6F">
                  <w:rPr>
                    <w:rFonts w:ascii="Arial" w:hAnsi="Arial"/>
                    <w:b/>
                    <w:bCs/>
                    <w:sz w:val="20"/>
                  </w:rPr>
                  <w:t>CIE 3070 STOMP Input File Generator</w:t>
                </w:r>
              </w:sdtContent>
            </w:sdt>
            <w:r w:rsidR="00380E6F" w:rsidRPr="007D0AAC">
              <w:rPr>
                <w:rFonts w:ascii="Arial" w:hAnsi="Arial" w:cs="Arial"/>
                <w:b/>
                <w:sz w:val="20"/>
              </w:rPr>
              <w:t xml:space="preserve"> </w:t>
            </w:r>
            <w:r w:rsidR="00380E6F" w:rsidRPr="007D0AAC">
              <w:rPr>
                <w:rFonts w:ascii="Arial" w:hAnsi="Arial"/>
                <w:b/>
                <w:sz w:val="20"/>
              </w:rPr>
              <w:t>Acceptance Testing</w:t>
            </w:r>
          </w:p>
          <w:p w14:paraId="12DD2BC4"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05506553"/>
                <w:placeholder>
                  <w:docPart w:val="BC748B8EF3F14487BA8C6914A396C7A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49E4A7A3" w14:textId="0C8AB35C" w:rsidR="00380E6F" w:rsidRPr="007D0AAC" w:rsidRDefault="00380E6F" w:rsidP="00511480">
            <w:pPr>
              <w:pStyle w:val="H1bodytext"/>
              <w:spacing w:after="0"/>
              <w:ind w:left="0"/>
              <w:rPr>
                <w:rFonts w:ascii="Arial" w:hAnsi="Arial"/>
                <w:b/>
                <w:sz w:val="20"/>
              </w:rPr>
            </w:pPr>
            <w:r w:rsidRPr="007D0AAC">
              <w:rPr>
                <w:rFonts w:ascii="Arial" w:hAnsi="Arial"/>
                <w:b/>
                <w:sz w:val="20"/>
              </w:rPr>
              <w:t>Date:</w:t>
            </w:r>
            <w:r w:rsidR="00F13EF7">
              <w:rPr>
                <w:rFonts w:ascii="Arial" w:hAnsi="Arial"/>
                <w:b/>
                <w:sz w:val="20"/>
              </w:rPr>
              <w:t xml:space="preserve"> 09-14-2020</w:t>
            </w:r>
          </w:p>
        </w:tc>
      </w:tr>
      <w:tr w:rsidR="00380E6F" w:rsidRPr="007D0AAC" w14:paraId="4552F55E" w14:textId="77777777" w:rsidTr="00511480">
        <w:trPr>
          <w:cantSplit/>
          <w:trHeight w:val="530"/>
          <w:tblHeader/>
        </w:trPr>
        <w:tc>
          <w:tcPr>
            <w:tcW w:w="5561" w:type="dxa"/>
            <w:gridSpan w:val="2"/>
            <w:tcBorders>
              <w:top w:val="single" w:sz="4" w:space="0" w:color="auto"/>
            </w:tcBorders>
            <w:shd w:val="clear" w:color="auto" w:fill="auto"/>
            <w:vAlign w:val="center"/>
          </w:tcPr>
          <w:p w14:paraId="6F881724" w14:textId="77777777" w:rsidR="00380E6F" w:rsidRDefault="00380E6F" w:rsidP="00511480">
            <w:pPr>
              <w:pStyle w:val="H1bodytext"/>
              <w:spacing w:after="0"/>
              <w:ind w:left="0"/>
              <w:rPr>
                <w:rFonts w:ascii="Arial" w:hAnsi="Arial"/>
                <w:b/>
                <w:sz w:val="20"/>
              </w:rPr>
            </w:pPr>
            <w:r w:rsidRPr="007D0AAC">
              <w:rPr>
                <w:rFonts w:ascii="Arial" w:hAnsi="Arial"/>
                <w:b/>
                <w:sz w:val="20"/>
              </w:rPr>
              <w:t>Tool Runner File Location for this test:</w:t>
            </w:r>
          </w:p>
          <w:p w14:paraId="52ECA8D4" w14:textId="340480B8" w:rsidR="00380E6F" w:rsidRPr="00D860BF" w:rsidRDefault="00380E6F" w:rsidP="00511480">
            <w:pPr>
              <w:pStyle w:val="Directory"/>
              <w:ind w:left="0"/>
            </w:pPr>
            <w:r w:rsidRPr="00BC79FF">
              <w:t>\\olive\backups\CAVE\</w:t>
            </w:r>
            <w:r>
              <w:t>v4-4Test</w:t>
            </w:r>
            <w:r w:rsidRPr="00BC79FF">
              <w:t>\</w:t>
            </w:r>
            <w:r>
              <w:t>afarms_xprt_3070_at</w:t>
            </w:r>
            <w:r w:rsidR="00CE7980">
              <w:t>2</w:t>
            </w:r>
            <w:r>
              <w:t>\xprt-3070\</w:t>
            </w:r>
          </w:p>
        </w:tc>
        <w:tc>
          <w:tcPr>
            <w:tcW w:w="3889" w:type="dxa"/>
            <w:gridSpan w:val="2"/>
            <w:tcBorders>
              <w:top w:val="single" w:sz="4" w:space="0" w:color="auto"/>
            </w:tcBorders>
            <w:shd w:val="clear" w:color="auto" w:fill="auto"/>
            <w:vAlign w:val="center"/>
          </w:tcPr>
          <w:p w14:paraId="5C15A475" w14:textId="588FF08C" w:rsidR="00380E6F" w:rsidRPr="007D0AAC" w:rsidRDefault="00380E6F" w:rsidP="00511480">
            <w:pPr>
              <w:pStyle w:val="H1bodytext"/>
              <w:spacing w:after="0"/>
              <w:ind w:left="0"/>
              <w:rPr>
                <w:rFonts w:ascii="Arial" w:hAnsi="Arial"/>
                <w:b/>
                <w:sz w:val="20"/>
              </w:rPr>
            </w:pPr>
            <w:r>
              <w:rPr>
                <w:rFonts w:ascii="Arial" w:hAnsi="Arial"/>
                <w:b/>
                <w:sz w:val="20"/>
              </w:rPr>
              <w:t>Test Performed By:</w:t>
            </w:r>
            <w:r w:rsidR="00F13EF7">
              <w:rPr>
                <w:rFonts w:ascii="Arial" w:hAnsi="Arial"/>
                <w:b/>
                <w:sz w:val="20"/>
              </w:rPr>
              <w:t xml:space="preserve"> Praveena Allena</w:t>
            </w:r>
          </w:p>
        </w:tc>
      </w:tr>
      <w:tr w:rsidR="00380E6F" w:rsidRPr="00991C9B" w14:paraId="6DEB8F63" w14:textId="77777777" w:rsidTr="00511480">
        <w:trPr>
          <w:cantSplit/>
          <w:trHeight w:val="530"/>
          <w:tblHeader/>
        </w:trPr>
        <w:tc>
          <w:tcPr>
            <w:tcW w:w="9450" w:type="dxa"/>
            <w:gridSpan w:val="4"/>
            <w:tcBorders>
              <w:top w:val="single" w:sz="4" w:space="0" w:color="auto"/>
            </w:tcBorders>
            <w:shd w:val="clear" w:color="auto" w:fill="auto"/>
            <w:vAlign w:val="center"/>
          </w:tcPr>
          <w:p w14:paraId="1A9C0153" w14:textId="54BA1B50" w:rsidR="00380E6F" w:rsidRPr="00991C9B" w:rsidRDefault="00380E6F" w:rsidP="00511480">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\\olive\backups\CAVE\v4-4Test\afarms_xprt_3070_at</w:t>
            </w:r>
            <w:r w:rsidR="00CE7980">
              <w:rPr>
                <w:rStyle w:val="DirectoryChar"/>
              </w:rPr>
              <w:t>2</w:t>
            </w:r>
            <w:r w:rsidRPr="00BC79FF">
              <w:rPr>
                <w:rStyle w:val="DirectoryChar"/>
              </w:rPr>
              <w:t>\xprt-3070\</w:t>
            </w:r>
          </w:p>
        </w:tc>
      </w:tr>
      <w:tr w:rsidR="00380E6F" w:rsidRPr="007D0AAC" w14:paraId="1CFEBEEA" w14:textId="77777777" w:rsidTr="00511480">
        <w:trPr>
          <w:cantSplit/>
          <w:trHeight w:val="530"/>
          <w:tblHeader/>
        </w:trPr>
        <w:tc>
          <w:tcPr>
            <w:tcW w:w="650" w:type="dxa"/>
            <w:tcBorders>
              <w:top w:val="single" w:sz="4" w:space="0" w:color="auto"/>
            </w:tcBorders>
            <w:shd w:val="clear" w:color="auto" w:fill="D9D9D9" w:themeFill="background1" w:themeFillShade="D9"/>
            <w:vAlign w:val="center"/>
          </w:tcPr>
          <w:p w14:paraId="00E8B8B0"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7B01E4D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2B41E91"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23054A43" w14:textId="77777777" w:rsidR="00380E6F" w:rsidRPr="007D0AAC" w:rsidRDefault="00380E6F" w:rsidP="0051148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80E6F" w:rsidRPr="007D0AAC" w14:paraId="08C0246E" w14:textId="77777777" w:rsidTr="00511480">
        <w:trPr>
          <w:cantSplit/>
          <w:trHeight w:val="476"/>
        </w:trPr>
        <w:tc>
          <w:tcPr>
            <w:tcW w:w="650" w:type="dxa"/>
            <w:vAlign w:val="center"/>
          </w:tcPr>
          <w:p w14:paraId="73EED0ED" w14:textId="77777777" w:rsidR="00380E6F" w:rsidRPr="007D0AAC" w:rsidRDefault="00380E6F" w:rsidP="00511480">
            <w:pPr>
              <w:pStyle w:val="H1bodytext"/>
              <w:spacing w:after="0"/>
              <w:ind w:left="0"/>
              <w:jc w:val="center"/>
              <w:rPr>
                <w:rFonts w:ascii="Arial" w:hAnsi="Arial"/>
                <w:sz w:val="20"/>
              </w:rPr>
            </w:pPr>
            <w:r>
              <w:rPr>
                <w:rFonts w:ascii="Arial" w:hAnsi="Arial"/>
                <w:sz w:val="20"/>
              </w:rPr>
              <w:t>1</w:t>
            </w:r>
          </w:p>
        </w:tc>
        <w:tc>
          <w:tcPr>
            <w:tcW w:w="4911" w:type="dxa"/>
            <w:vAlign w:val="center"/>
          </w:tcPr>
          <w:p w14:paraId="2BD1FD99"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31FAA6D5"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77DF0175" w14:textId="77777777" w:rsidR="00380E6F"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4147DBAB" w14:textId="77777777" w:rsidR="00380E6F" w:rsidRPr="005A2BDB"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7CC2F3D4" w14:textId="77777777" w:rsidR="00380E6F" w:rsidRPr="00F07F50" w:rsidRDefault="00380E6F" w:rsidP="00511480">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5E10FB82" w14:textId="77777777" w:rsidR="00380E6F" w:rsidRDefault="00380E6F" w:rsidP="00511480">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4C8D8EDB" w14:textId="77777777" w:rsidR="00380E6F" w:rsidRDefault="00380E6F" w:rsidP="00511480">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6DAE3F39" w14:textId="77777777" w:rsidR="00380E6F" w:rsidRPr="005A2BDB" w:rsidRDefault="00380E6F" w:rsidP="00511480">
            <w:pPr>
              <w:pStyle w:val="H1bodytext"/>
              <w:spacing w:after="0"/>
              <w:ind w:left="0"/>
              <w:rPr>
                <w:rFonts w:ascii="Arial" w:hAnsi="Arial" w:cs="Arial"/>
                <w:sz w:val="20"/>
              </w:rPr>
            </w:pPr>
          </w:p>
          <w:p w14:paraId="50BC5B7A" w14:textId="77777777" w:rsidR="00380E6F" w:rsidRPr="005A2BDB" w:rsidRDefault="00380E6F" w:rsidP="00511480">
            <w:pPr>
              <w:pStyle w:val="H1bodytext"/>
              <w:spacing w:after="0"/>
              <w:ind w:left="0"/>
              <w:rPr>
                <w:rFonts w:ascii="Arial" w:hAnsi="Arial" w:cs="Arial"/>
                <w:sz w:val="20"/>
              </w:rPr>
            </w:pPr>
            <w:r w:rsidRPr="005A2BDB">
              <w:rPr>
                <w:rFonts w:ascii="Arial" w:hAnsi="Arial" w:cs="Arial"/>
                <w:sz w:val="20"/>
              </w:rPr>
              <w:t>Other files to complete the Acceptance Test:</w:t>
            </w:r>
          </w:p>
          <w:p w14:paraId="650E3534" w14:textId="77777777" w:rsidR="00380E6F" w:rsidRPr="007D0AAC" w:rsidRDefault="00380E6F" w:rsidP="00511480">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6D1BFC95" w14:textId="77777777" w:rsidR="00380E6F" w:rsidRPr="007D0AAC" w:rsidRDefault="00380E6F" w:rsidP="00511480">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65B5C129" w14:textId="5EE9823C" w:rsidR="00380E6F" w:rsidRPr="007D0AAC" w:rsidRDefault="00F13EF7" w:rsidP="00511480">
            <w:pPr>
              <w:pStyle w:val="H1bodytext"/>
              <w:spacing w:after="0"/>
              <w:ind w:left="0"/>
              <w:rPr>
                <w:rFonts w:ascii="Arial" w:hAnsi="Arial"/>
                <w:sz w:val="20"/>
              </w:rPr>
            </w:pPr>
            <w:r>
              <w:rPr>
                <w:rFonts w:ascii="Arial" w:hAnsi="Arial"/>
                <w:sz w:val="20"/>
              </w:rPr>
              <w:t>Pass</w:t>
            </w:r>
          </w:p>
        </w:tc>
      </w:tr>
      <w:tr w:rsidR="00380E6F" w:rsidRPr="00702160" w14:paraId="6FB20332" w14:textId="77777777" w:rsidTr="00511480">
        <w:trPr>
          <w:cantSplit/>
          <w:trHeight w:val="476"/>
        </w:trPr>
        <w:tc>
          <w:tcPr>
            <w:tcW w:w="650" w:type="dxa"/>
            <w:vAlign w:val="center"/>
          </w:tcPr>
          <w:p w14:paraId="4E423DF7" w14:textId="77777777" w:rsidR="00380E6F" w:rsidRDefault="00380E6F" w:rsidP="00511480">
            <w:pPr>
              <w:pStyle w:val="H1bodytext"/>
              <w:spacing w:after="0"/>
              <w:ind w:left="0"/>
              <w:jc w:val="center"/>
              <w:rPr>
                <w:rFonts w:ascii="Arial" w:hAnsi="Arial"/>
                <w:sz w:val="20"/>
              </w:rPr>
            </w:pPr>
            <w:r>
              <w:rPr>
                <w:rFonts w:ascii="Arial" w:hAnsi="Arial"/>
                <w:sz w:val="20"/>
              </w:rPr>
              <w:t>2</w:t>
            </w:r>
          </w:p>
        </w:tc>
        <w:tc>
          <w:tcPr>
            <w:tcW w:w="4911" w:type="dxa"/>
            <w:vAlign w:val="center"/>
          </w:tcPr>
          <w:p w14:paraId="5E501ACC" w14:textId="77777777" w:rsidR="00380E6F" w:rsidRPr="00702160" w:rsidRDefault="00380E6F" w:rsidP="00511480">
            <w:pPr>
              <w:pStyle w:val="H1bodytext"/>
              <w:spacing w:after="0"/>
              <w:ind w:left="0"/>
              <w:rPr>
                <w:rFonts w:ascii="Arial" w:hAnsi="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4220FDCB" w14:textId="77777777" w:rsidR="00380E6F" w:rsidRPr="00702160" w:rsidRDefault="00380E6F" w:rsidP="00511480">
            <w:pPr>
              <w:pStyle w:val="H1bodytext"/>
              <w:spacing w:after="0"/>
              <w:ind w:left="0"/>
              <w:rPr>
                <w:rFonts w:ascii="Arial" w:hAnsi="Arial"/>
                <w:sz w:val="20"/>
              </w:rPr>
            </w:pPr>
            <w:r>
              <w:rPr>
                <w:rFonts w:ascii="Arial" w:hAnsi="Arial"/>
                <w:sz w:val="20"/>
              </w:rPr>
              <w:t>Script executes.</w:t>
            </w:r>
          </w:p>
        </w:tc>
        <w:tc>
          <w:tcPr>
            <w:tcW w:w="1306" w:type="dxa"/>
            <w:vAlign w:val="center"/>
          </w:tcPr>
          <w:p w14:paraId="06B52DFD" w14:textId="00187C32"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6582DAAA" w14:textId="77777777" w:rsidTr="00511480">
        <w:trPr>
          <w:cantSplit/>
          <w:trHeight w:val="6380"/>
        </w:trPr>
        <w:tc>
          <w:tcPr>
            <w:tcW w:w="650" w:type="dxa"/>
            <w:vAlign w:val="center"/>
          </w:tcPr>
          <w:p w14:paraId="4F539991" w14:textId="2373B7EA" w:rsidR="00380E6F" w:rsidRDefault="00CE7980" w:rsidP="00511480">
            <w:pPr>
              <w:pStyle w:val="H1bodytext"/>
              <w:spacing w:after="0"/>
              <w:ind w:left="0"/>
              <w:jc w:val="center"/>
              <w:rPr>
                <w:rFonts w:ascii="Arial" w:hAnsi="Arial"/>
                <w:sz w:val="20"/>
              </w:rPr>
            </w:pPr>
            <w:r>
              <w:rPr>
                <w:rFonts w:ascii="Arial" w:hAnsi="Arial"/>
                <w:sz w:val="20"/>
              </w:rPr>
              <w:lastRenderedPageBreak/>
              <w:t>3</w:t>
            </w:r>
          </w:p>
        </w:tc>
        <w:tc>
          <w:tcPr>
            <w:tcW w:w="4911" w:type="dxa"/>
            <w:vAlign w:val="center"/>
          </w:tcPr>
          <w:p w14:paraId="55371F53"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3EB9903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6FDE5862" w14:textId="6544929F"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3FF18F9A" w14:textId="77777777" w:rsidR="00380E6F" w:rsidRDefault="00380E6F" w:rsidP="00511480">
            <w:pPr>
              <w:pStyle w:val="H1bodytext"/>
              <w:spacing w:after="0"/>
              <w:ind w:left="0"/>
              <w:rPr>
                <w:rFonts w:ascii="Arial" w:hAnsi="Arial"/>
                <w:sz w:val="20"/>
              </w:rPr>
            </w:pPr>
          </w:p>
          <w:p w14:paraId="311EE548" w14:textId="77777777" w:rsidR="00380E6F" w:rsidRDefault="00380E6F" w:rsidP="0051148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094EC8E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Grid</w:t>
            </w:r>
          </w:p>
          <w:p w14:paraId="2E7F4122"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Inactive Nodes</w:t>
            </w:r>
          </w:p>
          <w:p w14:paraId="62F273B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Rock/Soil Zonation</w:t>
            </w:r>
          </w:p>
          <w:p w14:paraId="0A4D2BF0"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Mechanical Properties</w:t>
            </w:r>
          </w:p>
          <w:p w14:paraId="4D9B5979"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Hydraulic Properties</w:t>
            </w:r>
          </w:p>
          <w:p w14:paraId="5BC45524"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Saturation Function</w:t>
            </w:r>
          </w:p>
          <w:p w14:paraId="16032C4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X-Aqueous Relative Permeability</w:t>
            </w:r>
          </w:p>
          <w:p w14:paraId="12C696B5"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Y-Aqueous Relative Permeability</w:t>
            </w:r>
          </w:p>
          <w:p w14:paraId="67905B58"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Z-Aqueous Relative Permeability</w:t>
            </w:r>
          </w:p>
          <w:p w14:paraId="280D24A6"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Solute/Fluid Interaction</w:t>
            </w:r>
          </w:p>
          <w:p w14:paraId="1B43BA7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Solute/Porous Media Interaction</w:t>
            </w:r>
          </w:p>
          <w:p w14:paraId="10543521"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Boundary Conditions</w:t>
            </w:r>
          </w:p>
          <w:p w14:paraId="0986EFA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Initial Conditions</w:t>
            </w:r>
          </w:p>
          <w:p w14:paraId="18A5C4FF" w14:textId="77777777" w:rsidR="00380E6F" w:rsidRDefault="00380E6F" w:rsidP="00511480">
            <w:pPr>
              <w:pStyle w:val="H1bodytext"/>
              <w:numPr>
                <w:ilvl w:val="0"/>
                <w:numId w:val="14"/>
              </w:numPr>
              <w:spacing w:after="0"/>
              <w:rPr>
                <w:rFonts w:ascii="Arial" w:hAnsi="Arial"/>
                <w:bCs/>
                <w:sz w:val="20"/>
              </w:rPr>
            </w:pPr>
            <w:r>
              <w:rPr>
                <w:rFonts w:ascii="Arial" w:hAnsi="Arial"/>
                <w:bCs/>
                <w:sz w:val="20"/>
              </w:rPr>
              <w:t>Surface Flux</w:t>
            </w:r>
          </w:p>
          <w:p w14:paraId="2A833BDC" w14:textId="77777777" w:rsidR="00380E6F" w:rsidRPr="00C4337C" w:rsidRDefault="00380E6F" w:rsidP="00511480">
            <w:pPr>
              <w:pStyle w:val="H1bodytext"/>
              <w:numPr>
                <w:ilvl w:val="0"/>
                <w:numId w:val="14"/>
              </w:numPr>
              <w:spacing w:after="0"/>
              <w:rPr>
                <w:rFonts w:ascii="Arial" w:hAnsi="Arial"/>
                <w:bCs/>
                <w:sz w:val="20"/>
              </w:rPr>
            </w:pPr>
            <w:r w:rsidRPr="00C4337C">
              <w:rPr>
                <w:rFonts w:ascii="Arial" w:hAnsi="Arial"/>
                <w:bCs/>
                <w:sz w:val="20"/>
              </w:rPr>
              <w:t>Source</w:t>
            </w:r>
          </w:p>
        </w:tc>
        <w:tc>
          <w:tcPr>
            <w:tcW w:w="2583" w:type="dxa"/>
            <w:vAlign w:val="center"/>
          </w:tcPr>
          <w:p w14:paraId="079C3CDE" w14:textId="77777777" w:rsidR="00380E6F" w:rsidRDefault="00380E6F" w:rsidP="0051148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306" w:type="dxa"/>
            <w:vAlign w:val="center"/>
          </w:tcPr>
          <w:p w14:paraId="0FD7D13D" w14:textId="5EBECA61" w:rsidR="00380E6F" w:rsidRPr="00702160" w:rsidRDefault="00425F71" w:rsidP="00511480">
            <w:pPr>
              <w:pStyle w:val="H1bodytext"/>
              <w:spacing w:after="0"/>
              <w:ind w:left="0"/>
              <w:rPr>
                <w:rFonts w:ascii="Arial" w:hAnsi="Arial"/>
                <w:sz w:val="20"/>
              </w:rPr>
            </w:pPr>
            <w:r>
              <w:rPr>
                <w:rFonts w:ascii="Arial" w:hAnsi="Arial"/>
                <w:sz w:val="20"/>
              </w:rPr>
              <w:t>Pass</w:t>
            </w:r>
          </w:p>
        </w:tc>
      </w:tr>
      <w:tr w:rsidR="00380E6F" w:rsidRPr="00702160" w14:paraId="7B578665" w14:textId="77777777" w:rsidTr="00511480">
        <w:trPr>
          <w:cantSplit/>
          <w:trHeight w:val="476"/>
        </w:trPr>
        <w:tc>
          <w:tcPr>
            <w:tcW w:w="650" w:type="dxa"/>
            <w:vAlign w:val="center"/>
          </w:tcPr>
          <w:p w14:paraId="680B8CDD" w14:textId="6255E963" w:rsidR="00380E6F" w:rsidRDefault="00CE7980" w:rsidP="00511480">
            <w:pPr>
              <w:pStyle w:val="H1bodytext"/>
              <w:spacing w:after="0"/>
              <w:ind w:left="0"/>
              <w:jc w:val="center"/>
              <w:rPr>
                <w:rFonts w:ascii="Arial" w:hAnsi="Arial"/>
                <w:sz w:val="20"/>
              </w:rPr>
            </w:pPr>
            <w:r>
              <w:rPr>
                <w:rFonts w:ascii="Arial" w:hAnsi="Arial"/>
                <w:sz w:val="20"/>
              </w:rPr>
              <w:t>4</w:t>
            </w:r>
          </w:p>
        </w:tc>
        <w:tc>
          <w:tcPr>
            <w:tcW w:w="8800" w:type="dxa"/>
            <w:gridSpan w:val="3"/>
            <w:vAlign w:val="center"/>
          </w:tcPr>
          <w:p w14:paraId="1E27E3B6" w14:textId="24E0F5DB" w:rsidR="00380E6F" w:rsidRPr="00702160" w:rsidRDefault="00380E6F" w:rsidP="0051148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input_XPRT_3070</w:t>
            </w:r>
            <w:r>
              <w:rPr>
                <w:rFonts w:ascii="Arial" w:hAnsi="Arial"/>
                <w:sz w:val="20"/>
              </w:rPr>
              <w:t xml:space="preserve"> file in a preferred text editor.</w:t>
            </w:r>
          </w:p>
        </w:tc>
      </w:tr>
      <w:tr w:rsidR="00380E6F" w:rsidRPr="00702160" w14:paraId="32D92FB4" w14:textId="77777777" w:rsidTr="00511480">
        <w:trPr>
          <w:cantSplit/>
          <w:trHeight w:val="476"/>
        </w:trPr>
        <w:tc>
          <w:tcPr>
            <w:tcW w:w="650" w:type="dxa"/>
            <w:vAlign w:val="center"/>
          </w:tcPr>
          <w:p w14:paraId="67CBC341" w14:textId="0A70ABB8"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.1</w:t>
            </w:r>
          </w:p>
        </w:tc>
        <w:tc>
          <w:tcPr>
            <w:tcW w:w="4911" w:type="dxa"/>
            <w:vAlign w:val="center"/>
          </w:tcPr>
          <w:p w14:paraId="0F0E8A7B" w14:textId="548C9E24" w:rsidR="00380E6F" w:rsidRPr="00E33806" w:rsidRDefault="00380E6F" w:rsidP="00511480">
            <w:pPr>
              <w:pStyle w:val="H1bodytext"/>
              <w:spacing w:after="0"/>
              <w:ind w:left="0"/>
              <w:rPr>
                <w:rFonts w:ascii="Arial" w:hAnsi="Arial"/>
                <w:bCs/>
                <w:sz w:val="20"/>
              </w:rPr>
            </w:pPr>
            <w:r>
              <w:rPr>
                <w:rFonts w:ascii="Arial" w:hAnsi="Arial"/>
                <w:sz w:val="20"/>
              </w:rPr>
              <w:t xml:space="preserve">Verify the Simulation Title Card final line (the Simulation Note Line) states the year start is </w:t>
            </w:r>
            <w:proofErr w:type="gramStart"/>
            <w:r w:rsidRPr="00A74490">
              <w:rPr>
                <w:rFonts w:ascii="Arial" w:hAnsi="Arial"/>
                <w:i/>
                <w:iCs/>
                <w:sz w:val="20"/>
              </w:rPr>
              <w:t>20</w:t>
            </w:r>
            <w:r>
              <w:rPr>
                <w:rFonts w:ascii="Arial" w:hAnsi="Arial"/>
                <w:i/>
                <w:iCs/>
                <w:sz w:val="20"/>
              </w:rPr>
              <w:t>18</w:t>
            </w:r>
            <w:r w:rsidRPr="00A74490">
              <w:rPr>
                <w:rFonts w:ascii="Arial" w:hAnsi="Arial"/>
                <w:i/>
                <w:iCs/>
                <w:sz w:val="20"/>
              </w:rPr>
              <w:t xml:space="preserve"> </w:t>
            </w:r>
            <w:r>
              <w:rPr>
                <w:rFonts w:ascii="Arial" w:hAnsi="Arial"/>
                <w:sz w:val="20"/>
              </w:rPr>
              <w:t xml:space="preserve"> and</w:t>
            </w:r>
            <w:proofErr w:type="gramEnd"/>
            <w:r>
              <w:rPr>
                <w:rFonts w:ascii="Arial" w:hAnsi="Arial"/>
                <w:sz w:val="20"/>
              </w:rPr>
              <w:t xml:space="preserve"> the end year is </w:t>
            </w:r>
            <w:r w:rsidRPr="00A74490">
              <w:rPr>
                <w:rFonts w:ascii="Arial" w:hAnsi="Arial"/>
                <w:i/>
                <w:iCs/>
                <w:sz w:val="20"/>
              </w:rPr>
              <w:t>3070</w:t>
            </w:r>
            <w:r>
              <w:rPr>
                <w:rFonts w:ascii="Arial" w:hAnsi="Arial"/>
                <w:sz w:val="20"/>
              </w:rPr>
              <w:t>.</w:t>
            </w:r>
          </w:p>
        </w:tc>
        <w:tc>
          <w:tcPr>
            <w:tcW w:w="2583" w:type="dxa"/>
            <w:vAlign w:val="center"/>
          </w:tcPr>
          <w:p w14:paraId="3BE33972" w14:textId="77777777" w:rsidR="00380E6F" w:rsidRDefault="00380E6F" w:rsidP="00511480">
            <w:pPr>
              <w:pStyle w:val="H1bodytext"/>
              <w:spacing w:after="0"/>
              <w:ind w:left="0"/>
              <w:rPr>
                <w:rFonts w:ascii="Arial" w:hAnsi="Arial"/>
                <w:sz w:val="20"/>
              </w:rPr>
            </w:pPr>
            <w:r>
              <w:rPr>
                <w:rFonts w:ascii="Arial" w:hAnsi="Arial"/>
                <w:sz w:val="20"/>
              </w:rPr>
              <w:t>The second line of the Simulation Title Card states the simulation years are 2018 to 3070.</w:t>
            </w:r>
          </w:p>
        </w:tc>
        <w:tc>
          <w:tcPr>
            <w:tcW w:w="1306" w:type="dxa"/>
            <w:vAlign w:val="center"/>
          </w:tcPr>
          <w:p w14:paraId="171F9D10" w14:textId="4BF884DB" w:rsidR="00380E6F" w:rsidRPr="00702160" w:rsidRDefault="009765C8" w:rsidP="00511480">
            <w:pPr>
              <w:pStyle w:val="H1bodytext"/>
              <w:spacing w:after="0"/>
              <w:ind w:left="0"/>
              <w:rPr>
                <w:rFonts w:ascii="Arial" w:hAnsi="Arial"/>
                <w:sz w:val="20"/>
              </w:rPr>
            </w:pPr>
            <w:r>
              <w:rPr>
                <w:rFonts w:ascii="Arial" w:hAnsi="Arial"/>
                <w:sz w:val="20"/>
              </w:rPr>
              <w:t>Pass</w:t>
            </w:r>
          </w:p>
        </w:tc>
      </w:tr>
      <w:tr w:rsidR="00380E6F" w:rsidRPr="00702160" w14:paraId="23FC78A9" w14:textId="77777777" w:rsidTr="00511480">
        <w:trPr>
          <w:cantSplit/>
          <w:trHeight w:val="476"/>
        </w:trPr>
        <w:tc>
          <w:tcPr>
            <w:tcW w:w="650" w:type="dxa"/>
            <w:vAlign w:val="center"/>
          </w:tcPr>
          <w:p w14:paraId="5107CB68" w14:textId="67022169" w:rsidR="00380E6F" w:rsidRDefault="00CE7980" w:rsidP="00511480">
            <w:pPr>
              <w:pStyle w:val="H1bodytext"/>
              <w:spacing w:after="0"/>
              <w:ind w:left="0"/>
              <w:jc w:val="center"/>
              <w:rPr>
                <w:rFonts w:ascii="Arial" w:hAnsi="Arial"/>
                <w:sz w:val="20"/>
              </w:rPr>
            </w:pPr>
            <w:r>
              <w:rPr>
                <w:rFonts w:ascii="Arial" w:hAnsi="Arial"/>
                <w:sz w:val="20"/>
              </w:rPr>
              <w:t>4</w:t>
            </w:r>
            <w:r w:rsidR="00380E6F">
              <w:rPr>
                <w:rFonts w:ascii="Arial" w:hAnsi="Arial"/>
                <w:sz w:val="20"/>
              </w:rPr>
              <w:t>.2</w:t>
            </w:r>
          </w:p>
        </w:tc>
        <w:tc>
          <w:tcPr>
            <w:tcW w:w="4911" w:type="dxa"/>
            <w:vAlign w:val="center"/>
          </w:tcPr>
          <w:p w14:paraId="33132568" w14:textId="77777777" w:rsidR="00380E6F" w:rsidRPr="002610A7" w:rsidRDefault="00380E6F" w:rsidP="00511480">
            <w:pPr>
              <w:pStyle w:val="H1bodytext"/>
              <w:spacing w:after="0"/>
              <w:ind w:left="0"/>
              <w:rPr>
                <w:rFonts w:ascii="Arial" w:hAnsi="Arial"/>
                <w:sz w:val="20"/>
              </w:rPr>
            </w:pPr>
            <w:r w:rsidRPr="002610A7">
              <w:rPr>
                <w:rFonts w:ascii="Arial" w:hAnsi="Arial"/>
                <w:sz w:val="20"/>
              </w:rPr>
              <w:t xml:space="preserve">Navigate to the Solution Control Card. Verify that line 20 has the following text: </w:t>
            </w:r>
          </w:p>
          <w:p w14:paraId="008ECB58" w14:textId="77777777" w:rsidR="00380E6F" w:rsidRPr="002610A7" w:rsidRDefault="00380E6F" w:rsidP="00511480">
            <w:pPr>
              <w:pStyle w:val="H1bodytext"/>
              <w:numPr>
                <w:ilvl w:val="0"/>
                <w:numId w:val="22"/>
              </w:numPr>
              <w:spacing w:after="0"/>
              <w:rPr>
                <w:rFonts w:ascii="Arial" w:hAnsi="Arial"/>
                <w:i/>
                <w:iCs/>
                <w:sz w:val="20"/>
              </w:rPr>
            </w:pPr>
            <w:r w:rsidRPr="002610A7">
              <w:rPr>
                <w:rFonts w:ascii="Arial" w:hAnsi="Arial"/>
                <w:i/>
                <w:iCs/>
                <w:sz w:val="20"/>
              </w:rPr>
              <w:t xml:space="preserve">Restart </w:t>
            </w:r>
            <w:proofErr w:type="gramStart"/>
            <w:r w:rsidRPr="002610A7">
              <w:rPr>
                <w:rFonts w:ascii="Arial" w:hAnsi="Arial"/>
                <w:i/>
                <w:iCs/>
                <w:sz w:val="20"/>
              </w:rPr>
              <w:t>File, ..</w:t>
            </w:r>
            <w:proofErr w:type="gramEnd"/>
            <w:r w:rsidRPr="002610A7">
              <w:rPr>
                <w:rFonts w:ascii="Arial" w:hAnsi="Arial"/>
                <w:i/>
                <w:iCs/>
                <w:sz w:val="20"/>
              </w:rPr>
              <w:t>/xprt-</w:t>
            </w:r>
            <w:r>
              <w:rPr>
                <w:rFonts w:ascii="Arial" w:hAnsi="Arial"/>
                <w:i/>
                <w:iCs/>
                <w:sz w:val="20"/>
              </w:rPr>
              <w:t>2018</w:t>
            </w:r>
            <w:r w:rsidRPr="002610A7">
              <w:rPr>
                <w:rFonts w:ascii="Arial" w:hAnsi="Arial"/>
                <w:i/>
                <w:iCs/>
                <w:sz w:val="20"/>
              </w:rPr>
              <w:t>/restart,</w:t>
            </w:r>
          </w:p>
          <w:p w14:paraId="011BAA2B" w14:textId="77777777" w:rsidR="00380E6F" w:rsidRPr="002610A7" w:rsidRDefault="00380E6F" w:rsidP="00511480">
            <w:pPr>
              <w:pStyle w:val="H1bodytext"/>
              <w:spacing w:after="0"/>
              <w:ind w:left="0"/>
              <w:rPr>
                <w:rFonts w:ascii="Arial" w:hAnsi="Arial"/>
                <w:sz w:val="20"/>
              </w:rPr>
            </w:pPr>
          </w:p>
          <w:p w14:paraId="1D5BD3C5" w14:textId="77777777" w:rsidR="00380E6F" w:rsidRPr="006A0C6F" w:rsidRDefault="00380E6F" w:rsidP="00511480">
            <w:pPr>
              <w:pStyle w:val="H1bodytext"/>
              <w:spacing w:after="0"/>
              <w:ind w:left="0"/>
              <w:rPr>
                <w:rFonts w:ascii="Arial" w:hAnsi="Arial"/>
                <w:sz w:val="20"/>
              </w:rPr>
            </w:pPr>
            <w:r w:rsidRPr="002610A7">
              <w:rPr>
                <w:rFonts w:ascii="Arial" w:hAnsi="Arial"/>
                <w:sz w:val="20"/>
              </w:rPr>
              <w:t>Then verify that lines 21 through 26 report</w:t>
            </w:r>
            <w:r>
              <w:rPr>
                <w:rFonts w:ascii="Arial" w:hAnsi="Arial"/>
                <w:sz w:val="20"/>
              </w:rPr>
              <w:t xml:space="preserve"> the correct information detailed in FR-4 of Section 2 in this document. Note, AT-2 had </w:t>
            </w:r>
            <w:r w:rsidRPr="00292D35">
              <w:rPr>
                <w:rFonts w:ascii="Arial" w:hAnsi="Arial"/>
                <w:b/>
                <w:bCs/>
                <w:sz w:val="20"/>
                <w:u w:val="single"/>
              </w:rPr>
              <w:t>NO</w:t>
            </w:r>
            <w:r>
              <w:rPr>
                <w:rFonts w:ascii="Arial" w:hAnsi="Arial"/>
                <w:sz w:val="20"/>
              </w:rPr>
              <w:t xml:space="preserve"> RTD.</w:t>
            </w:r>
          </w:p>
        </w:tc>
        <w:tc>
          <w:tcPr>
            <w:tcW w:w="2583" w:type="dxa"/>
            <w:vAlign w:val="center"/>
          </w:tcPr>
          <w:p w14:paraId="66D7E89E" w14:textId="28321875" w:rsidR="00380E6F" w:rsidRDefault="00380E6F" w:rsidP="0051148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input_XPRT_3070</w:t>
            </w:r>
            <w:r>
              <w:rPr>
                <w:rFonts w:ascii="Arial" w:hAnsi="Arial"/>
                <w:sz w:val="20"/>
              </w:rPr>
              <w:t xml:space="preserve"> file.</w:t>
            </w:r>
          </w:p>
        </w:tc>
        <w:tc>
          <w:tcPr>
            <w:tcW w:w="1306" w:type="dxa"/>
            <w:vAlign w:val="center"/>
          </w:tcPr>
          <w:p w14:paraId="0403E1DC" w14:textId="404DD1E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4F7C35E2" w14:textId="77777777" w:rsidTr="00511480">
        <w:trPr>
          <w:cantSplit/>
          <w:trHeight w:val="476"/>
        </w:trPr>
        <w:tc>
          <w:tcPr>
            <w:tcW w:w="650" w:type="dxa"/>
            <w:vAlign w:val="center"/>
          </w:tcPr>
          <w:p w14:paraId="27ADA6AA" w14:textId="46FA855A" w:rsidR="00380E6F" w:rsidRDefault="00CE7980" w:rsidP="00511480">
            <w:pPr>
              <w:pStyle w:val="H1bodytext"/>
              <w:spacing w:after="0"/>
              <w:ind w:left="0"/>
              <w:jc w:val="center"/>
              <w:rPr>
                <w:rFonts w:ascii="Arial" w:hAnsi="Arial"/>
                <w:sz w:val="20"/>
              </w:rPr>
            </w:pPr>
            <w:r>
              <w:rPr>
                <w:rFonts w:ascii="Arial" w:hAnsi="Arial"/>
                <w:sz w:val="20"/>
              </w:rPr>
              <w:lastRenderedPageBreak/>
              <w:t>5</w:t>
            </w:r>
          </w:p>
        </w:tc>
        <w:tc>
          <w:tcPr>
            <w:tcW w:w="4911" w:type="dxa"/>
            <w:vAlign w:val="center"/>
          </w:tcPr>
          <w:p w14:paraId="4BDF953C" w14:textId="77777777" w:rsidR="00380E6F" w:rsidRDefault="00380E6F" w:rsidP="00511480">
            <w:pPr>
              <w:pStyle w:val="H1bodytext"/>
              <w:spacing w:after="0"/>
              <w:ind w:left="0"/>
              <w:rPr>
                <w:rFonts w:ascii="Arial" w:hAnsi="Arial"/>
                <w:sz w:val="20"/>
              </w:rPr>
            </w:pPr>
            <w:r>
              <w:rPr>
                <w:rFonts w:ascii="Arial" w:hAnsi="Arial"/>
                <w:sz w:val="20"/>
              </w:rPr>
              <w:t>Using a diff merge or file comparison utility, open and compare the following files:</w:t>
            </w:r>
          </w:p>
          <w:p w14:paraId="5B6CF197" w14:textId="77777777" w:rsidR="00380E6F" w:rsidRDefault="00380E6F" w:rsidP="00511480">
            <w:pPr>
              <w:pStyle w:val="H1bodytext"/>
              <w:numPr>
                <w:ilvl w:val="0"/>
                <w:numId w:val="13"/>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D7D230A" w14:textId="12A39259" w:rsidR="00380E6F" w:rsidRPr="000E38A0" w:rsidRDefault="00380E6F" w:rsidP="00511480">
            <w:pPr>
              <w:pStyle w:val="H1bodytext"/>
              <w:numPr>
                <w:ilvl w:val="0"/>
                <w:numId w:val="13"/>
              </w:numPr>
              <w:spacing w:after="0"/>
              <w:rPr>
                <w:rFonts w:ascii="Arial" w:hAnsi="Arial"/>
                <w:sz w:val="20"/>
              </w:rPr>
            </w:pPr>
            <w:r>
              <w:rPr>
                <w:rFonts w:ascii="Arial" w:hAnsi="Arial"/>
                <w:b/>
                <w:bCs/>
                <w:i/>
                <w:iCs/>
                <w:sz w:val="20"/>
              </w:rPr>
              <w:t>input_XPRT_3070</w:t>
            </w:r>
            <w:r>
              <w:rPr>
                <w:rFonts w:ascii="Arial" w:hAnsi="Arial"/>
                <w:sz w:val="20"/>
              </w:rPr>
              <w:t xml:space="preserve"> in the </w:t>
            </w:r>
            <w:r w:rsidRPr="00724579">
              <w:rPr>
                <w:rStyle w:val="DirectoryChar"/>
              </w:rPr>
              <w:t>/xprt-</w:t>
            </w:r>
            <w:r>
              <w:rPr>
                <w:rStyle w:val="DirectoryChar"/>
              </w:rPr>
              <w:t>3070</w:t>
            </w:r>
            <w:r w:rsidRPr="00724579">
              <w:rPr>
                <w:rStyle w:val="DirectoryChar"/>
              </w:rPr>
              <w:t>/</w:t>
            </w:r>
            <w:r>
              <w:rPr>
                <w:rFonts w:ascii="Arial" w:hAnsi="Arial"/>
                <w:sz w:val="20"/>
              </w:rPr>
              <w:t xml:space="preserve"> directory</w:t>
            </w:r>
          </w:p>
          <w:p w14:paraId="44B63A22" w14:textId="77777777" w:rsidR="00380E6F" w:rsidRDefault="00380E6F" w:rsidP="00511480">
            <w:pPr>
              <w:pStyle w:val="H1bodytext"/>
              <w:spacing w:after="0"/>
              <w:ind w:left="0"/>
              <w:rPr>
                <w:rFonts w:ascii="Arial" w:hAnsi="Arial"/>
                <w:sz w:val="20"/>
              </w:rPr>
            </w:pPr>
          </w:p>
          <w:p w14:paraId="1DE0FBCD" w14:textId="77777777" w:rsidR="00380E6F" w:rsidRPr="00380FFD" w:rsidRDefault="00380E6F" w:rsidP="00511480">
            <w:pPr>
              <w:pStyle w:val="H1bodytext"/>
              <w:spacing w:after="0"/>
              <w:ind w:left="0"/>
              <w:rPr>
                <w:rFonts w:ascii="Arial" w:hAnsi="Arial"/>
                <w:sz w:val="20"/>
              </w:rPr>
            </w:pPr>
            <w:r w:rsidRPr="00380FFD">
              <w:rPr>
                <w:rFonts w:ascii="Arial" w:hAnsi="Arial"/>
                <w:sz w:val="20"/>
              </w:rPr>
              <w:t>Navigate to the Output Control Card. Verify:</w:t>
            </w:r>
          </w:p>
          <w:p w14:paraId="5B28ABF5"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The two output control cards should be identical in their structure (white spaces are negligible) until the number of plot times is reported</w:t>
            </w:r>
          </w:p>
          <w:p w14:paraId="4259B098" w14:textId="09EAE017"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The number of plot times will be increased by “1” in the </w:t>
            </w:r>
            <w:r w:rsidRPr="00380FFD">
              <w:rPr>
                <w:rFonts w:ascii="Arial" w:hAnsi="Arial"/>
                <w:b/>
                <w:bCs/>
                <w:i/>
                <w:iCs/>
                <w:sz w:val="20"/>
              </w:rPr>
              <w:t>input_XPRT_3070</w:t>
            </w:r>
            <w:r w:rsidRPr="00380FFD">
              <w:rPr>
                <w:rFonts w:ascii="Arial" w:hAnsi="Arial"/>
                <w:sz w:val="20"/>
              </w:rPr>
              <w:t xml:space="preserve"> file</w:t>
            </w:r>
          </w:p>
          <w:p w14:paraId="05D881DA" w14:textId="19771EF2" w:rsidR="00380E6F" w:rsidRPr="00380FFD" w:rsidRDefault="00380E6F" w:rsidP="00511480">
            <w:pPr>
              <w:pStyle w:val="H1bodytext"/>
              <w:numPr>
                <w:ilvl w:val="0"/>
                <w:numId w:val="23"/>
              </w:numPr>
              <w:spacing w:after="0"/>
              <w:rPr>
                <w:rFonts w:ascii="Arial" w:hAnsi="Arial"/>
                <w:sz w:val="20"/>
              </w:rPr>
            </w:pPr>
            <w:r w:rsidRPr="00380FFD">
              <w:rPr>
                <w:rFonts w:ascii="Arial" w:hAnsi="Arial"/>
                <w:sz w:val="20"/>
              </w:rPr>
              <w:t xml:space="preserve">All plot times will be written verbatim (extra white spaces are negligible) except that there will be one more plot time written in the </w:t>
            </w:r>
            <w:r w:rsidRPr="00380FFD">
              <w:rPr>
                <w:rFonts w:ascii="Arial" w:hAnsi="Arial"/>
                <w:b/>
                <w:bCs/>
                <w:i/>
                <w:iCs/>
                <w:sz w:val="20"/>
              </w:rPr>
              <w:t>input_XPRT_3070</w:t>
            </w:r>
            <w:r w:rsidRPr="00380FFD">
              <w:rPr>
                <w:rFonts w:ascii="Arial" w:hAnsi="Arial"/>
                <w:sz w:val="20"/>
              </w:rPr>
              <w:t xml:space="preserve">. This extra plot time will be </w:t>
            </w:r>
            <w:r w:rsidRPr="00380FFD">
              <w:rPr>
                <w:rFonts w:ascii="Arial" w:hAnsi="Arial"/>
                <w:i/>
                <w:iCs/>
                <w:sz w:val="20"/>
              </w:rPr>
              <w:t>20</w:t>
            </w:r>
            <w:r>
              <w:rPr>
                <w:rFonts w:ascii="Arial" w:hAnsi="Arial"/>
                <w:i/>
                <w:iCs/>
                <w:sz w:val="20"/>
              </w:rPr>
              <w:t>18</w:t>
            </w:r>
            <w:r w:rsidRPr="00380FFD">
              <w:rPr>
                <w:rFonts w:ascii="Arial" w:hAnsi="Arial"/>
                <w:i/>
                <w:iCs/>
                <w:sz w:val="20"/>
              </w:rPr>
              <w:t>.00000001, year,</w:t>
            </w:r>
          </w:p>
          <w:p w14:paraId="5DFA385F" w14:textId="77777777" w:rsidR="00380E6F" w:rsidRPr="00380FFD" w:rsidRDefault="00380E6F" w:rsidP="00511480">
            <w:pPr>
              <w:pStyle w:val="H1bodytext"/>
              <w:numPr>
                <w:ilvl w:val="0"/>
                <w:numId w:val="23"/>
              </w:numPr>
              <w:spacing w:after="0"/>
              <w:rPr>
                <w:rFonts w:ascii="Arial" w:hAnsi="Arial"/>
                <w:sz w:val="20"/>
              </w:rPr>
            </w:pPr>
            <w:r w:rsidRPr="00380FFD">
              <w:rPr>
                <w:rFonts w:ascii="Arial" w:hAnsi="Arial"/>
                <w:iCs/>
                <w:sz w:val="20"/>
              </w:rPr>
              <w:t xml:space="preserve">The final line of the Output Control Card will read </w:t>
            </w:r>
            <w:r w:rsidRPr="00380FFD">
              <w:rPr>
                <w:rFonts w:ascii="Arial" w:hAnsi="Arial"/>
                <w:i/>
                <w:sz w:val="20"/>
              </w:rPr>
              <w:t>No Restart</w:t>
            </w:r>
            <w:proofErr w:type="gramStart"/>
            <w:r w:rsidRPr="00380FFD">
              <w:rPr>
                <w:rFonts w:ascii="Arial" w:hAnsi="Arial"/>
                <w:i/>
                <w:sz w:val="20"/>
              </w:rPr>
              <w:t>, ,</w:t>
            </w:r>
            <w:proofErr w:type="gramEnd"/>
          </w:p>
          <w:p w14:paraId="63518CD8" w14:textId="77777777" w:rsidR="00380E6F" w:rsidRPr="000A157F" w:rsidRDefault="00380E6F" w:rsidP="00511480">
            <w:pPr>
              <w:pStyle w:val="H1bodytext"/>
              <w:numPr>
                <w:ilvl w:val="0"/>
                <w:numId w:val="16"/>
              </w:numPr>
              <w:spacing w:after="0"/>
              <w:rPr>
                <w:rFonts w:ascii="Arial" w:hAnsi="Arial"/>
                <w:sz w:val="20"/>
              </w:rPr>
            </w:pPr>
            <w:r w:rsidRPr="00380FFD">
              <w:rPr>
                <w:rFonts w:ascii="Arial" w:hAnsi="Arial"/>
                <w:sz w:val="20"/>
              </w:rPr>
              <w:t>The remainder of the “Output Control Card” should match between the two files (white spaces are negligible)</w:t>
            </w:r>
          </w:p>
        </w:tc>
        <w:tc>
          <w:tcPr>
            <w:tcW w:w="2583" w:type="dxa"/>
            <w:vAlign w:val="center"/>
          </w:tcPr>
          <w:p w14:paraId="4A952FBB" w14:textId="77777777" w:rsidR="00380E6F" w:rsidRDefault="00380E6F" w:rsidP="00511480">
            <w:pPr>
              <w:pStyle w:val="H1bodytext"/>
              <w:spacing w:after="0"/>
              <w:ind w:left="0"/>
              <w:rPr>
                <w:rFonts w:ascii="Arial" w:hAnsi="Arial"/>
                <w:sz w:val="20"/>
              </w:rPr>
            </w:pPr>
            <w:r>
              <w:rPr>
                <w:rFonts w:ascii="Arial" w:hAnsi="Arial"/>
                <w:sz w:val="20"/>
              </w:rPr>
              <w:t>If the Output Control Card modifications are made as detailed.</w:t>
            </w:r>
          </w:p>
        </w:tc>
        <w:tc>
          <w:tcPr>
            <w:tcW w:w="1306" w:type="dxa"/>
            <w:vAlign w:val="center"/>
          </w:tcPr>
          <w:p w14:paraId="5854FD09" w14:textId="1CD230DF" w:rsidR="00380E6F" w:rsidRPr="00702160" w:rsidRDefault="00535B71" w:rsidP="00511480">
            <w:pPr>
              <w:pStyle w:val="H1bodytext"/>
              <w:spacing w:after="0"/>
              <w:ind w:left="0"/>
              <w:rPr>
                <w:rFonts w:ascii="Arial" w:hAnsi="Arial"/>
                <w:sz w:val="20"/>
              </w:rPr>
            </w:pPr>
            <w:r>
              <w:rPr>
                <w:rFonts w:ascii="Arial" w:hAnsi="Arial"/>
                <w:sz w:val="20"/>
              </w:rPr>
              <w:t>Pass</w:t>
            </w:r>
          </w:p>
        </w:tc>
      </w:tr>
      <w:tr w:rsidR="00380E6F" w:rsidRPr="00702160" w14:paraId="069EDCA3" w14:textId="77777777" w:rsidTr="00511480">
        <w:trPr>
          <w:cantSplit/>
          <w:trHeight w:val="476"/>
        </w:trPr>
        <w:tc>
          <w:tcPr>
            <w:tcW w:w="650" w:type="dxa"/>
            <w:vAlign w:val="center"/>
          </w:tcPr>
          <w:p w14:paraId="6B2C035A" w14:textId="493FA313" w:rsidR="00380E6F" w:rsidRDefault="00CE7980" w:rsidP="00511480">
            <w:pPr>
              <w:pStyle w:val="H1bodytext"/>
              <w:spacing w:after="0"/>
              <w:ind w:left="0"/>
              <w:jc w:val="center"/>
              <w:rPr>
                <w:rFonts w:ascii="Arial" w:hAnsi="Arial"/>
                <w:sz w:val="20"/>
              </w:rPr>
            </w:pPr>
            <w:r>
              <w:rPr>
                <w:rFonts w:ascii="Arial" w:hAnsi="Arial"/>
                <w:sz w:val="20"/>
              </w:rPr>
              <w:t>6</w:t>
            </w:r>
          </w:p>
        </w:tc>
        <w:tc>
          <w:tcPr>
            <w:tcW w:w="8800" w:type="dxa"/>
            <w:gridSpan w:val="3"/>
            <w:vAlign w:val="center"/>
          </w:tcPr>
          <w:p w14:paraId="12899540" w14:textId="77777777" w:rsidR="00380E6F" w:rsidRDefault="00380E6F" w:rsidP="00511480">
            <w:pPr>
              <w:pStyle w:val="H1bodytext"/>
              <w:spacing w:after="0"/>
              <w:ind w:left="0"/>
              <w:rPr>
                <w:rFonts w:ascii="Arial" w:hAnsi="Arial"/>
                <w:sz w:val="20"/>
              </w:rPr>
            </w:pPr>
            <w:r>
              <w:rPr>
                <w:rFonts w:ascii="Arial" w:hAnsi="Arial"/>
                <w:sz w:val="20"/>
              </w:rPr>
              <w:t>If all the Test Steps above pass, proceed to the next steps.</w:t>
            </w:r>
          </w:p>
          <w:p w14:paraId="432F6DF9" w14:textId="77777777" w:rsidR="00380E6F" w:rsidRDefault="00380E6F" w:rsidP="00511480">
            <w:pPr>
              <w:pStyle w:val="H1bodytext"/>
              <w:spacing w:after="0"/>
              <w:ind w:left="0"/>
              <w:rPr>
                <w:rFonts w:ascii="Arial" w:hAnsi="Arial"/>
                <w:sz w:val="20"/>
              </w:rPr>
            </w:pPr>
          </w:p>
          <w:p w14:paraId="0D9ACC5E" w14:textId="4DF70B3E" w:rsidR="00380E6F" w:rsidRPr="00702160" w:rsidRDefault="00380E6F" w:rsidP="0051148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directory, make a copy of the </w:t>
            </w:r>
            <w:r w:rsidRPr="00F64175">
              <w:rPr>
                <w:rFonts w:ascii="Arial" w:hAnsi="Arial"/>
                <w:b/>
                <w:bCs/>
                <w:i/>
                <w:iCs/>
                <w:sz w:val="20"/>
              </w:rPr>
              <w:t>input_XPRT_</w:t>
            </w:r>
            <w:r>
              <w:rPr>
                <w:rFonts w:ascii="Arial" w:hAnsi="Arial"/>
                <w:b/>
                <w:bCs/>
                <w:i/>
                <w:iCs/>
                <w:sz w:val="20"/>
              </w:rPr>
              <w:t>3070</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w:t>
            </w:r>
          </w:p>
        </w:tc>
      </w:tr>
      <w:tr w:rsidR="00380E6F" w:rsidRPr="00702160" w14:paraId="064F6257" w14:textId="77777777" w:rsidTr="00511480">
        <w:trPr>
          <w:cantSplit/>
          <w:trHeight w:val="476"/>
        </w:trPr>
        <w:tc>
          <w:tcPr>
            <w:tcW w:w="650" w:type="dxa"/>
            <w:vAlign w:val="center"/>
          </w:tcPr>
          <w:p w14:paraId="17830C52" w14:textId="61295D97"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.1</w:t>
            </w:r>
          </w:p>
        </w:tc>
        <w:tc>
          <w:tcPr>
            <w:tcW w:w="4911" w:type="dxa"/>
            <w:vAlign w:val="center"/>
          </w:tcPr>
          <w:p w14:paraId="197C549F" w14:textId="180D9CC7" w:rsidR="00380E6F" w:rsidRPr="00E608D0" w:rsidRDefault="00380E6F" w:rsidP="0051148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w:t>
            </w:r>
            <w:r w:rsidR="00CE7980">
              <w:rPr>
                <w:rStyle w:val="DirectoryChar"/>
              </w:rPr>
              <w:t>t</w:t>
            </w:r>
            <w:r w:rsidR="009765C8">
              <w:rPr>
                <w:rStyle w:val="DirectoryChar"/>
              </w:rPr>
              <w:t>2</w:t>
            </w:r>
            <w:r>
              <w:rPr>
                <w:rStyle w:val="DirectoryChar"/>
              </w:rPr>
              <w:t>/xprt-3070/</w:t>
            </w:r>
            <w:r>
              <w:rPr>
                <w:rFonts w:ascii="Arial" w:hAnsi="Arial"/>
                <w:sz w:val="20"/>
              </w:rPr>
              <w:t xml:space="preserve"> directory and change the line in the </w:t>
            </w:r>
            <w:r w:rsidR="00CE7980">
              <w:rPr>
                <w:rFonts w:ascii="Arial" w:hAnsi="Arial"/>
                <w:sz w:val="20"/>
              </w:rPr>
              <w:t>2</w:t>
            </w:r>
            <w:r>
              <w:rPr>
                <w:rFonts w:ascii="Arial" w:hAnsi="Arial"/>
                <w:sz w:val="20"/>
              </w:rPr>
              <w:t xml:space="preserve">Solution Control Card that reads </w:t>
            </w:r>
            <w:r w:rsidRPr="0026039F">
              <w:rPr>
                <w:rFonts w:ascii="Arial" w:hAnsi="Arial"/>
                <w:i/>
                <w:iCs/>
                <w:sz w:val="20"/>
              </w:rPr>
              <w:t>1000000</w:t>
            </w:r>
            <w:r>
              <w:rPr>
                <w:rFonts w:ascii="Arial" w:hAnsi="Arial"/>
                <w:sz w:val="20"/>
              </w:rPr>
              <w:t xml:space="preserve">, to </w:t>
            </w:r>
            <w:proofErr w:type="gramStart"/>
            <w:r w:rsidRPr="00E608D0">
              <w:rPr>
                <w:rFonts w:ascii="Arial" w:hAnsi="Arial"/>
                <w:i/>
                <w:iCs/>
                <w:sz w:val="20"/>
              </w:rPr>
              <w:t>1,</w:t>
            </w:r>
            <w:r>
              <w:rPr>
                <w:rFonts w:ascii="Arial" w:hAnsi="Arial"/>
                <w:sz w:val="20"/>
              </w:rPr>
              <w:t>.</w:t>
            </w:r>
            <w:proofErr w:type="gramEnd"/>
            <w:r>
              <w:rPr>
                <w:rFonts w:ascii="Arial" w:hAnsi="Arial"/>
                <w:sz w:val="20"/>
              </w:rPr>
              <w:t xml:space="preserve"> Save the file.</w:t>
            </w:r>
          </w:p>
          <w:p w14:paraId="51C71F64" w14:textId="77777777" w:rsidR="00380E6F" w:rsidRPr="00C55439" w:rsidRDefault="00380E6F" w:rsidP="00511480">
            <w:pPr>
              <w:pStyle w:val="H1bodytext"/>
              <w:spacing w:after="0"/>
              <w:ind w:left="0"/>
              <w:rPr>
                <w:rFonts w:ascii="Arial" w:hAnsi="Arial"/>
                <w:sz w:val="20"/>
              </w:rPr>
            </w:pPr>
            <w:r>
              <w:rPr>
                <w:rFonts w:ascii="Arial" w:hAnsi="Arial"/>
                <w:sz w:val="20"/>
              </w:rPr>
              <w:t xml:space="preserve">This modifies the time step of the input file so it will only run for </w:t>
            </w:r>
            <w:proofErr w:type="gramStart"/>
            <w:r>
              <w:rPr>
                <w:rFonts w:ascii="Arial" w:hAnsi="Arial"/>
                <w:sz w:val="20"/>
              </w:rPr>
              <w:t>one time</w:t>
            </w:r>
            <w:proofErr w:type="gramEnd"/>
            <w:r>
              <w:rPr>
                <w:rFonts w:ascii="Arial" w:hAnsi="Arial"/>
                <w:sz w:val="20"/>
              </w:rPr>
              <w:t xml:space="preserve"> step.</w:t>
            </w:r>
          </w:p>
        </w:tc>
        <w:tc>
          <w:tcPr>
            <w:tcW w:w="2583" w:type="dxa"/>
            <w:vAlign w:val="center"/>
          </w:tcPr>
          <w:p w14:paraId="5F0C320B" w14:textId="77777777" w:rsidR="00380E6F" w:rsidRDefault="00380E6F" w:rsidP="0051148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306" w:type="dxa"/>
            <w:vAlign w:val="center"/>
          </w:tcPr>
          <w:p w14:paraId="71E8AD5B" w14:textId="14D1614A" w:rsidR="00380E6F" w:rsidRPr="00702160" w:rsidRDefault="003346F3" w:rsidP="00511480">
            <w:pPr>
              <w:pStyle w:val="H1bodytext"/>
              <w:spacing w:after="0"/>
              <w:ind w:left="0"/>
              <w:rPr>
                <w:rFonts w:ascii="Arial" w:hAnsi="Arial"/>
                <w:sz w:val="20"/>
              </w:rPr>
            </w:pPr>
            <w:r>
              <w:rPr>
                <w:rFonts w:ascii="Arial" w:hAnsi="Arial"/>
                <w:sz w:val="20"/>
              </w:rPr>
              <w:t>Pass</w:t>
            </w:r>
          </w:p>
        </w:tc>
      </w:tr>
      <w:tr w:rsidR="00380E6F" w:rsidRPr="00702160" w14:paraId="2DFC9225" w14:textId="77777777" w:rsidTr="00511480">
        <w:trPr>
          <w:cantSplit/>
          <w:trHeight w:val="476"/>
        </w:trPr>
        <w:tc>
          <w:tcPr>
            <w:tcW w:w="650" w:type="dxa"/>
            <w:vAlign w:val="center"/>
          </w:tcPr>
          <w:p w14:paraId="2E7C54D6" w14:textId="70FF18B2" w:rsidR="00380E6F" w:rsidRDefault="00CE7980" w:rsidP="00511480">
            <w:pPr>
              <w:pStyle w:val="H1bodytext"/>
              <w:spacing w:after="0"/>
              <w:ind w:left="0"/>
              <w:jc w:val="center"/>
              <w:rPr>
                <w:rFonts w:ascii="Arial" w:hAnsi="Arial"/>
                <w:sz w:val="20"/>
              </w:rPr>
            </w:pPr>
            <w:r>
              <w:rPr>
                <w:rFonts w:ascii="Arial" w:hAnsi="Arial"/>
                <w:sz w:val="20"/>
              </w:rPr>
              <w:t>6</w:t>
            </w:r>
            <w:r w:rsidR="00380E6F">
              <w:rPr>
                <w:rFonts w:ascii="Arial" w:hAnsi="Arial"/>
                <w:sz w:val="20"/>
              </w:rPr>
              <w:t>.2</w:t>
            </w:r>
          </w:p>
        </w:tc>
        <w:tc>
          <w:tcPr>
            <w:tcW w:w="4911" w:type="dxa"/>
            <w:vAlign w:val="center"/>
          </w:tcPr>
          <w:p w14:paraId="72CF562E" w14:textId="25ECF11B" w:rsidR="00380E6F" w:rsidRDefault="00380E6F" w:rsidP="0051148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 v4-</w:t>
            </w:r>
            <w:r>
              <w:rPr>
                <w:rStyle w:val="DirectoryChar"/>
              </w:rPr>
              <w:t>4</w:t>
            </w:r>
            <w:r w:rsidRPr="00CE0AB9">
              <w:rPr>
                <w:rStyle w:val="DirectoryChar"/>
              </w:rPr>
              <w:t>Test/</w:t>
            </w:r>
            <w:r>
              <w:rPr>
                <w:rStyle w:val="DirectoryChar"/>
              </w:rPr>
              <w:t>afarms_xprt_3070</w:t>
            </w:r>
            <w:r w:rsidRPr="00CE0AB9">
              <w:rPr>
                <w:rStyle w:val="DirectoryChar"/>
              </w:rPr>
              <w:t>_</w:t>
            </w:r>
            <w:r>
              <w:rPr>
                <w:rStyle w:val="DirectoryChar"/>
              </w:rPr>
              <w:t>at</w:t>
            </w:r>
            <w:r w:rsidR="00CE7980">
              <w:rPr>
                <w:rStyle w:val="DirectoryChar"/>
              </w:rPr>
              <w:t>2</w:t>
            </w:r>
            <w:r>
              <w:rPr>
                <w:rStyle w:val="DirectoryChar"/>
              </w:rPr>
              <w:t>/xprt-3070/</w:t>
            </w:r>
            <w:r>
              <w:rPr>
                <w:rFonts w:ascii="Arial" w:hAnsi="Arial"/>
                <w:sz w:val="20"/>
              </w:rPr>
              <w:t xml:space="preserve"> directory and type </w:t>
            </w:r>
            <w:proofErr w:type="spellStart"/>
            <w:r w:rsidRPr="00250AE5">
              <w:rPr>
                <w:rFonts w:ascii="Arial" w:hAnsi="Arial"/>
                <w:i/>
                <w:iCs/>
                <w:sz w:val="20"/>
              </w:rPr>
              <w:t>sh</w:t>
            </w:r>
            <w:proofErr w:type="spellEnd"/>
            <w:r w:rsidRPr="00250AE5">
              <w:rPr>
                <w:rFonts w:ascii="Arial" w:hAnsi="Arial"/>
                <w:i/>
                <w:iCs/>
                <w:sz w:val="20"/>
              </w:rPr>
              <w:t xml:space="preserve">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172A04A5" w14:textId="77777777" w:rsidR="00380E6F" w:rsidRPr="00DF4FB3" w:rsidRDefault="00380E6F" w:rsidP="0051148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2583" w:type="dxa"/>
            <w:vAlign w:val="center"/>
          </w:tcPr>
          <w:p w14:paraId="4200F101" w14:textId="77777777" w:rsidR="00380E6F" w:rsidRPr="00DF0162" w:rsidRDefault="00380E6F" w:rsidP="00511480">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eSTOMP</w:t>
            </w:r>
            <w:proofErr w:type="spellEnd"/>
            <w:r>
              <w:rPr>
                <w:rFonts w:ascii="Arial" w:hAnsi="Arial"/>
                <w:sz w:val="20"/>
              </w:rPr>
              <w:t xml:space="preserve">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completed.</w:t>
            </w:r>
          </w:p>
        </w:tc>
        <w:tc>
          <w:tcPr>
            <w:tcW w:w="1306" w:type="dxa"/>
            <w:vAlign w:val="center"/>
          </w:tcPr>
          <w:p w14:paraId="392A7CA5" w14:textId="5C6228FD" w:rsidR="00380E6F" w:rsidRPr="00702160" w:rsidRDefault="009765C8" w:rsidP="00511480">
            <w:pPr>
              <w:pStyle w:val="H1bodytext"/>
              <w:spacing w:after="0"/>
              <w:ind w:left="0"/>
              <w:rPr>
                <w:rFonts w:ascii="Arial" w:hAnsi="Arial"/>
                <w:sz w:val="20"/>
              </w:rPr>
            </w:pPr>
            <w:r>
              <w:rPr>
                <w:rFonts w:ascii="Arial" w:hAnsi="Arial"/>
                <w:sz w:val="20"/>
              </w:rPr>
              <w:t>Pass</w:t>
            </w:r>
          </w:p>
        </w:tc>
      </w:tr>
    </w:tbl>
    <w:p w14:paraId="39CD5D51" w14:textId="2AED8D66" w:rsidR="00657AF8" w:rsidRDefault="00657AF8">
      <w:pPr>
        <w:spacing w:after="160" w:line="259" w:lineRule="auto"/>
        <w:ind w:left="0"/>
      </w:pPr>
      <w:r>
        <w:br w:type="page"/>
      </w:r>
    </w:p>
    <w:p w14:paraId="43C23C27" w14:textId="77777777" w:rsidR="000E7A00" w:rsidRDefault="000E7A00" w:rsidP="000E7A00">
      <w:pPr>
        <w:spacing w:after="160" w:line="259" w:lineRule="auto"/>
        <w:ind w:left="0"/>
      </w:pPr>
    </w:p>
    <w:p w14:paraId="37313FD2" w14:textId="77777777" w:rsidR="000E7A00" w:rsidRDefault="000E7A00" w:rsidP="000E7A00">
      <w:r>
        <w:rPr>
          <w:b/>
          <w:bCs/>
        </w:rPr>
        <w:t>Tool Runner Log</w:t>
      </w:r>
    </w:p>
    <w:p w14:paraId="0D8A87C0" w14:textId="77777777" w:rsidR="000E7A00" w:rsidRPr="00721F92" w:rsidRDefault="000E7A00" w:rsidP="00721F92">
      <w:pPr>
        <w:spacing w:after="160" w:line="259" w:lineRule="auto"/>
        <w:rPr>
          <w:sz w:val="18"/>
          <w:szCs w:val="18"/>
        </w:rPr>
      </w:pPr>
    </w:p>
    <w:p w14:paraId="16869397" w14:textId="77777777" w:rsidR="000E7A00" w:rsidRPr="00721F92" w:rsidRDefault="000E7A00" w:rsidP="00721F92">
      <w:pPr>
        <w:spacing w:after="160" w:line="259" w:lineRule="auto"/>
        <w:rPr>
          <w:sz w:val="18"/>
          <w:szCs w:val="18"/>
        </w:rPr>
      </w:pPr>
    </w:p>
    <w:p w14:paraId="43D8BC3B" w14:textId="77777777" w:rsidR="000E7A00" w:rsidRPr="00721F92" w:rsidRDefault="000E7A00" w:rsidP="00721F92">
      <w:pPr>
        <w:spacing w:after="160" w:line="259" w:lineRule="auto"/>
        <w:rPr>
          <w:sz w:val="18"/>
          <w:szCs w:val="18"/>
        </w:rPr>
      </w:pPr>
      <w:r w:rsidRPr="00721F92">
        <w:rPr>
          <w:sz w:val="18"/>
          <w:szCs w:val="18"/>
        </w:rPr>
        <w:t xml:space="preserve">###Executing </w:t>
      </w:r>
      <w:proofErr w:type="spellStart"/>
      <w:r w:rsidRPr="00721F92">
        <w:rPr>
          <w:sz w:val="18"/>
          <w:szCs w:val="18"/>
        </w:rPr>
        <w:t>xprt</w:t>
      </w:r>
      <w:proofErr w:type="spellEnd"/>
      <w:r w:rsidRPr="00721F92">
        <w:rPr>
          <w:sz w:val="18"/>
          <w:szCs w:val="18"/>
        </w:rPr>
        <w:t xml:space="preserve"> 3070 input generator ###</w:t>
      </w:r>
    </w:p>
    <w:p w14:paraId="6CB9FBFF" w14:textId="77777777" w:rsidR="000E7A00" w:rsidRPr="00721F92" w:rsidRDefault="000E7A00" w:rsidP="00721F92">
      <w:pPr>
        <w:spacing w:after="160" w:line="259" w:lineRule="auto"/>
        <w:rPr>
          <w:sz w:val="18"/>
          <w:szCs w:val="18"/>
        </w:rPr>
      </w:pPr>
    </w:p>
    <w:p w14:paraId="36055A4D" w14:textId="77777777" w:rsidR="000E7A00" w:rsidRPr="00721F92" w:rsidRDefault="000E7A00" w:rsidP="00721F92">
      <w:pPr>
        <w:spacing w:after="160" w:line="259" w:lineRule="auto"/>
        <w:rPr>
          <w:sz w:val="18"/>
          <w:szCs w:val="18"/>
        </w:rPr>
      </w:pPr>
      <w:r w:rsidRPr="00721F92">
        <w:rPr>
          <w:sz w:val="18"/>
          <w:szCs w:val="18"/>
        </w:rPr>
        <w:t>###Executing Fingerprint Tool###</w:t>
      </w:r>
    </w:p>
    <w:p w14:paraId="06660EC6" w14:textId="77777777" w:rsidR="000E7A00" w:rsidRPr="00721F92" w:rsidRDefault="000E7A00" w:rsidP="00721F92">
      <w:pPr>
        <w:spacing w:after="160" w:line="259" w:lineRule="auto"/>
        <w:rPr>
          <w:sz w:val="18"/>
          <w:szCs w:val="18"/>
        </w:rPr>
      </w:pPr>
      <w:r w:rsidRPr="00721F92">
        <w:rPr>
          <w:sz w:val="18"/>
          <w:szCs w:val="18"/>
        </w:rPr>
        <w:t>INFO--09/29/2020 01:39:44 PM--Starting CA-CIE Tool Runner.</w:t>
      </w:r>
      <w:r w:rsidRPr="00721F92">
        <w:rPr>
          <w:sz w:val="18"/>
          <w:szCs w:val="18"/>
        </w:rPr>
        <w:tab/>
        <w:t>Logging to "./xprt-3070_afarms.log"</w:t>
      </w:r>
    </w:p>
    <w:p w14:paraId="14516A65"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126B5B78" w14:textId="77777777" w:rsidR="000E7A00" w:rsidRPr="00721F92" w:rsidRDefault="000E7A00" w:rsidP="00721F92">
      <w:pPr>
        <w:spacing w:after="160" w:line="259" w:lineRule="auto"/>
        <w:rPr>
          <w:sz w:val="18"/>
          <w:szCs w:val="18"/>
        </w:rPr>
      </w:pPr>
    </w:p>
    <w:p w14:paraId="3BA0B59A"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/fingerprint/fingerprint.py&lt;--e9692a4faec2ee264fe50417b6b6a516ba82b2f6</w:t>
      </w:r>
    </w:p>
    <w:p w14:paraId="1F63B8D4" w14:textId="77777777" w:rsidR="000E7A00" w:rsidRPr="00721F92" w:rsidRDefault="000E7A00" w:rsidP="00721F92">
      <w:pPr>
        <w:spacing w:after="160" w:line="259" w:lineRule="auto"/>
        <w:rPr>
          <w:sz w:val="18"/>
          <w:szCs w:val="18"/>
        </w:rPr>
      </w:pPr>
    </w:p>
    <w:p w14:paraId="4FB6555C"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/opt/tools/pylib/runner/runner.py</w:t>
      </w:r>
    </w:p>
    <w:p w14:paraId="20F59B0B"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/opt/tools/pylib/fingerprint/fingerprint.py</w:t>
      </w:r>
    </w:p>
    <w:p w14:paraId="0949A8B3" w14:textId="77777777" w:rsidR="000E7A00" w:rsidRPr="00721F92" w:rsidRDefault="000E7A00" w:rsidP="00721F92">
      <w:pPr>
        <w:spacing w:after="160" w:line="259" w:lineRule="auto"/>
        <w:rPr>
          <w:sz w:val="18"/>
          <w:szCs w:val="18"/>
        </w:rPr>
      </w:pPr>
      <w:r w:rsidRPr="00721F92">
        <w:rPr>
          <w:sz w:val="18"/>
          <w:szCs w:val="18"/>
        </w:rPr>
        <w:t>INFO--09/29/2020 01:39:44 PM--Invoking Command:"python3.6"</w:t>
      </w:r>
      <w:r w:rsidRPr="00721F92">
        <w:rPr>
          <w:sz w:val="18"/>
          <w:szCs w:val="18"/>
        </w:rPr>
        <w:tab/>
        <w:t>with Arguments:"/opt/tools/pylib/fingerprint/fingerprint.py /home/cfarrow/CAVE/v4-4Test/afarms_xprt_3070_test/xprt-2018/input_XPRT_2018 --output ./xprt-3070_afarms.log --</w:t>
      </w:r>
      <w:proofErr w:type="spellStart"/>
      <w:r w:rsidRPr="00721F92">
        <w:rPr>
          <w:sz w:val="18"/>
          <w:szCs w:val="18"/>
        </w:rPr>
        <w:t>outputmode</w:t>
      </w:r>
      <w:proofErr w:type="spellEnd"/>
      <w:r w:rsidRPr="00721F92">
        <w:rPr>
          <w:sz w:val="18"/>
          <w:szCs w:val="18"/>
        </w:rPr>
        <w:t xml:space="preserve"> a"</w:t>
      </w:r>
    </w:p>
    <w:p w14:paraId="69D99B3D" w14:textId="77777777" w:rsidR="000E7A00" w:rsidRPr="00721F92" w:rsidRDefault="000E7A00" w:rsidP="00721F92">
      <w:pPr>
        <w:spacing w:after="160" w:line="259" w:lineRule="auto"/>
        <w:rPr>
          <w:sz w:val="18"/>
          <w:szCs w:val="18"/>
        </w:rPr>
      </w:pPr>
      <w:r w:rsidRPr="00721F92">
        <w:rPr>
          <w:sz w:val="18"/>
          <w:szCs w:val="18"/>
        </w:rPr>
        <w:t>INFO--09/29/2020 01:39:44 PM--</w:t>
      </w:r>
      <w:proofErr w:type="spellStart"/>
      <w:proofErr w:type="gramStart"/>
      <w:r w:rsidRPr="00721F92">
        <w:rPr>
          <w:sz w:val="18"/>
          <w:szCs w:val="18"/>
        </w:rPr>
        <w:t>Username:cfarrow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5C25668C" w14:textId="77777777" w:rsidR="000E7A00" w:rsidRPr="00721F92" w:rsidRDefault="000E7A00" w:rsidP="00721F92">
      <w:pPr>
        <w:spacing w:after="160" w:line="259" w:lineRule="auto"/>
        <w:rPr>
          <w:sz w:val="18"/>
          <w:szCs w:val="18"/>
        </w:rPr>
      </w:pPr>
      <w:r w:rsidRPr="00721F92">
        <w:rPr>
          <w:sz w:val="18"/>
          <w:szCs w:val="18"/>
        </w:rPr>
        <w:t>Fingerprint generated at 2020-09-29 13:39:44.227796</w:t>
      </w:r>
    </w:p>
    <w:p w14:paraId="21DBFE93" w14:textId="77777777" w:rsidR="000E7A00" w:rsidRPr="00721F92" w:rsidRDefault="000E7A00" w:rsidP="00721F92">
      <w:pPr>
        <w:spacing w:after="160" w:line="259" w:lineRule="auto"/>
        <w:rPr>
          <w:sz w:val="18"/>
          <w:szCs w:val="18"/>
        </w:rPr>
      </w:pPr>
      <w:r w:rsidRPr="00721F92">
        <w:rPr>
          <w:sz w:val="18"/>
          <w:szCs w:val="18"/>
        </w:rPr>
        <w:t>/home/cfarrow/CAVE/v4-4Test/afarms_xprt_3070_test/xprt-2018/input_XPRT_2018</w:t>
      </w:r>
      <w:r w:rsidRPr="00721F92">
        <w:rPr>
          <w:sz w:val="18"/>
          <w:szCs w:val="18"/>
        </w:rPr>
        <w:tab/>
        <w:t>0c2b963fbcb333f81cb137a3a3ab25bc97f96524d342925298f7dc5ba84716cf</w:t>
      </w:r>
    </w:p>
    <w:p w14:paraId="0FC20E98" w14:textId="77777777" w:rsidR="000E7A00" w:rsidRPr="00721F92" w:rsidRDefault="000E7A00" w:rsidP="00721F92">
      <w:pPr>
        <w:spacing w:after="160" w:line="259" w:lineRule="auto"/>
        <w:rPr>
          <w:sz w:val="18"/>
          <w:szCs w:val="18"/>
        </w:rPr>
      </w:pPr>
    </w:p>
    <w:p w14:paraId="22B691BF" w14:textId="77777777" w:rsidR="000E7A00" w:rsidRPr="00721F92" w:rsidRDefault="000E7A00" w:rsidP="00721F92">
      <w:pPr>
        <w:spacing w:after="160" w:line="259" w:lineRule="auto"/>
        <w:rPr>
          <w:sz w:val="18"/>
          <w:szCs w:val="18"/>
        </w:rPr>
      </w:pPr>
      <w:r w:rsidRPr="00721F92">
        <w:rPr>
          <w:sz w:val="18"/>
          <w:szCs w:val="18"/>
        </w:rPr>
        <w:t>###Finished Process###</w:t>
      </w:r>
    </w:p>
    <w:p w14:paraId="5D449345" w14:textId="77777777" w:rsidR="000E7A00" w:rsidRDefault="000E7A00" w:rsidP="000E7A00">
      <w:pPr>
        <w:spacing w:after="160" w:line="259" w:lineRule="auto"/>
        <w:rPr>
          <w:sz w:val="18"/>
          <w:szCs w:val="18"/>
        </w:rPr>
      </w:pPr>
    </w:p>
    <w:p w14:paraId="67A3D52F" w14:textId="530E0E39" w:rsidR="000E7A00" w:rsidRPr="00721F92" w:rsidRDefault="000E7A00" w:rsidP="00721F92">
      <w:pPr>
        <w:spacing w:after="160" w:line="259" w:lineRule="auto"/>
        <w:rPr>
          <w:sz w:val="18"/>
          <w:szCs w:val="18"/>
        </w:rPr>
      </w:pPr>
      <w:r w:rsidRPr="00721F92">
        <w:rPr>
          <w:sz w:val="18"/>
          <w:szCs w:val="18"/>
        </w:rPr>
        <w:t xml:space="preserve">###Executing </w:t>
      </w:r>
      <w:proofErr w:type="spellStart"/>
      <w:r w:rsidRPr="00721F92">
        <w:rPr>
          <w:sz w:val="18"/>
          <w:szCs w:val="18"/>
        </w:rPr>
        <w:t>xprt</w:t>
      </w:r>
      <w:proofErr w:type="spellEnd"/>
      <w:r w:rsidRPr="00721F92">
        <w:rPr>
          <w:sz w:val="18"/>
          <w:szCs w:val="18"/>
        </w:rPr>
        <w:t xml:space="preserve"> 3070 input generator without RTD IC ###</w:t>
      </w:r>
    </w:p>
    <w:p w14:paraId="13364A90" w14:textId="77777777" w:rsidR="000E7A00" w:rsidRPr="00721F92" w:rsidRDefault="000E7A00" w:rsidP="00721F92">
      <w:pPr>
        <w:spacing w:after="160" w:line="259" w:lineRule="auto"/>
        <w:rPr>
          <w:sz w:val="18"/>
          <w:szCs w:val="18"/>
        </w:rPr>
      </w:pPr>
      <w:r w:rsidRPr="00721F92">
        <w:rPr>
          <w:sz w:val="18"/>
          <w:szCs w:val="18"/>
        </w:rPr>
        <w:t>INFO--09/29/2020 01:39:44 PM--Starting CA-CIE Tool Runner.</w:t>
      </w:r>
      <w:r w:rsidRPr="00721F92">
        <w:rPr>
          <w:sz w:val="18"/>
          <w:szCs w:val="18"/>
        </w:rPr>
        <w:tab/>
        <w:t>Logging to "./xprt-3070_afarms.log"</w:t>
      </w:r>
    </w:p>
    <w:p w14:paraId="24D72BAA"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6DB2D8D2" w14:textId="77777777" w:rsidR="000E7A00" w:rsidRPr="00721F92" w:rsidRDefault="000E7A00" w:rsidP="00721F92">
      <w:pPr>
        <w:spacing w:after="160" w:line="259" w:lineRule="auto"/>
        <w:rPr>
          <w:sz w:val="18"/>
          <w:szCs w:val="18"/>
        </w:rPr>
      </w:pPr>
    </w:p>
    <w:p w14:paraId="0134D5BF"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/fingerprint/fingerprint.py&lt;--e9692a4faec2ee264fe50417b6b6a516ba82b2f6</w:t>
      </w:r>
    </w:p>
    <w:p w14:paraId="62F8B1C3" w14:textId="77777777" w:rsidR="000E7A00" w:rsidRPr="00721F92" w:rsidRDefault="000E7A00" w:rsidP="00721F92">
      <w:pPr>
        <w:spacing w:after="160" w:line="259" w:lineRule="auto"/>
        <w:rPr>
          <w:sz w:val="18"/>
          <w:szCs w:val="18"/>
        </w:rPr>
      </w:pPr>
    </w:p>
    <w:p w14:paraId="79C87A93"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/opt/tools/pylib/runner/runner.py</w:t>
      </w:r>
    </w:p>
    <w:p w14:paraId="1B1364EC"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/opt/tools/pylib/fingerprint/fingerprint.py</w:t>
      </w:r>
    </w:p>
    <w:p w14:paraId="52136D9A" w14:textId="77777777" w:rsidR="000E7A00" w:rsidRPr="00721F92" w:rsidRDefault="000E7A00" w:rsidP="00721F92">
      <w:pPr>
        <w:spacing w:after="160" w:line="259" w:lineRule="auto"/>
        <w:rPr>
          <w:sz w:val="18"/>
          <w:szCs w:val="18"/>
        </w:rPr>
      </w:pPr>
      <w:r w:rsidRPr="00721F92">
        <w:rPr>
          <w:sz w:val="18"/>
          <w:szCs w:val="18"/>
        </w:rPr>
        <w:lastRenderedPageBreak/>
        <w:t>INFO--09/29/2020 01:39:44 PM--Invoking Command:"python3.6"</w:t>
      </w:r>
      <w:r w:rsidRPr="00721F92">
        <w:rPr>
          <w:sz w:val="18"/>
          <w:szCs w:val="18"/>
        </w:rPr>
        <w:tab/>
        <w:t>with Arguments:"/opt/tools/pylib/fingerprint/fingerprint.py /home/cfarrow/CAVE/v4-4Test/afarms_xprt_3070_test/rtd_ic/cie-src-ic.txt --output ./xprt-3070_afarms.log --</w:t>
      </w:r>
      <w:proofErr w:type="spellStart"/>
      <w:r w:rsidRPr="00721F92">
        <w:rPr>
          <w:sz w:val="18"/>
          <w:szCs w:val="18"/>
        </w:rPr>
        <w:t>outputmode</w:t>
      </w:r>
      <w:proofErr w:type="spellEnd"/>
      <w:r w:rsidRPr="00721F92">
        <w:rPr>
          <w:sz w:val="18"/>
          <w:szCs w:val="18"/>
        </w:rPr>
        <w:t xml:space="preserve"> a"</w:t>
      </w:r>
    </w:p>
    <w:p w14:paraId="4E608BCE" w14:textId="77777777" w:rsidR="000E7A00" w:rsidRPr="00721F92" w:rsidRDefault="000E7A00" w:rsidP="00721F92">
      <w:pPr>
        <w:spacing w:after="160" w:line="259" w:lineRule="auto"/>
        <w:rPr>
          <w:sz w:val="18"/>
          <w:szCs w:val="18"/>
        </w:rPr>
      </w:pPr>
      <w:r w:rsidRPr="00721F92">
        <w:rPr>
          <w:sz w:val="18"/>
          <w:szCs w:val="18"/>
        </w:rPr>
        <w:t>INFO--09/29/2020 01:39:44 PM--</w:t>
      </w:r>
      <w:proofErr w:type="spellStart"/>
      <w:proofErr w:type="gramStart"/>
      <w:r w:rsidRPr="00721F92">
        <w:rPr>
          <w:sz w:val="18"/>
          <w:szCs w:val="18"/>
        </w:rPr>
        <w:t>Username:cfarrow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68E03606" w14:textId="77777777" w:rsidR="000E7A00" w:rsidRPr="00721F92" w:rsidRDefault="000E7A00" w:rsidP="00721F92">
      <w:pPr>
        <w:spacing w:after="160" w:line="259" w:lineRule="auto"/>
        <w:rPr>
          <w:sz w:val="18"/>
          <w:szCs w:val="18"/>
        </w:rPr>
      </w:pPr>
      <w:r w:rsidRPr="00721F92">
        <w:rPr>
          <w:sz w:val="18"/>
          <w:szCs w:val="18"/>
        </w:rPr>
        <w:t>Fingerprint generated at 2020-09-29 13:39:44.484861</w:t>
      </w:r>
    </w:p>
    <w:p w14:paraId="7C857C5C" w14:textId="77777777" w:rsidR="000E7A00" w:rsidRPr="00721F92" w:rsidRDefault="000E7A00" w:rsidP="00721F92">
      <w:pPr>
        <w:spacing w:after="160" w:line="259" w:lineRule="auto"/>
        <w:rPr>
          <w:sz w:val="18"/>
          <w:szCs w:val="18"/>
        </w:rPr>
      </w:pPr>
      <w:r w:rsidRPr="00721F92">
        <w:rPr>
          <w:sz w:val="18"/>
          <w:szCs w:val="18"/>
        </w:rPr>
        <w:t>/home/cfarrow/CAVE/v4-4Test/afarms_xprt_3070_test/rtd_ic/cie-src-ic.txt</w:t>
      </w:r>
      <w:r w:rsidRPr="00721F92">
        <w:rPr>
          <w:sz w:val="18"/>
          <w:szCs w:val="18"/>
        </w:rPr>
        <w:tab/>
        <w:t>27ca21bc62411491431d0a7b810af2b2bc1d1f3e2dde3c4302ec18a181ca6fa6</w:t>
      </w:r>
    </w:p>
    <w:p w14:paraId="2800E31D" w14:textId="77777777" w:rsidR="000E7A00" w:rsidRPr="00721F92" w:rsidRDefault="000E7A00" w:rsidP="00721F92">
      <w:pPr>
        <w:spacing w:after="160" w:line="259" w:lineRule="auto"/>
        <w:rPr>
          <w:sz w:val="18"/>
          <w:szCs w:val="18"/>
        </w:rPr>
      </w:pPr>
    </w:p>
    <w:p w14:paraId="45159598" w14:textId="77777777" w:rsidR="000E7A00" w:rsidRPr="00721F92" w:rsidRDefault="000E7A00" w:rsidP="00721F92">
      <w:pPr>
        <w:spacing w:after="160" w:line="259" w:lineRule="auto"/>
        <w:rPr>
          <w:sz w:val="18"/>
          <w:szCs w:val="18"/>
        </w:rPr>
      </w:pPr>
      <w:r w:rsidRPr="00721F92">
        <w:rPr>
          <w:sz w:val="18"/>
          <w:szCs w:val="18"/>
        </w:rPr>
        <w:t>###Finished Process###</w:t>
      </w:r>
    </w:p>
    <w:p w14:paraId="406DE59A" w14:textId="77777777" w:rsidR="000E7A00" w:rsidRDefault="000E7A00" w:rsidP="000E7A00">
      <w:pPr>
        <w:spacing w:after="160" w:line="259" w:lineRule="auto"/>
        <w:rPr>
          <w:sz w:val="18"/>
          <w:szCs w:val="18"/>
        </w:rPr>
      </w:pPr>
    </w:p>
    <w:p w14:paraId="10974395" w14:textId="3A113012" w:rsidR="000E7A00" w:rsidRPr="00721F92" w:rsidRDefault="000E7A00" w:rsidP="00721F92">
      <w:pPr>
        <w:spacing w:after="160" w:line="259" w:lineRule="auto"/>
        <w:rPr>
          <w:sz w:val="18"/>
          <w:szCs w:val="18"/>
        </w:rPr>
      </w:pPr>
      <w:r w:rsidRPr="00721F92">
        <w:rPr>
          <w:sz w:val="18"/>
          <w:szCs w:val="18"/>
        </w:rPr>
        <w:t xml:space="preserve">###Executing </w:t>
      </w:r>
      <w:proofErr w:type="spellStart"/>
      <w:r w:rsidRPr="00721F92">
        <w:rPr>
          <w:sz w:val="18"/>
          <w:szCs w:val="18"/>
        </w:rPr>
        <w:t>xprt</w:t>
      </w:r>
      <w:proofErr w:type="spellEnd"/>
      <w:r w:rsidRPr="00721F92">
        <w:rPr>
          <w:sz w:val="18"/>
          <w:szCs w:val="18"/>
        </w:rPr>
        <w:t xml:space="preserve"> 3070 input generator with RTD IC ##</w:t>
      </w:r>
    </w:p>
    <w:p w14:paraId="160869D9" w14:textId="77777777" w:rsidR="000E7A00" w:rsidRPr="00721F92" w:rsidRDefault="000E7A00" w:rsidP="00721F92">
      <w:pPr>
        <w:spacing w:after="160" w:line="259" w:lineRule="auto"/>
        <w:rPr>
          <w:sz w:val="18"/>
          <w:szCs w:val="18"/>
        </w:rPr>
      </w:pPr>
      <w:r w:rsidRPr="00721F92">
        <w:rPr>
          <w:sz w:val="18"/>
          <w:szCs w:val="18"/>
        </w:rPr>
        <w:t>INFO--09/29/2020 01:39:44 PM--Starting CA-CIE Tool Runner.</w:t>
      </w:r>
      <w:r w:rsidRPr="00721F92">
        <w:rPr>
          <w:sz w:val="18"/>
          <w:szCs w:val="18"/>
        </w:rPr>
        <w:tab/>
        <w:t>Logging to "./xprt-3070_afarms.log"</w:t>
      </w:r>
    </w:p>
    <w:p w14:paraId="5BD15E95"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0A264F2D" w14:textId="77777777" w:rsidR="000E7A00" w:rsidRPr="00721F92" w:rsidRDefault="000E7A00" w:rsidP="00721F92">
      <w:pPr>
        <w:spacing w:after="160" w:line="259" w:lineRule="auto"/>
        <w:rPr>
          <w:sz w:val="18"/>
          <w:szCs w:val="18"/>
        </w:rPr>
      </w:pPr>
    </w:p>
    <w:p w14:paraId="7AB82B0A" w14:textId="77777777" w:rsidR="000E7A00" w:rsidRPr="00721F92" w:rsidRDefault="000E7A00" w:rsidP="00721F92">
      <w:pPr>
        <w:spacing w:after="160" w:line="259" w:lineRule="auto"/>
        <w:rPr>
          <w:sz w:val="18"/>
          <w:szCs w:val="18"/>
        </w:rPr>
      </w:pPr>
      <w:r w:rsidRPr="00721F92">
        <w:rPr>
          <w:sz w:val="18"/>
          <w:szCs w:val="18"/>
        </w:rPr>
        <w:t>INFO--09/29/2020 01:39:44 PM--Code Version: 3a4057b70b526661f0aba1ad52cf2f01a30d5c56 Local repo SHA-1 has does not correspond to a remote repo release version: ../../../CA-CIE-Tools-TestRepos/repo_xprt_3070_input_gen_cie.f/tools/cie-modinput/linux/xprt_3070_input_gen_cie_linux-intel-64.exe&lt;--d30aed3d79adca33ee8e0af043c8738cdd657f48</w:t>
      </w:r>
    </w:p>
    <w:p w14:paraId="06581998" w14:textId="77777777" w:rsidR="000E7A00" w:rsidRPr="00721F92" w:rsidRDefault="000E7A00" w:rsidP="00721F92">
      <w:pPr>
        <w:spacing w:after="160" w:line="259" w:lineRule="auto"/>
        <w:rPr>
          <w:sz w:val="18"/>
          <w:szCs w:val="18"/>
        </w:rPr>
      </w:pPr>
    </w:p>
    <w:p w14:paraId="7CDA928A"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QUALIFIED :</w:t>
      </w:r>
      <w:proofErr w:type="gramEnd"/>
      <w:r w:rsidRPr="00721F92">
        <w:rPr>
          <w:sz w:val="18"/>
          <w:szCs w:val="18"/>
        </w:rPr>
        <w:t xml:space="preserve"> /opt/tools/pylib/runner/runner.py</w:t>
      </w:r>
    </w:p>
    <w:p w14:paraId="6834AC6B" w14:textId="77777777" w:rsidR="000E7A00" w:rsidRPr="00721F92" w:rsidRDefault="000E7A00" w:rsidP="00721F92">
      <w:pPr>
        <w:spacing w:after="160" w:line="259" w:lineRule="auto"/>
        <w:rPr>
          <w:sz w:val="18"/>
          <w:szCs w:val="18"/>
        </w:rPr>
      </w:pPr>
      <w:r w:rsidRPr="00721F92">
        <w:rPr>
          <w:sz w:val="18"/>
          <w:szCs w:val="18"/>
        </w:rPr>
        <w:t xml:space="preserve">INFO--09/29/2020 01:39:44 PM--QA Status: </w:t>
      </w:r>
      <w:proofErr w:type="gramStart"/>
      <w:r w:rsidRPr="00721F92">
        <w:rPr>
          <w:sz w:val="18"/>
          <w:szCs w:val="18"/>
        </w:rPr>
        <w:t>TEST :</w:t>
      </w:r>
      <w:proofErr w:type="gramEnd"/>
      <w:r w:rsidRPr="00721F92">
        <w:rPr>
          <w:sz w:val="18"/>
          <w:szCs w:val="18"/>
        </w:rPr>
        <w:t xml:space="preserve"> ../../../CA-CIE-Tools-TestRepos/repo_xprt_3070_input_gen_cie.f/tools/cie-modinput/linux/xprt_3070_input_gen_cie_linux-intel-64.exe</w:t>
      </w:r>
    </w:p>
    <w:p w14:paraId="47C7817A" w14:textId="77777777" w:rsidR="000E7A00" w:rsidRPr="00721F92" w:rsidRDefault="000E7A00" w:rsidP="00721F92">
      <w:pPr>
        <w:spacing w:after="160" w:line="259" w:lineRule="auto"/>
        <w:rPr>
          <w:sz w:val="18"/>
          <w:szCs w:val="18"/>
        </w:rPr>
      </w:pPr>
      <w:r w:rsidRPr="00721F92">
        <w:rPr>
          <w:sz w:val="18"/>
          <w:szCs w:val="18"/>
        </w:rPr>
        <w:t>INFO--09/29/2020 01:39:44 PM--Invoking Command:"../../../CA-CIE-Tools-TestRepos/repo_xprt_3070_input_gen_cie.f/tools/cie-modinput/linux/xprt_3070_input_gen_cie_linux-intel-64.exe"</w:t>
      </w:r>
      <w:r w:rsidRPr="00721F92">
        <w:rPr>
          <w:sz w:val="18"/>
          <w:szCs w:val="18"/>
        </w:rPr>
        <w:tab/>
        <w:t>with Arguments:"/home/cfarrow/CAVE/v4-4Test/afarms_xprt_3070_test/xprt-2018/input_XPRT_2018 2027 /home/cfarrow/CAVE/v4-4Test/afarms_xprt_3070_test/rtd_ic/cie-src-ic.txt"</w:t>
      </w:r>
    </w:p>
    <w:p w14:paraId="4BBF01C8" w14:textId="77777777" w:rsidR="000E7A00" w:rsidRPr="00721F92" w:rsidRDefault="000E7A00" w:rsidP="00721F92">
      <w:pPr>
        <w:spacing w:after="160" w:line="259" w:lineRule="auto"/>
        <w:rPr>
          <w:sz w:val="18"/>
          <w:szCs w:val="18"/>
        </w:rPr>
      </w:pPr>
      <w:r w:rsidRPr="00721F92">
        <w:rPr>
          <w:sz w:val="18"/>
          <w:szCs w:val="18"/>
        </w:rPr>
        <w:t>INFO--09/29/2020 01:39:44 PM--</w:t>
      </w:r>
      <w:proofErr w:type="spellStart"/>
      <w:proofErr w:type="gramStart"/>
      <w:r w:rsidRPr="00721F92">
        <w:rPr>
          <w:sz w:val="18"/>
          <w:szCs w:val="18"/>
        </w:rPr>
        <w:t>Username:cfarrow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79B43509" w14:textId="77777777" w:rsidR="000E7A00" w:rsidRPr="00721F92" w:rsidRDefault="000E7A00" w:rsidP="00721F92">
      <w:pPr>
        <w:spacing w:after="160" w:line="259" w:lineRule="auto"/>
        <w:rPr>
          <w:sz w:val="18"/>
          <w:szCs w:val="18"/>
        </w:rPr>
      </w:pPr>
      <w:r w:rsidRPr="00721F92">
        <w:rPr>
          <w:sz w:val="18"/>
          <w:szCs w:val="18"/>
        </w:rPr>
        <w:t>###Finished Process###</w:t>
      </w:r>
    </w:p>
    <w:p w14:paraId="704AA0B6" w14:textId="77777777" w:rsidR="000E7A00" w:rsidRDefault="000E7A00" w:rsidP="000E7A00">
      <w:pPr>
        <w:spacing w:after="160" w:line="259" w:lineRule="auto"/>
        <w:rPr>
          <w:sz w:val="18"/>
          <w:szCs w:val="18"/>
        </w:rPr>
      </w:pPr>
    </w:p>
    <w:p w14:paraId="7D696FAF" w14:textId="2AD2B3DB" w:rsidR="000E7A00" w:rsidRPr="00721F92" w:rsidRDefault="000E7A00" w:rsidP="00721F92">
      <w:pPr>
        <w:spacing w:after="160" w:line="259" w:lineRule="auto"/>
        <w:rPr>
          <w:sz w:val="18"/>
          <w:szCs w:val="18"/>
        </w:rPr>
      </w:pPr>
      <w:r w:rsidRPr="00721F92">
        <w:rPr>
          <w:sz w:val="18"/>
          <w:szCs w:val="18"/>
        </w:rPr>
        <w:t>###Executing Fingerprint Tool###</w:t>
      </w:r>
    </w:p>
    <w:p w14:paraId="50EE88A8" w14:textId="77777777" w:rsidR="000E7A00" w:rsidRPr="00721F92" w:rsidRDefault="000E7A00" w:rsidP="00721F92">
      <w:pPr>
        <w:spacing w:after="160" w:line="259" w:lineRule="auto"/>
        <w:rPr>
          <w:sz w:val="18"/>
          <w:szCs w:val="18"/>
        </w:rPr>
      </w:pPr>
      <w:r w:rsidRPr="00721F92">
        <w:rPr>
          <w:sz w:val="18"/>
          <w:szCs w:val="18"/>
        </w:rPr>
        <w:t>INFO--09/29/2020 01:39:44 PM--Starting CA-CIE Tool Runner.</w:t>
      </w:r>
      <w:r w:rsidRPr="00721F92">
        <w:rPr>
          <w:sz w:val="18"/>
          <w:szCs w:val="18"/>
        </w:rPr>
        <w:tab/>
        <w:t>Logging to "./xprt-3070_afarms.log"</w:t>
      </w:r>
    </w:p>
    <w:p w14:paraId="69FD6713" w14:textId="77777777" w:rsidR="000E7A00" w:rsidRPr="00721F92" w:rsidRDefault="000E7A00" w:rsidP="00721F92">
      <w:pPr>
        <w:spacing w:after="160" w:line="259" w:lineRule="auto"/>
        <w:rPr>
          <w:sz w:val="18"/>
          <w:szCs w:val="18"/>
        </w:rPr>
      </w:pPr>
      <w:r w:rsidRPr="00721F92">
        <w:rPr>
          <w:sz w:val="18"/>
          <w:szCs w:val="18"/>
        </w:rPr>
        <w:t>INFO--09/29/2020 01:39:44 PM--Code Version: ae81462742b0e41afc9b54ac47ccee1d21e98683 v5.9: /opt/tools/</w:t>
      </w:r>
      <w:proofErr w:type="spellStart"/>
      <w:r w:rsidRPr="00721F92">
        <w:rPr>
          <w:sz w:val="18"/>
          <w:szCs w:val="18"/>
        </w:rPr>
        <w:t>pylib</w:t>
      </w:r>
      <w:proofErr w:type="spellEnd"/>
      <w:r w:rsidRPr="00721F92">
        <w:rPr>
          <w:sz w:val="18"/>
          <w:szCs w:val="18"/>
        </w:rPr>
        <w:t>/runner/runner.py&lt;--1bcfd6779e9cbdb82673405873a8e5e81514ae27</w:t>
      </w:r>
    </w:p>
    <w:p w14:paraId="39684022" w14:textId="77777777" w:rsidR="000E7A00" w:rsidRPr="00721F92" w:rsidRDefault="000E7A00" w:rsidP="00721F92">
      <w:pPr>
        <w:spacing w:after="160" w:line="259" w:lineRule="auto"/>
        <w:rPr>
          <w:sz w:val="18"/>
          <w:szCs w:val="18"/>
        </w:rPr>
      </w:pPr>
    </w:p>
    <w:p w14:paraId="6F713855" w14:textId="77777777" w:rsidR="000E7A00" w:rsidRPr="00721F92" w:rsidRDefault="000E7A00" w:rsidP="00721F92">
      <w:pPr>
        <w:spacing w:after="160" w:line="259" w:lineRule="auto"/>
        <w:rPr>
          <w:sz w:val="18"/>
          <w:szCs w:val="18"/>
        </w:rPr>
      </w:pPr>
      <w:r w:rsidRPr="00721F92">
        <w:rPr>
          <w:sz w:val="18"/>
          <w:szCs w:val="18"/>
        </w:rPr>
        <w:t>INFO--09/29/2020 01:39:45 PM--Code Version: ae81462742b0e41afc9b54ac47ccee1d21e98683 v5.9: /opt/tools/</w:t>
      </w:r>
      <w:proofErr w:type="spellStart"/>
      <w:r w:rsidRPr="00721F92">
        <w:rPr>
          <w:sz w:val="18"/>
          <w:szCs w:val="18"/>
        </w:rPr>
        <w:t>pylib</w:t>
      </w:r>
      <w:proofErr w:type="spellEnd"/>
      <w:r w:rsidRPr="00721F92">
        <w:rPr>
          <w:sz w:val="18"/>
          <w:szCs w:val="18"/>
        </w:rPr>
        <w:t>/fingerprint/fingerprint.py&lt;--e9692a4faec2ee264fe50417b6b6a516ba82b2f6</w:t>
      </w:r>
    </w:p>
    <w:p w14:paraId="658B08DE" w14:textId="77777777" w:rsidR="000E7A00" w:rsidRPr="00721F92" w:rsidRDefault="000E7A00" w:rsidP="00721F92">
      <w:pPr>
        <w:spacing w:after="160" w:line="259" w:lineRule="auto"/>
        <w:rPr>
          <w:sz w:val="18"/>
          <w:szCs w:val="18"/>
        </w:rPr>
      </w:pPr>
    </w:p>
    <w:p w14:paraId="21E00D62" w14:textId="77777777" w:rsidR="000E7A00" w:rsidRPr="00721F92" w:rsidRDefault="000E7A00" w:rsidP="00721F92">
      <w:pPr>
        <w:spacing w:after="160" w:line="259" w:lineRule="auto"/>
        <w:rPr>
          <w:sz w:val="18"/>
          <w:szCs w:val="18"/>
        </w:rPr>
      </w:pPr>
      <w:r w:rsidRPr="00721F92">
        <w:rPr>
          <w:sz w:val="18"/>
          <w:szCs w:val="18"/>
        </w:rPr>
        <w:t xml:space="preserve">INFO--09/29/2020 01:39:45 PM--QA Status: </w:t>
      </w:r>
      <w:proofErr w:type="gramStart"/>
      <w:r w:rsidRPr="00721F92">
        <w:rPr>
          <w:sz w:val="18"/>
          <w:szCs w:val="18"/>
        </w:rPr>
        <w:t>QUALIFIED :</w:t>
      </w:r>
      <w:proofErr w:type="gramEnd"/>
      <w:r w:rsidRPr="00721F92">
        <w:rPr>
          <w:sz w:val="18"/>
          <w:szCs w:val="18"/>
        </w:rPr>
        <w:t xml:space="preserve"> /opt/tools/pylib/runner/runner.py</w:t>
      </w:r>
    </w:p>
    <w:p w14:paraId="2B6E2F30" w14:textId="77777777" w:rsidR="000E7A00" w:rsidRPr="00721F92" w:rsidRDefault="000E7A00" w:rsidP="00721F92">
      <w:pPr>
        <w:spacing w:after="160" w:line="259" w:lineRule="auto"/>
        <w:rPr>
          <w:sz w:val="18"/>
          <w:szCs w:val="18"/>
        </w:rPr>
      </w:pPr>
      <w:r w:rsidRPr="00721F92">
        <w:rPr>
          <w:sz w:val="18"/>
          <w:szCs w:val="18"/>
        </w:rPr>
        <w:lastRenderedPageBreak/>
        <w:t xml:space="preserve">INFO--09/29/2020 01:39:45 PM--QA Status: </w:t>
      </w:r>
      <w:proofErr w:type="gramStart"/>
      <w:r w:rsidRPr="00721F92">
        <w:rPr>
          <w:sz w:val="18"/>
          <w:szCs w:val="18"/>
        </w:rPr>
        <w:t>QUALIFIED :</w:t>
      </w:r>
      <w:proofErr w:type="gramEnd"/>
      <w:r w:rsidRPr="00721F92">
        <w:rPr>
          <w:sz w:val="18"/>
          <w:szCs w:val="18"/>
        </w:rPr>
        <w:t xml:space="preserve"> /opt/tools/pylib/fingerprint/fingerprint.py</w:t>
      </w:r>
    </w:p>
    <w:p w14:paraId="3D14FBF6" w14:textId="77777777" w:rsidR="000E7A00" w:rsidRPr="00721F92" w:rsidRDefault="000E7A00" w:rsidP="00721F92">
      <w:pPr>
        <w:spacing w:after="160" w:line="259" w:lineRule="auto"/>
        <w:rPr>
          <w:sz w:val="18"/>
          <w:szCs w:val="18"/>
        </w:rPr>
      </w:pPr>
      <w:r w:rsidRPr="00721F92">
        <w:rPr>
          <w:sz w:val="18"/>
          <w:szCs w:val="18"/>
        </w:rPr>
        <w:t>INFO--09/29/2020 01:39:45 PM--Invoking Command:"python3.6"</w:t>
      </w:r>
      <w:r w:rsidRPr="00721F92">
        <w:rPr>
          <w:sz w:val="18"/>
          <w:szCs w:val="18"/>
        </w:rPr>
        <w:tab/>
        <w:t>with Arguments:"/opt/tools/pylib/fingerprint/fingerprint.py /home/cfarrow/CAVE/v4-4Test/afarms_xprt_3070_test/xprt-3070/input_XPRT-3070 --output ./xprt-3070_afarms.log --</w:t>
      </w:r>
      <w:proofErr w:type="spellStart"/>
      <w:r w:rsidRPr="00721F92">
        <w:rPr>
          <w:sz w:val="18"/>
          <w:szCs w:val="18"/>
        </w:rPr>
        <w:t>outputmode</w:t>
      </w:r>
      <w:proofErr w:type="spellEnd"/>
      <w:r w:rsidRPr="00721F92">
        <w:rPr>
          <w:sz w:val="18"/>
          <w:szCs w:val="18"/>
        </w:rPr>
        <w:t xml:space="preserve"> a"</w:t>
      </w:r>
    </w:p>
    <w:p w14:paraId="6912D6B2" w14:textId="77777777" w:rsidR="000E7A00" w:rsidRPr="00721F92" w:rsidRDefault="000E7A00" w:rsidP="00721F92">
      <w:pPr>
        <w:spacing w:after="160" w:line="259" w:lineRule="auto"/>
        <w:rPr>
          <w:sz w:val="18"/>
          <w:szCs w:val="18"/>
        </w:rPr>
      </w:pPr>
      <w:r w:rsidRPr="00721F92">
        <w:rPr>
          <w:sz w:val="18"/>
          <w:szCs w:val="18"/>
        </w:rPr>
        <w:t>INFO--09/29/2020 01:39:45 PM--</w:t>
      </w:r>
      <w:proofErr w:type="spellStart"/>
      <w:proofErr w:type="gramStart"/>
      <w:r w:rsidRPr="00721F92">
        <w:rPr>
          <w:sz w:val="18"/>
          <w:szCs w:val="18"/>
        </w:rPr>
        <w:t>Username:cfarrow</w:t>
      </w:r>
      <w:proofErr w:type="spellEnd"/>
      <w:proofErr w:type="gramEnd"/>
      <w:r w:rsidRPr="00721F92">
        <w:rPr>
          <w:sz w:val="18"/>
          <w:szCs w:val="18"/>
        </w:rPr>
        <w:tab/>
      </w:r>
      <w:proofErr w:type="spellStart"/>
      <w:r w:rsidRPr="00721F92">
        <w:rPr>
          <w:sz w:val="18"/>
          <w:szCs w:val="18"/>
        </w:rPr>
        <w:t>Computer:olive</w:t>
      </w:r>
      <w:proofErr w:type="spellEnd"/>
      <w:r w:rsidRPr="00721F92">
        <w:rPr>
          <w:sz w:val="18"/>
          <w:szCs w:val="18"/>
        </w:rPr>
        <w:tab/>
      </w:r>
      <w:proofErr w:type="spellStart"/>
      <w:r w:rsidRPr="00721F92">
        <w:rPr>
          <w:sz w:val="18"/>
          <w:szCs w:val="18"/>
        </w:rPr>
        <w:t>Platform:Linux</w:t>
      </w:r>
      <w:proofErr w:type="spellEnd"/>
      <w:r w:rsidRPr="00721F92">
        <w:rPr>
          <w:sz w:val="18"/>
          <w:szCs w:val="18"/>
        </w:rPr>
        <w:t xml:space="preserve"> 4.4.0-38-generic #57~14.04.1-Ubuntu SMP Tue Sep 6 17:20:43 UTC 2016</w:t>
      </w:r>
    </w:p>
    <w:p w14:paraId="12C34BB3" w14:textId="77777777" w:rsidR="000E7A00" w:rsidRPr="00721F92" w:rsidRDefault="000E7A00" w:rsidP="00721F92">
      <w:pPr>
        <w:spacing w:after="160" w:line="259" w:lineRule="auto"/>
        <w:rPr>
          <w:sz w:val="18"/>
          <w:szCs w:val="18"/>
        </w:rPr>
      </w:pPr>
      <w:r w:rsidRPr="00721F92">
        <w:rPr>
          <w:sz w:val="18"/>
          <w:szCs w:val="18"/>
        </w:rPr>
        <w:t>Fingerprint generated at 2020-09-29 13:39:45.127181</w:t>
      </w:r>
    </w:p>
    <w:p w14:paraId="693BCE1E" w14:textId="77777777" w:rsidR="000E7A00" w:rsidRPr="00721F92" w:rsidRDefault="000E7A00" w:rsidP="00721F92">
      <w:pPr>
        <w:spacing w:after="160" w:line="259" w:lineRule="auto"/>
        <w:rPr>
          <w:sz w:val="18"/>
          <w:szCs w:val="18"/>
        </w:rPr>
      </w:pPr>
      <w:r w:rsidRPr="00721F92">
        <w:rPr>
          <w:sz w:val="18"/>
          <w:szCs w:val="18"/>
        </w:rPr>
        <w:t>/home/cfarrow/CAVE/v4-4Test/afarms_xprt_3070_test/xprt-3070/input_XPRT-3070</w:t>
      </w:r>
      <w:r w:rsidRPr="00721F92">
        <w:rPr>
          <w:sz w:val="18"/>
          <w:szCs w:val="18"/>
        </w:rPr>
        <w:tab/>
        <w:t>896f7ec792f9a96bfc413b23b053777daff69a1aec3e0c88f3565055dedc383b</w:t>
      </w:r>
    </w:p>
    <w:p w14:paraId="365F48AA" w14:textId="77777777" w:rsidR="000E7A00" w:rsidRPr="00721F92" w:rsidRDefault="000E7A00" w:rsidP="00721F92">
      <w:pPr>
        <w:spacing w:after="160" w:line="259" w:lineRule="auto"/>
        <w:rPr>
          <w:sz w:val="18"/>
          <w:szCs w:val="18"/>
        </w:rPr>
      </w:pPr>
    </w:p>
    <w:p w14:paraId="00736D97" w14:textId="77777777" w:rsidR="000E7A00" w:rsidRDefault="000E7A00" w:rsidP="00721F92">
      <w:pPr>
        <w:spacing w:after="160" w:line="259" w:lineRule="auto"/>
      </w:pPr>
      <w:r w:rsidRPr="00721F92">
        <w:rPr>
          <w:sz w:val="18"/>
          <w:szCs w:val="18"/>
        </w:rPr>
        <w:t>###Finished Process###</w:t>
      </w:r>
    </w:p>
    <w:p w14:paraId="673FE670" w14:textId="77777777" w:rsidR="000E7A00" w:rsidRDefault="000E7A00" w:rsidP="000E7A00">
      <w:pPr>
        <w:spacing w:after="160" w:line="259" w:lineRule="auto"/>
        <w:ind w:left="0"/>
      </w:pPr>
    </w:p>
    <w:p w14:paraId="19783374" w14:textId="77777777" w:rsidR="000E7A00" w:rsidRDefault="000E7A00" w:rsidP="000E7A00">
      <w:pPr>
        <w:spacing w:after="160" w:line="259" w:lineRule="auto"/>
        <w:ind w:left="0"/>
      </w:pPr>
    </w:p>
    <w:p w14:paraId="765643CD" w14:textId="77777777" w:rsidR="000E7A00" w:rsidRDefault="000E7A00">
      <w:pPr>
        <w:spacing w:after="160" w:line="259" w:lineRule="auto"/>
        <w:ind w:left="0"/>
      </w:pPr>
    </w:p>
    <w:tbl>
      <w:tblPr>
        <w:tblStyle w:val="TableGrid"/>
        <w:tblW w:w="9450" w:type="dxa"/>
        <w:tblInd w:w="720" w:type="dxa"/>
        <w:tblLook w:val="04A0" w:firstRow="1" w:lastRow="0" w:firstColumn="1" w:lastColumn="0" w:noHBand="0" w:noVBand="1"/>
      </w:tblPr>
      <w:tblGrid>
        <w:gridCol w:w="650"/>
        <w:gridCol w:w="4911"/>
        <w:gridCol w:w="2583"/>
        <w:gridCol w:w="1306"/>
      </w:tblGrid>
      <w:tr w:rsidR="00C61825" w:rsidRPr="00DA11B3" w14:paraId="1B87DCBF" w14:textId="77777777" w:rsidTr="00684775">
        <w:trPr>
          <w:cantSplit/>
          <w:trHeight w:val="360"/>
          <w:tblHeader/>
        </w:trPr>
        <w:tc>
          <w:tcPr>
            <w:tcW w:w="9450" w:type="dxa"/>
            <w:gridSpan w:val="4"/>
            <w:tcBorders>
              <w:top w:val="nil"/>
              <w:left w:val="nil"/>
              <w:bottom w:val="single" w:sz="4" w:space="0" w:color="auto"/>
              <w:right w:val="nil"/>
            </w:tcBorders>
            <w:vAlign w:val="bottom"/>
          </w:tcPr>
          <w:p w14:paraId="4C96DC5E" w14:textId="0E3924F6" w:rsidR="00C61825" w:rsidRDefault="00C61825" w:rsidP="00684775">
            <w:pPr>
              <w:pStyle w:val="Table"/>
            </w:pPr>
            <w:r>
              <w:t xml:space="preserve">Table </w:t>
            </w:r>
            <w:r w:rsidR="006745EB">
              <w:t>A-3</w:t>
            </w:r>
          </w:p>
          <w:p w14:paraId="5290E401" w14:textId="414BA751" w:rsidR="00C61825" w:rsidRPr="00DA11B3" w:rsidRDefault="00086EEB" w:rsidP="00684775">
            <w:pPr>
              <w:pStyle w:val="H1bodytext"/>
              <w:spacing w:after="0"/>
              <w:ind w:left="0"/>
              <w:jc w:val="center"/>
              <w:rPr>
                <w:rFonts w:ascii="Arial" w:hAnsi="Arial"/>
                <w:b/>
                <w:szCs w:val="22"/>
              </w:rPr>
            </w:pPr>
            <w:sdt>
              <w:sdtPr>
                <w:rPr>
                  <w:rFonts w:ascii="Arial" w:hAnsi="Arial"/>
                  <w:b/>
                  <w:bCs/>
                  <w:szCs w:val="22"/>
                </w:rPr>
                <w:alias w:val="Keywords"/>
                <w:tag w:val=""/>
                <w:id w:val="1514645803"/>
                <w:placeholder>
                  <w:docPart w:val="0AB950C7BFD545499C07394FD6EBB154"/>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Cs w:val="22"/>
                  </w:rPr>
                  <w:t>CIE 3070 STOMP Input File Generator</w:t>
                </w:r>
              </w:sdtContent>
            </w:sdt>
            <w:r w:rsidR="00C61825" w:rsidRPr="00DA11B3">
              <w:rPr>
                <w:rFonts w:ascii="Arial" w:hAnsi="Arial" w:cs="Arial"/>
                <w:b/>
                <w:szCs w:val="22"/>
              </w:rPr>
              <w:t xml:space="preserve"> Acceptance </w:t>
            </w:r>
            <w:r w:rsidR="00C61825" w:rsidRPr="00DA11B3">
              <w:rPr>
                <w:rFonts w:ascii="Arial" w:hAnsi="Arial"/>
                <w:b/>
                <w:szCs w:val="22"/>
              </w:rPr>
              <w:t xml:space="preserve">Test Plan Case </w:t>
            </w:r>
            <w:r w:rsidR="006745EB">
              <w:rPr>
                <w:rFonts w:ascii="Arial" w:hAnsi="Arial"/>
                <w:b/>
                <w:szCs w:val="22"/>
              </w:rPr>
              <w:t>3</w:t>
            </w:r>
          </w:p>
        </w:tc>
      </w:tr>
      <w:tr w:rsidR="00C61825" w:rsidRPr="007D0AAC" w14:paraId="34B96138" w14:textId="77777777" w:rsidTr="00684775">
        <w:trPr>
          <w:cantSplit/>
          <w:trHeight w:val="530"/>
          <w:tblHeader/>
        </w:trPr>
        <w:tc>
          <w:tcPr>
            <w:tcW w:w="5561" w:type="dxa"/>
            <w:gridSpan w:val="2"/>
            <w:tcBorders>
              <w:top w:val="single" w:sz="4" w:space="0" w:color="auto"/>
            </w:tcBorders>
            <w:shd w:val="clear" w:color="auto" w:fill="auto"/>
            <w:vAlign w:val="center"/>
          </w:tcPr>
          <w:p w14:paraId="462C51D2" w14:textId="77777777" w:rsidR="00C61825" w:rsidRPr="007D0AAC" w:rsidRDefault="00086EEB" w:rsidP="00684775">
            <w:pPr>
              <w:pStyle w:val="H1bodytext"/>
              <w:spacing w:after="0"/>
              <w:ind w:left="0"/>
              <w:jc w:val="center"/>
              <w:rPr>
                <w:rFonts w:ascii="Arial" w:hAnsi="Arial"/>
                <w:b/>
                <w:sz w:val="20"/>
              </w:rPr>
            </w:pPr>
            <w:sdt>
              <w:sdtPr>
                <w:rPr>
                  <w:rFonts w:ascii="Arial" w:hAnsi="Arial"/>
                  <w:b/>
                  <w:bCs/>
                  <w:sz w:val="20"/>
                </w:rPr>
                <w:alias w:val="Keywords"/>
                <w:tag w:val=""/>
                <w:id w:val="1011425711"/>
                <w:placeholder>
                  <w:docPart w:val="91D41AF10A6C4FAD8F1F8DB2657B8465"/>
                </w:placeholder>
                <w:dataBinding w:prefixMappings="xmlns:ns0='http://purl.org/dc/elements/1.1/' xmlns:ns1='http://schemas.openxmlformats.org/package/2006/metadata/core-properties' " w:xpath="/ns1:coreProperties[1]/ns1:keywords[1]" w:storeItemID="{6C3C8BC8-F283-45AE-878A-BAB7291924A1}"/>
                <w:text/>
              </w:sdtPr>
              <w:sdtEndPr/>
              <w:sdtContent>
                <w:r w:rsidR="00C61825">
                  <w:rPr>
                    <w:rFonts w:ascii="Arial" w:hAnsi="Arial"/>
                    <w:b/>
                    <w:bCs/>
                    <w:sz w:val="20"/>
                  </w:rPr>
                  <w:t>CIE 3070 STOMP Input File Generator</w:t>
                </w:r>
              </w:sdtContent>
            </w:sdt>
            <w:r w:rsidR="00C61825" w:rsidRPr="007D0AAC">
              <w:rPr>
                <w:rFonts w:ascii="Arial" w:hAnsi="Arial" w:cs="Arial"/>
                <w:b/>
                <w:sz w:val="20"/>
              </w:rPr>
              <w:t xml:space="preserve"> </w:t>
            </w:r>
            <w:r w:rsidR="00C61825" w:rsidRPr="007D0AAC">
              <w:rPr>
                <w:rFonts w:ascii="Arial" w:hAnsi="Arial"/>
                <w:b/>
                <w:sz w:val="20"/>
              </w:rPr>
              <w:t>Acceptance Testing</w:t>
            </w:r>
          </w:p>
          <w:p w14:paraId="2D4BB53D"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73848986"/>
                <w:placeholder>
                  <w:docPart w:val="514088816E094638982126CC376E981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3070 STOMP Input File Generator</w:t>
                </w:r>
              </w:sdtContent>
            </w:sdt>
            <w:r w:rsidRPr="007D0AAC">
              <w:rPr>
                <w:rFonts w:ascii="Arial" w:hAnsi="Arial"/>
                <w:b/>
                <w:sz w:val="20"/>
              </w:rPr>
              <w:t xml:space="preserve"> – AT-</w:t>
            </w:r>
            <w:r>
              <w:rPr>
                <w:rFonts w:ascii="Arial" w:hAnsi="Arial"/>
                <w:b/>
                <w:sz w:val="20"/>
              </w:rPr>
              <w:t>2</w:t>
            </w:r>
          </w:p>
        </w:tc>
        <w:tc>
          <w:tcPr>
            <w:tcW w:w="3889" w:type="dxa"/>
            <w:gridSpan w:val="2"/>
            <w:tcBorders>
              <w:top w:val="single" w:sz="4" w:space="0" w:color="auto"/>
            </w:tcBorders>
            <w:shd w:val="clear" w:color="auto" w:fill="auto"/>
            <w:vAlign w:val="center"/>
          </w:tcPr>
          <w:p w14:paraId="4C74B7BB" w14:textId="2DA08218" w:rsidR="00C61825" w:rsidRPr="007D0AAC" w:rsidRDefault="00C61825" w:rsidP="00684775">
            <w:pPr>
              <w:pStyle w:val="H1bodytext"/>
              <w:spacing w:after="0"/>
              <w:ind w:left="0"/>
              <w:rPr>
                <w:rFonts w:ascii="Arial" w:hAnsi="Arial"/>
                <w:b/>
                <w:sz w:val="20"/>
              </w:rPr>
            </w:pPr>
            <w:r w:rsidRPr="007D0AAC">
              <w:rPr>
                <w:rFonts w:ascii="Arial" w:hAnsi="Arial"/>
                <w:b/>
                <w:sz w:val="20"/>
              </w:rPr>
              <w:t>Date:</w:t>
            </w:r>
            <w:r w:rsidR="000E7A00">
              <w:rPr>
                <w:rFonts w:ascii="Arial" w:hAnsi="Arial"/>
                <w:b/>
                <w:sz w:val="20"/>
              </w:rPr>
              <w:t xml:space="preserve"> 29 Sep 2020</w:t>
            </w:r>
          </w:p>
        </w:tc>
      </w:tr>
      <w:tr w:rsidR="00C61825" w:rsidRPr="007D0AAC" w14:paraId="44F56E14" w14:textId="77777777" w:rsidTr="00684775">
        <w:trPr>
          <w:cantSplit/>
          <w:trHeight w:val="530"/>
          <w:tblHeader/>
        </w:trPr>
        <w:tc>
          <w:tcPr>
            <w:tcW w:w="5561" w:type="dxa"/>
            <w:gridSpan w:val="2"/>
            <w:tcBorders>
              <w:top w:val="single" w:sz="4" w:space="0" w:color="auto"/>
            </w:tcBorders>
            <w:shd w:val="clear" w:color="auto" w:fill="auto"/>
            <w:vAlign w:val="center"/>
          </w:tcPr>
          <w:p w14:paraId="46D3647B" w14:textId="77777777" w:rsidR="00C61825" w:rsidRDefault="00C61825" w:rsidP="00684775">
            <w:pPr>
              <w:pStyle w:val="H1bodytext"/>
              <w:spacing w:after="0"/>
              <w:ind w:left="0"/>
              <w:rPr>
                <w:rFonts w:ascii="Arial" w:hAnsi="Arial"/>
                <w:b/>
                <w:sz w:val="20"/>
              </w:rPr>
            </w:pPr>
            <w:r w:rsidRPr="007D0AAC">
              <w:rPr>
                <w:rFonts w:ascii="Arial" w:hAnsi="Arial"/>
                <w:b/>
                <w:sz w:val="20"/>
              </w:rPr>
              <w:t>Tool Runner File Location for this test:</w:t>
            </w:r>
          </w:p>
          <w:p w14:paraId="36C292EF" w14:textId="0E5E9FE0" w:rsidR="00C61825" w:rsidRPr="00D860BF" w:rsidRDefault="00C61825" w:rsidP="00684775">
            <w:pPr>
              <w:pStyle w:val="Directory"/>
              <w:ind w:left="0"/>
            </w:pPr>
            <w:r w:rsidRPr="00BC79FF">
              <w:t>\\olive\backups\CAVE\</w:t>
            </w:r>
            <w:r>
              <w:t>v4-4Test</w:t>
            </w:r>
            <w:r w:rsidRPr="00BC79FF">
              <w:t>\</w:t>
            </w:r>
            <w:r>
              <w:t>afarms_xprt_3070_</w:t>
            </w:r>
            <w:r w:rsidR="00684775">
              <w:t>test</w:t>
            </w:r>
            <w:r>
              <w:t>\xprt-3070\</w:t>
            </w:r>
          </w:p>
        </w:tc>
        <w:tc>
          <w:tcPr>
            <w:tcW w:w="3889" w:type="dxa"/>
            <w:gridSpan w:val="2"/>
            <w:tcBorders>
              <w:top w:val="single" w:sz="4" w:space="0" w:color="auto"/>
            </w:tcBorders>
            <w:shd w:val="clear" w:color="auto" w:fill="auto"/>
            <w:vAlign w:val="center"/>
          </w:tcPr>
          <w:p w14:paraId="618BA2E7" w14:textId="5F2818DC" w:rsidR="00C61825" w:rsidRPr="007D0AAC" w:rsidRDefault="00C61825" w:rsidP="00684775">
            <w:pPr>
              <w:pStyle w:val="H1bodytext"/>
              <w:spacing w:after="0"/>
              <w:ind w:left="0"/>
              <w:rPr>
                <w:rFonts w:ascii="Arial" w:hAnsi="Arial"/>
                <w:b/>
                <w:sz w:val="20"/>
              </w:rPr>
            </w:pPr>
            <w:r>
              <w:rPr>
                <w:rFonts w:ascii="Arial" w:hAnsi="Arial"/>
                <w:b/>
                <w:sz w:val="20"/>
              </w:rPr>
              <w:t>Test Performed By:</w:t>
            </w:r>
            <w:r w:rsidR="000E7A00">
              <w:rPr>
                <w:rFonts w:ascii="Arial" w:hAnsi="Arial"/>
                <w:b/>
                <w:sz w:val="20"/>
              </w:rPr>
              <w:t xml:space="preserve"> Chris Farrow</w:t>
            </w:r>
          </w:p>
        </w:tc>
      </w:tr>
      <w:tr w:rsidR="00C61825" w:rsidRPr="00991C9B" w14:paraId="358452DE" w14:textId="77777777" w:rsidTr="00684775">
        <w:trPr>
          <w:cantSplit/>
          <w:trHeight w:val="530"/>
          <w:tblHeader/>
        </w:trPr>
        <w:tc>
          <w:tcPr>
            <w:tcW w:w="9450" w:type="dxa"/>
            <w:gridSpan w:val="4"/>
            <w:tcBorders>
              <w:top w:val="single" w:sz="4" w:space="0" w:color="auto"/>
            </w:tcBorders>
            <w:shd w:val="clear" w:color="auto" w:fill="auto"/>
            <w:vAlign w:val="center"/>
          </w:tcPr>
          <w:p w14:paraId="168CE044" w14:textId="77777777" w:rsidR="00C61825" w:rsidRPr="00991C9B" w:rsidRDefault="00C61825" w:rsidP="00684775">
            <w:pPr>
              <w:pStyle w:val="H1bodytext"/>
              <w:spacing w:after="0"/>
              <w:ind w:left="0"/>
              <w:rPr>
                <w:rFonts w:ascii="Arial" w:hAnsi="Arial"/>
                <w:bCs/>
                <w:sz w:val="20"/>
              </w:rPr>
            </w:pPr>
            <w:r w:rsidRPr="007D0AAC">
              <w:rPr>
                <w:rFonts w:ascii="Arial" w:hAnsi="Arial"/>
                <w:b/>
                <w:sz w:val="20"/>
              </w:rPr>
              <w:t xml:space="preserve">Testing Directory: </w:t>
            </w:r>
            <w:r w:rsidRPr="00BC79FF">
              <w:rPr>
                <w:rStyle w:val="DirectoryChar"/>
              </w:rPr>
              <w:t>\\olive\backups\CAVE\v4-4Test\afarms_xprt_3070_</w:t>
            </w:r>
            <w:r>
              <w:rPr>
                <w:rStyle w:val="DirectoryChar"/>
              </w:rPr>
              <w:t>test</w:t>
            </w:r>
            <w:r w:rsidRPr="00BC79FF">
              <w:rPr>
                <w:rStyle w:val="DirectoryChar"/>
              </w:rPr>
              <w:t>\xprt-3070\</w:t>
            </w:r>
          </w:p>
        </w:tc>
      </w:tr>
      <w:tr w:rsidR="00C61825" w:rsidRPr="007D0AAC" w14:paraId="7E701540" w14:textId="77777777" w:rsidTr="00684775">
        <w:trPr>
          <w:cantSplit/>
          <w:trHeight w:val="530"/>
          <w:tblHeader/>
        </w:trPr>
        <w:tc>
          <w:tcPr>
            <w:tcW w:w="650" w:type="dxa"/>
            <w:tcBorders>
              <w:top w:val="single" w:sz="4" w:space="0" w:color="auto"/>
            </w:tcBorders>
            <w:shd w:val="clear" w:color="auto" w:fill="D9D9D9" w:themeFill="background1" w:themeFillShade="D9"/>
            <w:vAlign w:val="center"/>
          </w:tcPr>
          <w:p w14:paraId="306BD109"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11" w:type="dxa"/>
            <w:tcBorders>
              <w:top w:val="single" w:sz="4" w:space="0" w:color="auto"/>
            </w:tcBorders>
            <w:shd w:val="clear" w:color="auto" w:fill="D9D9D9" w:themeFill="background1" w:themeFillShade="D9"/>
            <w:vAlign w:val="center"/>
          </w:tcPr>
          <w:p w14:paraId="333F1D90"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Test Instruction</w:t>
            </w:r>
          </w:p>
        </w:tc>
        <w:tc>
          <w:tcPr>
            <w:tcW w:w="2583" w:type="dxa"/>
            <w:tcBorders>
              <w:top w:val="single" w:sz="4" w:space="0" w:color="auto"/>
            </w:tcBorders>
            <w:shd w:val="clear" w:color="auto" w:fill="D9D9D9" w:themeFill="background1" w:themeFillShade="D9"/>
            <w:vAlign w:val="center"/>
          </w:tcPr>
          <w:p w14:paraId="175DE83E"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Expected Result</w:t>
            </w:r>
          </w:p>
        </w:tc>
        <w:tc>
          <w:tcPr>
            <w:tcW w:w="1306" w:type="dxa"/>
            <w:tcBorders>
              <w:top w:val="single" w:sz="4" w:space="0" w:color="auto"/>
            </w:tcBorders>
            <w:shd w:val="clear" w:color="auto" w:fill="D9D9D9" w:themeFill="background1" w:themeFillShade="D9"/>
            <w:vAlign w:val="center"/>
          </w:tcPr>
          <w:p w14:paraId="08A35E94" w14:textId="77777777" w:rsidR="00C61825" w:rsidRPr="007D0AAC" w:rsidRDefault="00C61825" w:rsidP="0068477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61825" w:rsidRPr="007D0AAC" w14:paraId="57006F93" w14:textId="77777777" w:rsidTr="00684775">
        <w:trPr>
          <w:cantSplit/>
          <w:trHeight w:val="476"/>
        </w:trPr>
        <w:tc>
          <w:tcPr>
            <w:tcW w:w="650" w:type="dxa"/>
            <w:vAlign w:val="center"/>
          </w:tcPr>
          <w:p w14:paraId="2CEC2F03" w14:textId="77777777" w:rsidR="00C61825" w:rsidRPr="007D0AAC" w:rsidRDefault="00C61825" w:rsidP="00684775">
            <w:pPr>
              <w:pStyle w:val="H1bodytext"/>
              <w:spacing w:after="0"/>
              <w:ind w:left="0"/>
              <w:jc w:val="center"/>
              <w:rPr>
                <w:rFonts w:ascii="Arial" w:hAnsi="Arial"/>
                <w:sz w:val="20"/>
              </w:rPr>
            </w:pPr>
            <w:r>
              <w:rPr>
                <w:rFonts w:ascii="Arial" w:hAnsi="Arial"/>
                <w:sz w:val="20"/>
              </w:rPr>
              <w:t>1</w:t>
            </w:r>
          </w:p>
        </w:tc>
        <w:tc>
          <w:tcPr>
            <w:tcW w:w="4911" w:type="dxa"/>
            <w:vAlign w:val="center"/>
          </w:tcPr>
          <w:p w14:paraId="7BD45C2E"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 xml:space="preserve">Ensure the following files are in the testing directory, as they are needed for the execution of the CIE </w:t>
            </w:r>
            <w:r>
              <w:rPr>
                <w:rFonts w:ascii="Arial" w:hAnsi="Arial" w:cs="Arial"/>
                <w:sz w:val="20"/>
              </w:rPr>
              <w:t>3070</w:t>
            </w:r>
            <w:r w:rsidRPr="005A2BDB">
              <w:rPr>
                <w:rFonts w:ascii="Arial" w:hAnsi="Arial" w:cs="Arial"/>
                <w:sz w:val="20"/>
              </w:rPr>
              <w:t xml:space="preserve"> STOMP Input File Generator tool:</w:t>
            </w:r>
          </w:p>
          <w:p w14:paraId="1CE1459A"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input_cie_SS</w:t>
            </w:r>
            <w:proofErr w:type="spellEnd"/>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0937E636" w14:textId="77777777" w:rsidR="00C61825"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4087611C" w14:textId="77777777" w:rsidR="00C61825" w:rsidRPr="005A2BDB"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trOCcards</w:t>
            </w:r>
            <w:proofErr w:type="spellEnd"/>
            <w:r>
              <w:rPr>
                <w:rStyle w:val="DirectoryChar"/>
              </w:rPr>
              <w:t>/</w:t>
            </w:r>
            <w:r>
              <w:rPr>
                <w:rFonts w:ascii="Arial" w:hAnsi="Arial"/>
              </w:rPr>
              <w:t xml:space="preserve"> </w:t>
            </w:r>
            <w:r w:rsidRPr="005A2BDB">
              <w:rPr>
                <w:rFonts w:ascii="Arial" w:hAnsi="Arial"/>
                <w:sz w:val="20"/>
              </w:rPr>
              <w:t>directory</w:t>
            </w:r>
          </w:p>
          <w:p w14:paraId="24A5518E" w14:textId="77777777" w:rsidR="00C61825" w:rsidRPr="00F07F50" w:rsidRDefault="00C61825" w:rsidP="00684775">
            <w:pPr>
              <w:pStyle w:val="H1bodytext"/>
              <w:numPr>
                <w:ilvl w:val="0"/>
                <w:numId w:val="20"/>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w:t>
            </w:r>
            <w:proofErr w:type="spellStart"/>
            <w:r w:rsidRPr="005056EE">
              <w:rPr>
                <w:rStyle w:val="DirectoryChar"/>
              </w:rPr>
              <w:t>trsurfcards</w:t>
            </w:r>
            <w:proofErr w:type="spellEnd"/>
            <w:r>
              <w:rPr>
                <w:rStyle w:val="DirectoryChar"/>
              </w:rPr>
              <w:t>/</w:t>
            </w:r>
            <w:r>
              <w:rPr>
                <w:rFonts w:ascii="Arial" w:hAnsi="Arial"/>
              </w:rPr>
              <w:t xml:space="preserve"> </w:t>
            </w:r>
            <w:r w:rsidRPr="005A2BDB">
              <w:rPr>
                <w:rFonts w:ascii="Arial" w:hAnsi="Arial"/>
                <w:sz w:val="20"/>
              </w:rPr>
              <w:t>directory</w:t>
            </w:r>
          </w:p>
          <w:p w14:paraId="75367B04" w14:textId="77777777" w:rsidR="00C61825" w:rsidRDefault="00C61825" w:rsidP="00684775">
            <w:pPr>
              <w:pStyle w:val="H1bodytext"/>
              <w:numPr>
                <w:ilvl w:val="0"/>
                <w:numId w:val="20"/>
              </w:numPr>
              <w:spacing w:after="0"/>
              <w:rPr>
                <w:rFonts w:ascii="Arial" w:hAnsi="Arial"/>
                <w:sz w:val="20"/>
              </w:rPr>
            </w:pPr>
            <w:proofErr w:type="spellStart"/>
            <w:r w:rsidRPr="005A2BDB">
              <w:rPr>
                <w:rStyle w:val="FileNameChar"/>
                <w:rFonts w:ascii="Arial" w:hAnsi="Arial" w:cs="Arial"/>
              </w:rPr>
              <w:t>cie-</w:t>
            </w:r>
            <w:proofErr w:type="gramStart"/>
            <w:r w:rsidRPr="005A2BDB">
              <w:rPr>
                <w:rStyle w:val="FileNameChar"/>
                <w:rFonts w:ascii="Arial" w:hAnsi="Arial" w:cs="Arial"/>
              </w:rPr>
              <w:t>src.card</w:t>
            </w:r>
            <w:proofErr w:type="spellEnd"/>
            <w:proofErr w:type="gramEnd"/>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461A3EC4" w14:textId="77777777" w:rsidR="00C61825" w:rsidRDefault="00C61825" w:rsidP="00684775">
            <w:pPr>
              <w:pStyle w:val="H1bodytext"/>
              <w:numPr>
                <w:ilvl w:val="0"/>
                <w:numId w:val="20"/>
              </w:numPr>
              <w:spacing w:after="0"/>
              <w:rPr>
                <w:rFonts w:ascii="Arial" w:hAnsi="Arial" w:cs="Arial"/>
                <w:sz w:val="20"/>
              </w:rPr>
            </w:pPr>
            <w:r w:rsidRPr="005A2BDB">
              <w:rPr>
                <w:rFonts w:ascii="Arial" w:hAnsi="Arial" w:cs="Arial"/>
                <w:b/>
                <w:bCs/>
                <w:i/>
                <w:iCs/>
                <w:sz w:val="20"/>
              </w:rPr>
              <w:t>input_XPRT_2018_</w:t>
            </w:r>
            <w:r>
              <w:rPr>
                <w:rFonts w:ascii="Arial" w:hAnsi="Arial" w:cs="Arial"/>
                <w:b/>
                <w:bCs/>
                <w:i/>
                <w:iCs/>
                <w:sz w:val="20"/>
              </w:rPr>
              <w:t>no</w:t>
            </w:r>
            <w:r w:rsidRPr="005A2BDB">
              <w:rPr>
                <w:rFonts w:ascii="Arial" w:hAnsi="Arial" w:cs="Arial"/>
                <w:b/>
                <w:bCs/>
                <w:i/>
                <w:iCs/>
                <w:sz w:val="20"/>
              </w:rPr>
              <w:t>_buffer</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7E6B7D9" w14:textId="77777777" w:rsidR="00C61825" w:rsidRPr="005A2BDB" w:rsidRDefault="00C61825" w:rsidP="00684775">
            <w:pPr>
              <w:pStyle w:val="H1bodytext"/>
              <w:spacing w:after="0"/>
              <w:ind w:left="0"/>
              <w:rPr>
                <w:rFonts w:ascii="Arial" w:hAnsi="Arial" w:cs="Arial"/>
                <w:sz w:val="20"/>
              </w:rPr>
            </w:pPr>
          </w:p>
          <w:p w14:paraId="6927E715" w14:textId="77777777" w:rsidR="00C61825" w:rsidRPr="005A2BDB" w:rsidRDefault="00C61825" w:rsidP="00684775">
            <w:pPr>
              <w:pStyle w:val="H1bodytext"/>
              <w:spacing w:after="0"/>
              <w:ind w:left="0"/>
              <w:rPr>
                <w:rFonts w:ascii="Arial" w:hAnsi="Arial" w:cs="Arial"/>
                <w:sz w:val="20"/>
              </w:rPr>
            </w:pPr>
            <w:r w:rsidRPr="005A2BDB">
              <w:rPr>
                <w:rFonts w:ascii="Arial" w:hAnsi="Arial" w:cs="Arial"/>
                <w:sz w:val="20"/>
              </w:rPr>
              <w:t>Other files to complete the Acceptance Test:</w:t>
            </w:r>
          </w:p>
          <w:p w14:paraId="3AD8F628" w14:textId="77777777" w:rsidR="00C61825" w:rsidRPr="007D0AAC" w:rsidRDefault="00C61825" w:rsidP="00684775">
            <w:pPr>
              <w:pStyle w:val="H1bodytext"/>
              <w:numPr>
                <w:ilvl w:val="0"/>
                <w:numId w:val="21"/>
              </w:numPr>
              <w:spacing w:after="0"/>
              <w:rPr>
                <w:rFonts w:ascii="Arial" w:hAnsi="Arial"/>
                <w:sz w:val="20"/>
              </w:rPr>
            </w:pPr>
            <w:r>
              <w:rPr>
                <w:rFonts w:ascii="Arial" w:hAnsi="Arial" w:cs="Arial"/>
                <w:sz w:val="20"/>
              </w:rPr>
              <w:t xml:space="preserve">The </w:t>
            </w:r>
            <w:proofErr w:type="spellStart"/>
            <w:r>
              <w:rPr>
                <w:rFonts w:ascii="Arial" w:hAnsi="Arial" w:cs="Arial"/>
                <w:b/>
                <w:bCs/>
                <w:i/>
                <w:iCs/>
                <w:sz w:val="20"/>
              </w:rPr>
              <w:t>input.bot</w:t>
            </w:r>
            <w:proofErr w:type="spellEnd"/>
            <w:r>
              <w:rPr>
                <w:rFonts w:ascii="Arial" w:hAnsi="Arial" w:cs="Arial"/>
                <w:sz w:val="20"/>
              </w:rPr>
              <w:t xml:space="preserve">, </w:t>
            </w:r>
            <w:proofErr w:type="spellStart"/>
            <w:proofErr w:type="gramStart"/>
            <w:r>
              <w:rPr>
                <w:rFonts w:ascii="Arial" w:hAnsi="Arial" w:cs="Arial"/>
                <w:b/>
                <w:bCs/>
                <w:i/>
                <w:iCs/>
                <w:sz w:val="20"/>
              </w:rPr>
              <w:t>input.zone</w:t>
            </w:r>
            <w:proofErr w:type="spellEnd"/>
            <w:proofErr w:type="gramEnd"/>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w:t>
            </w:r>
            <w:r>
              <w:rPr>
                <w:rStyle w:val="DirectoryChar"/>
              </w:rPr>
              <w:t>3070</w:t>
            </w:r>
            <w:r w:rsidRPr="005A2BDB">
              <w:rPr>
                <w:rStyle w:val="DirectoryChar"/>
              </w:rPr>
              <w:t>/</w:t>
            </w:r>
            <w:r>
              <w:rPr>
                <w:rFonts w:ascii="Arial" w:hAnsi="Arial" w:cs="Arial"/>
                <w:sz w:val="20"/>
              </w:rPr>
              <w:t xml:space="preserve"> directory.</w:t>
            </w:r>
          </w:p>
        </w:tc>
        <w:tc>
          <w:tcPr>
            <w:tcW w:w="2583" w:type="dxa"/>
            <w:vAlign w:val="center"/>
          </w:tcPr>
          <w:p w14:paraId="30683B18" w14:textId="77777777" w:rsidR="00C61825" w:rsidRPr="007D0AAC" w:rsidRDefault="00C61825" w:rsidP="00684775">
            <w:pPr>
              <w:pStyle w:val="H1bodytext"/>
              <w:spacing w:after="0"/>
              <w:ind w:left="0"/>
              <w:rPr>
                <w:rFonts w:ascii="Arial" w:hAnsi="Arial"/>
                <w:sz w:val="20"/>
              </w:rPr>
            </w:pPr>
            <w:r>
              <w:rPr>
                <w:rFonts w:ascii="Arial" w:hAnsi="Arial"/>
                <w:sz w:val="20"/>
              </w:rPr>
              <w:t>The expected files are present in the listed directories.</w:t>
            </w:r>
          </w:p>
        </w:tc>
        <w:tc>
          <w:tcPr>
            <w:tcW w:w="1306" w:type="dxa"/>
            <w:vAlign w:val="center"/>
          </w:tcPr>
          <w:p w14:paraId="29AFC40A" w14:textId="55705DC8" w:rsidR="00C61825" w:rsidRPr="007D0AAC" w:rsidRDefault="000E7A00" w:rsidP="00684775">
            <w:pPr>
              <w:pStyle w:val="H1bodytext"/>
              <w:spacing w:after="0"/>
              <w:ind w:left="0"/>
              <w:rPr>
                <w:rFonts w:ascii="Arial" w:hAnsi="Arial"/>
                <w:sz w:val="20"/>
              </w:rPr>
            </w:pPr>
            <w:r>
              <w:rPr>
                <w:rFonts w:ascii="Arial" w:hAnsi="Arial"/>
                <w:sz w:val="20"/>
              </w:rPr>
              <w:t>PASS</w:t>
            </w:r>
          </w:p>
        </w:tc>
      </w:tr>
      <w:tr w:rsidR="00C61825" w:rsidRPr="007D0AAC" w14:paraId="5A9F825A" w14:textId="77777777" w:rsidTr="00684775">
        <w:trPr>
          <w:cantSplit/>
          <w:trHeight w:val="476"/>
        </w:trPr>
        <w:tc>
          <w:tcPr>
            <w:tcW w:w="650" w:type="dxa"/>
            <w:vAlign w:val="center"/>
          </w:tcPr>
          <w:p w14:paraId="46C5403B" w14:textId="77777777" w:rsidR="00C61825" w:rsidRDefault="00C61825" w:rsidP="00684775">
            <w:pPr>
              <w:pStyle w:val="H1bodytext"/>
              <w:spacing w:after="0"/>
              <w:ind w:left="0"/>
              <w:jc w:val="center"/>
              <w:rPr>
                <w:rFonts w:ascii="Arial" w:hAnsi="Arial"/>
                <w:sz w:val="20"/>
              </w:rPr>
            </w:pPr>
            <w:r>
              <w:rPr>
                <w:rFonts w:ascii="Arial" w:hAnsi="Arial"/>
                <w:sz w:val="20"/>
              </w:rPr>
              <w:t>2</w:t>
            </w:r>
          </w:p>
        </w:tc>
        <w:tc>
          <w:tcPr>
            <w:tcW w:w="4911" w:type="dxa"/>
            <w:vAlign w:val="center"/>
          </w:tcPr>
          <w:p w14:paraId="183DEB82" w14:textId="77777777" w:rsidR="00C61825" w:rsidRPr="005A2BDB" w:rsidRDefault="00C61825" w:rsidP="00684775">
            <w:pPr>
              <w:pStyle w:val="H1bodytext"/>
              <w:spacing w:after="0"/>
              <w:ind w:left="0"/>
              <w:rPr>
                <w:rFonts w:ascii="Arial" w:hAnsi="Arial" w:cs="Arial"/>
                <w:sz w:val="20"/>
              </w:rPr>
            </w:pPr>
            <w:r>
              <w:rPr>
                <w:rFonts w:ascii="Arial" w:hAnsi="Arial"/>
                <w:sz w:val="20"/>
              </w:rPr>
              <w:t xml:space="preserve">Execute, using a Linux terminal, the shell script </w:t>
            </w:r>
            <w:r w:rsidRPr="002E2B40">
              <w:rPr>
                <w:rFonts w:ascii="Arial" w:hAnsi="Arial"/>
                <w:b/>
                <w:bCs/>
                <w:i/>
                <w:iCs/>
                <w:sz w:val="20"/>
              </w:rPr>
              <w:t>run</w:t>
            </w:r>
            <w:r w:rsidRPr="007E0FAF">
              <w:rPr>
                <w:rFonts w:ascii="Arial" w:hAnsi="Arial"/>
                <w:b/>
                <w:bCs/>
                <w:i/>
                <w:iCs/>
                <w:sz w:val="20"/>
              </w:rPr>
              <w:t>_</w:t>
            </w:r>
            <w:r>
              <w:rPr>
                <w:rFonts w:ascii="Arial" w:hAnsi="Arial"/>
                <w:b/>
                <w:bCs/>
                <w:i/>
                <w:iCs/>
                <w:sz w:val="20"/>
              </w:rPr>
              <w:t>cie</w:t>
            </w:r>
            <w:r w:rsidRPr="007E0FAF">
              <w:rPr>
                <w:rFonts w:ascii="Arial" w:hAnsi="Arial"/>
                <w:b/>
                <w:bCs/>
                <w:i/>
                <w:iCs/>
                <w:sz w:val="20"/>
              </w:rPr>
              <w:t>_</w:t>
            </w:r>
            <w:r>
              <w:rPr>
                <w:rFonts w:ascii="Arial" w:hAnsi="Arial"/>
                <w:b/>
                <w:bCs/>
                <w:i/>
                <w:iCs/>
                <w:sz w:val="20"/>
              </w:rPr>
              <w:t>input_xprt-3070</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3070</w:t>
            </w:r>
            <w:r w:rsidRPr="003D1152">
              <w:rPr>
                <w:rStyle w:val="DirectoryChar"/>
              </w:rPr>
              <w:t>/</w:t>
            </w:r>
            <w:r>
              <w:rPr>
                <w:rFonts w:ascii="Arial" w:hAnsi="Arial"/>
                <w:sz w:val="20"/>
              </w:rPr>
              <w:t xml:space="preserve"> subdirectory of the testing directory.</w:t>
            </w:r>
          </w:p>
        </w:tc>
        <w:tc>
          <w:tcPr>
            <w:tcW w:w="2583" w:type="dxa"/>
            <w:vAlign w:val="center"/>
          </w:tcPr>
          <w:p w14:paraId="1A808610" w14:textId="77777777" w:rsidR="00C61825" w:rsidRDefault="00C61825" w:rsidP="00684775">
            <w:pPr>
              <w:pStyle w:val="H1bodytext"/>
              <w:spacing w:after="0"/>
              <w:ind w:left="0"/>
              <w:rPr>
                <w:rFonts w:ascii="Arial" w:hAnsi="Arial"/>
                <w:sz w:val="20"/>
              </w:rPr>
            </w:pPr>
            <w:r>
              <w:rPr>
                <w:rFonts w:ascii="Arial" w:hAnsi="Arial"/>
                <w:sz w:val="20"/>
              </w:rPr>
              <w:t>Output file should be named ‘input_XPRT-3070’</w:t>
            </w:r>
          </w:p>
        </w:tc>
        <w:tc>
          <w:tcPr>
            <w:tcW w:w="1306" w:type="dxa"/>
            <w:vAlign w:val="center"/>
          </w:tcPr>
          <w:p w14:paraId="4FA3D141" w14:textId="32A3BFF9" w:rsidR="00C61825" w:rsidRPr="007D0AAC" w:rsidRDefault="000E7A00" w:rsidP="00684775">
            <w:pPr>
              <w:pStyle w:val="H1bodytext"/>
              <w:spacing w:after="0"/>
              <w:ind w:left="0"/>
              <w:rPr>
                <w:rFonts w:ascii="Arial" w:hAnsi="Arial"/>
                <w:sz w:val="20"/>
              </w:rPr>
            </w:pPr>
            <w:r>
              <w:rPr>
                <w:rFonts w:ascii="Arial" w:hAnsi="Arial"/>
                <w:sz w:val="20"/>
              </w:rPr>
              <w:t>PASS</w:t>
            </w:r>
          </w:p>
        </w:tc>
      </w:tr>
    </w:tbl>
    <w:p w14:paraId="21B80EFE" w14:textId="77777777" w:rsidR="00C61825" w:rsidRDefault="00C61825">
      <w:pPr>
        <w:spacing w:after="160" w:line="259" w:lineRule="auto"/>
        <w:ind w:left="0"/>
      </w:pPr>
    </w:p>
    <w:p w14:paraId="1ECE3AA9" w14:textId="75A3D5FA" w:rsidR="008F4B1C" w:rsidRDefault="008F4B1C" w:rsidP="00FC4391">
      <w:pPr>
        <w:spacing w:after="160" w:line="259" w:lineRule="auto"/>
      </w:pPr>
    </w:p>
    <w:p w14:paraId="1F0EE950" w14:textId="77777777" w:rsidR="00E70C1D" w:rsidRDefault="00E70C1D" w:rsidP="00E70C1D">
      <w:pPr>
        <w:pStyle w:val="Caption"/>
      </w:pPr>
    </w:p>
    <w:p w14:paraId="43DC4686" w14:textId="77777777" w:rsidR="00FC4391" w:rsidRDefault="00E70C1D" w:rsidP="005034F3">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tbl>
      <w:tblPr>
        <w:tblStyle w:val="TableGrid"/>
        <w:tblW w:w="0" w:type="auto"/>
        <w:tblInd w:w="720" w:type="dxa"/>
        <w:tblLook w:val="04A0" w:firstRow="1" w:lastRow="0" w:firstColumn="1" w:lastColumn="0" w:noHBand="0" w:noVBand="1"/>
      </w:tblPr>
      <w:tblGrid>
        <w:gridCol w:w="650"/>
        <w:gridCol w:w="4075"/>
        <w:gridCol w:w="3163"/>
        <w:gridCol w:w="1472"/>
      </w:tblGrid>
      <w:tr w:rsidR="00C57B81" w:rsidRPr="00932809" w14:paraId="6FE2306D" w14:textId="77777777" w:rsidTr="00021B02">
        <w:trPr>
          <w:cantSplit/>
          <w:trHeight w:val="360"/>
          <w:tblHeader/>
        </w:trPr>
        <w:tc>
          <w:tcPr>
            <w:tcW w:w="9360" w:type="dxa"/>
            <w:gridSpan w:val="4"/>
            <w:tcBorders>
              <w:top w:val="nil"/>
              <w:left w:val="nil"/>
              <w:bottom w:val="single" w:sz="4" w:space="0" w:color="auto"/>
              <w:right w:val="nil"/>
            </w:tcBorders>
            <w:vAlign w:val="bottom"/>
          </w:tcPr>
          <w:p w14:paraId="3C258F14" w14:textId="2D5DAEF7" w:rsidR="00C57B81" w:rsidRDefault="00C57B81" w:rsidP="00021B02">
            <w:pPr>
              <w:pStyle w:val="Table"/>
              <w:rPr>
                <w:bCs/>
                <w:sz w:val="20"/>
              </w:rPr>
            </w:pPr>
            <w:r>
              <w:t>Table B-1</w:t>
            </w:r>
          </w:p>
          <w:p w14:paraId="07EED15A" w14:textId="2BCD537E" w:rsidR="00C57B81" w:rsidRPr="00DA11B3" w:rsidRDefault="00086EEB" w:rsidP="00021B02">
            <w:pPr>
              <w:pStyle w:val="H1bodytext"/>
              <w:spacing w:after="0"/>
              <w:ind w:left="0"/>
              <w:jc w:val="center"/>
              <w:rPr>
                <w:rFonts w:ascii="Arial" w:hAnsi="Arial"/>
                <w:b/>
                <w:szCs w:val="22"/>
              </w:rPr>
            </w:pPr>
            <w:sdt>
              <w:sdtPr>
                <w:rPr>
                  <w:rFonts w:ascii="Arial" w:hAnsi="Arial"/>
                  <w:b/>
                  <w:bCs/>
                  <w:szCs w:val="22"/>
                </w:rPr>
                <w:alias w:val="Keywords"/>
                <w:tag w:val=""/>
                <w:id w:val="-1162926421"/>
                <w:placeholder>
                  <w:docPart w:val="F8B2748362F1414E86501CB793198DD8"/>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Cs w:val="22"/>
                  </w:rPr>
                  <w:t>CIE 3070 STOMP Input File Generator</w:t>
                </w:r>
              </w:sdtContent>
            </w:sdt>
            <w:r w:rsidR="00C57B81" w:rsidRPr="00DA11B3">
              <w:rPr>
                <w:rFonts w:ascii="Arial" w:hAnsi="Arial" w:cs="Arial"/>
                <w:b/>
                <w:szCs w:val="22"/>
              </w:rPr>
              <w:t xml:space="preserve"> Installation </w:t>
            </w:r>
            <w:r w:rsidR="00C57B81" w:rsidRPr="00DA11B3">
              <w:rPr>
                <w:rFonts w:ascii="Arial" w:hAnsi="Arial"/>
                <w:b/>
                <w:szCs w:val="22"/>
              </w:rPr>
              <w:t>Test Plan</w:t>
            </w:r>
          </w:p>
        </w:tc>
      </w:tr>
      <w:tr w:rsidR="00C57B81" w:rsidRPr="007D0AAC" w14:paraId="62E9737E" w14:textId="77777777" w:rsidTr="00021B02">
        <w:trPr>
          <w:cantSplit/>
          <w:trHeight w:val="845"/>
          <w:tblHeader/>
        </w:trPr>
        <w:tc>
          <w:tcPr>
            <w:tcW w:w="4725" w:type="dxa"/>
            <w:gridSpan w:val="2"/>
            <w:tcBorders>
              <w:top w:val="single" w:sz="4" w:space="0" w:color="auto"/>
            </w:tcBorders>
            <w:shd w:val="clear" w:color="auto" w:fill="auto"/>
            <w:vAlign w:val="center"/>
          </w:tcPr>
          <w:p w14:paraId="5368B16B" w14:textId="2FF03E1A" w:rsidR="00C57B81" w:rsidRPr="007D0AAC" w:rsidRDefault="00086EEB" w:rsidP="00021B02">
            <w:pPr>
              <w:pStyle w:val="H1bodytext"/>
              <w:spacing w:after="0"/>
              <w:ind w:left="0"/>
              <w:jc w:val="center"/>
              <w:rPr>
                <w:rFonts w:ascii="Arial" w:hAnsi="Arial"/>
                <w:b/>
                <w:sz w:val="20"/>
              </w:rPr>
            </w:pPr>
            <w:sdt>
              <w:sdtPr>
                <w:rPr>
                  <w:rFonts w:ascii="Arial" w:hAnsi="Arial"/>
                  <w:b/>
                  <w:bCs/>
                  <w:sz w:val="20"/>
                </w:rPr>
                <w:alias w:val="Keywords"/>
                <w:tag w:val=""/>
                <w:id w:val="-1403436189"/>
                <w:placeholder>
                  <w:docPart w:val="20DEE6692EEC4710B971D17BE9B78D43"/>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00C57B81" w:rsidRPr="007D0AAC">
              <w:rPr>
                <w:rFonts w:ascii="Arial" w:hAnsi="Arial"/>
                <w:b/>
                <w:sz w:val="20"/>
              </w:rPr>
              <w:t xml:space="preserve"> Installatio</w:t>
            </w:r>
            <w:r w:rsidR="00C57B81">
              <w:rPr>
                <w:rFonts w:ascii="Arial" w:hAnsi="Arial"/>
                <w:b/>
                <w:sz w:val="20"/>
              </w:rPr>
              <w:t>n</w:t>
            </w:r>
            <w:r w:rsidR="00C57B81" w:rsidRPr="007D0AAC">
              <w:rPr>
                <w:rFonts w:ascii="Arial" w:hAnsi="Arial"/>
                <w:b/>
                <w:sz w:val="20"/>
              </w:rPr>
              <w:t xml:space="preserve"> Testing</w:t>
            </w:r>
          </w:p>
          <w:p w14:paraId="726B3E65" w14:textId="449AB8DA"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043485206"/>
                <w:placeholder>
                  <w:docPart w:val="5449A68A6941413E85342B1A128D4A7D"/>
                </w:placeholder>
                <w:dataBinding w:prefixMappings="xmlns:ns0='http://purl.org/dc/elements/1.1/' xmlns:ns1='http://schemas.openxmlformats.org/package/2006/metadata/core-properties' " w:xpath="/ns1:coreProperties[1]/ns1:keywords[1]" w:storeItemID="{6C3C8BC8-F283-45AE-878A-BAB7291924A1}"/>
                <w:text/>
              </w:sdtPr>
              <w:sdtEndPr/>
              <w:sdtContent>
                <w:r w:rsidR="00B579D7">
                  <w:rPr>
                    <w:rFonts w:ascii="Arial" w:hAnsi="Arial"/>
                    <w:b/>
                    <w:bCs/>
                    <w:sz w:val="20"/>
                  </w:rPr>
                  <w:t>CIE 3070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17459172" w14:textId="77777777" w:rsidR="00C57B81" w:rsidRPr="007D0AAC" w:rsidRDefault="00C57B81" w:rsidP="00021B02">
            <w:pPr>
              <w:pStyle w:val="H1bodytext"/>
              <w:spacing w:after="0"/>
              <w:ind w:left="0"/>
              <w:rPr>
                <w:rFonts w:ascii="Arial" w:hAnsi="Arial"/>
                <w:b/>
                <w:sz w:val="20"/>
              </w:rPr>
            </w:pPr>
            <w:r w:rsidRPr="007D0AAC">
              <w:rPr>
                <w:rFonts w:ascii="Arial" w:hAnsi="Arial"/>
                <w:b/>
                <w:sz w:val="20"/>
              </w:rPr>
              <w:t>Date:</w:t>
            </w:r>
          </w:p>
        </w:tc>
      </w:tr>
      <w:tr w:rsidR="00C57B81" w:rsidRPr="004A568C" w14:paraId="09C15E09" w14:textId="77777777" w:rsidTr="00021B02">
        <w:trPr>
          <w:cantSplit/>
          <w:trHeight w:val="782"/>
          <w:tblHeader/>
        </w:trPr>
        <w:tc>
          <w:tcPr>
            <w:tcW w:w="4725" w:type="dxa"/>
            <w:gridSpan w:val="2"/>
            <w:tcBorders>
              <w:top w:val="single" w:sz="4" w:space="0" w:color="auto"/>
            </w:tcBorders>
            <w:shd w:val="clear" w:color="auto" w:fill="auto"/>
            <w:vAlign w:val="center"/>
          </w:tcPr>
          <w:p w14:paraId="310081A4" w14:textId="77777777" w:rsidR="00C57B81" w:rsidRPr="004A568C" w:rsidRDefault="00C57B81" w:rsidP="00021B02">
            <w:pPr>
              <w:pStyle w:val="H1bodytext"/>
              <w:spacing w:after="0"/>
              <w:ind w:left="0"/>
              <w:rPr>
                <w:rFonts w:ascii="Arial" w:hAnsi="Arial"/>
                <w:b/>
                <w:sz w:val="20"/>
              </w:rPr>
            </w:pPr>
            <w:r w:rsidRPr="004A568C">
              <w:rPr>
                <w:rFonts w:ascii="Arial" w:hAnsi="Arial"/>
                <w:b/>
                <w:sz w:val="20"/>
              </w:rPr>
              <w:t>Tool Runner File Location for this test:</w:t>
            </w:r>
          </w:p>
          <w:p w14:paraId="7B7A3463" w14:textId="2CF6F416" w:rsidR="00C57B81" w:rsidRPr="004A568C" w:rsidRDefault="00C57B81" w:rsidP="00021B02">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1A38A291" w14:textId="77777777" w:rsidR="00C57B81" w:rsidRPr="004A568C" w:rsidRDefault="00C57B81" w:rsidP="00021B02">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C57B81" w:rsidRPr="007D0AAC" w14:paraId="1144C692" w14:textId="77777777" w:rsidTr="00021B02">
        <w:trPr>
          <w:cantSplit/>
          <w:trHeight w:val="530"/>
          <w:tblHeader/>
        </w:trPr>
        <w:tc>
          <w:tcPr>
            <w:tcW w:w="9360" w:type="dxa"/>
            <w:gridSpan w:val="4"/>
            <w:tcBorders>
              <w:top w:val="single" w:sz="4" w:space="0" w:color="auto"/>
            </w:tcBorders>
            <w:shd w:val="clear" w:color="auto" w:fill="auto"/>
            <w:vAlign w:val="center"/>
          </w:tcPr>
          <w:p w14:paraId="5A412C13" w14:textId="77777777" w:rsidR="00C57B81" w:rsidRPr="007D0AAC" w:rsidRDefault="00C57B81" w:rsidP="00021B02">
            <w:pPr>
              <w:pStyle w:val="H1bodytext"/>
              <w:spacing w:after="0"/>
              <w:ind w:left="0"/>
              <w:rPr>
                <w:rFonts w:ascii="Arial" w:hAnsi="Arial"/>
                <w:b/>
                <w:sz w:val="20"/>
              </w:rPr>
            </w:pPr>
            <w:r w:rsidRPr="004A568C">
              <w:rPr>
                <w:rFonts w:ascii="Arial" w:hAnsi="Arial"/>
                <w:b/>
                <w:sz w:val="20"/>
              </w:rPr>
              <w:t xml:space="preserve">Testing Directory: </w:t>
            </w:r>
          </w:p>
        </w:tc>
      </w:tr>
      <w:tr w:rsidR="00C57B81" w:rsidRPr="00572F5F" w14:paraId="3C705F27" w14:textId="77777777" w:rsidTr="00021B02">
        <w:trPr>
          <w:cantSplit/>
          <w:trHeight w:val="530"/>
          <w:tblHeader/>
        </w:trPr>
        <w:tc>
          <w:tcPr>
            <w:tcW w:w="650" w:type="dxa"/>
            <w:tcBorders>
              <w:top w:val="single" w:sz="4" w:space="0" w:color="auto"/>
            </w:tcBorders>
            <w:shd w:val="clear" w:color="auto" w:fill="D9D9D9" w:themeFill="background1" w:themeFillShade="D9"/>
            <w:vAlign w:val="center"/>
          </w:tcPr>
          <w:p w14:paraId="16829793"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AFD8F49"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5C6EB5CA"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1E40F128" w14:textId="77777777" w:rsidR="00C57B81" w:rsidRPr="007D0AAC" w:rsidRDefault="00C57B81" w:rsidP="00021B0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2F6E" w:rsidRPr="007D0AAC" w14:paraId="1C260055" w14:textId="77777777" w:rsidTr="00716E00">
        <w:trPr>
          <w:cantSplit/>
          <w:trHeight w:val="512"/>
        </w:trPr>
        <w:tc>
          <w:tcPr>
            <w:tcW w:w="9360" w:type="dxa"/>
            <w:gridSpan w:val="4"/>
            <w:vAlign w:val="center"/>
          </w:tcPr>
          <w:p w14:paraId="185F53FE" w14:textId="77777777" w:rsidR="00CA2F6E" w:rsidRDefault="00CA2F6E" w:rsidP="00716E00">
            <w:pPr>
              <w:pStyle w:val="H1bodytext"/>
              <w:spacing w:after="0"/>
              <w:ind w:left="0"/>
              <w:rPr>
                <w:rFonts w:ascii="Arial" w:hAnsi="Arial"/>
                <w:sz w:val="20"/>
              </w:rPr>
            </w:pPr>
            <w:r>
              <w:rPr>
                <w:rFonts w:ascii="Arial" w:hAnsi="Arial"/>
                <w:sz w:val="20"/>
              </w:rPr>
              <w:t xml:space="preserve">Tools Code Repository Directory: </w:t>
            </w:r>
          </w:p>
        </w:tc>
      </w:tr>
      <w:tr w:rsidR="00C57B81" w14:paraId="00F7F28B" w14:textId="77777777" w:rsidTr="00021B02">
        <w:trPr>
          <w:cantSplit/>
          <w:trHeight w:val="575"/>
        </w:trPr>
        <w:tc>
          <w:tcPr>
            <w:tcW w:w="9360" w:type="dxa"/>
            <w:gridSpan w:val="4"/>
            <w:vAlign w:val="center"/>
          </w:tcPr>
          <w:p w14:paraId="3DFF29EB" w14:textId="77777777" w:rsidR="00C57B81" w:rsidRPr="003A7882" w:rsidRDefault="00C57B81" w:rsidP="00021B02">
            <w:pPr>
              <w:pStyle w:val="H1bodytext"/>
              <w:spacing w:after="0"/>
              <w:ind w:left="0"/>
              <w:rPr>
                <w:rFonts w:ascii="Arial" w:hAnsi="Arial"/>
                <w:sz w:val="20"/>
              </w:rPr>
            </w:pPr>
            <w:r>
              <w:rPr>
                <w:rFonts w:ascii="Arial" w:hAnsi="Arial"/>
                <w:sz w:val="20"/>
              </w:rPr>
              <w:t>Navigate to the testing directory</w:t>
            </w:r>
          </w:p>
        </w:tc>
      </w:tr>
      <w:tr w:rsidR="00C57B81" w14:paraId="6845EC2E" w14:textId="77777777" w:rsidTr="00021B02">
        <w:trPr>
          <w:cantSplit/>
          <w:trHeight w:val="1115"/>
        </w:trPr>
        <w:tc>
          <w:tcPr>
            <w:tcW w:w="650" w:type="dxa"/>
            <w:vAlign w:val="center"/>
          </w:tcPr>
          <w:p w14:paraId="43206DA0" w14:textId="77777777" w:rsidR="00C57B81" w:rsidRPr="007D0AAC" w:rsidRDefault="00C57B81" w:rsidP="00021B0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E1A76A1" w14:textId="79B0CD29" w:rsidR="00C57B81" w:rsidRPr="00855C9B" w:rsidRDefault="00C57B81" w:rsidP="00021B02">
            <w:pPr>
              <w:pStyle w:val="H1bodytext"/>
              <w:spacing w:after="0"/>
              <w:ind w:left="0"/>
              <w:rPr>
                <w:rFonts w:ascii="Arial" w:hAnsi="Arial"/>
                <w:sz w:val="20"/>
              </w:rPr>
            </w:pPr>
            <w:r>
              <w:rPr>
                <w:rFonts w:ascii="Arial" w:hAnsi="Arial"/>
                <w:sz w:val="20"/>
              </w:rPr>
              <w:t xml:space="preserve">Invoke Tool Runner and execute the tool as follows: Open a Linux terminal and after navigating to the appropriate directory indicated type </w:t>
            </w:r>
            <w:r>
              <w:rPr>
                <w:rFonts w:ascii="Arial" w:hAnsi="Arial"/>
                <w:i/>
                <w:iCs/>
                <w:sz w:val="20"/>
              </w:rPr>
              <w:t>./runner_run_IT-1_3070-Gen_cie.sh</w:t>
            </w:r>
          </w:p>
        </w:tc>
      </w:tr>
      <w:tr w:rsidR="00C57B81" w14:paraId="49F32932" w14:textId="77777777" w:rsidTr="00021B02">
        <w:trPr>
          <w:cantSplit/>
          <w:trHeight w:val="728"/>
        </w:trPr>
        <w:tc>
          <w:tcPr>
            <w:tcW w:w="650" w:type="dxa"/>
            <w:vAlign w:val="center"/>
          </w:tcPr>
          <w:p w14:paraId="5D829DEA" w14:textId="77777777" w:rsidR="00C57B81" w:rsidRPr="007D0AAC" w:rsidRDefault="00C57B81" w:rsidP="00021B02">
            <w:pPr>
              <w:pStyle w:val="H1bodytext"/>
              <w:spacing w:after="0"/>
              <w:ind w:left="0"/>
              <w:jc w:val="center"/>
              <w:rPr>
                <w:rFonts w:ascii="Arial" w:hAnsi="Arial"/>
                <w:sz w:val="20"/>
              </w:rPr>
            </w:pPr>
            <w:r>
              <w:rPr>
                <w:rFonts w:ascii="Arial" w:hAnsi="Arial"/>
                <w:sz w:val="20"/>
              </w:rPr>
              <w:t>2</w:t>
            </w:r>
          </w:p>
        </w:tc>
        <w:tc>
          <w:tcPr>
            <w:tcW w:w="4075" w:type="dxa"/>
            <w:vAlign w:val="center"/>
          </w:tcPr>
          <w:p w14:paraId="76F107DA" w14:textId="0EBB9B41" w:rsidR="00C57B81" w:rsidRDefault="00C57B81" w:rsidP="00021B02">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Pr>
                <w:rFonts w:ascii="Arial" w:hAnsi="Arial"/>
                <w:b/>
                <w:bCs/>
                <w:i/>
                <w:iCs/>
                <w:sz w:val="20"/>
              </w:rPr>
              <w:t xml:space="preserve"> runlog_IT-1_3070-Gen_cie.log</w:t>
            </w:r>
            <w:r>
              <w:rPr>
                <w:rFonts w:ascii="Arial" w:hAnsi="Arial"/>
                <w:sz w:val="20"/>
              </w:rPr>
              <w:t>. In this file there should be the following line (second line of the file): “not-a-file”.</w:t>
            </w:r>
          </w:p>
          <w:p w14:paraId="17C71AFA" w14:textId="77777777" w:rsidR="00C57B81" w:rsidRDefault="00C57B81" w:rsidP="00021B02">
            <w:pPr>
              <w:pStyle w:val="H1bodytext"/>
              <w:spacing w:after="0"/>
              <w:ind w:left="0"/>
              <w:rPr>
                <w:rFonts w:ascii="Arial" w:hAnsi="Arial"/>
                <w:sz w:val="20"/>
              </w:rPr>
            </w:pPr>
          </w:p>
          <w:p w14:paraId="4C62A822" w14:textId="77777777" w:rsidR="00C57B81" w:rsidRPr="00855C9B" w:rsidRDefault="00C57B81" w:rsidP="00021B02">
            <w:pPr>
              <w:pStyle w:val="H1bodytext"/>
              <w:spacing w:after="0"/>
              <w:ind w:left="0"/>
              <w:rPr>
                <w:rFonts w:ascii="Arial" w:hAnsi="Arial"/>
                <w:sz w:val="20"/>
              </w:rPr>
            </w:pPr>
            <w:r>
              <w:rPr>
                <w:rFonts w:ascii="Arial" w:hAnsi="Arial"/>
                <w:sz w:val="20"/>
              </w:rPr>
              <w:t xml:space="preserve">In line 10 of the file there should be the following error </w:t>
            </w:r>
            <w:proofErr w:type="gramStart"/>
            <w:r>
              <w:rPr>
                <w:rFonts w:ascii="Arial" w:hAnsi="Arial"/>
                <w:sz w:val="20"/>
              </w:rPr>
              <w:t>as a result of</w:t>
            </w:r>
            <w:proofErr w:type="gramEnd"/>
            <w:r>
              <w:rPr>
                <w:rFonts w:ascii="Arial" w:hAnsi="Arial"/>
                <w:sz w:val="20"/>
              </w:rPr>
              <w:t xml:space="preserve"> not providing a valid input file to the tool: “</w:t>
            </w:r>
            <w:proofErr w:type="spellStart"/>
            <w:r>
              <w:rPr>
                <w:rFonts w:ascii="Arial" w:hAnsi="Arial"/>
                <w:sz w:val="20"/>
              </w:rPr>
              <w:t>forrtl</w:t>
            </w:r>
            <w:proofErr w:type="spellEnd"/>
            <w:r>
              <w:rPr>
                <w:rFonts w:ascii="Arial" w:hAnsi="Arial"/>
                <w:sz w:val="20"/>
              </w:rPr>
              <w:t>: No such file or directory”</w:t>
            </w:r>
          </w:p>
        </w:tc>
        <w:tc>
          <w:tcPr>
            <w:tcW w:w="3163" w:type="dxa"/>
            <w:vAlign w:val="center"/>
          </w:tcPr>
          <w:p w14:paraId="7FD90CD8" w14:textId="77777777" w:rsidR="00C57B81" w:rsidRPr="00316ACC" w:rsidRDefault="00C57B81" w:rsidP="00021B02">
            <w:pPr>
              <w:pStyle w:val="H1bodytext"/>
              <w:spacing w:after="0"/>
              <w:ind w:left="0"/>
              <w:rPr>
                <w:rFonts w:ascii="Arial" w:hAnsi="Arial"/>
                <w:sz w:val="20"/>
              </w:rPr>
            </w:pPr>
            <w:r>
              <w:rPr>
                <w:rFonts w:ascii="Arial" w:hAnsi="Arial"/>
                <w:sz w:val="20"/>
              </w:rPr>
              <w:t>If the 2</w:t>
            </w:r>
            <w:r w:rsidRPr="00D860BF">
              <w:rPr>
                <w:rFonts w:ascii="Arial" w:hAnsi="Arial"/>
                <w:sz w:val="20"/>
                <w:vertAlign w:val="superscript"/>
              </w:rPr>
              <w:t>nd</w:t>
            </w:r>
            <w:r>
              <w:rPr>
                <w:rFonts w:ascii="Arial" w:hAnsi="Arial"/>
                <w:sz w:val="20"/>
              </w:rPr>
              <w:t xml:space="preserve"> line has “not-a-file” in it and line 10 has the error specified, this validates the tool installation.</w:t>
            </w:r>
          </w:p>
        </w:tc>
        <w:tc>
          <w:tcPr>
            <w:tcW w:w="1472" w:type="dxa"/>
            <w:vAlign w:val="center"/>
          </w:tcPr>
          <w:p w14:paraId="44CEBB45" w14:textId="77777777" w:rsidR="00C57B81" w:rsidRPr="007D0AAC" w:rsidRDefault="00C57B81" w:rsidP="00021B02">
            <w:pPr>
              <w:pStyle w:val="H1bodytext"/>
              <w:spacing w:after="0"/>
              <w:ind w:left="0"/>
              <w:rPr>
                <w:rFonts w:ascii="Arial" w:hAnsi="Arial"/>
                <w:i/>
                <w:sz w:val="20"/>
              </w:rPr>
            </w:pPr>
          </w:p>
        </w:tc>
      </w:tr>
    </w:tbl>
    <w:p w14:paraId="63A54D6F" w14:textId="77777777" w:rsidR="00D84DDA" w:rsidRDefault="00D84DDA"/>
    <w:p w14:paraId="7098B4AA" w14:textId="2D57D951" w:rsidR="000D6080" w:rsidRDefault="000D6080"/>
    <w:p w14:paraId="1E38C022" w14:textId="77777777" w:rsidR="000D6080" w:rsidRDefault="000D6080"/>
    <w:sectPr w:rsidR="000D6080" w:rsidSect="00091E69">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4DC10" w14:textId="77777777" w:rsidR="00086EEB" w:rsidRDefault="00086EEB">
      <w:r>
        <w:separator/>
      </w:r>
    </w:p>
  </w:endnote>
  <w:endnote w:type="continuationSeparator" w:id="0">
    <w:p w14:paraId="5BF22EA3" w14:textId="77777777" w:rsidR="00086EEB" w:rsidRDefault="00086EEB">
      <w:r>
        <w:continuationSeparator/>
      </w:r>
    </w:p>
  </w:endnote>
  <w:endnote w:type="continuationNotice" w:id="1">
    <w:p w14:paraId="4E87DC09" w14:textId="77777777" w:rsidR="00086EEB" w:rsidRDefault="00086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684775" w:rsidRPr="00F91BB5" w:rsidRDefault="00684775"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9F657" w14:textId="77777777" w:rsidR="00086EEB" w:rsidRDefault="00086EEB">
      <w:r>
        <w:separator/>
      </w:r>
    </w:p>
  </w:footnote>
  <w:footnote w:type="continuationSeparator" w:id="0">
    <w:p w14:paraId="50E44F19" w14:textId="77777777" w:rsidR="00086EEB" w:rsidRDefault="00086EEB">
      <w:r>
        <w:continuationSeparator/>
      </w:r>
    </w:p>
  </w:footnote>
  <w:footnote w:type="continuationNotice" w:id="1">
    <w:p w14:paraId="68BE5584" w14:textId="77777777" w:rsidR="00086EEB" w:rsidRDefault="00086E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684775" w:rsidRDefault="00684775"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684775" w:rsidRPr="00695DB6" w:rsidRDefault="00684775"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684775" w:rsidRPr="00F00772" w:rsidRDefault="00684775" w:rsidP="00091E69">
    <w:pPr>
      <w:pStyle w:val="Spacer"/>
      <w:rPr>
        <w:rFonts w:ascii="Arial" w:hAnsi="Arial"/>
        <w:sz w:val="2"/>
      </w:rPr>
    </w:pPr>
  </w:p>
  <w:p w14:paraId="2093252F" w14:textId="77777777" w:rsidR="00684775" w:rsidRPr="00F00772" w:rsidRDefault="00684775">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684775" w:rsidRDefault="00684775" w:rsidP="00091E69">
    <w:pPr>
      <w:pStyle w:val="BodyText3"/>
      <w:spacing w:after="0" w:line="240" w:lineRule="auto"/>
      <w:jc w:val="right"/>
      <w:rPr>
        <w:b/>
        <w:sz w:val="20"/>
        <w:szCs w:val="20"/>
      </w:rPr>
    </w:pPr>
    <w:r>
      <w:rPr>
        <w:szCs w:val="22"/>
      </w:rPr>
      <w:tab/>
    </w:r>
    <w:r>
      <w:rPr>
        <w:b/>
        <w:sz w:val="20"/>
        <w:szCs w:val="20"/>
      </w:rPr>
      <w:t>CHPRC-00000</w:t>
    </w:r>
  </w:p>
  <w:p w14:paraId="0FF43030" w14:textId="77777777" w:rsidR="00684775" w:rsidRPr="00105BF0" w:rsidRDefault="00684775"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7FFB"/>
    <w:multiLevelType w:val="hybridMultilevel"/>
    <w:tmpl w:val="1D22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EA9"/>
    <w:multiLevelType w:val="hybridMultilevel"/>
    <w:tmpl w:val="A202B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65361"/>
    <w:multiLevelType w:val="hybridMultilevel"/>
    <w:tmpl w:val="0C8C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012F2"/>
    <w:multiLevelType w:val="hybridMultilevel"/>
    <w:tmpl w:val="25FA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28EF0049"/>
    <w:multiLevelType w:val="hybridMultilevel"/>
    <w:tmpl w:val="42D8C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AD7382"/>
    <w:multiLevelType w:val="hybridMultilevel"/>
    <w:tmpl w:val="26E8F9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F31ECB"/>
    <w:multiLevelType w:val="hybridMultilevel"/>
    <w:tmpl w:val="148A6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147ABF"/>
    <w:multiLevelType w:val="hybridMultilevel"/>
    <w:tmpl w:val="A1F0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02210D"/>
    <w:multiLevelType w:val="hybridMultilevel"/>
    <w:tmpl w:val="2E6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E2B3E"/>
    <w:multiLevelType w:val="hybridMultilevel"/>
    <w:tmpl w:val="4E18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6"/>
  </w:num>
  <w:num w:numId="4">
    <w:abstractNumId w:val="16"/>
  </w:num>
  <w:num w:numId="5">
    <w:abstractNumId w:val="19"/>
  </w:num>
  <w:num w:numId="6">
    <w:abstractNumId w:val="5"/>
  </w:num>
  <w:num w:numId="7">
    <w:abstractNumId w:val="9"/>
  </w:num>
  <w:num w:numId="8">
    <w:abstractNumId w:val="11"/>
  </w:num>
  <w:num w:numId="9">
    <w:abstractNumId w:val="12"/>
  </w:num>
  <w:num w:numId="10">
    <w:abstractNumId w:val="8"/>
  </w:num>
  <w:num w:numId="11">
    <w:abstractNumId w:val="14"/>
  </w:num>
  <w:num w:numId="12">
    <w:abstractNumId w:val="0"/>
  </w:num>
  <w:num w:numId="13">
    <w:abstractNumId w:val="2"/>
  </w:num>
  <w:num w:numId="14">
    <w:abstractNumId w:val="10"/>
  </w:num>
  <w:num w:numId="15">
    <w:abstractNumId w:val="17"/>
  </w:num>
  <w:num w:numId="16">
    <w:abstractNumId w:val="18"/>
  </w:num>
  <w:num w:numId="17">
    <w:abstractNumId w:val="15"/>
  </w:num>
  <w:num w:numId="18">
    <w:abstractNumId w:val="7"/>
  </w:num>
  <w:num w:numId="19">
    <w:abstractNumId w:val="1"/>
  </w:num>
  <w:num w:numId="20">
    <w:abstractNumId w:val="20"/>
  </w:num>
  <w:num w:numId="21">
    <w:abstractNumId w:val="4"/>
  </w:num>
  <w:num w:numId="22">
    <w:abstractNumId w:val="3"/>
  </w:num>
  <w:num w:numId="23">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E52"/>
    <w:rsid w:val="00004B91"/>
    <w:rsid w:val="00004F3E"/>
    <w:rsid w:val="00005595"/>
    <w:rsid w:val="000060E6"/>
    <w:rsid w:val="00006437"/>
    <w:rsid w:val="00007DB9"/>
    <w:rsid w:val="00007EAA"/>
    <w:rsid w:val="00011F94"/>
    <w:rsid w:val="000124D6"/>
    <w:rsid w:val="000135CC"/>
    <w:rsid w:val="00014B2D"/>
    <w:rsid w:val="00015030"/>
    <w:rsid w:val="00015868"/>
    <w:rsid w:val="00015E92"/>
    <w:rsid w:val="000165BD"/>
    <w:rsid w:val="00016BBF"/>
    <w:rsid w:val="00016E86"/>
    <w:rsid w:val="00020575"/>
    <w:rsid w:val="00020A92"/>
    <w:rsid w:val="00020D5B"/>
    <w:rsid w:val="00021040"/>
    <w:rsid w:val="00021A25"/>
    <w:rsid w:val="00021B02"/>
    <w:rsid w:val="00022439"/>
    <w:rsid w:val="00022E2A"/>
    <w:rsid w:val="0002348B"/>
    <w:rsid w:val="00024401"/>
    <w:rsid w:val="0002546E"/>
    <w:rsid w:val="00026722"/>
    <w:rsid w:val="000267B6"/>
    <w:rsid w:val="00030F31"/>
    <w:rsid w:val="000313B0"/>
    <w:rsid w:val="00032774"/>
    <w:rsid w:val="00035E77"/>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61236"/>
    <w:rsid w:val="000617B2"/>
    <w:rsid w:val="00064374"/>
    <w:rsid w:val="0006533A"/>
    <w:rsid w:val="0007129D"/>
    <w:rsid w:val="00071A99"/>
    <w:rsid w:val="00071E4C"/>
    <w:rsid w:val="00074FBE"/>
    <w:rsid w:val="000758A0"/>
    <w:rsid w:val="0007757D"/>
    <w:rsid w:val="00077FEB"/>
    <w:rsid w:val="0008415E"/>
    <w:rsid w:val="00084231"/>
    <w:rsid w:val="00085AE1"/>
    <w:rsid w:val="00086960"/>
    <w:rsid w:val="00086B55"/>
    <w:rsid w:val="00086BF0"/>
    <w:rsid w:val="00086EEB"/>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57F"/>
    <w:rsid w:val="000A1E4A"/>
    <w:rsid w:val="000A508E"/>
    <w:rsid w:val="000A7DF6"/>
    <w:rsid w:val="000B113C"/>
    <w:rsid w:val="000B1DDD"/>
    <w:rsid w:val="000B38E3"/>
    <w:rsid w:val="000B4A4F"/>
    <w:rsid w:val="000B4CD4"/>
    <w:rsid w:val="000B650D"/>
    <w:rsid w:val="000B7B51"/>
    <w:rsid w:val="000C194D"/>
    <w:rsid w:val="000C3325"/>
    <w:rsid w:val="000C4018"/>
    <w:rsid w:val="000C5731"/>
    <w:rsid w:val="000C5A8A"/>
    <w:rsid w:val="000C7568"/>
    <w:rsid w:val="000C7B2B"/>
    <w:rsid w:val="000D133C"/>
    <w:rsid w:val="000D146E"/>
    <w:rsid w:val="000D3F78"/>
    <w:rsid w:val="000D5185"/>
    <w:rsid w:val="000D6080"/>
    <w:rsid w:val="000E3387"/>
    <w:rsid w:val="000E42A8"/>
    <w:rsid w:val="000E5980"/>
    <w:rsid w:val="000E6754"/>
    <w:rsid w:val="000E7A00"/>
    <w:rsid w:val="000E7BB2"/>
    <w:rsid w:val="000F0895"/>
    <w:rsid w:val="000F1899"/>
    <w:rsid w:val="000F1CE7"/>
    <w:rsid w:val="000F2249"/>
    <w:rsid w:val="000F3C97"/>
    <w:rsid w:val="000F46B4"/>
    <w:rsid w:val="000F5D40"/>
    <w:rsid w:val="000F7E9B"/>
    <w:rsid w:val="00101133"/>
    <w:rsid w:val="00103F98"/>
    <w:rsid w:val="00104DBC"/>
    <w:rsid w:val="00105C55"/>
    <w:rsid w:val="00106A6F"/>
    <w:rsid w:val="00107E52"/>
    <w:rsid w:val="00113461"/>
    <w:rsid w:val="00113770"/>
    <w:rsid w:val="001147C2"/>
    <w:rsid w:val="001156FE"/>
    <w:rsid w:val="001170D7"/>
    <w:rsid w:val="00117760"/>
    <w:rsid w:val="00117B26"/>
    <w:rsid w:val="00117D2C"/>
    <w:rsid w:val="001225C2"/>
    <w:rsid w:val="0012275E"/>
    <w:rsid w:val="00122DD1"/>
    <w:rsid w:val="00123C94"/>
    <w:rsid w:val="00123CE9"/>
    <w:rsid w:val="00125603"/>
    <w:rsid w:val="001258B4"/>
    <w:rsid w:val="00125975"/>
    <w:rsid w:val="0012637D"/>
    <w:rsid w:val="0013120F"/>
    <w:rsid w:val="00131A65"/>
    <w:rsid w:val="0013224F"/>
    <w:rsid w:val="0013262D"/>
    <w:rsid w:val="00133E58"/>
    <w:rsid w:val="001349FF"/>
    <w:rsid w:val="00134D8E"/>
    <w:rsid w:val="00135170"/>
    <w:rsid w:val="0013596E"/>
    <w:rsid w:val="00135F20"/>
    <w:rsid w:val="00136698"/>
    <w:rsid w:val="00136AA4"/>
    <w:rsid w:val="00140894"/>
    <w:rsid w:val="00141D38"/>
    <w:rsid w:val="00142BC6"/>
    <w:rsid w:val="0014394F"/>
    <w:rsid w:val="00143F88"/>
    <w:rsid w:val="00143FAD"/>
    <w:rsid w:val="00145503"/>
    <w:rsid w:val="0014683A"/>
    <w:rsid w:val="00150657"/>
    <w:rsid w:val="00150775"/>
    <w:rsid w:val="00150CCD"/>
    <w:rsid w:val="001515C4"/>
    <w:rsid w:val="00154BFE"/>
    <w:rsid w:val="00154E44"/>
    <w:rsid w:val="0015627F"/>
    <w:rsid w:val="001611C6"/>
    <w:rsid w:val="00163F78"/>
    <w:rsid w:val="001648F2"/>
    <w:rsid w:val="0016620D"/>
    <w:rsid w:val="00166671"/>
    <w:rsid w:val="00166972"/>
    <w:rsid w:val="00166EA1"/>
    <w:rsid w:val="00167141"/>
    <w:rsid w:val="001678EF"/>
    <w:rsid w:val="001705F3"/>
    <w:rsid w:val="00172812"/>
    <w:rsid w:val="00172F72"/>
    <w:rsid w:val="001740AB"/>
    <w:rsid w:val="0017488A"/>
    <w:rsid w:val="00174940"/>
    <w:rsid w:val="0017534D"/>
    <w:rsid w:val="0017606F"/>
    <w:rsid w:val="00177089"/>
    <w:rsid w:val="0017785E"/>
    <w:rsid w:val="001805BB"/>
    <w:rsid w:val="00181030"/>
    <w:rsid w:val="00183078"/>
    <w:rsid w:val="00183788"/>
    <w:rsid w:val="0018475B"/>
    <w:rsid w:val="001858DD"/>
    <w:rsid w:val="00187E49"/>
    <w:rsid w:val="0019010B"/>
    <w:rsid w:val="0019179B"/>
    <w:rsid w:val="00192EF0"/>
    <w:rsid w:val="001958D7"/>
    <w:rsid w:val="00197584"/>
    <w:rsid w:val="001A0551"/>
    <w:rsid w:val="001A0885"/>
    <w:rsid w:val="001A185F"/>
    <w:rsid w:val="001A3519"/>
    <w:rsid w:val="001A37B0"/>
    <w:rsid w:val="001A4438"/>
    <w:rsid w:val="001A4D31"/>
    <w:rsid w:val="001A51A0"/>
    <w:rsid w:val="001B0281"/>
    <w:rsid w:val="001B09E9"/>
    <w:rsid w:val="001B1AD9"/>
    <w:rsid w:val="001B2529"/>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51A"/>
    <w:rsid w:val="00241AEB"/>
    <w:rsid w:val="00242E36"/>
    <w:rsid w:val="0024382A"/>
    <w:rsid w:val="00243BA9"/>
    <w:rsid w:val="00246C98"/>
    <w:rsid w:val="00247FA3"/>
    <w:rsid w:val="0025025A"/>
    <w:rsid w:val="00250E8A"/>
    <w:rsid w:val="00252C13"/>
    <w:rsid w:val="00255068"/>
    <w:rsid w:val="002556DD"/>
    <w:rsid w:val="00255F26"/>
    <w:rsid w:val="002610A7"/>
    <w:rsid w:val="0026198E"/>
    <w:rsid w:val="00261F9A"/>
    <w:rsid w:val="00263800"/>
    <w:rsid w:val="0026512B"/>
    <w:rsid w:val="002669E8"/>
    <w:rsid w:val="00267A1E"/>
    <w:rsid w:val="00270A7C"/>
    <w:rsid w:val="00271E76"/>
    <w:rsid w:val="00273DF6"/>
    <w:rsid w:val="00275F01"/>
    <w:rsid w:val="00275F05"/>
    <w:rsid w:val="00277691"/>
    <w:rsid w:val="00277B7F"/>
    <w:rsid w:val="002816F5"/>
    <w:rsid w:val="0028247C"/>
    <w:rsid w:val="00282C7D"/>
    <w:rsid w:val="00283958"/>
    <w:rsid w:val="002841A5"/>
    <w:rsid w:val="00287162"/>
    <w:rsid w:val="00290594"/>
    <w:rsid w:val="00292D35"/>
    <w:rsid w:val="00293557"/>
    <w:rsid w:val="00293EC6"/>
    <w:rsid w:val="00294DEA"/>
    <w:rsid w:val="00297231"/>
    <w:rsid w:val="002A00E1"/>
    <w:rsid w:val="002A28F5"/>
    <w:rsid w:val="002A2F3E"/>
    <w:rsid w:val="002A3261"/>
    <w:rsid w:val="002A3D85"/>
    <w:rsid w:val="002A5736"/>
    <w:rsid w:val="002A7850"/>
    <w:rsid w:val="002A79E5"/>
    <w:rsid w:val="002A7AD0"/>
    <w:rsid w:val="002A7BE0"/>
    <w:rsid w:val="002B0F76"/>
    <w:rsid w:val="002B2EBE"/>
    <w:rsid w:val="002B2FF4"/>
    <w:rsid w:val="002B3269"/>
    <w:rsid w:val="002B5581"/>
    <w:rsid w:val="002B71B3"/>
    <w:rsid w:val="002B74A4"/>
    <w:rsid w:val="002C207C"/>
    <w:rsid w:val="002C230A"/>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B40"/>
    <w:rsid w:val="002E2DDE"/>
    <w:rsid w:val="002E2FC4"/>
    <w:rsid w:val="002E3619"/>
    <w:rsid w:val="002E518A"/>
    <w:rsid w:val="002E5D84"/>
    <w:rsid w:val="002E7C71"/>
    <w:rsid w:val="002F11AC"/>
    <w:rsid w:val="002F19E2"/>
    <w:rsid w:val="002F1C5E"/>
    <w:rsid w:val="002F5FFE"/>
    <w:rsid w:val="002F78B3"/>
    <w:rsid w:val="002F7E07"/>
    <w:rsid w:val="003020CB"/>
    <w:rsid w:val="003028E9"/>
    <w:rsid w:val="00303228"/>
    <w:rsid w:val="0030364E"/>
    <w:rsid w:val="003048DF"/>
    <w:rsid w:val="003049A3"/>
    <w:rsid w:val="00305F5B"/>
    <w:rsid w:val="00306650"/>
    <w:rsid w:val="00313C68"/>
    <w:rsid w:val="00315971"/>
    <w:rsid w:val="00316ACC"/>
    <w:rsid w:val="0031709F"/>
    <w:rsid w:val="00320AC7"/>
    <w:rsid w:val="00321520"/>
    <w:rsid w:val="00321BF6"/>
    <w:rsid w:val="00322DE9"/>
    <w:rsid w:val="00322EEF"/>
    <w:rsid w:val="003235BF"/>
    <w:rsid w:val="0032413A"/>
    <w:rsid w:val="00324607"/>
    <w:rsid w:val="00325E46"/>
    <w:rsid w:val="003314D1"/>
    <w:rsid w:val="00331962"/>
    <w:rsid w:val="00331AF3"/>
    <w:rsid w:val="00332474"/>
    <w:rsid w:val="00332E15"/>
    <w:rsid w:val="00333B12"/>
    <w:rsid w:val="00333E25"/>
    <w:rsid w:val="003346F3"/>
    <w:rsid w:val="0033610D"/>
    <w:rsid w:val="003400C6"/>
    <w:rsid w:val="00340227"/>
    <w:rsid w:val="003406F3"/>
    <w:rsid w:val="0034162F"/>
    <w:rsid w:val="00342316"/>
    <w:rsid w:val="00342DC7"/>
    <w:rsid w:val="00342F34"/>
    <w:rsid w:val="003431F5"/>
    <w:rsid w:val="00344B15"/>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653A6"/>
    <w:rsid w:val="003675E0"/>
    <w:rsid w:val="00370811"/>
    <w:rsid w:val="00370A35"/>
    <w:rsid w:val="00371451"/>
    <w:rsid w:val="00374F35"/>
    <w:rsid w:val="00375518"/>
    <w:rsid w:val="00376001"/>
    <w:rsid w:val="00376195"/>
    <w:rsid w:val="00376D2E"/>
    <w:rsid w:val="00376F4F"/>
    <w:rsid w:val="00377079"/>
    <w:rsid w:val="00380962"/>
    <w:rsid w:val="00380E6F"/>
    <w:rsid w:val="00380FFD"/>
    <w:rsid w:val="00386E0C"/>
    <w:rsid w:val="0039119B"/>
    <w:rsid w:val="00392FD6"/>
    <w:rsid w:val="00393A46"/>
    <w:rsid w:val="0039407C"/>
    <w:rsid w:val="0039412B"/>
    <w:rsid w:val="003949A4"/>
    <w:rsid w:val="003A1C9F"/>
    <w:rsid w:val="003A200C"/>
    <w:rsid w:val="003A26D6"/>
    <w:rsid w:val="003A389C"/>
    <w:rsid w:val="003A58AD"/>
    <w:rsid w:val="003A71D7"/>
    <w:rsid w:val="003A7882"/>
    <w:rsid w:val="003B0424"/>
    <w:rsid w:val="003B189C"/>
    <w:rsid w:val="003B1A69"/>
    <w:rsid w:val="003B3514"/>
    <w:rsid w:val="003B5BB0"/>
    <w:rsid w:val="003B5F7A"/>
    <w:rsid w:val="003B692C"/>
    <w:rsid w:val="003B76F2"/>
    <w:rsid w:val="003B776B"/>
    <w:rsid w:val="003C0AA4"/>
    <w:rsid w:val="003C12F9"/>
    <w:rsid w:val="003C17B1"/>
    <w:rsid w:val="003C1FD8"/>
    <w:rsid w:val="003C350B"/>
    <w:rsid w:val="003C38FA"/>
    <w:rsid w:val="003C3E1C"/>
    <w:rsid w:val="003C4186"/>
    <w:rsid w:val="003C4A76"/>
    <w:rsid w:val="003C77BE"/>
    <w:rsid w:val="003D1152"/>
    <w:rsid w:val="003D1C68"/>
    <w:rsid w:val="003D4C50"/>
    <w:rsid w:val="003D5C16"/>
    <w:rsid w:val="003D5F25"/>
    <w:rsid w:val="003D6592"/>
    <w:rsid w:val="003D718B"/>
    <w:rsid w:val="003D7CEA"/>
    <w:rsid w:val="003E068C"/>
    <w:rsid w:val="003E15DD"/>
    <w:rsid w:val="003E1617"/>
    <w:rsid w:val="003E2902"/>
    <w:rsid w:val="003E3848"/>
    <w:rsid w:val="003E3AB7"/>
    <w:rsid w:val="003E4AFF"/>
    <w:rsid w:val="003E65DA"/>
    <w:rsid w:val="003E78AA"/>
    <w:rsid w:val="003F0316"/>
    <w:rsid w:val="003F06D1"/>
    <w:rsid w:val="003F0CF4"/>
    <w:rsid w:val="003F0E23"/>
    <w:rsid w:val="003F28D9"/>
    <w:rsid w:val="003F295E"/>
    <w:rsid w:val="003F2E13"/>
    <w:rsid w:val="003F40D5"/>
    <w:rsid w:val="003F41BA"/>
    <w:rsid w:val="003F461A"/>
    <w:rsid w:val="003F53AB"/>
    <w:rsid w:val="003F5D5D"/>
    <w:rsid w:val="0040358E"/>
    <w:rsid w:val="0040540E"/>
    <w:rsid w:val="00407658"/>
    <w:rsid w:val="004101F6"/>
    <w:rsid w:val="00412716"/>
    <w:rsid w:val="00412910"/>
    <w:rsid w:val="00413A68"/>
    <w:rsid w:val="00413C92"/>
    <w:rsid w:val="00415066"/>
    <w:rsid w:val="00417E3A"/>
    <w:rsid w:val="004210ED"/>
    <w:rsid w:val="00425F0B"/>
    <w:rsid w:val="00425F71"/>
    <w:rsid w:val="00426051"/>
    <w:rsid w:val="00427B06"/>
    <w:rsid w:val="00427B21"/>
    <w:rsid w:val="00427DF2"/>
    <w:rsid w:val="00430290"/>
    <w:rsid w:val="004307C0"/>
    <w:rsid w:val="00430BE3"/>
    <w:rsid w:val="0043241F"/>
    <w:rsid w:val="004331F9"/>
    <w:rsid w:val="00434458"/>
    <w:rsid w:val="00434962"/>
    <w:rsid w:val="00435687"/>
    <w:rsid w:val="00435B35"/>
    <w:rsid w:val="00435CF5"/>
    <w:rsid w:val="00436C5B"/>
    <w:rsid w:val="004371A8"/>
    <w:rsid w:val="004379DF"/>
    <w:rsid w:val="00437FDA"/>
    <w:rsid w:val="00441081"/>
    <w:rsid w:val="00442FEC"/>
    <w:rsid w:val="00444054"/>
    <w:rsid w:val="004440A4"/>
    <w:rsid w:val="004442C7"/>
    <w:rsid w:val="0044509B"/>
    <w:rsid w:val="0044665B"/>
    <w:rsid w:val="00446AB0"/>
    <w:rsid w:val="004474AB"/>
    <w:rsid w:val="00450498"/>
    <w:rsid w:val="00451655"/>
    <w:rsid w:val="004520FF"/>
    <w:rsid w:val="004531A1"/>
    <w:rsid w:val="00453A62"/>
    <w:rsid w:val="00454538"/>
    <w:rsid w:val="00454AFB"/>
    <w:rsid w:val="004556EC"/>
    <w:rsid w:val="0045631D"/>
    <w:rsid w:val="0045764C"/>
    <w:rsid w:val="00460674"/>
    <w:rsid w:val="00462063"/>
    <w:rsid w:val="0046354D"/>
    <w:rsid w:val="0046587F"/>
    <w:rsid w:val="00467804"/>
    <w:rsid w:val="00467981"/>
    <w:rsid w:val="00467E5B"/>
    <w:rsid w:val="0047128E"/>
    <w:rsid w:val="00473467"/>
    <w:rsid w:val="004739EE"/>
    <w:rsid w:val="00473FEC"/>
    <w:rsid w:val="00474146"/>
    <w:rsid w:val="00474407"/>
    <w:rsid w:val="0047449B"/>
    <w:rsid w:val="004748B4"/>
    <w:rsid w:val="00474F2A"/>
    <w:rsid w:val="00475CE7"/>
    <w:rsid w:val="004762FE"/>
    <w:rsid w:val="0048028B"/>
    <w:rsid w:val="00480483"/>
    <w:rsid w:val="004812F3"/>
    <w:rsid w:val="004814B2"/>
    <w:rsid w:val="004829F2"/>
    <w:rsid w:val="004843C7"/>
    <w:rsid w:val="00486372"/>
    <w:rsid w:val="00486BF0"/>
    <w:rsid w:val="00487691"/>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A744B"/>
    <w:rsid w:val="004B058B"/>
    <w:rsid w:val="004B0B33"/>
    <w:rsid w:val="004B5532"/>
    <w:rsid w:val="004B5758"/>
    <w:rsid w:val="004B6D23"/>
    <w:rsid w:val="004B705B"/>
    <w:rsid w:val="004C1C8B"/>
    <w:rsid w:val="004C1E15"/>
    <w:rsid w:val="004C2367"/>
    <w:rsid w:val="004C2788"/>
    <w:rsid w:val="004C36A2"/>
    <w:rsid w:val="004C7959"/>
    <w:rsid w:val="004C7AB5"/>
    <w:rsid w:val="004C7BE1"/>
    <w:rsid w:val="004D04C2"/>
    <w:rsid w:val="004D0CA7"/>
    <w:rsid w:val="004D61CD"/>
    <w:rsid w:val="004D6978"/>
    <w:rsid w:val="004D6C7B"/>
    <w:rsid w:val="004D6E2A"/>
    <w:rsid w:val="004E32F9"/>
    <w:rsid w:val="004E33D1"/>
    <w:rsid w:val="004E4119"/>
    <w:rsid w:val="004E7152"/>
    <w:rsid w:val="004E765B"/>
    <w:rsid w:val="004F03EB"/>
    <w:rsid w:val="004F1512"/>
    <w:rsid w:val="004F1A39"/>
    <w:rsid w:val="004F459D"/>
    <w:rsid w:val="004F6796"/>
    <w:rsid w:val="005019CC"/>
    <w:rsid w:val="00502BC4"/>
    <w:rsid w:val="005034F3"/>
    <w:rsid w:val="00503661"/>
    <w:rsid w:val="00505305"/>
    <w:rsid w:val="005056EE"/>
    <w:rsid w:val="00505BCC"/>
    <w:rsid w:val="005062A2"/>
    <w:rsid w:val="00507149"/>
    <w:rsid w:val="00507222"/>
    <w:rsid w:val="00507EF0"/>
    <w:rsid w:val="00510D9B"/>
    <w:rsid w:val="00511480"/>
    <w:rsid w:val="00511E4A"/>
    <w:rsid w:val="005130CF"/>
    <w:rsid w:val="00514B75"/>
    <w:rsid w:val="005150AD"/>
    <w:rsid w:val="00515D6F"/>
    <w:rsid w:val="005160C5"/>
    <w:rsid w:val="00516B7A"/>
    <w:rsid w:val="00520858"/>
    <w:rsid w:val="0052089C"/>
    <w:rsid w:val="0052208B"/>
    <w:rsid w:val="005223D6"/>
    <w:rsid w:val="005229D2"/>
    <w:rsid w:val="00527E3E"/>
    <w:rsid w:val="00527F26"/>
    <w:rsid w:val="00531A69"/>
    <w:rsid w:val="00534109"/>
    <w:rsid w:val="00535B71"/>
    <w:rsid w:val="005363C5"/>
    <w:rsid w:val="00537082"/>
    <w:rsid w:val="00540C29"/>
    <w:rsid w:val="00540EB7"/>
    <w:rsid w:val="00541325"/>
    <w:rsid w:val="00542CC1"/>
    <w:rsid w:val="00545C16"/>
    <w:rsid w:val="005462F1"/>
    <w:rsid w:val="005463F7"/>
    <w:rsid w:val="00550135"/>
    <w:rsid w:val="005504B9"/>
    <w:rsid w:val="0055217D"/>
    <w:rsid w:val="00552DDA"/>
    <w:rsid w:val="00553178"/>
    <w:rsid w:val="00554A9F"/>
    <w:rsid w:val="00554B0C"/>
    <w:rsid w:val="005551B6"/>
    <w:rsid w:val="005551D6"/>
    <w:rsid w:val="00555323"/>
    <w:rsid w:val="00556487"/>
    <w:rsid w:val="00557446"/>
    <w:rsid w:val="00560A8B"/>
    <w:rsid w:val="005619EF"/>
    <w:rsid w:val="0056254E"/>
    <w:rsid w:val="00563412"/>
    <w:rsid w:val="00564B57"/>
    <w:rsid w:val="00564E78"/>
    <w:rsid w:val="005703E5"/>
    <w:rsid w:val="00573E57"/>
    <w:rsid w:val="0057511F"/>
    <w:rsid w:val="005772D3"/>
    <w:rsid w:val="005800CD"/>
    <w:rsid w:val="00580692"/>
    <w:rsid w:val="00581367"/>
    <w:rsid w:val="00581462"/>
    <w:rsid w:val="00581F11"/>
    <w:rsid w:val="00583F63"/>
    <w:rsid w:val="005848E9"/>
    <w:rsid w:val="0058496A"/>
    <w:rsid w:val="00586FDD"/>
    <w:rsid w:val="00587362"/>
    <w:rsid w:val="00587CCF"/>
    <w:rsid w:val="005907DD"/>
    <w:rsid w:val="00590C96"/>
    <w:rsid w:val="00591C02"/>
    <w:rsid w:val="00593226"/>
    <w:rsid w:val="00594763"/>
    <w:rsid w:val="00594933"/>
    <w:rsid w:val="0059672A"/>
    <w:rsid w:val="00597B2A"/>
    <w:rsid w:val="005A006C"/>
    <w:rsid w:val="005A3396"/>
    <w:rsid w:val="005A4B45"/>
    <w:rsid w:val="005A4BED"/>
    <w:rsid w:val="005A51D6"/>
    <w:rsid w:val="005A53D2"/>
    <w:rsid w:val="005A5D6A"/>
    <w:rsid w:val="005A6405"/>
    <w:rsid w:val="005B0814"/>
    <w:rsid w:val="005B0CF2"/>
    <w:rsid w:val="005B231A"/>
    <w:rsid w:val="005B24C0"/>
    <w:rsid w:val="005B32BE"/>
    <w:rsid w:val="005B6800"/>
    <w:rsid w:val="005B7D3D"/>
    <w:rsid w:val="005C1656"/>
    <w:rsid w:val="005C1D71"/>
    <w:rsid w:val="005C3437"/>
    <w:rsid w:val="005C3A5E"/>
    <w:rsid w:val="005C4B16"/>
    <w:rsid w:val="005C4EB7"/>
    <w:rsid w:val="005C5116"/>
    <w:rsid w:val="005C755F"/>
    <w:rsid w:val="005D1D36"/>
    <w:rsid w:val="005D1EE2"/>
    <w:rsid w:val="005D27C7"/>
    <w:rsid w:val="005D374F"/>
    <w:rsid w:val="005E0AA9"/>
    <w:rsid w:val="005E184E"/>
    <w:rsid w:val="005E20FA"/>
    <w:rsid w:val="005E33F3"/>
    <w:rsid w:val="005E3A77"/>
    <w:rsid w:val="005E418B"/>
    <w:rsid w:val="005E45F7"/>
    <w:rsid w:val="005E53B9"/>
    <w:rsid w:val="005E5D94"/>
    <w:rsid w:val="005E699B"/>
    <w:rsid w:val="005E7B6D"/>
    <w:rsid w:val="005F4885"/>
    <w:rsid w:val="005F497D"/>
    <w:rsid w:val="005F524D"/>
    <w:rsid w:val="005F59FD"/>
    <w:rsid w:val="005F5AD1"/>
    <w:rsid w:val="005F6614"/>
    <w:rsid w:val="006025B3"/>
    <w:rsid w:val="00602ADA"/>
    <w:rsid w:val="00606A19"/>
    <w:rsid w:val="00612094"/>
    <w:rsid w:val="0061230A"/>
    <w:rsid w:val="006138EE"/>
    <w:rsid w:val="00615872"/>
    <w:rsid w:val="0061601B"/>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40172"/>
    <w:rsid w:val="0064101F"/>
    <w:rsid w:val="006414D2"/>
    <w:rsid w:val="00641F93"/>
    <w:rsid w:val="006432D9"/>
    <w:rsid w:val="00643A71"/>
    <w:rsid w:val="00645AC0"/>
    <w:rsid w:val="006504D7"/>
    <w:rsid w:val="006535B2"/>
    <w:rsid w:val="00654DD8"/>
    <w:rsid w:val="00654F97"/>
    <w:rsid w:val="00657145"/>
    <w:rsid w:val="00657AF8"/>
    <w:rsid w:val="00657DA8"/>
    <w:rsid w:val="00660128"/>
    <w:rsid w:val="0066102E"/>
    <w:rsid w:val="0066260F"/>
    <w:rsid w:val="006641E9"/>
    <w:rsid w:val="00665B38"/>
    <w:rsid w:val="00665ECA"/>
    <w:rsid w:val="00666777"/>
    <w:rsid w:val="0066780D"/>
    <w:rsid w:val="0067144B"/>
    <w:rsid w:val="006716A8"/>
    <w:rsid w:val="006745EB"/>
    <w:rsid w:val="006768DE"/>
    <w:rsid w:val="00677C52"/>
    <w:rsid w:val="00681233"/>
    <w:rsid w:val="00681A0C"/>
    <w:rsid w:val="006830B2"/>
    <w:rsid w:val="00683951"/>
    <w:rsid w:val="00684775"/>
    <w:rsid w:val="00684CE7"/>
    <w:rsid w:val="00685261"/>
    <w:rsid w:val="006858C0"/>
    <w:rsid w:val="00685F6B"/>
    <w:rsid w:val="0068727E"/>
    <w:rsid w:val="00687789"/>
    <w:rsid w:val="006973AE"/>
    <w:rsid w:val="006A0BCB"/>
    <w:rsid w:val="006A0C6F"/>
    <w:rsid w:val="006A2B71"/>
    <w:rsid w:val="006A301C"/>
    <w:rsid w:val="006A3470"/>
    <w:rsid w:val="006A34C1"/>
    <w:rsid w:val="006A78B1"/>
    <w:rsid w:val="006A7910"/>
    <w:rsid w:val="006B234C"/>
    <w:rsid w:val="006B2D1B"/>
    <w:rsid w:val="006B32E9"/>
    <w:rsid w:val="006B5217"/>
    <w:rsid w:val="006B5A03"/>
    <w:rsid w:val="006B6819"/>
    <w:rsid w:val="006B70D2"/>
    <w:rsid w:val="006B7498"/>
    <w:rsid w:val="006B7E8B"/>
    <w:rsid w:val="006C20CA"/>
    <w:rsid w:val="006C2313"/>
    <w:rsid w:val="006C5316"/>
    <w:rsid w:val="006C6A72"/>
    <w:rsid w:val="006C6DDD"/>
    <w:rsid w:val="006C7153"/>
    <w:rsid w:val="006D024C"/>
    <w:rsid w:val="006D0E9D"/>
    <w:rsid w:val="006D53FF"/>
    <w:rsid w:val="006D6B45"/>
    <w:rsid w:val="006D6D1F"/>
    <w:rsid w:val="006D6D7B"/>
    <w:rsid w:val="006D7976"/>
    <w:rsid w:val="006E0752"/>
    <w:rsid w:val="006E2003"/>
    <w:rsid w:val="006E4715"/>
    <w:rsid w:val="006E471C"/>
    <w:rsid w:val="006E4758"/>
    <w:rsid w:val="006E4940"/>
    <w:rsid w:val="006E4A40"/>
    <w:rsid w:val="006E552D"/>
    <w:rsid w:val="006E7761"/>
    <w:rsid w:val="006F15E4"/>
    <w:rsid w:val="006F2B00"/>
    <w:rsid w:val="006F3716"/>
    <w:rsid w:val="006F385C"/>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3E5"/>
    <w:rsid w:val="007119C5"/>
    <w:rsid w:val="00711C9B"/>
    <w:rsid w:val="0071393A"/>
    <w:rsid w:val="007145BA"/>
    <w:rsid w:val="00716E00"/>
    <w:rsid w:val="00717C99"/>
    <w:rsid w:val="00720BCA"/>
    <w:rsid w:val="00721F92"/>
    <w:rsid w:val="00723E5F"/>
    <w:rsid w:val="00725453"/>
    <w:rsid w:val="00725625"/>
    <w:rsid w:val="00725896"/>
    <w:rsid w:val="00725B46"/>
    <w:rsid w:val="00725C02"/>
    <w:rsid w:val="00732ACF"/>
    <w:rsid w:val="0073402F"/>
    <w:rsid w:val="00734AA1"/>
    <w:rsid w:val="0073575A"/>
    <w:rsid w:val="0073587B"/>
    <w:rsid w:val="00735A51"/>
    <w:rsid w:val="00735E25"/>
    <w:rsid w:val="0073647B"/>
    <w:rsid w:val="00740CCC"/>
    <w:rsid w:val="007440E8"/>
    <w:rsid w:val="0074512E"/>
    <w:rsid w:val="0074666A"/>
    <w:rsid w:val="00746C41"/>
    <w:rsid w:val="00751E0C"/>
    <w:rsid w:val="00753E67"/>
    <w:rsid w:val="007557E0"/>
    <w:rsid w:val="00756C16"/>
    <w:rsid w:val="007610DB"/>
    <w:rsid w:val="00764291"/>
    <w:rsid w:val="007648E1"/>
    <w:rsid w:val="00764ADC"/>
    <w:rsid w:val="0076573C"/>
    <w:rsid w:val="0076717B"/>
    <w:rsid w:val="00771AB8"/>
    <w:rsid w:val="0077247E"/>
    <w:rsid w:val="00773510"/>
    <w:rsid w:val="007748C7"/>
    <w:rsid w:val="007754ED"/>
    <w:rsid w:val="00777BA0"/>
    <w:rsid w:val="007804CC"/>
    <w:rsid w:val="00780F25"/>
    <w:rsid w:val="00782A1A"/>
    <w:rsid w:val="00782EF7"/>
    <w:rsid w:val="00784107"/>
    <w:rsid w:val="00784213"/>
    <w:rsid w:val="007844D7"/>
    <w:rsid w:val="00784EB5"/>
    <w:rsid w:val="00785A5E"/>
    <w:rsid w:val="00786162"/>
    <w:rsid w:val="00787241"/>
    <w:rsid w:val="00787388"/>
    <w:rsid w:val="00787F86"/>
    <w:rsid w:val="00791D74"/>
    <w:rsid w:val="00793559"/>
    <w:rsid w:val="00793A5C"/>
    <w:rsid w:val="00793BEF"/>
    <w:rsid w:val="00795B10"/>
    <w:rsid w:val="00795DA7"/>
    <w:rsid w:val="007961FE"/>
    <w:rsid w:val="007963E0"/>
    <w:rsid w:val="00797961"/>
    <w:rsid w:val="007A03D2"/>
    <w:rsid w:val="007A1ED2"/>
    <w:rsid w:val="007A1F94"/>
    <w:rsid w:val="007A236D"/>
    <w:rsid w:val="007A36FA"/>
    <w:rsid w:val="007A4E7C"/>
    <w:rsid w:val="007A75F7"/>
    <w:rsid w:val="007B011B"/>
    <w:rsid w:val="007B051F"/>
    <w:rsid w:val="007B10CD"/>
    <w:rsid w:val="007B1491"/>
    <w:rsid w:val="007B27C5"/>
    <w:rsid w:val="007B2A3D"/>
    <w:rsid w:val="007B405C"/>
    <w:rsid w:val="007B537E"/>
    <w:rsid w:val="007B5918"/>
    <w:rsid w:val="007B7071"/>
    <w:rsid w:val="007B7150"/>
    <w:rsid w:val="007B718E"/>
    <w:rsid w:val="007B7B7E"/>
    <w:rsid w:val="007C24B2"/>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7F78"/>
    <w:rsid w:val="007DE4C0"/>
    <w:rsid w:val="007E0A3D"/>
    <w:rsid w:val="007E0E67"/>
    <w:rsid w:val="007E0FAF"/>
    <w:rsid w:val="007E22A1"/>
    <w:rsid w:val="007E26E7"/>
    <w:rsid w:val="007E281B"/>
    <w:rsid w:val="007E47DC"/>
    <w:rsid w:val="007E674F"/>
    <w:rsid w:val="007E6BD2"/>
    <w:rsid w:val="007E6FDF"/>
    <w:rsid w:val="007E7A8A"/>
    <w:rsid w:val="007F00C4"/>
    <w:rsid w:val="007F0A1D"/>
    <w:rsid w:val="007F1325"/>
    <w:rsid w:val="007F2D0C"/>
    <w:rsid w:val="007F364A"/>
    <w:rsid w:val="007F3944"/>
    <w:rsid w:val="007F3DD9"/>
    <w:rsid w:val="007F44C8"/>
    <w:rsid w:val="007F4A27"/>
    <w:rsid w:val="007F524F"/>
    <w:rsid w:val="007F70D5"/>
    <w:rsid w:val="007F7C6C"/>
    <w:rsid w:val="007F7DDB"/>
    <w:rsid w:val="00801FA5"/>
    <w:rsid w:val="00802507"/>
    <w:rsid w:val="008025B0"/>
    <w:rsid w:val="00802B07"/>
    <w:rsid w:val="0080350D"/>
    <w:rsid w:val="00803580"/>
    <w:rsid w:val="0080388A"/>
    <w:rsid w:val="00803D81"/>
    <w:rsid w:val="00806B27"/>
    <w:rsid w:val="00811EC6"/>
    <w:rsid w:val="00812063"/>
    <w:rsid w:val="00813716"/>
    <w:rsid w:val="00813F8E"/>
    <w:rsid w:val="00813FB0"/>
    <w:rsid w:val="00814695"/>
    <w:rsid w:val="00814EE8"/>
    <w:rsid w:val="00815DEC"/>
    <w:rsid w:val="00817D56"/>
    <w:rsid w:val="00820C08"/>
    <w:rsid w:val="00821F4C"/>
    <w:rsid w:val="008224C9"/>
    <w:rsid w:val="00823E97"/>
    <w:rsid w:val="00824C14"/>
    <w:rsid w:val="00825306"/>
    <w:rsid w:val="00825D7C"/>
    <w:rsid w:val="00827EAD"/>
    <w:rsid w:val="00831870"/>
    <w:rsid w:val="00832468"/>
    <w:rsid w:val="0083277E"/>
    <w:rsid w:val="00832CF9"/>
    <w:rsid w:val="008336C7"/>
    <w:rsid w:val="00833AC4"/>
    <w:rsid w:val="008346BC"/>
    <w:rsid w:val="008349BD"/>
    <w:rsid w:val="00834B4D"/>
    <w:rsid w:val="00835790"/>
    <w:rsid w:val="00835FD0"/>
    <w:rsid w:val="00836B45"/>
    <w:rsid w:val="00837221"/>
    <w:rsid w:val="00837328"/>
    <w:rsid w:val="0083735A"/>
    <w:rsid w:val="00840D53"/>
    <w:rsid w:val="00844005"/>
    <w:rsid w:val="008445BC"/>
    <w:rsid w:val="00844ECE"/>
    <w:rsid w:val="008460CD"/>
    <w:rsid w:val="00850E5B"/>
    <w:rsid w:val="00851E4D"/>
    <w:rsid w:val="00852BCB"/>
    <w:rsid w:val="008532F6"/>
    <w:rsid w:val="008538DA"/>
    <w:rsid w:val="00853EC5"/>
    <w:rsid w:val="0085433B"/>
    <w:rsid w:val="008558DE"/>
    <w:rsid w:val="00855C9B"/>
    <w:rsid w:val="00855ECD"/>
    <w:rsid w:val="0085634C"/>
    <w:rsid w:val="008563D7"/>
    <w:rsid w:val="00856EFA"/>
    <w:rsid w:val="00857975"/>
    <w:rsid w:val="00860193"/>
    <w:rsid w:val="00860DF4"/>
    <w:rsid w:val="00860FF3"/>
    <w:rsid w:val="00861352"/>
    <w:rsid w:val="008633F0"/>
    <w:rsid w:val="00865127"/>
    <w:rsid w:val="00865368"/>
    <w:rsid w:val="008658DC"/>
    <w:rsid w:val="00865BCE"/>
    <w:rsid w:val="008665EF"/>
    <w:rsid w:val="00866967"/>
    <w:rsid w:val="008715FE"/>
    <w:rsid w:val="008730AC"/>
    <w:rsid w:val="008736F3"/>
    <w:rsid w:val="00873E2E"/>
    <w:rsid w:val="00873EA5"/>
    <w:rsid w:val="00873FE5"/>
    <w:rsid w:val="008742B6"/>
    <w:rsid w:val="00875FD6"/>
    <w:rsid w:val="00876638"/>
    <w:rsid w:val="00876EDC"/>
    <w:rsid w:val="0088203B"/>
    <w:rsid w:val="00883D04"/>
    <w:rsid w:val="008850E9"/>
    <w:rsid w:val="0088627E"/>
    <w:rsid w:val="00887C1E"/>
    <w:rsid w:val="008912C9"/>
    <w:rsid w:val="0089293B"/>
    <w:rsid w:val="0089298D"/>
    <w:rsid w:val="008933E9"/>
    <w:rsid w:val="00893875"/>
    <w:rsid w:val="00894167"/>
    <w:rsid w:val="0089516B"/>
    <w:rsid w:val="00895827"/>
    <w:rsid w:val="00895B36"/>
    <w:rsid w:val="008A0053"/>
    <w:rsid w:val="008A03E0"/>
    <w:rsid w:val="008A158D"/>
    <w:rsid w:val="008A2610"/>
    <w:rsid w:val="008A3AA6"/>
    <w:rsid w:val="008A3CE6"/>
    <w:rsid w:val="008A45F3"/>
    <w:rsid w:val="008A4E4C"/>
    <w:rsid w:val="008A618F"/>
    <w:rsid w:val="008A6A19"/>
    <w:rsid w:val="008B48E5"/>
    <w:rsid w:val="008B5A1F"/>
    <w:rsid w:val="008B6C46"/>
    <w:rsid w:val="008B7F47"/>
    <w:rsid w:val="008C0F18"/>
    <w:rsid w:val="008C124D"/>
    <w:rsid w:val="008C1A4C"/>
    <w:rsid w:val="008C24E7"/>
    <w:rsid w:val="008C3B0E"/>
    <w:rsid w:val="008C58FF"/>
    <w:rsid w:val="008C780C"/>
    <w:rsid w:val="008C7CB0"/>
    <w:rsid w:val="008D047F"/>
    <w:rsid w:val="008D200F"/>
    <w:rsid w:val="008D24D4"/>
    <w:rsid w:val="008D32B0"/>
    <w:rsid w:val="008D405F"/>
    <w:rsid w:val="008D50A5"/>
    <w:rsid w:val="008D5F0B"/>
    <w:rsid w:val="008D6C6E"/>
    <w:rsid w:val="008D6CFD"/>
    <w:rsid w:val="008D7589"/>
    <w:rsid w:val="008E013E"/>
    <w:rsid w:val="008E0752"/>
    <w:rsid w:val="008E0775"/>
    <w:rsid w:val="008E1C46"/>
    <w:rsid w:val="008E2350"/>
    <w:rsid w:val="008E26A6"/>
    <w:rsid w:val="008E4F21"/>
    <w:rsid w:val="008E51FB"/>
    <w:rsid w:val="008E57B7"/>
    <w:rsid w:val="008E6D3E"/>
    <w:rsid w:val="008E7BA6"/>
    <w:rsid w:val="008E7D1F"/>
    <w:rsid w:val="008E7E8E"/>
    <w:rsid w:val="008F1127"/>
    <w:rsid w:val="008F184C"/>
    <w:rsid w:val="008F4440"/>
    <w:rsid w:val="008F4B1C"/>
    <w:rsid w:val="008F5062"/>
    <w:rsid w:val="008F5D4A"/>
    <w:rsid w:val="008F60D3"/>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173B"/>
    <w:rsid w:val="00932022"/>
    <w:rsid w:val="00932097"/>
    <w:rsid w:val="00934BEE"/>
    <w:rsid w:val="00940129"/>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8D1"/>
    <w:rsid w:val="009624EB"/>
    <w:rsid w:val="0096264A"/>
    <w:rsid w:val="00963206"/>
    <w:rsid w:val="00963619"/>
    <w:rsid w:val="00966892"/>
    <w:rsid w:val="00967118"/>
    <w:rsid w:val="00970AF2"/>
    <w:rsid w:val="00971370"/>
    <w:rsid w:val="00973935"/>
    <w:rsid w:val="009765C8"/>
    <w:rsid w:val="00977533"/>
    <w:rsid w:val="00980030"/>
    <w:rsid w:val="0098119D"/>
    <w:rsid w:val="0098178F"/>
    <w:rsid w:val="009862FA"/>
    <w:rsid w:val="009909D6"/>
    <w:rsid w:val="00991355"/>
    <w:rsid w:val="00991C9B"/>
    <w:rsid w:val="00991E56"/>
    <w:rsid w:val="009954A4"/>
    <w:rsid w:val="009979AB"/>
    <w:rsid w:val="009A0D2E"/>
    <w:rsid w:val="009A104C"/>
    <w:rsid w:val="009A292B"/>
    <w:rsid w:val="009A449F"/>
    <w:rsid w:val="009A5D30"/>
    <w:rsid w:val="009A6F03"/>
    <w:rsid w:val="009B35A1"/>
    <w:rsid w:val="009B4766"/>
    <w:rsid w:val="009B4AE4"/>
    <w:rsid w:val="009B66B6"/>
    <w:rsid w:val="009B6D27"/>
    <w:rsid w:val="009B7820"/>
    <w:rsid w:val="009C2F41"/>
    <w:rsid w:val="009C406F"/>
    <w:rsid w:val="009C501E"/>
    <w:rsid w:val="009C50EA"/>
    <w:rsid w:val="009C579C"/>
    <w:rsid w:val="009C5B9C"/>
    <w:rsid w:val="009C5E97"/>
    <w:rsid w:val="009D06C7"/>
    <w:rsid w:val="009D1267"/>
    <w:rsid w:val="009D45E1"/>
    <w:rsid w:val="009D4C89"/>
    <w:rsid w:val="009D65AE"/>
    <w:rsid w:val="009D6E26"/>
    <w:rsid w:val="009D72F3"/>
    <w:rsid w:val="009E006D"/>
    <w:rsid w:val="009E0989"/>
    <w:rsid w:val="009E0C77"/>
    <w:rsid w:val="009E101F"/>
    <w:rsid w:val="009E1089"/>
    <w:rsid w:val="009E42D6"/>
    <w:rsid w:val="009E4C0C"/>
    <w:rsid w:val="009E4EFF"/>
    <w:rsid w:val="009E5F7D"/>
    <w:rsid w:val="009E6B77"/>
    <w:rsid w:val="009E7AF0"/>
    <w:rsid w:val="009F0048"/>
    <w:rsid w:val="009F163D"/>
    <w:rsid w:val="009F2C2B"/>
    <w:rsid w:val="009F30BB"/>
    <w:rsid w:val="009F34F6"/>
    <w:rsid w:val="009F3DA6"/>
    <w:rsid w:val="009F5E55"/>
    <w:rsid w:val="009F6764"/>
    <w:rsid w:val="009F67D7"/>
    <w:rsid w:val="009F79C7"/>
    <w:rsid w:val="00A010AB"/>
    <w:rsid w:val="00A03631"/>
    <w:rsid w:val="00A038D5"/>
    <w:rsid w:val="00A04264"/>
    <w:rsid w:val="00A047AF"/>
    <w:rsid w:val="00A05888"/>
    <w:rsid w:val="00A06BD6"/>
    <w:rsid w:val="00A118D7"/>
    <w:rsid w:val="00A12628"/>
    <w:rsid w:val="00A12DD8"/>
    <w:rsid w:val="00A146F6"/>
    <w:rsid w:val="00A15FAC"/>
    <w:rsid w:val="00A16F9A"/>
    <w:rsid w:val="00A17385"/>
    <w:rsid w:val="00A2017A"/>
    <w:rsid w:val="00A21313"/>
    <w:rsid w:val="00A24960"/>
    <w:rsid w:val="00A25706"/>
    <w:rsid w:val="00A27585"/>
    <w:rsid w:val="00A27D0D"/>
    <w:rsid w:val="00A27DED"/>
    <w:rsid w:val="00A30A5F"/>
    <w:rsid w:val="00A31C59"/>
    <w:rsid w:val="00A32A7A"/>
    <w:rsid w:val="00A33C25"/>
    <w:rsid w:val="00A33E1D"/>
    <w:rsid w:val="00A3470C"/>
    <w:rsid w:val="00A35A58"/>
    <w:rsid w:val="00A37597"/>
    <w:rsid w:val="00A37994"/>
    <w:rsid w:val="00A40530"/>
    <w:rsid w:val="00A41A2D"/>
    <w:rsid w:val="00A44214"/>
    <w:rsid w:val="00A44381"/>
    <w:rsid w:val="00A46D4C"/>
    <w:rsid w:val="00A4786F"/>
    <w:rsid w:val="00A51C4C"/>
    <w:rsid w:val="00A5258E"/>
    <w:rsid w:val="00A5369E"/>
    <w:rsid w:val="00A53C4B"/>
    <w:rsid w:val="00A55E20"/>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65E"/>
    <w:rsid w:val="00A73DFF"/>
    <w:rsid w:val="00A74490"/>
    <w:rsid w:val="00A75451"/>
    <w:rsid w:val="00A75A71"/>
    <w:rsid w:val="00A77FA1"/>
    <w:rsid w:val="00A77FE7"/>
    <w:rsid w:val="00A77FEA"/>
    <w:rsid w:val="00A80399"/>
    <w:rsid w:val="00A816D2"/>
    <w:rsid w:val="00A826D5"/>
    <w:rsid w:val="00A83531"/>
    <w:rsid w:val="00A83723"/>
    <w:rsid w:val="00A83E41"/>
    <w:rsid w:val="00A8431C"/>
    <w:rsid w:val="00A84BA4"/>
    <w:rsid w:val="00A86502"/>
    <w:rsid w:val="00A86B95"/>
    <w:rsid w:val="00A876A3"/>
    <w:rsid w:val="00A907D9"/>
    <w:rsid w:val="00A91669"/>
    <w:rsid w:val="00A9396D"/>
    <w:rsid w:val="00A959E6"/>
    <w:rsid w:val="00A9650A"/>
    <w:rsid w:val="00A965D3"/>
    <w:rsid w:val="00AA02C9"/>
    <w:rsid w:val="00AA0351"/>
    <w:rsid w:val="00AA09B9"/>
    <w:rsid w:val="00AA2BA9"/>
    <w:rsid w:val="00AA341C"/>
    <w:rsid w:val="00AA419E"/>
    <w:rsid w:val="00AA4B3E"/>
    <w:rsid w:val="00AA7E18"/>
    <w:rsid w:val="00AB0D20"/>
    <w:rsid w:val="00AB197B"/>
    <w:rsid w:val="00AB1CDD"/>
    <w:rsid w:val="00AB34F9"/>
    <w:rsid w:val="00AB6143"/>
    <w:rsid w:val="00AC2A17"/>
    <w:rsid w:val="00AC2B71"/>
    <w:rsid w:val="00AC37BC"/>
    <w:rsid w:val="00AC3F31"/>
    <w:rsid w:val="00AC4AAE"/>
    <w:rsid w:val="00AC5E79"/>
    <w:rsid w:val="00AD33FA"/>
    <w:rsid w:val="00AD5FA0"/>
    <w:rsid w:val="00AD649D"/>
    <w:rsid w:val="00AD69E5"/>
    <w:rsid w:val="00AD6E75"/>
    <w:rsid w:val="00AE0D37"/>
    <w:rsid w:val="00AE0E6C"/>
    <w:rsid w:val="00AE466F"/>
    <w:rsid w:val="00AE7B2F"/>
    <w:rsid w:val="00AE7E6A"/>
    <w:rsid w:val="00AF1471"/>
    <w:rsid w:val="00AF1D32"/>
    <w:rsid w:val="00AF6287"/>
    <w:rsid w:val="00B02D85"/>
    <w:rsid w:val="00B04094"/>
    <w:rsid w:val="00B040F4"/>
    <w:rsid w:val="00B05487"/>
    <w:rsid w:val="00B056EA"/>
    <w:rsid w:val="00B05986"/>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67ED"/>
    <w:rsid w:val="00B3779C"/>
    <w:rsid w:val="00B37E5F"/>
    <w:rsid w:val="00B415D6"/>
    <w:rsid w:val="00B431FB"/>
    <w:rsid w:val="00B43397"/>
    <w:rsid w:val="00B446A5"/>
    <w:rsid w:val="00B46584"/>
    <w:rsid w:val="00B46B5D"/>
    <w:rsid w:val="00B479F7"/>
    <w:rsid w:val="00B47C6B"/>
    <w:rsid w:val="00B47FCA"/>
    <w:rsid w:val="00B5034A"/>
    <w:rsid w:val="00B510D7"/>
    <w:rsid w:val="00B53A73"/>
    <w:rsid w:val="00B54A45"/>
    <w:rsid w:val="00B554BF"/>
    <w:rsid w:val="00B56CFA"/>
    <w:rsid w:val="00B57157"/>
    <w:rsid w:val="00B578A3"/>
    <w:rsid w:val="00B579D7"/>
    <w:rsid w:val="00B6013F"/>
    <w:rsid w:val="00B60857"/>
    <w:rsid w:val="00B61583"/>
    <w:rsid w:val="00B61D50"/>
    <w:rsid w:val="00B63648"/>
    <w:rsid w:val="00B63E80"/>
    <w:rsid w:val="00B646C4"/>
    <w:rsid w:val="00B66718"/>
    <w:rsid w:val="00B66B43"/>
    <w:rsid w:val="00B7126E"/>
    <w:rsid w:val="00B7461D"/>
    <w:rsid w:val="00B76185"/>
    <w:rsid w:val="00B77496"/>
    <w:rsid w:val="00B77A12"/>
    <w:rsid w:val="00B816B1"/>
    <w:rsid w:val="00B844FD"/>
    <w:rsid w:val="00B84619"/>
    <w:rsid w:val="00B849FF"/>
    <w:rsid w:val="00B86EC6"/>
    <w:rsid w:val="00B87204"/>
    <w:rsid w:val="00B87495"/>
    <w:rsid w:val="00B90BF3"/>
    <w:rsid w:val="00B91701"/>
    <w:rsid w:val="00B92A34"/>
    <w:rsid w:val="00B94232"/>
    <w:rsid w:val="00B949E3"/>
    <w:rsid w:val="00B9517D"/>
    <w:rsid w:val="00B96B88"/>
    <w:rsid w:val="00B970F3"/>
    <w:rsid w:val="00B9756C"/>
    <w:rsid w:val="00B97889"/>
    <w:rsid w:val="00B97C46"/>
    <w:rsid w:val="00BA1565"/>
    <w:rsid w:val="00BA4F53"/>
    <w:rsid w:val="00BA5D6D"/>
    <w:rsid w:val="00BA5F51"/>
    <w:rsid w:val="00BB073C"/>
    <w:rsid w:val="00BB2E0A"/>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C79FF"/>
    <w:rsid w:val="00BD3D34"/>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079F1"/>
    <w:rsid w:val="00C102BE"/>
    <w:rsid w:val="00C11912"/>
    <w:rsid w:val="00C11D2B"/>
    <w:rsid w:val="00C12080"/>
    <w:rsid w:val="00C160A5"/>
    <w:rsid w:val="00C164D8"/>
    <w:rsid w:val="00C20BA5"/>
    <w:rsid w:val="00C20FF0"/>
    <w:rsid w:val="00C2118D"/>
    <w:rsid w:val="00C2147D"/>
    <w:rsid w:val="00C247AA"/>
    <w:rsid w:val="00C249E0"/>
    <w:rsid w:val="00C24DDF"/>
    <w:rsid w:val="00C256C5"/>
    <w:rsid w:val="00C25BF1"/>
    <w:rsid w:val="00C31F9A"/>
    <w:rsid w:val="00C3345E"/>
    <w:rsid w:val="00C33863"/>
    <w:rsid w:val="00C35278"/>
    <w:rsid w:val="00C358F5"/>
    <w:rsid w:val="00C369FE"/>
    <w:rsid w:val="00C4171F"/>
    <w:rsid w:val="00C423D6"/>
    <w:rsid w:val="00C42B0D"/>
    <w:rsid w:val="00C42E80"/>
    <w:rsid w:val="00C4337C"/>
    <w:rsid w:val="00C43D6D"/>
    <w:rsid w:val="00C45249"/>
    <w:rsid w:val="00C47AB2"/>
    <w:rsid w:val="00C47C1D"/>
    <w:rsid w:val="00C50F0E"/>
    <w:rsid w:val="00C517CC"/>
    <w:rsid w:val="00C52B83"/>
    <w:rsid w:val="00C536CD"/>
    <w:rsid w:val="00C53FCD"/>
    <w:rsid w:val="00C54243"/>
    <w:rsid w:val="00C5481B"/>
    <w:rsid w:val="00C548AB"/>
    <w:rsid w:val="00C55439"/>
    <w:rsid w:val="00C559DE"/>
    <w:rsid w:val="00C55FC7"/>
    <w:rsid w:val="00C56F08"/>
    <w:rsid w:val="00C57B81"/>
    <w:rsid w:val="00C61825"/>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69E5"/>
    <w:rsid w:val="00C96FC4"/>
    <w:rsid w:val="00C975E9"/>
    <w:rsid w:val="00CA03CE"/>
    <w:rsid w:val="00CA1783"/>
    <w:rsid w:val="00CA1A0F"/>
    <w:rsid w:val="00CA2F6E"/>
    <w:rsid w:val="00CA345D"/>
    <w:rsid w:val="00CA3A1E"/>
    <w:rsid w:val="00CA410A"/>
    <w:rsid w:val="00CA45FC"/>
    <w:rsid w:val="00CA4A0E"/>
    <w:rsid w:val="00CA4BE8"/>
    <w:rsid w:val="00CA5A2A"/>
    <w:rsid w:val="00CA7522"/>
    <w:rsid w:val="00CA78A5"/>
    <w:rsid w:val="00CB0720"/>
    <w:rsid w:val="00CB27D2"/>
    <w:rsid w:val="00CB391A"/>
    <w:rsid w:val="00CB40D4"/>
    <w:rsid w:val="00CB4465"/>
    <w:rsid w:val="00CB4A6D"/>
    <w:rsid w:val="00CB5001"/>
    <w:rsid w:val="00CB5802"/>
    <w:rsid w:val="00CC0C01"/>
    <w:rsid w:val="00CC2398"/>
    <w:rsid w:val="00CC30D6"/>
    <w:rsid w:val="00CC33C7"/>
    <w:rsid w:val="00CC50F0"/>
    <w:rsid w:val="00CC51BD"/>
    <w:rsid w:val="00CC562C"/>
    <w:rsid w:val="00CC6C9B"/>
    <w:rsid w:val="00CC7FF8"/>
    <w:rsid w:val="00CD0F78"/>
    <w:rsid w:val="00CD1A24"/>
    <w:rsid w:val="00CD5116"/>
    <w:rsid w:val="00CD5816"/>
    <w:rsid w:val="00CD708D"/>
    <w:rsid w:val="00CD7673"/>
    <w:rsid w:val="00CD7A8F"/>
    <w:rsid w:val="00CE0709"/>
    <w:rsid w:val="00CE0AB9"/>
    <w:rsid w:val="00CE277B"/>
    <w:rsid w:val="00CE34F3"/>
    <w:rsid w:val="00CE488E"/>
    <w:rsid w:val="00CE63EA"/>
    <w:rsid w:val="00CE7980"/>
    <w:rsid w:val="00CE7986"/>
    <w:rsid w:val="00CF0AB4"/>
    <w:rsid w:val="00CF0CD8"/>
    <w:rsid w:val="00CF23DC"/>
    <w:rsid w:val="00CF2B9F"/>
    <w:rsid w:val="00CF43A7"/>
    <w:rsid w:val="00CF7A96"/>
    <w:rsid w:val="00CF7AFB"/>
    <w:rsid w:val="00D003A6"/>
    <w:rsid w:val="00D00590"/>
    <w:rsid w:val="00D007C5"/>
    <w:rsid w:val="00D02710"/>
    <w:rsid w:val="00D0366A"/>
    <w:rsid w:val="00D0375C"/>
    <w:rsid w:val="00D06573"/>
    <w:rsid w:val="00D06A8A"/>
    <w:rsid w:val="00D07EBE"/>
    <w:rsid w:val="00D10254"/>
    <w:rsid w:val="00D10292"/>
    <w:rsid w:val="00D114C7"/>
    <w:rsid w:val="00D1156B"/>
    <w:rsid w:val="00D11CAE"/>
    <w:rsid w:val="00D12771"/>
    <w:rsid w:val="00D12C16"/>
    <w:rsid w:val="00D134FA"/>
    <w:rsid w:val="00D141C2"/>
    <w:rsid w:val="00D14208"/>
    <w:rsid w:val="00D1697E"/>
    <w:rsid w:val="00D17CAC"/>
    <w:rsid w:val="00D20F9D"/>
    <w:rsid w:val="00D237BC"/>
    <w:rsid w:val="00D26BD6"/>
    <w:rsid w:val="00D310CE"/>
    <w:rsid w:val="00D32160"/>
    <w:rsid w:val="00D32C92"/>
    <w:rsid w:val="00D3429B"/>
    <w:rsid w:val="00D347F8"/>
    <w:rsid w:val="00D34F43"/>
    <w:rsid w:val="00D35951"/>
    <w:rsid w:val="00D35C8D"/>
    <w:rsid w:val="00D363CC"/>
    <w:rsid w:val="00D36D37"/>
    <w:rsid w:val="00D36DE6"/>
    <w:rsid w:val="00D37D6D"/>
    <w:rsid w:val="00D40027"/>
    <w:rsid w:val="00D41B3A"/>
    <w:rsid w:val="00D42EB5"/>
    <w:rsid w:val="00D43B94"/>
    <w:rsid w:val="00D442A2"/>
    <w:rsid w:val="00D44CC6"/>
    <w:rsid w:val="00D508AC"/>
    <w:rsid w:val="00D5095D"/>
    <w:rsid w:val="00D5117F"/>
    <w:rsid w:val="00D52AEC"/>
    <w:rsid w:val="00D54197"/>
    <w:rsid w:val="00D55562"/>
    <w:rsid w:val="00D55B31"/>
    <w:rsid w:val="00D567EA"/>
    <w:rsid w:val="00D5742B"/>
    <w:rsid w:val="00D57686"/>
    <w:rsid w:val="00D57F3F"/>
    <w:rsid w:val="00D60993"/>
    <w:rsid w:val="00D6202E"/>
    <w:rsid w:val="00D630C2"/>
    <w:rsid w:val="00D63221"/>
    <w:rsid w:val="00D633B4"/>
    <w:rsid w:val="00D65294"/>
    <w:rsid w:val="00D657ED"/>
    <w:rsid w:val="00D65CB5"/>
    <w:rsid w:val="00D66FCB"/>
    <w:rsid w:val="00D677F8"/>
    <w:rsid w:val="00D709B0"/>
    <w:rsid w:val="00D70D84"/>
    <w:rsid w:val="00D71CD8"/>
    <w:rsid w:val="00D76312"/>
    <w:rsid w:val="00D76F4A"/>
    <w:rsid w:val="00D7732D"/>
    <w:rsid w:val="00D81449"/>
    <w:rsid w:val="00D81880"/>
    <w:rsid w:val="00D818D0"/>
    <w:rsid w:val="00D81C14"/>
    <w:rsid w:val="00D83BEF"/>
    <w:rsid w:val="00D84061"/>
    <w:rsid w:val="00D84DDA"/>
    <w:rsid w:val="00D85BDA"/>
    <w:rsid w:val="00D860BF"/>
    <w:rsid w:val="00D86D36"/>
    <w:rsid w:val="00D87664"/>
    <w:rsid w:val="00D90932"/>
    <w:rsid w:val="00D91D5D"/>
    <w:rsid w:val="00D92084"/>
    <w:rsid w:val="00D930DD"/>
    <w:rsid w:val="00D936B6"/>
    <w:rsid w:val="00D938F1"/>
    <w:rsid w:val="00D965D8"/>
    <w:rsid w:val="00D96E90"/>
    <w:rsid w:val="00D97332"/>
    <w:rsid w:val="00D977B1"/>
    <w:rsid w:val="00DA0373"/>
    <w:rsid w:val="00DA065F"/>
    <w:rsid w:val="00DA0BBD"/>
    <w:rsid w:val="00DA0C44"/>
    <w:rsid w:val="00DA11B3"/>
    <w:rsid w:val="00DA1AE7"/>
    <w:rsid w:val="00DA329F"/>
    <w:rsid w:val="00DA3B39"/>
    <w:rsid w:val="00DA3CD0"/>
    <w:rsid w:val="00DA426F"/>
    <w:rsid w:val="00DA42F1"/>
    <w:rsid w:val="00DA4FB7"/>
    <w:rsid w:val="00DA5E2B"/>
    <w:rsid w:val="00DA6924"/>
    <w:rsid w:val="00DB19CC"/>
    <w:rsid w:val="00DB1EC7"/>
    <w:rsid w:val="00DB30D0"/>
    <w:rsid w:val="00DB3B4D"/>
    <w:rsid w:val="00DB487B"/>
    <w:rsid w:val="00DB5122"/>
    <w:rsid w:val="00DB56EB"/>
    <w:rsid w:val="00DB5781"/>
    <w:rsid w:val="00DB795D"/>
    <w:rsid w:val="00DC1E8D"/>
    <w:rsid w:val="00DC2C2D"/>
    <w:rsid w:val="00DC64C3"/>
    <w:rsid w:val="00DC6B67"/>
    <w:rsid w:val="00DD0438"/>
    <w:rsid w:val="00DD079F"/>
    <w:rsid w:val="00DD1ACF"/>
    <w:rsid w:val="00DD2316"/>
    <w:rsid w:val="00DD4501"/>
    <w:rsid w:val="00DD6781"/>
    <w:rsid w:val="00DD6B33"/>
    <w:rsid w:val="00DE0D08"/>
    <w:rsid w:val="00DE29B8"/>
    <w:rsid w:val="00DE4168"/>
    <w:rsid w:val="00DE4798"/>
    <w:rsid w:val="00DE52FE"/>
    <w:rsid w:val="00DE5900"/>
    <w:rsid w:val="00DE6373"/>
    <w:rsid w:val="00DE7BEB"/>
    <w:rsid w:val="00DF0162"/>
    <w:rsid w:val="00DF0504"/>
    <w:rsid w:val="00DF05A3"/>
    <w:rsid w:val="00DF1F03"/>
    <w:rsid w:val="00DF26AE"/>
    <w:rsid w:val="00DF348E"/>
    <w:rsid w:val="00DF4A67"/>
    <w:rsid w:val="00DF4FB3"/>
    <w:rsid w:val="00DF58BE"/>
    <w:rsid w:val="00DF5C18"/>
    <w:rsid w:val="00DF6268"/>
    <w:rsid w:val="00DF6893"/>
    <w:rsid w:val="00E00850"/>
    <w:rsid w:val="00E00ABC"/>
    <w:rsid w:val="00E00D11"/>
    <w:rsid w:val="00E019AE"/>
    <w:rsid w:val="00E02A7A"/>
    <w:rsid w:val="00E03B4D"/>
    <w:rsid w:val="00E0476D"/>
    <w:rsid w:val="00E04AE4"/>
    <w:rsid w:val="00E05598"/>
    <w:rsid w:val="00E066D5"/>
    <w:rsid w:val="00E06A85"/>
    <w:rsid w:val="00E07174"/>
    <w:rsid w:val="00E07E41"/>
    <w:rsid w:val="00E07FB7"/>
    <w:rsid w:val="00E13E05"/>
    <w:rsid w:val="00E155CA"/>
    <w:rsid w:val="00E15C68"/>
    <w:rsid w:val="00E174BE"/>
    <w:rsid w:val="00E20031"/>
    <w:rsid w:val="00E20E53"/>
    <w:rsid w:val="00E215FB"/>
    <w:rsid w:val="00E223EB"/>
    <w:rsid w:val="00E22D36"/>
    <w:rsid w:val="00E239F0"/>
    <w:rsid w:val="00E2646F"/>
    <w:rsid w:val="00E27132"/>
    <w:rsid w:val="00E2722E"/>
    <w:rsid w:val="00E27971"/>
    <w:rsid w:val="00E27D13"/>
    <w:rsid w:val="00E316E1"/>
    <w:rsid w:val="00E3258D"/>
    <w:rsid w:val="00E33806"/>
    <w:rsid w:val="00E34B20"/>
    <w:rsid w:val="00E34F9E"/>
    <w:rsid w:val="00E3623E"/>
    <w:rsid w:val="00E372DA"/>
    <w:rsid w:val="00E40BF9"/>
    <w:rsid w:val="00E4396C"/>
    <w:rsid w:val="00E4479F"/>
    <w:rsid w:val="00E46FD1"/>
    <w:rsid w:val="00E47013"/>
    <w:rsid w:val="00E500D9"/>
    <w:rsid w:val="00E52261"/>
    <w:rsid w:val="00E532E3"/>
    <w:rsid w:val="00E53D52"/>
    <w:rsid w:val="00E54EEB"/>
    <w:rsid w:val="00E5500C"/>
    <w:rsid w:val="00E552D9"/>
    <w:rsid w:val="00E57213"/>
    <w:rsid w:val="00E6183D"/>
    <w:rsid w:val="00E62569"/>
    <w:rsid w:val="00E62A15"/>
    <w:rsid w:val="00E636E9"/>
    <w:rsid w:val="00E6378A"/>
    <w:rsid w:val="00E63866"/>
    <w:rsid w:val="00E65EA3"/>
    <w:rsid w:val="00E660B8"/>
    <w:rsid w:val="00E6644A"/>
    <w:rsid w:val="00E66939"/>
    <w:rsid w:val="00E66A93"/>
    <w:rsid w:val="00E66AAF"/>
    <w:rsid w:val="00E66C23"/>
    <w:rsid w:val="00E67C2E"/>
    <w:rsid w:val="00E70C1D"/>
    <w:rsid w:val="00E727AC"/>
    <w:rsid w:val="00E730E5"/>
    <w:rsid w:val="00E74D15"/>
    <w:rsid w:val="00E76735"/>
    <w:rsid w:val="00E76B0E"/>
    <w:rsid w:val="00E77779"/>
    <w:rsid w:val="00E830DD"/>
    <w:rsid w:val="00E840CC"/>
    <w:rsid w:val="00E85D9E"/>
    <w:rsid w:val="00E8696A"/>
    <w:rsid w:val="00E87676"/>
    <w:rsid w:val="00E9025C"/>
    <w:rsid w:val="00E91C56"/>
    <w:rsid w:val="00E926AE"/>
    <w:rsid w:val="00E95991"/>
    <w:rsid w:val="00E97653"/>
    <w:rsid w:val="00EA0002"/>
    <w:rsid w:val="00EA08C8"/>
    <w:rsid w:val="00EA0A67"/>
    <w:rsid w:val="00EA33FE"/>
    <w:rsid w:val="00EA4416"/>
    <w:rsid w:val="00EA4613"/>
    <w:rsid w:val="00EA5225"/>
    <w:rsid w:val="00EA5312"/>
    <w:rsid w:val="00EA6023"/>
    <w:rsid w:val="00EA6BA6"/>
    <w:rsid w:val="00EB1336"/>
    <w:rsid w:val="00EB17B9"/>
    <w:rsid w:val="00EB1C6B"/>
    <w:rsid w:val="00EB2378"/>
    <w:rsid w:val="00EB3735"/>
    <w:rsid w:val="00EB508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E56"/>
    <w:rsid w:val="00EE6B91"/>
    <w:rsid w:val="00EE7B27"/>
    <w:rsid w:val="00EE7E27"/>
    <w:rsid w:val="00EF0FD0"/>
    <w:rsid w:val="00EF1E40"/>
    <w:rsid w:val="00EF2295"/>
    <w:rsid w:val="00EF4261"/>
    <w:rsid w:val="00EF44C4"/>
    <w:rsid w:val="00EF4779"/>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0A46"/>
    <w:rsid w:val="00F11689"/>
    <w:rsid w:val="00F12588"/>
    <w:rsid w:val="00F12DE1"/>
    <w:rsid w:val="00F13EF7"/>
    <w:rsid w:val="00F14002"/>
    <w:rsid w:val="00F14A42"/>
    <w:rsid w:val="00F15498"/>
    <w:rsid w:val="00F17650"/>
    <w:rsid w:val="00F201B2"/>
    <w:rsid w:val="00F20594"/>
    <w:rsid w:val="00F232F7"/>
    <w:rsid w:val="00F2343E"/>
    <w:rsid w:val="00F2361C"/>
    <w:rsid w:val="00F25045"/>
    <w:rsid w:val="00F25758"/>
    <w:rsid w:val="00F277FC"/>
    <w:rsid w:val="00F279A2"/>
    <w:rsid w:val="00F279D9"/>
    <w:rsid w:val="00F27E8C"/>
    <w:rsid w:val="00F3057A"/>
    <w:rsid w:val="00F30597"/>
    <w:rsid w:val="00F30A8B"/>
    <w:rsid w:val="00F32441"/>
    <w:rsid w:val="00F32828"/>
    <w:rsid w:val="00F34624"/>
    <w:rsid w:val="00F34C72"/>
    <w:rsid w:val="00F35038"/>
    <w:rsid w:val="00F35248"/>
    <w:rsid w:val="00F3646F"/>
    <w:rsid w:val="00F365E1"/>
    <w:rsid w:val="00F36859"/>
    <w:rsid w:val="00F36E2D"/>
    <w:rsid w:val="00F36F23"/>
    <w:rsid w:val="00F37070"/>
    <w:rsid w:val="00F37741"/>
    <w:rsid w:val="00F40948"/>
    <w:rsid w:val="00F40D72"/>
    <w:rsid w:val="00F418CD"/>
    <w:rsid w:val="00F419F4"/>
    <w:rsid w:val="00F41F08"/>
    <w:rsid w:val="00F422DC"/>
    <w:rsid w:val="00F42C0E"/>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4291"/>
    <w:rsid w:val="00F75E29"/>
    <w:rsid w:val="00F8128A"/>
    <w:rsid w:val="00F82002"/>
    <w:rsid w:val="00F8208F"/>
    <w:rsid w:val="00F83DCA"/>
    <w:rsid w:val="00F84344"/>
    <w:rsid w:val="00F852A3"/>
    <w:rsid w:val="00F85E44"/>
    <w:rsid w:val="00F8608D"/>
    <w:rsid w:val="00F86656"/>
    <w:rsid w:val="00F8755D"/>
    <w:rsid w:val="00F94ADD"/>
    <w:rsid w:val="00F95956"/>
    <w:rsid w:val="00F96D68"/>
    <w:rsid w:val="00FA1FDF"/>
    <w:rsid w:val="00FA220A"/>
    <w:rsid w:val="00FA2CE7"/>
    <w:rsid w:val="00FA30C1"/>
    <w:rsid w:val="00FA4DF9"/>
    <w:rsid w:val="00FA6345"/>
    <w:rsid w:val="00FA6DFC"/>
    <w:rsid w:val="00FB08EA"/>
    <w:rsid w:val="00FB0905"/>
    <w:rsid w:val="00FB0CE6"/>
    <w:rsid w:val="00FB1316"/>
    <w:rsid w:val="00FB14D0"/>
    <w:rsid w:val="00FB1FE5"/>
    <w:rsid w:val="00FB448B"/>
    <w:rsid w:val="00FB5EA0"/>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6E0"/>
    <w:rsid w:val="00FE0A9B"/>
    <w:rsid w:val="00FE1EB9"/>
    <w:rsid w:val="00FE2655"/>
    <w:rsid w:val="00FE328F"/>
    <w:rsid w:val="00FE336E"/>
    <w:rsid w:val="00FE3F39"/>
    <w:rsid w:val="00FE47BC"/>
    <w:rsid w:val="00FE4B34"/>
    <w:rsid w:val="00FE4EF9"/>
    <w:rsid w:val="00FE65AC"/>
    <w:rsid w:val="00FE688C"/>
    <w:rsid w:val="00FE6C75"/>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A96213F2-72E2-402D-9636-ED2E91A6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D86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5776">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E9ED92968ABE43D3B1C5C445995CF211"/>
        <w:category>
          <w:name w:val="General"/>
          <w:gallery w:val="placeholder"/>
        </w:category>
        <w:types>
          <w:type w:val="bbPlcHdr"/>
        </w:types>
        <w:behaviors>
          <w:behavior w:val="content"/>
        </w:behaviors>
        <w:guid w:val="{12C0118D-342A-42A3-9F3F-93799F6E2F87}"/>
      </w:docPartPr>
      <w:docPartBody>
        <w:p w:rsidR="00202CBF" w:rsidRDefault="00F15498">
          <w:pPr>
            <w:pStyle w:val="E9ED92968ABE43D3B1C5C445995CF211"/>
          </w:pPr>
          <w:r w:rsidRPr="00F879AF">
            <w:rPr>
              <w:rStyle w:val="PlaceholderText"/>
            </w:rPr>
            <w:t>[Keywords]</w:t>
          </w:r>
        </w:p>
      </w:docPartBody>
    </w:docPart>
    <w:docPart>
      <w:docPartPr>
        <w:name w:val="87766C7674554AFE84C0FB436A8FC33D"/>
        <w:category>
          <w:name w:val="General"/>
          <w:gallery w:val="placeholder"/>
        </w:category>
        <w:types>
          <w:type w:val="bbPlcHdr"/>
        </w:types>
        <w:behaviors>
          <w:behavior w:val="content"/>
        </w:behaviors>
        <w:guid w:val="{F4A12F5E-A89F-475A-A3CE-302F5C710C78}"/>
      </w:docPartPr>
      <w:docPartBody>
        <w:p w:rsidR="00202CBF" w:rsidRDefault="00F15498">
          <w:pPr>
            <w:pStyle w:val="87766C7674554AFE84C0FB436A8FC33D"/>
          </w:pPr>
          <w:r w:rsidRPr="00F879AF">
            <w:rPr>
              <w:rStyle w:val="PlaceholderText"/>
            </w:rPr>
            <w:t>[Keywords]</w:t>
          </w:r>
        </w:p>
      </w:docPartBody>
    </w:docPart>
    <w:docPart>
      <w:docPartPr>
        <w:name w:val="DDE09CDA8BF34DCE94C77A78A7F59D17"/>
        <w:category>
          <w:name w:val="General"/>
          <w:gallery w:val="placeholder"/>
        </w:category>
        <w:types>
          <w:type w:val="bbPlcHdr"/>
        </w:types>
        <w:behaviors>
          <w:behavior w:val="content"/>
        </w:behaviors>
        <w:guid w:val="{DF3A0E2E-B453-483D-A43D-B768A76FF383}"/>
      </w:docPartPr>
      <w:docPartBody>
        <w:p w:rsidR="00202CBF" w:rsidRDefault="00F15498">
          <w:pPr>
            <w:pStyle w:val="DDE09CDA8BF34DCE94C77A78A7F59D17"/>
          </w:pPr>
          <w:r w:rsidRPr="00F879AF">
            <w:rPr>
              <w:rStyle w:val="PlaceholderText"/>
            </w:rPr>
            <w:t>[Keywords]</w:t>
          </w:r>
        </w:p>
      </w:docPartBody>
    </w:docPart>
    <w:docPart>
      <w:docPartPr>
        <w:name w:val="29C2B743801E44918490E1775AFE8145"/>
        <w:category>
          <w:name w:val="General"/>
          <w:gallery w:val="placeholder"/>
        </w:category>
        <w:types>
          <w:type w:val="bbPlcHdr"/>
        </w:types>
        <w:behaviors>
          <w:behavior w:val="content"/>
        </w:behaviors>
        <w:guid w:val="{C6EEA37E-4E78-4DB7-ABE7-B1374EAEA95C}"/>
      </w:docPartPr>
      <w:docPartBody>
        <w:p w:rsidR="00202CBF" w:rsidRDefault="00F15498">
          <w:pPr>
            <w:pStyle w:val="29C2B743801E44918490E1775AFE8145"/>
          </w:pPr>
          <w:r w:rsidRPr="00F879AF">
            <w:rPr>
              <w:rStyle w:val="PlaceholderText"/>
            </w:rPr>
            <w:t>[Keywords]</w:t>
          </w:r>
        </w:p>
      </w:docPartBody>
    </w:docPart>
    <w:docPart>
      <w:docPartPr>
        <w:name w:val="482254E57DE041F29BEDE91039260693"/>
        <w:category>
          <w:name w:val="General"/>
          <w:gallery w:val="placeholder"/>
        </w:category>
        <w:types>
          <w:type w:val="bbPlcHdr"/>
        </w:types>
        <w:behaviors>
          <w:behavior w:val="content"/>
        </w:behaviors>
        <w:guid w:val="{2D6A1ACA-4B74-4E59-B3DD-5E232456E9D6}"/>
      </w:docPartPr>
      <w:docPartBody>
        <w:p w:rsidR="00202CBF" w:rsidRDefault="00F15498">
          <w:pPr>
            <w:pStyle w:val="482254E57DE041F29BEDE91039260693"/>
          </w:pPr>
          <w:r w:rsidRPr="00F879AF">
            <w:rPr>
              <w:rStyle w:val="PlaceholderText"/>
            </w:rPr>
            <w:t>[Keywords]</w:t>
          </w:r>
        </w:p>
      </w:docPartBody>
    </w:docPart>
    <w:docPart>
      <w:docPartPr>
        <w:name w:val="4EC5E25CC40D4A9082406354545258E3"/>
        <w:category>
          <w:name w:val="General"/>
          <w:gallery w:val="placeholder"/>
        </w:category>
        <w:types>
          <w:type w:val="bbPlcHdr"/>
        </w:types>
        <w:behaviors>
          <w:behavior w:val="content"/>
        </w:behaviors>
        <w:guid w:val="{AB969499-E01D-4406-96BE-34AD2E4DBE9C}"/>
      </w:docPartPr>
      <w:docPartBody>
        <w:p w:rsidR="00202CBF" w:rsidRDefault="00F15498">
          <w:pPr>
            <w:pStyle w:val="4EC5E25CC40D4A9082406354545258E3"/>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CC37AAEDA3904A44A05BCC89852358D9"/>
        <w:category>
          <w:name w:val="General"/>
          <w:gallery w:val="placeholder"/>
        </w:category>
        <w:types>
          <w:type w:val="bbPlcHdr"/>
        </w:types>
        <w:behaviors>
          <w:behavior w:val="content"/>
        </w:behaviors>
        <w:guid w:val="{16B71AF4-2011-428A-9350-250D0A7BA7E6}"/>
      </w:docPartPr>
      <w:docPartBody>
        <w:p w:rsidR="008E027F" w:rsidRDefault="001658F5" w:rsidP="001658F5">
          <w:pPr>
            <w:pStyle w:val="CC37AAEDA3904A44A05BCC89852358D9"/>
          </w:pPr>
          <w:r w:rsidRPr="00F879AF">
            <w:rPr>
              <w:rStyle w:val="PlaceholderText"/>
            </w:rPr>
            <w:t>[Keywords]</w:t>
          </w:r>
        </w:p>
      </w:docPartBody>
    </w:docPart>
    <w:docPart>
      <w:docPartPr>
        <w:name w:val="E6D5749C55DD476B83EEF37DE5A78833"/>
        <w:category>
          <w:name w:val="General"/>
          <w:gallery w:val="placeholder"/>
        </w:category>
        <w:types>
          <w:type w:val="bbPlcHdr"/>
        </w:types>
        <w:behaviors>
          <w:behavior w:val="content"/>
        </w:behaviors>
        <w:guid w:val="{00B600FE-04EE-4597-8268-D02DD6C1220E}"/>
      </w:docPartPr>
      <w:docPartBody>
        <w:p w:rsidR="00944E8F" w:rsidRDefault="004C7B01" w:rsidP="004C7B01">
          <w:pPr>
            <w:pStyle w:val="E6D5749C55DD476B83EEF37DE5A78833"/>
          </w:pPr>
          <w:r w:rsidRPr="00F879AF">
            <w:rPr>
              <w:rStyle w:val="PlaceholderText"/>
            </w:rPr>
            <w:t>[Keywords]</w:t>
          </w:r>
        </w:p>
      </w:docPartBody>
    </w:docPart>
    <w:docPart>
      <w:docPartPr>
        <w:name w:val="F8B2748362F1414E86501CB793198DD8"/>
        <w:category>
          <w:name w:val="General"/>
          <w:gallery w:val="placeholder"/>
        </w:category>
        <w:types>
          <w:type w:val="bbPlcHdr"/>
        </w:types>
        <w:behaviors>
          <w:behavior w:val="content"/>
        </w:behaviors>
        <w:guid w:val="{826AC91E-F18D-4680-8EA6-4D5A5AE7D60A}"/>
      </w:docPartPr>
      <w:docPartBody>
        <w:p w:rsidR="002C0312" w:rsidRDefault="00155797" w:rsidP="00155797">
          <w:pPr>
            <w:pStyle w:val="F8B2748362F1414E86501CB793198DD8"/>
          </w:pPr>
          <w:r w:rsidRPr="00F879AF">
            <w:rPr>
              <w:rStyle w:val="PlaceholderText"/>
            </w:rPr>
            <w:t>[Keywords]</w:t>
          </w:r>
        </w:p>
      </w:docPartBody>
    </w:docPart>
    <w:docPart>
      <w:docPartPr>
        <w:name w:val="20DEE6692EEC4710B971D17BE9B78D43"/>
        <w:category>
          <w:name w:val="General"/>
          <w:gallery w:val="placeholder"/>
        </w:category>
        <w:types>
          <w:type w:val="bbPlcHdr"/>
        </w:types>
        <w:behaviors>
          <w:behavior w:val="content"/>
        </w:behaviors>
        <w:guid w:val="{C6E2E911-2334-4E00-AC13-FC98F50C31F7}"/>
      </w:docPartPr>
      <w:docPartBody>
        <w:p w:rsidR="002C0312" w:rsidRDefault="00155797" w:rsidP="00155797">
          <w:pPr>
            <w:pStyle w:val="20DEE6692EEC4710B971D17BE9B78D43"/>
          </w:pPr>
          <w:r w:rsidRPr="00F879AF">
            <w:rPr>
              <w:rStyle w:val="PlaceholderText"/>
            </w:rPr>
            <w:t>[Keywords]</w:t>
          </w:r>
        </w:p>
      </w:docPartBody>
    </w:docPart>
    <w:docPart>
      <w:docPartPr>
        <w:name w:val="5449A68A6941413E85342B1A128D4A7D"/>
        <w:category>
          <w:name w:val="General"/>
          <w:gallery w:val="placeholder"/>
        </w:category>
        <w:types>
          <w:type w:val="bbPlcHdr"/>
        </w:types>
        <w:behaviors>
          <w:behavior w:val="content"/>
        </w:behaviors>
        <w:guid w:val="{6D33BFE4-D499-4037-AF04-E9B508FEE175}"/>
      </w:docPartPr>
      <w:docPartBody>
        <w:p w:rsidR="002C0312" w:rsidRDefault="00155797" w:rsidP="00155797">
          <w:pPr>
            <w:pStyle w:val="5449A68A6941413E85342B1A128D4A7D"/>
          </w:pPr>
          <w:r w:rsidRPr="00F879AF">
            <w:rPr>
              <w:rStyle w:val="PlaceholderText"/>
            </w:rPr>
            <w:t>[Keywords]</w:t>
          </w:r>
        </w:p>
      </w:docPartBody>
    </w:docPart>
    <w:docPart>
      <w:docPartPr>
        <w:name w:val="C52E91BC8D914829B704932D08DD1689"/>
        <w:category>
          <w:name w:val="General"/>
          <w:gallery w:val="placeholder"/>
        </w:category>
        <w:types>
          <w:type w:val="bbPlcHdr"/>
        </w:types>
        <w:behaviors>
          <w:behavior w:val="content"/>
        </w:behaviors>
        <w:guid w:val="{E734FC34-C08B-434A-893A-F395543EE5D4}"/>
      </w:docPartPr>
      <w:docPartBody>
        <w:p w:rsidR="008E502D" w:rsidRDefault="007B1EA1" w:rsidP="007B1EA1">
          <w:pPr>
            <w:pStyle w:val="C52E91BC8D914829B704932D08DD1689"/>
          </w:pPr>
          <w:r w:rsidRPr="00F879AF">
            <w:rPr>
              <w:rStyle w:val="PlaceholderText"/>
            </w:rPr>
            <w:t>[Keywords]</w:t>
          </w:r>
        </w:p>
      </w:docPartBody>
    </w:docPart>
    <w:docPart>
      <w:docPartPr>
        <w:name w:val="5DA61726FA1545299F71D3858808AB90"/>
        <w:category>
          <w:name w:val="General"/>
          <w:gallery w:val="placeholder"/>
        </w:category>
        <w:types>
          <w:type w:val="bbPlcHdr"/>
        </w:types>
        <w:behaviors>
          <w:behavior w:val="content"/>
        </w:behaviors>
        <w:guid w:val="{02B7B014-A783-4DB1-A591-A7ECC6BE27F2}"/>
      </w:docPartPr>
      <w:docPartBody>
        <w:p w:rsidR="008E502D" w:rsidRDefault="007B1EA1" w:rsidP="007B1EA1">
          <w:pPr>
            <w:pStyle w:val="5DA61726FA1545299F71D3858808AB90"/>
          </w:pPr>
          <w:r w:rsidRPr="00F879AF">
            <w:rPr>
              <w:rStyle w:val="PlaceholderText"/>
            </w:rPr>
            <w:t>[Keywords]</w:t>
          </w:r>
        </w:p>
      </w:docPartBody>
    </w:docPart>
    <w:docPart>
      <w:docPartPr>
        <w:name w:val="54D4FAB0CFFA482C8DFA22AA5DF5F537"/>
        <w:category>
          <w:name w:val="General"/>
          <w:gallery w:val="placeholder"/>
        </w:category>
        <w:types>
          <w:type w:val="bbPlcHdr"/>
        </w:types>
        <w:behaviors>
          <w:behavior w:val="content"/>
        </w:behaviors>
        <w:guid w:val="{EC8C16A9-37AB-4E98-99E0-80BABE008B8F}"/>
      </w:docPartPr>
      <w:docPartBody>
        <w:p w:rsidR="008E502D" w:rsidRDefault="007B1EA1" w:rsidP="007B1EA1">
          <w:pPr>
            <w:pStyle w:val="54D4FAB0CFFA482C8DFA22AA5DF5F537"/>
          </w:pPr>
          <w:r w:rsidRPr="00F879AF">
            <w:rPr>
              <w:rStyle w:val="PlaceholderText"/>
            </w:rPr>
            <w:t>[Keywords]</w:t>
          </w:r>
        </w:p>
      </w:docPartBody>
    </w:docPart>
    <w:docPart>
      <w:docPartPr>
        <w:name w:val="F32E35ED4BFE45F3ACD257A826893BE6"/>
        <w:category>
          <w:name w:val="General"/>
          <w:gallery w:val="placeholder"/>
        </w:category>
        <w:types>
          <w:type w:val="bbPlcHdr"/>
        </w:types>
        <w:behaviors>
          <w:behavior w:val="content"/>
        </w:behaviors>
        <w:guid w:val="{DFC4DBDC-0456-4B06-92C0-37063025529B}"/>
      </w:docPartPr>
      <w:docPartBody>
        <w:p w:rsidR="008E502D" w:rsidRDefault="007B1EA1" w:rsidP="007B1EA1">
          <w:pPr>
            <w:pStyle w:val="F32E35ED4BFE45F3ACD257A826893BE6"/>
          </w:pPr>
          <w:r w:rsidRPr="00F879AF">
            <w:rPr>
              <w:rStyle w:val="PlaceholderText"/>
            </w:rPr>
            <w:t>[Keywords]</w:t>
          </w:r>
        </w:p>
      </w:docPartBody>
    </w:docPart>
    <w:docPart>
      <w:docPartPr>
        <w:name w:val="A7A9451197FA4202ADEF39CF49B5AB97"/>
        <w:category>
          <w:name w:val="General"/>
          <w:gallery w:val="placeholder"/>
        </w:category>
        <w:types>
          <w:type w:val="bbPlcHdr"/>
        </w:types>
        <w:behaviors>
          <w:behavior w:val="content"/>
        </w:behaviors>
        <w:guid w:val="{B16CE05A-745F-44AB-B357-18065C947C9F}"/>
      </w:docPartPr>
      <w:docPartBody>
        <w:p w:rsidR="008E502D" w:rsidRDefault="007B1EA1" w:rsidP="007B1EA1">
          <w:pPr>
            <w:pStyle w:val="A7A9451197FA4202ADEF39CF49B5AB97"/>
          </w:pPr>
          <w:r w:rsidRPr="00F879AF">
            <w:rPr>
              <w:rStyle w:val="PlaceholderText"/>
            </w:rPr>
            <w:t>[Keywords]</w:t>
          </w:r>
        </w:p>
      </w:docPartBody>
    </w:docPart>
    <w:docPart>
      <w:docPartPr>
        <w:name w:val="7E87DABD758144DCA124E96256833C0B"/>
        <w:category>
          <w:name w:val="General"/>
          <w:gallery w:val="placeholder"/>
        </w:category>
        <w:types>
          <w:type w:val="bbPlcHdr"/>
        </w:types>
        <w:behaviors>
          <w:behavior w:val="content"/>
        </w:behaviors>
        <w:guid w:val="{E0182DF6-FC89-4E7A-8FF2-567A7A82FE06}"/>
      </w:docPartPr>
      <w:docPartBody>
        <w:p w:rsidR="008E502D" w:rsidRDefault="007B1EA1" w:rsidP="007B1EA1">
          <w:pPr>
            <w:pStyle w:val="7E87DABD758144DCA124E96256833C0B"/>
          </w:pPr>
          <w:r w:rsidRPr="00F879AF">
            <w:rPr>
              <w:rStyle w:val="PlaceholderText"/>
            </w:rPr>
            <w:t>[Keywords]</w:t>
          </w:r>
        </w:p>
      </w:docPartBody>
    </w:docPart>
    <w:docPart>
      <w:docPartPr>
        <w:name w:val="DA62879120C34BC9A30571CB747E3D14"/>
        <w:category>
          <w:name w:val="General"/>
          <w:gallery w:val="placeholder"/>
        </w:category>
        <w:types>
          <w:type w:val="bbPlcHdr"/>
        </w:types>
        <w:behaviors>
          <w:behavior w:val="content"/>
        </w:behaviors>
        <w:guid w:val="{92AD8436-9158-4032-AA6B-261B8D4D8485}"/>
      </w:docPartPr>
      <w:docPartBody>
        <w:p w:rsidR="008E502D" w:rsidRDefault="007B1EA1" w:rsidP="007B1EA1">
          <w:pPr>
            <w:pStyle w:val="DA62879120C34BC9A30571CB747E3D14"/>
          </w:pPr>
          <w:r w:rsidRPr="00F879AF">
            <w:rPr>
              <w:rStyle w:val="PlaceholderText"/>
            </w:rPr>
            <w:t>[Keywords]</w:t>
          </w:r>
        </w:p>
      </w:docPartBody>
    </w:docPart>
    <w:docPart>
      <w:docPartPr>
        <w:name w:val="79F89199E16145949C059EF3BC09C814"/>
        <w:category>
          <w:name w:val="General"/>
          <w:gallery w:val="placeholder"/>
        </w:category>
        <w:types>
          <w:type w:val="bbPlcHdr"/>
        </w:types>
        <w:behaviors>
          <w:behavior w:val="content"/>
        </w:behaviors>
        <w:guid w:val="{F6073415-3F99-4183-B85D-AC994AC9E6AF}"/>
      </w:docPartPr>
      <w:docPartBody>
        <w:p w:rsidR="008E502D" w:rsidRDefault="007B1EA1" w:rsidP="007B1EA1">
          <w:pPr>
            <w:pStyle w:val="79F89199E16145949C059EF3BC09C814"/>
          </w:pPr>
          <w:r w:rsidRPr="00F879AF">
            <w:rPr>
              <w:rStyle w:val="PlaceholderText"/>
            </w:rPr>
            <w:t>[Keywords]</w:t>
          </w:r>
        </w:p>
      </w:docPartBody>
    </w:docPart>
    <w:docPart>
      <w:docPartPr>
        <w:name w:val="BC748B8EF3F14487BA8C6914A396C7A8"/>
        <w:category>
          <w:name w:val="General"/>
          <w:gallery w:val="placeholder"/>
        </w:category>
        <w:types>
          <w:type w:val="bbPlcHdr"/>
        </w:types>
        <w:behaviors>
          <w:behavior w:val="content"/>
        </w:behaviors>
        <w:guid w:val="{AE168815-DE6D-4E9C-A4A8-0CFE372A0FB2}"/>
      </w:docPartPr>
      <w:docPartBody>
        <w:p w:rsidR="008E502D" w:rsidRDefault="007B1EA1" w:rsidP="007B1EA1">
          <w:pPr>
            <w:pStyle w:val="BC748B8EF3F14487BA8C6914A396C7A8"/>
          </w:pPr>
          <w:r w:rsidRPr="00F879AF">
            <w:rPr>
              <w:rStyle w:val="PlaceholderText"/>
            </w:rPr>
            <w:t>[Keywords]</w:t>
          </w:r>
        </w:p>
      </w:docPartBody>
    </w:docPart>
    <w:docPart>
      <w:docPartPr>
        <w:name w:val="3F8CECCEFFF14DF79385A906DF18A097"/>
        <w:category>
          <w:name w:val="General"/>
          <w:gallery w:val="placeholder"/>
        </w:category>
        <w:types>
          <w:type w:val="bbPlcHdr"/>
        </w:types>
        <w:behaviors>
          <w:behavior w:val="content"/>
        </w:behaviors>
        <w:guid w:val="{72A229E7-5CF9-4825-A120-E4672A7CF6B8}"/>
      </w:docPartPr>
      <w:docPartBody>
        <w:p w:rsidR="00F40138" w:rsidRDefault="00BA3CC6" w:rsidP="00BA3CC6">
          <w:pPr>
            <w:pStyle w:val="3F8CECCEFFF14DF79385A906DF18A097"/>
          </w:pPr>
          <w:r w:rsidRPr="00F879AF">
            <w:rPr>
              <w:rStyle w:val="PlaceholderText"/>
            </w:rPr>
            <w:t>[Keywords]</w:t>
          </w:r>
        </w:p>
      </w:docPartBody>
    </w:docPart>
    <w:docPart>
      <w:docPartPr>
        <w:name w:val="AAF9C9D0595B4C559666537F19E67687"/>
        <w:category>
          <w:name w:val="General"/>
          <w:gallery w:val="placeholder"/>
        </w:category>
        <w:types>
          <w:type w:val="bbPlcHdr"/>
        </w:types>
        <w:behaviors>
          <w:behavior w:val="content"/>
        </w:behaviors>
        <w:guid w:val="{80D10D58-F640-442A-8435-6A5C6012E72D}"/>
      </w:docPartPr>
      <w:docPartBody>
        <w:p w:rsidR="00F40138" w:rsidRDefault="00BA3CC6" w:rsidP="00BA3CC6">
          <w:pPr>
            <w:pStyle w:val="AAF9C9D0595B4C559666537F19E67687"/>
          </w:pPr>
          <w:r w:rsidRPr="00F879AF">
            <w:rPr>
              <w:rStyle w:val="PlaceholderText"/>
            </w:rPr>
            <w:t>[Keywords]</w:t>
          </w:r>
        </w:p>
      </w:docPartBody>
    </w:docPart>
    <w:docPart>
      <w:docPartPr>
        <w:name w:val="84CEA2AA11D5410C91A2C76D8282423F"/>
        <w:category>
          <w:name w:val="General"/>
          <w:gallery w:val="placeholder"/>
        </w:category>
        <w:types>
          <w:type w:val="bbPlcHdr"/>
        </w:types>
        <w:behaviors>
          <w:behavior w:val="content"/>
        </w:behaviors>
        <w:guid w:val="{042CFEB8-C3DF-404B-99CF-C90DF593853B}"/>
      </w:docPartPr>
      <w:docPartBody>
        <w:p w:rsidR="00F40138" w:rsidRDefault="00BA3CC6" w:rsidP="00BA3CC6">
          <w:pPr>
            <w:pStyle w:val="84CEA2AA11D5410C91A2C76D8282423F"/>
          </w:pPr>
          <w:r w:rsidRPr="00F879AF">
            <w:rPr>
              <w:rStyle w:val="PlaceholderText"/>
            </w:rPr>
            <w:t>[Keywords]</w:t>
          </w:r>
        </w:p>
      </w:docPartBody>
    </w:docPart>
    <w:docPart>
      <w:docPartPr>
        <w:name w:val="0AB950C7BFD545499C07394FD6EBB154"/>
        <w:category>
          <w:name w:val="General"/>
          <w:gallery w:val="placeholder"/>
        </w:category>
        <w:types>
          <w:type w:val="bbPlcHdr"/>
        </w:types>
        <w:behaviors>
          <w:behavior w:val="content"/>
        </w:behaviors>
        <w:guid w:val="{116D4F64-7B7B-43B3-B672-29791CCD2088}"/>
      </w:docPartPr>
      <w:docPartBody>
        <w:p w:rsidR="00F40138" w:rsidRDefault="00BA3CC6" w:rsidP="00BA3CC6">
          <w:pPr>
            <w:pStyle w:val="0AB950C7BFD545499C07394FD6EBB154"/>
          </w:pPr>
          <w:r w:rsidRPr="00F879AF">
            <w:rPr>
              <w:rStyle w:val="PlaceholderText"/>
            </w:rPr>
            <w:t>[Keywords]</w:t>
          </w:r>
        </w:p>
      </w:docPartBody>
    </w:docPart>
    <w:docPart>
      <w:docPartPr>
        <w:name w:val="91D41AF10A6C4FAD8F1F8DB2657B8465"/>
        <w:category>
          <w:name w:val="General"/>
          <w:gallery w:val="placeholder"/>
        </w:category>
        <w:types>
          <w:type w:val="bbPlcHdr"/>
        </w:types>
        <w:behaviors>
          <w:behavior w:val="content"/>
        </w:behaviors>
        <w:guid w:val="{78FB551A-C08C-4188-9E8D-6F98E5FF21FC}"/>
      </w:docPartPr>
      <w:docPartBody>
        <w:p w:rsidR="00F40138" w:rsidRDefault="00BA3CC6" w:rsidP="00BA3CC6">
          <w:pPr>
            <w:pStyle w:val="91D41AF10A6C4FAD8F1F8DB2657B8465"/>
          </w:pPr>
          <w:r w:rsidRPr="00F879AF">
            <w:rPr>
              <w:rStyle w:val="PlaceholderText"/>
            </w:rPr>
            <w:t>[Keywords]</w:t>
          </w:r>
        </w:p>
      </w:docPartBody>
    </w:docPart>
    <w:docPart>
      <w:docPartPr>
        <w:name w:val="514088816E094638982126CC376E981B"/>
        <w:category>
          <w:name w:val="General"/>
          <w:gallery w:val="placeholder"/>
        </w:category>
        <w:types>
          <w:type w:val="bbPlcHdr"/>
        </w:types>
        <w:behaviors>
          <w:behavior w:val="content"/>
        </w:behaviors>
        <w:guid w:val="{E0139621-597D-4568-BBEF-4433F7D10EE1}"/>
      </w:docPartPr>
      <w:docPartBody>
        <w:p w:rsidR="00F40138" w:rsidRDefault="00BA3CC6" w:rsidP="00BA3CC6">
          <w:pPr>
            <w:pStyle w:val="514088816E094638982126CC376E981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98"/>
    <w:rsid w:val="000340E0"/>
    <w:rsid w:val="000368F6"/>
    <w:rsid w:val="000661D4"/>
    <w:rsid w:val="000703FC"/>
    <w:rsid w:val="000860EB"/>
    <w:rsid w:val="000921A9"/>
    <w:rsid w:val="0010241F"/>
    <w:rsid w:val="00155797"/>
    <w:rsid w:val="001643AD"/>
    <w:rsid w:val="001650D6"/>
    <w:rsid w:val="001658F5"/>
    <w:rsid w:val="00167026"/>
    <w:rsid w:val="001942B7"/>
    <w:rsid w:val="00202CBF"/>
    <w:rsid w:val="00225B57"/>
    <w:rsid w:val="00290001"/>
    <w:rsid w:val="00290EC1"/>
    <w:rsid w:val="00297B0C"/>
    <w:rsid w:val="002A1BBE"/>
    <w:rsid w:val="002B7FEB"/>
    <w:rsid w:val="002C0312"/>
    <w:rsid w:val="002C362B"/>
    <w:rsid w:val="002D2DF4"/>
    <w:rsid w:val="002E67F6"/>
    <w:rsid w:val="003A37C4"/>
    <w:rsid w:val="003E7BC1"/>
    <w:rsid w:val="00413A68"/>
    <w:rsid w:val="00444054"/>
    <w:rsid w:val="00466072"/>
    <w:rsid w:val="004C7B01"/>
    <w:rsid w:val="004D417E"/>
    <w:rsid w:val="005060C8"/>
    <w:rsid w:val="00506A7E"/>
    <w:rsid w:val="00575635"/>
    <w:rsid w:val="00576CCF"/>
    <w:rsid w:val="005930D4"/>
    <w:rsid w:val="00597EAF"/>
    <w:rsid w:val="005E7593"/>
    <w:rsid w:val="006E0CC2"/>
    <w:rsid w:val="007038F4"/>
    <w:rsid w:val="00724A83"/>
    <w:rsid w:val="00770763"/>
    <w:rsid w:val="00781E8D"/>
    <w:rsid w:val="00792FCC"/>
    <w:rsid w:val="00794DB4"/>
    <w:rsid w:val="007B1EA1"/>
    <w:rsid w:val="007E1521"/>
    <w:rsid w:val="00822248"/>
    <w:rsid w:val="008551F1"/>
    <w:rsid w:val="008730AC"/>
    <w:rsid w:val="008A1EBE"/>
    <w:rsid w:val="008E027F"/>
    <w:rsid w:val="008E502D"/>
    <w:rsid w:val="00902F30"/>
    <w:rsid w:val="0091311F"/>
    <w:rsid w:val="00921841"/>
    <w:rsid w:val="00935485"/>
    <w:rsid w:val="00940F86"/>
    <w:rsid w:val="00944E8F"/>
    <w:rsid w:val="00980A53"/>
    <w:rsid w:val="00A14E3F"/>
    <w:rsid w:val="00A31F61"/>
    <w:rsid w:val="00A576E7"/>
    <w:rsid w:val="00A72F02"/>
    <w:rsid w:val="00A83352"/>
    <w:rsid w:val="00AB67AB"/>
    <w:rsid w:val="00B501EA"/>
    <w:rsid w:val="00BA3CC6"/>
    <w:rsid w:val="00BF76D7"/>
    <w:rsid w:val="00C227E2"/>
    <w:rsid w:val="00C316E7"/>
    <w:rsid w:val="00C31BC8"/>
    <w:rsid w:val="00C62983"/>
    <w:rsid w:val="00D10342"/>
    <w:rsid w:val="00D96E71"/>
    <w:rsid w:val="00DB43F1"/>
    <w:rsid w:val="00DE4A7B"/>
    <w:rsid w:val="00DF2FAA"/>
    <w:rsid w:val="00DF6C30"/>
    <w:rsid w:val="00E00ABC"/>
    <w:rsid w:val="00E8102A"/>
    <w:rsid w:val="00EB27B9"/>
    <w:rsid w:val="00F15498"/>
    <w:rsid w:val="00F31E61"/>
    <w:rsid w:val="00F40138"/>
    <w:rsid w:val="00F5278F"/>
    <w:rsid w:val="00F719EC"/>
    <w:rsid w:val="00FF5F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CC6"/>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E9ED92968ABE43D3B1C5C445995CF211">
    <w:name w:val="E9ED92968ABE43D3B1C5C445995CF211"/>
  </w:style>
  <w:style w:type="paragraph" w:customStyle="1" w:styleId="87766C7674554AFE84C0FB436A8FC33D">
    <w:name w:val="87766C7674554AFE84C0FB436A8FC33D"/>
  </w:style>
  <w:style w:type="paragraph" w:customStyle="1" w:styleId="DDE09CDA8BF34DCE94C77A78A7F59D17">
    <w:name w:val="DDE09CDA8BF34DCE94C77A78A7F59D17"/>
  </w:style>
  <w:style w:type="paragraph" w:customStyle="1" w:styleId="29C2B743801E44918490E1775AFE8145">
    <w:name w:val="29C2B743801E44918490E1775AFE8145"/>
  </w:style>
  <w:style w:type="paragraph" w:customStyle="1" w:styleId="482254E57DE041F29BEDE91039260693">
    <w:name w:val="482254E57DE041F29BEDE91039260693"/>
  </w:style>
  <w:style w:type="paragraph" w:customStyle="1" w:styleId="4EC5E25CC40D4A9082406354545258E3">
    <w:name w:val="4EC5E25CC40D4A9082406354545258E3"/>
  </w:style>
  <w:style w:type="paragraph" w:customStyle="1" w:styleId="454AEE8E580047E0A30E7899F6517800">
    <w:name w:val="454AEE8E580047E0A30E7899F6517800"/>
  </w:style>
  <w:style w:type="paragraph" w:customStyle="1" w:styleId="CC37AAEDA3904A44A05BCC89852358D9">
    <w:name w:val="CC37AAEDA3904A44A05BCC89852358D9"/>
    <w:rsid w:val="001658F5"/>
  </w:style>
  <w:style w:type="paragraph" w:customStyle="1" w:styleId="E6D5749C55DD476B83EEF37DE5A78833">
    <w:name w:val="E6D5749C55DD476B83EEF37DE5A78833"/>
    <w:rsid w:val="004C7B01"/>
  </w:style>
  <w:style w:type="paragraph" w:customStyle="1" w:styleId="F8B2748362F1414E86501CB793198DD8">
    <w:name w:val="F8B2748362F1414E86501CB793198DD8"/>
    <w:rsid w:val="00155797"/>
  </w:style>
  <w:style w:type="paragraph" w:customStyle="1" w:styleId="20DEE6692EEC4710B971D17BE9B78D43">
    <w:name w:val="20DEE6692EEC4710B971D17BE9B78D43"/>
    <w:rsid w:val="00155797"/>
  </w:style>
  <w:style w:type="paragraph" w:customStyle="1" w:styleId="5449A68A6941413E85342B1A128D4A7D">
    <w:name w:val="5449A68A6941413E85342B1A128D4A7D"/>
    <w:rsid w:val="00155797"/>
  </w:style>
  <w:style w:type="paragraph" w:customStyle="1" w:styleId="C52E91BC8D914829B704932D08DD1689">
    <w:name w:val="C52E91BC8D914829B704932D08DD1689"/>
    <w:rsid w:val="007B1EA1"/>
  </w:style>
  <w:style w:type="paragraph" w:customStyle="1" w:styleId="5DA61726FA1545299F71D3858808AB90">
    <w:name w:val="5DA61726FA1545299F71D3858808AB90"/>
    <w:rsid w:val="007B1EA1"/>
  </w:style>
  <w:style w:type="paragraph" w:customStyle="1" w:styleId="54D4FAB0CFFA482C8DFA22AA5DF5F537">
    <w:name w:val="54D4FAB0CFFA482C8DFA22AA5DF5F537"/>
    <w:rsid w:val="007B1EA1"/>
  </w:style>
  <w:style w:type="paragraph" w:customStyle="1" w:styleId="F32E35ED4BFE45F3ACD257A826893BE6">
    <w:name w:val="F32E35ED4BFE45F3ACD257A826893BE6"/>
    <w:rsid w:val="007B1EA1"/>
  </w:style>
  <w:style w:type="paragraph" w:customStyle="1" w:styleId="A7A9451197FA4202ADEF39CF49B5AB97">
    <w:name w:val="A7A9451197FA4202ADEF39CF49B5AB97"/>
    <w:rsid w:val="007B1EA1"/>
  </w:style>
  <w:style w:type="paragraph" w:customStyle="1" w:styleId="7E87DABD758144DCA124E96256833C0B">
    <w:name w:val="7E87DABD758144DCA124E96256833C0B"/>
    <w:rsid w:val="007B1EA1"/>
  </w:style>
  <w:style w:type="paragraph" w:customStyle="1" w:styleId="DA62879120C34BC9A30571CB747E3D14">
    <w:name w:val="DA62879120C34BC9A30571CB747E3D14"/>
    <w:rsid w:val="007B1EA1"/>
  </w:style>
  <w:style w:type="paragraph" w:customStyle="1" w:styleId="79F89199E16145949C059EF3BC09C814">
    <w:name w:val="79F89199E16145949C059EF3BC09C814"/>
    <w:rsid w:val="007B1EA1"/>
  </w:style>
  <w:style w:type="paragraph" w:customStyle="1" w:styleId="BC748B8EF3F14487BA8C6914A396C7A8">
    <w:name w:val="BC748B8EF3F14487BA8C6914A396C7A8"/>
    <w:rsid w:val="007B1EA1"/>
  </w:style>
  <w:style w:type="paragraph" w:customStyle="1" w:styleId="3F8CECCEFFF14DF79385A906DF18A097">
    <w:name w:val="3F8CECCEFFF14DF79385A906DF18A097"/>
    <w:rsid w:val="00BA3CC6"/>
  </w:style>
  <w:style w:type="paragraph" w:customStyle="1" w:styleId="AAF9C9D0595B4C559666537F19E67687">
    <w:name w:val="AAF9C9D0595B4C559666537F19E67687"/>
    <w:rsid w:val="00BA3CC6"/>
  </w:style>
  <w:style w:type="paragraph" w:customStyle="1" w:styleId="84CEA2AA11D5410C91A2C76D8282423F">
    <w:name w:val="84CEA2AA11D5410C91A2C76D8282423F"/>
    <w:rsid w:val="00BA3CC6"/>
  </w:style>
  <w:style w:type="paragraph" w:customStyle="1" w:styleId="0AB950C7BFD545499C07394FD6EBB154">
    <w:name w:val="0AB950C7BFD545499C07394FD6EBB154"/>
    <w:rsid w:val="00BA3CC6"/>
  </w:style>
  <w:style w:type="paragraph" w:customStyle="1" w:styleId="91D41AF10A6C4FAD8F1F8DB2657B8465">
    <w:name w:val="91D41AF10A6C4FAD8F1F8DB2657B8465"/>
    <w:rsid w:val="00BA3CC6"/>
  </w:style>
  <w:style w:type="paragraph" w:customStyle="1" w:styleId="514088816E094638982126CC376E981B">
    <w:name w:val="514088816E094638982126CC376E981B"/>
    <w:rsid w:val="00BA3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67C60B4A-1961-4DCE-B795-46E438B0F845}">
  <ds:schemaRefs>
    <ds:schemaRef ds:uri="http://schemas.openxmlformats.org/officeDocument/2006/bibliography"/>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33</Pages>
  <Words>8171</Words>
  <Characters>46575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 3070 STOMP Input File Generator</cp:keywords>
  <dc:description/>
  <cp:lastModifiedBy>Sara Lindberg</cp:lastModifiedBy>
  <cp:revision>3</cp:revision>
  <dcterms:created xsi:type="dcterms:W3CDTF">2020-09-29T23:37:00Z</dcterms:created>
  <dcterms:modified xsi:type="dcterms:W3CDTF">2020-09-29T23:39:00Z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