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6A7E2746" w:rsidR="00E62A15" w:rsidRPr="004046BB" w:rsidRDefault="00E62A15" w:rsidP="00E62A15">
      <w:pPr>
        <w:pStyle w:val="H1bodytext"/>
        <w:spacing w:after="0"/>
        <w:ind w:left="0"/>
        <w:jc w:val="center"/>
        <w:rPr>
          <w:rFonts w:ascii="Arial" w:hAnsi="Arial" w:cs="Arial"/>
        </w:rPr>
      </w:pPr>
      <w:bookmarkStart w:id="0" w:name="_GoBack"/>
      <w:bookmarkEnd w:id="0"/>
      <w:r w:rsidRPr="006A3691">
        <w:rPr>
          <w:rFonts w:ascii="Arial" w:hAnsi="Arial" w:cs="Arial"/>
          <w:b/>
        </w:rPr>
        <w:t>CACIE Tool #</w:t>
      </w:r>
      <w:r w:rsidR="00841F41">
        <w:rPr>
          <w:rFonts w:ascii="Arial" w:hAnsi="Arial" w:cs="Arial"/>
          <w:b/>
        </w:rPr>
        <w:t>02</w:t>
      </w:r>
      <w:r w:rsidRPr="004046BB">
        <w:rPr>
          <w:rFonts w:ascii="Arial" w:hAnsi="Arial" w:cs="Arial"/>
        </w:rPr>
        <w:t xml:space="preserve"> – </w:t>
      </w:r>
      <w:r w:rsidR="00E01B1C" w:rsidRPr="00E01B1C">
        <w:rPr>
          <w:rFonts w:ascii="Arial" w:hAnsi="Arial" w:cs="Arial"/>
          <w:b/>
          <w:i/>
        </w:rPr>
        <w:t xml:space="preserve">Kingdom2Stomp </w:t>
      </w:r>
      <w:r w:rsidR="00290DEC">
        <w:rPr>
          <w:rFonts w:ascii="Arial" w:hAnsi="Arial" w:cs="Arial"/>
          <w:b/>
          <w:i/>
        </w:rPr>
        <w:t>Tool</w:t>
      </w:r>
      <w:r w:rsidR="00290DEC">
        <w:rPr>
          <w:rFonts w:ascii="Arial" w:hAnsi="Arial" w:cs="Arial"/>
          <w:b/>
          <w:i/>
        </w:rPr>
        <w:br/>
      </w:r>
      <w:r w:rsidR="003B0C4E" w:rsidRPr="003B0C4E">
        <w:rPr>
          <w:rFonts w:ascii="Arial" w:hAnsi="Arial" w:cs="Arial"/>
          <w:b/>
          <w:i/>
        </w:rPr>
        <w:t>K2S_ROCSAN.exe</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0078E4C" w:rsidR="00E62A15" w:rsidRDefault="00E62A15" w:rsidP="00E62A15">
      <w:pPr>
        <w:pStyle w:val="H1bodytext"/>
        <w:spacing w:after="0"/>
        <w:ind w:left="0"/>
        <w:jc w:val="center"/>
        <w:rPr>
          <w:rFonts w:ascii="Arial" w:hAnsi="Arial" w:cs="Arial"/>
          <w:b/>
        </w:rPr>
      </w:pP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2"/>
        </w:numPr>
        <w:spacing w:after="120"/>
        <w:rPr>
          <w:rFonts w:ascii="Arial" w:hAnsi="Arial"/>
          <w:b/>
        </w:rPr>
      </w:pPr>
      <w:r w:rsidRPr="00914C4E">
        <w:rPr>
          <w:rFonts w:ascii="Arial" w:hAnsi="Arial"/>
          <w:b/>
        </w:rPr>
        <w:t>Description and Purpose</w:t>
      </w:r>
    </w:p>
    <w:p w14:paraId="02C6E685" w14:textId="7AC1F434" w:rsidR="001E181D" w:rsidRDefault="007A3629" w:rsidP="00E62A15">
      <w:pPr>
        <w:pStyle w:val="H1bodytext"/>
        <w:spacing w:after="120"/>
        <w:rPr>
          <w:rFonts w:ascii="Arial" w:hAnsi="Arial"/>
        </w:rPr>
      </w:pPr>
      <w:bookmarkStart w:id="1" w:name="_Hlk8896263"/>
      <w:r w:rsidRPr="00FC5099">
        <w:rPr>
          <w:rFonts w:ascii="Arial" w:hAnsi="Arial"/>
        </w:rPr>
        <w:t>The Kingdom2Stomp</w:t>
      </w:r>
      <w:r w:rsidR="00480057" w:rsidRPr="00FC5099">
        <w:rPr>
          <w:rFonts w:ascii="Arial" w:hAnsi="Arial"/>
        </w:rPr>
        <w:t xml:space="preserve"> </w:t>
      </w:r>
      <w:r w:rsidR="00D063FC">
        <w:rPr>
          <w:rFonts w:ascii="Arial" w:hAnsi="Arial"/>
        </w:rPr>
        <w:t>Tool</w:t>
      </w:r>
      <w:r w:rsidR="00480057" w:rsidRPr="00FC5099">
        <w:rPr>
          <w:rFonts w:ascii="Arial" w:hAnsi="Arial"/>
        </w:rPr>
        <w:t xml:space="preserve"> </w:t>
      </w:r>
      <w:r w:rsidR="00701C8B" w:rsidRPr="00FC5099">
        <w:rPr>
          <w:rFonts w:ascii="Arial" w:hAnsi="Arial"/>
        </w:rPr>
        <w:t xml:space="preserve">reads </w:t>
      </w:r>
      <w:r w:rsidR="00CE4E0D">
        <w:rPr>
          <w:rFonts w:ascii="Arial" w:hAnsi="Arial"/>
        </w:rPr>
        <w:t xml:space="preserve">a comma-separated values </w:t>
      </w:r>
      <w:r w:rsidR="00362396">
        <w:rPr>
          <w:rFonts w:ascii="Arial" w:hAnsi="Arial"/>
        </w:rPr>
        <w:t xml:space="preserve">(CSV) </w:t>
      </w:r>
      <w:r w:rsidR="00CE4E0D">
        <w:rPr>
          <w:rFonts w:ascii="Arial" w:hAnsi="Arial"/>
        </w:rPr>
        <w:t xml:space="preserve">input file </w:t>
      </w:r>
      <w:r w:rsidR="009E36CF">
        <w:rPr>
          <w:rFonts w:ascii="Arial" w:hAnsi="Arial"/>
        </w:rPr>
        <w:t xml:space="preserve">representing each </w:t>
      </w:r>
      <w:r w:rsidR="007814EE">
        <w:rPr>
          <w:rFonts w:ascii="Arial" w:hAnsi="Arial"/>
        </w:rPr>
        <w:t>node in the model</w:t>
      </w:r>
      <w:r w:rsidR="00DA446D">
        <w:rPr>
          <w:rFonts w:ascii="Arial" w:hAnsi="Arial"/>
        </w:rPr>
        <w:t xml:space="preserve"> and generates </w:t>
      </w:r>
      <w:r w:rsidR="00490B7B">
        <w:rPr>
          <w:rFonts w:ascii="Arial" w:hAnsi="Arial"/>
        </w:rPr>
        <w:t>a</w:t>
      </w:r>
      <w:r w:rsidR="00362396">
        <w:rPr>
          <w:rFonts w:ascii="Arial" w:hAnsi="Arial"/>
        </w:rPr>
        <w:t xml:space="preserve"> CSV</w:t>
      </w:r>
      <w:r w:rsidR="00490B7B">
        <w:rPr>
          <w:rFonts w:ascii="Arial" w:hAnsi="Arial"/>
        </w:rPr>
        <w:t xml:space="preserve"> output file </w:t>
      </w:r>
      <w:r w:rsidR="007133B6">
        <w:rPr>
          <w:rFonts w:ascii="Arial" w:hAnsi="Arial"/>
        </w:rPr>
        <w:t>like</w:t>
      </w:r>
      <w:r w:rsidR="00490B7B">
        <w:rPr>
          <w:rFonts w:ascii="Arial" w:hAnsi="Arial"/>
        </w:rPr>
        <w:t xml:space="preserve"> </w:t>
      </w:r>
      <w:r w:rsidR="00207060">
        <w:rPr>
          <w:rFonts w:ascii="Arial" w:hAnsi="Arial"/>
        </w:rPr>
        <w:t>the input</w:t>
      </w:r>
      <w:r w:rsidR="002333C3">
        <w:rPr>
          <w:rFonts w:ascii="Arial" w:hAnsi="Arial"/>
        </w:rPr>
        <w:t xml:space="preserve"> file</w:t>
      </w:r>
      <w:r w:rsidR="00207060">
        <w:rPr>
          <w:rFonts w:ascii="Arial" w:hAnsi="Arial"/>
        </w:rPr>
        <w:t xml:space="preserve"> with the addition of </w:t>
      </w:r>
      <w:r w:rsidR="006126DE">
        <w:rPr>
          <w:rFonts w:ascii="Arial" w:hAnsi="Arial"/>
        </w:rPr>
        <w:t xml:space="preserve">what geologic formation each model node </w:t>
      </w:r>
      <w:r w:rsidR="00033C58">
        <w:rPr>
          <w:rFonts w:ascii="Arial" w:hAnsi="Arial"/>
        </w:rPr>
        <w:t>represents.</w:t>
      </w:r>
      <w:r w:rsidR="00461567">
        <w:rPr>
          <w:rFonts w:ascii="Arial" w:hAnsi="Arial"/>
        </w:rPr>
        <w:t xml:space="preserve"> </w:t>
      </w:r>
      <w:r w:rsidR="002C2559">
        <w:rPr>
          <w:rFonts w:ascii="Arial" w:hAnsi="Arial"/>
        </w:rPr>
        <w:t xml:space="preserve">This </w:t>
      </w:r>
      <w:r w:rsidR="00D063FC">
        <w:rPr>
          <w:rFonts w:ascii="Arial" w:hAnsi="Arial"/>
        </w:rPr>
        <w:t>tool</w:t>
      </w:r>
      <w:r w:rsidR="002C2559">
        <w:rPr>
          <w:rFonts w:ascii="Arial" w:hAnsi="Arial"/>
        </w:rPr>
        <w:t xml:space="preserve"> assigns geologic formation</w:t>
      </w:r>
      <w:r w:rsidR="00010D15">
        <w:rPr>
          <w:rFonts w:ascii="Arial" w:hAnsi="Arial"/>
        </w:rPr>
        <w:t xml:space="preserve">s </w:t>
      </w:r>
      <w:r w:rsidR="002C2559">
        <w:rPr>
          <w:rFonts w:ascii="Arial" w:hAnsi="Arial"/>
        </w:rPr>
        <w:t xml:space="preserve">to the STOMP grid points using the formation top information developed </w:t>
      </w:r>
      <w:r w:rsidR="00135086">
        <w:rPr>
          <w:rFonts w:ascii="Arial" w:hAnsi="Arial"/>
        </w:rPr>
        <w:t xml:space="preserve">typically </w:t>
      </w:r>
      <w:r w:rsidR="002C2559">
        <w:rPr>
          <w:rFonts w:ascii="Arial" w:hAnsi="Arial"/>
        </w:rPr>
        <w:t xml:space="preserve">by </w:t>
      </w:r>
      <w:r w:rsidR="00E55193">
        <w:rPr>
          <w:rFonts w:ascii="Arial" w:hAnsi="Arial"/>
        </w:rPr>
        <w:t>Kingdom but</w:t>
      </w:r>
      <w:r w:rsidR="00135086">
        <w:rPr>
          <w:rFonts w:ascii="Arial" w:hAnsi="Arial"/>
        </w:rPr>
        <w:t xml:space="preserve"> </w:t>
      </w:r>
      <w:r w:rsidR="00261E7E">
        <w:rPr>
          <w:rFonts w:ascii="Arial" w:hAnsi="Arial"/>
        </w:rPr>
        <w:t>could also come from ArcGIS</w:t>
      </w:r>
      <w:r w:rsidR="00171085">
        <w:rPr>
          <w:rFonts w:ascii="Arial" w:hAnsi="Arial"/>
        </w:rPr>
        <w:t xml:space="preserve"> (separate licensed program</w:t>
      </w:r>
      <w:r w:rsidR="00261E7E">
        <w:rPr>
          <w:rFonts w:ascii="Arial" w:hAnsi="Arial"/>
        </w:rPr>
        <w:t>s</w:t>
      </w:r>
      <w:r w:rsidR="00171085">
        <w:rPr>
          <w:rFonts w:ascii="Arial" w:hAnsi="Arial"/>
        </w:rPr>
        <w:t>).</w:t>
      </w:r>
      <w:r w:rsidR="0048701E">
        <w:rPr>
          <w:rFonts w:ascii="Arial" w:hAnsi="Arial"/>
        </w:rPr>
        <w:t xml:space="preserve"> </w:t>
      </w:r>
      <w:r w:rsidR="006102A8">
        <w:rPr>
          <w:rFonts w:ascii="Arial" w:hAnsi="Arial"/>
        </w:rPr>
        <w:t>The output file generated from Kingdom2Stomp will be used as another input file to the CAST program for mapping the geologic materials to the user-defined STOMP model boundaries.</w:t>
      </w:r>
    </w:p>
    <w:p w14:paraId="26F10019" w14:textId="2ABD5F06" w:rsidR="00653A0C" w:rsidRPr="00FC5099" w:rsidRDefault="00BB3675" w:rsidP="006102A8">
      <w:pPr>
        <w:pStyle w:val="H1bodytext"/>
        <w:spacing w:after="120"/>
        <w:rPr>
          <w:rFonts w:ascii="Arial" w:hAnsi="Arial"/>
        </w:rPr>
      </w:pPr>
      <w:r>
        <w:rPr>
          <w:rFonts w:ascii="Arial" w:hAnsi="Arial"/>
        </w:rPr>
        <w:t xml:space="preserve">An additional feature </w:t>
      </w:r>
      <w:r w:rsidR="009E7119">
        <w:rPr>
          <w:rFonts w:ascii="Arial" w:hAnsi="Arial"/>
        </w:rPr>
        <w:t xml:space="preserve">is </w:t>
      </w:r>
      <w:r w:rsidR="009C6735">
        <w:rPr>
          <w:rFonts w:ascii="Arial" w:hAnsi="Arial"/>
        </w:rPr>
        <w:t xml:space="preserve">the capability to </w:t>
      </w:r>
      <w:r w:rsidR="00916D39">
        <w:rPr>
          <w:rFonts w:ascii="Arial" w:hAnsi="Arial"/>
        </w:rPr>
        <w:t xml:space="preserve">read well locations and extract well data that </w:t>
      </w:r>
      <w:r w:rsidR="0009769A">
        <w:rPr>
          <w:rFonts w:ascii="Arial" w:hAnsi="Arial"/>
        </w:rPr>
        <w:t xml:space="preserve">is within the </w:t>
      </w:r>
      <w:r w:rsidR="00C425CB">
        <w:rPr>
          <w:rFonts w:ascii="Arial" w:hAnsi="Arial"/>
        </w:rPr>
        <w:t xml:space="preserve">user-defined </w:t>
      </w:r>
      <w:r w:rsidR="0009769A">
        <w:rPr>
          <w:rFonts w:ascii="Arial" w:hAnsi="Arial"/>
        </w:rPr>
        <w:t>STOMP grid boundaries.</w:t>
      </w:r>
      <w:r w:rsidR="00C115C0">
        <w:rPr>
          <w:rFonts w:ascii="Arial" w:hAnsi="Arial"/>
        </w:rPr>
        <w:t xml:space="preserve"> This feature is titled ROCSAN</w:t>
      </w:r>
      <w:r w:rsidR="002E7FA3">
        <w:rPr>
          <w:rFonts w:ascii="Arial" w:hAnsi="Arial"/>
        </w:rPr>
        <w:t>. I</w:t>
      </w:r>
      <w:r w:rsidR="0004558C">
        <w:rPr>
          <w:rFonts w:ascii="Arial" w:hAnsi="Arial"/>
        </w:rPr>
        <w:t xml:space="preserve">t searches </w:t>
      </w:r>
      <w:r w:rsidR="000258B6">
        <w:rPr>
          <w:rFonts w:ascii="Arial" w:hAnsi="Arial"/>
        </w:rPr>
        <w:t xml:space="preserve">the ROCSAN files </w:t>
      </w:r>
      <w:r w:rsidR="003B2F01">
        <w:rPr>
          <w:rFonts w:ascii="Arial" w:hAnsi="Arial"/>
        </w:rPr>
        <w:t xml:space="preserve">using the extracted well information </w:t>
      </w:r>
      <w:r w:rsidR="000258B6">
        <w:rPr>
          <w:rFonts w:ascii="Arial" w:hAnsi="Arial"/>
        </w:rPr>
        <w:t xml:space="preserve">for sand/gravel/silt </w:t>
      </w:r>
      <w:r w:rsidR="003B2F01">
        <w:rPr>
          <w:rFonts w:ascii="Arial" w:hAnsi="Arial"/>
        </w:rPr>
        <w:t>details</w:t>
      </w:r>
      <w:r w:rsidR="00A67A36">
        <w:rPr>
          <w:rFonts w:ascii="Arial" w:hAnsi="Arial"/>
        </w:rPr>
        <w:t xml:space="preserve">. It </w:t>
      </w:r>
      <w:r w:rsidR="00FE404A">
        <w:rPr>
          <w:rFonts w:ascii="Arial" w:hAnsi="Arial"/>
        </w:rPr>
        <w:t>finds the formation identity at each sample depth</w:t>
      </w:r>
      <w:r w:rsidR="00B9113E">
        <w:rPr>
          <w:rFonts w:ascii="Arial" w:hAnsi="Arial"/>
        </w:rPr>
        <w:t xml:space="preserve"> </w:t>
      </w:r>
      <w:r w:rsidR="002C5B9A">
        <w:rPr>
          <w:rFonts w:ascii="Arial" w:hAnsi="Arial"/>
        </w:rPr>
        <w:t xml:space="preserve">and writes all samples found for each formation in </w:t>
      </w:r>
      <w:r w:rsidR="00AB3FD4">
        <w:rPr>
          <w:rFonts w:ascii="Arial" w:hAnsi="Arial"/>
        </w:rPr>
        <w:t xml:space="preserve">that </w:t>
      </w:r>
      <w:r w:rsidR="007F0169">
        <w:rPr>
          <w:rFonts w:ascii="Arial" w:hAnsi="Arial"/>
        </w:rPr>
        <w:t>STOMP node.</w:t>
      </w:r>
      <w:r w:rsidR="00A67A36">
        <w:rPr>
          <w:rFonts w:ascii="Arial" w:hAnsi="Arial"/>
        </w:rPr>
        <w:t xml:space="preserve"> This feature is currently </w:t>
      </w:r>
      <w:r w:rsidR="00D912E1">
        <w:rPr>
          <w:rFonts w:ascii="Arial" w:hAnsi="Arial"/>
        </w:rPr>
        <w:t xml:space="preserve">not used in the Composite Analysis (CA) </w:t>
      </w:r>
      <w:r w:rsidR="007D2710">
        <w:rPr>
          <w:rFonts w:ascii="Arial" w:hAnsi="Arial"/>
        </w:rPr>
        <w:t>project</w:t>
      </w:r>
      <w:r w:rsidR="000E7329">
        <w:rPr>
          <w:rFonts w:ascii="Arial" w:hAnsi="Arial"/>
        </w:rPr>
        <w:t xml:space="preserve"> and will not be </w:t>
      </w:r>
      <w:r w:rsidR="00160297">
        <w:rPr>
          <w:rFonts w:ascii="Arial" w:hAnsi="Arial"/>
        </w:rPr>
        <w:t xml:space="preserve">quality assurance (QA) qualified </w:t>
      </w:r>
      <w:r w:rsidR="00607788">
        <w:rPr>
          <w:rFonts w:ascii="Arial" w:hAnsi="Arial"/>
        </w:rPr>
        <w:t>in this document.</w:t>
      </w:r>
    </w:p>
    <w:bookmarkEnd w:id="1"/>
    <w:p w14:paraId="444106EB" w14:textId="77777777" w:rsidR="00E62A15" w:rsidRPr="00914C4E" w:rsidRDefault="00E62A15" w:rsidP="00E62A15">
      <w:pPr>
        <w:pStyle w:val="H1bodytext"/>
        <w:numPr>
          <w:ilvl w:val="0"/>
          <w:numId w:val="2"/>
        </w:numPr>
        <w:spacing w:after="120"/>
        <w:rPr>
          <w:rFonts w:ascii="Arial" w:hAnsi="Arial"/>
          <w:b/>
        </w:rPr>
      </w:pPr>
      <w:r w:rsidRPr="00914C4E">
        <w:rPr>
          <w:rFonts w:ascii="Arial" w:hAnsi="Arial"/>
          <w:b/>
        </w:rPr>
        <w:t>Functional Requirements</w:t>
      </w:r>
    </w:p>
    <w:p w14:paraId="3EE87092" w14:textId="4AEF7CF5" w:rsidR="006504D7" w:rsidRDefault="006504D7" w:rsidP="006504D7">
      <w:pPr>
        <w:pStyle w:val="H1bodytext"/>
        <w:rPr>
          <w:rFonts w:ascii="Arial" w:hAnsi="Arial" w:cs="Arial"/>
        </w:rPr>
      </w:pPr>
      <w:r>
        <w:rPr>
          <w:rFonts w:ascii="Arial" w:hAnsi="Arial" w:cs="Arial"/>
        </w:rPr>
        <w:t>The following are the functional requirements</w:t>
      </w:r>
      <w:r w:rsidR="007012AC">
        <w:rPr>
          <w:rFonts w:ascii="Arial" w:hAnsi="Arial" w:cs="Arial"/>
        </w:rPr>
        <w:t xml:space="preserve"> (FR)</w:t>
      </w:r>
      <w:r>
        <w:rPr>
          <w:rFonts w:ascii="Arial" w:hAnsi="Arial" w:cs="Arial"/>
        </w:rPr>
        <w:t xml:space="preserve"> of the </w:t>
      </w:r>
      <w:r w:rsidR="00C56503">
        <w:rPr>
          <w:rFonts w:ascii="Arial" w:hAnsi="Arial" w:cs="Arial"/>
        </w:rPr>
        <w:t xml:space="preserve">Kingdom2Stomp </w:t>
      </w:r>
      <w:r w:rsidR="00D063FC">
        <w:rPr>
          <w:rFonts w:ascii="Arial" w:hAnsi="Arial" w:cs="Arial"/>
        </w:rPr>
        <w:t>Tool</w:t>
      </w:r>
      <w:r w:rsidR="003A0E15">
        <w:rPr>
          <w:rFonts w:ascii="Arial" w:hAnsi="Arial" w:cs="Arial"/>
        </w:rPr>
        <w:t>:</w:t>
      </w:r>
    </w:p>
    <w:p w14:paraId="7B899A0F" w14:textId="23E8BADC" w:rsidR="00DC0F92" w:rsidRDefault="00DC0F92" w:rsidP="006504D7">
      <w:pPr>
        <w:pStyle w:val="H1bodytext"/>
        <w:rPr>
          <w:rFonts w:ascii="Arial" w:hAnsi="Arial" w:cs="Arial"/>
        </w:rPr>
      </w:pPr>
      <w:r w:rsidRPr="614E28E4">
        <w:rPr>
          <w:rFonts w:ascii="Arial" w:hAnsi="Arial" w:cs="Arial"/>
        </w:rPr>
        <w:t xml:space="preserve">FR-1: </w:t>
      </w:r>
      <w:r w:rsidR="497BB544" w:rsidRPr="614E28E4">
        <w:rPr>
          <w:rFonts w:ascii="Arial" w:hAnsi="Arial" w:cs="Arial"/>
        </w:rPr>
        <w:t xml:space="preserve"> Command Line Argument to specify </w:t>
      </w:r>
      <w:r w:rsidR="4A782768" w:rsidRPr="7AD310ED">
        <w:rPr>
          <w:rFonts w:ascii="Arial" w:hAnsi="Arial" w:cs="Arial"/>
        </w:rPr>
        <w:t xml:space="preserve">the </w:t>
      </w:r>
      <w:r w:rsidR="00730CF6">
        <w:rPr>
          <w:rFonts w:ascii="Arial" w:hAnsi="Arial" w:cs="Arial"/>
        </w:rPr>
        <w:t>c</w:t>
      </w:r>
      <w:r w:rsidR="497BB544" w:rsidRPr="614E28E4">
        <w:rPr>
          <w:rFonts w:ascii="Arial" w:hAnsi="Arial" w:cs="Arial"/>
        </w:rPr>
        <w:t>onfig</w:t>
      </w:r>
      <w:r w:rsidR="00730CF6">
        <w:rPr>
          <w:rFonts w:ascii="Arial" w:hAnsi="Arial" w:cs="Arial"/>
        </w:rPr>
        <w:t>uration</w:t>
      </w:r>
      <w:r w:rsidR="497BB544" w:rsidRPr="614E28E4">
        <w:rPr>
          <w:rFonts w:ascii="Arial" w:hAnsi="Arial" w:cs="Arial"/>
        </w:rPr>
        <w:t xml:space="preserve"> file</w:t>
      </w:r>
      <w:r w:rsidR="0077074F">
        <w:rPr>
          <w:rFonts w:ascii="Arial" w:hAnsi="Arial" w:cs="Arial"/>
        </w:rPr>
        <w:t>.</w:t>
      </w:r>
    </w:p>
    <w:p w14:paraId="5E5CE351" w14:textId="17D002CC" w:rsidR="001E1E60" w:rsidRPr="00A72D06" w:rsidRDefault="006504D7" w:rsidP="006504D7">
      <w:pPr>
        <w:pStyle w:val="H1bodytext"/>
        <w:rPr>
          <w:rFonts w:ascii="Arial" w:hAnsi="Arial" w:cs="Arial"/>
        </w:rPr>
      </w:pPr>
      <w:r w:rsidRPr="614E28E4">
        <w:rPr>
          <w:rFonts w:ascii="Arial" w:hAnsi="Arial" w:cs="Arial"/>
        </w:rPr>
        <w:t>FR-</w:t>
      </w:r>
      <w:r w:rsidR="00DC0F92" w:rsidRPr="614E28E4">
        <w:rPr>
          <w:rFonts w:ascii="Arial" w:hAnsi="Arial" w:cs="Arial"/>
        </w:rPr>
        <w:t>2</w:t>
      </w:r>
      <w:r w:rsidRPr="614E28E4">
        <w:rPr>
          <w:rFonts w:ascii="Arial" w:hAnsi="Arial" w:cs="Arial"/>
        </w:rPr>
        <w:t xml:space="preserve">: </w:t>
      </w:r>
      <w:r w:rsidR="23131147" w:rsidRPr="614E28E4">
        <w:rPr>
          <w:rFonts w:ascii="Arial" w:hAnsi="Arial" w:cs="Arial"/>
        </w:rPr>
        <w:t xml:space="preserve"> Ability to process </w:t>
      </w:r>
      <w:r w:rsidR="00C42D1C" w:rsidRPr="7AD310ED">
        <w:rPr>
          <w:rFonts w:ascii="Arial" w:hAnsi="Arial" w:cs="Arial"/>
        </w:rPr>
        <w:t>a</w:t>
      </w:r>
      <w:r w:rsidR="00C42D1C" w:rsidRPr="614E28E4">
        <w:rPr>
          <w:rFonts w:ascii="Arial" w:hAnsi="Arial" w:cs="Arial"/>
        </w:rPr>
        <w:t xml:space="preserve"> user</w:t>
      </w:r>
      <w:r w:rsidR="00C42D1C">
        <w:rPr>
          <w:rFonts w:ascii="Arial" w:hAnsi="Arial" w:cs="Arial"/>
        </w:rPr>
        <w:t>-</w:t>
      </w:r>
      <w:r w:rsidR="23131147" w:rsidRPr="614E28E4">
        <w:rPr>
          <w:rFonts w:ascii="Arial" w:hAnsi="Arial" w:cs="Arial"/>
        </w:rPr>
        <w:t xml:space="preserve">provided </w:t>
      </w:r>
      <w:r w:rsidR="23131147" w:rsidRPr="00F81AFE">
        <w:rPr>
          <w:rFonts w:ascii="Arial" w:hAnsi="Arial" w:cs="Arial"/>
        </w:rPr>
        <w:t>config</w:t>
      </w:r>
      <w:r w:rsidR="007F5B0B">
        <w:rPr>
          <w:rFonts w:ascii="Arial" w:hAnsi="Arial" w:cs="Arial"/>
        </w:rPr>
        <w:t>uration</w:t>
      </w:r>
      <w:r w:rsidR="23131147" w:rsidRPr="614E28E4">
        <w:rPr>
          <w:rFonts w:ascii="Arial" w:hAnsi="Arial" w:cs="Arial"/>
        </w:rPr>
        <w:t xml:space="preserve"> file that specifies </w:t>
      </w:r>
      <w:r w:rsidR="5930208C" w:rsidRPr="614E28E4">
        <w:rPr>
          <w:rFonts w:ascii="Arial" w:hAnsi="Arial" w:cs="Arial"/>
        </w:rPr>
        <w:t xml:space="preserve">geology </w:t>
      </w:r>
      <w:r w:rsidR="00054E1D" w:rsidRPr="00DA5852">
        <w:rPr>
          <w:rFonts w:ascii="Arial" w:hAnsi="Arial" w:cs="Arial"/>
          <w:i/>
          <w:iCs/>
        </w:rPr>
        <w:t>*.</w:t>
      </w:r>
      <w:r w:rsidR="5930208C" w:rsidRPr="00DA5852">
        <w:rPr>
          <w:rFonts w:ascii="Arial" w:hAnsi="Arial" w:cs="Arial"/>
          <w:i/>
          <w:iCs/>
        </w:rPr>
        <w:t>dat</w:t>
      </w:r>
      <w:r w:rsidR="5930208C" w:rsidRPr="614E28E4">
        <w:rPr>
          <w:rFonts w:ascii="Arial" w:hAnsi="Arial" w:cs="Arial"/>
        </w:rPr>
        <w:t xml:space="preserve"> files and site specific </w:t>
      </w:r>
      <w:r w:rsidR="0F08828C" w:rsidRPr="614E28E4">
        <w:rPr>
          <w:rFonts w:ascii="Arial" w:hAnsi="Arial" w:cs="Arial"/>
        </w:rPr>
        <w:t>X, Y, Z gridding values from CSV files</w:t>
      </w:r>
      <w:r w:rsidR="0077074F">
        <w:rPr>
          <w:rFonts w:ascii="Arial" w:hAnsi="Arial" w:cs="Arial"/>
        </w:rPr>
        <w:t>.</w:t>
      </w:r>
    </w:p>
    <w:p w14:paraId="76335525" w14:textId="4DD7E6EF" w:rsidR="006504D7" w:rsidRDefault="00B34B13" w:rsidP="006504D7">
      <w:pPr>
        <w:pStyle w:val="H1bodytext"/>
        <w:rPr>
          <w:rFonts w:ascii="Arial" w:hAnsi="Arial" w:cs="Arial"/>
        </w:rPr>
      </w:pPr>
      <w:r w:rsidRPr="60BC735B">
        <w:rPr>
          <w:rFonts w:ascii="Arial" w:hAnsi="Arial" w:cs="Arial"/>
        </w:rPr>
        <w:t>FR-</w:t>
      </w:r>
      <w:r w:rsidR="00DC0F92" w:rsidRPr="60BC735B">
        <w:rPr>
          <w:rFonts w:ascii="Arial" w:hAnsi="Arial" w:cs="Arial"/>
        </w:rPr>
        <w:t>3</w:t>
      </w:r>
      <w:r w:rsidRPr="60BC735B">
        <w:rPr>
          <w:rFonts w:ascii="Arial" w:hAnsi="Arial" w:cs="Arial"/>
        </w:rPr>
        <w:t xml:space="preserve">: </w:t>
      </w:r>
      <w:r w:rsidR="00E2340D" w:rsidRPr="60BC735B">
        <w:rPr>
          <w:rFonts w:ascii="Arial" w:hAnsi="Arial" w:cs="Arial"/>
        </w:rPr>
        <w:t>Open</w:t>
      </w:r>
      <w:r w:rsidR="00690BC4" w:rsidRPr="60BC735B">
        <w:rPr>
          <w:rFonts w:ascii="Arial" w:hAnsi="Arial" w:cs="Arial"/>
        </w:rPr>
        <w:t xml:space="preserve"> and </w:t>
      </w:r>
      <w:r w:rsidR="00AA4A43" w:rsidRPr="60BC735B">
        <w:rPr>
          <w:rFonts w:ascii="Arial" w:hAnsi="Arial" w:cs="Arial"/>
        </w:rPr>
        <w:t xml:space="preserve">read the </w:t>
      </w:r>
      <w:r w:rsidR="00A52EA8" w:rsidRPr="60BC735B">
        <w:rPr>
          <w:rFonts w:ascii="Arial" w:hAnsi="Arial" w:cs="Arial"/>
        </w:rPr>
        <w:t xml:space="preserve">geology </w:t>
      </w:r>
      <w:r w:rsidR="00A52EA8" w:rsidRPr="60BC735B">
        <w:rPr>
          <w:rFonts w:ascii="Arial" w:hAnsi="Arial" w:cs="Arial"/>
          <w:i/>
          <w:iCs/>
        </w:rPr>
        <w:t>*.dat</w:t>
      </w:r>
      <w:r w:rsidR="00A52EA8" w:rsidRPr="60BC735B">
        <w:rPr>
          <w:rFonts w:ascii="Arial" w:hAnsi="Arial" w:cs="Arial"/>
        </w:rPr>
        <w:t xml:space="preserve"> </w:t>
      </w:r>
      <w:r w:rsidR="7490CE67" w:rsidRPr="60BC735B">
        <w:rPr>
          <w:rFonts w:ascii="Arial" w:hAnsi="Arial" w:cs="Arial"/>
        </w:rPr>
        <w:t xml:space="preserve">(created by Kingdom or ArcGIS) </w:t>
      </w:r>
      <w:r w:rsidR="00A52EA8" w:rsidRPr="60BC735B">
        <w:rPr>
          <w:rFonts w:ascii="Arial" w:hAnsi="Arial" w:cs="Arial"/>
        </w:rPr>
        <w:t xml:space="preserve">files listed </w:t>
      </w:r>
      <w:r w:rsidR="0063197C" w:rsidRPr="60BC735B">
        <w:rPr>
          <w:rFonts w:ascii="Arial" w:hAnsi="Arial" w:cs="Arial"/>
        </w:rPr>
        <w:t>at the top of the</w:t>
      </w:r>
      <w:r w:rsidR="00B9153A" w:rsidRPr="60BC735B">
        <w:rPr>
          <w:rFonts w:ascii="Arial" w:hAnsi="Arial" w:cs="Arial"/>
        </w:rPr>
        <w:t xml:space="preserve"> </w:t>
      </w:r>
      <w:r w:rsidR="3875C82A" w:rsidRPr="00DA5852">
        <w:rPr>
          <w:rFonts w:ascii="Arial" w:hAnsi="Arial" w:cs="Arial"/>
        </w:rPr>
        <w:t>config</w:t>
      </w:r>
      <w:r w:rsidR="007F5B0B">
        <w:rPr>
          <w:rFonts w:ascii="Arial" w:hAnsi="Arial" w:cs="Arial"/>
        </w:rPr>
        <w:t>uration</w:t>
      </w:r>
      <w:r w:rsidR="0063197C" w:rsidRPr="60BC735B">
        <w:rPr>
          <w:rFonts w:ascii="Arial" w:hAnsi="Arial" w:cs="Arial"/>
        </w:rPr>
        <w:t xml:space="preserve"> input file.</w:t>
      </w:r>
    </w:p>
    <w:p w14:paraId="2A5670EB" w14:textId="3C655757" w:rsidR="006504D7" w:rsidRDefault="006504D7" w:rsidP="006504D7">
      <w:pPr>
        <w:pStyle w:val="H1bodytext"/>
        <w:rPr>
          <w:rFonts w:ascii="Arial" w:hAnsi="Arial" w:cs="Arial"/>
        </w:rPr>
      </w:pPr>
      <w:r w:rsidRPr="614E28E4">
        <w:rPr>
          <w:rFonts w:ascii="Arial" w:hAnsi="Arial" w:cs="Arial"/>
        </w:rPr>
        <w:t>FR-</w:t>
      </w:r>
      <w:r w:rsidR="00DC0F92" w:rsidRPr="614E28E4">
        <w:rPr>
          <w:rFonts w:ascii="Arial" w:hAnsi="Arial" w:cs="Arial"/>
        </w:rPr>
        <w:t>4</w:t>
      </w:r>
      <w:r w:rsidRPr="614E28E4">
        <w:rPr>
          <w:rFonts w:ascii="Arial" w:hAnsi="Arial" w:cs="Arial"/>
        </w:rPr>
        <w:t xml:space="preserve">: </w:t>
      </w:r>
      <w:r w:rsidR="00D6732D" w:rsidRPr="614E28E4">
        <w:rPr>
          <w:rFonts w:ascii="Arial" w:hAnsi="Arial" w:cs="Arial"/>
        </w:rPr>
        <w:t>Read</w:t>
      </w:r>
      <w:r w:rsidR="0033058A" w:rsidRPr="614E28E4">
        <w:rPr>
          <w:rFonts w:ascii="Arial" w:hAnsi="Arial" w:cs="Arial"/>
        </w:rPr>
        <w:t xml:space="preserve"> and store the X, Y, and Z </w:t>
      </w:r>
      <w:r w:rsidR="00727107" w:rsidRPr="614E28E4">
        <w:rPr>
          <w:rFonts w:ascii="Arial" w:hAnsi="Arial" w:cs="Arial"/>
        </w:rPr>
        <w:t xml:space="preserve">gridding </w:t>
      </w:r>
      <w:r w:rsidR="0033058A" w:rsidRPr="614E28E4">
        <w:rPr>
          <w:rFonts w:ascii="Arial" w:hAnsi="Arial" w:cs="Arial"/>
        </w:rPr>
        <w:t xml:space="preserve">values </w:t>
      </w:r>
      <w:r w:rsidR="00727107" w:rsidRPr="614E28E4">
        <w:rPr>
          <w:rFonts w:ascii="Arial" w:hAnsi="Arial" w:cs="Arial"/>
        </w:rPr>
        <w:t xml:space="preserve">from the </w:t>
      </w:r>
      <w:r w:rsidR="00454998" w:rsidRPr="614E28E4">
        <w:rPr>
          <w:rFonts w:ascii="Arial" w:hAnsi="Arial" w:cs="Arial"/>
          <w:i/>
          <w:iCs/>
        </w:rPr>
        <w:t>ModelName.csv</w:t>
      </w:r>
      <w:r w:rsidR="00852426" w:rsidRPr="614E28E4">
        <w:rPr>
          <w:rFonts w:ascii="Arial" w:hAnsi="Arial" w:cs="Arial"/>
        </w:rPr>
        <w:t xml:space="preserve"> file</w:t>
      </w:r>
      <w:r w:rsidR="5E4E7A57" w:rsidRPr="614E28E4">
        <w:rPr>
          <w:rFonts w:ascii="Arial" w:hAnsi="Arial" w:cs="Arial"/>
        </w:rPr>
        <w:t xml:space="preserve"> (provided in the </w:t>
      </w:r>
      <w:r w:rsidR="5E4E7A57" w:rsidRPr="00F81AFE">
        <w:rPr>
          <w:rFonts w:ascii="Arial" w:hAnsi="Arial" w:cs="Arial"/>
        </w:rPr>
        <w:t>config</w:t>
      </w:r>
      <w:r w:rsidR="007F5B0B">
        <w:rPr>
          <w:rFonts w:ascii="Arial" w:hAnsi="Arial" w:cs="Arial"/>
        </w:rPr>
        <w:t>uration</w:t>
      </w:r>
      <w:r w:rsidR="5E4E7A57" w:rsidRPr="614E28E4">
        <w:rPr>
          <w:rFonts w:ascii="Arial" w:hAnsi="Arial" w:cs="Arial"/>
        </w:rPr>
        <w:t xml:space="preserve"> file after the geology dat files)</w:t>
      </w:r>
      <w:r w:rsidR="00767791" w:rsidRPr="614E28E4">
        <w:rPr>
          <w:rFonts w:ascii="Arial" w:hAnsi="Arial" w:cs="Arial"/>
        </w:rPr>
        <w:t>,</w:t>
      </w:r>
      <w:r w:rsidR="00454998" w:rsidRPr="614E28E4">
        <w:rPr>
          <w:rFonts w:ascii="Arial" w:hAnsi="Arial" w:cs="Arial"/>
        </w:rPr>
        <w:t xml:space="preserve"> where </w:t>
      </w:r>
      <w:r w:rsidR="00522DCD" w:rsidRPr="614E28E4">
        <w:rPr>
          <w:rFonts w:ascii="Arial" w:hAnsi="Arial" w:cs="Arial"/>
        </w:rPr>
        <w:t>“</w:t>
      </w:r>
      <w:r w:rsidR="00454998" w:rsidRPr="614E28E4">
        <w:rPr>
          <w:rFonts w:ascii="Arial" w:hAnsi="Arial" w:cs="Arial"/>
        </w:rPr>
        <w:t>ModelName</w:t>
      </w:r>
      <w:r w:rsidR="00522DCD" w:rsidRPr="614E28E4">
        <w:rPr>
          <w:rFonts w:ascii="Arial" w:hAnsi="Arial" w:cs="Arial"/>
        </w:rPr>
        <w:t>”</w:t>
      </w:r>
      <w:r w:rsidR="00454998" w:rsidRPr="614E28E4">
        <w:rPr>
          <w:rFonts w:ascii="Arial" w:hAnsi="Arial" w:cs="Arial"/>
        </w:rPr>
        <w:t xml:space="preserve"> is the name of the </w:t>
      </w:r>
      <w:r w:rsidR="00DF39D0" w:rsidRPr="614E28E4">
        <w:rPr>
          <w:rFonts w:ascii="Arial" w:hAnsi="Arial" w:cs="Arial"/>
        </w:rPr>
        <w:t>STOMP model</w:t>
      </w:r>
      <w:r w:rsidR="006963F7" w:rsidRPr="614E28E4">
        <w:rPr>
          <w:rFonts w:ascii="Arial" w:hAnsi="Arial" w:cs="Arial"/>
        </w:rPr>
        <w:t>.</w:t>
      </w:r>
    </w:p>
    <w:p w14:paraId="631675F0" w14:textId="42E08A37" w:rsidR="00A02191" w:rsidRDefault="006504D7" w:rsidP="006504D7">
      <w:pPr>
        <w:pStyle w:val="H1bodytext"/>
        <w:rPr>
          <w:rFonts w:ascii="Arial" w:hAnsi="Arial" w:cs="Arial"/>
        </w:rPr>
      </w:pPr>
      <w:r w:rsidRPr="60BC735B">
        <w:rPr>
          <w:rFonts w:ascii="Arial" w:hAnsi="Arial" w:cs="Arial"/>
        </w:rPr>
        <w:t>FR-</w:t>
      </w:r>
      <w:r w:rsidR="00DC0F92" w:rsidRPr="60BC735B">
        <w:rPr>
          <w:rFonts w:ascii="Arial" w:hAnsi="Arial" w:cs="Arial"/>
        </w:rPr>
        <w:t>5</w:t>
      </w:r>
      <w:r w:rsidRPr="60BC735B">
        <w:rPr>
          <w:rFonts w:ascii="Arial" w:hAnsi="Arial" w:cs="Arial"/>
        </w:rPr>
        <w:t xml:space="preserve">: </w:t>
      </w:r>
      <w:r w:rsidR="00301369" w:rsidRPr="60BC735B">
        <w:rPr>
          <w:rFonts w:ascii="Arial" w:hAnsi="Arial" w:cs="Arial"/>
        </w:rPr>
        <w:t xml:space="preserve">Read </w:t>
      </w:r>
      <w:r w:rsidR="000E528F" w:rsidRPr="60BC735B">
        <w:rPr>
          <w:rFonts w:ascii="Arial" w:hAnsi="Arial" w:cs="Arial"/>
        </w:rPr>
        <w:t xml:space="preserve">from the </w:t>
      </w:r>
      <w:r w:rsidR="75D3349E" w:rsidRPr="00F81AFE">
        <w:rPr>
          <w:rFonts w:ascii="Arial" w:hAnsi="Arial" w:cs="Arial"/>
        </w:rPr>
        <w:t>config</w:t>
      </w:r>
      <w:r w:rsidR="007F5B0B">
        <w:rPr>
          <w:rFonts w:ascii="Arial" w:hAnsi="Arial" w:cs="Arial"/>
        </w:rPr>
        <w:t>uration</w:t>
      </w:r>
      <w:r w:rsidR="000E528F" w:rsidRPr="60BC735B">
        <w:rPr>
          <w:rFonts w:ascii="Arial" w:hAnsi="Arial" w:cs="Arial"/>
        </w:rPr>
        <w:t xml:space="preserve"> file</w:t>
      </w:r>
      <w:r w:rsidR="00A11EBA" w:rsidRPr="60BC735B">
        <w:rPr>
          <w:rFonts w:ascii="Arial" w:hAnsi="Arial" w:cs="Arial"/>
        </w:rPr>
        <w:t xml:space="preserve">, below the </w:t>
      </w:r>
      <w:r w:rsidR="006B4A3D" w:rsidRPr="60BC735B">
        <w:rPr>
          <w:rFonts w:ascii="Arial" w:hAnsi="Arial" w:cs="Arial"/>
        </w:rPr>
        <w:t>“ModelName.csv” line(s)</w:t>
      </w:r>
      <w:r w:rsidR="008E54F8">
        <w:rPr>
          <w:rFonts w:ascii="Arial" w:hAnsi="Arial" w:cs="Arial"/>
        </w:rPr>
        <w:t>,</w:t>
      </w:r>
      <w:r w:rsidR="000E528F" w:rsidRPr="60BC735B">
        <w:rPr>
          <w:rFonts w:ascii="Arial" w:hAnsi="Arial" w:cs="Arial"/>
        </w:rPr>
        <w:t xml:space="preserve"> to </w:t>
      </w:r>
      <w:r w:rsidR="00ED0D5D" w:rsidRPr="60BC735B">
        <w:rPr>
          <w:rFonts w:ascii="Arial" w:hAnsi="Arial" w:cs="Arial"/>
        </w:rPr>
        <w:t>assign a formation name to each STOMP grid block</w:t>
      </w:r>
      <w:r w:rsidR="7445AEB4" w:rsidRPr="60BC735B">
        <w:rPr>
          <w:rFonts w:ascii="Arial" w:hAnsi="Arial" w:cs="Arial"/>
        </w:rPr>
        <w:t>.</w:t>
      </w:r>
    </w:p>
    <w:p w14:paraId="62CDBD2D" w14:textId="3E09E067" w:rsidR="00956EF8" w:rsidRDefault="00956EF8" w:rsidP="006504D7">
      <w:pPr>
        <w:pStyle w:val="H1bodytext"/>
        <w:rPr>
          <w:rFonts w:ascii="Arial" w:hAnsi="Arial" w:cs="Arial"/>
        </w:rPr>
      </w:pPr>
      <w:r w:rsidRPr="614E28E4">
        <w:rPr>
          <w:rFonts w:ascii="Arial" w:hAnsi="Arial" w:cs="Arial"/>
        </w:rPr>
        <w:t>FR-6:</w:t>
      </w:r>
      <w:r w:rsidR="0069658F" w:rsidRPr="614E28E4">
        <w:rPr>
          <w:rFonts w:ascii="Arial" w:hAnsi="Arial" w:cs="Arial"/>
        </w:rPr>
        <w:t xml:space="preserve"> </w:t>
      </w:r>
      <w:r w:rsidR="00E01F3F" w:rsidRPr="614E28E4">
        <w:rPr>
          <w:rFonts w:ascii="Arial" w:hAnsi="Arial" w:cs="Arial"/>
        </w:rPr>
        <w:t>Create a</w:t>
      </w:r>
      <w:r w:rsidR="00941E24" w:rsidRPr="614E28E4">
        <w:rPr>
          <w:rFonts w:ascii="Arial" w:hAnsi="Arial" w:cs="Arial"/>
        </w:rPr>
        <w:t>n</w:t>
      </w:r>
      <w:r w:rsidR="0069658F" w:rsidRPr="614E28E4">
        <w:rPr>
          <w:rFonts w:ascii="Arial" w:hAnsi="Arial" w:cs="Arial"/>
        </w:rPr>
        <w:t xml:space="preserve"> output file name</w:t>
      </w:r>
      <w:r w:rsidR="00504ECD" w:rsidRPr="614E28E4">
        <w:rPr>
          <w:rFonts w:ascii="Arial" w:hAnsi="Arial" w:cs="Arial"/>
        </w:rPr>
        <w:t xml:space="preserve"> </w:t>
      </w:r>
      <w:r w:rsidR="00FD350D" w:rsidRPr="614E28E4">
        <w:rPr>
          <w:rFonts w:ascii="Arial" w:hAnsi="Arial" w:cs="Arial"/>
        </w:rPr>
        <w:t xml:space="preserve">based on the user defined </w:t>
      </w:r>
      <w:r w:rsidR="00F04A57" w:rsidRPr="614E28E4">
        <w:rPr>
          <w:rFonts w:ascii="Arial" w:hAnsi="Arial" w:cs="Arial"/>
        </w:rPr>
        <w:t xml:space="preserve">name </w:t>
      </w:r>
      <w:r w:rsidR="715C7FCF" w:rsidRPr="4BC02731">
        <w:rPr>
          <w:rFonts w:ascii="Arial" w:hAnsi="Arial" w:cs="Arial"/>
        </w:rPr>
        <w:t>(</w:t>
      </w:r>
      <w:r w:rsidR="715C7FCF" w:rsidRPr="551C42B4">
        <w:rPr>
          <w:rFonts w:ascii="Arial" w:hAnsi="Arial" w:cs="Arial"/>
        </w:rPr>
        <w:t xml:space="preserve">specified </w:t>
      </w:r>
      <w:r w:rsidR="715C7FCF" w:rsidRPr="309366EC">
        <w:rPr>
          <w:rFonts w:ascii="Arial" w:hAnsi="Arial" w:cs="Arial"/>
        </w:rPr>
        <w:t>in</w:t>
      </w:r>
      <w:r w:rsidR="715C7FCF" w:rsidRPr="551C42B4">
        <w:rPr>
          <w:rFonts w:ascii="Arial" w:hAnsi="Arial" w:cs="Arial"/>
        </w:rPr>
        <w:t xml:space="preserve"> the </w:t>
      </w:r>
      <w:r w:rsidR="715C7FCF" w:rsidRPr="1D44EC27">
        <w:rPr>
          <w:rFonts w:ascii="Arial" w:hAnsi="Arial" w:cs="Arial"/>
        </w:rPr>
        <w:t xml:space="preserve">last </w:t>
      </w:r>
      <w:r w:rsidR="001635E4">
        <w:rPr>
          <w:rFonts w:ascii="Arial" w:hAnsi="Arial" w:cs="Arial"/>
        </w:rPr>
        <w:t>l</w:t>
      </w:r>
      <w:r w:rsidR="715C7FCF" w:rsidRPr="1D44EC27">
        <w:rPr>
          <w:rFonts w:ascii="Arial" w:hAnsi="Arial" w:cs="Arial"/>
        </w:rPr>
        <w:t xml:space="preserve">ine of the </w:t>
      </w:r>
      <w:r w:rsidR="715C7FCF" w:rsidRPr="00F81AFE">
        <w:rPr>
          <w:rFonts w:ascii="Arial" w:hAnsi="Arial" w:cs="Arial"/>
        </w:rPr>
        <w:t>config</w:t>
      </w:r>
      <w:r w:rsidR="007F5B0B">
        <w:rPr>
          <w:rFonts w:ascii="Arial" w:hAnsi="Arial" w:cs="Arial"/>
        </w:rPr>
        <w:t>uration</w:t>
      </w:r>
      <w:r w:rsidR="715C7FCF" w:rsidRPr="1D44EC27">
        <w:rPr>
          <w:rFonts w:ascii="Arial" w:hAnsi="Arial" w:cs="Arial"/>
        </w:rPr>
        <w:t xml:space="preserve"> file</w:t>
      </w:r>
      <w:r w:rsidR="715C7FCF" w:rsidRPr="2BDA8A23">
        <w:rPr>
          <w:rFonts w:ascii="Arial" w:hAnsi="Arial" w:cs="Arial"/>
        </w:rPr>
        <w:t>)</w:t>
      </w:r>
      <w:r w:rsidR="001635E4">
        <w:rPr>
          <w:rFonts w:ascii="Arial" w:hAnsi="Arial" w:cs="Arial"/>
        </w:rPr>
        <w:t xml:space="preserve"> </w:t>
      </w:r>
      <w:r w:rsidR="00F04A57" w:rsidRPr="614E28E4">
        <w:rPr>
          <w:rFonts w:ascii="Arial" w:hAnsi="Arial" w:cs="Arial"/>
        </w:rPr>
        <w:t>and</w:t>
      </w:r>
      <w:r w:rsidR="00504ECD" w:rsidRPr="614E28E4">
        <w:rPr>
          <w:rFonts w:ascii="Arial" w:hAnsi="Arial" w:cs="Arial"/>
        </w:rPr>
        <w:t xml:space="preserve"> assign a formation </w:t>
      </w:r>
      <w:r w:rsidR="00941E24" w:rsidRPr="614E28E4">
        <w:rPr>
          <w:rFonts w:ascii="Arial" w:hAnsi="Arial" w:cs="Arial"/>
        </w:rPr>
        <w:t>for</w:t>
      </w:r>
      <w:r w:rsidR="00504ECD" w:rsidRPr="614E28E4">
        <w:rPr>
          <w:rFonts w:ascii="Arial" w:hAnsi="Arial" w:cs="Arial"/>
        </w:rPr>
        <w:t xml:space="preserve"> each STOMP grid block</w:t>
      </w:r>
      <w:r w:rsidR="00941E24" w:rsidRPr="614E28E4">
        <w:rPr>
          <w:rFonts w:ascii="Arial" w:hAnsi="Arial" w:cs="Arial"/>
        </w:rPr>
        <w:t xml:space="preserve"> from the input file.</w:t>
      </w:r>
    </w:p>
    <w:p w14:paraId="2FC95516" w14:textId="77777777" w:rsidR="00E62A15" w:rsidRPr="00914C4E" w:rsidRDefault="00E62A15" w:rsidP="00E62A15">
      <w:pPr>
        <w:pStyle w:val="H1bodytext"/>
        <w:numPr>
          <w:ilvl w:val="0"/>
          <w:numId w:val="2"/>
        </w:numPr>
        <w:spacing w:after="120"/>
        <w:rPr>
          <w:rFonts w:ascii="Arial" w:hAnsi="Arial"/>
          <w:b/>
        </w:rPr>
      </w:pPr>
      <w:r w:rsidRPr="00914C4E">
        <w:rPr>
          <w:rFonts w:ascii="Arial" w:hAnsi="Arial"/>
          <w:b/>
        </w:rPr>
        <w:t>Software Requirements Specifications</w:t>
      </w:r>
    </w:p>
    <w:p w14:paraId="4E94F030" w14:textId="7AE43E03" w:rsidR="006504D7" w:rsidRDefault="006504D7" w:rsidP="00E62A15">
      <w:pPr>
        <w:pStyle w:val="H1bodytext"/>
        <w:spacing w:after="120"/>
        <w:rPr>
          <w:rFonts w:ascii="Arial" w:hAnsi="Arial"/>
        </w:rPr>
      </w:pPr>
      <w:r>
        <w:rPr>
          <w:rFonts w:ascii="Arial" w:hAnsi="Arial"/>
        </w:rPr>
        <w:t xml:space="preserve">Programming Language and required modules/libraries </w:t>
      </w:r>
      <w:r w:rsidR="002136B3">
        <w:rPr>
          <w:rFonts w:ascii="Arial" w:hAnsi="Arial"/>
        </w:rPr>
        <w:t>for the Kingdom2Stomp</w:t>
      </w:r>
      <w:r w:rsidR="006C4696">
        <w:rPr>
          <w:rFonts w:ascii="Arial" w:hAnsi="Arial"/>
        </w:rPr>
        <w:t xml:space="preserve"> tool are as follows:</w:t>
      </w:r>
    </w:p>
    <w:p w14:paraId="12678C9C" w14:textId="04F9B9FA" w:rsidR="002E59E2" w:rsidRPr="006504D7" w:rsidRDefault="002E59E2" w:rsidP="00E62A15">
      <w:pPr>
        <w:pStyle w:val="H1bodytext"/>
        <w:spacing w:after="120"/>
        <w:rPr>
          <w:rFonts w:ascii="Arial" w:hAnsi="Arial"/>
        </w:rPr>
      </w:pPr>
      <w:r>
        <w:rPr>
          <w:rFonts w:ascii="Arial" w:hAnsi="Arial"/>
        </w:rPr>
        <w:t xml:space="preserve">VisualBasic </w:t>
      </w:r>
    </w:p>
    <w:p w14:paraId="654C59DD" w14:textId="77777777" w:rsidR="00E62A15" w:rsidRPr="00914C4E" w:rsidRDefault="00E62A15" w:rsidP="00E62A15">
      <w:pPr>
        <w:pStyle w:val="H1bodytext"/>
        <w:numPr>
          <w:ilvl w:val="0"/>
          <w:numId w:val="2"/>
        </w:numPr>
        <w:spacing w:after="120"/>
        <w:rPr>
          <w:rFonts w:ascii="Arial" w:hAnsi="Arial"/>
          <w:b/>
        </w:rPr>
      </w:pPr>
      <w:r w:rsidRPr="00914C4E">
        <w:rPr>
          <w:rFonts w:ascii="Arial" w:hAnsi="Arial"/>
          <w:b/>
        </w:rPr>
        <w:t>Software Design Description</w:t>
      </w:r>
    </w:p>
    <w:p w14:paraId="550BB900" w14:textId="0D48FD5A" w:rsidR="00CF32E7" w:rsidRDefault="00CF32E7" w:rsidP="00E62A15">
      <w:pPr>
        <w:pStyle w:val="H1bodytext"/>
        <w:spacing w:after="120"/>
        <w:rPr>
          <w:rFonts w:ascii="Arial" w:hAnsi="Arial"/>
        </w:rPr>
      </w:pPr>
      <w:r>
        <w:rPr>
          <w:rFonts w:ascii="Arial" w:hAnsi="Arial"/>
        </w:rPr>
        <w:t xml:space="preserve">The following are required arguments for </w:t>
      </w:r>
      <w:r w:rsidR="005F58AA">
        <w:rPr>
          <w:rFonts w:ascii="Arial" w:hAnsi="Arial"/>
        </w:rPr>
        <w:t>the Kingdom2Stomp execution</w:t>
      </w:r>
      <w:r>
        <w:rPr>
          <w:rFonts w:ascii="Arial" w:hAnsi="Arial"/>
        </w:rPr>
        <w:t xml:space="preserve">, </w:t>
      </w:r>
      <w:r w:rsidR="005F58AA">
        <w:rPr>
          <w:rFonts w:ascii="Arial" w:hAnsi="Arial"/>
        </w:rPr>
        <w:t xml:space="preserve">necessary </w:t>
      </w:r>
      <w:r>
        <w:rPr>
          <w:rFonts w:ascii="Arial" w:hAnsi="Arial"/>
        </w:rPr>
        <w:t>input</w:t>
      </w:r>
      <w:r w:rsidR="00745291">
        <w:rPr>
          <w:rFonts w:ascii="Arial" w:hAnsi="Arial"/>
        </w:rPr>
        <w:t xml:space="preserve"> files, and output files generated.</w:t>
      </w:r>
    </w:p>
    <w:p w14:paraId="5ABFB7F3" w14:textId="0242BAFA" w:rsidR="00FE4065" w:rsidRDefault="00CF32E7" w:rsidP="00E62A15">
      <w:pPr>
        <w:pStyle w:val="H1bodytext"/>
        <w:spacing w:after="120"/>
        <w:rPr>
          <w:rFonts w:ascii="Arial" w:hAnsi="Arial"/>
        </w:rPr>
      </w:pPr>
      <w:r w:rsidRPr="00BD3915">
        <w:rPr>
          <w:rFonts w:ascii="Arial" w:hAnsi="Arial"/>
          <w:u w:val="single"/>
        </w:rPr>
        <w:t>Arguments</w:t>
      </w:r>
      <w:r>
        <w:rPr>
          <w:rFonts w:ascii="Arial" w:hAnsi="Arial"/>
        </w:rPr>
        <w:t>:</w:t>
      </w:r>
    </w:p>
    <w:p w14:paraId="2A96B6F1" w14:textId="6CB0774E" w:rsidR="006B3FC7" w:rsidRDefault="7A18B148">
      <w:pPr>
        <w:pStyle w:val="H1bodytext"/>
        <w:spacing w:after="120"/>
        <w:rPr>
          <w:rFonts w:ascii="Arial" w:hAnsi="Arial"/>
        </w:rPr>
      </w:pPr>
      <w:r w:rsidRPr="614E28E4">
        <w:rPr>
          <w:rFonts w:ascii="Arial" w:hAnsi="Arial"/>
        </w:rPr>
        <w:t xml:space="preserve">Position 1: </w:t>
      </w:r>
      <w:r w:rsidR="0A43DD86" w:rsidRPr="614E28E4">
        <w:rPr>
          <w:rFonts w:ascii="Arial" w:hAnsi="Arial"/>
        </w:rPr>
        <w:t xml:space="preserve">Configuration </w:t>
      </w:r>
      <w:r w:rsidR="00AC1C0F">
        <w:rPr>
          <w:rFonts w:ascii="Arial" w:hAnsi="Arial"/>
        </w:rPr>
        <w:t>f</w:t>
      </w:r>
      <w:r w:rsidR="0A43DD86" w:rsidRPr="614E28E4">
        <w:rPr>
          <w:rFonts w:ascii="Arial" w:hAnsi="Arial"/>
        </w:rPr>
        <w:t>ile name/location</w:t>
      </w:r>
    </w:p>
    <w:p w14:paraId="58649B57" w14:textId="77777777" w:rsidR="00654980" w:rsidRDefault="00654980" w:rsidP="00E62A15">
      <w:pPr>
        <w:pStyle w:val="H1bodytext"/>
        <w:spacing w:after="120"/>
        <w:rPr>
          <w:rFonts w:ascii="Arial" w:hAnsi="Arial"/>
        </w:rPr>
      </w:pPr>
    </w:p>
    <w:p w14:paraId="215E6627" w14:textId="326931F1" w:rsidR="00654980" w:rsidRDefault="00654980" w:rsidP="00E62A15">
      <w:pPr>
        <w:pStyle w:val="H1bodytext"/>
        <w:spacing w:after="120"/>
        <w:rPr>
          <w:rFonts w:ascii="Arial" w:hAnsi="Arial"/>
        </w:rPr>
      </w:pPr>
      <w:r w:rsidRPr="00BD3915">
        <w:rPr>
          <w:rFonts w:ascii="Arial" w:hAnsi="Arial"/>
          <w:u w:val="single"/>
        </w:rPr>
        <w:lastRenderedPageBreak/>
        <w:t>Input Files</w:t>
      </w:r>
      <w:r>
        <w:rPr>
          <w:rFonts w:ascii="Arial" w:hAnsi="Arial"/>
        </w:rPr>
        <w:t>:</w:t>
      </w:r>
    </w:p>
    <w:p w14:paraId="34657A00" w14:textId="1B2909A1" w:rsidR="00FA5882" w:rsidRDefault="0A1BF571" w:rsidP="00E62A15">
      <w:pPr>
        <w:pStyle w:val="H1bodytext"/>
        <w:spacing w:after="120"/>
        <w:rPr>
          <w:rFonts w:ascii="Arial" w:hAnsi="Arial"/>
        </w:rPr>
      </w:pPr>
      <w:r w:rsidRPr="614E28E4">
        <w:rPr>
          <w:rFonts w:ascii="Arial" w:hAnsi="Arial"/>
        </w:rPr>
        <w:t>Configuration file</w:t>
      </w:r>
      <w:r w:rsidR="00FA5882" w:rsidRPr="614E28E4">
        <w:rPr>
          <w:rFonts w:ascii="Arial" w:hAnsi="Arial"/>
        </w:rPr>
        <w:t xml:space="preserve"> – </w:t>
      </w:r>
      <w:r w:rsidR="4855DEBE" w:rsidRPr="614E28E4">
        <w:rPr>
          <w:rFonts w:ascii="Arial" w:hAnsi="Arial"/>
        </w:rPr>
        <w:t xml:space="preserve">which will have the name and path to </w:t>
      </w:r>
      <w:r w:rsidR="1B00CC62" w:rsidRPr="61DBDF34">
        <w:rPr>
          <w:rFonts w:ascii="Arial" w:hAnsi="Arial"/>
        </w:rPr>
        <w:t xml:space="preserve">various inputs and outputs in </w:t>
      </w:r>
      <w:r w:rsidR="4855DEBE" w:rsidRPr="614E28E4">
        <w:rPr>
          <w:rFonts w:ascii="Arial" w:hAnsi="Arial"/>
        </w:rPr>
        <w:t xml:space="preserve">the below </w:t>
      </w:r>
      <w:r w:rsidR="1B00CC62" w:rsidRPr="61DBDF34">
        <w:rPr>
          <w:rFonts w:ascii="Arial" w:hAnsi="Arial"/>
        </w:rPr>
        <w:t>format</w:t>
      </w:r>
      <w:r w:rsidR="4855DEBE" w:rsidRPr="614E28E4">
        <w:rPr>
          <w:rFonts w:ascii="Arial" w:hAnsi="Arial"/>
        </w:rPr>
        <w:t>:</w:t>
      </w:r>
    </w:p>
    <w:p w14:paraId="3A3F1C79" w14:textId="1134632D" w:rsidR="5E96A16D" w:rsidRPr="000D139E" w:rsidRDefault="5E96A16D" w:rsidP="690549B4">
      <w:pPr>
        <w:pStyle w:val="H1bodytext"/>
        <w:numPr>
          <w:ilvl w:val="1"/>
          <w:numId w:val="7"/>
        </w:numPr>
        <w:spacing w:after="120"/>
        <w:rPr>
          <w:szCs w:val="22"/>
        </w:rPr>
      </w:pPr>
      <w:r w:rsidRPr="690549B4">
        <w:rPr>
          <w:rFonts w:ascii="Arial" w:hAnsi="Arial"/>
          <w:szCs w:val="22"/>
        </w:rPr>
        <w:t xml:space="preserve">Line 1 indicating the number of geology </w:t>
      </w:r>
      <w:r w:rsidRPr="690549B4">
        <w:rPr>
          <w:rFonts w:ascii="Arial" w:hAnsi="Arial"/>
          <w:i/>
          <w:iCs/>
          <w:szCs w:val="22"/>
        </w:rPr>
        <w:t>*.dat</w:t>
      </w:r>
      <w:r w:rsidRPr="690549B4">
        <w:rPr>
          <w:rFonts w:ascii="Arial" w:hAnsi="Arial"/>
          <w:szCs w:val="22"/>
        </w:rPr>
        <w:t xml:space="preserve"> files that follow.</w:t>
      </w:r>
    </w:p>
    <w:p w14:paraId="6C86FA12" w14:textId="7E78B8DC" w:rsidR="000D139E" w:rsidRPr="000D139E" w:rsidRDefault="000D139E" w:rsidP="000D139E">
      <w:pPr>
        <w:pStyle w:val="H1bodytext"/>
        <w:numPr>
          <w:ilvl w:val="2"/>
          <w:numId w:val="7"/>
        </w:numPr>
        <w:spacing w:after="120"/>
        <w:rPr>
          <w:szCs w:val="22"/>
        </w:rPr>
      </w:pPr>
      <w:r>
        <w:rPr>
          <w:rFonts w:ascii="Arial" w:hAnsi="Arial"/>
          <w:szCs w:val="22"/>
        </w:rPr>
        <w:t xml:space="preserve">The number of lines </w:t>
      </w:r>
      <w:r w:rsidR="006F5E2F">
        <w:rPr>
          <w:rFonts w:ascii="Arial" w:hAnsi="Arial"/>
          <w:szCs w:val="22"/>
        </w:rPr>
        <w:t xml:space="preserve">is dependent on </w:t>
      </w:r>
      <w:r w:rsidR="00710E30">
        <w:rPr>
          <w:rFonts w:ascii="Arial" w:hAnsi="Arial"/>
          <w:szCs w:val="22"/>
        </w:rPr>
        <w:t xml:space="preserve">location in the Central </w:t>
      </w:r>
      <w:r w:rsidR="002D2512">
        <w:rPr>
          <w:rFonts w:ascii="Arial" w:hAnsi="Arial"/>
          <w:szCs w:val="22"/>
        </w:rPr>
        <w:t>Plateau</w:t>
      </w:r>
      <w:r w:rsidR="00987903">
        <w:rPr>
          <w:rFonts w:ascii="Arial" w:hAnsi="Arial"/>
          <w:szCs w:val="22"/>
        </w:rPr>
        <w:t>, either</w:t>
      </w:r>
      <w:r w:rsidR="00A460EF">
        <w:rPr>
          <w:rFonts w:ascii="Arial" w:hAnsi="Arial"/>
          <w:szCs w:val="22"/>
        </w:rPr>
        <w:t xml:space="preserve"> </w:t>
      </w:r>
      <w:r w:rsidR="00286DA0">
        <w:rPr>
          <w:rFonts w:ascii="Arial" w:hAnsi="Arial"/>
          <w:szCs w:val="22"/>
        </w:rPr>
        <w:t>11 lines for</w:t>
      </w:r>
      <w:r w:rsidR="00987903">
        <w:rPr>
          <w:rFonts w:ascii="Arial" w:hAnsi="Arial"/>
          <w:szCs w:val="22"/>
        </w:rPr>
        <w:t xml:space="preserve"> 200W or </w:t>
      </w:r>
      <w:r w:rsidR="00286DA0">
        <w:rPr>
          <w:rFonts w:ascii="Arial" w:hAnsi="Arial"/>
          <w:szCs w:val="22"/>
        </w:rPr>
        <w:t xml:space="preserve">14 lines for </w:t>
      </w:r>
      <w:r w:rsidR="00987903">
        <w:rPr>
          <w:rFonts w:ascii="Arial" w:hAnsi="Arial"/>
          <w:szCs w:val="22"/>
        </w:rPr>
        <w:t>200E.</w:t>
      </w:r>
      <w:r w:rsidR="002D2512">
        <w:rPr>
          <w:rFonts w:ascii="Arial" w:hAnsi="Arial"/>
          <w:szCs w:val="22"/>
        </w:rPr>
        <w:t xml:space="preserve"> </w:t>
      </w:r>
    </w:p>
    <w:p w14:paraId="17F69DA1" w14:textId="477F34BE" w:rsidR="5E96A16D" w:rsidRPr="00214F64" w:rsidRDefault="5E96A16D" w:rsidP="690549B4">
      <w:pPr>
        <w:pStyle w:val="H1bodytext"/>
        <w:numPr>
          <w:ilvl w:val="1"/>
          <w:numId w:val="7"/>
        </w:numPr>
        <w:spacing w:after="120"/>
        <w:rPr>
          <w:szCs w:val="22"/>
        </w:rPr>
      </w:pPr>
      <w:r w:rsidRPr="690549B4">
        <w:rPr>
          <w:rFonts w:ascii="Arial" w:hAnsi="Arial"/>
          <w:szCs w:val="22"/>
        </w:rPr>
        <w:t>Line 2-X specify the path and name of each geology file</w:t>
      </w:r>
      <w:r w:rsidR="00BF7B12">
        <w:rPr>
          <w:rFonts w:ascii="Arial" w:hAnsi="Arial"/>
          <w:szCs w:val="22"/>
        </w:rPr>
        <w:t>.</w:t>
      </w:r>
    </w:p>
    <w:p w14:paraId="76172C85" w14:textId="1481BA03" w:rsidR="00214F64" w:rsidRDefault="00214F64" w:rsidP="00214F64">
      <w:pPr>
        <w:pStyle w:val="H1bodytext"/>
        <w:numPr>
          <w:ilvl w:val="2"/>
          <w:numId w:val="7"/>
        </w:numPr>
        <w:spacing w:after="120"/>
        <w:rPr>
          <w:szCs w:val="22"/>
        </w:rPr>
      </w:pPr>
      <w:r>
        <w:rPr>
          <w:rFonts w:ascii="Arial" w:hAnsi="Arial"/>
          <w:szCs w:val="22"/>
        </w:rPr>
        <w:t>The f</w:t>
      </w:r>
      <w:r w:rsidRPr="000D139E">
        <w:rPr>
          <w:rFonts w:ascii="Arial" w:hAnsi="Arial"/>
          <w:szCs w:val="22"/>
        </w:rPr>
        <w:t>irst line is Surface</w:t>
      </w:r>
      <w:r>
        <w:rPr>
          <w:rFonts w:ascii="Arial" w:hAnsi="Arial"/>
          <w:szCs w:val="22"/>
        </w:rPr>
        <w:t xml:space="preserve"> </w:t>
      </w:r>
      <w:r w:rsidRPr="000D139E">
        <w:rPr>
          <w:rFonts w:ascii="Arial" w:hAnsi="Arial"/>
          <w:szCs w:val="22"/>
        </w:rPr>
        <w:t xml:space="preserve">Deposits and the last </w:t>
      </w:r>
      <w:r>
        <w:rPr>
          <w:rFonts w:ascii="Arial" w:hAnsi="Arial"/>
          <w:szCs w:val="22"/>
        </w:rPr>
        <w:t>will be</w:t>
      </w:r>
      <w:r w:rsidRPr="000D139E">
        <w:rPr>
          <w:rFonts w:ascii="Arial" w:hAnsi="Arial"/>
          <w:szCs w:val="22"/>
        </w:rPr>
        <w:t xml:space="preserve"> Basalt. All other files are in between.</w:t>
      </w:r>
    </w:p>
    <w:p w14:paraId="3497CAD7" w14:textId="1A1BCD7D" w:rsidR="5E96A16D" w:rsidRDefault="5E96A16D" w:rsidP="690549B4">
      <w:pPr>
        <w:pStyle w:val="H1bodytext"/>
        <w:numPr>
          <w:ilvl w:val="1"/>
          <w:numId w:val="7"/>
        </w:numPr>
        <w:spacing w:after="120"/>
        <w:rPr>
          <w:rFonts w:asciiTheme="minorHAnsi" w:eastAsiaTheme="minorEastAsia" w:hAnsiTheme="minorHAnsi" w:cstheme="minorBidi"/>
          <w:szCs w:val="22"/>
        </w:rPr>
      </w:pPr>
      <w:r w:rsidRPr="690549B4">
        <w:rPr>
          <w:rFonts w:ascii="Arial" w:hAnsi="Arial"/>
          <w:szCs w:val="22"/>
        </w:rPr>
        <w:t>First line after the geology files will state “1”</w:t>
      </w:r>
      <w:r w:rsidR="00214F64">
        <w:rPr>
          <w:rFonts w:ascii="Arial" w:hAnsi="Arial"/>
          <w:szCs w:val="22"/>
        </w:rPr>
        <w:t xml:space="preserve">, indicating the number of </w:t>
      </w:r>
      <w:r w:rsidR="003D7EF1">
        <w:rPr>
          <w:rFonts w:ascii="Arial" w:hAnsi="Arial"/>
          <w:szCs w:val="22"/>
        </w:rPr>
        <w:t xml:space="preserve">CSV </w:t>
      </w:r>
      <w:r w:rsidR="00BB4AD8">
        <w:rPr>
          <w:rFonts w:ascii="Arial" w:hAnsi="Arial"/>
          <w:szCs w:val="22"/>
        </w:rPr>
        <w:t>files in the following line(s).</w:t>
      </w:r>
    </w:p>
    <w:p w14:paraId="5B94CA0F" w14:textId="0B1AFBFE" w:rsidR="5E96A16D" w:rsidRDefault="003D7EF1" w:rsidP="690549B4">
      <w:pPr>
        <w:pStyle w:val="H1bodytext"/>
        <w:numPr>
          <w:ilvl w:val="1"/>
          <w:numId w:val="7"/>
        </w:numPr>
        <w:spacing w:after="120"/>
        <w:rPr>
          <w:szCs w:val="22"/>
        </w:rPr>
      </w:pPr>
      <w:r>
        <w:rPr>
          <w:rFonts w:ascii="Arial" w:hAnsi="Arial"/>
          <w:szCs w:val="22"/>
        </w:rPr>
        <w:t>T</w:t>
      </w:r>
      <w:r w:rsidR="5E96A16D" w:rsidRPr="690549B4">
        <w:rPr>
          <w:rFonts w:ascii="Arial" w:hAnsi="Arial"/>
          <w:szCs w:val="22"/>
        </w:rPr>
        <w:t xml:space="preserve">he following line points to the </w:t>
      </w:r>
      <w:r w:rsidR="5E96A16D" w:rsidRPr="690549B4">
        <w:rPr>
          <w:rFonts w:ascii="Arial" w:hAnsi="Arial"/>
          <w:i/>
          <w:iCs/>
          <w:szCs w:val="22"/>
        </w:rPr>
        <w:t>csv</w:t>
      </w:r>
      <w:r w:rsidR="5E96A16D" w:rsidRPr="690549B4">
        <w:rPr>
          <w:rFonts w:ascii="Arial" w:hAnsi="Arial"/>
          <w:szCs w:val="22"/>
        </w:rPr>
        <w:t xml:space="preserve"> file</w:t>
      </w:r>
      <w:r w:rsidR="24CE99F0" w:rsidRPr="690549B4">
        <w:rPr>
          <w:rFonts w:ascii="Arial" w:hAnsi="Arial"/>
          <w:szCs w:val="22"/>
        </w:rPr>
        <w:t xml:space="preserve"> created by CAST</w:t>
      </w:r>
      <w:r w:rsidR="00BF7B12">
        <w:rPr>
          <w:rFonts w:ascii="Arial" w:hAnsi="Arial"/>
          <w:szCs w:val="22"/>
        </w:rPr>
        <w:t>.</w:t>
      </w:r>
    </w:p>
    <w:p w14:paraId="44606CB2" w14:textId="1297788D" w:rsidR="24CE99F0" w:rsidRPr="00C10949" w:rsidRDefault="24CE99F0" w:rsidP="690549B4">
      <w:pPr>
        <w:pStyle w:val="H1bodytext"/>
        <w:numPr>
          <w:ilvl w:val="1"/>
          <w:numId w:val="7"/>
        </w:numPr>
        <w:spacing w:after="120"/>
        <w:rPr>
          <w:szCs w:val="22"/>
        </w:rPr>
      </w:pPr>
      <w:r w:rsidRPr="690549B4">
        <w:rPr>
          <w:rFonts w:ascii="Arial" w:hAnsi="Arial"/>
          <w:szCs w:val="22"/>
        </w:rPr>
        <w:t>The following line says “yes”, “no</w:t>
      </w:r>
      <w:r w:rsidR="00017501">
        <w:rPr>
          <w:rFonts w:ascii="Arial" w:hAnsi="Arial"/>
          <w:szCs w:val="22"/>
        </w:rPr>
        <w:t>”</w:t>
      </w:r>
      <w:r w:rsidR="00BF7B12">
        <w:rPr>
          <w:rFonts w:ascii="Arial" w:hAnsi="Arial"/>
          <w:szCs w:val="22"/>
        </w:rPr>
        <w:t>.</w:t>
      </w:r>
    </w:p>
    <w:p w14:paraId="7CD5BB58" w14:textId="31BF9AED" w:rsidR="00017501" w:rsidRPr="00C10949" w:rsidRDefault="002E45BB" w:rsidP="00017501">
      <w:pPr>
        <w:pStyle w:val="H1bodytext"/>
        <w:numPr>
          <w:ilvl w:val="2"/>
          <w:numId w:val="7"/>
        </w:numPr>
        <w:spacing w:after="120"/>
        <w:rPr>
          <w:szCs w:val="22"/>
        </w:rPr>
      </w:pPr>
      <w:r>
        <w:rPr>
          <w:rFonts w:ascii="Arial" w:hAnsi="Arial"/>
          <w:szCs w:val="22"/>
        </w:rPr>
        <w:t xml:space="preserve">The first </w:t>
      </w:r>
      <w:r w:rsidR="004E0048">
        <w:rPr>
          <w:rFonts w:ascii="Arial" w:hAnsi="Arial"/>
          <w:szCs w:val="22"/>
        </w:rPr>
        <w:t>item in th</w:t>
      </w:r>
      <w:r w:rsidR="00E73D97">
        <w:rPr>
          <w:rFonts w:ascii="Arial" w:hAnsi="Arial"/>
          <w:szCs w:val="22"/>
        </w:rPr>
        <w:t>is</w:t>
      </w:r>
      <w:r w:rsidR="004E0048">
        <w:rPr>
          <w:rFonts w:ascii="Arial" w:hAnsi="Arial"/>
          <w:szCs w:val="22"/>
        </w:rPr>
        <w:t xml:space="preserve"> line identifies if </w:t>
      </w:r>
      <w:r w:rsidR="00E91633">
        <w:rPr>
          <w:rFonts w:ascii="Arial" w:hAnsi="Arial"/>
          <w:szCs w:val="22"/>
        </w:rPr>
        <w:t>Kingdom2Stomp</w:t>
      </w:r>
      <w:r w:rsidR="00BD4A2D">
        <w:rPr>
          <w:rFonts w:ascii="Arial" w:hAnsi="Arial"/>
          <w:szCs w:val="22"/>
        </w:rPr>
        <w:t xml:space="preserve"> </w:t>
      </w:r>
      <w:r w:rsidR="006D64F9">
        <w:rPr>
          <w:rFonts w:ascii="Arial" w:hAnsi="Arial"/>
          <w:szCs w:val="22"/>
        </w:rPr>
        <w:t xml:space="preserve">executes or </w:t>
      </w:r>
      <w:r w:rsidR="00BD4A2D">
        <w:rPr>
          <w:rFonts w:ascii="Arial" w:hAnsi="Arial"/>
          <w:szCs w:val="22"/>
        </w:rPr>
        <w:t>not</w:t>
      </w:r>
      <w:r w:rsidR="00E73D97">
        <w:rPr>
          <w:rFonts w:ascii="Arial" w:hAnsi="Arial"/>
          <w:szCs w:val="22"/>
        </w:rPr>
        <w:t>.</w:t>
      </w:r>
    </w:p>
    <w:p w14:paraId="2B3F1ABC" w14:textId="16A4D783" w:rsidR="00B17198" w:rsidRDefault="00B17198" w:rsidP="00C10949">
      <w:pPr>
        <w:pStyle w:val="H1bodytext"/>
        <w:numPr>
          <w:ilvl w:val="2"/>
          <w:numId w:val="7"/>
        </w:numPr>
        <w:spacing w:after="120"/>
        <w:rPr>
          <w:szCs w:val="22"/>
        </w:rPr>
      </w:pPr>
      <w:r>
        <w:rPr>
          <w:rFonts w:ascii="Arial" w:hAnsi="Arial"/>
          <w:szCs w:val="22"/>
        </w:rPr>
        <w:t xml:space="preserve">The second </w:t>
      </w:r>
      <w:r w:rsidR="00E73D97">
        <w:rPr>
          <w:rFonts w:ascii="Arial" w:hAnsi="Arial"/>
          <w:szCs w:val="22"/>
        </w:rPr>
        <w:t>item in this line</w:t>
      </w:r>
      <w:r w:rsidR="006D64F9">
        <w:rPr>
          <w:rFonts w:ascii="Arial" w:hAnsi="Arial"/>
          <w:szCs w:val="22"/>
        </w:rPr>
        <w:t xml:space="preserve"> identifies if ROCSAN executes or not.</w:t>
      </w:r>
    </w:p>
    <w:p w14:paraId="22ECA2A7" w14:textId="19022767" w:rsidR="24CE99F0" w:rsidRDefault="24CE99F0" w:rsidP="690549B4">
      <w:pPr>
        <w:pStyle w:val="H1bodytext"/>
        <w:numPr>
          <w:ilvl w:val="1"/>
          <w:numId w:val="7"/>
        </w:numPr>
        <w:spacing w:after="120"/>
        <w:rPr>
          <w:szCs w:val="22"/>
        </w:rPr>
      </w:pPr>
      <w:r w:rsidRPr="690549B4">
        <w:rPr>
          <w:rFonts w:ascii="Arial" w:hAnsi="Arial"/>
          <w:szCs w:val="22"/>
        </w:rPr>
        <w:t xml:space="preserve">The next line is the </w:t>
      </w:r>
      <w:r w:rsidR="00DD32B5">
        <w:rPr>
          <w:rFonts w:ascii="Arial" w:hAnsi="Arial"/>
          <w:szCs w:val="22"/>
        </w:rPr>
        <w:t xml:space="preserve">Kingdom2Stomp </w:t>
      </w:r>
      <w:r w:rsidRPr="690549B4">
        <w:rPr>
          <w:rFonts w:ascii="Arial" w:hAnsi="Arial"/>
          <w:szCs w:val="22"/>
        </w:rPr>
        <w:t xml:space="preserve">output file title, example: </w:t>
      </w:r>
      <w:r w:rsidRPr="690549B4">
        <w:rPr>
          <w:rFonts w:ascii="Arial" w:hAnsi="Arial"/>
          <w:i/>
          <w:iCs/>
          <w:szCs w:val="22"/>
        </w:rPr>
        <w:t>test1-eval.csv</w:t>
      </w:r>
      <w:r w:rsidRPr="690549B4">
        <w:rPr>
          <w:rFonts w:ascii="Arial" w:hAnsi="Arial"/>
          <w:szCs w:val="22"/>
        </w:rPr>
        <w:t>.</w:t>
      </w:r>
    </w:p>
    <w:p w14:paraId="7C957EAD" w14:textId="52DC6AD6" w:rsidR="24CE99F0" w:rsidRDefault="24CE99F0" w:rsidP="690549B4">
      <w:pPr>
        <w:pStyle w:val="H1bodytext"/>
        <w:numPr>
          <w:ilvl w:val="1"/>
          <w:numId w:val="7"/>
        </w:numPr>
        <w:spacing w:after="120"/>
        <w:rPr>
          <w:szCs w:val="22"/>
        </w:rPr>
      </w:pPr>
      <w:r w:rsidRPr="690549B4">
        <w:rPr>
          <w:rFonts w:ascii="Arial" w:hAnsi="Arial"/>
          <w:szCs w:val="22"/>
        </w:rPr>
        <w:t>The last line should read zero, “0”.</w:t>
      </w:r>
    </w:p>
    <w:p w14:paraId="70A3497D" w14:textId="77777777" w:rsidR="00CF32E7" w:rsidRDefault="00CF32E7" w:rsidP="00E62A15">
      <w:pPr>
        <w:pStyle w:val="H1bodytext"/>
        <w:spacing w:after="120"/>
        <w:rPr>
          <w:rFonts w:ascii="Arial" w:hAnsi="Arial"/>
        </w:rPr>
      </w:pPr>
    </w:p>
    <w:p w14:paraId="560DAE2B" w14:textId="54B3CFE5" w:rsidR="00BD3915" w:rsidRDefault="00BD3915" w:rsidP="00E62A15">
      <w:pPr>
        <w:pStyle w:val="H1bodytext"/>
        <w:spacing w:after="120"/>
        <w:rPr>
          <w:rFonts w:ascii="Arial" w:hAnsi="Arial"/>
        </w:rPr>
      </w:pPr>
      <w:r w:rsidRPr="00224AA6">
        <w:rPr>
          <w:rFonts w:ascii="Arial" w:hAnsi="Arial"/>
          <w:u w:val="single"/>
        </w:rPr>
        <w:t>Output File</w:t>
      </w:r>
      <w:r>
        <w:rPr>
          <w:rFonts w:ascii="Arial" w:hAnsi="Arial"/>
        </w:rPr>
        <w:t>:</w:t>
      </w:r>
    </w:p>
    <w:p w14:paraId="1403907A" w14:textId="6F24BBB8" w:rsidR="00376B59" w:rsidRPr="00C10949" w:rsidRDefault="192885FF" w:rsidP="690549B4">
      <w:pPr>
        <w:pStyle w:val="H1bodytext"/>
        <w:spacing w:after="120"/>
        <w:rPr>
          <w:rFonts w:ascii="Arial" w:hAnsi="Arial" w:cs="Arial"/>
          <w:szCs w:val="22"/>
        </w:rPr>
      </w:pPr>
      <w:r w:rsidRPr="00C10949">
        <w:rPr>
          <w:rFonts w:ascii="Arial" w:hAnsi="Arial" w:cs="Arial"/>
          <w:szCs w:val="22"/>
        </w:rPr>
        <w:t>This file will contain the same first three columns the input csv (from CAST) file contains, with the addition of a fourth column</w:t>
      </w:r>
      <w:r w:rsidR="5B1E4AF1" w:rsidRPr="00C10949">
        <w:rPr>
          <w:rFonts w:ascii="Arial" w:hAnsi="Arial" w:cs="Arial"/>
          <w:szCs w:val="22"/>
        </w:rPr>
        <w:t xml:space="preserve">, </w:t>
      </w:r>
      <w:r w:rsidRPr="00C10949">
        <w:rPr>
          <w:rFonts w:ascii="Arial" w:hAnsi="Arial" w:cs="Arial"/>
          <w:szCs w:val="22"/>
        </w:rPr>
        <w:t>geologic formation</w:t>
      </w:r>
      <w:r w:rsidR="43E0DBD8" w:rsidRPr="00C10949">
        <w:rPr>
          <w:rFonts w:ascii="Arial" w:hAnsi="Arial" w:cs="Arial"/>
          <w:szCs w:val="22"/>
        </w:rPr>
        <w:t>.</w:t>
      </w:r>
    </w:p>
    <w:p w14:paraId="79480161" w14:textId="77777777" w:rsidR="00C10949" w:rsidRDefault="00C10949">
      <w:pPr>
        <w:pStyle w:val="H1bodytext"/>
        <w:spacing w:after="120"/>
        <w:rPr>
          <w:rFonts w:ascii="Arial" w:hAnsi="Arial" w:cs="Arial"/>
          <w:szCs w:val="22"/>
        </w:rPr>
      </w:pPr>
    </w:p>
    <w:p w14:paraId="73EA08EA" w14:textId="20503F8E" w:rsidR="00C10949" w:rsidRPr="00C10949" w:rsidRDefault="00C10949" w:rsidP="00E62A15">
      <w:pPr>
        <w:pStyle w:val="H1bodytext"/>
        <w:spacing w:after="120"/>
        <w:rPr>
          <w:rFonts w:ascii="Arial" w:hAnsi="Arial" w:cs="Arial"/>
          <w:szCs w:val="22"/>
        </w:rPr>
      </w:pPr>
      <w:r w:rsidRPr="00C10949">
        <w:rPr>
          <w:rFonts w:ascii="Arial" w:hAnsi="Arial" w:cs="Arial"/>
          <w:szCs w:val="22"/>
          <w:u w:val="single"/>
        </w:rPr>
        <w:t>Tool Runner</w:t>
      </w:r>
      <w:r>
        <w:rPr>
          <w:rFonts w:ascii="Arial" w:hAnsi="Arial" w:cs="Arial"/>
          <w:szCs w:val="22"/>
        </w:rPr>
        <w:t>:</w:t>
      </w:r>
    </w:p>
    <w:p w14:paraId="7DEFFCDF" w14:textId="7F82C895" w:rsidR="008CAE60" w:rsidRPr="00C10949" w:rsidRDefault="20E90109">
      <w:pPr>
        <w:pStyle w:val="H1bodytext"/>
        <w:spacing w:after="120"/>
        <w:rPr>
          <w:rFonts w:ascii="Arial" w:eastAsia="Arial" w:hAnsi="Arial" w:cs="Arial"/>
          <w:color w:val="333333"/>
          <w:szCs w:val="22"/>
        </w:rPr>
      </w:pPr>
      <w:r w:rsidRPr="00C10949">
        <w:rPr>
          <w:rFonts w:ascii="Arial" w:eastAsia="Arial" w:hAnsi="Arial" w:cs="Arial"/>
          <w:color w:val="333333"/>
          <w:szCs w:val="22"/>
        </w:rPr>
        <w:t>The following is the shell script configuration that will be passed as an argument to the Tool Runner for qualified runs:</w:t>
      </w:r>
    </w:p>
    <w:p w14:paraId="3A0E8CE9" w14:textId="3C121815" w:rsidR="00EB3D6F" w:rsidRDefault="38FFFF23" w:rsidP="00E62A15">
      <w:pPr>
        <w:pStyle w:val="H1bodytext"/>
        <w:spacing w:after="120"/>
        <w:rPr>
          <w:rFonts w:ascii="Arial" w:hAnsi="Arial"/>
        </w:rPr>
      </w:pPr>
      <w:r w:rsidRPr="00C10949">
        <w:rPr>
          <w:rFonts w:ascii="Arial" w:hAnsi="Arial" w:cs="Arial"/>
          <w:szCs w:val="22"/>
        </w:rPr>
        <w:t>{</w:t>
      </w:r>
      <w:r w:rsidR="3862E726" w:rsidRPr="00C10949">
        <w:rPr>
          <w:rFonts w:ascii="Arial" w:eastAsia="Arial" w:hAnsi="Arial" w:cs="Arial"/>
          <w:color w:val="333333"/>
          <w:szCs w:val="22"/>
        </w:rPr>
        <w:t>directory path to repository</w:t>
      </w:r>
      <w:r w:rsidRPr="00C10949">
        <w:rPr>
          <w:rFonts w:ascii="Arial" w:hAnsi="Arial" w:cs="Arial"/>
          <w:szCs w:val="22"/>
        </w:rPr>
        <w:t>}</w:t>
      </w:r>
      <w:r w:rsidR="001A207F" w:rsidRPr="00C10949">
        <w:rPr>
          <w:rFonts w:ascii="Arial" w:hAnsi="Arial" w:cs="Arial"/>
          <w:szCs w:val="22"/>
        </w:rPr>
        <w:t>\Kingdom2Stomp</w:t>
      </w:r>
      <w:r w:rsidR="00A7117E" w:rsidRPr="5448982E">
        <w:rPr>
          <w:rFonts w:ascii="Arial" w:hAnsi="Arial"/>
        </w:rPr>
        <w:t>\Kingdom\EXE\K2S_ROCSAN.exe</w:t>
      </w:r>
      <w:r w:rsidR="1B0A1F6B" w:rsidRPr="5448982E">
        <w:rPr>
          <w:rFonts w:ascii="Arial" w:hAnsi="Arial"/>
        </w:rPr>
        <w:t xml:space="preserve"> {configuration file path/name}</w:t>
      </w:r>
    </w:p>
    <w:p w14:paraId="47DE8433" w14:textId="05E49C75" w:rsidR="1AA2F9A9" w:rsidRDefault="1AA2F9A9" w:rsidP="1AA2F9A9">
      <w:pPr>
        <w:pStyle w:val="H1bodytext"/>
        <w:spacing w:after="120"/>
        <w:rPr>
          <w:rFonts w:ascii="Arial" w:hAnsi="Arial"/>
        </w:rPr>
      </w:pPr>
    </w:p>
    <w:p w14:paraId="20C04E68" w14:textId="05E49C75" w:rsidR="1AA2F9A9" w:rsidRDefault="3536FB02" w:rsidP="03A120EF">
      <w:pPr>
        <w:pStyle w:val="H1bodytext"/>
        <w:spacing w:after="120"/>
        <w:rPr>
          <w:rFonts w:ascii="Arial" w:eastAsia="Arial" w:hAnsi="Arial" w:cs="Arial"/>
          <w:color w:val="000000" w:themeColor="text1"/>
          <w:szCs w:val="22"/>
        </w:rPr>
      </w:pPr>
      <w:r w:rsidRPr="03A120EF">
        <w:rPr>
          <w:rFonts w:ascii="Arial" w:eastAsia="Arial" w:hAnsi="Arial" w:cs="Arial"/>
          <w:color w:val="000000" w:themeColor="text1"/>
          <w:szCs w:val="22"/>
          <w:u w:val="single"/>
        </w:rPr>
        <w:t>Code Review:</w:t>
      </w:r>
    </w:p>
    <w:p w14:paraId="50C64295" w14:textId="05E49C75" w:rsidR="1AA2F9A9" w:rsidRDefault="3536FB02" w:rsidP="03A120EF">
      <w:pPr>
        <w:pStyle w:val="H1bodytext"/>
        <w:spacing w:after="120"/>
        <w:rPr>
          <w:rFonts w:ascii="Arial" w:eastAsia="Arial" w:hAnsi="Arial" w:cs="Arial"/>
          <w:color w:val="000000" w:themeColor="text1"/>
          <w:szCs w:val="22"/>
        </w:rPr>
      </w:pPr>
      <w:r w:rsidRPr="03A120EF">
        <w:rPr>
          <w:rFonts w:ascii="Arial" w:eastAsia="Arial" w:hAnsi="Arial" w:cs="Arial"/>
          <w:color w:val="000000" w:themeColor="text1"/>
          <w:szCs w:val="22"/>
        </w:rPr>
        <w:t>There is no documentation linking the current version of the code to the executable that is currently in use.  As we cannot verify the code belongs to the current executable, we will be deferring the code review until the next revision.</w:t>
      </w:r>
    </w:p>
    <w:p w14:paraId="782EFA30" w14:textId="05E49C75" w:rsidR="1AA2F9A9" w:rsidRDefault="1AA2F9A9" w:rsidP="1AA2F9A9">
      <w:pPr>
        <w:pStyle w:val="H1bodytext"/>
        <w:spacing w:after="120"/>
        <w:rPr>
          <w:rFonts w:ascii="Arial" w:hAnsi="Arial"/>
        </w:rPr>
      </w:pPr>
    </w:p>
    <w:p w14:paraId="20435C5C" w14:textId="52AB52E5" w:rsidR="00E62A15" w:rsidRPr="00E9368E" w:rsidRDefault="00E62A15" w:rsidP="00E62A15">
      <w:pPr>
        <w:pStyle w:val="H1bodytext"/>
        <w:numPr>
          <w:ilvl w:val="0"/>
          <w:numId w:val="2"/>
        </w:numPr>
        <w:spacing w:after="120"/>
        <w:rPr>
          <w:rFonts w:ascii="Arial" w:hAnsi="Arial"/>
          <w:b/>
        </w:rPr>
      </w:pPr>
      <w:r w:rsidRPr="00E9368E">
        <w:rPr>
          <w:rFonts w:ascii="Arial" w:hAnsi="Arial"/>
          <w:b/>
        </w:rPr>
        <w:t>Requirements Traceability Matrix</w:t>
      </w:r>
    </w:p>
    <w:p w14:paraId="3BFC8F4F" w14:textId="58E70117" w:rsidR="006504D7" w:rsidRDefault="006504D7" w:rsidP="006504D7">
      <w:pPr>
        <w:pStyle w:val="H1bodytext"/>
        <w:rPr>
          <w:rFonts w:ascii="Arial" w:hAnsi="Arial" w:cs="Arial"/>
        </w:rPr>
      </w:pPr>
      <w:bookmarkStart w:id="2" w:name="_Hlk24021851"/>
      <w:r>
        <w:rPr>
          <w:rFonts w:ascii="Arial" w:hAnsi="Arial" w:cs="Arial"/>
        </w:rPr>
        <w:t xml:space="preserve">The </w:t>
      </w:r>
      <w:r w:rsidR="00AE5455">
        <w:rPr>
          <w:rFonts w:ascii="Arial" w:hAnsi="Arial" w:cs="Arial"/>
        </w:rPr>
        <w:t>R</w:t>
      </w:r>
      <w:r>
        <w:rPr>
          <w:rFonts w:ascii="Arial" w:hAnsi="Arial" w:cs="Arial"/>
        </w:rPr>
        <w:t xml:space="preserve">equirements </w:t>
      </w:r>
      <w:r w:rsidR="00AE5455">
        <w:rPr>
          <w:rFonts w:ascii="Arial" w:hAnsi="Arial" w:cs="Arial"/>
        </w:rPr>
        <w:t>T</w:t>
      </w:r>
      <w:r>
        <w:rPr>
          <w:rFonts w:ascii="Arial" w:hAnsi="Arial" w:cs="Arial"/>
        </w:rPr>
        <w:t xml:space="preserve">raceability </w:t>
      </w:r>
      <w:r w:rsidR="00AE5455">
        <w:rPr>
          <w:rFonts w:ascii="Arial" w:hAnsi="Arial" w:cs="Arial"/>
        </w:rPr>
        <w:t>M</w:t>
      </w:r>
      <w:r>
        <w:rPr>
          <w:rFonts w:ascii="Arial" w:hAnsi="Arial" w:cs="Arial"/>
        </w:rPr>
        <w:t xml:space="preserve">atrix for the </w:t>
      </w:r>
      <w:r w:rsidR="00DF5F40">
        <w:rPr>
          <w:rFonts w:ascii="Arial" w:hAnsi="Arial" w:cs="Arial"/>
        </w:rPr>
        <w:t>Kingdom2Stomp tool</w:t>
      </w:r>
      <w:r>
        <w:rPr>
          <w:rFonts w:ascii="Arial" w:hAnsi="Arial" w:cs="Arial"/>
        </w:rPr>
        <w:t xml:space="preserve"> is presented in Table 1.</w:t>
      </w:r>
    </w:p>
    <w:tbl>
      <w:tblPr>
        <w:tblStyle w:val="TableGrid"/>
        <w:tblW w:w="0" w:type="auto"/>
        <w:tblInd w:w="720" w:type="dxa"/>
        <w:tblLook w:val="04A0" w:firstRow="1" w:lastRow="0" w:firstColumn="1" w:lastColumn="0" w:noHBand="0" w:noVBand="1"/>
      </w:tblPr>
      <w:tblGrid>
        <w:gridCol w:w="1440"/>
        <w:gridCol w:w="2610"/>
        <w:gridCol w:w="5310"/>
      </w:tblGrid>
      <w:tr w:rsidR="006504D7" w:rsidRPr="004237B2" w14:paraId="59921F69" w14:textId="77777777" w:rsidTr="60BC735B">
        <w:trPr>
          <w:cantSplit/>
          <w:trHeight w:val="314"/>
          <w:tblHeader/>
        </w:trPr>
        <w:tc>
          <w:tcPr>
            <w:tcW w:w="9360" w:type="dxa"/>
            <w:gridSpan w:val="3"/>
            <w:tcBorders>
              <w:top w:val="nil"/>
              <w:left w:val="nil"/>
              <w:right w:val="nil"/>
            </w:tcBorders>
            <w:vAlign w:val="bottom"/>
          </w:tcPr>
          <w:bookmarkEnd w:id="2"/>
          <w:p w14:paraId="63128C02" w14:textId="428B208D" w:rsidR="006504D7" w:rsidRPr="004237B2" w:rsidRDefault="006504D7" w:rsidP="00843BC4">
            <w:pPr>
              <w:pStyle w:val="H1bodytext"/>
              <w:spacing w:after="0"/>
              <w:ind w:left="0"/>
              <w:jc w:val="center"/>
              <w:rPr>
                <w:rFonts w:ascii="Arial" w:hAnsi="Arial"/>
                <w:b/>
                <w:sz w:val="20"/>
              </w:rPr>
            </w:pPr>
            <w:r w:rsidRPr="004237B2">
              <w:rPr>
                <w:rFonts w:ascii="Arial" w:hAnsi="Arial"/>
                <w:b/>
                <w:sz w:val="20"/>
              </w:rPr>
              <w:lastRenderedPageBreak/>
              <w:t>Table 1</w:t>
            </w:r>
            <w:r w:rsidRPr="004237B2">
              <w:rPr>
                <w:rFonts w:ascii="Arial" w:hAnsi="Arial"/>
                <w:b/>
                <w:sz w:val="20"/>
              </w:rPr>
              <w:br/>
              <w:t xml:space="preserve">Requirements Traceability Matrix </w:t>
            </w:r>
          </w:p>
        </w:tc>
      </w:tr>
      <w:tr w:rsidR="006504D7" w:rsidRPr="004237B2" w14:paraId="2A14A324" w14:textId="77777777" w:rsidTr="00992136">
        <w:trPr>
          <w:cantSplit/>
          <w:trHeight w:val="314"/>
          <w:tblHeader/>
        </w:trPr>
        <w:tc>
          <w:tcPr>
            <w:tcW w:w="1440" w:type="dxa"/>
            <w:shd w:val="clear" w:color="auto" w:fill="D9D9D9" w:themeFill="background1" w:themeFillShade="D9"/>
            <w:vAlign w:val="bottom"/>
          </w:tcPr>
          <w:p w14:paraId="55CBF48E" w14:textId="77777777" w:rsidR="006504D7" w:rsidRPr="004237B2" w:rsidRDefault="006504D7" w:rsidP="00843BC4">
            <w:pPr>
              <w:pStyle w:val="H1bodytext"/>
              <w:spacing w:after="0"/>
              <w:ind w:left="0"/>
              <w:jc w:val="center"/>
              <w:rPr>
                <w:rFonts w:ascii="Arial" w:hAnsi="Arial"/>
                <w:b/>
                <w:sz w:val="20"/>
              </w:rPr>
            </w:pPr>
            <w:r w:rsidRPr="004237B2">
              <w:rPr>
                <w:rFonts w:ascii="Arial" w:hAnsi="Arial"/>
                <w:b/>
                <w:sz w:val="20"/>
              </w:rPr>
              <w:t>Functional Requirement ID</w:t>
            </w:r>
          </w:p>
        </w:tc>
        <w:tc>
          <w:tcPr>
            <w:tcW w:w="2610" w:type="dxa"/>
            <w:shd w:val="clear" w:color="auto" w:fill="D9D9D9" w:themeFill="background1" w:themeFillShade="D9"/>
            <w:vAlign w:val="bottom"/>
          </w:tcPr>
          <w:p w14:paraId="0C71DDA1" w14:textId="77777777" w:rsidR="006504D7" w:rsidRPr="004237B2" w:rsidRDefault="006504D7" w:rsidP="00843BC4">
            <w:pPr>
              <w:pStyle w:val="H1bodytext"/>
              <w:spacing w:after="0"/>
              <w:ind w:left="0"/>
              <w:jc w:val="center"/>
              <w:rPr>
                <w:rFonts w:ascii="Arial" w:hAnsi="Arial"/>
                <w:b/>
                <w:sz w:val="20"/>
              </w:rPr>
            </w:pPr>
            <w:r w:rsidRPr="004237B2">
              <w:rPr>
                <w:rFonts w:ascii="Arial" w:hAnsi="Arial"/>
                <w:b/>
                <w:sz w:val="20"/>
              </w:rPr>
              <w:t>Acceptance Test ID</w:t>
            </w:r>
          </w:p>
        </w:tc>
        <w:tc>
          <w:tcPr>
            <w:tcW w:w="5310" w:type="dxa"/>
            <w:shd w:val="clear" w:color="auto" w:fill="D9D9D9" w:themeFill="background1" w:themeFillShade="D9"/>
            <w:vAlign w:val="bottom"/>
          </w:tcPr>
          <w:p w14:paraId="07502E80" w14:textId="77777777" w:rsidR="006504D7" w:rsidRPr="004237B2" w:rsidRDefault="006504D7" w:rsidP="00843BC4">
            <w:pPr>
              <w:pStyle w:val="H1bodytext"/>
              <w:spacing w:after="0"/>
              <w:ind w:left="0"/>
              <w:jc w:val="center"/>
              <w:rPr>
                <w:rFonts w:ascii="Arial" w:hAnsi="Arial"/>
                <w:b/>
                <w:sz w:val="20"/>
              </w:rPr>
            </w:pPr>
            <w:r w:rsidRPr="004237B2">
              <w:rPr>
                <w:rFonts w:ascii="Arial" w:hAnsi="Arial"/>
                <w:b/>
                <w:sz w:val="20"/>
              </w:rPr>
              <w:t>Test Case</w:t>
            </w:r>
          </w:p>
        </w:tc>
      </w:tr>
      <w:tr w:rsidR="006504D7" w:rsidRPr="004237B2" w14:paraId="0C2D1186" w14:textId="77777777" w:rsidTr="00992136">
        <w:trPr>
          <w:cantSplit/>
          <w:trHeight w:val="665"/>
        </w:trPr>
        <w:tc>
          <w:tcPr>
            <w:tcW w:w="1440" w:type="dxa"/>
            <w:shd w:val="clear" w:color="auto" w:fill="auto"/>
            <w:vAlign w:val="center"/>
          </w:tcPr>
          <w:p w14:paraId="74C37038" w14:textId="77777777" w:rsidR="006504D7" w:rsidRPr="004237B2" w:rsidRDefault="006504D7" w:rsidP="00843BC4">
            <w:pPr>
              <w:pStyle w:val="H1bodytext"/>
              <w:spacing w:after="0"/>
              <w:ind w:left="0"/>
              <w:jc w:val="center"/>
              <w:rPr>
                <w:rFonts w:ascii="Arial" w:hAnsi="Arial"/>
                <w:bCs/>
                <w:sz w:val="20"/>
              </w:rPr>
            </w:pPr>
            <w:r w:rsidRPr="004237B2">
              <w:rPr>
                <w:rFonts w:ascii="Arial" w:hAnsi="Arial"/>
                <w:bCs/>
                <w:sz w:val="20"/>
              </w:rPr>
              <w:t>QA Level</w:t>
            </w:r>
            <w:r w:rsidRPr="004237B2">
              <w:rPr>
                <w:rFonts w:ascii="Arial" w:hAnsi="Arial"/>
                <w:sz w:val="20"/>
              </w:rPr>
              <w:t xml:space="preserve"> </w:t>
            </w:r>
            <w:r w:rsidRPr="004237B2">
              <w:rPr>
                <w:rFonts w:ascii="Arial" w:hAnsi="Arial"/>
                <w:sz w:val="20"/>
              </w:rPr>
              <w:br/>
            </w:r>
          </w:p>
        </w:tc>
        <w:tc>
          <w:tcPr>
            <w:tcW w:w="2610" w:type="dxa"/>
            <w:shd w:val="clear" w:color="auto" w:fill="auto"/>
            <w:vAlign w:val="center"/>
          </w:tcPr>
          <w:p w14:paraId="08B513E0" w14:textId="011F8941" w:rsidR="006504D7" w:rsidRPr="004237B2" w:rsidRDefault="007312EA" w:rsidP="00843BC4">
            <w:pPr>
              <w:pStyle w:val="H1bodytext"/>
              <w:spacing w:after="0"/>
              <w:ind w:left="0"/>
              <w:jc w:val="center"/>
              <w:rPr>
                <w:rFonts w:ascii="Arial" w:hAnsi="Arial"/>
                <w:bCs/>
                <w:sz w:val="20"/>
              </w:rPr>
            </w:pPr>
            <w:r w:rsidRPr="004237B2">
              <w:rPr>
                <w:rFonts w:ascii="Arial" w:hAnsi="Arial"/>
                <w:sz w:val="20"/>
              </w:rPr>
              <w:t>CACIE-</w:t>
            </w:r>
            <w:r w:rsidR="007D2383" w:rsidRPr="007D2383">
              <w:rPr>
                <w:rFonts w:ascii="Arial" w:hAnsi="Arial"/>
                <w:sz w:val="20"/>
              </w:rPr>
              <w:t>K2S_ROCSAN.exe</w:t>
            </w:r>
            <w:r w:rsidR="007D2383" w:rsidRPr="007D2383" w:rsidDel="007D2383">
              <w:rPr>
                <w:rFonts w:ascii="Arial" w:hAnsi="Arial"/>
                <w:sz w:val="20"/>
              </w:rPr>
              <w:t xml:space="preserve"> </w:t>
            </w:r>
            <w:r w:rsidRPr="004237B2">
              <w:rPr>
                <w:rFonts w:ascii="Arial" w:hAnsi="Arial"/>
                <w:sz w:val="20"/>
              </w:rPr>
              <w:t>-</w:t>
            </w:r>
            <w:r w:rsidR="006504D7" w:rsidRPr="004237B2">
              <w:rPr>
                <w:rFonts w:ascii="Arial" w:hAnsi="Arial"/>
                <w:bCs/>
                <w:sz w:val="20"/>
              </w:rPr>
              <w:t>IT-1</w:t>
            </w:r>
          </w:p>
        </w:tc>
        <w:tc>
          <w:tcPr>
            <w:tcW w:w="5310" w:type="dxa"/>
            <w:shd w:val="clear" w:color="auto" w:fill="auto"/>
            <w:vAlign w:val="center"/>
          </w:tcPr>
          <w:p w14:paraId="25C831D9" w14:textId="77777777" w:rsidR="006504D7" w:rsidRPr="004237B2" w:rsidRDefault="006504D7" w:rsidP="00843BC4">
            <w:pPr>
              <w:pStyle w:val="H1bodytext"/>
              <w:spacing w:after="0"/>
              <w:ind w:left="0"/>
              <w:jc w:val="center"/>
              <w:rPr>
                <w:rStyle w:val="CommentReference"/>
                <w:sz w:val="20"/>
                <w:szCs w:val="20"/>
              </w:rPr>
            </w:pPr>
            <w:r w:rsidRPr="004237B2">
              <w:rPr>
                <w:rFonts w:ascii="Arial" w:hAnsi="Arial"/>
                <w:sz w:val="20"/>
              </w:rPr>
              <w:t>Installation Test</w:t>
            </w:r>
          </w:p>
        </w:tc>
      </w:tr>
      <w:tr w:rsidR="006504D7" w:rsidRPr="004237B2" w14:paraId="20018E58" w14:textId="77777777" w:rsidTr="00992136">
        <w:trPr>
          <w:trHeight w:val="962"/>
        </w:trPr>
        <w:tc>
          <w:tcPr>
            <w:tcW w:w="1440" w:type="dxa"/>
            <w:vAlign w:val="center"/>
          </w:tcPr>
          <w:p w14:paraId="3806044B" w14:textId="55BEADA8" w:rsidR="006504D7" w:rsidRPr="004237B2" w:rsidRDefault="006504D7" w:rsidP="00843BC4">
            <w:pPr>
              <w:pStyle w:val="H1bodytext"/>
              <w:spacing w:after="0"/>
              <w:ind w:left="0"/>
              <w:jc w:val="center"/>
              <w:rPr>
                <w:rFonts w:ascii="Arial" w:hAnsi="Arial"/>
                <w:sz w:val="20"/>
              </w:rPr>
            </w:pPr>
            <w:r w:rsidRPr="004237B2">
              <w:rPr>
                <w:rFonts w:ascii="Arial" w:hAnsi="Arial"/>
                <w:sz w:val="20"/>
              </w:rPr>
              <w:t>FR-</w:t>
            </w:r>
            <w:r w:rsidR="0031370B" w:rsidRPr="004237B2">
              <w:rPr>
                <w:rFonts w:ascii="Arial" w:hAnsi="Arial"/>
                <w:sz w:val="20"/>
              </w:rPr>
              <w:t>1</w:t>
            </w:r>
          </w:p>
        </w:tc>
        <w:tc>
          <w:tcPr>
            <w:tcW w:w="2610" w:type="dxa"/>
            <w:vAlign w:val="center"/>
          </w:tcPr>
          <w:p w14:paraId="30B35B76" w14:textId="31E13258" w:rsidR="006504D7" w:rsidRPr="004237B2" w:rsidRDefault="00351656" w:rsidP="00843BC4">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9F2E1E">
              <w:rPr>
                <w:rFonts w:ascii="Arial" w:hAnsi="Arial"/>
                <w:sz w:val="20"/>
              </w:rPr>
              <w:t>-</w:t>
            </w:r>
            <w:r w:rsidR="006504D7" w:rsidRPr="004237B2">
              <w:rPr>
                <w:rFonts w:ascii="Arial" w:hAnsi="Arial"/>
                <w:sz w:val="20"/>
              </w:rPr>
              <w:t>TC-1</w:t>
            </w:r>
          </w:p>
          <w:p w14:paraId="59DF7714" w14:textId="2755287F" w:rsidR="00AC50E2" w:rsidRPr="004237B2" w:rsidRDefault="004607F2" w:rsidP="00843BC4">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9F2E1E">
              <w:rPr>
                <w:rFonts w:ascii="Arial" w:hAnsi="Arial"/>
                <w:sz w:val="20"/>
              </w:rPr>
              <w:t>-</w:t>
            </w:r>
            <w:r w:rsidR="00AC50E2" w:rsidRPr="004237B2">
              <w:rPr>
                <w:rFonts w:ascii="Arial" w:hAnsi="Arial"/>
                <w:sz w:val="20"/>
              </w:rPr>
              <w:t>TC-2</w:t>
            </w:r>
          </w:p>
        </w:tc>
        <w:tc>
          <w:tcPr>
            <w:tcW w:w="5310" w:type="dxa"/>
            <w:vAlign w:val="center"/>
          </w:tcPr>
          <w:p w14:paraId="6CE81F31" w14:textId="3B089E4E" w:rsidR="006504D7" w:rsidRPr="004237B2" w:rsidRDefault="00002734" w:rsidP="00851587">
            <w:pPr>
              <w:pStyle w:val="H1bodytext"/>
              <w:spacing w:after="0"/>
              <w:ind w:left="0"/>
              <w:rPr>
                <w:rFonts w:ascii="Arial" w:hAnsi="Arial"/>
                <w:sz w:val="20"/>
              </w:rPr>
            </w:pPr>
            <w:r w:rsidRPr="004237B2">
              <w:rPr>
                <w:rFonts w:ascii="Arial" w:hAnsi="Arial"/>
                <w:sz w:val="20"/>
              </w:rPr>
              <w:t xml:space="preserve">Verify </w:t>
            </w:r>
            <w:r w:rsidR="00B42C03" w:rsidRPr="004237B2">
              <w:rPr>
                <w:rFonts w:ascii="Arial" w:hAnsi="Arial"/>
                <w:sz w:val="20"/>
              </w:rPr>
              <w:t xml:space="preserve">the </w:t>
            </w:r>
            <w:r w:rsidR="00414B56" w:rsidRPr="00414B56">
              <w:rPr>
                <w:rFonts w:ascii="Arial" w:hAnsi="Arial"/>
                <w:i/>
                <w:iCs/>
                <w:sz w:val="20"/>
              </w:rPr>
              <w:t xml:space="preserve">runner_runK2S_ROCSAN.bat </w:t>
            </w:r>
            <w:r w:rsidR="00B42C03" w:rsidRPr="004237B2">
              <w:rPr>
                <w:rFonts w:ascii="Arial" w:hAnsi="Arial"/>
                <w:sz w:val="20"/>
              </w:rPr>
              <w:t xml:space="preserve">file </w:t>
            </w:r>
            <w:r w:rsidR="008D5E29" w:rsidRPr="004237B2">
              <w:rPr>
                <w:rFonts w:ascii="Arial" w:hAnsi="Arial"/>
                <w:sz w:val="20"/>
              </w:rPr>
              <w:t>is pointing to the correct</w:t>
            </w:r>
            <w:r w:rsidR="00AE3672" w:rsidRPr="004237B2">
              <w:rPr>
                <w:rFonts w:ascii="Arial" w:hAnsi="Arial"/>
                <w:sz w:val="20"/>
              </w:rPr>
              <w:t xml:space="preserve"> executable directory and the</w:t>
            </w:r>
            <w:r w:rsidR="0089742F" w:rsidRPr="004237B2">
              <w:rPr>
                <w:rFonts w:ascii="Arial" w:hAnsi="Arial"/>
                <w:sz w:val="20"/>
              </w:rPr>
              <w:t xml:space="preserve"> correct</w:t>
            </w:r>
            <w:r w:rsidR="00AE3672" w:rsidRPr="004237B2">
              <w:rPr>
                <w:rFonts w:ascii="Arial" w:hAnsi="Arial"/>
                <w:sz w:val="20"/>
              </w:rPr>
              <w:t xml:space="preserve"> </w:t>
            </w:r>
            <w:r w:rsidR="00702584" w:rsidRPr="004237B2">
              <w:rPr>
                <w:rFonts w:ascii="Arial" w:hAnsi="Arial"/>
                <w:sz w:val="20"/>
              </w:rPr>
              <w:t xml:space="preserve">configuration </w:t>
            </w:r>
            <w:r w:rsidR="00294633" w:rsidRPr="004237B2">
              <w:rPr>
                <w:rFonts w:ascii="Arial" w:hAnsi="Arial"/>
                <w:sz w:val="20"/>
              </w:rPr>
              <w:t xml:space="preserve">input </w:t>
            </w:r>
            <w:r w:rsidR="00AE3672" w:rsidRPr="004237B2">
              <w:rPr>
                <w:rFonts w:ascii="Arial" w:hAnsi="Arial"/>
                <w:i/>
                <w:iCs/>
                <w:sz w:val="20"/>
              </w:rPr>
              <w:t>*.txt</w:t>
            </w:r>
            <w:r w:rsidR="00AE3672" w:rsidRPr="004237B2">
              <w:rPr>
                <w:rFonts w:ascii="Arial" w:hAnsi="Arial"/>
                <w:sz w:val="20"/>
              </w:rPr>
              <w:t xml:space="preserve"> file</w:t>
            </w:r>
            <w:r w:rsidR="008A6CA7" w:rsidRPr="004237B2">
              <w:rPr>
                <w:rFonts w:ascii="Arial" w:hAnsi="Arial"/>
                <w:sz w:val="20"/>
              </w:rPr>
              <w:t>.</w:t>
            </w:r>
          </w:p>
        </w:tc>
      </w:tr>
      <w:tr w:rsidR="00851587" w:rsidRPr="004237B2" w14:paraId="0611744E" w14:textId="77777777" w:rsidTr="00992136">
        <w:trPr>
          <w:trHeight w:val="483"/>
        </w:trPr>
        <w:tc>
          <w:tcPr>
            <w:tcW w:w="1440" w:type="dxa"/>
            <w:vMerge w:val="restart"/>
            <w:vAlign w:val="center"/>
          </w:tcPr>
          <w:p w14:paraId="76BE7D0A" w14:textId="4DA926C8" w:rsidR="00851587" w:rsidRPr="004237B2" w:rsidRDefault="00851587" w:rsidP="00843BC4">
            <w:pPr>
              <w:pStyle w:val="H1bodytext"/>
              <w:spacing w:after="0"/>
              <w:ind w:left="0"/>
              <w:jc w:val="center"/>
              <w:rPr>
                <w:rFonts w:ascii="Arial" w:hAnsi="Arial"/>
                <w:sz w:val="20"/>
              </w:rPr>
            </w:pPr>
            <w:r w:rsidRPr="004237B2">
              <w:rPr>
                <w:rFonts w:ascii="Arial" w:hAnsi="Arial"/>
                <w:sz w:val="20"/>
              </w:rPr>
              <w:t>FR-2</w:t>
            </w:r>
          </w:p>
        </w:tc>
        <w:tc>
          <w:tcPr>
            <w:tcW w:w="2610" w:type="dxa"/>
            <w:vMerge w:val="restart"/>
            <w:vAlign w:val="center"/>
          </w:tcPr>
          <w:p w14:paraId="08D84DC4" w14:textId="59AECEDE" w:rsidR="00351656" w:rsidRPr="004237B2" w:rsidRDefault="00351656"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9F2E1E">
              <w:rPr>
                <w:rFonts w:ascii="Arial" w:hAnsi="Arial"/>
                <w:sz w:val="20"/>
              </w:rPr>
              <w:t>-</w:t>
            </w:r>
            <w:r w:rsidRPr="004237B2">
              <w:rPr>
                <w:rFonts w:ascii="Arial" w:hAnsi="Arial"/>
                <w:sz w:val="20"/>
              </w:rPr>
              <w:t>TC-1</w:t>
            </w:r>
          </w:p>
          <w:p w14:paraId="04CFD5E2" w14:textId="22430B91" w:rsidR="00851587" w:rsidRPr="004237B2" w:rsidRDefault="004607F2"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9F2E1E">
              <w:rPr>
                <w:rFonts w:ascii="Arial" w:hAnsi="Arial"/>
                <w:sz w:val="20"/>
              </w:rPr>
              <w:t>-</w:t>
            </w:r>
            <w:r w:rsidR="00351656" w:rsidRPr="004237B2">
              <w:rPr>
                <w:rFonts w:ascii="Arial" w:hAnsi="Arial"/>
                <w:sz w:val="20"/>
              </w:rPr>
              <w:t>TC-2</w:t>
            </w:r>
          </w:p>
        </w:tc>
        <w:tc>
          <w:tcPr>
            <w:tcW w:w="5310" w:type="dxa"/>
            <w:vAlign w:val="center"/>
          </w:tcPr>
          <w:p w14:paraId="344CEC49" w14:textId="5DC3BA9D" w:rsidR="00851587" w:rsidRPr="004237B2" w:rsidRDefault="00851587" w:rsidP="00640687">
            <w:pPr>
              <w:pStyle w:val="H1bodytext"/>
              <w:spacing w:after="0"/>
              <w:ind w:left="0"/>
              <w:jc w:val="center"/>
              <w:rPr>
                <w:rFonts w:ascii="Arial" w:hAnsi="Arial"/>
                <w:sz w:val="20"/>
              </w:rPr>
            </w:pPr>
            <w:r w:rsidRPr="004237B2">
              <w:rPr>
                <w:rFonts w:ascii="Arial" w:hAnsi="Arial"/>
                <w:sz w:val="20"/>
              </w:rPr>
              <w:t>Confirm in the</w:t>
            </w:r>
            <w:r w:rsidR="00635620" w:rsidRPr="004237B2">
              <w:rPr>
                <w:rFonts w:ascii="Arial" w:hAnsi="Arial"/>
                <w:sz w:val="20"/>
              </w:rPr>
              <w:t xml:space="preserve"> configuration </w:t>
            </w:r>
            <w:r w:rsidRPr="004237B2">
              <w:rPr>
                <w:rFonts w:ascii="Arial" w:hAnsi="Arial"/>
                <w:sz w:val="20"/>
              </w:rPr>
              <w:t>file:</w:t>
            </w:r>
          </w:p>
        </w:tc>
      </w:tr>
      <w:tr w:rsidR="00851587" w:rsidRPr="004237B2" w14:paraId="22FCCBCA" w14:textId="77777777" w:rsidTr="00992136">
        <w:trPr>
          <w:trHeight w:val="482"/>
        </w:trPr>
        <w:tc>
          <w:tcPr>
            <w:tcW w:w="1440" w:type="dxa"/>
            <w:vMerge/>
            <w:vAlign w:val="center"/>
          </w:tcPr>
          <w:p w14:paraId="32798817" w14:textId="77777777" w:rsidR="00851587" w:rsidRPr="004237B2" w:rsidRDefault="00851587" w:rsidP="00843BC4">
            <w:pPr>
              <w:pStyle w:val="H1bodytext"/>
              <w:spacing w:after="0"/>
              <w:ind w:left="0"/>
              <w:jc w:val="center"/>
              <w:rPr>
                <w:rFonts w:ascii="Arial" w:hAnsi="Arial"/>
                <w:sz w:val="20"/>
              </w:rPr>
            </w:pPr>
          </w:p>
        </w:tc>
        <w:tc>
          <w:tcPr>
            <w:tcW w:w="2610" w:type="dxa"/>
            <w:vMerge/>
            <w:vAlign w:val="center"/>
          </w:tcPr>
          <w:p w14:paraId="7B66B9F6" w14:textId="77777777" w:rsidR="00851587" w:rsidRPr="004237B2" w:rsidRDefault="00851587" w:rsidP="00843BC4">
            <w:pPr>
              <w:pStyle w:val="H1bodytext"/>
              <w:spacing w:after="0"/>
              <w:ind w:left="0"/>
              <w:jc w:val="center"/>
              <w:rPr>
                <w:rFonts w:ascii="Arial" w:hAnsi="Arial"/>
                <w:sz w:val="20"/>
              </w:rPr>
            </w:pPr>
          </w:p>
        </w:tc>
        <w:tc>
          <w:tcPr>
            <w:tcW w:w="5310" w:type="dxa"/>
            <w:vAlign w:val="center"/>
          </w:tcPr>
          <w:p w14:paraId="2EF909E1" w14:textId="634F2157" w:rsidR="00851587" w:rsidRPr="004237B2" w:rsidRDefault="00C6453B" w:rsidP="00851587">
            <w:pPr>
              <w:pStyle w:val="H1bodytext"/>
              <w:spacing w:after="0"/>
              <w:ind w:left="0"/>
              <w:rPr>
                <w:rFonts w:ascii="Arial" w:hAnsi="Arial"/>
                <w:sz w:val="20"/>
              </w:rPr>
            </w:pPr>
            <w:r w:rsidRPr="004237B2">
              <w:rPr>
                <w:rFonts w:ascii="Arial" w:hAnsi="Arial"/>
                <w:sz w:val="20"/>
              </w:rPr>
              <w:t>Line 1 states “14”</w:t>
            </w:r>
            <w:r w:rsidR="0038637C" w:rsidRPr="004237B2">
              <w:rPr>
                <w:rFonts w:ascii="Arial" w:hAnsi="Arial"/>
                <w:sz w:val="20"/>
              </w:rPr>
              <w:t>,</w:t>
            </w:r>
            <w:r w:rsidR="008960BF" w:rsidRPr="004237B2">
              <w:rPr>
                <w:rFonts w:ascii="Arial" w:hAnsi="Arial"/>
                <w:sz w:val="20"/>
              </w:rPr>
              <w:t xml:space="preserve"> indicating the number of geology </w:t>
            </w:r>
            <w:r w:rsidR="008960BF" w:rsidRPr="004237B2">
              <w:rPr>
                <w:rFonts w:ascii="Arial" w:hAnsi="Arial"/>
                <w:i/>
                <w:iCs/>
                <w:sz w:val="20"/>
              </w:rPr>
              <w:t>*.dat</w:t>
            </w:r>
            <w:r w:rsidR="008960BF" w:rsidRPr="004237B2">
              <w:rPr>
                <w:rFonts w:ascii="Arial" w:hAnsi="Arial"/>
                <w:sz w:val="20"/>
              </w:rPr>
              <w:t xml:space="preserve"> files that follow</w:t>
            </w:r>
            <w:r w:rsidR="00582DE9" w:rsidRPr="004237B2">
              <w:rPr>
                <w:rFonts w:ascii="Arial" w:hAnsi="Arial"/>
                <w:sz w:val="20"/>
              </w:rPr>
              <w:t>.</w:t>
            </w:r>
          </w:p>
        </w:tc>
      </w:tr>
      <w:tr w:rsidR="00851587" w:rsidRPr="004237B2" w14:paraId="2D1BE464" w14:textId="77777777" w:rsidTr="00992136">
        <w:trPr>
          <w:trHeight w:val="482"/>
        </w:trPr>
        <w:tc>
          <w:tcPr>
            <w:tcW w:w="1440" w:type="dxa"/>
            <w:vMerge/>
            <w:vAlign w:val="center"/>
          </w:tcPr>
          <w:p w14:paraId="5722D00F" w14:textId="77777777" w:rsidR="00851587" w:rsidRPr="004237B2" w:rsidRDefault="00851587" w:rsidP="00843BC4">
            <w:pPr>
              <w:pStyle w:val="H1bodytext"/>
              <w:spacing w:after="0"/>
              <w:ind w:left="0"/>
              <w:jc w:val="center"/>
              <w:rPr>
                <w:rFonts w:ascii="Arial" w:hAnsi="Arial"/>
                <w:sz w:val="20"/>
              </w:rPr>
            </w:pPr>
          </w:p>
        </w:tc>
        <w:tc>
          <w:tcPr>
            <w:tcW w:w="2610" w:type="dxa"/>
            <w:vMerge/>
            <w:vAlign w:val="center"/>
          </w:tcPr>
          <w:p w14:paraId="6D94BAD2" w14:textId="77777777" w:rsidR="00851587" w:rsidRPr="004237B2" w:rsidRDefault="00851587" w:rsidP="00843BC4">
            <w:pPr>
              <w:pStyle w:val="H1bodytext"/>
              <w:spacing w:after="0"/>
              <w:ind w:left="0"/>
              <w:jc w:val="center"/>
              <w:rPr>
                <w:rFonts w:ascii="Arial" w:hAnsi="Arial"/>
                <w:sz w:val="20"/>
              </w:rPr>
            </w:pPr>
          </w:p>
        </w:tc>
        <w:tc>
          <w:tcPr>
            <w:tcW w:w="5310" w:type="dxa"/>
            <w:vAlign w:val="center"/>
          </w:tcPr>
          <w:p w14:paraId="7DCFEF4A" w14:textId="63320EBE" w:rsidR="00851587" w:rsidRPr="004237B2" w:rsidRDefault="00C6453B" w:rsidP="00851587">
            <w:pPr>
              <w:pStyle w:val="H1bodytext"/>
              <w:spacing w:after="0"/>
              <w:ind w:left="0"/>
              <w:rPr>
                <w:rFonts w:ascii="Arial" w:hAnsi="Arial"/>
                <w:sz w:val="20"/>
              </w:rPr>
            </w:pPr>
            <w:r w:rsidRPr="004237B2">
              <w:rPr>
                <w:rFonts w:ascii="Arial" w:hAnsi="Arial"/>
                <w:sz w:val="20"/>
              </w:rPr>
              <w:t xml:space="preserve">Lines 2 through 15 are the geology </w:t>
            </w:r>
            <w:r w:rsidRPr="004237B2">
              <w:rPr>
                <w:rFonts w:ascii="Arial" w:hAnsi="Arial"/>
                <w:i/>
                <w:iCs/>
                <w:sz w:val="20"/>
              </w:rPr>
              <w:t>*.dat</w:t>
            </w:r>
            <w:r w:rsidRPr="004237B2">
              <w:rPr>
                <w:rFonts w:ascii="Arial" w:hAnsi="Arial"/>
                <w:sz w:val="20"/>
              </w:rPr>
              <w:t xml:space="preserve"> files for each formation</w:t>
            </w:r>
            <w:r w:rsidR="00582DE9" w:rsidRPr="004237B2">
              <w:rPr>
                <w:rFonts w:ascii="Arial" w:hAnsi="Arial"/>
                <w:sz w:val="20"/>
              </w:rPr>
              <w:t>.</w:t>
            </w:r>
          </w:p>
        </w:tc>
      </w:tr>
      <w:tr w:rsidR="00851587" w:rsidRPr="004237B2" w14:paraId="1899A4D2" w14:textId="77777777" w:rsidTr="00992136">
        <w:trPr>
          <w:trHeight w:val="482"/>
        </w:trPr>
        <w:tc>
          <w:tcPr>
            <w:tcW w:w="1440" w:type="dxa"/>
            <w:vMerge/>
            <w:vAlign w:val="center"/>
          </w:tcPr>
          <w:p w14:paraId="2215A992" w14:textId="77777777" w:rsidR="00851587" w:rsidRPr="004237B2" w:rsidRDefault="00851587" w:rsidP="00843BC4">
            <w:pPr>
              <w:pStyle w:val="H1bodytext"/>
              <w:spacing w:after="0"/>
              <w:ind w:left="0"/>
              <w:jc w:val="center"/>
              <w:rPr>
                <w:rFonts w:ascii="Arial" w:hAnsi="Arial"/>
                <w:sz w:val="20"/>
              </w:rPr>
            </w:pPr>
          </w:p>
        </w:tc>
        <w:tc>
          <w:tcPr>
            <w:tcW w:w="2610" w:type="dxa"/>
            <w:vMerge/>
            <w:vAlign w:val="center"/>
          </w:tcPr>
          <w:p w14:paraId="34170654" w14:textId="77777777" w:rsidR="00851587" w:rsidRPr="004237B2" w:rsidRDefault="00851587" w:rsidP="00843BC4">
            <w:pPr>
              <w:pStyle w:val="H1bodytext"/>
              <w:spacing w:after="0"/>
              <w:ind w:left="0"/>
              <w:jc w:val="center"/>
              <w:rPr>
                <w:rFonts w:ascii="Arial" w:hAnsi="Arial"/>
                <w:sz w:val="20"/>
              </w:rPr>
            </w:pPr>
          </w:p>
        </w:tc>
        <w:tc>
          <w:tcPr>
            <w:tcW w:w="5310" w:type="dxa"/>
            <w:vAlign w:val="center"/>
          </w:tcPr>
          <w:p w14:paraId="725A9882" w14:textId="43746421" w:rsidR="00851587" w:rsidRPr="004237B2" w:rsidRDefault="00C6453B" w:rsidP="00851587">
            <w:pPr>
              <w:pStyle w:val="H1bodytext"/>
              <w:spacing w:after="0"/>
              <w:ind w:left="0"/>
              <w:rPr>
                <w:rFonts w:ascii="Arial" w:hAnsi="Arial"/>
                <w:sz w:val="20"/>
              </w:rPr>
            </w:pPr>
            <w:r w:rsidRPr="004237B2">
              <w:rPr>
                <w:rFonts w:ascii="Arial" w:hAnsi="Arial"/>
                <w:sz w:val="20"/>
              </w:rPr>
              <w:t>Line 16 indicates the number of model CSV ModelName files and the following number of lines point to each “</w:t>
            </w:r>
            <w:r w:rsidRPr="004237B2">
              <w:rPr>
                <w:rFonts w:ascii="Arial" w:hAnsi="Arial"/>
                <w:i/>
                <w:iCs/>
                <w:sz w:val="20"/>
              </w:rPr>
              <w:t>ModelName.csv</w:t>
            </w:r>
            <w:r w:rsidRPr="004237B2">
              <w:rPr>
                <w:rFonts w:ascii="Arial" w:hAnsi="Arial"/>
                <w:sz w:val="20"/>
              </w:rPr>
              <w:t>” file</w:t>
            </w:r>
            <w:r w:rsidR="00582DE9" w:rsidRPr="004237B2">
              <w:rPr>
                <w:rFonts w:ascii="Arial" w:hAnsi="Arial"/>
                <w:sz w:val="20"/>
              </w:rPr>
              <w:t>.</w:t>
            </w:r>
          </w:p>
        </w:tc>
      </w:tr>
      <w:tr w:rsidR="00C6453B" w:rsidRPr="004237B2" w14:paraId="753D008C" w14:textId="77777777" w:rsidTr="00992136">
        <w:trPr>
          <w:trHeight w:val="482"/>
        </w:trPr>
        <w:tc>
          <w:tcPr>
            <w:tcW w:w="1440" w:type="dxa"/>
            <w:vMerge/>
            <w:vAlign w:val="center"/>
          </w:tcPr>
          <w:p w14:paraId="5954CDDA" w14:textId="77777777" w:rsidR="00C6453B" w:rsidRPr="004237B2" w:rsidRDefault="00C6453B" w:rsidP="00C6453B">
            <w:pPr>
              <w:pStyle w:val="H1bodytext"/>
              <w:spacing w:after="0"/>
              <w:ind w:left="0"/>
              <w:jc w:val="center"/>
              <w:rPr>
                <w:rFonts w:ascii="Arial" w:hAnsi="Arial"/>
                <w:sz w:val="20"/>
              </w:rPr>
            </w:pPr>
          </w:p>
        </w:tc>
        <w:tc>
          <w:tcPr>
            <w:tcW w:w="2610" w:type="dxa"/>
            <w:vMerge/>
            <w:vAlign w:val="center"/>
          </w:tcPr>
          <w:p w14:paraId="2569FB90" w14:textId="77777777" w:rsidR="00C6453B" w:rsidRPr="004237B2" w:rsidRDefault="00C6453B" w:rsidP="00C6453B">
            <w:pPr>
              <w:pStyle w:val="H1bodytext"/>
              <w:spacing w:after="0"/>
              <w:ind w:left="0"/>
              <w:jc w:val="center"/>
              <w:rPr>
                <w:rFonts w:ascii="Arial" w:hAnsi="Arial"/>
                <w:sz w:val="20"/>
              </w:rPr>
            </w:pPr>
          </w:p>
        </w:tc>
        <w:tc>
          <w:tcPr>
            <w:tcW w:w="5310" w:type="dxa"/>
            <w:vAlign w:val="center"/>
          </w:tcPr>
          <w:p w14:paraId="6DE49535" w14:textId="38DAF366" w:rsidR="00C6453B" w:rsidRPr="004237B2" w:rsidRDefault="00C6453B" w:rsidP="00C6453B">
            <w:pPr>
              <w:pStyle w:val="H1bodytext"/>
              <w:spacing w:after="0"/>
              <w:ind w:left="0"/>
              <w:rPr>
                <w:rFonts w:ascii="Arial" w:hAnsi="Arial"/>
                <w:sz w:val="20"/>
              </w:rPr>
            </w:pPr>
            <w:r w:rsidRPr="004237B2">
              <w:rPr>
                <w:rFonts w:ascii="Arial" w:hAnsi="Arial"/>
                <w:sz w:val="20"/>
              </w:rPr>
              <w:t>The following line s</w:t>
            </w:r>
            <w:r w:rsidR="00F700EE" w:rsidRPr="004237B2">
              <w:rPr>
                <w:rFonts w:ascii="Arial" w:hAnsi="Arial"/>
                <w:sz w:val="20"/>
              </w:rPr>
              <w:t>t</w:t>
            </w:r>
            <w:r w:rsidRPr="004237B2">
              <w:rPr>
                <w:rFonts w:ascii="Arial" w:hAnsi="Arial"/>
                <w:sz w:val="20"/>
              </w:rPr>
              <w:t>a</w:t>
            </w:r>
            <w:r w:rsidR="00F700EE" w:rsidRPr="004237B2">
              <w:rPr>
                <w:rFonts w:ascii="Arial" w:hAnsi="Arial"/>
                <w:sz w:val="20"/>
              </w:rPr>
              <w:t>te</w:t>
            </w:r>
            <w:r w:rsidRPr="004237B2">
              <w:rPr>
                <w:rFonts w:ascii="Arial" w:hAnsi="Arial"/>
                <w:sz w:val="20"/>
              </w:rPr>
              <w:t>s “yes”, “no”</w:t>
            </w:r>
            <w:r w:rsidR="0077074F" w:rsidRPr="004237B2">
              <w:rPr>
                <w:rFonts w:ascii="Arial" w:hAnsi="Arial"/>
                <w:sz w:val="20"/>
              </w:rPr>
              <w:t>.</w:t>
            </w:r>
          </w:p>
        </w:tc>
      </w:tr>
      <w:tr w:rsidR="00C6453B" w:rsidRPr="004237B2" w14:paraId="28DACBEB" w14:textId="77777777" w:rsidTr="00992136">
        <w:trPr>
          <w:trHeight w:val="482"/>
        </w:trPr>
        <w:tc>
          <w:tcPr>
            <w:tcW w:w="1440" w:type="dxa"/>
            <w:vMerge/>
            <w:vAlign w:val="center"/>
          </w:tcPr>
          <w:p w14:paraId="404AE316" w14:textId="77777777" w:rsidR="00C6453B" w:rsidRPr="004237B2" w:rsidRDefault="00C6453B" w:rsidP="00C6453B">
            <w:pPr>
              <w:pStyle w:val="H1bodytext"/>
              <w:spacing w:after="0"/>
              <w:ind w:left="0"/>
              <w:jc w:val="center"/>
              <w:rPr>
                <w:rFonts w:ascii="Arial" w:hAnsi="Arial"/>
                <w:sz w:val="20"/>
              </w:rPr>
            </w:pPr>
          </w:p>
        </w:tc>
        <w:tc>
          <w:tcPr>
            <w:tcW w:w="2610" w:type="dxa"/>
            <w:vMerge/>
            <w:vAlign w:val="center"/>
          </w:tcPr>
          <w:p w14:paraId="13F68FF2" w14:textId="77777777" w:rsidR="00C6453B" w:rsidRPr="004237B2" w:rsidRDefault="00C6453B" w:rsidP="00C6453B">
            <w:pPr>
              <w:pStyle w:val="H1bodytext"/>
              <w:spacing w:after="0"/>
              <w:ind w:left="0"/>
              <w:jc w:val="center"/>
              <w:rPr>
                <w:rFonts w:ascii="Arial" w:hAnsi="Arial"/>
                <w:sz w:val="20"/>
              </w:rPr>
            </w:pPr>
          </w:p>
        </w:tc>
        <w:tc>
          <w:tcPr>
            <w:tcW w:w="5310" w:type="dxa"/>
            <w:vAlign w:val="center"/>
          </w:tcPr>
          <w:p w14:paraId="74FCFF4B" w14:textId="3E043BBC" w:rsidR="00C6453B" w:rsidRPr="004237B2" w:rsidRDefault="00C6453B" w:rsidP="00C6453B">
            <w:pPr>
              <w:pStyle w:val="H1bodytext"/>
              <w:spacing w:after="0"/>
              <w:ind w:left="0"/>
              <w:rPr>
                <w:rFonts w:ascii="Arial" w:hAnsi="Arial"/>
                <w:sz w:val="20"/>
              </w:rPr>
            </w:pPr>
            <w:r w:rsidRPr="004237B2">
              <w:rPr>
                <w:rFonts w:ascii="Arial" w:hAnsi="Arial"/>
                <w:sz w:val="20"/>
              </w:rPr>
              <w:t>The next line or lines will be the file output title, “</w:t>
            </w:r>
            <w:r w:rsidRPr="004237B2">
              <w:rPr>
                <w:rFonts w:ascii="Arial" w:hAnsi="Arial"/>
                <w:i/>
                <w:iCs/>
                <w:sz w:val="20"/>
              </w:rPr>
              <w:t>ModelName-eval.csv</w:t>
            </w:r>
            <w:r w:rsidRPr="004237B2">
              <w:rPr>
                <w:rFonts w:ascii="Arial" w:hAnsi="Arial"/>
                <w:sz w:val="20"/>
              </w:rPr>
              <w:t>” for each ModelName input file</w:t>
            </w:r>
            <w:r w:rsidR="00582DE9" w:rsidRPr="004237B2">
              <w:rPr>
                <w:rFonts w:ascii="Arial" w:hAnsi="Arial"/>
                <w:sz w:val="20"/>
              </w:rPr>
              <w:t>.</w:t>
            </w:r>
          </w:p>
        </w:tc>
      </w:tr>
      <w:tr w:rsidR="00C6453B" w:rsidRPr="004237B2" w14:paraId="06599EB0" w14:textId="77777777" w:rsidTr="00992136">
        <w:trPr>
          <w:trHeight w:val="482"/>
        </w:trPr>
        <w:tc>
          <w:tcPr>
            <w:tcW w:w="1440" w:type="dxa"/>
            <w:vMerge/>
            <w:vAlign w:val="center"/>
          </w:tcPr>
          <w:p w14:paraId="6CCDD0F5" w14:textId="77777777" w:rsidR="00C6453B" w:rsidRPr="004237B2" w:rsidRDefault="00C6453B" w:rsidP="00C6453B">
            <w:pPr>
              <w:pStyle w:val="H1bodytext"/>
              <w:spacing w:after="0"/>
              <w:ind w:left="0"/>
              <w:jc w:val="center"/>
              <w:rPr>
                <w:rFonts w:ascii="Arial" w:hAnsi="Arial"/>
                <w:sz w:val="20"/>
              </w:rPr>
            </w:pPr>
          </w:p>
        </w:tc>
        <w:tc>
          <w:tcPr>
            <w:tcW w:w="2610" w:type="dxa"/>
            <w:vMerge/>
            <w:vAlign w:val="center"/>
          </w:tcPr>
          <w:p w14:paraId="2ED637FF" w14:textId="77777777" w:rsidR="00C6453B" w:rsidRPr="004237B2" w:rsidRDefault="00C6453B" w:rsidP="00C6453B">
            <w:pPr>
              <w:pStyle w:val="H1bodytext"/>
              <w:spacing w:after="0"/>
              <w:ind w:left="0"/>
              <w:jc w:val="center"/>
              <w:rPr>
                <w:rFonts w:ascii="Arial" w:hAnsi="Arial"/>
                <w:sz w:val="20"/>
              </w:rPr>
            </w:pPr>
          </w:p>
        </w:tc>
        <w:tc>
          <w:tcPr>
            <w:tcW w:w="5310" w:type="dxa"/>
            <w:vAlign w:val="center"/>
          </w:tcPr>
          <w:p w14:paraId="6B2F082D" w14:textId="508E9627" w:rsidR="00C6453B" w:rsidRPr="004237B2" w:rsidRDefault="715A17FB" w:rsidP="00C6453B">
            <w:pPr>
              <w:pStyle w:val="H1bodytext"/>
              <w:spacing w:after="0"/>
              <w:ind w:left="0"/>
              <w:rPr>
                <w:rFonts w:ascii="Arial" w:hAnsi="Arial"/>
                <w:sz w:val="20"/>
              </w:rPr>
            </w:pPr>
            <w:r w:rsidRPr="004237B2">
              <w:rPr>
                <w:rFonts w:ascii="Arial" w:hAnsi="Arial"/>
                <w:sz w:val="20"/>
              </w:rPr>
              <w:t>The last line should read zero, “0”</w:t>
            </w:r>
            <w:r w:rsidR="0077074F" w:rsidRPr="004237B2">
              <w:rPr>
                <w:rFonts w:ascii="Arial" w:hAnsi="Arial"/>
                <w:sz w:val="20"/>
              </w:rPr>
              <w:t>.</w:t>
            </w:r>
          </w:p>
        </w:tc>
      </w:tr>
      <w:tr w:rsidR="00C6453B" w:rsidRPr="004237B2" w14:paraId="7DC743E0" w14:textId="77777777" w:rsidTr="00992136">
        <w:trPr>
          <w:trHeight w:val="935"/>
        </w:trPr>
        <w:tc>
          <w:tcPr>
            <w:tcW w:w="1440" w:type="dxa"/>
            <w:vAlign w:val="center"/>
          </w:tcPr>
          <w:p w14:paraId="66A78842" w14:textId="28E0A1CA" w:rsidR="00C6453B" w:rsidRPr="004237B2" w:rsidRDefault="00C6453B" w:rsidP="00C6453B">
            <w:pPr>
              <w:pStyle w:val="H1bodytext"/>
              <w:spacing w:after="0"/>
              <w:ind w:left="0"/>
              <w:jc w:val="center"/>
              <w:rPr>
                <w:rFonts w:ascii="Arial" w:hAnsi="Arial"/>
                <w:sz w:val="20"/>
              </w:rPr>
            </w:pPr>
            <w:r w:rsidRPr="004237B2">
              <w:rPr>
                <w:rFonts w:ascii="Arial" w:hAnsi="Arial"/>
                <w:sz w:val="20"/>
              </w:rPr>
              <w:t>FR-3</w:t>
            </w:r>
          </w:p>
        </w:tc>
        <w:tc>
          <w:tcPr>
            <w:tcW w:w="2610" w:type="dxa"/>
            <w:vAlign w:val="center"/>
          </w:tcPr>
          <w:p w14:paraId="59ABA944" w14:textId="0A362121" w:rsidR="00351656" w:rsidRPr="004237B2" w:rsidRDefault="00351656"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CA53FC">
              <w:rPr>
                <w:rFonts w:ascii="Arial" w:hAnsi="Arial"/>
                <w:sz w:val="20"/>
              </w:rPr>
              <w:t>-</w:t>
            </w:r>
            <w:r w:rsidRPr="004237B2">
              <w:rPr>
                <w:rFonts w:ascii="Arial" w:hAnsi="Arial"/>
                <w:sz w:val="20"/>
              </w:rPr>
              <w:t>TC-1</w:t>
            </w:r>
          </w:p>
          <w:p w14:paraId="44234775" w14:textId="4023263E" w:rsidR="00C6453B" w:rsidRPr="004237B2" w:rsidRDefault="004607F2"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7D2383" w:rsidRPr="007D2383" w:rsidDel="007D2383">
              <w:rPr>
                <w:rFonts w:ascii="Arial" w:hAnsi="Arial"/>
                <w:sz w:val="20"/>
              </w:rPr>
              <w:t xml:space="preserve"> </w:t>
            </w:r>
            <w:r w:rsidRPr="004237B2">
              <w:rPr>
                <w:rFonts w:ascii="Arial" w:hAnsi="Arial"/>
                <w:sz w:val="20"/>
              </w:rPr>
              <w:t>-</w:t>
            </w:r>
            <w:r w:rsidR="00351656" w:rsidRPr="004237B2">
              <w:rPr>
                <w:rFonts w:ascii="Arial" w:hAnsi="Arial"/>
                <w:sz w:val="20"/>
              </w:rPr>
              <w:t>TC-2</w:t>
            </w:r>
          </w:p>
        </w:tc>
        <w:tc>
          <w:tcPr>
            <w:tcW w:w="5310" w:type="dxa"/>
            <w:vAlign w:val="center"/>
          </w:tcPr>
          <w:p w14:paraId="18793A88" w14:textId="45E92B65" w:rsidR="00C6453B" w:rsidRPr="004237B2" w:rsidRDefault="00C6453B" w:rsidP="00C6453B">
            <w:pPr>
              <w:pStyle w:val="H1bodytext"/>
              <w:spacing w:after="0"/>
              <w:ind w:left="0"/>
              <w:rPr>
                <w:rFonts w:ascii="Arial" w:hAnsi="Arial"/>
                <w:sz w:val="20"/>
              </w:rPr>
            </w:pPr>
            <w:r w:rsidRPr="004237B2">
              <w:rPr>
                <w:rFonts w:ascii="Arial" w:hAnsi="Arial"/>
                <w:sz w:val="20"/>
              </w:rPr>
              <w:t xml:space="preserve">Confirm all the geology </w:t>
            </w:r>
            <w:r w:rsidRPr="004237B2">
              <w:rPr>
                <w:rFonts w:ascii="Arial" w:hAnsi="Arial"/>
                <w:i/>
                <w:iCs/>
                <w:sz w:val="20"/>
              </w:rPr>
              <w:t>*.dat</w:t>
            </w:r>
            <w:r w:rsidRPr="004237B2">
              <w:rPr>
                <w:rFonts w:ascii="Arial" w:hAnsi="Arial"/>
                <w:sz w:val="20"/>
              </w:rPr>
              <w:t xml:space="preserve"> formation files are present in the directory identified in</w:t>
            </w:r>
            <w:r w:rsidR="00023C90" w:rsidRPr="004237B2">
              <w:rPr>
                <w:rFonts w:ascii="Arial" w:hAnsi="Arial"/>
                <w:sz w:val="20"/>
              </w:rPr>
              <w:t xml:space="preserve"> configuration</w:t>
            </w:r>
            <w:r w:rsidRPr="004237B2">
              <w:rPr>
                <w:rFonts w:ascii="Arial" w:hAnsi="Arial"/>
                <w:sz w:val="20"/>
              </w:rPr>
              <w:t xml:space="preserve"> file</w:t>
            </w:r>
            <w:r w:rsidR="00582DE9" w:rsidRPr="004237B2">
              <w:rPr>
                <w:rFonts w:ascii="Arial" w:hAnsi="Arial"/>
                <w:sz w:val="20"/>
              </w:rPr>
              <w:t>.</w:t>
            </w:r>
          </w:p>
        </w:tc>
      </w:tr>
      <w:tr w:rsidR="00C6453B" w:rsidRPr="004237B2" w14:paraId="6AA85F08" w14:textId="77777777" w:rsidTr="00992136">
        <w:trPr>
          <w:trHeight w:val="935"/>
        </w:trPr>
        <w:tc>
          <w:tcPr>
            <w:tcW w:w="1440" w:type="dxa"/>
            <w:vAlign w:val="center"/>
          </w:tcPr>
          <w:p w14:paraId="6C097509" w14:textId="07E022D7" w:rsidR="00C6453B" w:rsidRPr="004237B2" w:rsidRDefault="00C6453B" w:rsidP="00C6453B">
            <w:pPr>
              <w:pStyle w:val="H1bodytext"/>
              <w:spacing w:after="0"/>
              <w:ind w:left="0"/>
              <w:jc w:val="center"/>
              <w:rPr>
                <w:rFonts w:ascii="Arial" w:hAnsi="Arial"/>
                <w:sz w:val="20"/>
              </w:rPr>
            </w:pPr>
            <w:r w:rsidRPr="004237B2">
              <w:rPr>
                <w:rFonts w:ascii="Arial" w:hAnsi="Arial"/>
                <w:sz w:val="20"/>
              </w:rPr>
              <w:t>FR-4</w:t>
            </w:r>
          </w:p>
        </w:tc>
        <w:tc>
          <w:tcPr>
            <w:tcW w:w="2610" w:type="dxa"/>
            <w:vAlign w:val="center"/>
          </w:tcPr>
          <w:p w14:paraId="1F7B7A0D" w14:textId="641C0BD8" w:rsidR="00351656" w:rsidRPr="004237B2" w:rsidRDefault="00351656"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9F2E1E">
              <w:rPr>
                <w:rFonts w:ascii="Arial" w:hAnsi="Arial"/>
                <w:sz w:val="20"/>
              </w:rPr>
              <w:t>-</w:t>
            </w:r>
            <w:r w:rsidRPr="004237B2">
              <w:rPr>
                <w:rFonts w:ascii="Arial" w:hAnsi="Arial"/>
                <w:sz w:val="20"/>
              </w:rPr>
              <w:t>TC-1</w:t>
            </w:r>
          </w:p>
          <w:p w14:paraId="41DBCB1D" w14:textId="1F7EF224" w:rsidR="00C6453B" w:rsidRPr="004237B2" w:rsidRDefault="004607F2"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A653A8">
              <w:rPr>
                <w:rFonts w:ascii="Arial" w:hAnsi="Arial"/>
                <w:sz w:val="20"/>
              </w:rPr>
              <w:t>-</w:t>
            </w:r>
            <w:r w:rsidR="00351656" w:rsidRPr="004237B2">
              <w:rPr>
                <w:rFonts w:ascii="Arial" w:hAnsi="Arial"/>
                <w:sz w:val="20"/>
              </w:rPr>
              <w:t>TC-2</w:t>
            </w:r>
          </w:p>
        </w:tc>
        <w:tc>
          <w:tcPr>
            <w:tcW w:w="5310" w:type="dxa"/>
            <w:vAlign w:val="center"/>
          </w:tcPr>
          <w:p w14:paraId="280BE04B" w14:textId="2A7C0134" w:rsidR="00C6453B" w:rsidRPr="004237B2" w:rsidRDefault="00C6453B" w:rsidP="00C6453B">
            <w:pPr>
              <w:pStyle w:val="H1bodytext"/>
              <w:spacing w:after="0"/>
              <w:ind w:left="0"/>
              <w:rPr>
                <w:rFonts w:ascii="Arial" w:hAnsi="Arial"/>
                <w:sz w:val="20"/>
              </w:rPr>
            </w:pPr>
            <w:r w:rsidRPr="004237B2">
              <w:rPr>
                <w:rFonts w:ascii="Arial" w:hAnsi="Arial"/>
                <w:sz w:val="20"/>
              </w:rPr>
              <w:t xml:space="preserve">Confirm the </w:t>
            </w:r>
            <w:r w:rsidRPr="004237B2">
              <w:rPr>
                <w:rFonts w:ascii="Arial" w:hAnsi="Arial"/>
                <w:i/>
                <w:iCs/>
                <w:sz w:val="20"/>
              </w:rPr>
              <w:t>ModelName.csv</w:t>
            </w:r>
            <w:r w:rsidRPr="004237B2">
              <w:rPr>
                <w:rFonts w:ascii="Arial" w:hAnsi="Arial"/>
                <w:sz w:val="20"/>
              </w:rPr>
              <w:t xml:space="preserve"> file </w:t>
            </w:r>
            <w:r w:rsidR="00620AB2" w:rsidRPr="004237B2">
              <w:rPr>
                <w:rFonts w:ascii="Arial" w:hAnsi="Arial"/>
                <w:sz w:val="20"/>
              </w:rPr>
              <w:t>has three columns of data, representing X, Y, and Z</w:t>
            </w:r>
            <w:r w:rsidR="0073292B" w:rsidRPr="004237B2">
              <w:rPr>
                <w:rFonts w:ascii="Arial" w:hAnsi="Arial"/>
                <w:sz w:val="20"/>
              </w:rPr>
              <w:t>, respectively.</w:t>
            </w:r>
          </w:p>
        </w:tc>
      </w:tr>
      <w:tr w:rsidR="00C6453B" w:rsidRPr="004237B2" w14:paraId="613BF8E5" w14:textId="77777777" w:rsidTr="00EB5B11">
        <w:trPr>
          <w:trHeight w:val="935"/>
        </w:trPr>
        <w:tc>
          <w:tcPr>
            <w:tcW w:w="1440" w:type="dxa"/>
            <w:vAlign w:val="center"/>
          </w:tcPr>
          <w:p w14:paraId="13196197" w14:textId="77777777" w:rsidR="00C6453B" w:rsidRPr="004237B2" w:rsidRDefault="000C7492" w:rsidP="00C6453B">
            <w:pPr>
              <w:pStyle w:val="H1bodytext"/>
              <w:spacing w:after="0"/>
              <w:ind w:left="0"/>
              <w:jc w:val="center"/>
              <w:rPr>
                <w:rFonts w:ascii="Arial" w:hAnsi="Arial"/>
                <w:sz w:val="20"/>
              </w:rPr>
            </w:pPr>
            <w:bookmarkStart w:id="3" w:name="_Hlk11229718"/>
            <w:r w:rsidRPr="004237B2">
              <w:rPr>
                <w:rFonts w:ascii="Arial" w:hAnsi="Arial"/>
                <w:sz w:val="20"/>
              </w:rPr>
              <w:t>FR-5</w:t>
            </w:r>
          </w:p>
          <w:p w14:paraId="6083EBB9" w14:textId="524578AD" w:rsidR="00872436" w:rsidRPr="004237B2" w:rsidRDefault="00872436" w:rsidP="00C6453B">
            <w:pPr>
              <w:pStyle w:val="H1bodytext"/>
              <w:spacing w:after="0"/>
              <w:ind w:left="0"/>
              <w:jc w:val="center"/>
              <w:rPr>
                <w:rFonts w:ascii="Arial" w:hAnsi="Arial"/>
                <w:sz w:val="20"/>
              </w:rPr>
            </w:pPr>
            <w:r w:rsidRPr="004237B2">
              <w:rPr>
                <w:rFonts w:ascii="Arial" w:hAnsi="Arial"/>
                <w:sz w:val="20"/>
              </w:rPr>
              <w:t>FR-6</w:t>
            </w:r>
          </w:p>
        </w:tc>
        <w:tc>
          <w:tcPr>
            <w:tcW w:w="2610" w:type="dxa"/>
            <w:vAlign w:val="center"/>
          </w:tcPr>
          <w:p w14:paraId="28D9748A" w14:textId="22A758DB" w:rsidR="00351656" w:rsidRPr="004237B2" w:rsidRDefault="00351656"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A653A8">
              <w:rPr>
                <w:rFonts w:ascii="Arial" w:hAnsi="Arial"/>
                <w:sz w:val="20"/>
              </w:rPr>
              <w:t>-</w:t>
            </w:r>
            <w:r w:rsidRPr="004237B2">
              <w:rPr>
                <w:rFonts w:ascii="Arial" w:hAnsi="Arial"/>
                <w:sz w:val="20"/>
              </w:rPr>
              <w:t>TC-1</w:t>
            </w:r>
          </w:p>
          <w:p w14:paraId="3FF70215" w14:textId="283E1696" w:rsidR="00C6453B" w:rsidRPr="004237B2" w:rsidRDefault="004607F2"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CA53FC">
              <w:rPr>
                <w:rFonts w:ascii="Arial" w:hAnsi="Arial"/>
                <w:sz w:val="20"/>
              </w:rPr>
              <w:t>-</w:t>
            </w:r>
            <w:r w:rsidR="00351656" w:rsidRPr="004237B2">
              <w:rPr>
                <w:rFonts w:ascii="Arial" w:hAnsi="Arial"/>
                <w:sz w:val="20"/>
              </w:rPr>
              <w:t>TC-2</w:t>
            </w:r>
          </w:p>
        </w:tc>
        <w:tc>
          <w:tcPr>
            <w:tcW w:w="5310" w:type="dxa"/>
            <w:vAlign w:val="center"/>
          </w:tcPr>
          <w:p w14:paraId="0217AC5C" w14:textId="63DE8387" w:rsidR="00C6453B" w:rsidRPr="004237B2" w:rsidRDefault="00291659" w:rsidP="00C6453B">
            <w:pPr>
              <w:pStyle w:val="H1bodytext"/>
              <w:spacing w:after="0"/>
              <w:ind w:left="0"/>
              <w:rPr>
                <w:rFonts w:ascii="Arial" w:hAnsi="Arial"/>
                <w:sz w:val="20"/>
              </w:rPr>
            </w:pPr>
            <w:r w:rsidRPr="004237B2">
              <w:rPr>
                <w:rFonts w:ascii="Arial" w:hAnsi="Arial"/>
                <w:sz w:val="20"/>
              </w:rPr>
              <w:t>Confirm</w:t>
            </w:r>
            <w:r w:rsidR="003B2B73" w:rsidRPr="004237B2">
              <w:rPr>
                <w:rFonts w:ascii="Arial" w:hAnsi="Arial"/>
                <w:sz w:val="20"/>
              </w:rPr>
              <w:t xml:space="preserve"> the </w:t>
            </w:r>
            <w:r w:rsidR="003B2B73" w:rsidRPr="004237B2">
              <w:rPr>
                <w:rFonts w:ascii="Arial" w:hAnsi="Arial"/>
                <w:i/>
                <w:iCs/>
                <w:sz w:val="20"/>
              </w:rPr>
              <w:t>ModelName-eval.csv</w:t>
            </w:r>
            <w:r w:rsidR="003B2B73" w:rsidRPr="004237B2">
              <w:rPr>
                <w:rFonts w:ascii="Arial" w:hAnsi="Arial"/>
                <w:sz w:val="20"/>
              </w:rPr>
              <w:t xml:space="preserve"> output file</w:t>
            </w:r>
            <w:r w:rsidRPr="004237B2">
              <w:rPr>
                <w:rFonts w:ascii="Arial" w:hAnsi="Arial"/>
                <w:sz w:val="20"/>
              </w:rPr>
              <w:t xml:space="preserve"> has four </w:t>
            </w:r>
            <w:r w:rsidR="002415D8" w:rsidRPr="004237B2">
              <w:rPr>
                <w:rFonts w:ascii="Arial" w:hAnsi="Arial"/>
                <w:sz w:val="20"/>
              </w:rPr>
              <w:t>columns</w:t>
            </w:r>
            <w:r w:rsidRPr="004237B2">
              <w:rPr>
                <w:rFonts w:ascii="Arial" w:hAnsi="Arial"/>
                <w:sz w:val="20"/>
              </w:rPr>
              <w:t xml:space="preserve">, </w:t>
            </w:r>
            <w:r w:rsidR="00127A60" w:rsidRPr="004237B2">
              <w:rPr>
                <w:rFonts w:ascii="Arial" w:hAnsi="Arial"/>
                <w:sz w:val="20"/>
              </w:rPr>
              <w:t xml:space="preserve">representing X, Y, Z, and </w:t>
            </w:r>
            <w:r w:rsidR="00294B87" w:rsidRPr="004237B2">
              <w:rPr>
                <w:rFonts w:ascii="Arial" w:hAnsi="Arial"/>
                <w:sz w:val="20"/>
              </w:rPr>
              <w:t>the associated geology formation</w:t>
            </w:r>
            <w:r w:rsidR="004B391F" w:rsidRPr="004237B2">
              <w:rPr>
                <w:rFonts w:ascii="Arial" w:hAnsi="Arial"/>
                <w:sz w:val="20"/>
              </w:rPr>
              <w:t>, respectively.</w:t>
            </w:r>
          </w:p>
        </w:tc>
      </w:tr>
      <w:bookmarkEnd w:id="3"/>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2"/>
        </w:numPr>
        <w:spacing w:after="120"/>
        <w:rPr>
          <w:rFonts w:ascii="Arial" w:hAnsi="Arial"/>
          <w:b/>
        </w:rPr>
      </w:pPr>
      <w:r w:rsidRPr="00E9368E">
        <w:rPr>
          <w:rFonts w:ascii="Arial" w:hAnsi="Arial"/>
          <w:b/>
        </w:rPr>
        <w:t>Test Plan and Cases</w:t>
      </w:r>
    </w:p>
    <w:p w14:paraId="71DF1FCE" w14:textId="26C43863" w:rsidR="006504D7" w:rsidRDefault="006504D7" w:rsidP="006504D7">
      <w:pPr>
        <w:pStyle w:val="H1bodytext"/>
        <w:rPr>
          <w:rFonts w:ascii="Arial" w:hAnsi="Arial"/>
        </w:rPr>
      </w:pPr>
      <w:r>
        <w:rPr>
          <w:rFonts w:ascii="Arial" w:hAnsi="Arial"/>
        </w:rPr>
        <w:t xml:space="preserve">The </w:t>
      </w:r>
      <w:r w:rsidR="0015677C">
        <w:rPr>
          <w:rFonts w:ascii="Arial" w:hAnsi="Arial"/>
        </w:rPr>
        <w:t>Installation T</w:t>
      </w:r>
      <w:r>
        <w:rPr>
          <w:rFonts w:ascii="Arial" w:hAnsi="Arial"/>
        </w:rPr>
        <w:t xml:space="preserve">est </w:t>
      </w:r>
      <w:r w:rsidR="0015677C">
        <w:rPr>
          <w:rFonts w:ascii="Arial" w:hAnsi="Arial"/>
        </w:rPr>
        <w:t>P</w:t>
      </w:r>
      <w:r>
        <w:rPr>
          <w:rFonts w:ascii="Arial" w:hAnsi="Arial"/>
        </w:rPr>
        <w:t xml:space="preserve">lan for the </w:t>
      </w:r>
      <w:r w:rsidR="007A41DE">
        <w:rPr>
          <w:rFonts w:ascii="Arial" w:hAnsi="Arial"/>
        </w:rPr>
        <w:t>Kingdom2Stomp</w:t>
      </w:r>
      <w:r w:rsidR="00DF5F40">
        <w:rPr>
          <w:rFonts w:ascii="Arial" w:hAnsi="Arial"/>
        </w:rPr>
        <w:t xml:space="preserve"> tool</w:t>
      </w:r>
      <w:r w:rsidRPr="00AE0D4D">
        <w:rPr>
          <w:rFonts w:ascii="Arial" w:hAnsi="Arial"/>
        </w:rPr>
        <w:t xml:space="preserve"> </w:t>
      </w:r>
      <w:r>
        <w:rPr>
          <w:rFonts w:ascii="Arial" w:hAnsi="Arial"/>
        </w:rPr>
        <w:t>is presented in Table 2</w:t>
      </w:r>
      <w:r w:rsidR="0015677C">
        <w:rPr>
          <w:rFonts w:ascii="Arial" w:hAnsi="Arial"/>
        </w:rPr>
        <w:t xml:space="preserve"> and the Acceptance Test Plan is presented in Table 3.</w:t>
      </w:r>
    </w:p>
    <w:tbl>
      <w:tblPr>
        <w:tblStyle w:val="TableGrid"/>
        <w:tblW w:w="0" w:type="auto"/>
        <w:tblInd w:w="720" w:type="dxa"/>
        <w:tblCellMar>
          <w:left w:w="115" w:type="dxa"/>
          <w:right w:w="115" w:type="dxa"/>
        </w:tblCellMar>
        <w:tblLook w:val="04A0" w:firstRow="1" w:lastRow="0" w:firstColumn="1" w:lastColumn="0" w:noHBand="0" w:noVBand="1"/>
      </w:tblPr>
      <w:tblGrid>
        <w:gridCol w:w="900"/>
        <w:gridCol w:w="4285"/>
        <w:gridCol w:w="2555"/>
        <w:gridCol w:w="1620"/>
      </w:tblGrid>
      <w:tr w:rsidR="00D6479F" w:rsidRPr="004237B2" w14:paraId="57C839A1" w14:textId="77777777" w:rsidTr="00843BC4">
        <w:trPr>
          <w:cantSplit/>
          <w:trHeight w:val="360"/>
          <w:tblHeader/>
        </w:trPr>
        <w:tc>
          <w:tcPr>
            <w:tcW w:w="9360" w:type="dxa"/>
            <w:gridSpan w:val="4"/>
            <w:tcBorders>
              <w:top w:val="nil"/>
              <w:left w:val="nil"/>
              <w:bottom w:val="single" w:sz="4" w:space="0" w:color="auto"/>
              <w:right w:val="nil"/>
            </w:tcBorders>
            <w:vAlign w:val="bottom"/>
          </w:tcPr>
          <w:p w14:paraId="4EC0B1D8" w14:textId="34C67327" w:rsidR="00D6479F" w:rsidRPr="004237B2" w:rsidRDefault="00D6479F" w:rsidP="00843BC4">
            <w:pPr>
              <w:pStyle w:val="H1bodytext"/>
              <w:spacing w:after="0"/>
              <w:ind w:left="0"/>
              <w:jc w:val="center"/>
              <w:rPr>
                <w:rFonts w:ascii="Arial" w:hAnsi="Arial"/>
                <w:b/>
                <w:sz w:val="20"/>
              </w:rPr>
            </w:pPr>
            <w:r w:rsidRPr="004237B2">
              <w:rPr>
                <w:rFonts w:ascii="Arial" w:hAnsi="Arial"/>
                <w:b/>
                <w:sz w:val="20"/>
              </w:rPr>
              <w:lastRenderedPageBreak/>
              <w:t>Table 2</w:t>
            </w:r>
          </w:p>
          <w:p w14:paraId="51738528" w14:textId="3C3C7F00" w:rsidR="00D6479F" w:rsidRPr="004237B2" w:rsidRDefault="00D6479F" w:rsidP="00843BC4">
            <w:pPr>
              <w:pStyle w:val="H1bodytext"/>
              <w:spacing w:after="0"/>
              <w:ind w:left="0"/>
              <w:jc w:val="center"/>
              <w:rPr>
                <w:rFonts w:ascii="Arial" w:hAnsi="Arial"/>
                <w:b/>
                <w:sz w:val="20"/>
              </w:rPr>
            </w:pPr>
            <w:r w:rsidRPr="004237B2">
              <w:rPr>
                <w:rFonts w:ascii="Arial" w:hAnsi="Arial" w:cs="Arial"/>
                <w:b/>
                <w:sz w:val="20"/>
              </w:rPr>
              <w:t xml:space="preserve">Kingdom2Stomp </w:t>
            </w:r>
            <w:r w:rsidR="005716CA">
              <w:rPr>
                <w:rFonts w:ascii="Arial" w:hAnsi="Arial" w:cs="Arial"/>
                <w:b/>
                <w:sz w:val="20"/>
              </w:rPr>
              <w:t xml:space="preserve">Installation </w:t>
            </w:r>
            <w:r w:rsidRPr="004237B2">
              <w:rPr>
                <w:rFonts w:ascii="Arial" w:hAnsi="Arial"/>
                <w:b/>
                <w:sz w:val="20"/>
              </w:rPr>
              <w:t>Test</w:t>
            </w:r>
            <w:r w:rsidR="00B235BC" w:rsidRPr="004237B2">
              <w:rPr>
                <w:rFonts w:ascii="Arial" w:hAnsi="Arial"/>
                <w:b/>
                <w:sz w:val="20"/>
              </w:rPr>
              <w:t xml:space="preserve"> Plan</w:t>
            </w:r>
          </w:p>
        </w:tc>
      </w:tr>
      <w:tr w:rsidR="00B227B8" w:rsidRPr="004237B2" w14:paraId="77F52F18" w14:textId="77777777" w:rsidTr="00843BC4">
        <w:trPr>
          <w:cantSplit/>
          <w:trHeight w:val="530"/>
          <w:tblHeader/>
        </w:trPr>
        <w:tc>
          <w:tcPr>
            <w:tcW w:w="5185" w:type="dxa"/>
            <w:gridSpan w:val="2"/>
            <w:tcBorders>
              <w:top w:val="single" w:sz="4" w:space="0" w:color="auto"/>
            </w:tcBorders>
            <w:shd w:val="clear" w:color="auto" w:fill="auto"/>
            <w:vAlign w:val="center"/>
          </w:tcPr>
          <w:p w14:paraId="71096250" w14:textId="4A995012" w:rsidR="00B227B8" w:rsidRDefault="00B227B8" w:rsidP="00C01341">
            <w:pPr>
              <w:pStyle w:val="H1bodytext"/>
              <w:spacing w:after="0"/>
              <w:ind w:left="0"/>
              <w:jc w:val="center"/>
              <w:rPr>
                <w:rFonts w:ascii="Arial" w:hAnsi="Arial"/>
                <w:b/>
                <w:sz w:val="20"/>
              </w:rPr>
            </w:pPr>
            <w:r w:rsidRPr="004237B2">
              <w:rPr>
                <w:rFonts w:ascii="Arial" w:hAnsi="Arial"/>
                <w:b/>
                <w:sz w:val="20"/>
              </w:rPr>
              <w:t xml:space="preserve">Kingdom2Stomp </w:t>
            </w:r>
            <w:r>
              <w:rPr>
                <w:rFonts w:ascii="Arial" w:hAnsi="Arial"/>
                <w:b/>
                <w:sz w:val="20"/>
              </w:rPr>
              <w:t xml:space="preserve">Installation </w:t>
            </w:r>
            <w:r w:rsidRPr="004237B2">
              <w:rPr>
                <w:rFonts w:ascii="Arial" w:hAnsi="Arial"/>
                <w:b/>
                <w:sz w:val="20"/>
              </w:rPr>
              <w:t>Testing</w:t>
            </w:r>
          </w:p>
          <w:p w14:paraId="389B24E3" w14:textId="32B09D74" w:rsidR="00B227B8" w:rsidRPr="004237B2" w:rsidRDefault="00B227B8" w:rsidP="00C01341">
            <w:pPr>
              <w:pStyle w:val="H1bodytext"/>
              <w:spacing w:after="0"/>
              <w:ind w:left="0"/>
              <w:jc w:val="center"/>
              <w:rPr>
                <w:rFonts w:ascii="Arial" w:hAnsi="Arial"/>
                <w:b/>
                <w:sz w:val="20"/>
              </w:rPr>
            </w:pPr>
            <w:r>
              <w:rPr>
                <w:rFonts w:ascii="Arial" w:hAnsi="Arial"/>
                <w:b/>
                <w:sz w:val="20"/>
              </w:rPr>
              <w:t>CACIE-</w:t>
            </w:r>
            <w:r w:rsidR="002F55A1">
              <w:t xml:space="preserve"> </w:t>
            </w:r>
            <w:r w:rsidR="002F55A1" w:rsidRPr="002F55A1">
              <w:rPr>
                <w:rFonts w:ascii="Arial" w:hAnsi="Arial"/>
                <w:b/>
                <w:sz w:val="20"/>
              </w:rPr>
              <w:t>K2S_ROCSAN.exe</w:t>
            </w:r>
            <w:r>
              <w:rPr>
                <w:rFonts w:ascii="Arial" w:hAnsi="Arial"/>
                <w:b/>
                <w:sz w:val="20"/>
              </w:rPr>
              <w:t>–IT-</w:t>
            </w:r>
            <w:r w:rsidR="00DD1D7A">
              <w:rPr>
                <w:rFonts w:ascii="Arial" w:hAnsi="Arial"/>
                <w:b/>
                <w:sz w:val="20"/>
              </w:rPr>
              <w:t>1</w:t>
            </w:r>
          </w:p>
        </w:tc>
        <w:tc>
          <w:tcPr>
            <w:tcW w:w="4175" w:type="dxa"/>
            <w:gridSpan w:val="2"/>
            <w:tcBorders>
              <w:top w:val="single" w:sz="4" w:space="0" w:color="auto"/>
            </w:tcBorders>
            <w:shd w:val="clear" w:color="auto" w:fill="auto"/>
            <w:vAlign w:val="center"/>
          </w:tcPr>
          <w:p w14:paraId="461D954B" w14:textId="74E1C09B" w:rsidR="00B227B8" w:rsidRPr="004237B2" w:rsidRDefault="00B227B8" w:rsidP="008476F4">
            <w:pPr>
              <w:pStyle w:val="H1bodytext"/>
              <w:spacing w:after="0"/>
              <w:ind w:left="0"/>
              <w:rPr>
                <w:rFonts w:ascii="Arial" w:hAnsi="Arial"/>
                <w:b/>
                <w:sz w:val="20"/>
              </w:rPr>
            </w:pPr>
            <w:r w:rsidRPr="004237B2">
              <w:rPr>
                <w:rFonts w:ascii="Arial" w:hAnsi="Arial"/>
                <w:b/>
                <w:sz w:val="20"/>
              </w:rPr>
              <w:t>Date:</w:t>
            </w:r>
          </w:p>
        </w:tc>
      </w:tr>
      <w:tr w:rsidR="008E1F21" w:rsidRPr="004237B2" w14:paraId="280900B6" w14:textId="77777777" w:rsidTr="00B277C6">
        <w:trPr>
          <w:cantSplit/>
          <w:trHeight w:val="530"/>
          <w:tblHeader/>
        </w:trPr>
        <w:tc>
          <w:tcPr>
            <w:tcW w:w="5185" w:type="dxa"/>
            <w:gridSpan w:val="2"/>
            <w:tcBorders>
              <w:top w:val="single" w:sz="4" w:space="0" w:color="auto"/>
            </w:tcBorders>
            <w:shd w:val="clear" w:color="auto" w:fill="auto"/>
          </w:tcPr>
          <w:p w14:paraId="130EFD44" w14:textId="44CB2A3E" w:rsidR="009914B2" w:rsidRPr="004237B2" w:rsidRDefault="001153A3" w:rsidP="00B277C6">
            <w:pPr>
              <w:pStyle w:val="H1bodytext"/>
              <w:spacing w:after="0"/>
              <w:ind w:left="0"/>
              <w:rPr>
                <w:rFonts w:ascii="Arial" w:hAnsi="Arial"/>
                <w:b/>
                <w:sz w:val="20"/>
              </w:rPr>
            </w:pPr>
            <w:r w:rsidRPr="004237B2">
              <w:rPr>
                <w:rFonts w:ascii="Arial" w:hAnsi="Arial"/>
                <w:b/>
                <w:sz w:val="20"/>
              </w:rPr>
              <w:t>Tool</w:t>
            </w:r>
            <w:r w:rsidR="009914B2" w:rsidRPr="004237B2">
              <w:rPr>
                <w:rFonts w:ascii="Arial" w:hAnsi="Arial"/>
                <w:b/>
                <w:sz w:val="20"/>
              </w:rPr>
              <w:t xml:space="preserve"> R</w:t>
            </w:r>
            <w:r w:rsidRPr="004237B2">
              <w:rPr>
                <w:rFonts w:ascii="Arial" w:hAnsi="Arial"/>
                <w:b/>
                <w:sz w:val="20"/>
              </w:rPr>
              <w:t>unn</w:t>
            </w:r>
            <w:r w:rsidR="009914B2" w:rsidRPr="004237B2">
              <w:rPr>
                <w:rFonts w:ascii="Arial" w:hAnsi="Arial"/>
                <w:b/>
                <w:sz w:val="20"/>
              </w:rPr>
              <w:t>er File Location for this test:</w:t>
            </w:r>
          </w:p>
        </w:tc>
        <w:tc>
          <w:tcPr>
            <w:tcW w:w="4175" w:type="dxa"/>
            <w:gridSpan w:val="2"/>
            <w:tcBorders>
              <w:top w:val="single" w:sz="4" w:space="0" w:color="auto"/>
            </w:tcBorders>
            <w:shd w:val="clear" w:color="auto" w:fill="auto"/>
            <w:vAlign w:val="center"/>
          </w:tcPr>
          <w:p w14:paraId="20102FDD" w14:textId="3298F206" w:rsidR="00AE2E03" w:rsidRPr="004237B2" w:rsidRDefault="00F44DC6" w:rsidP="008476F4">
            <w:pPr>
              <w:pStyle w:val="H1bodytext"/>
              <w:spacing w:after="0"/>
              <w:ind w:left="0"/>
              <w:rPr>
                <w:rFonts w:ascii="Arial" w:hAnsi="Arial"/>
                <w:b/>
                <w:sz w:val="20"/>
              </w:rPr>
            </w:pPr>
            <w:r w:rsidRPr="004237B2">
              <w:rPr>
                <w:rFonts w:ascii="Arial" w:hAnsi="Arial"/>
                <w:b/>
                <w:sz w:val="20"/>
              </w:rPr>
              <w:t>Test Performed By:</w:t>
            </w:r>
          </w:p>
        </w:tc>
      </w:tr>
      <w:tr w:rsidR="00BD6AED" w:rsidRPr="004237B2" w14:paraId="4FEB9BE7" w14:textId="77777777" w:rsidTr="006E4F61">
        <w:trPr>
          <w:cantSplit/>
          <w:trHeight w:val="530"/>
          <w:tblHeader/>
        </w:trPr>
        <w:tc>
          <w:tcPr>
            <w:tcW w:w="9360" w:type="dxa"/>
            <w:gridSpan w:val="4"/>
            <w:tcBorders>
              <w:top w:val="single" w:sz="4" w:space="0" w:color="auto"/>
            </w:tcBorders>
            <w:shd w:val="clear" w:color="auto" w:fill="auto"/>
            <w:vAlign w:val="center"/>
          </w:tcPr>
          <w:p w14:paraId="589B9C50" w14:textId="77777777" w:rsidR="001A0023" w:rsidRDefault="006E4F61" w:rsidP="00BD6AED">
            <w:pPr>
              <w:pStyle w:val="H1bodytext"/>
              <w:spacing w:after="0"/>
              <w:ind w:left="0"/>
              <w:rPr>
                <w:rFonts w:ascii="Arial" w:hAnsi="Arial"/>
                <w:sz w:val="20"/>
              </w:rPr>
            </w:pPr>
            <w:r w:rsidRPr="58B3DC3F">
              <w:rPr>
                <w:rFonts w:ascii="Arial" w:hAnsi="Arial"/>
                <w:b/>
                <w:bCs/>
                <w:sz w:val="20"/>
              </w:rPr>
              <w:t>Testing Directory:</w:t>
            </w:r>
          </w:p>
          <w:p w14:paraId="04F897FE" w14:textId="1B3FD681" w:rsidR="00BD6AED" w:rsidRPr="006E4F61" w:rsidRDefault="001A0023" w:rsidP="00BD6AED">
            <w:pPr>
              <w:pStyle w:val="H1bodytext"/>
              <w:spacing w:after="0"/>
              <w:ind w:left="0"/>
              <w:rPr>
                <w:rFonts w:ascii="Arial" w:hAnsi="Arial"/>
                <w:bCs/>
                <w:sz w:val="20"/>
              </w:rPr>
            </w:pPr>
            <w:r>
              <w:rPr>
                <w:rFonts w:ascii="Arial" w:hAnsi="Arial"/>
                <w:sz w:val="20"/>
              </w:rPr>
              <w:t xml:space="preserve">Runs </w:t>
            </w:r>
            <w:r w:rsidRPr="001D3BC6">
              <w:rPr>
                <w:rFonts w:ascii="Arial" w:hAnsi="Arial"/>
                <w:sz w:val="20"/>
              </w:rPr>
              <w:t>in Windows</w:t>
            </w:r>
          </w:p>
        </w:tc>
      </w:tr>
      <w:tr w:rsidR="00442759" w:rsidRPr="004237B2" w14:paraId="3519DD54" w14:textId="77777777" w:rsidTr="009844B4">
        <w:trPr>
          <w:cantSplit/>
          <w:trHeight w:val="530"/>
          <w:tblHeader/>
        </w:trPr>
        <w:tc>
          <w:tcPr>
            <w:tcW w:w="900" w:type="dxa"/>
            <w:tcBorders>
              <w:top w:val="single" w:sz="4" w:space="0" w:color="auto"/>
            </w:tcBorders>
            <w:shd w:val="clear" w:color="auto" w:fill="D9D9D9" w:themeFill="background1" w:themeFillShade="D9"/>
            <w:vAlign w:val="center"/>
          </w:tcPr>
          <w:p w14:paraId="3757B71F" w14:textId="2FB64BAA" w:rsidR="00442759" w:rsidRPr="004237B2" w:rsidRDefault="00442759" w:rsidP="00AB1ED4">
            <w:pPr>
              <w:pStyle w:val="H1bodytext"/>
              <w:spacing w:after="0"/>
              <w:ind w:left="0"/>
              <w:jc w:val="center"/>
              <w:rPr>
                <w:rFonts w:ascii="Arial" w:hAnsi="Arial"/>
                <w:b/>
                <w:sz w:val="20"/>
              </w:rPr>
            </w:pPr>
            <w:r w:rsidRPr="004237B2">
              <w:rPr>
                <w:rFonts w:ascii="Arial" w:hAnsi="Arial"/>
                <w:b/>
                <w:sz w:val="20"/>
              </w:rPr>
              <w:t>T</w:t>
            </w:r>
            <w:r w:rsidR="00065CD6" w:rsidRPr="004237B2">
              <w:rPr>
                <w:rFonts w:ascii="Arial" w:hAnsi="Arial"/>
                <w:b/>
                <w:sz w:val="20"/>
              </w:rPr>
              <w:t>est</w:t>
            </w:r>
            <w:r w:rsidRPr="004237B2">
              <w:rPr>
                <w:rFonts w:ascii="Arial" w:hAnsi="Arial"/>
                <w:b/>
                <w:sz w:val="20"/>
              </w:rPr>
              <w:t xml:space="preserve"> </w:t>
            </w:r>
            <w:r w:rsidR="00065CD6" w:rsidRPr="004237B2">
              <w:rPr>
                <w:rFonts w:ascii="Arial" w:hAnsi="Arial"/>
                <w:b/>
                <w:sz w:val="20"/>
              </w:rPr>
              <w:t>Step</w:t>
            </w:r>
          </w:p>
        </w:tc>
        <w:tc>
          <w:tcPr>
            <w:tcW w:w="4285" w:type="dxa"/>
            <w:tcBorders>
              <w:top w:val="single" w:sz="4" w:space="0" w:color="auto"/>
            </w:tcBorders>
            <w:shd w:val="clear" w:color="auto" w:fill="D9D9D9" w:themeFill="background1" w:themeFillShade="D9"/>
            <w:vAlign w:val="center"/>
          </w:tcPr>
          <w:p w14:paraId="20E19B35" w14:textId="088AE0D9" w:rsidR="00442759" w:rsidRPr="004237B2" w:rsidRDefault="00442759" w:rsidP="00AB1ED4">
            <w:pPr>
              <w:pStyle w:val="H1bodytext"/>
              <w:spacing w:after="0"/>
              <w:ind w:left="0"/>
              <w:jc w:val="center"/>
              <w:rPr>
                <w:rFonts w:ascii="Arial" w:hAnsi="Arial"/>
                <w:b/>
                <w:sz w:val="20"/>
              </w:rPr>
            </w:pPr>
            <w:r w:rsidRPr="004237B2">
              <w:rPr>
                <w:rFonts w:ascii="Arial" w:hAnsi="Arial"/>
                <w:b/>
                <w:sz w:val="20"/>
              </w:rPr>
              <w:t>Test Instruction</w:t>
            </w:r>
          </w:p>
        </w:tc>
        <w:tc>
          <w:tcPr>
            <w:tcW w:w="2555" w:type="dxa"/>
            <w:tcBorders>
              <w:top w:val="single" w:sz="4" w:space="0" w:color="auto"/>
            </w:tcBorders>
            <w:shd w:val="clear" w:color="auto" w:fill="D9D9D9" w:themeFill="background1" w:themeFillShade="D9"/>
            <w:vAlign w:val="center"/>
          </w:tcPr>
          <w:p w14:paraId="3B18EDBD" w14:textId="6EE45537" w:rsidR="00442759" w:rsidRPr="004237B2" w:rsidRDefault="00442759" w:rsidP="00AB1ED4">
            <w:pPr>
              <w:pStyle w:val="H1bodytext"/>
              <w:spacing w:after="0"/>
              <w:ind w:left="0"/>
              <w:jc w:val="center"/>
              <w:rPr>
                <w:rFonts w:ascii="Arial" w:hAnsi="Arial"/>
                <w:b/>
                <w:sz w:val="20"/>
              </w:rPr>
            </w:pPr>
            <w:r w:rsidRPr="004237B2">
              <w:rPr>
                <w:rFonts w:ascii="Arial" w:hAnsi="Arial"/>
                <w:b/>
                <w:sz w:val="20"/>
              </w:rPr>
              <w:t>Expected Result</w:t>
            </w:r>
          </w:p>
        </w:tc>
        <w:tc>
          <w:tcPr>
            <w:tcW w:w="1620" w:type="dxa"/>
            <w:tcBorders>
              <w:top w:val="single" w:sz="4" w:space="0" w:color="auto"/>
            </w:tcBorders>
            <w:shd w:val="clear" w:color="auto" w:fill="D9D9D9" w:themeFill="background1" w:themeFillShade="D9"/>
            <w:vAlign w:val="center"/>
          </w:tcPr>
          <w:p w14:paraId="46653E75" w14:textId="77777777" w:rsidR="00442759" w:rsidRPr="004237B2" w:rsidRDefault="00442759" w:rsidP="00AB1ED4">
            <w:pPr>
              <w:pStyle w:val="H1bodytext"/>
              <w:spacing w:after="0"/>
              <w:ind w:left="0"/>
              <w:jc w:val="center"/>
              <w:rPr>
                <w:rFonts w:ascii="Arial" w:hAnsi="Arial"/>
                <w:b/>
                <w:sz w:val="20"/>
              </w:rPr>
            </w:pPr>
            <w:r w:rsidRPr="004237B2">
              <w:rPr>
                <w:rFonts w:ascii="Arial" w:hAnsi="Arial"/>
                <w:b/>
                <w:sz w:val="20"/>
              </w:rPr>
              <w:t xml:space="preserve">Test Result </w:t>
            </w:r>
            <w:r w:rsidRPr="004237B2">
              <w:rPr>
                <w:rFonts w:ascii="Arial" w:hAnsi="Arial"/>
                <w:b/>
                <w:sz w:val="20"/>
              </w:rPr>
              <w:br/>
              <w:t>(Pass/Fail)</w:t>
            </w:r>
          </w:p>
        </w:tc>
      </w:tr>
      <w:tr w:rsidR="00D6479F" w:rsidRPr="004237B2" w14:paraId="0F9ABB4D" w14:textId="77777777" w:rsidTr="00456096">
        <w:trPr>
          <w:trHeight w:val="629"/>
        </w:trPr>
        <w:tc>
          <w:tcPr>
            <w:tcW w:w="9360" w:type="dxa"/>
            <w:gridSpan w:val="4"/>
            <w:vAlign w:val="center"/>
          </w:tcPr>
          <w:p w14:paraId="58E97783" w14:textId="73710D61" w:rsidR="00D6479F" w:rsidRPr="004237B2" w:rsidRDefault="00D6479F" w:rsidP="00843BC4">
            <w:pPr>
              <w:pStyle w:val="H1bodytext"/>
              <w:spacing w:after="0"/>
              <w:ind w:left="0"/>
              <w:rPr>
                <w:rFonts w:ascii="Arial" w:hAnsi="Arial"/>
                <w:sz w:val="20"/>
              </w:rPr>
            </w:pPr>
            <w:r w:rsidRPr="004237B2">
              <w:rPr>
                <w:rFonts w:ascii="Arial" w:hAnsi="Arial"/>
                <w:sz w:val="20"/>
              </w:rPr>
              <w:t xml:space="preserve">Note the Tools Code Repository: </w:t>
            </w:r>
            <w:hyperlink r:id="rId11" w:history="1"/>
          </w:p>
        </w:tc>
      </w:tr>
      <w:tr w:rsidR="00795154" w:rsidRPr="004237B2" w14:paraId="5DC318ED" w14:textId="77777777" w:rsidTr="00EE26F8">
        <w:trPr>
          <w:trHeight w:val="548"/>
        </w:trPr>
        <w:tc>
          <w:tcPr>
            <w:tcW w:w="9360" w:type="dxa"/>
            <w:gridSpan w:val="4"/>
            <w:vAlign w:val="center"/>
          </w:tcPr>
          <w:p w14:paraId="10EFE223" w14:textId="2F29EA7C" w:rsidR="00795154" w:rsidRPr="004237B2" w:rsidRDefault="00795154" w:rsidP="00843BC4">
            <w:pPr>
              <w:pStyle w:val="H1bodytext"/>
              <w:spacing w:after="0"/>
              <w:ind w:left="0"/>
              <w:rPr>
                <w:rFonts w:ascii="Arial" w:hAnsi="Arial"/>
                <w:sz w:val="20"/>
              </w:rPr>
            </w:pPr>
            <w:r w:rsidRPr="004237B2">
              <w:rPr>
                <w:rFonts w:ascii="Arial" w:hAnsi="Arial"/>
                <w:sz w:val="20"/>
              </w:rPr>
              <w:t>Navigate to the testing directory</w:t>
            </w:r>
            <w:r>
              <w:rPr>
                <w:rFonts w:ascii="Arial" w:hAnsi="Arial"/>
                <w:sz w:val="20"/>
              </w:rPr>
              <w:t>.</w:t>
            </w:r>
          </w:p>
        </w:tc>
      </w:tr>
      <w:tr w:rsidR="00D6479F" w:rsidRPr="004237B2" w14:paraId="15930308" w14:textId="77777777" w:rsidTr="009844B4">
        <w:trPr>
          <w:trHeight w:val="1160"/>
        </w:trPr>
        <w:tc>
          <w:tcPr>
            <w:tcW w:w="900" w:type="dxa"/>
            <w:vAlign w:val="center"/>
          </w:tcPr>
          <w:p w14:paraId="20A02F7D" w14:textId="76525414" w:rsidR="00D6479F" w:rsidRPr="00E71DC0" w:rsidRDefault="007B32DC" w:rsidP="00843BC4">
            <w:pPr>
              <w:pStyle w:val="H1bodytext"/>
              <w:spacing w:after="0"/>
              <w:ind w:left="0"/>
              <w:jc w:val="center"/>
              <w:rPr>
                <w:rFonts w:ascii="Arial" w:hAnsi="Arial"/>
                <w:sz w:val="20"/>
              </w:rPr>
            </w:pPr>
            <w:r w:rsidRPr="00E71DC0">
              <w:rPr>
                <w:rFonts w:ascii="Arial" w:hAnsi="Arial"/>
                <w:sz w:val="20"/>
              </w:rPr>
              <w:t>1</w:t>
            </w:r>
          </w:p>
        </w:tc>
        <w:tc>
          <w:tcPr>
            <w:tcW w:w="8460" w:type="dxa"/>
            <w:gridSpan w:val="3"/>
            <w:vAlign w:val="center"/>
          </w:tcPr>
          <w:p w14:paraId="3C4A9DC3" w14:textId="48A821AF" w:rsidR="00D6479F" w:rsidRPr="004237B2" w:rsidRDefault="00D6479F" w:rsidP="00843BC4">
            <w:pPr>
              <w:pStyle w:val="H1bodytext"/>
              <w:spacing w:after="0"/>
              <w:ind w:left="0"/>
              <w:rPr>
                <w:rFonts w:ascii="Arial" w:hAnsi="Arial"/>
                <w:sz w:val="20"/>
              </w:rPr>
            </w:pPr>
            <w:r w:rsidRPr="004237B2">
              <w:rPr>
                <w:rFonts w:ascii="Arial" w:hAnsi="Arial"/>
                <w:sz w:val="20"/>
              </w:rPr>
              <w:t xml:space="preserve">Invoke Tool Runner and test </w:t>
            </w:r>
            <w:r w:rsidR="0097654D" w:rsidRPr="004237B2">
              <w:rPr>
                <w:rFonts w:ascii="Arial" w:hAnsi="Arial"/>
                <w:sz w:val="20"/>
              </w:rPr>
              <w:t xml:space="preserve">the </w:t>
            </w:r>
            <w:r w:rsidRPr="004237B2">
              <w:rPr>
                <w:rFonts w:ascii="Arial" w:hAnsi="Arial"/>
                <w:sz w:val="20"/>
              </w:rPr>
              <w:t>tool as follows:</w:t>
            </w:r>
            <w:r w:rsidRPr="004237B2">
              <w:rPr>
                <w:rFonts w:ascii="Arial" w:hAnsi="Arial"/>
                <w:sz w:val="20"/>
              </w:rPr>
              <w:br/>
            </w:r>
            <w:r w:rsidRPr="004237B2">
              <w:rPr>
                <w:rFonts w:ascii="Arial" w:hAnsi="Arial"/>
                <w:i/>
                <w:iCs/>
                <w:sz w:val="20"/>
              </w:rPr>
              <w:t>./runner_run_IT-1_</w:t>
            </w:r>
            <w:r w:rsidR="00984CE3">
              <w:t xml:space="preserve"> </w:t>
            </w:r>
            <w:r w:rsidR="00984CE3" w:rsidRPr="00984CE3">
              <w:rPr>
                <w:rFonts w:ascii="Arial" w:hAnsi="Arial"/>
                <w:i/>
                <w:iCs/>
                <w:sz w:val="20"/>
              </w:rPr>
              <w:t>K2S_ROCSAN.exe</w:t>
            </w:r>
            <w:r w:rsidRPr="004237B2">
              <w:rPr>
                <w:rFonts w:ascii="Arial" w:hAnsi="Arial"/>
                <w:i/>
                <w:iCs/>
                <w:sz w:val="20"/>
              </w:rPr>
              <w:t>.bat</w:t>
            </w:r>
          </w:p>
        </w:tc>
      </w:tr>
      <w:tr w:rsidR="00442759" w:rsidRPr="004237B2" w14:paraId="059C215B" w14:textId="77777777" w:rsidTr="009844B4">
        <w:trPr>
          <w:trHeight w:val="440"/>
        </w:trPr>
        <w:tc>
          <w:tcPr>
            <w:tcW w:w="900" w:type="dxa"/>
            <w:vAlign w:val="center"/>
          </w:tcPr>
          <w:p w14:paraId="43E7FE6E" w14:textId="2AEEDEA7" w:rsidR="00442759" w:rsidRPr="004237B2" w:rsidRDefault="007B32DC" w:rsidP="00843BC4">
            <w:pPr>
              <w:pStyle w:val="H1bodytext"/>
              <w:spacing w:after="0"/>
              <w:ind w:left="0"/>
              <w:jc w:val="center"/>
              <w:rPr>
                <w:rFonts w:ascii="Arial" w:hAnsi="Arial"/>
                <w:sz w:val="20"/>
              </w:rPr>
            </w:pPr>
            <w:r>
              <w:rPr>
                <w:rFonts w:ascii="Arial" w:hAnsi="Arial"/>
                <w:sz w:val="20"/>
              </w:rPr>
              <w:t>2</w:t>
            </w:r>
          </w:p>
        </w:tc>
        <w:tc>
          <w:tcPr>
            <w:tcW w:w="4285" w:type="dxa"/>
            <w:vAlign w:val="center"/>
          </w:tcPr>
          <w:p w14:paraId="03DF75AF" w14:textId="6CD6F861" w:rsidR="00442759" w:rsidRPr="004237B2" w:rsidRDefault="00442759" w:rsidP="00843BC4">
            <w:pPr>
              <w:pStyle w:val="H1bodytext"/>
              <w:spacing w:after="0"/>
              <w:ind w:left="0"/>
              <w:rPr>
                <w:rFonts w:ascii="Arial" w:hAnsi="Arial"/>
                <w:sz w:val="20"/>
              </w:rPr>
            </w:pPr>
            <w:r w:rsidRPr="004237B2">
              <w:rPr>
                <w:rFonts w:ascii="Arial" w:hAnsi="Arial"/>
                <w:sz w:val="20"/>
              </w:rPr>
              <w:t>Verify Tool Runner is invoked and executed</w:t>
            </w:r>
            <w:r w:rsidR="008717EF">
              <w:rPr>
                <w:rFonts w:ascii="Arial" w:hAnsi="Arial"/>
                <w:sz w:val="20"/>
              </w:rPr>
              <w:t>.</w:t>
            </w:r>
          </w:p>
        </w:tc>
        <w:tc>
          <w:tcPr>
            <w:tcW w:w="2555" w:type="dxa"/>
            <w:vAlign w:val="center"/>
          </w:tcPr>
          <w:p w14:paraId="3618A877" w14:textId="7D8574D1" w:rsidR="00442759" w:rsidRPr="004237B2" w:rsidRDefault="00442759" w:rsidP="00843BC4">
            <w:pPr>
              <w:pStyle w:val="H1bodytext"/>
              <w:spacing w:after="0"/>
              <w:ind w:left="0"/>
              <w:rPr>
                <w:rFonts w:ascii="Arial" w:hAnsi="Arial"/>
                <w:sz w:val="20"/>
              </w:rPr>
            </w:pPr>
          </w:p>
        </w:tc>
        <w:tc>
          <w:tcPr>
            <w:tcW w:w="1620" w:type="dxa"/>
            <w:vAlign w:val="center"/>
          </w:tcPr>
          <w:p w14:paraId="6B03A349" w14:textId="77777777" w:rsidR="00442759" w:rsidRPr="004237B2" w:rsidRDefault="00442759" w:rsidP="00843BC4">
            <w:pPr>
              <w:pStyle w:val="H1bodytext"/>
              <w:spacing w:after="0"/>
              <w:ind w:left="0"/>
              <w:jc w:val="center"/>
              <w:rPr>
                <w:rFonts w:ascii="Arial" w:hAnsi="Arial"/>
                <w:sz w:val="20"/>
              </w:rPr>
            </w:pPr>
          </w:p>
        </w:tc>
      </w:tr>
      <w:tr w:rsidR="00FE2DC7" w:rsidRPr="004237B2" w14:paraId="62AA676C" w14:textId="77777777" w:rsidTr="000A253D">
        <w:trPr>
          <w:trHeight w:val="440"/>
        </w:trPr>
        <w:tc>
          <w:tcPr>
            <w:tcW w:w="900" w:type="dxa"/>
            <w:vAlign w:val="center"/>
          </w:tcPr>
          <w:p w14:paraId="1D24E82D" w14:textId="631B2AD2" w:rsidR="00FE2DC7" w:rsidRPr="004237B2" w:rsidRDefault="00FE2DC7" w:rsidP="000A253D">
            <w:pPr>
              <w:pStyle w:val="H1bodytext"/>
              <w:spacing w:after="0"/>
              <w:ind w:left="0"/>
              <w:jc w:val="center"/>
              <w:rPr>
                <w:rFonts w:ascii="Arial" w:hAnsi="Arial"/>
                <w:sz w:val="20"/>
              </w:rPr>
            </w:pPr>
            <w:r>
              <w:rPr>
                <w:rFonts w:ascii="Arial" w:hAnsi="Arial"/>
                <w:sz w:val="20"/>
              </w:rPr>
              <w:t>3</w:t>
            </w:r>
          </w:p>
        </w:tc>
        <w:tc>
          <w:tcPr>
            <w:tcW w:w="4285" w:type="dxa"/>
            <w:vAlign w:val="center"/>
          </w:tcPr>
          <w:p w14:paraId="2BEBCF84" w14:textId="63049294" w:rsidR="00FE2DC7" w:rsidRPr="004237B2" w:rsidRDefault="00FE2DC7" w:rsidP="000A253D">
            <w:pPr>
              <w:pStyle w:val="H1bodytext"/>
              <w:spacing w:after="0"/>
              <w:ind w:left="0"/>
              <w:rPr>
                <w:rFonts w:ascii="Arial" w:hAnsi="Arial"/>
                <w:sz w:val="20"/>
              </w:rPr>
            </w:pPr>
            <w:r w:rsidRPr="004237B2">
              <w:rPr>
                <w:rFonts w:ascii="Arial" w:hAnsi="Arial"/>
                <w:sz w:val="20"/>
              </w:rPr>
              <w:t xml:space="preserve">Verify </w:t>
            </w:r>
            <w:r>
              <w:rPr>
                <w:rFonts w:ascii="Arial" w:hAnsi="Arial"/>
                <w:sz w:val="20"/>
              </w:rPr>
              <w:t>tool</w:t>
            </w:r>
            <w:r w:rsidRPr="004237B2">
              <w:rPr>
                <w:rFonts w:ascii="Arial" w:hAnsi="Arial"/>
                <w:sz w:val="20"/>
              </w:rPr>
              <w:t xml:space="preserve"> is invoked and executed</w:t>
            </w:r>
            <w:r>
              <w:rPr>
                <w:rFonts w:ascii="Arial" w:hAnsi="Arial"/>
                <w:sz w:val="20"/>
              </w:rPr>
              <w:t>.</w:t>
            </w:r>
          </w:p>
        </w:tc>
        <w:tc>
          <w:tcPr>
            <w:tcW w:w="2555" w:type="dxa"/>
            <w:vAlign w:val="center"/>
          </w:tcPr>
          <w:p w14:paraId="1084CFE3" w14:textId="77777777" w:rsidR="00FE2DC7" w:rsidRPr="004237B2" w:rsidRDefault="00FE2DC7" w:rsidP="000A253D">
            <w:pPr>
              <w:pStyle w:val="H1bodytext"/>
              <w:spacing w:after="0"/>
              <w:ind w:left="0"/>
              <w:rPr>
                <w:rFonts w:ascii="Arial" w:hAnsi="Arial"/>
                <w:sz w:val="20"/>
              </w:rPr>
            </w:pPr>
          </w:p>
        </w:tc>
        <w:tc>
          <w:tcPr>
            <w:tcW w:w="1620" w:type="dxa"/>
            <w:vAlign w:val="center"/>
          </w:tcPr>
          <w:p w14:paraId="5227F9E3" w14:textId="77777777" w:rsidR="00FE2DC7" w:rsidRPr="004237B2" w:rsidRDefault="00FE2DC7" w:rsidP="000A253D">
            <w:pPr>
              <w:pStyle w:val="H1bodytext"/>
              <w:spacing w:after="0"/>
              <w:ind w:left="0"/>
              <w:jc w:val="center"/>
              <w:rPr>
                <w:rFonts w:ascii="Arial" w:hAnsi="Arial"/>
                <w:sz w:val="20"/>
              </w:rPr>
            </w:pPr>
          </w:p>
        </w:tc>
      </w:tr>
    </w:tbl>
    <w:p w14:paraId="64CA724E" w14:textId="77777777" w:rsidR="006504D7" w:rsidRDefault="006504D7" w:rsidP="00E62A15">
      <w:pPr>
        <w:pStyle w:val="H1bodytext"/>
        <w:spacing w:after="120"/>
        <w:rPr>
          <w:rFonts w:ascii="Arial" w:hAnsi="Arial"/>
          <w:highlight w:val="yellow"/>
        </w:rPr>
      </w:pPr>
    </w:p>
    <w:p w14:paraId="17A8895B" w14:textId="03229FCD" w:rsidR="00520755" w:rsidRPr="00F279D9" w:rsidRDefault="00520755" w:rsidP="00E62A15">
      <w:pPr>
        <w:pStyle w:val="H1bodytext"/>
        <w:spacing w:after="120"/>
        <w:rPr>
          <w:rFonts w:ascii="Arial" w:hAnsi="Arial"/>
          <w:highlight w:val="yellow"/>
        </w:rPr>
      </w:pPr>
    </w:p>
    <w:tbl>
      <w:tblPr>
        <w:tblStyle w:val="TableGrid"/>
        <w:tblW w:w="0" w:type="auto"/>
        <w:tblInd w:w="720" w:type="dxa"/>
        <w:tblCellMar>
          <w:left w:w="115" w:type="dxa"/>
          <w:right w:w="115" w:type="dxa"/>
        </w:tblCellMar>
        <w:tblLook w:val="04A0" w:firstRow="1" w:lastRow="0" w:firstColumn="1" w:lastColumn="0" w:noHBand="0" w:noVBand="1"/>
      </w:tblPr>
      <w:tblGrid>
        <w:gridCol w:w="900"/>
        <w:gridCol w:w="4285"/>
        <w:gridCol w:w="2555"/>
        <w:gridCol w:w="1620"/>
      </w:tblGrid>
      <w:tr w:rsidR="00DD1D7A" w:rsidRPr="004237B2" w14:paraId="6CC0D179" w14:textId="77777777" w:rsidTr="00F121E3">
        <w:trPr>
          <w:cantSplit/>
          <w:trHeight w:val="360"/>
          <w:tblHeader/>
        </w:trPr>
        <w:tc>
          <w:tcPr>
            <w:tcW w:w="9360" w:type="dxa"/>
            <w:gridSpan w:val="4"/>
            <w:tcBorders>
              <w:top w:val="nil"/>
              <w:left w:val="nil"/>
              <w:bottom w:val="single" w:sz="4" w:space="0" w:color="auto"/>
              <w:right w:val="nil"/>
            </w:tcBorders>
            <w:vAlign w:val="bottom"/>
          </w:tcPr>
          <w:p w14:paraId="58476C14" w14:textId="41F037D7" w:rsidR="00DD1D7A" w:rsidRPr="004237B2" w:rsidRDefault="00DD1D7A" w:rsidP="00F121E3">
            <w:pPr>
              <w:pStyle w:val="H1bodytext"/>
              <w:spacing w:after="0"/>
              <w:ind w:left="0"/>
              <w:jc w:val="center"/>
              <w:rPr>
                <w:rFonts w:ascii="Arial" w:hAnsi="Arial"/>
                <w:b/>
                <w:sz w:val="20"/>
              </w:rPr>
            </w:pPr>
            <w:r w:rsidRPr="004237B2">
              <w:rPr>
                <w:rFonts w:ascii="Arial" w:hAnsi="Arial"/>
                <w:b/>
                <w:sz w:val="20"/>
              </w:rPr>
              <w:t xml:space="preserve">Table </w:t>
            </w:r>
            <w:r w:rsidR="00CF5608">
              <w:rPr>
                <w:rFonts w:ascii="Arial" w:hAnsi="Arial"/>
                <w:b/>
                <w:sz w:val="20"/>
              </w:rPr>
              <w:t>3</w:t>
            </w:r>
          </w:p>
          <w:p w14:paraId="470A2F2E" w14:textId="5D09B46A" w:rsidR="00DD1D7A" w:rsidRPr="004237B2" w:rsidRDefault="00DD1D7A" w:rsidP="00F121E3">
            <w:pPr>
              <w:pStyle w:val="H1bodytext"/>
              <w:spacing w:after="0"/>
              <w:ind w:left="0"/>
              <w:jc w:val="center"/>
              <w:rPr>
                <w:rFonts w:ascii="Arial" w:hAnsi="Arial"/>
                <w:b/>
                <w:sz w:val="20"/>
              </w:rPr>
            </w:pPr>
            <w:r w:rsidRPr="004237B2">
              <w:rPr>
                <w:rFonts w:ascii="Arial" w:hAnsi="Arial" w:cs="Arial"/>
                <w:b/>
                <w:sz w:val="20"/>
              </w:rPr>
              <w:t xml:space="preserve">Kingdom2Stomp Acceptance </w:t>
            </w:r>
            <w:r w:rsidRPr="004237B2">
              <w:rPr>
                <w:rFonts w:ascii="Arial" w:hAnsi="Arial"/>
                <w:b/>
                <w:sz w:val="20"/>
              </w:rPr>
              <w:t>Test Plan</w:t>
            </w:r>
          </w:p>
        </w:tc>
      </w:tr>
      <w:tr w:rsidR="00DD1D7A" w:rsidRPr="004237B2" w14:paraId="15D4B056" w14:textId="77777777" w:rsidTr="00F121E3">
        <w:trPr>
          <w:cantSplit/>
          <w:trHeight w:val="530"/>
          <w:tblHeader/>
        </w:trPr>
        <w:tc>
          <w:tcPr>
            <w:tcW w:w="5185" w:type="dxa"/>
            <w:gridSpan w:val="2"/>
            <w:tcBorders>
              <w:top w:val="single" w:sz="4" w:space="0" w:color="auto"/>
            </w:tcBorders>
            <w:shd w:val="clear" w:color="auto" w:fill="auto"/>
            <w:vAlign w:val="center"/>
          </w:tcPr>
          <w:p w14:paraId="3C310006" w14:textId="0EB2DC62" w:rsidR="00DD1D7A" w:rsidRDefault="00DD1D7A" w:rsidP="00F121E3">
            <w:pPr>
              <w:pStyle w:val="H1bodytext"/>
              <w:spacing w:after="0"/>
              <w:ind w:left="0"/>
              <w:jc w:val="center"/>
              <w:rPr>
                <w:rFonts w:ascii="Arial" w:hAnsi="Arial"/>
                <w:b/>
                <w:sz w:val="20"/>
              </w:rPr>
            </w:pPr>
            <w:r w:rsidRPr="004237B2">
              <w:rPr>
                <w:rFonts w:ascii="Arial" w:hAnsi="Arial"/>
                <w:b/>
                <w:sz w:val="20"/>
              </w:rPr>
              <w:t>Kingdom2Stomp Acceptance Testing</w:t>
            </w:r>
          </w:p>
          <w:p w14:paraId="3EDAC3C4" w14:textId="34A9CD78" w:rsidR="00DD1D7A" w:rsidRPr="004237B2" w:rsidRDefault="00DD1D7A" w:rsidP="00F121E3">
            <w:pPr>
              <w:pStyle w:val="H1bodytext"/>
              <w:spacing w:after="0"/>
              <w:ind w:left="0"/>
              <w:jc w:val="center"/>
              <w:rPr>
                <w:rFonts w:ascii="Arial" w:hAnsi="Arial"/>
                <w:b/>
                <w:sz w:val="20"/>
              </w:rPr>
            </w:pPr>
            <w:r>
              <w:rPr>
                <w:rFonts w:ascii="Arial" w:hAnsi="Arial"/>
                <w:b/>
                <w:sz w:val="20"/>
              </w:rPr>
              <w:t>CACIE-</w:t>
            </w:r>
            <w:r w:rsidR="002F55A1" w:rsidRPr="002F55A1">
              <w:rPr>
                <w:rFonts w:ascii="Arial" w:hAnsi="Arial"/>
                <w:b/>
                <w:sz w:val="20"/>
              </w:rPr>
              <w:t>K2S_ROCSAN.exe</w:t>
            </w:r>
            <w:r>
              <w:rPr>
                <w:rFonts w:ascii="Arial" w:hAnsi="Arial"/>
                <w:b/>
                <w:sz w:val="20"/>
              </w:rPr>
              <w:t>–AT-</w:t>
            </w:r>
            <w:r w:rsidR="0015677C">
              <w:rPr>
                <w:rFonts w:ascii="Arial" w:hAnsi="Arial"/>
                <w:b/>
                <w:sz w:val="20"/>
              </w:rPr>
              <w:t>##</w:t>
            </w:r>
          </w:p>
        </w:tc>
        <w:tc>
          <w:tcPr>
            <w:tcW w:w="4175" w:type="dxa"/>
            <w:gridSpan w:val="2"/>
            <w:tcBorders>
              <w:top w:val="single" w:sz="4" w:space="0" w:color="auto"/>
            </w:tcBorders>
            <w:shd w:val="clear" w:color="auto" w:fill="auto"/>
            <w:vAlign w:val="center"/>
          </w:tcPr>
          <w:p w14:paraId="69950B05" w14:textId="77777777" w:rsidR="00DD1D7A" w:rsidRPr="004237B2" w:rsidRDefault="00DD1D7A" w:rsidP="00F121E3">
            <w:pPr>
              <w:pStyle w:val="H1bodytext"/>
              <w:spacing w:after="0"/>
              <w:ind w:left="0"/>
              <w:rPr>
                <w:rFonts w:ascii="Arial" w:hAnsi="Arial"/>
                <w:b/>
                <w:sz w:val="20"/>
              </w:rPr>
            </w:pPr>
            <w:r w:rsidRPr="004237B2">
              <w:rPr>
                <w:rFonts w:ascii="Arial" w:hAnsi="Arial"/>
                <w:b/>
                <w:sz w:val="20"/>
              </w:rPr>
              <w:t>Date:</w:t>
            </w:r>
          </w:p>
        </w:tc>
      </w:tr>
      <w:tr w:rsidR="00DD1D7A" w:rsidRPr="004237B2" w14:paraId="7BB33EF8" w14:textId="77777777" w:rsidTr="00F121E3">
        <w:trPr>
          <w:cantSplit/>
          <w:trHeight w:val="530"/>
          <w:tblHeader/>
        </w:trPr>
        <w:tc>
          <w:tcPr>
            <w:tcW w:w="5185" w:type="dxa"/>
            <w:gridSpan w:val="2"/>
            <w:tcBorders>
              <w:top w:val="single" w:sz="4" w:space="0" w:color="auto"/>
            </w:tcBorders>
            <w:shd w:val="clear" w:color="auto" w:fill="auto"/>
            <w:vAlign w:val="center"/>
          </w:tcPr>
          <w:p w14:paraId="1B7D8DD7" w14:textId="77777777" w:rsidR="00DD1D7A" w:rsidRPr="004237B2" w:rsidRDefault="00DD1D7A" w:rsidP="00F121E3">
            <w:pPr>
              <w:pStyle w:val="H1bodytext"/>
              <w:spacing w:after="0"/>
              <w:ind w:left="0"/>
              <w:rPr>
                <w:rFonts w:ascii="Arial" w:hAnsi="Arial"/>
                <w:b/>
                <w:sz w:val="20"/>
              </w:rPr>
            </w:pPr>
            <w:r w:rsidRPr="004237B2">
              <w:rPr>
                <w:rFonts w:ascii="Arial" w:hAnsi="Arial"/>
                <w:b/>
                <w:sz w:val="20"/>
              </w:rPr>
              <w:t>Tool Runner File Location for this test:</w:t>
            </w:r>
          </w:p>
          <w:p w14:paraId="3AB7263B" w14:textId="77777777" w:rsidR="00DD1D7A" w:rsidRPr="004237B2" w:rsidRDefault="00DD1D7A" w:rsidP="00F121E3">
            <w:pPr>
              <w:pStyle w:val="H1bodytext"/>
              <w:spacing w:after="0"/>
              <w:ind w:left="0"/>
              <w:rPr>
                <w:rFonts w:ascii="Arial" w:hAnsi="Arial"/>
                <w:b/>
                <w:sz w:val="20"/>
              </w:rPr>
            </w:pPr>
          </w:p>
          <w:p w14:paraId="1F4276F5" w14:textId="77777777" w:rsidR="00DD1D7A" w:rsidRPr="004237B2" w:rsidRDefault="00DD1D7A" w:rsidP="00F121E3">
            <w:pPr>
              <w:pStyle w:val="H1bodytext"/>
              <w:spacing w:after="0"/>
              <w:ind w:left="0"/>
              <w:rPr>
                <w:rFonts w:ascii="Arial" w:hAnsi="Arial"/>
                <w:b/>
                <w:sz w:val="20"/>
              </w:rPr>
            </w:pPr>
          </w:p>
        </w:tc>
        <w:tc>
          <w:tcPr>
            <w:tcW w:w="4175" w:type="dxa"/>
            <w:gridSpan w:val="2"/>
            <w:tcBorders>
              <w:top w:val="single" w:sz="4" w:space="0" w:color="auto"/>
            </w:tcBorders>
            <w:shd w:val="clear" w:color="auto" w:fill="auto"/>
            <w:vAlign w:val="center"/>
          </w:tcPr>
          <w:p w14:paraId="53DA6075" w14:textId="77777777" w:rsidR="00DD1D7A" w:rsidRPr="004237B2" w:rsidRDefault="00DD1D7A" w:rsidP="00F121E3">
            <w:pPr>
              <w:pStyle w:val="H1bodytext"/>
              <w:spacing w:after="0"/>
              <w:ind w:left="0"/>
              <w:rPr>
                <w:rFonts w:ascii="Arial" w:hAnsi="Arial"/>
                <w:b/>
                <w:sz w:val="20"/>
              </w:rPr>
            </w:pPr>
            <w:r w:rsidRPr="004237B2">
              <w:rPr>
                <w:rFonts w:ascii="Arial" w:hAnsi="Arial"/>
                <w:b/>
                <w:sz w:val="20"/>
              </w:rPr>
              <w:t>Test Performed By:</w:t>
            </w:r>
          </w:p>
        </w:tc>
      </w:tr>
      <w:tr w:rsidR="00DD1D7A" w:rsidRPr="004237B2" w14:paraId="06A30E12" w14:textId="77777777" w:rsidTr="00F121E3">
        <w:trPr>
          <w:cantSplit/>
          <w:trHeight w:val="530"/>
          <w:tblHeader/>
        </w:trPr>
        <w:tc>
          <w:tcPr>
            <w:tcW w:w="9360" w:type="dxa"/>
            <w:gridSpan w:val="4"/>
            <w:tcBorders>
              <w:top w:val="single" w:sz="4" w:space="0" w:color="auto"/>
            </w:tcBorders>
            <w:shd w:val="clear" w:color="auto" w:fill="auto"/>
            <w:vAlign w:val="center"/>
          </w:tcPr>
          <w:p w14:paraId="2683A176" w14:textId="77777777" w:rsidR="00DD1D7A" w:rsidRDefault="00DD1D7A" w:rsidP="00F121E3">
            <w:pPr>
              <w:pStyle w:val="H1bodytext"/>
              <w:spacing w:after="0"/>
              <w:ind w:left="0"/>
              <w:rPr>
                <w:rFonts w:ascii="Arial" w:hAnsi="Arial"/>
                <w:sz w:val="20"/>
              </w:rPr>
            </w:pPr>
            <w:r w:rsidRPr="58B3DC3F">
              <w:rPr>
                <w:rFonts w:ascii="Arial" w:hAnsi="Arial"/>
                <w:b/>
                <w:bCs/>
                <w:sz w:val="20"/>
              </w:rPr>
              <w:t>Testing Directory:</w:t>
            </w:r>
          </w:p>
          <w:p w14:paraId="22D5FEF7" w14:textId="6C24ED7A" w:rsidR="00DD1D7A" w:rsidRPr="006E4F61" w:rsidRDefault="00DD1D7A" w:rsidP="00F121E3">
            <w:pPr>
              <w:pStyle w:val="H1bodytext"/>
              <w:spacing w:after="0"/>
              <w:ind w:left="0"/>
              <w:rPr>
                <w:rFonts w:ascii="Arial" w:hAnsi="Arial"/>
                <w:bCs/>
                <w:sz w:val="20"/>
              </w:rPr>
            </w:pPr>
            <w:r>
              <w:rPr>
                <w:rFonts w:ascii="Arial" w:hAnsi="Arial"/>
                <w:sz w:val="20"/>
              </w:rPr>
              <w:t xml:space="preserve">Runs </w:t>
            </w:r>
            <w:r w:rsidRPr="001D3BC6">
              <w:rPr>
                <w:rFonts w:ascii="Arial" w:hAnsi="Arial"/>
                <w:sz w:val="20"/>
              </w:rPr>
              <w:t>in Windows</w:t>
            </w:r>
          </w:p>
        </w:tc>
      </w:tr>
      <w:tr w:rsidR="00DD1D7A" w:rsidRPr="004237B2" w14:paraId="651A1905" w14:textId="77777777" w:rsidTr="00F121E3">
        <w:trPr>
          <w:cantSplit/>
          <w:trHeight w:val="530"/>
          <w:tblHeader/>
        </w:trPr>
        <w:tc>
          <w:tcPr>
            <w:tcW w:w="900" w:type="dxa"/>
            <w:tcBorders>
              <w:top w:val="single" w:sz="4" w:space="0" w:color="auto"/>
            </w:tcBorders>
            <w:shd w:val="clear" w:color="auto" w:fill="D9D9D9" w:themeFill="background1" w:themeFillShade="D9"/>
            <w:vAlign w:val="center"/>
          </w:tcPr>
          <w:p w14:paraId="385F6ED4" w14:textId="77777777" w:rsidR="00DD1D7A" w:rsidRPr="004237B2" w:rsidRDefault="00DD1D7A" w:rsidP="00F121E3">
            <w:pPr>
              <w:pStyle w:val="H1bodytext"/>
              <w:spacing w:after="0"/>
              <w:ind w:left="0"/>
              <w:jc w:val="center"/>
              <w:rPr>
                <w:rFonts w:ascii="Arial" w:hAnsi="Arial"/>
                <w:b/>
                <w:sz w:val="20"/>
              </w:rPr>
            </w:pPr>
            <w:r w:rsidRPr="004237B2">
              <w:rPr>
                <w:rFonts w:ascii="Arial" w:hAnsi="Arial"/>
                <w:b/>
                <w:sz w:val="20"/>
              </w:rPr>
              <w:t>Test Step</w:t>
            </w:r>
          </w:p>
        </w:tc>
        <w:tc>
          <w:tcPr>
            <w:tcW w:w="4285" w:type="dxa"/>
            <w:tcBorders>
              <w:top w:val="single" w:sz="4" w:space="0" w:color="auto"/>
            </w:tcBorders>
            <w:shd w:val="clear" w:color="auto" w:fill="D9D9D9" w:themeFill="background1" w:themeFillShade="D9"/>
            <w:vAlign w:val="center"/>
          </w:tcPr>
          <w:p w14:paraId="402B8DE3" w14:textId="77777777" w:rsidR="00DD1D7A" w:rsidRPr="004237B2" w:rsidRDefault="00DD1D7A" w:rsidP="00F121E3">
            <w:pPr>
              <w:pStyle w:val="H1bodytext"/>
              <w:spacing w:after="0"/>
              <w:ind w:left="0"/>
              <w:jc w:val="center"/>
              <w:rPr>
                <w:rFonts w:ascii="Arial" w:hAnsi="Arial"/>
                <w:b/>
                <w:sz w:val="20"/>
              </w:rPr>
            </w:pPr>
            <w:r w:rsidRPr="004237B2">
              <w:rPr>
                <w:rFonts w:ascii="Arial" w:hAnsi="Arial"/>
                <w:b/>
                <w:sz w:val="20"/>
              </w:rPr>
              <w:t>Test Instruction</w:t>
            </w:r>
          </w:p>
        </w:tc>
        <w:tc>
          <w:tcPr>
            <w:tcW w:w="2555" w:type="dxa"/>
            <w:tcBorders>
              <w:top w:val="single" w:sz="4" w:space="0" w:color="auto"/>
            </w:tcBorders>
            <w:shd w:val="clear" w:color="auto" w:fill="D9D9D9" w:themeFill="background1" w:themeFillShade="D9"/>
            <w:vAlign w:val="center"/>
          </w:tcPr>
          <w:p w14:paraId="61EF1342" w14:textId="77777777" w:rsidR="00DD1D7A" w:rsidRPr="004237B2" w:rsidRDefault="00DD1D7A" w:rsidP="00F121E3">
            <w:pPr>
              <w:pStyle w:val="H1bodytext"/>
              <w:spacing w:after="0"/>
              <w:ind w:left="0"/>
              <w:jc w:val="center"/>
              <w:rPr>
                <w:rFonts w:ascii="Arial" w:hAnsi="Arial"/>
                <w:b/>
                <w:sz w:val="20"/>
              </w:rPr>
            </w:pPr>
            <w:r w:rsidRPr="004237B2">
              <w:rPr>
                <w:rFonts w:ascii="Arial" w:hAnsi="Arial"/>
                <w:b/>
                <w:sz w:val="20"/>
              </w:rPr>
              <w:t>Expected Result</w:t>
            </w:r>
          </w:p>
        </w:tc>
        <w:tc>
          <w:tcPr>
            <w:tcW w:w="1620" w:type="dxa"/>
            <w:tcBorders>
              <w:top w:val="single" w:sz="4" w:space="0" w:color="auto"/>
            </w:tcBorders>
            <w:shd w:val="clear" w:color="auto" w:fill="D9D9D9" w:themeFill="background1" w:themeFillShade="D9"/>
            <w:vAlign w:val="center"/>
          </w:tcPr>
          <w:p w14:paraId="2BC2A3FE" w14:textId="77777777" w:rsidR="00DD1D7A" w:rsidRPr="004237B2" w:rsidRDefault="00DD1D7A" w:rsidP="00F121E3">
            <w:pPr>
              <w:pStyle w:val="H1bodytext"/>
              <w:spacing w:after="0"/>
              <w:ind w:left="0"/>
              <w:jc w:val="center"/>
              <w:rPr>
                <w:rFonts w:ascii="Arial" w:hAnsi="Arial"/>
                <w:b/>
                <w:sz w:val="20"/>
              </w:rPr>
            </w:pPr>
            <w:r w:rsidRPr="004237B2">
              <w:rPr>
                <w:rFonts w:ascii="Arial" w:hAnsi="Arial"/>
                <w:b/>
                <w:sz w:val="20"/>
              </w:rPr>
              <w:t xml:space="preserve">Test Result </w:t>
            </w:r>
            <w:r w:rsidRPr="004237B2">
              <w:rPr>
                <w:rFonts w:ascii="Arial" w:hAnsi="Arial"/>
                <w:b/>
                <w:sz w:val="20"/>
              </w:rPr>
              <w:br/>
              <w:t>(Pass/Fail)</w:t>
            </w:r>
          </w:p>
        </w:tc>
      </w:tr>
      <w:tr w:rsidR="00DD1D7A" w:rsidRPr="004237B2" w14:paraId="48A6EDE4" w14:textId="77777777" w:rsidTr="00F121E3">
        <w:trPr>
          <w:trHeight w:val="530"/>
        </w:trPr>
        <w:tc>
          <w:tcPr>
            <w:tcW w:w="9360" w:type="dxa"/>
            <w:gridSpan w:val="4"/>
            <w:shd w:val="clear" w:color="auto" w:fill="D9D9D9" w:themeFill="background1" w:themeFillShade="D9"/>
            <w:vAlign w:val="center"/>
          </w:tcPr>
          <w:p w14:paraId="2F7578C5" w14:textId="211CD51C" w:rsidR="00DD1D7A" w:rsidRPr="005A48B8" w:rsidRDefault="00DD1D7A" w:rsidP="00F121E3">
            <w:pPr>
              <w:pStyle w:val="H1bodytext"/>
              <w:spacing w:after="0"/>
              <w:ind w:left="0"/>
              <w:jc w:val="center"/>
              <w:rPr>
                <w:rFonts w:ascii="Arial" w:hAnsi="Arial"/>
                <w:b/>
                <w:bCs/>
                <w:sz w:val="20"/>
              </w:rPr>
            </w:pPr>
            <w:r w:rsidRPr="005A48B8">
              <w:rPr>
                <w:rFonts w:ascii="Arial" w:hAnsi="Arial"/>
                <w:b/>
                <w:bCs/>
                <w:sz w:val="20"/>
              </w:rPr>
              <w:t>CACIE-</w:t>
            </w:r>
            <w:r w:rsidR="00A653A8">
              <w:t xml:space="preserve"> </w:t>
            </w:r>
            <w:r w:rsidR="00A653A8" w:rsidRPr="00A653A8">
              <w:rPr>
                <w:rFonts w:ascii="Arial" w:hAnsi="Arial"/>
                <w:b/>
                <w:bCs/>
                <w:sz w:val="20"/>
              </w:rPr>
              <w:t>K2S_ROCSAN.exe</w:t>
            </w:r>
            <w:r w:rsidRPr="005A48B8">
              <w:rPr>
                <w:rFonts w:ascii="Arial" w:hAnsi="Arial"/>
                <w:b/>
                <w:bCs/>
                <w:sz w:val="20"/>
              </w:rPr>
              <w:t>-TC-1</w:t>
            </w:r>
          </w:p>
        </w:tc>
      </w:tr>
      <w:tr w:rsidR="00DD1D7A" w:rsidRPr="004237B2" w14:paraId="0F3E0D6B" w14:textId="77777777" w:rsidTr="00F121E3">
        <w:trPr>
          <w:trHeight w:val="530"/>
        </w:trPr>
        <w:tc>
          <w:tcPr>
            <w:tcW w:w="9360" w:type="dxa"/>
            <w:gridSpan w:val="4"/>
            <w:vAlign w:val="center"/>
          </w:tcPr>
          <w:p w14:paraId="470112E1" w14:textId="77777777" w:rsidR="00DD1D7A" w:rsidRPr="004237B2" w:rsidRDefault="00DD1D7A" w:rsidP="00F121E3">
            <w:pPr>
              <w:pStyle w:val="H1bodytext"/>
              <w:spacing w:after="0"/>
              <w:ind w:left="0"/>
              <w:rPr>
                <w:rFonts w:ascii="Arial" w:hAnsi="Arial"/>
                <w:sz w:val="20"/>
              </w:rPr>
            </w:pPr>
            <w:r w:rsidRPr="004237B2">
              <w:rPr>
                <w:rFonts w:ascii="Arial" w:hAnsi="Arial"/>
                <w:sz w:val="20"/>
              </w:rPr>
              <w:t>Navigate to the [Testing Directory]\acceptance_test_1</w:t>
            </w:r>
          </w:p>
        </w:tc>
      </w:tr>
      <w:tr w:rsidR="00DD1D7A" w:rsidRPr="004237B2" w14:paraId="35644ABE" w14:textId="77777777" w:rsidTr="00F121E3">
        <w:trPr>
          <w:trHeight w:val="395"/>
        </w:trPr>
        <w:tc>
          <w:tcPr>
            <w:tcW w:w="9360" w:type="dxa"/>
            <w:gridSpan w:val="4"/>
            <w:vAlign w:val="center"/>
          </w:tcPr>
          <w:p w14:paraId="5A9586E1" w14:textId="77777777" w:rsidR="00DD1D7A" w:rsidRPr="004237B2" w:rsidRDefault="00DD1D7A" w:rsidP="00F121E3">
            <w:pPr>
              <w:pStyle w:val="H1bodytext"/>
              <w:spacing w:after="0"/>
              <w:ind w:left="0"/>
              <w:rPr>
                <w:rFonts w:ascii="Arial" w:hAnsi="Arial"/>
                <w:sz w:val="20"/>
              </w:rPr>
            </w:pPr>
            <w:r w:rsidRPr="004237B2">
              <w:rPr>
                <w:rFonts w:ascii="Arial" w:hAnsi="Arial"/>
                <w:sz w:val="20"/>
              </w:rPr>
              <w:t>Confirm in the configuration file</w:t>
            </w:r>
            <w:r>
              <w:rPr>
                <w:rFonts w:ascii="Arial" w:hAnsi="Arial"/>
                <w:sz w:val="20"/>
              </w:rPr>
              <w:t xml:space="preserve">, </w:t>
            </w:r>
            <w:r>
              <w:rPr>
                <w:rFonts w:ascii="Arial" w:hAnsi="Arial"/>
                <w:i/>
                <w:iCs/>
                <w:sz w:val="20"/>
              </w:rPr>
              <w:t>test1_configuration.txt</w:t>
            </w:r>
            <w:r>
              <w:rPr>
                <w:rFonts w:ascii="Arial" w:hAnsi="Arial"/>
                <w:sz w:val="20"/>
              </w:rPr>
              <w:t>, Steps 1-6</w:t>
            </w:r>
            <w:r w:rsidRPr="004237B2">
              <w:rPr>
                <w:rFonts w:ascii="Arial" w:hAnsi="Arial"/>
                <w:sz w:val="20"/>
              </w:rPr>
              <w:t>:</w:t>
            </w:r>
          </w:p>
        </w:tc>
      </w:tr>
      <w:tr w:rsidR="00DD1D7A" w:rsidRPr="004237B2" w14:paraId="57F87214" w14:textId="77777777" w:rsidTr="00F121E3">
        <w:trPr>
          <w:trHeight w:val="113"/>
        </w:trPr>
        <w:tc>
          <w:tcPr>
            <w:tcW w:w="900" w:type="dxa"/>
            <w:vAlign w:val="center"/>
          </w:tcPr>
          <w:p w14:paraId="63942F2B" w14:textId="77777777" w:rsidR="00DD1D7A" w:rsidRPr="004237B2" w:rsidRDefault="00DD1D7A" w:rsidP="00F121E3">
            <w:pPr>
              <w:pStyle w:val="H1bodytext"/>
              <w:spacing w:after="0"/>
              <w:ind w:left="0"/>
              <w:jc w:val="center"/>
              <w:rPr>
                <w:rFonts w:ascii="Arial" w:hAnsi="Arial"/>
                <w:sz w:val="20"/>
              </w:rPr>
            </w:pPr>
            <w:r>
              <w:rPr>
                <w:rFonts w:ascii="Arial" w:hAnsi="Arial"/>
                <w:sz w:val="20"/>
              </w:rPr>
              <w:t>1</w:t>
            </w:r>
          </w:p>
        </w:tc>
        <w:tc>
          <w:tcPr>
            <w:tcW w:w="4285" w:type="dxa"/>
            <w:vAlign w:val="center"/>
          </w:tcPr>
          <w:p w14:paraId="46E25DC9" w14:textId="77777777" w:rsidR="00DD1D7A" w:rsidRPr="004237B2" w:rsidRDefault="00DD1D7A" w:rsidP="00F121E3">
            <w:pPr>
              <w:pStyle w:val="H1bodytext"/>
              <w:spacing w:after="0"/>
              <w:ind w:left="0"/>
              <w:rPr>
                <w:rFonts w:ascii="Arial" w:hAnsi="Arial"/>
                <w:sz w:val="20"/>
              </w:rPr>
            </w:pPr>
            <w:r w:rsidRPr="004237B2">
              <w:rPr>
                <w:rFonts w:ascii="Arial" w:hAnsi="Arial"/>
                <w:sz w:val="20"/>
              </w:rPr>
              <w:t>Line 1 states “1</w:t>
            </w:r>
            <w:r>
              <w:rPr>
                <w:rFonts w:ascii="Arial" w:hAnsi="Arial"/>
                <w:sz w:val="20"/>
              </w:rPr>
              <w:t>1</w:t>
            </w:r>
            <w:r w:rsidRPr="004237B2">
              <w:rPr>
                <w:rFonts w:ascii="Arial" w:hAnsi="Arial"/>
                <w:sz w:val="20"/>
              </w:rPr>
              <w:t xml:space="preserve">” indicating the number of geology </w:t>
            </w:r>
            <w:r w:rsidRPr="004237B2">
              <w:rPr>
                <w:rFonts w:ascii="Arial" w:hAnsi="Arial"/>
                <w:i/>
                <w:iCs/>
                <w:sz w:val="20"/>
              </w:rPr>
              <w:t>*.dat</w:t>
            </w:r>
            <w:r w:rsidRPr="004237B2">
              <w:rPr>
                <w:rFonts w:ascii="Arial" w:hAnsi="Arial"/>
                <w:sz w:val="20"/>
              </w:rPr>
              <w:t xml:space="preserve"> files that follow.</w:t>
            </w:r>
          </w:p>
        </w:tc>
        <w:tc>
          <w:tcPr>
            <w:tcW w:w="2555" w:type="dxa"/>
            <w:vAlign w:val="center"/>
          </w:tcPr>
          <w:p w14:paraId="7534C7B3" w14:textId="77777777" w:rsidR="00DD1D7A" w:rsidRPr="004237B2" w:rsidRDefault="00DD1D7A" w:rsidP="00F121E3">
            <w:pPr>
              <w:pStyle w:val="H1bodytext"/>
              <w:spacing w:after="0"/>
              <w:ind w:left="0"/>
              <w:rPr>
                <w:rFonts w:ascii="Arial" w:hAnsi="Arial"/>
                <w:sz w:val="20"/>
              </w:rPr>
            </w:pPr>
            <w:r>
              <w:rPr>
                <w:rFonts w:ascii="Arial" w:hAnsi="Arial"/>
                <w:sz w:val="20"/>
              </w:rPr>
              <w:t>11</w:t>
            </w:r>
          </w:p>
        </w:tc>
        <w:tc>
          <w:tcPr>
            <w:tcW w:w="1620" w:type="dxa"/>
            <w:vAlign w:val="center"/>
          </w:tcPr>
          <w:p w14:paraId="04DE1C83" w14:textId="77777777" w:rsidR="00DD1D7A" w:rsidRPr="004237B2" w:rsidRDefault="00DD1D7A" w:rsidP="00F121E3">
            <w:pPr>
              <w:pStyle w:val="H1bodytext"/>
              <w:spacing w:after="0"/>
              <w:ind w:left="0"/>
              <w:jc w:val="center"/>
              <w:rPr>
                <w:rFonts w:ascii="Arial" w:hAnsi="Arial"/>
                <w:sz w:val="20"/>
              </w:rPr>
            </w:pPr>
          </w:p>
        </w:tc>
      </w:tr>
      <w:tr w:rsidR="00DD1D7A" w:rsidRPr="004237B2" w14:paraId="36241259" w14:textId="77777777" w:rsidTr="00F121E3">
        <w:trPr>
          <w:trHeight w:val="113"/>
        </w:trPr>
        <w:tc>
          <w:tcPr>
            <w:tcW w:w="900" w:type="dxa"/>
            <w:vAlign w:val="center"/>
          </w:tcPr>
          <w:p w14:paraId="713D54B6" w14:textId="77777777" w:rsidR="00DD1D7A" w:rsidRPr="004237B2" w:rsidRDefault="00DD1D7A" w:rsidP="00F121E3">
            <w:pPr>
              <w:pStyle w:val="H1bodytext"/>
              <w:spacing w:after="0"/>
              <w:ind w:left="0"/>
              <w:jc w:val="center"/>
              <w:rPr>
                <w:rFonts w:ascii="Arial" w:hAnsi="Arial"/>
                <w:sz w:val="20"/>
              </w:rPr>
            </w:pPr>
            <w:r>
              <w:rPr>
                <w:rFonts w:ascii="Arial" w:hAnsi="Arial"/>
                <w:sz w:val="20"/>
              </w:rPr>
              <w:t>2</w:t>
            </w:r>
          </w:p>
        </w:tc>
        <w:tc>
          <w:tcPr>
            <w:tcW w:w="4285" w:type="dxa"/>
            <w:vAlign w:val="center"/>
          </w:tcPr>
          <w:p w14:paraId="58E7B616" w14:textId="77777777" w:rsidR="00DD1D7A" w:rsidRPr="004237B2" w:rsidRDefault="00DD1D7A" w:rsidP="00F121E3">
            <w:pPr>
              <w:pStyle w:val="H1bodytext"/>
              <w:spacing w:after="0"/>
              <w:ind w:left="0"/>
              <w:rPr>
                <w:rFonts w:ascii="Arial" w:hAnsi="Arial"/>
                <w:sz w:val="20"/>
              </w:rPr>
            </w:pPr>
            <w:r w:rsidRPr="004237B2">
              <w:rPr>
                <w:rFonts w:ascii="Arial" w:hAnsi="Arial"/>
                <w:sz w:val="20"/>
              </w:rPr>
              <w:t>Lines 2 through 1</w:t>
            </w:r>
            <w:r>
              <w:rPr>
                <w:rFonts w:ascii="Arial" w:hAnsi="Arial"/>
                <w:sz w:val="20"/>
              </w:rPr>
              <w:t>2</w:t>
            </w:r>
            <w:r w:rsidRPr="004237B2">
              <w:rPr>
                <w:rFonts w:ascii="Arial" w:hAnsi="Arial"/>
                <w:sz w:val="20"/>
              </w:rPr>
              <w:t xml:space="preserve"> are the geology </w:t>
            </w:r>
            <w:r w:rsidRPr="004237B2">
              <w:rPr>
                <w:rFonts w:ascii="Arial" w:hAnsi="Arial"/>
                <w:i/>
                <w:iCs/>
                <w:sz w:val="20"/>
              </w:rPr>
              <w:t>*.dat</w:t>
            </w:r>
            <w:r w:rsidRPr="004237B2">
              <w:rPr>
                <w:rFonts w:ascii="Arial" w:hAnsi="Arial"/>
                <w:sz w:val="20"/>
              </w:rPr>
              <w:t xml:space="preserve"> files for each formation.</w:t>
            </w:r>
          </w:p>
        </w:tc>
        <w:tc>
          <w:tcPr>
            <w:tcW w:w="2555" w:type="dxa"/>
            <w:vAlign w:val="center"/>
          </w:tcPr>
          <w:p w14:paraId="4C416074" w14:textId="77777777" w:rsidR="00DD1D7A" w:rsidRPr="004237B2" w:rsidRDefault="00DD1D7A" w:rsidP="00F121E3">
            <w:pPr>
              <w:pStyle w:val="H1bodytext"/>
              <w:spacing w:after="0"/>
              <w:ind w:left="0"/>
              <w:rPr>
                <w:rFonts w:ascii="Arial" w:hAnsi="Arial"/>
                <w:sz w:val="20"/>
              </w:rPr>
            </w:pPr>
            <w:r>
              <w:rPr>
                <w:rFonts w:ascii="Arial" w:hAnsi="Arial"/>
                <w:sz w:val="20"/>
              </w:rPr>
              <w:t>First line is Surface Deposits and the last is Basalt. All other files are in between.</w:t>
            </w:r>
          </w:p>
        </w:tc>
        <w:tc>
          <w:tcPr>
            <w:tcW w:w="1620" w:type="dxa"/>
            <w:vAlign w:val="center"/>
          </w:tcPr>
          <w:p w14:paraId="031E22A7" w14:textId="77777777" w:rsidR="00DD1D7A" w:rsidRPr="004237B2" w:rsidRDefault="00DD1D7A" w:rsidP="00F121E3">
            <w:pPr>
              <w:pStyle w:val="H1bodytext"/>
              <w:spacing w:after="0"/>
              <w:ind w:left="0"/>
              <w:jc w:val="center"/>
              <w:rPr>
                <w:rFonts w:ascii="Arial" w:hAnsi="Arial"/>
                <w:sz w:val="20"/>
              </w:rPr>
            </w:pPr>
          </w:p>
        </w:tc>
      </w:tr>
      <w:tr w:rsidR="00DD1D7A" w:rsidRPr="004237B2" w14:paraId="3CA1AFC1" w14:textId="77777777" w:rsidTr="00F121E3">
        <w:trPr>
          <w:trHeight w:val="113"/>
        </w:trPr>
        <w:tc>
          <w:tcPr>
            <w:tcW w:w="900" w:type="dxa"/>
            <w:vAlign w:val="center"/>
          </w:tcPr>
          <w:p w14:paraId="20E0A439" w14:textId="77777777" w:rsidR="00DD1D7A" w:rsidRPr="004237B2" w:rsidRDefault="00DD1D7A" w:rsidP="00F121E3">
            <w:pPr>
              <w:pStyle w:val="H1bodytext"/>
              <w:spacing w:after="0"/>
              <w:ind w:left="0"/>
              <w:jc w:val="center"/>
              <w:rPr>
                <w:rFonts w:ascii="Arial" w:hAnsi="Arial"/>
                <w:sz w:val="20"/>
              </w:rPr>
            </w:pPr>
            <w:r>
              <w:rPr>
                <w:rFonts w:ascii="Arial" w:hAnsi="Arial"/>
                <w:sz w:val="20"/>
              </w:rPr>
              <w:t>3</w:t>
            </w:r>
          </w:p>
        </w:tc>
        <w:tc>
          <w:tcPr>
            <w:tcW w:w="4285" w:type="dxa"/>
            <w:vAlign w:val="center"/>
          </w:tcPr>
          <w:p w14:paraId="6508D88D" w14:textId="77777777" w:rsidR="00DD1D7A" w:rsidRPr="004237B2" w:rsidRDefault="00DD1D7A" w:rsidP="00F121E3">
            <w:pPr>
              <w:pStyle w:val="H1bodytext"/>
              <w:spacing w:after="0"/>
              <w:ind w:left="0"/>
              <w:rPr>
                <w:rFonts w:ascii="Arial" w:hAnsi="Arial"/>
                <w:sz w:val="20"/>
              </w:rPr>
            </w:pPr>
            <w:r w:rsidRPr="004237B2">
              <w:rPr>
                <w:rFonts w:ascii="Arial" w:hAnsi="Arial"/>
                <w:sz w:val="20"/>
              </w:rPr>
              <w:t>Line 1</w:t>
            </w:r>
            <w:r>
              <w:rPr>
                <w:rFonts w:ascii="Arial" w:hAnsi="Arial"/>
                <w:sz w:val="20"/>
              </w:rPr>
              <w:t>3</w:t>
            </w:r>
            <w:r w:rsidRPr="004237B2">
              <w:rPr>
                <w:rFonts w:ascii="Arial" w:hAnsi="Arial"/>
                <w:sz w:val="20"/>
              </w:rPr>
              <w:t xml:space="preserve"> states “1” and the following line points to the </w:t>
            </w:r>
            <w:r w:rsidRPr="004237B2">
              <w:rPr>
                <w:rFonts w:ascii="Arial" w:hAnsi="Arial"/>
                <w:i/>
                <w:iCs/>
                <w:sz w:val="20"/>
              </w:rPr>
              <w:t>test1.csv</w:t>
            </w:r>
            <w:r w:rsidRPr="004237B2">
              <w:rPr>
                <w:rFonts w:ascii="Arial" w:hAnsi="Arial"/>
                <w:sz w:val="20"/>
              </w:rPr>
              <w:t xml:space="preserve"> file.</w:t>
            </w:r>
          </w:p>
        </w:tc>
        <w:tc>
          <w:tcPr>
            <w:tcW w:w="2555" w:type="dxa"/>
            <w:vAlign w:val="center"/>
          </w:tcPr>
          <w:p w14:paraId="1F687BC1" w14:textId="77777777" w:rsidR="00DD1D7A" w:rsidRPr="004237B2" w:rsidRDefault="00DD1D7A" w:rsidP="00F121E3">
            <w:pPr>
              <w:pStyle w:val="H1bodytext"/>
              <w:spacing w:after="0"/>
              <w:ind w:left="0"/>
              <w:rPr>
                <w:rFonts w:ascii="Arial" w:hAnsi="Arial"/>
                <w:sz w:val="20"/>
              </w:rPr>
            </w:pPr>
            <w:r>
              <w:rPr>
                <w:rFonts w:ascii="Arial" w:hAnsi="Arial"/>
                <w:sz w:val="20"/>
              </w:rPr>
              <w:t>1</w:t>
            </w:r>
            <w:r>
              <w:rPr>
                <w:rFonts w:ascii="Arial" w:hAnsi="Arial"/>
                <w:sz w:val="20"/>
              </w:rPr>
              <w:br/>
              <w:t>“test1.csv”</w:t>
            </w:r>
          </w:p>
        </w:tc>
        <w:tc>
          <w:tcPr>
            <w:tcW w:w="1620" w:type="dxa"/>
            <w:vAlign w:val="center"/>
          </w:tcPr>
          <w:p w14:paraId="06606F7D" w14:textId="77777777" w:rsidR="00DD1D7A" w:rsidRPr="004237B2" w:rsidRDefault="00DD1D7A" w:rsidP="00F121E3">
            <w:pPr>
              <w:pStyle w:val="H1bodytext"/>
              <w:spacing w:after="0"/>
              <w:ind w:left="0"/>
              <w:jc w:val="center"/>
              <w:rPr>
                <w:rFonts w:ascii="Arial" w:hAnsi="Arial"/>
                <w:sz w:val="20"/>
              </w:rPr>
            </w:pPr>
          </w:p>
        </w:tc>
      </w:tr>
      <w:tr w:rsidR="00DD1D7A" w:rsidRPr="004237B2" w14:paraId="441DE8CC" w14:textId="77777777" w:rsidTr="00F121E3">
        <w:trPr>
          <w:trHeight w:val="422"/>
        </w:trPr>
        <w:tc>
          <w:tcPr>
            <w:tcW w:w="900" w:type="dxa"/>
            <w:vAlign w:val="center"/>
          </w:tcPr>
          <w:p w14:paraId="21E05270" w14:textId="77777777" w:rsidR="00DD1D7A" w:rsidRPr="004237B2" w:rsidRDefault="00DD1D7A" w:rsidP="00F121E3">
            <w:pPr>
              <w:pStyle w:val="H1bodytext"/>
              <w:spacing w:after="0"/>
              <w:ind w:left="0"/>
              <w:jc w:val="center"/>
              <w:rPr>
                <w:rFonts w:ascii="Arial" w:hAnsi="Arial"/>
                <w:sz w:val="20"/>
              </w:rPr>
            </w:pPr>
            <w:r>
              <w:rPr>
                <w:rFonts w:ascii="Arial" w:hAnsi="Arial"/>
                <w:sz w:val="20"/>
              </w:rPr>
              <w:t>4</w:t>
            </w:r>
          </w:p>
        </w:tc>
        <w:tc>
          <w:tcPr>
            <w:tcW w:w="4285" w:type="dxa"/>
            <w:vAlign w:val="center"/>
          </w:tcPr>
          <w:p w14:paraId="35C74591" w14:textId="77777777" w:rsidR="00DD1D7A" w:rsidRPr="004237B2" w:rsidRDefault="00DD1D7A" w:rsidP="00F121E3">
            <w:pPr>
              <w:pStyle w:val="H1bodytext"/>
              <w:spacing w:after="0"/>
              <w:ind w:left="0"/>
              <w:rPr>
                <w:rFonts w:ascii="Arial" w:hAnsi="Arial"/>
                <w:sz w:val="20"/>
              </w:rPr>
            </w:pPr>
            <w:r w:rsidRPr="004237B2">
              <w:rPr>
                <w:rFonts w:ascii="Arial" w:hAnsi="Arial"/>
                <w:sz w:val="20"/>
              </w:rPr>
              <w:t>The following line says “yes”, “no”.</w:t>
            </w:r>
          </w:p>
        </w:tc>
        <w:tc>
          <w:tcPr>
            <w:tcW w:w="2555" w:type="dxa"/>
            <w:vAlign w:val="center"/>
          </w:tcPr>
          <w:p w14:paraId="38C48BF7" w14:textId="77777777" w:rsidR="00DD1D7A" w:rsidRPr="004237B2" w:rsidRDefault="00DD1D7A" w:rsidP="00F121E3">
            <w:pPr>
              <w:pStyle w:val="H1bodytext"/>
              <w:spacing w:after="0"/>
              <w:ind w:left="0"/>
              <w:rPr>
                <w:rFonts w:ascii="Arial" w:hAnsi="Arial"/>
                <w:sz w:val="20"/>
              </w:rPr>
            </w:pPr>
            <w:r>
              <w:rPr>
                <w:rFonts w:ascii="Arial" w:hAnsi="Arial"/>
                <w:sz w:val="20"/>
              </w:rPr>
              <w:t>“yes”,”no”</w:t>
            </w:r>
          </w:p>
        </w:tc>
        <w:tc>
          <w:tcPr>
            <w:tcW w:w="1620" w:type="dxa"/>
            <w:vAlign w:val="center"/>
          </w:tcPr>
          <w:p w14:paraId="673A56B9" w14:textId="77777777" w:rsidR="00DD1D7A" w:rsidRPr="004237B2" w:rsidRDefault="00DD1D7A" w:rsidP="00F121E3">
            <w:pPr>
              <w:pStyle w:val="H1bodytext"/>
              <w:spacing w:after="0"/>
              <w:ind w:left="0"/>
              <w:jc w:val="center"/>
              <w:rPr>
                <w:rFonts w:ascii="Arial" w:hAnsi="Arial"/>
                <w:sz w:val="20"/>
              </w:rPr>
            </w:pPr>
          </w:p>
        </w:tc>
      </w:tr>
      <w:tr w:rsidR="00DD1D7A" w:rsidRPr="004237B2" w14:paraId="1B442675" w14:textId="77777777" w:rsidTr="00F121E3">
        <w:trPr>
          <w:trHeight w:val="422"/>
        </w:trPr>
        <w:tc>
          <w:tcPr>
            <w:tcW w:w="900" w:type="dxa"/>
            <w:vAlign w:val="center"/>
          </w:tcPr>
          <w:p w14:paraId="4A78C209" w14:textId="77777777" w:rsidR="00DD1D7A" w:rsidRPr="004237B2" w:rsidRDefault="00DD1D7A" w:rsidP="00F121E3">
            <w:pPr>
              <w:pStyle w:val="H1bodytext"/>
              <w:spacing w:after="0"/>
              <w:ind w:left="0"/>
              <w:jc w:val="center"/>
              <w:rPr>
                <w:rFonts w:ascii="Arial" w:hAnsi="Arial"/>
                <w:sz w:val="20"/>
              </w:rPr>
            </w:pPr>
            <w:r>
              <w:rPr>
                <w:rFonts w:ascii="Arial" w:hAnsi="Arial"/>
                <w:sz w:val="20"/>
              </w:rPr>
              <w:lastRenderedPageBreak/>
              <w:t>5</w:t>
            </w:r>
          </w:p>
        </w:tc>
        <w:tc>
          <w:tcPr>
            <w:tcW w:w="4285" w:type="dxa"/>
            <w:vAlign w:val="center"/>
          </w:tcPr>
          <w:p w14:paraId="15B8AAA4" w14:textId="77777777" w:rsidR="00DD1D7A" w:rsidRPr="004237B2" w:rsidRDefault="00DD1D7A" w:rsidP="00F121E3">
            <w:pPr>
              <w:pStyle w:val="H1bodytext"/>
              <w:spacing w:after="0"/>
              <w:ind w:left="0"/>
              <w:rPr>
                <w:rFonts w:ascii="Arial" w:hAnsi="Arial"/>
                <w:sz w:val="20"/>
              </w:rPr>
            </w:pPr>
            <w:r w:rsidRPr="004237B2">
              <w:rPr>
                <w:rFonts w:ascii="Arial" w:hAnsi="Arial"/>
                <w:sz w:val="20"/>
              </w:rPr>
              <w:t xml:space="preserve">The next line is the output file title, </w:t>
            </w:r>
            <w:r w:rsidRPr="004237B2">
              <w:rPr>
                <w:rFonts w:ascii="Arial" w:hAnsi="Arial"/>
                <w:i/>
                <w:iCs/>
                <w:sz w:val="20"/>
              </w:rPr>
              <w:t>test1-eval.csv</w:t>
            </w:r>
            <w:r w:rsidRPr="004237B2">
              <w:rPr>
                <w:rFonts w:ascii="Arial" w:hAnsi="Arial"/>
                <w:sz w:val="20"/>
              </w:rPr>
              <w:t>.</w:t>
            </w:r>
          </w:p>
        </w:tc>
        <w:tc>
          <w:tcPr>
            <w:tcW w:w="2555" w:type="dxa"/>
            <w:vAlign w:val="center"/>
          </w:tcPr>
          <w:p w14:paraId="6877011C" w14:textId="77777777" w:rsidR="00DD1D7A" w:rsidRPr="004237B2" w:rsidRDefault="00DD1D7A" w:rsidP="00F121E3">
            <w:pPr>
              <w:pStyle w:val="H1bodytext"/>
              <w:spacing w:after="0"/>
              <w:ind w:left="0"/>
              <w:rPr>
                <w:rFonts w:ascii="Arial" w:hAnsi="Arial"/>
                <w:sz w:val="20"/>
              </w:rPr>
            </w:pPr>
            <w:r>
              <w:rPr>
                <w:rFonts w:ascii="Arial" w:hAnsi="Arial"/>
                <w:sz w:val="20"/>
              </w:rPr>
              <w:t>“test1-eval.csv”</w:t>
            </w:r>
          </w:p>
        </w:tc>
        <w:tc>
          <w:tcPr>
            <w:tcW w:w="1620" w:type="dxa"/>
            <w:vAlign w:val="center"/>
          </w:tcPr>
          <w:p w14:paraId="38727D78" w14:textId="77777777" w:rsidR="00DD1D7A" w:rsidRPr="004237B2" w:rsidRDefault="00DD1D7A" w:rsidP="00F121E3">
            <w:pPr>
              <w:pStyle w:val="H1bodytext"/>
              <w:spacing w:after="0"/>
              <w:ind w:left="0"/>
              <w:jc w:val="center"/>
              <w:rPr>
                <w:rFonts w:ascii="Arial" w:hAnsi="Arial"/>
                <w:sz w:val="20"/>
              </w:rPr>
            </w:pPr>
          </w:p>
        </w:tc>
      </w:tr>
      <w:tr w:rsidR="00DD1D7A" w:rsidRPr="004237B2" w14:paraId="5801A3B4" w14:textId="77777777" w:rsidTr="00F121E3">
        <w:trPr>
          <w:trHeight w:val="395"/>
        </w:trPr>
        <w:tc>
          <w:tcPr>
            <w:tcW w:w="900" w:type="dxa"/>
            <w:vAlign w:val="center"/>
          </w:tcPr>
          <w:p w14:paraId="20842362" w14:textId="77777777" w:rsidR="00DD1D7A" w:rsidRPr="004237B2" w:rsidRDefault="00DD1D7A" w:rsidP="00F121E3">
            <w:pPr>
              <w:pStyle w:val="H1bodytext"/>
              <w:spacing w:after="0"/>
              <w:ind w:left="0"/>
              <w:jc w:val="center"/>
              <w:rPr>
                <w:rFonts w:ascii="Arial" w:hAnsi="Arial"/>
                <w:sz w:val="20"/>
              </w:rPr>
            </w:pPr>
            <w:r>
              <w:rPr>
                <w:rFonts w:ascii="Arial" w:hAnsi="Arial"/>
                <w:sz w:val="20"/>
              </w:rPr>
              <w:t>6</w:t>
            </w:r>
          </w:p>
        </w:tc>
        <w:tc>
          <w:tcPr>
            <w:tcW w:w="4285" w:type="dxa"/>
            <w:vAlign w:val="center"/>
          </w:tcPr>
          <w:p w14:paraId="084E2805" w14:textId="77777777" w:rsidR="00DD1D7A" w:rsidRPr="004237B2" w:rsidRDefault="00DD1D7A" w:rsidP="00F121E3">
            <w:pPr>
              <w:pStyle w:val="H1bodytext"/>
              <w:spacing w:after="0"/>
              <w:ind w:left="0"/>
              <w:rPr>
                <w:rFonts w:ascii="Arial" w:hAnsi="Arial"/>
                <w:sz w:val="20"/>
              </w:rPr>
            </w:pPr>
            <w:r w:rsidRPr="004237B2">
              <w:rPr>
                <w:rFonts w:ascii="Arial" w:hAnsi="Arial"/>
                <w:sz w:val="20"/>
              </w:rPr>
              <w:t>The last line should read zero, “0”.</w:t>
            </w:r>
          </w:p>
        </w:tc>
        <w:tc>
          <w:tcPr>
            <w:tcW w:w="2555" w:type="dxa"/>
            <w:vAlign w:val="center"/>
          </w:tcPr>
          <w:p w14:paraId="3961EAE2" w14:textId="77777777" w:rsidR="00DD1D7A" w:rsidRPr="004237B2" w:rsidRDefault="00DD1D7A" w:rsidP="00F121E3">
            <w:pPr>
              <w:pStyle w:val="H1bodytext"/>
              <w:spacing w:after="0"/>
              <w:ind w:left="0"/>
              <w:rPr>
                <w:rFonts w:ascii="Arial" w:hAnsi="Arial"/>
                <w:sz w:val="20"/>
              </w:rPr>
            </w:pPr>
            <w:r>
              <w:rPr>
                <w:rFonts w:ascii="Arial" w:hAnsi="Arial"/>
                <w:sz w:val="20"/>
              </w:rPr>
              <w:t>0</w:t>
            </w:r>
          </w:p>
        </w:tc>
        <w:tc>
          <w:tcPr>
            <w:tcW w:w="1620" w:type="dxa"/>
            <w:vAlign w:val="center"/>
          </w:tcPr>
          <w:p w14:paraId="7C7CBA3D" w14:textId="77777777" w:rsidR="00DD1D7A" w:rsidRPr="004237B2" w:rsidRDefault="00DD1D7A" w:rsidP="00F121E3">
            <w:pPr>
              <w:pStyle w:val="H1bodytext"/>
              <w:spacing w:after="0"/>
              <w:ind w:left="0"/>
              <w:jc w:val="center"/>
              <w:rPr>
                <w:rFonts w:ascii="Arial" w:hAnsi="Arial"/>
                <w:sz w:val="20"/>
              </w:rPr>
            </w:pPr>
          </w:p>
        </w:tc>
      </w:tr>
      <w:tr w:rsidR="00DD1D7A" w:rsidRPr="004237B2" w14:paraId="4ADEB023" w14:textId="77777777" w:rsidTr="00F121E3">
        <w:trPr>
          <w:trHeight w:val="890"/>
        </w:trPr>
        <w:tc>
          <w:tcPr>
            <w:tcW w:w="900" w:type="dxa"/>
            <w:vAlign w:val="center"/>
          </w:tcPr>
          <w:p w14:paraId="51F21FCF" w14:textId="77777777" w:rsidR="00DD1D7A" w:rsidRPr="004237B2" w:rsidRDefault="00DD1D7A" w:rsidP="00F121E3">
            <w:pPr>
              <w:pStyle w:val="H1bodytext"/>
              <w:spacing w:after="0"/>
              <w:ind w:left="0"/>
              <w:jc w:val="center"/>
              <w:rPr>
                <w:rFonts w:ascii="Arial" w:hAnsi="Arial"/>
                <w:sz w:val="20"/>
              </w:rPr>
            </w:pPr>
            <w:r>
              <w:rPr>
                <w:rFonts w:ascii="Arial" w:hAnsi="Arial"/>
                <w:sz w:val="20"/>
              </w:rPr>
              <w:t>7</w:t>
            </w:r>
          </w:p>
        </w:tc>
        <w:tc>
          <w:tcPr>
            <w:tcW w:w="4285" w:type="dxa"/>
            <w:vAlign w:val="center"/>
          </w:tcPr>
          <w:p w14:paraId="50BB25DC" w14:textId="77777777" w:rsidR="00DD1D7A" w:rsidRPr="004237B2" w:rsidRDefault="00DD1D7A" w:rsidP="00F121E3">
            <w:pPr>
              <w:pStyle w:val="H1bodytext"/>
              <w:spacing w:after="0"/>
              <w:ind w:left="0"/>
              <w:rPr>
                <w:rFonts w:ascii="Arial" w:hAnsi="Arial"/>
                <w:sz w:val="20"/>
              </w:rPr>
            </w:pPr>
            <w:r w:rsidRPr="004237B2">
              <w:rPr>
                <w:rFonts w:ascii="Arial" w:hAnsi="Arial"/>
                <w:sz w:val="20"/>
              </w:rPr>
              <w:t xml:space="preserve">Confirm all the geology </w:t>
            </w:r>
            <w:r w:rsidRPr="004237B2">
              <w:rPr>
                <w:rFonts w:ascii="Arial" w:hAnsi="Arial"/>
                <w:i/>
                <w:iCs/>
                <w:sz w:val="20"/>
              </w:rPr>
              <w:t>*.dat</w:t>
            </w:r>
            <w:r w:rsidRPr="004237B2">
              <w:rPr>
                <w:rFonts w:ascii="Arial" w:hAnsi="Arial"/>
                <w:sz w:val="20"/>
              </w:rPr>
              <w:t xml:space="preserve"> formation files are present in the directory identified in </w:t>
            </w:r>
            <w:r w:rsidRPr="004237B2">
              <w:rPr>
                <w:rFonts w:ascii="Arial" w:hAnsi="Arial"/>
                <w:i/>
                <w:iCs/>
                <w:sz w:val="20"/>
              </w:rPr>
              <w:t>test1_configuration.txt</w:t>
            </w:r>
            <w:r w:rsidRPr="004237B2">
              <w:rPr>
                <w:rFonts w:ascii="Arial" w:hAnsi="Arial"/>
                <w:sz w:val="20"/>
              </w:rPr>
              <w:t xml:space="preserve"> file.</w:t>
            </w:r>
          </w:p>
        </w:tc>
        <w:tc>
          <w:tcPr>
            <w:tcW w:w="2555" w:type="dxa"/>
            <w:vAlign w:val="center"/>
          </w:tcPr>
          <w:p w14:paraId="36A844B6" w14:textId="77777777" w:rsidR="00DD1D7A" w:rsidRPr="004237B2" w:rsidRDefault="00DD1D7A" w:rsidP="00F121E3">
            <w:pPr>
              <w:pStyle w:val="H1bodytext"/>
              <w:spacing w:after="0"/>
              <w:ind w:left="0"/>
              <w:rPr>
                <w:rFonts w:ascii="Arial" w:hAnsi="Arial"/>
                <w:sz w:val="20"/>
              </w:rPr>
            </w:pPr>
            <w:r>
              <w:rPr>
                <w:rFonts w:ascii="Arial" w:hAnsi="Arial"/>
                <w:sz w:val="20"/>
              </w:rPr>
              <w:t>There will be 11 files present, each corresponding to lines 2 through 12 in the configuration file.</w:t>
            </w:r>
          </w:p>
        </w:tc>
        <w:tc>
          <w:tcPr>
            <w:tcW w:w="1620" w:type="dxa"/>
            <w:vAlign w:val="center"/>
          </w:tcPr>
          <w:p w14:paraId="7060C126" w14:textId="77777777" w:rsidR="00DD1D7A" w:rsidRPr="004237B2" w:rsidRDefault="00DD1D7A" w:rsidP="00F121E3">
            <w:pPr>
              <w:pStyle w:val="H1bodytext"/>
              <w:spacing w:after="0"/>
              <w:ind w:left="0"/>
              <w:jc w:val="center"/>
              <w:rPr>
                <w:rFonts w:ascii="Arial" w:hAnsi="Arial"/>
                <w:sz w:val="20"/>
              </w:rPr>
            </w:pPr>
          </w:p>
        </w:tc>
      </w:tr>
      <w:tr w:rsidR="00DD1D7A" w:rsidRPr="004237B2" w14:paraId="05103BC7" w14:textId="77777777" w:rsidTr="00F121E3">
        <w:trPr>
          <w:trHeight w:val="890"/>
        </w:trPr>
        <w:tc>
          <w:tcPr>
            <w:tcW w:w="900" w:type="dxa"/>
            <w:vAlign w:val="center"/>
          </w:tcPr>
          <w:p w14:paraId="5C1806C1" w14:textId="77777777" w:rsidR="00DD1D7A" w:rsidRPr="004237B2" w:rsidRDefault="00DD1D7A" w:rsidP="00F121E3">
            <w:pPr>
              <w:pStyle w:val="H1bodytext"/>
              <w:spacing w:after="0"/>
              <w:ind w:left="0"/>
              <w:jc w:val="center"/>
              <w:rPr>
                <w:rFonts w:ascii="Arial" w:hAnsi="Arial"/>
                <w:sz w:val="20"/>
              </w:rPr>
            </w:pPr>
            <w:r>
              <w:rPr>
                <w:rFonts w:ascii="Arial" w:hAnsi="Arial"/>
                <w:sz w:val="20"/>
              </w:rPr>
              <w:t>8</w:t>
            </w:r>
          </w:p>
        </w:tc>
        <w:tc>
          <w:tcPr>
            <w:tcW w:w="4285" w:type="dxa"/>
            <w:vAlign w:val="center"/>
          </w:tcPr>
          <w:p w14:paraId="20C8045D" w14:textId="77777777" w:rsidR="00DD1D7A" w:rsidRPr="004237B2" w:rsidRDefault="00DD1D7A" w:rsidP="00F121E3">
            <w:pPr>
              <w:pStyle w:val="H1bodytext"/>
              <w:spacing w:after="0"/>
              <w:ind w:left="0"/>
              <w:rPr>
                <w:rFonts w:ascii="Arial" w:hAnsi="Arial"/>
                <w:sz w:val="20"/>
              </w:rPr>
            </w:pPr>
            <w:r w:rsidRPr="004237B2">
              <w:rPr>
                <w:rFonts w:ascii="Arial" w:hAnsi="Arial"/>
                <w:sz w:val="20"/>
              </w:rPr>
              <w:t xml:space="preserve">Confirm the </w:t>
            </w:r>
            <w:r w:rsidRPr="004237B2">
              <w:rPr>
                <w:rFonts w:ascii="Arial" w:hAnsi="Arial"/>
                <w:i/>
                <w:iCs/>
                <w:sz w:val="20"/>
              </w:rPr>
              <w:t>test1.csv</w:t>
            </w:r>
            <w:r w:rsidRPr="004237B2">
              <w:rPr>
                <w:rFonts w:ascii="Arial" w:hAnsi="Arial"/>
                <w:sz w:val="20"/>
              </w:rPr>
              <w:t xml:space="preserve"> file has three columns of data, representing X, Y, and Z, respectively.</w:t>
            </w:r>
          </w:p>
        </w:tc>
        <w:tc>
          <w:tcPr>
            <w:tcW w:w="2555" w:type="dxa"/>
            <w:vAlign w:val="center"/>
          </w:tcPr>
          <w:p w14:paraId="345C2CFE" w14:textId="77777777" w:rsidR="00DD1D7A" w:rsidRPr="004237B2" w:rsidRDefault="00DD1D7A" w:rsidP="00F121E3">
            <w:pPr>
              <w:pStyle w:val="H1bodytext"/>
              <w:spacing w:after="0"/>
              <w:ind w:left="0"/>
              <w:rPr>
                <w:rFonts w:ascii="Arial" w:hAnsi="Arial"/>
                <w:sz w:val="20"/>
              </w:rPr>
            </w:pPr>
            <w:r>
              <w:rPr>
                <w:rFonts w:ascii="Arial" w:hAnsi="Arial"/>
                <w:sz w:val="20"/>
              </w:rPr>
              <w:t>There will be three columns of numbers in order – X, Y then Z. No header in this file.</w:t>
            </w:r>
          </w:p>
        </w:tc>
        <w:tc>
          <w:tcPr>
            <w:tcW w:w="1620" w:type="dxa"/>
            <w:vAlign w:val="center"/>
          </w:tcPr>
          <w:p w14:paraId="4F36D182" w14:textId="77777777" w:rsidR="00DD1D7A" w:rsidRPr="004237B2" w:rsidRDefault="00DD1D7A" w:rsidP="00F121E3">
            <w:pPr>
              <w:pStyle w:val="H1bodytext"/>
              <w:spacing w:after="0"/>
              <w:ind w:left="0"/>
              <w:jc w:val="center"/>
              <w:rPr>
                <w:rFonts w:ascii="Arial" w:hAnsi="Arial"/>
                <w:sz w:val="20"/>
              </w:rPr>
            </w:pPr>
          </w:p>
        </w:tc>
      </w:tr>
      <w:tr w:rsidR="00DD1D7A" w14:paraId="69043143" w14:textId="77777777" w:rsidTr="007C1FC0">
        <w:trPr>
          <w:trHeight w:val="890"/>
        </w:trPr>
        <w:tc>
          <w:tcPr>
            <w:tcW w:w="900" w:type="dxa"/>
            <w:vAlign w:val="center"/>
          </w:tcPr>
          <w:p w14:paraId="5AD1E2B6" w14:textId="560C8B91" w:rsidR="00DD1D7A" w:rsidRDefault="007C1FC0" w:rsidP="007C1FC0">
            <w:pPr>
              <w:pStyle w:val="H1bodytext"/>
              <w:spacing w:after="0"/>
              <w:ind w:left="0"/>
              <w:jc w:val="center"/>
              <w:rPr>
                <w:rFonts w:ascii="Arial" w:hAnsi="Arial"/>
                <w:sz w:val="20"/>
              </w:rPr>
            </w:pPr>
            <w:r>
              <w:rPr>
                <w:rFonts w:ascii="Arial" w:hAnsi="Arial"/>
                <w:sz w:val="20"/>
              </w:rPr>
              <w:t>9</w:t>
            </w:r>
          </w:p>
        </w:tc>
        <w:tc>
          <w:tcPr>
            <w:tcW w:w="4285" w:type="dxa"/>
            <w:vAlign w:val="center"/>
          </w:tcPr>
          <w:p w14:paraId="40F33A68" w14:textId="4FC5C349" w:rsidR="00DD1D7A" w:rsidRPr="00E22A7F" w:rsidRDefault="68C23362" w:rsidP="00E22A7F">
            <w:pPr>
              <w:pStyle w:val="H1bodytext"/>
              <w:spacing w:after="0"/>
              <w:ind w:left="0"/>
              <w:rPr>
                <w:rFonts w:ascii="Arial" w:hAnsi="Arial"/>
                <w:sz w:val="20"/>
              </w:rPr>
            </w:pPr>
            <w:r w:rsidRPr="00DA009B">
              <w:rPr>
                <w:rFonts w:ascii="Arial" w:hAnsi="Arial"/>
                <w:sz w:val="20"/>
              </w:rPr>
              <w:t xml:space="preserve">Open </w:t>
            </w:r>
            <w:r w:rsidR="00DA009B">
              <w:rPr>
                <w:rFonts w:ascii="Arial" w:hAnsi="Arial"/>
                <w:sz w:val="20"/>
              </w:rPr>
              <w:t xml:space="preserve">a </w:t>
            </w:r>
            <w:r w:rsidR="00607DF6">
              <w:rPr>
                <w:rFonts w:ascii="Arial" w:hAnsi="Arial"/>
                <w:sz w:val="20"/>
              </w:rPr>
              <w:t>c</w:t>
            </w:r>
            <w:r w:rsidR="00DA009B">
              <w:rPr>
                <w:rFonts w:ascii="Arial" w:hAnsi="Arial"/>
                <w:sz w:val="20"/>
              </w:rPr>
              <w:t xml:space="preserve">ommand prompt </w:t>
            </w:r>
            <w:r w:rsidRPr="00DA009B">
              <w:rPr>
                <w:rFonts w:ascii="Arial" w:hAnsi="Arial"/>
                <w:sz w:val="20"/>
              </w:rPr>
              <w:t>in the test directory and type in the below command to execute script:</w:t>
            </w:r>
            <w:r w:rsidR="00607DF6">
              <w:rPr>
                <w:rFonts w:ascii="Arial" w:hAnsi="Arial"/>
                <w:sz w:val="20"/>
              </w:rPr>
              <w:t xml:space="preserve"> </w:t>
            </w:r>
            <w:r w:rsidR="00162410" w:rsidRPr="00162410">
              <w:rPr>
                <w:rFonts w:ascii="Arial" w:hAnsi="Arial"/>
                <w:i/>
                <w:iCs/>
                <w:sz w:val="20"/>
              </w:rPr>
              <w:t>runner_runK2S_ROCSAN.bat</w:t>
            </w:r>
          </w:p>
        </w:tc>
        <w:tc>
          <w:tcPr>
            <w:tcW w:w="2555" w:type="dxa"/>
            <w:vAlign w:val="center"/>
          </w:tcPr>
          <w:p w14:paraId="4E147CE6" w14:textId="735E8F12" w:rsidR="00DD1D7A" w:rsidRPr="00E22A7F" w:rsidRDefault="00DD1D7A" w:rsidP="009F714A">
            <w:pPr>
              <w:pStyle w:val="H1bodytext"/>
              <w:spacing w:after="0"/>
              <w:ind w:left="0"/>
              <w:rPr>
                <w:rFonts w:ascii="Arial" w:hAnsi="Arial"/>
                <w:sz w:val="20"/>
              </w:rPr>
            </w:pPr>
            <w:r w:rsidRPr="00E22A7F">
              <w:rPr>
                <w:rFonts w:ascii="Arial" w:hAnsi="Arial"/>
                <w:sz w:val="20"/>
              </w:rPr>
              <w:t>2 files should be created</w:t>
            </w:r>
            <w:r w:rsidR="00DA5796">
              <w:rPr>
                <w:rFonts w:ascii="Arial" w:hAnsi="Arial"/>
                <w:sz w:val="20"/>
              </w:rPr>
              <w:t>:</w:t>
            </w:r>
          </w:p>
          <w:p w14:paraId="03086A96" w14:textId="085798BA" w:rsidR="00DD1D7A" w:rsidRPr="00DA5796" w:rsidRDefault="00DD1D7A" w:rsidP="009F714A">
            <w:pPr>
              <w:pStyle w:val="H1bodytext"/>
              <w:numPr>
                <w:ilvl w:val="0"/>
                <w:numId w:val="9"/>
              </w:numPr>
              <w:spacing w:after="0"/>
              <w:rPr>
                <w:rFonts w:asciiTheme="minorHAnsi" w:eastAsiaTheme="minorEastAsia" w:hAnsiTheme="minorHAnsi" w:cstheme="minorBidi"/>
                <w:i/>
                <w:iCs/>
                <w:sz w:val="20"/>
              </w:rPr>
            </w:pPr>
            <w:r w:rsidRPr="00DA5796">
              <w:rPr>
                <w:rFonts w:ascii="Arial" w:hAnsi="Arial"/>
                <w:i/>
                <w:iCs/>
                <w:sz w:val="20"/>
              </w:rPr>
              <w:t>Test1-eval.csv</w:t>
            </w:r>
          </w:p>
          <w:p w14:paraId="74EDA699" w14:textId="4023A4E3" w:rsidR="00DD1D7A" w:rsidRPr="00E22A7F" w:rsidRDefault="00DD1D7A" w:rsidP="009F714A">
            <w:pPr>
              <w:pStyle w:val="H1bodytext"/>
              <w:numPr>
                <w:ilvl w:val="0"/>
                <w:numId w:val="9"/>
              </w:numPr>
              <w:spacing w:after="0"/>
              <w:rPr>
                <w:sz w:val="20"/>
              </w:rPr>
            </w:pPr>
            <w:r w:rsidRPr="00E22A7F">
              <w:rPr>
                <w:rFonts w:ascii="Arial" w:hAnsi="Arial"/>
                <w:sz w:val="20"/>
              </w:rPr>
              <w:t xml:space="preserve">Tool </w:t>
            </w:r>
            <w:r w:rsidR="00DA5796">
              <w:rPr>
                <w:rFonts w:ascii="Arial" w:hAnsi="Arial"/>
                <w:sz w:val="20"/>
              </w:rPr>
              <w:t>R</w:t>
            </w:r>
            <w:r w:rsidRPr="00E22A7F">
              <w:rPr>
                <w:rFonts w:ascii="Arial" w:hAnsi="Arial"/>
                <w:sz w:val="20"/>
              </w:rPr>
              <w:t>unner log</w:t>
            </w:r>
          </w:p>
        </w:tc>
        <w:tc>
          <w:tcPr>
            <w:tcW w:w="1620" w:type="dxa"/>
            <w:vAlign w:val="center"/>
          </w:tcPr>
          <w:p w14:paraId="5C1D3EEF" w14:textId="77777777" w:rsidR="00DD1D7A" w:rsidRDefault="00DD1D7A" w:rsidP="00F121E3">
            <w:pPr>
              <w:pStyle w:val="H1bodytext"/>
              <w:jc w:val="center"/>
              <w:rPr>
                <w:rFonts w:ascii="Arial" w:hAnsi="Arial"/>
                <w:sz w:val="20"/>
              </w:rPr>
            </w:pPr>
          </w:p>
        </w:tc>
      </w:tr>
      <w:tr w:rsidR="00DD1D7A" w:rsidRPr="004237B2" w14:paraId="6DBDEA15" w14:textId="77777777" w:rsidTr="00F121E3">
        <w:trPr>
          <w:trHeight w:val="890"/>
        </w:trPr>
        <w:tc>
          <w:tcPr>
            <w:tcW w:w="900" w:type="dxa"/>
            <w:vAlign w:val="center"/>
          </w:tcPr>
          <w:p w14:paraId="75159379" w14:textId="55ABCB1C" w:rsidR="00DD1D7A" w:rsidRPr="004237B2" w:rsidRDefault="007C1FC0" w:rsidP="00F121E3">
            <w:pPr>
              <w:pStyle w:val="H1bodytext"/>
              <w:spacing w:after="0"/>
              <w:ind w:left="0"/>
              <w:jc w:val="center"/>
              <w:rPr>
                <w:rFonts w:ascii="Arial" w:hAnsi="Arial"/>
                <w:sz w:val="20"/>
              </w:rPr>
            </w:pPr>
            <w:r>
              <w:rPr>
                <w:rFonts w:ascii="Arial" w:hAnsi="Arial"/>
                <w:sz w:val="20"/>
              </w:rPr>
              <w:t>10</w:t>
            </w:r>
          </w:p>
        </w:tc>
        <w:tc>
          <w:tcPr>
            <w:tcW w:w="4285" w:type="dxa"/>
            <w:vAlign w:val="center"/>
          </w:tcPr>
          <w:p w14:paraId="57C7808B" w14:textId="77777777" w:rsidR="00DD1D7A" w:rsidRPr="004237B2" w:rsidRDefault="00DD1D7A" w:rsidP="00F121E3">
            <w:pPr>
              <w:pStyle w:val="H1bodytext"/>
              <w:spacing w:after="0"/>
              <w:ind w:left="0"/>
              <w:rPr>
                <w:rFonts w:ascii="Arial" w:hAnsi="Arial"/>
                <w:sz w:val="20"/>
              </w:rPr>
            </w:pPr>
            <w:r w:rsidRPr="004237B2">
              <w:rPr>
                <w:rFonts w:ascii="Arial" w:hAnsi="Arial"/>
                <w:sz w:val="20"/>
              </w:rPr>
              <w:t xml:space="preserve">Confirm the </w:t>
            </w:r>
            <w:r w:rsidRPr="004237B2">
              <w:rPr>
                <w:rFonts w:ascii="Arial" w:hAnsi="Arial"/>
                <w:i/>
                <w:iCs/>
                <w:sz w:val="20"/>
              </w:rPr>
              <w:t>test1-eval.csv</w:t>
            </w:r>
            <w:r w:rsidRPr="004237B2">
              <w:rPr>
                <w:rFonts w:ascii="Arial" w:hAnsi="Arial"/>
                <w:sz w:val="20"/>
              </w:rPr>
              <w:t xml:space="preserve"> output file has four columns, representing X, Y, Z, and the associated geology formation, respectively.</w:t>
            </w:r>
          </w:p>
        </w:tc>
        <w:tc>
          <w:tcPr>
            <w:tcW w:w="2555" w:type="dxa"/>
            <w:vAlign w:val="center"/>
          </w:tcPr>
          <w:p w14:paraId="1B9B2A71" w14:textId="77777777" w:rsidR="00DD1D7A" w:rsidRPr="004237B2" w:rsidRDefault="00DD1D7A" w:rsidP="00F121E3">
            <w:pPr>
              <w:pStyle w:val="H1bodytext"/>
              <w:spacing w:after="0"/>
              <w:ind w:left="0"/>
              <w:rPr>
                <w:rFonts w:ascii="Arial" w:hAnsi="Arial"/>
                <w:sz w:val="20"/>
              </w:rPr>
            </w:pPr>
            <w:r>
              <w:rPr>
                <w:rFonts w:ascii="Arial" w:hAnsi="Arial"/>
                <w:sz w:val="20"/>
              </w:rPr>
              <w:t>The same first three columns in the input file are present, with the addition of a fourth column – geologic formation.</w:t>
            </w:r>
          </w:p>
        </w:tc>
        <w:tc>
          <w:tcPr>
            <w:tcW w:w="1620" w:type="dxa"/>
            <w:vAlign w:val="center"/>
          </w:tcPr>
          <w:p w14:paraId="2AB7F1A4" w14:textId="77777777" w:rsidR="00DD1D7A" w:rsidRPr="004237B2" w:rsidRDefault="00DD1D7A" w:rsidP="00F121E3">
            <w:pPr>
              <w:pStyle w:val="H1bodytext"/>
              <w:spacing w:after="0"/>
              <w:ind w:left="0"/>
              <w:jc w:val="center"/>
              <w:rPr>
                <w:rFonts w:ascii="Arial" w:hAnsi="Arial"/>
                <w:sz w:val="20"/>
              </w:rPr>
            </w:pPr>
          </w:p>
        </w:tc>
      </w:tr>
      <w:tr w:rsidR="00DD1D7A" w:rsidRPr="004237B2" w14:paraId="32C86476" w14:textId="77777777" w:rsidTr="00F121E3">
        <w:trPr>
          <w:trHeight w:val="890"/>
        </w:trPr>
        <w:tc>
          <w:tcPr>
            <w:tcW w:w="900" w:type="dxa"/>
            <w:vAlign w:val="center"/>
          </w:tcPr>
          <w:p w14:paraId="29CA08BD" w14:textId="0903DE85" w:rsidR="00DD1D7A" w:rsidRDefault="00DD1D7A" w:rsidP="00F121E3">
            <w:pPr>
              <w:pStyle w:val="H1bodytext"/>
              <w:spacing w:after="0"/>
              <w:ind w:left="0"/>
              <w:jc w:val="center"/>
              <w:rPr>
                <w:rFonts w:ascii="Arial" w:hAnsi="Arial"/>
                <w:sz w:val="20"/>
              </w:rPr>
            </w:pPr>
            <w:r>
              <w:rPr>
                <w:rFonts w:ascii="Arial" w:hAnsi="Arial"/>
                <w:sz w:val="20"/>
              </w:rPr>
              <w:t>1</w:t>
            </w:r>
            <w:r w:rsidR="007C1FC0">
              <w:rPr>
                <w:rFonts w:ascii="Arial" w:hAnsi="Arial"/>
                <w:sz w:val="20"/>
              </w:rPr>
              <w:t>1</w:t>
            </w:r>
          </w:p>
        </w:tc>
        <w:tc>
          <w:tcPr>
            <w:tcW w:w="4285" w:type="dxa"/>
            <w:vAlign w:val="center"/>
          </w:tcPr>
          <w:p w14:paraId="46BDFDB9" w14:textId="77777777" w:rsidR="00DD1D7A" w:rsidRPr="00294BFF" w:rsidRDefault="00DD1D7A" w:rsidP="00F121E3">
            <w:pPr>
              <w:pStyle w:val="H1bodytext"/>
              <w:spacing w:after="0"/>
              <w:ind w:left="0"/>
              <w:rPr>
                <w:rFonts w:ascii="Arial" w:hAnsi="Arial"/>
                <w:sz w:val="20"/>
              </w:rPr>
            </w:pPr>
            <w:r>
              <w:rPr>
                <w:rFonts w:ascii="Arial" w:hAnsi="Arial"/>
                <w:sz w:val="20"/>
              </w:rPr>
              <w:t xml:space="preserve">Using the X, Y, and Z values in the output file, </w:t>
            </w:r>
            <w:r>
              <w:rPr>
                <w:rFonts w:ascii="Arial" w:hAnsi="Arial"/>
                <w:i/>
                <w:iCs/>
                <w:sz w:val="20"/>
              </w:rPr>
              <w:t>test1-eval.csv</w:t>
            </w:r>
            <w:r>
              <w:rPr>
                <w:rFonts w:ascii="Arial" w:hAnsi="Arial"/>
                <w:sz w:val="20"/>
              </w:rPr>
              <w:t xml:space="preserve">, determine if the formation written matches with the </w:t>
            </w:r>
            <w:r w:rsidRPr="00A7262F">
              <w:rPr>
                <w:rFonts w:ascii="Arial" w:hAnsi="Arial"/>
                <w:i/>
                <w:iCs/>
                <w:sz w:val="20"/>
              </w:rPr>
              <w:t>*.dat</w:t>
            </w:r>
            <w:r>
              <w:rPr>
                <w:rFonts w:ascii="Arial" w:hAnsi="Arial"/>
                <w:sz w:val="20"/>
              </w:rPr>
              <w:t xml:space="preserve"> formation files. Use either Excel or Surfer to accomplish this.</w:t>
            </w:r>
          </w:p>
        </w:tc>
        <w:tc>
          <w:tcPr>
            <w:tcW w:w="2555" w:type="dxa"/>
            <w:vAlign w:val="center"/>
          </w:tcPr>
          <w:p w14:paraId="01BB6B7E" w14:textId="77777777" w:rsidR="00DD1D7A" w:rsidRPr="004237B2" w:rsidRDefault="00DD1D7A" w:rsidP="00F121E3">
            <w:pPr>
              <w:pStyle w:val="H1bodytext"/>
              <w:spacing w:after="0"/>
              <w:ind w:left="0"/>
              <w:rPr>
                <w:rFonts w:ascii="Arial" w:hAnsi="Arial"/>
                <w:sz w:val="20"/>
              </w:rPr>
            </w:pPr>
            <w:r>
              <w:rPr>
                <w:rFonts w:ascii="Arial" w:hAnsi="Arial"/>
                <w:sz w:val="20"/>
              </w:rPr>
              <w:t xml:space="preserve">The geologic formations written for each X, Y, and Z row in the output file will match the </w:t>
            </w:r>
            <w:r w:rsidRPr="00546C88">
              <w:rPr>
                <w:rFonts w:ascii="Arial" w:hAnsi="Arial"/>
                <w:i/>
                <w:iCs/>
                <w:sz w:val="20"/>
              </w:rPr>
              <w:t>*.dat</w:t>
            </w:r>
            <w:r>
              <w:rPr>
                <w:rFonts w:ascii="Arial" w:hAnsi="Arial"/>
                <w:sz w:val="20"/>
              </w:rPr>
              <w:t xml:space="preserve"> formation files.</w:t>
            </w:r>
          </w:p>
        </w:tc>
        <w:tc>
          <w:tcPr>
            <w:tcW w:w="1620" w:type="dxa"/>
            <w:vAlign w:val="center"/>
          </w:tcPr>
          <w:p w14:paraId="0E17669E" w14:textId="77777777" w:rsidR="00DD1D7A" w:rsidRPr="004237B2" w:rsidRDefault="00DD1D7A" w:rsidP="00F121E3">
            <w:pPr>
              <w:pStyle w:val="H1bodytext"/>
              <w:spacing w:after="0"/>
              <w:ind w:left="0"/>
              <w:jc w:val="center"/>
              <w:rPr>
                <w:rFonts w:ascii="Arial" w:hAnsi="Arial"/>
                <w:sz w:val="20"/>
              </w:rPr>
            </w:pPr>
          </w:p>
        </w:tc>
      </w:tr>
    </w:tbl>
    <w:p w14:paraId="62592522" w14:textId="10F262E5" w:rsidR="00DD1D7A" w:rsidRDefault="00DD1D7A" w:rsidP="00E62A15">
      <w:pPr>
        <w:pStyle w:val="H1bodytext"/>
        <w:spacing w:after="120"/>
        <w:rPr>
          <w:rFonts w:ascii="Arial" w:hAnsi="Arial"/>
          <w:highlight w:val="yellow"/>
        </w:rPr>
      </w:pPr>
    </w:p>
    <w:p w14:paraId="3DC8B7FE" w14:textId="77777777" w:rsidR="00DD1D7A" w:rsidRPr="00F279D9" w:rsidRDefault="00DD1D7A"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2"/>
        </w:numPr>
        <w:spacing w:after="120"/>
        <w:rPr>
          <w:rFonts w:ascii="Arial" w:hAnsi="Arial"/>
          <w:b/>
        </w:rPr>
      </w:pPr>
      <w:r w:rsidRPr="00E9368E">
        <w:rPr>
          <w:rFonts w:ascii="Arial" w:hAnsi="Arial"/>
          <w:b/>
        </w:rPr>
        <w:t>Acceptance Test Report</w:t>
      </w:r>
    </w:p>
    <w:p w14:paraId="56C0260B" w14:textId="254D7656" w:rsidR="002E32DF" w:rsidRDefault="001B5780" w:rsidP="00E62A15">
      <w:pPr>
        <w:pStyle w:val="H1bodytext"/>
        <w:spacing w:after="120"/>
        <w:rPr>
          <w:rFonts w:ascii="Arial" w:hAnsi="Arial" w:cs="Arial"/>
        </w:rPr>
      </w:pPr>
      <w:r>
        <w:rPr>
          <w:rFonts w:ascii="Arial" w:hAnsi="Arial" w:cs="Arial"/>
        </w:rPr>
        <w:t xml:space="preserve">To complete the Acceptance Testing use </w:t>
      </w:r>
      <w:r w:rsidR="00B94EB0">
        <w:rPr>
          <w:rFonts w:ascii="Arial" w:hAnsi="Arial" w:cs="Arial"/>
        </w:rPr>
        <w:t xml:space="preserve">Appendix A. </w:t>
      </w:r>
      <w:r w:rsidR="002E32DF">
        <w:rPr>
          <w:rFonts w:ascii="Arial" w:hAnsi="Arial" w:cs="Arial"/>
        </w:rPr>
        <w:t xml:space="preserve">The </w:t>
      </w:r>
      <w:r w:rsidR="0065719F">
        <w:rPr>
          <w:rFonts w:ascii="Arial" w:hAnsi="Arial" w:cs="Arial"/>
        </w:rPr>
        <w:t>Acceptance T</w:t>
      </w:r>
      <w:r w:rsidR="002E32DF">
        <w:rPr>
          <w:rFonts w:ascii="Arial" w:hAnsi="Arial" w:cs="Arial"/>
        </w:rPr>
        <w:t xml:space="preserve">est case </w:t>
      </w:r>
      <w:r w:rsidR="00284EDB">
        <w:rPr>
          <w:rFonts w:ascii="Arial" w:hAnsi="Arial" w:cs="Arial"/>
        </w:rPr>
        <w:t>are described as follows:</w:t>
      </w:r>
    </w:p>
    <w:p w14:paraId="5200EE59" w14:textId="486771D0" w:rsidR="002C5FB1" w:rsidRDefault="00D1268B" w:rsidP="00BD563F">
      <w:pPr>
        <w:pStyle w:val="H1bodytext"/>
        <w:numPr>
          <w:ilvl w:val="0"/>
          <w:numId w:val="8"/>
        </w:numPr>
        <w:spacing w:after="120"/>
        <w:rPr>
          <w:rFonts w:ascii="Arial" w:hAnsi="Arial" w:cs="Arial"/>
        </w:rPr>
      </w:pPr>
      <w:r>
        <w:rPr>
          <w:rFonts w:ascii="Arial" w:hAnsi="Arial" w:cs="Arial"/>
        </w:rPr>
        <w:t xml:space="preserve">Acceptance Test 1 is </w:t>
      </w:r>
      <w:r w:rsidR="00E32D16">
        <w:rPr>
          <w:rFonts w:ascii="Arial" w:hAnsi="Arial" w:cs="Arial"/>
        </w:rPr>
        <w:t>in Table A-</w:t>
      </w:r>
      <w:r w:rsidR="0065719F">
        <w:rPr>
          <w:rFonts w:ascii="Arial" w:hAnsi="Arial" w:cs="Arial"/>
        </w:rPr>
        <w:t>1</w:t>
      </w:r>
      <w:r w:rsidR="00E32D16">
        <w:rPr>
          <w:rFonts w:ascii="Arial" w:hAnsi="Arial" w:cs="Arial"/>
        </w:rPr>
        <w:t xml:space="preserve">. </w:t>
      </w:r>
      <w:r w:rsidR="006B1D8E">
        <w:rPr>
          <w:rFonts w:ascii="Arial" w:hAnsi="Arial" w:cs="Arial"/>
        </w:rPr>
        <w:t xml:space="preserve">This acceptance test is the LW Crib Area </w:t>
      </w:r>
      <w:r w:rsidR="00B47DC3">
        <w:rPr>
          <w:rFonts w:ascii="Arial" w:hAnsi="Arial" w:cs="Arial"/>
        </w:rPr>
        <w:t xml:space="preserve">Model in the 200E </w:t>
      </w:r>
      <w:r w:rsidR="00236C38">
        <w:rPr>
          <w:rFonts w:ascii="Arial" w:hAnsi="Arial" w:cs="Arial"/>
        </w:rPr>
        <w:t>of the Central Plateau.</w:t>
      </w:r>
      <w:r w:rsidR="0051252D">
        <w:rPr>
          <w:rFonts w:ascii="Arial" w:hAnsi="Arial" w:cs="Arial"/>
        </w:rPr>
        <w:t xml:space="preserve"> </w:t>
      </w:r>
      <w:r w:rsidR="002B3B67">
        <w:rPr>
          <w:rFonts w:ascii="Arial" w:hAnsi="Arial" w:cs="Arial"/>
        </w:rPr>
        <w:t xml:space="preserve">Gridding in the X and Y direction are of variable </w:t>
      </w:r>
      <w:r w:rsidR="00B801B7">
        <w:rPr>
          <w:rFonts w:ascii="Arial" w:hAnsi="Arial" w:cs="Arial"/>
        </w:rPr>
        <w:t>lengths/widths</w:t>
      </w:r>
      <w:r w:rsidR="0069434E">
        <w:rPr>
          <w:rFonts w:ascii="Arial" w:hAnsi="Arial" w:cs="Arial"/>
        </w:rPr>
        <w:t xml:space="preserve">. The X </w:t>
      </w:r>
      <w:r w:rsidR="00997BC9">
        <w:rPr>
          <w:rFonts w:ascii="Arial" w:hAnsi="Arial" w:cs="Arial"/>
        </w:rPr>
        <w:t xml:space="preserve">gridding </w:t>
      </w:r>
      <w:r w:rsidR="001C58E0">
        <w:rPr>
          <w:rFonts w:ascii="Arial" w:hAnsi="Arial" w:cs="Arial"/>
        </w:rPr>
        <w:t xml:space="preserve">is </w:t>
      </w:r>
      <w:r w:rsidR="00997BC9">
        <w:rPr>
          <w:rFonts w:ascii="Arial" w:hAnsi="Arial" w:cs="Arial"/>
        </w:rPr>
        <w:t xml:space="preserve">from 567200 m to </w:t>
      </w:r>
      <w:r w:rsidR="00EB39E4">
        <w:rPr>
          <w:rFonts w:ascii="Arial" w:hAnsi="Arial" w:cs="Arial"/>
        </w:rPr>
        <w:t xml:space="preserve">568800 m, the Y gridding </w:t>
      </w:r>
      <w:r w:rsidR="001C58E0">
        <w:rPr>
          <w:rFonts w:ascii="Arial" w:hAnsi="Arial" w:cs="Arial"/>
        </w:rPr>
        <w:t xml:space="preserve">is </w:t>
      </w:r>
      <w:r w:rsidR="00EB39E4">
        <w:rPr>
          <w:rFonts w:ascii="Arial" w:hAnsi="Arial" w:cs="Arial"/>
        </w:rPr>
        <w:t xml:space="preserve">from </w:t>
      </w:r>
      <w:r w:rsidR="00FF7CED">
        <w:rPr>
          <w:rFonts w:ascii="Arial" w:hAnsi="Arial" w:cs="Arial"/>
        </w:rPr>
        <w:t xml:space="preserve">135600 m to </w:t>
      </w:r>
      <w:r w:rsidR="0092271E">
        <w:rPr>
          <w:rFonts w:ascii="Arial" w:hAnsi="Arial" w:cs="Arial"/>
        </w:rPr>
        <w:t>136400 m</w:t>
      </w:r>
      <w:r w:rsidR="001C58E0">
        <w:rPr>
          <w:rFonts w:ascii="Arial" w:hAnsi="Arial" w:cs="Arial"/>
        </w:rPr>
        <w:t xml:space="preserve">, and the Z gridding is from </w:t>
      </w:r>
      <w:r w:rsidR="007D0FA6">
        <w:rPr>
          <w:rFonts w:ascii="Arial" w:hAnsi="Arial" w:cs="Arial"/>
        </w:rPr>
        <w:t xml:space="preserve">126.9 m to </w:t>
      </w:r>
      <w:r w:rsidR="0022263C">
        <w:rPr>
          <w:rFonts w:ascii="Arial" w:hAnsi="Arial" w:cs="Arial"/>
        </w:rPr>
        <w:t>224.4 m.</w:t>
      </w:r>
    </w:p>
    <w:p w14:paraId="3777E3D7" w14:textId="6338148B" w:rsidR="003957F5" w:rsidRDefault="00584B26" w:rsidP="00E62A15">
      <w:pPr>
        <w:pStyle w:val="H1bodytext"/>
        <w:spacing w:after="120"/>
        <w:rPr>
          <w:rFonts w:ascii="Arial" w:hAnsi="Arial" w:cs="Arial"/>
        </w:rPr>
      </w:pPr>
      <w:r w:rsidRPr="003E3848">
        <w:rPr>
          <w:rFonts w:ascii="Arial" w:hAnsi="Arial"/>
        </w:rPr>
        <w:t>Details of th</w:t>
      </w:r>
      <w:r w:rsidR="00FE6B33">
        <w:rPr>
          <w:rFonts w:ascii="Arial" w:hAnsi="Arial"/>
        </w:rPr>
        <w:t>is</w:t>
      </w:r>
      <w:r w:rsidRPr="003E3848">
        <w:rPr>
          <w:rFonts w:ascii="Arial" w:hAnsi="Arial"/>
        </w:rPr>
        <w:t xml:space="preserve"> test, when </w:t>
      </w:r>
      <w:r w:rsidR="00ED4B87">
        <w:rPr>
          <w:rFonts w:ascii="Arial" w:hAnsi="Arial"/>
        </w:rPr>
        <w:t>it was</w:t>
      </w:r>
      <w:r w:rsidRPr="003E3848">
        <w:rPr>
          <w:rFonts w:ascii="Arial" w:hAnsi="Arial"/>
        </w:rPr>
        <w:t xml:space="preserve"> conducted, by whom, and if </w:t>
      </w:r>
      <w:r w:rsidR="00ED4B87">
        <w:rPr>
          <w:rFonts w:ascii="Arial" w:hAnsi="Arial"/>
        </w:rPr>
        <w:t>it</w:t>
      </w:r>
      <w:r w:rsidRPr="003E3848">
        <w:rPr>
          <w:rFonts w:ascii="Arial" w:hAnsi="Arial"/>
        </w:rPr>
        <w:t xml:space="preserve"> Passed or Failed </w:t>
      </w:r>
      <w:r w:rsidR="00FE6B33">
        <w:rPr>
          <w:rFonts w:ascii="Arial" w:hAnsi="Arial"/>
        </w:rPr>
        <w:t>is</w:t>
      </w:r>
      <w:r w:rsidRPr="003E3848">
        <w:rPr>
          <w:rFonts w:ascii="Arial" w:hAnsi="Arial"/>
        </w:rPr>
        <w:t xml:space="preserve"> present in Appendix A.</w:t>
      </w:r>
    </w:p>
    <w:p w14:paraId="73234AD8" w14:textId="77777777" w:rsidR="00E62A15" w:rsidRPr="00E9368E" w:rsidRDefault="00E62A15" w:rsidP="00E62A15">
      <w:pPr>
        <w:pStyle w:val="H1bodytext"/>
        <w:numPr>
          <w:ilvl w:val="0"/>
          <w:numId w:val="2"/>
        </w:numPr>
        <w:spacing w:after="120"/>
        <w:rPr>
          <w:rFonts w:ascii="Arial" w:hAnsi="Arial"/>
          <w:b/>
        </w:rPr>
      </w:pPr>
      <w:r w:rsidRPr="00E9368E">
        <w:rPr>
          <w:rFonts w:ascii="Arial" w:hAnsi="Arial"/>
          <w:b/>
        </w:rPr>
        <w:t>User Guide</w:t>
      </w:r>
    </w:p>
    <w:p w14:paraId="55612C4B" w14:textId="55064EE6" w:rsidR="41208333" w:rsidRDefault="004976D0" w:rsidP="690549B4">
      <w:pPr>
        <w:pStyle w:val="H1bodytext"/>
        <w:spacing w:after="120"/>
        <w:rPr>
          <w:rFonts w:ascii="Arial" w:hAnsi="Arial" w:cs="Arial"/>
        </w:rPr>
      </w:pPr>
      <w:r w:rsidRPr="7AD310ED">
        <w:rPr>
          <w:rFonts w:ascii="Arial" w:hAnsi="Arial" w:cs="Arial"/>
        </w:rPr>
        <w:lastRenderedPageBreak/>
        <w:t>The following is a guide for using the Kingdom2Stomp tool</w:t>
      </w:r>
      <w:r w:rsidR="001C0DED" w:rsidRPr="7AD310ED">
        <w:rPr>
          <w:rFonts w:ascii="Arial" w:hAnsi="Arial" w:cs="Arial"/>
        </w:rPr>
        <w:t xml:space="preserve">. </w:t>
      </w:r>
      <w:r w:rsidR="21DCF080" w:rsidRPr="7AD310ED">
        <w:rPr>
          <w:rFonts w:ascii="Arial" w:hAnsi="Arial" w:cs="Arial"/>
        </w:rPr>
        <w:t>For explic</w:t>
      </w:r>
      <w:r w:rsidR="71AD2DDE" w:rsidRPr="7AD310ED">
        <w:rPr>
          <w:rFonts w:ascii="Arial" w:hAnsi="Arial" w:cs="Arial"/>
        </w:rPr>
        <w:t>i</w:t>
      </w:r>
      <w:r w:rsidR="21DCF080" w:rsidRPr="7AD310ED">
        <w:rPr>
          <w:rFonts w:ascii="Arial" w:hAnsi="Arial" w:cs="Arial"/>
        </w:rPr>
        <w:t xml:space="preserve">t information on the arguments and input file reference Section 4: Software Design </w:t>
      </w:r>
      <w:r w:rsidR="74C68384" w:rsidRPr="7AD310ED">
        <w:rPr>
          <w:rFonts w:ascii="Arial" w:hAnsi="Arial" w:cs="Arial"/>
        </w:rPr>
        <w:t>D</w:t>
      </w:r>
      <w:r w:rsidR="21DCF080" w:rsidRPr="7AD310ED">
        <w:rPr>
          <w:rFonts w:ascii="Arial" w:hAnsi="Arial" w:cs="Arial"/>
        </w:rPr>
        <w:t>escription</w:t>
      </w:r>
      <w:r w:rsidR="5A89EA11" w:rsidRPr="7AD310ED">
        <w:rPr>
          <w:rFonts w:ascii="Arial" w:hAnsi="Arial" w:cs="Arial"/>
        </w:rPr>
        <w:t>.</w:t>
      </w:r>
      <w:r w:rsidR="70852C66" w:rsidRPr="7AD310ED">
        <w:rPr>
          <w:rFonts w:ascii="Arial" w:hAnsi="Arial" w:cs="Arial"/>
        </w:rPr>
        <w:t xml:space="preserve"> </w:t>
      </w:r>
      <w:r w:rsidR="41208333" w:rsidRPr="7AD310ED">
        <w:rPr>
          <w:rFonts w:ascii="Arial" w:hAnsi="Arial" w:cs="Arial"/>
        </w:rPr>
        <w:t>Before you execute this application</w:t>
      </w:r>
      <w:r w:rsidR="7D09C37B" w:rsidRPr="7AD310ED">
        <w:rPr>
          <w:rFonts w:ascii="Arial" w:hAnsi="Arial" w:cs="Arial"/>
        </w:rPr>
        <w:t>,</w:t>
      </w:r>
      <w:r w:rsidR="41208333" w:rsidRPr="7AD310ED">
        <w:rPr>
          <w:rFonts w:ascii="Arial" w:hAnsi="Arial" w:cs="Arial"/>
        </w:rPr>
        <w:t xml:space="preserve"> you will need geology files </w:t>
      </w:r>
      <w:r w:rsidR="66202882" w:rsidRPr="7AD310ED">
        <w:rPr>
          <w:rFonts w:ascii="Arial" w:hAnsi="Arial" w:cs="Arial"/>
        </w:rPr>
        <w:t xml:space="preserve">generated using Kingdom </w:t>
      </w:r>
      <w:r w:rsidR="46858B0A" w:rsidRPr="7AD310ED">
        <w:rPr>
          <w:rFonts w:ascii="Arial" w:hAnsi="Arial" w:cs="Arial"/>
        </w:rPr>
        <w:t>and a csv file generated from CAST containing the gird information (x,y,z</w:t>
      </w:r>
      <w:r w:rsidR="38B91FC7" w:rsidRPr="7AD310ED">
        <w:rPr>
          <w:rFonts w:ascii="Arial" w:hAnsi="Arial" w:cs="Arial"/>
        </w:rPr>
        <w:t xml:space="preserve"> coordinates) specific to your model. Once your Configuration file has been created (see Section 4: Software Design Description for form</w:t>
      </w:r>
      <w:r w:rsidR="06736885" w:rsidRPr="7AD310ED">
        <w:rPr>
          <w:rFonts w:ascii="Arial" w:hAnsi="Arial" w:cs="Arial"/>
        </w:rPr>
        <w:t>at) you will be ready to start.</w:t>
      </w:r>
    </w:p>
    <w:p w14:paraId="730FB628" w14:textId="3358A4D5" w:rsidR="00AE130D" w:rsidRPr="00E230C3" w:rsidRDefault="61C62B00">
      <w:pPr>
        <w:pStyle w:val="H1bodytext"/>
        <w:spacing w:after="120"/>
        <w:rPr>
          <w:rFonts w:ascii="Arial" w:hAnsi="Arial" w:cs="Arial"/>
        </w:rPr>
      </w:pPr>
      <w:r w:rsidRPr="7AD310ED">
        <w:rPr>
          <w:rFonts w:ascii="Arial" w:hAnsi="Arial" w:cs="Arial"/>
        </w:rPr>
        <w:t>Execute Kingdom2Stomp from</w:t>
      </w:r>
      <w:r w:rsidR="00940A0C" w:rsidRPr="7AD310ED">
        <w:rPr>
          <w:rFonts w:ascii="Arial" w:hAnsi="Arial" w:cs="Arial"/>
        </w:rPr>
        <w:t xml:space="preserve"> a windows command </w:t>
      </w:r>
      <w:r w:rsidR="1E256115" w:rsidRPr="7AD310ED">
        <w:rPr>
          <w:rFonts w:ascii="Arial" w:hAnsi="Arial" w:cs="Arial"/>
        </w:rPr>
        <w:t>prompt</w:t>
      </w:r>
      <w:r w:rsidR="00940A0C" w:rsidRPr="7AD310ED">
        <w:rPr>
          <w:rFonts w:ascii="Arial" w:hAnsi="Arial" w:cs="Arial"/>
        </w:rPr>
        <w:t>.</w:t>
      </w:r>
      <w:r w:rsidR="0001EEF0" w:rsidRPr="7AD310ED">
        <w:rPr>
          <w:rFonts w:ascii="Arial" w:hAnsi="Arial" w:cs="Arial"/>
        </w:rPr>
        <w:t xml:space="preserve"> </w:t>
      </w:r>
      <w:r w:rsidR="400D5956" w:rsidRPr="7AD310ED">
        <w:rPr>
          <w:rFonts w:ascii="Arial" w:hAnsi="Arial" w:cs="Arial"/>
        </w:rPr>
        <w:t>using the below command, replacing {configuration file} with the path and filename of your configuration file.</w:t>
      </w:r>
    </w:p>
    <w:p w14:paraId="2F20E4F3" w14:textId="1EBC4662" w:rsidR="400D5956" w:rsidRDefault="400D5956" w:rsidP="00C10949">
      <w:pPr>
        <w:pStyle w:val="H1bodytext"/>
        <w:spacing w:after="120"/>
        <w:ind w:left="1440"/>
        <w:rPr>
          <w:rFonts w:ascii="Arial" w:hAnsi="Arial"/>
        </w:rPr>
      </w:pPr>
      <w:r w:rsidRPr="690549B4">
        <w:rPr>
          <w:rFonts w:ascii="Arial" w:hAnsi="Arial"/>
        </w:rPr>
        <w:t>K2S_ROCSAN.exe {configuration file}</w:t>
      </w:r>
    </w:p>
    <w:p w14:paraId="16AE433C" w14:textId="4EB8CE6C" w:rsidR="00E230C3" w:rsidRPr="00E230C3" w:rsidRDefault="00E230C3">
      <w:pPr>
        <w:pStyle w:val="H1bodytext"/>
        <w:spacing w:after="120"/>
        <w:rPr>
          <w:rFonts w:ascii="Arial" w:hAnsi="Arial" w:cs="Arial"/>
        </w:rPr>
      </w:pPr>
      <w:r w:rsidRPr="00E230C3">
        <w:rPr>
          <w:rFonts w:ascii="Arial" w:hAnsi="Arial" w:cs="Arial"/>
        </w:rPr>
        <w:t>Note, this script will take time to generate the file. Inside the command window the prompt will not allow you to type or execute anything until the script is complete.</w:t>
      </w:r>
    </w:p>
    <w:p w14:paraId="230BF905" w14:textId="77777777" w:rsidR="00EA420C" w:rsidRDefault="00EA420C" w:rsidP="00913001">
      <w:pPr>
        <w:pStyle w:val="H1bodytext"/>
        <w:spacing w:after="120"/>
        <w:ind w:left="0"/>
        <w:rPr>
          <w:rFonts w:ascii="Arial" w:hAnsi="Arial" w:cs="Arial"/>
        </w:rPr>
        <w:sectPr w:rsidR="00EA420C" w:rsidSect="00843BC4">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pPr>
    </w:p>
    <w:p w14:paraId="49A37ACA" w14:textId="6F18BCB2" w:rsidR="00913001" w:rsidRDefault="00913001" w:rsidP="00913001">
      <w:pPr>
        <w:pStyle w:val="H1bodytext"/>
        <w:spacing w:after="120"/>
        <w:ind w:left="0"/>
        <w:rPr>
          <w:rFonts w:ascii="Arial" w:hAnsi="Arial" w:cs="Arial"/>
        </w:rPr>
      </w:pPr>
    </w:p>
    <w:p w14:paraId="6A7813E3" w14:textId="15095BA8" w:rsidR="00EA420C" w:rsidRDefault="00EA420C" w:rsidP="00913001">
      <w:pPr>
        <w:pStyle w:val="H1bodytext"/>
        <w:spacing w:after="120"/>
        <w:ind w:left="0"/>
        <w:rPr>
          <w:rFonts w:ascii="Arial" w:hAnsi="Arial" w:cs="Arial"/>
        </w:rPr>
      </w:pPr>
    </w:p>
    <w:p w14:paraId="230DFF05" w14:textId="6AFD2520" w:rsidR="003C2A4D" w:rsidRDefault="003C2A4D" w:rsidP="00913001">
      <w:pPr>
        <w:pStyle w:val="H1bodytext"/>
        <w:spacing w:after="120"/>
        <w:ind w:left="0"/>
        <w:rPr>
          <w:rFonts w:ascii="Arial" w:hAnsi="Arial" w:cs="Arial"/>
        </w:rPr>
      </w:pPr>
    </w:p>
    <w:p w14:paraId="0C863351" w14:textId="136B531D" w:rsidR="003C2A4D" w:rsidRDefault="003C2A4D" w:rsidP="00913001">
      <w:pPr>
        <w:pStyle w:val="H1bodytext"/>
        <w:spacing w:after="120"/>
        <w:ind w:left="0"/>
        <w:rPr>
          <w:rFonts w:ascii="Arial" w:hAnsi="Arial" w:cs="Arial"/>
        </w:rPr>
      </w:pPr>
    </w:p>
    <w:p w14:paraId="17604B37" w14:textId="643241FD" w:rsidR="003C2A4D" w:rsidRDefault="003C2A4D" w:rsidP="00913001">
      <w:pPr>
        <w:pStyle w:val="H1bodytext"/>
        <w:spacing w:after="120"/>
        <w:ind w:left="0"/>
        <w:rPr>
          <w:rFonts w:ascii="Arial" w:hAnsi="Arial" w:cs="Arial"/>
        </w:rPr>
      </w:pPr>
    </w:p>
    <w:p w14:paraId="771A6BE9" w14:textId="4BAAC427" w:rsidR="003C2A4D" w:rsidRDefault="003C2A4D" w:rsidP="00913001">
      <w:pPr>
        <w:pStyle w:val="H1bodytext"/>
        <w:spacing w:after="120"/>
        <w:ind w:left="0"/>
        <w:rPr>
          <w:rFonts w:ascii="Arial" w:hAnsi="Arial" w:cs="Arial"/>
        </w:rPr>
      </w:pPr>
    </w:p>
    <w:p w14:paraId="7133E568" w14:textId="6EF4AD6E" w:rsidR="003C2A4D" w:rsidRDefault="003C2A4D" w:rsidP="00913001">
      <w:pPr>
        <w:pStyle w:val="H1bodytext"/>
        <w:spacing w:after="120"/>
        <w:ind w:left="0"/>
        <w:rPr>
          <w:rFonts w:ascii="Arial" w:hAnsi="Arial" w:cs="Arial"/>
        </w:rPr>
      </w:pPr>
    </w:p>
    <w:p w14:paraId="3BAE4F78" w14:textId="292B87D6" w:rsidR="003C2A4D" w:rsidRDefault="003C2A4D" w:rsidP="00913001">
      <w:pPr>
        <w:pStyle w:val="H1bodytext"/>
        <w:spacing w:after="120"/>
        <w:ind w:left="0"/>
        <w:rPr>
          <w:rFonts w:ascii="Arial" w:hAnsi="Arial" w:cs="Arial"/>
        </w:rPr>
      </w:pPr>
    </w:p>
    <w:p w14:paraId="0606DD09" w14:textId="505A4FE6" w:rsidR="003C2A4D" w:rsidRDefault="003C2A4D" w:rsidP="00913001">
      <w:pPr>
        <w:pStyle w:val="H1bodytext"/>
        <w:spacing w:after="120"/>
        <w:ind w:left="0"/>
        <w:rPr>
          <w:rFonts w:ascii="Arial" w:hAnsi="Arial" w:cs="Arial"/>
        </w:rPr>
      </w:pPr>
    </w:p>
    <w:p w14:paraId="33B81C26" w14:textId="391C9F5E" w:rsidR="003C2A4D" w:rsidRDefault="003C2A4D" w:rsidP="00913001">
      <w:pPr>
        <w:pStyle w:val="H1bodytext"/>
        <w:spacing w:after="120"/>
        <w:ind w:left="0"/>
        <w:rPr>
          <w:rFonts w:ascii="Arial" w:hAnsi="Arial" w:cs="Arial"/>
        </w:rPr>
      </w:pPr>
    </w:p>
    <w:p w14:paraId="1A1AB084" w14:textId="0CF289DA" w:rsidR="003C2A4D" w:rsidRDefault="003C2A4D" w:rsidP="00913001">
      <w:pPr>
        <w:pStyle w:val="H1bodytext"/>
        <w:spacing w:after="120"/>
        <w:ind w:left="0"/>
        <w:rPr>
          <w:rFonts w:ascii="Arial" w:hAnsi="Arial" w:cs="Arial"/>
        </w:rPr>
      </w:pPr>
    </w:p>
    <w:p w14:paraId="4F9F3820" w14:textId="2A390BDA" w:rsidR="003C2A4D" w:rsidRDefault="003C2A4D" w:rsidP="00913001">
      <w:pPr>
        <w:pStyle w:val="H1bodytext"/>
        <w:spacing w:after="120"/>
        <w:ind w:left="0"/>
        <w:rPr>
          <w:rFonts w:ascii="Arial" w:hAnsi="Arial" w:cs="Arial"/>
        </w:rPr>
      </w:pPr>
    </w:p>
    <w:p w14:paraId="69887712" w14:textId="334CD551" w:rsidR="003C2A4D" w:rsidRDefault="003C2A4D" w:rsidP="00913001">
      <w:pPr>
        <w:pStyle w:val="H1bodytext"/>
        <w:spacing w:after="120"/>
        <w:ind w:left="0"/>
        <w:rPr>
          <w:rFonts w:ascii="Arial" w:hAnsi="Arial" w:cs="Arial"/>
        </w:rPr>
      </w:pPr>
    </w:p>
    <w:p w14:paraId="25A04DDC" w14:textId="11D7A4B3" w:rsidR="003C2A4D" w:rsidRDefault="003C2A4D" w:rsidP="00913001">
      <w:pPr>
        <w:pStyle w:val="H1bodytext"/>
        <w:spacing w:after="120"/>
        <w:ind w:left="0"/>
        <w:rPr>
          <w:rFonts w:ascii="Arial" w:hAnsi="Arial" w:cs="Arial"/>
        </w:rPr>
      </w:pPr>
    </w:p>
    <w:p w14:paraId="18D62E36" w14:textId="6BB79685" w:rsidR="003C2A4D" w:rsidRDefault="003C2A4D" w:rsidP="00913001">
      <w:pPr>
        <w:pStyle w:val="H1bodytext"/>
        <w:spacing w:after="120"/>
        <w:ind w:left="0"/>
        <w:rPr>
          <w:rFonts w:ascii="Arial" w:hAnsi="Arial" w:cs="Arial"/>
        </w:rPr>
      </w:pPr>
    </w:p>
    <w:p w14:paraId="7D166266" w14:textId="77777777" w:rsidR="003C2A4D" w:rsidRDefault="003C2A4D" w:rsidP="00913001">
      <w:pPr>
        <w:pStyle w:val="H1bodytext"/>
        <w:spacing w:after="120"/>
        <w:ind w:left="0"/>
        <w:rPr>
          <w:rFonts w:ascii="Arial" w:hAnsi="Arial" w:cs="Arial"/>
        </w:rPr>
      </w:pPr>
    </w:p>
    <w:p w14:paraId="4DAFAE78" w14:textId="1D8CAD06" w:rsidR="00EA420C" w:rsidRDefault="00524430" w:rsidP="00524430">
      <w:pPr>
        <w:pStyle w:val="H1bodytext"/>
        <w:spacing w:after="120"/>
        <w:ind w:left="0"/>
        <w:jc w:val="center"/>
        <w:rPr>
          <w:rFonts w:ascii="Arial" w:hAnsi="Arial" w:cs="Arial"/>
          <w:b/>
          <w:bCs/>
        </w:rPr>
      </w:pPr>
      <w:r>
        <w:rPr>
          <w:rFonts w:ascii="Arial" w:hAnsi="Arial" w:cs="Arial"/>
          <w:b/>
          <w:bCs/>
        </w:rPr>
        <w:t>Appendix A</w:t>
      </w:r>
    </w:p>
    <w:p w14:paraId="195D81A6" w14:textId="77777777" w:rsidR="00524430" w:rsidRDefault="00524430" w:rsidP="00524430">
      <w:pPr>
        <w:pStyle w:val="H1bodytext"/>
        <w:spacing w:after="120"/>
        <w:ind w:left="0"/>
        <w:jc w:val="center"/>
        <w:rPr>
          <w:rFonts w:ascii="Arial" w:hAnsi="Arial" w:cs="Arial"/>
          <w:b/>
          <w:bCs/>
        </w:rPr>
      </w:pPr>
    </w:p>
    <w:p w14:paraId="406F561E" w14:textId="56917729" w:rsidR="00524430" w:rsidRDefault="00C55586" w:rsidP="00524430">
      <w:pPr>
        <w:pStyle w:val="H1bodytext"/>
        <w:spacing w:after="120"/>
        <w:ind w:left="0"/>
        <w:jc w:val="center"/>
        <w:rPr>
          <w:rFonts w:ascii="Arial" w:hAnsi="Arial" w:cs="Arial"/>
          <w:b/>
          <w:bCs/>
        </w:rPr>
      </w:pPr>
      <w:r>
        <w:rPr>
          <w:rFonts w:ascii="Arial" w:hAnsi="Arial" w:cs="Arial"/>
          <w:b/>
          <w:bCs/>
        </w:rPr>
        <w:t>Acceptance Testing Logs</w:t>
      </w:r>
    </w:p>
    <w:p w14:paraId="251A6F4B" w14:textId="022C5269" w:rsidR="00873C59" w:rsidRDefault="00873C59" w:rsidP="00524430">
      <w:pPr>
        <w:pStyle w:val="H1bodytext"/>
        <w:spacing w:after="120"/>
        <w:ind w:left="0"/>
        <w:jc w:val="center"/>
        <w:rPr>
          <w:rFonts w:ascii="Arial" w:hAnsi="Arial" w:cs="Arial"/>
          <w:b/>
          <w:bCs/>
        </w:rPr>
      </w:pPr>
    </w:p>
    <w:p w14:paraId="40340DC0" w14:textId="5A28F38D" w:rsidR="003225E4" w:rsidRDefault="003225E4">
      <w:pPr>
        <w:spacing w:after="160" w:line="259" w:lineRule="auto"/>
        <w:rPr>
          <w:rFonts w:ascii="Arial" w:hAnsi="Arial" w:cs="Arial"/>
          <w:b/>
          <w:bCs/>
        </w:rPr>
      </w:pPr>
      <w:r>
        <w:rPr>
          <w:rFonts w:ascii="Arial" w:hAnsi="Arial" w:cs="Arial"/>
          <w:b/>
          <w:bCs/>
        </w:rPr>
        <w:br w:type="page"/>
      </w:r>
    </w:p>
    <w:p w14:paraId="573C6EB2" w14:textId="77777777" w:rsidR="003225E4" w:rsidRPr="000A3F42" w:rsidRDefault="003225E4" w:rsidP="00C10949">
      <w:pPr>
        <w:spacing w:line="288" w:lineRule="auto"/>
        <w:rPr>
          <w:b/>
          <w:bCs/>
        </w:rPr>
      </w:pPr>
      <w:r w:rsidRPr="000A3F42">
        <w:rPr>
          <w:b/>
          <w:bCs/>
        </w:rPr>
        <w:lastRenderedPageBreak/>
        <w:t>Test</w:t>
      </w:r>
      <w:r>
        <w:rPr>
          <w:b/>
          <w:bCs/>
        </w:rPr>
        <w:t>ing</w:t>
      </w:r>
      <w:r w:rsidRPr="000A3F42">
        <w:rPr>
          <w:b/>
          <w:bCs/>
        </w:rPr>
        <w:t xml:space="preserve"> </w:t>
      </w:r>
      <w:r>
        <w:rPr>
          <w:b/>
          <w:bCs/>
        </w:rPr>
        <w:t>Process Description:</w:t>
      </w:r>
    </w:p>
    <w:p w14:paraId="446F801A" w14:textId="77777777" w:rsidR="003225E4" w:rsidRDefault="003225E4" w:rsidP="00C10949">
      <w:pPr>
        <w:spacing w:line="288" w:lineRule="auto"/>
      </w:pPr>
    </w:p>
    <w:p w14:paraId="04922C55" w14:textId="32A40235" w:rsidR="003225E4" w:rsidRPr="009037DB" w:rsidRDefault="003225E4" w:rsidP="00C10949">
      <w:pPr>
        <w:spacing w:after="120" w:line="288" w:lineRule="auto"/>
        <w:rPr>
          <w:rFonts w:ascii="Arial" w:hAnsi="Arial" w:cs="Arial"/>
          <w:sz w:val="22"/>
          <w:szCs w:val="22"/>
        </w:rPr>
      </w:pPr>
      <w:r w:rsidRPr="009037DB">
        <w:rPr>
          <w:rFonts w:ascii="Arial" w:hAnsi="Arial" w:cs="Arial"/>
          <w:sz w:val="22"/>
          <w:szCs w:val="22"/>
        </w:rPr>
        <w:t xml:space="preserve">Test </w:t>
      </w:r>
      <w:r w:rsidR="00422611" w:rsidRPr="009037DB">
        <w:rPr>
          <w:rFonts w:ascii="Arial" w:hAnsi="Arial" w:cs="Arial"/>
          <w:sz w:val="22"/>
          <w:szCs w:val="22"/>
        </w:rPr>
        <w:t>CACIE-</w:t>
      </w:r>
      <w:r w:rsidR="000D12D4" w:rsidRPr="000D12D4">
        <w:t xml:space="preserve"> </w:t>
      </w:r>
      <w:r w:rsidR="000D12D4" w:rsidRPr="000D12D4">
        <w:rPr>
          <w:rFonts w:ascii="Arial" w:hAnsi="Arial" w:cs="Arial"/>
          <w:sz w:val="22"/>
          <w:szCs w:val="22"/>
        </w:rPr>
        <w:t>K2S_ROCSAN.exe</w:t>
      </w:r>
      <w:r w:rsidR="00422611" w:rsidRPr="009037DB">
        <w:rPr>
          <w:rFonts w:ascii="Arial" w:hAnsi="Arial" w:cs="Arial"/>
          <w:sz w:val="22"/>
          <w:szCs w:val="22"/>
        </w:rPr>
        <w:t>-AT-1</w:t>
      </w:r>
      <w:r w:rsidRPr="009037DB">
        <w:rPr>
          <w:rFonts w:ascii="Arial" w:hAnsi="Arial" w:cs="Arial"/>
          <w:sz w:val="22"/>
          <w:szCs w:val="22"/>
        </w:rPr>
        <w:t>:</w:t>
      </w:r>
    </w:p>
    <w:p w14:paraId="76BB65E8" w14:textId="71B7BDDD" w:rsidR="003225E4" w:rsidRPr="009037DB" w:rsidRDefault="005A7D15" w:rsidP="00C10949">
      <w:pPr>
        <w:pStyle w:val="ListParagraph"/>
        <w:numPr>
          <w:ilvl w:val="0"/>
          <w:numId w:val="10"/>
        </w:numPr>
        <w:spacing w:after="120" w:line="288" w:lineRule="auto"/>
        <w:rPr>
          <w:rFonts w:ascii="Arial" w:hAnsi="Arial" w:cs="Arial"/>
        </w:rPr>
      </w:pPr>
      <w:r w:rsidRPr="009037DB">
        <w:rPr>
          <w:rFonts w:ascii="Arial" w:hAnsi="Arial" w:cs="Arial"/>
        </w:rPr>
        <w:t>Performed CACIE-</w:t>
      </w:r>
      <w:r w:rsidR="002F36FA" w:rsidRPr="002F36FA">
        <w:t xml:space="preserve"> </w:t>
      </w:r>
      <w:r w:rsidR="002F36FA" w:rsidRPr="002F36FA">
        <w:rPr>
          <w:rFonts w:ascii="Arial" w:hAnsi="Arial" w:cs="Arial"/>
        </w:rPr>
        <w:t xml:space="preserve">K2S_ROCSAN.exe </w:t>
      </w:r>
      <w:r w:rsidRPr="009037DB">
        <w:rPr>
          <w:rFonts w:ascii="Arial" w:hAnsi="Arial" w:cs="Arial"/>
        </w:rPr>
        <w:t>-AT-1 Test Steps 1 through 9 (as described in Table A-</w:t>
      </w:r>
      <w:r w:rsidR="0065719F">
        <w:rPr>
          <w:rFonts w:ascii="Arial" w:hAnsi="Arial" w:cs="Arial"/>
        </w:rPr>
        <w:t>1</w:t>
      </w:r>
      <w:r w:rsidRPr="009037DB">
        <w:rPr>
          <w:rFonts w:ascii="Arial" w:hAnsi="Arial" w:cs="Arial"/>
        </w:rPr>
        <w:t xml:space="preserve"> below)</w:t>
      </w:r>
      <w:r w:rsidR="00BA50FE" w:rsidRPr="009037DB">
        <w:rPr>
          <w:rFonts w:ascii="Arial" w:hAnsi="Arial" w:cs="Arial"/>
        </w:rPr>
        <w:t xml:space="preserve"> – All passed</w:t>
      </w:r>
      <w:r w:rsidR="003225E4" w:rsidRPr="009037DB">
        <w:rPr>
          <w:rFonts w:ascii="Arial" w:hAnsi="Arial" w:cs="Arial"/>
        </w:rPr>
        <w:t>.</w:t>
      </w:r>
    </w:p>
    <w:p w14:paraId="0FBD4CBF" w14:textId="7B96433B" w:rsidR="00805B6E" w:rsidRPr="009037DB" w:rsidRDefault="00D52BAB" w:rsidP="00C10949">
      <w:pPr>
        <w:pStyle w:val="ListParagraph"/>
        <w:numPr>
          <w:ilvl w:val="0"/>
          <w:numId w:val="10"/>
        </w:numPr>
        <w:spacing w:after="120" w:line="288" w:lineRule="auto"/>
        <w:rPr>
          <w:rFonts w:ascii="Arial" w:hAnsi="Arial" w:cs="Arial"/>
        </w:rPr>
      </w:pPr>
      <w:r w:rsidRPr="009037DB">
        <w:rPr>
          <w:rFonts w:ascii="Arial" w:hAnsi="Arial" w:cs="Arial"/>
        </w:rPr>
        <w:t>Used Golden Software Surfer</w:t>
      </w:r>
      <w:r w:rsidR="00127C14" w:rsidRPr="009037DB">
        <w:rPr>
          <w:rFonts w:ascii="Arial" w:hAnsi="Arial" w:cs="Arial"/>
        </w:rPr>
        <w:t xml:space="preserve"> 9 </w:t>
      </w:r>
      <w:r w:rsidR="00315940" w:rsidRPr="009037DB">
        <w:rPr>
          <w:rFonts w:ascii="Arial" w:hAnsi="Arial" w:cs="Arial"/>
        </w:rPr>
        <w:t xml:space="preserve">and Excel </w:t>
      </w:r>
      <w:r w:rsidR="00127C14" w:rsidRPr="009037DB">
        <w:rPr>
          <w:rFonts w:ascii="Arial" w:hAnsi="Arial" w:cs="Arial"/>
        </w:rPr>
        <w:t xml:space="preserve">to </w:t>
      </w:r>
      <w:r w:rsidR="00243BF4" w:rsidRPr="009037DB">
        <w:rPr>
          <w:rFonts w:ascii="Arial" w:hAnsi="Arial" w:cs="Arial"/>
        </w:rPr>
        <w:t xml:space="preserve">assign </w:t>
      </w:r>
      <w:r w:rsidR="00AC21E8" w:rsidRPr="009037DB">
        <w:rPr>
          <w:rFonts w:ascii="Arial" w:hAnsi="Arial" w:cs="Arial"/>
        </w:rPr>
        <w:t>material type to each</w:t>
      </w:r>
      <w:r w:rsidR="00872552" w:rsidRPr="009037DB">
        <w:rPr>
          <w:rFonts w:ascii="Arial" w:hAnsi="Arial" w:cs="Arial"/>
        </w:rPr>
        <w:t xml:space="preserve"> model node</w:t>
      </w:r>
      <w:r w:rsidR="00E83877" w:rsidRPr="009037DB">
        <w:rPr>
          <w:rFonts w:ascii="Arial" w:hAnsi="Arial" w:cs="Arial"/>
        </w:rPr>
        <w:t xml:space="preserve"> (</w:t>
      </w:r>
      <w:r w:rsidR="00EF3DF4" w:rsidRPr="009037DB">
        <w:rPr>
          <w:rFonts w:ascii="Arial" w:hAnsi="Arial" w:cs="Arial"/>
        </w:rPr>
        <w:t xml:space="preserve">files in </w:t>
      </w:r>
      <w:r w:rsidR="00E63BC1" w:rsidRPr="009037DB">
        <w:rPr>
          <w:rFonts w:ascii="Arial" w:hAnsi="Arial" w:cs="Arial"/>
        </w:rPr>
        <w:t>v4</w:t>
      </w:r>
      <w:r w:rsidR="00E20160" w:rsidRPr="009037DB">
        <w:rPr>
          <w:rFonts w:ascii="Arial" w:hAnsi="Arial" w:cs="Arial"/>
        </w:rPr>
        <w:noBreakHyphen/>
      </w:r>
      <w:r w:rsidR="00E63BC1" w:rsidRPr="009037DB">
        <w:rPr>
          <w:rFonts w:ascii="Arial" w:hAnsi="Arial" w:cs="Arial"/>
        </w:rPr>
        <w:t>2_kingdom2stomp_acceptance_test_1.zip</w:t>
      </w:r>
      <w:r w:rsidR="00E83877" w:rsidRPr="009037DB">
        <w:rPr>
          <w:rFonts w:ascii="Arial" w:hAnsi="Arial" w:cs="Arial"/>
        </w:rPr>
        <w:t>)</w:t>
      </w:r>
      <w:r w:rsidR="003D0571" w:rsidRPr="009037DB">
        <w:rPr>
          <w:rFonts w:ascii="Arial" w:hAnsi="Arial" w:cs="Arial"/>
        </w:rPr>
        <w:t>:</w:t>
      </w:r>
      <w:r w:rsidR="00776145" w:rsidRPr="009037DB">
        <w:rPr>
          <w:rFonts w:ascii="Arial" w:hAnsi="Arial" w:cs="Arial"/>
        </w:rPr>
        <w:br/>
        <w:t xml:space="preserve">a) </w:t>
      </w:r>
      <w:r w:rsidR="00772514" w:rsidRPr="009037DB">
        <w:rPr>
          <w:rFonts w:ascii="Arial" w:hAnsi="Arial" w:cs="Arial"/>
        </w:rPr>
        <w:t xml:space="preserve"> </w:t>
      </w:r>
      <w:r w:rsidR="005329F5" w:rsidRPr="009037DB">
        <w:rPr>
          <w:rFonts w:ascii="Arial" w:hAnsi="Arial" w:cs="Arial"/>
        </w:rPr>
        <w:t xml:space="preserve">Gridded all </w:t>
      </w:r>
      <w:r w:rsidR="00FA6EB9" w:rsidRPr="009037DB">
        <w:rPr>
          <w:rFonts w:ascii="Arial" w:hAnsi="Arial" w:cs="Arial"/>
        </w:rPr>
        <w:t xml:space="preserve">200 West </w:t>
      </w:r>
      <w:r w:rsidR="00020AAF" w:rsidRPr="009037DB">
        <w:rPr>
          <w:rFonts w:ascii="Arial" w:hAnsi="Arial" w:cs="Arial"/>
        </w:rPr>
        <w:t>Kingdom dat files</w:t>
      </w:r>
      <w:r w:rsidR="00243F90" w:rsidRPr="009037DB">
        <w:rPr>
          <w:rFonts w:ascii="Arial" w:hAnsi="Arial" w:cs="Arial"/>
        </w:rPr>
        <w:t xml:space="preserve"> using </w:t>
      </w:r>
      <w:r w:rsidR="000617D0" w:rsidRPr="009037DB">
        <w:rPr>
          <w:rFonts w:ascii="Arial" w:hAnsi="Arial" w:cs="Arial"/>
        </w:rPr>
        <w:t xml:space="preserve">dx and </w:t>
      </w:r>
      <w:r w:rsidR="00D72F8E" w:rsidRPr="009037DB">
        <w:rPr>
          <w:rFonts w:ascii="Arial" w:hAnsi="Arial" w:cs="Arial"/>
        </w:rPr>
        <w:t xml:space="preserve">dy values from the Kingdom files to define the </w:t>
      </w:r>
      <w:r w:rsidR="0043473A" w:rsidRPr="009037DB">
        <w:rPr>
          <w:rFonts w:ascii="Arial" w:hAnsi="Arial" w:cs="Arial"/>
        </w:rPr>
        <w:t>grid node spacing</w:t>
      </w:r>
      <w:r w:rsidR="00861A13" w:rsidRPr="009037DB">
        <w:rPr>
          <w:rFonts w:ascii="Arial" w:hAnsi="Arial" w:cs="Arial"/>
        </w:rPr>
        <w:t xml:space="preserve"> (*.grd files)</w:t>
      </w:r>
      <w:r w:rsidR="003E5C5D" w:rsidRPr="009037DB">
        <w:rPr>
          <w:rFonts w:ascii="Arial" w:hAnsi="Arial" w:cs="Arial"/>
        </w:rPr>
        <w:t>.</w:t>
      </w:r>
      <w:r w:rsidR="003E5C5D" w:rsidRPr="009037DB">
        <w:rPr>
          <w:rFonts w:ascii="Arial" w:hAnsi="Arial" w:cs="Arial"/>
        </w:rPr>
        <w:br/>
      </w:r>
      <w:r w:rsidR="000545CF" w:rsidRPr="009037DB">
        <w:rPr>
          <w:rFonts w:ascii="Arial" w:hAnsi="Arial" w:cs="Arial"/>
        </w:rPr>
        <w:t xml:space="preserve">b) </w:t>
      </w:r>
      <w:r w:rsidR="00772514" w:rsidRPr="009037DB">
        <w:rPr>
          <w:rFonts w:ascii="Arial" w:hAnsi="Arial" w:cs="Arial"/>
        </w:rPr>
        <w:t xml:space="preserve"> </w:t>
      </w:r>
      <w:r w:rsidR="00DD05F4" w:rsidRPr="009037DB">
        <w:rPr>
          <w:rFonts w:ascii="Arial" w:hAnsi="Arial" w:cs="Arial"/>
        </w:rPr>
        <w:t xml:space="preserve">Copied </w:t>
      </w:r>
      <w:r w:rsidR="00D14475" w:rsidRPr="009037DB">
        <w:rPr>
          <w:rFonts w:ascii="Arial" w:hAnsi="Arial" w:cs="Arial"/>
        </w:rPr>
        <w:t xml:space="preserve">test1.csv to </w:t>
      </w:r>
      <w:r w:rsidR="006A02F1" w:rsidRPr="009037DB">
        <w:rPr>
          <w:rFonts w:ascii="Arial" w:hAnsi="Arial" w:cs="Arial"/>
        </w:rPr>
        <w:t>test1_Surfer_redisuals.csv.</w:t>
      </w:r>
      <w:r w:rsidR="006A02F1" w:rsidRPr="009037DB">
        <w:rPr>
          <w:rFonts w:ascii="Arial" w:hAnsi="Arial" w:cs="Arial"/>
        </w:rPr>
        <w:br/>
        <w:t xml:space="preserve">c) </w:t>
      </w:r>
      <w:r w:rsidR="00772514" w:rsidRPr="009037DB">
        <w:rPr>
          <w:rFonts w:ascii="Arial" w:hAnsi="Arial" w:cs="Arial"/>
        </w:rPr>
        <w:t xml:space="preserve"> </w:t>
      </w:r>
      <w:r w:rsidR="00BB0368" w:rsidRPr="009037DB">
        <w:rPr>
          <w:rFonts w:ascii="Arial" w:hAnsi="Arial" w:cs="Arial"/>
        </w:rPr>
        <w:t xml:space="preserve">Used the Surfer grid residuals option to </w:t>
      </w:r>
      <w:r w:rsidR="003D6192" w:rsidRPr="009037DB">
        <w:rPr>
          <w:rFonts w:ascii="Arial" w:hAnsi="Arial" w:cs="Arial"/>
        </w:rPr>
        <w:t>calculate a</w:t>
      </w:r>
      <w:r w:rsidR="004D416D" w:rsidRPr="009037DB">
        <w:rPr>
          <w:rFonts w:ascii="Arial" w:hAnsi="Arial" w:cs="Arial"/>
        </w:rPr>
        <w:t xml:space="preserve"> residual (</w:t>
      </w:r>
      <w:r w:rsidR="00F15021" w:rsidRPr="009037DB">
        <w:rPr>
          <w:rFonts w:ascii="Arial" w:hAnsi="Arial" w:cs="Arial"/>
        </w:rPr>
        <w:t xml:space="preserve">node elevation </w:t>
      </w:r>
      <w:r w:rsidR="0033208D" w:rsidRPr="009037DB">
        <w:rPr>
          <w:rFonts w:ascii="Arial" w:hAnsi="Arial" w:cs="Arial"/>
        </w:rPr>
        <w:t>-</w:t>
      </w:r>
      <w:r w:rsidR="00F15021" w:rsidRPr="009037DB">
        <w:rPr>
          <w:rFonts w:ascii="Arial" w:hAnsi="Arial" w:cs="Arial"/>
        </w:rPr>
        <w:t xml:space="preserve"> Kingdom surface elevation</w:t>
      </w:r>
      <w:r w:rsidR="0033208D" w:rsidRPr="009037DB">
        <w:rPr>
          <w:rFonts w:ascii="Arial" w:hAnsi="Arial" w:cs="Arial"/>
        </w:rPr>
        <w:t>) for each model node</w:t>
      </w:r>
      <w:r w:rsidR="00861A13" w:rsidRPr="009037DB">
        <w:rPr>
          <w:rFonts w:ascii="Arial" w:hAnsi="Arial" w:cs="Arial"/>
        </w:rPr>
        <w:t xml:space="preserve"> (</w:t>
      </w:r>
      <w:r w:rsidR="0051154C" w:rsidRPr="009037DB">
        <w:rPr>
          <w:rFonts w:ascii="Arial" w:hAnsi="Arial" w:cs="Arial"/>
        </w:rPr>
        <w:t>test1_Surfer_redisuals.csv</w:t>
      </w:r>
      <w:r w:rsidR="00861A13" w:rsidRPr="009037DB">
        <w:rPr>
          <w:rFonts w:ascii="Arial" w:hAnsi="Arial" w:cs="Arial"/>
        </w:rPr>
        <w:t>)</w:t>
      </w:r>
      <w:r w:rsidR="0033208D" w:rsidRPr="009037DB">
        <w:rPr>
          <w:rFonts w:ascii="Arial" w:hAnsi="Arial" w:cs="Arial"/>
        </w:rPr>
        <w:t>.</w:t>
      </w:r>
      <w:r w:rsidR="00A7717E" w:rsidRPr="009037DB">
        <w:rPr>
          <w:rFonts w:ascii="Arial" w:hAnsi="Arial" w:cs="Arial"/>
        </w:rPr>
        <w:br/>
      </w:r>
      <w:r w:rsidR="00C27449" w:rsidRPr="009037DB">
        <w:rPr>
          <w:rFonts w:ascii="Arial" w:hAnsi="Arial" w:cs="Arial"/>
        </w:rPr>
        <w:t xml:space="preserve">d) </w:t>
      </w:r>
      <w:r w:rsidR="00772514" w:rsidRPr="009037DB">
        <w:rPr>
          <w:rFonts w:ascii="Arial" w:hAnsi="Arial" w:cs="Arial"/>
        </w:rPr>
        <w:t xml:space="preserve"> </w:t>
      </w:r>
      <w:r w:rsidR="00C27449" w:rsidRPr="009037DB">
        <w:rPr>
          <w:rFonts w:ascii="Arial" w:hAnsi="Arial" w:cs="Arial"/>
        </w:rPr>
        <w:t xml:space="preserve">Evaluated residuals </w:t>
      </w:r>
      <w:r w:rsidR="0035317E" w:rsidRPr="009037DB">
        <w:rPr>
          <w:rFonts w:ascii="Arial" w:hAnsi="Arial" w:cs="Arial"/>
        </w:rPr>
        <w:t xml:space="preserve">for each surface for each node to determine </w:t>
      </w:r>
      <w:r w:rsidR="00827018" w:rsidRPr="009037DB">
        <w:rPr>
          <w:rFonts w:ascii="Arial" w:hAnsi="Arial" w:cs="Arial"/>
        </w:rPr>
        <w:t xml:space="preserve">the </w:t>
      </w:r>
      <w:r w:rsidR="00EB27C9" w:rsidRPr="009037DB">
        <w:rPr>
          <w:rFonts w:ascii="Arial" w:hAnsi="Arial" w:cs="Arial"/>
        </w:rPr>
        <w:t>material type for each</w:t>
      </w:r>
      <w:r w:rsidR="00F92FDD" w:rsidRPr="009037DB">
        <w:rPr>
          <w:rFonts w:ascii="Arial" w:hAnsi="Arial" w:cs="Arial"/>
        </w:rPr>
        <w:t xml:space="preserve"> node</w:t>
      </w:r>
      <w:r w:rsidR="00E83877" w:rsidRPr="009037DB">
        <w:rPr>
          <w:rFonts w:ascii="Arial" w:hAnsi="Arial" w:cs="Arial"/>
        </w:rPr>
        <w:t xml:space="preserve"> (</w:t>
      </w:r>
      <w:r w:rsidR="00653397" w:rsidRPr="009037DB">
        <w:rPr>
          <w:rFonts w:ascii="Arial" w:hAnsi="Arial" w:cs="Arial"/>
        </w:rPr>
        <w:t>test1_Surfer_redisuals.xlsx</w:t>
      </w:r>
      <w:r w:rsidR="005E49A2" w:rsidRPr="009037DB">
        <w:rPr>
          <w:rFonts w:ascii="Arial" w:hAnsi="Arial" w:cs="Arial"/>
        </w:rPr>
        <w:t xml:space="preserve">; see </w:t>
      </w:r>
      <w:r w:rsidR="005E041C" w:rsidRPr="009037DB">
        <w:rPr>
          <w:rFonts w:ascii="Arial" w:hAnsi="Arial" w:cs="Arial"/>
        </w:rPr>
        <w:t>“Notes” worksheet for more details about this process</w:t>
      </w:r>
      <w:r w:rsidR="00E83877" w:rsidRPr="009037DB">
        <w:rPr>
          <w:rFonts w:ascii="Arial" w:hAnsi="Arial" w:cs="Arial"/>
        </w:rPr>
        <w:t>).</w:t>
      </w:r>
      <w:r w:rsidR="00805B6E" w:rsidRPr="009037DB">
        <w:rPr>
          <w:rFonts w:ascii="Arial" w:hAnsi="Arial" w:cs="Arial"/>
        </w:rPr>
        <w:br/>
        <w:t>e)</w:t>
      </w:r>
      <w:r w:rsidR="004458D9" w:rsidRPr="009037DB">
        <w:rPr>
          <w:rFonts w:ascii="Arial" w:hAnsi="Arial" w:cs="Arial"/>
        </w:rPr>
        <w:t xml:space="preserve"> </w:t>
      </w:r>
      <w:r w:rsidR="00772514" w:rsidRPr="009037DB">
        <w:rPr>
          <w:rFonts w:ascii="Arial" w:hAnsi="Arial" w:cs="Arial"/>
        </w:rPr>
        <w:t xml:space="preserve"> </w:t>
      </w:r>
      <w:r w:rsidR="004458D9" w:rsidRPr="009037DB">
        <w:rPr>
          <w:rFonts w:ascii="Arial" w:hAnsi="Arial" w:cs="Arial"/>
        </w:rPr>
        <w:t xml:space="preserve">Exported a file containing </w:t>
      </w:r>
      <w:r w:rsidR="00FE2748" w:rsidRPr="009037DB">
        <w:rPr>
          <w:rFonts w:ascii="Arial" w:hAnsi="Arial" w:cs="Arial"/>
        </w:rPr>
        <w:t>X, Y, Z and material type (</w:t>
      </w:r>
      <w:r w:rsidR="00FD1CA6" w:rsidRPr="009037DB">
        <w:rPr>
          <w:rFonts w:ascii="Arial" w:hAnsi="Arial" w:cs="Arial"/>
        </w:rPr>
        <w:t>test1_Surfer_redisuals_units.csv</w:t>
      </w:r>
      <w:r w:rsidR="00FE2748" w:rsidRPr="009037DB">
        <w:rPr>
          <w:rFonts w:ascii="Arial" w:hAnsi="Arial" w:cs="Arial"/>
        </w:rPr>
        <w:t>)</w:t>
      </w:r>
      <w:r w:rsidR="006E7CB1" w:rsidRPr="009037DB">
        <w:rPr>
          <w:rFonts w:ascii="Arial" w:hAnsi="Arial" w:cs="Arial"/>
        </w:rPr>
        <w:t xml:space="preserve"> from test1_Surfer_redisuals.xlsx</w:t>
      </w:r>
      <w:r w:rsidR="00FE2748" w:rsidRPr="009037DB">
        <w:rPr>
          <w:rFonts w:ascii="Arial" w:hAnsi="Arial" w:cs="Arial"/>
        </w:rPr>
        <w:t>.</w:t>
      </w:r>
    </w:p>
    <w:p w14:paraId="32983E18" w14:textId="75A8AA40" w:rsidR="00FD1CA6" w:rsidRPr="009037DB" w:rsidRDefault="00CB53EA" w:rsidP="00C10949">
      <w:pPr>
        <w:pStyle w:val="ListParagraph"/>
        <w:numPr>
          <w:ilvl w:val="0"/>
          <w:numId w:val="10"/>
        </w:numPr>
        <w:spacing w:after="120" w:line="288" w:lineRule="auto"/>
        <w:rPr>
          <w:rFonts w:ascii="Arial" w:hAnsi="Arial" w:cs="Arial"/>
        </w:rPr>
      </w:pPr>
      <w:r w:rsidRPr="009037DB">
        <w:rPr>
          <w:rFonts w:ascii="Arial" w:hAnsi="Arial" w:cs="Arial"/>
        </w:rPr>
        <w:t xml:space="preserve">Compared </w:t>
      </w:r>
      <w:r w:rsidR="003C2D9D" w:rsidRPr="009037DB">
        <w:rPr>
          <w:rFonts w:ascii="Arial" w:hAnsi="Arial" w:cs="Arial"/>
        </w:rPr>
        <w:t xml:space="preserve">test1-eval.csv (output from </w:t>
      </w:r>
      <w:r w:rsidR="00610863" w:rsidRPr="009037DB">
        <w:rPr>
          <w:rFonts w:ascii="Arial" w:hAnsi="Arial" w:cs="Arial"/>
        </w:rPr>
        <w:t>Kingdom2Stomp</w:t>
      </w:r>
      <w:r w:rsidR="003C2D9D" w:rsidRPr="009037DB">
        <w:rPr>
          <w:rFonts w:ascii="Arial" w:hAnsi="Arial" w:cs="Arial"/>
        </w:rPr>
        <w:t>)</w:t>
      </w:r>
      <w:r w:rsidR="000158D0" w:rsidRPr="009037DB">
        <w:rPr>
          <w:rFonts w:ascii="Arial" w:hAnsi="Arial" w:cs="Arial"/>
        </w:rPr>
        <w:t xml:space="preserve"> to </w:t>
      </w:r>
      <w:r w:rsidR="00B27FC8" w:rsidRPr="009037DB">
        <w:rPr>
          <w:rFonts w:ascii="Arial" w:hAnsi="Arial" w:cs="Arial"/>
        </w:rPr>
        <w:t>test1_Surfer_redisuals_units.csv</w:t>
      </w:r>
      <w:r w:rsidR="00713828" w:rsidRPr="009037DB">
        <w:rPr>
          <w:rFonts w:ascii="Arial" w:hAnsi="Arial" w:cs="Arial"/>
        </w:rPr>
        <w:t xml:space="preserve"> in </w:t>
      </w:r>
      <w:r w:rsidR="00DF02EA" w:rsidRPr="009037DB">
        <w:rPr>
          <w:rFonts w:ascii="Arial" w:hAnsi="Arial" w:cs="Arial"/>
        </w:rPr>
        <w:t xml:space="preserve">check_test1-eval.xlsx </w:t>
      </w:r>
      <w:r w:rsidR="002B18B1" w:rsidRPr="009037DB">
        <w:rPr>
          <w:rFonts w:ascii="Arial" w:hAnsi="Arial" w:cs="Arial"/>
        </w:rPr>
        <w:t>(</w:t>
      </w:r>
      <w:r w:rsidR="00354138" w:rsidRPr="009037DB">
        <w:rPr>
          <w:rFonts w:ascii="Arial" w:hAnsi="Arial" w:cs="Arial"/>
        </w:rPr>
        <w:t>see “Notes” worksheet for more details about this process</w:t>
      </w:r>
      <w:r w:rsidR="002B18B1" w:rsidRPr="009037DB">
        <w:rPr>
          <w:rFonts w:ascii="Arial" w:hAnsi="Arial" w:cs="Arial"/>
        </w:rPr>
        <w:t>)</w:t>
      </w:r>
      <w:r w:rsidR="001255DD" w:rsidRPr="009037DB">
        <w:rPr>
          <w:rFonts w:ascii="Arial" w:hAnsi="Arial" w:cs="Arial"/>
        </w:rPr>
        <w:t xml:space="preserve"> </w:t>
      </w:r>
      <w:r w:rsidR="008B1CF7" w:rsidRPr="009037DB">
        <w:rPr>
          <w:rFonts w:ascii="Arial" w:hAnsi="Arial" w:cs="Arial"/>
        </w:rPr>
        <w:t>–</w:t>
      </w:r>
      <w:r w:rsidR="001255DD" w:rsidRPr="009037DB">
        <w:rPr>
          <w:rFonts w:ascii="Arial" w:hAnsi="Arial" w:cs="Arial"/>
        </w:rPr>
        <w:t xml:space="preserve"> </w:t>
      </w:r>
      <w:r w:rsidR="008B1CF7" w:rsidRPr="009037DB">
        <w:rPr>
          <w:rFonts w:ascii="Arial" w:hAnsi="Arial" w:cs="Arial"/>
        </w:rPr>
        <w:t xml:space="preserve">All </w:t>
      </w:r>
      <w:r w:rsidR="00713828" w:rsidRPr="009037DB">
        <w:rPr>
          <w:rFonts w:ascii="Arial" w:hAnsi="Arial" w:cs="Arial"/>
        </w:rPr>
        <w:t>material types</w:t>
      </w:r>
      <w:r w:rsidR="00A42D74" w:rsidRPr="009037DB">
        <w:rPr>
          <w:rFonts w:ascii="Arial" w:hAnsi="Arial" w:cs="Arial"/>
        </w:rPr>
        <w:t xml:space="preserve"> match</w:t>
      </w:r>
      <w:r w:rsidR="00354138" w:rsidRPr="009037DB">
        <w:rPr>
          <w:rFonts w:ascii="Arial" w:hAnsi="Arial" w:cs="Arial"/>
        </w:rPr>
        <w:t>; CACIE-Kingdom2Stomp-AT-1 Test Step 10 passed.</w:t>
      </w:r>
    </w:p>
    <w:p w14:paraId="408B1204" w14:textId="77777777" w:rsidR="003225E4" w:rsidRPr="009037DB" w:rsidRDefault="003225E4" w:rsidP="003225E4">
      <w:pPr>
        <w:rPr>
          <w:rFonts w:ascii="Arial" w:hAnsi="Arial" w:cs="Arial"/>
          <w:sz w:val="22"/>
          <w:szCs w:val="22"/>
        </w:rPr>
      </w:pPr>
    </w:p>
    <w:p w14:paraId="70145637" w14:textId="2DA17025" w:rsidR="003225E4" w:rsidRPr="00C10949" w:rsidRDefault="00A23A15">
      <w:pPr>
        <w:spacing w:after="160" w:line="259" w:lineRule="auto"/>
        <w:rPr>
          <w:b/>
          <w:bCs/>
        </w:rPr>
      </w:pPr>
      <w:r w:rsidRPr="00C10949">
        <w:rPr>
          <w:b/>
          <w:bCs/>
        </w:rPr>
        <w:t>Tool Runner Log</w:t>
      </w:r>
      <w:r>
        <w:rPr>
          <w:b/>
          <w:bCs/>
        </w:rPr>
        <w:t>:</w:t>
      </w:r>
    </w:p>
    <w:p w14:paraId="5129D58A"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INFO--01/29/2020 02:09:01 PM--Starting CA-CIE Tool Runner.</w:t>
      </w:r>
      <w:r w:rsidRPr="00C10949">
        <w:rPr>
          <w:rFonts w:asciiTheme="minorHAnsi" w:hAnsiTheme="minorHAnsi" w:cstheme="minorHAnsi"/>
          <w:b/>
          <w:bCs/>
          <w:sz w:val="16"/>
          <w:szCs w:val="16"/>
        </w:rPr>
        <w:tab/>
        <w:t>Logging to "../runner_K2S_ROCSAN_test_logfile.txt"</w:t>
      </w:r>
    </w:p>
    <w:p w14:paraId="4CF1ED9E"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 xml:space="preserve">INFO--01/29/2020 02:09:01 PM--Invoking: </w:t>
      </w:r>
      <w:r w:rsidRPr="00C10949">
        <w:rPr>
          <w:rFonts w:asciiTheme="minorHAnsi" w:hAnsiTheme="minorHAnsi" w:cstheme="minorHAnsi"/>
          <w:b/>
          <w:bCs/>
          <w:sz w:val="16"/>
          <w:szCs w:val="16"/>
        </w:rPr>
        <w:tab/>
        <w:t>Command:"../../CA-CIE-Tools-Testing/tools/Kingdom2Stomp/Kingdom/EXE/K2S_ROCSAN.exe"</w:t>
      </w:r>
      <w:r w:rsidRPr="00C10949">
        <w:rPr>
          <w:rFonts w:asciiTheme="minorHAnsi" w:hAnsiTheme="minorHAnsi" w:cstheme="minorHAnsi"/>
          <w:b/>
          <w:bCs/>
          <w:sz w:val="16"/>
          <w:szCs w:val="16"/>
        </w:rPr>
        <w:tab/>
        <w:t>Arguments:".\test1_configuration.txt"</w:t>
      </w:r>
    </w:p>
    <w:p w14:paraId="7835A21C"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INFO--01/29/2020 02:09:05 PM--Code Version: 1f1673849bd63b1795ee57fe48b0a237a91663d6 v1.1: S:/PSC/!HANFORD/ICF/CA-CIE-Tools/CA-CIE-Tools/pylib/runner/runner.py</w:t>
      </w:r>
    </w:p>
    <w:p w14:paraId="3C98F299"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INFO--01/29/2020 02:09:06 PM--Code Version: ecd17a8b08df3aea37edf1d043b18dfd1fbbf53c Local repo SHA-1 has does not correspond to a remote repo release version: ../../CA-CIE-Tools-Testing/tools/Kingdom2Stomp/Kingdom/EXE/K2S_ROCSAN.exe</w:t>
      </w:r>
    </w:p>
    <w:p w14:paraId="529FBD1C"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INFO--01/29/2020 02:09:09 PM--QA Status: QUALIFIED : S:/PSC/!HANFORD/ICF/CA-CIE-Tools/CA-CIE-Tools/pylib/runner/runner.py</w:t>
      </w:r>
    </w:p>
    <w:p w14:paraId="5526B9BB"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INFO--01/29/2020 02:09:10 PM--QA Status: TEST : ../../CA-CIE-Tools-Testing/tools/Kingdom2Stomp/Kingdom/EXE/K2S_ROCSAN.exe</w:t>
      </w:r>
    </w:p>
    <w:p w14:paraId="2EFA7A0C" w14:textId="49B01D9D" w:rsidR="003225E4"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INFO--01/29/2020 02:09:10 PM--Username:dfryar</w:t>
      </w:r>
      <w:r w:rsidRPr="00C10949">
        <w:rPr>
          <w:rFonts w:asciiTheme="minorHAnsi" w:hAnsiTheme="minorHAnsi" w:cstheme="minorHAnsi"/>
          <w:b/>
          <w:bCs/>
          <w:sz w:val="16"/>
          <w:szCs w:val="16"/>
        </w:rPr>
        <w:tab/>
        <w:t>Computer:PSC-Sodium</w:t>
      </w:r>
      <w:r w:rsidRPr="00C10949">
        <w:rPr>
          <w:rFonts w:asciiTheme="minorHAnsi" w:hAnsiTheme="minorHAnsi" w:cstheme="minorHAnsi"/>
          <w:b/>
          <w:bCs/>
          <w:sz w:val="16"/>
          <w:szCs w:val="16"/>
        </w:rPr>
        <w:tab/>
        <w:t>Platform:Windows 10 10.0.18362</w:t>
      </w:r>
    </w:p>
    <w:p w14:paraId="79624887" w14:textId="28004F99" w:rsidR="00873C59" w:rsidRDefault="00873C59">
      <w:pPr>
        <w:spacing w:after="160" w:line="259" w:lineRule="auto"/>
        <w:rPr>
          <w:rFonts w:ascii="Arial" w:hAnsi="Arial" w:cs="Arial"/>
          <w:b/>
          <w:bCs/>
          <w:sz w:val="22"/>
          <w:szCs w:val="20"/>
        </w:rPr>
      </w:pPr>
      <w:r>
        <w:rPr>
          <w:rFonts w:ascii="Arial" w:hAnsi="Arial" w:cs="Arial"/>
          <w:b/>
          <w:bCs/>
        </w:rPr>
        <w:br w:type="page"/>
      </w:r>
    </w:p>
    <w:tbl>
      <w:tblPr>
        <w:tblStyle w:val="TableGrid"/>
        <w:tblW w:w="0" w:type="auto"/>
        <w:tblInd w:w="720" w:type="dxa"/>
        <w:tblCellMar>
          <w:left w:w="115" w:type="dxa"/>
          <w:right w:w="115" w:type="dxa"/>
        </w:tblCellMar>
        <w:tblLook w:val="04A0" w:firstRow="1" w:lastRow="0" w:firstColumn="1" w:lastColumn="0" w:noHBand="0" w:noVBand="1"/>
      </w:tblPr>
      <w:tblGrid>
        <w:gridCol w:w="1003"/>
        <w:gridCol w:w="4115"/>
        <w:gridCol w:w="2463"/>
        <w:gridCol w:w="1779"/>
      </w:tblGrid>
      <w:tr w:rsidR="003C2A4D" w:rsidRPr="004237B2" w14:paraId="1CB9DC17" w14:textId="77777777" w:rsidTr="00843BC4">
        <w:trPr>
          <w:cantSplit/>
          <w:trHeight w:val="360"/>
          <w:tblHeader/>
        </w:trPr>
        <w:tc>
          <w:tcPr>
            <w:tcW w:w="9360" w:type="dxa"/>
            <w:gridSpan w:val="4"/>
            <w:tcBorders>
              <w:top w:val="nil"/>
              <w:left w:val="nil"/>
              <w:bottom w:val="single" w:sz="4" w:space="0" w:color="auto"/>
              <w:right w:val="nil"/>
            </w:tcBorders>
            <w:vAlign w:val="bottom"/>
          </w:tcPr>
          <w:p w14:paraId="4B8DACF6" w14:textId="184E04C5" w:rsidR="003C2A4D" w:rsidRPr="004237B2" w:rsidRDefault="003C2A4D" w:rsidP="00843BC4">
            <w:pPr>
              <w:pStyle w:val="H1bodytext"/>
              <w:spacing w:after="0"/>
              <w:ind w:left="0"/>
              <w:jc w:val="center"/>
              <w:rPr>
                <w:rFonts w:ascii="Arial" w:hAnsi="Arial"/>
                <w:b/>
                <w:sz w:val="20"/>
              </w:rPr>
            </w:pPr>
            <w:r w:rsidRPr="004237B2">
              <w:rPr>
                <w:rFonts w:ascii="Arial" w:hAnsi="Arial"/>
                <w:b/>
                <w:sz w:val="20"/>
              </w:rPr>
              <w:lastRenderedPageBreak/>
              <w:t xml:space="preserve">Table </w:t>
            </w:r>
            <w:r w:rsidR="00E52086">
              <w:rPr>
                <w:rFonts w:ascii="Arial" w:hAnsi="Arial"/>
                <w:b/>
                <w:sz w:val="20"/>
              </w:rPr>
              <w:t>A-</w:t>
            </w:r>
            <w:r w:rsidR="009037DB">
              <w:rPr>
                <w:rFonts w:ascii="Arial" w:hAnsi="Arial"/>
                <w:b/>
                <w:sz w:val="20"/>
              </w:rPr>
              <w:t>1</w:t>
            </w:r>
          </w:p>
          <w:p w14:paraId="15313B3A" w14:textId="36859050" w:rsidR="003C2A4D" w:rsidRPr="004237B2" w:rsidRDefault="003C2A4D" w:rsidP="00843BC4">
            <w:pPr>
              <w:pStyle w:val="H1bodytext"/>
              <w:spacing w:after="0"/>
              <w:ind w:left="0"/>
              <w:jc w:val="center"/>
              <w:rPr>
                <w:rFonts w:ascii="Arial" w:hAnsi="Arial"/>
                <w:b/>
                <w:sz w:val="20"/>
              </w:rPr>
            </w:pPr>
            <w:r w:rsidRPr="004237B2">
              <w:rPr>
                <w:rFonts w:ascii="Arial" w:hAnsi="Arial" w:cs="Arial"/>
                <w:b/>
                <w:sz w:val="20"/>
              </w:rPr>
              <w:t xml:space="preserve">Kingdom2Stomp Acceptance </w:t>
            </w:r>
            <w:r w:rsidRPr="004237B2">
              <w:rPr>
                <w:rFonts w:ascii="Arial" w:hAnsi="Arial"/>
                <w:b/>
                <w:sz w:val="20"/>
              </w:rPr>
              <w:t>Test</w:t>
            </w:r>
            <w:r w:rsidR="003F40F9">
              <w:rPr>
                <w:rFonts w:ascii="Arial" w:hAnsi="Arial"/>
                <w:b/>
                <w:sz w:val="20"/>
              </w:rPr>
              <w:t xml:space="preserve"> Case 1</w:t>
            </w:r>
          </w:p>
        </w:tc>
      </w:tr>
      <w:tr w:rsidR="00FB0C9E" w:rsidRPr="004237B2" w14:paraId="23474010" w14:textId="77777777" w:rsidTr="00E82071">
        <w:trPr>
          <w:cantSplit/>
          <w:trHeight w:val="530"/>
          <w:tblHeader/>
        </w:trPr>
        <w:tc>
          <w:tcPr>
            <w:tcW w:w="5097" w:type="dxa"/>
            <w:gridSpan w:val="2"/>
            <w:tcBorders>
              <w:top w:val="single" w:sz="4" w:space="0" w:color="auto"/>
            </w:tcBorders>
            <w:shd w:val="clear" w:color="auto" w:fill="auto"/>
            <w:vAlign w:val="center"/>
          </w:tcPr>
          <w:p w14:paraId="2196E985" w14:textId="77777777" w:rsidR="00FB0C9E" w:rsidRDefault="00FB0C9E" w:rsidP="00843BC4">
            <w:pPr>
              <w:pStyle w:val="H1bodytext"/>
              <w:spacing w:after="0"/>
              <w:ind w:left="0"/>
              <w:jc w:val="center"/>
              <w:rPr>
                <w:rFonts w:ascii="Arial" w:hAnsi="Arial"/>
                <w:b/>
                <w:sz w:val="20"/>
              </w:rPr>
            </w:pPr>
            <w:r w:rsidRPr="004237B2">
              <w:rPr>
                <w:rFonts w:ascii="Arial" w:hAnsi="Arial"/>
                <w:b/>
                <w:sz w:val="20"/>
              </w:rPr>
              <w:t>Kingdom2Stomp Acceptance Testing</w:t>
            </w:r>
          </w:p>
          <w:p w14:paraId="213D24CA" w14:textId="64D6B0C3" w:rsidR="00FB0C9E" w:rsidRPr="004237B2" w:rsidRDefault="00FB0C9E" w:rsidP="00843BC4">
            <w:pPr>
              <w:pStyle w:val="H1bodytext"/>
              <w:spacing w:after="0"/>
              <w:ind w:left="0"/>
              <w:jc w:val="center"/>
              <w:rPr>
                <w:rFonts w:ascii="Arial" w:hAnsi="Arial"/>
                <w:b/>
                <w:sz w:val="20"/>
              </w:rPr>
            </w:pPr>
            <w:r>
              <w:rPr>
                <w:rFonts w:ascii="Arial" w:hAnsi="Arial"/>
                <w:b/>
                <w:sz w:val="20"/>
              </w:rPr>
              <w:t>CACIE-</w:t>
            </w:r>
            <w:r w:rsidR="0064738F">
              <w:t xml:space="preserve"> </w:t>
            </w:r>
            <w:r w:rsidR="0064738F" w:rsidRPr="0064738F">
              <w:rPr>
                <w:rFonts w:ascii="Arial" w:hAnsi="Arial"/>
                <w:b/>
                <w:sz w:val="20"/>
              </w:rPr>
              <w:t>K2S_ROCSAN.exe</w:t>
            </w:r>
            <w:r w:rsidR="0064738F">
              <w:rPr>
                <w:rFonts w:ascii="Arial" w:hAnsi="Arial"/>
                <w:b/>
                <w:sz w:val="20"/>
              </w:rPr>
              <w:t>-</w:t>
            </w:r>
            <w:r>
              <w:rPr>
                <w:rFonts w:ascii="Arial" w:hAnsi="Arial"/>
                <w:b/>
                <w:sz w:val="20"/>
              </w:rPr>
              <w:t>AT-1</w:t>
            </w:r>
          </w:p>
        </w:tc>
        <w:tc>
          <w:tcPr>
            <w:tcW w:w="4263" w:type="dxa"/>
            <w:gridSpan w:val="2"/>
            <w:tcBorders>
              <w:top w:val="single" w:sz="4" w:space="0" w:color="auto"/>
            </w:tcBorders>
            <w:shd w:val="clear" w:color="auto" w:fill="auto"/>
            <w:vAlign w:val="center"/>
          </w:tcPr>
          <w:p w14:paraId="77737472" w14:textId="7265A907" w:rsidR="00FB0C9E" w:rsidRPr="004237B2" w:rsidRDefault="00FB0C9E" w:rsidP="00843BC4">
            <w:pPr>
              <w:pStyle w:val="H1bodytext"/>
              <w:spacing w:after="0"/>
              <w:ind w:left="0"/>
              <w:rPr>
                <w:rFonts w:ascii="Arial" w:hAnsi="Arial"/>
                <w:b/>
                <w:sz w:val="20"/>
              </w:rPr>
            </w:pPr>
            <w:r w:rsidRPr="004237B2">
              <w:rPr>
                <w:rFonts w:ascii="Arial" w:hAnsi="Arial"/>
                <w:b/>
                <w:sz w:val="20"/>
              </w:rPr>
              <w:t>Date:</w:t>
            </w:r>
            <w:r w:rsidR="00915476">
              <w:rPr>
                <w:rFonts w:ascii="Arial" w:hAnsi="Arial"/>
                <w:b/>
                <w:sz w:val="20"/>
              </w:rPr>
              <w:t xml:space="preserve"> 01-29-2020</w:t>
            </w:r>
          </w:p>
        </w:tc>
      </w:tr>
      <w:tr w:rsidR="003C2A4D" w:rsidRPr="004237B2" w14:paraId="74FBA599" w14:textId="77777777" w:rsidTr="00E82071">
        <w:trPr>
          <w:cantSplit/>
          <w:trHeight w:val="530"/>
          <w:tblHeader/>
        </w:trPr>
        <w:tc>
          <w:tcPr>
            <w:tcW w:w="5097" w:type="dxa"/>
            <w:gridSpan w:val="2"/>
            <w:tcBorders>
              <w:top w:val="single" w:sz="4" w:space="0" w:color="auto"/>
            </w:tcBorders>
            <w:shd w:val="clear" w:color="auto" w:fill="auto"/>
            <w:vAlign w:val="center"/>
          </w:tcPr>
          <w:p w14:paraId="1AB82704" w14:textId="3CB37312" w:rsidR="003C2A4D" w:rsidRPr="00222AB1" w:rsidRDefault="003C2A4D" w:rsidP="00843BC4">
            <w:pPr>
              <w:pStyle w:val="H1bodytext"/>
              <w:spacing w:after="0"/>
              <w:ind w:left="0"/>
              <w:rPr>
                <w:rFonts w:ascii="Arial" w:hAnsi="Arial"/>
                <w:sz w:val="20"/>
              </w:rPr>
            </w:pPr>
            <w:r w:rsidRPr="004237B2">
              <w:rPr>
                <w:rFonts w:ascii="Arial" w:hAnsi="Arial"/>
                <w:b/>
                <w:sz w:val="20"/>
              </w:rPr>
              <w:t>Tool Runner File Location for this test:</w:t>
            </w:r>
            <w:r w:rsidR="00222AB1">
              <w:rPr>
                <w:rFonts w:ascii="Arial" w:hAnsi="Arial"/>
                <w:b/>
                <w:sz w:val="20"/>
              </w:rPr>
              <w:t xml:space="preserve"> </w:t>
            </w:r>
            <w:hyperlink r:id="rId15" w:history="1">
              <w:r w:rsidR="00675512" w:rsidRPr="00675512">
                <w:rPr>
                  <w:rStyle w:val="Hyperlink"/>
                  <w:rFonts w:ascii="Arial" w:hAnsi="Arial"/>
                  <w:bCs/>
                  <w:sz w:val="20"/>
                </w:rPr>
                <w:t>\\olive\cfarrow\CAVE\CA-CIE-Tools-TestEnv\v4-2_kingdom2stomp\acceptance_test_1</w:t>
              </w:r>
            </w:hyperlink>
          </w:p>
        </w:tc>
        <w:tc>
          <w:tcPr>
            <w:tcW w:w="4263" w:type="dxa"/>
            <w:gridSpan w:val="2"/>
            <w:tcBorders>
              <w:top w:val="single" w:sz="4" w:space="0" w:color="auto"/>
            </w:tcBorders>
            <w:shd w:val="clear" w:color="auto" w:fill="auto"/>
            <w:vAlign w:val="center"/>
          </w:tcPr>
          <w:p w14:paraId="25BD94A1" w14:textId="3FFB51DE" w:rsidR="003C2A4D" w:rsidRPr="004237B2" w:rsidRDefault="003C2A4D" w:rsidP="00843BC4">
            <w:pPr>
              <w:pStyle w:val="H1bodytext"/>
              <w:spacing w:after="0"/>
              <w:ind w:left="0"/>
              <w:rPr>
                <w:rFonts w:ascii="Arial" w:hAnsi="Arial"/>
                <w:b/>
                <w:sz w:val="20"/>
              </w:rPr>
            </w:pPr>
            <w:r w:rsidRPr="004237B2">
              <w:rPr>
                <w:rFonts w:ascii="Arial" w:hAnsi="Arial"/>
                <w:b/>
                <w:sz w:val="20"/>
              </w:rPr>
              <w:t>Test Performed By:</w:t>
            </w:r>
            <w:r w:rsidR="00915476">
              <w:rPr>
                <w:rFonts w:ascii="Arial" w:hAnsi="Arial"/>
                <w:b/>
                <w:sz w:val="20"/>
              </w:rPr>
              <w:t xml:space="preserve"> Dennis Fryar</w:t>
            </w:r>
          </w:p>
        </w:tc>
      </w:tr>
      <w:tr w:rsidR="00A91773" w:rsidRPr="004237B2" w14:paraId="46B1494B" w14:textId="77777777" w:rsidTr="00A44C23">
        <w:trPr>
          <w:cantSplit/>
          <w:trHeight w:val="530"/>
          <w:tblHeader/>
        </w:trPr>
        <w:tc>
          <w:tcPr>
            <w:tcW w:w="9360" w:type="dxa"/>
            <w:gridSpan w:val="4"/>
            <w:tcBorders>
              <w:top w:val="single" w:sz="4" w:space="0" w:color="auto"/>
            </w:tcBorders>
            <w:shd w:val="clear" w:color="auto" w:fill="auto"/>
            <w:vAlign w:val="center"/>
          </w:tcPr>
          <w:p w14:paraId="73C0CE25" w14:textId="4BED28BC" w:rsidR="00A91773" w:rsidRPr="004237B2" w:rsidRDefault="00A44C23" w:rsidP="00A44C23">
            <w:pPr>
              <w:pStyle w:val="H1bodytext"/>
              <w:spacing w:after="0"/>
              <w:ind w:left="0"/>
              <w:rPr>
                <w:rFonts w:ascii="Arial" w:hAnsi="Arial"/>
                <w:b/>
                <w:sz w:val="20"/>
              </w:rPr>
            </w:pPr>
            <w:r>
              <w:rPr>
                <w:rFonts w:ascii="Arial" w:hAnsi="Arial"/>
                <w:b/>
                <w:sz w:val="20"/>
              </w:rPr>
              <w:t>Testing Directory:</w:t>
            </w:r>
            <w:r w:rsidRPr="004237B2">
              <w:rPr>
                <w:rFonts w:ascii="Arial" w:hAnsi="Arial"/>
                <w:i/>
                <w:iCs/>
                <w:sz w:val="20"/>
              </w:rPr>
              <w:t xml:space="preserve">  </w:t>
            </w:r>
            <w:hyperlink r:id="rId16" w:history="1">
              <w:r>
                <w:rPr>
                  <w:rStyle w:val="Hyperlink"/>
                  <w:rFonts w:ascii="Arial" w:hAnsi="Arial"/>
                  <w:sz w:val="20"/>
                </w:rPr>
                <w:t>\\olive\backups\CAVE\CA-CIE-Tools-TestEnv\v4-2_kingdom2stomp\acceptance_test_1</w:t>
              </w:r>
            </w:hyperlink>
            <w:r w:rsidR="00E01AB3">
              <w:rPr>
                <w:rStyle w:val="Hyperlink"/>
                <w:rFonts w:ascii="Arial" w:hAnsi="Arial"/>
                <w:sz w:val="20"/>
              </w:rPr>
              <w:br/>
            </w:r>
            <w:r w:rsidR="00E01AB3" w:rsidRPr="00E01AB3">
              <w:rPr>
                <w:rFonts w:ascii="Arial" w:hAnsi="Arial"/>
                <w:sz w:val="20"/>
              </w:rPr>
              <w:t>Runs in Windows</w:t>
            </w:r>
          </w:p>
        </w:tc>
      </w:tr>
      <w:tr w:rsidR="00963C08" w:rsidRPr="004237B2" w14:paraId="55BD0389" w14:textId="77777777" w:rsidTr="00E82071">
        <w:trPr>
          <w:cantSplit/>
          <w:trHeight w:val="530"/>
          <w:tblHeader/>
        </w:trPr>
        <w:tc>
          <w:tcPr>
            <w:tcW w:w="1004" w:type="dxa"/>
            <w:tcBorders>
              <w:top w:val="single" w:sz="4" w:space="0" w:color="auto"/>
            </w:tcBorders>
            <w:shd w:val="clear" w:color="auto" w:fill="D9D9D9" w:themeFill="background1" w:themeFillShade="D9"/>
            <w:vAlign w:val="center"/>
          </w:tcPr>
          <w:p w14:paraId="750CD8DD" w14:textId="77777777" w:rsidR="003C2A4D" w:rsidRPr="004237B2" w:rsidRDefault="003C2A4D" w:rsidP="00843BC4">
            <w:pPr>
              <w:pStyle w:val="H1bodytext"/>
              <w:spacing w:after="0"/>
              <w:ind w:left="0"/>
              <w:jc w:val="center"/>
              <w:rPr>
                <w:rFonts w:ascii="Arial" w:hAnsi="Arial"/>
                <w:b/>
                <w:sz w:val="20"/>
              </w:rPr>
            </w:pPr>
            <w:r w:rsidRPr="004237B2">
              <w:rPr>
                <w:rFonts w:ascii="Arial" w:hAnsi="Arial"/>
                <w:b/>
                <w:sz w:val="20"/>
              </w:rPr>
              <w:t>Test Step</w:t>
            </w:r>
          </w:p>
        </w:tc>
        <w:tc>
          <w:tcPr>
            <w:tcW w:w="4093" w:type="dxa"/>
            <w:tcBorders>
              <w:top w:val="single" w:sz="4" w:space="0" w:color="auto"/>
            </w:tcBorders>
            <w:shd w:val="clear" w:color="auto" w:fill="D9D9D9" w:themeFill="background1" w:themeFillShade="D9"/>
            <w:vAlign w:val="center"/>
          </w:tcPr>
          <w:p w14:paraId="08E880E9" w14:textId="77777777" w:rsidR="003C2A4D" w:rsidRPr="004237B2" w:rsidRDefault="003C2A4D" w:rsidP="00843BC4">
            <w:pPr>
              <w:pStyle w:val="H1bodytext"/>
              <w:spacing w:after="0"/>
              <w:ind w:left="0"/>
              <w:jc w:val="center"/>
              <w:rPr>
                <w:rFonts w:ascii="Arial" w:hAnsi="Arial"/>
                <w:b/>
                <w:sz w:val="20"/>
              </w:rPr>
            </w:pPr>
            <w:r w:rsidRPr="004237B2">
              <w:rPr>
                <w:rFonts w:ascii="Arial" w:hAnsi="Arial"/>
                <w:b/>
                <w:sz w:val="20"/>
              </w:rPr>
              <w:t>Test Instruction</w:t>
            </w:r>
          </w:p>
        </w:tc>
        <w:tc>
          <w:tcPr>
            <w:tcW w:w="2484" w:type="dxa"/>
            <w:tcBorders>
              <w:top w:val="single" w:sz="4" w:space="0" w:color="auto"/>
            </w:tcBorders>
            <w:shd w:val="clear" w:color="auto" w:fill="D9D9D9" w:themeFill="background1" w:themeFillShade="D9"/>
            <w:vAlign w:val="center"/>
          </w:tcPr>
          <w:p w14:paraId="5AA63067" w14:textId="77777777" w:rsidR="003C2A4D" w:rsidRPr="004237B2" w:rsidRDefault="003C2A4D" w:rsidP="00843BC4">
            <w:pPr>
              <w:pStyle w:val="H1bodytext"/>
              <w:spacing w:after="0"/>
              <w:ind w:left="0"/>
              <w:jc w:val="center"/>
              <w:rPr>
                <w:rFonts w:ascii="Arial" w:hAnsi="Arial"/>
                <w:b/>
                <w:sz w:val="20"/>
              </w:rPr>
            </w:pPr>
            <w:r w:rsidRPr="004237B2">
              <w:rPr>
                <w:rFonts w:ascii="Arial" w:hAnsi="Arial"/>
                <w:b/>
                <w:sz w:val="20"/>
              </w:rPr>
              <w:t>Expected Result</w:t>
            </w:r>
          </w:p>
        </w:tc>
        <w:tc>
          <w:tcPr>
            <w:tcW w:w="1779" w:type="dxa"/>
            <w:tcBorders>
              <w:top w:val="single" w:sz="4" w:space="0" w:color="auto"/>
            </w:tcBorders>
            <w:shd w:val="clear" w:color="auto" w:fill="D9D9D9" w:themeFill="background1" w:themeFillShade="D9"/>
            <w:vAlign w:val="center"/>
          </w:tcPr>
          <w:p w14:paraId="349BBD61" w14:textId="77777777" w:rsidR="003C2A4D" w:rsidRPr="004237B2" w:rsidRDefault="003C2A4D" w:rsidP="00843BC4">
            <w:pPr>
              <w:pStyle w:val="H1bodytext"/>
              <w:spacing w:after="0"/>
              <w:ind w:left="0"/>
              <w:jc w:val="center"/>
              <w:rPr>
                <w:rFonts w:ascii="Arial" w:hAnsi="Arial"/>
                <w:b/>
                <w:sz w:val="20"/>
              </w:rPr>
            </w:pPr>
            <w:r w:rsidRPr="004237B2">
              <w:rPr>
                <w:rFonts w:ascii="Arial" w:hAnsi="Arial"/>
                <w:b/>
                <w:sz w:val="20"/>
              </w:rPr>
              <w:t xml:space="preserve">Test Result </w:t>
            </w:r>
            <w:r w:rsidRPr="004237B2">
              <w:rPr>
                <w:rFonts w:ascii="Arial" w:hAnsi="Arial"/>
                <w:b/>
                <w:sz w:val="20"/>
              </w:rPr>
              <w:br/>
              <w:t>(Pass/Fail)</w:t>
            </w:r>
          </w:p>
        </w:tc>
      </w:tr>
      <w:tr w:rsidR="007E157D" w:rsidRPr="004237B2" w14:paraId="6F39557C" w14:textId="77777777" w:rsidTr="00843BC4">
        <w:trPr>
          <w:trHeight w:val="530"/>
        </w:trPr>
        <w:tc>
          <w:tcPr>
            <w:tcW w:w="9360" w:type="dxa"/>
            <w:gridSpan w:val="4"/>
            <w:vAlign w:val="center"/>
          </w:tcPr>
          <w:p w14:paraId="3D86961B" w14:textId="33BCDE5E" w:rsidR="007E157D" w:rsidRPr="004237B2" w:rsidRDefault="007E157D" w:rsidP="00FB0C9E">
            <w:pPr>
              <w:pStyle w:val="H1bodytext"/>
              <w:spacing w:after="0"/>
              <w:ind w:left="0"/>
              <w:rPr>
                <w:rFonts w:ascii="Arial" w:hAnsi="Arial"/>
                <w:sz w:val="20"/>
              </w:rPr>
            </w:pPr>
            <w:r w:rsidRPr="004237B2">
              <w:rPr>
                <w:rFonts w:ascii="Arial" w:hAnsi="Arial"/>
                <w:sz w:val="20"/>
              </w:rPr>
              <w:t xml:space="preserve">Navigate to the </w:t>
            </w:r>
            <w:r w:rsidR="00A44C23">
              <w:rPr>
                <w:rFonts w:ascii="Arial" w:hAnsi="Arial"/>
                <w:sz w:val="20"/>
              </w:rPr>
              <w:t>T</w:t>
            </w:r>
            <w:r w:rsidRPr="004237B2">
              <w:rPr>
                <w:rFonts w:ascii="Arial" w:hAnsi="Arial"/>
                <w:sz w:val="20"/>
              </w:rPr>
              <w:t>esting Directory</w:t>
            </w:r>
          </w:p>
        </w:tc>
      </w:tr>
      <w:tr w:rsidR="0079158A" w:rsidRPr="004237B2" w14:paraId="0A6E7810" w14:textId="77777777" w:rsidTr="007E157D">
        <w:trPr>
          <w:trHeight w:val="395"/>
        </w:trPr>
        <w:tc>
          <w:tcPr>
            <w:tcW w:w="9360" w:type="dxa"/>
            <w:gridSpan w:val="4"/>
            <w:vAlign w:val="center"/>
          </w:tcPr>
          <w:p w14:paraId="76392C89" w14:textId="0855E41D" w:rsidR="0079158A" w:rsidRPr="004237B2" w:rsidRDefault="0079158A" w:rsidP="007E157D">
            <w:pPr>
              <w:pStyle w:val="H1bodytext"/>
              <w:spacing w:after="0"/>
              <w:ind w:left="0"/>
              <w:rPr>
                <w:rFonts w:ascii="Arial" w:hAnsi="Arial"/>
                <w:sz w:val="20"/>
              </w:rPr>
            </w:pPr>
            <w:r w:rsidRPr="004237B2">
              <w:rPr>
                <w:rFonts w:ascii="Arial" w:hAnsi="Arial"/>
                <w:sz w:val="20"/>
              </w:rPr>
              <w:t>Confirm in the configuration file</w:t>
            </w:r>
            <w:r w:rsidR="00301481">
              <w:rPr>
                <w:rFonts w:ascii="Arial" w:hAnsi="Arial"/>
                <w:sz w:val="20"/>
              </w:rPr>
              <w:t xml:space="preserve">, </w:t>
            </w:r>
            <w:r w:rsidR="003E44A0">
              <w:rPr>
                <w:rFonts w:ascii="Arial" w:hAnsi="Arial"/>
                <w:i/>
                <w:iCs/>
                <w:sz w:val="20"/>
              </w:rPr>
              <w:t>test1_configuration.txt</w:t>
            </w:r>
            <w:r w:rsidR="00301481">
              <w:rPr>
                <w:rFonts w:ascii="Arial" w:hAnsi="Arial"/>
                <w:sz w:val="20"/>
              </w:rPr>
              <w:t>,</w:t>
            </w:r>
            <w:r w:rsidR="00795154">
              <w:rPr>
                <w:rFonts w:ascii="Arial" w:hAnsi="Arial"/>
                <w:sz w:val="20"/>
              </w:rPr>
              <w:t xml:space="preserve"> Steps </w:t>
            </w:r>
            <w:r w:rsidR="00301481">
              <w:rPr>
                <w:rFonts w:ascii="Arial" w:hAnsi="Arial"/>
                <w:sz w:val="20"/>
              </w:rPr>
              <w:t>1-6</w:t>
            </w:r>
            <w:r w:rsidRPr="004237B2">
              <w:rPr>
                <w:rFonts w:ascii="Arial" w:hAnsi="Arial"/>
                <w:sz w:val="20"/>
              </w:rPr>
              <w:t>:</w:t>
            </w:r>
          </w:p>
        </w:tc>
      </w:tr>
      <w:tr w:rsidR="003C2A4D" w:rsidRPr="004237B2" w14:paraId="23545046" w14:textId="77777777" w:rsidTr="00E82071">
        <w:trPr>
          <w:trHeight w:val="548"/>
        </w:trPr>
        <w:tc>
          <w:tcPr>
            <w:tcW w:w="1004" w:type="dxa"/>
            <w:vAlign w:val="center"/>
          </w:tcPr>
          <w:p w14:paraId="4B00ADB1" w14:textId="4FA1C0C0" w:rsidR="003C2A4D" w:rsidRPr="004237B2" w:rsidRDefault="006019A6" w:rsidP="00843BC4">
            <w:pPr>
              <w:pStyle w:val="H1bodytext"/>
              <w:spacing w:after="0"/>
              <w:ind w:left="0"/>
              <w:jc w:val="center"/>
              <w:rPr>
                <w:rFonts w:ascii="Arial" w:hAnsi="Arial"/>
                <w:sz w:val="20"/>
              </w:rPr>
            </w:pPr>
            <w:r>
              <w:rPr>
                <w:rFonts w:ascii="Arial" w:hAnsi="Arial"/>
                <w:sz w:val="20"/>
              </w:rPr>
              <w:t>1</w:t>
            </w:r>
          </w:p>
        </w:tc>
        <w:tc>
          <w:tcPr>
            <w:tcW w:w="4093" w:type="dxa"/>
            <w:vAlign w:val="center"/>
          </w:tcPr>
          <w:p w14:paraId="74143BC2" w14:textId="76BF0166" w:rsidR="003C2A4D" w:rsidRPr="004237B2" w:rsidRDefault="003C2A4D" w:rsidP="00843BC4">
            <w:pPr>
              <w:pStyle w:val="H1bodytext"/>
              <w:spacing w:after="0"/>
              <w:ind w:left="0"/>
              <w:rPr>
                <w:rFonts w:ascii="Arial" w:hAnsi="Arial"/>
                <w:sz w:val="20"/>
              </w:rPr>
            </w:pPr>
            <w:r w:rsidRPr="004237B2">
              <w:rPr>
                <w:rFonts w:ascii="Arial" w:hAnsi="Arial"/>
                <w:sz w:val="20"/>
              </w:rPr>
              <w:t>Line 1 states “</w:t>
            </w:r>
            <w:r w:rsidR="006019A6" w:rsidRPr="004237B2">
              <w:rPr>
                <w:rFonts w:ascii="Arial" w:hAnsi="Arial"/>
                <w:sz w:val="20"/>
              </w:rPr>
              <w:t>1</w:t>
            </w:r>
            <w:r w:rsidR="00176E15">
              <w:rPr>
                <w:rFonts w:ascii="Arial" w:hAnsi="Arial"/>
                <w:sz w:val="20"/>
              </w:rPr>
              <w:t>1</w:t>
            </w:r>
            <w:r w:rsidRPr="004237B2">
              <w:rPr>
                <w:rFonts w:ascii="Arial" w:hAnsi="Arial"/>
                <w:sz w:val="20"/>
              </w:rPr>
              <w:t xml:space="preserve">” indicating the number of geology </w:t>
            </w:r>
            <w:r w:rsidRPr="004237B2">
              <w:rPr>
                <w:rFonts w:ascii="Arial" w:hAnsi="Arial"/>
                <w:i/>
                <w:iCs/>
                <w:sz w:val="20"/>
              </w:rPr>
              <w:t>*.dat</w:t>
            </w:r>
            <w:r w:rsidRPr="004237B2">
              <w:rPr>
                <w:rFonts w:ascii="Arial" w:hAnsi="Arial"/>
                <w:sz w:val="20"/>
              </w:rPr>
              <w:t xml:space="preserve"> files that follow.</w:t>
            </w:r>
          </w:p>
        </w:tc>
        <w:tc>
          <w:tcPr>
            <w:tcW w:w="2484" w:type="dxa"/>
            <w:vAlign w:val="center"/>
          </w:tcPr>
          <w:p w14:paraId="47458739" w14:textId="55F2F141" w:rsidR="003C2A4D" w:rsidRPr="004237B2" w:rsidRDefault="006019A6" w:rsidP="00843BC4">
            <w:pPr>
              <w:pStyle w:val="H1bodytext"/>
              <w:spacing w:after="0"/>
              <w:ind w:left="0"/>
              <w:rPr>
                <w:rFonts w:ascii="Arial" w:hAnsi="Arial"/>
                <w:sz w:val="20"/>
              </w:rPr>
            </w:pPr>
            <w:r>
              <w:rPr>
                <w:rFonts w:ascii="Arial" w:hAnsi="Arial"/>
                <w:sz w:val="20"/>
              </w:rPr>
              <w:t>1</w:t>
            </w:r>
            <w:r w:rsidR="00176E15">
              <w:rPr>
                <w:rFonts w:ascii="Arial" w:hAnsi="Arial"/>
                <w:sz w:val="20"/>
              </w:rPr>
              <w:t>1</w:t>
            </w:r>
          </w:p>
        </w:tc>
        <w:tc>
          <w:tcPr>
            <w:tcW w:w="1779" w:type="dxa"/>
            <w:vAlign w:val="center"/>
          </w:tcPr>
          <w:p w14:paraId="51617863" w14:textId="548B782C" w:rsidR="003C2A4D" w:rsidRPr="00F00C84" w:rsidRDefault="00CD5EB3"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64D212EC" w14:textId="77777777" w:rsidTr="00E82071">
        <w:trPr>
          <w:trHeight w:val="530"/>
        </w:trPr>
        <w:tc>
          <w:tcPr>
            <w:tcW w:w="1004" w:type="dxa"/>
            <w:vAlign w:val="center"/>
          </w:tcPr>
          <w:p w14:paraId="74984CE4" w14:textId="7472EB99" w:rsidR="003C2A4D" w:rsidRPr="004237B2" w:rsidRDefault="006019A6" w:rsidP="00843BC4">
            <w:pPr>
              <w:pStyle w:val="H1bodytext"/>
              <w:spacing w:after="0"/>
              <w:ind w:left="0"/>
              <w:jc w:val="center"/>
              <w:rPr>
                <w:rFonts w:ascii="Arial" w:hAnsi="Arial"/>
                <w:sz w:val="20"/>
              </w:rPr>
            </w:pPr>
            <w:r>
              <w:rPr>
                <w:rFonts w:ascii="Arial" w:hAnsi="Arial"/>
                <w:sz w:val="20"/>
              </w:rPr>
              <w:t>2</w:t>
            </w:r>
          </w:p>
        </w:tc>
        <w:tc>
          <w:tcPr>
            <w:tcW w:w="4093" w:type="dxa"/>
            <w:vAlign w:val="center"/>
          </w:tcPr>
          <w:p w14:paraId="11CAC144" w14:textId="26639E3D" w:rsidR="003C2A4D" w:rsidRPr="004237B2" w:rsidRDefault="003C2A4D" w:rsidP="00843BC4">
            <w:pPr>
              <w:pStyle w:val="H1bodytext"/>
              <w:spacing w:after="0"/>
              <w:ind w:left="0"/>
              <w:rPr>
                <w:rFonts w:ascii="Arial" w:hAnsi="Arial"/>
                <w:sz w:val="20"/>
              </w:rPr>
            </w:pPr>
            <w:r w:rsidRPr="004237B2">
              <w:rPr>
                <w:rFonts w:ascii="Arial" w:hAnsi="Arial"/>
                <w:sz w:val="20"/>
              </w:rPr>
              <w:t xml:space="preserve">Lines 2 through </w:t>
            </w:r>
            <w:r w:rsidR="006019A6" w:rsidRPr="004237B2">
              <w:rPr>
                <w:rFonts w:ascii="Arial" w:hAnsi="Arial"/>
                <w:sz w:val="20"/>
              </w:rPr>
              <w:t>1</w:t>
            </w:r>
            <w:r w:rsidR="00176E15">
              <w:rPr>
                <w:rFonts w:ascii="Arial" w:hAnsi="Arial"/>
                <w:sz w:val="20"/>
              </w:rPr>
              <w:t>2</w:t>
            </w:r>
            <w:r w:rsidRPr="004237B2">
              <w:rPr>
                <w:rFonts w:ascii="Arial" w:hAnsi="Arial"/>
                <w:sz w:val="20"/>
              </w:rPr>
              <w:t xml:space="preserve"> are the geology </w:t>
            </w:r>
            <w:r w:rsidRPr="004237B2">
              <w:rPr>
                <w:rFonts w:ascii="Arial" w:hAnsi="Arial"/>
                <w:i/>
                <w:iCs/>
                <w:sz w:val="20"/>
              </w:rPr>
              <w:t>*.dat</w:t>
            </w:r>
            <w:r w:rsidRPr="004237B2">
              <w:rPr>
                <w:rFonts w:ascii="Arial" w:hAnsi="Arial"/>
                <w:sz w:val="20"/>
              </w:rPr>
              <w:t xml:space="preserve"> files for each formation.</w:t>
            </w:r>
          </w:p>
        </w:tc>
        <w:tc>
          <w:tcPr>
            <w:tcW w:w="2484" w:type="dxa"/>
            <w:vAlign w:val="center"/>
          </w:tcPr>
          <w:p w14:paraId="2A64F9B0" w14:textId="435CE1F6" w:rsidR="003C2A4D" w:rsidRPr="004237B2" w:rsidRDefault="006019A6" w:rsidP="00843BC4">
            <w:pPr>
              <w:pStyle w:val="H1bodytext"/>
              <w:spacing w:after="0"/>
              <w:ind w:left="0"/>
              <w:rPr>
                <w:rFonts w:ascii="Arial" w:hAnsi="Arial"/>
                <w:sz w:val="20"/>
              </w:rPr>
            </w:pPr>
            <w:r>
              <w:rPr>
                <w:rFonts w:ascii="Arial" w:hAnsi="Arial"/>
                <w:sz w:val="20"/>
              </w:rPr>
              <w:t>First line is SurfaceDeposits and the last is Basalt. All other files are in between.</w:t>
            </w:r>
          </w:p>
        </w:tc>
        <w:tc>
          <w:tcPr>
            <w:tcW w:w="1779" w:type="dxa"/>
            <w:vAlign w:val="center"/>
          </w:tcPr>
          <w:p w14:paraId="7ECBA050" w14:textId="4735A73E" w:rsidR="003C2A4D" w:rsidRPr="00F00C84" w:rsidRDefault="00EB6DD9"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2917C364" w14:textId="77777777" w:rsidTr="00E82071">
        <w:trPr>
          <w:trHeight w:val="530"/>
        </w:trPr>
        <w:tc>
          <w:tcPr>
            <w:tcW w:w="1004" w:type="dxa"/>
            <w:vAlign w:val="center"/>
          </w:tcPr>
          <w:p w14:paraId="6A2CDD4B" w14:textId="796C8169" w:rsidR="003C2A4D" w:rsidRPr="004237B2" w:rsidRDefault="006019A6" w:rsidP="00843BC4">
            <w:pPr>
              <w:pStyle w:val="H1bodytext"/>
              <w:spacing w:after="0"/>
              <w:ind w:left="0"/>
              <w:jc w:val="center"/>
              <w:rPr>
                <w:rFonts w:ascii="Arial" w:hAnsi="Arial"/>
                <w:sz w:val="20"/>
              </w:rPr>
            </w:pPr>
            <w:r>
              <w:rPr>
                <w:rFonts w:ascii="Arial" w:hAnsi="Arial"/>
                <w:sz w:val="20"/>
              </w:rPr>
              <w:t>3</w:t>
            </w:r>
          </w:p>
        </w:tc>
        <w:tc>
          <w:tcPr>
            <w:tcW w:w="4093" w:type="dxa"/>
            <w:vAlign w:val="center"/>
          </w:tcPr>
          <w:p w14:paraId="56328639" w14:textId="46115764" w:rsidR="003C2A4D" w:rsidRPr="004237B2" w:rsidRDefault="003C2A4D" w:rsidP="00843BC4">
            <w:pPr>
              <w:pStyle w:val="H1bodytext"/>
              <w:spacing w:after="0"/>
              <w:ind w:left="0"/>
              <w:rPr>
                <w:rFonts w:ascii="Arial" w:hAnsi="Arial"/>
                <w:sz w:val="20"/>
              </w:rPr>
            </w:pPr>
            <w:r w:rsidRPr="004237B2">
              <w:rPr>
                <w:rFonts w:ascii="Arial" w:hAnsi="Arial"/>
                <w:sz w:val="20"/>
              </w:rPr>
              <w:t xml:space="preserve">Line </w:t>
            </w:r>
            <w:r w:rsidR="006019A6" w:rsidRPr="004237B2">
              <w:rPr>
                <w:rFonts w:ascii="Arial" w:hAnsi="Arial"/>
                <w:sz w:val="20"/>
              </w:rPr>
              <w:t>1</w:t>
            </w:r>
            <w:r w:rsidR="00176E15">
              <w:rPr>
                <w:rFonts w:ascii="Arial" w:hAnsi="Arial"/>
                <w:sz w:val="20"/>
              </w:rPr>
              <w:t>3</w:t>
            </w:r>
            <w:r w:rsidRPr="004237B2">
              <w:rPr>
                <w:rFonts w:ascii="Arial" w:hAnsi="Arial"/>
                <w:sz w:val="20"/>
              </w:rPr>
              <w:t xml:space="preserve"> states “1” and the following line points to the </w:t>
            </w:r>
            <w:r w:rsidRPr="004237B2">
              <w:rPr>
                <w:rFonts w:ascii="Arial" w:hAnsi="Arial"/>
                <w:i/>
                <w:iCs/>
                <w:sz w:val="20"/>
              </w:rPr>
              <w:t>test1.csv</w:t>
            </w:r>
            <w:r w:rsidRPr="004237B2">
              <w:rPr>
                <w:rFonts w:ascii="Arial" w:hAnsi="Arial"/>
                <w:sz w:val="20"/>
              </w:rPr>
              <w:t xml:space="preserve"> file.</w:t>
            </w:r>
          </w:p>
        </w:tc>
        <w:tc>
          <w:tcPr>
            <w:tcW w:w="2484" w:type="dxa"/>
            <w:vAlign w:val="center"/>
          </w:tcPr>
          <w:p w14:paraId="6B541BD6" w14:textId="5D5562BF" w:rsidR="003C2A4D" w:rsidRPr="004237B2" w:rsidRDefault="006019A6" w:rsidP="00843BC4">
            <w:pPr>
              <w:pStyle w:val="H1bodytext"/>
              <w:spacing w:after="0"/>
              <w:ind w:left="0"/>
              <w:rPr>
                <w:rFonts w:ascii="Arial" w:hAnsi="Arial"/>
                <w:sz w:val="20"/>
              </w:rPr>
            </w:pPr>
            <w:r>
              <w:rPr>
                <w:rFonts w:ascii="Arial" w:hAnsi="Arial"/>
                <w:sz w:val="20"/>
              </w:rPr>
              <w:t>1</w:t>
            </w:r>
            <w:r>
              <w:rPr>
                <w:rFonts w:ascii="Arial" w:hAnsi="Arial"/>
                <w:sz w:val="20"/>
              </w:rPr>
              <w:br/>
              <w:t>“test1.csv”</w:t>
            </w:r>
          </w:p>
        </w:tc>
        <w:tc>
          <w:tcPr>
            <w:tcW w:w="1779" w:type="dxa"/>
            <w:vAlign w:val="center"/>
          </w:tcPr>
          <w:p w14:paraId="14BCC67F" w14:textId="342F5834" w:rsidR="003C2A4D" w:rsidRPr="00F00C84" w:rsidRDefault="000F1734"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37F32F2B" w14:textId="77777777" w:rsidTr="00E82071">
        <w:trPr>
          <w:trHeight w:val="422"/>
        </w:trPr>
        <w:tc>
          <w:tcPr>
            <w:tcW w:w="1004" w:type="dxa"/>
            <w:vAlign w:val="center"/>
          </w:tcPr>
          <w:p w14:paraId="0FAF9139" w14:textId="64A9C82E" w:rsidR="003C2A4D" w:rsidRPr="004237B2" w:rsidRDefault="006019A6" w:rsidP="00843BC4">
            <w:pPr>
              <w:pStyle w:val="H1bodytext"/>
              <w:spacing w:after="0"/>
              <w:ind w:left="0"/>
              <w:jc w:val="center"/>
              <w:rPr>
                <w:rFonts w:ascii="Arial" w:hAnsi="Arial"/>
                <w:sz w:val="20"/>
              </w:rPr>
            </w:pPr>
            <w:r>
              <w:rPr>
                <w:rFonts w:ascii="Arial" w:hAnsi="Arial"/>
                <w:sz w:val="20"/>
              </w:rPr>
              <w:t>4</w:t>
            </w:r>
          </w:p>
        </w:tc>
        <w:tc>
          <w:tcPr>
            <w:tcW w:w="4093" w:type="dxa"/>
            <w:vAlign w:val="center"/>
          </w:tcPr>
          <w:p w14:paraId="5D62EC88" w14:textId="77777777" w:rsidR="003C2A4D" w:rsidRPr="004237B2" w:rsidRDefault="003C2A4D" w:rsidP="00843BC4">
            <w:pPr>
              <w:pStyle w:val="H1bodytext"/>
              <w:spacing w:after="0"/>
              <w:ind w:left="0"/>
              <w:rPr>
                <w:rFonts w:ascii="Arial" w:hAnsi="Arial"/>
                <w:sz w:val="20"/>
              </w:rPr>
            </w:pPr>
            <w:r w:rsidRPr="004237B2">
              <w:rPr>
                <w:rFonts w:ascii="Arial" w:hAnsi="Arial"/>
                <w:sz w:val="20"/>
              </w:rPr>
              <w:t>The following line says “yes”, “no”.</w:t>
            </w:r>
          </w:p>
        </w:tc>
        <w:tc>
          <w:tcPr>
            <w:tcW w:w="2484" w:type="dxa"/>
            <w:vAlign w:val="center"/>
          </w:tcPr>
          <w:p w14:paraId="3718F96B" w14:textId="2FBA250F" w:rsidR="003C2A4D" w:rsidRPr="004237B2" w:rsidRDefault="006019A6" w:rsidP="00843BC4">
            <w:pPr>
              <w:pStyle w:val="H1bodytext"/>
              <w:spacing w:after="0"/>
              <w:ind w:left="0"/>
              <w:rPr>
                <w:rFonts w:ascii="Arial" w:hAnsi="Arial"/>
                <w:sz w:val="20"/>
              </w:rPr>
            </w:pPr>
            <w:r>
              <w:rPr>
                <w:rFonts w:ascii="Arial" w:hAnsi="Arial"/>
                <w:sz w:val="20"/>
              </w:rPr>
              <w:t>“yes”,”no”</w:t>
            </w:r>
          </w:p>
        </w:tc>
        <w:tc>
          <w:tcPr>
            <w:tcW w:w="1779" w:type="dxa"/>
            <w:vAlign w:val="center"/>
          </w:tcPr>
          <w:p w14:paraId="542559CF" w14:textId="03F618B6" w:rsidR="003C2A4D" w:rsidRPr="00F00C84" w:rsidRDefault="000F1734"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4A8F7D7E" w14:textId="77777777" w:rsidTr="00E82071">
        <w:trPr>
          <w:trHeight w:val="548"/>
        </w:trPr>
        <w:tc>
          <w:tcPr>
            <w:tcW w:w="1004" w:type="dxa"/>
            <w:vAlign w:val="center"/>
          </w:tcPr>
          <w:p w14:paraId="07655DB7" w14:textId="2019609C" w:rsidR="003C2A4D" w:rsidRPr="004237B2" w:rsidRDefault="006019A6" w:rsidP="00843BC4">
            <w:pPr>
              <w:pStyle w:val="H1bodytext"/>
              <w:spacing w:after="0"/>
              <w:ind w:left="0"/>
              <w:jc w:val="center"/>
              <w:rPr>
                <w:rFonts w:ascii="Arial" w:hAnsi="Arial"/>
                <w:sz w:val="20"/>
              </w:rPr>
            </w:pPr>
            <w:r>
              <w:rPr>
                <w:rFonts w:ascii="Arial" w:hAnsi="Arial"/>
                <w:sz w:val="20"/>
              </w:rPr>
              <w:t>5</w:t>
            </w:r>
          </w:p>
        </w:tc>
        <w:tc>
          <w:tcPr>
            <w:tcW w:w="4093" w:type="dxa"/>
            <w:vAlign w:val="center"/>
          </w:tcPr>
          <w:p w14:paraId="56C8E7D5" w14:textId="77777777" w:rsidR="003C2A4D" w:rsidRPr="004237B2" w:rsidRDefault="003C2A4D" w:rsidP="00843BC4">
            <w:pPr>
              <w:pStyle w:val="H1bodytext"/>
              <w:spacing w:after="0"/>
              <w:ind w:left="0"/>
              <w:rPr>
                <w:rFonts w:ascii="Arial" w:hAnsi="Arial"/>
                <w:sz w:val="20"/>
              </w:rPr>
            </w:pPr>
            <w:r w:rsidRPr="004237B2">
              <w:rPr>
                <w:rFonts w:ascii="Arial" w:hAnsi="Arial"/>
                <w:sz w:val="20"/>
              </w:rPr>
              <w:t xml:space="preserve">The next line is the output file title, </w:t>
            </w:r>
            <w:r w:rsidRPr="004237B2">
              <w:rPr>
                <w:rFonts w:ascii="Arial" w:hAnsi="Arial"/>
                <w:i/>
                <w:iCs/>
                <w:sz w:val="20"/>
              </w:rPr>
              <w:t>test1-eval.csv</w:t>
            </w:r>
            <w:r w:rsidRPr="004237B2">
              <w:rPr>
                <w:rFonts w:ascii="Arial" w:hAnsi="Arial"/>
                <w:sz w:val="20"/>
              </w:rPr>
              <w:t>.</w:t>
            </w:r>
          </w:p>
        </w:tc>
        <w:tc>
          <w:tcPr>
            <w:tcW w:w="2484" w:type="dxa"/>
            <w:vAlign w:val="center"/>
          </w:tcPr>
          <w:p w14:paraId="7472B29D" w14:textId="132C8AF7" w:rsidR="003C2A4D" w:rsidRPr="004237B2" w:rsidRDefault="006019A6" w:rsidP="00843BC4">
            <w:pPr>
              <w:pStyle w:val="H1bodytext"/>
              <w:spacing w:after="0"/>
              <w:ind w:left="0"/>
              <w:rPr>
                <w:rFonts w:ascii="Arial" w:hAnsi="Arial"/>
                <w:sz w:val="20"/>
              </w:rPr>
            </w:pPr>
            <w:r>
              <w:rPr>
                <w:rFonts w:ascii="Arial" w:hAnsi="Arial"/>
                <w:sz w:val="20"/>
              </w:rPr>
              <w:t>“test1-eval.csv”</w:t>
            </w:r>
          </w:p>
        </w:tc>
        <w:tc>
          <w:tcPr>
            <w:tcW w:w="1779" w:type="dxa"/>
            <w:vAlign w:val="center"/>
          </w:tcPr>
          <w:p w14:paraId="6F3B21E0" w14:textId="2D051773" w:rsidR="003C2A4D" w:rsidRPr="00F00C84" w:rsidRDefault="009B040C"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35A9B881" w14:textId="77777777" w:rsidTr="00E82071">
        <w:trPr>
          <w:trHeight w:val="395"/>
        </w:trPr>
        <w:tc>
          <w:tcPr>
            <w:tcW w:w="1004" w:type="dxa"/>
            <w:vAlign w:val="center"/>
          </w:tcPr>
          <w:p w14:paraId="7DCE32FF" w14:textId="3E18D7BF" w:rsidR="003C2A4D" w:rsidRPr="004237B2" w:rsidRDefault="006019A6" w:rsidP="00843BC4">
            <w:pPr>
              <w:pStyle w:val="H1bodytext"/>
              <w:spacing w:after="0"/>
              <w:ind w:left="0"/>
              <w:jc w:val="center"/>
              <w:rPr>
                <w:rFonts w:ascii="Arial" w:hAnsi="Arial"/>
                <w:sz w:val="20"/>
              </w:rPr>
            </w:pPr>
            <w:r>
              <w:rPr>
                <w:rFonts w:ascii="Arial" w:hAnsi="Arial"/>
                <w:sz w:val="20"/>
              </w:rPr>
              <w:t>6</w:t>
            </w:r>
          </w:p>
        </w:tc>
        <w:tc>
          <w:tcPr>
            <w:tcW w:w="4093" w:type="dxa"/>
            <w:vAlign w:val="center"/>
          </w:tcPr>
          <w:p w14:paraId="6A8753E0" w14:textId="77777777" w:rsidR="003C2A4D" w:rsidRPr="004237B2" w:rsidRDefault="003C2A4D" w:rsidP="00843BC4">
            <w:pPr>
              <w:pStyle w:val="H1bodytext"/>
              <w:spacing w:after="0"/>
              <w:ind w:left="0"/>
              <w:rPr>
                <w:rFonts w:ascii="Arial" w:hAnsi="Arial"/>
                <w:sz w:val="20"/>
              </w:rPr>
            </w:pPr>
            <w:r w:rsidRPr="004237B2">
              <w:rPr>
                <w:rFonts w:ascii="Arial" w:hAnsi="Arial"/>
                <w:sz w:val="20"/>
              </w:rPr>
              <w:t>The last line should read zero, “0”.</w:t>
            </w:r>
          </w:p>
        </w:tc>
        <w:tc>
          <w:tcPr>
            <w:tcW w:w="2484" w:type="dxa"/>
            <w:vAlign w:val="center"/>
          </w:tcPr>
          <w:p w14:paraId="64A9A04C" w14:textId="78BCBE1F" w:rsidR="003C2A4D" w:rsidRPr="004237B2" w:rsidRDefault="004F42F7" w:rsidP="00843BC4">
            <w:pPr>
              <w:pStyle w:val="H1bodytext"/>
              <w:spacing w:after="0"/>
              <w:ind w:left="0"/>
              <w:rPr>
                <w:rFonts w:ascii="Arial" w:hAnsi="Arial"/>
                <w:sz w:val="20"/>
              </w:rPr>
            </w:pPr>
            <w:r>
              <w:rPr>
                <w:rFonts w:ascii="Arial" w:hAnsi="Arial"/>
                <w:sz w:val="20"/>
              </w:rPr>
              <w:t>0</w:t>
            </w:r>
          </w:p>
        </w:tc>
        <w:tc>
          <w:tcPr>
            <w:tcW w:w="1779" w:type="dxa"/>
            <w:vAlign w:val="center"/>
          </w:tcPr>
          <w:p w14:paraId="5A778156" w14:textId="09EC3B0A" w:rsidR="003C2A4D" w:rsidRPr="00F00C84" w:rsidRDefault="009B040C"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7A00E233" w14:textId="77777777" w:rsidTr="00E82071">
        <w:trPr>
          <w:trHeight w:val="908"/>
        </w:trPr>
        <w:tc>
          <w:tcPr>
            <w:tcW w:w="1004" w:type="dxa"/>
            <w:vAlign w:val="center"/>
          </w:tcPr>
          <w:p w14:paraId="4B17F4CB" w14:textId="10C17F02" w:rsidR="003C2A4D" w:rsidRPr="004237B2" w:rsidRDefault="00370B3F" w:rsidP="00843BC4">
            <w:pPr>
              <w:pStyle w:val="H1bodytext"/>
              <w:spacing w:after="0"/>
              <w:ind w:left="0"/>
              <w:jc w:val="center"/>
              <w:rPr>
                <w:rFonts w:ascii="Arial" w:hAnsi="Arial"/>
                <w:sz w:val="20"/>
              </w:rPr>
            </w:pPr>
            <w:r>
              <w:rPr>
                <w:rFonts w:ascii="Arial" w:hAnsi="Arial"/>
                <w:sz w:val="20"/>
              </w:rPr>
              <w:t>7</w:t>
            </w:r>
          </w:p>
        </w:tc>
        <w:tc>
          <w:tcPr>
            <w:tcW w:w="4093" w:type="dxa"/>
            <w:vAlign w:val="center"/>
          </w:tcPr>
          <w:p w14:paraId="7116F7F8" w14:textId="77777777" w:rsidR="003C2A4D" w:rsidRPr="004237B2" w:rsidRDefault="003C2A4D" w:rsidP="00843BC4">
            <w:pPr>
              <w:pStyle w:val="H1bodytext"/>
              <w:spacing w:after="0"/>
              <w:ind w:left="0"/>
              <w:rPr>
                <w:rFonts w:ascii="Arial" w:hAnsi="Arial"/>
                <w:sz w:val="20"/>
              </w:rPr>
            </w:pPr>
            <w:r w:rsidRPr="004237B2">
              <w:rPr>
                <w:rFonts w:ascii="Arial" w:hAnsi="Arial"/>
                <w:sz w:val="20"/>
              </w:rPr>
              <w:t xml:space="preserve">Confirm all the geology </w:t>
            </w:r>
            <w:r w:rsidRPr="004237B2">
              <w:rPr>
                <w:rFonts w:ascii="Arial" w:hAnsi="Arial"/>
                <w:i/>
                <w:iCs/>
                <w:sz w:val="20"/>
              </w:rPr>
              <w:t>*.dat</w:t>
            </w:r>
            <w:r w:rsidRPr="004237B2">
              <w:rPr>
                <w:rFonts w:ascii="Arial" w:hAnsi="Arial"/>
                <w:sz w:val="20"/>
              </w:rPr>
              <w:t xml:space="preserve"> formation files are present in the directory identified in </w:t>
            </w:r>
            <w:r w:rsidRPr="004237B2">
              <w:rPr>
                <w:rFonts w:ascii="Arial" w:hAnsi="Arial"/>
                <w:i/>
                <w:iCs/>
                <w:sz w:val="20"/>
              </w:rPr>
              <w:t>test1_configuration.txt</w:t>
            </w:r>
            <w:r w:rsidRPr="004237B2">
              <w:rPr>
                <w:rFonts w:ascii="Arial" w:hAnsi="Arial"/>
                <w:sz w:val="20"/>
              </w:rPr>
              <w:t xml:space="preserve"> file.</w:t>
            </w:r>
          </w:p>
        </w:tc>
        <w:tc>
          <w:tcPr>
            <w:tcW w:w="2484" w:type="dxa"/>
            <w:vAlign w:val="center"/>
          </w:tcPr>
          <w:p w14:paraId="1933D856" w14:textId="2E0C03D0" w:rsidR="003C2A4D" w:rsidRPr="004237B2" w:rsidRDefault="00370B3F" w:rsidP="00843BC4">
            <w:pPr>
              <w:pStyle w:val="H1bodytext"/>
              <w:spacing w:after="0"/>
              <w:ind w:left="0"/>
              <w:rPr>
                <w:rFonts w:ascii="Arial" w:hAnsi="Arial"/>
                <w:sz w:val="20"/>
              </w:rPr>
            </w:pPr>
            <w:r>
              <w:rPr>
                <w:rFonts w:ascii="Arial" w:hAnsi="Arial"/>
                <w:sz w:val="20"/>
              </w:rPr>
              <w:t>There will be 1</w:t>
            </w:r>
            <w:r w:rsidR="00615B62">
              <w:rPr>
                <w:rFonts w:ascii="Arial" w:hAnsi="Arial"/>
                <w:sz w:val="20"/>
              </w:rPr>
              <w:t>1</w:t>
            </w:r>
            <w:r>
              <w:rPr>
                <w:rFonts w:ascii="Arial" w:hAnsi="Arial"/>
                <w:sz w:val="20"/>
              </w:rPr>
              <w:t xml:space="preserve"> files present, each corresponding to lines 2 through 1</w:t>
            </w:r>
            <w:r w:rsidR="00615B62">
              <w:rPr>
                <w:rFonts w:ascii="Arial" w:hAnsi="Arial"/>
                <w:sz w:val="20"/>
              </w:rPr>
              <w:t>2</w:t>
            </w:r>
            <w:r>
              <w:rPr>
                <w:rFonts w:ascii="Arial" w:hAnsi="Arial"/>
                <w:sz w:val="20"/>
              </w:rPr>
              <w:t xml:space="preserve"> in the configuration file.</w:t>
            </w:r>
          </w:p>
        </w:tc>
        <w:tc>
          <w:tcPr>
            <w:tcW w:w="1779" w:type="dxa"/>
            <w:vAlign w:val="center"/>
          </w:tcPr>
          <w:p w14:paraId="74FF1CCD" w14:textId="050BCAEF" w:rsidR="003C2A4D" w:rsidRPr="00F00C84" w:rsidRDefault="00247628"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0E141445" w14:textId="77777777" w:rsidTr="00E82071">
        <w:trPr>
          <w:trHeight w:val="836"/>
        </w:trPr>
        <w:tc>
          <w:tcPr>
            <w:tcW w:w="1004" w:type="dxa"/>
            <w:vAlign w:val="center"/>
          </w:tcPr>
          <w:p w14:paraId="0EF2B6F1" w14:textId="7B726436" w:rsidR="003C2A4D" w:rsidRPr="004237B2" w:rsidRDefault="00370B3F" w:rsidP="00843BC4">
            <w:pPr>
              <w:pStyle w:val="H1bodytext"/>
              <w:spacing w:after="0"/>
              <w:ind w:left="0"/>
              <w:jc w:val="center"/>
              <w:rPr>
                <w:rFonts w:ascii="Arial" w:hAnsi="Arial"/>
                <w:sz w:val="20"/>
              </w:rPr>
            </w:pPr>
            <w:r>
              <w:rPr>
                <w:rFonts w:ascii="Arial" w:hAnsi="Arial"/>
                <w:sz w:val="20"/>
              </w:rPr>
              <w:t>8</w:t>
            </w:r>
          </w:p>
        </w:tc>
        <w:tc>
          <w:tcPr>
            <w:tcW w:w="4093" w:type="dxa"/>
            <w:vAlign w:val="center"/>
          </w:tcPr>
          <w:p w14:paraId="1060EB22" w14:textId="77777777" w:rsidR="003C2A4D" w:rsidRPr="004237B2" w:rsidRDefault="003C2A4D" w:rsidP="00843BC4">
            <w:pPr>
              <w:pStyle w:val="H1bodytext"/>
              <w:spacing w:after="0"/>
              <w:ind w:left="0"/>
              <w:rPr>
                <w:rFonts w:ascii="Arial" w:hAnsi="Arial"/>
                <w:sz w:val="20"/>
              </w:rPr>
            </w:pPr>
            <w:r w:rsidRPr="004237B2">
              <w:rPr>
                <w:rFonts w:ascii="Arial" w:hAnsi="Arial"/>
                <w:sz w:val="20"/>
              </w:rPr>
              <w:t xml:space="preserve">Confirm the </w:t>
            </w:r>
            <w:r w:rsidRPr="004237B2">
              <w:rPr>
                <w:rFonts w:ascii="Arial" w:hAnsi="Arial"/>
                <w:i/>
                <w:iCs/>
                <w:sz w:val="20"/>
              </w:rPr>
              <w:t>test1.csv</w:t>
            </w:r>
            <w:r w:rsidRPr="004237B2">
              <w:rPr>
                <w:rFonts w:ascii="Arial" w:hAnsi="Arial"/>
                <w:sz w:val="20"/>
              </w:rPr>
              <w:t xml:space="preserve"> file has three columns of data, representing X, Y, and Z, respectively.</w:t>
            </w:r>
          </w:p>
        </w:tc>
        <w:tc>
          <w:tcPr>
            <w:tcW w:w="2484" w:type="dxa"/>
            <w:vAlign w:val="center"/>
          </w:tcPr>
          <w:p w14:paraId="712937F0" w14:textId="4A17132F" w:rsidR="003C2A4D" w:rsidRPr="004237B2" w:rsidRDefault="00370B3F" w:rsidP="00843BC4">
            <w:pPr>
              <w:pStyle w:val="H1bodytext"/>
              <w:spacing w:after="0"/>
              <w:ind w:left="0"/>
              <w:rPr>
                <w:rFonts w:ascii="Arial" w:hAnsi="Arial"/>
                <w:sz w:val="20"/>
              </w:rPr>
            </w:pPr>
            <w:r>
              <w:rPr>
                <w:rFonts w:ascii="Arial" w:hAnsi="Arial"/>
                <w:sz w:val="20"/>
              </w:rPr>
              <w:t>There will be three columns of numbers in order – X, Y then Z. No header in this file.</w:t>
            </w:r>
          </w:p>
        </w:tc>
        <w:tc>
          <w:tcPr>
            <w:tcW w:w="1779" w:type="dxa"/>
            <w:vAlign w:val="center"/>
          </w:tcPr>
          <w:p w14:paraId="5553E20E" w14:textId="5F00EFE8" w:rsidR="003C2A4D" w:rsidRPr="00F00C84" w:rsidRDefault="00D62634" w:rsidP="00843BC4">
            <w:pPr>
              <w:pStyle w:val="H1bodytext"/>
              <w:spacing w:after="0"/>
              <w:ind w:left="0"/>
              <w:jc w:val="center"/>
              <w:rPr>
                <w:rFonts w:ascii="Arial" w:hAnsi="Arial"/>
                <w:b/>
                <w:sz w:val="20"/>
              </w:rPr>
            </w:pPr>
            <w:r w:rsidRPr="00F00C84">
              <w:rPr>
                <w:rFonts w:ascii="Arial" w:hAnsi="Arial"/>
                <w:b/>
                <w:bCs/>
                <w:sz w:val="20"/>
              </w:rPr>
              <w:t>Pass</w:t>
            </w:r>
          </w:p>
        </w:tc>
      </w:tr>
      <w:tr w:rsidR="007C1FC0" w:rsidRPr="004237B2" w14:paraId="7A00458F" w14:textId="77777777" w:rsidTr="00E82071">
        <w:trPr>
          <w:trHeight w:val="890"/>
        </w:trPr>
        <w:tc>
          <w:tcPr>
            <w:tcW w:w="1004" w:type="dxa"/>
            <w:vAlign w:val="center"/>
          </w:tcPr>
          <w:p w14:paraId="741E06EC" w14:textId="77796599" w:rsidR="007C1FC0" w:rsidRDefault="007C1FC0" w:rsidP="00370B3F">
            <w:pPr>
              <w:pStyle w:val="H1bodytext"/>
              <w:spacing w:after="0"/>
              <w:ind w:left="0"/>
              <w:jc w:val="center"/>
              <w:rPr>
                <w:rFonts w:ascii="Arial" w:hAnsi="Arial"/>
                <w:sz w:val="20"/>
              </w:rPr>
            </w:pPr>
            <w:r>
              <w:rPr>
                <w:rFonts w:ascii="Arial" w:hAnsi="Arial"/>
                <w:sz w:val="20"/>
              </w:rPr>
              <w:t>9</w:t>
            </w:r>
          </w:p>
        </w:tc>
        <w:tc>
          <w:tcPr>
            <w:tcW w:w="4093" w:type="dxa"/>
            <w:vAlign w:val="center"/>
          </w:tcPr>
          <w:p w14:paraId="3EFC8FC2" w14:textId="7438E535" w:rsidR="007C1FC0" w:rsidRPr="00E22A7F" w:rsidRDefault="00816216" w:rsidP="00370B3F">
            <w:pPr>
              <w:pStyle w:val="H1bodytext"/>
              <w:spacing w:after="0"/>
              <w:ind w:left="0"/>
              <w:rPr>
                <w:rFonts w:ascii="Arial" w:hAnsi="Arial"/>
                <w:i/>
                <w:iCs/>
                <w:sz w:val="20"/>
              </w:rPr>
            </w:pPr>
            <w:r>
              <w:rPr>
                <w:rFonts w:ascii="Arial" w:hAnsi="Arial"/>
                <w:sz w:val="20"/>
              </w:rPr>
              <w:t xml:space="preserve">Open </w:t>
            </w:r>
            <w:r w:rsidR="001E3811">
              <w:rPr>
                <w:rFonts w:ascii="Arial" w:hAnsi="Arial"/>
                <w:sz w:val="20"/>
              </w:rPr>
              <w:t>c</w:t>
            </w:r>
            <w:r w:rsidR="00DA009B">
              <w:rPr>
                <w:rFonts w:ascii="Arial" w:hAnsi="Arial"/>
                <w:sz w:val="20"/>
              </w:rPr>
              <w:t>ommand prompt</w:t>
            </w:r>
            <w:r w:rsidR="00571AB6">
              <w:rPr>
                <w:rFonts w:ascii="Arial" w:hAnsi="Arial"/>
                <w:sz w:val="20"/>
              </w:rPr>
              <w:t xml:space="preserve"> in the test </w:t>
            </w:r>
            <w:r w:rsidR="00E22A7F">
              <w:rPr>
                <w:rFonts w:ascii="Arial" w:hAnsi="Arial"/>
                <w:sz w:val="20"/>
              </w:rPr>
              <w:t>directory</w:t>
            </w:r>
            <w:r w:rsidR="00571AB6">
              <w:rPr>
                <w:rFonts w:ascii="Arial" w:hAnsi="Arial"/>
                <w:sz w:val="20"/>
              </w:rPr>
              <w:t xml:space="preserve"> and</w:t>
            </w:r>
            <w:r w:rsidR="00E22A7F">
              <w:rPr>
                <w:rFonts w:ascii="Arial" w:hAnsi="Arial"/>
                <w:sz w:val="20"/>
              </w:rPr>
              <w:t xml:space="preserve"> type in: </w:t>
            </w:r>
            <w:r w:rsidR="00B47996" w:rsidRPr="00B47996">
              <w:rPr>
                <w:rFonts w:ascii="Arial" w:hAnsi="Arial"/>
                <w:i/>
                <w:iCs/>
                <w:sz w:val="20"/>
              </w:rPr>
              <w:t>runner_runK2S_ROCSAN.bat</w:t>
            </w:r>
          </w:p>
        </w:tc>
        <w:tc>
          <w:tcPr>
            <w:tcW w:w="2484" w:type="dxa"/>
            <w:vAlign w:val="center"/>
          </w:tcPr>
          <w:p w14:paraId="594E24E0" w14:textId="77777777" w:rsidR="007C1FC0" w:rsidRDefault="00DA5796" w:rsidP="00370B3F">
            <w:pPr>
              <w:pStyle w:val="H1bodytext"/>
              <w:spacing w:after="0"/>
              <w:ind w:left="0"/>
              <w:rPr>
                <w:rFonts w:ascii="Arial" w:hAnsi="Arial"/>
                <w:sz w:val="20"/>
              </w:rPr>
            </w:pPr>
            <w:r>
              <w:rPr>
                <w:rFonts w:ascii="Arial" w:hAnsi="Arial"/>
                <w:sz w:val="20"/>
              </w:rPr>
              <w:t>2 files should be created:</w:t>
            </w:r>
          </w:p>
          <w:p w14:paraId="12F3AE06" w14:textId="082A81CE" w:rsidR="00DA5796" w:rsidRPr="00DA5796" w:rsidRDefault="00E82071" w:rsidP="00DA5796">
            <w:pPr>
              <w:pStyle w:val="H1bodytext"/>
              <w:numPr>
                <w:ilvl w:val="0"/>
                <w:numId w:val="12"/>
              </w:numPr>
              <w:spacing w:after="0"/>
              <w:rPr>
                <w:rFonts w:ascii="Arial" w:hAnsi="Arial"/>
                <w:i/>
                <w:iCs/>
                <w:sz w:val="20"/>
              </w:rPr>
            </w:pPr>
            <w:r>
              <w:rPr>
                <w:rFonts w:ascii="Arial" w:hAnsi="Arial"/>
                <w:i/>
                <w:iCs/>
                <w:sz w:val="20"/>
              </w:rPr>
              <w:t>t</w:t>
            </w:r>
            <w:r w:rsidR="00DA5796" w:rsidRPr="00DA5796">
              <w:rPr>
                <w:rFonts w:ascii="Arial" w:hAnsi="Arial"/>
                <w:i/>
                <w:iCs/>
                <w:sz w:val="20"/>
              </w:rPr>
              <w:t>est1-eval.csv</w:t>
            </w:r>
          </w:p>
          <w:p w14:paraId="7A23E169" w14:textId="49D3467A" w:rsidR="00DA5796" w:rsidRDefault="00DA5796" w:rsidP="00DA5796">
            <w:pPr>
              <w:pStyle w:val="H1bodytext"/>
              <w:numPr>
                <w:ilvl w:val="0"/>
                <w:numId w:val="12"/>
              </w:numPr>
              <w:spacing w:after="0"/>
              <w:rPr>
                <w:rFonts w:ascii="Arial" w:hAnsi="Arial"/>
                <w:sz w:val="20"/>
              </w:rPr>
            </w:pPr>
            <w:r>
              <w:rPr>
                <w:rFonts w:ascii="Arial" w:hAnsi="Arial"/>
                <w:sz w:val="20"/>
              </w:rPr>
              <w:t>Tool Runner log</w:t>
            </w:r>
          </w:p>
        </w:tc>
        <w:tc>
          <w:tcPr>
            <w:tcW w:w="1779" w:type="dxa"/>
            <w:vAlign w:val="center"/>
          </w:tcPr>
          <w:p w14:paraId="4D8B747A" w14:textId="60D5ECBE" w:rsidR="007C1FC0" w:rsidRPr="00F00C84" w:rsidRDefault="00DA5796" w:rsidP="00370B3F">
            <w:pPr>
              <w:pStyle w:val="H1bodytext"/>
              <w:spacing w:after="0"/>
              <w:ind w:left="0"/>
              <w:jc w:val="center"/>
              <w:rPr>
                <w:rFonts w:ascii="Arial" w:hAnsi="Arial"/>
                <w:b/>
                <w:bCs/>
                <w:sz w:val="20"/>
              </w:rPr>
            </w:pPr>
            <w:r>
              <w:rPr>
                <w:rFonts w:ascii="Arial" w:hAnsi="Arial"/>
                <w:b/>
                <w:bCs/>
                <w:sz w:val="20"/>
              </w:rPr>
              <w:t>Pass</w:t>
            </w:r>
          </w:p>
        </w:tc>
      </w:tr>
      <w:tr w:rsidR="003C2A4D" w:rsidRPr="004237B2" w14:paraId="4CA5953F" w14:textId="77777777" w:rsidTr="00E82071">
        <w:trPr>
          <w:trHeight w:val="890"/>
        </w:trPr>
        <w:tc>
          <w:tcPr>
            <w:tcW w:w="1004" w:type="dxa"/>
            <w:vAlign w:val="center"/>
          </w:tcPr>
          <w:p w14:paraId="335A6519" w14:textId="2FF10DDF" w:rsidR="003C2A4D" w:rsidRPr="004237B2" w:rsidRDefault="003C2A4D" w:rsidP="00843BC4">
            <w:pPr>
              <w:pStyle w:val="H1bodytext"/>
              <w:spacing w:after="0"/>
              <w:ind w:left="0"/>
              <w:jc w:val="center"/>
              <w:rPr>
                <w:rFonts w:ascii="Arial" w:hAnsi="Arial"/>
                <w:sz w:val="20"/>
              </w:rPr>
            </w:pPr>
            <w:r>
              <w:rPr>
                <w:rFonts w:ascii="Arial" w:hAnsi="Arial"/>
                <w:sz w:val="20"/>
              </w:rPr>
              <w:t>10</w:t>
            </w:r>
          </w:p>
        </w:tc>
        <w:tc>
          <w:tcPr>
            <w:tcW w:w="4093" w:type="dxa"/>
            <w:vAlign w:val="center"/>
          </w:tcPr>
          <w:p w14:paraId="2DE5353E" w14:textId="77777777" w:rsidR="003C2A4D" w:rsidRPr="004237B2" w:rsidRDefault="003C2A4D" w:rsidP="00843BC4">
            <w:pPr>
              <w:pStyle w:val="H1bodytext"/>
              <w:spacing w:after="0"/>
              <w:ind w:left="0"/>
              <w:rPr>
                <w:rFonts w:ascii="Arial" w:hAnsi="Arial"/>
                <w:sz w:val="20"/>
              </w:rPr>
            </w:pPr>
            <w:r w:rsidRPr="004237B2">
              <w:rPr>
                <w:rFonts w:ascii="Arial" w:hAnsi="Arial"/>
                <w:sz w:val="20"/>
              </w:rPr>
              <w:t xml:space="preserve">Confirm the </w:t>
            </w:r>
            <w:r w:rsidRPr="004237B2">
              <w:rPr>
                <w:rFonts w:ascii="Arial" w:hAnsi="Arial"/>
                <w:i/>
                <w:iCs/>
                <w:sz w:val="20"/>
              </w:rPr>
              <w:t>test1-eval.csv</w:t>
            </w:r>
            <w:r w:rsidRPr="004237B2">
              <w:rPr>
                <w:rFonts w:ascii="Arial" w:hAnsi="Arial"/>
                <w:sz w:val="20"/>
              </w:rPr>
              <w:t xml:space="preserve"> output file has four columns, representing X, Y, Z, and the associated geology formation, respectively.</w:t>
            </w:r>
          </w:p>
        </w:tc>
        <w:tc>
          <w:tcPr>
            <w:tcW w:w="2484" w:type="dxa"/>
            <w:vAlign w:val="center"/>
          </w:tcPr>
          <w:p w14:paraId="4D38581A" w14:textId="7247C731" w:rsidR="003C2A4D" w:rsidRPr="004237B2" w:rsidRDefault="00370B3F" w:rsidP="00843BC4">
            <w:pPr>
              <w:pStyle w:val="H1bodytext"/>
              <w:spacing w:after="0"/>
              <w:ind w:left="0"/>
              <w:rPr>
                <w:rFonts w:ascii="Arial" w:hAnsi="Arial"/>
                <w:sz w:val="20"/>
              </w:rPr>
            </w:pPr>
            <w:r>
              <w:rPr>
                <w:rFonts w:ascii="Arial" w:hAnsi="Arial"/>
                <w:sz w:val="20"/>
              </w:rPr>
              <w:t>The same first three columns in the input file are present, with the addition of a fourth column – geologic formation.</w:t>
            </w:r>
          </w:p>
        </w:tc>
        <w:tc>
          <w:tcPr>
            <w:tcW w:w="1779" w:type="dxa"/>
            <w:vAlign w:val="center"/>
          </w:tcPr>
          <w:p w14:paraId="0598A95A" w14:textId="5D2BA934" w:rsidR="003C2A4D" w:rsidRPr="00F00C84" w:rsidRDefault="005A14D2" w:rsidP="00843BC4">
            <w:pPr>
              <w:pStyle w:val="H1bodytext"/>
              <w:spacing w:after="0"/>
              <w:ind w:left="0"/>
              <w:jc w:val="center"/>
              <w:rPr>
                <w:rFonts w:ascii="Arial" w:hAnsi="Arial"/>
                <w:b/>
                <w:sz w:val="20"/>
              </w:rPr>
            </w:pPr>
            <w:r w:rsidRPr="00F00C84">
              <w:rPr>
                <w:rFonts w:ascii="Arial" w:hAnsi="Arial"/>
                <w:b/>
                <w:bCs/>
                <w:sz w:val="20"/>
              </w:rPr>
              <w:t>Pass</w:t>
            </w:r>
          </w:p>
        </w:tc>
      </w:tr>
      <w:tr w:rsidR="0065719F" w:rsidRPr="004237B2" w14:paraId="0C3F168F" w14:textId="77777777" w:rsidTr="00A4669A">
        <w:trPr>
          <w:trHeight w:val="593"/>
        </w:trPr>
        <w:tc>
          <w:tcPr>
            <w:tcW w:w="9360" w:type="dxa"/>
            <w:gridSpan w:val="4"/>
            <w:vAlign w:val="center"/>
          </w:tcPr>
          <w:p w14:paraId="23B89485" w14:textId="77777777" w:rsidR="0065719F" w:rsidRDefault="00967B5A" w:rsidP="00370B3F">
            <w:pPr>
              <w:pStyle w:val="H1bodytext"/>
              <w:spacing w:after="0"/>
              <w:ind w:left="0"/>
              <w:jc w:val="center"/>
              <w:rPr>
                <w:rFonts w:ascii="Arial" w:hAnsi="Arial"/>
                <w:b/>
                <w:bCs/>
                <w:sz w:val="20"/>
              </w:rPr>
            </w:pPr>
            <w:r w:rsidRPr="00967B5A">
              <w:rPr>
                <w:rFonts w:ascii="Arial" w:hAnsi="Arial"/>
                <w:b/>
                <w:bCs/>
                <w:noProof/>
                <w:sz w:val="20"/>
              </w:rPr>
              <w:drawing>
                <wp:inline distT="0" distB="0" distL="0" distR="0" wp14:anchorId="7E3E15F5" wp14:editId="2EDD483F">
                  <wp:extent cx="6400800" cy="76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765810"/>
                          </a:xfrm>
                          <a:prstGeom prst="rect">
                            <a:avLst/>
                          </a:prstGeom>
                        </pic:spPr>
                      </pic:pic>
                    </a:graphicData>
                  </a:graphic>
                </wp:inline>
              </w:drawing>
            </w:r>
          </w:p>
          <w:p w14:paraId="55CBBA7B" w14:textId="77777777" w:rsidR="00967B5A" w:rsidRDefault="00967B5A" w:rsidP="00370B3F">
            <w:pPr>
              <w:pStyle w:val="H1bodytext"/>
              <w:spacing w:after="0"/>
              <w:ind w:left="0"/>
              <w:jc w:val="center"/>
              <w:rPr>
                <w:rFonts w:ascii="Arial" w:hAnsi="Arial"/>
                <w:b/>
                <w:bCs/>
                <w:sz w:val="20"/>
              </w:rPr>
            </w:pPr>
          </w:p>
          <w:p w14:paraId="78151475" w14:textId="77777777" w:rsidR="00A4669A" w:rsidRDefault="00A4669A" w:rsidP="00A4669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0"/>
                <w:szCs w:val="20"/>
              </w:rPr>
              <w:lastRenderedPageBreak/>
              <w:t>Screenshot of the Tool Runner executed for this test. </w:t>
            </w:r>
            <w:r>
              <w:rPr>
                <w:rStyle w:val="eop"/>
                <w:rFonts w:ascii="Arial" w:hAnsi="Arial" w:cs="Arial"/>
                <w:sz w:val="20"/>
              </w:rPr>
              <w:t> </w:t>
            </w:r>
          </w:p>
          <w:p w14:paraId="28ACE7A3" w14:textId="4C331CF2" w:rsidR="00967B5A" w:rsidRPr="00A4669A" w:rsidRDefault="00A4669A" w:rsidP="00A4669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0"/>
                <w:szCs w:val="20"/>
              </w:rPr>
              <w:t>Text file present in the testing directory.</w:t>
            </w:r>
          </w:p>
        </w:tc>
      </w:tr>
      <w:tr w:rsidR="00370B3F" w:rsidRPr="004237B2" w14:paraId="673BB178" w14:textId="77777777" w:rsidTr="00E82071">
        <w:trPr>
          <w:trHeight w:val="890"/>
        </w:trPr>
        <w:tc>
          <w:tcPr>
            <w:tcW w:w="1004" w:type="dxa"/>
            <w:vAlign w:val="center"/>
          </w:tcPr>
          <w:p w14:paraId="57B22632" w14:textId="26102FF5" w:rsidR="00370B3F" w:rsidRDefault="00370B3F" w:rsidP="00370B3F">
            <w:pPr>
              <w:pStyle w:val="H1bodytext"/>
              <w:spacing w:after="0"/>
              <w:ind w:left="0"/>
              <w:jc w:val="center"/>
              <w:rPr>
                <w:rFonts w:ascii="Arial" w:hAnsi="Arial"/>
                <w:sz w:val="20"/>
              </w:rPr>
            </w:pPr>
            <w:r>
              <w:rPr>
                <w:rFonts w:ascii="Arial" w:hAnsi="Arial"/>
                <w:sz w:val="20"/>
              </w:rPr>
              <w:lastRenderedPageBreak/>
              <w:t>1</w:t>
            </w:r>
            <w:r w:rsidR="007C1FC0">
              <w:rPr>
                <w:rFonts w:ascii="Arial" w:hAnsi="Arial"/>
                <w:sz w:val="20"/>
              </w:rPr>
              <w:t>1</w:t>
            </w:r>
          </w:p>
        </w:tc>
        <w:tc>
          <w:tcPr>
            <w:tcW w:w="4093" w:type="dxa"/>
            <w:vAlign w:val="center"/>
          </w:tcPr>
          <w:p w14:paraId="687037AF" w14:textId="3692FD55" w:rsidR="00370B3F" w:rsidRPr="004237B2" w:rsidRDefault="00370B3F" w:rsidP="00370B3F">
            <w:pPr>
              <w:pStyle w:val="H1bodytext"/>
              <w:spacing w:after="0"/>
              <w:ind w:left="0"/>
              <w:rPr>
                <w:rFonts w:ascii="Arial" w:hAnsi="Arial"/>
                <w:sz w:val="20"/>
              </w:rPr>
            </w:pPr>
            <w:r>
              <w:rPr>
                <w:rFonts w:ascii="Arial" w:hAnsi="Arial"/>
                <w:sz w:val="20"/>
              </w:rPr>
              <w:t xml:space="preserve">Using the X, Y, and Z values in the output file, </w:t>
            </w:r>
            <w:r>
              <w:rPr>
                <w:rFonts w:ascii="Arial" w:hAnsi="Arial"/>
                <w:i/>
                <w:iCs/>
                <w:sz w:val="20"/>
              </w:rPr>
              <w:t>test1-eval.csv</w:t>
            </w:r>
            <w:r>
              <w:rPr>
                <w:rFonts w:ascii="Arial" w:hAnsi="Arial"/>
                <w:sz w:val="20"/>
              </w:rPr>
              <w:t xml:space="preserve">, determine if the formation written matches with the </w:t>
            </w:r>
            <w:r w:rsidRPr="00A7262F">
              <w:rPr>
                <w:rFonts w:ascii="Arial" w:hAnsi="Arial"/>
                <w:i/>
                <w:iCs/>
                <w:sz w:val="20"/>
              </w:rPr>
              <w:t>*.dat</w:t>
            </w:r>
            <w:r>
              <w:rPr>
                <w:rFonts w:ascii="Arial" w:hAnsi="Arial"/>
                <w:sz w:val="20"/>
              </w:rPr>
              <w:t xml:space="preserve"> formation files. Use either Excel or Surfer to accomplish this.</w:t>
            </w:r>
          </w:p>
        </w:tc>
        <w:tc>
          <w:tcPr>
            <w:tcW w:w="2484" w:type="dxa"/>
            <w:vAlign w:val="center"/>
          </w:tcPr>
          <w:p w14:paraId="34152784" w14:textId="2D6C5FD8" w:rsidR="00370B3F" w:rsidRPr="004237B2" w:rsidRDefault="00370B3F" w:rsidP="00370B3F">
            <w:pPr>
              <w:pStyle w:val="H1bodytext"/>
              <w:spacing w:after="0"/>
              <w:ind w:left="0"/>
              <w:rPr>
                <w:rFonts w:ascii="Arial" w:hAnsi="Arial"/>
                <w:sz w:val="20"/>
              </w:rPr>
            </w:pPr>
            <w:r>
              <w:rPr>
                <w:rFonts w:ascii="Arial" w:hAnsi="Arial"/>
                <w:sz w:val="20"/>
              </w:rPr>
              <w:t xml:space="preserve">The geologic formations written for each X, Y, and Z row in the output file will match the </w:t>
            </w:r>
            <w:r w:rsidRPr="00546C88">
              <w:rPr>
                <w:rFonts w:ascii="Arial" w:hAnsi="Arial"/>
                <w:i/>
                <w:iCs/>
                <w:sz w:val="20"/>
              </w:rPr>
              <w:t>*.dat</w:t>
            </w:r>
            <w:r>
              <w:rPr>
                <w:rFonts w:ascii="Arial" w:hAnsi="Arial"/>
                <w:sz w:val="20"/>
              </w:rPr>
              <w:t xml:space="preserve"> formation files.</w:t>
            </w:r>
          </w:p>
        </w:tc>
        <w:tc>
          <w:tcPr>
            <w:tcW w:w="1779" w:type="dxa"/>
            <w:vAlign w:val="center"/>
          </w:tcPr>
          <w:p w14:paraId="2A99BEDB" w14:textId="7E626FDC" w:rsidR="00370B3F" w:rsidRPr="00F00C84" w:rsidRDefault="00852F19" w:rsidP="00370B3F">
            <w:pPr>
              <w:pStyle w:val="H1bodytext"/>
              <w:spacing w:after="0"/>
              <w:ind w:left="0"/>
              <w:jc w:val="center"/>
              <w:rPr>
                <w:rFonts w:ascii="Arial" w:hAnsi="Arial"/>
                <w:b/>
                <w:bCs/>
                <w:sz w:val="20"/>
              </w:rPr>
            </w:pPr>
            <w:r w:rsidRPr="00F00C84">
              <w:rPr>
                <w:rFonts w:ascii="Arial" w:hAnsi="Arial"/>
                <w:b/>
                <w:bCs/>
                <w:sz w:val="20"/>
              </w:rPr>
              <w:t>Pass</w:t>
            </w:r>
          </w:p>
        </w:tc>
      </w:tr>
    </w:tbl>
    <w:p w14:paraId="5DFC3D14" w14:textId="731382AD" w:rsidR="00805EA0" w:rsidRPr="00734A57" w:rsidRDefault="00805EA0" w:rsidP="00734A57">
      <w:pPr>
        <w:spacing w:after="160" w:line="259" w:lineRule="auto"/>
      </w:pPr>
    </w:p>
    <w:sectPr w:rsidR="00805EA0" w:rsidRPr="00734A57" w:rsidSect="00843BC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19857" w14:textId="77777777" w:rsidR="00184018" w:rsidRDefault="00184018">
      <w:r>
        <w:separator/>
      </w:r>
    </w:p>
  </w:endnote>
  <w:endnote w:type="continuationSeparator" w:id="0">
    <w:p w14:paraId="004BB81A" w14:textId="77777777" w:rsidR="00184018" w:rsidRDefault="00184018">
      <w:r>
        <w:continuationSeparator/>
      </w:r>
    </w:p>
  </w:endnote>
  <w:endnote w:type="continuationNotice" w:id="1">
    <w:p w14:paraId="52746F80" w14:textId="77777777" w:rsidR="00184018" w:rsidRDefault="001840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843BC4" w:rsidRPr="00F91BB5" w:rsidRDefault="00E62A15" w:rsidP="00843BC4">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03D84" w14:textId="77777777" w:rsidR="00184018" w:rsidRDefault="00184018">
      <w:r>
        <w:separator/>
      </w:r>
    </w:p>
  </w:footnote>
  <w:footnote w:type="continuationSeparator" w:id="0">
    <w:p w14:paraId="6FF89927" w14:textId="77777777" w:rsidR="00184018" w:rsidRDefault="00184018">
      <w:r>
        <w:continuationSeparator/>
      </w:r>
    </w:p>
  </w:footnote>
  <w:footnote w:type="continuationNotice" w:id="1">
    <w:p w14:paraId="5382715D" w14:textId="77777777" w:rsidR="00184018" w:rsidRDefault="001840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843BC4" w:rsidRDefault="00E62A15" w:rsidP="00843BC4">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843BC4" w:rsidRPr="00695DB6" w:rsidRDefault="00E62A15" w:rsidP="00843BC4">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843BC4" w:rsidRPr="00F00772" w:rsidRDefault="00843BC4" w:rsidP="00843BC4">
    <w:pPr>
      <w:pStyle w:val="Spacer"/>
      <w:rPr>
        <w:rFonts w:ascii="Arial" w:hAnsi="Arial"/>
        <w:sz w:val="2"/>
      </w:rPr>
    </w:pPr>
  </w:p>
  <w:p w14:paraId="2093252F" w14:textId="77777777" w:rsidR="00843BC4" w:rsidRPr="00F00772" w:rsidRDefault="00843BC4">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843BC4" w:rsidRDefault="00E62A15" w:rsidP="00843BC4">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843BC4" w:rsidRPr="00105BF0" w:rsidRDefault="00E62A15" w:rsidP="00843BC4">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65C"/>
    <w:multiLevelType w:val="hybridMultilevel"/>
    <w:tmpl w:val="D840A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E90D4B"/>
    <w:multiLevelType w:val="hybridMultilevel"/>
    <w:tmpl w:val="5584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75C4F"/>
    <w:multiLevelType w:val="hybridMultilevel"/>
    <w:tmpl w:val="8A742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67543"/>
    <w:multiLevelType w:val="hybridMultilevel"/>
    <w:tmpl w:val="FFFFFFFF"/>
    <w:lvl w:ilvl="0" w:tplc="BB6C937E">
      <w:start w:val="1"/>
      <w:numFmt w:val="bullet"/>
      <w:lvlText w:val=""/>
      <w:lvlJc w:val="left"/>
      <w:pPr>
        <w:ind w:left="720" w:hanging="360"/>
      </w:pPr>
      <w:rPr>
        <w:rFonts w:ascii="Symbol" w:hAnsi="Symbol" w:hint="default"/>
      </w:rPr>
    </w:lvl>
    <w:lvl w:ilvl="1" w:tplc="B07C0BC0">
      <w:start w:val="1"/>
      <w:numFmt w:val="bullet"/>
      <w:lvlText w:val=""/>
      <w:lvlJc w:val="left"/>
      <w:pPr>
        <w:ind w:left="1440" w:hanging="360"/>
      </w:pPr>
      <w:rPr>
        <w:rFonts w:ascii="Symbol" w:hAnsi="Symbol" w:hint="default"/>
      </w:rPr>
    </w:lvl>
    <w:lvl w:ilvl="2" w:tplc="3C6661C2">
      <w:start w:val="1"/>
      <w:numFmt w:val="bullet"/>
      <w:lvlText w:val=""/>
      <w:lvlJc w:val="left"/>
      <w:pPr>
        <w:ind w:left="2160" w:hanging="360"/>
      </w:pPr>
      <w:rPr>
        <w:rFonts w:ascii="Wingdings" w:hAnsi="Wingdings" w:hint="default"/>
      </w:rPr>
    </w:lvl>
    <w:lvl w:ilvl="3" w:tplc="C8FCDE68">
      <w:start w:val="1"/>
      <w:numFmt w:val="bullet"/>
      <w:lvlText w:val=""/>
      <w:lvlJc w:val="left"/>
      <w:pPr>
        <w:ind w:left="2880" w:hanging="360"/>
      </w:pPr>
      <w:rPr>
        <w:rFonts w:ascii="Symbol" w:hAnsi="Symbol" w:hint="default"/>
      </w:rPr>
    </w:lvl>
    <w:lvl w:ilvl="4" w:tplc="BD52A3A6">
      <w:start w:val="1"/>
      <w:numFmt w:val="bullet"/>
      <w:lvlText w:val="o"/>
      <w:lvlJc w:val="left"/>
      <w:pPr>
        <w:ind w:left="3600" w:hanging="360"/>
      </w:pPr>
      <w:rPr>
        <w:rFonts w:ascii="Courier New" w:hAnsi="Courier New" w:hint="default"/>
      </w:rPr>
    </w:lvl>
    <w:lvl w:ilvl="5" w:tplc="9B50BF36">
      <w:start w:val="1"/>
      <w:numFmt w:val="bullet"/>
      <w:lvlText w:val=""/>
      <w:lvlJc w:val="left"/>
      <w:pPr>
        <w:ind w:left="4320" w:hanging="360"/>
      </w:pPr>
      <w:rPr>
        <w:rFonts w:ascii="Wingdings" w:hAnsi="Wingdings" w:hint="default"/>
      </w:rPr>
    </w:lvl>
    <w:lvl w:ilvl="6" w:tplc="362480D4">
      <w:start w:val="1"/>
      <w:numFmt w:val="bullet"/>
      <w:lvlText w:val=""/>
      <w:lvlJc w:val="left"/>
      <w:pPr>
        <w:ind w:left="5040" w:hanging="360"/>
      </w:pPr>
      <w:rPr>
        <w:rFonts w:ascii="Symbol" w:hAnsi="Symbol" w:hint="default"/>
      </w:rPr>
    </w:lvl>
    <w:lvl w:ilvl="7" w:tplc="E0FE03D2">
      <w:start w:val="1"/>
      <w:numFmt w:val="bullet"/>
      <w:lvlText w:val="o"/>
      <w:lvlJc w:val="left"/>
      <w:pPr>
        <w:ind w:left="5760" w:hanging="360"/>
      </w:pPr>
      <w:rPr>
        <w:rFonts w:ascii="Courier New" w:hAnsi="Courier New" w:hint="default"/>
      </w:rPr>
    </w:lvl>
    <w:lvl w:ilvl="8" w:tplc="D16A75D0">
      <w:start w:val="1"/>
      <w:numFmt w:val="bullet"/>
      <w:lvlText w:val=""/>
      <w:lvlJc w:val="left"/>
      <w:pPr>
        <w:ind w:left="6480" w:hanging="360"/>
      </w:pPr>
      <w:rPr>
        <w:rFonts w:ascii="Wingdings" w:hAnsi="Wingdings" w:hint="default"/>
      </w:rPr>
    </w:lvl>
  </w:abstractNum>
  <w:abstractNum w:abstractNumId="5" w15:restartNumberingAfterBreak="0">
    <w:nsid w:val="3AF507A3"/>
    <w:multiLevelType w:val="hybridMultilevel"/>
    <w:tmpl w:val="432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F31CB0"/>
    <w:multiLevelType w:val="hybridMultilevel"/>
    <w:tmpl w:val="7C8A45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22D19"/>
    <w:multiLevelType w:val="hybridMultilevel"/>
    <w:tmpl w:val="9EF48CD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C2C65"/>
    <w:multiLevelType w:val="hybridMultilevel"/>
    <w:tmpl w:val="BFA24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07D61"/>
    <w:multiLevelType w:val="hybridMultilevel"/>
    <w:tmpl w:val="FFFFFFFF"/>
    <w:lvl w:ilvl="0" w:tplc="7F3A64A2">
      <w:start w:val="1"/>
      <w:numFmt w:val="bullet"/>
      <w:lvlText w:val=""/>
      <w:lvlJc w:val="left"/>
      <w:pPr>
        <w:ind w:left="720" w:hanging="360"/>
      </w:pPr>
      <w:rPr>
        <w:rFonts w:ascii="Symbol" w:hAnsi="Symbol" w:hint="default"/>
      </w:rPr>
    </w:lvl>
    <w:lvl w:ilvl="1" w:tplc="FD7AF262">
      <w:start w:val="1"/>
      <w:numFmt w:val="lowerLetter"/>
      <w:lvlText w:val="%2."/>
      <w:lvlJc w:val="left"/>
      <w:pPr>
        <w:ind w:left="1440" w:hanging="360"/>
      </w:pPr>
    </w:lvl>
    <w:lvl w:ilvl="2" w:tplc="290AC6D2">
      <w:start w:val="1"/>
      <w:numFmt w:val="lowerRoman"/>
      <w:lvlText w:val="%3."/>
      <w:lvlJc w:val="right"/>
      <w:pPr>
        <w:ind w:left="2160" w:hanging="180"/>
      </w:pPr>
    </w:lvl>
    <w:lvl w:ilvl="3" w:tplc="1848CE10">
      <w:start w:val="1"/>
      <w:numFmt w:val="decimal"/>
      <w:lvlText w:val="%4."/>
      <w:lvlJc w:val="left"/>
      <w:pPr>
        <w:ind w:left="2880" w:hanging="360"/>
      </w:pPr>
    </w:lvl>
    <w:lvl w:ilvl="4" w:tplc="CB2CF4CC">
      <w:start w:val="1"/>
      <w:numFmt w:val="lowerLetter"/>
      <w:lvlText w:val="%5."/>
      <w:lvlJc w:val="left"/>
      <w:pPr>
        <w:ind w:left="3600" w:hanging="360"/>
      </w:pPr>
    </w:lvl>
    <w:lvl w:ilvl="5" w:tplc="D83E5FCA">
      <w:start w:val="1"/>
      <w:numFmt w:val="lowerRoman"/>
      <w:lvlText w:val="%6."/>
      <w:lvlJc w:val="right"/>
      <w:pPr>
        <w:ind w:left="4320" w:hanging="180"/>
      </w:pPr>
    </w:lvl>
    <w:lvl w:ilvl="6" w:tplc="2CD074E4">
      <w:start w:val="1"/>
      <w:numFmt w:val="decimal"/>
      <w:lvlText w:val="%7."/>
      <w:lvlJc w:val="left"/>
      <w:pPr>
        <w:ind w:left="5040" w:hanging="360"/>
      </w:pPr>
    </w:lvl>
    <w:lvl w:ilvl="7" w:tplc="CCE4DBAA">
      <w:start w:val="1"/>
      <w:numFmt w:val="lowerLetter"/>
      <w:lvlText w:val="%8."/>
      <w:lvlJc w:val="left"/>
      <w:pPr>
        <w:ind w:left="5760" w:hanging="360"/>
      </w:pPr>
    </w:lvl>
    <w:lvl w:ilvl="8" w:tplc="92647154">
      <w:start w:val="1"/>
      <w:numFmt w:val="lowerRoman"/>
      <w:lvlText w:val="%9."/>
      <w:lvlJc w:val="right"/>
      <w:pPr>
        <w:ind w:left="6480" w:hanging="180"/>
      </w:pPr>
    </w:lvl>
  </w:abstractNum>
  <w:abstractNum w:abstractNumId="11" w15:restartNumberingAfterBreak="0">
    <w:nsid w:val="5FFB6D99"/>
    <w:multiLevelType w:val="hybridMultilevel"/>
    <w:tmpl w:val="B47803AE"/>
    <w:lvl w:ilvl="0" w:tplc="70F27118">
      <w:start w:val="1"/>
      <w:numFmt w:val="bullet"/>
      <w:lvlText w:val=""/>
      <w:lvlJc w:val="left"/>
      <w:pPr>
        <w:ind w:left="720" w:hanging="360"/>
      </w:pPr>
      <w:rPr>
        <w:rFonts w:ascii="Symbol" w:hAnsi="Symbol" w:hint="default"/>
      </w:rPr>
    </w:lvl>
    <w:lvl w:ilvl="1" w:tplc="3B521156">
      <w:start w:val="1"/>
      <w:numFmt w:val="bullet"/>
      <w:lvlText w:val=""/>
      <w:lvlJc w:val="left"/>
      <w:pPr>
        <w:ind w:left="1440" w:hanging="360"/>
      </w:pPr>
      <w:rPr>
        <w:rFonts w:ascii="Symbol" w:hAnsi="Symbol" w:hint="default"/>
      </w:rPr>
    </w:lvl>
    <w:lvl w:ilvl="2" w:tplc="6E54F664">
      <w:start w:val="1"/>
      <w:numFmt w:val="bullet"/>
      <w:lvlText w:val=""/>
      <w:lvlJc w:val="left"/>
      <w:pPr>
        <w:ind w:left="2160" w:hanging="360"/>
      </w:pPr>
      <w:rPr>
        <w:rFonts w:ascii="Wingdings" w:hAnsi="Wingdings" w:hint="default"/>
      </w:rPr>
    </w:lvl>
    <w:lvl w:ilvl="3" w:tplc="1AD4B642">
      <w:start w:val="1"/>
      <w:numFmt w:val="bullet"/>
      <w:lvlText w:val=""/>
      <w:lvlJc w:val="left"/>
      <w:pPr>
        <w:ind w:left="2880" w:hanging="360"/>
      </w:pPr>
      <w:rPr>
        <w:rFonts w:ascii="Symbol" w:hAnsi="Symbol" w:hint="default"/>
      </w:rPr>
    </w:lvl>
    <w:lvl w:ilvl="4" w:tplc="BB5079CE">
      <w:start w:val="1"/>
      <w:numFmt w:val="bullet"/>
      <w:lvlText w:val="o"/>
      <w:lvlJc w:val="left"/>
      <w:pPr>
        <w:ind w:left="3600" w:hanging="360"/>
      </w:pPr>
      <w:rPr>
        <w:rFonts w:ascii="Courier New" w:hAnsi="Courier New" w:hint="default"/>
      </w:rPr>
    </w:lvl>
    <w:lvl w:ilvl="5" w:tplc="699881DE">
      <w:start w:val="1"/>
      <w:numFmt w:val="bullet"/>
      <w:lvlText w:val=""/>
      <w:lvlJc w:val="left"/>
      <w:pPr>
        <w:ind w:left="4320" w:hanging="360"/>
      </w:pPr>
      <w:rPr>
        <w:rFonts w:ascii="Wingdings" w:hAnsi="Wingdings" w:hint="default"/>
      </w:rPr>
    </w:lvl>
    <w:lvl w:ilvl="6" w:tplc="A49A149E">
      <w:start w:val="1"/>
      <w:numFmt w:val="bullet"/>
      <w:lvlText w:val=""/>
      <w:lvlJc w:val="left"/>
      <w:pPr>
        <w:ind w:left="5040" w:hanging="360"/>
      </w:pPr>
      <w:rPr>
        <w:rFonts w:ascii="Symbol" w:hAnsi="Symbol" w:hint="default"/>
      </w:rPr>
    </w:lvl>
    <w:lvl w:ilvl="7" w:tplc="32927D7A">
      <w:start w:val="1"/>
      <w:numFmt w:val="bullet"/>
      <w:lvlText w:val="o"/>
      <w:lvlJc w:val="left"/>
      <w:pPr>
        <w:ind w:left="5760" w:hanging="360"/>
      </w:pPr>
      <w:rPr>
        <w:rFonts w:ascii="Courier New" w:hAnsi="Courier New" w:hint="default"/>
      </w:rPr>
    </w:lvl>
    <w:lvl w:ilvl="8" w:tplc="18EA4334">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0"/>
  </w:num>
  <w:num w:numId="5">
    <w:abstractNumId w:val="1"/>
  </w:num>
  <w:num w:numId="6">
    <w:abstractNumId w:val="8"/>
  </w:num>
  <w:num w:numId="7">
    <w:abstractNumId w:val="4"/>
  </w:num>
  <w:num w:numId="8">
    <w:abstractNumId w:val="5"/>
  </w:num>
  <w:num w:numId="9">
    <w:abstractNumId w:val="10"/>
  </w:num>
  <w:num w:numId="10">
    <w:abstractNumId w:val="6"/>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1883"/>
    <w:rsid w:val="00002734"/>
    <w:rsid w:val="00003EBE"/>
    <w:rsid w:val="00004CEF"/>
    <w:rsid w:val="0000689C"/>
    <w:rsid w:val="000070B2"/>
    <w:rsid w:val="00007CD1"/>
    <w:rsid w:val="00010C28"/>
    <w:rsid w:val="00010D15"/>
    <w:rsid w:val="00010F1E"/>
    <w:rsid w:val="000131D9"/>
    <w:rsid w:val="00015096"/>
    <w:rsid w:val="000158D0"/>
    <w:rsid w:val="00017501"/>
    <w:rsid w:val="0001EEF0"/>
    <w:rsid w:val="00020AAF"/>
    <w:rsid w:val="00022027"/>
    <w:rsid w:val="00023C90"/>
    <w:rsid w:val="00024101"/>
    <w:rsid w:val="00024B2F"/>
    <w:rsid w:val="000258B6"/>
    <w:rsid w:val="00033C58"/>
    <w:rsid w:val="00033C91"/>
    <w:rsid w:val="000340A7"/>
    <w:rsid w:val="0003568A"/>
    <w:rsid w:val="00036F8E"/>
    <w:rsid w:val="0004558C"/>
    <w:rsid w:val="000545CF"/>
    <w:rsid w:val="00054E1D"/>
    <w:rsid w:val="0005509F"/>
    <w:rsid w:val="00055880"/>
    <w:rsid w:val="00057453"/>
    <w:rsid w:val="0006112F"/>
    <w:rsid w:val="0006120D"/>
    <w:rsid w:val="00061341"/>
    <w:rsid w:val="000617D0"/>
    <w:rsid w:val="00065CD6"/>
    <w:rsid w:val="00067096"/>
    <w:rsid w:val="0006E424"/>
    <w:rsid w:val="00070A48"/>
    <w:rsid w:val="000713F3"/>
    <w:rsid w:val="00071587"/>
    <w:rsid w:val="00072CB7"/>
    <w:rsid w:val="0007608F"/>
    <w:rsid w:val="000779D4"/>
    <w:rsid w:val="000802AA"/>
    <w:rsid w:val="00080F39"/>
    <w:rsid w:val="0008260E"/>
    <w:rsid w:val="00082717"/>
    <w:rsid w:val="00083EBB"/>
    <w:rsid w:val="00084F3B"/>
    <w:rsid w:val="00086329"/>
    <w:rsid w:val="0009769A"/>
    <w:rsid w:val="000A0034"/>
    <w:rsid w:val="000A1910"/>
    <w:rsid w:val="000A3186"/>
    <w:rsid w:val="000A65C5"/>
    <w:rsid w:val="000A6BAC"/>
    <w:rsid w:val="000A7C8E"/>
    <w:rsid w:val="000A7FC5"/>
    <w:rsid w:val="000B1AFA"/>
    <w:rsid w:val="000C11AB"/>
    <w:rsid w:val="000C135B"/>
    <w:rsid w:val="000C5B3D"/>
    <w:rsid w:val="000C61CA"/>
    <w:rsid w:val="000C7492"/>
    <w:rsid w:val="000D12D4"/>
    <w:rsid w:val="000D139E"/>
    <w:rsid w:val="000D2A57"/>
    <w:rsid w:val="000D2F1F"/>
    <w:rsid w:val="000D30C2"/>
    <w:rsid w:val="000D378E"/>
    <w:rsid w:val="000D4B28"/>
    <w:rsid w:val="000D5797"/>
    <w:rsid w:val="000D6DC5"/>
    <w:rsid w:val="000D7221"/>
    <w:rsid w:val="000E0464"/>
    <w:rsid w:val="000E11D7"/>
    <w:rsid w:val="000E528F"/>
    <w:rsid w:val="000E6055"/>
    <w:rsid w:val="000E7329"/>
    <w:rsid w:val="000F0CB5"/>
    <w:rsid w:val="000F1734"/>
    <w:rsid w:val="000F25D5"/>
    <w:rsid w:val="000F261A"/>
    <w:rsid w:val="000F3E50"/>
    <w:rsid w:val="000F4266"/>
    <w:rsid w:val="000F6455"/>
    <w:rsid w:val="0010046A"/>
    <w:rsid w:val="001047F9"/>
    <w:rsid w:val="001047FB"/>
    <w:rsid w:val="00114CEC"/>
    <w:rsid w:val="001153A3"/>
    <w:rsid w:val="001164D1"/>
    <w:rsid w:val="0012346A"/>
    <w:rsid w:val="00124D90"/>
    <w:rsid w:val="001255DD"/>
    <w:rsid w:val="00125DB6"/>
    <w:rsid w:val="00127A60"/>
    <w:rsid w:val="00127C14"/>
    <w:rsid w:val="00127D5D"/>
    <w:rsid w:val="0013411C"/>
    <w:rsid w:val="00135086"/>
    <w:rsid w:val="00136081"/>
    <w:rsid w:val="0013768E"/>
    <w:rsid w:val="00137C97"/>
    <w:rsid w:val="0014108D"/>
    <w:rsid w:val="0014124B"/>
    <w:rsid w:val="0014324C"/>
    <w:rsid w:val="001435CB"/>
    <w:rsid w:val="00143F8D"/>
    <w:rsid w:val="001449E0"/>
    <w:rsid w:val="00144C03"/>
    <w:rsid w:val="00146260"/>
    <w:rsid w:val="00146573"/>
    <w:rsid w:val="00154BE5"/>
    <w:rsid w:val="0015677C"/>
    <w:rsid w:val="00160030"/>
    <w:rsid w:val="00160297"/>
    <w:rsid w:val="00161544"/>
    <w:rsid w:val="00161D71"/>
    <w:rsid w:val="00162410"/>
    <w:rsid w:val="001635E4"/>
    <w:rsid w:val="0016750E"/>
    <w:rsid w:val="00171085"/>
    <w:rsid w:val="0017188A"/>
    <w:rsid w:val="00176E15"/>
    <w:rsid w:val="00176F72"/>
    <w:rsid w:val="00181826"/>
    <w:rsid w:val="00183705"/>
    <w:rsid w:val="00184018"/>
    <w:rsid w:val="0018528B"/>
    <w:rsid w:val="00190483"/>
    <w:rsid w:val="0019396A"/>
    <w:rsid w:val="00195436"/>
    <w:rsid w:val="001A0023"/>
    <w:rsid w:val="001A06B6"/>
    <w:rsid w:val="001A0D1A"/>
    <w:rsid w:val="001A1750"/>
    <w:rsid w:val="001A1A84"/>
    <w:rsid w:val="001A207F"/>
    <w:rsid w:val="001A4100"/>
    <w:rsid w:val="001A5786"/>
    <w:rsid w:val="001B25CB"/>
    <w:rsid w:val="001B366B"/>
    <w:rsid w:val="001B5780"/>
    <w:rsid w:val="001B5CDA"/>
    <w:rsid w:val="001C0A5A"/>
    <w:rsid w:val="001C0DED"/>
    <w:rsid w:val="001C165F"/>
    <w:rsid w:val="001C2BD5"/>
    <w:rsid w:val="001C4827"/>
    <w:rsid w:val="001C58E0"/>
    <w:rsid w:val="001C6539"/>
    <w:rsid w:val="001D031A"/>
    <w:rsid w:val="001D1D15"/>
    <w:rsid w:val="001D1D83"/>
    <w:rsid w:val="001D28CA"/>
    <w:rsid w:val="001D30F7"/>
    <w:rsid w:val="001D3BC6"/>
    <w:rsid w:val="001D69F7"/>
    <w:rsid w:val="001E181D"/>
    <w:rsid w:val="001E1CFE"/>
    <w:rsid w:val="001E1E60"/>
    <w:rsid w:val="001E3811"/>
    <w:rsid w:val="001E44DE"/>
    <w:rsid w:val="001E496F"/>
    <w:rsid w:val="001F3EFB"/>
    <w:rsid w:val="001F68DE"/>
    <w:rsid w:val="001F7813"/>
    <w:rsid w:val="002013BF"/>
    <w:rsid w:val="00204660"/>
    <w:rsid w:val="00207060"/>
    <w:rsid w:val="00210B8C"/>
    <w:rsid w:val="00211D47"/>
    <w:rsid w:val="002125A6"/>
    <w:rsid w:val="002136B3"/>
    <w:rsid w:val="00214F64"/>
    <w:rsid w:val="00215293"/>
    <w:rsid w:val="002209F5"/>
    <w:rsid w:val="0022263C"/>
    <w:rsid w:val="00222AB1"/>
    <w:rsid w:val="00223C9F"/>
    <w:rsid w:val="00224AA6"/>
    <w:rsid w:val="00226D20"/>
    <w:rsid w:val="00227DAF"/>
    <w:rsid w:val="002312FC"/>
    <w:rsid w:val="00231542"/>
    <w:rsid w:val="00233121"/>
    <w:rsid w:val="002333C3"/>
    <w:rsid w:val="00236C38"/>
    <w:rsid w:val="00237382"/>
    <w:rsid w:val="00237475"/>
    <w:rsid w:val="002415D8"/>
    <w:rsid w:val="00242368"/>
    <w:rsid w:val="00243BF4"/>
    <w:rsid w:val="00243F90"/>
    <w:rsid w:val="002444BA"/>
    <w:rsid w:val="002462ED"/>
    <w:rsid w:val="00247628"/>
    <w:rsid w:val="00250195"/>
    <w:rsid w:val="0026133B"/>
    <w:rsid w:val="00261E7E"/>
    <w:rsid w:val="002624BA"/>
    <w:rsid w:val="002656FF"/>
    <w:rsid w:val="00272D95"/>
    <w:rsid w:val="0028285C"/>
    <w:rsid w:val="00283599"/>
    <w:rsid w:val="0028393F"/>
    <w:rsid w:val="00284EDB"/>
    <w:rsid w:val="00286DA0"/>
    <w:rsid w:val="00287258"/>
    <w:rsid w:val="00290DEC"/>
    <w:rsid w:val="00291659"/>
    <w:rsid w:val="00291EEC"/>
    <w:rsid w:val="0029209A"/>
    <w:rsid w:val="00294633"/>
    <w:rsid w:val="0029468D"/>
    <w:rsid w:val="00294B87"/>
    <w:rsid w:val="00294BFF"/>
    <w:rsid w:val="002A0B60"/>
    <w:rsid w:val="002A1EF4"/>
    <w:rsid w:val="002A3273"/>
    <w:rsid w:val="002A4D7C"/>
    <w:rsid w:val="002B18B1"/>
    <w:rsid w:val="002B1F8C"/>
    <w:rsid w:val="002B2886"/>
    <w:rsid w:val="002B37EF"/>
    <w:rsid w:val="002B3AD5"/>
    <w:rsid w:val="002B3B67"/>
    <w:rsid w:val="002B3C06"/>
    <w:rsid w:val="002B4511"/>
    <w:rsid w:val="002B50B2"/>
    <w:rsid w:val="002B6233"/>
    <w:rsid w:val="002B6ADF"/>
    <w:rsid w:val="002B6C5B"/>
    <w:rsid w:val="002C0137"/>
    <w:rsid w:val="002C2559"/>
    <w:rsid w:val="002C2A51"/>
    <w:rsid w:val="002C5B9A"/>
    <w:rsid w:val="002C5FB1"/>
    <w:rsid w:val="002C7FD7"/>
    <w:rsid w:val="002D17D9"/>
    <w:rsid w:val="002D2512"/>
    <w:rsid w:val="002D567A"/>
    <w:rsid w:val="002E1A7B"/>
    <w:rsid w:val="002E32DF"/>
    <w:rsid w:val="002E45BB"/>
    <w:rsid w:val="002E5390"/>
    <w:rsid w:val="002E59E2"/>
    <w:rsid w:val="002E641C"/>
    <w:rsid w:val="002E7FA3"/>
    <w:rsid w:val="002F0453"/>
    <w:rsid w:val="002F123D"/>
    <w:rsid w:val="002F25BC"/>
    <w:rsid w:val="002F36FA"/>
    <w:rsid w:val="002F4D85"/>
    <w:rsid w:val="002F55A1"/>
    <w:rsid w:val="00301369"/>
    <w:rsid w:val="00301481"/>
    <w:rsid w:val="003022DC"/>
    <w:rsid w:val="00302F5B"/>
    <w:rsid w:val="00307DCF"/>
    <w:rsid w:val="00310AE8"/>
    <w:rsid w:val="003115B4"/>
    <w:rsid w:val="003116C5"/>
    <w:rsid w:val="0031370B"/>
    <w:rsid w:val="00315940"/>
    <w:rsid w:val="00321E03"/>
    <w:rsid w:val="003225E4"/>
    <w:rsid w:val="00325138"/>
    <w:rsid w:val="0033058A"/>
    <w:rsid w:val="0033208D"/>
    <w:rsid w:val="00332A31"/>
    <w:rsid w:val="00333ACA"/>
    <w:rsid w:val="00336243"/>
    <w:rsid w:val="00341953"/>
    <w:rsid w:val="00341E47"/>
    <w:rsid w:val="003421D8"/>
    <w:rsid w:val="0034529A"/>
    <w:rsid w:val="003513F8"/>
    <w:rsid w:val="00351656"/>
    <w:rsid w:val="0035317E"/>
    <w:rsid w:val="00353CF1"/>
    <w:rsid w:val="00354138"/>
    <w:rsid w:val="003557FC"/>
    <w:rsid w:val="00356C8E"/>
    <w:rsid w:val="00362396"/>
    <w:rsid w:val="00365E11"/>
    <w:rsid w:val="00366817"/>
    <w:rsid w:val="0036690B"/>
    <w:rsid w:val="00370A38"/>
    <w:rsid w:val="00370B3F"/>
    <w:rsid w:val="00371AD4"/>
    <w:rsid w:val="003734F2"/>
    <w:rsid w:val="00375A34"/>
    <w:rsid w:val="00376B59"/>
    <w:rsid w:val="003844F9"/>
    <w:rsid w:val="00384DA5"/>
    <w:rsid w:val="0038637C"/>
    <w:rsid w:val="00390BCB"/>
    <w:rsid w:val="00392C05"/>
    <w:rsid w:val="00393191"/>
    <w:rsid w:val="00393DC7"/>
    <w:rsid w:val="00394F5F"/>
    <w:rsid w:val="003957F5"/>
    <w:rsid w:val="0039737D"/>
    <w:rsid w:val="003A0CC1"/>
    <w:rsid w:val="003A0E15"/>
    <w:rsid w:val="003A179E"/>
    <w:rsid w:val="003A4A27"/>
    <w:rsid w:val="003B0C4E"/>
    <w:rsid w:val="003B21AA"/>
    <w:rsid w:val="003B2B73"/>
    <w:rsid w:val="003B2F01"/>
    <w:rsid w:val="003B4A5E"/>
    <w:rsid w:val="003B5693"/>
    <w:rsid w:val="003B5FA9"/>
    <w:rsid w:val="003C2A4D"/>
    <w:rsid w:val="003C2D9D"/>
    <w:rsid w:val="003C6A9C"/>
    <w:rsid w:val="003D0571"/>
    <w:rsid w:val="003D0C4F"/>
    <w:rsid w:val="003D2DAD"/>
    <w:rsid w:val="003D5F11"/>
    <w:rsid w:val="003D6192"/>
    <w:rsid w:val="003D6F9F"/>
    <w:rsid w:val="003D7EF1"/>
    <w:rsid w:val="003E2CED"/>
    <w:rsid w:val="003E2E21"/>
    <w:rsid w:val="003E44A0"/>
    <w:rsid w:val="003E5C5D"/>
    <w:rsid w:val="003E61AF"/>
    <w:rsid w:val="003F0899"/>
    <w:rsid w:val="003F1BD9"/>
    <w:rsid w:val="003F1D65"/>
    <w:rsid w:val="003F2FD5"/>
    <w:rsid w:val="003F40F9"/>
    <w:rsid w:val="003F546E"/>
    <w:rsid w:val="003F66D7"/>
    <w:rsid w:val="00402BB4"/>
    <w:rsid w:val="00402F3C"/>
    <w:rsid w:val="00406CF2"/>
    <w:rsid w:val="004107E4"/>
    <w:rsid w:val="00414B56"/>
    <w:rsid w:val="00417090"/>
    <w:rsid w:val="0041774C"/>
    <w:rsid w:val="0041779B"/>
    <w:rsid w:val="00421686"/>
    <w:rsid w:val="00422611"/>
    <w:rsid w:val="004229B0"/>
    <w:rsid w:val="004237B2"/>
    <w:rsid w:val="004253BC"/>
    <w:rsid w:val="00425E9E"/>
    <w:rsid w:val="00427913"/>
    <w:rsid w:val="0043262D"/>
    <w:rsid w:val="0043473A"/>
    <w:rsid w:val="00442759"/>
    <w:rsid w:val="00442EB7"/>
    <w:rsid w:val="00443707"/>
    <w:rsid w:val="004458D9"/>
    <w:rsid w:val="00445ABC"/>
    <w:rsid w:val="00447CD4"/>
    <w:rsid w:val="00450CF5"/>
    <w:rsid w:val="004531E7"/>
    <w:rsid w:val="00453451"/>
    <w:rsid w:val="00454998"/>
    <w:rsid w:val="00456096"/>
    <w:rsid w:val="004607F2"/>
    <w:rsid w:val="00461567"/>
    <w:rsid w:val="00465C3D"/>
    <w:rsid w:val="00465FDE"/>
    <w:rsid w:val="004675F1"/>
    <w:rsid w:val="00467D68"/>
    <w:rsid w:val="00471205"/>
    <w:rsid w:val="00471FEF"/>
    <w:rsid w:val="00480057"/>
    <w:rsid w:val="004810A3"/>
    <w:rsid w:val="00483F0E"/>
    <w:rsid w:val="0048701E"/>
    <w:rsid w:val="00487711"/>
    <w:rsid w:val="0049022C"/>
    <w:rsid w:val="00490B7B"/>
    <w:rsid w:val="0049368A"/>
    <w:rsid w:val="0049474A"/>
    <w:rsid w:val="004976D0"/>
    <w:rsid w:val="004979D3"/>
    <w:rsid w:val="004A202A"/>
    <w:rsid w:val="004A2347"/>
    <w:rsid w:val="004A27B0"/>
    <w:rsid w:val="004A38D1"/>
    <w:rsid w:val="004A6296"/>
    <w:rsid w:val="004B195B"/>
    <w:rsid w:val="004B391F"/>
    <w:rsid w:val="004B534A"/>
    <w:rsid w:val="004B5CFC"/>
    <w:rsid w:val="004B702B"/>
    <w:rsid w:val="004C0481"/>
    <w:rsid w:val="004C1142"/>
    <w:rsid w:val="004C4B3B"/>
    <w:rsid w:val="004C7232"/>
    <w:rsid w:val="004C7C19"/>
    <w:rsid w:val="004D10B6"/>
    <w:rsid w:val="004D182F"/>
    <w:rsid w:val="004D405C"/>
    <w:rsid w:val="004D416D"/>
    <w:rsid w:val="004D70CB"/>
    <w:rsid w:val="004D7556"/>
    <w:rsid w:val="004E0048"/>
    <w:rsid w:val="004E3261"/>
    <w:rsid w:val="004E412B"/>
    <w:rsid w:val="004E48B6"/>
    <w:rsid w:val="004F3833"/>
    <w:rsid w:val="004F42F7"/>
    <w:rsid w:val="004F716A"/>
    <w:rsid w:val="00504ECD"/>
    <w:rsid w:val="00505123"/>
    <w:rsid w:val="00505AC3"/>
    <w:rsid w:val="0050623C"/>
    <w:rsid w:val="00507321"/>
    <w:rsid w:val="0051154C"/>
    <w:rsid w:val="0051252D"/>
    <w:rsid w:val="005133D2"/>
    <w:rsid w:val="0051431E"/>
    <w:rsid w:val="0051624D"/>
    <w:rsid w:val="00517CA3"/>
    <w:rsid w:val="00520755"/>
    <w:rsid w:val="0052082B"/>
    <w:rsid w:val="00521A1D"/>
    <w:rsid w:val="00522DCD"/>
    <w:rsid w:val="00523669"/>
    <w:rsid w:val="005236D5"/>
    <w:rsid w:val="00524430"/>
    <w:rsid w:val="005329F5"/>
    <w:rsid w:val="00533DC4"/>
    <w:rsid w:val="00535E8B"/>
    <w:rsid w:val="005370D7"/>
    <w:rsid w:val="00545114"/>
    <w:rsid w:val="00545178"/>
    <w:rsid w:val="00545C87"/>
    <w:rsid w:val="0054695C"/>
    <w:rsid w:val="00546C88"/>
    <w:rsid w:val="00551C2A"/>
    <w:rsid w:val="0055259F"/>
    <w:rsid w:val="00555EA4"/>
    <w:rsid w:val="005716CA"/>
    <w:rsid w:val="00571AB6"/>
    <w:rsid w:val="005730FE"/>
    <w:rsid w:val="00573E2E"/>
    <w:rsid w:val="00574AE2"/>
    <w:rsid w:val="00574F8D"/>
    <w:rsid w:val="00580EF0"/>
    <w:rsid w:val="00581A4C"/>
    <w:rsid w:val="00582DE9"/>
    <w:rsid w:val="005831FD"/>
    <w:rsid w:val="00584B26"/>
    <w:rsid w:val="00584DBB"/>
    <w:rsid w:val="005860A9"/>
    <w:rsid w:val="005874FE"/>
    <w:rsid w:val="005879D6"/>
    <w:rsid w:val="00590027"/>
    <w:rsid w:val="005902B2"/>
    <w:rsid w:val="005921A3"/>
    <w:rsid w:val="00593EE2"/>
    <w:rsid w:val="00596A2A"/>
    <w:rsid w:val="005979F1"/>
    <w:rsid w:val="005A14D2"/>
    <w:rsid w:val="005A2344"/>
    <w:rsid w:val="005A48B8"/>
    <w:rsid w:val="005A5CCC"/>
    <w:rsid w:val="005A6A91"/>
    <w:rsid w:val="005A73D4"/>
    <w:rsid w:val="005A7D15"/>
    <w:rsid w:val="005B101D"/>
    <w:rsid w:val="005B4BCF"/>
    <w:rsid w:val="005B7E46"/>
    <w:rsid w:val="005C189D"/>
    <w:rsid w:val="005C1DD5"/>
    <w:rsid w:val="005C7452"/>
    <w:rsid w:val="005C7BA4"/>
    <w:rsid w:val="005D04D7"/>
    <w:rsid w:val="005D1A23"/>
    <w:rsid w:val="005D1D7E"/>
    <w:rsid w:val="005D1FF3"/>
    <w:rsid w:val="005D440C"/>
    <w:rsid w:val="005D451B"/>
    <w:rsid w:val="005E041C"/>
    <w:rsid w:val="005E0474"/>
    <w:rsid w:val="005E078D"/>
    <w:rsid w:val="005E155E"/>
    <w:rsid w:val="005E2224"/>
    <w:rsid w:val="005E4816"/>
    <w:rsid w:val="005E49A2"/>
    <w:rsid w:val="005E4EDD"/>
    <w:rsid w:val="005E5EA9"/>
    <w:rsid w:val="005E637B"/>
    <w:rsid w:val="005F0B0E"/>
    <w:rsid w:val="005F11A9"/>
    <w:rsid w:val="005F2654"/>
    <w:rsid w:val="005F3B13"/>
    <w:rsid w:val="005F512D"/>
    <w:rsid w:val="005F58AA"/>
    <w:rsid w:val="005F68A8"/>
    <w:rsid w:val="005F7093"/>
    <w:rsid w:val="006019A6"/>
    <w:rsid w:val="00603872"/>
    <w:rsid w:val="00603E9E"/>
    <w:rsid w:val="006048E4"/>
    <w:rsid w:val="00607788"/>
    <w:rsid w:val="00607DF6"/>
    <w:rsid w:val="006102A8"/>
    <w:rsid w:val="00610863"/>
    <w:rsid w:val="00612185"/>
    <w:rsid w:val="006126DE"/>
    <w:rsid w:val="00613D59"/>
    <w:rsid w:val="0061580F"/>
    <w:rsid w:val="00615B62"/>
    <w:rsid w:val="006167D6"/>
    <w:rsid w:val="006172A3"/>
    <w:rsid w:val="006209CC"/>
    <w:rsid w:val="00620AB2"/>
    <w:rsid w:val="006210F5"/>
    <w:rsid w:val="00622209"/>
    <w:rsid w:val="006234C4"/>
    <w:rsid w:val="0063197C"/>
    <w:rsid w:val="00635620"/>
    <w:rsid w:val="00635679"/>
    <w:rsid w:val="00636BE7"/>
    <w:rsid w:val="00640687"/>
    <w:rsid w:val="00641059"/>
    <w:rsid w:val="006411BC"/>
    <w:rsid w:val="006441D1"/>
    <w:rsid w:val="006459AC"/>
    <w:rsid w:val="0064738F"/>
    <w:rsid w:val="006504D7"/>
    <w:rsid w:val="00652DDE"/>
    <w:rsid w:val="00653397"/>
    <w:rsid w:val="00653A0C"/>
    <w:rsid w:val="00654980"/>
    <w:rsid w:val="0065600C"/>
    <w:rsid w:val="0065691A"/>
    <w:rsid w:val="0065719F"/>
    <w:rsid w:val="00664D35"/>
    <w:rsid w:val="00665DA6"/>
    <w:rsid w:val="00666DB4"/>
    <w:rsid w:val="006719F8"/>
    <w:rsid w:val="006731B4"/>
    <w:rsid w:val="006740DC"/>
    <w:rsid w:val="00675512"/>
    <w:rsid w:val="0067687C"/>
    <w:rsid w:val="00680445"/>
    <w:rsid w:val="00684476"/>
    <w:rsid w:val="00684887"/>
    <w:rsid w:val="00686648"/>
    <w:rsid w:val="00690094"/>
    <w:rsid w:val="00690BC4"/>
    <w:rsid w:val="00691890"/>
    <w:rsid w:val="00692C9A"/>
    <w:rsid w:val="006938C6"/>
    <w:rsid w:val="006940AB"/>
    <w:rsid w:val="0069434E"/>
    <w:rsid w:val="00695359"/>
    <w:rsid w:val="006963F7"/>
    <w:rsid w:val="00696554"/>
    <w:rsid w:val="0069658F"/>
    <w:rsid w:val="006A02F1"/>
    <w:rsid w:val="006A3149"/>
    <w:rsid w:val="006A4CD9"/>
    <w:rsid w:val="006B0ABB"/>
    <w:rsid w:val="006B1D8E"/>
    <w:rsid w:val="006B2EDF"/>
    <w:rsid w:val="006B3FC7"/>
    <w:rsid w:val="006B42D2"/>
    <w:rsid w:val="006B4A3D"/>
    <w:rsid w:val="006C02F5"/>
    <w:rsid w:val="006C43C9"/>
    <w:rsid w:val="006C456F"/>
    <w:rsid w:val="006C4696"/>
    <w:rsid w:val="006C5968"/>
    <w:rsid w:val="006C604A"/>
    <w:rsid w:val="006C6CCA"/>
    <w:rsid w:val="006C724F"/>
    <w:rsid w:val="006C7539"/>
    <w:rsid w:val="006D1F7C"/>
    <w:rsid w:val="006D6231"/>
    <w:rsid w:val="006D64F9"/>
    <w:rsid w:val="006E0C06"/>
    <w:rsid w:val="006E200E"/>
    <w:rsid w:val="006E2BD0"/>
    <w:rsid w:val="006E4BBF"/>
    <w:rsid w:val="006E4F61"/>
    <w:rsid w:val="006E7CB1"/>
    <w:rsid w:val="006F067E"/>
    <w:rsid w:val="006F16DE"/>
    <w:rsid w:val="006F1CCD"/>
    <w:rsid w:val="006F5392"/>
    <w:rsid w:val="006F5E2F"/>
    <w:rsid w:val="00700457"/>
    <w:rsid w:val="007012AC"/>
    <w:rsid w:val="00701C8B"/>
    <w:rsid w:val="00702584"/>
    <w:rsid w:val="0070301A"/>
    <w:rsid w:val="00706005"/>
    <w:rsid w:val="00710110"/>
    <w:rsid w:val="00710E30"/>
    <w:rsid w:val="007133B6"/>
    <w:rsid w:val="00713828"/>
    <w:rsid w:val="0071455F"/>
    <w:rsid w:val="007150AF"/>
    <w:rsid w:val="00715492"/>
    <w:rsid w:val="0071739C"/>
    <w:rsid w:val="00717894"/>
    <w:rsid w:val="00723D0E"/>
    <w:rsid w:val="007245D7"/>
    <w:rsid w:val="00727107"/>
    <w:rsid w:val="00730CF6"/>
    <w:rsid w:val="007312EA"/>
    <w:rsid w:val="00731EAF"/>
    <w:rsid w:val="0073292B"/>
    <w:rsid w:val="007348B9"/>
    <w:rsid w:val="00734A57"/>
    <w:rsid w:val="00740646"/>
    <w:rsid w:val="00743859"/>
    <w:rsid w:val="007442E1"/>
    <w:rsid w:val="007445B0"/>
    <w:rsid w:val="00745291"/>
    <w:rsid w:val="007459D7"/>
    <w:rsid w:val="00745B84"/>
    <w:rsid w:val="00746A7F"/>
    <w:rsid w:val="00746B1D"/>
    <w:rsid w:val="00750202"/>
    <w:rsid w:val="007504FB"/>
    <w:rsid w:val="007522AC"/>
    <w:rsid w:val="00754E52"/>
    <w:rsid w:val="00756110"/>
    <w:rsid w:val="0076401F"/>
    <w:rsid w:val="007659E1"/>
    <w:rsid w:val="00766EEC"/>
    <w:rsid w:val="00767791"/>
    <w:rsid w:val="007705A6"/>
    <w:rsid w:val="0077074F"/>
    <w:rsid w:val="00772514"/>
    <w:rsid w:val="00776145"/>
    <w:rsid w:val="00776BD3"/>
    <w:rsid w:val="00780692"/>
    <w:rsid w:val="007814EE"/>
    <w:rsid w:val="0078164B"/>
    <w:rsid w:val="0078356B"/>
    <w:rsid w:val="00785215"/>
    <w:rsid w:val="00786279"/>
    <w:rsid w:val="00787241"/>
    <w:rsid w:val="0078797D"/>
    <w:rsid w:val="0079158A"/>
    <w:rsid w:val="00795154"/>
    <w:rsid w:val="007A3629"/>
    <w:rsid w:val="007A41DE"/>
    <w:rsid w:val="007B32DC"/>
    <w:rsid w:val="007B4F4E"/>
    <w:rsid w:val="007C09CA"/>
    <w:rsid w:val="007C19A2"/>
    <w:rsid w:val="007C1FC0"/>
    <w:rsid w:val="007C3048"/>
    <w:rsid w:val="007C524F"/>
    <w:rsid w:val="007C652F"/>
    <w:rsid w:val="007C71BE"/>
    <w:rsid w:val="007C7E90"/>
    <w:rsid w:val="007D0FA6"/>
    <w:rsid w:val="007D2383"/>
    <w:rsid w:val="007D2710"/>
    <w:rsid w:val="007D4A16"/>
    <w:rsid w:val="007D6096"/>
    <w:rsid w:val="007D664F"/>
    <w:rsid w:val="007E0DF3"/>
    <w:rsid w:val="007E157D"/>
    <w:rsid w:val="007E1CA5"/>
    <w:rsid w:val="007E3141"/>
    <w:rsid w:val="007E6D29"/>
    <w:rsid w:val="007F0169"/>
    <w:rsid w:val="007F1B65"/>
    <w:rsid w:val="007F1CA1"/>
    <w:rsid w:val="007F2D06"/>
    <w:rsid w:val="007F2DAE"/>
    <w:rsid w:val="007F308F"/>
    <w:rsid w:val="007F5B0B"/>
    <w:rsid w:val="007F6BDC"/>
    <w:rsid w:val="00802BAF"/>
    <w:rsid w:val="00805B6E"/>
    <w:rsid w:val="00805EA0"/>
    <w:rsid w:val="008064F5"/>
    <w:rsid w:val="008134D9"/>
    <w:rsid w:val="00816216"/>
    <w:rsid w:val="008175CA"/>
    <w:rsid w:val="008226B1"/>
    <w:rsid w:val="008235BE"/>
    <w:rsid w:val="00827018"/>
    <w:rsid w:val="00830B9E"/>
    <w:rsid w:val="00831085"/>
    <w:rsid w:val="00832BC5"/>
    <w:rsid w:val="00834DF9"/>
    <w:rsid w:val="0084149D"/>
    <w:rsid w:val="00841F41"/>
    <w:rsid w:val="00843BC4"/>
    <w:rsid w:val="008441F6"/>
    <w:rsid w:val="00844555"/>
    <w:rsid w:val="0084590F"/>
    <w:rsid w:val="008476F4"/>
    <w:rsid w:val="00851572"/>
    <w:rsid w:val="00851587"/>
    <w:rsid w:val="00852426"/>
    <w:rsid w:val="00852F19"/>
    <w:rsid w:val="00855485"/>
    <w:rsid w:val="00856B37"/>
    <w:rsid w:val="00856C8E"/>
    <w:rsid w:val="00861A13"/>
    <w:rsid w:val="00866B3F"/>
    <w:rsid w:val="0086756C"/>
    <w:rsid w:val="00871172"/>
    <w:rsid w:val="008717EF"/>
    <w:rsid w:val="0087193B"/>
    <w:rsid w:val="00872436"/>
    <w:rsid w:val="00872552"/>
    <w:rsid w:val="00873C59"/>
    <w:rsid w:val="00875412"/>
    <w:rsid w:val="00876538"/>
    <w:rsid w:val="008765B3"/>
    <w:rsid w:val="00890CA8"/>
    <w:rsid w:val="00891A43"/>
    <w:rsid w:val="00894F9B"/>
    <w:rsid w:val="008960BF"/>
    <w:rsid w:val="0089742F"/>
    <w:rsid w:val="0089796E"/>
    <w:rsid w:val="00897C0F"/>
    <w:rsid w:val="008A22F0"/>
    <w:rsid w:val="008A43CD"/>
    <w:rsid w:val="008A6CA7"/>
    <w:rsid w:val="008B07FB"/>
    <w:rsid w:val="008B0E55"/>
    <w:rsid w:val="008B1CF7"/>
    <w:rsid w:val="008B2158"/>
    <w:rsid w:val="008C353E"/>
    <w:rsid w:val="008C3DF7"/>
    <w:rsid w:val="008C3EF7"/>
    <w:rsid w:val="008C6F1C"/>
    <w:rsid w:val="008CAE60"/>
    <w:rsid w:val="008D2EDD"/>
    <w:rsid w:val="008D5E29"/>
    <w:rsid w:val="008E0C48"/>
    <w:rsid w:val="008E177B"/>
    <w:rsid w:val="008E1F21"/>
    <w:rsid w:val="008E2441"/>
    <w:rsid w:val="008E2880"/>
    <w:rsid w:val="008E5438"/>
    <w:rsid w:val="008E54F8"/>
    <w:rsid w:val="008F09AA"/>
    <w:rsid w:val="008F1AD7"/>
    <w:rsid w:val="008F4191"/>
    <w:rsid w:val="008F4E72"/>
    <w:rsid w:val="008F7064"/>
    <w:rsid w:val="008F71E8"/>
    <w:rsid w:val="008F7696"/>
    <w:rsid w:val="00901F7D"/>
    <w:rsid w:val="009037DB"/>
    <w:rsid w:val="00903AF9"/>
    <w:rsid w:val="00906D72"/>
    <w:rsid w:val="00913001"/>
    <w:rsid w:val="00913A83"/>
    <w:rsid w:val="00915476"/>
    <w:rsid w:val="009160AA"/>
    <w:rsid w:val="00916D39"/>
    <w:rsid w:val="0092271E"/>
    <w:rsid w:val="00922D69"/>
    <w:rsid w:val="0092502B"/>
    <w:rsid w:val="00925385"/>
    <w:rsid w:val="009264ED"/>
    <w:rsid w:val="009321A3"/>
    <w:rsid w:val="009346B5"/>
    <w:rsid w:val="00934CB5"/>
    <w:rsid w:val="009365E0"/>
    <w:rsid w:val="00937151"/>
    <w:rsid w:val="00937C1D"/>
    <w:rsid w:val="00940A0C"/>
    <w:rsid w:val="00941E24"/>
    <w:rsid w:val="00945EF4"/>
    <w:rsid w:val="00945F55"/>
    <w:rsid w:val="00946E3D"/>
    <w:rsid w:val="00947BCE"/>
    <w:rsid w:val="00950AC5"/>
    <w:rsid w:val="0095237A"/>
    <w:rsid w:val="00952A9B"/>
    <w:rsid w:val="00952CC8"/>
    <w:rsid w:val="009533B6"/>
    <w:rsid w:val="00955456"/>
    <w:rsid w:val="00956EF8"/>
    <w:rsid w:val="0095751B"/>
    <w:rsid w:val="00960CAC"/>
    <w:rsid w:val="009623DC"/>
    <w:rsid w:val="00962750"/>
    <w:rsid w:val="00963C08"/>
    <w:rsid w:val="00964476"/>
    <w:rsid w:val="0096599D"/>
    <w:rsid w:val="00965C0D"/>
    <w:rsid w:val="00967B5A"/>
    <w:rsid w:val="00970097"/>
    <w:rsid w:val="00974267"/>
    <w:rsid w:val="0097654D"/>
    <w:rsid w:val="009770DD"/>
    <w:rsid w:val="009844B4"/>
    <w:rsid w:val="009848A1"/>
    <w:rsid w:val="00984CE3"/>
    <w:rsid w:val="00985517"/>
    <w:rsid w:val="00985EC0"/>
    <w:rsid w:val="009868F4"/>
    <w:rsid w:val="00986D24"/>
    <w:rsid w:val="00987903"/>
    <w:rsid w:val="0098FC95"/>
    <w:rsid w:val="009914B2"/>
    <w:rsid w:val="00992136"/>
    <w:rsid w:val="00992DBB"/>
    <w:rsid w:val="009950E1"/>
    <w:rsid w:val="009954A4"/>
    <w:rsid w:val="00997BC9"/>
    <w:rsid w:val="009A05E8"/>
    <w:rsid w:val="009A2B3D"/>
    <w:rsid w:val="009A78F1"/>
    <w:rsid w:val="009B0267"/>
    <w:rsid w:val="009B040C"/>
    <w:rsid w:val="009B173B"/>
    <w:rsid w:val="009B1D7C"/>
    <w:rsid w:val="009B2E28"/>
    <w:rsid w:val="009C1F35"/>
    <w:rsid w:val="009C475A"/>
    <w:rsid w:val="009C6735"/>
    <w:rsid w:val="009D0C4D"/>
    <w:rsid w:val="009D43D4"/>
    <w:rsid w:val="009D5949"/>
    <w:rsid w:val="009D5A55"/>
    <w:rsid w:val="009D6F04"/>
    <w:rsid w:val="009D7869"/>
    <w:rsid w:val="009E1826"/>
    <w:rsid w:val="009E36CF"/>
    <w:rsid w:val="009E524D"/>
    <w:rsid w:val="009E5BF4"/>
    <w:rsid w:val="009E61D7"/>
    <w:rsid w:val="009E61F6"/>
    <w:rsid w:val="009E7119"/>
    <w:rsid w:val="009F0D65"/>
    <w:rsid w:val="009F1389"/>
    <w:rsid w:val="009F173C"/>
    <w:rsid w:val="009F2E1E"/>
    <w:rsid w:val="009F4EE9"/>
    <w:rsid w:val="009F4F1E"/>
    <w:rsid w:val="009F673A"/>
    <w:rsid w:val="009F714A"/>
    <w:rsid w:val="009F7948"/>
    <w:rsid w:val="00A02191"/>
    <w:rsid w:val="00A03C6C"/>
    <w:rsid w:val="00A042A3"/>
    <w:rsid w:val="00A053FF"/>
    <w:rsid w:val="00A07116"/>
    <w:rsid w:val="00A11EBA"/>
    <w:rsid w:val="00A1451D"/>
    <w:rsid w:val="00A15739"/>
    <w:rsid w:val="00A21358"/>
    <w:rsid w:val="00A22074"/>
    <w:rsid w:val="00A22273"/>
    <w:rsid w:val="00A22D8D"/>
    <w:rsid w:val="00A23A15"/>
    <w:rsid w:val="00A23CD5"/>
    <w:rsid w:val="00A23E90"/>
    <w:rsid w:val="00A249CC"/>
    <w:rsid w:val="00A31B5E"/>
    <w:rsid w:val="00A32592"/>
    <w:rsid w:val="00A4060A"/>
    <w:rsid w:val="00A41A9E"/>
    <w:rsid w:val="00A41F90"/>
    <w:rsid w:val="00A42BA8"/>
    <w:rsid w:val="00A42D74"/>
    <w:rsid w:val="00A43B30"/>
    <w:rsid w:val="00A43FAF"/>
    <w:rsid w:val="00A444BE"/>
    <w:rsid w:val="00A44C23"/>
    <w:rsid w:val="00A44C3B"/>
    <w:rsid w:val="00A460EF"/>
    <w:rsid w:val="00A4669A"/>
    <w:rsid w:val="00A4681D"/>
    <w:rsid w:val="00A46A97"/>
    <w:rsid w:val="00A51936"/>
    <w:rsid w:val="00A52EA8"/>
    <w:rsid w:val="00A53170"/>
    <w:rsid w:val="00A53AFE"/>
    <w:rsid w:val="00A55B1B"/>
    <w:rsid w:val="00A56DEC"/>
    <w:rsid w:val="00A62CA3"/>
    <w:rsid w:val="00A653A8"/>
    <w:rsid w:val="00A65A4F"/>
    <w:rsid w:val="00A67A36"/>
    <w:rsid w:val="00A7117E"/>
    <w:rsid w:val="00A7262F"/>
    <w:rsid w:val="00A72D06"/>
    <w:rsid w:val="00A73041"/>
    <w:rsid w:val="00A76082"/>
    <w:rsid w:val="00A7717E"/>
    <w:rsid w:val="00A814CB"/>
    <w:rsid w:val="00A86C9B"/>
    <w:rsid w:val="00A91773"/>
    <w:rsid w:val="00AA029D"/>
    <w:rsid w:val="00AA12CF"/>
    <w:rsid w:val="00AA1B88"/>
    <w:rsid w:val="00AA2E55"/>
    <w:rsid w:val="00AA4A43"/>
    <w:rsid w:val="00AA4AF1"/>
    <w:rsid w:val="00AA59D5"/>
    <w:rsid w:val="00AA5C6F"/>
    <w:rsid w:val="00AB076C"/>
    <w:rsid w:val="00AB100A"/>
    <w:rsid w:val="00AB17AF"/>
    <w:rsid w:val="00AB1ED4"/>
    <w:rsid w:val="00AB27C7"/>
    <w:rsid w:val="00AB332C"/>
    <w:rsid w:val="00AB3FD4"/>
    <w:rsid w:val="00AB419F"/>
    <w:rsid w:val="00AB694F"/>
    <w:rsid w:val="00AC1C0F"/>
    <w:rsid w:val="00AC1D3E"/>
    <w:rsid w:val="00AC1F46"/>
    <w:rsid w:val="00AC20E4"/>
    <w:rsid w:val="00AC21E8"/>
    <w:rsid w:val="00AC2B46"/>
    <w:rsid w:val="00AC50E2"/>
    <w:rsid w:val="00AC6E61"/>
    <w:rsid w:val="00AD067E"/>
    <w:rsid w:val="00AD1EBD"/>
    <w:rsid w:val="00AD2B7C"/>
    <w:rsid w:val="00AD3DFF"/>
    <w:rsid w:val="00AD6AFB"/>
    <w:rsid w:val="00AD6B53"/>
    <w:rsid w:val="00AE130D"/>
    <w:rsid w:val="00AE2E03"/>
    <w:rsid w:val="00AE3672"/>
    <w:rsid w:val="00AE3D0E"/>
    <w:rsid w:val="00AE4580"/>
    <w:rsid w:val="00AE4785"/>
    <w:rsid w:val="00AE5455"/>
    <w:rsid w:val="00AE6388"/>
    <w:rsid w:val="00B03A04"/>
    <w:rsid w:val="00B05580"/>
    <w:rsid w:val="00B071D9"/>
    <w:rsid w:val="00B108B5"/>
    <w:rsid w:val="00B10EF0"/>
    <w:rsid w:val="00B14246"/>
    <w:rsid w:val="00B17198"/>
    <w:rsid w:val="00B179EC"/>
    <w:rsid w:val="00B210B6"/>
    <w:rsid w:val="00B227B8"/>
    <w:rsid w:val="00B235BC"/>
    <w:rsid w:val="00B2424F"/>
    <w:rsid w:val="00B25898"/>
    <w:rsid w:val="00B27580"/>
    <w:rsid w:val="00B277C6"/>
    <w:rsid w:val="00B27FC8"/>
    <w:rsid w:val="00B330CA"/>
    <w:rsid w:val="00B3328B"/>
    <w:rsid w:val="00B3347A"/>
    <w:rsid w:val="00B34B13"/>
    <w:rsid w:val="00B359E8"/>
    <w:rsid w:val="00B42C03"/>
    <w:rsid w:val="00B47996"/>
    <w:rsid w:val="00B47DC3"/>
    <w:rsid w:val="00B528DC"/>
    <w:rsid w:val="00B55DAA"/>
    <w:rsid w:val="00B60923"/>
    <w:rsid w:val="00B61B9D"/>
    <w:rsid w:val="00B62C61"/>
    <w:rsid w:val="00B63C72"/>
    <w:rsid w:val="00B64E9C"/>
    <w:rsid w:val="00B670E0"/>
    <w:rsid w:val="00B6785F"/>
    <w:rsid w:val="00B70A8C"/>
    <w:rsid w:val="00B72BEE"/>
    <w:rsid w:val="00B739A2"/>
    <w:rsid w:val="00B7764A"/>
    <w:rsid w:val="00B801B7"/>
    <w:rsid w:val="00B8059A"/>
    <w:rsid w:val="00B8367F"/>
    <w:rsid w:val="00B852D9"/>
    <w:rsid w:val="00B87545"/>
    <w:rsid w:val="00B9113E"/>
    <w:rsid w:val="00B9153A"/>
    <w:rsid w:val="00B94EB0"/>
    <w:rsid w:val="00BA1297"/>
    <w:rsid w:val="00BA50FE"/>
    <w:rsid w:val="00BA6108"/>
    <w:rsid w:val="00BA7AE2"/>
    <w:rsid w:val="00BB0368"/>
    <w:rsid w:val="00BB2232"/>
    <w:rsid w:val="00BB2840"/>
    <w:rsid w:val="00BB3675"/>
    <w:rsid w:val="00BB4AD8"/>
    <w:rsid w:val="00BB6162"/>
    <w:rsid w:val="00BB62A2"/>
    <w:rsid w:val="00BC0133"/>
    <w:rsid w:val="00BC1EE8"/>
    <w:rsid w:val="00BC341F"/>
    <w:rsid w:val="00BC4386"/>
    <w:rsid w:val="00BC78EE"/>
    <w:rsid w:val="00BD14FE"/>
    <w:rsid w:val="00BD1F16"/>
    <w:rsid w:val="00BD3915"/>
    <w:rsid w:val="00BD4A2D"/>
    <w:rsid w:val="00BD563F"/>
    <w:rsid w:val="00BD680C"/>
    <w:rsid w:val="00BD6AED"/>
    <w:rsid w:val="00BE2CB8"/>
    <w:rsid w:val="00BE3C03"/>
    <w:rsid w:val="00BE4FA0"/>
    <w:rsid w:val="00BE572C"/>
    <w:rsid w:val="00BE70F9"/>
    <w:rsid w:val="00BF1EF9"/>
    <w:rsid w:val="00BF4456"/>
    <w:rsid w:val="00BF4A37"/>
    <w:rsid w:val="00BF718E"/>
    <w:rsid w:val="00BF7B12"/>
    <w:rsid w:val="00C01341"/>
    <w:rsid w:val="00C10949"/>
    <w:rsid w:val="00C115C0"/>
    <w:rsid w:val="00C15642"/>
    <w:rsid w:val="00C17346"/>
    <w:rsid w:val="00C2161A"/>
    <w:rsid w:val="00C26C48"/>
    <w:rsid w:val="00C27449"/>
    <w:rsid w:val="00C30995"/>
    <w:rsid w:val="00C34A5F"/>
    <w:rsid w:val="00C36053"/>
    <w:rsid w:val="00C41A1A"/>
    <w:rsid w:val="00C425CB"/>
    <w:rsid w:val="00C42D1C"/>
    <w:rsid w:val="00C45B91"/>
    <w:rsid w:val="00C53A51"/>
    <w:rsid w:val="00C55586"/>
    <w:rsid w:val="00C55B63"/>
    <w:rsid w:val="00C56503"/>
    <w:rsid w:val="00C60B1F"/>
    <w:rsid w:val="00C63732"/>
    <w:rsid w:val="00C6453B"/>
    <w:rsid w:val="00C64B11"/>
    <w:rsid w:val="00C655D1"/>
    <w:rsid w:val="00C66912"/>
    <w:rsid w:val="00C672B0"/>
    <w:rsid w:val="00C67788"/>
    <w:rsid w:val="00C70FA8"/>
    <w:rsid w:val="00C751FA"/>
    <w:rsid w:val="00C76226"/>
    <w:rsid w:val="00C767C3"/>
    <w:rsid w:val="00C7708A"/>
    <w:rsid w:val="00C827DE"/>
    <w:rsid w:val="00C84B5E"/>
    <w:rsid w:val="00C87FB5"/>
    <w:rsid w:val="00C90109"/>
    <w:rsid w:val="00C91128"/>
    <w:rsid w:val="00C92AEC"/>
    <w:rsid w:val="00C92D03"/>
    <w:rsid w:val="00C94E1E"/>
    <w:rsid w:val="00CA06BD"/>
    <w:rsid w:val="00CA53FC"/>
    <w:rsid w:val="00CA543E"/>
    <w:rsid w:val="00CA5C48"/>
    <w:rsid w:val="00CB53EA"/>
    <w:rsid w:val="00CB662C"/>
    <w:rsid w:val="00CB7024"/>
    <w:rsid w:val="00CC13D8"/>
    <w:rsid w:val="00CC2F12"/>
    <w:rsid w:val="00CC3537"/>
    <w:rsid w:val="00CC6F2F"/>
    <w:rsid w:val="00CD21F7"/>
    <w:rsid w:val="00CD5EB3"/>
    <w:rsid w:val="00CE07C8"/>
    <w:rsid w:val="00CE1B4B"/>
    <w:rsid w:val="00CE4754"/>
    <w:rsid w:val="00CE4E0D"/>
    <w:rsid w:val="00CF0B1C"/>
    <w:rsid w:val="00CF1BCD"/>
    <w:rsid w:val="00CF32E7"/>
    <w:rsid w:val="00CF41FD"/>
    <w:rsid w:val="00CF4656"/>
    <w:rsid w:val="00CF5608"/>
    <w:rsid w:val="00CF6BC7"/>
    <w:rsid w:val="00D00AF2"/>
    <w:rsid w:val="00D063FC"/>
    <w:rsid w:val="00D06659"/>
    <w:rsid w:val="00D10795"/>
    <w:rsid w:val="00D1268B"/>
    <w:rsid w:val="00D14475"/>
    <w:rsid w:val="00D21710"/>
    <w:rsid w:val="00D27889"/>
    <w:rsid w:val="00D3098E"/>
    <w:rsid w:val="00D3479F"/>
    <w:rsid w:val="00D36744"/>
    <w:rsid w:val="00D36BA7"/>
    <w:rsid w:val="00D379C1"/>
    <w:rsid w:val="00D4254C"/>
    <w:rsid w:val="00D42CE3"/>
    <w:rsid w:val="00D449EC"/>
    <w:rsid w:val="00D477A6"/>
    <w:rsid w:val="00D52BAB"/>
    <w:rsid w:val="00D55E38"/>
    <w:rsid w:val="00D57A7A"/>
    <w:rsid w:val="00D601A4"/>
    <w:rsid w:val="00D6239A"/>
    <w:rsid w:val="00D62634"/>
    <w:rsid w:val="00D6479F"/>
    <w:rsid w:val="00D64C81"/>
    <w:rsid w:val="00D651D6"/>
    <w:rsid w:val="00D66879"/>
    <w:rsid w:val="00D66D02"/>
    <w:rsid w:val="00D6732D"/>
    <w:rsid w:val="00D67C14"/>
    <w:rsid w:val="00D70441"/>
    <w:rsid w:val="00D72D0E"/>
    <w:rsid w:val="00D72F8E"/>
    <w:rsid w:val="00D760B8"/>
    <w:rsid w:val="00D76946"/>
    <w:rsid w:val="00D775CA"/>
    <w:rsid w:val="00D77B12"/>
    <w:rsid w:val="00D80766"/>
    <w:rsid w:val="00D8290B"/>
    <w:rsid w:val="00D82C18"/>
    <w:rsid w:val="00D82F3B"/>
    <w:rsid w:val="00D8429B"/>
    <w:rsid w:val="00D8643F"/>
    <w:rsid w:val="00D900C8"/>
    <w:rsid w:val="00D912E1"/>
    <w:rsid w:val="00D91F39"/>
    <w:rsid w:val="00D940E2"/>
    <w:rsid w:val="00D945CC"/>
    <w:rsid w:val="00D946FA"/>
    <w:rsid w:val="00D964D4"/>
    <w:rsid w:val="00D96D79"/>
    <w:rsid w:val="00DA009B"/>
    <w:rsid w:val="00DA446D"/>
    <w:rsid w:val="00DA5796"/>
    <w:rsid w:val="00DA5852"/>
    <w:rsid w:val="00DA5B44"/>
    <w:rsid w:val="00DA6A38"/>
    <w:rsid w:val="00DB05D2"/>
    <w:rsid w:val="00DB2AB4"/>
    <w:rsid w:val="00DC0F34"/>
    <w:rsid w:val="00DC0F92"/>
    <w:rsid w:val="00DC125C"/>
    <w:rsid w:val="00DC7450"/>
    <w:rsid w:val="00DC7697"/>
    <w:rsid w:val="00DC786D"/>
    <w:rsid w:val="00DD05F4"/>
    <w:rsid w:val="00DD1D7A"/>
    <w:rsid w:val="00DD32B5"/>
    <w:rsid w:val="00DD4946"/>
    <w:rsid w:val="00DD6A61"/>
    <w:rsid w:val="00DD6C95"/>
    <w:rsid w:val="00DE11B3"/>
    <w:rsid w:val="00DE2A71"/>
    <w:rsid w:val="00DE58E4"/>
    <w:rsid w:val="00DF02EA"/>
    <w:rsid w:val="00DF060F"/>
    <w:rsid w:val="00DF199C"/>
    <w:rsid w:val="00DF39D0"/>
    <w:rsid w:val="00DF3DBA"/>
    <w:rsid w:val="00DF5C36"/>
    <w:rsid w:val="00DF5F40"/>
    <w:rsid w:val="00DF7B28"/>
    <w:rsid w:val="00E01AB3"/>
    <w:rsid w:val="00E01B1C"/>
    <w:rsid w:val="00E01F3F"/>
    <w:rsid w:val="00E06005"/>
    <w:rsid w:val="00E071E3"/>
    <w:rsid w:val="00E10915"/>
    <w:rsid w:val="00E20160"/>
    <w:rsid w:val="00E22A7F"/>
    <w:rsid w:val="00E230C3"/>
    <w:rsid w:val="00E2340D"/>
    <w:rsid w:val="00E249F6"/>
    <w:rsid w:val="00E25C68"/>
    <w:rsid w:val="00E274D1"/>
    <w:rsid w:val="00E32D16"/>
    <w:rsid w:val="00E3369F"/>
    <w:rsid w:val="00E34668"/>
    <w:rsid w:val="00E357BB"/>
    <w:rsid w:val="00E3691C"/>
    <w:rsid w:val="00E3724C"/>
    <w:rsid w:val="00E409CB"/>
    <w:rsid w:val="00E420C5"/>
    <w:rsid w:val="00E42882"/>
    <w:rsid w:val="00E44556"/>
    <w:rsid w:val="00E472DB"/>
    <w:rsid w:val="00E4766C"/>
    <w:rsid w:val="00E47F37"/>
    <w:rsid w:val="00E52086"/>
    <w:rsid w:val="00E521DD"/>
    <w:rsid w:val="00E53B70"/>
    <w:rsid w:val="00E53D2B"/>
    <w:rsid w:val="00E53F91"/>
    <w:rsid w:val="00E55193"/>
    <w:rsid w:val="00E5604D"/>
    <w:rsid w:val="00E60AC1"/>
    <w:rsid w:val="00E61867"/>
    <w:rsid w:val="00E62A15"/>
    <w:rsid w:val="00E63BC1"/>
    <w:rsid w:val="00E63DED"/>
    <w:rsid w:val="00E65610"/>
    <w:rsid w:val="00E67DC3"/>
    <w:rsid w:val="00E70357"/>
    <w:rsid w:val="00E71055"/>
    <w:rsid w:val="00E71DC0"/>
    <w:rsid w:val="00E73D97"/>
    <w:rsid w:val="00E747EF"/>
    <w:rsid w:val="00E77B55"/>
    <w:rsid w:val="00E81EB2"/>
    <w:rsid w:val="00E82071"/>
    <w:rsid w:val="00E83877"/>
    <w:rsid w:val="00E84067"/>
    <w:rsid w:val="00E87814"/>
    <w:rsid w:val="00E90982"/>
    <w:rsid w:val="00E91633"/>
    <w:rsid w:val="00E93908"/>
    <w:rsid w:val="00E942ED"/>
    <w:rsid w:val="00EA2C65"/>
    <w:rsid w:val="00EA420C"/>
    <w:rsid w:val="00EA4559"/>
    <w:rsid w:val="00EA6142"/>
    <w:rsid w:val="00EB0653"/>
    <w:rsid w:val="00EB2032"/>
    <w:rsid w:val="00EB27C9"/>
    <w:rsid w:val="00EB39E4"/>
    <w:rsid w:val="00EB3D6F"/>
    <w:rsid w:val="00EB4B22"/>
    <w:rsid w:val="00EB5B11"/>
    <w:rsid w:val="00EB6DD9"/>
    <w:rsid w:val="00EC06E4"/>
    <w:rsid w:val="00EC43D5"/>
    <w:rsid w:val="00EC4570"/>
    <w:rsid w:val="00EC5014"/>
    <w:rsid w:val="00EC61FA"/>
    <w:rsid w:val="00EC6F9E"/>
    <w:rsid w:val="00ED0D5D"/>
    <w:rsid w:val="00ED19DF"/>
    <w:rsid w:val="00ED26EF"/>
    <w:rsid w:val="00ED4B87"/>
    <w:rsid w:val="00EE0862"/>
    <w:rsid w:val="00EE26F8"/>
    <w:rsid w:val="00EE6EFD"/>
    <w:rsid w:val="00EE71A4"/>
    <w:rsid w:val="00EF35D4"/>
    <w:rsid w:val="00EF3DF4"/>
    <w:rsid w:val="00EF487F"/>
    <w:rsid w:val="00EF6457"/>
    <w:rsid w:val="00EF6EA0"/>
    <w:rsid w:val="00EF7397"/>
    <w:rsid w:val="00F00C84"/>
    <w:rsid w:val="00F02524"/>
    <w:rsid w:val="00F04A57"/>
    <w:rsid w:val="00F0580A"/>
    <w:rsid w:val="00F05E35"/>
    <w:rsid w:val="00F1005F"/>
    <w:rsid w:val="00F12CDB"/>
    <w:rsid w:val="00F15021"/>
    <w:rsid w:val="00F16118"/>
    <w:rsid w:val="00F16621"/>
    <w:rsid w:val="00F209F2"/>
    <w:rsid w:val="00F20D5D"/>
    <w:rsid w:val="00F22E14"/>
    <w:rsid w:val="00F24640"/>
    <w:rsid w:val="00F2502E"/>
    <w:rsid w:val="00F258A1"/>
    <w:rsid w:val="00F25D42"/>
    <w:rsid w:val="00F27108"/>
    <w:rsid w:val="00F272C6"/>
    <w:rsid w:val="00F279D9"/>
    <w:rsid w:val="00F31FF6"/>
    <w:rsid w:val="00F33BF3"/>
    <w:rsid w:val="00F347C1"/>
    <w:rsid w:val="00F35C67"/>
    <w:rsid w:val="00F41998"/>
    <w:rsid w:val="00F424B0"/>
    <w:rsid w:val="00F42C39"/>
    <w:rsid w:val="00F43C57"/>
    <w:rsid w:val="00F43D42"/>
    <w:rsid w:val="00F44DC6"/>
    <w:rsid w:val="00F454A0"/>
    <w:rsid w:val="00F456A0"/>
    <w:rsid w:val="00F524F4"/>
    <w:rsid w:val="00F52B81"/>
    <w:rsid w:val="00F55347"/>
    <w:rsid w:val="00F5618E"/>
    <w:rsid w:val="00F60293"/>
    <w:rsid w:val="00F61DE8"/>
    <w:rsid w:val="00F62154"/>
    <w:rsid w:val="00F6337E"/>
    <w:rsid w:val="00F6433D"/>
    <w:rsid w:val="00F65629"/>
    <w:rsid w:val="00F67BE0"/>
    <w:rsid w:val="00F700EE"/>
    <w:rsid w:val="00F7734E"/>
    <w:rsid w:val="00F77775"/>
    <w:rsid w:val="00F77830"/>
    <w:rsid w:val="00F80E8D"/>
    <w:rsid w:val="00F81AFE"/>
    <w:rsid w:val="00F85BCD"/>
    <w:rsid w:val="00F86518"/>
    <w:rsid w:val="00F86CDC"/>
    <w:rsid w:val="00F902A0"/>
    <w:rsid w:val="00F92FDD"/>
    <w:rsid w:val="00F931FF"/>
    <w:rsid w:val="00F94FC8"/>
    <w:rsid w:val="00F95FF7"/>
    <w:rsid w:val="00F96C1A"/>
    <w:rsid w:val="00F96DD4"/>
    <w:rsid w:val="00FA0300"/>
    <w:rsid w:val="00FA5882"/>
    <w:rsid w:val="00FA6EB9"/>
    <w:rsid w:val="00FB0C9E"/>
    <w:rsid w:val="00FB30D8"/>
    <w:rsid w:val="00FB4E66"/>
    <w:rsid w:val="00FB5B19"/>
    <w:rsid w:val="00FC008D"/>
    <w:rsid w:val="00FC1B69"/>
    <w:rsid w:val="00FC5099"/>
    <w:rsid w:val="00FC5BD1"/>
    <w:rsid w:val="00FC5F50"/>
    <w:rsid w:val="00FC6299"/>
    <w:rsid w:val="00FD1127"/>
    <w:rsid w:val="00FD12B8"/>
    <w:rsid w:val="00FD1CA6"/>
    <w:rsid w:val="00FD2F37"/>
    <w:rsid w:val="00FD3509"/>
    <w:rsid w:val="00FD350D"/>
    <w:rsid w:val="00FD6314"/>
    <w:rsid w:val="00FD6E25"/>
    <w:rsid w:val="00FE2748"/>
    <w:rsid w:val="00FE2DC7"/>
    <w:rsid w:val="00FE386D"/>
    <w:rsid w:val="00FE404A"/>
    <w:rsid w:val="00FE4065"/>
    <w:rsid w:val="00FE6B33"/>
    <w:rsid w:val="00FF3956"/>
    <w:rsid w:val="00FF61E1"/>
    <w:rsid w:val="00FF6C77"/>
    <w:rsid w:val="00FF7CED"/>
    <w:rsid w:val="012C7D9E"/>
    <w:rsid w:val="017A1BD6"/>
    <w:rsid w:val="0180D64F"/>
    <w:rsid w:val="01AAF8C1"/>
    <w:rsid w:val="01D35824"/>
    <w:rsid w:val="020573F2"/>
    <w:rsid w:val="038D8D37"/>
    <w:rsid w:val="03A120EF"/>
    <w:rsid w:val="03D1D731"/>
    <w:rsid w:val="03D90BB8"/>
    <w:rsid w:val="04DE90C1"/>
    <w:rsid w:val="056DF168"/>
    <w:rsid w:val="06736885"/>
    <w:rsid w:val="0770B629"/>
    <w:rsid w:val="07C45F10"/>
    <w:rsid w:val="07FA96B5"/>
    <w:rsid w:val="084AAC51"/>
    <w:rsid w:val="08820C28"/>
    <w:rsid w:val="091B8741"/>
    <w:rsid w:val="09E4101D"/>
    <w:rsid w:val="09F5A5D1"/>
    <w:rsid w:val="0A1BF571"/>
    <w:rsid w:val="0A375E99"/>
    <w:rsid w:val="0A43DD86"/>
    <w:rsid w:val="0A744BFB"/>
    <w:rsid w:val="0AC1AC1F"/>
    <w:rsid w:val="0B54C152"/>
    <w:rsid w:val="0BC97C20"/>
    <w:rsid w:val="0BEC8B48"/>
    <w:rsid w:val="0C27D117"/>
    <w:rsid w:val="0C401C16"/>
    <w:rsid w:val="0C8E6AAD"/>
    <w:rsid w:val="0D12533F"/>
    <w:rsid w:val="0D6074FD"/>
    <w:rsid w:val="0E0006FE"/>
    <w:rsid w:val="0E40AA89"/>
    <w:rsid w:val="0E676F84"/>
    <w:rsid w:val="0F08828C"/>
    <w:rsid w:val="0FD89B68"/>
    <w:rsid w:val="1070D5F8"/>
    <w:rsid w:val="10B776A9"/>
    <w:rsid w:val="10BFBD43"/>
    <w:rsid w:val="1186F3B2"/>
    <w:rsid w:val="11C82C9A"/>
    <w:rsid w:val="120DA6D8"/>
    <w:rsid w:val="138E3598"/>
    <w:rsid w:val="13DB7A3B"/>
    <w:rsid w:val="13DFB617"/>
    <w:rsid w:val="1481FF06"/>
    <w:rsid w:val="15021320"/>
    <w:rsid w:val="151B2F7D"/>
    <w:rsid w:val="1591E1C4"/>
    <w:rsid w:val="15A55157"/>
    <w:rsid w:val="15B161B7"/>
    <w:rsid w:val="16B45C18"/>
    <w:rsid w:val="1773FF53"/>
    <w:rsid w:val="17B09B44"/>
    <w:rsid w:val="18B1162A"/>
    <w:rsid w:val="18BD13E3"/>
    <w:rsid w:val="18DC36C5"/>
    <w:rsid w:val="19092C61"/>
    <w:rsid w:val="192885FF"/>
    <w:rsid w:val="1998ABE7"/>
    <w:rsid w:val="19A69703"/>
    <w:rsid w:val="19D684DE"/>
    <w:rsid w:val="1AA2F9A9"/>
    <w:rsid w:val="1B00CC62"/>
    <w:rsid w:val="1B0A1F6B"/>
    <w:rsid w:val="1B790951"/>
    <w:rsid w:val="1BE13D69"/>
    <w:rsid w:val="1C495E0B"/>
    <w:rsid w:val="1CB7FC43"/>
    <w:rsid w:val="1D14DA35"/>
    <w:rsid w:val="1D381464"/>
    <w:rsid w:val="1D44EC27"/>
    <w:rsid w:val="1E256115"/>
    <w:rsid w:val="1EAC6D5D"/>
    <w:rsid w:val="1ED29D38"/>
    <w:rsid w:val="20A34B49"/>
    <w:rsid w:val="20E90109"/>
    <w:rsid w:val="21DCF080"/>
    <w:rsid w:val="21F48FAC"/>
    <w:rsid w:val="21F8218F"/>
    <w:rsid w:val="220C8EB5"/>
    <w:rsid w:val="22FF525F"/>
    <w:rsid w:val="23131147"/>
    <w:rsid w:val="2316C107"/>
    <w:rsid w:val="23180E5C"/>
    <w:rsid w:val="23567258"/>
    <w:rsid w:val="238544DE"/>
    <w:rsid w:val="2393BD4A"/>
    <w:rsid w:val="24837292"/>
    <w:rsid w:val="24CE99F0"/>
    <w:rsid w:val="25538FA9"/>
    <w:rsid w:val="25BCFE85"/>
    <w:rsid w:val="25D5E219"/>
    <w:rsid w:val="25ED6D24"/>
    <w:rsid w:val="25F0D446"/>
    <w:rsid w:val="26214883"/>
    <w:rsid w:val="2659A896"/>
    <w:rsid w:val="270E6B45"/>
    <w:rsid w:val="273CA46A"/>
    <w:rsid w:val="27420587"/>
    <w:rsid w:val="28554B23"/>
    <w:rsid w:val="29697B7B"/>
    <w:rsid w:val="29823206"/>
    <w:rsid w:val="29F546F3"/>
    <w:rsid w:val="2A6FE02F"/>
    <w:rsid w:val="2BDA8A23"/>
    <w:rsid w:val="2C10AAEA"/>
    <w:rsid w:val="2C2A5034"/>
    <w:rsid w:val="2C4F5CB2"/>
    <w:rsid w:val="2C52B655"/>
    <w:rsid w:val="2C685252"/>
    <w:rsid w:val="2CEAC8AC"/>
    <w:rsid w:val="2D6B2024"/>
    <w:rsid w:val="2D89F808"/>
    <w:rsid w:val="2E00CFE7"/>
    <w:rsid w:val="2E1D8DE5"/>
    <w:rsid w:val="2E4A73D9"/>
    <w:rsid w:val="2EBB9C88"/>
    <w:rsid w:val="2EFFBB53"/>
    <w:rsid w:val="2F00CB51"/>
    <w:rsid w:val="2F42E9D8"/>
    <w:rsid w:val="2F5FBCB2"/>
    <w:rsid w:val="2FD6A994"/>
    <w:rsid w:val="309366EC"/>
    <w:rsid w:val="30A99521"/>
    <w:rsid w:val="3226CAC4"/>
    <w:rsid w:val="3231DC1F"/>
    <w:rsid w:val="32C6FE79"/>
    <w:rsid w:val="32C8ACF7"/>
    <w:rsid w:val="33404B56"/>
    <w:rsid w:val="336F92E6"/>
    <w:rsid w:val="33F181D4"/>
    <w:rsid w:val="3405F19B"/>
    <w:rsid w:val="3445E6B7"/>
    <w:rsid w:val="34E7A0FC"/>
    <w:rsid w:val="3536FB02"/>
    <w:rsid w:val="356418F2"/>
    <w:rsid w:val="360FAB15"/>
    <w:rsid w:val="366A94F4"/>
    <w:rsid w:val="376513D9"/>
    <w:rsid w:val="3773CC09"/>
    <w:rsid w:val="381442C5"/>
    <w:rsid w:val="382FCF0B"/>
    <w:rsid w:val="3862E726"/>
    <w:rsid w:val="3865DC48"/>
    <w:rsid w:val="3875C82A"/>
    <w:rsid w:val="38B91FC7"/>
    <w:rsid w:val="38FFFF23"/>
    <w:rsid w:val="390C5AF4"/>
    <w:rsid w:val="390F1445"/>
    <w:rsid w:val="394F7752"/>
    <w:rsid w:val="3950E4FD"/>
    <w:rsid w:val="3954D54C"/>
    <w:rsid w:val="397CD927"/>
    <w:rsid w:val="39A924A6"/>
    <w:rsid w:val="39AC90C4"/>
    <w:rsid w:val="3A4F22DF"/>
    <w:rsid w:val="3AAC43F1"/>
    <w:rsid w:val="3B4FEEA7"/>
    <w:rsid w:val="3B5BE196"/>
    <w:rsid w:val="3BB44B61"/>
    <w:rsid w:val="3BB8E0EA"/>
    <w:rsid w:val="3BDF41FE"/>
    <w:rsid w:val="3C2A772F"/>
    <w:rsid w:val="3C5CCFC7"/>
    <w:rsid w:val="3DF2CF15"/>
    <w:rsid w:val="3E0A3DEA"/>
    <w:rsid w:val="3E3E0454"/>
    <w:rsid w:val="3EB57DD3"/>
    <w:rsid w:val="3F023E6F"/>
    <w:rsid w:val="3F1AF2BB"/>
    <w:rsid w:val="3F8A4BA0"/>
    <w:rsid w:val="400D5956"/>
    <w:rsid w:val="40530DC5"/>
    <w:rsid w:val="406FAF5D"/>
    <w:rsid w:val="40A93061"/>
    <w:rsid w:val="41208333"/>
    <w:rsid w:val="4166377E"/>
    <w:rsid w:val="41AE7E98"/>
    <w:rsid w:val="41E5C0A3"/>
    <w:rsid w:val="42568C8C"/>
    <w:rsid w:val="42E03441"/>
    <w:rsid w:val="4322F273"/>
    <w:rsid w:val="433614B8"/>
    <w:rsid w:val="435C8675"/>
    <w:rsid w:val="43E0DBD8"/>
    <w:rsid w:val="44D2FFB6"/>
    <w:rsid w:val="44EE15E6"/>
    <w:rsid w:val="454214FA"/>
    <w:rsid w:val="45686D6A"/>
    <w:rsid w:val="457F2054"/>
    <w:rsid w:val="4589F432"/>
    <w:rsid w:val="4638F331"/>
    <w:rsid w:val="46858B0A"/>
    <w:rsid w:val="46B089AD"/>
    <w:rsid w:val="4713DDF1"/>
    <w:rsid w:val="477EDF3D"/>
    <w:rsid w:val="47F18169"/>
    <w:rsid w:val="47FB8BF4"/>
    <w:rsid w:val="4855DEBE"/>
    <w:rsid w:val="4866B737"/>
    <w:rsid w:val="487AA9E4"/>
    <w:rsid w:val="48D0D6EE"/>
    <w:rsid w:val="48F02B81"/>
    <w:rsid w:val="492FACA0"/>
    <w:rsid w:val="495D2BF5"/>
    <w:rsid w:val="497BB544"/>
    <w:rsid w:val="4A6ED401"/>
    <w:rsid w:val="4A782768"/>
    <w:rsid w:val="4AEB3835"/>
    <w:rsid w:val="4B00C2F2"/>
    <w:rsid w:val="4B467B22"/>
    <w:rsid w:val="4BC02731"/>
    <w:rsid w:val="4C0B0E3D"/>
    <w:rsid w:val="4CA62381"/>
    <w:rsid w:val="4CAD5EA8"/>
    <w:rsid w:val="4D824053"/>
    <w:rsid w:val="4D98E580"/>
    <w:rsid w:val="4DF0173F"/>
    <w:rsid w:val="4E42096E"/>
    <w:rsid w:val="4E45D590"/>
    <w:rsid w:val="4E629176"/>
    <w:rsid w:val="4E70D241"/>
    <w:rsid w:val="4EE9A0AD"/>
    <w:rsid w:val="4F20B112"/>
    <w:rsid w:val="4FFE383B"/>
    <w:rsid w:val="506BD8EC"/>
    <w:rsid w:val="50E20B91"/>
    <w:rsid w:val="50E7163D"/>
    <w:rsid w:val="51888BE3"/>
    <w:rsid w:val="51B29E45"/>
    <w:rsid w:val="52684291"/>
    <w:rsid w:val="526F27F8"/>
    <w:rsid w:val="52B8F13A"/>
    <w:rsid w:val="52E83254"/>
    <w:rsid w:val="5310369C"/>
    <w:rsid w:val="540DD72A"/>
    <w:rsid w:val="54329DD6"/>
    <w:rsid w:val="5448982E"/>
    <w:rsid w:val="54598F7C"/>
    <w:rsid w:val="5462D077"/>
    <w:rsid w:val="546BDB33"/>
    <w:rsid w:val="54970421"/>
    <w:rsid w:val="551C42B4"/>
    <w:rsid w:val="55556CCD"/>
    <w:rsid w:val="559BE776"/>
    <w:rsid w:val="55DBDCAD"/>
    <w:rsid w:val="560A261A"/>
    <w:rsid w:val="5716DBDF"/>
    <w:rsid w:val="579E26ED"/>
    <w:rsid w:val="581A5308"/>
    <w:rsid w:val="581D9061"/>
    <w:rsid w:val="5864DF79"/>
    <w:rsid w:val="588A3B2E"/>
    <w:rsid w:val="58B3DC3F"/>
    <w:rsid w:val="58B725EF"/>
    <w:rsid w:val="5930208C"/>
    <w:rsid w:val="5A89EA11"/>
    <w:rsid w:val="5AB37D72"/>
    <w:rsid w:val="5B1E4AF1"/>
    <w:rsid w:val="5C4986D2"/>
    <w:rsid w:val="5CA96DA6"/>
    <w:rsid w:val="5CC3C89B"/>
    <w:rsid w:val="5CD799A3"/>
    <w:rsid w:val="5D0B7509"/>
    <w:rsid w:val="5E10B58B"/>
    <w:rsid w:val="5E4E7A57"/>
    <w:rsid w:val="5E70FACE"/>
    <w:rsid w:val="5E96A16D"/>
    <w:rsid w:val="5F5C4D8B"/>
    <w:rsid w:val="601ADE3E"/>
    <w:rsid w:val="606DC909"/>
    <w:rsid w:val="608B55DD"/>
    <w:rsid w:val="60BC735B"/>
    <w:rsid w:val="611A9049"/>
    <w:rsid w:val="614E28E4"/>
    <w:rsid w:val="6159F877"/>
    <w:rsid w:val="6173118E"/>
    <w:rsid w:val="61758ED7"/>
    <w:rsid w:val="61BFF54B"/>
    <w:rsid w:val="61C62B00"/>
    <w:rsid w:val="61C6E656"/>
    <w:rsid w:val="61DBDF34"/>
    <w:rsid w:val="61FD2C19"/>
    <w:rsid w:val="6312ED95"/>
    <w:rsid w:val="63240FA0"/>
    <w:rsid w:val="639740C3"/>
    <w:rsid w:val="63C0DB40"/>
    <w:rsid w:val="63DB69C3"/>
    <w:rsid w:val="65625440"/>
    <w:rsid w:val="65712173"/>
    <w:rsid w:val="65A811F2"/>
    <w:rsid w:val="65E7A4AF"/>
    <w:rsid w:val="65EC902A"/>
    <w:rsid w:val="66202882"/>
    <w:rsid w:val="6639C27C"/>
    <w:rsid w:val="6662D1E0"/>
    <w:rsid w:val="66951AC8"/>
    <w:rsid w:val="66B2027E"/>
    <w:rsid w:val="6744988C"/>
    <w:rsid w:val="676AA156"/>
    <w:rsid w:val="68C23362"/>
    <w:rsid w:val="690549B4"/>
    <w:rsid w:val="6A7B6E31"/>
    <w:rsid w:val="6AB24A25"/>
    <w:rsid w:val="6B2E8883"/>
    <w:rsid w:val="6B69DD5D"/>
    <w:rsid w:val="6BC2BB3C"/>
    <w:rsid w:val="6CD53C38"/>
    <w:rsid w:val="6DBD6893"/>
    <w:rsid w:val="6E728188"/>
    <w:rsid w:val="6E9986CA"/>
    <w:rsid w:val="6EABCF8E"/>
    <w:rsid w:val="6F8C9BF0"/>
    <w:rsid w:val="700DD9E5"/>
    <w:rsid w:val="7010A343"/>
    <w:rsid w:val="70852C66"/>
    <w:rsid w:val="709C2390"/>
    <w:rsid w:val="715A17FB"/>
    <w:rsid w:val="715C7FCF"/>
    <w:rsid w:val="71702945"/>
    <w:rsid w:val="71AD2DDE"/>
    <w:rsid w:val="72F64EF2"/>
    <w:rsid w:val="7310007F"/>
    <w:rsid w:val="731EFFA1"/>
    <w:rsid w:val="734E2EF0"/>
    <w:rsid w:val="73B12065"/>
    <w:rsid w:val="73F67C81"/>
    <w:rsid w:val="7445AEB4"/>
    <w:rsid w:val="7490CE67"/>
    <w:rsid w:val="74960BE1"/>
    <w:rsid w:val="74A44ACA"/>
    <w:rsid w:val="74C68384"/>
    <w:rsid w:val="759F0DF4"/>
    <w:rsid w:val="75C0A4DC"/>
    <w:rsid w:val="75D3349E"/>
    <w:rsid w:val="7605965C"/>
    <w:rsid w:val="760E1172"/>
    <w:rsid w:val="764C67AA"/>
    <w:rsid w:val="765C4EF7"/>
    <w:rsid w:val="7676E2B2"/>
    <w:rsid w:val="76A4DFD6"/>
    <w:rsid w:val="7712E855"/>
    <w:rsid w:val="772EC4BD"/>
    <w:rsid w:val="774592A9"/>
    <w:rsid w:val="774BC5BB"/>
    <w:rsid w:val="77CC9C5B"/>
    <w:rsid w:val="788FAC18"/>
    <w:rsid w:val="78B42BF9"/>
    <w:rsid w:val="78DB0ED7"/>
    <w:rsid w:val="79763F3B"/>
    <w:rsid w:val="7A18B148"/>
    <w:rsid w:val="7A622644"/>
    <w:rsid w:val="7A66A469"/>
    <w:rsid w:val="7A677616"/>
    <w:rsid w:val="7AD310ED"/>
    <w:rsid w:val="7AE8B8EA"/>
    <w:rsid w:val="7B05E792"/>
    <w:rsid w:val="7B2DFC26"/>
    <w:rsid w:val="7B64CF79"/>
    <w:rsid w:val="7C613530"/>
    <w:rsid w:val="7D09C37B"/>
    <w:rsid w:val="7DA86A73"/>
    <w:rsid w:val="7DC503BE"/>
    <w:rsid w:val="7DE0F82B"/>
    <w:rsid w:val="7E59EA41"/>
    <w:rsid w:val="7E98627A"/>
    <w:rsid w:val="7EB21352"/>
    <w:rsid w:val="7F0CAFEA"/>
    <w:rsid w:val="7F7D391D"/>
    <w:rsid w:val="7F93E2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59BD7D1E-A8FE-49A2-9B48-1751C2E2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character" w:styleId="UnresolvedMention">
    <w:name w:val="Unresolved Mention"/>
    <w:basedOn w:val="DefaultParagraphFont"/>
    <w:uiPriority w:val="99"/>
    <w:unhideWhenUsed/>
    <w:rsid w:val="00A7117E"/>
    <w:rPr>
      <w:color w:val="605E5C"/>
      <w:shd w:val="clear" w:color="auto" w:fill="E1DFDD"/>
    </w:rPr>
  </w:style>
  <w:style w:type="character" w:styleId="Mention">
    <w:name w:val="Mention"/>
    <w:basedOn w:val="DefaultParagraphFont"/>
    <w:uiPriority w:val="99"/>
    <w:unhideWhenUsed/>
    <w:rsid w:val="00A7117E"/>
    <w:rPr>
      <w:color w:val="2B579A"/>
      <w:shd w:val="clear" w:color="auto" w:fill="E1DFDD"/>
    </w:rPr>
  </w:style>
  <w:style w:type="paragraph" w:customStyle="1" w:styleId="Directory">
    <w:name w:val="Directory"/>
    <w:basedOn w:val="Normal"/>
    <w:link w:val="DirectoryChar"/>
    <w:qFormat/>
    <w:rsid w:val="00F86CDC"/>
    <w:pPr>
      <w:shd w:val="clear" w:color="auto" w:fill="000000" w:themeFill="text1"/>
    </w:pPr>
    <w:rPr>
      <w:rFonts w:ascii="Lucida Console" w:eastAsiaTheme="minorHAnsi" w:hAnsi="Lucida Console" w:cstheme="minorBidi"/>
      <w:color w:val="FFFFFF" w:themeColor="background1"/>
      <w:sz w:val="20"/>
      <w:szCs w:val="20"/>
    </w:rPr>
  </w:style>
  <w:style w:type="character" w:customStyle="1" w:styleId="DirectoryChar">
    <w:name w:val="Directory Char"/>
    <w:basedOn w:val="DefaultParagraphFont"/>
    <w:link w:val="Directory"/>
    <w:rsid w:val="00F86CDC"/>
    <w:rPr>
      <w:rFonts w:ascii="Lucida Console" w:hAnsi="Lucida Console"/>
      <w:color w:val="FFFFFF" w:themeColor="background1"/>
      <w:sz w:val="20"/>
      <w:szCs w:val="20"/>
      <w:shd w:val="clear" w:color="auto" w:fill="000000" w:themeFill="text1"/>
    </w:rPr>
  </w:style>
  <w:style w:type="paragraph" w:customStyle="1" w:styleId="FileName">
    <w:name w:val="File Name"/>
    <w:basedOn w:val="Normal"/>
    <w:link w:val="FileNameChar"/>
    <w:qFormat/>
    <w:rsid w:val="00766EEC"/>
    <w:rPr>
      <w:rFonts w:asciiTheme="minorHAnsi" w:eastAsiaTheme="minorHAnsi" w:hAnsiTheme="minorHAnsi" w:cstheme="minorBidi"/>
      <w:b/>
      <w:bCs/>
      <w:i/>
      <w:iCs/>
      <w:sz w:val="22"/>
      <w:szCs w:val="22"/>
    </w:rPr>
  </w:style>
  <w:style w:type="character" w:customStyle="1" w:styleId="FileNameChar">
    <w:name w:val="File Name Char"/>
    <w:basedOn w:val="DefaultParagraphFont"/>
    <w:link w:val="FileName"/>
    <w:rsid w:val="00766EEC"/>
    <w:rPr>
      <w:b/>
      <w:bCs/>
      <w:i/>
      <w:iCs/>
    </w:rPr>
  </w:style>
  <w:style w:type="paragraph" w:customStyle="1" w:styleId="TexttoTypeorSelectionButtontoClick">
    <w:name w:val="Text to Type or Selection/Button to Click"/>
    <w:basedOn w:val="Normal"/>
    <w:link w:val="TexttoTypeorSelectionButtontoClickChar"/>
    <w:qFormat/>
    <w:rsid w:val="00AE130D"/>
    <w:rPr>
      <w:rFonts w:asciiTheme="minorHAnsi" w:eastAsiaTheme="minorHAnsi" w:hAnsiTheme="minorHAnsi" w:cstheme="minorBidi"/>
      <w:color w:val="4472C4" w:themeColor="accent1"/>
      <w:sz w:val="22"/>
      <w:szCs w:val="22"/>
    </w:rPr>
  </w:style>
  <w:style w:type="character" w:customStyle="1" w:styleId="TexttoTypeorSelectionButtontoClickChar">
    <w:name w:val="Text to Type or Selection/Button to Click Char"/>
    <w:basedOn w:val="DefaultParagraphFont"/>
    <w:link w:val="TexttoTypeorSelectionButtontoClick"/>
    <w:rsid w:val="00AE130D"/>
    <w:rPr>
      <w:color w:val="4472C4" w:themeColor="accent1"/>
    </w:rPr>
  </w:style>
  <w:style w:type="paragraph" w:customStyle="1" w:styleId="WindoworHeadingTitle">
    <w:name w:val="Window or Heading Title"/>
    <w:basedOn w:val="Normal"/>
    <w:link w:val="WindoworHeadingTitleChar"/>
    <w:qFormat/>
    <w:rsid w:val="006B0ABB"/>
    <w:rPr>
      <w:rFonts w:asciiTheme="minorHAnsi" w:eastAsiaTheme="minorHAnsi" w:hAnsiTheme="minorHAnsi" w:cstheme="minorBidi"/>
      <w:u w:val="single"/>
    </w:rPr>
  </w:style>
  <w:style w:type="character" w:customStyle="1" w:styleId="WindoworHeadingTitleChar">
    <w:name w:val="Window or Heading Title Char"/>
    <w:basedOn w:val="DefaultParagraphFont"/>
    <w:link w:val="WindoworHeadingTitle"/>
    <w:rsid w:val="006B0ABB"/>
    <w:rPr>
      <w:sz w:val="24"/>
      <w:szCs w:val="24"/>
      <w:u w:val="single"/>
    </w:rPr>
  </w:style>
  <w:style w:type="character" w:styleId="Hyperlink">
    <w:name w:val="Hyperlink"/>
    <w:basedOn w:val="DefaultParagraphFont"/>
    <w:uiPriority w:val="99"/>
    <w:unhideWhenUsed/>
    <w:rsid w:val="0087193B"/>
    <w:rPr>
      <w:color w:val="0563C1" w:themeColor="hyperlink"/>
      <w:u w:val="single"/>
    </w:rPr>
  </w:style>
  <w:style w:type="character" w:styleId="FollowedHyperlink">
    <w:name w:val="FollowedHyperlink"/>
    <w:basedOn w:val="DefaultParagraphFont"/>
    <w:uiPriority w:val="99"/>
    <w:semiHidden/>
    <w:unhideWhenUsed/>
    <w:rsid w:val="00A44C23"/>
    <w:rPr>
      <w:color w:val="954F72" w:themeColor="followedHyperlink"/>
      <w:u w:val="single"/>
    </w:rPr>
  </w:style>
  <w:style w:type="paragraph" w:styleId="ListParagraph">
    <w:name w:val="List Paragraph"/>
    <w:basedOn w:val="Normal"/>
    <w:uiPriority w:val="34"/>
    <w:qFormat/>
    <w:rsid w:val="002A3273"/>
    <w:pPr>
      <w:spacing w:after="160" w:line="259" w:lineRule="auto"/>
      <w:ind w:left="720"/>
      <w:contextualSpacing/>
    </w:pPr>
    <w:rPr>
      <w:rFonts w:asciiTheme="minorHAnsi" w:eastAsiaTheme="minorHAnsi" w:hAnsiTheme="minorHAnsi" w:cstheme="minorBidi"/>
      <w:sz w:val="22"/>
      <w:szCs w:val="22"/>
    </w:rPr>
  </w:style>
  <w:style w:type="paragraph" w:customStyle="1" w:styleId="paragraph">
    <w:name w:val="paragraph"/>
    <w:basedOn w:val="Normal"/>
    <w:rsid w:val="002A3273"/>
    <w:pPr>
      <w:spacing w:before="100" w:beforeAutospacing="1" w:after="100" w:afterAutospacing="1"/>
    </w:pPr>
  </w:style>
  <w:style w:type="character" w:customStyle="1" w:styleId="normaltextrun">
    <w:name w:val="normaltextrun"/>
    <w:basedOn w:val="DefaultParagraphFont"/>
    <w:rsid w:val="002A3273"/>
  </w:style>
  <w:style w:type="character" w:customStyle="1" w:styleId="eop">
    <w:name w:val="eop"/>
    <w:basedOn w:val="DefaultParagraphFont"/>
    <w:rsid w:val="002A3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95253">
      <w:bodyDiv w:val="1"/>
      <w:marLeft w:val="0"/>
      <w:marRight w:val="0"/>
      <w:marTop w:val="0"/>
      <w:marBottom w:val="0"/>
      <w:divBdr>
        <w:top w:val="none" w:sz="0" w:space="0" w:color="auto"/>
        <w:left w:val="none" w:sz="0" w:space="0" w:color="auto"/>
        <w:bottom w:val="none" w:sz="0" w:space="0" w:color="auto"/>
        <w:right w:val="none" w:sz="0" w:space="0" w:color="auto"/>
      </w:divBdr>
      <w:divsChild>
        <w:div w:id="1604066682">
          <w:marLeft w:val="0"/>
          <w:marRight w:val="0"/>
          <w:marTop w:val="0"/>
          <w:marBottom w:val="0"/>
          <w:divBdr>
            <w:top w:val="none" w:sz="0" w:space="0" w:color="auto"/>
            <w:left w:val="none" w:sz="0" w:space="0" w:color="auto"/>
            <w:bottom w:val="none" w:sz="0" w:space="0" w:color="auto"/>
            <w:right w:val="none" w:sz="0" w:space="0" w:color="auto"/>
          </w:divBdr>
        </w:div>
        <w:div w:id="1896310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file:///\\olive\backups\CAVE\CA-CIE-Tools-TestEnv\v4-2_kingdom2stomp\acceptance_test_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olive\backups\CAVE\CA-CIE-Tools-Testing" TargetMode="External"/><Relationship Id="rId5" Type="http://schemas.openxmlformats.org/officeDocument/2006/relationships/numbering" Target="numbering.xml"/><Relationship Id="rId15" Type="http://schemas.openxmlformats.org/officeDocument/2006/relationships/hyperlink" Target="file:///\\olive\cfarrow\CAVE\CA-CIE-Tools-TestEnv\v4-2_kingdom2stomp\acceptance_test_1"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purl.org/dc/terms/"/>
    <ds:schemaRef ds:uri="786b8faf-106f-4958-a2b4-f779ae144ea5"/>
    <ds:schemaRef ds:uri="http://schemas.microsoft.com/office/infopath/2007/PartnerControls"/>
    <ds:schemaRef ds:uri="http://purl.org/dc/dcmitype/"/>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B7B8D9-DE4B-4B2D-8F3B-1AB45111C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2209</Words>
  <Characters>12594</Characters>
  <Application>Microsoft Office Word</Application>
  <DocSecurity>0</DocSecurity>
  <Lines>104</Lines>
  <Paragraphs>29</Paragraphs>
  <ScaleCrop>false</ScaleCrop>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2</cp:revision>
  <dcterms:created xsi:type="dcterms:W3CDTF">2020-02-05T23:14:00Z</dcterms:created>
  <dcterms:modified xsi:type="dcterms:W3CDTF">2020-02-05T23:14:00Z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