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66F4E842" w:rsidR="00E62A15" w:rsidRPr="00A6011A" w:rsidRDefault="00E62A15" w:rsidP="00E62A15">
      <w:pPr>
        <w:pStyle w:val="H1bodytext"/>
        <w:spacing w:after="0"/>
        <w:ind w:left="0"/>
        <w:jc w:val="center"/>
        <w:rPr>
          <w:rFonts w:ascii="Arial" w:hAnsi="Arial" w:cs="Arial"/>
          <w:lang w:val="es-GT"/>
        </w:rPr>
      </w:pPr>
      <w:bookmarkStart w:id="0" w:name="_GoBack"/>
      <w:bookmarkEnd w:id="0"/>
      <w:r w:rsidRPr="00A6011A">
        <w:rPr>
          <w:rFonts w:ascii="Arial" w:hAnsi="Arial" w:cs="Arial"/>
          <w:b/>
          <w:lang w:val="es-GT"/>
        </w:rPr>
        <w:t>CACIE Tool #</w:t>
      </w:r>
      <w:r w:rsidR="00A6011A" w:rsidRPr="00A6011A">
        <w:rPr>
          <w:rFonts w:ascii="Arial" w:hAnsi="Arial" w:cs="Arial"/>
          <w:b/>
          <w:lang w:val="es-GT"/>
        </w:rPr>
        <w:t>09</w:t>
      </w:r>
      <w:r w:rsidRPr="00A6011A">
        <w:rPr>
          <w:rFonts w:ascii="Arial" w:hAnsi="Arial" w:cs="Arial"/>
          <w:lang w:val="es-GT"/>
        </w:rPr>
        <w:t xml:space="preserve"> – </w:t>
      </w:r>
      <w:r w:rsidR="00A6011A" w:rsidRPr="00A6011A">
        <w:rPr>
          <w:rFonts w:ascii="Arial" w:hAnsi="Arial" w:cs="Arial"/>
          <w:b/>
          <w:i/>
          <w:lang w:val="es-GT"/>
        </w:rPr>
        <w:t>patchbowl</w:t>
      </w:r>
    </w:p>
    <w:p w14:paraId="344A4E46" w14:textId="77777777" w:rsidR="00E62A15" w:rsidRPr="00A6011A" w:rsidRDefault="00E62A15" w:rsidP="00E62A15">
      <w:pPr>
        <w:pStyle w:val="H1bodytext"/>
        <w:spacing w:after="0"/>
        <w:ind w:left="0"/>
        <w:jc w:val="center"/>
        <w:rPr>
          <w:rFonts w:ascii="Arial" w:hAnsi="Arial" w:cs="Arial"/>
          <w:lang w:val="es-GT"/>
        </w:rPr>
      </w:pPr>
      <w:r w:rsidRPr="00A6011A">
        <w:rPr>
          <w:rFonts w:ascii="Arial" w:hAnsi="Arial" w:cs="Arial"/>
          <w:b/>
          <w:lang w:val="es-GT"/>
        </w:rPr>
        <w:t>Version</w:t>
      </w:r>
      <w:r w:rsidRPr="00A6011A">
        <w:rPr>
          <w:rFonts w:ascii="Arial" w:hAnsi="Arial" w:cs="Arial"/>
          <w:lang w:val="es-GT"/>
        </w:rPr>
        <w:t xml:space="preserve"> </w:t>
      </w:r>
      <w:r w:rsidRPr="00A6011A">
        <w:rPr>
          <w:rFonts w:ascii="Arial" w:hAnsi="Arial" w:cs="Arial"/>
          <w:b/>
          <w:lang w:val="es-GT"/>
        </w:rPr>
        <w:t>1.0</w:t>
      </w:r>
    </w:p>
    <w:p w14:paraId="21A99226" w14:textId="76A5E521" w:rsidR="00E62A15" w:rsidRPr="002B19D4" w:rsidRDefault="00E62A15" w:rsidP="00E62A15">
      <w:pPr>
        <w:pStyle w:val="H1bodytext"/>
        <w:spacing w:after="0"/>
        <w:ind w:left="0"/>
        <w:jc w:val="center"/>
        <w:rPr>
          <w:rFonts w:ascii="Arial" w:hAnsi="Arial" w:cs="Arial"/>
          <w:b/>
          <w:lang w:val="es-GT"/>
        </w:rPr>
      </w:pPr>
      <w:r w:rsidRPr="002B19D4">
        <w:rPr>
          <w:rFonts w:ascii="Arial" w:hAnsi="Arial" w:cs="Arial"/>
          <w:b/>
          <w:lang w:val="es-GT"/>
        </w:rPr>
        <w:t>QA</w:t>
      </w:r>
      <w:r w:rsidRPr="002B19D4">
        <w:rPr>
          <w:rFonts w:ascii="Arial" w:hAnsi="Arial" w:cs="Arial"/>
          <w:lang w:val="es-GT"/>
        </w:rPr>
        <w:t xml:space="preserve">: </w:t>
      </w:r>
      <w:r w:rsidRPr="002B19D4">
        <w:rPr>
          <w:rFonts w:ascii="Arial" w:hAnsi="Arial" w:cs="Arial"/>
          <w:b/>
          <w:lang w:val="es-GT"/>
        </w:rPr>
        <w:t>QA</w:t>
      </w:r>
    </w:p>
    <w:p w14:paraId="0158708F" w14:textId="77777777" w:rsidR="00E62A15" w:rsidRPr="002B19D4"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D8B80CC" w:rsidR="00E62A15" w:rsidRPr="00B646FE" w:rsidRDefault="00B646FE" w:rsidP="00E62A15">
      <w:pPr>
        <w:pStyle w:val="H1bodytext"/>
        <w:spacing w:after="120"/>
        <w:rPr>
          <w:rFonts w:ascii="Arial" w:hAnsi="Arial"/>
        </w:rPr>
      </w:pPr>
      <w:bookmarkStart w:id="1" w:name="_Hlk8896263"/>
      <w:r w:rsidRPr="00B646FE">
        <w:rPr>
          <w:rFonts w:ascii="Arial" w:hAnsi="Arial"/>
        </w:rPr>
        <w:t>The</w:t>
      </w:r>
      <w:r>
        <w:rPr>
          <w:rFonts w:ascii="Arial" w:hAnsi="Arial"/>
        </w:rPr>
        <w:t xml:space="preserve"> CACIE-patchbowl script </w:t>
      </w:r>
      <w:r w:rsidR="004E40E1">
        <w:rPr>
          <w:rFonts w:ascii="Arial" w:hAnsi="Arial"/>
        </w:rPr>
        <w:t xml:space="preserve">modifies </w:t>
      </w:r>
      <w:r w:rsidR="00D040E2">
        <w:rPr>
          <w:rFonts w:ascii="Arial" w:hAnsi="Arial"/>
        </w:rPr>
        <w:t xml:space="preserve">STOMP </w:t>
      </w:r>
      <w:r w:rsidR="00437EA5">
        <w:rPr>
          <w:rFonts w:ascii="Arial" w:hAnsi="Arial"/>
        </w:rPr>
        <w:t xml:space="preserve">soil zonation files to patch </w:t>
      </w:r>
      <w:r w:rsidR="005042E1">
        <w:rPr>
          <w:rFonts w:ascii="Arial" w:hAnsi="Arial"/>
        </w:rPr>
        <w:t xml:space="preserve">holes in the </w:t>
      </w:r>
      <w:r w:rsidR="008C2CD9">
        <w:rPr>
          <w:rFonts w:ascii="Arial" w:hAnsi="Arial"/>
        </w:rPr>
        <w:t>silt layers</w:t>
      </w:r>
      <w:r w:rsidR="0044354E">
        <w:rPr>
          <w:rFonts w:ascii="Arial" w:hAnsi="Arial"/>
        </w:rPr>
        <w:t xml:space="preserve"> of the perching silt layer in the 200 E </w:t>
      </w:r>
      <w:r w:rsidR="00352CD3">
        <w:rPr>
          <w:rFonts w:ascii="Arial" w:hAnsi="Arial"/>
        </w:rPr>
        <w:t>Area</w:t>
      </w:r>
      <w:r w:rsidR="00BC429E">
        <w:rPr>
          <w:rFonts w:ascii="Arial" w:hAnsi="Arial"/>
        </w:rPr>
        <w:t>.</w:t>
      </w:r>
      <w:r w:rsidR="00D808BC">
        <w:rPr>
          <w:rFonts w:ascii="Arial" w:hAnsi="Arial"/>
        </w:rPr>
        <w:t xml:space="preserve"> This script will read an initial zonation file containing </w:t>
      </w:r>
      <w:r w:rsidR="0035240B">
        <w:rPr>
          <w:rFonts w:ascii="Arial" w:hAnsi="Arial"/>
        </w:rPr>
        <w:t>index codes representing the materials in the model</w:t>
      </w:r>
      <w:r w:rsidR="00AC0030">
        <w:rPr>
          <w:rFonts w:ascii="Arial" w:hAnsi="Arial"/>
        </w:rPr>
        <w:t xml:space="preserve"> and output a </w:t>
      </w:r>
      <w:r w:rsidR="00AA78CF">
        <w:rPr>
          <w:rFonts w:ascii="Arial" w:hAnsi="Arial"/>
        </w:rPr>
        <w:t xml:space="preserve">new zonation file </w:t>
      </w:r>
      <w:r w:rsidR="00B70F61">
        <w:rPr>
          <w:rFonts w:ascii="Arial" w:hAnsi="Arial"/>
        </w:rPr>
        <w:t xml:space="preserve">that replaces </w:t>
      </w:r>
      <w:r w:rsidR="00A54FFA">
        <w:rPr>
          <w:rFonts w:ascii="Arial" w:hAnsi="Arial"/>
        </w:rPr>
        <w:t xml:space="preserve">cells neighboring </w:t>
      </w:r>
      <w:r w:rsidR="00426C32">
        <w:rPr>
          <w:rFonts w:ascii="Arial" w:hAnsi="Arial"/>
        </w:rPr>
        <w:t>the perching silt with the appropriate material code (defined by the user).</w:t>
      </w:r>
    </w:p>
    <w:bookmarkEnd w:id="1"/>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22A6C26D" w:rsidR="006504D7" w:rsidRDefault="006504D7" w:rsidP="006504D7">
      <w:pPr>
        <w:pStyle w:val="H1bodytext"/>
        <w:rPr>
          <w:rFonts w:ascii="Arial" w:hAnsi="Arial" w:cs="Arial"/>
        </w:rPr>
      </w:pPr>
      <w:r>
        <w:rPr>
          <w:rFonts w:ascii="Arial" w:hAnsi="Arial" w:cs="Arial"/>
        </w:rPr>
        <w:t>The following are the functional requirements of the</w:t>
      </w:r>
      <w:r w:rsidR="00CD3422">
        <w:rPr>
          <w:rFonts w:ascii="Arial" w:hAnsi="Arial" w:cs="Arial"/>
        </w:rPr>
        <w:t xml:space="preserve"> </w:t>
      </w:r>
      <w:r w:rsidR="00024DFE">
        <w:rPr>
          <w:rFonts w:ascii="Arial" w:hAnsi="Arial" w:cs="Arial"/>
        </w:rPr>
        <w:t>patchbowl tool:</w:t>
      </w:r>
    </w:p>
    <w:p w14:paraId="76335525" w14:textId="5B2B681C" w:rsidR="006504D7" w:rsidRDefault="006504D7" w:rsidP="006504D7">
      <w:pPr>
        <w:pStyle w:val="H1bodytext"/>
        <w:rPr>
          <w:rFonts w:ascii="Arial" w:hAnsi="Arial" w:cs="Arial"/>
        </w:rPr>
      </w:pPr>
      <w:r>
        <w:rPr>
          <w:rFonts w:ascii="Arial" w:hAnsi="Arial" w:cs="Arial"/>
        </w:rPr>
        <w:t>FR-1:</w:t>
      </w:r>
      <w:r w:rsidR="00766867">
        <w:rPr>
          <w:rFonts w:ascii="Arial" w:hAnsi="Arial" w:cs="Arial"/>
        </w:rPr>
        <w:t xml:space="preserve"> Read the </w:t>
      </w:r>
      <w:r w:rsidR="004F581B">
        <w:rPr>
          <w:rFonts w:ascii="Arial" w:hAnsi="Arial" w:cs="Arial"/>
        </w:rPr>
        <w:t xml:space="preserve">header of a </w:t>
      </w:r>
      <w:r w:rsidR="009F7E1F">
        <w:rPr>
          <w:rFonts w:ascii="Arial" w:hAnsi="Arial" w:cs="Arial"/>
        </w:rPr>
        <w:t>STOMP plot file</w:t>
      </w:r>
      <w:r w:rsidR="005474AA">
        <w:rPr>
          <w:rFonts w:ascii="Arial" w:hAnsi="Arial" w:cs="Arial"/>
        </w:rPr>
        <w:t xml:space="preserve"> to obtain the </w:t>
      </w:r>
      <w:r w:rsidR="00A727F2">
        <w:rPr>
          <w:rFonts w:ascii="Arial" w:hAnsi="Arial" w:cs="Arial"/>
        </w:rPr>
        <w:t xml:space="preserve">number of nodes in the </w:t>
      </w:r>
      <w:r w:rsidR="006315EE">
        <w:rPr>
          <w:rFonts w:ascii="Arial" w:hAnsi="Arial" w:cs="Arial"/>
        </w:rPr>
        <w:t>&lt;</w:t>
      </w:r>
      <w:r w:rsidR="0017383C">
        <w:rPr>
          <w:rFonts w:ascii="Arial" w:hAnsi="Arial" w:cs="Arial"/>
        </w:rPr>
        <w:t>i</w:t>
      </w:r>
      <w:r w:rsidR="006315EE">
        <w:rPr>
          <w:rFonts w:ascii="Arial" w:hAnsi="Arial" w:cs="Arial"/>
        </w:rPr>
        <w:t>&gt;</w:t>
      </w:r>
      <w:r w:rsidR="0017383C">
        <w:rPr>
          <w:rFonts w:ascii="Arial" w:hAnsi="Arial" w:cs="Arial"/>
        </w:rPr>
        <w:t>,</w:t>
      </w:r>
      <w:r w:rsidR="006315EE">
        <w:rPr>
          <w:rFonts w:ascii="Arial" w:hAnsi="Arial" w:cs="Arial"/>
        </w:rPr>
        <w:t xml:space="preserve"> &lt;</w:t>
      </w:r>
      <w:r w:rsidR="0017383C">
        <w:rPr>
          <w:rFonts w:ascii="Arial" w:hAnsi="Arial" w:cs="Arial"/>
        </w:rPr>
        <w:t>j</w:t>
      </w:r>
      <w:r w:rsidR="006315EE">
        <w:rPr>
          <w:rFonts w:ascii="Arial" w:hAnsi="Arial" w:cs="Arial"/>
        </w:rPr>
        <w:t>&gt;</w:t>
      </w:r>
      <w:r w:rsidR="0017383C">
        <w:rPr>
          <w:rFonts w:ascii="Arial" w:hAnsi="Arial" w:cs="Arial"/>
        </w:rPr>
        <w:t>,</w:t>
      </w:r>
      <w:r w:rsidR="006315EE">
        <w:rPr>
          <w:rFonts w:ascii="Arial" w:hAnsi="Arial" w:cs="Arial"/>
        </w:rPr>
        <w:t xml:space="preserve"> &lt;</w:t>
      </w:r>
      <w:r w:rsidR="0017383C">
        <w:rPr>
          <w:rFonts w:ascii="Arial" w:hAnsi="Arial" w:cs="Arial"/>
        </w:rPr>
        <w:t>k</w:t>
      </w:r>
      <w:r w:rsidR="006315EE">
        <w:rPr>
          <w:rFonts w:ascii="Arial" w:hAnsi="Arial" w:cs="Arial"/>
        </w:rPr>
        <w:t>&gt;</w:t>
      </w:r>
      <w:r w:rsidR="00A727F2">
        <w:rPr>
          <w:rFonts w:ascii="Arial" w:hAnsi="Arial" w:cs="Arial"/>
        </w:rPr>
        <w:t xml:space="preserve"> directions </w:t>
      </w:r>
      <w:r w:rsidR="0017383C">
        <w:rPr>
          <w:rFonts w:ascii="Arial" w:hAnsi="Arial" w:cs="Arial"/>
        </w:rPr>
        <w:t xml:space="preserve">of the STOMP </w:t>
      </w:r>
      <w:r w:rsidR="009E225B">
        <w:rPr>
          <w:rFonts w:ascii="Arial" w:hAnsi="Arial" w:cs="Arial"/>
        </w:rPr>
        <w:t>model</w:t>
      </w:r>
    </w:p>
    <w:p w14:paraId="21C5EC68" w14:textId="35DC9F26" w:rsidR="005F0EB6" w:rsidRDefault="005F0EB6" w:rsidP="006504D7">
      <w:pPr>
        <w:pStyle w:val="H1bodytext"/>
        <w:rPr>
          <w:rFonts w:ascii="Arial" w:hAnsi="Arial" w:cs="Arial"/>
        </w:rPr>
      </w:pPr>
      <w:r>
        <w:rPr>
          <w:rFonts w:ascii="Arial" w:hAnsi="Arial" w:cs="Arial"/>
          <w:i/>
          <w:iCs/>
        </w:rPr>
        <w:t>Acceptance</w:t>
      </w:r>
      <w:r w:rsidR="00402A84">
        <w:rPr>
          <w:rFonts w:ascii="Arial" w:hAnsi="Arial" w:cs="Arial"/>
          <w:i/>
          <w:iCs/>
        </w:rPr>
        <w:t xml:space="preserve"> Criteria – </w:t>
      </w:r>
      <w:r w:rsidR="00402A84">
        <w:rPr>
          <w:rFonts w:ascii="Arial" w:hAnsi="Arial" w:cs="Arial"/>
        </w:rPr>
        <w:t>test demonstrates that the software has correctly parsed the plot file provided</w:t>
      </w:r>
      <w:r w:rsidR="00A1044B">
        <w:rPr>
          <w:rFonts w:ascii="Arial" w:hAnsi="Arial" w:cs="Arial"/>
        </w:rPr>
        <w:t xml:space="preserve"> to obtain the number of nodes in </w:t>
      </w:r>
      <w:r w:rsidR="0086634C">
        <w:rPr>
          <w:rFonts w:ascii="Arial" w:hAnsi="Arial" w:cs="Arial"/>
        </w:rPr>
        <w:t xml:space="preserve">the </w:t>
      </w:r>
      <w:r w:rsidR="006315EE">
        <w:rPr>
          <w:rFonts w:ascii="Arial" w:hAnsi="Arial" w:cs="Arial"/>
        </w:rPr>
        <w:t>&lt;</w:t>
      </w:r>
      <w:r w:rsidR="0086634C">
        <w:rPr>
          <w:rFonts w:ascii="Arial" w:hAnsi="Arial" w:cs="Arial"/>
        </w:rPr>
        <w:t>i</w:t>
      </w:r>
      <w:r w:rsidR="006315EE">
        <w:rPr>
          <w:rFonts w:ascii="Arial" w:hAnsi="Arial" w:cs="Arial"/>
        </w:rPr>
        <w:t>&gt;</w:t>
      </w:r>
      <w:r w:rsidR="0086634C">
        <w:rPr>
          <w:rFonts w:ascii="Arial" w:hAnsi="Arial" w:cs="Arial"/>
        </w:rPr>
        <w:t>,</w:t>
      </w:r>
      <w:r w:rsidR="006315EE">
        <w:rPr>
          <w:rFonts w:ascii="Arial" w:hAnsi="Arial" w:cs="Arial"/>
        </w:rPr>
        <w:t xml:space="preserve"> &lt;</w:t>
      </w:r>
      <w:r w:rsidR="0086634C">
        <w:rPr>
          <w:rFonts w:ascii="Arial" w:hAnsi="Arial" w:cs="Arial"/>
        </w:rPr>
        <w:t>j</w:t>
      </w:r>
      <w:r w:rsidR="006315EE">
        <w:rPr>
          <w:rFonts w:ascii="Arial" w:hAnsi="Arial" w:cs="Arial"/>
        </w:rPr>
        <w:t>&gt;</w:t>
      </w:r>
      <w:r w:rsidR="0086634C">
        <w:rPr>
          <w:rFonts w:ascii="Arial" w:hAnsi="Arial" w:cs="Arial"/>
        </w:rPr>
        <w:t>,</w:t>
      </w:r>
      <w:r w:rsidR="006315EE">
        <w:rPr>
          <w:rFonts w:ascii="Arial" w:hAnsi="Arial" w:cs="Arial"/>
        </w:rPr>
        <w:t xml:space="preserve"> &lt;</w:t>
      </w:r>
      <w:r w:rsidR="0086634C">
        <w:rPr>
          <w:rFonts w:ascii="Arial" w:hAnsi="Arial" w:cs="Arial"/>
        </w:rPr>
        <w:t>k</w:t>
      </w:r>
      <w:r w:rsidR="006315EE">
        <w:rPr>
          <w:rFonts w:ascii="Arial" w:hAnsi="Arial" w:cs="Arial"/>
        </w:rPr>
        <w:t>&gt;</w:t>
      </w:r>
      <w:r w:rsidR="0086634C">
        <w:rPr>
          <w:rFonts w:ascii="Arial" w:hAnsi="Arial" w:cs="Arial"/>
        </w:rPr>
        <w:t xml:space="preserve"> directions, respectively</w:t>
      </w:r>
    </w:p>
    <w:p w14:paraId="0729D239" w14:textId="5CE42423" w:rsidR="006433D8" w:rsidRDefault="006433D8" w:rsidP="0B4A6419">
      <w:pPr>
        <w:pStyle w:val="H1bodytext"/>
        <w:rPr>
          <w:rFonts w:ascii="Arial" w:hAnsi="Arial" w:cs="Arial"/>
        </w:rPr>
      </w:pPr>
      <w:r>
        <w:rPr>
          <w:rFonts w:ascii="Arial" w:hAnsi="Arial" w:cs="Arial"/>
        </w:rPr>
        <w:t xml:space="preserve">FR-2: Accept user </w:t>
      </w:r>
      <w:r w:rsidRPr="5524E8C9">
        <w:rPr>
          <w:rFonts w:ascii="Arial" w:hAnsi="Arial" w:cs="Arial"/>
        </w:rPr>
        <w:t>input</w:t>
      </w:r>
      <w:r w:rsidR="57E648FD" w:rsidRPr="0B4A6419">
        <w:rPr>
          <w:rFonts w:ascii="Arial" w:hAnsi="Arial" w:cs="Arial"/>
        </w:rPr>
        <w:t>s:</w:t>
      </w:r>
      <w:r w:rsidR="007622E0" w:rsidRPr="5524E8C9">
        <w:rPr>
          <w:rFonts w:ascii="Arial" w:hAnsi="Arial" w:cs="Arial"/>
        </w:rPr>
        <w:t xml:space="preserve"> </w:t>
      </w:r>
    </w:p>
    <w:p w14:paraId="2E1550D2" w14:textId="49387785" w:rsidR="006433D8" w:rsidRDefault="007622E0" w:rsidP="4A2DC7E7">
      <w:pPr>
        <w:pStyle w:val="H1bodytext"/>
        <w:numPr>
          <w:ilvl w:val="2"/>
          <w:numId w:val="41"/>
        </w:numPr>
        <w:rPr>
          <w:rFonts w:asciiTheme="minorHAnsi" w:eastAsiaTheme="minorEastAsia" w:hAnsiTheme="minorHAnsi" w:cstheme="minorBidi"/>
        </w:rPr>
      </w:pPr>
      <w:r>
        <w:rPr>
          <w:rFonts w:ascii="Arial" w:hAnsi="Arial" w:cs="Arial"/>
        </w:rPr>
        <w:t>file path</w:t>
      </w:r>
      <w:r w:rsidR="003D4E06">
        <w:rPr>
          <w:rFonts w:ascii="Arial" w:hAnsi="Arial" w:cs="Arial"/>
        </w:rPr>
        <w:t xml:space="preserve"> with file name (for input file)</w:t>
      </w:r>
    </w:p>
    <w:p w14:paraId="7E9E5BEB" w14:textId="6A7E2555" w:rsidR="003B1C1A" w:rsidRPr="005363D7" w:rsidRDefault="3CBD3DD8" w:rsidP="6A1B0393">
      <w:pPr>
        <w:pStyle w:val="H1bodytext"/>
        <w:numPr>
          <w:ilvl w:val="2"/>
          <w:numId w:val="41"/>
        </w:numPr>
        <w:rPr>
          <w:rFonts w:ascii="Arial" w:eastAsiaTheme="minorEastAsia" w:hAnsi="Arial" w:cs="Arial"/>
        </w:rPr>
      </w:pPr>
      <w:r w:rsidRPr="4A2DC7E7">
        <w:rPr>
          <w:rFonts w:ascii="Arial" w:hAnsi="Arial"/>
        </w:rPr>
        <w:t xml:space="preserve">material code </w:t>
      </w:r>
      <w:r w:rsidRPr="5A43F2CB">
        <w:rPr>
          <w:rFonts w:ascii="Arial" w:hAnsi="Arial"/>
        </w:rPr>
        <w:t>number 1 (</w:t>
      </w:r>
      <w:r w:rsidRPr="711DB70A">
        <w:rPr>
          <w:rFonts w:ascii="Arial" w:hAnsi="Arial"/>
        </w:rPr>
        <w:t>integer)</w:t>
      </w:r>
    </w:p>
    <w:p w14:paraId="7AB954A6" w14:textId="1DF79ABB" w:rsidR="007E13ED" w:rsidRDefault="02FB49A6" w:rsidP="6A1B0393">
      <w:pPr>
        <w:pStyle w:val="H1bodytext"/>
        <w:numPr>
          <w:ilvl w:val="2"/>
          <w:numId w:val="41"/>
        </w:numPr>
        <w:rPr>
          <w:rFonts w:asciiTheme="minorHAnsi" w:eastAsiaTheme="minorEastAsia" w:hAnsiTheme="minorHAnsi" w:cstheme="minorBidi"/>
        </w:rPr>
      </w:pPr>
      <w:r w:rsidRPr="32470D13">
        <w:rPr>
          <w:rFonts w:ascii="Arial" w:hAnsi="Arial"/>
        </w:rPr>
        <w:t>material code number 2 (integer)</w:t>
      </w:r>
    </w:p>
    <w:p w14:paraId="43218ECB" w14:textId="7DE633B0" w:rsidR="02FB49A6" w:rsidRPr="006B1DE1" w:rsidRDefault="02FB49A6">
      <w:pPr>
        <w:pStyle w:val="H1bodytext"/>
        <w:numPr>
          <w:ilvl w:val="2"/>
          <w:numId w:val="41"/>
        </w:numPr>
        <w:rPr>
          <w:rFonts w:asciiTheme="minorHAnsi" w:eastAsiaTheme="minorEastAsia" w:hAnsiTheme="minorHAnsi" w:cstheme="minorBidi"/>
        </w:rPr>
      </w:pPr>
      <w:r w:rsidRPr="32470D13">
        <w:rPr>
          <w:rFonts w:ascii="Arial" w:hAnsi="Arial"/>
        </w:rPr>
        <w:t xml:space="preserve">material code number </w:t>
      </w:r>
      <w:r w:rsidRPr="25C6AC8F">
        <w:rPr>
          <w:rFonts w:ascii="Arial" w:hAnsi="Arial"/>
        </w:rPr>
        <w:t>3</w:t>
      </w:r>
      <w:r w:rsidRPr="32470D13">
        <w:rPr>
          <w:rFonts w:ascii="Arial" w:hAnsi="Arial"/>
        </w:rPr>
        <w:t xml:space="preserve"> (integer)</w:t>
      </w:r>
    </w:p>
    <w:p w14:paraId="0359E306" w14:textId="1B40C0AF" w:rsidR="003D4E06" w:rsidRDefault="003D4E06" w:rsidP="006B1DE1">
      <w:pPr>
        <w:pStyle w:val="H1bodytext"/>
        <w:numPr>
          <w:ilvl w:val="2"/>
          <w:numId w:val="41"/>
        </w:numPr>
        <w:rPr>
          <w:rFonts w:asciiTheme="minorHAnsi" w:eastAsiaTheme="minorEastAsia" w:hAnsiTheme="minorHAnsi" w:cstheme="minorBidi"/>
        </w:rPr>
      </w:pPr>
      <w:r>
        <w:rPr>
          <w:rFonts w:ascii="Arial" w:hAnsi="Arial" w:cs="Arial"/>
        </w:rPr>
        <w:t>file path with file name</w:t>
      </w:r>
      <w:r>
        <w:rPr>
          <w:rFonts w:ascii="Arial" w:hAnsi="Arial"/>
        </w:rPr>
        <w:t xml:space="preserve"> (for output file)</w:t>
      </w:r>
    </w:p>
    <w:p w14:paraId="6BD251F0" w14:textId="126DDA53" w:rsidR="006433D8" w:rsidRPr="00402A84" w:rsidRDefault="006433D8" w:rsidP="006433D8">
      <w:pPr>
        <w:pStyle w:val="H1bodytext"/>
        <w:rPr>
          <w:rFonts w:ascii="Arial" w:hAnsi="Arial" w:cs="Arial"/>
        </w:rPr>
      </w:pPr>
      <w:r>
        <w:rPr>
          <w:rFonts w:ascii="Arial" w:hAnsi="Arial" w:cs="Arial"/>
          <w:i/>
          <w:iCs/>
        </w:rPr>
        <w:t xml:space="preserve">Acceptance Criteria – </w:t>
      </w:r>
      <w:r>
        <w:rPr>
          <w:rFonts w:ascii="Arial" w:hAnsi="Arial" w:cs="Arial"/>
        </w:rPr>
        <w:t xml:space="preserve">test demonstrates that the software has </w:t>
      </w:r>
      <w:r w:rsidR="001206C3">
        <w:rPr>
          <w:rFonts w:ascii="Arial" w:hAnsi="Arial" w:cs="Arial"/>
        </w:rPr>
        <w:t>accepted the user inputs</w:t>
      </w:r>
    </w:p>
    <w:p w14:paraId="2A5670EB" w14:textId="0752F22A" w:rsidR="006504D7" w:rsidRDefault="006504D7" w:rsidP="006504D7">
      <w:pPr>
        <w:pStyle w:val="H1bodytext"/>
        <w:rPr>
          <w:rFonts w:ascii="Arial" w:hAnsi="Arial" w:cs="Arial"/>
        </w:rPr>
      </w:pPr>
      <w:r>
        <w:rPr>
          <w:rFonts w:ascii="Arial" w:hAnsi="Arial" w:cs="Arial"/>
        </w:rPr>
        <w:t>FR-</w:t>
      </w:r>
      <w:r w:rsidR="006433D8">
        <w:rPr>
          <w:rFonts w:ascii="Arial" w:hAnsi="Arial" w:cs="Arial"/>
        </w:rPr>
        <w:t>3</w:t>
      </w:r>
      <w:r>
        <w:rPr>
          <w:rFonts w:ascii="Arial" w:hAnsi="Arial" w:cs="Arial"/>
        </w:rPr>
        <w:t xml:space="preserve">: </w:t>
      </w:r>
      <w:r w:rsidR="00E95041">
        <w:rPr>
          <w:rFonts w:ascii="Arial" w:hAnsi="Arial" w:cs="Arial"/>
        </w:rPr>
        <w:t xml:space="preserve">Read the </w:t>
      </w:r>
      <w:r w:rsidR="00AA164D">
        <w:rPr>
          <w:rFonts w:ascii="Arial" w:hAnsi="Arial" w:cs="Arial"/>
        </w:rPr>
        <w:t>input zonation file that is to be “patched” or modified according to the material codes provided by the user.</w:t>
      </w:r>
    </w:p>
    <w:p w14:paraId="66F81088" w14:textId="5B4BDB19" w:rsidR="00AA164D" w:rsidRPr="00F80BED" w:rsidRDefault="00AA164D" w:rsidP="006504D7">
      <w:pPr>
        <w:pStyle w:val="H1bodytext"/>
        <w:rPr>
          <w:rFonts w:ascii="Arial" w:hAnsi="Arial" w:cs="Arial"/>
        </w:rPr>
      </w:pPr>
      <w:r>
        <w:rPr>
          <w:rFonts w:ascii="Arial" w:hAnsi="Arial" w:cs="Arial"/>
          <w:i/>
          <w:iCs/>
        </w:rPr>
        <w:t>Acceptance Criteria</w:t>
      </w:r>
      <w:r w:rsidR="00F80BED">
        <w:rPr>
          <w:rFonts w:ascii="Arial" w:hAnsi="Arial" w:cs="Arial"/>
        </w:rPr>
        <w:t xml:space="preserve"> – test demonstrates that the script has </w:t>
      </w:r>
      <w:r w:rsidR="00B57EC1">
        <w:rPr>
          <w:rFonts w:ascii="Arial" w:hAnsi="Arial" w:cs="Arial"/>
        </w:rPr>
        <w:t xml:space="preserve">read the input </w:t>
      </w:r>
      <w:r w:rsidR="001D3362">
        <w:rPr>
          <w:rFonts w:ascii="Arial" w:hAnsi="Arial" w:cs="Arial"/>
        </w:rPr>
        <w:t>zonation file indicated</w:t>
      </w:r>
    </w:p>
    <w:p w14:paraId="5136A03E" w14:textId="1025164F" w:rsidR="006504D7" w:rsidRDefault="006504D7" w:rsidP="006504D7">
      <w:pPr>
        <w:pStyle w:val="H1bodytext"/>
        <w:rPr>
          <w:rFonts w:ascii="Arial" w:hAnsi="Arial" w:cs="Arial"/>
        </w:rPr>
      </w:pPr>
      <w:r>
        <w:rPr>
          <w:rFonts w:ascii="Arial" w:hAnsi="Arial" w:cs="Arial"/>
        </w:rPr>
        <w:t>FR-</w:t>
      </w:r>
      <w:r w:rsidR="006433D8">
        <w:rPr>
          <w:rFonts w:ascii="Arial" w:hAnsi="Arial" w:cs="Arial"/>
        </w:rPr>
        <w:t>4</w:t>
      </w:r>
      <w:r>
        <w:rPr>
          <w:rFonts w:ascii="Arial" w:hAnsi="Arial" w:cs="Arial"/>
        </w:rPr>
        <w:t xml:space="preserve">: </w:t>
      </w:r>
      <w:r w:rsidR="004F27ED">
        <w:rPr>
          <w:rFonts w:ascii="Arial" w:hAnsi="Arial" w:cs="Arial"/>
        </w:rPr>
        <w:t>A b</w:t>
      </w:r>
      <w:r w:rsidR="000476CE">
        <w:rPr>
          <w:rFonts w:ascii="Arial" w:hAnsi="Arial" w:cs="Arial"/>
        </w:rPr>
        <w:t xml:space="preserve">uffer </w:t>
      </w:r>
      <w:r w:rsidR="008E46EE">
        <w:rPr>
          <w:rFonts w:ascii="Arial" w:hAnsi="Arial" w:cs="Arial"/>
        </w:rPr>
        <w:t xml:space="preserve">of material 2 is used to replace material 3 </w:t>
      </w:r>
      <w:r w:rsidR="00D21C0C">
        <w:rPr>
          <w:rFonts w:ascii="Arial" w:hAnsi="Arial" w:cs="Arial"/>
        </w:rPr>
        <w:t xml:space="preserve">where </w:t>
      </w:r>
      <w:r w:rsidR="00636B16">
        <w:rPr>
          <w:rFonts w:ascii="Arial" w:hAnsi="Arial" w:cs="Arial"/>
        </w:rPr>
        <w:t>material 3</w:t>
      </w:r>
      <w:r w:rsidR="009F13B5">
        <w:rPr>
          <w:rFonts w:ascii="Arial" w:hAnsi="Arial" w:cs="Arial"/>
        </w:rPr>
        <w:t xml:space="preserve"> is adjacent to material 1</w:t>
      </w:r>
      <w:r w:rsidR="00576B97">
        <w:rPr>
          <w:rFonts w:ascii="Arial" w:hAnsi="Arial" w:cs="Arial"/>
        </w:rPr>
        <w:t xml:space="preserve"> and in a layer</w:t>
      </w:r>
      <w:r w:rsidR="00476573">
        <w:rPr>
          <w:rFonts w:ascii="Arial" w:hAnsi="Arial" w:cs="Arial"/>
        </w:rPr>
        <w:t xml:space="preserve"> equal to or</w:t>
      </w:r>
      <w:r w:rsidR="00B304C6">
        <w:rPr>
          <w:rFonts w:ascii="Arial" w:hAnsi="Arial" w:cs="Arial"/>
        </w:rPr>
        <w:t xml:space="preserve"> immediately</w:t>
      </w:r>
      <w:r w:rsidR="00476573">
        <w:rPr>
          <w:rFonts w:ascii="Arial" w:hAnsi="Arial" w:cs="Arial"/>
        </w:rPr>
        <w:t xml:space="preserve"> lower than </w:t>
      </w:r>
      <w:r w:rsidR="008F6E29">
        <w:rPr>
          <w:rFonts w:ascii="Arial" w:hAnsi="Arial" w:cs="Arial"/>
        </w:rPr>
        <w:t xml:space="preserve">that of material </w:t>
      </w:r>
      <w:r w:rsidR="00B760FA">
        <w:rPr>
          <w:rFonts w:ascii="Arial" w:hAnsi="Arial" w:cs="Arial"/>
        </w:rPr>
        <w:t>1</w:t>
      </w:r>
      <w:r w:rsidR="00734927">
        <w:rPr>
          <w:rFonts w:ascii="Arial" w:hAnsi="Arial" w:cs="Arial"/>
        </w:rPr>
        <w:t xml:space="preserve"> (</w:t>
      </w:r>
      <w:r w:rsidR="00210907">
        <w:rPr>
          <w:rFonts w:ascii="Arial" w:hAnsi="Arial" w:cs="Arial"/>
        </w:rPr>
        <w:t xml:space="preserve">“adjacent” meaning </w:t>
      </w:r>
      <w:r w:rsidR="00E458C6">
        <w:rPr>
          <w:rFonts w:ascii="Arial" w:hAnsi="Arial" w:cs="Arial"/>
        </w:rPr>
        <w:t>cells that</w:t>
      </w:r>
      <w:r w:rsidR="00210907">
        <w:rPr>
          <w:rFonts w:ascii="Arial" w:hAnsi="Arial" w:cs="Arial"/>
        </w:rPr>
        <w:t xml:space="preserve"> share </w:t>
      </w:r>
      <w:r w:rsidR="007C390D">
        <w:rPr>
          <w:rFonts w:ascii="Arial" w:hAnsi="Arial" w:cs="Arial"/>
        </w:rPr>
        <w:t>a grid cell face)</w:t>
      </w:r>
      <w:r w:rsidR="009F13B5">
        <w:rPr>
          <w:rFonts w:ascii="Arial" w:hAnsi="Arial" w:cs="Arial"/>
        </w:rPr>
        <w:t>.</w:t>
      </w:r>
    </w:p>
    <w:p w14:paraId="5F79BC70" w14:textId="41D0A484" w:rsidR="00626FDF" w:rsidRDefault="00626FDF" w:rsidP="006504D7">
      <w:pPr>
        <w:pStyle w:val="H1bodytext"/>
        <w:rPr>
          <w:rFonts w:ascii="Arial" w:hAnsi="Arial" w:cs="Arial"/>
        </w:rPr>
      </w:pPr>
      <w:r>
        <w:rPr>
          <w:rFonts w:ascii="Arial" w:hAnsi="Arial" w:cs="Arial"/>
          <w:i/>
          <w:iCs/>
        </w:rPr>
        <w:t>Acceptance Criteria</w:t>
      </w:r>
      <w:r>
        <w:rPr>
          <w:rFonts w:ascii="Arial" w:hAnsi="Arial" w:cs="Arial"/>
        </w:rPr>
        <w:t xml:space="preserve"> – test demonstrates that the script </w:t>
      </w:r>
      <w:r w:rsidR="007C67B3">
        <w:rPr>
          <w:rFonts w:ascii="Arial" w:hAnsi="Arial" w:cs="Arial"/>
        </w:rPr>
        <w:t>has</w:t>
      </w:r>
      <w:r w:rsidR="00526631">
        <w:rPr>
          <w:rFonts w:ascii="Arial" w:hAnsi="Arial" w:cs="Arial"/>
        </w:rPr>
        <w:t xml:space="preserve"> appropriately reassigned the inpu</w:t>
      </w:r>
      <w:r w:rsidR="00CE1D28">
        <w:rPr>
          <w:rFonts w:ascii="Arial" w:hAnsi="Arial" w:cs="Arial"/>
        </w:rPr>
        <w:t xml:space="preserve">t material codes </w:t>
      </w:r>
      <w:r w:rsidR="00D73009">
        <w:rPr>
          <w:rFonts w:ascii="Arial" w:hAnsi="Arial" w:cs="Arial"/>
        </w:rPr>
        <w:t xml:space="preserve">according to the </w:t>
      </w:r>
      <w:r w:rsidR="00394C85">
        <w:rPr>
          <w:rFonts w:ascii="Arial" w:hAnsi="Arial" w:cs="Arial"/>
        </w:rPr>
        <w:t>conditions identified.</w:t>
      </w:r>
    </w:p>
    <w:p w14:paraId="1A7DA220" w14:textId="7F371455" w:rsidR="00E902D8" w:rsidRDefault="00E902D8" w:rsidP="006504D7">
      <w:pPr>
        <w:pStyle w:val="H1bodytext"/>
        <w:rPr>
          <w:rFonts w:ascii="Arial" w:hAnsi="Arial" w:cs="Arial"/>
        </w:rPr>
      </w:pPr>
      <w:r>
        <w:rPr>
          <w:rFonts w:ascii="Arial" w:hAnsi="Arial" w:cs="Arial"/>
        </w:rPr>
        <w:t xml:space="preserve">FR-5: </w:t>
      </w:r>
      <w:r w:rsidR="0096053E">
        <w:rPr>
          <w:rFonts w:ascii="Arial" w:hAnsi="Arial" w:cs="Arial"/>
        </w:rPr>
        <w:t>Output</w:t>
      </w:r>
      <w:r w:rsidR="00B0634E">
        <w:rPr>
          <w:rFonts w:ascii="Arial" w:hAnsi="Arial" w:cs="Arial"/>
        </w:rPr>
        <w:t xml:space="preserve"> file with new zonation</w:t>
      </w:r>
    </w:p>
    <w:p w14:paraId="51E282EF" w14:textId="7710F669" w:rsidR="00C31DD7" w:rsidRPr="00E902D8" w:rsidRDefault="00C31DD7" w:rsidP="006504D7">
      <w:pPr>
        <w:pStyle w:val="H1bodytext"/>
        <w:rPr>
          <w:rFonts w:ascii="Arial" w:hAnsi="Arial" w:cs="Arial"/>
        </w:rPr>
      </w:pPr>
      <w:r>
        <w:rPr>
          <w:rFonts w:ascii="Arial" w:hAnsi="Arial" w:cs="Arial"/>
          <w:i/>
          <w:iCs/>
        </w:rPr>
        <w:t>Acceptance Criteria</w:t>
      </w:r>
      <w:r>
        <w:rPr>
          <w:rFonts w:ascii="Arial" w:hAnsi="Arial" w:cs="Arial"/>
        </w:rPr>
        <w:t xml:space="preserve"> – </w:t>
      </w:r>
      <w:r w:rsidR="008E20C6">
        <w:rPr>
          <w:rFonts w:ascii="Arial" w:hAnsi="Arial" w:cs="Arial"/>
        </w:rPr>
        <w:t>test demonstrates that a new file is created</w:t>
      </w:r>
      <w:r w:rsidR="00B05433">
        <w:rPr>
          <w:rFonts w:ascii="Arial" w:hAnsi="Arial" w:cs="Arial"/>
        </w:rPr>
        <w:t xml:space="preserve"> with updated zonation</w:t>
      </w:r>
    </w:p>
    <w:p w14:paraId="405D46B8" w14:textId="77777777" w:rsidR="006504D7" w:rsidRPr="006504D7" w:rsidRDefault="006504D7" w:rsidP="00E62A15">
      <w:pPr>
        <w:pStyle w:val="H1bodytext"/>
        <w:spacing w:after="120"/>
        <w:rPr>
          <w:rFonts w:ascii="Arial" w:hAnsi="Arial"/>
        </w:rPr>
      </w:pP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0E02A02" w:rsidR="006504D7" w:rsidRPr="006504D7" w:rsidRDefault="00C86B93" w:rsidP="00E62A15">
      <w:pPr>
        <w:pStyle w:val="H1bodytext"/>
        <w:spacing w:after="120"/>
        <w:rPr>
          <w:rFonts w:ascii="Arial" w:hAnsi="Arial"/>
        </w:rPr>
      </w:pPr>
      <w:r>
        <w:rPr>
          <w:rFonts w:ascii="Arial" w:hAnsi="Arial"/>
        </w:rPr>
        <w:lastRenderedPageBreak/>
        <w:t xml:space="preserve">The programming language used for this script </w:t>
      </w:r>
      <w:r w:rsidR="00294989">
        <w:rPr>
          <w:rFonts w:ascii="Arial" w:hAnsi="Arial"/>
        </w:rPr>
        <w:t xml:space="preserve">was Perl. No external libraries or packages or other </w:t>
      </w:r>
      <w:r w:rsidR="00133F25">
        <w:rPr>
          <w:rFonts w:ascii="Arial" w:hAnsi="Arial"/>
        </w:rPr>
        <w:t xml:space="preserve">scripting/coding languages were used </w:t>
      </w:r>
      <w:r w:rsidR="00BD59A1">
        <w:rPr>
          <w:rFonts w:ascii="Arial" w:hAnsi="Arial"/>
        </w:rPr>
        <w:t>in this script.</w:t>
      </w:r>
      <w:r w:rsidR="00B364DC">
        <w:rPr>
          <w:rFonts w:ascii="Arial" w:hAnsi="Arial"/>
        </w:rPr>
        <w:t xml:space="preserve"> </w:t>
      </w:r>
      <w:r w:rsidR="00E338FE">
        <w:rPr>
          <w:rFonts w:ascii="Arial" w:hAnsi="Arial"/>
        </w:rPr>
        <w:t xml:space="preserve">This script was developed on Linux </w:t>
      </w:r>
      <w:r w:rsidR="003A5C60">
        <w:rPr>
          <w:rFonts w:ascii="Arial" w:hAnsi="Arial"/>
        </w:rPr>
        <w:t>in Perl v5.18.2</w:t>
      </w:r>
      <w:r w:rsidR="00D3022C">
        <w:rPr>
          <w:rFonts w:ascii="Arial" w:hAnsi="Arial"/>
        </w:rPr>
        <w:t>.</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DC63263" w14:textId="31FEF611" w:rsidR="00D31AB6" w:rsidRDefault="004B0D45" w:rsidP="00E62A15">
      <w:pPr>
        <w:pStyle w:val="H1bodytext"/>
        <w:spacing w:after="120"/>
        <w:rPr>
          <w:rFonts w:ascii="Arial" w:hAnsi="Arial"/>
        </w:rPr>
      </w:pPr>
      <w:r>
        <w:rPr>
          <w:rFonts w:ascii="Arial" w:hAnsi="Arial"/>
        </w:rPr>
        <w:t>This script</w:t>
      </w:r>
      <w:r w:rsidR="005815CE">
        <w:rPr>
          <w:rFonts w:ascii="Arial" w:hAnsi="Arial"/>
        </w:rPr>
        <w:t xml:space="preserve"> reads the STOMP grid definition </w:t>
      </w:r>
      <w:r w:rsidR="00F35E37">
        <w:rPr>
          <w:rFonts w:ascii="Arial" w:hAnsi="Arial"/>
        </w:rPr>
        <w:t>from a plot file,</w:t>
      </w:r>
      <w:r>
        <w:rPr>
          <w:rFonts w:ascii="Arial" w:hAnsi="Arial"/>
        </w:rPr>
        <w:t xml:space="preserve"> loads in the input zonation file</w:t>
      </w:r>
      <w:r w:rsidR="00F35E37">
        <w:rPr>
          <w:rFonts w:ascii="Arial" w:hAnsi="Arial"/>
        </w:rPr>
        <w:t>, and accepts arguments for 3 material code numbers</w:t>
      </w:r>
      <w:r w:rsidR="00DB7AF7">
        <w:rPr>
          <w:rFonts w:ascii="Arial" w:hAnsi="Arial"/>
        </w:rPr>
        <w:t xml:space="preserve"> (referred to in general as material 1, material 2, and material 3)</w:t>
      </w:r>
      <w:r w:rsidR="00F35E37">
        <w:rPr>
          <w:rFonts w:ascii="Arial" w:hAnsi="Arial"/>
        </w:rPr>
        <w:t xml:space="preserve">. </w:t>
      </w:r>
      <w:r w:rsidR="002A1C60">
        <w:rPr>
          <w:rFonts w:ascii="Arial" w:hAnsi="Arial"/>
        </w:rPr>
        <w:t>Using the grid definition, a multiarray is built of the input zonation file</w:t>
      </w:r>
      <w:r w:rsidR="00DB7AF7">
        <w:rPr>
          <w:rFonts w:ascii="Arial" w:hAnsi="Arial"/>
        </w:rPr>
        <w:t>.</w:t>
      </w:r>
    </w:p>
    <w:p w14:paraId="70E829F7" w14:textId="6EBEE46A" w:rsidR="004B0D45" w:rsidRDefault="00EC707C" w:rsidP="00E62A15">
      <w:pPr>
        <w:pStyle w:val="H1bodytext"/>
        <w:spacing w:after="120"/>
        <w:rPr>
          <w:rFonts w:ascii="Arial" w:hAnsi="Arial"/>
        </w:rPr>
      </w:pPr>
      <w:r>
        <w:rPr>
          <w:rFonts w:ascii="Arial" w:hAnsi="Arial"/>
        </w:rPr>
        <w:t>W</w:t>
      </w:r>
      <w:r w:rsidR="001D10BA">
        <w:rPr>
          <w:rFonts w:ascii="Arial" w:hAnsi="Arial"/>
        </w:rPr>
        <w:t xml:space="preserve">henever the code encounters material 1 in a cell, the script will check the </w:t>
      </w:r>
      <w:r w:rsidR="000C0E49">
        <w:rPr>
          <w:rFonts w:ascii="Arial" w:hAnsi="Arial"/>
        </w:rPr>
        <w:t xml:space="preserve">4 cells in the same layer </w:t>
      </w:r>
      <w:r w:rsidR="00FC4DBC">
        <w:rPr>
          <w:rFonts w:ascii="Arial" w:hAnsi="Arial"/>
        </w:rPr>
        <w:t xml:space="preserve">that share faces with the cell and will also check the cell that shares </w:t>
      </w:r>
      <w:r w:rsidR="003D6FBE">
        <w:rPr>
          <w:rFonts w:ascii="Arial" w:hAnsi="Arial"/>
        </w:rPr>
        <w:t xml:space="preserve">the bottom face in the next layer down. Any of those 5 cells that have material 3 as their soil type will be replaced with </w:t>
      </w:r>
      <w:r w:rsidR="00013CF0">
        <w:rPr>
          <w:rFonts w:ascii="Arial" w:hAnsi="Arial"/>
        </w:rPr>
        <w:t>material 2</w:t>
      </w:r>
      <w:r w:rsidR="7948438A">
        <w:rPr>
          <w:rFonts w:ascii="Arial" w:hAnsi="Arial"/>
        </w:rPr>
        <w:t>, if they do not have material 3 then they will be left as is</w:t>
      </w:r>
      <w:r w:rsidR="2C8ABD72">
        <w:rPr>
          <w:rFonts w:ascii="Arial" w:hAnsi="Arial"/>
        </w:rPr>
        <w:t>.</w:t>
      </w:r>
      <w:r w:rsidR="0014088A">
        <w:rPr>
          <w:rFonts w:ascii="Arial" w:hAnsi="Arial"/>
        </w:rPr>
        <w:t xml:space="preserve"> Refer to </w:t>
      </w:r>
      <w:r w:rsidR="003822C3" w:rsidRPr="0D449784">
        <w:rPr>
          <w:rFonts w:ascii="Arial" w:hAnsi="Arial"/>
        </w:rPr>
        <w:fldChar w:fldCharType="begin"/>
      </w:r>
      <w:r w:rsidR="003822C3" w:rsidRPr="003822C3">
        <w:rPr>
          <w:rFonts w:ascii="Arial" w:hAnsi="Arial"/>
        </w:rPr>
        <w:instrText xml:space="preserve"> REF _Ref31196226 \h  \* MERGEFORMAT </w:instrText>
      </w:r>
      <w:r w:rsidR="003822C3" w:rsidRPr="0D449784">
        <w:rPr>
          <w:rFonts w:ascii="Arial" w:hAnsi="Arial"/>
        </w:rPr>
      </w:r>
      <w:r w:rsidR="003822C3" w:rsidRPr="0D449784">
        <w:rPr>
          <w:rFonts w:ascii="Arial" w:hAnsi="Arial"/>
        </w:rPr>
        <w:fldChar w:fldCharType="separate"/>
      </w:r>
      <w:r w:rsidR="00B82BC7" w:rsidRPr="003822C3">
        <w:t xml:space="preserve">Figure </w:t>
      </w:r>
      <w:r w:rsidR="00B82BC7" w:rsidRPr="00B82BC7">
        <w:rPr>
          <w:noProof/>
        </w:rPr>
        <w:t>1</w:t>
      </w:r>
      <w:r w:rsidR="003822C3" w:rsidRPr="0D449784">
        <w:rPr>
          <w:rFonts w:ascii="Arial" w:hAnsi="Arial"/>
        </w:rPr>
        <w:fldChar w:fldCharType="end"/>
      </w:r>
      <w:r w:rsidR="003822C3">
        <w:rPr>
          <w:rFonts w:ascii="Arial" w:hAnsi="Arial"/>
        </w:rPr>
        <w:t xml:space="preserve"> </w:t>
      </w:r>
      <w:r w:rsidR="0014088A">
        <w:rPr>
          <w:rFonts w:ascii="Arial" w:hAnsi="Arial"/>
        </w:rPr>
        <w:t xml:space="preserve">for a representation of which cells are </w:t>
      </w:r>
      <w:r w:rsidR="78DE9C69" w:rsidRPr="0D449784">
        <w:rPr>
          <w:rFonts w:ascii="Arial" w:hAnsi="Arial"/>
        </w:rPr>
        <w:t xml:space="preserve">potentially </w:t>
      </w:r>
      <w:r w:rsidR="0014088A">
        <w:rPr>
          <w:rFonts w:ascii="Arial" w:hAnsi="Arial"/>
        </w:rPr>
        <w:t>modified by the script when the conditions are met.</w:t>
      </w:r>
      <w:r w:rsidR="00CE51A0">
        <w:rPr>
          <w:rFonts w:ascii="Arial" w:hAnsi="Arial"/>
        </w:rPr>
        <w:t xml:space="preserve"> The modified zonation file is exported </w:t>
      </w:r>
      <w:r w:rsidR="00B45482">
        <w:rPr>
          <w:rFonts w:ascii="Arial" w:hAnsi="Arial"/>
        </w:rPr>
        <w:t>as a space-delimited text</w:t>
      </w:r>
      <w:r w:rsidR="00A46131">
        <w:rPr>
          <w:rFonts w:ascii="Arial" w:hAnsi="Arial"/>
        </w:rPr>
        <w:t xml:space="preserve"> file</w:t>
      </w:r>
      <w:r w:rsidR="0084070D">
        <w:rPr>
          <w:rFonts w:ascii="Arial" w:hAnsi="Arial"/>
        </w:rPr>
        <w:t>.</w:t>
      </w:r>
    </w:p>
    <w:p w14:paraId="3F867A9F" w14:textId="43409A72" w:rsidR="00855D47" w:rsidRDefault="00477128" w:rsidP="00243C9D">
      <w:pPr>
        <w:pStyle w:val="H1bodytext"/>
        <w:spacing w:after="120"/>
        <w:jc w:val="center"/>
        <w:rPr>
          <w:rFonts w:ascii="Arial" w:hAnsi="Arial"/>
        </w:rPr>
      </w:pPr>
      <w:r>
        <w:rPr>
          <w:noProof/>
        </w:rPr>
        <mc:AlternateContent>
          <mc:Choice Requires="wps">
            <w:drawing>
              <wp:anchor distT="0" distB="0" distL="114300" distR="114300" simplePos="0" relativeHeight="251658240" behindDoc="0" locked="0" layoutInCell="1" allowOverlap="1" wp14:anchorId="0E2AC321" wp14:editId="67C67F19">
                <wp:simplePos x="0" y="0"/>
                <wp:positionH relativeFrom="column">
                  <wp:posOffset>4105275</wp:posOffset>
                </wp:positionH>
                <wp:positionV relativeFrom="paragraph">
                  <wp:posOffset>1323340</wp:posOffset>
                </wp:positionV>
                <wp:extent cx="695325" cy="1404620"/>
                <wp:effectExtent l="0" t="0" r="0" b="5080"/>
                <wp:wrapNone/>
                <wp:docPr id="2118069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noFill/>
                        <a:ln w="9525">
                          <a:noFill/>
                          <a:miter lim="800000"/>
                          <a:headEnd/>
                          <a:tailEnd/>
                        </a:ln>
                      </wps:spPr>
                      <wps:txbx>
                        <w:txbxContent>
                          <w:p w14:paraId="151AED2E" w14:textId="645E853D" w:rsidR="00A15131" w:rsidRPr="006B1DE1" w:rsidRDefault="00A15131" w:rsidP="00A15131">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Orange</w:t>
                            </w:r>
                          </w:p>
                        </w:txbxContent>
                      </wps:txbx>
                      <wps:bodyPr rot="0" vert="horz" wrap="square" lIns="91440" tIns="45720" rIns="91440" bIns="45720" anchor="t" anchorCtr="0">
                        <a:spAutoFit/>
                      </wps:bodyPr>
                    </wps:wsp>
                  </a:graphicData>
                </a:graphic>
              </wp:anchor>
            </w:drawing>
          </mc:Choice>
          <mc:Fallback>
            <w:pict>
              <v:shapetype w14:anchorId="0E2AC321" id="_x0000_t202" coordsize="21600,21600" o:spt="202" path="m,l,21600r21600,l21600,xe">
                <v:stroke joinstyle="miter"/>
                <v:path gradientshapeok="t" o:connecttype="rect"/>
              </v:shapetype>
              <v:shape id="Text Box 2" o:spid="_x0000_s1026" type="#_x0000_t202" style="position:absolute;left:0;text-align:left;margin-left:323.25pt;margin-top:104.2pt;width:54.75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" filled="f" stroked="f">
                <v:textbox style="mso-fit-shape-to-text:t">
                  <w:txbxContent>
                    <w:p w14:paraId="151AED2E" w14:textId="645E853D" w:rsidR="00A15131" w:rsidRPr="006B1DE1" w:rsidRDefault="00A15131" w:rsidP="00A15131">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Orange</w:t>
                      </w:r>
                    </w:p>
                  </w:txbxContent>
                </v:textbox>
              </v:shape>
            </w:pict>
          </mc:Fallback>
        </mc:AlternateContent>
      </w:r>
      <w:r w:rsidR="00180927">
        <w:rPr>
          <w:noProof/>
        </w:rPr>
        <mc:AlternateContent>
          <mc:Choice Requires="wps">
            <w:drawing>
              <wp:anchor distT="0" distB="0" distL="114300" distR="114300" simplePos="0" relativeHeight="251658241" behindDoc="0" locked="0" layoutInCell="1" allowOverlap="1" wp14:anchorId="0494CF7D" wp14:editId="061901D7">
                <wp:simplePos x="0" y="0"/>
                <wp:positionH relativeFrom="column">
                  <wp:posOffset>3076575</wp:posOffset>
                </wp:positionH>
                <wp:positionV relativeFrom="paragraph">
                  <wp:posOffset>847090</wp:posOffset>
                </wp:positionV>
                <wp:extent cx="695325" cy="1404620"/>
                <wp:effectExtent l="0" t="0" r="0" b="5080"/>
                <wp:wrapNone/>
                <wp:docPr id="37089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noFill/>
                        <a:ln w="9525">
                          <a:noFill/>
                          <a:miter lim="800000"/>
                          <a:headEnd/>
                          <a:tailEnd/>
                        </a:ln>
                      </wps:spPr>
                      <wps:txbx>
                        <w:txbxContent>
                          <w:p w14:paraId="5FE7CC29" w14:textId="08670A33" w:rsidR="00CA0B04" w:rsidRPr="006B1DE1" w:rsidRDefault="00F0456A">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Green</w:t>
                            </w:r>
                          </w:p>
                        </w:txbxContent>
                      </wps:txbx>
                      <wps:bodyPr rot="0" vert="horz" wrap="square" lIns="91440" tIns="45720" rIns="91440" bIns="45720" anchor="t" anchorCtr="0">
                        <a:spAutoFit/>
                      </wps:bodyPr>
                    </wps:wsp>
                  </a:graphicData>
                </a:graphic>
              </wp:anchor>
            </w:drawing>
          </mc:Choice>
          <mc:Fallback>
            <w:pict>
              <v:shape w14:anchorId="0494CF7D" id="_x0000_s1027" type="#_x0000_t202" style="position:absolute;left:0;text-align:left;margin-left:242.25pt;margin-top:66.7pt;width:54.75pt;height:110.6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" filled="f" stroked="f">
                <v:textbox style="mso-fit-shape-to-text:t">
                  <w:txbxContent>
                    <w:p w14:paraId="5FE7CC29" w14:textId="08670A33" w:rsidR="00CA0B04" w:rsidRPr="006B1DE1" w:rsidRDefault="00F0456A">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Green</w:t>
                      </w:r>
                    </w:p>
                  </w:txbxContent>
                </v:textbox>
              </v:shape>
            </w:pict>
          </mc:Fallback>
        </mc:AlternateContent>
      </w:r>
      <w:r w:rsidR="42990332">
        <w:rPr>
          <w:noProof/>
        </w:rPr>
        <w:drawing>
          <wp:inline distT="0" distB="0" distL="0" distR="0" wp14:anchorId="74CEE481" wp14:editId="2DF6AB0F">
            <wp:extent cx="4105848" cy="3791479"/>
            <wp:effectExtent l="0" t="0" r="9525" b="0"/>
            <wp:docPr id="705223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105848" cy="3791479"/>
                    </a:xfrm>
                    <a:prstGeom prst="rect">
                      <a:avLst/>
                    </a:prstGeom>
                  </pic:spPr>
                </pic:pic>
              </a:graphicData>
            </a:graphic>
          </wp:inline>
        </w:drawing>
      </w:r>
    </w:p>
    <w:p w14:paraId="1F9E07DF" w14:textId="3AB57E1A" w:rsidR="0033092F" w:rsidRPr="006B1DE1" w:rsidRDefault="0033092F" w:rsidP="004F60DC">
      <w:pPr>
        <w:pStyle w:val="H1bodytext"/>
        <w:spacing w:after="120"/>
        <w:jc w:val="center"/>
        <w:rPr>
          <w:rFonts w:ascii="Arial" w:hAnsi="Arial"/>
          <w:b/>
        </w:rPr>
      </w:pPr>
      <w:bookmarkStart w:id="2" w:name="_Ref31196226"/>
      <w:r w:rsidRPr="006B1DE1">
        <w:rPr>
          <w:b/>
        </w:rPr>
        <w:t xml:space="preserve">Figure </w:t>
      </w:r>
      <w:r w:rsidRPr="006B1DE1">
        <w:rPr>
          <w:b/>
        </w:rPr>
        <w:fldChar w:fldCharType="begin"/>
      </w:r>
      <w:r w:rsidRPr="006B1DE1">
        <w:rPr>
          <w:b/>
        </w:rPr>
        <w:instrText xml:space="preserve"> SEQ Figure \* ARABIC </w:instrText>
      </w:r>
      <w:r w:rsidRPr="006B1DE1">
        <w:rPr>
          <w:b/>
        </w:rPr>
        <w:fldChar w:fldCharType="separate"/>
      </w:r>
      <w:r w:rsidR="00B82BC7">
        <w:rPr>
          <w:b/>
          <w:bCs/>
          <w:noProof/>
        </w:rPr>
        <w:t>1</w:t>
      </w:r>
      <w:r w:rsidRPr="006B1DE1">
        <w:rPr>
          <w:b/>
        </w:rPr>
        <w:fldChar w:fldCharType="end"/>
      </w:r>
      <w:bookmarkEnd w:id="2"/>
      <w:r w:rsidRPr="006B1DE1">
        <w:rPr>
          <w:b/>
        </w:rPr>
        <w:t xml:space="preserve">. </w:t>
      </w:r>
      <w:r w:rsidR="00FA5276">
        <w:rPr>
          <w:b/>
          <w:bCs/>
        </w:rPr>
        <w:t>Potential Cells to be Modified</w:t>
      </w:r>
      <w:r w:rsidR="00346096">
        <w:rPr>
          <w:b/>
          <w:bCs/>
        </w:rPr>
        <w:t xml:space="preserve"> </w:t>
      </w:r>
      <w:r w:rsidR="00397BF6">
        <w:rPr>
          <w:b/>
          <w:bCs/>
        </w:rPr>
        <w:t xml:space="preserve">(Orange) </w:t>
      </w:r>
      <w:r w:rsidR="00C82AC0">
        <w:rPr>
          <w:b/>
          <w:bCs/>
        </w:rPr>
        <w:t xml:space="preserve">in Relation to Cells </w:t>
      </w:r>
      <w:r w:rsidR="00F6093A">
        <w:rPr>
          <w:b/>
          <w:bCs/>
        </w:rPr>
        <w:t xml:space="preserve">Matching Material </w:t>
      </w:r>
      <w:r w:rsidR="003B5D15">
        <w:rPr>
          <w:b/>
          <w:bCs/>
        </w:rPr>
        <w:t>1 (Green)</w:t>
      </w:r>
    </w:p>
    <w:p w14:paraId="4C48256F" w14:textId="6F56D2F6" w:rsidR="006504D7" w:rsidRDefault="00AE28C9" w:rsidP="00E62A15">
      <w:pPr>
        <w:pStyle w:val="H1bodytext"/>
        <w:spacing w:after="120"/>
        <w:rPr>
          <w:rFonts w:ascii="Arial" w:hAnsi="Arial"/>
        </w:rPr>
      </w:pPr>
      <w:r>
        <w:rPr>
          <w:rFonts w:ascii="Arial" w:hAnsi="Arial"/>
        </w:rPr>
        <w:t xml:space="preserve">Required inputs </w:t>
      </w:r>
      <w:r w:rsidR="004A6BB9">
        <w:rPr>
          <w:rFonts w:ascii="Arial" w:hAnsi="Arial"/>
        </w:rPr>
        <w:t xml:space="preserve">to execute this script </w:t>
      </w:r>
      <w:r w:rsidR="00FD0966">
        <w:rPr>
          <w:rFonts w:ascii="Arial" w:hAnsi="Arial"/>
        </w:rPr>
        <w:t>are first shown in an example command line</w:t>
      </w:r>
      <w:r w:rsidR="004E2A79">
        <w:rPr>
          <w:rFonts w:ascii="Arial" w:hAnsi="Arial"/>
        </w:rPr>
        <w:t xml:space="preserve"> statement, then </w:t>
      </w:r>
      <w:r w:rsidR="00DC3E21">
        <w:rPr>
          <w:rFonts w:ascii="Arial" w:hAnsi="Arial"/>
        </w:rPr>
        <w:t>described in detail reading the statement from left-to-right:</w:t>
      </w:r>
    </w:p>
    <w:p w14:paraId="330BFA23" w14:textId="56DE8A3D" w:rsidR="00DC3E21" w:rsidRDefault="00DB7BDE" w:rsidP="00E62A15">
      <w:pPr>
        <w:pStyle w:val="H1bodytext"/>
        <w:spacing w:after="120"/>
        <w:rPr>
          <w:rFonts w:ascii="Arial" w:hAnsi="Arial"/>
        </w:rPr>
      </w:pPr>
      <w:r>
        <w:rPr>
          <w:rFonts w:ascii="Arial" w:hAnsi="Arial"/>
        </w:rPr>
        <w:tab/>
        <w:t xml:space="preserve">$ </w:t>
      </w:r>
      <w:r w:rsidR="00FE73DC">
        <w:rPr>
          <w:rFonts w:ascii="Arial" w:hAnsi="Arial"/>
        </w:rPr>
        <w:t>perl [path/to</w:t>
      </w:r>
      <w:r w:rsidR="008302D1">
        <w:rPr>
          <w:rFonts w:ascii="Arial" w:hAnsi="Arial"/>
        </w:rPr>
        <w:t>/directory</w:t>
      </w:r>
      <w:r w:rsidR="009B0C7F">
        <w:rPr>
          <w:rFonts w:ascii="Arial" w:hAnsi="Arial"/>
        </w:rPr>
        <w:t>]</w:t>
      </w:r>
      <w:r w:rsidR="00FE73DC">
        <w:rPr>
          <w:rFonts w:ascii="Arial" w:hAnsi="Arial"/>
        </w:rPr>
        <w:t>/</w:t>
      </w:r>
      <w:r w:rsidR="008302D1">
        <w:rPr>
          <w:rFonts w:ascii="Arial" w:hAnsi="Arial"/>
        </w:rPr>
        <w:t>ca-patchbowl.pl</w:t>
      </w:r>
      <w:r w:rsidR="009B0C7F">
        <w:rPr>
          <w:rFonts w:ascii="Arial" w:hAnsi="Arial"/>
        </w:rPr>
        <w:t xml:space="preserve"> plot.1 input.zone </w:t>
      </w:r>
      <w:r w:rsidR="00153637">
        <w:rPr>
          <w:rFonts w:ascii="Arial" w:hAnsi="Arial"/>
        </w:rPr>
        <w:t>2 3 4</w:t>
      </w:r>
      <w:r w:rsidR="009B0C7F">
        <w:rPr>
          <w:rFonts w:ascii="Arial" w:hAnsi="Arial"/>
        </w:rPr>
        <w:t xml:space="preserve"> </w:t>
      </w:r>
      <w:r w:rsidR="0025183E">
        <w:rPr>
          <w:rFonts w:ascii="Arial" w:hAnsi="Arial"/>
        </w:rPr>
        <w:t>output.zone</w:t>
      </w:r>
    </w:p>
    <w:p w14:paraId="4231EAFE" w14:textId="0A2EFEF5" w:rsidR="0025183E" w:rsidRDefault="00534531" w:rsidP="00D472CE">
      <w:pPr>
        <w:pStyle w:val="H1bodytext"/>
        <w:numPr>
          <w:ilvl w:val="0"/>
          <w:numId w:val="3"/>
        </w:numPr>
        <w:spacing w:after="120"/>
        <w:rPr>
          <w:rFonts w:ascii="Arial" w:hAnsi="Arial"/>
        </w:rPr>
      </w:pPr>
      <w:r>
        <w:rPr>
          <w:rFonts w:ascii="Arial" w:hAnsi="Arial"/>
        </w:rPr>
        <w:t>“</w:t>
      </w:r>
      <w:r w:rsidR="0025183E">
        <w:rPr>
          <w:rFonts w:ascii="Arial" w:hAnsi="Arial"/>
        </w:rPr>
        <w:t>perl</w:t>
      </w:r>
      <w:r>
        <w:rPr>
          <w:rFonts w:ascii="Arial" w:hAnsi="Arial"/>
        </w:rPr>
        <w:t>”:</w:t>
      </w:r>
      <w:r w:rsidR="0025183E">
        <w:rPr>
          <w:rFonts w:ascii="Arial" w:hAnsi="Arial"/>
        </w:rPr>
        <w:t xml:space="preserve"> invokes the </w:t>
      </w:r>
      <w:r w:rsidR="00992376">
        <w:rPr>
          <w:rFonts w:ascii="Arial" w:hAnsi="Arial"/>
        </w:rPr>
        <w:t>Perl environment on the system</w:t>
      </w:r>
    </w:p>
    <w:p w14:paraId="787C2D0F" w14:textId="19922EF0" w:rsidR="00992376" w:rsidRDefault="00534531" w:rsidP="00D472CE">
      <w:pPr>
        <w:pStyle w:val="H1bodytext"/>
        <w:numPr>
          <w:ilvl w:val="0"/>
          <w:numId w:val="3"/>
        </w:numPr>
        <w:spacing w:after="120"/>
        <w:rPr>
          <w:rFonts w:ascii="Arial" w:hAnsi="Arial"/>
        </w:rPr>
      </w:pPr>
      <w:r>
        <w:rPr>
          <w:rFonts w:ascii="Arial" w:hAnsi="Arial"/>
        </w:rPr>
        <w:t>“</w:t>
      </w:r>
      <w:r w:rsidR="00992376">
        <w:rPr>
          <w:rFonts w:ascii="Arial" w:hAnsi="Arial"/>
        </w:rPr>
        <w:t>[path/to/directory]/ca-patchbowl.pl</w:t>
      </w:r>
      <w:r>
        <w:rPr>
          <w:rFonts w:ascii="Arial" w:hAnsi="Arial"/>
        </w:rPr>
        <w:t>”</w:t>
      </w:r>
      <w:r w:rsidR="00D94267">
        <w:rPr>
          <w:rFonts w:ascii="Arial" w:hAnsi="Arial"/>
        </w:rPr>
        <w:t>:</w:t>
      </w:r>
      <w:r w:rsidR="00992376">
        <w:rPr>
          <w:rFonts w:ascii="Arial" w:hAnsi="Arial"/>
        </w:rPr>
        <w:t xml:space="preserve"> the</w:t>
      </w:r>
      <w:r w:rsidR="00C120CE">
        <w:rPr>
          <w:rFonts w:ascii="Arial" w:hAnsi="Arial"/>
        </w:rPr>
        <w:t xml:space="preserve"> full or relative path of the </w:t>
      </w:r>
      <w:r w:rsidR="00610F60">
        <w:rPr>
          <w:rFonts w:ascii="Arial" w:hAnsi="Arial"/>
        </w:rPr>
        <w:t>patchbowl script</w:t>
      </w:r>
    </w:p>
    <w:p w14:paraId="5CE0B6F3" w14:textId="5521997C" w:rsidR="00610F60" w:rsidRDefault="00534531" w:rsidP="00D472CE">
      <w:pPr>
        <w:pStyle w:val="H1bodytext"/>
        <w:numPr>
          <w:ilvl w:val="0"/>
          <w:numId w:val="3"/>
        </w:numPr>
        <w:spacing w:after="120"/>
        <w:rPr>
          <w:rFonts w:ascii="Arial" w:hAnsi="Arial"/>
        </w:rPr>
      </w:pPr>
      <w:r>
        <w:rPr>
          <w:rFonts w:ascii="Arial" w:hAnsi="Arial"/>
        </w:rPr>
        <w:t>“</w:t>
      </w:r>
      <w:r w:rsidR="00D94267">
        <w:rPr>
          <w:rFonts w:ascii="Arial" w:hAnsi="Arial"/>
        </w:rPr>
        <w:t>plot.1</w:t>
      </w:r>
      <w:r>
        <w:rPr>
          <w:rFonts w:ascii="Arial" w:hAnsi="Arial"/>
        </w:rPr>
        <w:t>”</w:t>
      </w:r>
      <w:r w:rsidR="00D94267">
        <w:rPr>
          <w:rFonts w:ascii="Arial" w:hAnsi="Arial"/>
        </w:rPr>
        <w:t>:</w:t>
      </w:r>
      <w:r w:rsidR="003F5701">
        <w:rPr>
          <w:rFonts w:ascii="Arial" w:hAnsi="Arial"/>
        </w:rPr>
        <w:t xml:space="preserve"> </w:t>
      </w:r>
      <w:r w:rsidR="00BE1728">
        <w:rPr>
          <w:rFonts w:ascii="Arial" w:hAnsi="Arial"/>
        </w:rPr>
        <w:t>a</w:t>
      </w:r>
      <w:r w:rsidR="00747A1D">
        <w:rPr>
          <w:rFonts w:ascii="Arial" w:hAnsi="Arial"/>
        </w:rPr>
        <w:t xml:space="preserve"> STOMP “plot” fil</w:t>
      </w:r>
      <w:r w:rsidR="00872BFD">
        <w:rPr>
          <w:rFonts w:ascii="Arial" w:hAnsi="Arial"/>
        </w:rPr>
        <w:t>e</w:t>
      </w:r>
    </w:p>
    <w:p w14:paraId="2EF28834" w14:textId="03504ACA" w:rsidR="00FD1C72" w:rsidRDefault="00BE1728" w:rsidP="00D472CE">
      <w:pPr>
        <w:pStyle w:val="H1bodytext"/>
        <w:numPr>
          <w:ilvl w:val="0"/>
          <w:numId w:val="3"/>
        </w:numPr>
        <w:spacing w:after="120"/>
        <w:rPr>
          <w:rFonts w:ascii="Arial" w:hAnsi="Arial"/>
        </w:rPr>
      </w:pPr>
      <w:r>
        <w:rPr>
          <w:rFonts w:ascii="Arial" w:hAnsi="Arial"/>
        </w:rPr>
        <w:t>“</w:t>
      </w:r>
      <w:r w:rsidR="00FD1C72">
        <w:rPr>
          <w:rFonts w:ascii="Arial" w:hAnsi="Arial"/>
        </w:rPr>
        <w:t>input.zone</w:t>
      </w:r>
      <w:r>
        <w:rPr>
          <w:rFonts w:ascii="Arial" w:hAnsi="Arial"/>
        </w:rPr>
        <w:t>”</w:t>
      </w:r>
      <w:r w:rsidR="00FD1C72">
        <w:rPr>
          <w:rFonts w:ascii="Arial" w:hAnsi="Arial"/>
        </w:rPr>
        <w:t xml:space="preserve">: </w:t>
      </w:r>
      <w:r>
        <w:rPr>
          <w:rFonts w:ascii="Arial" w:hAnsi="Arial"/>
        </w:rPr>
        <w:t>t</w:t>
      </w:r>
      <w:r w:rsidR="0081090C">
        <w:rPr>
          <w:rFonts w:ascii="Arial" w:hAnsi="Arial"/>
        </w:rPr>
        <w:t xml:space="preserve">his is a text file representing the material assignment </w:t>
      </w:r>
      <w:r w:rsidR="00BB0480">
        <w:rPr>
          <w:rFonts w:ascii="Arial" w:hAnsi="Arial"/>
        </w:rPr>
        <w:t>to each STOMP grid cell in the model domain</w:t>
      </w:r>
      <w:r w:rsidR="00437804">
        <w:rPr>
          <w:rFonts w:ascii="Arial" w:hAnsi="Arial"/>
        </w:rPr>
        <w:t xml:space="preserve">. </w:t>
      </w:r>
      <w:r w:rsidR="00AA26FF">
        <w:rPr>
          <w:rFonts w:ascii="Arial" w:hAnsi="Arial"/>
        </w:rPr>
        <w:t xml:space="preserve">The </w:t>
      </w:r>
      <w:r w:rsidR="0088414B">
        <w:rPr>
          <w:rFonts w:ascii="Arial" w:hAnsi="Arial"/>
        </w:rPr>
        <w:t xml:space="preserve">file </w:t>
      </w:r>
      <w:r w:rsidR="00AA26FF">
        <w:rPr>
          <w:rFonts w:ascii="Arial" w:hAnsi="Arial"/>
        </w:rPr>
        <w:t xml:space="preserve">format is space-delimited </w:t>
      </w:r>
      <w:r w:rsidR="0088414B">
        <w:rPr>
          <w:rFonts w:ascii="Arial" w:hAnsi="Arial"/>
        </w:rPr>
        <w:t>integers.</w:t>
      </w:r>
    </w:p>
    <w:p w14:paraId="5779E1F6" w14:textId="30EF3D8E" w:rsidR="009C4BD6" w:rsidRDefault="00772901" w:rsidP="00D472CE">
      <w:pPr>
        <w:pStyle w:val="H1bodytext"/>
        <w:numPr>
          <w:ilvl w:val="0"/>
          <w:numId w:val="3"/>
        </w:numPr>
        <w:spacing w:after="120"/>
        <w:rPr>
          <w:rFonts w:ascii="Arial" w:hAnsi="Arial"/>
        </w:rPr>
      </w:pPr>
      <w:r>
        <w:rPr>
          <w:rFonts w:ascii="Arial" w:hAnsi="Arial"/>
        </w:rPr>
        <w:lastRenderedPageBreak/>
        <w:t>“</w:t>
      </w:r>
      <w:r w:rsidR="00153637">
        <w:rPr>
          <w:rFonts w:ascii="Arial" w:hAnsi="Arial"/>
        </w:rPr>
        <w:t>2 3 4</w:t>
      </w:r>
      <w:r>
        <w:rPr>
          <w:rFonts w:ascii="Arial" w:hAnsi="Arial"/>
        </w:rPr>
        <w:t xml:space="preserve">”: </w:t>
      </w:r>
      <w:r w:rsidR="00BE1728">
        <w:rPr>
          <w:rFonts w:ascii="Arial" w:hAnsi="Arial"/>
        </w:rPr>
        <w:t>t</w:t>
      </w:r>
      <w:r>
        <w:rPr>
          <w:rFonts w:ascii="Arial" w:hAnsi="Arial"/>
        </w:rPr>
        <w:t xml:space="preserve">hese numbers are the indices representing </w:t>
      </w:r>
      <w:r w:rsidR="00570B73">
        <w:rPr>
          <w:rFonts w:ascii="Arial" w:hAnsi="Arial"/>
        </w:rPr>
        <w:t>materials 1, 2, and 3, respectively.</w:t>
      </w:r>
    </w:p>
    <w:p w14:paraId="0C87C903" w14:textId="0178508B" w:rsidR="004B0D45" w:rsidRPr="004B0D45" w:rsidRDefault="00A01FBA" w:rsidP="00D472CE">
      <w:pPr>
        <w:pStyle w:val="H1bodytext"/>
        <w:numPr>
          <w:ilvl w:val="0"/>
          <w:numId w:val="3"/>
        </w:numPr>
        <w:spacing w:after="120"/>
        <w:rPr>
          <w:rFonts w:ascii="Arial" w:hAnsi="Arial"/>
        </w:rPr>
      </w:pPr>
      <w:r>
        <w:rPr>
          <w:rFonts w:ascii="Arial" w:hAnsi="Arial"/>
        </w:rPr>
        <w:t xml:space="preserve">“output.zone”: </w:t>
      </w:r>
      <w:r w:rsidR="00BE1728">
        <w:rPr>
          <w:rFonts w:ascii="Arial" w:hAnsi="Arial"/>
        </w:rPr>
        <w:t>t</w:t>
      </w:r>
      <w:r w:rsidR="003238CC">
        <w:rPr>
          <w:rFonts w:ascii="Arial" w:hAnsi="Arial"/>
        </w:rPr>
        <w:t>he new output zonation file</w:t>
      </w:r>
    </w:p>
    <w:p w14:paraId="7FB69293" w14:textId="28FBC0C9" w:rsidR="00533BB3" w:rsidRPr="004B0D45" w:rsidRDefault="00533BB3" w:rsidP="006B1DE1">
      <w:pPr>
        <w:pStyle w:val="H1bodytext"/>
        <w:spacing w:after="120"/>
        <w:rPr>
          <w:rFonts w:ascii="Arial" w:hAnsi="Arial"/>
        </w:rPr>
      </w:pPr>
      <w:r>
        <w:rPr>
          <w:rFonts w:ascii="Arial" w:hAnsi="Arial"/>
        </w:rPr>
        <w:t>Code review was done by Dennis Fryer</w:t>
      </w:r>
      <w:r w:rsidR="004A27F9">
        <w:rPr>
          <w:rFonts w:ascii="Arial" w:hAnsi="Arial"/>
        </w:rPr>
        <w:t xml:space="preserve"> and notes from that review are found in Appendix B.</w:t>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612E4884" w:rsidR="006504D7" w:rsidRDefault="006504D7" w:rsidP="006504D7">
      <w:pPr>
        <w:pStyle w:val="H1bodytext"/>
        <w:rPr>
          <w:rFonts w:ascii="Arial" w:hAnsi="Arial" w:cs="Arial"/>
        </w:rPr>
      </w:pPr>
      <w:bookmarkStart w:id="3" w:name="_Hlk24021851"/>
      <w:r>
        <w:rPr>
          <w:rFonts w:ascii="Arial" w:hAnsi="Arial" w:cs="Arial"/>
        </w:rPr>
        <w:t xml:space="preserve">The requirements traceability matrix for the </w:t>
      </w:r>
      <w:r w:rsidR="0053683F">
        <w:rPr>
          <w:rFonts w:ascii="Arial" w:hAnsi="Arial" w:cs="Arial"/>
        </w:rPr>
        <w:t>CA-patchbowl script</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bookmarkEnd w:id="3"/>
          <w:p w14:paraId="63128C02" w14:textId="6B5B3603"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 xml:space="preserve">Table 1. Requirements Traceability Matrix </w:t>
            </w:r>
          </w:p>
        </w:tc>
      </w:tr>
      <w:tr w:rsidR="006504D7" w:rsidRPr="007D0AAC"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Acceptance Test ID</w:t>
            </w:r>
          </w:p>
        </w:tc>
        <w:tc>
          <w:tcPr>
            <w:tcW w:w="5760" w:type="dxa"/>
            <w:shd w:val="clear" w:color="auto" w:fill="D9D9D9" w:themeFill="background1" w:themeFillShade="D9"/>
            <w:vAlign w:val="bottom"/>
          </w:tcPr>
          <w:p w14:paraId="07502E80" w14:textId="77777777"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6504D7">
        <w:trPr>
          <w:cantSplit/>
          <w:trHeight w:val="665"/>
        </w:trPr>
        <w:tc>
          <w:tcPr>
            <w:tcW w:w="1890" w:type="dxa"/>
            <w:shd w:val="clear" w:color="auto" w:fill="auto"/>
            <w:vAlign w:val="center"/>
          </w:tcPr>
          <w:p w14:paraId="74C37038" w14:textId="77777777" w:rsidR="006504D7" w:rsidRPr="007D0AAC" w:rsidRDefault="006504D7" w:rsidP="00BB5D50">
            <w:pPr>
              <w:pStyle w:val="H1bodytext"/>
              <w:spacing w:after="0"/>
              <w:ind w:left="0"/>
              <w:jc w:val="center"/>
              <w:rPr>
                <w:rFonts w:ascii="Arial" w:hAnsi="Arial"/>
                <w:bCs/>
                <w:sz w:val="20"/>
              </w:rPr>
            </w:pPr>
            <w:r w:rsidRPr="007D0AAC">
              <w:rPr>
                <w:rFonts w:ascii="Arial" w:hAnsi="Arial"/>
                <w:bCs/>
                <w:sz w:val="20"/>
              </w:rPr>
              <w:t>QA Level</w:t>
            </w:r>
            <w:r w:rsidRPr="007D0AAC">
              <w:rPr>
                <w:rFonts w:ascii="Arial" w:hAnsi="Arial"/>
                <w:sz w:val="20"/>
              </w:rPr>
              <w:t xml:space="preserve"> </w:t>
            </w:r>
            <w:r w:rsidRPr="007D0AAC">
              <w:rPr>
                <w:rFonts w:ascii="Arial" w:hAnsi="Arial"/>
                <w:sz w:val="20"/>
              </w:rPr>
              <w:br/>
            </w:r>
          </w:p>
        </w:tc>
        <w:tc>
          <w:tcPr>
            <w:tcW w:w="1710" w:type="dxa"/>
            <w:shd w:val="clear" w:color="auto" w:fill="auto"/>
            <w:vAlign w:val="center"/>
          </w:tcPr>
          <w:p w14:paraId="08B513E0" w14:textId="7EEE7C77" w:rsidR="006504D7" w:rsidRPr="007D0AAC" w:rsidRDefault="006504D7" w:rsidP="00BB5D50">
            <w:pPr>
              <w:pStyle w:val="H1bodytext"/>
              <w:spacing w:after="0"/>
              <w:ind w:left="0"/>
              <w:jc w:val="center"/>
              <w:rPr>
                <w:rFonts w:ascii="Arial" w:hAnsi="Arial"/>
                <w:bCs/>
                <w:sz w:val="20"/>
              </w:rPr>
            </w:pPr>
            <w:r w:rsidRPr="007D0AAC">
              <w:rPr>
                <w:rFonts w:ascii="Arial" w:hAnsi="Arial"/>
                <w:sz w:val="20"/>
              </w:rPr>
              <w:t>CACIE-</w:t>
            </w:r>
            <w:r w:rsidR="0053683F">
              <w:rPr>
                <w:rFonts w:ascii="Arial" w:hAnsi="Arial"/>
                <w:sz w:val="20"/>
              </w:rPr>
              <w:t>patchbowl</w:t>
            </w:r>
            <w:r w:rsidRPr="007D0AAC">
              <w:rPr>
                <w:rFonts w:ascii="Arial" w:hAnsi="Arial"/>
                <w:bCs/>
                <w:sz w:val="20"/>
              </w:rPr>
              <w:t xml:space="preserve"> -IT-1</w:t>
            </w:r>
          </w:p>
        </w:tc>
        <w:tc>
          <w:tcPr>
            <w:tcW w:w="5760" w:type="dxa"/>
            <w:shd w:val="clear" w:color="auto" w:fill="auto"/>
            <w:vAlign w:val="center"/>
          </w:tcPr>
          <w:p w14:paraId="25C831D9" w14:textId="77777777" w:rsidR="006504D7" w:rsidRPr="007D0AAC" w:rsidRDefault="006504D7" w:rsidP="00BB5D50">
            <w:pPr>
              <w:pStyle w:val="H1bodytext"/>
              <w:spacing w:after="0"/>
              <w:ind w:left="0"/>
              <w:jc w:val="center"/>
              <w:rPr>
                <w:rStyle w:val="CommentReference"/>
                <w:sz w:val="20"/>
                <w:szCs w:val="20"/>
              </w:rPr>
            </w:pPr>
            <w:r w:rsidRPr="007D0AAC">
              <w:rPr>
                <w:rFonts w:ascii="Arial" w:hAnsi="Arial"/>
                <w:sz w:val="20"/>
              </w:rPr>
              <w:t>Installation Test</w:t>
            </w:r>
          </w:p>
        </w:tc>
      </w:tr>
      <w:tr w:rsidR="006504D7" w:rsidRPr="007D0AAC" w14:paraId="20018E58" w14:textId="77777777" w:rsidTr="00BB5D50">
        <w:trPr>
          <w:trHeight w:val="1430"/>
        </w:trPr>
        <w:tc>
          <w:tcPr>
            <w:tcW w:w="1890" w:type="dxa"/>
            <w:vAlign w:val="center"/>
          </w:tcPr>
          <w:p w14:paraId="3806044B" w14:textId="006142FE" w:rsidR="006504D7" w:rsidRPr="007D0AAC" w:rsidRDefault="006504D7" w:rsidP="00BB5D50">
            <w:pPr>
              <w:pStyle w:val="H1bodytext"/>
              <w:spacing w:after="0"/>
              <w:ind w:left="0"/>
              <w:jc w:val="center"/>
              <w:rPr>
                <w:rFonts w:ascii="Arial" w:hAnsi="Arial"/>
                <w:sz w:val="20"/>
              </w:rPr>
            </w:pPr>
            <w:r w:rsidRPr="007D0AAC">
              <w:rPr>
                <w:rFonts w:ascii="Arial" w:hAnsi="Arial"/>
                <w:sz w:val="20"/>
              </w:rPr>
              <w:t>FR-</w:t>
            </w:r>
            <w:r w:rsidR="0053683F">
              <w:rPr>
                <w:rFonts w:ascii="Arial" w:hAnsi="Arial"/>
                <w:sz w:val="20"/>
              </w:rPr>
              <w:t>1</w:t>
            </w:r>
          </w:p>
        </w:tc>
        <w:tc>
          <w:tcPr>
            <w:tcW w:w="1710" w:type="dxa"/>
            <w:vAlign w:val="center"/>
          </w:tcPr>
          <w:p w14:paraId="59DF7714" w14:textId="47FF2DF8" w:rsidR="006504D7" w:rsidRPr="007D0AAC" w:rsidRDefault="006504D7" w:rsidP="00BB5D50">
            <w:pPr>
              <w:pStyle w:val="H1bodytext"/>
              <w:spacing w:after="0"/>
              <w:ind w:left="0"/>
              <w:jc w:val="center"/>
              <w:rPr>
                <w:rFonts w:ascii="Arial" w:hAnsi="Arial"/>
                <w:sz w:val="20"/>
              </w:rPr>
            </w:pPr>
            <w:r w:rsidRPr="007D0AAC">
              <w:rPr>
                <w:rFonts w:ascii="Arial" w:hAnsi="Arial"/>
                <w:sz w:val="20"/>
              </w:rPr>
              <w:t xml:space="preserve">CACIE- </w:t>
            </w:r>
            <w:r w:rsidR="0053683F">
              <w:rPr>
                <w:rFonts w:ascii="Arial" w:hAnsi="Arial"/>
                <w:sz w:val="20"/>
              </w:rPr>
              <w:t>patchbowl</w:t>
            </w:r>
            <w:r w:rsidRPr="007D0AAC">
              <w:rPr>
                <w:rFonts w:ascii="Arial" w:hAnsi="Arial"/>
                <w:sz w:val="20"/>
              </w:rPr>
              <w:t xml:space="preserve"> -TC-1</w:t>
            </w:r>
          </w:p>
        </w:tc>
        <w:tc>
          <w:tcPr>
            <w:tcW w:w="5760" w:type="dxa"/>
            <w:vAlign w:val="center"/>
          </w:tcPr>
          <w:p w14:paraId="3FC4D70F" w14:textId="3E806C19" w:rsidR="006504D7" w:rsidRDefault="005717C2" w:rsidP="00BB5D50">
            <w:pPr>
              <w:pStyle w:val="H1bodytext"/>
              <w:spacing w:after="0"/>
              <w:ind w:left="0"/>
              <w:jc w:val="center"/>
              <w:rPr>
                <w:rFonts w:ascii="Arial" w:hAnsi="Arial"/>
                <w:sz w:val="20"/>
              </w:rPr>
            </w:pPr>
            <w:r>
              <w:rPr>
                <w:rFonts w:ascii="Arial" w:hAnsi="Arial"/>
                <w:sz w:val="20"/>
              </w:rPr>
              <w:t>On execution, the log</w:t>
            </w:r>
            <w:r w:rsidR="000479E2">
              <w:rPr>
                <w:rFonts w:ascii="Arial" w:hAnsi="Arial"/>
                <w:sz w:val="20"/>
              </w:rPr>
              <w:t xml:space="preserve"> file</w:t>
            </w:r>
            <w:r>
              <w:rPr>
                <w:rFonts w:ascii="Arial" w:hAnsi="Arial"/>
                <w:sz w:val="20"/>
              </w:rPr>
              <w:t xml:space="preserve"> should have </w:t>
            </w:r>
            <w:r w:rsidR="0013530F">
              <w:rPr>
                <w:rFonts w:ascii="Arial" w:hAnsi="Arial"/>
                <w:sz w:val="20"/>
              </w:rPr>
              <w:t xml:space="preserve">the following </w:t>
            </w:r>
            <w:r w:rsidR="008E627A">
              <w:rPr>
                <w:rFonts w:ascii="Arial" w:hAnsi="Arial"/>
                <w:sz w:val="20"/>
              </w:rPr>
              <w:t>line</w:t>
            </w:r>
            <w:r w:rsidR="0013530F">
              <w:rPr>
                <w:rFonts w:ascii="Arial" w:hAnsi="Arial"/>
                <w:sz w:val="20"/>
              </w:rPr>
              <w:t>s</w:t>
            </w:r>
            <w:r w:rsidR="0086131B">
              <w:rPr>
                <w:rFonts w:ascii="Arial" w:hAnsi="Arial"/>
                <w:sz w:val="20"/>
              </w:rPr>
              <w:t>:</w:t>
            </w:r>
          </w:p>
          <w:p w14:paraId="6CE81F31" w14:textId="2120C0E5" w:rsidR="0086131B" w:rsidRPr="0013530F" w:rsidRDefault="0086131B" w:rsidP="00D472CE">
            <w:pPr>
              <w:pStyle w:val="H1bodytext"/>
              <w:numPr>
                <w:ilvl w:val="0"/>
                <w:numId w:val="4"/>
              </w:numPr>
              <w:spacing w:after="0"/>
              <w:rPr>
                <w:rFonts w:ascii="Arial" w:hAnsi="Arial"/>
                <w:sz w:val="20"/>
              </w:rPr>
            </w:pPr>
            <w:r>
              <w:rPr>
                <w:rFonts w:ascii="Arial" w:hAnsi="Arial"/>
                <w:sz w:val="20"/>
              </w:rPr>
              <w:t xml:space="preserve">nx,ny,nz = </w:t>
            </w:r>
            <w:r w:rsidR="00B26259" w:rsidRPr="00B26259">
              <w:rPr>
                <w:rFonts w:ascii="Arial" w:hAnsi="Arial"/>
                <w:sz w:val="20"/>
              </w:rPr>
              <w:t xml:space="preserve">      </w:t>
            </w:r>
            <w:r>
              <w:rPr>
                <w:rFonts w:ascii="Arial" w:hAnsi="Arial"/>
                <w:sz w:val="20"/>
              </w:rPr>
              <w:t>5,</w:t>
            </w:r>
            <w:r w:rsidR="00B26259" w:rsidRPr="00B26259">
              <w:rPr>
                <w:rFonts w:ascii="Arial" w:hAnsi="Arial"/>
                <w:sz w:val="20"/>
              </w:rPr>
              <w:t xml:space="preserve">      </w:t>
            </w:r>
            <w:r>
              <w:rPr>
                <w:rFonts w:ascii="Arial" w:hAnsi="Arial"/>
                <w:sz w:val="20"/>
              </w:rPr>
              <w:t>5,</w:t>
            </w:r>
            <w:r w:rsidR="00B26259" w:rsidRPr="00B26259">
              <w:rPr>
                <w:rFonts w:ascii="Arial" w:hAnsi="Arial"/>
                <w:sz w:val="20"/>
              </w:rPr>
              <w:t xml:space="preserve">      </w:t>
            </w:r>
            <w:r>
              <w:rPr>
                <w:rFonts w:ascii="Arial" w:hAnsi="Arial"/>
                <w:sz w:val="20"/>
              </w:rPr>
              <w:t>26</w:t>
            </w:r>
          </w:p>
        </w:tc>
      </w:tr>
      <w:tr w:rsidR="00600561" w:rsidRPr="007D0AAC" w14:paraId="5F9AD90B" w14:textId="77777777" w:rsidTr="00BB5D50">
        <w:trPr>
          <w:trHeight w:val="1430"/>
        </w:trPr>
        <w:tc>
          <w:tcPr>
            <w:tcW w:w="1890" w:type="dxa"/>
            <w:vAlign w:val="center"/>
          </w:tcPr>
          <w:p w14:paraId="5D6F54D1" w14:textId="3C25EDC1" w:rsidR="00600561" w:rsidRPr="007D0AAC" w:rsidRDefault="00600561" w:rsidP="00BB5D50">
            <w:pPr>
              <w:pStyle w:val="H1bodytext"/>
              <w:spacing w:after="0"/>
              <w:ind w:left="0"/>
              <w:jc w:val="center"/>
              <w:rPr>
                <w:rFonts w:ascii="Arial" w:hAnsi="Arial"/>
                <w:sz w:val="20"/>
              </w:rPr>
            </w:pPr>
            <w:r>
              <w:rPr>
                <w:rFonts w:ascii="Arial" w:hAnsi="Arial"/>
                <w:sz w:val="20"/>
              </w:rPr>
              <w:t>FR-2</w:t>
            </w:r>
          </w:p>
        </w:tc>
        <w:tc>
          <w:tcPr>
            <w:tcW w:w="1710" w:type="dxa"/>
            <w:vAlign w:val="center"/>
          </w:tcPr>
          <w:p w14:paraId="1315AD85" w14:textId="749D9460" w:rsidR="00600561" w:rsidRPr="007D0AAC" w:rsidRDefault="006F4D56" w:rsidP="00BB5D50">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patchbowl</w:t>
            </w:r>
            <w:r w:rsidRPr="007D0AAC">
              <w:rPr>
                <w:rFonts w:ascii="Arial" w:hAnsi="Arial"/>
                <w:sz w:val="20"/>
              </w:rPr>
              <w:t xml:space="preserve"> -TC-</w:t>
            </w:r>
            <w:r>
              <w:rPr>
                <w:rFonts w:ascii="Arial" w:hAnsi="Arial"/>
                <w:sz w:val="20"/>
              </w:rPr>
              <w:t>2</w:t>
            </w:r>
          </w:p>
        </w:tc>
        <w:tc>
          <w:tcPr>
            <w:tcW w:w="5760" w:type="dxa"/>
            <w:vAlign w:val="center"/>
          </w:tcPr>
          <w:p w14:paraId="1C1419D2" w14:textId="1A14736D" w:rsidR="00600561" w:rsidRDefault="005D3409" w:rsidP="00BB5D50">
            <w:pPr>
              <w:pStyle w:val="H1bodytext"/>
              <w:spacing w:after="0"/>
              <w:ind w:left="0"/>
              <w:jc w:val="center"/>
              <w:rPr>
                <w:rFonts w:ascii="Arial" w:hAnsi="Arial"/>
                <w:sz w:val="20"/>
              </w:rPr>
            </w:pPr>
            <w:r>
              <w:rPr>
                <w:rFonts w:ascii="Arial" w:hAnsi="Arial"/>
                <w:sz w:val="20"/>
              </w:rPr>
              <w:t xml:space="preserve">On execution, the log </w:t>
            </w:r>
            <w:r w:rsidR="007C1CEC">
              <w:rPr>
                <w:rFonts w:ascii="Arial" w:hAnsi="Arial"/>
                <w:sz w:val="20"/>
              </w:rPr>
              <w:t xml:space="preserve">file </w:t>
            </w:r>
            <w:r>
              <w:rPr>
                <w:rFonts w:ascii="Arial" w:hAnsi="Arial"/>
                <w:sz w:val="20"/>
              </w:rPr>
              <w:t>should have the following line</w:t>
            </w:r>
            <w:r w:rsidR="008E627A">
              <w:rPr>
                <w:rFonts w:ascii="Arial" w:hAnsi="Arial"/>
                <w:sz w:val="20"/>
              </w:rPr>
              <w:t>:</w:t>
            </w:r>
          </w:p>
          <w:p w14:paraId="0DA96AA2" w14:textId="0B0DD2DA" w:rsidR="008E627A" w:rsidRPr="008A77BB" w:rsidRDefault="008E627A" w:rsidP="00D472CE">
            <w:pPr>
              <w:pStyle w:val="H1bodytext"/>
              <w:numPr>
                <w:ilvl w:val="0"/>
                <w:numId w:val="4"/>
              </w:numPr>
              <w:spacing w:after="0"/>
              <w:rPr>
                <w:rFonts w:ascii="Arial" w:hAnsi="Arial"/>
                <w:sz w:val="20"/>
              </w:rPr>
            </w:pPr>
            <w:r>
              <w:rPr>
                <w:rFonts w:ascii="Arial" w:hAnsi="Arial"/>
                <w:sz w:val="20"/>
              </w:rPr>
              <w:t xml:space="preserve">Mat1 = </w:t>
            </w:r>
            <w:r w:rsidR="00B26259">
              <w:rPr>
                <w:rFonts w:ascii="Arial" w:hAnsi="Arial"/>
                <w:sz w:val="20"/>
              </w:rPr>
              <w:t>2</w:t>
            </w:r>
            <w:r>
              <w:rPr>
                <w:rFonts w:ascii="Arial" w:hAnsi="Arial"/>
                <w:sz w:val="20"/>
              </w:rPr>
              <w:t xml:space="preserve">, Mat2 = </w:t>
            </w:r>
            <w:r w:rsidR="00B26259">
              <w:rPr>
                <w:rFonts w:ascii="Arial" w:hAnsi="Arial"/>
                <w:sz w:val="20"/>
              </w:rPr>
              <w:t>3</w:t>
            </w:r>
          </w:p>
          <w:p w14:paraId="41AE87C1" w14:textId="40050816" w:rsidR="008E627A" w:rsidRDefault="008E627A" w:rsidP="00BB5D50">
            <w:pPr>
              <w:pStyle w:val="H1bodytext"/>
              <w:spacing w:after="0"/>
              <w:ind w:left="0"/>
              <w:jc w:val="center"/>
              <w:rPr>
                <w:rFonts w:ascii="Arial" w:hAnsi="Arial"/>
                <w:sz w:val="20"/>
              </w:rPr>
            </w:pPr>
          </w:p>
        </w:tc>
      </w:tr>
      <w:tr w:rsidR="0053683F" w:rsidRPr="007D0AAC" w14:paraId="6A2FC433" w14:textId="77777777" w:rsidTr="00BB5D50">
        <w:trPr>
          <w:trHeight w:val="1430"/>
        </w:trPr>
        <w:tc>
          <w:tcPr>
            <w:tcW w:w="1890" w:type="dxa"/>
            <w:vAlign w:val="center"/>
          </w:tcPr>
          <w:p w14:paraId="02A26959" w14:textId="6AB32366" w:rsidR="0053683F" w:rsidRPr="007D0AAC" w:rsidRDefault="0053683F" w:rsidP="0053683F">
            <w:pPr>
              <w:pStyle w:val="H1bodytext"/>
              <w:spacing w:after="0"/>
              <w:ind w:left="0"/>
              <w:jc w:val="center"/>
              <w:rPr>
                <w:rFonts w:ascii="Arial" w:hAnsi="Arial"/>
                <w:sz w:val="20"/>
              </w:rPr>
            </w:pPr>
            <w:r w:rsidRPr="007D0AAC">
              <w:rPr>
                <w:rFonts w:ascii="Arial" w:hAnsi="Arial"/>
                <w:sz w:val="20"/>
              </w:rPr>
              <w:t>FR-</w:t>
            </w:r>
            <w:r w:rsidR="006F4D56">
              <w:rPr>
                <w:rFonts w:ascii="Arial" w:hAnsi="Arial"/>
                <w:sz w:val="20"/>
              </w:rPr>
              <w:t>3</w:t>
            </w:r>
          </w:p>
        </w:tc>
        <w:tc>
          <w:tcPr>
            <w:tcW w:w="1710" w:type="dxa"/>
            <w:vAlign w:val="center"/>
          </w:tcPr>
          <w:p w14:paraId="2BB02FA2" w14:textId="050EBD39" w:rsidR="0053683F" w:rsidRPr="007D0AAC" w:rsidRDefault="0053683F" w:rsidP="0053683F">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patchbowl</w:t>
            </w:r>
            <w:r w:rsidRPr="007D0AAC">
              <w:rPr>
                <w:rFonts w:ascii="Arial" w:hAnsi="Arial"/>
                <w:sz w:val="20"/>
              </w:rPr>
              <w:t xml:space="preserve"> -TC-</w:t>
            </w:r>
            <w:r w:rsidR="006F4D56">
              <w:rPr>
                <w:rFonts w:ascii="Arial" w:hAnsi="Arial"/>
                <w:sz w:val="20"/>
              </w:rPr>
              <w:t>3</w:t>
            </w:r>
          </w:p>
        </w:tc>
        <w:tc>
          <w:tcPr>
            <w:tcW w:w="5760" w:type="dxa"/>
            <w:vAlign w:val="center"/>
          </w:tcPr>
          <w:p w14:paraId="099A2369" w14:textId="5CD94CC8" w:rsidR="0053683F" w:rsidRDefault="008A77BB" w:rsidP="0053683F">
            <w:pPr>
              <w:pStyle w:val="H1bodytext"/>
              <w:spacing w:after="0"/>
              <w:ind w:left="0"/>
              <w:jc w:val="center"/>
              <w:rPr>
                <w:rFonts w:ascii="Arial" w:hAnsi="Arial"/>
                <w:sz w:val="20"/>
              </w:rPr>
            </w:pPr>
            <w:r>
              <w:rPr>
                <w:rFonts w:ascii="Arial" w:hAnsi="Arial"/>
                <w:sz w:val="20"/>
              </w:rPr>
              <w:t>On execution, the log</w:t>
            </w:r>
            <w:r w:rsidR="006F4061">
              <w:rPr>
                <w:rFonts w:ascii="Arial" w:hAnsi="Arial"/>
                <w:sz w:val="20"/>
              </w:rPr>
              <w:t xml:space="preserve"> file</w:t>
            </w:r>
            <w:r>
              <w:rPr>
                <w:rFonts w:ascii="Arial" w:hAnsi="Arial"/>
                <w:sz w:val="20"/>
              </w:rPr>
              <w:t xml:space="preserve"> should have the following line</w:t>
            </w:r>
            <w:r w:rsidR="00F01F13">
              <w:rPr>
                <w:rFonts w:ascii="Arial" w:hAnsi="Arial"/>
                <w:sz w:val="20"/>
              </w:rPr>
              <w:t>s</w:t>
            </w:r>
            <w:r>
              <w:rPr>
                <w:rFonts w:ascii="Arial" w:hAnsi="Arial"/>
                <w:sz w:val="20"/>
              </w:rPr>
              <w:t>:</w:t>
            </w:r>
          </w:p>
          <w:p w14:paraId="5DD7A131" w14:textId="77777777" w:rsidR="008A77BB" w:rsidRDefault="008A77BB" w:rsidP="00D472CE">
            <w:pPr>
              <w:pStyle w:val="H1bodytext"/>
              <w:numPr>
                <w:ilvl w:val="0"/>
                <w:numId w:val="4"/>
              </w:numPr>
              <w:spacing w:after="0"/>
              <w:rPr>
                <w:rFonts w:ascii="Arial" w:hAnsi="Arial"/>
                <w:sz w:val="20"/>
              </w:rPr>
            </w:pPr>
            <w:r>
              <w:rPr>
                <w:rFonts w:ascii="Arial" w:hAnsi="Arial"/>
                <w:sz w:val="20"/>
              </w:rPr>
              <w:t>Zone file count = 650</w:t>
            </w:r>
          </w:p>
          <w:p w14:paraId="21202B74" w14:textId="0910917B" w:rsidR="00F01F13" w:rsidRPr="006F4061" w:rsidRDefault="004F2C6B" w:rsidP="00D472CE">
            <w:pPr>
              <w:pStyle w:val="H1bodytext"/>
              <w:numPr>
                <w:ilvl w:val="0"/>
                <w:numId w:val="4"/>
              </w:numPr>
              <w:spacing w:after="0"/>
              <w:rPr>
                <w:rFonts w:ascii="Arial" w:hAnsi="Arial"/>
                <w:sz w:val="20"/>
              </w:rPr>
            </w:pPr>
            <w:r>
              <w:rPr>
                <w:rFonts w:ascii="Arial" w:hAnsi="Arial"/>
                <w:sz w:val="20"/>
              </w:rPr>
              <w:t>IJK count = 650</w:t>
            </w:r>
          </w:p>
        </w:tc>
      </w:tr>
      <w:tr w:rsidR="00CC555A" w:rsidRPr="007D0AAC" w14:paraId="4815C6E3" w14:textId="77777777" w:rsidTr="00BB5D50">
        <w:trPr>
          <w:trHeight w:val="1430"/>
        </w:trPr>
        <w:tc>
          <w:tcPr>
            <w:tcW w:w="1890" w:type="dxa"/>
            <w:vAlign w:val="center"/>
          </w:tcPr>
          <w:p w14:paraId="41E5E5BB" w14:textId="63C19749" w:rsidR="00CC555A" w:rsidRPr="007D0AAC" w:rsidRDefault="00CC555A" w:rsidP="00CC555A">
            <w:pPr>
              <w:pStyle w:val="H1bodytext"/>
              <w:spacing w:after="0"/>
              <w:ind w:left="0"/>
              <w:jc w:val="center"/>
              <w:rPr>
                <w:rFonts w:ascii="Arial" w:hAnsi="Arial"/>
                <w:sz w:val="20"/>
              </w:rPr>
            </w:pPr>
            <w:r>
              <w:rPr>
                <w:rFonts w:ascii="Arial" w:hAnsi="Arial"/>
                <w:sz w:val="20"/>
              </w:rPr>
              <w:t>FR-</w:t>
            </w:r>
            <w:r w:rsidR="00F55A39">
              <w:rPr>
                <w:rFonts w:ascii="Arial" w:hAnsi="Arial"/>
                <w:sz w:val="20"/>
              </w:rPr>
              <w:t>4</w:t>
            </w:r>
          </w:p>
        </w:tc>
        <w:tc>
          <w:tcPr>
            <w:tcW w:w="1710" w:type="dxa"/>
            <w:vAlign w:val="center"/>
          </w:tcPr>
          <w:p w14:paraId="2BAB19FE" w14:textId="1EA17CB7" w:rsidR="00CC555A" w:rsidRPr="007D0AAC" w:rsidRDefault="00CC555A" w:rsidP="00CC555A">
            <w:pPr>
              <w:pStyle w:val="H1bodytext"/>
              <w:spacing w:after="0"/>
              <w:ind w:left="0"/>
              <w:jc w:val="center"/>
              <w:rPr>
                <w:rFonts w:ascii="Arial" w:hAnsi="Arial"/>
                <w:sz w:val="20"/>
              </w:rPr>
            </w:pPr>
            <w:r>
              <w:rPr>
                <w:rFonts w:ascii="Arial" w:hAnsi="Arial"/>
                <w:sz w:val="20"/>
              </w:rPr>
              <w:t>CACIE-patchbowl-TC-4</w:t>
            </w:r>
          </w:p>
        </w:tc>
        <w:tc>
          <w:tcPr>
            <w:tcW w:w="5760" w:type="dxa"/>
            <w:vAlign w:val="center"/>
          </w:tcPr>
          <w:p w14:paraId="5E10DDB1" w14:textId="6CC7EA42" w:rsidR="00CC555A" w:rsidRPr="008F0807" w:rsidRDefault="00CC555A" w:rsidP="00CC555A">
            <w:pPr>
              <w:pStyle w:val="H1bodytext"/>
              <w:spacing w:after="0"/>
              <w:ind w:left="0"/>
              <w:jc w:val="center"/>
              <w:rPr>
                <w:rFonts w:ascii="Arial" w:hAnsi="Arial"/>
                <w:sz w:val="20"/>
              </w:rPr>
            </w:pPr>
            <w:r>
              <w:rPr>
                <w:rFonts w:ascii="Arial" w:hAnsi="Arial"/>
                <w:sz w:val="20"/>
              </w:rPr>
              <w:t>Outputs a new text file</w:t>
            </w:r>
            <w:r w:rsidR="00CE7C7C">
              <w:rPr>
                <w:rFonts w:ascii="Arial" w:hAnsi="Arial"/>
                <w:sz w:val="20"/>
              </w:rPr>
              <w:t xml:space="preserve"> (</w:t>
            </w:r>
            <w:r w:rsidR="008F0807">
              <w:rPr>
                <w:rFonts w:ascii="Arial" w:hAnsi="Arial"/>
                <w:sz w:val="20"/>
              </w:rPr>
              <w:t xml:space="preserve">e.g. </w:t>
            </w:r>
            <w:r w:rsidR="008F0807">
              <w:rPr>
                <w:rFonts w:ascii="Arial" w:hAnsi="Arial"/>
                <w:i/>
                <w:iCs/>
                <w:sz w:val="20"/>
              </w:rPr>
              <w:t>output.zone</w:t>
            </w:r>
            <w:r w:rsidR="008F0807" w:rsidRPr="008F0807">
              <w:rPr>
                <w:rFonts w:ascii="Arial" w:hAnsi="Arial"/>
                <w:sz w:val="20"/>
              </w:rPr>
              <w:t>)</w:t>
            </w:r>
          </w:p>
        </w:tc>
      </w:tr>
      <w:tr w:rsidR="006504D7" w:rsidRPr="007D0AAC" w14:paraId="0611744E" w14:textId="77777777" w:rsidTr="00BB5D50">
        <w:trPr>
          <w:trHeight w:val="890"/>
        </w:trPr>
        <w:tc>
          <w:tcPr>
            <w:tcW w:w="1890" w:type="dxa"/>
            <w:vAlign w:val="center"/>
          </w:tcPr>
          <w:p w14:paraId="76BE7D0A" w14:textId="2533FE0A" w:rsidR="006504D7" w:rsidRPr="007D0AAC" w:rsidRDefault="006504D7" w:rsidP="00BB5D50">
            <w:pPr>
              <w:pStyle w:val="H1bodytext"/>
              <w:spacing w:after="0"/>
              <w:ind w:left="0"/>
              <w:jc w:val="center"/>
              <w:rPr>
                <w:rFonts w:ascii="Arial" w:hAnsi="Arial"/>
                <w:sz w:val="20"/>
              </w:rPr>
            </w:pPr>
            <w:r w:rsidRPr="007D0AAC">
              <w:rPr>
                <w:rFonts w:ascii="Arial" w:hAnsi="Arial"/>
                <w:sz w:val="20"/>
              </w:rPr>
              <w:t>FR-</w:t>
            </w:r>
            <w:r w:rsidR="00F55A39">
              <w:rPr>
                <w:rFonts w:ascii="Arial" w:hAnsi="Arial"/>
                <w:sz w:val="20"/>
              </w:rPr>
              <w:t>5</w:t>
            </w:r>
          </w:p>
        </w:tc>
        <w:tc>
          <w:tcPr>
            <w:tcW w:w="1710" w:type="dxa"/>
            <w:vAlign w:val="center"/>
          </w:tcPr>
          <w:p w14:paraId="04CFD5E2" w14:textId="785F6D9E" w:rsidR="006504D7" w:rsidRPr="007D0AAC" w:rsidRDefault="006504D7" w:rsidP="00BB5D50">
            <w:pPr>
              <w:pStyle w:val="H1bodytext"/>
              <w:spacing w:after="0"/>
              <w:ind w:left="0"/>
              <w:jc w:val="center"/>
              <w:rPr>
                <w:rFonts w:ascii="Arial" w:hAnsi="Arial"/>
                <w:sz w:val="20"/>
              </w:rPr>
            </w:pPr>
            <w:r w:rsidRPr="007D0AAC">
              <w:rPr>
                <w:rFonts w:ascii="Arial" w:hAnsi="Arial"/>
                <w:sz w:val="20"/>
              </w:rPr>
              <w:t xml:space="preserve">CACIE- </w:t>
            </w:r>
            <w:r w:rsidR="0053683F">
              <w:rPr>
                <w:rFonts w:ascii="Arial" w:hAnsi="Arial"/>
                <w:sz w:val="20"/>
              </w:rPr>
              <w:t>patchbowl</w:t>
            </w:r>
            <w:r w:rsidRPr="007D0AAC">
              <w:rPr>
                <w:rFonts w:ascii="Arial" w:hAnsi="Arial"/>
                <w:sz w:val="20"/>
              </w:rPr>
              <w:t xml:space="preserve"> -TC-</w:t>
            </w:r>
            <w:r w:rsidR="006F4D56">
              <w:rPr>
                <w:rFonts w:ascii="Arial" w:hAnsi="Arial"/>
                <w:sz w:val="20"/>
              </w:rPr>
              <w:t>4</w:t>
            </w:r>
          </w:p>
        </w:tc>
        <w:tc>
          <w:tcPr>
            <w:tcW w:w="5760" w:type="dxa"/>
            <w:vAlign w:val="center"/>
          </w:tcPr>
          <w:p w14:paraId="344CEC49" w14:textId="6B749EB1" w:rsidR="006504D7" w:rsidRPr="005A2624" w:rsidRDefault="00605969" w:rsidP="00BB5D50">
            <w:pPr>
              <w:pStyle w:val="H1bodytext"/>
              <w:spacing w:after="0"/>
              <w:ind w:left="0"/>
              <w:jc w:val="center"/>
              <w:rPr>
                <w:rFonts w:ascii="Arial" w:hAnsi="Arial"/>
                <w:sz w:val="20"/>
              </w:rPr>
            </w:pPr>
            <w:r>
              <w:rPr>
                <w:rFonts w:ascii="Arial" w:hAnsi="Arial"/>
                <w:sz w:val="20"/>
              </w:rPr>
              <w:t xml:space="preserve">Verify that the number of materials patched is recorded in the log and </w:t>
            </w:r>
            <w:r w:rsidR="002F3651">
              <w:rPr>
                <w:rFonts w:ascii="Arial" w:hAnsi="Arial"/>
                <w:sz w:val="20"/>
              </w:rPr>
              <w:t>corresponds with the changed</w:t>
            </w:r>
            <w:r w:rsidR="005A2624">
              <w:rPr>
                <w:rFonts w:ascii="Arial" w:hAnsi="Arial"/>
                <w:sz w:val="20"/>
              </w:rPr>
              <w:t xml:space="preserve"> values in the </w:t>
            </w:r>
            <w:r w:rsidR="005A2624">
              <w:rPr>
                <w:rFonts w:ascii="Arial" w:hAnsi="Arial"/>
                <w:i/>
                <w:iCs/>
                <w:sz w:val="20"/>
              </w:rPr>
              <w:t>output.zone</w:t>
            </w:r>
            <w:r w:rsidR="005A2624">
              <w:rPr>
                <w:rFonts w:ascii="Arial" w:hAnsi="Arial"/>
                <w:sz w:val="20"/>
              </w:rPr>
              <w:t xml:space="preserve"> file (compared against the </w:t>
            </w:r>
            <w:r w:rsidR="005A2624">
              <w:rPr>
                <w:rFonts w:ascii="Arial" w:hAnsi="Arial"/>
                <w:i/>
                <w:iCs/>
                <w:sz w:val="20"/>
              </w:rPr>
              <w:t>input.zone</w:t>
            </w:r>
            <w:r w:rsidR="005A2624">
              <w:rPr>
                <w:rFonts w:ascii="Arial" w:hAnsi="Arial"/>
                <w:sz w:val="20"/>
              </w:rPr>
              <w:t xml:space="preserve"> file).</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7FBF0B22" w:rsidR="006504D7" w:rsidRDefault="006504D7" w:rsidP="006504D7">
      <w:pPr>
        <w:pStyle w:val="H1bodytext"/>
        <w:rPr>
          <w:rFonts w:ascii="Arial" w:hAnsi="Arial"/>
        </w:rPr>
      </w:pPr>
      <w:r>
        <w:rPr>
          <w:rFonts w:ascii="Arial" w:hAnsi="Arial"/>
        </w:rPr>
        <w:t xml:space="preserve">The test plan for the </w:t>
      </w:r>
      <w:r w:rsidR="0028766C">
        <w:rPr>
          <w:rFonts w:ascii="Arial" w:hAnsi="Arial"/>
        </w:rPr>
        <w:t>ca-patchbowl</w:t>
      </w:r>
      <w:r w:rsidR="007671C3">
        <w:rPr>
          <w:rFonts w:ascii="Arial" w:hAnsi="Arial"/>
        </w:rPr>
        <w:t xml:space="preserve"> script</w:t>
      </w:r>
      <w:r w:rsidRPr="00AE0D4D">
        <w:rPr>
          <w:rFonts w:ascii="Arial" w:hAnsi="Arial"/>
        </w:rPr>
        <w:t xml:space="preserve"> </w:t>
      </w:r>
      <w:r>
        <w:rPr>
          <w:rFonts w:ascii="Arial" w:hAnsi="Arial"/>
        </w:rPr>
        <w:t xml:space="preserve">is presented in Table 2. </w:t>
      </w:r>
    </w:p>
    <w:tbl>
      <w:tblPr>
        <w:tblStyle w:val="TableGrid"/>
        <w:tblW w:w="0" w:type="auto"/>
        <w:tblInd w:w="720" w:type="dxa"/>
        <w:tblLook w:val="04A0" w:firstRow="1" w:lastRow="0" w:firstColumn="1" w:lastColumn="0" w:noHBand="0" w:noVBand="1"/>
      </w:tblPr>
      <w:tblGrid>
        <w:gridCol w:w="1205"/>
        <w:gridCol w:w="3875"/>
        <w:gridCol w:w="2833"/>
        <w:gridCol w:w="1447"/>
      </w:tblGrid>
      <w:tr w:rsidR="006504D7" w:rsidRPr="007D0AAC" w14:paraId="411380D4" w14:textId="77777777" w:rsidTr="00BB5D50">
        <w:trPr>
          <w:cantSplit/>
          <w:trHeight w:val="360"/>
          <w:tblHeader/>
        </w:trPr>
        <w:tc>
          <w:tcPr>
            <w:tcW w:w="9360" w:type="dxa"/>
            <w:gridSpan w:val="4"/>
            <w:tcBorders>
              <w:top w:val="nil"/>
              <w:left w:val="nil"/>
              <w:bottom w:val="single" w:sz="4" w:space="0" w:color="auto"/>
              <w:right w:val="nil"/>
            </w:tcBorders>
            <w:vAlign w:val="bottom"/>
          </w:tcPr>
          <w:p w14:paraId="4AF8427F" w14:textId="77777777" w:rsidR="003F0CF4" w:rsidRPr="007D0AAC" w:rsidRDefault="006504D7" w:rsidP="00BB5D50">
            <w:pPr>
              <w:pStyle w:val="H1bodytext"/>
              <w:spacing w:after="0"/>
              <w:ind w:left="0"/>
              <w:jc w:val="center"/>
              <w:rPr>
                <w:rFonts w:ascii="Arial" w:hAnsi="Arial"/>
                <w:b/>
                <w:sz w:val="20"/>
              </w:rPr>
            </w:pPr>
            <w:r w:rsidRPr="007D0AAC">
              <w:rPr>
                <w:rFonts w:ascii="Arial" w:hAnsi="Arial"/>
                <w:b/>
                <w:sz w:val="20"/>
              </w:rPr>
              <w:lastRenderedPageBreak/>
              <w:t xml:space="preserve">Table 2. </w:t>
            </w:r>
          </w:p>
          <w:p w14:paraId="17D4281C" w14:textId="21039115" w:rsidR="006504D7" w:rsidRPr="007D0AAC" w:rsidRDefault="009171D5" w:rsidP="00BB5D50">
            <w:pPr>
              <w:pStyle w:val="H1bodytext"/>
              <w:spacing w:after="0"/>
              <w:ind w:left="0"/>
              <w:jc w:val="center"/>
              <w:rPr>
                <w:rFonts w:ascii="Arial" w:hAnsi="Arial"/>
                <w:b/>
                <w:sz w:val="20"/>
              </w:rPr>
            </w:pPr>
            <w:r>
              <w:rPr>
                <w:rFonts w:ascii="Arial" w:hAnsi="Arial" w:cs="Arial"/>
                <w:b/>
                <w:sz w:val="20"/>
              </w:rPr>
              <w:t>patchbowl</w:t>
            </w:r>
            <w:r w:rsidR="00DD0438" w:rsidRPr="007D0AAC">
              <w:rPr>
                <w:rFonts w:ascii="Arial" w:hAnsi="Arial" w:cs="Arial"/>
                <w:b/>
                <w:sz w:val="20"/>
              </w:rPr>
              <w:t xml:space="preserve"> </w:t>
            </w:r>
            <w:r w:rsidR="001E1D9C">
              <w:rPr>
                <w:rFonts w:ascii="Arial" w:hAnsi="Arial" w:cs="Arial"/>
                <w:b/>
                <w:sz w:val="20"/>
              </w:rPr>
              <w:t xml:space="preserve">Installation and </w:t>
            </w:r>
            <w:r w:rsidR="00DD0438" w:rsidRPr="007D0AAC">
              <w:rPr>
                <w:rFonts w:ascii="Arial" w:hAnsi="Arial" w:cs="Arial"/>
                <w:b/>
                <w:sz w:val="20"/>
              </w:rPr>
              <w:t>Acceptance</w:t>
            </w:r>
            <w:r w:rsidR="006504D7" w:rsidRPr="007D0AAC">
              <w:rPr>
                <w:rFonts w:ascii="Arial" w:hAnsi="Arial" w:cs="Arial"/>
                <w:b/>
                <w:sz w:val="20"/>
              </w:rPr>
              <w:t xml:space="preserve"> </w:t>
            </w:r>
            <w:r w:rsidR="006504D7" w:rsidRPr="007D0AAC">
              <w:rPr>
                <w:rFonts w:ascii="Arial" w:hAnsi="Arial"/>
                <w:b/>
                <w:sz w:val="20"/>
              </w:rPr>
              <w:t>Test Plan</w:t>
            </w:r>
          </w:p>
        </w:tc>
      </w:tr>
      <w:tr w:rsidR="00AA419E" w:rsidRPr="007D0AAC" w14:paraId="482D9F7B" w14:textId="77777777" w:rsidTr="00824761">
        <w:trPr>
          <w:cantSplit/>
          <w:trHeight w:val="530"/>
          <w:tblHeader/>
        </w:trPr>
        <w:tc>
          <w:tcPr>
            <w:tcW w:w="5080" w:type="dxa"/>
            <w:gridSpan w:val="2"/>
            <w:tcBorders>
              <w:top w:val="single" w:sz="4" w:space="0" w:color="auto"/>
            </w:tcBorders>
            <w:shd w:val="clear" w:color="auto" w:fill="auto"/>
            <w:vAlign w:val="center"/>
          </w:tcPr>
          <w:p w14:paraId="660B2BDB" w14:textId="18A1EE3E" w:rsidR="00AA419E" w:rsidRPr="007D0AAC" w:rsidRDefault="004B015A" w:rsidP="00A80399">
            <w:pPr>
              <w:pStyle w:val="H1bodytext"/>
              <w:spacing w:after="0"/>
              <w:ind w:left="0"/>
              <w:jc w:val="center"/>
              <w:rPr>
                <w:rFonts w:ascii="Arial" w:hAnsi="Arial"/>
                <w:b/>
                <w:sz w:val="20"/>
              </w:rPr>
            </w:pPr>
            <w:r>
              <w:rPr>
                <w:rFonts w:ascii="Arial" w:hAnsi="Arial"/>
                <w:b/>
                <w:sz w:val="20"/>
              </w:rPr>
              <w:t>patchbowl</w:t>
            </w:r>
            <w:r w:rsidR="00467804" w:rsidRPr="007D0AAC">
              <w:rPr>
                <w:rFonts w:ascii="Arial" w:hAnsi="Arial"/>
                <w:b/>
                <w:sz w:val="20"/>
              </w:rPr>
              <w:t xml:space="preserve"> [Installation or Acceptance</w:t>
            </w:r>
            <w:r w:rsidR="007D0AAC" w:rsidRPr="007D0AAC">
              <w:rPr>
                <w:rFonts w:ascii="Arial" w:hAnsi="Arial"/>
                <w:b/>
                <w:sz w:val="20"/>
              </w:rPr>
              <w:t>]</w:t>
            </w:r>
            <w:r w:rsidR="00467804" w:rsidRPr="007D0AAC">
              <w:rPr>
                <w:rFonts w:ascii="Arial" w:hAnsi="Arial"/>
                <w:b/>
                <w:sz w:val="20"/>
              </w:rPr>
              <w:t xml:space="preserve"> Testing</w:t>
            </w:r>
          </w:p>
          <w:p w14:paraId="3AB83026" w14:textId="19D81876"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C428FF">
              <w:rPr>
                <w:rFonts w:ascii="Arial" w:hAnsi="Arial"/>
                <w:b/>
                <w:sz w:val="20"/>
              </w:rPr>
              <w:t>-patchbowl</w:t>
            </w:r>
            <w:r w:rsidR="00DA0373" w:rsidRPr="007D0AAC">
              <w:rPr>
                <w:rFonts w:ascii="Arial" w:hAnsi="Arial"/>
                <w:b/>
                <w:sz w:val="20"/>
              </w:rPr>
              <w:t xml:space="preserve"> – [IT or AT]</w:t>
            </w:r>
            <w:r w:rsidR="007D0AAC" w:rsidRPr="007D0AAC">
              <w:rPr>
                <w:rFonts w:ascii="Arial" w:hAnsi="Arial"/>
                <w:b/>
                <w:sz w:val="20"/>
              </w:rPr>
              <w:t>-##</w:t>
            </w:r>
          </w:p>
        </w:tc>
        <w:tc>
          <w:tcPr>
            <w:tcW w:w="428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824761">
        <w:trPr>
          <w:cantSplit/>
          <w:trHeight w:val="530"/>
          <w:tblHeader/>
        </w:trPr>
        <w:tc>
          <w:tcPr>
            <w:tcW w:w="5080" w:type="dxa"/>
            <w:gridSpan w:val="2"/>
            <w:tcBorders>
              <w:top w:val="single" w:sz="4" w:space="0" w:color="auto"/>
            </w:tcBorders>
            <w:shd w:val="clear" w:color="auto" w:fill="auto"/>
            <w:vAlign w:val="center"/>
          </w:tcPr>
          <w:p w14:paraId="4C4C450A" w14:textId="77777777"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413942D2" w14:textId="77777777" w:rsidR="007D0AAC" w:rsidRPr="007D0AAC" w:rsidRDefault="007D0AAC" w:rsidP="007D0AAC">
            <w:pPr>
              <w:pStyle w:val="H1bodytext"/>
              <w:spacing w:after="0"/>
              <w:ind w:left="0"/>
              <w:rPr>
                <w:rFonts w:ascii="Arial" w:hAnsi="Arial"/>
                <w:b/>
                <w:sz w:val="20"/>
              </w:rPr>
            </w:pPr>
          </w:p>
          <w:p w14:paraId="49807FB5" w14:textId="05ACB3A6" w:rsidR="007D0AAC" w:rsidRPr="00197502" w:rsidRDefault="00197502" w:rsidP="007D0AAC">
            <w:pPr>
              <w:pStyle w:val="H1bodytext"/>
              <w:spacing w:after="0"/>
              <w:ind w:left="0"/>
              <w:rPr>
                <w:rFonts w:ascii="Arial" w:hAnsi="Arial"/>
                <w:bCs/>
                <w:i/>
                <w:iCs/>
                <w:sz w:val="20"/>
              </w:rPr>
            </w:pPr>
            <w:r w:rsidRPr="00197502">
              <w:rPr>
                <w:rFonts w:ascii="Arial" w:hAnsi="Arial"/>
                <w:bCs/>
                <w:i/>
                <w:iCs/>
                <w:sz w:val="20"/>
              </w:rPr>
              <w:t>/opt/tools/pylib/runner/runner.py</w:t>
            </w:r>
          </w:p>
        </w:tc>
        <w:tc>
          <w:tcPr>
            <w:tcW w:w="428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5B51EB03" w:rsidR="00A80399" w:rsidRPr="007D0AAC" w:rsidRDefault="00AA419E" w:rsidP="00AA419E">
            <w:pPr>
              <w:pStyle w:val="H1bodytext"/>
              <w:spacing w:after="0"/>
              <w:ind w:left="0"/>
              <w:rPr>
                <w:rFonts w:ascii="Arial" w:hAnsi="Arial"/>
                <w:b/>
                <w:sz w:val="20"/>
              </w:rPr>
            </w:pPr>
            <w:r w:rsidRPr="007D0AAC">
              <w:rPr>
                <w:rFonts w:ascii="Arial" w:hAnsi="Arial"/>
                <w:b/>
                <w:sz w:val="20"/>
              </w:rPr>
              <w:t>Testing Directory:</w:t>
            </w:r>
            <w:r w:rsidR="00DE299A">
              <w:rPr>
                <w:rFonts w:ascii="Arial" w:hAnsi="Arial"/>
                <w:b/>
                <w:sz w:val="20"/>
              </w:rPr>
              <w:t xml:space="preserve"> &lt;</w:t>
            </w:r>
            <w:r w:rsidRPr="007D0AAC">
              <w:rPr>
                <w:rFonts w:ascii="Arial" w:hAnsi="Arial"/>
                <w:b/>
                <w:sz w:val="20"/>
              </w:rPr>
              <w:t xml:space="preserve"> </w:t>
            </w:r>
            <w:hyperlink r:id="rId12" w:history="1">
              <w:r w:rsidR="00CA6550" w:rsidRPr="00FF2DED">
                <w:rPr>
                  <w:rStyle w:val="Hyperlink"/>
                  <w:rFonts w:ascii="Arial" w:hAnsi="Arial"/>
                  <w:b/>
                  <w:sz w:val="20"/>
                </w:rPr>
                <w:t>\\olive\backups\CAVE\CA-CIE-Tools-TestEnv\patchbowl_test</w:t>
              </w:r>
            </w:hyperlink>
            <w:r w:rsidR="00CA6550">
              <w:rPr>
                <w:rFonts w:ascii="Arial" w:hAnsi="Arial"/>
                <w:b/>
                <w:sz w:val="20"/>
              </w:rPr>
              <w:t xml:space="preserve"> </w:t>
            </w:r>
            <w:r w:rsidR="00DE299A">
              <w:rPr>
                <w:rFonts w:ascii="Arial" w:hAnsi="Arial"/>
                <w:b/>
                <w:sz w:val="20"/>
              </w:rPr>
              <w:t>&gt;</w:t>
            </w:r>
          </w:p>
        </w:tc>
      </w:tr>
      <w:tr w:rsidR="007E0E67" w:rsidRPr="007D0AAC" w14:paraId="4AE5FBAF" w14:textId="77777777" w:rsidTr="00824761">
        <w:trPr>
          <w:cantSplit/>
          <w:trHeight w:val="530"/>
          <w:tblHeader/>
        </w:trPr>
        <w:tc>
          <w:tcPr>
            <w:tcW w:w="1205"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875"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447"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51348" w:rsidRPr="007D0AAC" w14:paraId="14F88626" w14:textId="77777777" w:rsidTr="006B1DE1">
        <w:trPr>
          <w:cantSplit/>
          <w:trHeight w:val="440"/>
        </w:trPr>
        <w:tc>
          <w:tcPr>
            <w:tcW w:w="9360" w:type="dxa"/>
            <w:gridSpan w:val="4"/>
            <w:shd w:val="clear" w:color="auto" w:fill="D9D9D9" w:themeFill="background1" w:themeFillShade="D9"/>
            <w:vAlign w:val="center"/>
          </w:tcPr>
          <w:p w14:paraId="1AADB4A9" w14:textId="0CD493C4" w:rsidR="00B51348" w:rsidRPr="00702160" w:rsidRDefault="00B51348" w:rsidP="002B452F">
            <w:pPr>
              <w:pStyle w:val="H1bodytext"/>
              <w:spacing w:after="0"/>
              <w:ind w:left="0"/>
              <w:jc w:val="center"/>
              <w:rPr>
                <w:rFonts w:ascii="Arial" w:hAnsi="Arial"/>
                <w:b/>
                <w:bCs/>
                <w:sz w:val="20"/>
              </w:rPr>
            </w:pPr>
            <w:r w:rsidRPr="00702160">
              <w:rPr>
                <w:rFonts w:ascii="Arial" w:hAnsi="Arial"/>
                <w:b/>
                <w:bCs/>
                <w:sz w:val="20"/>
              </w:rPr>
              <w:t>CACIE-</w:t>
            </w:r>
            <w:r w:rsidRPr="00CC419F">
              <w:rPr>
                <w:rFonts w:ascii="Arial" w:hAnsi="Arial"/>
                <w:b/>
                <w:bCs/>
                <w:sz w:val="20"/>
              </w:rPr>
              <w:t>patchbowl</w:t>
            </w:r>
            <w:r w:rsidRPr="00702160">
              <w:rPr>
                <w:rFonts w:ascii="Arial" w:hAnsi="Arial"/>
                <w:b/>
                <w:bCs/>
                <w:sz w:val="20"/>
              </w:rPr>
              <w:t xml:space="preserve"> – </w:t>
            </w:r>
            <w:r>
              <w:rPr>
                <w:rFonts w:ascii="Arial" w:hAnsi="Arial"/>
                <w:b/>
                <w:bCs/>
                <w:sz w:val="20"/>
              </w:rPr>
              <w:t>IT</w:t>
            </w:r>
            <w:r w:rsidRPr="00702160">
              <w:rPr>
                <w:rFonts w:ascii="Arial" w:hAnsi="Arial"/>
                <w:b/>
                <w:bCs/>
                <w:sz w:val="20"/>
              </w:rPr>
              <w:t>-1</w:t>
            </w:r>
          </w:p>
        </w:tc>
      </w:tr>
      <w:tr w:rsidR="006504D7" w:rsidRPr="007D0AAC" w14:paraId="6053FA2F" w14:textId="29F320AD" w:rsidTr="006B1DE1">
        <w:trPr>
          <w:cantSplit/>
          <w:trHeight w:val="845"/>
        </w:trPr>
        <w:tc>
          <w:tcPr>
            <w:tcW w:w="9360" w:type="dxa"/>
            <w:gridSpan w:val="4"/>
            <w:vAlign w:val="center"/>
          </w:tcPr>
          <w:p w14:paraId="05B73409" w14:textId="69EFA754" w:rsidR="006504D7" w:rsidRPr="003A7882" w:rsidRDefault="003A7882" w:rsidP="00BB5D50">
            <w:pPr>
              <w:pStyle w:val="H1bodytext"/>
              <w:spacing w:after="0"/>
              <w:ind w:left="0"/>
              <w:rPr>
                <w:rFonts w:ascii="Arial" w:hAnsi="Arial"/>
                <w:sz w:val="20"/>
              </w:rPr>
            </w:pPr>
            <w:r>
              <w:rPr>
                <w:rFonts w:ascii="Arial" w:hAnsi="Arial"/>
                <w:sz w:val="20"/>
              </w:rPr>
              <w:t>Navigate to the testing directory</w:t>
            </w:r>
          </w:p>
        </w:tc>
      </w:tr>
      <w:tr w:rsidR="006504D7" w:rsidRPr="007D0AAC" w14:paraId="4CE2A0E1" w14:textId="77777777" w:rsidTr="006B1DE1">
        <w:trPr>
          <w:cantSplit/>
          <w:trHeight w:val="890"/>
        </w:trPr>
        <w:tc>
          <w:tcPr>
            <w:tcW w:w="1205" w:type="dxa"/>
            <w:vAlign w:val="center"/>
          </w:tcPr>
          <w:p w14:paraId="10B1D0C4" w14:textId="4309FE8D" w:rsidR="006504D7" w:rsidRPr="007D0AAC" w:rsidRDefault="00DA42F1" w:rsidP="00BB5D50">
            <w:pPr>
              <w:pStyle w:val="H1bodytext"/>
              <w:spacing w:after="0"/>
              <w:ind w:left="0"/>
              <w:jc w:val="center"/>
              <w:rPr>
                <w:rFonts w:ascii="Arial" w:hAnsi="Arial"/>
                <w:sz w:val="20"/>
              </w:rPr>
            </w:pPr>
            <w:r>
              <w:rPr>
                <w:rFonts w:ascii="Arial" w:hAnsi="Arial"/>
                <w:sz w:val="20"/>
              </w:rPr>
              <w:t>1</w:t>
            </w:r>
          </w:p>
        </w:tc>
        <w:tc>
          <w:tcPr>
            <w:tcW w:w="8155" w:type="dxa"/>
            <w:gridSpan w:val="3"/>
            <w:vAlign w:val="center"/>
          </w:tcPr>
          <w:p w14:paraId="74C20B70" w14:textId="5D59D3B6" w:rsidR="006504D7" w:rsidRDefault="00386E0C" w:rsidP="00BB5D50">
            <w:pPr>
              <w:pStyle w:val="H1bodytext"/>
              <w:spacing w:after="0"/>
              <w:ind w:left="0"/>
              <w:rPr>
                <w:rFonts w:ascii="Arial" w:hAnsi="Arial"/>
                <w:sz w:val="20"/>
              </w:rPr>
            </w:pPr>
            <w:r>
              <w:rPr>
                <w:rFonts w:ascii="Arial" w:hAnsi="Arial"/>
                <w:sz w:val="20"/>
              </w:rPr>
              <w:t xml:space="preserve">Invoke Tool </w:t>
            </w:r>
            <w:r w:rsidR="003D4C67">
              <w:rPr>
                <w:rFonts w:ascii="Arial" w:hAnsi="Arial"/>
                <w:sz w:val="20"/>
              </w:rPr>
              <w:t>R</w:t>
            </w:r>
            <w:r>
              <w:rPr>
                <w:rFonts w:ascii="Arial" w:hAnsi="Arial"/>
                <w:sz w:val="20"/>
              </w:rPr>
              <w:t xml:space="preserve">unner and test </w:t>
            </w:r>
            <w:r w:rsidR="1FA96994" w:rsidRPr="76F2106C">
              <w:rPr>
                <w:rFonts w:ascii="Arial" w:hAnsi="Arial"/>
                <w:sz w:val="20"/>
              </w:rPr>
              <w:t xml:space="preserve">installation of the </w:t>
            </w:r>
            <w:r>
              <w:rPr>
                <w:rFonts w:ascii="Arial" w:hAnsi="Arial"/>
                <w:sz w:val="20"/>
              </w:rPr>
              <w:t>tool as follows:</w:t>
            </w:r>
          </w:p>
          <w:p w14:paraId="710F19FC" w14:textId="10AED925" w:rsidR="005C784E" w:rsidRPr="00D43CEC" w:rsidRDefault="00386E0C" w:rsidP="28699080">
            <w:pPr>
              <w:pStyle w:val="H1bodytext"/>
              <w:spacing w:after="0"/>
              <w:ind w:left="0"/>
              <w:rPr>
                <w:rFonts w:ascii="Arial" w:hAnsi="Arial"/>
                <w:sz w:val="20"/>
              </w:rPr>
            </w:pPr>
            <w:r>
              <w:rPr>
                <w:rFonts w:ascii="Arial" w:hAnsi="Arial"/>
                <w:i/>
                <w:iCs/>
                <w:sz w:val="20"/>
              </w:rPr>
              <w:t>./</w:t>
            </w:r>
            <w:r w:rsidR="001705F3">
              <w:rPr>
                <w:rFonts w:ascii="Arial" w:hAnsi="Arial"/>
                <w:i/>
                <w:iCs/>
                <w:sz w:val="20"/>
              </w:rPr>
              <w:t>runner_run_IT-1_</w:t>
            </w:r>
            <w:r w:rsidR="00496182">
              <w:rPr>
                <w:rFonts w:ascii="Arial" w:hAnsi="Arial"/>
                <w:i/>
                <w:iCs/>
                <w:sz w:val="20"/>
              </w:rPr>
              <w:t>ca-patchbowl.pl</w:t>
            </w:r>
            <w:r w:rsidR="00DA42F1">
              <w:rPr>
                <w:rFonts w:ascii="Arial" w:hAnsi="Arial"/>
                <w:i/>
                <w:iCs/>
                <w:sz w:val="20"/>
              </w:rPr>
              <w:t>.</w:t>
            </w:r>
            <w:r w:rsidR="00693F2A">
              <w:rPr>
                <w:rFonts w:ascii="Arial" w:hAnsi="Arial"/>
                <w:i/>
                <w:iCs/>
                <w:sz w:val="20"/>
              </w:rPr>
              <w:t>sh</w:t>
            </w:r>
            <w:r w:rsidR="00D43CEC">
              <w:rPr>
                <w:rFonts w:ascii="Arial" w:hAnsi="Arial"/>
                <w:sz w:val="20"/>
              </w:rPr>
              <w:t xml:space="preserve">. </w:t>
            </w:r>
          </w:p>
          <w:p w14:paraId="352D3A6A" w14:textId="4C48D032" w:rsidR="005C784E" w:rsidRPr="00D43CEC" w:rsidRDefault="005C784E" w:rsidP="28699080">
            <w:pPr>
              <w:pStyle w:val="H1bodytext"/>
              <w:spacing w:after="0"/>
              <w:ind w:left="0"/>
              <w:rPr>
                <w:rFonts w:ascii="Arial" w:hAnsi="Arial"/>
                <w:sz w:val="20"/>
              </w:rPr>
            </w:pPr>
          </w:p>
          <w:p w14:paraId="10A2B411" w14:textId="7387697F" w:rsidR="005C784E" w:rsidRPr="00D43CEC" w:rsidRDefault="00D43CEC" w:rsidP="00BB5D50">
            <w:pPr>
              <w:pStyle w:val="H1bodytext"/>
              <w:spacing w:after="0"/>
              <w:ind w:left="0"/>
              <w:rPr>
                <w:rFonts w:ascii="Arial" w:hAnsi="Arial"/>
                <w:sz w:val="20"/>
              </w:rPr>
            </w:pPr>
            <w:r>
              <w:rPr>
                <w:rFonts w:ascii="Arial" w:hAnsi="Arial"/>
                <w:sz w:val="20"/>
              </w:rPr>
              <w:t xml:space="preserve">Perform this command in a terminal logged into the </w:t>
            </w:r>
            <w:r w:rsidR="007D05DB">
              <w:rPr>
                <w:rFonts w:ascii="Arial" w:hAnsi="Arial"/>
                <w:sz w:val="20"/>
              </w:rPr>
              <w:t xml:space="preserve">Linux cluster (indicated </w:t>
            </w:r>
            <w:r w:rsidR="00A67480">
              <w:rPr>
                <w:rFonts w:ascii="Arial" w:hAnsi="Arial"/>
                <w:sz w:val="20"/>
              </w:rPr>
              <w:t>in the testing directory).</w:t>
            </w:r>
          </w:p>
        </w:tc>
      </w:tr>
      <w:tr w:rsidR="00B7461D" w:rsidRPr="007D0AAC" w14:paraId="27194EF2" w14:textId="77777777" w:rsidTr="006B1DE1">
        <w:trPr>
          <w:cantSplit/>
          <w:trHeight w:val="1412"/>
        </w:trPr>
        <w:tc>
          <w:tcPr>
            <w:tcW w:w="1205" w:type="dxa"/>
            <w:vAlign w:val="center"/>
          </w:tcPr>
          <w:p w14:paraId="2D42B420" w14:textId="077B7F46" w:rsidR="00B7461D" w:rsidRPr="007D0AAC" w:rsidRDefault="00E6378A" w:rsidP="00BB5D50">
            <w:pPr>
              <w:pStyle w:val="H1bodytext"/>
              <w:spacing w:after="0"/>
              <w:ind w:left="0"/>
              <w:jc w:val="center"/>
              <w:rPr>
                <w:rFonts w:ascii="Arial" w:hAnsi="Arial"/>
                <w:sz w:val="20"/>
              </w:rPr>
            </w:pPr>
            <w:r>
              <w:rPr>
                <w:rFonts w:ascii="Arial" w:hAnsi="Arial"/>
                <w:sz w:val="20"/>
              </w:rPr>
              <w:t>2</w:t>
            </w:r>
          </w:p>
        </w:tc>
        <w:tc>
          <w:tcPr>
            <w:tcW w:w="3875" w:type="dxa"/>
            <w:vAlign w:val="center"/>
          </w:tcPr>
          <w:p w14:paraId="40B47DA1" w14:textId="5D846C75" w:rsidR="00B7461D" w:rsidRPr="007D0AAC" w:rsidRDefault="00B7461D" w:rsidP="00BB5D50">
            <w:pPr>
              <w:pStyle w:val="H1bodytext"/>
              <w:spacing w:after="0"/>
              <w:ind w:left="0"/>
              <w:rPr>
                <w:rFonts w:ascii="Arial" w:hAnsi="Arial"/>
                <w:i/>
                <w:iCs/>
                <w:sz w:val="20"/>
              </w:rPr>
            </w:pPr>
            <w:r>
              <w:rPr>
                <w:rFonts w:ascii="Arial" w:hAnsi="Arial"/>
                <w:sz w:val="20"/>
              </w:rPr>
              <w:t>Verify Tool Runner is invoked and executed</w:t>
            </w:r>
            <w:r w:rsidR="00DF348E">
              <w:rPr>
                <w:rFonts w:ascii="Arial" w:hAnsi="Arial"/>
                <w:sz w:val="20"/>
              </w:rPr>
              <w:t>.</w:t>
            </w:r>
          </w:p>
        </w:tc>
        <w:tc>
          <w:tcPr>
            <w:tcW w:w="2833" w:type="dxa"/>
            <w:vAlign w:val="center"/>
          </w:tcPr>
          <w:p w14:paraId="7367650B" w14:textId="77777777" w:rsidR="007E04AD" w:rsidRDefault="007E04AD" w:rsidP="00BB5D50">
            <w:pPr>
              <w:pStyle w:val="H1bodytext"/>
              <w:spacing w:after="0"/>
              <w:ind w:left="0"/>
              <w:rPr>
                <w:rFonts w:ascii="Arial" w:hAnsi="Arial"/>
                <w:sz w:val="20"/>
              </w:rPr>
            </w:pPr>
          </w:p>
          <w:p w14:paraId="2A2085A6" w14:textId="483825A3" w:rsidR="000964A0" w:rsidRDefault="009E028A" w:rsidP="00BB5D50">
            <w:pPr>
              <w:pStyle w:val="H1bodytext"/>
              <w:spacing w:after="0"/>
              <w:ind w:left="0"/>
              <w:rPr>
                <w:rFonts w:ascii="Arial" w:hAnsi="Arial"/>
                <w:sz w:val="20"/>
              </w:rPr>
            </w:pPr>
            <w:r>
              <w:rPr>
                <w:rFonts w:ascii="Arial" w:hAnsi="Arial"/>
                <w:sz w:val="20"/>
              </w:rPr>
              <w:t xml:space="preserve">Verify that </w:t>
            </w:r>
            <w:r w:rsidR="001129EC">
              <w:rPr>
                <w:rFonts w:ascii="Arial" w:hAnsi="Arial"/>
                <w:sz w:val="20"/>
              </w:rPr>
              <w:t xml:space="preserve">the Tool Runner log </w:t>
            </w:r>
            <w:r w:rsidR="007E04AD">
              <w:rPr>
                <w:rFonts w:ascii="Arial" w:hAnsi="Arial"/>
                <w:sz w:val="20"/>
              </w:rPr>
              <w:t>is generated</w:t>
            </w:r>
            <w:r w:rsidR="000964A0">
              <w:rPr>
                <w:rFonts w:ascii="Arial" w:hAnsi="Arial"/>
                <w:sz w:val="20"/>
              </w:rPr>
              <w:t>.</w:t>
            </w:r>
          </w:p>
          <w:p w14:paraId="67446785" w14:textId="79863680" w:rsidR="00B7461D" w:rsidRPr="009E028A" w:rsidRDefault="00B7461D" w:rsidP="00BB5D50">
            <w:pPr>
              <w:pStyle w:val="H1bodytext"/>
              <w:spacing w:after="0"/>
              <w:ind w:left="0"/>
              <w:rPr>
                <w:rFonts w:ascii="Arial" w:hAnsi="Arial"/>
                <w:sz w:val="20"/>
              </w:rPr>
            </w:pPr>
          </w:p>
        </w:tc>
        <w:tc>
          <w:tcPr>
            <w:tcW w:w="1447" w:type="dxa"/>
            <w:vAlign w:val="center"/>
          </w:tcPr>
          <w:p w14:paraId="1054FA77" w14:textId="5E676C59" w:rsidR="00B7461D" w:rsidRPr="007D0AAC" w:rsidRDefault="00B7461D" w:rsidP="00BB5D50">
            <w:pPr>
              <w:pStyle w:val="H1bodytext"/>
              <w:spacing w:after="0"/>
              <w:ind w:left="0"/>
              <w:rPr>
                <w:rFonts w:ascii="Arial" w:hAnsi="Arial"/>
                <w:i/>
                <w:iCs/>
                <w:sz w:val="20"/>
              </w:rPr>
            </w:pPr>
          </w:p>
        </w:tc>
      </w:tr>
      <w:tr w:rsidR="005533A3" w:rsidRPr="007D0AAC" w14:paraId="461B1CAF" w14:textId="77777777" w:rsidTr="006B1DE1">
        <w:trPr>
          <w:cantSplit/>
          <w:trHeight w:val="1682"/>
        </w:trPr>
        <w:tc>
          <w:tcPr>
            <w:tcW w:w="1205" w:type="dxa"/>
            <w:vAlign w:val="center"/>
          </w:tcPr>
          <w:p w14:paraId="3B41FF94" w14:textId="3309C9B3" w:rsidR="005533A3" w:rsidRDefault="005533A3" w:rsidP="00BB5D50">
            <w:pPr>
              <w:pStyle w:val="H1bodytext"/>
              <w:spacing w:after="0"/>
              <w:ind w:left="0"/>
              <w:jc w:val="center"/>
              <w:rPr>
                <w:rFonts w:ascii="Arial" w:hAnsi="Arial"/>
                <w:sz w:val="20"/>
              </w:rPr>
            </w:pPr>
            <w:r>
              <w:rPr>
                <w:rFonts w:ascii="Arial" w:hAnsi="Arial"/>
                <w:sz w:val="20"/>
              </w:rPr>
              <w:t>3</w:t>
            </w:r>
          </w:p>
        </w:tc>
        <w:tc>
          <w:tcPr>
            <w:tcW w:w="3875" w:type="dxa"/>
            <w:vAlign w:val="center"/>
          </w:tcPr>
          <w:p w14:paraId="6DF69480" w14:textId="2E11CB4C" w:rsidR="005533A3" w:rsidRDefault="005533A3" w:rsidP="00BB5D50">
            <w:pPr>
              <w:pStyle w:val="H1bodytext"/>
              <w:spacing w:after="0"/>
              <w:ind w:left="0"/>
              <w:rPr>
                <w:rFonts w:ascii="Arial" w:hAnsi="Arial"/>
                <w:sz w:val="20"/>
              </w:rPr>
            </w:pPr>
            <w:r>
              <w:rPr>
                <w:rFonts w:ascii="Arial" w:hAnsi="Arial"/>
                <w:sz w:val="20"/>
              </w:rPr>
              <w:t xml:space="preserve">Verify </w:t>
            </w:r>
            <w:r w:rsidR="00906CFE">
              <w:rPr>
                <w:rFonts w:ascii="Arial" w:hAnsi="Arial"/>
                <w:sz w:val="20"/>
              </w:rPr>
              <w:t>Patchbo</w:t>
            </w:r>
            <w:r w:rsidR="005459D8">
              <w:rPr>
                <w:rFonts w:ascii="Arial" w:hAnsi="Arial"/>
                <w:sz w:val="20"/>
              </w:rPr>
              <w:t>wl tool</w:t>
            </w:r>
            <w:r>
              <w:rPr>
                <w:rFonts w:ascii="Arial" w:hAnsi="Arial"/>
                <w:sz w:val="20"/>
              </w:rPr>
              <w:t xml:space="preserve"> is invoked and executed.</w:t>
            </w:r>
          </w:p>
        </w:tc>
        <w:tc>
          <w:tcPr>
            <w:tcW w:w="2833" w:type="dxa"/>
            <w:vAlign w:val="center"/>
          </w:tcPr>
          <w:p w14:paraId="27ABD422" w14:textId="1E8B9C30" w:rsidR="005533A3" w:rsidRDefault="0077576A" w:rsidP="00BB5D50">
            <w:pPr>
              <w:pStyle w:val="H1bodytext"/>
              <w:spacing w:after="0"/>
              <w:ind w:left="0"/>
              <w:rPr>
                <w:rFonts w:ascii="Arial" w:hAnsi="Arial"/>
                <w:sz w:val="20"/>
              </w:rPr>
            </w:pPr>
            <w:r>
              <w:rPr>
                <w:rFonts w:ascii="Arial" w:hAnsi="Arial"/>
                <w:sz w:val="20"/>
              </w:rPr>
              <w:t xml:space="preserve">Verify that the print statement “Can’t open file No such file or directory” is recorded in the </w:t>
            </w:r>
            <w:r w:rsidRPr="003D4C67">
              <w:rPr>
                <w:rFonts w:ascii="Arial" w:hAnsi="Arial"/>
                <w:i/>
                <w:iCs/>
                <w:sz w:val="20"/>
              </w:rPr>
              <w:t>runner_run_IT-1_screen.log</w:t>
            </w:r>
            <w:r>
              <w:rPr>
                <w:rFonts w:ascii="Arial" w:hAnsi="Arial"/>
                <w:sz w:val="20"/>
              </w:rPr>
              <w:t xml:space="preserve"> file (should be the 9</w:t>
            </w:r>
            <w:r w:rsidRPr="004C0F58">
              <w:rPr>
                <w:rFonts w:ascii="Arial" w:hAnsi="Arial"/>
                <w:sz w:val="20"/>
                <w:vertAlign w:val="superscript"/>
              </w:rPr>
              <w:t>th</w:t>
            </w:r>
            <w:r>
              <w:rPr>
                <w:rFonts w:ascii="Arial" w:hAnsi="Arial"/>
                <w:sz w:val="20"/>
              </w:rPr>
              <w:t xml:space="preserve"> line of the file).</w:t>
            </w:r>
          </w:p>
        </w:tc>
        <w:tc>
          <w:tcPr>
            <w:tcW w:w="1447" w:type="dxa"/>
            <w:vAlign w:val="center"/>
          </w:tcPr>
          <w:p w14:paraId="05F5E9E8" w14:textId="77777777" w:rsidR="005533A3" w:rsidRPr="007D0AAC" w:rsidRDefault="005533A3" w:rsidP="00BB5D50">
            <w:pPr>
              <w:pStyle w:val="H1bodytext"/>
              <w:spacing w:after="0"/>
              <w:ind w:left="0"/>
              <w:rPr>
                <w:rFonts w:ascii="Arial" w:hAnsi="Arial"/>
                <w:i/>
                <w:iCs/>
                <w:sz w:val="20"/>
              </w:rPr>
            </w:pPr>
          </w:p>
        </w:tc>
      </w:tr>
      <w:tr w:rsidR="00E6378A" w:rsidRPr="007D0AAC" w14:paraId="443D9D46" w14:textId="77777777" w:rsidTr="006B1DE1">
        <w:trPr>
          <w:cantSplit/>
          <w:trHeight w:val="440"/>
        </w:trPr>
        <w:tc>
          <w:tcPr>
            <w:tcW w:w="9360" w:type="dxa"/>
            <w:gridSpan w:val="4"/>
            <w:shd w:val="clear" w:color="auto" w:fill="D9D9D9" w:themeFill="background1" w:themeFillShade="D9"/>
            <w:vAlign w:val="center"/>
          </w:tcPr>
          <w:p w14:paraId="7027DC5C" w14:textId="01FEF4D1" w:rsidR="00E6378A" w:rsidRPr="00702160" w:rsidRDefault="00BA1565" w:rsidP="00BB5D50">
            <w:pPr>
              <w:pStyle w:val="H1bodytext"/>
              <w:spacing w:after="0"/>
              <w:ind w:left="0"/>
              <w:jc w:val="center"/>
              <w:rPr>
                <w:rFonts w:ascii="Arial" w:hAnsi="Arial"/>
                <w:b/>
                <w:bCs/>
                <w:sz w:val="20"/>
              </w:rPr>
            </w:pPr>
            <w:r w:rsidRPr="00702160">
              <w:rPr>
                <w:rFonts w:ascii="Arial" w:hAnsi="Arial"/>
                <w:b/>
                <w:bCs/>
                <w:sz w:val="20"/>
              </w:rPr>
              <w:t>CACIE-</w:t>
            </w:r>
            <w:r w:rsidR="00CC419F" w:rsidRPr="00CC419F">
              <w:rPr>
                <w:rFonts w:ascii="Arial" w:hAnsi="Arial"/>
                <w:b/>
                <w:bCs/>
                <w:sz w:val="20"/>
              </w:rPr>
              <w:t>patchbowl</w:t>
            </w:r>
            <w:r w:rsidRPr="00702160">
              <w:rPr>
                <w:rFonts w:ascii="Arial" w:hAnsi="Arial"/>
                <w:b/>
                <w:bCs/>
                <w:sz w:val="20"/>
              </w:rPr>
              <w:t xml:space="preserve"> – TC-1</w:t>
            </w:r>
          </w:p>
        </w:tc>
      </w:tr>
      <w:tr w:rsidR="006B7E8B" w:rsidRPr="007D0AAC" w14:paraId="7725ED61" w14:textId="77777777" w:rsidTr="006B1DE1">
        <w:trPr>
          <w:cantSplit/>
          <w:trHeight w:val="548"/>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A51EF" w:rsidRPr="007D0AAC" w14:paraId="58021A89" w14:textId="77777777" w:rsidTr="006B1DE1">
        <w:trPr>
          <w:cantSplit/>
          <w:trHeight w:val="818"/>
        </w:trPr>
        <w:tc>
          <w:tcPr>
            <w:tcW w:w="1205" w:type="dxa"/>
            <w:vAlign w:val="center"/>
          </w:tcPr>
          <w:p w14:paraId="10F657BC" w14:textId="3A999E0F" w:rsidR="00CA51EF" w:rsidRPr="007D0AAC" w:rsidRDefault="00CA51EF" w:rsidP="00E9329C">
            <w:pPr>
              <w:pStyle w:val="H1bodytext"/>
              <w:spacing w:after="0"/>
              <w:ind w:left="0"/>
              <w:jc w:val="center"/>
              <w:rPr>
                <w:rFonts w:ascii="Arial" w:hAnsi="Arial"/>
                <w:sz w:val="20"/>
              </w:rPr>
            </w:pPr>
            <w:r>
              <w:rPr>
                <w:rFonts w:ascii="Arial" w:hAnsi="Arial"/>
                <w:sz w:val="20"/>
              </w:rPr>
              <w:t>1</w:t>
            </w:r>
          </w:p>
        </w:tc>
        <w:tc>
          <w:tcPr>
            <w:tcW w:w="8155" w:type="dxa"/>
            <w:gridSpan w:val="3"/>
            <w:vAlign w:val="center"/>
          </w:tcPr>
          <w:p w14:paraId="21EB394E" w14:textId="4DD91757" w:rsidR="00CA51EF" w:rsidRPr="007D0AAC" w:rsidRDefault="00CA51EF" w:rsidP="00CA51EF">
            <w:pPr>
              <w:pStyle w:val="H1bodytext"/>
              <w:spacing w:after="0"/>
              <w:ind w:left="0"/>
              <w:rPr>
                <w:rFonts w:ascii="Arial" w:hAnsi="Arial"/>
                <w:sz w:val="20"/>
              </w:rPr>
            </w:pPr>
            <w:r>
              <w:rPr>
                <w:rFonts w:ascii="Arial" w:hAnsi="Arial"/>
                <w:sz w:val="20"/>
              </w:rPr>
              <w:t xml:space="preserve">Invoke the tool using the following command: </w:t>
            </w:r>
            <w:r>
              <w:rPr>
                <w:rFonts w:ascii="Arial" w:hAnsi="Arial"/>
                <w:i/>
                <w:iCs/>
                <w:sz w:val="20"/>
              </w:rPr>
              <w:t>./ca-patchbowl.pl_TC-1.sh</w:t>
            </w:r>
            <w:r w:rsidR="00A67480">
              <w:rPr>
                <w:rFonts w:ascii="Arial" w:hAnsi="Arial"/>
                <w:i/>
                <w:iCs/>
                <w:sz w:val="20"/>
              </w:rPr>
              <w:t>.</w:t>
            </w:r>
            <w:r w:rsidR="00A67480">
              <w:rPr>
                <w:rFonts w:ascii="Arial" w:hAnsi="Arial"/>
                <w:sz w:val="20"/>
              </w:rPr>
              <w:t xml:space="preserve"> Perform this command in a terminal logged into the Linux cluster (indicated in the testing directory).</w:t>
            </w:r>
          </w:p>
        </w:tc>
      </w:tr>
      <w:tr w:rsidR="00180CA5" w:rsidRPr="007D0AAC" w14:paraId="6C799A12" w14:textId="77777777" w:rsidTr="006B1DE1">
        <w:trPr>
          <w:cantSplit/>
          <w:trHeight w:val="863"/>
        </w:trPr>
        <w:tc>
          <w:tcPr>
            <w:tcW w:w="1205" w:type="dxa"/>
            <w:vAlign w:val="center"/>
          </w:tcPr>
          <w:p w14:paraId="63C0D242" w14:textId="32517F37" w:rsidR="00180CA5" w:rsidRPr="007D0AAC" w:rsidRDefault="00180CA5" w:rsidP="00180CA5">
            <w:pPr>
              <w:pStyle w:val="H1bodytext"/>
              <w:spacing w:after="0"/>
              <w:ind w:left="0"/>
              <w:jc w:val="center"/>
              <w:rPr>
                <w:rFonts w:ascii="Arial" w:hAnsi="Arial"/>
                <w:sz w:val="20"/>
              </w:rPr>
            </w:pPr>
            <w:r>
              <w:rPr>
                <w:rFonts w:ascii="Arial" w:hAnsi="Arial"/>
                <w:sz w:val="20"/>
              </w:rPr>
              <w:t>2</w:t>
            </w:r>
          </w:p>
        </w:tc>
        <w:tc>
          <w:tcPr>
            <w:tcW w:w="3875" w:type="dxa"/>
            <w:vAlign w:val="center"/>
          </w:tcPr>
          <w:p w14:paraId="4DE336C9" w14:textId="565BC963" w:rsidR="00180CA5" w:rsidRPr="00D44B18" w:rsidRDefault="00180CA5" w:rsidP="00180CA5">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1A49BEFF" w14:textId="15DA244C" w:rsidR="00180CA5" w:rsidRDefault="00180CA5" w:rsidP="00180CA5">
            <w:pPr>
              <w:pStyle w:val="H1bodytext"/>
              <w:spacing w:after="0"/>
              <w:ind w:left="0"/>
              <w:rPr>
                <w:rFonts w:ascii="Arial" w:hAnsi="Arial"/>
                <w:sz w:val="20"/>
              </w:rPr>
            </w:pPr>
            <w:r>
              <w:rPr>
                <w:rFonts w:ascii="Arial" w:hAnsi="Arial"/>
                <w:sz w:val="20"/>
              </w:rPr>
              <w:t>Th</w:t>
            </w:r>
            <w:r w:rsidR="00824761">
              <w:rPr>
                <w:rFonts w:ascii="Arial" w:hAnsi="Arial"/>
                <w:sz w:val="20"/>
              </w:rPr>
              <w:t>e</w:t>
            </w:r>
            <w:r>
              <w:rPr>
                <w:rFonts w:ascii="Arial" w:hAnsi="Arial"/>
                <w:sz w:val="20"/>
              </w:rPr>
              <w:t xml:space="preserve"> log</w:t>
            </w:r>
            <w:r w:rsidR="00824761">
              <w:rPr>
                <w:rFonts w:ascii="Arial" w:hAnsi="Arial"/>
                <w:sz w:val="20"/>
              </w:rPr>
              <w:t xml:space="preserve"> file</w:t>
            </w:r>
            <w:r>
              <w:rPr>
                <w:rFonts w:ascii="Arial" w:hAnsi="Arial"/>
                <w:sz w:val="20"/>
              </w:rPr>
              <w:t xml:space="preserve"> should contain the following lines of text:</w:t>
            </w:r>
          </w:p>
          <w:p w14:paraId="774F1BAB" w14:textId="7A8DDA23" w:rsidR="005C231F" w:rsidRPr="005C231F" w:rsidRDefault="00824761" w:rsidP="00D472CE">
            <w:pPr>
              <w:pStyle w:val="H1bodytext"/>
              <w:numPr>
                <w:ilvl w:val="0"/>
                <w:numId w:val="4"/>
              </w:numPr>
              <w:spacing w:after="0"/>
              <w:rPr>
                <w:rFonts w:ascii="Arial" w:hAnsi="Arial"/>
                <w:sz w:val="20"/>
              </w:rPr>
            </w:pPr>
            <w:r w:rsidRPr="00824761">
              <w:rPr>
                <w:rFonts w:ascii="Arial" w:hAnsi="Arial"/>
                <w:sz w:val="20"/>
              </w:rPr>
              <w:t>nx,ny,nz = 5,5,26</w:t>
            </w:r>
          </w:p>
        </w:tc>
        <w:tc>
          <w:tcPr>
            <w:tcW w:w="1447" w:type="dxa"/>
            <w:vAlign w:val="center"/>
          </w:tcPr>
          <w:p w14:paraId="30E56C54" w14:textId="77777777" w:rsidR="00180CA5" w:rsidRPr="007D0AAC" w:rsidRDefault="00180CA5" w:rsidP="00180CA5">
            <w:pPr>
              <w:pStyle w:val="H1bodytext"/>
              <w:spacing w:after="0"/>
              <w:ind w:left="0"/>
              <w:jc w:val="center"/>
              <w:rPr>
                <w:rFonts w:ascii="Arial" w:hAnsi="Arial"/>
                <w:sz w:val="20"/>
              </w:rPr>
            </w:pPr>
          </w:p>
        </w:tc>
      </w:tr>
      <w:tr w:rsidR="00180CA5" w:rsidRPr="007D0AAC" w14:paraId="3BD14684" w14:textId="77777777" w:rsidTr="006B1DE1">
        <w:trPr>
          <w:cantSplit/>
          <w:trHeight w:val="440"/>
        </w:trPr>
        <w:tc>
          <w:tcPr>
            <w:tcW w:w="9360" w:type="dxa"/>
            <w:gridSpan w:val="4"/>
            <w:shd w:val="clear" w:color="auto" w:fill="D9D9D9" w:themeFill="background1" w:themeFillShade="D9"/>
            <w:vAlign w:val="center"/>
          </w:tcPr>
          <w:p w14:paraId="549A3ADE" w14:textId="2332C18B" w:rsidR="00180CA5" w:rsidRPr="007D0AAC" w:rsidRDefault="00180CA5" w:rsidP="00180CA5">
            <w:pPr>
              <w:pStyle w:val="H1bodytext"/>
              <w:spacing w:after="0"/>
              <w:ind w:left="0"/>
              <w:jc w:val="center"/>
              <w:rPr>
                <w:rFonts w:ascii="Arial" w:hAnsi="Arial"/>
                <w:i/>
                <w:iCs/>
                <w:sz w:val="20"/>
              </w:rPr>
            </w:pPr>
            <w:r w:rsidRPr="00702160">
              <w:rPr>
                <w:rFonts w:ascii="Arial" w:hAnsi="Arial"/>
                <w:b/>
                <w:bCs/>
                <w:sz w:val="20"/>
              </w:rPr>
              <w:t>CACIE-</w:t>
            </w:r>
            <w:r w:rsidRPr="00CC419F">
              <w:rPr>
                <w:rFonts w:ascii="Arial" w:hAnsi="Arial"/>
                <w:b/>
                <w:bCs/>
                <w:sz w:val="20"/>
              </w:rPr>
              <w:t>patchbowl</w:t>
            </w:r>
            <w:r w:rsidRPr="00702160">
              <w:rPr>
                <w:rFonts w:ascii="Arial" w:hAnsi="Arial"/>
                <w:b/>
                <w:bCs/>
                <w:sz w:val="20"/>
              </w:rPr>
              <w:t xml:space="preserve"> – TC-</w:t>
            </w:r>
            <w:r>
              <w:rPr>
                <w:rFonts w:ascii="Arial" w:hAnsi="Arial"/>
                <w:b/>
                <w:bCs/>
                <w:sz w:val="20"/>
              </w:rPr>
              <w:t>2</w:t>
            </w:r>
          </w:p>
        </w:tc>
      </w:tr>
      <w:tr w:rsidR="00180CA5" w:rsidRPr="007D0AAC" w14:paraId="57ECB9E0" w14:textId="77777777" w:rsidTr="006B1DE1">
        <w:trPr>
          <w:cantSplit/>
          <w:trHeight w:val="494"/>
        </w:trPr>
        <w:tc>
          <w:tcPr>
            <w:tcW w:w="9360" w:type="dxa"/>
            <w:gridSpan w:val="4"/>
            <w:vAlign w:val="center"/>
          </w:tcPr>
          <w:p w14:paraId="630F2AE0" w14:textId="75D4E326" w:rsidR="00180CA5" w:rsidRPr="007D0AAC" w:rsidRDefault="00180CA5" w:rsidP="00180CA5">
            <w:pPr>
              <w:pStyle w:val="H1bodytext"/>
              <w:spacing w:after="0"/>
              <w:ind w:left="0"/>
              <w:rPr>
                <w:rFonts w:ascii="Arial" w:hAnsi="Arial"/>
                <w:i/>
                <w:iCs/>
                <w:sz w:val="20"/>
              </w:rPr>
            </w:pPr>
            <w:r>
              <w:rPr>
                <w:rFonts w:ascii="Arial" w:hAnsi="Arial"/>
                <w:sz w:val="20"/>
              </w:rPr>
              <w:t>Navigate to the Testing Directory</w:t>
            </w:r>
          </w:p>
        </w:tc>
      </w:tr>
      <w:tr w:rsidR="00180CA5" w:rsidRPr="007D0AAC" w14:paraId="7E3E6B71" w14:textId="77777777" w:rsidTr="006B1DE1">
        <w:trPr>
          <w:cantSplit/>
          <w:trHeight w:val="845"/>
        </w:trPr>
        <w:tc>
          <w:tcPr>
            <w:tcW w:w="1205" w:type="dxa"/>
            <w:vAlign w:val="center"/>
          </w:tcPr>
          <w:p w14:paraId="70222FBC" w14:textId="7588F93B" w:rsidR="00180CA5" w:rsidRPr="007D0AAC" w:rsidRDefault="00180CA5" w:rsidP="00180CA5">
            <w:pPr>
              <w:pStyle w:val="H1bodytext"/>
              <w:spacing w:after="0"/>
              <w:ind w:left="0"/>
              <w:jc w:val="center"/>
              <w:rPr>
                <w:rFonts w:ascii="Arial" w:hAnsi="Arial"/>
                <w:sz w:val="20"/>
              </w:rPr>
            </w:pPr>
            <w:r>
              <w:rPr>
                <w:rFonts w:ascii="Arial" w:hAnsi="Arial"/>
                <w:sz w:val="20"/>
              </w:rPr>
              <w:t>1</w:t>
            </w:r>
          </w:p>
        </w:tc>
        <w:tc>
          <w:tcPr>
            <w:tcW w:w="3875" w:type="dxa"/>
            <w:vAlign w:val="center"/>
          </w:tcPr>
          <w:p w14:paraId="4DAB1E8E" w14:textId="300E44BF" w:rsidR="00180CA5" w:rsidRPr="007D0AAC" w:rsidRDefault="00824761" w:rsidP="00180CA5">
            <w:pPr>
              <w:pStyle w:val="H1bodytext"/>
              <w:spacing w:after="0"/>
              <w:ind w:left="0"/>
              <w:rPr>
                <w:rFonts w:ascii="Arial" w:hAnsi="Arial"/>
                <w:i/>
                <w:iCs/>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329D48EC" w14:textId="71C45E05" w:rsidR="00824761" w:rsidRDefault="00824761" w:rsidP="00824761">
            <w:pPr>
              <w:pStyle w:val="H1bodytext"/>
              <w:spacing w:after="0"/>
              <w:ind w:left="0"/>
              <w:rPr>
                <w:rFonts w:ascii="Arial" w:hAnsi="Arial"/>
                <w:sz w:val="20"/>
              </w:rPr>
            </w:pPr>
            <w:r>
              <w:rPr>
                <w:rFonts w:ascii="Arial" w:hAnsi="Arial"/>
                <w:sz w:val="20"/>
              </w:rPr>
              <w:t>The log file should contain the following line of text:</w:t>
            </w:r>
          </w:p>
          <w:p w14:paraId="38C019DC" w14:textId="59B92ECA" w:rsidR="00180CA5" w:rsidRPr="00824761" w:rsidRDefault="00824761" w:rsidP="00D472CE">
            <w:pPr>
              <w:pStyle w:val="H1bodytext"/>
              <w:numPr>
                <w:ilvl w:val="0"/>
                <w:numId w:val="4"/>
              </w:numPr>
              <w:spacing w:after="0"/>
              <w:rPr>
                <w:rFonts w:ascii="Arial" w:hAnsi="Arial"/>
                <w:sz w:val="20"/>
              </w:rPr>
            </w:pPr>
            <w:r>
              <w:rPr>
                <w:rFonts w:ascii="Arial" w:hAnsi="Arial"/>
                <w:sz w:val="20"/>
              </w:rPr>
              <w:t xml:space="preserve">Mat1 = </w:t>
            </w:r>
            <w:r w:rsidR="00B46E14">
              <w:rPr>
                <w:rFonts w:ascii="Arial" w:hAnsi="Arial"/>
                <w:sz w:val="20"/>
              </w:rPr>
              <w:t>2</w:t>
            </w:r>
            <w:r>
              <w:rPr>
                <w:rFonts w:ascii="Arial" w:hAnsi="Arial"/>
                <w:sz w:val="20"/>
              </w:rPr>
              <w:t xml:space="preserve">, Mat2 = </w:t>
            </w:r>
            <w:r w:rsidR="00B46E14">
              <w:rPr>
                <w:rFonts w:ascii="Arial" w:hAnsi="Arial"/>
                <w:sz w:val="20"/>
              </w:rPr>
              <w:t>3</w:t>
            </w:r>
          </w:p>
        </w:tc>
        <w:tc>
          <w:tcPr>
            <w:tcW w:w="1447" w:type="dxa"/>
            <w:vAlign w:val="center"/>
          </w:tcPr>
          <w:p w14:paraId="12771A73" w14:textId="0FC9D989" w:rsidR="00180CA5" w:rsidRPr="007D0AAC" w:rsidRDefault="00180CA5" w:rsidP="00180CA5">
            <w:pPr>
              <w:pStyle w:val="H1bodytext"/>
              <w:spacing w:after="0"/>
              <w:ind w:left="0"/>
              <w:rPr>
                <w:rFonts w:ascii="Arial" w:hAnsi="Arial"/>
                <w:i/>
                <w:iCs/>
                <w:sz w:val="20"/>
              </w:rPr>
            </w:pPr>
          </w:p>
        </w:tc>
      </w:tr>
      <w:tr w:rsidR="00824761" w:rsidRPr="007D0AAC" w14:paraId="7BF0F53C" w14:textId="77777777" w:rsidTr="006B1DE1">
        <w:trPr>
          <w:cantSplit/>
          <w:trHeight w:val="512"/>
        </w:trPr>
        <w:tc>
          <w:tcPr>
            <w:tcW w:w="9360" w:type="dxa"/>
            <w:gridSpan w:val="4"/>
            <w:shd w:val="clear" w:color="auto" w:fill="D9D9D9" w:themeFill="background1" w:themeFillShade="D9"/>
            <w:vAlign w:val="center"/>
          </w:tcPr>
          <w:p w14:paraId="2120A1EE" w14:textId="5D761A58" w:rsidR="00824761" w:rsidRPr="007D0AAC" w:rsidRDefault="00824761" w:rsidP="005C231F">
            <w:pPr>
              <w:pStyle w:val="H1bodytext"/>
              <w:spacing w:after="0"/>
              <w:ind w:left="0"/>
              <w:jc w:val="center"/>
              <w:rPr>
                <w:rFonts w:ascii="Arial" w:hAnsi="Arial"/>
                <w:sz w:val="20"/>
              </w:rPr>
            </w:pPr>
            <w:r w:rsidRPr="00702160">
              <w:rPr>
                <w:rFonts w:ascii="Arial" w:hAnsi="Arial"/>
                <w:b/>
                <w:bCs/>
                <w:sz w:val="20"/>
              </w:rPr>
              <w:lastRenderedPageBreak/>
              <w:t>CACIE-</w:t>
            </w:r>
            <w:r w:rsidRPr="00CC419F">
              <w:rPr>
                <w:rFonts w:ascii="Arial" w:hAnsi="Arial"/>
                <w:b/>
                <w:bCs/>
                <w:sz w:val="20"/>
              </w:rPr>
              <w:t>patchbowl</w:t>
            </w:r>
            <w:r w:rsidRPr="00702160">
              <w:rPr>
                <w:rFonts w:ascii="Arial" w:hAnsi="Arial"/>
                <w:b/>
                <w:bCs/>
                <w:sz w:val="20"/>
              </w:rPr>
              <w:t xml:space="preserve"> – TC-</w:t>
            </w:r>
            <w:r w:rsidR="005C231F">
              <w:rPr>
                <w:rFonts w:ascii="Arial" w:hAnsi="Arial"/>
                <w:b/>
                <w:bCs/>
                <w:sz w:val="20"/>
              </w:rPr>
              <w:t>3</w:t>
            </w:r>
          </w:p>
        </w:tc>
      </w:tr>
      <w:tr w:rsidR="005C231F" w:rsidRPr="007D0AAC" w14:paraId="672BD6C5" w14:textId="77777777" w:rsidTr="006B1DE1">
        <w:trPr>
          <w:cantSplit/>
          <w:trHeight w:val="512"/>
        </w:trPr>
        <w:tc>
          <w:tcPr>
            <w:tcW w:w="9360" w:type="dxa"/>
            <w:gridSpan w:val="4"/>
            <w:vAlign w:val="center"/>
          </w:tcPr>
          <w:p w14:paraId="369AAEAC" w14:textId="603DF39A" w:rsidR="005C231F" w:rsidRPr="007D0AAC" w:rsidRDefault="005C231F" w:rsidP="005C231F">
            <w:pPr>
              <w:pStyle w:val="H1bodytext"/>
              <w:spacing w:after="0"/>
              <w:ind w:left="0"/>
              <w:rPr>
                <w:rFonts w:ascii="Arial" w:hAnsi="Arial"/>
                <w:sz w:val="20"/>
              </w:rPr>
            </w:pPr>
            <w:r>
              <w:rPr>
                <w:rFonts w:ascii="Arial" w:hAnsi="Arial"/>
                <w:sz w:val="20"/>
              </w:rPr>
              <w:t>Navigate to the Testing Directory</w:t>
            </w:r>
          </w:p>
        </w:tc>
      </w:tr>
      <w:tr w:rsidR="00824761" w:rsidRPr="007D0AAC" w14:paraId="4B8B11EA" w14:textId="77777777" w:rsidTr="006B1DE1">
        <w:trPr>
          <w:cantSplit/>
          <w:trHeight w:val="512"/>
        </w:trPr>
        <w:tc>
          <w:tcPr>
            <w:tcW w:w="1205" w:type="dxa"/>
            <w:vAlign w:val="center"/>
          </w:tcPr>
          <w:p w14:paraId="3CD9E747" w14:textId="313B2E40" w:rsidR="00824761" w:rsidRDefault="00824761" w:rsidP="00824761">
            <w:pPr>
              <w:pStyle w:val="H1bodytext"/>
              <w:spacing w:after="0"/>
              <w:ind w:left="0"/>
              <w:jc w:val="center"/>
              <w:rPr>
                <w:rFonts w:ascii="Arial" w:hAnsi="Arial"/>
                <w:sz w:val="20"/>
              </w:rPr>
            </w:pPr>
            <w:r>
              <w:rPr>
                <w:rFonts w:ascii="Arial" w:hAnsi="Arial"/>
                <w:sz w:val="20"/>
              </w:rPr>
              <w:t>1</w:t>
            </w:r>
          </w:p>
        </w:tc>
        <w:tc>
          <w:tcPr>
            <w:tcW w:w="3875" w:type="dxa"/>
            <w:vAlign w:val="center"/>
          </w:tcPr>
          <w:p w14:paraId="0E8A6CC2" w14:textId="466A2AD6" w:rsidR="00824761" w:rsidRDefault="00824761" w:rsidP="00824761">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71FA288F" w14:textId="3886FCD2" w:rsidR="00824761" w:rsidRDefault="00824761" w:rsidP="00824761">
            <w:pPr>
              <w:pStyle w:val="H1bodytext"/>
              <w:spacing w:after="0"/>
              <w:ind w:left="0"/>
              <w:rPr>
                <w:rFonts w:ascii="Arial" w:hAnsi="Arial"/>
                <w:sz w:val="20"/>
              </w:rPr>
            </w:pPr>
            <w:r>
              <w:rPr>
                <w:rFonts w:ascii="Arial" w:hAnsi="Arial"/>
                <w:sz w:val="20"/>
              </w:rPr>
              <w:t>The log file should contain the following line</w:t>
            </w:r>
            <w:r w:rsidR="00987236">
              <w:rPr>
                <w:rFonts w:ascii="Arial" w:hAnsi="Arial"/>
                <w:sz w:val="20"/>
              </w:rPr>
              <w:t>s</w:t>
            </w:r>
            <w:r>
              <w:rPr>
                <w:rFonts w:ascii="Arial" w:hAnsi="Arial"/>
                <w:sz w:val="20"/>
              </w:rPr>
              <w:t xml:space="preserve"> of text:</w:t>
            </w:r>
          </w:p>
          <w:p w14:paraId="5E0EF39F" w14:textId="77777777" w:rsidR="00987236" w:rsidRDefault="00987236" w:rsidP="00D472CE">
            <w:pPr>
              <w:pStyle w:val="H1bodytext"/>
              <w:numPr>
                <w:ilvl w:val="0"/>
                <w:numId w:val="4"/>
              </w:numPr>
              <w:spacing w:after="0"/>
              <w:rPr>
                <w:rFonts w:ascii="Arial" w:hAnsi="Arial"/>
                <w:sz w:val="20"/>
              </w:rPr>
            </w:pPr>
            <w:r>
              <w:rPr>
                <w:rFonts w:ascii="Arial" w:hAnsi="Arial"/>
                <w:sz w:val="20"/>
              </w:rPr>
              <w:t>Zone file count = 650</w:t>
            </w:r>
          </w:p>
          <w:p w14:paraId="6F7AF968" w14:textId="7EA51005" w:rsidR="00824761" w:rsidRDefault="00987236" w:rsidP="00D472CE">
            <w:pPr>
              <w:pStyle w:val="H1bodytext"/>
              <w:numPr>
                <w:ilvl w:val="0"/>
                <w:numId w:val="4"/>
              </w:numPr>
              <w:spacing w:after="0"/>
              <w:rPr>
                <w:rFonts w:ascii="Arial" w:hAnsi="Arial"/>
                <w:sz w:val="20"/>
              </w:rPr>
            </w:pPr>
            <w:r>
              <w:rPr>
                <w:rFonts w:ascii="Arial" w:hAnsi="Arial"/>
                <w:sz w:val="20"/>
              </w:rPr>
              <w:t>IJK count = 650</w:t>
            </w:r>
          </w:p>
        </w:tc>
        <w:tc>
          <w:tcPr>
            <w:tcW w:w="1447" w:type="dxa"/>
            <w:vAlign w:val="center"/>
          </w:tcPr>
          <w:p w14:paraId="5BBF0E0E" w14:textId="77777777" w:rsidR="00824761" w:rsidRPr="007D0AAC" w:rsidRDefault="00824761" w:rsidP="00824761">
            <w:pPr>
              <w:pStyle w:val="H1bodytext"/>
              <w:spacing w:after="0"/>
              <w:ind w:left="0"/>
              <w:jc w:val="center"/>
              <w:rPr>
                <w:rFonts w:ascii="Arial" w:hAnsi="Arial"/>
                <w:sz w:val="20"/>
              </w:rPr>
            </w:pPr>
          </w:p>
        </w:tc>
      </w:tr>
      <w:tr w:rsidR="00987236" w:rsidRPr="007D0AAC" w14:paraId="0235568B" w14:textId="77777777" w:rsidTr="006B1DE1">
        <w:trPr>
          <w:cantSplit/>
          <w:trHeight w:val="512"/>
        </w:trPr>
        <w:tc>
          <w:tcPr>
            <w:tcW w:w="9360" w:type="dxa"/>
            <w:gridSpan w:val="4"/>
            <w:shd w:val="clear" w:color="auto" w:fill="D9D9D9" w:themeFill="background1" w:themeFillShade="D9"/>
            <w:vAlign w:val="center"/>
          </w:tcPr>
          <w:p w14:paraId="094DA165" w14:textId="3CFA70F1" w:rsidR="00987236" w:rsidRPr="007D0AAC" w:rsidRDefault="00987236" w:rsidP="00824761">
            <w:pPr>
              <w:pStyle w:val="H1bodytext"/>
              <w:spacing w:after="0"/>
              <w:ind w:left="0"/>
              <w:jc w:val="center"/>
              <w:rPr>
                <w:rFonts w:ascii="Arial" w:hAnsi="Arial"/>
                <w:sz w:val="20"/>
              </w:rPr>
            </w:pPr>
            <w:r w:rsidRPr="00702160">
              <w:rPr>
                <w:rFonts w:ascii="Arial" w:hAnsi="Arial"/>
                <w:b/>
                <w:bCs/>
                <w:sz w:val="20"/>
              </w:rPr>
              <w:t>CACIE-</w:t>
            </w:r>
            <w:r w:rsidRPr="00CC419F">
              <w:rPr>
                <w:rFonts w:ascii="Arial" w:hAnsi="Arial"/>
                <w:b/>
                <w:bCs/>
                <w:sz w:val="20"/>
              </w:rPr>
              <w:t>patchbowl</w:t>
            </w:r>
            <w:r w:rsidRPr="00702160">
              <w:rPr>
                <w:rFonts w:ascii="Arial" w:hAnsi="Arial"/>
                <w:b/>
                <w:bCs/>
                <w:sz w:val="20"/>
              </w:rPr>
              <w:t xml:space="preserve"> – TC-</w:t>
            </w:r>
            <w:r>
              <w:rPr>
                <w:rFonts w:ascii="Arial" w:hAnsi="Arial"/>
                <w:b/>
                <w:bCs/>
                <w:sz w:val="20"/>
              </w:rPr>
              <w:t>4</w:t>
            </w:r>
          </w:p>
        </w:tc>
      </w:tr>
      <w:tr w:rsidR="00824761" w:rsidRPr="007D0AAC" w14:paraId="3EB179ED" w14:textId="77777777" w:rsidTr="006B1DE1">
        <w:trPr>
          <w:cantSplit/>
          <w:trHeight w:val="1007"/>
        </w:trPr>
        <w:tc>
          <w:tcPr>
            <w:tcW w:w="1205" w:type="dxa"/>
            <w:vAlign w:val="center"/>
          </w:tcPr>
          <w:p w14:paraId="09ACDB85" w14:textId="13ED4F81" w:rsidR="00824761" w:rsidRDefault="00987236" w:rsidP="00824761">
            <w:pPr>
              <w:pStyle w:val="H1bodytext"/>
              <w:spacing w:after="0"/>
              <w:ind w:left="0"/>
              <w:jc w:val="center"/>
              <w:rPr>
                <w:rFonts w:ascii="Arial" w:hAnsi="Arial"/>
                <w:sz w:val="20"/>
              </w:rPr>
            </w:pPr>
            <w:r>
              <w:rPr>
                <w:rFonts w:ascii="Arial" w:hAnsi="Arial"/>
                <w:sz w:val="20"/>
              </w:rPr>
              <w:t>1</w:t>
            </w:r>
          </w:p>
        </w:tc>
        <w:tc>
          <w:tcPr>
            <w:tcW w:w="3875" w:type="dxa"/>
            <w:vAlign w:val="center"/>
          </w:tcPr>
          <w:p w14:paraId="476E4360" w14:textId="5F30CA1D" w:rsidR="00824761" w:rsidRDefault="004C78E9" w:rsidP="00824761">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2F2CBCCB" w14:textId="77777777" w:rsidR="004C78E9" w:rsidRDefault="004C78E9" w:rsidP="004C78E9">
            <w:pPr>
              <w:pStyle w:val="H1bodytext"/>
              <w:spacing w:after="0"/>
              <w:ind w:left="0"/>
              <w:rPr>
                <w:rFonts w:ascii="Arial" w:hAnsi="Arial"/>
                <w:sz w:val="20"/>
              </w:rPr>
            </w:pPr>
            <w:r>
              <w:rPr>
                <w:rFonts w:ascii="Arial" w:hAnsi="Arial"/>
                <w:sz w:val="20"/>
              </w:rPr>
              <w:t>The log file should contain the following lines of text:</w:t>
            </w:r>
          </w:p>
          <w:p w14:paraId="6C1B8D58" w14:textId="5D2D4C70" w:rsidR="00824761" w:rsidRDefault="00543048" w:rsidP="00D472CE">
            <w:pPr>
              <w:pStyle w:val="H1bodytext"/>
              <w:numPr>
                <w:ilvl w:val="0"/>
                <w:numId w:val="5"/>
              </w:numPr>
              <w:spacing w:after="0"/>
              <w:rPr>
                <w:rFonts w:ascii="Arial" w:hAnsi="Arial"/>
                <w:sz w:val="20"/>
              </w:rPr>
            </w:pPr>
            <w:r>
              <w:rPr>
                <w:rFonts w:ascii="Arial" w:hAnsi="Arial"/>
                <w:sz w:val="20"/>
              </w:rPr>
              <w:t xml:space="preserve">Number of Patched Materials = </w:t>
            </w:r>
            <w:r w:rsidR="00F26FAC">
              <w:rPr>
                <w:rFonts w:ascii="Arial" w:hAnsi="Arial"/>
                <w:sz w:val="20"/>
              </w:rPr>
              <w:t>1</w:t>
            </w:r>
            <w:r w:rsidR="00B46E14">
              <w:rPr>
                <w:rFonts w:ascii="Arial" w:hAnsi="Arial"/>
                <w:sz w:val="20"/>
              </w:rPr>
              <w:t>1</w:t>
            </w:r>
          </w:p>
        </w:tc>
        <w:tc>
          <w:tcPr>
            <w:tcW w:w="1447" w:type="dxa"/>
            <w:vAlign w:val="center"/>
          </w:tcPr>
          <w:p w14:paraId="780A5024" w14:textId="77777777" w:rsidR="00824761" w:rsidRPr="007D0AAC" w:rsidRDefault="00824761" w:rsidP="00824761">
            <w:pPr>
              <w:pStyle w:val="H1bodytext"/>
              <w:spacing w:after="0"/>
              <w:ind w:left="0"/>
              <w:jc w:val="center"/>
              <w:rPr>
                <w:rFonts w:ascii="Arial" w:hAnsi="Arial"/>
                <w:sz w:val="20"/>
              </w:rPr>
            </w:pPr>
          </w:p>
        </w:tc>
      </w:tr>
      <w:tr w:rsidR="00824761" w:rsidRPr="007D0AAC" w14:paraId="00FABC23" w14:textId="77777777" w:rsidTr="006B1DE1">
        <w:trPr>
          <w:cantSplit/>
          <w:trHeight w:val="3860"/>
        </w:trPr>
        <w:tc>
          <w:tcPr>
            <w:tcW w:w="1205" w:type="dxa"/>
            <w:vAlign w:val="center"/>
          </w:tcPr>
          <w:p w14:paraId="4CCA3B80" w14:textId="5069E4B7" w:rsidR="00824761" w:rsidRDefault="00543048" w:rsidP="00824761">
            <w:pPr>
              <w:pStyle w:val="H1bodytext"/>
              <w:spacing w:after="0"/>
              <w:ind w:left="0"/>
              <w:jc w:val="center"/>
              <w:rPr>
                <w:rFonts w:ascii="Arial" w:hAnsi="Arial"/>
                <w:sz w:val="20"/>
              </w:rPr>
            </w:pPr>
            <w:r>
              <w:rPr>
                <w:rFonts w:ascii="Arial" w:hAnsi="Arial"/>
                <w:sz w:val="20"/>
              </w:rPr>
              <w:t>2</w:t>
            </w:r>
          </w:p>
        </w:tc>
        <w:tc>
          <w:tcPr>
            <w:tcW w:w="3875" w:type="dxa"/>
            <w:vAlign w:val="center"/>
          </w:tcPr>
          <w:p w14:paraId="596470F2" w14:textId="77777777" w:rsidR="008A110E" w:rsidRDefault="00543048" w:rsidP="00824761">
            <w:pPr>
              <w:pStyle w:val="H1bodytext"/>
              <w:spacing w:after="0"/>
              <w:ind w:left="0"/>
              <w:rPr>
                <w:rFonts w:ascii="Arial" w:hAnsi="Arial"/>
                <w:sz w:val="20"/>
              </w:rPr>
            </w:pPr>
            <w:r>
              <w:rPr>
                <w:rFonts w:ascii="Arial" w:hAnsi="Arial"/>
                <w:sz w:val="20"/>
              </w:rPr>
              <w:t xml:space="preserve">Open the </w:t>
            </w:r>
            <w:r w:rsidRPr="00543048">
              <w:rPr>
                <w:rFonts w:ascii="Arial" w:hAnsi="Arial"/>
                <w:i/>
                <w:iCs/>
                <w:sz w:val="20"/>
              </w:rPr>
              <w:t>output.zone</w:t>
            </w:r>
            <w:r>
              <w:rPr>
                <w:rFonts w:ascii="Arial" w:hAnsi="Arial"/>
                <w:sz w:val="20"/>
              </w:rPr>
              <w:t xml:space="preserve"> file </w:t>
            </w:r>
            <w:r w:rsidR="008B1C72">
              <w:rPr>
                <w:rFonts w:ascii="Arial" w:hAnsi="Arial"/>
                <w:sz w:val="20"/>
              </w:rPr>
              <w:t>and verify that the number of instances of the integers provided match</w:t>
            </w:r>
            <w:r w:rsidR="00227F67">
              <w:rPr>
                <w:rFonts w:ascii="Arial" w:hAnsi="Arial"/>
                <w:sz w:val="20"/>
              </w:rPr>
              <w:t xml:space="preserve"> the expected number of </w:t>
            </w:r>
            <w:r w:rsidR="0073251B">
              <w:rPr>
                <w:rFonts w:ascii="Arial" w:hAnsi="Arial"/>
                <w:sz w:val="20"/>
              </w:rPr>
              <w:t>instances.</w:t>
            </w:r>
          </w:p>
          <w:p w14:paraId="055972D9" w14:textId="01E8E892" w:rsidR="00824761" w:rsidRPr="00543048" w:rsidRDefault="0035651A" w:rsidP="00824761">
            <w:pPr>
              <w:pStyle w:val="H1bodytext"/>
              <w:spacing w:after="0"/>
              <w:ind w:left="0"/>
              <w:rPr>
                <w:rFonts w:ascii="Arial" w:hAnsi="Arial"/>
                <w:sz w:val="20"/>
              </w:rPr>
            </w:pPr>
            <w:r>
              <w:rPr>
                <w:rFonts w:ascii="Arial" w:hAnsi="Arial"/>
                <w:sz w:val="20"/>
              </w:rPr>
              <w:t xml:space="preserve">The count of a given integer in this file can be found via </w:t>
            </w:r>
            <w:r w:rsidR="0073251B">
              <w:rPr>
                <w:rFonts w:ascii="Arial" w:hAnsi="Arial"/>
                <w:sz w:val="20"/>
              </w:rPr>
              <w:t>a text editor</w:t>
            </w:r>
            <w:r w:rsidR="004E1A6F">
              <w:rPr>
                <w:rFonts w:ascii="Arial" w:hAnsi="Arial"/>
                <w:sz w:val="20"/>
              </w:rPr>
              <w:t xml:space="preserve"> or spreadsheet</w:t>
            </w:r>
            <w:r w:rsidR="0073251B">
              <w:rPr>
                <w:rFonts w:ascii="Arial" w:hAnsi="Arial"/>
                <w:sz w:val="20"/>
              </w:rPr>
              <w:t xml:space="preserve"> </w:t>
            </w:r>
            <w:r w:rsidR="00702FD1">
              <w:rPr>
                <w:rFonts w:ascii="Arial" w:hAnsi="Arial"/>
                <w:sz w:val="20"/>
              </w:rPr>
              <w:t>(Word</w:t>
            </w:r>
            <w:r w:rsidR="004E1A6F">
              <w:rPr>
                <w:rFonts w:ascii="Arial" w:hAnsi="Arial"/>
                <w:sz w:val="20"/>
              </w:rPr>
              <w:t>, Excel</w:t>
            </w:r>
            <w:r w:rsidR="00702FD1">
              <w:rPr>
                <w:rFonts w:ascii="Arial" w:hAnsi="Arial"/>
                <w:sz w:val="20"/>
              </w:rPr>
              <w:t xml:space="preserve"> or Notepad ++ will work) and perform a search on each individual </w:t>
            </w:r>
            <w:r w:rsidR="002E2F81">
              <w:rPr>
                <w:rFonts w:ascii="Arial" w:hAnsi="Arial"/>
                <w:sz w:val="20"/>
              </w:rPr>
              <w:t>soil index indicated and verify that the count</w:t>
            </w:r>
            <w:r w:rsidR="008A110E">
              <w:rPr>
                <w:rFonts w:ascii="Arial" w:hAnsi="Arial"/>
                <w:sz w:val="20"/>
              </w:rPr>
              <w:t xml:space="preserve"> matches the expected number (shown in the next cell).</w:t>
            </w:r>
            <w:r w:rsidR="00094AB4">
              <w:rPr>
                <w:rFonts w:ascii="Arial" w:hAnsi="Arial"/>
                <w:sz w:val="20"/>
              </w:rPr>
              <w:t xml:space="preserve"> If using Excel, then you </w:t>
            </w:r>
            <w:r w:rsidR="00FF5455">
              <w:rPr>
                <w:rFonts w:ascii="Arial" w:hAnsi="Arial"/>
                <w:sz w:val="20"/>
              </w:rPr>
              <w:t xml:space="preserve">can </w:t>
            </w:r>
            <w:r w:rsidR="00277434">
              <w:rPr>
                <w:rFonts w:ascii="Arial" w:hAnsi="Arial"/>
                <w:sz w:val="20"/>
              </w:rPr>
              <w:t xml:space="preserve">use the “Text to Columns” command </w:t>
            </w:r>
            <w:r w:rsidR="009459E4">
              <w:rPr>
                <w:rFonts w:ascii="Arial" w:hAnsi="Arial"/>
                <w:sz w:val="20"/>
              </w:rPr>
              <w:t xml:space="preserve">delimiting by spaces and use a “Countif()” formula to obtain the </w:t>
            </w:r>
            <w:r w:rsidR="008512C3">
              <w:rPr>
                <w:rFonts w:ascii="Arial" w:hAnsi="Arial"/>
                <w:sz w:val="20"/>
              </w:rPr>
              <w:t xml:space="preserve">number of cells of a given soil type (e.g. </w:t>
            </w:r>
            <w:r w:rsidR="00237F04" w:rsidRPr="00237F04">
              <w:rPr>
                <w:rFonts w:ascii="Arial" w:hAnsi="Arial"/>
                <w:sz w:val="20"/>
              </w:rPr>
              <w:t>=COUNTIF($A$1:$Y$26,"=1"</w:t>
            </w:r>
            <w:r w:rsidR="00237F04">
              <w:rPr>
                <w:rFonts w:ascii="Arial" w:hAnsi="Arial"/>
                <w:sz w:val="20"/>
              </w:rPr>
              <w:t>))</w:t>
            </w:r>
            <w:r w:rsidR="008317B4">
              <w:rPr>
                <w:rFonts w:ascii="Arial" w:hAnsi="Arial"/>
                <w:sz w:val="20"/>
              </w:rPr>
              <w:t>.</w:t>
            </w:r>
          </w:p>
        </w:tc>
        <w:tc>
          <w:tcPr>
            <w:tcW w:w="2833" w:type="dxa"/>
            <w:vAlign w:val="center"/>
          </w:tcPr>
          <w:p w14:paraId="36F0360A" w14:textId="77777777" w:rsidR="00824761" w:rsidRDefault="004D23EB" w:rsidP="00824761">
            <w:pPr>
              <w:pStyle w:val="H1bodytext"/>
              <w:spacing w:after="0"/>
              <w:ind w:left="0"/>
              <w:rPr>
                <w:rFonts w:ascii="Arial" w:hAnsi="Arial"/>
                <w:sz w:val="20"/>
              </w:rPr>
            </w:pPr>
            <w:r>
              <w:rPr>
                <w:rFonts w:ascii="Arial" w:hAnsi="Arial"/>
                <w:sz w:val="20"/>
              </w:rPr>
              <w:t xml:space="preserve">The number of instances of materials </w:t>
            </w:r>
            <w:r w:rsidR="00227F67">
              <w:rPr>
                <w:rFonts w:ascii="Arial" w:hAnsi="Arial"/>
                <w:sz w:val="20"/>
              </w:rPr>
              <w:t xml:space="preserve">based on their integers should be </w:t>
            </w:r>
            <w:r w:rsidR="007244A1">
              <w:rPr>
                <w:rFonts w:ascii="Arial" w:hAnsi="Arial"/>
                <w:sz w:val="20"/>
              </w:rPr>
              <w:t>the following:</w:t>
            </w:r>
          </w:p>
          <w:tbl>
            <w:tblPr>
              <w:tblStyle w:val="TableGrid"/>
              <w:tblW w:w="0" w:type="auto"/>
              <w:tblLook w:val="04A0" w:firstRow="1" w:lastRow="0" w:firstColumn="1" w:lastColumn="0" w:noHBand="0" w:noVBand="1"/>
            </w:tblPr>
            <w:tblGrid>
              <w:gridCol w:w="1303"/>
              <w:gridCol w:w="1304"/>
            </w:tblGrid>
            <w:tr w:rsidR="000A0299" w14:paraId="0E33F933" w14:textId="77777777" w:rsidTr="000A0299">
              <w:tc>
                <w:tcPr>
                  <w:tcW w:w="1303" w:type="dxa"/>
                </w:tcPr>
                <w:p w14:paraId="427B1A64" w14:textId="3A42F546" w:rsidR="000A0299" w:rsidRDefault="000A0299" w:rsidP="00824761">
                  <w:pPr>
                    <w:pStyle w:val="H1bodytext"/>
                    <w:spacing w:after="0"/>
                    <w:ind w:left="0"/>
                    <w:rPr>
                      <w:rFonts w:ascii="Arial" w:hAnsi="Arial"/>
                      <w:sz w:val="20"/>
                    </w:rPr>
                  </w:pPr>
                  <w:r>
                    <w:rPr>
                      <w:rFonts w:ascii="Arial" w:hAnsi="Arial"/>
                      <w:sz w:val="20"/>
                    </w:rPr>
                    <w:t>Soil Index</w:t>
                  </w:r>
                </w:p>
              </w:tc>
              <w:tc>
                <w:tcPr>
                  <w:tcW w:w="1304" w:type="dxa"/>
                </w:tcPr>
                <w:p w14:paraId="07B036D3" w14:textId="7C1E1194" w:rsidR="000A0299" w:rsidRDefault="000A0299" w:rsidP="00824761">
                  <w:pPr>
                    <w:pStyle w:val="H1bodytext"/>
                    <w:spacing w:after="0"/>
                    <w:ind w:left="0"/>
                    <w:rPr>
                      <w:rFonts w:ascii="Arial" w:hAnsi="Arial"/>
                      <w:sz w:val="20"/>
                    </w:rPr>
                  </w:pPr>
                  <w:r>
                    <w:rPr>
                      <w:rFonts w:ascii="Arial" w:hAnsi="Arial"/>
                      <w:sz w:val="20"/>
                    </w:rPr>
                    <w:t>Count</w:t>
                  </w:r>
                </w:p>
              </w:tc>
            </w:tr>
            <w:tr w:rsidR="000A0299" w14:paraId="370F9CEE" w14:textId="77777777" w:rsidTr="000A0299">
              <w:tc>
                <w:tcPr>
                  <w:tcW w:w="1303" w:type="dxa"/>
                </w:tcPr>
                <w:p w14:paraId="7AEBC402" w14:textId="28954790" w:rsidR="000A0299" w:rsidRDefault="000A0299" w:rsidP="00824761">
                  <w:pPr>
                    <w:pStyle w:val="H1bodytext"/>
                    <w:spacing w:after="0"/>
                    <w:ind w:left="0"/>
                    <w:rPr>
                      <w:rFonts w:ascii="Arial" w:hAnsi="Arial"/>
                      <w:sz w:val="20"/>
                    </w:rPr>
                  </w:pPr>
                  <w:r>
                    <w:rPr>
                      <w:rFonts w:ascii="Arial" w:hAnsi="Arial"/>
                      <w:sz w:val="20"/>
                    </w:rPr>
                    <w:t>1</w:t>
                  </w:r>
                </w:p>
              </w:tc>
              <w:tc>
                <w:tcPr>
                  <w:tcW w:w="1304" w:type="dxa"/>
                </w:tcPr>
                <w:p w14:paraId="41CB808E" w14:textId="7012FB69" w:rsidR="000A0299" w:rsidRDefault="00601C40" w:rsidP="00824761">
                  <w:pPr>
                    <w:pStyle w:val="H1bodytext"/>
                    <w:spacing w:after="0"/>
                    <w:ind w:left="0"/>
                    <w:rPr>
                      <w:rFonts w:ascii="Arial" w:hAnsi="Arial"/>
                      <w:sz w:val="20"/>
                    </w:rPr>
                  </w:pPr>
                  <w:r>
                    <w:rPr>
                      <w:rFonts w:ascii="Arial" w:hAnsi="Arial"/>
                      <w:sz w:val="20"/>
                    </w:rPr>
                    <w:t>100</w:t>
                  </w:r>
                </w:p>
              </w:tc>
            </w:tr>
            <w:tr w:rsidR="000A0299" w14:paraId="028CBEA4" w14:textId="77777777" w:rsidTr="000A0299">
              <w:tc>
                <w:tcPr>
                  <w:tcW w:w="1303" w:type="dxa"/>
                </w:tcPr>
                <w:p w14:paraId="6D042C07" w14:textId="01E72F44" w:rsidR="000A0299" w:rsidRDefault="000A0299" w:rsidP="00824761">
                  <w:pPr>
                    <w:pStyle w:val="H1bodytext"/>
                    <w:spacing w:after="0"/>
                    <w:ind w:left="0"/>
                    <w:rPr>
                      <w:rFonts w:ascii="Arial" w:hAnsi="Arial"/>
                      <w:sz w:val="20"/>
                    </w:rPr>
                  </w:pPr>
                  <w:r>
                    <w:rPr>
                      <w:rFonts w:ascii="Arial" w:hAnsi="Arial"/>
                      <w:sz w:val="20"/>
                    </w:rPr>
                    <w:t>2</w:t>
                  </w:r>
                </w:p>
              </w:tc>
              <w:tc>
                <w:tcPr>
                  <w:tcW w:w="1304" w:type="dxa"/>
                </w:tcPr>
                <w:p w14:paraId="5419F304" w14:textId="7BE59253" w:rsidR="000A0299" w:rsidRDefault="00601C40" w:rsidP="00824761">
                  <w:pPr>
                    <w:pStyle w:val="H1bodytext"/>
                    <w:spacing w:after="0"/>
                    <w:ind w:left="0"/>
                    <w:rPr>
                      <w:rFonts w:ascii="Arial" w:hAnsi="Arial"/>
                      <w:sz w:val="20"/>
                    </w:rPr>
                  </w:pPr>
                  <w:r>
                    <w:rPr>
                      <w:rFonts w:ascii="Arial" w:hAnsi="Arial"/>
                      <w:sz w:val="20"/>
                    </w:rPr>
                    <w:t>17</w:t>
                  </w:r>
                </w:p>
              </w:tc>
            </w:tr>
            <w:tr w:rsidR="000A0299" w14:paraId="2392B9D5" w14:textId="77777777" w:rsidTr="000A0299">
              <w:tc>
                <w:tcPr>
                  <w:tcW w:w="1303" w:type="dxa"/>
                </w:tcPr>
                <w:p w14:paraId="6C7A596A" w14:textId="1D0CEFEA" w:rsidR="000A0299" w:rsidRDefault="000A0299" w:rsidP="00824761">
                  <w:pPr>
                    <w:pStyle w:val="H1bodytext"/>
                    <w:spacing w:after="0"/>
                    <w:ind w:left="0"/>
                    <w:rPr>
                      <w:rFonts w:ascii="Arial" w:hAnsi="Arial"/>
                      <w:sz w:val="20"/>
                    </w:rPr>
                  </w:pPr>
                  <w:r>
                    <w:rPr>
                      <w:rFonts w:ascii="Arial" w:hAnsi="Arial"/>
                      <w:sz w:val="20"/>
                    </w:rPr>
                    <w:t>3</w:t>
                  </w:r>
                </w:p>
              </w:tc>
              <w:tc>
                <w:tcPr>
                  <w:tcW w:w="1304" w:type="dxa"/>
                </w:tcPr>
                <w:p w14:paraId="2CC52E6C" w14:textId="4DF12C05" w:rsidR="00F26FAC" w:rsidRDefault="00F26FAC" w:rsidP="00824761">
                  <w:pPr>
                    <w:pStyle w:val="H1bodytext"/>
                    <w:spacing w:after="0"/>
                    <w:ind w:left="0"/>
                    <w:rPr>
                      <w:rFonts w:ascii="Arial" w:hAnsi="Arial"/>
                      <w:sz w:val="20"/>
                    </w:rPr>
                  </w:pPr>
                  <w:r>
                    <w:rPr>
                      <w:rFonts w:ascii="Arial" w:hAnsi="Arial"/>
                      <w:sz w:val="20"/>
                    </w:rPr>
                    <w:t>18</w:t>
                  </w:r>
                  <w:r w:rsidR="007B591A">
                    <w:rPr>
                      <w:rFonts w:ascii="Arial" w:hAnsi="Arial"/>
                      <w:sz w:val="20"/>
                    </w:rPr>
                    <w:t>0</w:t>
                  </w:r>
                </w:p>
              </w:tc>
            </w:tr>
            <w:tr w:rsidR="000A0299" w14:paraId="271CE0C8" w14:textId="77777777" w:rsidTr="000A0299">
              <w:tc>
                <w:tcPr>
                  <w:tcW w:w="1303" w:type="dxa"/>
                </w:tcPr>
                <w:p w14:paraId="4EEFD6A0" w14:textId="145C9DEF" w:rsidR="000A0299" w:rsidRDefault="000A0299" w:rsidP="00824761">
                  <w:pPr>
                    <w:pStyle w:val="H1bodytext"/>
                    <w:spacing w:after="0"/>
                    <w:ind w:left="0"/>
                    <w:rPr>
                      <w:rFonts w:ascii="Arial" w:hAnsi="Arial"/>
                      <w:sz w:val="20"/>
                    </w:rPr>
                  </w:pPr>
                  <w:r>
                    <w:rPr>
                      <w:rFonts w:ascii="Arial" w:hAnsi="Arial"/>
                      <w:sz w:val="20"/>
                    </w:rPr>
                    <w:t>4</w:t>
                  </w:r>
                </w:p>
              </w:tc>
              <w:tc>
                <w:tcPr>
                  <w:tcW w:w="1304" w:type="dxa"/>
                </w:tcPr>
                <w:p w14:paraId="6209A572" w14:textId="684AD39F" w:rsidR="000A0299" w:rsidRDefault="00F26FAC" w:rsidP="00824761">
                  <w:pPr>
                    <w:pStyle w:val="H1bodytext"/>
                    <w:spacing w:after="0"/>
                    <w:ind w:left="0"/>
                    <w:rPr>
                      <w:rFonts w:ascii="Arial" w:hAnsi="Arial"/>
                      <w:sz w:val="20"/>
                    </w:rPr>
                  </w:pPr>
                  <w:r>
                    <w:rPr>
                      <w:rFonts w:ascii="Arial" w:hAnsi="Arial"/>
                      <w:sz w:val="20"/>
                    </w:rPr>
                    <w:t>2</w:t>
                  </w:r>
                  <w:r w:rsidR="007B591A">
                    <w:rPr>
                      <w:rFonts w:ascii="Arial" w:hAnsi="Arial"/>
                      <w:sz w:val="20"/>
                    </w:rPr>
                    <w:t>53</w:t>
                  </w:r>
                </w:p>
              </w:tc>
            </w:tr>
            <w:tr w:rsidR="000A0299" w14:paraId="2199964B" w14:textId="77777777" w:rsidTr="000A0299">
              <w:tc>
                <w:tcPr>
                  <w:tcW w:w="1303" w:type="dxa"/>
                </w:tcPr>
                <w:p w14:paraId="19E80E62" w14:textId="40238D9A" w:rsidR="000A0299" w:rsidRDefault="000A0299" w:rsidP="00824761">
                  <w:pPr>
                    <w:pStyle w:val="H1bodytext"/>
                    <w:spacing w:after="0"/>
                    <w:ind w:left="0"/>
                    <w:rPr>
                      <w:rFonts w:ascii="Arial" w:hAnsi="Arial"/>
                      <w:sz w:val="20"/>
                    </w:rPr>
                  </w:pPr>
                  <w:r>
                    <w:rPr>
                      <w:rFonts w:ascii="Arial" w:hAnsi="Arial"/>
                      <w:sz w:val="20"/>
                    </w:rPr>
                    <w:t>5</w:t>
                  </w:r>
                </w:p>
              </w:tc>
              <w:tc>
                <w:tcPr>
                  <w:tcW w:w="1304" w:type="dxa"/>
                </w:tcPr>
                <w:p w14:paraId="767C8224" w14:textId="00A30EF2" w:rsidR="000A0299" w:rsidRDefault="00F26FAC" w:rsidP="00824761">
                  <w:pPr>
                    <w:pStyle w:val="H1bodytext"/>
                    <w:spacing w:after="0"/>
                    <w:ind w:left="0"/>
                    <w:rPr>
                      <w:rFonts w:ascii="Arial" w:hAnsi="Arial"/>
                      <w:sz w:val="20"/>
                    </w:rPr>
                  </w:pPr>
                  <w:r>
                    <w:rPr>
                      <w:rFonts w:ascii="Arial" w:hAnsi="Arial"/>
                      <w:sz w:val="20"/>
                    </w:rPr>
                    <w:t>100</w:t>
                  </w:r>
                </w:p>
              </w:tc>
            </w:tr>
          </w:tbl>
          <w:p w14:paraId="53979E09" w14:textId="454D061C" w:rsidR="007244A1" w:rsidRDefault="007244A1" w:rsidP="00824761">
            <w:pPr>
              <w:pStyle w:val="H1bodytext"/>
              <w:spacing w:after="0"/>
              <w:ind w:left="0"/>
              <w:rPr>
                <w:rFonts w:ascii="Arial" w:hAnsi="Arial"/>
                <w:sz w:val="20"/>
              </w:rPr>
            </w:pPr>
          </w:p>
        </w:tc>
        <w:tc>
          <w:tcPr>
            <w:tcW w:w="1447" w:type="dxa"/>
            <w:vAlign w:val="center"/>
          </w:tcPr>
          <w:p w14:paraId="7A96A9BD" w14:textId="77777777" w:rsidR="00824761" w:rsidRPr="007D0AAC" w:rsidRDefault="00824761" w:rsidP="00824761">
            <w:pPr>
              <w:pStyle w:val="H1bodytext"/>
              <w:spacing w:after="0"/>
              <w:ind w:left="0"/>
              <w:jc w:val="center"/>
              <w:rPr>
                <w:rFonts w:ascii="Arial" w:hAnsi="Arial"/>
                <w:sz w:val="20"/>
              </w:rPr>
            </w:pPr>
          </w:p>
        </w:tc>
      </w:tr>
      <w:tr w:rsidR="00F00177" w:rsidRPr="007D0AAC" w14:paraId="12A5B3D4" w14:textId="77777777" w:rsidTr="006B1DE1">
        <w:trPr>
          <w:cantSplit/>
          <w:trHeight w:val="2600"/>
        </w:trPr>
        <w:tc>
          <w:tcPr>
            <w:tcW w:w="1205" w:type="dxa"/>
            <w:vAlign w:val="center"/>
          </w:tcPr>
          <w:p w14:paraId="7642F9DD" w14:textId="79F08C60" w:rsidR="00F00177" w:rsidRDefault="00F00177" w:rsidP="00F00177">
            <w:pPr>
              <w:pStyle w:val="H1bodytext"/>
              <w:spacing w:after="0"/>
              <w:ind w:left="0"/>
              <w:jc w:val="center"/>
              <w:rPr>
                <w:rFonts w:ascii="Arial" w:hAnsi="Arial"/>
                <w:sz w:val="20"/>
              </w:rPr>
            </w:pPr>
            <w:r>
              <w:rPr>
                <w:rFonts w:ascii="Arial" w:hAnsi="Arial"/>
                <w:sz w:val="20"/>
              </w:rPr>
              <w:t>3</w:t>
            </w:r>
          </w:p>
        </w:tc>
        <w:tc>
          <w:tcPr>
            <w:tcW w:w="3875" w:type="dxa"/>
            <w:vAlign w:val="center"/>
          </w:tcPr>
          <w:p w14:paraId="0278833B" w14:textId="30A243BA" w:rsidR="00F00177" w:rsidRDefault="00F00177" w:rsidP="00F00177">
            <w:pPr>
              <w:pStyle w:val="H1bodytext"/>
              <w:spacing w:after="0"/>
              <w:ind w:left="0"/>
              <w:rPr>
                <w:rFonts w:ascii="Arial" w:hAnsi="Arial"/>
                <w:sz w:val="20"/>
              </w:rPr>
            </w:pPr>
            <w:r>
              <w:rPr>
                <w:rFonts w:ascii="Arial" w:hAnsi="Arial"/>
                <w:sz w:val="20"/>
              </w:rPr>
              <w:t>Open the input.zone file and verify the number of instances of each soil index (refer to step 2 for suggestions about how to do this). The expected counts are shown in the next cell.</w:t>
            </w:r>
          </w:p>
        </w:tc>
        <w:tc>
          <w:tcPr>
            <w:tcW w:w="2833" w:type="dxa"/>
            <w:vAlign w:val="center"/>
          </w:tcPr>
          <w:p w14:paraId="7FCE8EFF" w14:textId="77777777" w:rsidR="00F00177" w:rsidRDefault="00F00177" w:rsidP="00F00177">
            <w:pPr>
              <w:pStyle w:val="H1bodytext"/>
              <w:spacing w:after="0"/>
              <w:ind w:left="0"/>
              <w:rPr>
                <w:rFonts w:ascii="Arial" w:hAnsi="Arial"/>
                <w:sz w:val="20"/>
              </w:rPr>
            </w:pPr>
            <w:r>
              <w:rPr>
                <w:rFonts w:ascii="Arial" w:hAnsi="Arial"/>
                <w:sz w:val="20"/>
              </w:rPr>
              <w:t>The number of instances of materials based on their integers should be the following:</w:t>
            </w:r>
          </w:p>
          <w:tbl>
            <w:tblPr>
              <w:tblStyle w:val="TableGrid"/>
              <w:tblW w:w="0" w:type="auto"/>
              <w:tblLook w:val="04A0" w:firstRow="1" w:lastRow="0" w:firstColumn="1" w:lastColumn="0" w:noHBand="0" w:noVBand="1"/>
            </w:tblPr>
            <w:tblGrid>
              <w:gridCol w:w="1303"/>
              <w:gridCol w:w="1304"/>
            </w:tblGrid>
            <w:tr w:rsidR="00F00177" w14:paraId="02403168" w14:textId="77777777" w:rsidTr="00BB5D50">
              <w:tc>
                <w:tcPr>
                  <w:tcW w:w="1303" w:type="dxa"/>
                </w:tcPr>
                <w:p w14:paraId="3250C293" w14:textId="77777777" w:rsidR="00F00177" w:rsidRDefault="00F00177" w:rsidP="00F00177">
                  <w:pPr>
                    <w:pStyle w:val="H1bodytext"/>
                    <w:spacing w:after="0"/>
                    <w:ind w:left="0"/>
                    <w:rPr>
                      <w:rFonts w:ascii="Arial" w:hAnsi="Arial"/>
                      <w:sz w:val="20"/>
                    </w:rPr>
                  </w:pPr>
                  <w:r>
                    <w:rPr>
                      <w:rFonts w:ascii="Arial" w:hAnsi="Arial"/>
                      <w:sz w:val="20"/>
                    </w:rPr>
                    <w:t>Soil Index</w:t>
                  </w:r>
                </w:p>
              </w:tc>
              <w:tc>
                <w:tcPr>
                  <w:tcW w:w="1304" w:type="dxa"/>
                </w:tcPr>
                <w:p w14:paraId="5F4557A5" w14:textId="77777777" w:rsidR="00F00177" w:rsidRDefault="00F00177" w:rsidP="00F00177">
                  <w:pPr>
                    <w:pStyle w:val="H1bodytext"/>
                    <w:spacing w:after="0"/>
                    <w:ind w:left="0"/>
                    <w:rPr>
                      <w:rFonts w:ascii="Arial" w:hAnsi="Arial"/>
                      <w:sz w:val="20"/>
                    </w:rPr>
                  </w:pPr>
                  <w:r>
                    <w:rPr>
                      <w:rFonts w:ascii="Arial" w:hAnsi="Arial"/>
                      <w:sz w:val="20"/>
                    </w:rPr>
                    <w:t>Count</w:t>
                  </w:r>
                </w:p>
              </w:tc>
            </w:tr>
            <w:tr w:rsidR="00F00177" w14:paraId="684173AE" w14:textId="77777777" w:rsidTr="00BB5D50">
              <w:tc>
                <w:tcPr>
                  <w:tcW w:w="1303" w:type="dxa"/>
                </w:tcPr>
                <w:p w14:paraId="73B41BCD" w14:textId="77777777" w:rsidR="00F00177" w:rsidRDefault="00F00177" w:rsidP="00F00177">
                  <w:pPr>
                    <w:pStyle w:val="H1bodytext"/>
                    <w:spacing w:after="0"/>
                    <w:ind w:left="0"/>
                    <w:rPr>
                      <w:rFonts w:ascii="Arial" w:hAnsi="Arial"/>
                      <w:sz w:val="20"/>
                    </w:rPr>
                  </w:pPr>
                  <w:r>
                    <w:rPr>
                      <w:rFonts w:ascii="Arial" w:hAnsi="Arial"/>
                      <w:sz w:val="20"/>
                    </w:rPr>
                    <w:t>1</w:t>
                  </w:r>
                </w:p>
              </w:tc>
              <w:tc>
                <w:tcPr>
                  <w:tcW w:w="1304" w:type="dxa"/>
                </w:tcPr>
                <w:p w14:paraId="5F9B6A14" w14:textId="0BBF9D3D" w:rsidR="00601C40" w:rsidRDefault="00601C40" w:rsidP="00F00177">
                  <w:pPr>
                    <w:pStyle w:val="H1bodytext"/>
                    <w:spacing w:after="0"/>
                    <w:ind w:left="0"/>
                    <w:rPr>
                      <w:rFonts w:ascii="Arial" w:hAnsi="Arial"/>
                      <w:sz w:val="20"/>
                    </w:rPr>
                  </w:pPr>
                  <w:r>
                    <w:rPr>
                      <w:rFonts w:ascii="Arial" w:hAnsi="Arial"/>
                      <w:sz w:val="20"/>
                    </w:rPr>
                    <w:t>100</w:t>
                  </w:r>
                </w:p>
              </w:tc>
            </w:tr>
            <w:tr w:rsidR="00F00177" w14:paraId="03A8DDA4" w14:textId="77777777" w:rsidTr="00BB5D50">
              <w:tc>
                <w:tcPr>
                  <w:tcW w:w="1303" w:type="dxa"/>
                </w:tcPr>
                <w:p w14:paraId="31FFC210" w14:textId="77777777" w:rsidR="00F00177" w:rsidRDefault="00F00177" w:rsidP="00F00177">
                  <w:pPr>
                    <w:pStyle w:val="H1bodytext"/>
                    <w:spacing w:after="0"/>
                    <w:ind w:left="0"/>
                    <w:rPr>
                      <w:rFonts w:ascii="Arial" w:hAnsi="Arial"/>
                      <w:sz w:val="20"/>
                    </w:rPr>
                  </w:pPr>
                  <w:r>
                    <w:rPr>
                      <w:rFonts w:ascii="Arial" w:hAnsi="Arial"/>
                      <w:sz w:val="20"/>
                    </w:rPr>
                    <w:t>2</w:t>
                  </w:r>
                </w:p>
              </w:tc>
              <w:tc>
                <w:tcPr>
                  <w:tcW w:w="1304" w:type="dxa"/>
                </w:tcPr>
                <w:p w14:paraId="3BC4B036" w14:textId="05E061CB" w:rsidR="00F00177" w:rsidRDefault="00601C40" w:rsidP="00F00177">
                  <w:pPr>
                    <w:pStyle w:val="H1bodytext"/>
                    <w:spacing w:after="0"/>
                    <w:ind w:left="0"/>
                    <w:rPr>
                      <w:rFonts w:ascii="Arial" w:hAnsi="Arial"/>
                      <w:sz w:val="20"/>
                    </w:rPr>
                  </w:pPr>
                  <w:r>
                    <w:rPr>
                      <w:rFonts w:ascii="Arial" w:hAnsi="Arial"/>
                      <w:sz w:val="20"/>
                    </w:rPr>
                    <w:t>17</w:t>
                  </w:r>
                </w:p>
              </w:tc>
            </w:tr>
            <w:tr w:rsidR="00F00177" w14:paraId="7FD8108B" w14:textId="77777777" w:rsidTr="00BB5D50">
              <w:tc>
                <w:tcPr>
                  <w:tcW w:w="1303" w:type="dxa"/>
                </w:tcPr>
                <w:p w14:paraId="004B7DC7" w14:textId="77777777" w:rsidR="00F00177" w:rsidRDefault="00F00177" w:rsidP="00F00177">
                  <w:pPr>
                    <w:pStyle w:val="H1bodytext"/>
                    <w:spacing w:after="0"/>
                    <w:ind w:left="0"/>
                    <w:rPr>
                      <w:rFonts w:ascii="Arial" w:hAnsi="Arial"/>
                      <w:sz w:val="20"/>
                    </w:rPr>
                  </w:pPr>
                  <w:r>
                    <w:rPr>
                      <w:rFonts w:ascii="Arial" w:hAnsi="Arial"/>
                      <w:sz w:val="20"/>
                    </w:rPr>
                    <w:t>3</w:t>
                  </w:r>
                </w:p>
              </w:tc>
              <w:tc>
                <w:tcPr>
                  <w:tcW w:w="1304" w:type="dxa"/>
                </w:tcPr>
                <w:p w14:paraId="6B24DA50" w14:textId="35D992CC" w:rsidR="00F00177" w:rsidRDefault="00601C40" w:rsidP="00F00177">
                  <w:pPr>
                    <w:pStyle w:val="H1bodytext"/>
                    <w:spacing w:after="0"/>
                    <w:ind w:left="0"/>
                    <w:rPr>
                      <w:rFonts w:ascii="Arial" w:hAnsi="Arial"/>
                      <w:sz w:val="20"/>
                    </w:rPr>
                  </w:pPr>
                  <w:r>
                    <w:rPr>
                      <w:rFonts w:ascii="Arial" w:hAnsi="Arial"/>
                      <w:sz w:val="20"/>
                    </w:rPr>
                    <w:t>169</w:t>
                  </w:r>
                </w:p>
              </w:tc>
            </w:tr>
            <w:tr w:rsidR="00F00177" w14:paraId="3A3F8990" w14:textId="77777777" w:rsidTr="00BB5D50">
              <w:tc>
                <w:tcPr>
                  <w:tcW w:w="1303" w:type="dxa"/>
                </w:tcPr>
                <w:p w14:paraId="1EFF98DD" w14:textId="77777777" w:rsidR="00F00177" w:rsidRDefault="00F00177" w:rsidP="00F00177">
                  <w:pPr>
                    <w:pStyle w:val="H1bodytext"/>
                    <w:spacing w:after="0"/>
                    <w:ind w:left="0"/>
                    <w:rPr>
                      <w:rFonts w:ascii="Arial" w:hAnsi="Arial"/>
                      <w:sz w:val="20"/>
                    </w:rPr>
                  </w:pPr>
                  <w:r>
                    <w:rPr>
                      <w:rFonts w:ascii="Arial" w:hAnsi="Arial"/>
                      <w:sz w:val="20"/>
                    </w:rPr>
                    <w:t>4</w:t>
                  </w:r>
                </w:p>
              </w:tc>
              <w:tc>
                <w:tcPr>
                  <w:tcW w:w="1304" w:type="dxa"/>
                </w:tcPr>
                <w:p w14:paraId="4E980D35" w14:textId="5DF95BD8" w:rsidR="00F00177" w:rsidRDefault="00601C40" w:rsidP="00F00177">
                  <w:pPr>
                    <w:pStyle w:val="H1bodytext"/>
                    <w:spacing w:after="0"/>
                    <w:ind w:left="0"/>
                    <w:rPr>
                      <w:rFonts w:ascii="Arial" w:hAnsi="Arial"/>
                      <w:sz w:val="20"/>
                    </w:rPr>
                  </w:pPr>
                  <w:r>
                    <w:rPr>
                      <w:rFonts w:ascii="Arial" w:hAnsi="Arial"/>
                      <w:sz w:val="20"/>
                    </w:rPr>
                    <w:t>264</w:t>
                  </w:r>
                </w:p>
              </w:tc>
            </w:tr>
            <w:tr w:rsidR="00F00177" w14:paraId="09286EE0" w14:textId="77777777" w:rsidTr="00BB5D50">
              <w:tc>
                <w:tcPr>
                  <w:tcW w:w="1303" w:type="dxa"/>
                </w:tcPr>
                <w:p w14:paraId="328D34F3" w14:textId="77777777" w:rsidR="00F00177" w:rsidRDefault="00F00177" w:rsidP="00F00177">
                  <w:pPr>
                    <w:pStyle w:val="H1bodytext"/>
                    <w:spacing w:after="0"/>
                    <w:ind w:left="0"/>
                    <w:rPr>
                      <w:rFonts w:ascii="Arial" w:hAnsi="Arial"/>
                      <w:sz w:val="20"/>
                    </w:rPr>
                  </w:pPr>
                  <w:r>
                    <w:rPr>
                      <w:rFonts w:ascii="Arial" w:hAnsi="Arial"/>
                      <w:sz w:val="20"/>
                    </w:rPr>
                    <w:t>5</w:t>
                  </w:r>
                </w:p>
              </w:tc>
              <w:tc>
                <w:tcPr>
                  <w:tcW w:w="1304" w:type="dxa"/>
                </w:tcPr>
                <w:p w14:paraId="6E352DBC" w14:textId="47E8F78F" w:rsidR="00F00177" w:rsidRDefault="00601C40" w:rsidP="00F00177">
                  <w:pPr>
                    <w:pStyle w:val="H1bodytext"/>
                    <w:spacing w:after="0"/>
                    <w:ind w:left="0"/>
                    <w:rPr>
                      <w:rFonts w:ascii="Arial" w:hAnsi="Arial"/>
                      <w:sz w:val="20"/>
                    </w:rPr>
                  </w:pPr>
                  <w:r>
                    <w:rPr>
                      <w:rFonts w:ascii="Arial" w:hAnsi="Arial"/>
                      <w:sz w:val="20"/>
                    </w:rPr>
                    <w:t>100</w:t>
                  </w:r>
                </w:p>
              </w:tc>
            </w:tr>
          </w:tbl>
          <w:p w14:paraId="644F304B" w14:textId="77777777" w:rsidR="00F00177" w:rsidRDefault="00F00177" w:rsidP="00F00177">
            <w:pPr>
              <w:pStyle w:val="H1bodytext"/>
              <w:spacing w:after="0"/>
              <w:ind w:left="0"/>
              <w:rPr>
                <w:rFonts w:ascii="Arial" w:hAnsi="Arial"/>
                <w:sz w:val="20"/>
              </w:rPr>
            </w:pPr>
          </w:p>
        </w:tc>
        <w:tc>
          <w:tcPr>
            <w:tcW w:w="1447" w:type="dxa"/>
            <w:vAlign w:val="center"/>
          </w:tcPr>
          <w:p w14:paraId="4CFCA07D" w14:textId="77777777" w:rsidR="00F00177" w:rsidRPr="007D0AAC" w:rsidRDefault="00F00177" w:rsidP="00F00177">
            <w:pPr>
              <w:pStyle w:val="H1bodytext"/>
              <w:spacing w:after="0"/>
              <w:ind w:left="0"/>
              <w:jc w:val="center"/>
              <w:rPr>
                <w:rFonts w:ascii="Arial" w:hAnsi="Arial"/>
                <w:sz w:val="20"/>
              </w:rPr>
            </w:pPr>
          </w:p>
        </w:tc>
      </w:tr>
      <w:tr w:rsidR="00F00177" w:rsidRPr="007D0AAC" w14:paraId="5339E51D" w14:textId="77777777" w:rsidTr="006B1DE1">
        <w:trPr>
          <w:cantSplit/>
          <w:trHeight w:val="512"/>
        </w:trPr>
        <w:tc>
          <w:tcPr>
            <w:tcW w:w="1205" w:type="dxa"/>
            <w:vAlign w:val="center"/>
          </w:tcPr>
          <w:p w14:paraId="5455BC01" w14:textId="6F17665E" w:rsidR="00F00177" w:rsidRDefault="00F00177" w:rsidP="00F00177">
            <w:pPr>
              <w:pStyle w:val="H1bodytext"/>
              <w:spacing w:after="0"/>
              <w:ind w:left="0"/>
              <w:jc w:val="center"/>
              <w:rPr>
                <w:rFonts w:ascii="Arial" w:hAnsi="Arial"/>
                <w:sz w:val="20"/>
              </w:rPr>
            </w:pPr>
            <w:r>
              <w:rPr>
                <w:rFonts w:ascii="Arial" w:hAnsi="Arial"/>
                <w:sz w:val="20"/>
              </w:rPr>
              <w:lastRenderedPageBreak/>
              <w:t>4</w:t>
            </w:r>
          </w:p>
        </w:tc>
        <w:tc>
          <w:tcPr>
            <w:tcW w:w="3875" w:type="dxa"/>
            <w:vAlign w:val="center"/>
          </w:tcPr>
          <w:p w14:paraId="781A629A" w14:textId="10EBF7CC" w:rsidR="00130A4D" w:rsidRDefault="00F00177" w:rsidP="00F00177">
            <w:pPr>
              <w:pStyle w:val="H1bodytext"/>
              <w:spacing w:after="0"/>
              <w:ind w:left="0"/>
              <w:rPr>
                <w:rFonts w:ascii="Arial" w:hAnsi="Arial"/>
                <w:sz w:val="20"/>
              </w:rPr>
            </w:pPr>
            <w:r>
              <w:rPr>
                <w:rFonts w:ascii="Arial" w:hAnsi="Arial"/>
                <w:sz w:val="20"/>
              </w:rPr>
              <w:t xml:space="preserve">Take the difference </w:t>
            </w:r>
            <w:r w:rsidR="00872EA4">
              <w:rPr>
                <w:rFonts w:ascii="Arial" w:hAnsi="Arial"/>
                <w:sz w:val="20"/>
              </w:rPr>
              <w:t>between the counts of Soil Index 4</w:t>
            </w:r>
            <w:r w:rsidR="009E27AE">
              <w:rPr>
                <w:rFonts w:ascii="Arial" w:hAnsi="Arial"/>
                <w:sz w:val="20"/>
              </w:rPr>
              <w:t xml:space="preserve"> in input.zone vs output.zone. </w:t>
            </w:r>
            <w:r w:rsidR="00130A4D">
              <w:rPr>
                <w:rFonts w:ascii="Arial" w:hAnsi="Arial"/>
                <w:sz w:val="20"/>
              </w:rPr>
              <w:t>Verify that this number matches with the print statement identified in Step 1.</w:t>
            </w:r>
          </w:p>
        </w:tc>
        <w:tc>
          <w:tcPr>
            <w:tcW w:w="2833" w:type="dxa"/>
            <w:vAlign w:val="center"/>
          </w:tcPr>
          <w:p w14:paraId="2745B1E5" w14:textId="737A4569" w:rsidR="00F00177" w:rsidRPr="0009145C" w:rsidRDefault="0009145C" w:rsidP="00F00177">
            <w:pPr>
              <w:pStyle w:val="H1bodytext"/>
              <w:spacing w:after="0"/>
              <w:ind w:left="0"/>
              <w:rPr>
                <w:rFonts w:ascii="Arial" w:hAnsi="Arial"/>
                <w:sz w:val="20"/>
              </w:rPr>
            </w:pPr>
            <w:r>
              <w:rPr>
                <w:rFonts w:ascii="Arial" w:hAnsi="Arial"/>
                <w:i/>
                <w:iCs/>
                <w:sz w:val="20"/>
              </w:rPr>
              <w:t>input.zone</w:t>
            </w:r>
            <w:r>
              <w:rPr>
                <w:rFonts w:ascii="Arial" w:hAnsi="Arial"/>
                <w:sz w:val="20"/>
              </w:rPr>
              <w:t xml:space="preserve"> – </w:t>
            </w:r>
            <w:r>
              <w:rPr>
                <w:rFonts w:ascii="Arial" w:hAnsi="Arial"/>
                <w:i/>
                <w:iCs/>
                <w:sz w:val="20"/>
              </w:rPr>
              <w:t>output.zone</w:t>
            </w:r>
            <w:r>
              <w:rPr>
                <w:rFonts w:ascii="Arial" w:hAnsi="Arial"/>
                <w:sz w:val="20"/>
              </w:rPr>
              <w:t xml:space="preserve"> (Soil Index 4)</w:t>
            </w:r>
            <w:r w:rsidR="00504602">
              <w:rPr>
                <w:rFonts w:ascii="Arial" w:hAnsi="Arial"/>
                <w:sz w:val="20"/>
              </w:rPr>
              <w:t xml:space="preserve"> = </w:t>
            </w:r>
            <w:r w:rsidR="009216F7">
              <w:rPr>
                <w:rFonts w:ascii="Arial" w:hAnsi="Arial"/>
                <w:sz w:val="20"/>
              </w:rPr>
              <w:t>11</w:t>
            </w:r>
          </w:p>
        </w:tc>
        <w:tc>
          <w:tcPr>
            <w:tcW w:w="1447" w:type="dxa"/>
            <w:vAlign w:val="center"/>
          </w:tcPr>
          <w:p w14:paraId="37C67316" w14:textId="77777777" w:rsidR="00F00177" w:rsidRPr="007D0AAC" w:rsidRDefault="00F00177" w:rsidP="00F00177">
            <w:pPr>
              <w:pStyle w:val="H1bodytext"/>
              <w:spacing w:after="0"/>
              <w:ind w:left="0"/>
              <w:jc w:val="center"/>
              <w:rPr>
                <w:rFonts w:ascii="Arial" w:hAnsi="Arial"/>
                <w:sz w:val="20"/>
              </w:rPr>
            </w:pPr>
          </w:p>
        </w:tc>
      </w:tr>
      <w:tr w:rsidR="00504602" w:rsidRPr="007D0AAC" w14:paraId="24C28774" w14:textId="77777777" w:rsidTr="006B1DE1">
        <w:trPr>
          <w:cantSplit/>
          <w:trHeight w:val="512"/>
        </w:trPr>
        <w:tc>
          <w:tcPr>
            <w:tcW w:w="1205" w:type="dxa"/>
            <w:vAlign w:val="center"/>
          </w:tcPr>
          <w:p w14:paraId="3844698B" w14:textId="213A4885" w:rsidR="00504602" w:rsidRDefault="001B7C16" w:rsidP="00F00177">
            <w:pPr>
              <w:pStyle w:val="H1bodytext"/>
              <w:spacing w:after="0"/>
              <w:ind w:left="0"/>
              <w:jc w:val="center"/>
              <w:rPr>
                <w:rFonts w:ascii="Arial" w:hAnsi="Arial"/>
                <w:sz w:val="20"/>
              </w:rPr>
            </w:pPr>
            <w:r>
              <w:rPr>
                <w:rFonts w:ascii="Arial" w:hAnsi="Arial"/>
                <w:sz w:val="20"/>
              </w:rPr>
              <w:t>5</w:t>
            </w:r>
          </w:p>
        </w:tc>
        <w:tc>
          <w:tcPr>
            <w:tcW w:w="3875" w:type="dxa"/>
            <w:vAlign w:val="center"/>
          </w:tcPr>
          <w:p w14:paraId="3391C5B3" w14:textId="2059CBED" w:rsidR="00504602" w:rsidRDefault="001B7C16" w:rsidP="00F00177">
            <w:pPr>
              <w:pStyle w:val="H1bodytext"/>
              <w:spacing w:after="0"/>
              <w:ind w:left="0"/>
              <w:rPr>
                <w:rFonts w:ascii="Arial" w:hAnsi="Arial"/>
                <w:sz w:val="20"/>
              </w:rPr>
            </w:pPr>
            <w:r>
              <w:rPr>
                <w:rFonts w:ascii="Arial" w:hAnsi="Arial"/>
                <w:sz w:val="20"/>
              </w:rPr>
              <w:t xml:space="preserve">Repeat Step 4, but for Soil Index </w:t>
            </w:r>
            <w:r w:rsidR="007C7BAD">
              <w:rPr>
                <w:rFonts w:ascii="Arial" w:hAnsi="Arial"/>
                <w:sz w:val="20"/>
              </w:rPr>
              <w:t xml:space="preserve">3. The number </w:t>
            </w:r>
            <w:r w:rsidR="001F190D">
              <w:rPr>
                <w:rFonts w:ascii="Arial" w:hAnsi="Arial"/>
                <w:sz w:val="20"/>
              </w:rPr>
              <w:t>should be same</w:t>
            </w:r>
          </w:p>
        </w:tc>
        <w:tc>
          <w:tcPr>
            <w:tcW w:w="2833" w:type="dxa"/>
            <w:vAlign w:val="center"/>
          </w:tcPr>
          <w:p w14:paraId="7A5A3373" w14:textId="253F88F9" w:rsidR="00504602" w:rsidRPr="001F190D" w:rsidRDefault="001F190D" w:rsidP="00F00177">
            <w:pPr>
              <w:pStyle w:val="H1bodytext"/>
              <w:spacing w:after="0"/>
              <w:ind w:left="0"/>
              <w:rPr>
                <w:rFonts w:ascii="Arial" w:hAnsi="Arial"/>
                <w:sz w:val="20"/>
              </w:rPr>
            </w:pPr>
            <w:r>
              <w:rPr>
                <w:rFonts w:ascii="Arial" w:hAnsi="Arial"/>
                <w:i/>
                <w:iCs/>
                <w:sz w:val="20"/>
              </w:rPr>
              <w:t>input.zone – output.zone</w:t>
            </w:r>
            <w:r>
              <w:rPr>
                <w:rFonts w:ascii="Arial" w:hAnsi="Arial"/>
                <w:sz w:val="20"/>
              </w:rPr>
              <w:t xml:space="preserve"> (Soil Index 3) = </w:t>
            </w:r>
            <w:r w:rsidR="009216F7">
              <w:rPr>
                <w:rFonts w:ascii="Arial" w:hAnsi="Arial"/>
                <w:sz w:val="20"/>
              </w:rPr>
              <w:t>11</w:t>
            </w:r>
          </w:p>
        </w:tc>
        <w:tc>
          <w:tcPr>
            <w:tcW w:w="1447" w:type="dxa"/>
            <w:vAlign w:val="center"/>
          </w:tcPr>
          <w:p w14:paraId="7174B14B" w14:textId="77777777" w:rsidR="00504602" w:rsidRPr="007D0AAC" w:rsidRDefault="00504602" w:rsidP="00F00177">
            <w:pPr>
              <w:pStyle w:val="H1bodytext"/>
              <w:spacing w:after="0"/>
              <w:ind w:left="0"/>
              <w:jc w:val="center"/>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6BF86A1" w14:textId="5912F528" w:rsidR="00E22D36" w:rsidRDefault="00E22D36" w:rsidP="00E22D36">
      <w:pPr>
        <w:pStyle w:val="paragraph"/>
        <w:ind w:left="720"/>
        <w:textAlignment w:val="baseline"/>
      </w:pPr>
      <w:r>
        <w:rPr>
          <w:rStyle w:val="normaltextrun"/>
          <w:rFonts w:ascii="Arial" w:hAnsi="Arial" w:cs="Arial"/>
          <w:sz w:val="22"/>
          <w:szCs w:val="22"/>
        </w:rPr>
        <w:t>To complete the Acceptance Testing use Appendix A. The test cases are described as follows:</w:t>
      </w:r>
      <w:r>
        <w:rPr>
          <w:rStyle w:val="eop"/>
          <w:rFonts w:ascii="Arial" w:hAnsi="Arial" w:cs="Arial"/>
          <w:sz w:val="22"/>
          <w:szCs w:val="22"/>
        </w:rPr>
        <w:t> </w:t>
      </w:r>
    </w:p>
    <w:p w14:paraId="6CBBA91B" w14:textId="6680BB82" w:rsidR="001968ED" w:rsidRDefault="0015517A" w:rsidP="001968ED">
      <w:pPr>
        <w:pStyle w:val="H1bodytext"/>
        <w:numPr>
          <w:ilvl w:val="0"/>
          <w:numId w:val="2"/>
        </w:numPr>
        <w:spacing w:after="120"/>
        <w:rPr>
          <w:rFonts w:ascii="Arial" w:hAnsi="Arial" w:cs="Arial"/>
        </w:rPr>
      </w:pPr>
      <w:r>
        <w:rPr>
          <w:rFonts w:ascii="Arial" w:hAnsi="Arial" w:cs="Arial"/>
        </w:rPr>
        <w:t xml:space="preserve">The tool runner was invoked and the patchbowl script resolved to “TEST” in the log file (see </w:t>
      </w:r>
      <w:r w:rsidR="00CE0DDC" w:rsidRPr="006B1DE1">
        <w:rPr>
          <w:rFonts w:ascii="Arial" w:hAnsi="Arial" w:cs="Arial"/>
        </w:rPr>
        <w:fldChar w:fldCharType="begin"/>
      </w:r>
      <w:r w:rsidR="00CE0DDC" w:rsidRPr="00D72ACC">
        <w:rPr>
          <w:rFonts w:ascii="Arial" w:hAnsi="Arial" w:cs="Arial"/>
        </w:rPr>
        <w:instrText xml:space="preserve"> REF _Ref31356230 \h </w:instrText>
      </w:r>
      <w:r w:rsidR="00D72ACC">
        <w:rPr>
          <w:rFonts w:ascii="Arial" w:hAnsi="Arial" w:cs="Arial"/>
        </w:rPr>
        <w:instrText xml:space="preserve"> \* MERGEFORMAT </w:instrText>
      </w:r>
      <w:r w:rsidR="00CE0DDC" w:rsidRPr="006B1DE1">
        <w:rPr>
          <w:rFonts w:ascii="Arial" w:hAnsi="Arial" w:cs="Arial"/>
        </w:rPr>
      </w:r>
      <w:r w:rsidR="00CE0DDC" w:rsidRPr="006B1DE1">
        <w:rPr>
          <w:rFonts w:ascii="Arial" w:hAnsi="Arial" w:cs="Arial"/>
        </w:rPr>
        <w:fldChar w:fldCharType="separate"/>
      </w:r>
      <w:r w:rsidR="00CE0DDC" w:rsidRPr="006B1DE1">
        <w:rPr>
          <w:rFonts w:ascii="Arial" w:hAnsi="Arial" w:cs="Arial"/>
        </w:rPr>
        <w:t xml:space="preserve">Figure </w:t>
      </w:r>
      <w:r w:rsidR="00CE0DDC" w:rsidRPr="006B1DE1">
        <w:rPr>
          <w:rFonts w:ascii="Arial" w:hAnsi="Arial" w:cs="Arial"/>
          <w:noProof/>
        </w:rPr>
        <w:t>4</w:t>
      </w:r>
      <w:r w:rsidR="00CE0DDC" w:rsidRPr="006B1DE1">
        <w:rPr>
          <w:rFonts w:ascii="Arial" w:hAnsi="Arial" w:cs="Arial"/>
        </w:rPr>
        <w:fldChar w:fldCharType="end"/>
      </w:r>
      <w:r w:rsidR="00790891" w:rsidRPr="006B1DE1">
        <w:rPr>
          <w:rFonts w:ascii="Arial" w:hAnsi="Arial" w:cs="Arial"/>
        </w:rPr>
        <w:fldChar w:fldCharType="begin"/>
      </w:r>
      <w:r w:rsidR="00790891" w:rsidRPr="00D72ACC">
        <w:rPr>
          <w:rFonts w:ascii="Arial" w:hAnsi="Arial" w:cs="Arial"/>
        </w:rPr>
        <w:instrText xml:space="preserve"> REF _Ref31292632 \h </w:instrText>
      </w:r>
      <w:r w:rsidR="00D72ACC">
        <w:rPr>
          <w:rFonts w:ascii="Arial" w:hAnsi="Arial" w:cs="Arial"/>
        </w:rPr>
        <w:instrText xml:space="preserve"> \* MERGEFORMAT </w:instrText>
      </w:r>
      <w:r w:rsidR="00790891" w:rsidRPr="006B1DE1">
        <w:rPr>
          <w:rFonts w:ascii="Arial" w:hAnsi="Arial" w:cs="Arial"/>
        </w:rPr>
      </w:r>
      <w:r w:rsidR="00790891" w:rsidRPr="006B1DE1">
        <w:rPr>
          <w:rFonts w:ascii="Arial" w:hAnsi="Arial" w:cs="Arial"/>
        </w:rPr>
        <w:fldChar w:fldCharType="end"/>
      </w:r>
      <w:r w:rsidR="00735D22" w:rsidRPr="006B1DE1">
        <w:rPr>
          <w:rFonts w:ascii="Arial" w:hAnsi="Arial" w:cs="Arial"/>
        </w:rPr>
        <w:fldChar w:fldCharType="begin"/>
      </w:r>
      <w:r w:rsidR="00735D22" w:rsidRPr="00D72ACC">
        <w:rPr>
          <w:rFonts w:ascii="Arial" w:hAnsi="Arial" w:cs="Arial"/>
        </w:rPr>
        <w:instrText xml:space="preserve"> REF _Ref31124699 \h </w:instrText>
      </w:r>
      <w:r w:rsidR="00D72ACC">
        <w:rPr>
          <w:rFonts w:ascii="Arial" w:hAnsi="Arial" w:cs="Arial"/>
        </w:rPr>
        <w:instrText xml:space="preserve"> \* MERGEFORMAT </w:instrText>
      </w:r>
      <w:r w:rsidR="00735D22" w:rsidRPr="006B1DE1">
        <w:rPr>
          <w:rFonts w:ascii="Arial" w:hAnsi="Arial" w:cs="Arial"/>
        </w:rPr>
      </w:r>
      <w:r w:rsidR="00735D22" w:rsidRPr="006B1DE1">
        <w:rPr>
          <w:rFonts w:ascii="Arial" w:hAnsi="Arial" w:cs="Arial"/>
        </w:rPr>
        <w:fldChar w:fldCharType="end"/>
      </w:r>
      <w:r>
        <w:rPr>
          <w:rFonts w:ascii="Arial" w:hAnsi="Arial" w:cs="Arial"/>
        </w:rPr>
        <w:t>).</w:t>
      </w:r>
    </w:p>
    <w:p w14:paraId="76536E03" w14:textId="6902069D" w:rsidR="001968ED" w:rsidRDefault="001968ED" w:rsidP="001968ED">
      <w:pPr>
        <w:pStyle w:val="H1bodytext"/>
        <w:numPr>
          <w:ilvl w:val="0"/>
          <w:numId w:val="2"/>
        </w:numPr>
        <w:spacing w:after="120"/>
        <w:rPr>
          <w:rFonts w:ascii="Arial" w:hAnsi="Arial" w:cs="Arial"/>
        </w:rPr>
      </w:pPr>
      <w:r>
        <w:rPr>
          <w:rFonts w:ascii="Arial" w:hAnsi="Arial" w:cs="Arial"/>
        </w:rPr>
        <w:t>Acceptance Test 1 is in Table A-</w:t>
      </w:r>
      <w:r w:rsidR="00D6192D">
        <w:rPr>
          <w:rFonts w:ascii="Arial" w:hAnsi="Arial" w:cs="Arial"/>
        </w:rPr>
        <w:t>1</w:t>
      </w:r>
      <w:r>
        <w:rPr>
          <w:rFonts w:ascii="Arial" w:hAnsi="Arial" w:cs="Arial"/>
        </w:rPr>
        <w:t>. It passed. The toolrunner was invoked by running “ca-patchbowl.pl</w:t>
      </w:r>
      <w:r w:rsidR="00432AE7">
        <w:rPr>
          <w:rFonts w:ascii="Arial" w:hAnsi="Arial" w:cs="Arial"/>
        </w:rPr>
        <w:t>_TC-1</w:t>
      </w:r>
      <w:r>
        <w:rPr>
          <w:rFonts w:ascii="Arial" w:hAnsi="Arial" w:cs="Arial"/>
        </w:rPr>
        <w:t xml:space="preserve">.sh”, and the two files indicated, </w:t>
      </w:r>
      <w:r w:rsidRPr="00543D23">
        <w:rPr>
          <w:rFonts w:ascii="Arial" w:hAnsi="Arial" w:cs="Arial"/>
        </w:rPr>
        <w:t>ca-patchbowl.pl_</w:t>
      </w:r>
      <w:r w:rsidR="00C021CD">
        <w:rPr>
          <w:rFonts w:ascii="Arial" w:hAnsi="Arial" w:cs="Arial"/>
        </w:rPr>
        <w:t>TC-1_</w:t>
      </w:r>
      <w:r w:rsidRPr="00543D23">
        <w:rPr>
          <w:rFonts w:ascii="Arial" w:hAnsi="Arial" w:cs="Arial"/>
        </w:rPr>
        <w:t>logfile.txt</w:t>
      </w:r>
      <w:r>
        <w:rPr>
          <w:rFonts w:ascii="Arial" w:hAnsi="Arial" w:cs="Arial"/>
        </w:rPr>
        <w:t xml:space="preserve"> and </w:t>
      </w:r>
      <w:r w:rsidR="006F41D3">
        <w:rPr>
          <w:rFonts w:ascii="Arial" w:hAnsi="Arial" w:cs="Arial"/>
        </w:rPr>
        <w:t>ca-patchbowl.pl_TC-1_</w:t>
      </w:r>
      <w:r w:rsidR="00A60E15">
        <w:rPr>
          <w:rFonts w:ascii="Arial" w:hAnsi="Arial" w:cs="Arial"/>
        </w:rPr>
        <w:t>screen.log</w:t>
      </w:r>
      <w:r>
        <w:rPr>
          <w:rFonts w:ascii="Arial" w:hAnsi="Arial" w:cs="Arial"/>
        </w:rPr>
        <w:t xml:space="preserve">, were created.  The expected text is in the </w:t>
      </w:r>
      <w:r w:rsidR="00A60E15">
        <w:rPr>
          <w:rFonts w:ascii="Arial" w:hAnsi="Arial" w:cs="Arial"/>
        </w:rPr>
        <w:t>ca-patchbowl.pl_TC</w:t>
      </w:r>
      <w:r w:rsidRPr="004F5572">
        <w:rPr>
          <w:rFonts w:ascii="Arial" w:hAnsi="Arial" w:cs="Arial"/>
        </w:rPr>
        <w:t>-1_screen.log</w:t>
      </w:r>
      <w:r>
        <w:rPr>
          <w:rFonts w:ascii="Arial" w:hAnsi="Arial" w:cs="Arial"/>
        </w:rPr>
        <w:t xml:space="preserve">. </w:t>
      </w:r>
      <w:r w:rsidRPr="00D72ACC">
        <w:rPr>
          <w:rFonts w:ascii="Arial" w:hAnsi="Arial" w:cs="Arial"/>
        </w:rPr>
        <w:t>Screenshots of this</w:t>
      </w:r>
      <w:r w:rsidR="005820C8" w:rsidRPr="00D72ACC">
        <w:rPr>
          <w:rFonts w:ascii="Arial" w:hAnsi="Arial" w:cs="Arial"/>
        </w:rPr>
        <w:t xml:space="preserve"> execution</w:t>
      </w:r>
      <w:r w:rsidRPr="00D72ACC">
        <w:rPr>
          <w:rFonts w:ascii="Arial" w:hAnsi="Arial" w:cs="Arial"/>
        </w:rPr>
        <w:t xml:space="preserve"> process</w:t>
      </w:r>
      <w:r w:rsidR="005820C8" w:rsidRPr="00D72ACC">
        <w:rPr>
          <w:rFonts w:ascii="Arial" w:hAnsi="Arial" w:cs="Arial"/>
        </w:rPr>
        <w:t xml:space="preserve"> and </w:t>
      </w:r>
      <w:r w:rsidR="0002167B" w:rsidRPr="00D72ACC">
        <w:rPr>
          <w:rFonts w:ascii="Arial" w:hAnsi="Arial" w:cs="Arial"/>
        </w:rPr>
        <w:t>text file verification</w:t>
      </w:r>
      <w:r w:rsidRPr="00D72ACC">
        <w:rPr>
          <w:rFonts w:ascii="Arial" w:hAnsi="Arial" w:cs="Arial"/>
        </w:rPr>
        <w:t xml:space="preserve"> are shown in </w:t>
      </w:r>
      <w:r w:rsidR="00F41512" w:rsidRPr="006B1DE1">
        <w:rPr>
          <w:rFonts w:ascii="Arial" w:hAnsi="Arial" w:cs="Arial"/>
        </w:rPr>
        <w:fldChar w:fldCharType="begin"/>
      </w:r>
      <w:r w:rsidR="00F41512" w:rsidRPr="00D72ACC">
        <w:rPr>
          <w:rFonts w:ascii="Arial" w:hAnsi="Arial" w:cs="Arial"/>
        </w:rPr>
        <w:instrText xml:space="preserve"> REF _Ref31124659 \h </w:instrText>
      </w:r>
      <w:r w:rsidR="00D72ACC">
        <w:rPr>
          <w:rFonts w:ascii="Arial" w:hAnsi="Arial" w:cs="Arial"/>
        </w:rPr>
        <w:instrText xml:space="preserve"> \* MERGEFORMAT </w:instrText>
      </w:r>
      <w:r w:rsidR="00F41512" w:rsidRPr="006B1DE1">
        <w:rPr>
          <w:rFonts w:ascii="Arial" w:hAnsi="Arial" w:cs="Arial"/>
        </w:rPr>
      </w:r>
      <w:r w:rsidR="00F41512" w:rsidRPr="006B1DE1">
        <w:rPr>
          <w:rFonts w:ascii="Arial" w:hAnsi="Arial" w:cs="Arial"/>
        </w:rPr>
        <w:fldChar w:fldCharType="separate"/>
      </w:r>
      <w:r w:rsidR="00F41512" w:rsidRPr="006B1DE1">
        <w:rPr>
          <w:rFonts w:ascii="Arial" w:hAnsi="Arial" w:cs="Arial"/>
        </w:rPr>
        <w:t xml:space="preserve">Figure </w:t>
      </w:r>
      <w:r w:rsidR="00F41512" w:rsidRPr="006B1DE1">
        <w:rPr>
          <w:rFonts w:ascii="Arial" w:hAnsi="Arial" w:cs="Arial"/>
          <w:noProof/>
        </w:rPr>
        <w:t>2</w:t>
      </w:r>
      <w:r w:rsidR="00F41512" w:rsidRPr="006B1DE1">
        <w:rPr>
          <w:rFonts w:ascii="Arial" w:hAnsi="Arial" w:cs="Arial"/>
        </w:rPr>
        <w:fldChar w:fldCharType="end"/>
      </w:r>
      <w:r w:rsidR="002260AD" w:rsidRPr="006B1DE1">
        <w:rPr>
          <w:rFonts w:ascii="Arial" w:hAnsi="Arial" w:cs="Arial"/>
        </w:rPr>
        <w:fldChar w:fldCharType="begin"/>
      </w:r>
      <w:r w:rsidR="002260AD" w:rsidRPr="00D72ACC">
        <w:rPr>
          <w:rFonts w:ascii="Arial" w:hAnsi="Arial" w:cs="Arial"/>
        </w:rPr>
        <w:instrText xml:space="preserve"> REF _Ref31292632 \h </w:instrText>
      </w:r>
      <w:r w:rsidR="00D72ACC">
        <w:rPr>
          <w:rFonts w:ascii="Arial" w:hAnsi="Arial" w:cs="Arial"/>
        </w:rPr>
        <w:instrText xml:space="preserve"> \* MERGEFORMAT </w:instrText>
      </w:r>
      <w:r w:rsidR="002260AD" w:rsidRPr="006B1DE1">
        <w:rPr>
          <w:rFonts w:ascii="Arial" w:hAnsi="Arial" w:cs="Arial"/>
        </w:rPr>
      </w:r>
      <w:r w:rsidR="002260AD" w:rsidRPr="006B1DE1">
        <w:rPr>
          <w:rFonts w:ascii="Arial" w:hAnsi="Arial" w:cs="Arial"/>
        </w:rPr>
        <w:fldChar w:fldCharType="end"/>
      </w:r>
      <w:r w:rsidRPr="006B1DE1">
        <w:rPr>
          <w:rFonts w:ascii="Arial" w:hAnsi="Arial" w:cs="Arial"/>
        </w:rPr>
        <w:fldChar w:fldCharType="begin"/>
      </w:r>
      <w:r w:rsidRPr="00D72ACC">
        <w:rPr>
          <w:rFonts w:ascii="Arial" w:hAnsi="Arial" w:cs="Arial"/>
        </w:rPr>
        <w:instrText xml:space="preserve"> REF _Ref31124668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end"/>
      </w:r>
      <w:r w:rsidRPr="00D72ACC">
        <w:rPr>
          <w:rFonts w:ascii="Arial" w:hAnsi="Arial" w:cs="Arial"/>
        </w:rPr>
        <w:t xml:space="preserve"> -</w:t>
      </w:r>
      <w:r w:rsidR="00F41512" w:rsidRPr="006B1DE1">
        <w:rPr>
          <w:rFonts w:ascii="Arial" w:hAnsi="Arial" w:cs="Arial"/>
        </w:rPr>
        <w:fldChar w:fldCharType="begin"/>
      </w:r>
      <w:r w:rsidR="00F41512" w:rsidRPr="00D72ACC">
        <w:rPr>
          <w:rFonts w:ascii="Arial" w:hAnsi="Arial" w:cs="Arial"/>
        </w:rPr>
        <w:instrText xml:space="preserve"> REF _Ref31356230 \h </w:instrText>
      </w:r>
      <w:r w:rsidR="00D72ACC">
        <w:rPr>
          <w:rFonts w:ascii="Arial" w:hAnsi="Arial" w:cs="Arial"/>
        </w:rPr>
        <w:instrText xml:space="preserve"> \* MERGEFORMAT </w:instrText>
      </w:r>
      <w:r w:rsidR="00F41512" w:rsidRPr="006B1DE1">
        <w:rPr>
          <w:rFonts w:ascii="Arial" w:hAnsi="Arial" w:cs="Arial"/>
        </w:rPr>
      </w:r>
      <w:r w:rsidR="00F41512" w:rsidRPr="006B1DE1">
        <w:rPr>
          <w:rFonts w:ascii="Arial" w:hAnsi="Arial" w:cs="Arial"/>
        </w:rPr>
        <w:fldChar w:fldCharType="separate"/>
      </w:r>
      <w:r w:rsidR="00F41512" w:rsidRPr="006B1DE1">
        <w:rPr>
          <w:rFonts w:ascii="Arial" w:hAnsi="Arial" w:cs="Arial"/>
        </w:rPr>
        <w:t xml:space="preserve">Figure </w:t>
      </w:r>
      <w:r w:rsidR="00F41512" w:rsidRPr="006B1DE1">
        <w:rPr>
          <w:rFonts w:ascii="Arial" w:hAnsi="Arial" w:cs="Arial"/>
          <w:noProof/>
        </w:rPr>
        <w:t>4</w:t>
      </w:r>
      <w:r w:rsidR="00F41512" w:rsidRPr="006B1DE1">
        <w:rPr>
          <w:rFonts w:ascii="Arial" w:hAnsi="Arial" w:cs="Arial"/>
        </w:rPr>
        <w:fldChar w:fldCharType="end"/>
      </w:r>
      <w:r w:rsidR="00F41512" w:rsidRPr="006B1DE1">
        <w:rPr>
          <w:rFonts w:ascii="Arial" w:hAnsi="Arial" w:cs="Arial"/>
        </w:rPr>
        <w:fldChar w:fldCharType="begin"/>
      </w:r>
      <w:r w:rsidR="00F41512" w:rsidRPr="00D72ACC">
        <w:rPr>
          <w:rFonts w:ascii="Arial" w:hAnsi="Arial" w:cs="Arial"/>
        </w:rPr>
        <w:instrText xml:space="preserve"> REF _Ref31124659 \h </w:instrText>
      </w:r>
      <w:r w:rsidR="00D72ACC">
        <w:rPr>
          <w:rFonts w:ascii="Arial" w:hAnsi="Arial" w:cs="Arial"/>
        </w:rPr>
        <w:instrText xml:space="preserve"> \* MERGEFORMAT </w:instrText>
      </w:r>
      <w:r w:rsidR="00F41512" w:rsidRPr="006B1DE1">
        <w:rPr>
          <w:rFonts w:ascii="Arial" w:hAnsi="Arial" w:cs="Arial"/>
        </w:rPr>
      </w:r>
      <w:r w:rsidR="00F41512" w:rsidRPr="006B1DE1">
        <w:rPr>
          <w:rFonts w:ascii="Arial" w:hAnsi="Arial" w:cs="Arial"/>
        </w:rPr>
        <w:fldChar w:fldCharType="end"/>
      </w:r>
      <w:r w:rsidR="00AC2BD7" w:rsidRPr="00D72ACC">
        <w:rPr>
          <w:rFonts w:ascii="Arial" w:hAnsi="Arial" w:cs="Arial"/>
        </w:rPr>
        <w:t>.</w:t>
      </w:r>
      <w:r w:rsidRPr="006B1DE1">
        <w:rPr>
          <w:rFonts w:ascii="Arial" w:hAnsi="Arial" w:cs="Arial"/>
        </w:rPr>
        <w:fldChar w:fldCharType="begin"/>
      </w:r>
      <w:r w:rsidRPr="00D72ACC">
        <w:rPr>
          <w:rFonts w:ascii="Arial" w:hAnsi="Arial" w:cs="Arial"/>
        </w:rPr>
        <w:instrText xml:space="preserve"> REF _Ref31124683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end"/>
      </w:r>
    </w:p>
    <w:p w14:paraId="79B05702" w14:textId="6F01595C" w:rsidR="001968ED" w:rsidRDefault="001968ED" w:rsidP="001968ED">
      <w:pPr>
        <w:pStyle w:val="H1bodytext"/>
        <w:numPr>
          <w:ilvl w:val="0"/>
          <w:numId w:val="2"/>
        </w:numPr>
        <w:spacing w:after="120"/>
        <w:rPr>
          <w:rFonts w:ascii="Arial" w:hAnsi="Arial" w:cs="Arial"/>
        </w:rPr>
      </w:pPr>
      <w:r>
        <w:rPr>
          <w:rFonts w:ascii="Arial" w:hAnsi="Arial" w:cs="Arial"/>
        </w:rPr>
        <w:t>Acceptance Test 2 is in Table A-</w:t>
      </w:r>
      <w:r w:rsidR="00D6192D">
        <w:rPr>
          <w:rFonts w:ascii="Arial" w:hAnsi="Arial" w:cs="Arial"/>
        </w:rPr>
        <w:t>2</w:t>
      </w:r>
      <w:r>
        <w:rPr>
          <w:rFonts w:ascii="Arial" w:hAnsi="Arial" w:cs="Arial"/>
        </w:rPr>
        <w:t>.  It passed. The tool “ca-patchbowl.pl_TC-1.sh”, when invoked, created ca-patchbowl.pl_TC-1_screen.log, and it contained the expected text indicated by the test case.</w:t>
      </w:r>
      <w:r w:rsidRPr="003B313D">
        <w:rPr>
          <w:rFonts w:ascii="Arial" w:hAnsi="Arial" w:cs="Arial"/>
        </w:rPr>
        <w:t xml:space="preserve"> </w:t>
      </w:r>
      <w:r>
        <w:rPr>
          <w:rFonts w:ascii="Arial" w:hAnsi="Arial" w:cs="Arial"/>
        </w:rPr>
        <w:t xml:space="preserve">A screenshot of ca-patchbowl.pl_TC-1_screen.log is shown in </w:t>
      </w:r>
      <w:r w:rsidRPr="006B1DE1">
        <w:rPr>
          <w:rFonts w:ascii="Arial" w:hAnsi="Arial" w:cs="Arial"/>
        </w:rPr>
        <w:fldChar w:fldCharType="begin"/>
      </w:r>
      <w:r w:rsidRPr="00D72ACC">
        <w:rPr>
          <w:rFonts w:ascii="Arial" w:hAnsi="Arial" w:cs="Arial"/>
        </w:rPr>
        <w:instrText xml:space="preserve"> REF _Ref31124558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separate"/>
      </w:r>
      <w:r w:rsidR="00A8704F" w:rsidRPr="006B1DE1">
        <w:rPr>
          <w:rFonts w:ascii="Arial" w:hAnsi="Arial" w:cs="Arial"/>
        </w:rPr>
        <w:t xml:space="preserve">Figure </w:t>
      </w:r>
      <w:r w:rsidR="00A8704F" w:rsidRPr="006B1DE1">
        <w:rPr>
          <w:rFonts w:ascii="Arial" w:hAnsi="Arial" w:cs="Arial"/>
          <w:noProof/>
        </w:rPr>
        <w:t>3</w:t>
      </w:r>
      <w:r w:rsidRPr="006B1DE1">
        <w:rPr>
          <w:rFonts w:ascii="Arial" w:hAnsi="Arial" w:cs="Arial"/>
        </w:rPr>
        <w:fldChar w:fldCharType="end"/>
      </w:r>
      <w:r w:rsidRPr="00D72ACC">
        <w:rPr>
          <w:rFonts w:ascii="Arial" w:hAnsi="Arial" w:cs="Arial"/>
        </w:rPr>
        <w:t>.</w:t>
      </w:r>
    </w:p>
    <w:p w14:paraId="7D06D38C" w14:textId="630A82BF" w:rsidR="001968ED" w:rsidRDefault="001968ED" w:rsidP="001968ED">
      <w:pPr>
        <w:pStyle w:val="H1bodytext"/>
        <w:numPr>
          <w:ilvl w:val="0"/>
          <w:numId w:val="2"/>
        </w:numPr>
        <w:spacing w:after="120"/>
        <w:rPr>
          <w:rFonts w:ascii="Arial" w:hAnsi="Arial" w:cs="Arial"/>
        </w:rPr>
      </w:pPr>
      <w:r>
        <w:rPr>
          <w:rFonts w:ascii="Arial" w:hAnsi="Arial" w:cs="Arial"/>
        </w:rPr>
        <w:t>Acceptance Test 3 is in Table A-</w:t>
      </w:r>
      <w:r w:rsidR="00D6192D">
        <w:rPr>
          <w:rFonts w:ascii="Arial" w:hAnsi="Arial" w:cs="Arial"/>
        </w:rPr>
        <w:t>3</w:t>
      </w:r>
      <w:r>
        <w:rPr>
          <w:rFonts w:ascii="Arial" w:hAnsi="Arial" w:cs="Arial"/>
        </w:rPr>
        <w:t xml:space="preserve">. It passed. The expected lines of text were found in ca-patchbowl.pl_TC-1_screen.log. A screenshot of ca-patchbowl.pl_TC-1_screen.log is shown in </w:t>
      </w:r>
      <w:r w:rsidRPr="006B1DE1">
        <w:rPr>
          <w:rFonts w:ascii="Arial" w:hAnsi="Arial" w:cs="Arial"/>
        </w:rPr>
        <w:fldChar w:fldCharType="begin"/>
      </w:r>
      <w:r w:rsidRPr="00D72ACC">
        <w:rPr>
          <w:rFonts w:ascii="Arial" w:hAnsi="Arial" w:cs="Arial"/>
        </w:rPr>
        <w:instrText xml:space="preserve"> REF _Ref31124558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separate"/>
      </w:r>
      <w:r w:rsidR="006F64C8" w:rsidRPr="006B1DE1">
        <w:rPr>
          <w:rFonts w:ascii="Arial" w:hAnsi="Arial" w:cs="Arial"/>
        </w:rPr>
        <w:t xml:space="preserve">Figure </w:t>
      </w:r>
      <w:r w:rsidR="006F64C8" w:rsidRPr="006B1DE1">
        <w:rPr>
          <w:rFonts w:ascii="Arial" w:hAnsi="Arial" w:cs="Arial"/>
          <w:noProof/>
        </w:rPr>
        <w:t>3</w:t>
      </w:r>
      <w:r w:rsidRPr="006B1DE1">
        <w:rPr>
          <w:rFonts w:ascii="Arial" w:hAnsi="Arial" w:cs="Arial"/>
        </w:rPr>
        <w:fldChar w:fldCharType="end"/>
      </w:r>
      <w:r w:rsidRPr="00D72ACC">
        <w:rPr>
          <w:rFonts w:ascii="Arial" w:hAnsi="Arial" w:cs="Arial"/>
        </w:rPr>
        <w:t>.</w:t>
      </w:r>
    </w:p>
    <w:p w14:paraId="09EE8A63" w14:textId="4F9E3F2A" w:rsidR="001968ED" w:rsidRDefault="001968ED" w:rsidP="001968ED">
      <w:pPr>
        <w:pStyle w:val="H1bodytext"/>
        <w:numPr>
          <w:ilvl w:val="0"/>
          <w:numId w:val="2"/>
        </w:numPr>
        <w:spacing w:after="120"/>
        <w:rPr>
          <w:rFonts w:ascii="Arial" w:hAnsi="Arial" w:cs="Arial"/>
        </w:rPr>
      </w:pPr>
      <w:r>
        <w:rPr>
          <w:rFonts w:ascii="Arial" w:hAnsi="Arial" w:cs="Arial"/>
        </w:rPr>
        <w:t>Acceptance Test 4 is in Table A-</w:t>
      </w:r>
      <w:r w:rsidR="00D6192D">
        <w:rPr>
          <w:rFonts w:ascii="Arial" w:hAnsi="Arial" w:cs="Arial"/>
        </w:rPr>
        <w:t>4</w:t>
      </w:r>
      <w:r>
        <w:rPr>
          <w:rFonts w:ascii="Arial" w:hAnsi="Arial" w:cs="Arial"/>
        </w:rPr>
        <w:t xml:space="preserve">. It passed. The expected lines of text were found in ca-patchbowl.pl_TC-1_screen.log. A screenshot of ca-patchbowl.pl_TC-1_screen.log is shown in </w:t>
      </w:r>
      <w:r w:rsidR="001631E0" w:rsidRPr="006B1DE1">
        <w:rPr>
          <w:rFonts w:ascii="Arial" w:hAnsi="Arial" w:cs="Arial"/>
        </w:rPr>
        <w:fldChar w:fldCharType="begin"/>
      </w:r>
      <w:r w:rsidR="001631E0" w:rsidRPr="00D72ACC">
        <w:rPr>
          <w:rFonts w:ascii="Arial" w:hAnsi="Arial" w:cs="Arial"/>
        </w:rPr>
        <w:instrText xml:space="preserve"> REF _Ref31124558 \h </w:instrText>
      </w:r>
      <w:r w:rsidR="00D72ACC">
        <w:rPr>
          <w:rFonts w:ascii="Arial" w:hAnsi="Arial" w:cs="Arial"/>
        </w:rPr>
        <w:instrText xml:space="preserve"> \* MERGEFORMAT </w:instrText>
      </w:r>
      <w:r w:rsidR="001631E0" w:rsidRPr="006B1DE1">
        <w:rPr>
          <w:rFonts w:ascii="Arial" w:hAnsi="Arial" w:cs="Arial"/>
        </w:rPr>
      </w:r>
      <w:r w:rsidR="001631E0" w:rsidRPr="006B1DE1">
        <w:rPr>
          <w:rFonts w:ascii="Arial" w:hAnsi="Arial" w:cs="Arial"/>
        </w:rPr>
        <w:fldChar w:fldCharType="separate"/>
      </w:r>
      <w:r w:rsidR="001631E0" w:rsidRPr="006B1DE1">
        <w:rPr>
          <w:rFonts w:ascii="Arial" w:hAnsi="Arial" w:cs="Arial"/>
        </w:rPr>
        <w:t xml:space="preserve">Figure </w:t>
      </w:r>
      <w:r w:rsidR="001631E0" w:rsidRPr="006B1DE1">
        <w:rPr>
          <w:rFonts w:ascii="Arial" w:hAnsi="Arial" w:cs="Arial"/>
          <w:noProof/>
        </w:rPr>
        <w:t>3</w:t>
      </w:r>
      <w:r w:rsidR="001631E0" w:rsidRPr="006B1DE1">
        <w:rPr>
          <w:rFonts w:ascii="Arial" w:hAnsi="Arial" w:cs="Arial"/>
        </w:rPr>
        <w:fldChar w:fldCharType="end"/>
      </w:r>
      <w:r w:rsidRPr="00D72ACC">
        <w:rPr>
          <w:rFonts w:ascii="Arial" w:hAnsi="Arial" w:cs="Arial"/>
        </w:rPr>
        <w:t>.</w:t>
      </w:r>
      <w:r>
        <w:rPr>
          <w:rFonts w:ascii="Arial" w:hAnsi="Arial" w:cs="Arial"/>
        </w:rPr>
        <w:t xml:space="preserve"> The files output.zone and input.zone were found to have the correct number of instances of materials based on their integers. </w:t>
      </w:r>
      <w:r w:rsidRPr="00D72ACC">
        <w:rPr>
          <w:rFonts w:ascii="Arial" w:hAnsi="Arial" w:cs="Arial"/>
        </w:rPr>
        <w:t xml:space="preserve">Screenshots of the process of checking these files are found in </w:t>
      </w:r>
      <w:r w:rsidR="005347A2" w:rsidRPr="006B1DE1">
        <w:rPr>
          <w:rFonts w:ascii="Arial" w:hAnsi="Arial" w:cs="Arial"/>
        </w:rPr>
        <w:fldChar w:fldCharType="begin"/>
      </w:r>
      <w:r w:rsidR="005347A2" w:rsidRPr="00D72ACC">
        <w:rPr>
          <w:rFonts w:ascii="Arial" w:hAnsi="Arial" w:cs="Arial"/>
        </w:rPr>
        <w:instrText xml:space="preserve"> REF _Ref31124547 \h </w:instrText>
      </w:r>
      <w:r w:rsidR="00D72ACC">
        <w:rPr>
          <w:rFonts w:ascii="Arial" w:hAnsi="Arial" w:cs="Arial"/>
        </w:rPr>
        <w:instrText xml:space="preserve"> \* MERGEFORMAT </w:instrText>
      </w:r>
      <w:r w:rsidR="005347A2" w:rsidRPr="006B1DE1">
        <w:rPr>
          <w:rFonts w:ascii="Arial" w:hAnsi="Arial" w:cs="Arial"/>
        </w:rPr>
      </w:r>
      <w:r w:rsidR="005347A2" w:rsidRPr="006B1DE1">
        <w:rPr>
          <w:rFonts w:ascii="Arial" w:hAnsi="Arial" w:cs="Arial"/>
        </w:rPr>
        <w:fldChar w:fldCharType="separate"/>
      </w:r>
      <w:r w:rsidR="001D56EB" w:rsidRPr="006B1DE1">
        <w:rPr>
          <w:rFonts w:ascii="Arial" w:hAnsi="Arial" w:cs="Arial"/>
        </w:rPr>
        <w:t xml:space="preserve">Figure </w:t>
      </w:r>
      <w:r w:rsidR="001D56EB" w:rsidRPr="006B1DE1">
        <w:rPr>
          <w:rFonts w:ascii="Arial" w:hAnsi="Arial" w:cs="Arial"/>
          <w:noProof/>
        </w:rPr>
        <w:t>6</w:t>
      </w:r>
      <w:r w:rsidR="005347A2" w:rsidRPr="006B1DE1">
        <w:rPr>
          <w:rFonts w:ascii="Arial" w:hAnsi="Arial" w:cs="Arial"/>
        </w:rPr>
        <w:fldChar w:fldCharType="end"/>
      </w:r>
      <w:r w:rsidR="00152FB6" w:rsidRPr="00D72ACC">
        <w:rPr>
          <w:rFonts w:ascii="Arial" w:hAnsi="Arial" w:cs="Arial"/>
        </w:rPr>
        <w:t xml:space="preserve"> - </w:t>
      </w:r>
      <w:r w:rsidR="005347A2" w:rsidRPr="006B1DE1">
        <w:rPr>
          <w:rFonts w:ascii="Arial" w:hAnsi="Arial" w:cs="Arial"/>
        </w:rPr>
        <w:fldChar w:fldCharType="begin"/>
      </w:r>
      <w:r w:rsidR="005347A2" w:rsidRPr="00D72ACC">
        <w:rPr>
          <w:rFonts w:ascii="Arial" w:hAnsi="Arial" w:cs="Arial"/>
        </w:rPr>
        <w:instrText xml:space="preserve"> REF _Ref31124532 \h </w:instrText>
      </w:r>
      <w:r w:rsidR="00D72ACC">
        <w:rPr>
          <w:rFonts w:ascii="Arial" w:hAnsi="Arial" w:cs="Arial"/>
        </w:rPr>
        <w:instrText xml:space="preserve"> \* MERGEFORMAT </w:instrText>
      </w:r>
      <w:r w:rsidR="005347A2" w:rsidRPr="006B1DE1">
        <w:rPr>
          <w:rFonts w:ascii="Arial" w:hAnsi="Arial" w:cs="Arial"/>
        </w:rPr>
      </w:r>
      <w:r w:rsidR="005347A2" w:rsidRPr="006B1DE1">
        <w:rPr>
          <w:rFonts w:ascii="Arial" w:hAnsi="Arial" w:cs="Arial"/>
        </w:rPr>
        <w:fldChar w:fldCharType="separate"/>
      </w:r>
      <w:r w:rsidR="001D56EB" w:rsidRPr="006B1DE1">
        <w:rPr>
          <w:rFonts w:ascii="Arial" w:hAnsi="Arial" w:cs="Arial"/>
        </w:rPr>
        <w:t xml:space="preserve">Figure </w:t>
      </w:r>
      <w:r w:rsidR="001D56EB" w:rsidRPr="006B1DE1">
        <w:rPr>
          <w:rFonts w:ascii="Arial" w:hAnsi="Arial" w:cs="Arial"/>
          <w:noProof/>
        </w:rPr>
        <w:t>8</w:t>
      </w:r>
      <w:r w:rsidR="005347A2" w:rsidRPr="006B1DE1">
        <w:rPr>
          <w:rFonts w:ascii="Arial" w:hAnsi="Arial" w:cs="Arial"/>
        </w:rPr>
        <w:fldChar w:fldCharType="end"/>
      </w:r>
      <w:r w:rsidRPr="00D72ACC">
        <w:rPr>
          <w:rFonts w:ascii="Arial" w:hAnsi="Arial" w:cs="Arial"/>
        </w:rPr>
        <w:t>.</w:t>
      </w:r>
    </w:p>
    <w:p w14:paraId="68E6D991" w14:textId="4022E9CA"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present in each table in Appendix A.</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147CEAAC" w14:textId="724353D8" w:rsidR="0029133D" w:rsidRPr="0063239D" w:rsidRDefault="0029133D" w:rsidP="00E62A15">
      <w:pPr>
        <w:pStyle w:val="H1bodytext"/>
        <w:spacing w:after="120"/>
        <w:rPr>
          <w:rFonts w:ascii="Arial" w:hAnsi="Arial"/>
        </w:rPr>
      </w:pPr>
      <w:r w:rsidRPr="0063239D">
        <w:rPr>
          <w:rFonts w:ascii="Arial" w:hAnsi="Arial"/>
        </w:rPr>
        <w:t xml:space="preserve">The following steps </w:t>
      </w:r>
      <w:r w:rsidR="00E10A81" w:rsidRPr="0063239D">
        <w:rPr>
          <w:rFonts w:ascii="Arial" w:hAnsi="Arial"/>
        </w:rPr>
        <w:t xml:space="preserve">may be helpful </w:t>
      </w:r>
      <w:r w:rsidR="00EA0BAB" w:rsidRPr="0063239D">
        <w:rPr>
          <w:rFonts w:ascii="Arial" w:hAnsi="Arial"/>
        </w:rPr>
        <w:t>for using this script:</w:t>
      </w:r>
    </w:p>
    <w:p w14:paraId="1F40007B" w14:textId="3740293D" w:rsidR="00DB7901" w:rsidRDefault="000F1684" w:rsidP="77F9B1E0">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If the model has a “perching silt layer” (ex: B Complex), run steady state simulation for one (1) time-step to create a plot file</w:t>
      </w:r>
      <w:r w:rsidR="00954FA1">
        <w:rPr>
          <w:rFonts w:asciiTheme="minorHAnsi" w:eastAsiaTheme="minorEastAsia" w:hAnsiTheme="minorHAnsi" w:cstheme="minorBidi"/>
          <w:sz w:val="22"/>
          <w:szCs w:val="22"/>
        </w:rPr>
        <w:t xml:space="preserve"> (e.g. </w:t>
      </w:r>
      <w:r w:rsidR="00160E55">
        <w:rPr>
          <w:rFonts w:asciiTheme="minorHAnsi" w:eastAsiaTheme="minorEastAsia" w:hAnsiTheme="minorHAnsi" w:cstheme="minorBidi"/>
          <w:i/>
          <w:iCs/>
          <w:sz w:val="22"/>
          <w:szCs w:val="22"/>
        </w:rPr>
        <w:t>ss/plot.1</w:t>
      </w:r>
      <w:r w:rsidR="00160E55">
        <w:rPr>
          <w:rFonts w:asciiTheme="minorHAnsi" w:eastAsiaTheme="minorEastAsia" w:hAnsiTheme="minorHAnsi" w:cstheme="minorBidi"/>
          <w:sz w:val="22"/>
          <w:szCs w:val="22"/>
        </w:rPr>
        <w:t>)</w:t>
      </w:r>
    </w:p>
    <w:p w14:paraId="5C26944A" w14:textId="0FF84ABE" w:rsidR="00160E55" w:rsidRDefault="005E6A85" w:rsidP="77F9B1E0">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Provide inputs to the script as described </w:t>
      </w:r>
      <w:r w:rsidR="00084238">
        <w:rPr>
          <w:rFonts w:asciiTheme="minorHAnsi" w:eastAsiaTheme="minorEastAsia" w:hAnsiTheme="minorHAnsi" w:cstheme="minorBidi"/>
          <w:sz w:val="22"/>
          <w:szCs w:val="22"/>
        </w:rPr>
        <w:t>in the Software Design Description (Section 4)</w:t>
      </w:r>
      <w:r w:rsidR="00A31377">
        <w:rPr>
          <w:rFonts w:asciiTheme="minorHAnsi" w:eastAsiaTheme="minorEastAsia" w:hAnsiTheme="minorHAnsi" w:cstheme="minorBidi"/>
          <w:sz w:val="22"/>
          <w:szCs w:val="22"/>
        </w:rPr>
        <w:t xml:space="preserve">, the following guidelines </w:t>
      </w:r>
      <w:r w:rsidR="00D51B47">
        <w:rPr>
          <w:rFonts w:asciiTheme="minorHAnsi" w:eastAsiaTheme="minorEastAsia" w:hAnsiTheme="minorHAnsi" w:cstheme="minorBidi"/>
          <w:sz w:val="22"/>
          <w:szCs w:val="22"/>
        </w:rPr>
        <w:t>apply:</w:t>
      </w:r>
    </w:p>
    <w:p w14:paraId="4535D481" w14:textId="3C04D7FD" w:rsidR="00D51B47" w:rsidRDefault="003546FB"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plot file should correspond with the model you </w:t>
      </w:r>
      <w:r w:rsidR="00FE1D4C">
        <w:rPr>
          <w:rFonts w:asciiTheme="minorHAnsi" w:eastAsiaTheme="minorEastAsia" w:hAnsiTheme="minorHAnsi" w:cstheme="minorBidi"/>
          <w:sz w:val="22"/>
          <w:szCs w:val="22"/>
        </w:rPr>
        <w:t xml:space="preserve">want to change the zonation for, hence the need to run the model for a single time step to generate </w:t>
      </w:r>
      <w:r w:rsidR="003220D4">
        <w:rPr>
          <w:rFonts w:asciiTheme="minorHAnsi" w:eastAsiaTheme="minorEastAsia" w:hAnsiTheme="minorHAnsi" w:cstheme="minorBidi"/>
          <w:sz w:val="22"/>
          <w:szCs w:val="22"/>
        </w:rPr>
        <w:t xml:space="preserve">a plot file. Use this plot file </w:t>
      </w:r>
      <w:r w:rsidR="00590F7E">
        <w:rPr>
          <w:rFonts w:asciiTheme="minorHAnsi" w:eastAsiaTheme="minorEastAsia" w:hAnsiTheme="minorHAnsi" w:cstheme="minorBidi"/>
          <w:sz w:val="22"/>
          <w:szCs w:val="22"/>
        </w:rPr>
        <w:t>for the patchbowl script.</w:t>
      </w:r>
    </w:p>
    <w:p w14:paraId="20DEDFCD" w14:textId="4BAC6A56" w:rsidR="00590F7E" w:rsidRDefault="00BE1062"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Provide the </w:t>
      </w:r>
      <w:r w:rsidR="008D5658">
        <w:rPr>
          <w:rFonts w:asciiTheme="minorHAnsi" w:eastAsiaTheme="minorEastAsia" w:hAnsiTheme="minorHAnsi" w:cstheme="minorBidi"/>
          <w:sz w:val="22"/>
          <w:szCs w:val="22"/>
        </w:rPr>
        <w:t xml:space="preserve">file path and name to the </w:t>
      </w:r>
      <w:r w:rsidR="007C4337">
        <w:rPr>
          <w:rFonts w:asciiTheme="minorHAnsi" w:eastAsiaTheme="minorEastAsia" w:hAnsiTheme="minorHAnsi" w:cstheme="minorBidi"/>
          <w:sz w:val="22"/>
          <w:szCs w:val="22"/>
        </w:rPr>
        <w:t xml:space="preserve">zonation card to be modified (e.g. </w:t>
      </w:r>
      <w:r w:rsidR="007C4337">
        <w:rPr>
          <w:rFonts w:asciiTheme="minorHAnsi" w:eastAsiaTheme="minorEastAsia" w:hAnsiTheme="minorHAnsi" w:cstheme="minorBidi"/>
          <w:i/>
          <w:iCs/>
          <w:sz w:val="22"/>
          <w:szCs w:val="22"/>
        </w:rPr>
        <w:t>ss/input.zone</w:t>
      </w:r>
      <w:r w:rsidR="007C4337">
        <w:rPr>
          <w:rFonts w:asciiTheme="minorHAnsi" w:eastAsiaTheme="minorEastAsia" w:hAnsiTheme="minorHAnsi" w:cstheme="minorBidi"/>
          <w:sz w:val="22"/>
          <w:szCs w:val="22"/>
        </w:rPr>
        <w:t>)</w:t>
      </w:r>
    </w:p>
    <w:p w14:paraId="30784FCB" w14:textId="79D0BDE9" w:rsidR="007C4337" w:rsidRDefault="00C84E12"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typical soil </w:t>
      </w:r>
      <w:r w:rsidR="005D5E0A">
        <w:rPr>
          <w:rFonts w:asciiTheme="minorHAnsi" w:eastAsiaTheme="minorEastAsia" w:hAnsiTheme="minorHAnsi" w:cstheme="minorBidi"/>
          <w:sz w:val="22"/>
          <w:szCs w:val="22"/>
        </w:rPr>
        <w:t>text symbol that needs to be patched in the B Complex model (as an example) is “ccu2”. Find the corresponding soil property index for the soil type you want to</w:t>
      </w:r>
      <w:r w:rsidR="007207E8">
        <w:rPr>
          <w:rFonts w:asciiTheme="minorHAnsi" w:eastAsiaTheme="minorEastAsia" w:hAnsiTheme="minorHAnsi" w:cstheme="minorBidi"/>
          <w:sz w:val="22"/>
          <w:szCs w:val="22"/>
        </w:rPr>
        <w:t xml:space="preserve"> patch holes for (should correspond with the </w:t>
      </w:r>
      <w:r w:rsidR="007207E8" w:rsidRPr="006B1DE1">
        <w:rPr>
          <w:rFonts w:asciiTheme="minorHAnsi" w:eastAsiaTheme="minorEastAsia" w:hAnsiTheme="minorHAnsi" w:cstheme="minorBidi"/>
          <w:i/>
          <w:sz w:val="22"/>
          <w:szCs w:val="22"/>
        </w:rPr>
        <w:t>ss/input.zone</w:t>
      </w:r>
      <w:r w:rsidR="007207E8">
        <w:rPr>
          <w:rFonts w:asciiTheme="minorHAnsi" w:eastAsiaTheme="minorEastAsia" w:hAnsiTheme="minorHAnsi" w:cstheme="minorBidi"/>
          <w:sz w:val="22"/>
          <w:szCs w:val="22"/>
        </w:rPr>
        <w:t xml:space="preserve"> file</w:t>
      </w:r>
      <w:r w:rsidR="00E46978">
        <w:rPr>
          <w:rFonts w:asciiTheme="minorHAnsi" w:eastAsiaTheme="minorEastAsia" w:hAnsiTheme="minorHAnsi" w:cstheme="minorBidi"/>
          <w:sz w:val="22"/>
          <w:szCs w:val="22"/>
        </w:rPr>
        <w:t xml:space="preserve"> you provide)</w:t>
      </w:r>
    </w:p>
    <w:p w14:paraId="5812859C" w14:textId="78D5D421" w:rsidR="00E46978" w:rsidRDefault="00E46978"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material </w:t>
      </w:r>
      <w:r w:rsidR="00E37456">
        <w:rPr>
          <w:rFonts w:asciiTheme="minorHAnsi" w:eastAsiaTheme="minorEastAsia" w:hAnsiTheme="minorHAnsi" w:cstheme="minorBidi"/>
          <w:sz w:val="22"/>
          <w:szCs w:val="22"/>
        </w:rPr>
        <w:t xml:space="preserve">typically used to patch “ccu2” </w:t>
      </w:r>
      <w:r w:rsidR="00626DFD">
        <w:rPr>
          <w:rFonts w:asciiTheme="minorHAnsi" w:eastAsiaTheme="minorEastAsia" w:hAnsiTheme="minorHAnsi" w:cstheme="minorBidi"/>
          <w:sz w:val="22"/>
          <w:szCs w:val="22"/>
        </w:rPr>
        <w:t>is “ccu3” (example for B Complex)</w:t>
      </w:r>
      <w:r w:rsidR="000E46F1">
        <w:rPr>
          <w:rFonts w:asciiTheme="minorHAnsi" w:eastAsiaTheme="minorEastAsia" w:hAnsiTheme="minorHAnsi" w:cstheme="minorBidi"/>
          <w:sz w:val="22"/>
          <w:szCs w:val="22"/>
        </w:rPr>
        <w:t xml:space="preserve">. Find the corresponding material code number that </w:t>
      </w:r>
      <w:r w:rsidR="002257C7">
        <w:rPr>
          <w:rFonts w:asciiTheme="minorHAnsi" w:eastAsiaTheme="minorEastAsia" w:hAnsiTheme="minorHAnsi" w:cstheme="minorBidi"/>
          <w:sz w:val="22"/>
          <w:szCs w:val="22"/>
        </w:rPr>
        <w:t xml:space="preserve">is used in the </w:t>
      </w:r>
      <w:r w:rsidR="002257C7">
        <w:rPr>
          <w:rFonts w:asciiTheme="minorHAnsi" w:eastAsiaTheme="minorEastAsia" w:hAnsiTheme="minorHAnsi" w:cstheme="minorBidi"/>
          <w:i/>
          <w:iCs/>
          <w:sz w:val="22"/>
          <w:szCs w:val="22"/>
        </w:rPr>
        <w:t>ss/input.zone</w:t>
      </w:r>
      <w:r w:rsidR="002257C7">
        <w:rPr>
          <w:rFonts w:asciiTheme="minorHAnsi" w:eastAsiaTheme="minorEastAsia" w:hAnsiTheme="minorHAnsi" w:cstheme="minorBidi"/>
          <w:sz w:val="22"/>
          <w:szCs w:val="22"/>
        </w:rPr>
        <w:t xml:space="preserve"> file.</w:t>
      </w:r>
    </w:p>
    <w:p w14:paraId="3E37E69B" w14:textId="6BF54E74" w:rsidR="002257C7" w:rsidRDefault="00EB5ACC"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material that typically is replaced in the B Complex model example has a text symbol of “ccug”. </w:t>
      </w:r>
      <w:r w:rsidR="000C4804">
        <w:rPr>
          <w:rFonts w:asciiTheme="minorHAnsi" w:eastAsiaTheme="minorEastAsia" w:hAnsiTheme="minorHAnsi" w:cstheme="minorBidi"/>
          <w:sz w:val="22"/>
          <w:szCs w:val="22"/>
        </w:rPr>
        <w:t xml:space="preserve">As with the other two materials mentioned in previous bullets, make sure that the </w:t>
      </w:r>
      <w:r w:rsidR="00F23447">
        <w:rPr>
          <w:rFonts w:asciiTheme="minorHAnsi" w:eastAsiaTheme="minorEastAsia" w:hAnsiTheme="minorHAnsi" w:cstheme="minorBidi"/>
          <w:sz w:val="22"/>
          <w:szCs w:val="22"/>
        </w:rPr>
        <w:t xml:space="preserve">index </w:t>
      </w:r>
      <w:r w:rsidR="0081798A">
        <w:rPr>
          <w:rFonts w:asciiTheme="minorHAnsi" w:eastAsiaTheme="minorEastAsia" w:hAnsiTheme="minorHAnsi" w:cstheme="minorBidi"/>
          <w:sz w:val="22"/>
          <w:szCs w:val="22"/>
        </w:rPr>
        <w:t xml:space="preserve">corresponds with the material to be replaced in the </w:t>
      </w:r>
      <w:r w:rsidR="0081798A">
        <w:rPr>
          <w:rFonts w:asciiTheme="minorHAnsi" w:eastAsiaTheme="minorEastAsia" w:hAnsiTheme="minorHAnsi" w:cstheme="minorBidi"/>
          <w:i/>
          <w:iCs/>
          <w:sz w:val="22"/>
          <w:szCs w:val="22"/>
        </w:rPr>
        <w:t>ss/input.zone</w:t>
      </w:r>
      <w:r w:rsidR="0081798A">
        <w:rPr>
          <w:rFonts w:asciiTheme="minorHAnsi" w:eastAsiaTheme="minorEastAsia" w:hAnsiTheme="minorHAnsi" w:cstheme="minorBidi"/>
          <w:sz w:val="22"/>
          <w:szCs w:val="22"/>
        </w:rPr>
        <w:t xml:space="preserve"> file.</w:t>
      </w:r>
    </w:p>
    <w:p w14:paraId="3CCF9EF1" w14:textId="74ABBEF4" w:rsidR="005A3C53" w:rsidRDefault="005A3C53"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Provide an output file path and file name that </w:t>
      </w:r>
      <w:r w:rsidR="00186F50">
        <w:rPr>
          <w:rFonts w:asciiTheme="minorHAnsi" w:eastAsiaTheme="minorEastAsia" w:hAnsiTheme="minorHAnsi" w:cstheme="minorBidi"/>
          <w:sz w:val="22"/>
          <w:szCs w:val="22"/>
        </w:rPr>
        <w:t xml:space="preserve">is unique from the </w:t>
      </w:r>
      <w:r w:rsidR="00186F50">
        <w:rPr>
          <w:rFonts w:asciiTheme="minorHAnsi" w:eastAsiaTheme="minorEastAsia" w:hAnsiTheme="minorHAnsi" w:cstheme="minorBidi"/>
          <w:i/>
          <w:iCs/>
          <w:sz w:val="22"/>
          <w:szCs w:val="22"/>
        </w:rPr>
        <w:t>ss/input.zone</w:t>
      </w:r>
      <w:r w:rsidR="00186F50">
        <w:rPr>
          <w:rFonts w:asciiTheme="minorHAnsi" w:eastAsiaTheme="minorEastAsia" w:hAnsiTheme="minorHAnsi" w:cstheme="minorBidi"/>
          <w:sz w:val="22"/>
          <w:szCs w:val="22"/>
        </w:rPr>
        <w:t xml:space="preserve"> file</w:t>
      </w:r>
      <w:r w:rsidR="00B815D9">
        <w:rPr>
          <w:rFonts w:asciiTheme="minorHAnsi" w:eastAsiaTheme="minorEastAsia" w:hAnsiTheme="minorHAnsi" w:cstheme="minorBidi"/>
          <w:sz w:val="22"/>
          <w:szCs w:val="22"/>
        </w:rPr>
        <w:t>.</w:t>
      </w:r>
    </w:p>
    <w:p w14:paraId="7BC98B00" w14:textId="779CDB71" w:rsidR="00B815D9" w:rsidRDefault="00E74F28" w:rsidP="00B815D9">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Execute the patchbowl script </w:t>
      </w:r>
      <w:r w:rsidR="00206DE0">
        <w:rPr>
          <w:rFonts w:asciiTheme="minorHAnsi" w:eastAsiaTheme="minorEastAsia" w:hAnsiTheme="minorHAnsi" w:cstheme="minorBidi"/>
          <w:sz w:val="22"/>
          <w:szCs w:val="22"/>
        </w:rPr>
        <w:t xml:space="preserve">using the command line instructions provided </w:t>
      </w:r>
      <w:r w:rsidR="00084238">
        <w:rPr>
          <w:rFonts w:asciiTheme="minorHAnsi" w:eastAsiaTheme="minorEastAsia" w:hAnsiTheme="minorHAnsi" w:cstheme="minorBidi"/>
          <w:sz w:val="22"/>
          <w:szCs w:val="22"/>
        </w:rPr>
        <w:t>in the Software Design Description (Section 4)</w:t>
      </w:r>
      <w:r w:rsidR="00F850BB">
        <w:rPr>
          <w:rFonts w:asciiTheme="minorHAnsi" w:eastAsiaTheme="minorEastAsia" w:hAnsiTheme="minorHAnsi" w:cstheme="minorBidi"/>
          <w:sz w:val="22"/>
          <w:szCs w:val="22"/>
        </w:rPr>
        <w:t xml:space="preserve"> using the parameters described in the previous bullet</w:t>
      </w:r>
      <w:r w:rsidR="0046071A">
        <w:rPr>
          <w:rFonts w:asciiTheme="minorHAnsi" w:eastAsiaTheme="minorEastAsia" w:hAnsiTheme="minorHAnsi" w:cstheme="minorBidi"/>
          <w:sz w:val="22"/>
          <w:szCs w:val="22"/>
        </w:rPr>
        <w:t>s.</w:t>
      </w:r>
    </w:p>
    <w:p w14:paraId="63B812B3" w14:textId="152B2B9A" w:rsidR="0046071A" w:rsidRDefault="0046071A">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resulting output file represents the </w:t>
      </w:r>
      <w:r w:rsidR="003C46EE">
        <w:rPr>
          <w:rFonts w:asciiTheme="minorHAnsi" w:eastAsiaTheme="minorEastAsia" w:hAnsiTheme="minorHAnsi" w:cstheme="minorBidi"/>
          <w:sz w:val="22"/>
          <w:szCs w:val="22"/>
        </w:rPr>
        <w:t xml:space="preserve">modified zonation card </w:t>
      </w:r>
      <w:r w:rsidR="0008488C">
        <w:rPr>
          <w:rFonts w:asciiTheme="minorHAnsi" w:eastAsiaTheme="minorEastAsia" w:hAnsiTheme="minorHAnsi" w:cstheme="minorBidi"/>
          <w:sz w:val="22"/>
          <w:szCs w:val="22"/>
        </w:rPr>
        <w:t xml:space="preserve">that patches the selected material type by applying a buffer, as described in </w:t>
      </w:r>
      <w:r w:rsidR="00084238">
        <w:rPr>
          <w:rFonts w:asciiTheme="minorHAnsi" w:eastAsiaTheme="minorEastAsia" w:hAnsiTheme="minorHAnsi" w:cstheme="minorBidi"/>
          <w:sz w:val="22"/>
          <w:szCs w:val="22"/>
        </w:rPr>
        <w:t>the Software Design Description (Section 4).</w:t>
      </w: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2385E911" w14:textId="77777777" w:rsidR="00D57686" w:rsidRDefault="00D57686" w:rsidP="00D57686">
      <w:pPr>
        <w:pStyle w:val="H1bodytext"/>
        <w:spacing w:after="120"/>
        <w:jc w:val="center"/>
        <w:rPr>
          <w:rFonts w:ascii="Arial" w:hAnsi="Arial" w:cs="Arial"/>
          <w:b/>
          <w:bCs/>
        </w:rPr>
      </w:pPr>
    </w:p>
    <w:p w14:paraId="4F6E5B95" w14:textId="77777777" w:rsidR="00D57686" w:rsidRDefault="00D57686" w:rsidP="00D57686">
      <w:pPr>
        <w:pStyle w:val="H1bodytext"/>
        <w:spacing w:after="120"/>
        <w:jc w:val="center"/>
        <w:rPr>
          <w:rFonts w:ascii="Arial" w:hAnsi="Arial" w:cs="Arial"/>
          <w:b/>
          <w:bCs/>
        </w:rPr>
      </w:pPr>
    </w:p>
    <w:p w14:paraId="6E4D474D" w14:textId="4CBDBF86" w:rsidR="00456033" w:rsidRDefault="00456033">
      <w:pPr>
        <w:spacing w:after="160" w:line="259" w:lineRule="auto"/>
        <w:rPr>
          <w:rFonts w:ascii="Arial" w:hAnsi="Arial" w:cs="Arial"/>
          <w:b/>
          <w:bCs/>
          <w:sz w:val="22"/>
          <w:szCs w:val="20"/>
        </w:rPr>
      </w:pPr>
      <w:r>
        <w:rPr>
          <w:rFonts w:ascii="Arial" w:hAnsi="Arial" w:cs="Arial"/>
          <w:b/>
          <w:bCs/>
        </w:rPr>
        <w:br w:type="page"/>
      </w:r>
    </w:p>
    <w:p w14:paraId="266956FE" w14:textId="77777777" w:rsidR="00D57686" w:rsidRDefault="00D57686" w:rsidP="00D57686">
      <w:pPr>
        <w:pStyle w:val="H1bodytext"/>
        <w:spacing w:after="120"/>
        <w:jc w:val="center"/>
        <w:rPr>
          <w:rFonts w:ascii="Arial" w:hAnsi="Arial" w:cs="Arial"/>
          <w:b/>
          <w:bCs/>
        </w:rPr>
      </w:pPr>
    </w:p>
    <w:p w14:paraId="1D03F152" w14:textId="77777777" w:rsidR="00456033" w:rsidRDefault="00456033" w:rsidP="00D57686">
      <w:pPr>
        <w:pStyle w:val="H1bodytext"/>
        <w:spacing w:after="120"/>
        <w:jc w:val="center"/>
        <w:rPr>
          <w:rFonts w:ascii="Arial" w:hAnsi="Arial" w:cs="Arial"/>
          <w:b/>
          <w:bCs/>
        </w:rPr>
      </w:pPr>
    </w:p>
    <w:p w14:paraId="2B19C938" w14:textId="77777777" w:rsidR="00456033" w:rsidRDefault="00456033" w:rsidP="00D57686">
      <w:pPr>
        <w:pStyle w:val="H1bodytext"/>
        <w:spacing w:after="120"/>
        <w:jc w:val="center"/>
        <w:rPr>
          <w:rFonts w:ascii="Arial" w:hAnsi="Arial" w:cs="Arial"/>
          <w:b/>
          <w:bCs/>
        </w:rPr>
      </w:pPr>
    </w:p>
    <w:p w14:paraId="6D5BD982" w14:textId="77777777" w:rsidR="00456033" w:rsidRDefault="00456033" w:rsidP="00D57686">
      <w:pPr>
        <w:pStyle w:val="H1bodytext"/>
        <w:spacing w:after="120"/>
        <w:jc w:val="center"/>
        <w:rPr>
          <w:rFonts w:ascii="Arial" w:hAnsi="Arial" w:cs="Arial"/>
          <w:b/>
          <w:bCs/>
        </w:rPr>
      </w:pPr>
    </w:p>
    <w:p w14:paraId="57C9C862" w14:textId="77777777" w:rsidR="00456033" w:rsidRDefault="00456033" w:rsidP="00D57686">
      <w:pPr>
        <w:pStyle w:val="H1bodytext"/>
        <w:spacing w:after="120"/>
        <w:jc w:val="center"/>
        <w:rPr>
          <w:rFonts w:ascii="Arial" w:hAnsi="Arial" w:cs="Arial"/>
          <w:b/>
          <w:bCs/>
        </w:rPr>
      </w:pPr>
    </w:p>
    <w:p w14:paraId="2C1CA499" w14:textId="77777777" w:rsidR="00456033" w:rsidRDefault="00456033" w:rsidP="00D57686">
      <w:pPr>
        <w:pStyle w:val="H1bodytext"/>
        <w:spacing w:after="120"/>
        <w:jc w:val="center"/>
        <w:rPr>
          <w:rFonts w:ascii="Arial" w:hAnsi="Arial" w:cs="Arial"/>
          <w:b/>
          <w:bCs/>
        </w:rPr>
      </w:pPr>
    </w:p>
    <w:p w14:paraId="693A1B49" w14:textId="77777777" w:rsidR="00456033" w:rsidRDefault="00456033" w:rsidP="00D57686">
      <w:pPr>
        <w:pStyle w:val="H1bodytext"/>
        <w:spacing w:after="120"/>
        <w:jc w:val="center"/>
        <w:rPr>
          <w:rFonts w:ascii="Arial" w:hAnsi="Arial" w:cs="Arial"/>
          <w:b/>
          <w:bCs/>
        </w:rPr>
      </w:pPr>
    </w:p>
    <w:p w14:paraId="26D2D2DE" w14:textId="77777777" w:rsidR="00456033" w:rsidRDefault="00456033" w:rsidP="00D57686">
      <w:pPr>
        <w:pStyle w:val="H1bodytext"/>
        <w:spacing w:after="120"/>
        <w:jc w:val="center"/>
        <w:rPr>
          <w:rFonts w:ascii="Arial" w:hAnsi="Arial" w:cs="Arial"/>
          <w:b/>
          <w:bCs/>
        </w:rPr>
      </w:pPr>
    </w:p>
    <w:p w14:paraId="203BE839" w14:textId="77777777" w:rsidR="00456033" w:rsidRDefault="00456033" w:rsidP="00D57686">
      <w:pPr>
        <w:pStyle w:val="H1bodytext"/>
        <w:spacing w:after="120"/>
        <w:jc w:val="center"/>
        <w:rPr>
          <w:rFonts w:ascii="Arial" w:hAnsi="Arial" w:cs="Arial"/>
          <w:b/>
          <w:bCs/>
        </w:rPr>
      </w:pPr>
    </w:p>
    <w:p w14:paraId="3F699B89" w14:textId="77777777" w:rsidR="00456033" w:rsidRDefault="00456033" w:rsidP="00D57686">
      <w:pPr>
        <w:pStyle w:val="H1bodytext"/>
        <w:spacing w:after="120"/>
        <w:jc w:val="center"/>
        <w:rPr>
          <w:rFonts w:ascii="Arial" w:hAnsi="Arial" w:cs="Arial"/>
          <w:b/>
          <w:bCs/>
        </w:rPr>
      </w:pPr>
    </w:p>
    <w:p w14:paraId="4EB84CD4" w14:textId="77777777" w:rsidR="00456033" w:rsidRDefault="00456033" w:rsidP="00D57686">
      <w:pPr>
        <w:pStyle w:val="H1bodytext"/>
        <w:spacing w:after="120"/>
        <w:jc w:val="center"/>
        <w:rPr>
          <w:rFonts w:ascii="Arial" w:hAnsi="Arial" w:cs="Arial"/>
          <w:b/>
          <w:bCs/>
        </w:rPr>
      </w:pPr>
    </w:p>
    <w:p w14:paraId="11255FB9" w14:textId="25B55627" w:rsidR="00093579" w:rsidRDefault="00A33C25" w:rsidP="00D57686">
      <w:pPr>
        <w:pStyle w:val="H1bodytext"/>
        <w:spacing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383A201E" w14:textId="70E6BE49" w:rsidR="00D57686" w:rsidRPr="00A33C25" w:rsidRDefault="00021040" w:rsidP="00D57686">
      <w:pPr>
        <w:pStyle w:val="H1bodytext"/>
        <w:spacing w:after="120"/>
        <w:jc w:val="center"/>
        <w:rPr>
          <w:rFonts w:ascii="Arial" w:hAnsi="Arial" w:cs="Arial"/>
          <w:b/>
          <w:bCs/>
        </w:rPr>
      </w:pPr>
      <w:r>
        <w:rPr>
          <w:rFonts w:ascii="Arial" w:hAnsi="Arial" w:cs="Arial"/>
          <w:b/>
          <w:bCs/>
        </w:rPr>
        <w:t>Acceptance Testing Logs</w:t>
      </w:r>
    </w:p>
    <w:p w14:paraId="25BAE097" w14:textId="022FABAD" w:rsidR="000D6080" w:rsidRDefault="000D6080">
      <w:pPr>
        <w:spacing w:after="160" w:line="259" w:lineRule="auto"/>
      </w:pPr>
      <w:r>
        <w:br w:type="page"/>
      </w:r>
    </w:p>
    <w:p w14:paraId="79D9BEB9" w14:textId="1471174C" w:rsidR="009954A4" w:rsidRDefault="009954A4"/>
    <w:p w14:paraId="519770E3" w14:textId="39D289BC" w:rsidR="00D84DDA" w:rsidRDefault="00D84DDA"/>
    <w:tbl>
      <w:tblPr>
        <w:tblStyle w:val="TableGrid"/>
        <w:tblW w:w="0" w:type="auto"/>
        <w:tblInd w:w="720" w:type="dxa"/>
        <w:tblLook w:val="04A0" w:firstRow="1" w:lastRow="0" w:firstColumn="1" w:lastColumn="0" w:noHBand="0" w:noVBand="1"/>
      </w:tblPr>
      <w:tblGrid>
        <w:gridCol w:w="650"/>
        <w:gridCol w:w="4210"/>
        <w:gridCol w:w="3016"/>
        <w:gridCol w:w="1484"/>
      </w:tblGrid>
      <w:tr w:rsidR="00D84DDA" w:rsidRPr="007D0AAC" w14:paraId="27968471" w14:textId="77777777" w:rsidTr="00BB5D50">
        <w:trPr>
          <w:cantSplit/>
          <w:trHeight w:val="360"/>
          <w:tblHeader/>
        </w:trPr>
        <w:tc>
          <w:tcPr>
            <w:tcW w:w="9360" w:type="dxa"/>
            <w:gridSpan w:val="4"/>
            <w:tcBorders>
              <w:top w:val="nil"/>
              <w:left w:val="nil"/>
              <w:bottom w:val="single" w:sz="4" w:space="0" w:color="auto"/>
              <w:right w:val="nil"/>
            </w:tcBorders>
            <w:vAlign w:val="bottom"/>
          </w:tcPr>
          <w:p w14:paraId="38E88CDF" w14:textId="286E725D"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 xml:space="preserve">Table </w:t>
            </w:r>
            <w:r w:rsidR="006B70D2">
              <w:rPr>
                <w:rFonts w:ascii="Arial" w:hAnsi="Arial"/>
                <w:b/>
                <w:sz w:val="20"/>
              </w:rPr>
              <w:t>A-</w:t>
            </w:r>
            <w:r w:rsidR="006B617A">
              <w:rPr>
                <w:rFonts w:ascii="Arial" w:hAnsi="Arial"/>
                <w:b/>
                <w:sz w:val="20"/>
              </w:rPr>
              <w:t>1</w:t>
            </w:r>
            <w:r w:rsidRPr="007D0AAC">
              <w:rPr>
                <w:rFonts w:ascii="Arial" w:hAnsi="Arial"/>
                <w:b/>
                <w:sz w:val="20"/>
              </w:rPr>
              <w:t xml:space="preserve">. </w:t>
            </w:r>
          </w:p>
          <w:p w14:paraId="4C7109EC" w14:textId="42F4D34E" w:rsidR="00D84DDA" w:rsidRPr="007D0AAC" w:rsidRDefault="00CC419F" w:rsidP="00BB5D50">
            <w:pPr>
              <w:pStyle w:val="H1bodytext"/>
              <w:spacing w:after="0"/>
              <w:ind w:left="0"/>
              <w:jc w:val="center"/>
              <w:rPr>
                <w:rFonts w:ascii="Arial" w:hAnsi="Arial"/>
                <w:b/>
                <w:sz w:val="20"/>
              </w:rPr>
            </w:pPr>
            <w:r>
              <w:rPr>
                <w:rFonts w:ascii="Arial" w:hAnsi="Arial" w:cs="Arial"/>
                <w:b/>
                <w:sz w:val="20"/>
              </w:rPr>
              <w:t>patchbowl</w:t>
            </w:r>
            <w:r w:rsidR="00D84DDA" w:rsidRPr="007D0AAC">
              <w:rPr>
                <w:rFonts w:ascii="Arial" w:hAnsi="Arial" w:cs="Arial"/>
                <w:b/>
                <w:sz w:val="20"/>
              </w:rPr>
              <w:t xml:space="preserve"> Acceptance </w:t>
            </w:r>
            <w:r w:rsidR="00D84DDA" w:rsidRPr="007D0AAC">
              <w:rPr>
                <w:rFonts w:ascii="Arial" w:hAnsi="Arial"/>
                <w:b/>
                <w:sz w:val="20"/>
              </w:rPr>
              <w:t xml:space="preserve">Test </w:t>
            </w:r>
            <w:r w:rsidR="003D4C50">
              <w:rPr>
                <w:rFonts w:ascii="Arial" w:hAnsi="Arial"/>
                <w:b/>
                <w:sz w:val="20"/>
              </w:rPr>
              <w:t>Case 1</w:t>
            </w:r>
          </w:p>
        </w:tc>
      </w:tr>
      <w:tr w:rsidR="00D84DDA" w:rsidRPr="007D0AAC" w14:paraId="5A277D74" w14:textId="77777777" w:rsidTr="00BB5D50">
        <w:trPr>
          <w:cantSplit/>
          <w:trHeight w:val="530"/>
          <w:tblHeader/>
        </w:trPr>
        <w:tc>
          <w:tcPr>
            <w:tcW w:w="4860" w:type="dxa"/>
            <w:gridSpan w:val="2"/>
            <w:tcBorders>
              <w:top w:val="single" w:sz="4" w:space="0" w:color="auto"/>
            </w:tcBorders>
            <w:shd w:val="clear" w:color="auto" w:fill="auto"/>
            <w:vAlign w:val="center"/>
          </w:tcPr>
          <w:p w14:paraId="5463B77E" w14:textId="54D3D008" w:rsidR="00D84DDA" w:rsidRPr="007D0AAC" w:rsidRDefault="00CC419F" w:rsidP="00BB5D50">
            <w:pPr>
              <w:pStyle w:val="H1bodytext"/>
              <w:spacing w:after="0"/>
              <w:ind w:left="0"/>
              <w:jc w:val="center"/>
              <w:rPr>
                <w:rFonts w:ascii="Arial" w:hAnsi="Arial"/>
                <w:b/>
                <w:sz w:val="20"/>
              </w:rPr>
            </w:pPr>
            <w:r w:rsidRPr="00197502">
              <w:rPr>
                <w:rFonts w:ascii="Arial" w:hAnsi="Arial"/>
                <w:b/>
                <w:sz w:val="20"/>
              </w:rPr>
              <w:t>patchbowl</w:t>
            </w:r>
            <w:r w:rsidR="00D84DDA" w:rsidRPr="007D0AAC">
              <w:rPr>
                <w:rFonts w:ascii="Arial" w:hAnsi="Arial"/>
                <w:b/>
                <w:sz w:val="20"/>
              </w:rPr>
              <w:t xml:space="preserve"> Acceptance] Testing</w:t>
            </w:r>
          </w:p>
          <w:p w14:paraId="108351D1" w14:textId="2EA54BAC"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CACIE-</w:t>
            </w:r>
            <w:r w:rsidR="00CC419F" w:rsidRPr="00197502">
              <w:rPr>
                <w:rFonts w:ascii="Arial" w:hAnsi="Arial"/>
                <w:b/>
                <w:sz w:val="20"/>
              </w:rPr>
              <w:t>patchbowl</w:t>
            </w:r>
            <w:r w:rsidRPr="007D0AAC">
              <w:rPr>
                <w:rFonts w:ascii="Arial" w:hAnsi="Arial"/>
                <w:b/>
                <w:sz w:val="20"/>
              </w:rPr>
              <w:t xml:space="preserve"> – AT-</w:t>
            </w:r>
            <w:r w:rsidR="002A79E5">
              <w:rPr>
                <w:rFonts w:ascii="Arial" w:hAnsi="Arial"/>
                <w:b/>
                <w:sz w:val="20"/>
              </w:rPr>
              <w:t>1</w:t>
            </w:r>
          </w:p>
        </w:tc>
        <w:tc>
          <w:tcPr>
            <w:tcW w:w="4500" w:type="dxa"/>
            <w:gridSpan w:val="2"/>
            <w:tcBorders>
              <w:top w:val="single" w:sz="4" w:space="0" w:color="auto"/>
            </w:tcBorders>
            <w:shd w:val="clear" w:color="auto" w:fill="auto"/>
            <w:vAlign w:val="center"/>
          </w:tcPr>
          <w:p w14:paraId="18E667C4" w14:textId="585763B1" w:rsidR="00D84DDA" w:rsidRPr="007D0AAC" w:rsidRDefault="00D84DDA" w:rsidP="00BB5D50">
            <w:pPr>
              <w:pStyle w:val="H1bodytext"/>
              <w:spacing w:after="0"/>
              <w:ind w:left="0"/>
              <w:rPr>
                <w:rFonts w:ascii="Arial" w:hAnsi="Arial"/>
                <w:b/>
                <w:sz w:val="20"/>
              </w:rPr>
            </w:pPr>
            <w:r w:rsidRPr="007D0AAC">
              <w:rPr>
                <w:rFonts w:ascii="Arial" w:hAnsi="Arial"/>
                <w:b/>
                <w:sz w:val="20"/>
              </w:rPr>
              <w:t>Date:</w:t>
            </w:r>
            <w:r w:rsidR="003A265B">
              <w:rPr>
                <w:rFonts w:ascii="Arial" w:hAnsi="Arial"/>
                <w:b/>
                <w:sz w:val="20"/>
              </w:rPr>
              <w:t xml:space="preserve"> January 28, 2020</w:t>
            </w:r>
          </w:p>
        </w:tc>
      </w:tr>
      <w:tr w:rsidR="00D84DDA" w:rsidRPr="007D0AAC" w14:paraId="15484E60" w14:textId="77777777" w:rsidTr="00BB5D50">
        <w:trPr>
          <w:cantSplit/>
          <w:trHeight w:val="530"/>
          <w:tblHeader/>
        </w:trPr>
        <w:tc>
          <w:tcPr>
            <w:tcW w:w="4860" w:type="dxa"/>
            <w:gridSpan w:val="2"/>
            <w:tcBorders>
              <w:top w:val="single" w:sz="4" w:space="0" w:color="auto"/>
            </w:tcBorders>
            <w:shd w:val="clear" w:color="auto" w:fill="auto"/>
            <w:vAlign w:val="center"/>
          </w:tcPr>
          <w:p w14:paraId="3804AE46" w14:textId="77777777" w:rsidR="00D84DDA" w:rsidRPr="007D0AAC" w:rsidRDefault="00D84DDA" w:rsidP="00BB5D50">
            <w:pPr>
              <w:pStyle w:val="H1bodytext"/>
              <w:spacing w:after="0"/>
              <w:ind w:left="0"/>
              <w:rPr>
                <w:rFonts w:ascii="Arial" w:hAnsi="Arial"/>
                <w:b/>
                <w:sz w:val="20"/>
              </w:rPr>
            </w:pPr>
            <w:r w:rsidRPr="007D0AAC">
              <w:rPr>
                <w:rFonts w:ascii="Arial" w:hAnsi="Arial"/>
                <w:b/>
                <w:sz w:val="20"/>
              </w:rPr>
              <w:t>Tool Runner File Location for this test:</w:t>
            </w:r>
          </w:p>
          <w:p w14:paraId="269E72D2" w14:textId="77777777" w:rsidR="00D84DDA" w:rsidRPr="007D0AAC" w:rsidRDefault="00D84DDA" w:rsidP="00BB5D50">
            <w:pPr>
              <w:pStyle w:val="H1bodytext"/>
              <w:spacing w:after="0"/>
              <w:ind w:left="0"/>
              <w:rPr>
                <w:rFonts w:ascii="Arial" w:hAnsi="Arial"/>
                <w:b/>
                <w:sz w:val="20"/>
              </w:rPr>
            </w:pPr>
          </w:p>
          <w:p w14:paraId="27A7AF64" w14:textId="77777777" w:rsidR="00D84DDA" w:rsidRPr="007D0AAC" w:rsidRDefault="00D84DDA" w:rsidP="00BB5D50">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670065A5" w14:textId="74FFA8A8" w:rsidR="00D84DDA" w:rsidRPr="007D0AAC" w:rsidRDefault="00D84DDA" w:rsidP="00BB5D50">
            <w:pPr>
              <w:pStyle w:val="H1bodytext"/>
              <w:spacing w:after="0"/>
              <w:ind w:left="0"/>
              <w:rPr>
                <w:rFonts w:ascii="Arial" w:hAnsi="Arial"/>
                <w:b/>
                <w:sz w:val="20"/>
              </w:rPr>
            </w:pPr>
            <w:r>
              <w:rPr>
                <w:rFonts w:ascii="Arial" w:hAnsi="Arial"/>
                <w:b/>
                <w:sz w:val="20"/>
              </w:rPr>
              <w:t>Test Performed By:</w:t>
            </w:r>
            <w:r w:rsidR="003A265B">
              <w:rPr>
                <w:rFonts w:ascii="Arial" w:hAnsi="Arial"/>
                <w:b/>
                <w:sz w:val="20"/>
              </w:rPr>
              <w:t xml:space="preserve"> Mary Weber</w:t>
            </w:r>
          </w:p>
        </w:tc>
      </w:tr>
      <w:tr w:rsidR="00D84DDA" w:rsidRPr="007D0AAC" w14:paraId="42C727E9" w14:textId="77777777" w:rsidTr="00BB5D50">
        <w:trPr>
          <w:cantSplit/>
          <w:trHeight w:val="530"/>
          <w:tblHeader/>
        </w:trPr>
        <w:tc>
          <w:tcPr>
            <w:tcW w:w="9360" w:type="dxa"/>
            <w:gridSpan w:val="4"/>
            <w:tcBorders>
              <w:top w:val="single" w:sz="4" w:space="0" w:color="auto"/>
            </w:tcBorders>
            <w:shd w:val="clear" w:color="auto" w:fill="auto"/>
            <w:vAlign w:val="center"/>
          </w:tcPr>
          <w:p w14:paraId="11F36DC7" w14:textId="2DA4615A" w:rsidR="00D84DDA" w:rsidRPr="007D0AAC" w:rsidRDefault="00D84DDA" w:rsidP="00BB5D50">
            <w:pPr>
              <w:pStyle w:val="H1bodytext"/>
              <w:spacing w:after="0"/>
              <w:ind w:left="0"/>
              <w:rPr>
                <w:rFonts w:ascii="Arial" w:hAnsi="Arial"/>
                <w:b/>
                <w:sz w:val="20"/>
              </w:rPr>
            </w:pPr>
            <w:r w:rsidRPr="007D0AAC">
              <w:rPr>
                <w:rFonts w:ascii="Arial" w:hAnsi="Arial"/>
                <w:b/>
                <w:sz w:val="20"/>
              </w:rPr>
              <w:t>Testing Directory</w:t>
            </w:r>
            <w:r w:rsidRPr="00197502">
              <w:rPr>
                <w:rFonts w:ascii="Arial" w:hAnsi="Arial"/>
                <w:b/>
                <w:sz w:val="20"/>
              </w:rPr>
              <w:t xml:space="preserve">: </w:t>
            </w:r>
            <w:r w:rsidR="00197502" w:rsidRPr="00197502">
              <w:rPr>
                <w:rFonts w:ascii="Arial" w:hAnsi="Arial"/>
                <w:b/>
                <w:sz w:val="20"/>
              </w:rPr>
              <w:t xml:space="preserve">&lt; </w:t>
            </w:r>
            <w:hyperlink r:id="rId13" w:history="1">
              <w:r w:rsidR="00197502" w:rsidRPr="00FF2DED">
                <w:rPr>
                  <w:rStyle w:val="Hyperlink"/>
                  <w:rFonts w:ascii="Arial" w:hAnsi="Arial"/>
                  <w:b/>
                  <w:sz w:val="20"/>
                </w:rPr>
                <w:t>\\olive\backups\CAVE\CA-CIE-Tools-TestEnv\patchbowl_test</w:t>
              </w:r>
            </w:hyperlink>
            <w:r w:rsidR="00197502">
              <w:rPr>
                <w:rFonts w:ascii="Arial" w:hAnsi="Arial"/>
                <w:b/>
                <w:sz w:val="20"/>
              </w:rPr>
              <w:t xml:space="preserve"> </w:t>
            </w:r>
            <w:r w:rsidR="00197502" w:rsidRPr="00197502">
              <w:rPr>
                <w:rFonts w:ascii="Arial" w:hAnsi="Arial"/>
                <w:b/>
                <w:sz w:val="20"/>
              </w:rPr>
              <w:t>&gt;</w:t>
            </w:r>
          </w:p>
        </w:tc>
      </w:tr>
      <w:tr w:rsidR="00D84DDA" w:rsidRPr="007D0AAC" w14:paraId="483469DC"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6D52ED75" w14:textId="77777777"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16C9D36" w14:textId="77777777"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ED7F642" w14:textId="77777777"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1E0F336C" w14:textId="26BA7CA1"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4DDA" w:rsidRPr="007D0AAC" w14:paraId="01AD7C50" w14:textId="77777777" w:rsidTr="00BB5D50">
        <w:trPr>
          <w:trHeight w:val="440"/>
        </w:trPr>
        <w:tc>
          <w:tcPr>
            <w:tcW w:w="9360" w:type="dxa"/>
            <w:gridSpan w:val="4"/>
            <w:vAlign w:val="center"/>
          </w:tcPr>
          <w:p w14:paraId="04EC8B6D" w14:textId="4B6DAFBA" w:rsidR="00D84DDA" w:rsidRPr="007D0AAC" w:rsidRDefault="00D84DDA" w:rsidP="00BB5D50">
            <w:pPr>
              <w:pStyle w:val="H1bodytext"/>
              <w:spacing w:after="0"/>
              <w:ind w:left="0"/>
              <w:rPr>
                <w:rFonts w:ascii="Arial" w:hAnsi="Arial"/>
                <w:sz w:val="20"/>
              </w:rPr>
            </w:pPr>
            <w:r>
              <w:rPr>
                <w:rFonts w:ascii="Arial" w:hAnsi="Arial"/>
                <w:sz w:val="20"/>
              </w:rPr>
              <w:t>Navigate to the Testing Directory</w:t>
            </w:r>
            <w:r w:rsidR="004B7C64">
              <w:rPr>
                <w:rFonts w:ascii="Arial" w:hAnsi="Arial"/>
                <w:sz w:val="20"/>
              </w:rPr>
              <w:t xml:space="preserve"> </w:t>
            </w:r>
          </w:p>
        </w:tc>
      </w:tr>
      <w:tr w:rsidR="00197502" w:rsidRPr="007D0AAC" w14:paraId="70DB40C1" w14:textId="77777777" w:rsidTr="009C702F">
        <w:trPr>
          <w:trHeight w:val="476"/>
        </w:trPr>
        <w:tc>
          <w:tcPr>
            <w:tcW w:w="650" w:type="dxa"/>
            <w:vAlign w:val="center"/>
          </w:tcPr>
          <w:p w14:paraId="7786C6E0" w14:textId="1D5553EA" w:rsidR="00197502" w:rsidRPr="007D0AAC" w:rsidRDefault="00197502" w:rsidP="00BB5D50">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714E73" w14:textId="480E310F" w:rsidR="00197502" w:rsidRPr="007D0AAC" w:rsidRDefault="00197502" w:rsidP="00197502">
            <w:pPr>
              <w:pStyle w:val="H1bodytext"/>
              <w:spacing w:after="0"/>
              <w:ind w:left="0"/>
              <w:rPr>
                <w:rFonts w:ascii="Arial" w:hAnsi="Arial"/>
                <w:sz w:val="20"/>
              </w:rPr>
            </w:pPr>
            <w:r>
              <w:rPr>
                <w:rFonts w:ascii="Arial" w:hAnsi="Arial"/>
                <w:sz w:val="20"/>
              </w:rPr>
              <w:t xml:space="preserve">Invoke the tool using the following command: </w:t>
            </w:r>
            <w:r>
              <w:rPr>
                <w:rFonts w:ascii="Arial" w:hAnsi="Arial"/>
                <w:i/>
                <w:iCs/>
                <w:sz w:val="20"/>
              </w:rPr>
              <w:t>./ca-patchbowl.pl_TC-1.sh</w:t>
            </w:r>
            <w:r w:rsidR="007C62B9">
              <w:rPr>
                <w:rFonts w:ascii="Arial" w:hAnsi="Arial"/>
                <w:i/>
                <w:iCs/>
                <w:sz w:val="20"/>
              </w:rPr>
              <w:t>.</w:t>
            </w:r>
            <w:r w:rsidR="007C62B9">
              <w:rPr>
                <w:rFonts w:ascii="Arial" w:hAnsi="Arial"/>
                <w:sz w:val="20"/>
              </w:rPr>
              <w:t xml:space="preserve"> Perform this command in a terminal logged into the Linux cluster (indicated in the testing directory).</w:t>
            </w:r>
            <w:r w:rsidR="005E1951">
              <w:rPr>
                <w:rFonts w:ascii="Arial" w:hAnsi="Arial"/>
                <w:sz w:val="20"/>
              </w:rPr>
              <w:t xml:space="preserve"> (</w:t>
            </w:r>
            <w:r w:rsidR="005E1951" w:rsidRPr="006B1DE1">
              <w:rPr>
                <w:rFonts w:ascii="Arial" w:hAnsi="Arial" w:cs="Arial"/>
                <w:sz w:val="20"/>
              </w:rPr>
              <w:t xml:space="preserve">See </w:t>
            </w:r>
            <w:r w:rsidR="00653FD4" w:rsidRPr="006B1DE1">
              <w:rPr>
                <w:rFonts w:ascii="Arial" w:hAnsi="Arial" w:cs="Arial"/>
                <w:sz w:val="20"/>
              </w:rPr>
              <w:fldChar w:fldCharType="begin"/>
            </w:r>
            <w:r w:rsidR="00653FD4" w:rsidRPr="006B1DE1">
              <w:rPr>
                <w:rFonts w:ascii="Arial" w:hAnsi="Arial" w:cs="Arial"/>
                <w:sz w:val="20"/>
              </w:rPr>
              <w:instrText xml:space="preserve"> REF _Ref31124659 \h </w:instrText>
            </w:r>
            <w:r w:rsidR="00D72ACC" w:rsidRPr="00D72ACC">
              <w:rPr>
                <w:rFonts w:ascii="Arial" w:hAnsi="Arial" w:cs="Arial"/>
                <w:sz w:val="20"/>
              </w:rPr>
              <w:instrText xml:space="preserve"> \* MERGEFORMAT </w:instrText>
            </w:r>
            <w:r w:rsidR="00653FD4" w:rsidRPr="006B1DE1">
              <w:rPr>
                <w:rFonts w:ascii="Arial" w:hAnsi="Arial" w:cs="Arial"/>
                <w:sz w:val="20"/>
              </w:rPr>
            </w:r>
            <w:r w:rsidR="00653FD4" w:rsidRPr="006B1DE1">
              <w:rPr>
                <w:rFonts w:ascii="Arial" w:hAnsi="Arial" w:cs="Arial"/>
                <w:sz w:val="20"/>
              </w:rPr>
              <w:fldChar w:fldCharType="separate"/>
            </w:r>
            <w:r w:rsidR="00125B2F" w:rsidRPr="006B1DE1">
              <w:rPr>
                <w:rFonts w:ascii="Arial" w:hAnsi="Arial" w:cs="Arial"/>
                <w:sz w:val="20"/>
              </w:rPr>
              <w:t xml:space="preserve">Figure </w:t>
            </w:r>
            <w:r w:rsidR="00125B2F" w:rsidRPr="006B1DE1">
              <w:rPr>
                <w:rFonts w:ascii="Arial" w:hAnsi="Arial" w:cs="Arial"/>
                <w:noProof/>
                <w:sz w:val="20"/>
              </w:rPr>
              <w:t>2</w:t>
            </w:r>
            <w:r w:rsidR="00653FD4" w:rsidRPr="006B1DE1">
              <w:rPr>
                <w:rFonts w:ascii="Arial" w:hAnsi="Arial" w:cs="Arial"/>
                <w:sz w:val="20"/>
              </w:rPr>
              <w:fldChar w:fldCharType="end"/>
            </w:r>
            <w:r w:rsidR="005E1951" w:rsidRPr="006B1DE1">
              <w:rPr>
                <w:rFonts w:ascii="Arial" w:hAnsi="Arial" w:cs="Arial"/>
                <w:sz w:val="20"/>
              </w:rPr>
              <w:t>)</w:t>
            </w:r>
          </w:p>
        </w:tc>
      </w:tr>
      <w:tr w:rsidR="00197502" w:rsidRPr="007D0AAC" w14:paraId="010B7FF2" w14:textId="77777777" w:rsidTr="00BB5D50">
        <w:trPr>
          <w:trHeight w:val="476"/>
        </w:trPr>
        <w:tc>
          <w:tcPr>
            <w:tcW w:w="650" w:type="dxa"/>
            <w:vAlign w:val="center"/>
          </w:tcPr>
          <w:p w14:paraId="2650280C" w14:textId="1B8ACD52" w:rsidR="00197502" w:rsidRPr="007D0AAC" w:rsidRDefault="00197502" w:rsidP="00197502">
            <w:pPr>
              <w:pStyle w:val="H1bodytext"/>
              <w:spacing w:after="0"/>
              <w:ind w:left="0"/>
              <w:jc w:val="center"/>
              <w:rPr>
                <w:rFonts w:ascii="Arial" w:hAnsi="Arial"/>
                <w:sz w:val="20"/>
              </w:rPr>
            </w:pPr>
            <w:r>
              <w:rPr>
                <w:rFonts w:ascii="Arial" w:hAnsi="Arial"/>
                <w:sz w:val="20"/>
              </w:rPr>
              <w:t>2</w:t>
            </w:r>
          </w:p>
        </w:tc>
        <w:tc>
          <w:tcPr>
            <w:tcW w:w="4210" w:type="dxa"/>
            <w:vAlign w:val="center"/>
          </w:tcPr>
          <w:p w14:paraId="6C1D189E" w14:textId="56A68665" w:rsidR="00197502" w:rsidRPr="007D0AAC" w:rsidRDefault="00197502" w:rsidP="00197502">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4B7C3798" w14:textId="77777777" w:rsidR="00197502" w:rsidRDefault="00197502" w:rsidP="00197502">
            <w:pPr>
              <w:pStyle w:val="H1bodytext"/>
              <w:spacing w:after="0"/>
              <w:ind w:left="0"/>
              <w:rPr>
                <w:rFonts w:ascii="Arial" w:hAnsi="Arial"/>
                <w:sz w:val="20"/>
              </w:rPr>
            </w:pPr>
            <w:r>
              <w:rPr>
                <w:rFonts w:ascii="Arial" w:hAnsi="Arial"/>
                <w:sz w:val="20"/>
              </w:rPr>
              <w:t>The log file should contain the following lines of text:</w:t>
            </w:r>
          </w:p>
          <w:p w14:paraId="33465172" w14:textId="2560274F" w:rsidR="00197502" w:rsidRPr="00197502" w:rsidRDefault="00197502" w:rsidP="00197502">
            <w:pPr>
              <w:pStyle w:val="H1bodytext"/>
              <w:numPr>
                <w:ilvl w:val="0"/>
                <w:numId w:val="4"/>
              </w:numPr>
              <w:spacing w:after="0"/>
              <w:rPr>
                <w:rFonts w:ascii="Arial" w:hAnsi="Arial"/>
                <w:sz w:val="20"/>
              </w:rPr>
            </w:pPr>
            <w:r w:rsidRPr="00197502">
              <w:rPr>
                <w:rFonts w:ascii="Arial" w:hAnsi="Arial"/>
                <w:sz w:val="20"/>
              </w:rPr>
              <w:t>nx,ny,nz = 5,5,26</w:t>
            </w:r>
          </w:p>
        </w:tc>
        <w:tc>
          <w:tcPr>
            <w:tcW w:w="1484" w:type="dxa"/>
            <w:vAlign w:val="center"/>
          </w:tcPr>
          <w:p w14:paraId="6F3CA137" w14:textId="78A035BB" w:rsidR="00A41D40" w:rsidRDefault="00A41D40" w:rsidP="00197502">
            <w:pPr>
              <w:pStyle w:val="H1bodytext"/>
              <w:spacing w:after="0"/>
              <w:ind w:left="0"/>
              <w:jc w:val="center"/>
              <w:rPr>
                <w:rFonts w:ascii="Arial" w:hAnsi="Arial"/>
                <w:sz w:val="20"/>
              </w:rPr>
            </w:pPr>
            <w:r>
              <w:rPr>
                <w:rFonts w:ascii="Arial" w:hAnsi="Arial"/>
                <w:sz w:val="20"/>
              </w:rPr>
              <w:t>PASS</w:t>
            </w:r>
          </w:p>
          <w:p w14:paraId="2BAF598F" w14:textId="49A1364C" w:rsidR="00197502" w:rsidRPr="007D0AAC" w:rsidRDefault="0043716A" w:rsidP="00197502">
            <w:pPr>
              <w:pStyle w:val="H1bodytext"/>
              <w:spacing w:after="0"/>
              <w:ind w:left="0"/>
              <w:jc w:val="center"/>
              <w:rPr>
                <w:rFonts w:ascii="Arial" w:hAnsi="Arial"/>
                <w:sz w:val="20"/>
              </w:rPr>
            </w:pPr>
            <w:r w:rsidRPr="006B1DE1">
              <w:rPr>
                <w:rFonts w:ascii="Arial" w:hAnsi="Arial" w:cs="Arial"/>
                <w:sz w:val="20"/>
              </w:rPr>
              <w:t xml:space="preserve">See </w:t>
            </w:r>
            <w:r w:rsidR="00653FD4" w:rsidRPr="006B1DE1">
              <w:rPr>
                <w:rFonts w:ascii="Arial" w:hAnsi="Arial" w:cs="Arial"/>
                <w:sz w:val="20"/>
              </w:rPr>
              <w:fldChar w:fldCharType="begin"/>
            </w:r>
            <w:r w:rsidR="00653FD4" w:rsidRPr="006B1DE1">
              <w:rPr>
                <w:rFonts w:ascii="Arial" w:hAnsi="Arial" w:cs="Arial"/>
                <w:sz w:val="20"/>
              </w:rPr>
              <w:instrText xml:space="preserve"> REF _Ref31124558 \h </w:instrText>
            </w:r>
            <w:r w:rsidR="00D72ACC" w:rsidRPr="00D72ACC">
              <w:rPr>
                <w:rFonts w:ascii="Arial" w:hAnsi="Arial" w:cs="Arial"/>
                <w:sz w:val="20"/>
              </w:rPr>
              <w:instrText xml:space="preserve"> \* MERGEFORMAT </w:instrText>
            </w:r>
            <w:r w:rsidR="00653FD4" w:rsidRPr="006B1DE1">
              <w:rPr>
                <w:rFonts w:ascii="Arial" w:hAnsi="Arial" w:cs="Arial"/>
                <w:sz w:val="20"/>
              </w:rPr>
            </w:r>
            <w:r w:rsidR="00653FD4" w:rsidRPr="006B1DE1">
              <w:rPr>
                <w:rFonts w:ascii="Arial" w:hAnsi="Arial" w:cs="Arial"/>
                <w:sz w:val="20"/>
              </w:rPr>
              <w:fldChar w:fldCharType="separate"/>
            </w:r>
            <w:r w:rsidR="00125B2F" w:rsidRPr="006B1DE1">
              <w:rPr>
                <w:rFonts w:ascii="Arial" w:hAnsi="Arial" w:cs="Arial"/>
                <w:sz w:val="20"/>
              </w:rPr>
              <w:t xml:space="preserve">Figure </w:t>
            </w:r>
            <w:r w:rsidR="00125B2F" w:rsidRPr="006B1DE1">
              <w:rPr>
                <w:rFonts w:ascii="Arial" w:hAnsi="Arial" w:cs="Arial"/>
                <w:noProof/>
                <w:sz w:val="20"/>
              </w:rPr>
              <w:t>3</w:t>
            </w:r>
            <w:r w:rsidR="00653FD4" w:rsidRPr="006B1DE1">
              <w:rPr>
                <w:rFonts w:ascii="Arial" w:hAnsi="Arial" w:cs="Arial"/>
                <w:sz w:val="20"/>
              </w:rPr>
              <w:fldChar w:fldCharType="end"/>
            </w:r>
            <w:r w:rsidRPr="006B1DE1">
              <w:rPr>
                <w:rFonts w:ascii="Arial" w:hAnsi="Arial" w:cs="Arial"/>
                <w:sz w:val="20"/>
              </w:rPr>
              <w:t>,</w:t>
            </w:r>
            <w:r w:rsidR="00692C89" w:rsidRPr="006B1DE1">
              <w:rPr>
                <w:rFonts w:ascii="Arial" w:hAnsi="Arial" w:cs="Arial"/>
                <w:sz w:val="20"/>
              </w:rPr>
              <w:t xml:space="preserve"> line</w:t>
            </w:r>
            <w:r w:rsidR="00692C89">
              <w:rPr>
                <w:rFonts w:ascii="Arial" w:hAnsi="Arial"/>
                <w:sz w:val="20"/>
              </w:rPr>
              <w:t xml:space="preserve"> </w:t>
            </w:r>
            <w:r w:rsidR="00B47254">
              <w:rPr>
                <w:rFonts w:ascii="Arial" w:hAnsi="Arial"/>
                <w:sz w:val="20"/>
              </w:rPr>
              <w:t xml:space="preserve">7 </w:t>
            </w:r>
            <w:r w:rsidR="00202EDD">
              <w:rPr>
                <w:rFonts w:ascii="Arial" w:hAnsi="Arial"/>
                <w:sz w:val="20"/>
              </w:rPr>
              <w:t>says</w:t>
            </w:r>
            <w:r w:rsidR="00C82685">
              <w:rPr>
                <w:rFonts w:ascii="Arial" w:hAnsi="Arial"/>
                <w:sz w:val="20"/>
              </w:rPr>
              <w:t xml:space="preserve"> </w:t>
            </w:r>
            <w:r w:rsidR="005F1BBA" w:rsidRPr="005F1BBA">
              <w:rPr>
                <w:rFonts w:ascii="Arial" w:hAnsi="Arial"/>
                <w:sz w:val="20"/>
              </w:rPr>
              <w:t>nx,ny,nz =      5,     5,    26</w:t>
            </w:r>
          </w:p>
        </w:tc>
      </w:tr>
    </w:tbl>
    <w:p w14:paraId="1F91D6C2" w14:textId="77777777" w:rsidR="00D84DDA" w:rsidRDefault="00D84DDA"/>
    <w:p w14:paraId="2F3787DB" w14:textId="48ACD2C2" w:rsidR="00EC6D7D" w:rsidRDefault="00EC6D7D" w:rsidP="00EC6D7D">
      <w:pPr>
        <w:keepNext/>
      </w:pPr>
    </w:p>
    <w:p w14:paraId="53DB9804" w14:textId="77777777" w:rsidR="00B85DF6" w:rsidRDefault="00B85DF6"/>
    <w:p w14:paraId="33514379" w14:textId="77777777" w:rsidR="00C2272B" w:rsidRDefault="2F6CCC6B" w:rsidP="009A2FDA">
      <w:pPr>
        <w:keepNext/>
        <w:spacing w:after="160" w:line="259" w:lineRule="auto"/>
        <w:jc w:val="center"/>
      </w:pPr>
      <w:r>
        <w:rPr>
          <w:noProof/>
        </w:rPr>
        <w:drawing>
          <wp:inline distT="0" distB="0" distL="0" distR="0" wp14:anchorId="69A6FF0D" wp14:editId="7E9A6904">
            <wp:extent cx="6400800" cy="982345"/>
            <wp:effectExtent l="0" t="0" r="0" b="8255"/>
            <wp:docPr id="37338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400800" cy="982345"/>
                    </a:xfrm>
                    <a:prstGeom prst="rect">
                      <a:avLst/>
                    </a:prstGeom>
                  </pic:spPr>
                </pic:pic>
              </a:graphicData>
            </a:graphic>
          </wp:inline>
        </w:drawing>
      </w:r>
    </w:p>
    <w:p w14:paraId="4F96574B" w14:textId="0F660E9A" w:rsidR="00C2272B" w:rsidRDefault="00C2272B" w:rsidP="00833322">
      <w:pPr>
        <w:pStyle w:val="FigureNumberandCaption"/>
      </w:pPr>
      <w:bookmarkStart w:id="4" w:name="_Ref31124659"/>
      <w:r>
        <w:t xml:space="preserve">Figure </w:t>
      </w:r>
      <w:fldSimple w:instr=" SEQ Figure \* ARABIC ">
        <w:r w:rsidR="002107B0">
          <w:rPr>
            <w:noProof/>
          </w:rPr>
          <w:t>2</w:t>
        </w:r>
      </w:fldSimple>
      <w:bookmarkEnd w:id="4"/>
      <w:r>
        <w:t xml:space="preserve">. Screenshot of the </w:t>
      </w:r>
      <w:r w:rsidR="00833322">
        <w:t>Cygwin</w:t>
      </w:r>
      <w:r>
        <w:t xml:space="preserve"> terminal after running "./ca-patchbowl.pl_TC-1.sh"</w:t>
      </w:r>
    </w:p>
    <w:p w14:paraId="1DB96879" w14:textId="77777777" w:rsidR="00833322" w:rsidRPr="00833322" w:rsidRDefault="00833322" w:rsidP="00833322"/>
    <w:p w14:paraId="041C195D" w14:textId="77777777" w:rsidR="0043716A" w:rsidRDefault="3A3B1C6A" w:rsidP="009A2FDA">
      <w:pPr>
        <w:keepNext/>
        <w:jc w:val="center"/>
      </w:pPr>
      <w:r>
        <w:rPr>
          <w:noProof/>
        </w:rPr>
        <w:drawing>
          <wp:inline distT="0" distB="0" distL="0" distR="0" wp14:anchorId="0DEFE556" wp14:editId="6092C2D8">
            <wp:extent cx="6400800" cy="1854200"/>
            <wp:effectExtent l="0" t="0" r="0" b="0"/>
            <wp:docPr id="1237866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400800" cy="1854200"/>
                    </a:xfrm>
                    <a:prstGeom prst="rect">
                      <a:avLst/>
                    </a:prstGeom>
                  </pic:spPr>
                </pic:pic>
              </a:graphicData>
            </a:graphic>
          </wp:inline>
        </w:drawing>
      </w:r>
    </w:p>
    <w:p w14:paraId="4105C7A2" w14:textId="1578AAFE" w:rsidR="0043716A" w:rsidRPr="0043716A" w:rsidRDefault="0043716A" w:rsidP="00FE5651">
      <w:pPr>
        <w:pStyle w:val="FigureNumberandCaption"/>
      </w:pPr>
      <w:bookmarkStart w:id="5" w:name="_Ref31124558"/>
      <w:r>
        <w:t xml:space="preserve">Figure </w:t>
      </w:r>
      <w:fldSimple w:instr=" SEQ Figure \* ARABIC ">
        <w:r w:rsidR="002107B0">
          <w:rPr>
            <w:noProof/>
          </w:rPr>
          <w:t>3</w:t>
        </w:r>
      </w:fldSimple>
      <w:bookmarkEnd w:id="5"/>
      <w:r>
        <w:t>. Screenshot of ca-patchbowl.pl_TC-1_screen.log</w:t>
      </w:r>
    </w:p>
    <w:p w14:paraId="7D60D752" w14:textId="77777777" w:rsidR="00001D12" w:rsidRDefault="00001D12" w:rsidP="00001D12">
      <w:pPr>
        <w:keepNext/>
      </w:pPr>
      <w:r>
        <w:rPr>
          <w:noProof/>
        </w:rPr>
        <w:lastRenderedPageBreak/>
        <w:drawing>
          <wp:inline distT="0" distB="0" distL="0" distR="0" wp14:anchorId="0B371E58" wp14:editId="5C93C745">
            <wp:extent cx="640080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903605"/>
                    </a:xfrm>
                    <a:prstGeom prst="rect">
                      <a:avLst/>
                    </a:prstGeom>
                  </pic:spPr>
                </pic:pic>
              </a:graphicData>
            </a:graphic>
          </wp:inline>
        </w:drawing>
      </w:r>
    </w:p>
    <w:p w14:paraId="0731592F" w14:textId="127CA9B9" w:rsidR="00001D12" w:rsidRDefault="00001D12" w:rsidP="00001D12">
      <w:pPr>
        <w:pStyle w:val="FigureNumberandCaption"/>
      </w:pPr>
      <w:bookmarkStart w:id="6" w:name="_Ref31356230"/>
      <w:r>
        <w:t xml:space="preserve">Figure </w:t>
      </w:r>
      <w:fldSimple w:instr=" SEQ Figure \* ARABIC ">
        <w:r>
          <w:rPr>
            <w:noProof/>
          </w:rPr>
          <w:t>4</w:t>
        </w:r>
      </w:fldSimple>
      <w:bookmarkEnd w:id="6"/>
      <w:r>
        <w:t xml:space="preserve">. A screenshot of </w:t>
      </w:r>
      <w:r w:rsidRPr="00CC5D5E">
        <w:t>ca-patchbowl.pl</w:t>
      </w:r>
      <w:r>
        <w:t>_TC-1</w:t>
      </w:r>
      <w:r w:rsidRPr="00CC5D5E">
        <w:t>_logfile.txt</w:t>
      </w:r>
      <w:r>
        <w:t xml:space="preserve"> (Log File from Tool Runner)</w:t>
      </w:r>
    </w:p>
    <w:p w14:paraId="43CF152B" w14:textId="77777777" w:rsidR="0053489D" w:rsidRPr="0053489D" w:rsidRDefault="0053489D" w:rsidP="006B1DE1"/>
    <w:p w14:paraId="49C01E3C" w14:textId="125FB27D" w:rsidR="00074FBE" w:rsidRDefault="00074FBE">
      <w:pPr>
        <w:spacing w:after="160" w:line="259" w:lineRule="auto"/>
      </w:pPr>
    </w:p>
    <w:tbl>
      <w:tblPr>
        <w:tblStyle w:val="TableGrid"/>
        <w:tblW w:w="0" w:type="auto"/>
        <w:tblInd w:w="720" w:type="dxa"/>
        <w:tblLook w:val="04A0" w:firstRow="1" w:lastRow="0" w:firstColumn="1" w:lastColumn="0" w:noHBand="0" w:noVBand="1"/>
      </w:tblPr>
      <w:tblGrid>
        <w:gridCol w:w="650"/>
        <w:gridCol w:w="4210"/>
        <w:gridCol w:w="3016"/>
        <w:gridCol w:w="1484"/>
      </w:tblGrid>
      <w:tr w:rsidR="00074FBE" w:rsidRPr="007D0AAC" w14:paraId="27B816EB" w14:textId="77777777" w:rsidTr="00BB5D50">
        <w:trPr>
          <w:cantSplit/>
          <w:trHeight w:val="360"/>
          <w:tblHeader/>
        </w:trPr>
        <w:tc>
          <w:tcPr>
            <w:tcW w:w="9360" w:type="dxa"/>
            <w:gridSpan w:val="4"/>
            <w:tcBorders>
              <w:top w:val="nil"/>
              <w:left w:val="nil"/>
              <w:bottom w:val="single" w:sz="4" w:space="0" w:color="auto"/>
              <w:right w:val="nil"/>
            </w:tcBorders>
            <w:vAlign w:val="bottom"/>
          </w:tcPr>
          <w:p w14:paraId="224FF0AA" w14:textId="7C4F2180"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 xml:space="preserve">Table </w:t>
            </w:r>
            <w:r>
              <w:rPr>
                <w:rFonts w:ascii="Arial" w:hAnsi="Arial"/>
                <w:b/>
                <w:sz w:val="20"/>
              </w:rPr>
              <w:t>A-</w:t>
            </w:r>
            <w:r w:rsidR="006B617A">
              <w:rPr>
                <w:rFonts w:ascii="Arial" w:hAnsi="Arial"/>
                <w:b/>
                <w:sz w:val="20"/>
              </w:rPr>
              <w:t>2</w:t>
            </w:r>
            <w:r w:rsidRPr="007D0AAC">
              <w:rPr>
                <w:rFonts w:ascii="Arial" w:hAnsi="Arial"/>
                <w:b/>
                <w:sz w:val="20"/>
              </w:rPr>
              <w:t xml:space="preserve">. </w:t>
            </w:r>
          </w:p>
          <w:p w14:paraId="6FD05E21" w14:textId="51C31C6B" w:rsidR="00074FBE" w:rsidRPr="007D0AAC" w:rsidRDefault="00CC419F" w:rsidP="00BB5D50">
            <w:pPr>
              <w:pStyle w:val="H1bodytext"/>
              <w:spacing w:after="0"/>
              <w:ind w:left="0"/>
              <w:jc w:val="center"/>
              <w:rPr>
                <w:rFonts w:ascii="Arial" w:hAnsi="Arial"/>
                <w:b/>
                <w:sz w:val="20"/>
              </w:rPr>
            </w:pPr>
            <w:r>
              <w:rPr>
                <w:rFonts w:ascii="Arial" w:hAnsi="Arial" w:cs="Arial"/>
                <w:b/>
                <w:sz w:val="20"/>
              </w:rPr>
              <w:t>patchbowl</w:t>
            </w:r>
            <w:r w:rsidR="00074FBE" w:rsidRPr="007D0AAC">
              <w:rPr>
                <w:rFonts w:ascii="Arial" w:hAnsi="Arial" w:cs="Arial"/>
                <w:b/>
                <w:sz w:val="20"/>
              </w:rPr>
              <w:t xml:space="preserve"> Acceptance </w:t>
            </w:r>
            <w:r w:rsidR="00074FBE" w:rsidRPr="007D0AAC">
              <w:rPr>
                <w:rFonts w:ascii="Arial" w:hAnsi="Arial"/>
                <w:b/>
                <w:sz w:val="20"/>
              </w:rPr>
              <w:t xml:space="preserve">Test </w:t>
            </w:r>
            <w:r w:rsidR="00074FBE">
              <w:rPr>
                <w:rFonts w:ascii="Arial" w:hAnsi="Arial"/>
                <w:b/>
                <w:sz w:val="20"/>
              </w:rPr>
              <w:t>Case 2</w:t>
            </w:r>
          </w:p>
        </w:tc>
      </w:tr>
      <w:tr w:rsidR="00074FBE" w:rsidRPr="007D0AAC" w14:paraId="6BE618D5" w14:textId="77777777" w:rsidTr="00BB5D50">
        <w:trPr>
          <w:cantSplit/>
          <w:trHeight w:val="530"/>
          <w:tblHeader/>
        </w:trPr>
        <w:tc>
          <w:tcPr>
            <w:tcW w:w="4860" w:type="dxa"/>
            <w:gridSpan w:val="2"/>
            <w:tcBorders>
              <w:top w:val="single" w:sz="4" w:space="0" w:color="auto"/>
            </w:tcBorders>
            <w:shd w:val="clear" w:color="auto" w:fill="auto"/>
            <w:vAlign w:val="center"/>
          </w:tcPr>
          <w:p w14:paraId="5C5403D2" w14:textId="6017CD66" w:rsidR="00074FBE" w:rsidRPr="007D0AAC" w:rsidRDefault="00CC419F" w:rsidP="00BB5D50">
            <w:pPr>
              <w:pStyle w:val="H1bodytext"/>
              <w:spacing w:after="0"/>
              <w:ind w:left="0"/>
              <w:jc w:val="center"/>
              <w:rPr>
                <w:rFonts w:ascii="Arial" w:hAnsi="Arial"/>
                <w:b/>
                <w:sz w:val="20"/>
              </w:rPr>
            </w:pPr>
            <w:r w:rsidRPr="00733532">
              <w:rPr>
                <w:rFonts w:ascii="Arial" w:hAnsi="Arial"/>
                <w:b/>
                <w:sz w:val="20"/>
              </w:rPr>
              <w:t>patchbowl</w:t>
            </w:r>
            <w:r w:rsidR="00074FBE" w:rsidRPr="007D0AAC">
              <w:rPr>
                <w:rFonts w:ascii="Arial" w:hAnsi="Arial"/>
                <w:b/>
                <w:sz w:val="20"/>
              </w:rPr>
              <w:t xml:space="preserve"> Acceptance] Testing</w:t>
            </w:r>
          </w:p>
          <w:p w14:paraId="1E236FF3" w14:textId="1D50A5C4"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CACIE-</w:t>
            </w:r>
            <w:r w:rsidR="00CC419F" w:rsidRPr="00733532">
              <w:rPr>
                <w:rFonts w:ascii="Arial" w:hAnsi="Arial"/>
                <w:b/>
                <w:sz w:val="20"/>
              </w:rPr>
              <w:t>patchbowl</w:t>
            </w:r>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508A7CE4" w14:textId="6DE6D0EF" w:rsidR="001B13F5" w:rsidRPr="007D0AAC" w:rsidRDefault="00074FBE" w:rsidP="00BB5D50">
            <w:pPr>
              <w:pStyle w:val="H1bodytext"/>
              <w:spacing w:after="0"/>
              <w:ind w:left="0"/>
              <w:rPr>
                <w:rFonts w:ascii="Arial" w:hAnsi="Arial"/>
                <w:b/>
                <w:sz w:val="20"/>
              </w:rPr>
            </w:pPr>
            <w:r w:rsidRPr="007D0AAC">
              <w:rPr>
                <w:rFonts w:ascii="Arial" w:hAnsi="Arial"/>
                <w:b/>
                <w:sz w:val="20"/>
              </w:rPr>
              <w:t>Date:</w:t>
            </w:r>
            <w:r w:rsidR="001B13F5">
              <w:rPr>
                <w:rFonts w:ascii="Arial" w:hAnsi="Arial"/>
                <w:b/>
                <w:sz w:val="20"/>
              </w:rPr>
              <w:t xml:space="preserve"> January 28, 2020</w:t>
            </w:r>
          </w:p>
        </w:tc>
      </w:tr>
      <w:tr w:rsidR="00074FBE" w:rsidRPr="007D0AAC" w14:paraId="39EE2E36" w14:textId="77777777" w:rsidTr="00BB5D50">
        <w:trPr>
          <w:cantSplit/>
          <w:trHeight w:val="530"/>
          <w:tblHeader/>
        </w:trPr>
        <w:tc>
          <w:tcPr>
            <w:tcW w:w="4860" w:type="dxa"/>
            <w:gridSpan w:val="2"/>
            <w:tcBorders>
              <w:top w:val="single" w:sz="4" w:space="0" w:color="auto"/>
            </w:tcBorders>
            <w:shd w:val="clear" w:color="auto" w:fill="auto"/>
            <w:vAlign w:val="center"/>
          </w:tcPr>
          <w:p w14:paraId="755393B2" w14:textId="77777777" w:rsidR="00074FBE" w:rsidRPr="007D0AAC" w:rsidRDefault="00074FBE" w:rsidP="00BB5D50">
            <w:pPr>
              <w:pStyle w:val="H1bodytext"/>
              <w:spacing w:after="0"/>
              <w:ind w:left="0"/>
              <w:rPr>
                <w:rFonts w:ascii="Arial" w:hAnsi="Arial"/>
                <w:b/>
                <w:sz w:val="20"/>
              </w:rPr>
            </w:pPr>
            <w:r w:rsidRPr="007D0AAC">
              <w:rPr>
                <w:rFonts w:ascii="Arial" w:hAnsi="Arial"/>
                <w:b/>
                <w:sz w:val="20"/>
              </w:rPr>
              <w:t>Tool Runner File Location for this test:</w:t>
            </w:r>
          </w:p>
          <w:p w14:paraId="71D65DE2" w14:textId="77777777" w:rsidR="00A26F6B" w:rsidRPr="007D0AAC" w:rsidRDefault="00A26F6B" w:rsidP="00A26F6B">
            <w:pPr>
              <w:pStyle w:val="H1bodytext"/>
              <w:spacing w:after="0"/>
              <w:ind w:left="0"/>
              <w:rPr>
                <w:rFonts w:ascii="Arial" w:hAnsi="Arial"/>
                <w:b/>
                <w:sz w:val="20"/>
              </w:rPr>
            </w:pPr>
          </w:p>
          <w:p w14:paraId="57232CFC" w14:textId="47DCA0A3" w:rsidR="00074FBE" w:rsidRPr="007D0AAC" w:rsidRDefault="00A26F6B" w:rsidP="00A26F6B">
            <w:pPr>
              <w:pStyle w:val="H1bodytext"/>
              <w:spacing w:after="0"/>
              <w:ind w:left="0"/>
              <w:rPr>
                <w:rFonts w:ascii="Arial" w:hAnsi="Arial"/>
                <w:b/>
                <w:sz w:val="20"/>
              </w:rPr>
            </w:pPr>
            <w:r w:rsidRPr="00197502">
              <w:rPr>
                <w:rFonts w:ascii="Arial" w:hAnsi="Arial"/>
                <w:bCs/>
                <w:i/>
                <w:iCs/>
                <w:sz w:val="20"/>
              </w:rPr>
              <w:t>/opt/tools/pylib/runner/runner.py</w:t>
            </w:r>
          </w:p>
        </w:tc>
        <w:tc>
          <w:tcPr>
            <w:tcW w:w="4500" w:type="dxa"/>
            <w:gridSpan w:val="2"/>
            <w:tcBorders>
              <w:top w:val="single" w:sz="4" w:space="0" w:color="auto"/>
            </w:tcBorders>
            <w:shd w:val="clear" w:color="auto" w:fill="auto"/>
            <w:vAlign w:val="center"/>
          </w:tcPr>
          <w:p w14:paraId="7B81B448" w14:textId="15002A96" w:rsidR="00074FBE" w:rsidRPr="007D0AAC" w:rsidRDefault="00074FBE" w:rsidP="00BB5D50">
            <w:pPr>
              <w:pStyle w:val="H1bodytext"/>
              <w:spacing w:after="0"/>
              <w:ind w:left="0"/>
              <w:rPr>
                <w:rFonts w:ascii="Arial" w:hAnsi="Arial"/>
                <w:b/>
                <w:sz w:val="20"/>
              </w:rPr>
            </w:pPr>
            <w:r>
              <w:rPr>
                <w:rFonts w:ascii="Arial" w:hAnsi="Arial"/>
                <w:b/>
                <w:sz w:val="20"/>
              </w:rPr>
              <w:t>Test Performed By:</w:t>
            </w:r>
            <w:r w:rsidR="001B13F5">
              <w:rPr>
                <w:rFonts w:ascii="Arial" w:hAnsi="Arial"/>
                <w:b/>
                <w:sz w:val="20"/>
              </w:rPr>
              <w:t xml:space="preserve"> Mary Weber</w:t>
            </w:r>
          </w:p>
        </w:tc>
      </w:tr>
      <w:tr w:rsidR="00074FBE" w:rsidRPr="007D0AAC" w14:paraId="302AEB33" w14:textId="77777777" w:rsidTr="00BB5D50">
        <w:trPr>
          <w:cantSplit/>
          <w:trHeight w:val="530"/>
          <w:tblHeader/>
        </w:trPr>
        <w:tc>
          <w:tcPr>
            <w:tcW w:w="9360" w:type="dxa"/>
            <w:gridSpan w:val="4"/>
            <w:tcBorders>
              <w:top w:val="single" w:sz="4" w:space="0" w:color="auto"/>
            </w:tcBorders>
            <w:shd w:val="clear" w:color="auto" w:fill="auto"/>
            <w:vAlign w:val="center"/>
          </w:tcPr>
          <w:p w14:paraId="016F916E" w14:textId="3AD9A196" w:rsidR="00074FBE" w:rsidRPr="007D0AAC" w:rsidRDefault="00074FBE" w:rsidP="00BB5D50">
            <w:pPr>
              <w:pStyle w:val="H1bodytext"/>
              <w:spacing w:after="0"/>
              <w:ind w:left="0"/>
              <w:rPr>
                <w:rFonts w:ascii="Arial" w:hAnsi="Arial"/>
                <w:b/>
                <w:sz w:val="20"/>
              </w:rPr>
            </w:pPr>
            <w:r w:rsidRPr="007D0AAC">
              <w:rPr>
                <w:rFonts w:ascii="Arial" w:hAnsi="Arial"/>
                <w:b/>
                <w:sz w:val="20"/>
              </w:rPr>
              <w:t xml:space="preserve">Testing Directory: </w:t>
            </w:r>
            <w:r w:rsidR="00197502" w:rsidRPr="00733532">
              <w:rPr>
                <w:rFonts w:ascii="Arial" w:hAnsi="Arial"/>
                <w:b/>
                <w:sz w:val="20"/>
              </w:rPr>
              <w:t xml:space="preserve">&lt; </w:t>
            </w:r>
            <w:hyperlink r:id="rId17" w:history="1">
              <w:r w:rsidR="00733532" w:rsidRPr="00733532">
                <w:rPr>
                  <w:rStyle w:val="Hyperlink"/>
                  <w:rFonts w:ascii="Arial" w:hAnsi="Arial"/>
                  <w:b/>
                  <w:sz w:val="20"/>
                </w:rPr>
                <w:t>\\olive\backups\CAVE\CA-CIE-Tools-TestEnv\patchbowl_test</w:t>
              </w:r>
            </w:hyperlink>
            <w:r w:rsidR="00733532" w:rsidRPr="00733532">
              <w:rPr>
                <w:rFonts w:ascii="Arial" w:hAnsi="Arial"/>
                <w:b/>
                <w:sz w:val="20"/>
              </w:rPr>
              <w:t xml:space="preserve"> </w:t>
            </w:r>
            <w:r w:rsidR="00197502" w:rsidRPr="00733532">
              <w:rPr>
                <w:rFonts w:ascii="Arial" w:hAnsi="Arial"/>
                <w:b/>
                <w:sz w:val="20"/>
              </w:rPr>
              <w:t>&gt;</w:t>
            </w:r>
          </w:p>
        </w:tc>
      </w:tr>
      <w:tr w:rsidR="00074FBE" w:rsidRPr="007D0AAC" w14:paraId="5B231154"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798DCCE1"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FF9D8C6"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3EFDFDEB"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102FFFB"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74FBE" w:rsidRPr="007D0AAC" w14:paraId="5F2C6E44" w14:textId="77777777" w:rsidTr="00BB5D50">
        <w:trPr>
          <w:trHeight w:val="440"/>
        </w:trPr>
        <w:tc>
          <w:tcPr>
            <w:tcW w:w="9360" w:type="dxa"/>
            <w:gridSpan w:val="4"/>
            <w:vAlign w:val="center"/>
          </w:tcPr>
          <w:p w14:paraId="6B5CB8DA" w14:textId="5D8D2AAF" w:rsidR="00074FBE" w:rsidRPr="007D0AAC" w:rsidRDefault="00074FBE" w:rsidP="00BB5D50">
            <w:pPr>
              <w:pStyle w:val="H1bodytext"/>
              <w:spacing w:after="0"/>
              <w:ind w:left="0"/>
              <w:rPr>
                <w:rFonts w:ascii="Arial" w:hAnsi="Arial"/>
                <w:sz w:val="20"/>
              </w:rPr>
            </w:pPr>
            <w:r>
              <w:rPr>
                <w:rFonts w:ascii="Arial" w:hAnsi="Arial"/>
                <w:sz w:val="20"/>
              </w:rPr>
              <w:t>Navigate to the Testing Directory</w:t>
            </w:r>
          </w:p>
        </w:tc>
      </w:tr>
      <w:tr w:rsidR="00925C57" w:rsidRPr="007D0AAC" w14:paraId="2562860F" w14:textId="77777777" w:rsidTr="00BB5D50">
        <w:trPr>
          <w:trHeight w:val="476"/>
        </w:trPr>
        <w:tc>
          <w:tcPr>
            <w:tcW w:w="650" w:type="dxa"/>
            <w:vAlign w:val="center"/>
          </w:tcPr>
          <w:p w14:paraId="468F1645" w14:textId="77777777" w:rsidR="00925C57" w:rsidRPr="007D0AAC" w:rsidRDefault="00925C57" w:rsidP="00925C57">
            <w:pPr>
              <w:pStyle w:val="H1bodytext"/>
              <w:spacing w:after="0"/>
              <w:ind w:left="0"/>
              <w:jc w:val="center"/>
              <w:rPr>
                <w:rFonts w:ascii="Arial" w:hAnsi="Arial"/>
                <w:sz w:val="20"/>
              </w:rPr>
            </w:pPr>
            <w:r>
              <w:rPr>
                <w:rFonts w:ascii="Arial" w:hAnsi="Arial"/>
                <w:sz w:val="20"/>
              </w:rPr>
              <w:t>1</w:t>
            </w:r>
          </w:p>
        </w:tc>
        <w:tc>
          <w:tcPr>
            <w:tcW w:w="4210" w:type="dxa"/>
            <w:vAlign w:val="center"/>
          </w:tcPr>
          <w:p w14:paraId="7A5640A9" w14:textId="2BE6CE4F" w:rsidR="00925C57" w:rsidRPr="007D0AAC" w:rsidRDefault="00925C57" w:rsidP="00925C57">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29769C9F" w14:textId="77777777" w:rsidR="00925C57" w:rsidRDefault="00925C57" w:rsidP="00925C57">
            <w:pPr>
              <w:pStyle w:val="H1bodytext"/>
              <w:spacing w:after="0"/>
              <w:ind w:left="0"/>
              <w:rPr>
                <w:rFonts w:ascii="Arial" w:hAnsi="Arial"/>
                <w:sz w:val="20"/>
              </w:rPr>
            </w:pPr>
            <w:r>
              <w:rPr>
                <w:rFonts w:ascii="Arial" w:hAnsi="Arial"/>
                <w:sz w:val="20"/>
              </w:rPr>
              <w:t>The log file should contain the following line of text:</w:t>
            </w:r>
          </w:p>
          <w:p w14:paraId="59FB8D4D" w14:textId="466354CE" w:rsidR="00925C57" w:rsidRPr="007D0AAC" w:rsidRDefault="00925C57" w:rsidP="000535E4">
            <w:pPr>
              <w:pStyle w:val="H1bodytext"/>
              <w:numPr>
                <w:ilvl w:val="0"/>
                <w:numId w:val="4"/>
              </w:numPr>
              <w:spacing w:after="0"/>
              <w:rPr>
                <w:rFonts w:ascii="Arial" w:hAnsi="Arial"/>
                <w:sz w:val="20"/>
              </w:rPr>
            </w:pPr>
            <w:r>
              <w:rPr>
                <w:rFonts w:ascii="Arial" w:hAnsi="Arial"/>
                <w:sz w:val="20"/>
              </w:rPr>
              <w:t>Mat1 = 2, Mat2 = 3</w:t>
            </w:r>
          </w:p>
        </w:tc>
        <w:tc>
          <w:tcPr>
            <w:tcW w:w="1484" w:type="dxa"/>
            <w:vAlign w:val="center"/>
          </w:tcPr>
          <w:p w14:paraId="52703A4F" w14:textId="2A711C80" w:rsidR="00A41D40" w:rsidRDefault="00A41D40" w:rsidP="00925C57">
            <w:pPr>
              <w:pStyle w:val="H1bodytext"/>
              <w:spacing w:after="0"/>
              <w:ind w:left="0"/>
              <w:jc w:val="center"/>
              <w:rPr>
                <w:rFonts w:ascii="Arial" w:hAnsi="Arial"/>
                <w:sz w:val="20"/>
              </w:rPr>
            </w:pPr>
            <w:r>
              <w:rPr>
                <w:rFonts w:ascii="Arial" w:hAnsi="Arial"/>
                <w:sz w:val="20"/>
              </w:rPr>
              <w:t>PASS</w:t>
            </w:r>
          </w:p>
          <w:p w14:paraId="2268B132" w14:textId="22FD2F83" w:rsidR="00925C57" w:rsidRPr="007D0AAC" w:rsidRDefault="00120683" w:rsidP="00925C57">
            <w:pPr>
              <w:pStyle w:val="H1bodytext"/>
              <w:spacing w:after="0"/>
              <w:ind w:left="0"/>
              <w:jc w:val="center"/>
              <w:rPr>
                <w:rFonts w:ascii="Arial" w:hAnsi="Arial"/>
                <w:sz w:val="20"/>
              </w:rPr>
            </w:pPr>
            <w:r w:rsidRPr="006B1DE1">
              <w:rPr>
                <w:rFonts w:ascii="Arial" w:hAnsi="Arial" w:cs="Arial"/>
                <w:sz w:val="20"/>
              </w:rPr>
              <w:t xml:space="preserve">See </w:t>
            </w:r>
            <w:r w:rsidR="00653FD4" w:rsidRPr="006B1DE1">
              <w:rPr>
                <w:rFonts w:ascii="Arial" w:hAnsi="Arial" w:cs="Arial"/>
                <w:sz w:val="20"/>
              </w:rPr>
              <w:fldChar w:fldCharType="begin"/>
            </w:r>
            <w:r w:rsidR="00653FD4" w:rsidRPr="006B1DE1">
              <w:rPr>
                <w:rFonts w:ascii="Arial" w:hAnsi="Arial" w:cs="Arial"/>
                <w:sz w:val="20"/>
              </w:rPr>
              <w:instrText xml:space="preserve"> REF _Ref31124558 \h </w:instrText>
            </w:r>
            <w:r w:rsidR="00D72ACC" w:rsidRPr="00D72ACC">
              <w:rPr>
                <w:rFonts w:ascii="Arial" w:hAnsi="Arial" w:cs="Arial"/>
                <w:sz w:val="20"/>
              </w:rPr>
              <w:instrText xml:space="preserve"> \* MERGEFORMAT </w:instrText>
            </w:r>
            <w:r w:rsidR="00653FD4" w:rsidRPr="006B1DE1">
              <w:rPr>
                <w:rFonts w:ascii="Arial" w:hAnsi="Arial" w:cs="Arial"/>
                <w:sz w:val="20"/>
              </w:rPr>
            </w:r>
            <w:r w:rsidR="00653FD4" w:rsidRPr="006B1DE1">
              <w:rPr>
                <w:rFonts w:ascii="Arial" w:hAnsi="Arial" w:cs="Arial"/>
                <w:sz w:val="20"/>
              </w:rPr>
              <w:fldChar w:fldCharType="separate"/>
            </w:r>
            <w:r w:rsidR="00C41A34" w:rsidRPr="006B1DE1">
              <w:rPr>
                <w:rFonts w:ascii="Arial" w:hAnsi="Arial" w:cs="Arial"/>
                <w:sz w:val="20"/>
              </w:rPr>
              <w:t xml:space="preserve">Figure </w:t>
            </w:r>
            <w:r w:rsidR="00A36B79">
              <w:rPr>
                <w:rFonts w:ascii="Arial" w:hAnsi="Arial" w:cs="Arial"/>
                <w:noProof/>
                <w:sz w:val="20"/>
              </w:rPr>
              <w:t>3</w:t>
            </w:r>
            <w:r w:rsidR="00653FD4" w:rsidRPr="006B1DE1">
              <w:rPr>
                <w:rFonts w:ascii="Arial" w:hAnsi="Arial" w:cs="Arial"/>
                <w:sz w:val="20"/>
              </w:rPr>
              <w:fldChar w:fldCharType="end"/>
            </w:r>
            <w:r w:rsidRPr="006B1DE1">
              <w:rPr>
                <w:rFonts w:ascii="Arial" w:hAnsi="Arial" w:cs="Arial"/>
                <w:sz w:val="20"/>
              </w:rPr>
              <w:t>, line 5</w:t>
            </w:r>
            <w:r>
              <w:rPr>
                <w:rFonts w:ascii="Arial" w:hAnsi="Arial"/>
                <w:sz w:val="20"/>
              </w:rPr>
              <w:t xml:space="preserve"> contains</w:t>
            </w:r>
            <w:r w:rsidR="00A41D40">
              <w:rPr>
                <w:rFonts w:ascii="Arial" w:hAnsi="Arial"/>
                <w:sz w:val="20"/>
              </w:rPr>
              <w:t>:</w:t>
            </w:r>
            <w:r>
              <w:rPr>
                <w:rFonts w:ascii="Arial" w:hAnsi="Arial"/>
                <w:sz w:val="20"/>
              </w:rPr>
              <w:t xml:space="preserve"> </w:t>
            </w:r>
            <w:r w:rsidR="00A41D40" w:rsidRPr="00A41D40">
              <w:rPr>
                <w:rFonts w:ascii="Arial" w:hAnsi="Arial"/>
                <w:sz w:val="20"/>
              </w:rPr>
              <w:t>Mat1 = 2, Mat2 = 3</w:t>
            </w:r>
          </w:p>
        </w:tc>
      </w:tr>
    </w:tbl>
    <w:p w14:paraId="214D01EF" w14:textId="77777777" w:rsidR="00D84DDA" w:rsidRDefault="00D84DDA"/>
    <w:p w14:paraId="6708B81E" w14:textId="77777777" w:rsidR="00C16C89" w:rsidRDefault="00C16C89"/>
    <w:p w14:paraId="7E46EFBF" w14:textId="02686A93" w:rsidR="00074FBE" w:rsidRDefault="00074FBE"/>
    <w:p w14:paraId="7ACD4A5D" w14:textId="2A346E17" w:rsidR="00061AA4" w:rsidRDefault="00061AA4">
      <w:pPr>
        <w:spacing w:after="160" w:line="259" w:lineRule="auto"/>
      </w:pPr>
      <w:r>
        <w:br w:type="page"/>
      </w:r>
    </w:p>
    <w:tbl>
      <w:tblPr>
        <w:tblStyle w:val="TableGrid"/>
        <w:tblW w:w="0" w:type="auto"/>
        <w:tblInd w:w="720" w:type="dxa"/>
        <w:tblLook w:val="04A0" w:firstRow="1" w:lastRow="0" w:firstColumn="1" w:lastColumn="0" w:noHBand="0" w:noVBand="1"/>
      </w:tblPr>
      <w:tblGrid>
        <w:gridCol w:w="650"/>
        <w:gridCol w:w="4210"/>
        <w:gridCol w:w="3016"/>
        <w:gridCol w:w="1484"/>
      </w:tblGrid>
      <w:tr w:rsidR="00061AA4" w:rsidRPr="007D0AAC" w14:paraId="3CEF8248" w14:textId="77777777" w:rsidTr="00BB5D50">
        <w:trPr>
          <w:cantSplit/>
          <w:trHeight w:val="360"/>
          <w:tblHeader/>
        </w:trPr>
        <w:tc>
          <w:tcPr>
            <w:tcW w:w="9360" w:type="dxa"/>
            <w:gridSpan w:val="4"/>
            <w:tcBorders>
              <w:top w:val="nil"/>
              <w:left w:val="nil"/>
              <w:bottom w:val="single" w:sz="4" w:space="0" w:color="auto"/>
              <w:right w:val="nil"/>
            </w:tcBorders>
            <w:vAlign w:val="bottom"/>
          </w:tcPr>
          <w:p w14:paraId="43A5C0FC" w14:textId="02C51F45"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lastRenderedPageBreak/>
              <w:t xml:space="preserve">Table </w:t>
            </w:r>
            <w:r>
              <w:rPr>
                <w:rFonts w:ascii="Arial" w:hAnsi="Arial"/>
                <w:b/>
                <w:sz w:val="20"/>
              </w:rPr>
              <w:t>A-</w:t>
            </w:r>
            <w:r w:rsidR="006B617A">
              <w:rPr>
                <w:rFonts w:ascii="Arial" w:hAnsi="Arial"/>
                <w:b/>
                <w:sz w:val="20"/>
              </w:rPr>
              <w:t>3</w:t>
            </w:r>
            <w:r w:rsidRPr="007D0AAC">
              <w:rPr>
                <w:rFonts w:ascii="Arial" w:hAnsi="Arial"/>
                <w:b/>
                <w:sz w:val="20"/>
              </w:rPr>
              <w:t xml:space="preserve">. </w:t>
            </w:r>
          </w:p>
          <w:p w14:paraId="48E965B4" w14:textId="129B1DF9" w:rsidR="00061AA4" w:rsidRPr="007D0AAC" w:rsidRDefault="00061AA4" w:rsidP="00BB5D50">
            <w:pPr>
              <w:pStyle w:val="H1bodytext"/>
              <w:spacing w:after="0"/>
              <w:ind w:left="0"/>
              <w:jc w:val="center"/>
              <w:rPr>
                <w:rFonts w:ascii="Arial" w:hAnsi="Arial"/>
                <w:b/>
                <w:sz w:val="20"/>
              </w:rPr>
            </w:pPr>
            <w:r>
              <w:rPr>
                <w:rFonts w:ascii="Arial" w:hAnsi="Arial" w:cs="Arial"/>
                <w:b/>
                <w:sz w:val="20"/>
              </w:rPr>
              <w:t>patchbowl</w:t>
            </w:r>
            <w:r w:rsidRPr="007D0AAC">
              <w:rPr>
                <w:rFonts w:ascii="Arial" w:hAnsi="Arial" w:cs="Arial"/>
                <w:b/>
                <w:sz w:val="20"/>
              </w:rPr>
              <w:t xml:space="preserve"> Acceptance </w:t>
            </w:r>
            <w:r w:rsidRPr="007D0AAC">
              <w:rPr>
                <w:rFonts w:ascii="Arial" w:hAnsi="Arial"/>
                <w:b/>
                <w:sz w:val="20"/>
              </w:rPr>
              <w:t xml:space="preserve">Test </w:t>
            </w:r>
            <w:r>
              <w:rPr>
                <w:rFonts w:ascii="Arial" w:hAnsi="Arial"/>
                <w:b/>
                <w:sz w:val="20"/>
              </w:rPr>
              <w:t>Case 3</w:t>
            </w:r>
          </w:p>
        </w:tc>
      </w:tr>
      <w:tr w:rsidR="00061AA4" w:rsidRPr="007D0AAC" w14:paraId="3E9D2046" w14:textId="77777777" w:rsidTr="00BB5D50">
        <w:trPr>
          <w:cantSplit/>
          <w:trHeight w:val="530"/>
          <w:tblHeader/>
        </w:trPr>
        <w:tc>
          <w:tcPr>
            <w:tcW w:w="4860" w:type="dxa"/>
            <w:gridSpan w:val="2"/>
            <w:tcBorders>
              <w:top w:val="single" w:sz="4" w:space="0" w:color="auto"/>
            </w:tcBorders>
            <w:shd w:val="clear" w:color="auto" w:fill="auto"/>
            <w:vAlign w:val="center"/>
          </w:tcPr>
          <w:p w14:paraId="4B65E078" w14:textId="77777777" w:rsidR="00061AA4" w:rsidRPr="007D0AAC" w:rsidRDefault="00061AA4" w:rsidP="00BB5D50">
            <w:pPr>
              <w:pStyle w:val="H1bodytext"/>
              <w:spacing w:after="0"/>
              <w:ind w:left="0"/>
              <w:jc w:val="center"/>
              <w:rPr>
                <w:rFonts w:ascii="Arial" w:hAnsi="Arial"/>
                <w:b/>
                <w:sz w:val="20"/>
              </w:rPr>
            </w:pPr>
            <w:r w:rsidRPr="00733532">
              <w:rPr>
                <w:rFonts w:ascii="Arial" w:hAnsi="Arial"/>
                <w:b/>
                <w:sz w:val="20"/>
              </w:rPr>
              <w:t>patchbowl</w:t>
            </w:r>
            <w:r w:rsidRPr="007D0AAC">
              <w:rPr>
                <w:rFonts w:ascii="Arial" w:hAnsi="Arial"/>
                <w:b/>
                <w:sz w:val="20"/>
              </w:rPr>
              <w:t xml:space="preserve"> Acceptance] Testing</w:t>
            </w:r>
          </w:p>
          <w:p w14:paraId="1E612D0B" w14:textId="498E026C"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CACIE-</w:t>
            </w:r>
            <w:r w:rsidRPr="00733532">
              <w:rPr>
                <w:rFonts w:ascii="Arial" w:hAnsi="Arial"/>
                <w:b/>
                <w:sz w:val="20"/>
              </w:rPr>
              <w:t>patchbowl</w:t>
            </w:r>
            <w:r w:rsidRPr="007D0AAC">
              <w:rPr>
                <w:rFonts w:ascii="Arial" w:hAnsi="Arial"/>
                <w:b/>
                <w:sz w:val="20"/>
              </w:rPr>
              <w:t xml:space="preserve"> – AT-</w:t>
            </w:r>
            <w:r w:rsidR="00B57E44">
              <w:rPr>
                <w:rFonts w:ascii="Arial" w:hAnsi="Arial"/>
                <w:b/>
                <w:sz w:val="20"/>
              </w:rPr>
              <w:t>3</w:t>
            </w:r>
          </w:p>
        </w:tc>
        <w:tc>
          <w:tcPr>
            <w:tcW w:w="4500" w:type="dxa"/>
            <w:gridSpan w:val="2"/>
            <w:tcBorders>
              <w:top w:val="single" w:sz="4" w:space="0" w:color="auto"/>
            </w:tcBorders>
            <w:shd w:val="clear" w:color="auto" w:fill="auto"/>
            <w:vAlign w:val="center"/>
          </w:tcPr>
          <w:p w14:paraId="1109C37C" w14:textId="77777777" w:rsidR="00061AA4" w:rsidRPr="007D0AAC" w:rsidRDefault="00061AA4" w:rsidP="00BB5D50">
            <w:pPr>
              <w:pStyle w:val="H1bodytext"/>
              <w:spacing w:after="0"/>
              <w:ind w:left="0"/>
              <w:rPr>
                <w:rFonts w:ascii="Arial" w:hAnsi="Arial"/>
                <w:b/>
                <w:sz w:val="20"/>
              </w:rPr>
            </w:pPr>
            <w:r w:rsidRPr="007D0AAC">
              <w:rPr>
                <w:rFonts w:ascii="Arial" w:hAnsi="Arial"/>
                <w:b/>
                <w:sz w:val="20"/>
              </w:rPr>
              <w:t>Date:</w:t>
            </w:r>
          </w:p>
        </w:tc>
      </w:tr>
      <w:tr w:rsidR="00061AA4" w:rsidRPr="007D0AAC" w14:paraId="7F10E8DD" w14:textId="77777777" w:rsidTr="00BB5D50">
        <w:trPr>
          <w:cantSplit/>
          <w:trHeight w:val="530"/>
          <w:tblHeader/>
        </w:trPr>
        <w:tc>
          <w:tcPr>
            <w:tcW w:w="4860" w:type="dxa"/>
            <w:gridSpan w:val="2"/>
            <w:tcBorders>
              <w:top w:val="single" w:sz="4" w:space="0" w:color="auto"/>
            </w:tcBorders>
            <w:shd w:val="clear" w:color="auto" w:fill="auto"/>
            <w:vAlign w:val="center"/>
          </w:tcPr>
          <w:p w14:paraId="2CEBE80F" w14:textId="77777777" w:rsidR="00061AA4" w:rsidRPr="007D0AAC" w:rsidRDefault="00061AA4" w:rsidP="00BB5D50">
            <w:pPr>
              <w:pStyle w:val="H1bodytext"/>
              <w:spacing w:after="0"/>
              <w:ind w:left="0"/>
              <w:rPr>
                <w:rFonts w:ascii="Arial" w:hAnsi="Arial"/>
                <w:b/>
                <w:sz w:val="20"/>
              </w:rPr>
            </w:pPr>
            <w:r w:rsidRPr="007D0AAC">
              <w:rPr>
                <w:rFonts w:ascii="Arial" w:hAnsi="Arial"/>
                <w:b/>
                <w:sz w:val="20"/>
              </w:rPr>
              <w:t>Tool Runner File Location for this test:</w:t>
            </w:r>
          </w:p>
          <w:p w14:paraId="71325DFD" w14:textId="77777777" w:rsidR="00061AA4" w:rsidRPr="007D0AAC" w:rsidRDefault="00061AA4" w:rsidP="00BB5D50">
            <w:pPr>
              <w:pStyle w:val="H1bodytext"/>
              <w:spacing w:after="0"/>
              <w:ind w:left="0"/>
              <w:rPr>
                <w:rFonts w:ascii="Arial" w:hAnsi="Arial"/>
                <w:b/>
                <w:sz w:val="20"/>
              </w:rPr>
            </w:pPr>
          </w:p>
          <w:p w14:paraId="344CAB3F" w14:textId="77777777" w:rsidR="00061AA4" w:rsidRPr="007D0AAC" w:rsidRDefault="00061AA4" w:rsidP="00BB5D50">
            <w:pPr>
              <w:pStyle w:val="H1bodytext"/>
              <w:spacing w:after="0"/>
              <w:ind w:left="0"/>
              <w:rPr>
                <w:rFonts w:ascii="Arial" w:hAnsi="Arial"/>
                <w:b/>
                <w:sz w:val="20"/>
              </w:rPr>
            </w:pPr>
            <w:r w:rsidRPr="00197502">
              <w:rPr>
                <w:rFonts w:ascii="Arial" w:hAnsi="Arial"/>
                <w:bCs/>
                <w:i/>
                <w:iCs/>
                <w:sz w:val="20"/>
              </w:rPr>
              <w:t>/opt/tools/pylib/runner/runner.py</w:t>
            </w:r>
          </w:p>
        </w:tc>
        <w:tc>
          <w:tcPr>
            <w:tcW w:w="4500" w:type="dxa"/>
            <w:gridSpan w:val="2"/>
            <w:tcBorders>
              <w:top w:val="single" w:sz="4" w:space="0" w:color="auto"/>
            </w:tcBorders>
            <w:shd w:val="clear" w:color="auto" w:fill="auto"/>
            <w:vAlign w:val="center"/>
          </w:tcPr>
          <w:p w14:paraId="7C525EEF" w14:textId="77777777" w:rsidR="00061AA4" w:rsidRPr="007D0AAC" w:rsidRDefault="00061AA4" w:rsidP="00BB5D50">
            <w:pPr>
              <w:pStyle w:val="H1bodytext"/>
              <w:spacing w:after="0"/>
              <w:ind w:left="0"/>
              <w:rPr>
                <w:rFonts w:ascii="Arial" w:hAnsi="Arial"/>
                <w:b/>
                <w:sz w:val="20"/>
              </w:rPr>
            </w:pPr>
            <w:r>
              <w:rPr>
                <w:rFonts w:ascii="Arial" w:hAnsi="Arial"/>
                <w:b/>
                <w:sz w:val="20"/>
              </w:rPr>
              <w:t>Test Performed By:</w:t>
            </w:r>
          </w:p>
        </w:tc>
      </w:tr>
      <w:tr w:rsidR="00061AA4" w:rsidRPr="007D0AAC" w14:paraId="27C93EDA" w14:textId="77777777" w:rsidTr="00BB5D50">
        <w:trPr>
          <w:cantSplit/>
          <w:trHeight w:val="530"/>
          <w:tblHeader/>
        </w:trPr>
        <w:tc>
          <w:tcPr>
            <w:tcW w:w="9360" w:type="dxa"/>
            <w:gridSpan w:val="4"/>
            <w:tcBorders>
              <w:top w:val="single" w:sz="4" w:space="0" w:color="auto"/>
            </w:tcBorders>
            <w:shd w:val="clear" w:color="auto" w:fill="auto"/>
            <w:vAlign w:val="center"/>
          </w:tcPr>
          <w:p w14:paraId="46C251CF" w14:textId="0129DA14" w:rsidR="00061AA4" w:rsidRPr="007D0AAC" w:rsidRDefault="00061AA4" w:rsidP="00BB5D50">
            <w:pPr>
              <w:pStyle w:val="H1bodytext"/>
              <w:spacing w:after="0"/>
              <w:ind w:left="0"/>
              <w:rPr>
                <w:rFonts w:ascii="Arial" w:hAnsi="Arial"/>
                <w:b/>
                <w:sz w:val="20"/>
              </w:rPr>
            </w:pPr>
            <w:r w:rsidRPr="007D0AAC">
              <w:rPr>
                <w:rFonts w:ascii="Arial" w:hAnsi="Arial"/>
                <w:b/>
                <w:sz w:val="20"/>
              </w:rPr>
              <w:t xml:space="preserve">Testing Directory: </w:t>
            </w:r>
            <w:r w:rsidRPr="00733532">
              <w:rPr>
                <w:rFonts w:ascii="Arial" w:hAnsi="Arial"/>
                <w:b/>
                <w:sz w:val="20"/>
              </w:rPr>
              <w:t xml:space="preserve">&lt; </w:t>
            </w:r>
            <w:hyperlink r:id="rId18" w:history="1">
              <w:r w:rsidRPr="00733532">
                <w:rPr>
                  <w:rStyle w:val="Hyperlink"/>
                  <w:rFonts w:ascii="Arial" w:hAnsi="Arial"/>
                  <w:b/>
                  <w:sz w:val="20"/>
                </w:rPr>
                <w:t>\\olive\backups\CAVE\CA-CIE-Tools-TestEnv\patchbowl_test</w:t>
              </w:r>
            </w:hyperlink>
            <w:r w:rsidRPr="00733532">
              <w:rPr>
                <w:rFonts w:ascii="Arial" w:hAnsi="Arial"/>
                <w:b/>
                <w:sz w:val="20"/>
              </w:rPr>
              <w:t xml:space="preserve"> &gt;</w:t>
            </w:r>
          </w:p>
        </w:tc>
      </w:tr>
      <w:tr w:rsidR="00061AA4" w:rsidRPr="007D0AAC" w14:paraId="67531C9E"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6E7D0410"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D11D5F8"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04A642F"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00F237CB"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61AA4" w:rsidRPr="007D0AAC" w14:paraId="46C48098" w14:textId="77777777" w:rsidTr="00BB5D50">
        <w:trPr>
          <w:trHeight w:val="440"/>
        </w:trPr>
        <w:tc>
          <w:tcPr>
            <w:tcW w:w="9360" w:type="dxa"/>
            <w:gridSpan w:val="4"/>
            <w:vAlign w:val="center"/>
          </w:tcPr>
          <w:p w14:paraId="7A7DCA3D" w14:textId="77777777" w:rsidR="00061AA4" w:rsidRPr="007D0AAC" w:rsidRDefault="00061AA4" w:rsidP="00BB5D50">
            <w:pPr>
              <w:pStyle w:val="H1bodytext"/>
              <w:spacing w:after="0"/>
              <w:ind w:left="0"/>
              <w:rPr>
                <w:rFonts w:ascii="Arial" w:hAnsi="Arial"/>
                <w:sz w:val="20"/>
              </w:rPr>
            </w:pPr>
            <w:r>
              <w:rPr>
                <w:rFonts w:ascii="Arial" w:hAnsi="Arial"/>
                <w:sz w:val="20"/>
              </w:rPr>
              <w:t>Navigate to the Testing Directory</w:t>
            </w:r>
          </w:p>
        </w:tc>
      </w:tr>
      <w:tr w:rsidR="00061AA4" w:rsidRPr="007D0AAC" w14:paraId="3EA811A7" w14:textId="77777777" w:rsidTr="00BB5D50">
        <w:trPr>
          <w:trHeight w:val="476"/>
        </w:trPr>
        <w:tc>
          <w:tcPr>
            <w:tcW w:w="650" w:type="dxa"/>
            <w:vAlign w:val="center"/>
          </w:tcPr>
          <w:p w14:paraId="7B861990" w14:textId="77777777" w:rsidR="00061AA4" w:rsidRPr="007D0AAC" w:rsidRDefault="00061AA4" w:rsidP="00061AA4">
            <w:pPr>
              <w:pStyle w:val="H1bodytext"/>
              <w:spacing w:after="0"/>
              <w:ind w:left="0"/>
              <w:jc w:val="center"/>
              <w:rPr>
                <w:rFonts w:ascii="Arial" w:hAnsi="Arial"/>
                <w:sz w:val="20"/>
              </w:rPr>
            </w:pPr>
            <w:r>
              <w:rPr>
                <w:rFonts w:ascii="Arial" w:hAnsi="Arial"/>
                <w:sz w:val="20"/>
              </w:rPr>
              <w:t>1</w:t>
            </w:r>
          </w:p>
        </w:tc>
        <w:tc>
          <w:tcPr>
            <w:tcW w:w="4210" w:type="dxa"/>
            <w:vAlign w:val="center"/>
          </w:tcPr>
          <w:p w14:paraId="628F9B0D" w14:textId="3D5FC4D6" w:rsidR="00061AA4" w:rsidRPr="007D0AAC" w:rsidRDefault="00061AA4" w:rsidP="00061AA4">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4732722B" w14:textId="77777777" w:rsidR="00061AA4" w:rsidRDefault="00061AA4" w:rsidP="00061AA4">
            <w:pPr>
              <w:pStyle w:val="H1bodytext"/>
              <w:spacing w:after="0"/>
              <w:ind w:left="0"/>
              <w:rPr>
                <w:rFonts w:ascii="Arial" w:hAnsi="Arial"/>
                <w:sz w:val="20"/>
              </w:rPr>
            </w:pPr>
            <w:r>
              <w:rPr>
                <w:rFonts w:ascii="Arial" w:hAnsi="Arial"/>
                <w:sz w:val="20"/>
              </w:rPr>
              <w:t>The log file should contain the following lines of text:</w:t>
            </w:r>
          </w:p>
          <w:p w14:paraId="0101E808" w14:textId="77777777" w:rsidR="007F2078" w:rsidRDefault="00061AA4" w:rsidP="007F2078">
            <w:pPr>
              <w:pStyle w:val="H1bodytext"/>
              <w:numPr>
                <w:ilvl w:val="0"/>
                <w:numId w:val="4"/>
              </w:numPr>
              <w:spacing w:after="0"/>
              <w:rPr>
                <w:rFonts w:ascii="Arial" w:hAnsi="Arial"/>
                <w:sz w:val="20"/>
              </w:rPr>
            </w:pPr>
            <w:r>
              <w:rPr>
                <w:rFonts w:ascii="Arial" w:hAnsi="Arial"/>
                <w:sz w:val="20"/>
              </w:rPr>
              <w:t>Zone file count = 650</w:t>
            </w:r>
          </w:p>
          <w:p w14:paraId="3333045C" w14:textId="5FEC22DA" w:rsidR="00061AA4" w:rsidRPr="007F2078" w:rsidRDefault="00061AA4" w:rsidP="007F2078">
            <w:pPr>
              <w:pStyle w:val="H1bodytext"/>
              <w:numPr>
                <w:ilvl w:val="0"/>
                <w:numId w:val="4"/>
              </w:numPr>
              <w:spacing w:after="0"/>
              <w:rPr>
                <w:rFonts w:ascii="Arial" w:hAnsi="Arial"/>
                <w:sz w:val="20"/>
              </w:rPr>
            </w:pPr>
            <w:r w:rsidRPr="007F2078">
              <w:rPr>
                <w:rFonts w:ascii="Arial" w:hAnsi="Arial"/>
                <w:sz w:val="20"/>
              </w:rPr>
              <w:t>IJK count = 650</w:t>
            </w:r>
          </w:p>
        </w:tc>
        <w:tc>
          <w:tcPr>
            <w:tcW w:w="1484" w:type="dxa"/>
            <w:vAlign w:val="center"/>
          </w:tcPr>
          <w:p w14:paraId="632BA88D" w14:textId="02CE303F" w:rsidR="00345311" w:rsidRDefault="00345311" w:rsidP="00152FB6">
            <w:pPr>
              <w:pStyle w:val="H1bodytext"/>
              <w:ind w:left="0"/>
              <w:jc w:val="center"/>
              <w:rPr>
                <w:rFonts w:ascii="Arial" w:hAnsi="Arial"/>
                <w:sz w:val="20"/>
              </w:rPr>
            </w:pPr>
            <w:r>
              <w:rPr>
                <w:rFonts w:ascii="Arial" w:hAnsi="Arial"/>
                <w:sz w:val="20"/>
              </w:rPr>
              <w:t>PASS</w:t>
            </w:r>
          </w:p>
          <w:p w14:paraId="371E5369" w14:textId="60867B76" w:rsidR="00BC4D83" w:rsidRDefault="00BC4D83" w:rsidP="00152FB6">
            <w:pPr>
              <w:pStyle w:val="H1bodytext"/>
              <w:ind w:left="0"/>
              <w:jc w:val="center"/>
              <w:rPr>
                <w:rFonts w:ascii="Arial" w:hAnsi="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Pr>
                <w:rFonts w:ascii="Arial" w:hAnsi="Arial"/>
                <w:sz w:val="20"/>
              </w:rPr>
              <w:instrText xml:space="preserve"> REF _Ref31124558 \h </w:instrText>
            </w:r>
            <w:r w:rsidR="00152FB6">
              <w:rPr>
                <w:rFonts w:ascii="Arial" w:hAnsi="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932F91">
              <w:t xml:space="preserve">Figure </w:t>
            </w:r>
            <w:r w:rsidR="00932F91">
              <w:rPr>
                <w:noProof/>
              </w:rPr>
              <w:t>3</w:t>
            </w:r>
            <w:r w:rsidR="000F348B" w:rsidRPr="006B1DE1">
              <w:rPr>
                <w:rFonts w:ascii="Arial" w:hAnsi="Arial" w:cs="Arial"/>
                <w:sz w:val="20"/>
              </w:rPr>
              <w:fldChar w:fldCharType="end"/>
            </w:r>
            <w:r w:rsidR="00345311" w:rsidRPr="006B1DE1">
              <w:rPr>
                <w:rFonts w:ascii="Arial" w:hAnsi="Arial" w:cs="Arial"/>
                <w:sz w:val="20"/>
              </w:rPr>
              <w:t>, lines 8 and</w:t>
            </w:r>
            <w:r w:rsidR="00345311">
              <w:rPr>
                <w:rFonts w:ascii="Arial" w:hAnsi="Arial"/>
                <w:sz w:val="20"/>
              </w:rPr>
              <w:t xml:space="preserve"> 9 contain:</w:t>
            </w:r>
          </w:p>
          <w:p w14:paraId="28DC18D4" w14:textId="77777777" w:rsidR="00BC4D83" w:rsidRDefault="00BC4D83" w:rsidP="00152FB6">
            <w:pPr>
              <w:pStyle w:val="H1bodytext"/>
              <w:ind w:left="0"/>
              <w:jc w:val="center"/>
              <w:rPr>
                <w:rFonts w:ascii="Arial" w:hAnsi="Arial"/>
                <w:sz w:val="20"/>
              </w:rPr>
            </w:pPr>
            <w:r w:rsidRPr="00BC4D83">
              <w:rPr>
                <w:rFonts w:ascii="Arial" w:hAnsi="Arial"/>
                <w:sz w:val="20"/>
              </w:rPr>
              <w:t>Zone file count = 650</w:t>
            </w:r>
          </w:p>
          <w:p w14:paraId="473B07D3" w14:textId="07281C8E" w:rsidR="00061AA4" w:rsidRPr="007D0AAC" w:rsidRDefault="00BC4D83" w:rsidP="00152FB6">
            <w:pPr>
              <w:pStyle w:val="H1bodytext"/>
              <w:ind w:left="0"/>
              <w:jc w:val="center"/>
              <w:rPr>
                <w:rFonts w:ascii="Arial" w:hAnsi="Arial"/>
                <w:sz w:val="20"/>
              </w:rPr>
            </w:pPr>
            <w:r w:rsidRPr="00BC4D83">
              <w:rPr>
                <w:rFonts w:ascii="Arial" w:hAnsi="Arial"/>
                <w:sz w:val="20"/>
              </w:rPr>
              <w:t>IJK count = 650</w:t>
            </w:r>
          </w:p>
        </w:tc>
      </w:tr>
    </w:tbl>
    <w:p w14:paraId="387034C8" w14:textId="77777777" w:rsidR="00074FBE" w:rsidRDefault="00074FBE"/>
    <w:p w14:paraId="4E18FD9D" w14:textId="5B59E434" w:rsidR="00B57E44" w:rsidRDefault="00B57E44">
      <w:pPr>
        <w:spacing w:after="160" w:line="259" w:lineRule="auto"/>
      </w:pPr>
      <w:r>
        <w:br w:type="page"/>
      </w:r>
    </w:p>
    <w:tbl>
      <w:tblPr>
        <w:tblStyle w:val="TableGrid"/>
        <w:tblW w:w="0" w:type="auto"/>
        <w:tblInd w:w="720" w:type="dxa"/>
        <w:tblLook w:val="04A0" w:firstRow="1" w:lastRow="0" w:firstColumn="1" w:lastColumn="0" w:noHBand="0" w:noVBand="1"/>
      </w:tblPr>
      <w:tblGrid>
        <w:gridCol w:w="650"/>
        <w:gridCol w:w="3723"/>
        <w:gridCol w:w="2503"/>
        <w:gridCol w:w="2484"/>
      </w:tblGrid>
      <w:tr w:rsidR="00B57E44" w:rsidRPr="007D0AAC" w14:paraId="1EFC4396" w14:textId="77777777" w:rsidTr="00BB5D50">
        <w:trPr>
          <w:cantSplit/>
          <w:trHeight w:val="360"/>
          <w:tblHeader/>
        </w:trPr>
        <w:tc>
          <w:tcPr>
            <w:tcW w:w="9360" w:type="dxa"/>
            <w:gridSpan w:val="4"/>
            <w:tcBorders>
              <w:top w:val="nil"/>
              <w:left w:val="nil"/>
              <w:bottom w:val="single" w:sz="4" w:space="0" w:color="auto"/>
              <w:right w:val="nil"/>
            </w:tcBorders>
            <w:vAlign w:val="bottom"/>
          </w:tcPr>
          <w:p w14:paraId="38B12406" w14:textId="5F4D3F9B"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lastRenderedPageBreak/>
              <w:t xml:space="preserve">Table </w:t>
            </w:r>
            <w:r>
              <w:rPr>
                <w:rFonts w:ascii="Arial" w:hAnsi="Arial"/>
                <w:b/>
                <w:sz w:val="20"/>
              </w:rPr>
              <w:t>A-</w:t>
            </w:r>
            <w:r w:rsidR="006B617A">
              <w:rPr>
                <w:rFonts w:ascii="Arial" w:hAnsi="Arial"/>
                <w:b/>
                <w:sz w:val="20"/>
              </w:rPr>
              <w:t>4</w:t>
            </w:r>
            <w:r w:rsidRPr="007D0AAC">
              <w:rPr>
                <w:rFonts w:ascii="Arial" w:hAnsi="Arial"/>
                <w:b/>
                <w:sz w:val="20"/>
              </w:rPr>
              <w:t xml:space="preserve">. </w:t>
            </w:r>
          </w:p>
          <w:p w14:paraId="7EBFCBD9" w14:textId="08676D96" w:rsidR="00B57E44" w:rsidRPr="007D0AAC" w:rsidRDefault="00B57E44" w:rsidP="00BB5D50">
            <w:pPr>
              <w:pStyle w:val="H1bodytext"/>
              <w:spacing w:after="0"/>
              <w:ind w:left="0"/>
              <w:jc w:val="center"/>
              <w:rPr>
                <w:rFonts w:ascii="Arial" w:hAnsi="Arial"/>
                <w:b/>
                <w:sz w:val="20"/>
              </w:rPr>
            </w:pPr>
            <w:r>
              <w:rPr>
                <w:rFonts w:ascii="Arial" w:hAnsi="Arial" w:cs="Arial"/>
                <w:b/>
                <w:sz w:val="20"/>
              </w:rPr>
              <w:t>patchbowl</w:t>
            </w:r>
            <w:r w:rsidRPr="007D0AAC">
              <w:rPr>
                <w:rFonts w:ascii="Arial" w:hAnsi="Arial" w:cs="Arial"/>
                <w:b/>
                <w:sz w:val="20"/>
              </w:rPr>
              <w:t xml:space="preserve"> Acceptance </w:t>
            </w:r>
            <w:r w:rsidRPr="007D0AAC">
              <w:rPr>
                <w:rFonts w:ascii="Arial" w:hAnsi="Arial"/>
                <w:b/>
                <w:sz w:val="20"/>
              </w:rPr>
              <w:t xml:space="preserve">Test </w:t>
            </w:r>
            <w:r>
              <w:rPr>
                <w:rFonts w:ascii="Arial" w:hAnsi="Arial"/>
                <w:b/>
                <w:sz w:val="20"/>
              </w:rPr>
              <w:t>Case 4</w:t>
            </w:r>
          </w:p>
        </w:tc>
      </w:tr>
      <w:tr w:rsidR="00B57E44" w:rsidRPr="007D0AAC" w14:paraId="24CEBD09" w14:textId="77777777" w:rsidTr="00BB5D50">
        <w:trPr>
          <w:cantSplit/>
          <w:trHeight w:val="530"/>
          <w:tblHeader/>
        </w:trPr>
        <w:tc>
          <w:tcPr>
            <w:tcW w:w="4860" w:type="dxa"/>
            <w:gridSpan w:val="2"/>
            <w:tcBorders>
              <w:top w:val="single" w:sz="4" w:space="0" w:color="auto"/>
            </w:tcBorders>
            <w:shd w:val="clear" w:color="auto" w:fill="auto"/>
            <w:vAlign w:val="center"/>
          </w:tcPr>
          <w:p w14:paraId="4EB99FCB" w14:textId="77777777" w:rsidR="00B57E44" w:rsidRPr="00FE5651" w:rsidRDefault="00B57E44" w:rsidP="00A931A7">
            <w:pPr>
              <w:pStyle w:val="H1bodytext"/>
              <w:rPr>
                <w:rFonts w:ascii="Arial" w:hAnsi="Arial" w:cs="Arial"/>
                <w:b/>
                <w:bCs/>
                <w:sz w:val="20"/>
              </w:rPr>
            </w:pPr>
            <w:r w:rsidRPr="00FE5651">
              <w:rPr>
                <w:rFonts w:ascii="Arial" w:hAnsi="Arial" w:cs="Arial"/>
                <w:b/>
                <w:bCs/>
                <w:sz w:val="20"/>
              </w:rPr>
              <w:t>patchbowl Acceptance] Testing</w:t>
            </w:r>
          </w:p>
          <w:p w14:paraId="42340178" w14:textId="780CE17C" w:rsidR="00B57E44" w:rsidRPr="00FE5651" w:rsidRDefault="00B57E44" w:rsidP="00A931A7">
            <w:pPr>
              <w:pStyle w:val="H1bodytext"/>
              <w:rPr>
                <w:rFonts w:ascii="Arial" w:hAnsi="Arial" w:cs="Arial"/>
                <w:b/>
                <w:bCs/>
                <w:sz w:val="20"/>
              </w:rPr>
            </w:pPr>
            <w:r w:rsidRPr="00FE5651">
              <w:rPr>
                <w:rFonts w:ascii="Arial" w:hAnsi="Arial" w:cs="Arial"/>
                <w:b/>
                <w:bCs/>
                <w:sz w:val="20"/>
              </w:rPr>
              <w:t>CACIE-patchbowl – AT-4</w:t>
            </w:r>
          </w:p>
        </w:tc>
        <w:tc>
          <w:tcPr>
            <w:tcW w:w="4500" w:type="dxa"/>
            <w:gridSpan w:val="2"/>
            <w:tcBorders>
              <w:top w:val="single" w:sz="4" w:space="0" w:color="auto"/>
            </w:tcBorders>
            <w:shd w:val="clear" w:color="auto" w:fill="auto"/>
            <w:vAlign w:val="center"/>
          </w:tcPr>
          <w:p w14:paraId="60292073" w14:textId="68CDF7DB" w:rsidR="00B57E44" w:rsidRPr="00FE5651" w:rsidRDefault="00B57E44" w:rsidP="00A931A7">
            <w:pPr>
              <w:pStyle w:val="H1bodytext"/>
              <w:rPr>
                <w:rFonts w:ascii="Arial" w:hAnsi="Arial" w:cs="Arial"/>
                <w:b/>
                <w:bCs/>
                <w:sz w:val="20"/>
              </w:rPr>
            </w:pPr>
            <w:r w:rsidRPr="00FE5651">
              <w:rPr>
                <w:rFonts w:ascii="Arial" w:hAnsi="Arial" w:cs="Arial"/>
                <w:b/>
                <w:bCs/>
                <w:sz w:val="20"/>
              </w:rPr>
              <w:t>Date:</w:t>
            </w:r>
            <w:r w:rsidR="001F4D31" w:rsidRPr="00FE5651">
              <w:rPr>
                <w:rFonts w:ascii="Arial" w:hAnsi="Arial" w:cs="Arial"/>
                <w:b/>
                <w:bCs/>
                <w:sz w:val="20"/>
              </w:rPr>
              <w:t xml:space="preserve"> January 28, 2020</w:t>
            </w:r>
            <w:r w:rsidR="00804F98">
              <w:rPr>
                <w:rFonts w:ascii="Arial" w:hAnsi="Arial" w:cs="Arial"/>
                <w:b/>
                <w:bCs/>
                <w:sz w:val="20"/>
              </w:rPr>
              <w:t xml:space="preserve"> and January 29, 2020</w:t>
            </w:r>
          </w:p>
        </w:tc>
      </w:tr>
      <w:tr w:rsidR="00B57E44" w:rsidRPr="007D0AAC" w14:paraId="4D0A002A" w14:textId="77777777" w:rsidTr="00BB5D50">
        <w:trPr>
          <w:cantSplit/>
          <w:trHeight w:val="530"/>
          <w:tblHeader/>
        </w:trPr>
        <w:tc>
          <w:tcPr>
            <w:tcW w:w="4860" w:type="dxa"/>
            <w:gridSpan w:val="2"/>
            <w:tcBorders>
              <w:top w:val="single" w:sz="4" w:space="0" w:color="auto"/>
            </w:tcBorders>
            <w:shd w:val="clear" w:color="auto" w:fill="auto"/>
            <w:vAlign w:val="center"/>
          </w:tcPr>
          <w:p w14:paraId="2A36D345" w14:textId="77777777" w:rsidR="00B57E44" w:rsidRPr="007D0AAC" w:rsidRDefault="00B57E44" w:rsidP="00BB5D50">
            <w:pPr>
              <w:pStyle w:val="H1bodytext"/>
              <w:spacing w:after="0"/>
              <w:ind w:left="0"/>
              <w:rPr>
                <w:rFonts w:ascii="Arial" w:hAnsi="Arial"/>
                <w:b/>
                <w:sz w:val="20"/>
              </w:rPr>
            </w:pPr>
            <w:r w:rsidRPr="007D0AAC">
              <w:rPr>
                <w:rFonts w:ascii="Arial" w:hAnsi="Arial"/>
                <w:b/>
                <w:sz w:val="20"/>
              </w:rPr>
              <w:t>Tool Runner File Location for this test:</w:t>
            </w:r>
          </w:p>
          <w:p w14:paraId="1453BF1B" w14:textId="77777777" w:rsidR="00B57E44" w:rsidRPr="007D0AAC" w:rsidRDefault="00B57E44" w:rsidP="00BB5D50">
            <w:pPr>
              <w:pStyle w:val="H1bodytext"/>
              <w:spacing w:after="0"/>
              <w:ind w:left="0"/>
              <w:rPr>
                <w:rFonts w:ascii="Arial" w:hAnsi="Arial"/>
                <w:b/>
                <w:sz w:val="20"/>
              </w:rPr>
            </w:pPr>
          </w:p>
          <w:p w14:paraId="6BD73BC2" w14:textId="77777777" w:rsidR="00B57E44" w:rsidRPr="007D0AAC" w:rsidRDefault="00B57E44" w:rsidP="00BB5D50">
            <w:pPr>
              <w:pStyle w:val="H1bodytext"/>
              <w:spacing w:after="0"/>
              <w:ind w:left="0"/>
              <w:rPr>
                <w:rFonts w:ascii="Arial" w:hAnsi="Arial"/>
                <w:b/>
                <w:sz w:val="20"/>
              </w:rPr>
            </w:pPr>
            <w:r w:rsidRPr="00197502">
              <w:rPr>
                <w:rFonts w:ascii="Arial" w:hAnsi="Arial"/>
                <w:bCs/>
                <w:i/>
                <w:iCs/>
                <w:sz w:val="20"/>
              </w:rPr>
              <w:t>/opt/tools/pylib/runner/runner.py</w:t>
            </w:r>
          </w:p>
        </w:tc>
        <w:tc>
          <w:tcPr>
            <w:tcW w:w="4500" w:type="dxa"/>
            <w:gridSpan w:val="2"/>
            <w:tcBorders>
              <w:top w:val="single" w:sz="4" w:space="0" w:color="auto"/>
            </w:tcBorders>
            <w:shd w:val="clear" w:color="auto" w:fill="auto"/>
            <w:vAlign w:val="center"/>
          </w:tcPr>
          <w:p w14:paraId="3B1C7039" w14:textId="69A05420" w:rsidR="00B57E44" w:rsidRPr="007D0AAC" w:rsidRDefault="00B57E44" w:rsidP="00BB5D50">
            <w:pPr>
              <w:pStyle w:val="H1bodytext"/>
              <w:spacing w:after="0"/>
              <w:ind w:left="0"/>
              <w:rPr>
                <w:rFonts w:ascii="Arial" w:hAnsi="Arial"/>
                <w:b/>
                <w:sz w:val="20"/>
              </w:rPr>
            </w:pPr>
            <w:r>
              <w:rPr>
                <w:rFonts w:ascii="Arial" w:hAnsi="Arial"/>
                <w:b/>
                <w:sz w:val="20"/>
              </w:rPr>
              <w:t>Test Performed By:</w:t>
            </w:r>
            <w:r w:rsidR="001F4D31">
              <w:rPr>
                <w:rFonts w:ascii="Arial" w:hAnsi="Arial"/>
                <w:b/>
                <w:sz w:val="20"/>
              </w:rPr>
              <w:t xml:space="preserve"> Mary Weber</w:t>
            </w:r>
          </w:p>
        </w:tc>
      </w:tr>
      <w:tr w:rsidR="00B57E44" w:rsidRPr="007D0AAC" w14:paraId="298D8889" w14:textId="77777777" w:rsidTr="00BB5D50">
        <w:trPr>
          <w:cantSplit/>
          <w:trHeight w:val="530"/>
          <w:tblHeader/>
        </w:trPr>
        <w:tc>
          <w:tcPr>
            <w:tcW w:w="9360" w:type="dxa"/>
            <w:gridSpan w:val="4"/>
            <w:tcBorders>
              <w:top w:val="single" w:sz="4" w:space="0" w:color="auto"/>
            </w:tcBorders>
            <w:shd w:val="clear" w:color="auto" w:fill="auto"/>
            <w:vAlign w:val="center"/>
          </w:tcPr>
          <w:p w14:paraId="13B533B6" w14:textId="46792EB3" w:rsidR="00B57E44" w:rsidRPr="007D0AAC" w:rsidRDefault="00B57E44" w:rsidP="00BB5D50">
            <w:pPr>
              <w:pStyle w:val="H1bodytext"/>
              <w:spacing w:after="0"/>
              <w:ind w:left="0"/>
              <w:rPr>
                <w:rFonts w:ascii="Arial" w:hAnsi="Arial"/>
                <w:b/>
                <w:sz w:val="20"/>
              </w:rPr>
            </w:pPr>
            <w:r w:rsidRPr="007D0AAC">
              <w:rPr>
                <w:rFonts w:ascii="Arial" w:hAnsi="Arial"/>
                <w:b/>
                <w:sz w:val="20"/>
              </w:rPr>
              <w:t xml:space="preserve">Testing Directory: </w:t>
            </w:r>
            <w:r w:rsidRPr="00733532">
              <w:rPr>
                <w:rFonts w:ascii="Arial" w:hAnsi="Arial"/>
                <w:b/>
                <w:sz w:val="20"/>
              </w:rPr>
              <w:t xml:space="preserve">&lt; </w:t>
            </w:r>
            <w:hyperlink r:id="rId19" w:history="1">
              <w:r w:rsidRPr="00733532">
                <w:rPr>
                  <w:rStyle w:val="Hyperlink"/>
                  <w:rFonts w:ascii="Arial" w:hAnsi="Arial"/>
                  <w:b/>
                  <w:sz w:val="20"/>
                </w:rPr>
                <w:t>\\olive\backups\CAVE\CA-CIE-Tools-TestEnv\patchbowl_test</w:t>
              </w:r>
            </w:hyperlink>
            <w:r w:rsidRPr="00733532">
              <w:rPr>
                <w:rFonts w:ascii="Arial" w:hAnsi="Arial"/>
                <w:b/>
                <w:sz w:val="20"/>
              </w:rPr>
              <w:t xml:space="preserve"> &gt;</w:t>
            </w:r>
          </w:p>
        </w:tc>
      </w:tr>
      <w:tr w:rsidR="00B57E44" w:rsidRPr="007D0AAC" w14:paraId="3973614F"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35BBCB2F"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06E94A2"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D48B410"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9309FE8"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57E44" w:rsidRPr="007D0AAC" w14:paraId="44EF4A01" w14:textId="77777777" w:rsidTr="00BB5D50">
        <w:trPr>
          <w:trHeight w:val="440"/>
        </w:trPr>
        <w:tc>
          <w:tcPr>
            <w:tcW w:w="9360" w:type="dxa"/>
            <w:gridSpan w:val="4"/>
            <w:vAlign w:val="center"/>
          </w:tcPr>
          <w:p w14:paraId="1A68E393" w14:textId="77777777" w:rsidR="00B57E44" w:rsidRPr="007D0AAC" w:rsidRDefault="00B57E44" w:rsidP="00BB5D50">
            <w:pPr>
              <w:pStyle w:val="H1bodytext"/>
              <w:spacing w:after="0"/>
              <w:ind w:left="0"/>
              <w:rPr>
                <w:rFonts w:ascii="Arial" w:hAnsi="Arial"/>
                <w:sz w:val="20"/>
              </w:rPr>
            </w:pPr>
            <w:r>
              <w:rPr>
                <w:rFonts w:ascii="Arial" w:hAnsi="Arial"/>
                <w:sz w:val="20"/>
              </w:rPr>
              <w:t>Navigate to the Testing Directory</w:t>
            </w:r>
          </w:p>
        </w:tc>
      </w:tr>
      <w:tr w:rsidR="007F2078" w:rsidRPr="007D0AAC" w14:paraId="352B352E" w14:textId="77777777" w:rsidTr="00BB5D50">
        <w:trPr>
          <w:trHeight w:val="476"/>
        </w:trPr>
        <w:tc>
          <w:tcPr>
            <w:tcW w:w="650" w:type="dxa"/>
            <w:vAlign w:val="center"/>
          </w:tcPr>
          <w:p w14:paraId="2AF6ECC5" w14:textId="77777777" w:rsidR="007F2078" w:rsidRPr="007D0AAC" w:rsidRDefault="007F2078" w:rsidP="007F2078">
            <w:pPr>
              <w:pStyle w:val="H1bodytext"/>
              <w:spacing w:after="0"/>
              <w:ind w:left="0"/>
              <w:jc w:val="center"/>
              <w:rPr>
                <w:rFonts w:ascii="Arial" w:hAnsi="Arial"/>
                <w:sz w:val="20"/>
              </w:rPr>
            </w:pPr>
            <w:r>
              <w:rPr>
                <w:rFonts w:ascii="Arial" w:hAnsi="Arial"/>
                <w:sz w:val="20"/>
              </w:rPr>
              <w:t>1</w:t>
            </w:r>
          </w:p>
        </w:tc>
        <w:tc>
          <w:tcPr>
            <w:tcW w:w="4210" w:type="dxa"/>
            <w:vAlign w:val="center"/>
          </w:tcPr>
          <w:p w14:paraId="5DE60453" w14:textId="14B07D37" w:rsidR="007F2078" w:rsidRPr="007D0AAC" w:rsidRDefault="007F2078" w:rsidP="007F2078">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5E29ABD8" w14:textId="77777777" w:rsidR="007F2078" w:rsidRDefault="007F2078" w:rsidP="007F2078">
            <w:pPr>
              <w:pStyle w:val="H1bodytext"/>
              <w:spacing w:after="0"/>
              <w:ind w:left="0"/>
              <w:rPr>
                <w:rFonts w:ascii="Arial" w:hAnsi="Arial"/>
                <w:sz w:val="20"/>
              </w:rPr>
            </w:pPr>
            <w:r>
              <w:rPr>
                <w:rFonts w:ascii="Arial" w:hAnsi="Arial"/>
                <w:sz w:val="20"/>
              </w:rPr>
              <w:t>The log file should contain the following lines of text:</w:t>
            </w:r>
          </w:p>
          <w:p w14:paraId="6FFC862D" w14:textId="7FB25C66" w:rsidR="007F2078" w:rsidRPr="007D0AAC" w:rsidRDefault="007F2078" w:rsidP="007F2078">
            <w:pPr>
              <w:pStyle w:val="H1bodytext"/>
              <w:numPr>
                <w:ilvl w:val="0"/>
                <w:numId w:val="4"/>
              </w:numPr>
              <w:spacing w:after="0"/>
              <w:rPr>
                <w:rFonts w:ascii="Arial" w:hAnsi="Arial"/>
                <w:sz w:val="20"/>
              </w:rPr>
            </w:pPr>
            <w:r>
              <w:rPr>
                <w:rFonts w:ascii="Arial" w:hAnsi="Arial"/>
                <w:sz w:val="20"/>
              </w:rPr>
              <w:t>Number of Patched Materials = 11</w:t>
            </w:r>
          </w:p>
        </w:tc>
        <w:tc>
          <w:tcPr>
            <w:tcW w:w="1484" w:type="dxa"/>
            <w:vAlign w:val="center"/>
          </w:tcPr>
          <w:p w14:paraId="608386C3" w14:textId="77777777" w:rsidR="007F2078" w:rsidRPr="006B1DE1" w:rsidRDefault="002E202F" w:rsidP="00152FB6">
            <w:pPr>
              <w:pStyle w:val="H1bodytext"/>
              <w:spacing w:after="0"/>
              <w:ind w:left="0"/>
              <w:jc w:val="center"/>
              <w:rPr>
                <w:rFonts w:ascii="Arial" w:hAnsi="Arial" w:cs="Arial"/>
                <w:sz w:val="20"/>
              </w:rPr>
            </w:pPr>
            <w:r w:rsidRPr="006B1DE1">
              <w:rPr>
                <w:rFonts w:ascii="Arial" w:hAnsi="Arial" w:cs="Arial"/>
                <w:sz w:val="20"/>
              </w:rPr>
              <w:t>PASS</w:t>
            </w:r>
          </w:p>
          <w:p w14:paraId="63195E5F" w14:textId="017E6C43" w:rsidR="002E202F" w:rsidRPr="006B1DE1" w:rsidRDefault="002E202F" w:rsidP="00152FB6">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Pr>
                <w:rFonts w:ascii="Arial" w:hAnsi="Arial"/>
                <w:sz w:val="20"/>
              </w:rPr>
              <w:instrText xml:space="preserve"> REF _Ref31124558 \h </w:instrText>
            </w:r>
            <w:r w:rsidR="00152FB6">
              <w:rPr>
                <w:rFonts w:ascii="Arial" w:hAnsi="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932F91">
              <w:t xml:space="preserve">Figure </w:t>
            </w:r>
            <w:r w:rsidR="00932F91">
              <w:rPr>
                <w:noProof/>
              </w:rPr>
              <w:t>3</w:t>
            </w:r>
            <w:r w:rsidR="000F348B" w:rsidRPr="006B1DE1">
              <w:rPr>
                <w:rFonts w:ascii="Arial" w:hAnsi="Arial" w:cs="Arial"/>
                <w:sz w:val="20"/>
              </w:rPr>
              <w:fldChar w:fldCharType="end"/>
            </w:r>
            <w:r w:rsidR="00F21CDE" w:rsidRPr="006B1DE1">
              <w:rPr>
                <w:rFonts w:ascii="Arial" w:hAnsi="Arial" w:cs="Arial"/>
                <w:sz w:val="20"/>
              </w:rPr>
              <w:t xml:space="preserve">, line </w:t>
            </w:r>
            <w:r w:rsidR="007A726C" w:rsidRPr="006B1DE1">
              <w:rPr>
                <w:rFonts w:ascii="Arial" w:hAnsi="Arial" w:cs="Arial"/>
                <w:sz w:val="20"/>
              </w:rPr>
              <w:t>10 contains:</w:t>
            </w:r>
          </w:p>
          <w:p w14:paraId="45B468F4" w14:textId="49263349" w:rsidR="007A726C" w:rsidRPr="006B1DE1" w:rsidRDefault="007B2324" w:rsidP="00152FB6">
            <w:pPr>
              <w:pStyle w:val="H1bodytext"/>
              <w:spacing w:after="0"/>
              <w:ind w:left="0"/>
              <w:jc w:val="center"/>
              <w:rPr>
                <w:rFonts w:ascii="Arial" w:hAnsi="Arial" w:cs="Arial"/>
                <w:sz w:val="20"/>
              </w:rPr>
            </w:pPr>
            <w:r w:rsidRPr="006B1DE1">
              <w:rPr>
                <w:rFonts w:ascii="Arial" w:hAnsi="Arial" w:cs="Arial"/>
                <w:sz w:val="20"/>
              </w:rPr>
              <w:t>Number of Patched Materials = 11</w:t>
            </w:r>
          </w:p>
        </w:tc>
      </w:tr>
      <w:tr w:rsidR="007F2078" w:rsidRPr="007D0AAC" w14:paraId="7792CDE2" w14:textId="77777777" w:rsidTr="00BB5D50">
        <w:trPr>
          <w:trHeight w:val="476"/>
        </w:trPr>
        <w:tc>
          <w:tcPr>
            <w:tcW w:w="650" w:type="dxa"/>
            <w:vAlign w:val="center"/>
          </w:tcPr>
          <w:p w14:paraId="420B4CC5" w14:textId="26CAB351" w:rsidR="007F2078" w:rsidRDefault="007F2078" w:rsidP="007F2078">
            <w:pPr>
              <w:pStyle w:val="H1bodytext"/>
              <w:spacing w:after="0"/>
              <w:ind w:left="0"/>
              <w:jc w:val="center"/>
              <w:rPr>
                <w:rFonts w:ascii="Arial" w:hAnsi="Arial"/>
                <w:sz w:val="20"/>
              </w:rPr>
            </w:pPr>
            <w:r>
              <w:rPr>
                <w:rFonts w:ascii="Arial" w:hAnsi="Arial"/>
                <w:sz w:val="20"/>
              </w:rPr>
              <w:t>2</w:t>
            </w:r>
          </w:p>
        </w:tc>
        <w:tc>
          <w:tcPr>
            <w:tcW w:w="4210" w:type="dxa"/>
            <w:vAlign w:val="center"/>
          </w:tcPr>
          <w:p w14:paraId="494DEA31" w14:textId="77777777" w:rsidR="007F2078" w:rsidRDefault="007F2078" w:rsidP="007F2078">
            <w:pPr>
              <w:pStyle w:val="H1bodytext"/>
              <w:spacing w:after="0"/>
              <w:ind w:left="0"/>
              <w:rPr>
                <w:rFonts w:ascii="Arial" w:hAnsi="Arial"/>
                <w:sz w:val="20"/>
              </w:rPr>
            </w:pPr>
            <w:r>
              <w:rPr>
                <w:rFonts w:ascii="Arial" w:hAnsi="Arial"/>
                <w:sz w:val="20"/>
              </w:rPr>
              <w:t xml:space="preserve">Open the </w:t>
            </w:r>
            <w:r w:rsidRPr="00543048">
              <w:rPr>
                <w:rFonts w:ascii="Arial" w:hAnsi="Arial"/>
                <w:i/>
                <w:iCs/>
                <w:sz w:val="20"/>
              </w:rPr>
              <w:t>output.zone</w:t>
            </w:r>
            <w:r>
              <w:rPr>
                <w:rFonts w:ascii="Arial" w:hAnsi="Arial"/>
                <w:sz w:val="20"/>
              </w:rPr>
              <w:t xml:space="preserve"> file and verify that the number of instances of the integers provided match the expected number of instances.</w:t>
            </w:r>
          </w:p>
          <w:p w14:paraId="468CE72D" w14:textId="4D1E2361" w:rsidR="007F2078" w:rsidRDefault="007F2078" w:rsidP="007F2078">
            <w:pPr>
              <w:pStyle w:val="H1bodytext"/>
              <w:spacing w:after="0"/>
              <w:ind w:left="0"/>
              <w:rPr>
                <w:rFonts w:ascii="Arial" w:hAnsi="Arial"/>
                <w:sz w:val="20"/>
              </w:rPr>
            </w:pPr>
            <w:r>
              <w:rPr>
                <w:rFonts w:ascii="Arial" w:hAnsi="Arial"/>
                <w:sz w:val="20"/>
              </w:rPr>
              <w:t xml:space="preserve">The count of a given integer in this file can be found via a text editor or spreadsheet (Word, Excel or Notepad ++ will work) and perform a search on each individual soil index indicated and verify that the count matches the expected number (shown in the next cell). If using Excel, then you can use the “Text to Columns” command delimiting by spaces and use a “Countif()” formula to obtain the number of cells of a given soil type (e.g. </w:t>
            </w:r>
            <w:r w:rsidRPr="00237F04">
              <w:rPr>
                <w:rFonts w:ascii="Arial" w:hAnsi="Arial"/>
                <w:sz w:val="20"/>
              </w:rPr>
              <w:t>=COUNTIF($A$1:$Y$26,"=1"</w:t>
            </w:r>
            <w:r>
              <w:rPr>
                <w:rFonts w:ascii="Arial" w:hAnsi="Arial"/>
                <w:sz w:val="20"/>
              </w:rPr>
              <w:t>)).</w:t>
            </w:r>
          </w:p>
        </w:tc>
        <w:tc>
          <w:tcPr>
            <w:tcW w:w="3016" w:type="dxa"/>
            <w:vAlign w:val="center"/>
          </w:tcPr>
          <w:p w14:paraId="18402851" w14:textId="77777777" w:rsidR="007F2078" w:rsidRDefault="007F2078" w:rsidP="007F2078">
            <w:pPr>
              <w:pStyle w:val="H1bodytext"/>
              <w:spacing w:after="0"/>
              <w:ind w:left="0"/>
              <w:rPr>
                <w:rFonts w:ascii="Arial" w:hAnsi="Arial"/>
                <w:sz w:val="20"/>
              </w:rPr>
            </w:pPr>
            <w:r>
              <w:rPr>
                <w:rFonts w:ascii="Arial" w:hAnsi="Arial"/>
                <w:sz w:val="20"/>
              </w:rPr>
              <w:t>The number of instances of materials based on their integers should be the following:</w:t>
            </w:r>
          </w:p>
          <w:tbl>
            <w:tblPr>
              <w:tblStyle w:val="TableGrid"/>
              <w:tblW w:w="0" w:type="auto"/>
              <w:tblLook w:val="04A0" w:firstRow="1" w:lastRow="0" w:firstColumn="1" w:lastColumn="0" w:noHBand="0" w:noVBand="1"/>
            </w:tblPr>
            <w:tblGrid>
              <w:gridCol w:w="1132"/>
              <w:gridCol w:w="1145"/>
            </w:tblGrid>
            <w:tr w:rsidR="007F2078" w14:paraId="44ECE497" w14:textId="77777777" w:rsidTr="00BB5D50">
              <w:tc>
                <w:tcPr>
                  <w:tcW w:w="1303" w:type="dxa"/>
                </w:tcPr>
                <w:p w14:paraId="70576A5D" w14:textId="77777777" w:rsidR="007F2078" w:rsidRDefault="007F2078" w:rsidP="007F2078">
                  <w:pPr>
                    <w:pStyle w:val="H1bodytext"/>
                    <w:spacing w:after="0"/>
                    <w:ind w:left="0"/>
                    <w:rPr>
                      <w:rFonts w:ascii="Arial" w:hAnsi="Arial"/>
                      <w:sz w:val="20"/>
                    </w:rPr>
                  </w:pPr>
                  <w:r>
                    <w:rPr>
                      <w:rFonts w:ascii="Arial" w:hAnsi="Arial"/>
                      <w:sz w:val="20"/>
                    </w:rPr>
                    <w:t>Soil Index</w:t>
                  </w:r>
                </w:p>
              </w:tc>
              <w:tc>
                <w:tcPr>
                  <w:tcW w:w="1304" w:type="dxa"/>
                </w:tcPr>
                <w:p w14:paraId="649861CD" w14:textId="77777777" w:rsidR="007F2078" w:rsidRDefault="007F2078" w:rsidP="007F2078">
                  <w:pPr>
                    <w:pStyle w:val="H1bodytext"/>
                    <w:spacing w:after="0"/>
                    <w:ind w:left="0"/>
                    <w:rPr>
                      <w:rFonts w:ascii="Arial" w:hAnsi="Arial"/>
                      <w:sz w:val="20"/>
                    </w:rPr>
                  </w:pPr>
                  <w:r>
                    <w:rPr>
                      <w:rFonts w:ascii="Arial" w:hAnsi="Arial"/>
                      <w:sz w:val="20"/>
                    </w:rPr>
                    <w:t>Count</w:t>
                  </w:r>
                </w:p>
              </w:tc>
            </w:tr>
            <w:tr w:rsidR="007F2078" w14:paraId="785CC1BF" w14:textId="77777777" w:rsidTr="00BB5D50">
              <w:tc>
                <w:tcPr>
                  <w:tcW w:w="1303" w:type="dxa"/>
                </w:tcPr>
                <w:p w14:paraId="4F0A5D01" w14:textId="77777777" w:rsidR="007F2078" w:rsidRDefault="007F2078" w:rsidP="007F2078">
                  <w:pPr>
                    <w:pStyle w:val="H1bodytext"/>
                    <w:spacing w:after="0"/>
                    <w:ind w:left="0"/>
                    <w:rPr>
                      <w:rFonts w:ascii="Arial" w:hAnsi="Arial"/>
                      <w:sz w:val="20"/>
                    </w:rPr>
                  </w:pPr>
                  <w:r>
                    <w:rPr>
                      <w:rFonts w:ascii="Arial" w:hAnsi="Arial"/>
                      <w:sz w:val="20"/>
                    </w:rPr>
                    <w:t>1</w:t>
                  </w:r>
                </w:p>
              </w:tc>
              <w:tc>
                <w:tcPr>
                  <w:tcW w:w="1304" w:type="dxa"/>
                </w:tcPr>
                <w:p w14:paraId="5B9EDBA2" w14:textId="77777777" w:rsidR="007F2078" w:rsidRDefault="007F2078" w:rsidP="007F2078">
                  <w:pPr>
                    <w:pStyle w:val="H1bodytext"/>
                    <w:spacing w:after="0"/>
                    <w:ind w:left="0"/>
                    <w:rPr>
                      <w:rFonts w:ascii="Arial" w:hAnsi="Arial"/>
                      <w:sz w:val="20"/>
                    </w:rPr>
                  </w:pPr>
                  <w:r>
                    <w:rPr>
                      <w:rFonts w:ascii="Arial" w:hAnsi="Arial"/>
                      <w:sz w:val="20"/>
                    </w:rPr>
                    <w:t>100</w:t>
                  </w:r>
                </w:p>
              </w:tc>
            </w:tr>
            <w:tr w:rsidR="007F2078" w14:paraId="4EFC52CB" w14:textId="77777777" w:rsidTr="00BB5D50">
              <w:tc>
                <w:tcPr>
                  <w:tcW w:w="1303" w:type="dxa"/>
                </w:tcPr>
                <w:p w14:paraId="1981ABCF" w14:textId="77777777" w:rsidR="007F2078" w:rsidRDefault="007F2078" w:rsidP="007F2078">
                  <w:pPr>
                    <w:pStyle w:val="H1bodytext"/>
                    <w:spacing w:after="0"/>
                    <w:ind w:left="0"/>
                    <w:rPr>
                      <w:rFonts w:ascii="Arial" w:hAnsi="Arial"/>
                      <w:sz w:val="20"/>
                    </w:rPr>
                  </w:pPr>
                  <w:r>
                    <w:rPr>
                      <w:rFonts w:ascii="Arial" w:hAnsi="Arial"/>
                      <w:sz w:val="20"/>
                    </w:rPr>
                    <w:t>2</w:t>
                  </w:r>
                </w:p>
              </w:tc>
              <w:tc>
                <w:tcPr>
                  <w:tcW w:w="1304" w:type="dxa"/>
                </w:tcPr>
                <w:p w14:paraId="1EA8DB93" w14:textId="77777777" w:rsidR="007F2078" w:rsidRDefault="007F2078" w:rsidP="007F2078">
                  <w:pPr>
                    <w:pStyle w:val="H1bodytext"/>
                    <w:spacing w:after="0"/>
                    <w:ind w:left="0"/>
                    <w:rPr>
                      <w:rFonts w:ascii="Arial" w:hAnsi="Arial"/>
                      <w:sz w:val="20"/>
                    </w:rPr>
                  </w:pPr>
                  <w:r>
                    <w:rPr>
                      <w:rFonts w:ascii="Arial" w:hAnsi="Arial"/>
                      <w:sz w:val="20"/>
                    </w:rPr>
                    <w:t>17</w:t>
                  </w:r>
                </w:p>
              </w:tc>
            </w:tr>
            <w:tr w:rsidR="007F2078" w14:paraId="73BEBD1F" w14:textId="77777777" w:rsidTr="00BB5D50">
              <w:tc>
                <w:tcPr>
                  <w:tcW w:w="1303" w:type="dxa"/>
                </w:tcPr>
                <w:p w14:paraId="41011F05" w14:textId="77777777" w:rsidR="007F2078" w:rsidRDefault="007F2078" w:rsidP="007F2078">
                  <w:pPr>
                    <w:pStyle w:val="H1bodytext"/>
                    <w:spacing w:after="0"/>
                    <w:ind w:left="0"/>
                    <w:rPr>
                      <w:rFonts w:ascii="Arial" w:hAnsi="Arial"/>
                      <w:sz w:val="20"/>
                    </w:rPr>
                  </w:pPr>
                  <w:r>
                    <w:rPr>
                      <w:rFonts w:ascii="Arial" w:hAnsi="Arial"/>
                      <w:sz w:val="20"/>
                    </w:rPr>
                    <w:t>3</w:t>
                  </w:r>
                </w:p>
              </w:tc>
              <w:tc>
                <w:tcPr>
                  <w:tcW w:w="1304" w:type="dxa"/>
                </w:tcPr>
                <w:p w14:paraId="630FE485" w14:textId="77777777" w:rsidR="007F2078" w:rsidRDefault="007F2078" w:rsidP="007F2078">
                  <w:pPr>
                    <w:pStyle w:val="H1bodytext"/>
                    <w:spacing w:after="0"/>
                    <w:ind w:left="0"/>
                    <w:rPr>
                      <w:rFonts w:ascii="Arial" w:hAnsi="Arial"/>
                      <w:sz w:val="20"/>
                    </w:rPr>
                  </w:pPr>
                  <w:r>
                    <w:rPr>
                      <w:rFonts w:ascii="Arial" w:hAnsi="Arial"/>
                      <w:sz w:val="20"/>
                    </w:rPr>
                    <w:t>180</w:t>
                  </w:r>
                </w:p>
              </w:tc>
            </w:tr>
            <w:tr w:rsidR="007F2078" w14:paraId="430D216A" w14:textId="77777777" w:rsidTr="00BB5D50">
              <w:tc>
                <w:tcPr>
                  <w:tcW w:w="1303" w:type="dxa"/>
                </w:tcPr>
                <w:p w14:paraId="776A434C" w14:textId="77777777" w:rsidR="007F2078" w:rsidRDefault="007F2078" w:rsidP="007F2078">
                  <w:pPr>
                    <w:pStyle w:val="H1bodytext"/>
                    <w:spacing w:after="0"/>
                    <w:ind w:left="0"/>
                    <w:rPr>
                      <w:rFonts w:ascii="Arial" w:hAnsi="Arial"/>
                      <w:sz w:val="20"/>
                    </w:rPr>
                  </w:pPr>
                  <w:r>
                    <w:rPr>
                      <w:rFonts w:ascii="Arial" w:hAnsi="Arial"/>
                      <w:sz w:val="20"/>
                    </w:rPr>
                    <w:t>4</w:t>
                  </w:r>
                </w:p>
              </w:tc>
              <w:tc>
                <w:tcPr>
                  <w:tcW w:w="1304" w:type="dxa"/>
                </w:tcPr>
                <w:p w14:paraId="42A4B052" w14:textId="77777777" w:rsidR="007F2078" w:rsidRDefault="007F2078" w:rsidP="007F2078">
                  <w:pPr>
                    <w:pStyle w:val="H1bodytext"/>
                    <w:spacing w:after="0"/>
                    <w:ind w:left="0"/>
                    <w:rPr>
                      <w:rFonts w:ascii="Arial" w:hAnsi="Arial"/>
                      <w:sz w:val="20"/>
                    </w:rPr>
                  </w:pPr>
                  <w:r>
                    <w:rPr>
                      <w:rFonts w:ascii="Arial" w:hAnsi="Arial"/>
                      <w:sz w:val="20"/>
                    </w:rPr>
                    <w:t>253</w:t>
                  </w:r>
                </w:p>
              </w:tc>
            </w:tr>
            <w:tr w:rsidR="007F2078" w14:paraId="75510B0D" w14:textId="77777777" w:rsidTr="00BB5D50">
              <w:tc>
                <w:tcPr>
                  <w:tcW w:w="1303" w:type="dxa"/>
                </w:tcPr>
                <w:p w14:paraId="69C7C15D" w14:textId="77777777" w:rsidR="007F2078" w:rsidRDefault="007F2078" w:rsidP="007F2078">
                  <w:pPr>
                    <w:pStyle w:val="H1bodytext"/>
                    <w:spacing w:after="0"/>
                    <w:ind w:left="0"/>
                    <w:rPr>
                      <w:rFonts w:ascii="Arial" w:hAnsi="Arial"/>
                      <w:sz w:val="20"/>
                    </w:rPr>
                  </w:pPr>
                  <w:r>
                    <w:rPr>
                      <w:rFonts w:ascii="Arial" w:hAnsi="Arial"/>
                      <w:sz w:val="20"/>
                    </w:rPr>
                    <w:t>5</w:t>
                  </w:r>
                </w:p>
              </w:tc>
              <w:tc>
                <w:tcPr>
                  <w:tcW w:w="1304" w:type="dxa"/>
                </w:tcPr>
                <w:p w14:paraId="2F51EF2B" w14:textId="77777777" w:rsidR="007F2078" w:rsidRDefault="007F2078" w:rsidP="007F2078">
                  <w:pPr>
                    <w:pStyle w:val="H1bodytext"/>
                    <w:spacing w:after="0"/>
                    <w:ind w:left="0"/>
                    <w:rPr>
                      <w:rFonts w:ascii="Arial" w:hAnsi="Arial"/>
                      <w:sz w:val="20"/>
                    </w:rPr>
                  </w:pPr>
                  <w:r>
                    <w:rPr>
                      <w:rFonts w:ascii="Arial" w:hAnsi="Arial"/>
                      <w:sz w:val="20"/>
                    </w:rPr>
                    <w:t>100</w:t>
                  </w:r>
                </w:p>
              </w:tc>
            </w:tr>
          </w:tbl>
          <w:p w14:paraId="268D795F" w14:textId="77777777" w:rsidR="007F2078" w:rsidRDefault="007F2078" w:rsidP="007F2078">
            <w:pPr>
              <w:pStyle w:val="H1bodytext"/>
              <w:spacing w:after="0"/>
              <w:ind w:left="0"/>
              <w:rPr>
                <w:rFonts w:ascii="Arial" w:hAnsi="Arial"/>
                <w:sz w:val="20"/>
              </w:rPr>
            </w:pPr>
          </w:p>
        </w:tc>
        <w:tc>
          <w:tcPr>
            <w:tcW w:w="1484" w:type="dxa"/>
            <w:vAlign w:val="center"/>
          </w:tcPr>
          <w:p w14:paraId="46E710D2" w14:textId="22D589E6" w:rsidR="00D13306" w:rsidRPr="006B1DE1" w:rsidRDefault="00DE11C9" w:rsidP="00152FB6">
            <w:pPr>
              <w:pStyle w:val="H1bodytext"/>
              <w:spacing w:after="0"/>
              <w:ind w:left="0"/>
              <w:jc w:val="center"/>
              <w:rPr>
                <w:rFonts w:ascii="Arial" w:hAnsi="Arial" w:cs="Arial"/>
                <w:sz w:val="20"/>
              </w:rPr>
            </w:pPr>
            <w:r w:rsidRPr="006B1DE1">
              <w:rPr>
                <w:rFonts w:ascii="Arial" w:hAnsi="Arial" w:cs="Arial"/>
                <w:sz w:val="20"/>
              </w:rPr>
              <w:t>PASS</w:t>
            </w:r>
          </w:p>
          <w:p w14:paraId="2CE6EC65" w14:textId="3CA2A6D5" w:rsidR="007F2078" w:rsidRPr="006B1DE1" w:rsidRDefault="004F1BAE" w:rsidP="00152FB6">
            <w:pPr>
              <w:pStyle w:val="H1bodytext"/>
              <w:spacing w:after="0"/>
              <w:ind w:left="0"/>
              <w:jc w:val="center"/>
              <w:rPr>
                <w:rFonts w:ascii="Arial" w:hAnsi="Arial" w:cs="Arial"/>
                <w:sz w:val="20"/>
              </w:rPr>
            </w:pPr>
            <w:r w:rsidRPr="006B1DE1">
              <w:rPr>
                <w:rFonts w:ascii="Arial" w:hAnsi="Arial" w:cs="Arial"/>
                <w:sz w:val="20"/>
              </w:rPr>
              <w:t>Imported output.zone into excel</w:t>
            </w:r>
            <w:r w:rsidR="00BF2246" w:rsidRPr="006B1DE1">
              <w:rPr>
                <w:rFonts w:ascii="Arial" w:hAnsi="Arial" w:cs="Arial"/>
                <w:sz w:val="20"/>
              </w:rPr>
              <w:t xml:space="preserve">, </w:t>
            </w:r>
            <w:r w:rsidR="005C1363" w:rsidRPr="006B1DE1">
              <w:rPr>
                <w:rFonts w:ascii="Arial" w:hAnsi="Arial" w:cs="Arial"/>
                <w:sz w:val="20"/>
              </w:rPr>
              <w:t>used</w:t>
            </w:r>
            <w:r w:rsidR="00BF2246" w:rsidRPr="006B1DE1">
              <w:rPr>
                <w:rFonts w:ascii="Arial" w:hAnsi="Arial" w:cs="Arial"/>
                <w:sz w:val="20"/>
              </w:rPr>
              <w:t xml:space="preserve"> “Text to </w:t>
            </w:r>
            <w:r w:rsidR="005C1363" w:rsidRPr="006B1DE1">
              <w:rPr>
                <w:rFonts w:ascii="Arial" w:hAnsi="Arial" w:cs="Arial"/>
                <w:sz w:val="20"/>
              </w:rPr>
              <w:t>C</w:t>
            </w:r>
            <w:r w:rsidR="00BF2246" w:rsidRPr="006B1DE1">
              <w:rPr>
                <w:rFonts w:ascii="Arial" w:hAnsi="Arial" w:cs="Arial"/>
                <w:sz w:val="20"/>
              </w:rPr>
              <w:t>olumns”</w:t>
            </w:r>
            <w:r w:rsidRPr="006B1DE1">
              <w:rPr>
                <w:rFonts w:ascii="Arial" w:hAnsi="Arial" w:cs="Arial"/>
                <w:sz w:val="20"/>
              </w:rPr>
              <w:t xml:space="preserve"> </w:t>
            </w:r>
            <w:r w:rsidR="005C1363" w:rsidRPr="006B1DE1">
              <w:rPr>
                <w:rFonts w:ascii="Arial" w:hAnsi="Arial" w:cs="Arial"/>
                <w:sz w:val="20"/>
              </w:rPr>
              <w:t>to separate them as space-delimited</w:t>
            </w:r>
            <w:r w:rsidR="00E057CF" w:rsidRPr="006B1DE1">
              <w:rPr>
                <w:rFonts w:ascii="Arial" w:hAnsi="Arial" w:cs="Arial"/>
                <w:sz w:val="20"/>
              </w:rPr>
              <w:t>, deleted the first column because it was empty</w:t>
            </w:r>
            <w:r w:rsidR="002D62A3" w:rsidRPr="006B1DE1">
              <w:rPr>
                <w:rFonts w:ascii="Arial" w:hAnsi="Arial" w:cs="Arial"/>
                <w:sz w:val="20"/>
              </w:rPr>
              <w:t>.</w:t>
            </w:r>
          </w:p>
          <w:p w14:paraId="4396928D" w14:textId="77777777" w:rsidR="002D62A3" w:rsidRPr="006B1DE1" w:rsidRDefault="002D62A3" w:rsidP="00152FB6">
            <w:pPr>
              <w:pStyle w:val="H1bodytext"/>
              <w:spacing w:after="0"/>
              <w:ind w:left="0"/>
              <w:jc w:val="center"/>
              <w:rPr>
                <w:rFonts w:ascii="Arial" w:hAnsi="Arial" w:cs="Arial"/>
                <w:sz w:val="20"/>
              </w:rPr>
            </w:pPr>
            <w:r w:rsidRPr="006B1DE1">
              <w:rPr>
                <w:rFonts w:ascii="Arial" w:hAnsi="Arial" w:cs="Arial"/>
                <w:sz w:val="20"/>
              </w:rPr>
              <w:t>Saved the file as “output_zone_check.xlsx”</w:t>
            </w:r>
          </w:p>
          <w:p w14:paraId="1C760B0E" w14:textId="558A22BA" w:rsidR="00543D1F" w:rsidRPr="006B1DE1" w:rsidRDefault="00543D1F" w:rsidP="00152FB6">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sidRPr="006B1DE1">
              <w:rPr>
                <w:rFonts w:ascii="Arial" w:hAnsi="Arial" w:cs="Arial"/>
                <w:sz w:val="20"/>
              </w:rPr>
              <w:instrText xml:space="preserve"> REF _Ref31124551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5</w:t>
            </w:r>
            <w:r w:rsidR="000F348B" w:rsidRPr="006B1DE1">
              <w:rPr>
                <w:rFonts w:ascii="Arial" w:hAnsi="Arial" w:cs="Arial"/>
                <w:sz w:val="20"/>
              </w:rPr>
              <w:fldChar w:fldCharType="end"/>
            </w:r>
          </w:p>
        </w:tc>
      </w:tr>
      <w:tr w:rsidR="007F2078" w:rsidRPr="007D0AAC" w14:paraId="5786A9A6" w14:textId="77777777" w:rsidTr="00BB5D50">
        <w:trPr>
          <w:trHeight w:val="476"/>
        </w:trPr>
        <w:tc>
          <w:tcPr>
            <w:tcW w:w="650" w:type="dxa"/>
            <w:vAlign w:val="center"/>
          </w:tcPr>
          <w:p w14:paraId="114E939F" w14:textId="4FF833BE" w:rsidR="007F2078" w:rsidRDefault="007F2078" w:rsidP="007F2078">
            <w:pPr>
              <w:pStyle w:val="H1bodytext"/>
              <w:spacing w:after="0"/>
              <w:ind w:left="0"/>
              <w:jc w:val="center"/>
              <w:rPr>
                <w:rFonts w:ascii="Arial" w:hAnsi="Arial"/>
                <w:sz w:val="20"/>
              </w:rPr>
            </w:pPr>
            <w:r>
              <w:rPr>
                <w:rFonts w:ascii="Arial" w:hAnsi="Arial"/>
                <w:sz w:val="20"/>
              </w:rPr>
              <w:t>3</w:t>
            </w:r>
          </w:p>
        </w:tc>
        <w:tc>
          <w:tcPr>
            <w:tcW w:w="4210" w:type="dxa"/>
            <w:vAlign w:val="center"/>
          </w:tcPr>
          <w:p w14:paraId="0E820578" w14:textId="51A74650" w:rsidR="007F2078" w:rsidRDefault="007F2078" w:rsidP="007F2078">
            <w:pPr>
              <w:pStyle w:val="H1bodytext"/>
              <w:spacing w:after="0"/>
              <w:ind w:left="0"/>
              <w:rPr>
                <w:rFonts w:ascii="Arial" w:hAnsi="Arial"/>
                <w:sz w:val="20"/>
              </w:rPr>
            </w:pPr>
            <w:r>
              <w:rPr>
                <w:rFonts w:ascii="Arial" w:hAnsi="Arial"/>
                <w:sz w:val="20"/>
              </w:rPr>
              <w:t xml:space="preserve">Open the </w:t>
            </w:r>
            <w:r w:rsidR="007134F0">
              <w:rPr>
                <w:rFonts w:ascii="Arial" w:hAnsi="Arial"/>
                <w:sz w:val="20"/>
              </w:rPr>
              <w:t>./ss/</w:t>
            </w:r>
            <w:r>
              <w:rPr>
                <w:rFonts w:ascii="Arial" w:hAnsi="Arial"/>
                <w:sz w:val="20"/>
              </w:rPr>
              <w:t>input.zone file and verify the number of instances of each soil index (refer to step 2 for suggestions about how to do this). The expected counts are shown in the next cell.</w:t>
            </w:r>
          </w:p>
        </w:tc>
        <w:tc>
          <w:tcPr>
            <w:tcW w:w="3016" w:type="dxa"/>
            <w:vAlign w:val="center"/>
          </w:tcPr>
          <w:p w14:paraId="2EE9B036" w14:textId="77777777" w:rsidR="007F2078" w:rsidRDefault="007F2078" w:rsidP="007F2078">
            <w:pPr>
              <w:pStyle w:val="H1bodytext"/>
              <w:spacing w:after="0"/>
              <w:ind w:left="0"/>
              <w:rPr>
                <w:rFonts w:ascii="Arial" w:hAnsi="Arial"/>
                <w:sz w:val="20"/>
              </w:rPr>
            </w:pPr>
            <w:r>
              <w:rPr>
                <w:rFonts w:ascii="Arial" w:hAnsi="Arial"/>
                <w:sz w:val="20"/>
              </w:rPr>
              <w:t>The number of instances of materials based on their integers should be the following:</w:t>
            </w:r>
          </w:p>
          <w:tbl>
            <w:tblPr>
              <w:tblStyle w:val="TableGrid"/>
              <w:tblW w:w="0" w:type="auto"/>
              <w:tblLook w:val="04A0" w:firstRow="1" w:lastRow="0" w:firstColumn="1" w:lastColumn="0" w:noHBand="0" w:noVBand="1"/>
            </w:tblPr>
            <w:tblGrid>
              <w:gridCol w:w="1132"/>
              <w:gridCol w:w="1145"/>
            </w:tblGrid>
            <w:tr w:rsidR="007F2078" w14:paraId="15604FEA" w14:textId="77777777" w:rsidTr="00BB5D50">
              <w:tc>
                <w:tcPr>
                  <w:tcW w:w="1303" w:type="dxa"/>
                </w:tcPr>
                <w:p w14:paraId="5619C7FB" w14:textId="77777777" w:rsidR="007F2078" w:rsidRDefault="007F2078" w:rsidP="007F2078">
                  <w:pPr>
                    <w:pStyle w:val="H1bodytext"/>
                    <w:spacing w:after="0"/>
                    <w:ind w:left="0"/>
                    <w:rPr>
                      <w:rFonts w:ascii="Arial" w:hAnsi="Arial"/>
                      <w:sz w:val="20"/>
                    </w:rPr>
                  </w:pPr>
                  <w:r>
                    <w:rPr>
                      <w:rFonts w:ascii="Arial" w:hAnsi="Arial"/>
                      <w:sz w:val="20"/>
                    </w:rPr>
                    <w:t>Soil Index</w:t>
                  </w:r>
                </w:p>
              </w:tc>
              <w:tc>
                <w:tcPr>
                  <w:tcW w:w="1304" w:type="dxa"/>
                </w:tcPr>
                <w:p w14:paraId="3619C326" w14:textId="77777777" w:rsidR="007F2078" w:rsidRDefault="007F2078" w:rsidP="007F2078">
                  <w:pPr>
                    <w:pStyle w:val="H1bodytext"/>
                    <w:spacing w:after="0"/>
                    <w:ind w:left="0"/>
                    <w:rPr>
                      <w:rFonts w:ascii="Arial" w:hAnsi="Arial"/>
                      <w:sz w:val="20"/>
                    </w:rPr>
                  </w:pPr>
                  <w:r>
                    <w:rPr>
                      <w:rFonts w:ascii="Arial" w:hAnsi="Arial"/>
                      <w:sz w:val="20"/>
                    </w:rPr>
                    <w:t>Count</w:t>
                  </w:r>
                </w:p>
              </w:tc>
            </w:tr>
            <w:tr w:rsidR="007F2078" w14:paraId="5F98BE21" w14:textId="77777777" w:rsidTr="00BB5D50">
              <w:tc>
                <w:tcPr>
                  <w:tcW w:w="1303" w:type="dxa"/>
                </w:tcPr>
                <w:p w14:paraId="2AE685F2" w14:textId="77777777" w:rsidR="007F2078" w:rsidRDefault="007F2078" w:rsidP="007F2078">
                  <w:pPr>
                    <w:pStyle w:val="H1bodytext"/>
                    <w:spacing w:after="0"/>
                    <w:ind w:left="0"/>
                    <w:rPr>
                      <w:rFonts w:ascii="Arial" w:hAnsi="Arial"/>
                      <w:sz w:val="20"/>
                    </w:rPr>
                  </w:pPr>
                  <w:r>
                    <w:rPr>
                      <w:rFonts w:ascii="Arial" w:hAnsi="Arial"/>
                      <w:sz w:val="20"/>
                    </w:rPr>
                    <w:t>1</w:t>
                  </w:r>
                </w:p>
              </w:tc>
              <w:tc>
                <w:tcPr>
                  <w:tcW w:w="1304" w:type="dxa"/>
                </w:tcPr>
                <w:p w14:paraId="68AD68C2" w14:textId="77777777" w:rsidR="007F2078" w:rsidRDefault="007F2078" w:rsidP="007F2078">
                  <w:pPr>
                    <w:pStyle w:val="H1bodytext"/>
                    <w:spacing w:after="0"/>
                    <w:ind w:left="0"/>
                    <w:rPr>
                      <w:rFonts w:ascii="Arial" w:hAnsi="Arial"/>
                      <w:sz w:val="20"/>
                    </w:rPr>
                  </w:pPr>
                  <w:r>
                    <w:rPr>
                      <w:rFonts w:ascii="Arial" w:hAnsi="Arial"/>
                      <w:sz w:val="20"/>
                    </w:rPr>
                    <w:t>100</w:t>
                  </w:r>
                </w:p>
              </w:tc>
            </w:tr>
            <w:tr w:rsidR="007F2078" w14:paraId="1BD813C0" w14:textId="77777777" w:rsidTr="00BB5D50">
              <w:tc>
                <w:tcPr>
                  <w:tcW w:w="1303" w:type="dxa"/>
                </w:tcPr>
                <w:p w14:paraId="01C2E829" w14:textId="77777777" w:rsidR="007F2078" w:rsidRDefault="007F2078" w:rsidP="007F2078">
                  <w:pPr>
                    <w:pStyle w:val="H1bodytext"/>
                    <w:spacing w:after="0"/>
                    <w:ind w:left="0"/>
                    <w:rPr>
                      <w:rFonts w:ascii="Arial" w:hAnsi="Arial"/>
                      <w:sz w:val="20"/>
                    </w:rPr>
                  </w:pPr>
                  <w:r>
                    <w:rPr>
                      <w:rFonts w:ascii="Arial" w:hAnsi="Arial"/>
                      <w:sz w:val="20"/>
                    </w:rPr>
                    <w:t>2</w:t>
                  </w:r>
                </w:p>
              </w:tc>
              <w:tc>
                <w:tcPr>
                  <w:tcW w:w="1304" w:type="dxa"/>
                </w:tcPr>
                <w:p w14:paraId="2D511D26" w14:textId="77777777" w:rsidR="007F2078" w:rsidRDefault="007F2078" w:rsidP="007F2078">
                  <w:pPr>
                    <w:pStyle w:val="H1bodytext"/>
                    <w:spacing w:after="0"/>
                    <w:ind w:left="0"/>
                    <w:rPr>
                      <w:rFonts w:ascii="Arial" w:hAnsi="Arial"/>
                      <w:sz w:val="20"/>
                    </w:rPr>
                  </w:pPr>
                  <w:r>
                    <w:rPr>
                      <w:rFonts w:ascii="Arial" w:hAnsi="Arial"/>
                      <w:sz w:val="20"/>
                    </w:rPr>
                    <w:t>17</w:t>
                  </w:r>
                </w:p>
              </w:tc>
            </w:tr>
            <w:tr w:rsidR="007F2078" w14:paraId="0862C4D4" w14:textId="77777777" w:rsidTr="00BB5D50">
              <w:tc>
                <w:tcPr>
                  <w:tcW w:w="1303" w:type="dxa"/>
                </w:tcPr>
                <w:p w14:paraId="4B7A682B" w14:textId="77777777" w:rsidR="007F2078" w:rsidRDefault="007F2078" w:rsidP="007F2078">
                  <w:pPr>
                    <w:pStyle w:val="H1bodytext"/>
                    <w:spacing w:after="0"/>
                    <w:ind w:left="0"/>
                    <w:rPr>
                      <w:rFonts w:ascii="Arial" w:hAnsi="Arial"/>
                      <w:sz w:val="20"/>
                    </w:rPr>
                  </w:pPr>
                  <w:r>
                    <w:rPr>
                      <w:rFonts w:ascii="Arial" w:hAnsi="Arial"/>
                      <w:sz w:val="20"/>
                    </w:rPr>
                    <w:t>3</w:t>
                  </w:r>
                </w:p>
              </w:tc>
              <w:tc>
                <w:tcPr>
                  <w:tcW w:w="1304" w:type="dxa"/>
                </w:tcPr>
                <w:p w14:paraId="31FB1509" w14:textId="77777777" w:rsidR="007F2078" w:rsidRDefault="007F2078" w:rsidP="007F2078">
                  <w:pPr>
                    <w:pStyle w:val="H1bodytext"/>
                    <w:spacing w:after="0"/>
                    <w:ind w:left="0"/>
                    <w:rPr>
                      <w:rFonts w:ascii="Arial" w:hAnsi="Arial"/>
                      <w:sz w:val="20"/>
                    </w:rPr>
                  </w:pPr>
                  <w:r>
                    <w:rPr>
                      <w:rFonts w:ascii="Arial" w:hAnsi="Arial"/>
                      <w:sz w:val="20"/>
                    </w:rPr>
                    <w:t>169</w:t>
                  </w:r>
                </w:p>
              </w:tc>
            </w:tr>
            <w:tr w:rsidR="007F2078" w14:paraId="381556C9" w14:textId="77777777" w:rsidTr="00BB5D50">
              <w:tc>
                <w:tcPr>
                  <w:tcW w:w="1303" w:type="dxa"/>
                </w:tcPr>
                <w:p w14:paraId="5025A23A" w14:textId="77777777" w:rsidR="007F2078" w:rsidRDefault="007F2078" w:rsidP="007F2078">
                  <w:pPr>
                    <w:pStyle w:val="H1bodytext"/>
                    <w:spacing w:after="0"/>
                    <w:ind w:left="0"/>
                    <w:rPr>
                      <w:rFonts w:ascii="Arial" w:hAnsi="Arial"/>
                      <w:sz w:val="20"/>
                    </w:rPr>
                  </w:pPr>
                  <w:r>
                    <w:rPr>
                      <w:rFonts w:ascii="Arial" w:hAnsi="Arial"/>
                      <w:sz w:val="20"/>
                    </w:rPr>
                    <w:t>4</w:t>
                  </w:r>
                </w:p>
              </w:tc>
              <w:tc>
                <w:tcPr>
                  <w:tcW w:w="1304" w:type="dxa"/>
                </w:tcPr>
                <w:p w14:paraId="4ECD612A" w14:textId="77777777" w:rsidR="007F2078" w:rsidRDefault="007F2078" w:rsidP="007F2078">
                  <w:pPr>
                    <w:pStyle w:val="H1bodytext"/>
                    <w:spacing w:after="0"/>
                    <w:ind w:left="0"/>
                    <w:rPr>
                      <w:rFonts w:ascii="Arial" w:hAnsi="Arial"/>
                      <w:sz w:val="20"/>
                    </w:rPr>
                  </w:pPr>
                  <w:r>
                    <w:rPr>
                      <w:rFonts w:ascii="Arial" w:hAnsi="Arial"/>
                      <w:sz w:val="20"/>
                    </w:rPr>
                    <w:t>264</w:t>
                  </w:r>
                </w:p>
              </w:tc>
            </w:tr>
            <w:tr w:rsidR="007F2078" w14:paraId="37D35F79" w14:textId="77777777" w:rsidTr="00BB5D50">
              <w:tc>
                <w:tcPr>
                  <w:tcW w:w="1303" w:type="dxa"/>
                </w:tcPr>
                <w:p w14:paraId="25AF1E49" w14:textId="77777777" w:rsidR="007F2078" w:rsidRDefault="007F2078" w:rsidP="007F2078">
                  <w:pPr>
                    <w:pStyle w:val="H1bodytext"/>
                    <w:spacing w:after="0"/>
                    <w:ind w:left="0"/>
                    <w:rPr>
                      <w:rFonts w:ascii="Arial" w:hAnsi="Arial"/>
                      <w:sz w:val="20"/>
                    </w:rPr>
                  </w:pPr>
                  <w:r>
                    <w:rPr>
                      <w:rFonts w:ascii="Arial" w:hAnsi="Arial"/>
                      <w:sz w:val="20"/>
                    </w:rPr>
                    <w:t>5</w:t>
                  </w:r>
                </w:p>
              </w:tc>
              <w:tc>
                <w:tcPr>
                  <w:tcW w:w="1304" w:type="dxa"/>
                </w:tcPr>
                <w:p w14:paraId="4A299203" w14:textId="77777777" w:rsidR="007F2078" w:rsidRDefault="007F2078" w:rsidP="007F2078">
                  <w:pPr>
                    <w:pStyle w:val="H1bodytext"/>
                    <w:spacing w:after="0"/>
                    <w:ind w:left="0"/>
                    <w:rPr>
                      <w:rFonts w:ascii="Arial" w:hAnsi="Arial"/>
                      <w:sz w:val="20"/>
                    </w:rPr>
                  </w:pPr>
                  <w:r>
                    <w:rPr>
                      <w:rFonts w:ascii="Arial" w:hAnsi="Arial"/>
                      <w:sz w:val="20"/>
                    </w:rPr>
                    <w:t>100</w:t>
                  </w:r>
                </w:p>
              </w:tc>
            </w:tr>
          </w:tbl>
          <w:p w14:paraId="2D1883BE" w14:textId="77777777" w:rsidR="007F2078" w:rsidRDefault="007F2078" w:rsidP="007F2078">
            <w:pPr>
              <w:pStyle w:val="H1bodytext"/>
              <w:spacing w:after="0"/>
              <w:ind w:left="0"/>
              <w:rPr>
                <w:rFonts w:ascii="Arial" w:hAnsi="Arial"/>
                <w:sz w:val="20"/>
              </w:rPr>
            </w:pPr>
          </w:p>
        </w:tc>
        <w:tc>
          <w:tcPr>
            <w:tcW w:w="1484" w:type="dxa"/>
            <w:vAlign w:val="center"/>
          </w:tcPr>
          <w:p w14:paraId="10AD7DA9" w14:textId="77777777" w:rsidR="00152FB6" w:rsidRPr="006B1DE1" w:rsidRDefault="00152FB6" w:rsidP="00152FB6">
            <w:pPr>
              <w:pStyle w:val="H1bodytext"/>
              <w:spacing w:after="0"/>
              <w:ind w:left="0"/>
              <w:jc w:val="center"/>
              <w:rPr>
                <w:rFonts w:ascii="Arial" w:hAnsi="Arial" w:cs="Arial"/>
                <w:sz w:val="20"/>
              </w:rPr>
            </w:pPr>
            <w:r w:rsidRPr="006B1DE1">
              <w:rPr>
                <w:rFonts w:ascii="Arial" w:hAnsi="Arial" w:cs="Arial"/>
                <w:sz w:val="20"/>
              </w:rPr>
              <w:t>PASS</w:t>
            </w:r>
          </w:p>
          <w:p w14:paraId="0D1C9F05" w14:textId="62D140BD" w:rsidR="00D13306" w:rsidRPr="006B1DE1" w:rsidRDefault="00D13306" w:rsidP="00152FB6">
            <w:pPr>
              <w:pStyle w:val="H1bodytext"/>
              <w:spacing w:after="0"/>
              <w:ind w:left="0"/>
              <w:jc w:val="center"/>
              <w:rPr>
                <w:rFonts w:ascii="Arial" w:hAnsi="Arial" w:cs="Arial"/>
                <w:sz w:val="20"/>
              </w:rPr>
            </w:pPr>
            <w:r w:rsidRPr="006B1DE1">
              <w:rPr>
                <w:rFonts w:ascii="Arial" w:hAnsi="Arial" w:cs="Arial"/>
                <w:sz w:val="20"/>
              </w:rPr>
              <w:t>Imported output.zone into excel, used “Text to Columns” to separate them as space-delimited, deleted the first column because it was empty.</w:t>
            </w:r>
          </w:p>
          <w:p w14:paraId="46614629" w14:textId="77777777" w:rsidR="007F2078" w:rsidRPr="006B1DE1" w:rsidRDefault="00D13306" w:rsidP="00152FB6">
            <w:pPr>
              <w:pStyle w:val="H1bodytext"/>
              <w:spacing w:after="0"/>
              <w:ind w:left="0"/>
              <w:jc w:val="center"/>
              <w:rPr>
                <w:rFonts w:ascii="Arial" w:hAnsi="Arial" w:cs="Arial"/>
                <w:sz w:val="20"/>
              </w:rPr>
            </w:pPr>
            <w:r w:rsidRPr="006B1DE1">
              <w:rPr>
                <w:rFonts w:ascii="Arial" w:hAnsi="Arial" w:cs="Arial"/>
                <w:sz w:val="20"/>
              </w:rPr>
              <w:t>Saved the file as “input_zone_check.xlsx”</w:t>
            </w:r>
          </w:p>
          <w:p w14:paraId="2082DDE0" w14:textId="51D9B079" w:rsidR="00543D1F" w:rsidRPr="006B1DE1" w:rsidRDefault="00543D1F" w:rsidP="00152FB6">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sidRPr="006B1DE1">
              <w:rPr>
                <w:rFonts w:ascii="Arial" w:hAnsi="Arial" w:cs="Arial"/>
                <w:sz w:val="20"/>
              </w:rPr>
              <w:instrText xml:space="preserve"> REF _Ref31124547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6</w:t>
            </w:r>
            <w:r w:rsidR="000F348B" w:rsidRPr="006B1DE1">
              <w:rPr>
                <w:rFonts w:ascii="Arial" w:hAnsi="Arial" w:cs="Arial"/>
                <w:sz w:val="20"/>
              </w:rPr>
              <w:fldChar w:fldCharType="end"/>
            </w:r>
          </w:p>
        </w:tc>
      </w:tr>
      <w:tr w:rsidR="007F2078" w:rsidRPr="007D0AAC" w14:paraId="55A19E0D" w14:textId="77777777" w:rsidTr="00BB5D50">
        <w:trPr>
          <w:trHeight w:val="476"/>
        </w:trPr>
        <w:tc>
          <w:tcPr>
            <w:tcW w:w="650" w:type="dxa"/>
            <w:vAlign w:val="center"/>
          </w:tcPr>
          <w:p w14:paraId="0E3FC000" w14:textId="50BA6221" w:rsidR="007F2078" w:rsidRDefault="007F2078" w:rsidP="007F2078">
            <w:pPr>
              <w:pStyle w:val="H1bodytext"/>
              <w:spacing w:after="0"/>
              <w:ind w:left="0"/>
              <w:jc w:val="center"/>
              <w:rPr>
                <w:rFonts w:ascii="Arial" w:hAnsi="Arial"/>
                <w:sz w:val="20"/>
              </w:rPr>
            </w:pPr>
            <w:r>
              <w:rPr>
                <w:rFonts w:ascii="Arial" w:hAnsi="Arial"/>
                <w:sz w:val="20"/>
              </w:rPr>
              <w:t>4</w:t>
            </w:r>
          </w:p>
        </w:tc>
        <w:tc>
          <w:tcPr>
            <w:tcW w:w="4210" w:type="dxa"/>
            <w:vAlign w:val="center"/>
          </w:tcPr>
          <w:p w14:paraId="3EB5859C" w14:textId="58797ADA" w:rsidR="007F2078" w:rsidRDefault="007F2078" w:rsidP="007F2078">
            <w:pPr>
              <w:pStyle w:val="H1bodytext"/>
              <w:spacing w:after="0"/>
              <w:ind w:left="0"/>
              <w:rPr>
                <w:rFonts w:ascii="Arial" w:hAnsi="Arial"/>
                <w:sz w:val="20"/>
              </w:rPr>
            </w:pPr>
            <w:r>
              <w:rPr>
                <w:rFonts w:ascii="Arial" w:hAnsi="Arial"/>
                <w:sz w:val="20"/>
              </w:rPr>
              <w:t>Take the difference between the counts of Soil Index 4 in input.zone vs output.zone. Verify that this number matches with the print statement identified in Step 1.</w:t>
            </w:r>
          </w:p>
        </w:tc>
        <w:tc>
          <w:tcPr>
            <w:tcW w:w="3016" w:type="dxa"/>
            <w:vAlign w:val="center"/>
          </w:tcPr>
          <w:p w14:paraId="54D381B2" w14:textId="24D65AD1" w:rsidR="007F2078" w:rsidRDefault="007F2078" w:rsidP="007F2078">
            <w:pPr>
              <w:pStyle w:val="H1bodytext"/>
              <w:spacing w:after="0"/>
              <w:ind w:left="0"/>
              <w:rPr>
                <w:rFonts w:ascii="Arial" w:hAnsi="Arial"/>
                <w:sz w:val="20"/>
              </w:rPr>
            </w:pPr>
            <w:r>
              <w:rPr>
                <w:rFonts w:ascii="Arial" w:hAnsi="Arial"/>
                <w:i/>
                <w:iCs/>
                <w:sz w:val="20"/>
              </w:rPr>
              <w:t>input.zone</w:t>
            </w:r>
            <w:r>
              <w:rPr>
                <w:rFonts w:ascii="Arial" w:hAnsi="Arial"/>
                <w:sz w:val="20"/>
              </w:rPr>
              <w:t xml:space="preserve"> – </w:t>
            </w:r>
            <w:r>
              <w:rPr>
                <w:rFonts w:ascii="Arial" w:hAnsi="Arial"/>
                <w:i/>
                <w:iCs/>
                <w:sz w:val="20"/>
              </w:rPr>
              <w:t>output.zone</w:t>
            </w:r>
            <w:r>
              <w:rPr>
                <w:rFonts w:ascii="Arial" w:hAnsi="Arial"/>
                <w:sz w:val="20"/>
              </w:rPr>
              <w:t xml:space="preserve"> (Soil Index 4) = 11</w:t>
            </w:r>
          </w:p>
        </w:tc>
        <w:tc>
          <w:tcPr>
            <w:tcW w:w="1484" w:type="dxa"/>
            <w:vAlign w:val="center"/>
          </w:tcPr>
          <w:p w14:paraId="09E82086" w14:textId="77777777" w:rsidR="007F2078" w:rsidRPr="006B1DE1" w:rsidRDefault="00672635" w:rsidP="00152FB6">
            <w:pPr>
              <w:pStyle w:val="H1bodytext"/>
              <w:spacing w:after="0"/>
              <w:ind w:left="0"/>
              <w:jc w:val="center"/>
              <w:rPr>
                <w:rFonts w:ascii="Arial" w:hAnsi="Arial" w:cs="Arial"/>
                <w:sz w:val="20"/>
              </w:rPr>
            </w:pPr>
            <w:r w:rsidRPr="006B1DE1">
              <w:rPr>
                <w:rFonts w:ascii="Arial" w:hAnsi="Arial" w:cs="Arial"/>
                <w:sz w:val="20"/>
              </w:rPr>
              <w:t>PASS</w:t>
            </w:r>
          </w:p>
          <w:p w14:paraId="51236334" w14:textId="0B49A9F6" w:rsidR="00672635" w:rsidRPr="006B1DE1" w:rsidRDefault="00672635" w:rsidP="00152FB6">
            <w:pPr>
              <w:pStyle w:val="H1bodytext"/>
              <w:spacing w:after="0"/>
              <w:ind w:left="0"/>
              <w:jc w:val="center"/>
              <w:rPr>
                <w:rFonts w:ascii="Arial" w:hAnsi="Arial" w:cs="Arial"/>
                <w:sz w:val="20"/>
              </w:rPr>
            </w:pPr>
            <w:r w:rsidRPr="006B1DE1">
              <w:rPr>
                <w:rFonts w:ascii="Arial" w:hAnsi="Arial" w:cs="Arial"/>
                <w:sz w:val="20"/>
              </w:rPr>
              <w:t>See</w:t>
            </w:r>
            <w:r w:rsidR="000F348B" w:rsidRPr="006B1DE1">
              <w:rPr>
                <w:rFonts w:ascii="Arial" w:hAnsi="Arial" w:cs="Arial"/>
                <w:sz w:val="20"/>
              </w:rPr>
              <w:t xml:space="preserve"> </w:t>
            </w:r>
            <w:r w:rsidR="000F348B" w:rsidRPr="006B1DE1">
              <w:rPr>
                <w:rFonts w:ascii="Arial" w:hAnsi="Arial" w:cs="Arial"/>
                <w:sz w:val="20"/>
              </w:rPr>
              <w:fldChar w:fldCharType="begin"/>
            </w:r>
            <w:r w:rsidR="000F348B" w:rsidRPr="006B1DE1">
              <w:rPr>
                <w:rFonts w:ascii="Arial" w:hAnsi="Arial" w:cs="Arial"/>
                <w:sz w:val="20"/>
              </w:rPr>
              <w:instrText xml:space="preserve"> REF _Ref31124541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7</w:t>
            </w:r>
            <w:r w:rsidR="000F348B" w:rsidRPr="006B1DE1">
              <w:rPr>
                <w:rFonts w:ascii="Arial" w:hAnsi="Arial" w:cs="Arial"/>
                <w:sz w:val="20"/>
              </w:rPr>
              <w:fldChar w:fldCharType="end"/>
            </w:r>
          </w:p>
        </w:tc>
      </w:tr>
      <w:tr w:rsidR="007F2078" w:rsidRPr="007D0AAC" w14:paraId="29FB2778" w14:textId="77777777" w:rsidTr="00BB5D50">
        <w:trPr>
          <w:trHeight w:val="476"/>
        </w:trPr>
        <w:tc>
          <w:tcPr>
            <w:tcW w:w="650" w:type="dxa"/>
            <w:vAlign w:val="center"/>
          </w:tcPr>
          <w:p w14:paraId="0D3FD5BC" w14:textId="502BEF76" w:rsidR="007F2078" w:rsidRDefault="007F2078" w:rsidP="007F2078">
            <w:pPr>
              <w:pStyle w:val="H1bodytext"/>
              <w:spacing w:after="0"/>
              <w:ind w:left="0"/>
              <w:jc w:val="center"/>
              <w:rPr>
                <w:rFonts w:ascii="Arial" w:hAnsi="Arial"/>
                <w:sz w:val="20"/>
              </w:rPr>
            </w:pPr>
            <w:r>
              <w:rPr>
                <w:rFonts w:ascii="Arial" w:hAnsi="Arial"/>
                <w:sz w:val="20"/>
              </w:rPr>
              <w:t>5</w:t>
            </w:r>
          </w:p>
        </w:tc>
        <w:tc>
          <w:tcPr>
            <w:tcW w:w="4210" w:type="dxa"/>
            <w:vAlign w:val="center"/>
          </w:tcPr>
          <w:p w14:paraId="64F7499D" w14:textId="09D1C119" w:rsidR="007F2078" w:rsidRDefault="007F2078" w:rsidP="007F2078">
            <w:pPr>
              <w:pStyle w:val="H1bodytext"/>
              <w:spacing w:after="0"/>
              <w:ind w:left="0"/>
              <w:rPr>
                <w:rFonts w:ascii="Arial" w:hAnsi="Arial"/>
                <w:sz w:val="20"/>
              </w:rPr>
            </w:pPr>
            <w:r>
              <w:rPr>
                <w:rFonts w:ascii="Arial" w:hAnsi="Arial"/>
                <w:sz w:val="20"/>
              </w:rPr>
              <w:t>Repeat Step 4, but for Soil Index 3. The number should be same</w:t>
            </w:r>
            <w:r w:rsidR="00FF2212">
              <w:rPr>
                <w:rFonts w:ascii="Arial" w:hAnsi="Arial"/>
                <w:sz w:val="20"/>
              </w:rPr>
              <w:t xml:space="preserve"> </w:t>
            </w:r>
            <w:r w:rsidR="00F83C4A">
              <w:rPr>
                <w:rFonts w:ascii="Arial" w:hAnsi="Arial"/>
                <w:sz w:val="20"/>
              </w:rPr>
              <w:t>but reverse in sign</w:t>
            </w:r>
            <w:r w:rsidR="00FF2212">
              <w:rPr>
                <w:rFonts w:ascii="Arial" w:hAnsi="Arial"/>
                <w:sz w:val="20"/>
              </w:rPr>
              <w:t>.</w:t>
            </w:r>
          </w:p>
        </w:tc>
        <w:tc>
          <w:tcPr>
            <w:tcW w:w="3016" w:type="dxa"/>
            <w:vAlign w:val="center"/>
          </w:tcPr>
          <w:p w14:paraId="7DCFEE56" w14:textId="566DF0CD" w:rsidR="007F2078" w:rsidRDefault="007F2078" w:rsidP="007F2078">
            <w:pPr>
              <w:pStyle w:val="H1bodytext"/>
              <w:spacing w:after="0"/>
              <w:ind w:left="0"/>
              <w:rPr>
                <w:rFonts w:ascii="Arial" w:hAnsi="Arial"/>
                <w:sz w:val="20"/>
              </w:rPr>
            </w:pPr>
            <w:r>
              <w:rPr>
                <w:rFonts w:ascii="Arial" w:hAnsi="Arial"/>
                <w:i/>
                <w:iCs/>
                <w:sz w:val="20"/>
              </w:rPr>
              <w:t>input.zone – output.zone</w:t>
            </w:r>
            <w:r>
              <w:rPr>
                <w:rFonts w:ascii="Arial" w:hAnsi="Arial"/>
                <w:sz w:val="20"/>
              </w:rPr>
              <w:t xml:space="preserve"> (Soil Index 3) = </w:t>
            </w:r>
            <w:r w:rsidR="00F83C4A">
              <w:rPr>
                <w:rFonts w:ascii="Arial" w:hAnsi="Arial"/>
                <w:sz w:val="20"/>
              </w:rPr>
              <w:t>-</w:t>
            </w:r>
            <w:r>
              <w:rPr>
                <w:rFonts w:ascii="Arial" w:hAnsi="Arial"/>
                <w:sz w:val="20"/>
              </w:rPr>
              <w:t>11</w:t>
            </w:r>
          </w:p>
        </w:tc>
        <w:tc>
          <w:tcPr>
            <w:tcW w:w="1484" w:type="dxa"/>
            <w:vAlign w:val="center"/>
          </w:tcPr>
          <w:p w14:paraId="16A10292" w14:textId="52CD964B" w:rsidR="006D64BD" w:rsidRPr="006B1DE1" w:rsidRDefault="00CD7439" w:rsidP="00152FB6">
            <w:pPr>
              <w:pStyle w:val="H1bodytext"/>
              <w:spacing w:after="0"/>
              <w:ind w:left="0"/>
              <w:jc w:val="center"/>
              <w:rPr>
                <w:rFonts w:ascii="Arial" w:hAnsi="Arial" w:cs="Arial"/>
                <w:sz w:val="20"/>
              </w:rPr>
            </w:pPr>
            <w:r w:rsidRPr="006B1DE1">
              <w:rPr>
                <w:rFonts w:ascii="Arial" w:hAnsi="Arial" w:cs="Arial"/>
                <w:sz w:val="20"/>
              </w:rPr>
              <w:t>PASS</w:t>
            </w:r>
          </w:p>
          <w:p w14:paraId="2CF7656F" w14:textId="3522D004" w:rsidR="00973D54" w:rsidRPr="006B1DE1" w:rsidRDefault="00973D54">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sidRPr="006B1DE1">
              <w:rPr>
                <w:rFonts w:ascii="Arial" w:hAnsi="Arial" w:cs="Arial"/>
                <w:sz w:val="20"/>
              </w:rPr>
              <w:instrText xml:space="preserve"> REF _Ref31124532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8</w:t>
            </w:r>
            <w:r w:rsidR="000F348B" w:rsidRPr="006B1DE1">
              <w:rPr>
                <w:rFonts w:ascii="Arial" w:hAnsi="Arial" w:cs="Arial"/>
                <w:sz w:val="20"/>
              </w:rPr>
              <w:fldChar w:fldCharType="end"/>
            </w:r>
          </w:p>
        </w:tc>
      </w:tr>
    </w:tbl>
    <w:p w14:paraId="229491FC" w14:textId="77777777" w:rsidR="00D84DDA" w:rsidRDefault="00D84DDA"/>
    <w:p w14:paraId="6540A5B8" w14:textId="7C225FC7" w:rsidR="00D84DDA" w:rsidRDefault="00D84DDA"/>
    <w:p w14:paraId="4DC150A0" w14:textId="0C3EE35E" w:rsidR="00D84DDA" w:rsidRDefault="00D84DDA"/>
    <w:p w14:paraId="63A54D6F" w14:textId="77777777" w:rsidR="00D84DDA" w:rsidRDefault="00D84DDA"/>
    <w:p w14:paraId="66CF87EA" w14:textId="2B3A823B" w:rsidR="00513EB4" w:rsidRDefault="18457370" w:rsidP="009A2FDA">
      <w:pPr>
        <w:keepNext/>
        <w:jc w:val="center"/>
      </w:pPr>
      <w:r>
        <w:rPr>
          <w:noProof/>
        </w:rPr>
        <w:drawing>
          <wp:inline distT="0" distB="0" distL="0" distR="0" wp14:anchorId="7EA2DEE8" wp14:editId="3EBAD7A5">
            <wp:extent cx="6400800" cy="3293110"/>
            <wp:effectExtent l="0" t="0" r="0" b="2540"/>
            <wp:docPr id="913705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6400800" cy="3293110"/>
                    </a:xfrm>
                    <a:prstGeom prst="rect">
                      <a:avLst/>
                    </a:prstGeom>
                  </pic:spPr>
                </pic:pic>
              </a:graphicData>
            </a:graphic>
          </wp:inline>
        </w:drawing>
      </w:r>
    </w:p>
    <w:p w14:paraId="7E49E52E" w14:textId="39AB2DE9" w:rsidR="00B83BD6" w:rsidRDefault="00513EB4" w:rsidP="00FE5651">
      <w:pPr>
        <w:pStyle w:val="FigureNumberandCaption"/>
      </w:pPr>
      <w:bookmarkStart w:id="7" w:name="_Ref31124551"/>
      <w:r>
        <w:t xml:space="preserve">Figure </w:t>
      </w:r>
      <w:fldSimple w:instr=" SEQ Figure \* ARABIC ">
        <w:r w:rsidR="002107B0">
          <w:rPr>
            <w:noProof/>
          </w:rPr>
          <w:t>5</w:t>
        </w:r>
      </w:fldSimple>
      <w:bookmarkEnd w:id="7"/>
      <w:r>
        <w:t>. Count of each of the soil types in output.zone, as saved in output_zone_check.xlsx</w:t>
      </w:r>
    </w:p>
    <w:p w14:paraId="53892752" w14:textId="77777777" w:rsidR="00513EB4" w:rsidRDefault="00513EB4"/>
    <w:p w14:paraId="50F89AF2" w14:textId="582C41DD" w:rsidR="00ED0356" w:rsidRDefault="789C8012" w:rsidP="009A2FDA">
      <w:pPr>
        <w:keepNext/>
        <w:jc w:val="center"/>
      </w:pPr>
      <w:r>
        <w:rPr>
          <w:noProof/>
        </w:rPr>
        <w:drawing>
          <wp:inline distT="0" distB="0" distL="0" distR="0" wp14:anchorId="34E7A3A9" wp14:editId="443CFCB7">
            <wp:extent cx="6400800" cy="3098165"/>
            <wp:effectExtent l="0" t="0" r="0" b="6985"/>
            <wp:docPr id="5075726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6400800" cy="3098165"/>
                    </a:xfrm>
                    <a:prstGeom prst="rect">
                      <a:avLst/>
                    </a:prstGeom>
                  </pic:spPr>
                </pic:pic>
              </a:graphicData>
            </a:graphic>
          </wp:inline>
        </w:drawing>
      </w:r>
    </w:p>
    <w:p w14:paraId="02671AD3" w14:textId="7220F806" w:rsidR="001A53FA" w:rsidRDefault="00ED0356" w:rsidP="00FE5651">
      <w:pPr>
        <w:pStyle w:val="FigureNumberandCaption"/>
      </w:pPr>
      <w:bookmarkStart w:id="8" w:name="_Ref31124547"/>
      <w:r>
        <w:t xml:space="preserve">Figure </w:t>
      </w:r>
      <w:fldSimple w:instr=" SEQ Figure \* ARABIC ">
        <w:r w:rsidR="002107B0">
          <w:rPr>
            <w:noProof/>
          </w:rPr>
          <w:t>6</w:t>
        </w:r>
      </w:fldSimple>
      <w:bookmarkEnd w:id="8"/>
      <w:r>
        <w:t xml:space="preserve">. </w:t>
      </w:r>
      <w:r w:rsidRPr="008B1CF7">
        <w:t xml:space="preserve">Count of each of the soil types in </w:t>
      </w:r>
      <w:r>
        <w:t>in</w:t>
      </w:r>
      <w:r w:rsidRPr="008B1CF7">
        <w:t xml:space="preserve">put.zone, as saved in </w:t>
      </w:r>
      <w:r>
        <w:t>in</w:t>
      </w:r>
      <w:r w:rsidRPr="008B1CF7">
        <w:t>put_zone_check.xlsx</w:t>
      </w:r>
    </w:p>
    <w:p w14:paraId="28A8D30B" w14:textId="255506FE" w:rsidR="009E3C10" w:rsidRDefault="7EDCBA23" w:rsidP="009A2FDA">
      <w:pPr>
        <w:keepNext/>
        <w:jc w:val="center"/>
      </w:pPr>
      <w:r>
        <w:rPr>
          <w:noProof/>
        </w:rPr>
        <w:lastRenderedPageBreak/>
        <w:drawing>
          <wp:inline distT="0" distB="0" distL="0" distR="0" wp14:anchorId="49F9F353" wp14:editId="12CC422A">
            <wp:extent cx="6400800" cy="6155055"/>
            <wp:effectExtent l="0" t="0" r="0" b="0"/>
            <wp:docPr id="9010703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6400800" cy="6155055"/>
                    </a:xfrm>
                    <a:prstGeom prst="rect">
                      <a:avLst/>
                    </a:prstGeom>
                  </pic:spPr>
                </pic:pic>
              </a:graphicData>
            </a:graphic>
          </wp:inline>
        </w:drawing>
      </w:r>
    </w:p>
    <w:p w14:paraId="25F31E54" w14:textId="447DD623" w:rsidR="00672635" w:rsidRDefault="009E3C10" w:rsidP="00FE5651">
      <w:pPr>
        <w:pStyle w:val="FigureNumberandCaption"/>
      </w:pPr>
      <w:bookmarkStart w:id="9" w:name="_Ref31124541"/>
      <w:r>
        <w:t xml:space="preserve">Figure </w:t>
      </w:r>
      <w:fldSimple w:instr=" SEQ Figure \* ARABIC ">
        <w:r w:rsidR="002107B0">
          <w:rPr>
            <w:noProof/>
          </w:rPr>
          <w:t>7</w:t>
        </w:r>
      </w:fldSimple>
      <w:bookmarkEnd w:id="9"/>
      <w:r>
        <w:t>. Screenshot of input_zone_check.xlsx, showing the math indicating the difference between the count of Soil Index type 4 in input.zone and output.zone</w:t>
      </w:r>
    </w:p>
    <w:p w14:paraId="7A8FF399" w14:textId="477FD04F" w:rsidR="00AB0A2A" w:rsidRDefault="0F347740" w:rsidP="009A2FDA">
      <w:pPr>
        <w:keepNext/>
        <w:jc w:val="center"/>
      </w:pPr>
      <w:r>
        <w:rPr>
          <w:noProof/>
        </w:rPr>
        <w:lastRenderedPageBreak/>
        <w:drawing>
          <wp:inline distT="0" distB="0" distL="0" distR="0" wp14:anchorId="0D6749AF" wp14:editId="772529B1">
            <wp:extent cx="6400800" cy="6167120"/>
            <wp:effectExtent l="0" t="0" r="0" b="5080"/>
            <wp:docPr id="10004950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6400800" cy="6167120"/>
                    </a:xfrm>
                    <a:prstGeom prst="rect">
                      <a:avLst/>
                    </a:prstGeom>
                  </pic:spPr>
                </pic:pic>
              </a:graphicData>
            </a:graphic>
          </wp:inline>
        </w:drawing>
      </w:r>
    </w:p>
    <w:p w14:paraId="0E7DFE44" w14:textId="233FF0D8" w:rsidR="00AB0A2A" w:rsidRPr="00AB0A2A" w:rsidRDefault="00AB0A2A" w:rsidP="00FE5651">
      <w:pPr>
        <w:pStyle w:val="FigureNumberandCaption"/>
      </w:pPr>
      <w:bookmarkStart w:id="10" w:name="_Ref31124532"/>
      <w:r>
        <w:t xml:space="preserve">Figure </w:t>
      </w:r>
      <w:fldSimple w:instr=" SEQ Figure \* ARABIC ">
        <w:r w:rsidR="002107B0">
          <w:rPr>
            <w:noProof/>
          </w:rPr>
          <w:t>8</w:t>
        </w:r>
      </w:fldSimple>
      <w:bookmarkEnd w:id="10"/>
      <w:r>
        <w:t xml:space="preserve">. </w:t>
      </w:r>
      <w:r w:rsidRPr="00E40458">
        <w:t xml:space="preserve">Screenshot of input_zone_check.xlsx, showing the math indicating the difference between the count of Soil Index type </w:t>
      </w:r>
      <w:r>
        <w:t>5</w:t>
      </w:r>
      <w:r w:rsidRPr="00E40458">
        <w:t xml:space="preserve"> in input.zone and output.zone</w:t>
      </w:r>
    </w:p>
    <w:p w14:paraId="7098B4AA" w14:textId="2D57D951" w:rsidR="000D6080" w:rsidRDefault="000D6080"/>
    <w:p w14:paraId="1E38C022" w14:textId="20351847" w:rsidR="007F2078" w:rsidRDefault="007F2078">
      <w:pPr>
        <w:spacing w:after="160" w:line="259" w:lineRule="auto"/>
      </w:pPr>
      <w:r>
        <w:br w:type="page"/>
      </w:r>
    </w:p>
    <w:p w14:paraId="1D7DA04B" w14:textId="77777777" w:rsidR="007F2078" w:rsidRDefault="007F2078" w:rsidP="007F2078">
      <w:pPr>
        <w:pStyle w:val="H1bodytext"/>
        <w:spacing w:after="120"/>
        <w:jc w:val="center"/>
        <w:rPr>
          <w:rFonts w:ascii="Arial" w:hAnsi="Arial" w:cs="Arial"/>
          <w:b/>
          <w:bCs/>
        </w:rPr>
      </w:pPr>
    </w:p>
    <w:p w14:paraId="777B245A" w14:textId="77777777" w:rsidR="007F2078" w:rsidRDefault="007F2078" w:rsidP="007F2078">
      <w:pPr>
        <w:pStyle w:val="H1bodytext"/>
        <w:spacing w:after="120"/>
        <w:jc w:val="center"/>
        <w:rPr>
          <w:rFonts w:ascii="Arial" w:hAnsi="Arial" w:cs="Arial"/>
          <w:b/>
          <w:bCs/>
        </w:rPr>
      </w:pPr>
    </w:p>
    <w:p w14:paraId="4A2E78FF" w14:textId="77777777" w:rsidR="007F2078" w:rsidRDefault="007F2078" w:rsidP="007F2078">
      <w:pPr>
        <w:pStyle w:val="H1bodytext"/>
        <w:spacing w:after="120"/>
        <w:jc w:val="center"/>
        <w:rPr>
          <w:rFonts w:ascii="Arial" w:hAnsi="Arial" w:cs="Arial"/>
          <w:b/>
          <w:bCs/>
        </w:rPr>
      </w:pPr>
    </w:p>
    <w:p w14:paraId="73E4A27B" w14:textId="77777777" w:rsidR="007F2078" w:rsidRDefault="007F2078" w:rsidP="007F2078">
      <w:pPr>
        <w:pStyle w:val="H1bodytext"/>
        <w:spacing w:after="120"/>
        <w:jc w:val="center"/>
        <w:rPr>
          <w:rFonts w:ascii="Arial" w:hAnsi="Arial" w:cs="Arial"/>
          <w:b/>
          <w:bCs/>
        </w:rPr>
      </w:pPr>
    </w:p>
    <w:p w14:paraId="253A2C57" w14:textId="77777777" w:rsidR="007F2078" w:rsidRDefault="007F2078" w:rsidP="007F2078">
      <w:pPr>
        <w:pStyle w:val="H1bodytext"/>
        <w:spacing w:after="120"/>
        <w:jc w:val="center"/>
        <w:rPr>
          <w:rFonts w:ascii="Arial" w:hAnsi="Arial" w:cs="Arial"/>
          <w:b/>
          <w:bCs/>
        </w:rPr>
      </w:pPr>
    </w:p>
    <w:p w14:paraId="43C3CF8F" w14:textId="77777777" w:rsidR="007F2078" w:rsidRDefault="007F2078" w:rsidP="007F2078">
      <w:pPr>
        <w:pStyle w:val="H1bodytext"/>
        <w:spacing w:after="120"/>
        <w:jc w:val="center"/>
        <w:rPr>
          <w:rFonts w:ascii="Arial" w:hAnsi="Arial" w:cs="Arial"/>
          <w:b/>
          <w:bCs/>
        </w:rPr>
      </w:pPr>
    </w:p>
    <w:p w14:paraId="49FE8581" w14:textId="77777777" w:rsidR="007F2078" w:rsidRDefault="007F2078" w:rsidP="007F2078">
      <w:pPr>
        <w:pStyle w:val="H1bodytext"/>
        <w:spacing w:after="120"/>
        <w:jc w:val="center"/>
        <w:rPr>
          <w:rFonts w:ascii="Arial" w:hAnsi="Arial" w:cs="Arial"/>
          <w:b/>
          <w:bCs/>
        </w:rPr>
      </w:pPr>
    </w:p>
    <w:p w14:paraId="44547690" w14:textId="77777777" w:rsidR="007F2078" w:rsidRDefault="007F2078" w:rsidP="007F2078">
      <w:pPr>
        <w:pStyle w:val="H1bodytext"/>
        <w:spacing w:after="120"/>
        <w:jc w:val="center"/>
        <w:rPr>
          <w:rFonts w:ascii="Arial" w:hAnsi="Arial" w:cs="Arial"/>
          <w:b/>
          <w:bCs/>
        </w:rPr>
      </w:pPr>
    </w:p>
    <w:p w14:paraId="77553DD6" w14:textId="1C323E8B" w:rsidR="007F2078" w:rsidRDefault="007F2078" w:rsidP="007F2078">
      <w:pPr>
        <w:pStyle w:val="H1bodytext"/>
        <w:spacing w:after="120"/>
        <w:jc w:val="center"/>
        <w:rPr>
          <w:rFonts w:ascii="Arial" w:hAnsi="Arial" w:cs="Arial"/>
          <w:b/>
          <w:bCs/>
        </w:rPr>
      </w:pPr>
    </w:p>
    <w:p w14:paraId="4E962174" w14:textId="77777777" w:rsidR="007F2078" w:rsidRDefault="007F2078" w:rsidP="007F2078">
      <w:pPr>
        <w:pStyle w:val="H1bodytext"/>
        <w:spacing w:after="120"/>
        <w:jc w:val="center"/>
        <w:rPr>
          <w:rFonts w:ascii="Arial" w:hAnsi="Arial" w:cs="Arial"/>
          <w:b/>
          <w:bCs/>
        </w:rPr>
      </w:pPr>
    </w:p>
    <w:p w14:paraId="511F767E" w14:textId="1B40E5F4" w:rsidR="007F2078" w:rsidRDefault="007F2078" w:rsidP="007F2078">
      <w:pPr>
        <w:pStyle w:val="H1bodytext"/>
        <w:spacing w:after="120"/>
        <w:jc w:val="center"/>
        <w:rPr>
          <w:rFonts w:ascii="Arial" w:hAnsi="Arial" w:cs="Arial"/>
          <w:b/>
          <w:bCs/>
        </w:rPr>
      </w:pPr>
      <w:r>
        <w:rPr>
          <w:rFonts w:ascii="Arial" w:hAnsi="Arial" w:cs="Arial"/>
          <w:b/>
          <w:bCs/>
        </w:rPr>
        <w:t>Appendix B</w:t>
      </w:r>
    </w:p>
    <w:p w14:paraId="3F119B90" w14:textId="77777777" w:rsidR="007F2078" w:rsidRDefault="007F2078" w:rsidP="007F2078">
      <w:pPr>
        <w:pStyle w:val="H1bodytext"/>
        <w:spacing w:after="120"/>
        <w:jc w:val="center"/>
        <w:rPr>
          <w:rFonts w:ascii="Arial" w:hAnsi="Arial" w:cs="Arial"/>
          <w:b/>
          <w:bCs/>
        </w:rPr>
      </w:pPr>
    </w:p>
    <w:p w14:paraId="2189AA59" w14:textId="0DAF3C14" w:rsidR="007F2078" w:rsidRDefault="007F2078" w:rsidP="007F2078">
      <w:pPr>
        <w:pStyle w:val="H1bodytext"/>
        <w:spacing w:after="120"/>
        <w:jc w:val="center"/>
        <w:rPr>
          <w:rFonts w:ascii="Arial" w:hAnsi="Arial" w:cs="Arial"/>
          <w:b/>
          <w:bCs/>
        </w:rPr>
      </w:pPr>
      <w:r>
        <w:rPr>
          <w:rFonts w:ascii="Arial" w:hAnsi="Arial" w:cs="Arial"/>
          <w:b/>
          <w:bCs/>
        </w:rPr>
        <w:t xml:space="preserve">Code </w:t>
      </w:r>
      <w:r w:rsidR="00BE11F7">
        <w:rPr>
          <w:rFonts w:ascii="Arial" w:hAnsi="Arial" w:cs="Arial"/>
          <w:b/>
          <w:bCs/>
        </w:rPr>
        <w:t>Review Summary</w:t>
      </w:r>
    </w:p>
    <w:p w14:paraId="460A5860" w14:textId="15ED3BFC" w:rsidR="000B41AB" w:rsidRDefault="000B41AB">
      <w:pPr>
        <w:spacing w:after="160" w:line="259" w:lineRule="auto"/>
        <w:rPr>
          <w:rFonts w:ascii="Arial" w:hAnsi="Arial" w:cs="Arial"/>
          <w:b/>
          <w:bCs/>
          <w:sz w:val="22"/>
          <w:szCs w:val="20"/>
        </w:rPr>
      </w:pPr>
      <w:r>
        <w:rPr>
          <w:rFonts w:ascii="Arial" w:hAnsi="Arial" w:cs="Arial"/>
          <w:b/>
          <w:bCs/>
        </w:rPr>
        <w:br w:type="page"/>
      </w:r>
    </w:p>
    <w:p w14:paraId="4922F59C" w14:textId="77777777" w:rsidR="000B41AB" w:rsidRPr="00A33C25" w:rsidRDefault="000B41AB" w:rsidP="007F2078">
      <w:pPr>
        <w:pStyle w:val="H1bodytext"/>
        <w:spacing w:after="120"/>
        <w:jc w:val="center"/>
        <w:rPr>
          <w:rFonts w:ascii="Arial" w:hAnsi="Arial" w:cs="Arial"/>
          <w:b/>
          <w:bCs/>
        </w:rPr>
      </w:pPr>
    </w:p>
    <w:tbl>
      <w:tblPr>
        <w:tblStyle w:val="TableGrid"/>
        <w:tblW w:w="0" w:type="auto"/>
        <w:tblInd w:w="720" w:type="dxa"/>
        <w:tblLook w:val="04A0" w:firstRow="1" w:lastRow="0" w:firstColumn="1" w:lastColumn="0" w:noHBand="0" w:noVBand="1"/>
      </w:tblPr>
      <w:tblGrid>
        <w:gridCol w:w="1021"/>
        <w:gridCol w:w="2219"/>
        <w:gridCol w:w="3240"/>
        <w:gridCol w:w="2160"/>
      </w:tblGrid>
      <w:tr w:rsidR="00DE0EC9" w14:paraId="5E29AEAA" w14:textId="77777777" w:rsidTr="00BB5D50">
        <w:trPr>
          <w:cantSplit/>
          <w:trHeight w:val="314"/>
          <w:tblHeader/>
        </w:trPr>
        <w:tc>
          <w:tcPr>
            <w:tcW w:w="8640" w:type="dxa"/>
            <w:gridSpan w:val="4"/>
            <w:tcBorders>
              <w:top w:val="nil"/>
              <w:left w:val="nil"/>
              <w:bottom w:val="single" w:sz="4" w:space="0" w:color="auto"/>
              <w:right w:val="nil"/>
            </w:tcBorders>
            <w:hideMark/>
          </w:tcPr>
          <w:p w14:paraId="56643A9E" w14:textId="54FD4D67" w:rsidR="00DE0EC9" w:rsidRDefault="00DE0EC9" w:rsidP="00BB5D50">
            <w:pPr>
              <w:pStyle w:val="H1bodytext"/>
              <w:spacing w:after="0"/>
              <w:ind w:left="0"/>
              <w:jc w:val="center"/>
              <w:rPr>
                <w:rFonts w:ascii="Arial" w:hAnsi="Arial"/>
                <w:b/>
              </w:rPr>
            </w:pPr>
            <w:r>
              <w:rPr>
                <w:rFonts w:ascii="Arial" w:hAnsi="Arial"/>
                <w:b/>
              </w:rPr>
              <w:t xml:space="preserve">Table </w:t>
            </w:r>
            <w:r w:rsidR="00F06B20">
              <w:rPr>
                <w:rFonts w:ascii="Arial" w:hAnsi="Arial"/>
                <w:b/>
              </w:rPr>
              <w:t>B</w:t>
            </w:r>
            <w:r>
              <w:rPr>
                <w:rFonts w:ascii="Arial" w:hAnsi="Arial"/>
                <w:b/>
              </w:rPr>
              <w:t xml:space="preserve">-1. </w:t>
            </w:r>
            <w:r w:rsidR="0099084E">
              <w:rPr>
                <w:rFonts w:ascii="Arial" w:hAnsi="Arial"/>
                <w:b/>
              </w:rPr>
              <w:t>ca-patchbowl</w:t>
            </w:r>
            <w:r>
              <w:rPr>
                <w:rFonts w:ascii="Arial" w:hAnsi="Arial"/>
                <w:b/>
              </w:rPr>
              <w:br/>
              <w:t>Code Review Summary</w:t>
            </w:r>
          </w:p>
        </w:tc>
      </w:tr>
      <w:tr w:rsidR="00DE0EC9" w14:paraId="1F4444E4" w14:textId="77777777" w:rsidTr="00BB5D50">
        <w:trPr>
          <w:cantSplit/>
          <w:trHeight w:val="314"/>
          <w:tblHeader/>
        </w:trPr>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01EA5D9" w14:textId="77777777" w:rsidR="00DE0EC9" w:rsidRDefault="00DE0EC9" w:rsidP="00BB5D50">
            <w:pPr>
              <w:pStyle w:val="H1bodytext"/>
              <w:spacing w:after="0"/>
              <w:ind w:left="0"/>
              <w:jc w:val="center"/>
              <w:rPr>
                <w:rFonts w:ascii="Arial" w:hAnsi="Arial"/>
                <w:b/>
              </w:rPr>
            </w:pPr>
            <w:r>
              <w:rPr>
                <w:rFonts w:ascii="Arial" w:hAnsi="Arial"/>
                <w:b/>
              </w:rPr>
              <w:t>Code Line</w:t>
            </w:r>
          </w:p>
        </w:tc>
        <w:tc>
          <w:tcPr>
            <w:tcW w:w="2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2CD3380" w14:textId="77777777" w:rsidR="00DE0EC9" w:rsidRDefault="00DE0EC9" w:rsidP="00BB5D50">
            <w:pPr>
              <w:pStyle w:val="H1bodytext"/>
              <w:spacing w:after="0"/>
              <w:ind w:left="0"/>
              <w:jc w:val="center"/>
              <w:rPr>
                <w:rFonts w:ascii="Arial" w:hAnsi="Arial"/>
                <w:b/>
              </w:rPr>
            </w:pPr>
            <w:r>
              <w:rPr>
                <w:rFonts w:ascii="Arial" w:hAnsi="Arial"/>
                <w:b/>
              </w:rPr>
              <w:t>Comment</w:t>
            </w:r>
          </w:p>
        </w:tc>
        <w:tc>
          <w:tcPr>
            <w:tcW w:w="3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53D7BCA" w14:textId="77777777" w:rsidR="00DE0EC9" w:rsidRDefault="00DE0EC9" w:rsidP="00BB5D50">
            <w:pPr>
              <w:pStyle w:val="H1bodytext"/>
              <w:spacing w:after="0"/>
              <w:ind w:left="0"/>
              <w:jc w:val="center"/>
              <w:rPr>
                <w:rFonts w:ascii="Arial" w:hAnsi="Arial"/>
                <w:b/>
              </w:rPr>
            </w:pPr>
            <w:r>
              <w:rPr>
                <w:rFonts w:ascii="Arial" w:hAnsi="Arial"/>
                <w:b/>
              </w:rPr>
              <w:t>Notes</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2C29E6B" w14:textId="77777777" w:rsidR="00DE0EC9" w:rsidRDefault="00DE0EC9" w:rsidP="00BB5D50">
            <w:pPr>
              <w:pStyle w:val="H1bodytext"/>
              <w:spacing w:after="0"/>
              <w:ind w:left="0"/>
              <w:jc w:val="center"/>
              <w:rPr>
                <w:rFonts w:ascii="Arial" w:hAnsi="Arial"/>
                <w:b/>
              </w:rPr>
            </w:pPr>
            <w:r>
              <w:rPr>
                <w:rFonts w:ascii="Arial" w:hAnsi="Arial"/>
                <w:b/>
              </w:rPr>
              <w:t>Resolution</w:t>
            </w:r>
          </w:p>
        </w:tc>
      </w:tr>
      <w:tr w:rsidR="00DE0EC9" w14:paraId="2A4D9945" w14:textId="77777777" w:rsidTr="006B1DE1">
        <w:trPr>
          <w:trHeight w:val="440"/>
        </w:trPr>
        <w:tc>
          <w:tcPr>
            <w:tcW w:w="1021" w:type="dxa"/>
            <w:tcBorders>
              <w:top w:val="single" w:sz="4" w:space="0" w:color="auto"/>
              <w:left w:val="single" w:sz="4" w:space="0" w:color="auto"/>
              <w:bottom w:val="single" w:sz="4" w:space="0" w:color="auto"/>
              <w:right w:val="single" w:sz="4" w:space="0" w:color="auto"/>
            </w:tcBorders>
            <w:vAlign w:val="center"/>
          </w:tcPr>
          <w:p w14:paraId="1913A663" w14:textId="3784DEBC" w:rsidR="00DE0EC9" w:rsidRDefault="00713423" w:rsidP="00BB5D50">
            <w:pPr>
              <w:pStyle w:val="H1bodytext"/>
              <w:spacing w:after="0"/>
              <w:ind w:left="0"/>
              <w:jc w:val="center"/>
              <w:rPr>
                <w:rFonts w:ascii="Arial" w:hAnsi="Arial"/>
                <w:sz w:val="20"/>
              </w:rPr>
            </w:pPr>
            <w:r>
              <w:rPr>
                <w:rFonts w:ascii="Arial" w:hAnsi="Arial"/>
                <w:sz w:val="20"/>
              </w:rPr>
              <w:t>16</w:t>
            </w:r>
          </w:p>
        </w:tc>
        <w:tc>
          <w:tcPr>
            <w:tcW w:w="2219" w:type="dxa"/>
            <w:tcBorders>
              <w:top w:val="single" w:sz="4" w:space="0" w:color="auto"/>
              <w:left w:val="single" w:sz="4" w:space="0" w:color="auto"/>
              <w:bottom w:val="single" w:sz="4" w:space="0" w:color="auto"/>
              <w:right w:val="single" w:sz="4" w:space="0" w:color="auto"/>
            </w:tcBorders>
            <w:vAlign w:val="center"/>
          </w:tcPr>
          <w:p w14:paraId="21E2E95A" w14:textId="6FB72A60" w:rsidR="00DE0EC9" w:rsidRDefault="008E23F5" w:rsidP="00BB5D50">
            <w:pPr>
              <w:pStyle w:val="H1bodytext"/>
              <w:spacing w:after="0"/>
              <w:ind w:left="0"/>
              <w:rPr>
                <w:rFonts w:ascii="Arial" w:hAnsi="Arial"/>
                <w:sz w:val="20"/>
              </w:rPr>
            </w:pPr>
            <w:r>
              <w:rPr>
                <w:rFonts w:ascii="Arial" w:hAnsi="Arial"/>
                <w:sz w:val="20"/>
              </w:rPr>
              <w:t>User feedback</w:t>
            </w:r>
          </w:p>
        </w:tc>
        <w:tc>
          <w:tcPr>
            <w:tcW w:w="3240" w:type="dxa"/>
            <w:tcBorders>
              <w:top w:val="single" w:sz="4" w:space="0" w:color="auto"/>
              <w:left w:val="single" w:sz="4" w:space="0" w:color="auto"/>
              <w:bottom w:val="single" w:sz="4" w:space="0" w:color="auto"/>
              <w:right w:val="single" w:sz="4" w:space="0" w:color="auto"/>
            </w:tcBorders>
          </w:tcPr>
          <w:p w14:paraId="191EDCD1" w14:textId="7C5C4D37" w:rsidR="00DE0EC9" w:rsidRDefault="008E23F5" w:rsidP="00BB5D50">
            <w:pPr>
              <w:pStyle w:val="H1bodytext"/>
              <w:spacing w:after="0"/>
              <w:ind w:left="0"/>
              <w:jc w:val="center"/>
              <w:rPr>
                <w:rFonts w:ascii="Arial" w:hAnsi="Arial"/>
                <w:sz w:val="20"/>
              </w:rPr>
            </w:pPr>
            <w:r>
              <w:rPr>
                <w:rFonts w:ascii="Arial" w:hAnsi="Arial"/>
                <w:sz w:val="20"/>
              </w:rPr>
              <w:t>Material 3 is not printed to the screen</w:t>
            </w:r>
          </w:p>
        </w:tc>
        <w:tc>
          <w:tcPr>
            <w:tcW w:w="2160" w:type="dxa"/>
            <w:tcBorders>
              <w:top w:val="single" w:sz="4" w:space="0" w:color="auto"/>
              <w:left w:val="single" w:sz="4" w:space="0" w:color="auto"/>
              <w:bottom w:val="single" w:sz="4" w:space="0" w:color="auto"/>
              <w:right w:val="single" w:sz="4" w:space="0" w:color="auto"/>
            </w:tcBorders>
            <w:vAlign w:val="center"/>
          </w:tcPr>
          <w:p w14:paraId="5009FD77" w14:textId="77777777" w:rsidR="00DE0EC9" w:rsidRDefault="00DE0EC9" w:rsidP="00BB5D50">
            <w:pPr>
              <w:pStyle w:val="H1bodytext"/>
              <w:spacing w:after="0"/>
              <w:ind w:left="0"/>
              <w:jc w:val="center"/>
              <w:rPr>
                <w:rFonts w:ascii="Arial" w:hAnsi="Arial"/>
                <w:sz w:val="20"/>
              </w:rPr>
            </w:pPr>
            <w:r>
              <w:rPr>
                <w:rFonts w:ascii="Arial" w:hAnsi="Arial"/>
                <w:sz w:val="20"/>
              </w:rPr>
              <w:t>Handle in next revision</w:t>
            </w:r>
          </w:p>
        </w:tc>
      </w:tr>
      <w:tr w:rsidR="00DE0EC9" w14:paraId="65C58E0F" w14:textId="77777777" w:rsidTr="006B1DE1">
        <w:trPr>
          <w:trHeight w:val="431"/>
        </w:trPr>
        <w:tc>
          <w:tcPr>
            <w:tcW w:w="1021" w:type="dxa"/>
            <w:tcBorders>
              <w:top w:val="single" w:sz="4" w:space="0" w:color="auto"/>
              <w:left w:val="single" w:sz="4" w:space="0" w:color="auto"/>
              <w:bottom w:val="single" w:sz="4" w:space="0" w:color="auto"/>
              <w:right w:val="single" w:sz="4" w:space="0" w:color="auto"/>
            </w:tcBorders>
            <w:vAlign w:val="center"/>
          </w:tcPr>
          <w:p w14:paraId="7DFDBA23" w14:textId="30B084E3" w:rsidR="00DE0EC9" w:rsidRDefault="00BA4B70" w:rsidP="00BB5D50">
            <w:pPr>
              <w:pStyle w:val="H1bodytext"/>
              <w:spacing w:after="0"/>
              <w:ind w:left="0"/>
              <w:jc w:val="center"/>
              <w:rPr>
                <w:rFonts w:ascii="Arial" w:hAnsi="Arial"/>
                <w:sz w:val="20"/>
              </w:rPr>
            </w:pPr>
            <w:r>
              <w:rPr>
                <w:rFonts w:ascii="Arial" w:hAnsi="Arial"/>
                <w:sz w:val="20"/>
              </w:rPr>
              <w:t>39</w:t>
            </w:r>
          </w:p>
        </w:tc>
        <w:tc>
          <w:tcPr>
            <w:tcW w:w="2219" w:type="dxa"/>
            <w:tcBorders>
              <w:top w:val="single" w:sz="4" w:space="0" w:color="auto"/>
              <w:left w:val="single" w:sz="4" w:space="0" w:color="auto"/>
              <w:bottom w:val="single" w:sz="4" w:space="0" w:color="auto"/>
              <w:right w:val="single" w:sz="4" w:space="0" w:color="auto"/>
            </w:tcBorders>
            <w:vAlign w:val="center"/>
          </w:tcPr>
          <w:p w14:paraId="09DADB43" w14:textId="6C508777" w:rsidR="00DE0EC9" w:rsidRDefault="0080260F" w:rsidP="00BB5D50">
            <w:pPr>
              <w:pStyle w:val="H1bodytext"/>
              <w:spacing w:after="0"/>
              <w:ind w:left="0"/>
              <w:rPr>
                <w:rFonts w:ascii="Arial" w:hAnsi="Arial"/>
                <w:sz w:val="20"/>
              </w:rPr>
            </w:pPr>
            <w:r>
              <w:rPr>
                <w:rFonts w:ascii="Arial" w:hAnsi="Arial"/>
                <w:sz w:val="20"/>
              </w:rPr>
              <w:t>Remove dead code</w:t>
            </w:r>
          </w:p>
        </w:tc>
        <w:tc>
          <w:tcPr>
            <w:tcW w:w="3240" w:type="dxa"/>
            <w:tcBorders>
              <w:top w:val="single" w:sz="4" w:space="0" w:color="auto"/>
              <w:left w:val="single" w:sz="4" w:space="0" w:color="auto"/>
              <w:bottom w:val="single" w:sz="4" w:space="0" w:color="auto"/>
              <w:right w:val="single" w:sz="4" w:space="0" w:color="auto"/>
            </w:tcBorders>
            <w:vAlign w:val="center"/>
          </w:tcPr>
          <w:p w14:paraId="2C1A4746" w14:textId="35EF7CAA" w:rsidR="00DE0EC9" w:rsidRDefault="0080260F" w:rsidP="00BB5D50">
            <w:pPr>
              <w:pStyle w:val="H1bodytext"/>
              <w:spacing w:after="0"/>
              <w:ind w:left="0"/>
              <w:rPr>
                <w:rFonts w:ascii="Arial" w:hAnsi="Arial"/>
                <w:sz w:val="20"/>
              </w:rPr>
            </w:pPr>
            <w:r>
              <w:rPr>
                <w:rFonts w:ascii="Arial" w:hAnsi="Arial"/>
                <w:sz w:val="20"/>
              </w:rPr>
              <w:t>Year is extracted and printed, but not used for anything</w:t>
            </w:r>
          </w:p>
        </w:tc>
        <w:tc>
          <w:tcPr>
            <w:tcW w:w="2160" w:type="dxa"/>
            <w:tcBorders>
              <w:top w:val="single" w:sz="4" w:space="0" w:color="auto"/>
              <w:left w:val="single" w:sz="4" w:space="0" w:color="auto"/>
              <w:bottom w:val="single" w:sz="4" w:space="0" w:color="auto"/>
              <w:right w:val="single" w:sz="4" w:space="0" w:color="auto"/>
            </w:tcBorders>
            <w:vAlign w:val="center"/>
          </w:tcPr>
          <w:p w14:paraId="072D092C" w14:textId="155CD1A7" w:rsidR="00DE0EC9" w:rsidRDefault="00DE0EC9" w:rsidP="00BB5D50">
            <w:pPr>
              <w:pStyle w:val="H1bodytext"/>
              <w:spacing w:after="0"/>
              <w:ind w:left="0"/>
              <w:jc w:val="center"/>
              <w:rPr>
                <w:rFonts w:ascii="Arial" w:hAnsi="Arial"/>
                <w:sz w:val="20"/>
              </w:rPr>
            </w:pPr>
            <w:r>
              <w:rPr>
                <w:rFonts w:ascii="Arial" w:hAnsi="Arial"/>
                <w:sz w:val="20"/>
              </w:rPr>
              <w:t>Handle in next revision</w:t>
            </w:r>
          </w:p>
        </w:tc>
      </w:tr>
      <w:tr w:rsidR="00DE0EC9" w14:paraId="44C4FD3E" w14:textId="77777777" w:rsidTr="006B1DE1">
        <w:trPr>
          <w:trHeight w:val="440"/>
        </w:trPr>
        <w:tc>
          <w:tcPr>
            <w:tcW w:w="1021" w:type="dxa"/>
            <w:tcBorders>
              <w:top w:val="single" w:sz="4" w:space="0" w:color="auto"/>
              <w:left w:val="single" w:sz="4" w:space="0" w:color="auto"/>
              <w:bottom w:val="single" w:sz="4" w:space="0" w:color="auto"/>
              <w:right w:val="single" w:sz="4" w:space="0" w:color="auto"/>
            </w:tcBorders>
            <w:vAlign w:val="center"/>
          </w:tcPr>
          <w:p w14:paraId="66E7D4AD" w14:textId="6FEA3DA7" w:rsidR="00DE0EC9" w:rsidRDefault="009161BF" w:rsidP="00BB5D50">
            <w:pPr>
              <w:pStyle w:val="H1bodytext"/>
              <w:spacing w:after="0"/>
              <w:ind w:left="0"/>
              <w:jc w:val="center"/>
              <w:rPr>
                <w:rFonts w:ascii="Arial" w:hAnsi="Arial"/>
                <w:sz w:val="20"/>
              </w:rPr>
            </w:pPr>
            <w:r>
              <w:rPr>
                <w:rFonts w:ascii="Arial" w:hAnsi="Arial"/>
                <w:sz w:val="20"/>
              </w:rPr>
              <w:t>55</w:t>
            </w:r>
          </w:p>
        </w:tc>
        <w:tc>
          <w:tcPr>
            <w:tcW w:w="2219" w:type="dxa"/>
            <w:tcBorders>
              <w:top w:val="single" w:sz="4" w:space="0" w:color="auto"/>
              <w:left w:val="single" w:sz="4" w:space="0" w:color="auto"/>
              <w:bottom w:val="single" w:sz="4" w:space="0" w:color="auto"/>
              <w:right w:val="single" w:sz="4" w:space="0" w:color="auto"/>
            </w:tcBorders>
            <w:vAlign w:val="center"/>
          </w:tcPr>
          <w:p w14:paraId="66D6DB05" w14:textId="71AB5CB0" w:rsidR="00DE0EC9" w:rsidRDefault="00C941B7" w:rsidP="00BB5D50">
            <w:pPr>
              <w:pStyle w:val="H1bodytext"/>
              <w:spacing w:after="0"/>
              <w:ind w:left="0"/>
              <w:rPr>
                <w:rFonts w:ascii="Arial" w:hAnsi="Arial"/>
                <w:sz w:val="20"/>
              </w:rPr>
            </w:pPr>
            <w:r>
              <w:rPr>
                <w:rFonts w:ascii="Arial" w:hAnsi="Arial"/>
                <w:sz w:val="20"/>
              </w:rPr>
              <w:t>Remove dead code</w:t>
            </w:r>
          </w:p>
        </w:tc>
        <w:tc>
          <w:tcPr>
            <w:tcW w:w="3240" w:type="dxa"/>
            <w:tcBorders>
              <w:top w:val="single" w:sz="4" w:space="0" w:color="auto"/>
              <w:left w:val="single" w:sz="4" w:space="0" w:color="auto"/>
              <w:bottom w:val="single" w:sz="4" w:space="0" w:color="auto"/>
              <w:right w:val="single" w:sz="4" w:space="0" w:color="auto"/>
            </w:tcBorders>
            <w:vAlign w:val="center"/>
          </w:tcPr>
          <w:p w14:paraId="5B9D376A" w14:textId="2D6E1F50" w:rsidR="00DE0EC9" w:rsidRDefault="0003718F" w:rsidP="00BB5D50">
            <w:pPr>
              <w:pStyle w:val="H1bodytext"/>
              <w:spacing w:after="0"/>
              <w:ind w:left="0"/>
              <w:jc w:val="center"/>
              <w:rPr>
                <w:rFonts w:ascii="Arial" w:hAnsi="Arial"/>
                <w:sz w:val="20"/>
              </w:rPr>
            </w:pPr>
            <w:r>
              <w:rPr>
                <w:rFonts w:ascii="Arial" w:hAnsi="Arial"/>
                <w:sz w:val="20"/>
              </w:rPr>
              <w:t>Origin of the model domain is parsed, but never used</w:t>
            </w:r>
          </w:p>
        </w:tc>
        <w:tc>
          <w:tcPr>
            <w:tcW w:w="2160" w:type="dxa"/>
            <w:tcBorders>
              <w:top w:val="single" w:sz="4" w:space="0" w:color="auto"/>
              <w:left w:val="single" w:sz="4" w:space="0" w:color="auto"/>
              <w:bottom w:val="single" w:sz="4" w:space="0" w:color="auto"/>
              <w:right w:val="single" w:sz="4" w:space="0" w:color="auto"/>
            </w:tcBorders>
            <w:vAlign w:val="center"/>
          </w:tcPr>
          <w:p w14:paraId="3963CD3A" w14:textId="77777777" w:rsidR="00DE0EC9" w:rsidRDefault="00DE0EC9" w:rsidP="00BB5D50">
            <w:pPr>
              <w:pStyle w:val="H1bodytext"/>
              <w:spacing w:after="0"/>
              <w:ind w:left="0"/>
              <w:jc w:val="center"/>
            </w:pPr>
            <w:r>
              <w:rPr>
                <w:rFonts w:ascii="Arial" w:hAnsi="Arial"/>
                <w:sz w:val="20"/>
              </w:rPr>
              <w:t>Handle in next revision</w:t>
            </w:r>
          </w:p>
        </w:tc>
      </w:tr>
      <w:tr w:rsidR="00DE0EC9" w14:paraId="5C706D09" w14:textId="77777777" w:rsidTr="006B1DE1">
        <w:trPr>
          <w:trHeight w:val="440"/>
        </w:trPr>
        <w:tc>
          <w:tcPr>
            <w:tcW w:w="1021" w:type="dxa"/>
            <w:tcBorders>
              <w:top w:val="single" w:sz="4" w:space="0" w:color="auto"/>
              <w:left w:val="single" w:sz="4" w:space="0" w:color="auto"/>
              <w:bottom w:val="single" w:sz="4" w:space="0" w:color="auto"/>
              <w:right w:val="single" w:sz="4" w:space="0" w:color="auto"/>
            </w:tcBorders>
            <w:vAlign w:val="center"/>
          </w:tcPr>
          <w:p w14:paraId="5433FED3" w14:textId="79C1278D" w:rsidR="00DE0EC9" w:rsidRDefault="00D0689C" w:rsidP="00BB5D50">
            <w:pPr>
              <w:pStyle w:val="H1bodytext"/>
              <w:spacing w:after="0"/>
              <w:ind w:left="0"/>
              <w:jc w:val="center"/>
              <w:rPr>
                <w:rFonts w:ascii="Arial" w:hAnsi="Arial"/>
                <w:sz w:val="20"/>
              </w:rPr>
            </w:pPr>
            <w:r>
              <w:rPr>
                <w:rFonts w:ascii="Arial" w:hAnsi="Arial"/>
                <w:sz w:val="20"/>
              </w:rPr>
              <w:t>98</w:t>
            </w:r>
          </w:p>
        </w:tc>
        <w:tc>
          <w:tcPr>
            <w:tcW w:w="2219" w:type="dxa"/>
            <w:tcBorders>
              <w:top w:val="single" w:sz="4" w:space="0" w:color="auto"/>
              <w:left w:val="single" w:sz="4" w:space="0" w:color="auto"/>
              <w:bottom w:val="single" w:sz="4" w:space="0" w:color="auto"/>
              <w:right w:val="single" w:sz="4" w:space="0" w:color="auto"/>
            </w:tcBorders>
            <w:vAlign w:val="center"/>
          </w:tcPr>
          <w:p w14:paraId="69C3D38B" w14:textId="5E941DC2" w:rsidR="00DE0EC9" w:rsidRDefault="00CF55AA" w:rsidP="00BB5D50">
            <w:pPr>
              <w:pStyle w:val="H1bodytext"/>
              <w:spacing w:after="0"/>
              <w:ind w:left="0"/>
              <w:rPr>
                <w:rFonts w:ascii="Arial" w:hAnsi="Arial"/>
                <w:sz w:val="20"/>
              </w:rPr>
            </w:pPr>
            <w:r>
              <w:rPr>
                <w:rFonts w:ascii="Arial" w:hAnsi="Arial"/>
                <w:sz w:val="20"/>
              </w:rPr>
              <w:t xml:space="preserve">Conditional </w:t>
            </w:r>
            <w:r w:rsidR="00F64A52">
              <w:rPr>
                <w:rFonts w:ascii="Arial" w:hAnsi="Arial"/>
                <w:sz w:val="20"/>
              </w:rPr>
              <w:t>without obvious purpose, possible dead code</w:t>
            </w:r>
          </w:p>
        </w:tc>
        <w:tc>
          <w:tcPr>
            <w:tcW w:w="3240" w:type="dxa"/>
            <w:tcBorders>
              <w:top w:val="single" w:sz="4" w:space="0" w:color="auto"/>
              <w:left w:val="single" w:sz="4" w:space="0" w:color="auto"/>
              <w:bottom w:val="single" w:sz="4" w:space="0" w:color="auto"/>
              <w:right w:val="single" w:sz="4" w:space="0" w:color="auto"/>
            </w:tcBorders>
          </w:tcPr>
          <w:p w14:paraId="1897751C" w14:textId="1F7758A9" w:rsidR="00DE0EC9" w:rsidRDefault="00D16AFB" w:rsidP="00BB5D50">
            <w:pPr>
              <w:pStyle w:val="H1bodytext"/>
              <w:spacing w:after="0"/>
              <w:ind w:left="0"/>
              <w:jc w:val="center"/>
              <w:rPr>
                <w:rFonts w:ascii="Arial" w:hAnsi="Arial"/>
                <w:sz w:val="20"/>
              </w:rPr>
            </w:pPr>
            <w:r>
              <w:rPr>
                <w:rFonts w:ascii="Arial" w:hAnsi="Arial"/>
                <w:sz w:val="20"/>
              </w:rPr>
              <w:t>Not sure if it’s possible to get a negative zone number</w:t>
            </w:r>
            <w:r w:rsidR="009E6925">
              <w:rPr>
                <w:rFonts w:ascii="Arial" w:hAnsi="Arial"/>
                <w:sz w:val="20"/>
              </w:rPr>
              <w:t xml:space="preserve"> in the current modeling configuration</w:t>
            </w:r>
          </w:p>
        </w:tc>
        <w:tc>
          <w:tcPr>
            <w:tcW w:w="2160" w:type="dxa"/>
            <w:tcBorders>
              <w:top w:val="single" w:sz="4" w:space="0" w:color="auto"/>
              <w:left w:val="single" w:sz="4" w:space="0" w:color="auto"/>
              <w:bottom w:val="single" w:sz="4" w:space="0" w:color="auto"/>
              <w:right w:val="single" w:sz="4" w:space="0" w:color="auto"/>
            </w:tcBorders>
            <w:vAlign w:val="center"/>
          </w:tcPr>
          <w:p w14:paraId="05745F15" w14:textId="77777777" w:rsidR="00DE0EC9" w:rsidRDefault="00DE0EC9" w:rsidP="00BB5D50">
            <w:pPr>
              <w:pStyle w:val="H1bodytext"/>
              <w:spacing w:after="0"/>
              <w:ind w:left="0"/>
              <w:jc w:val="center"/>
            </w:pPr>
            <w:r>
              <w:rPr>
                <w:rFonts w:ascii="Arial" w:hAnsi="Arial"/>
                <w:sz w:val="20"/>
              </w:rPr>
              <w:t>Handle in next revision</w:t>
            </w:r>
          </w:p>
        </w:tc>
      </w:tr>
      <w:tr w:rsidR="00DE0EC9" w14:paraId="468359A6" w14:textId="77777777" w:rsidTr="006B1DE1">
        <w:trPr>
          <w:trHeight w:val="440"/>
        </w:trPr>
        <w:tc>
          <w:tcPr>
            <w:tcW w:w="1021" w:type="dxa"/>
            <w:tcBorders>
              <w:top w:val="single" w:sz="4" w:space="0" w:color="auto"/>
              <w:left w:val="single" w:sz="4" w:space="0" w:color="auto"/>
              <w:bottom w:val="single" w:sz="4" w:space="0" w:color="auto"/>
              <w:right w:val="single" w:sz="4" w:space="0" w:color="auto"/>
            </w:tcBorders>
            <w:vAlign w:val="center"/>
          </w:tcPr>
          <w:p w14:paraId="6013EC40" w14:textId="2DC99C60" w:rsidR="00DE0EC9" w:rsidRDefault="00F90ACB" w:rsidP="00BB5D50">
            <w:pPr>
              <w:pStyle w:val="H1bodytext"/>
              <w:spacing w:after="0"/>
              <w:ind w:left="0"/>
              <w:jc w:val="center"/>
              <w:rPr>
                <w:rFonts w:ascii="Arial" w:hAnsi="Arial"/>
                <w:sz w:val="20"/>
              </w:rPr>
            </w:pPr>
            <w:r>
              <w:rPr>
                <w:rFonts w:ascii="Arial" w:hAnsi="Arial"/>
                <w:sz w:val="20"/>
              </w:rPr>
              <w:t>115</w:t>
            </w:r>
          </w:p>
        </w:tc>
        <w:tc>
          <w:tcPr>
            <w:tcW w:w="2219" w:type="dxa"/>
            <w:tcBorders>
              <w:top w:val="single" w:sz="4" w:space="0" w:color="auto"/>
              <w:left w:val="single" w:sz="4" w:space="0" w:color="auto"/>
              <w:bottom w:val="single" w:sz="4" w:space="0" w:color="auto"/>
              <w:right w:val="single" w:sz="4" w:space="0" w:color="auto"/>
            </w:tcBorders>
            <w:vAlign w:val="center"/>
          </w:tcPr>
          <w:p w14:paraId="775B485C" w14:textId="7C32EF5B" w:rsidR="00DE0EC9" w:rsidRDefault="00786B85" w:rsidP="00BB5D50">
            <w:pPr>
              <w:pStyle w:val="H1bodytext"/>
              <w:spacing w:after="0"/>
              <w:ind w:left="0"/>
              <w:rPr>
                <w:rFonts w:ascii="Arial" w:hAnsi="Arial"/>
                <w:sz w:val="20"/>
              </w:rPr>
            </w:pPr>
            <w:r>
              <w:rPr>
                <w:rFonts w:ascii="Arial" w:hAnsi="Arial"/>
                <w:sz w:val="20"/>
              </w:rPr>
              <w:t>Improve code efficiency</w:t>
            </w:r>
            <w:r w:rsidR="00702CCE">
              <w:rPr>
                <w:rFonts w:ascii="Arial" w:hAnsi="Arial"/>
                <w:sz w:val="20"/>
              </w:rPr>
              <w:t>/Error Handling</w:t>
            </w:r>
          </w:p>
        </w:tc>
        <w:tc>
          <w:tcPr>
            <w:tcW w:w="3240" w:type="dxa"/>
            <w:tcBorders>
              <w:top w:val="single" w:sz="4" w:space="0" w:color="auto"/>
              <w:left w:val="single" w:sz="4" w:space="0" w:color="auto"/>
              <w:bottom w:val="single" w:sz="4" w:space="0" w:color="auto"/>
              <w:right w:val="single" w:sz="4" w:space="0" w:color="auto"/>
            </w:tcBorders>
          </w:tcPr>
          <w:p w14:paraId="15152C2D" w14:textId="77777777" w:rsidR="00DE0EC9" w:rsidRDefault="00D3430B" w:rsidP="00BB5D50">
            <w:pPr>
              <w:pStyle w:val="H1bodytext"/>
              <w:spacing w:after="0"/>
              <w:ind w:left="0"/>
              <w:jc w:val="center"/>
              <w:rPr>
                <w:rFonts w:ascii="Arial" w:hAnsi="Arial"/>
                <w:sz w:val="20"/>
              </w:rPr>
            </w:pPr>
            <w:r>
              <w:rPr>
                <w:rFonts w:ascii="Arial" w:hAnsi="Arial"/>
                <w:sz w:val="20"/>
              </w:rPr>
              <w:t xml:space="preserve">The conditional statements used to isolate which cells to </w:t>
            </w:r>
            <w:r w:rsidR="001A65D5">
              <w:rPr>
                <w:rFonts w:ascii="Arial" w:hAnsi="Arial"/>
                <w:sz w:val="20"/>
              </w:rPr>
              <w:t xml:space="preserve">replace </w:t>
            </w:r>
            <w:r w:rsidR="00B51D0C">
              <w:rPr>
                <w:rFonts w:ascii="Arial" w:hAnsi="Arial"/>
                <w:sz w:val="20"/>
              </w:rPr>
              <w:t xml:space="preserve">the values </w:t>
            </w:r>
            <w:r w:rsidR="003D5051">
              <w:rPr>
                <w:rFonts w:ascii="Arial" w:hAnsi="Arial"/>
                <w:sz w:val="20"/>
              </w:rPr>
              <w:t xml:space="preserve">are </w:t>
            </w:r>
            <w:r w:rsidR="002F54B6">
              <w:rPr>
                <w:rFonts w:ascii="Arial" w:hAnsi="Arial"/>
                <w:sz w:val="20"/>
              </w:rPr>
              <w:t>seemingly redundant.</w:t>
            </w:r>
          </w:p>
          <w:p w14:paraId="58E434E4" w14:textId="77777777" w:rsidR="002F54B6" w:rsidRDefault="002F54B6" w:rsidP="00BB5D50">
            <w:pPr>
              <w:pStyle w:val="H1bodytext"/>
              <w:spacing w:after="0"/>
              <w:ind w:left="0"/>
              <w:jc w:val="center"/>
              <w:rPr>
                <w:rFonts w:ascii="Arial" w:hAnsi="Arial"/>
                <w:sz w:val="20"/>
              </w:rPr>
            </w:pPr>
          </w:p>
          <w:p w14:paraId="3D7BB952" w14:textId="77777777" w:rsidR="002F54B6" w:rsidRDefault="002F54B6" w:rsidP="00BB5D50">
            <w:pPr>
              <w:pStyle w:val="H1bodytext"/>
              <w:spacing w:after="0"/>
              <w:ind w:left="0"/>
              <w:jc w:val="center"/>
              <w:rPr>
                <w:rFonts w:ascii="Arial" w:hAnsi="Arial"/>
                <w:sz w:val="20"/>
              </w:rPr>
            </w:pPr>
            <w:r>
              <w:rPr>
                <w:rFonts w:ascii="Arial" w:hAnsi="Arial"/>
                <w:sz w:val="20"/>
              </w:rPr>
              <w:t xml:space="preserve">Example is </w:t>
            </w:r>
            <w:r w:rsidR="00B3396F">
              <w:rPr>
                <w:rFonts w:ascii="Arial" w:hAnsi="Arial"/>
                <w:sz w:val="20"/>
              </w:rPr>
              <w:t xml:space="preserve">if </w:t>
            </w:r>
            <w:r w:rsidR="00B0170D">
              <w:rPr>
                <w:rFonts w:ascii="Arial" w:hAnsi="Arial"/>
                <w:sz w:val="20"/>
              </w:rPr>
              <w:t xml:space="preserve">a cell == material 3, then it is not possible that </w:t>
            </w:r>
            <w:r w:rsidR="00D11F84">
              <w:rPr>
                <w:rFonts w:ascii="Arial" w:hAnsi="Arial"/>
                <w:sz w:val="20"/>
              </w:rPr>
              <w:t xml:space="preserve">the same cell </w:t>
            </w:r>
            <w:r w:rsidR="00D94BDC">
              <w:rPr>
                <w:rFonts w:ascii="Arial" w:hAnsi="Arial"/>
                <w:sz w:val="20"/>
              </w:rPr>
              <w:t>is material 2</w:t>
            </w:r>
            <w:r w:rsidR="00702CCE">
              <w:rPr>
                <w:rFonts w:ascii="Arial" w:hAnsi="Arial"/>
                <w:sz w:val="20"/>
              </w:rPr>
              <w:t>.</w:t>
            </w:r>
          </w:p>
          <w:p w14:paraId="4FF60F68" w14:textId="77777777" w:rsidR="00702CCE" w:rsidRDefault="00702CCE" w:rsidP="00BB5D50">
            <w:pPr>
              <w:pStyle w:val="H1bodytext"/>
              <w:spacing w:after="0"/>
              <w:ind w:left="0"/>
              <w:jc w:val="center"/>
              <w:rPr>
                <w:rFonts w:ascii="Arial" w:hAnsi="Arial"/>
                <w:sz w:val="20"/>
              </w:rPr>
            </w:pPr>
          </w:p>
          <w:p w14:paraId="54ABDE99" w14:textId="35865128" w:rsidR="00702CCE" w:rsidRDefault="00702CCE" w:rsidP="00BB5D50">
            <w:pPr>
              <w:pStyle w:val="H1bodytext"/>
              <w:spacing w:after="0"/>
              <w:ind w:left="0"/>
              <w:jc w:val="center"/>
              <w:rPr>
                <w:rFonts w:ascii="Arial" w:hAnsi="Arial"/>
                <w:sz w:val="20"/>
              </w:rPr>
            </w:pPr>
            <w:r>
              <w:rPr>
                <w:rFonts w:ascii="Arial" w:hAnsi="Arial"/>
                <w:sz w:val="20"/>
              </w:rPr>
              <w:t xml:space="preserve">If anything, this might indicate if we </w:t>
            </w:r>
            <w:r w:rsidR="006D5A21">
              <w:rPr>
                <w:rFonts w:ascii="Arial" w:hAnsi="Arial"/>
                <w:sz w:val="20"/>
              </w:rPr>
              <w:t>want to ensure that the user has not assigned erroneous material combinations</w:t>
            </w:r>
            <w:r w:rsidR="00897224">
              <w:rPr>
                <w:rFonts w:ascii="Arial" w:hAnsi="Arial"/>
                <w:sz w:val="20"/>
              </w:rPr>
              <w:t xml:space="preserve">. This should be checked for at </w:t>
            </w:r>
            <w:r w:rsidR="00B06396">
              <w:rPr>
                <w:rFonts w:ascii="Arial" w:hAnsi="Arial"/>
                <w:sz w:val="20"/>
              </w:rPr>
              <w:t>initial execution and not in this portion of the code</w:t>
            </w:r>
          </w:p>
        </w:tc>
        <w:tc>
          <w:tcPr>
            <w:tcW w:w="2160" w:type="dxa"/>
            <w:tcBorders>
              <w:top w:val="single" w:sz="4" w:space="0" w:color="auto"/>
              <w:left w:val="single" w:sz="4" w:space="0" w:color="auto"/>
              <w:bottom w:val="single" w:sz="4" w:space="0" w:color="auto"/>
              <w:right w:val="single" w:sz="4" w:space="0" w:color="auto"/>
            </w:tcBorders>
            <w:vAlign w:val="center"/>
          </w:tcPr>
          <w:p w14:paraId="60876D92" w14:textId="77777777" w:rsidR="00DE0EC9" w:rsidRDefault="00DE0EC9" w:rsidP="00BB5D50">
            <w:pPr>
              <w:pStyle w:val="H1bodytext"/>
              <w:spacing w:after="0"/>
              <w:ind w:left="0"/>
              <w:jc w:val="center"/>
            </w:pPr>
            <w:r>
              <w:rPr>
                <w:rFonts w:ascii="Arial" w:hAnsi="Arial"/>
                <w:sz w:val="20"/>
              </w:rPr>
              <w:t>Handle in next revision</w:t>
            </w:r>
          </w:p>
        </w:tc>
      </w:tr>
    </w:tbl>
    <w:p w14:paraId="2FF124D9" w14:textId="77777777" w:rsidR="000D6080" w:rsidRDefault="000D6080"/>
    <w:sectPr w:rsidR="000D6080" w:rsidSect="00BB5D50">
      <w:headerReference w:type="default" r:id="rId24"/>
      <w:footerReference w:type="default" r:id="rId25"/>
      <w:headerReference w:type="first" r:id="rId26"/>
      <w:footerReference w:type="first" r:id="rId27"/>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808F3" w14:textId="77777777" w:rsidR="002B452F" w:rsidRDefault="002B452F">
      <w:r>
        <w:separator/>
      </w:r>
    </w:p>
  </w:endnote>
  <w:endnote w:type="continuationSeparator" w:id="0">
    <w:p w14:paraId="0CEA74FB" w14:textId="77777777" w:rsidR="002B452F" w:rsidRDefault="002B452F">
      <w:r>
        <w:continuationSeparator/>
      </w:r>
    </w:p>
  </w:endnote>
  <w:endnote w:type="continuationNotice" w:id="1">
    <w:p w14:paraId="3BDB2B02" w14:textId="77777777" w:rsidR="002B452F" w:rsidRDefault="002B4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BB5D50" w:rsidRPr="00F91BB5" w:rsidRDefault="00E62A15" w:rsidP="00BB5D50">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2F0B95EB" w14:paraId="0BF3AE14" w14:textId="77777777" w:rsidTr="2F0B95EB">
      <w:tc>
        <w:tcPr>
          <w:tcW w:w="3360" w:type="dxa"/>
        </w:tcPr>
        <w:p w14:paraId="2817E704" w14:textId="2E923FE5" w:rsidR="2F0B95EB" w:rsidRDefault="2F0B95EB" w:rsidP="2F0B95EB">
          <w:pPr>
            <w:pStyle w:val="Header"/>
            <w:ind w:left="-115"/>
          </w:pPr>
        </w:p>
      </w:tc>
      <w:tc>
        <w:tcPr>
          <w:tcW w:w="3360" w:type="dxa"/>
        </w:tcPr>
        <w:p w14:paraId="0E7610D6" w14:textId="6065A075" w:rsidR="2F0B95EB" w:rsidRDefault="2F0B95EB" w:rsidP="2F0B95EB">
          <w:pPr>
            <w:pStyle w:val="Header"/>
            <w:jc w:val="center"/>
          </w:pPr>
        </w:p>
      </w:tc>
      <w:tc>
        <w:tcPr>
          <w:tcW w:w="3360" w:type="dxa"/>
        </w:tcPr>
        <w:p w14:paraId="4BEC7B69" w14:textId="4DDEA707" w:rsidR="2F0B95EB" w:rsidRDefault="2F0B95EB" w:rsidP="2F0B95EB">
          <w:pPr>
            <w:pStyle w:val="Header"/>
            <w:ind w:right="-115"/>
            <w:jc w:val="right"/>
          </w:pPr>
        </w:p>
      </w:tc>
    </w:tr>
  </w:tbl>
  <w:p w14:paraId="567E0875" w14:textId="6D9646F3" w:rsidR="2F0B95EB" w:rsidRDefault="2F0B95EB" w:rsidP="2F0B9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BA78" w14:textId="77777777" w:rsidR="002B452F" w:rsidRDefault="002B452F">
      <w:r>
        <w:separator/>
      </w:r>
    </w:p>
  </w:footnote>
  <w:footnote w:type="continuationSeparator" w:id="0">
    <w:p w14:paraId="26B1AD48" w14:textId="77777777" w:rsidR="002B452F" w:rsidRDefault="002B452F">
      <w:r>
        <w:continuationSeparator/>
      </w:r>
    </w:p>
  </w:footnote>
  <w:footnote w:type="continuationNotice" w:id="1">
    <w:p w14:paraId="1204E48D" w14:textId="77777777" w:rsidR="002B452F" w:rsidRDefault="002B45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519ECC86" w:rsidR="00BB5D50" w:rsidRDefault="00E62A15" w:rsidP="00BB5D50">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456033">
      <w:rPr>
        <w:rFonts w:ascii="Arial" w:hAnsi="Arial" w:cs="Arial"/>
        <w:b/>
        <w:bCs/>
        <w:sz w:val="20"/>
        <w:szCs w:val="20"/>
      </w:rPr>
      <w:t>CHPRC</w:t>
    </w:r>
    <w:r w:rsidRPr="00554509">
      <w:rPr>
        <w:rFonts w:ascii="Arial" w:hAnsi="Arial" w:cs="Arial"/>
        <w:sz w:val="20"/>
        <w:szCs w:val="20"/>
      </w:rPr>
      <w:t>-</w:t>
    </w:r>
    <w:r w:rsidR="00456033" w:rsidRPr="2F0B95EB">
      <w:rPr>
        <w:rFonts w:ascii="Arial" w:hAnsi="Arial" w:cs="Arial"/>
        <w:b/>
        <w:bCs/>
        <w:sz w:val="20"/>
        <w:szCs w:val="20"/>
      </w:rPr>
      <w:t>04032</w:t>
    </w:r>
  </w:p>
  <w:p w14:paraId="20AF5E5B" w14:textId="0C73DAF3" w:rsidR="00BB5D50" w:rsidRPr="00695DB6" w:rsidRDefault="00E62A15" w:rsidP="54C08FE9">
    <w:pPr>
      <w:pStyle w:val="BodyText3"/>
      <w:pBdr>
        <w:bottom w:val="single" w:sz="4" w:space="1" w:color="auto"/>
      </w:pBdr>
      <w:tabs>
        <w:tab w:val="right" w:pos="10080"/>
      </w:tabs>
      <w:spacing w:line="240" w:lineRule="auto"/>
      <w:rPr>
        <w:rFonts w:ascii="Arial" w:hAnsi="Arial" w:cs="Arial"/>
        <w:b/>
        <w:bCs/>
        <w:sz w:val="20"/>
        <w:szCs w:val="20"/>
      </w:rPr>
    </w:pPr>
    <w:r w:rsidRPr="00695DB6">
      <w:rPr>
        <w:rFonts w:ascii="Arial" w:hAnsi="Arial" w:cs="Arial"/>
        <w:b/>
        <w:sz w:val="20"/>
        <w:szCs w:val="20"/>
      </w:rPr>
      <w:tab/>
    </w:r>
    <w:r w:rsidR="54C08FE9" w:rsidRPr="54C08FE9">
      <w:rPr>
        <w:rFonts w:ascii="Arial" w:hAnsi="Arial" w:cs="Arial"/>
        <w:b/>
        <w:bCs/>
        <w:sz w:val="20"/>
        <w:szCs w:val="20"/>
      </w:rPr>
      <w:t>Rev 1</w:t>
    </w:r>
  </w:p>
  <w:p w14:paraId="02C37CB0" w14:textId="77777777" w:rsidR="00BB5D50" w:rsidRPr="00F00772" w:rsidRDefault="00BB5D50" w:rsidP="00BB5D50">
    <w:pPr>
      <w:pStyle w:val="Spacer"/>
      <w:rPr>
        <w:rFonts w:ascii="Arial" w:hAnsi="Arial"/>
        <w:sz w:val="2"/>
      </w:rPr>
    </w:pPr>
  </w:p>
  <w:p w14:paraId="2093252F" w14:textId="77777777" w:rsidR="00BB5D50" w:rsidRPr="00F00772" w:rsidRDefault="00BB5D5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286ED90A" w:rsidR="00BB5D50" w:rsidRDefault="00E62A15" w:rsidP="2F0B95EB">
    <w:pPr>
      <w:pStyle w:val="BodyText3"/>
      <w:spacing w:after="0" w:line="240" w:lineRule="auto"/>
      <w:jc w:val="right"/>
      <w:rPr>
        <w:rFonts w:ascii="Arial" w:hAnsi="Arial" w:cs="Arial"/>
        <w:b/>
        <w:bCs/>
        <w:sz w:val="20"/>
        <w:szCs w:val="20"/>
      </w:rPr>
    </w:pPr>
    <w:r>
      <w:rPr>
        <w:rFonts w:ascii="Arial" w:hAnsi="Arial" w:cs="Arial"/>
        <w:sz w:val="22"/>
        <w:szCs w:val="22"/>
      </w:rPr>
      <w:tab/>
    </w:r>
    <w:r w:rsidR="2F0B95EB" w:rsidRPr="2F0B95EB">
      <w:rPr>
        <w:rFonts w:ascii="Arial" w:hAnsi="Arial" w:cs="Arial"/>
        <w:b/>
        <w:bCs/>
        <w:sz w:val="20"/>
        <w:szCs w:val="20"/>
      </w:rPr>
      <w:t>CHPRC-04032</w:t>
    </w:r>
  </w:p>
  <w:p w14:paraId="0FF43030" w14:textId="27635854" w:rsidR="00BB5D50" w:rsidRPr="00105BF0" w:rsidRDefault="2F0B95EB" w:rsidP="00BB5D50">
    <w:pPr>
      <w:pStyle w:val="Header"/>
      <w:pBdr>
        <w:bottom w:val="single" w:sz="4" w:space="1" w:color="auto"/>
      </w:pBdr>
      <w:tabs>
        <w:tab w:val="clear" w:pos="4680"/>
        <w:tab w:val="clear" w:pos="9360"/>
        <w:tab w:val="right" w:pos="10080"/>
      </w:tabs>
      <w:jc w:val="right"/>
      <w:rPr>
        <w:rFonts w:ascii="Arial" w:hAnsi="Arial" w:cs="Arial"/>
        <w:sz w:val="22"/>
        <w:szCs w:val="22"/>
      </w:rPr>
    </w:pPr>
    <w:r w:rsidRPr="2F0B95EB">
      <w:rPr>
        <w:rFonts w:ascii="Arial" w:hAnsi="Arial" w:cs="Arial"/>
        <w:b/>
        <w:bCs/>
        <w:sz w:val="20"/>
      </w:rPr>
      <w:t>Rev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2F9"/>
    <w:multiLevelType w:val="hybridMultilevel"/>
    <w:tmpl w:val="FFFFFFFF"/>
    <w:lvl w:ilvl="0" w:tplc="73889B24">
      <w:start w:val="1"/>
      <w:numFmt w:val="decimal"/>
      <w:lvlText w:val="%1."/>
      <w:lvlJc w:val="left"/>
      <w:pPr>
        <w:ind w:left="720" w:hanging="360"/>
      </w:pPr>
    </w:lvl>
    <w:lvl w:ilvl="1" w:tplc="2C52A368">
      <w:start w:val="1"/>
      <w:numFmt w:val="lowerLetter"/>
      <w:lvlText w:val="%2."/>
      <w:lvlJc w:val="left"/>
      <w:pPr>
        <w:ind w:left="1440" w:hanging="360"/>
      </w:pPr>
    </w:lvl>
    <w:lvl w:ilvl="2" w:tplc="71EE1FD8">
      <w:start w:val="1"/>
      <w:numFmt w:val="lowerRoman"/>
      <w:lvlText w:val="%3."/>
      <w:lvlJc w:val="right"/>
      <w:pPr>
        <w:ind w:left="2160" w:hanging="180"/>
      </w:pPr>
    </w:lvl>
    <w:lvl w:ilvl="3" w:tplc="1F3E0658">
      <w:start w:val="1"/>
      <w:numFmt w:val="decimal"/>
      <w:lvlText w:val="%4."/>
      <w:lvlJc w:val="left"/>
      <w:pPr>
        <w:ind w:left="2880" w:hanging="360"/>
      </w:pPr>
    </w:lvl>
    <w:lvl w:ilvl="4" w:tplc="AD74CAC0">
      <w:start w:val="1"/>
      <w:numFmt w:val="lowerLetter"/>
      <w:lvlText w:val="%5."/>
      <w:lvlJc w:val="left"/>
      <w:pPr>
        <w:ind w:left="3600" w:hanging="360"/>
      </w:pPr>
    </w:lvl>
    <w:lvl w:ilvl="5" w:tplc="B182488C">
      <w:start w:val="1"/>
      <w:numFmt w:val="lowerRoman"/>
      <w:lvlText w:val="%6."/>
      <w:lvlJc w:val="right"/>
      <w:pPr>
        <w:ind w:left="4320" w:hanging="180"/>
      </w:pPr>
    </w:lvl>
    <w:lvl w:ilvl="6" w:tplc="87C8A1A2">
      <w:start w:val="1"/>
      <w:numFmt w:val="decimal"/>
      <w:lvlText w:val="%7."/>
      <w:lvlJc w:val="left"/>
      <w:pPr>
        <w:ind w:left="5040" w:hanging="360"/>
      </w:pPr>
    </w:lvl>
    <w:lvl w:ilvl="7" w:tplc="34589424">
      <w:start w:val="1"/>
      <w:numFmt w:val="lowerLetter"/>
      <w:lvlText w:val="%8."/>
      <w:lvlJc w:val="left"/>
      <w:pPr>
        <w:ind w:left="5760" w:hanging="360"/>
      </w:pPr>
    </w:lvl>
    <w:lvl w:ilvl="8" w:tplc="AA8E8CD4">
      <w:start w:val="1"/>
      <w:numFmt w:val="lowerRoman"/>
      <w:lvlText w:val="%9."/>
      <w:lvlJc w:val="right"/>
      <w:pPr>
        <w:ind w:left="6480" w:hanging="180"/>
      </w:pPr>
    </w:lvl>
  </w:abstractNum>
  <w:abstractNum w:abstractNumId="1" w15:restartNumberingAfterBreak="0">
    <w:nsid w:val="0999703E"/>
    <w:multiLevelType w:val="hybridMultilevel"/>
    <w:tmpl w:val="FFFFFFFF"/>
    <w:lvl w:ilvl="0" w:tplc="ACB42888">
      <w:start w:val="1"/>
      <w:numFmt w:val="decimal"/>
      <w:lvlText w:val="%1."/>
      <w:lvlJc w:val="left"/>
      <w:pPr>
        <w:ind w:left="720" w:hanging="360"/>
      </w:pPr>
    </w:lvl>
    <w:lvl w:ilvl="1" w:tplc="4574059E">
      <w:start w:val="1"/>
      <w:numFmt w:val="lowerLetter"/>
      <w:lvlText w:val="%2."/>
      <w:lvlJc w:val="left"/>
      <w:pPr>
        <w:ind w:left="1440" w:hanging="360"/>
      </w:pPr>
    </w:lvl>
    <w:lvl w:ilvl="2" w:tplc="01429AF0">
      <w:start w:val="1"/>
      <w:numFmt w:val="lowerRoman"/>
      <w:lvlText w:val="%3."/>
      <w:lvlJc w:val="right"/>
      <w:pPr>
        <w:ind w:left="2160" w:hanging="180"/>
      </w:pPr>
    </w:lvl>
    <w:lvl w:ilvl="3" w:tplc="814477FA">
      <w:start w:val="1"/>
      <w:numFmt w:val="decimal"/>
      <w:lvlText w:val="%4."/>
      <w:lvlJc w:val="left"/>
      <w:pPr>
        <w:ind w:left="2880" w:hanging="360"/>
      </w:pPr>
    </w:lvl>
    <w:lvl w:ilvl="4" w:tplc="486233C4">
      <w:start w:val="1"/>
      <w:numFmt w:val="lowerLetter"/>
      <w:lvlText w:val="%5."/>
      <w:lvlJc w:val="left"/>
      <w:pPr>
        <w:ind w:left="3600" w:hanging="360"/>
      </w:pPr>
    </w:lvl>
    <w:lvl w:ilvl="5" w:tplc="572CC828">
      <w:start w:val="1"/>
      <w:numFmt w:val="lowerRoman"/>
      <w:lvlText w:val="%6."/>
      <w:lvlJc w:val="right"/>
      <w:pPr>
        <w:ind w:left="4320" w:hanging="180"/>
      </w:pPr>
    </w:lvl>
    <w:lvl w:ilvl="6" w:tplc="60ECAD5C">
      <w:start w:val="1"/>
      <w:numFmt w:val="decimal"/>
      <w:lvlText w:val="%7."/>
      <w:lvlJc w:val="left"/>
      <w:pPr>
        <w:ind w:left="5040" w:hanging="360"/>
      </w:pPr>
    </w:lvl>
    <w:lvl w:ilvl="7" w:tplc="45149FEA">
      <w:start w:val="1"/>
      <w:numFmt w:val="lowerLetter"/>
      <w:lvlText w:val="%8."/>
      <w:lvlJc w:val="left"/>
      <w:pPr>
        <w:ind w:left="5760" w:hanging="360"/>
      </w:pPr>
    </w:lvl>
    <w:lvl w:ilvl="8" w:tplc="583EB1EA">
      <w:start w:val="1"/>
      <w:numFmt w:val="lowerRoman"/>
      <w:lvlText w:val="%9."/>
      <w:lvlJc w:val="right"/>
      <w:pPr>
        <w:ind w:left="6480" w:hanging="180"/>
      </w:pPr>
    </w:lvl>
  </w:abstractNum>
  <w:abstractNum w:abstractNumId="2" w15:restartNumberingAfterBreak="0">
    <w:nsid w:val="0BC1180F"/>
    <w:multiLevelType w:val="hybridMultilevel"/>
    <w:tmpl w:val="FFFFFFFF"/>
    <w:lvl w:ilvl="0" w:tplc="680AB310">
      <w:start w:val="1"/>
      <w:numFmt w:val="decimal"/>
      <w:lvlText w:val="%1."/>
      <w:lvlJc w:val="left"/>
      <w:pPr>
        <w:ind w:left="720" w:hanging="360"/>
      </w:pPr>
    </w:lvl>
    <w:lvl w:ilvl="1" w:tplc="FAEE0802">
      <w:start w:val="1"/>
      <w:numFmt w:val="lowerLetter"/>
      <w:lvlText w:val="%2."/>
      <w:lvlJc w:val="left"/>
      <w:pPr>
        <w:ind w:left="1440" w:hanging="360"/>
      </w:pPr>
    </w:lvl>
    <w:lvl w:ilvl="2" w:tplc="AE240BB4">
      <w:start w:val="1"/>
      <w:numFmt w:val="lowerRoman"/>
      <w:lvlText w:val="%3."/>
      <w:lvlJc w:val="left"/>
      <w:pPr>
        <w:ind w:left="2160" w:hanging="180"/>
      </w:pPr>
    </w:lvl>
    <w:lvl w:ilvl="3" w:tplc="37C024C6">
      <w:start w:val="1"/>
      <w:numFmt w:val="decimal"/>
      <w:lvlText w:val="%4."/>
      <w:lvlJc w:val="left"/>
      <w:pPr>
        <w:ind w:left="2880" w:hanging="360"/>
      </w:pPr>
    </w:lvl>
    <w:lvl w:ilvl="4" w:tplc="44B088C8">
      <w:start w:val="1"/>
      <w:numFmt w:val="lowerLetter"/>
      <w:lvlText w:val="%5."/>
      <w:lvlJc w:val="left"/>
      <w:pPr>
        <w:ind w:left="3600" w:hanging="360"/>
      </w:pPr>
    </w:lvl>
    <w:lvl w:ilvl="5" w:tplc="00AAF3E6">
      <w:start w:val="1"/>
      <w:numFmt w:val="lowerRoman"/>
      <w:lvlText w:val="%6."/>
      <w:lvlJc w:val="right"/>
      <w:pPr>
        <w:ind w:left="4320" w:hanging="180"/>
      </w:pPr>
    </w:lvl>
    <w:lvl w:ilvl="6" w:tplc="7A1E43C8">
      <w:start w:val="1"/>
      <w:numFmt w:val="decimal"/>
      <w:lvlText w:val="%7."/>
      <w:lvlJc w:val="left"/>
      <w:pPr>
        <w:ind w:left="5040" w:hanging="360"/>
      </w:pPr>
    </w:lvl>
    <w:lvl w:ilvl="7" w:tplc="DBFCCFF4">
      <w:start w:val="1"/>
      <w:numFmt w:val="lowerLetter"/>
      <w:lvlText w:val="%8."/>
      <w:lvlJc w:val="left"/>
      <w:pPr>
        <w:ind w:left="5760" w:hanging="360"/>
      </w:pPr>
    </w:lvl>
    <w:lvl w:ilvl="8" w:tplc="5F4656BE">
      <w:start w:val="1"/>
      <w:numFmt w:val="lowerRoman"/>
      <w:lvlText w:val="%9."/>
      <w:lvlJc w:val="right"/>
      <w:pPr>
        <w:ind w:left="6480" w:hanging="180"/>
      </w:pPr>
    </w:lvl>
  </w:abstractNum>
  <w:abstractNum w:abstractNumId="3" w15:restartNumberingAfterBreak="0">
    <w:nsid w:val="0CAC6725"/>
    <w:multiLevelType w:val="hybridMultilevel"/>
    <w:tmpl w:val="FFFFFFFF"/>
    <w:lvl w:ilvl="0" w:tplc="8F2614A2">
      <w:start w:val="1"/>
      <w:numFmt w:val="bullet"/>
      <w:lvlText w:val=""/>
      <w:lvlJc w:val="left"/>
      <w:pPr>
        <w:ind w:left="720" w:hanging="360"/>
      </w:pPr>
      <w:rPr>
        <w:rFonts w:ascii="Symbol" w:hAnsi="Symbol" w:hint="default"/>
      </w:rPr>
    </w:lvl>
    <w:lvl w:ilvl="1" w:tplc="06B226FA">
      <w:start w:val="1"/>
      <w:numFmt w:val="bullet"/>
      <w:lvlText w:val="o"/>
      <w:lvlJc w:val="left"/>
      <w:pPr>
        <w:ind w:left="1440" w:hanging="360"/>
      </w:pPr>
      <w:rPr>
        <w:rFonts w:ascii="Courier New" w:hAnsi="Courier New" w:hint="default"/>
      </w:rPr>
    </w:lvl>
    <w:lvl w:ilvl="2" w:tplc="C03094DA">
      <w:start w:val="1"/>
      <w:numFmt w:val="bullet"/>
      <w:lvlText w:val=""/>
      <w:lvlJc w:val="left"/>
      <w:pPr>
        <w:ind w:left="2160" w:hanging="360"/>
      </w:pPr>
      <w:rPr>
        <w:rFonts w:ascii="Symbol" w:hAnsi="Symbol" w:hint="default"/>
      </w:rPr>
    </w:lvl>
    <w:lvl w:ilvl="3" w:tplc="F06ADC04">
      <w:start w:val="1"/>
      <w:numFmt w:val="bullet"/>
      <w:lvlText w:val=""/>
      <w:lvlJc w:val="left"/>
      <w:pPr>
        <w:ind w:left="2880" w:hanging="360"/>
      </w:pPr>
      <w:rPr>
        <w:rFonts w:ascii="Symbol" w:hAnsi="Symbol" w:hint="default"/>
      </w:rPr>
    </w:lvl>
    <w:lvl w:ilvl="4" w:tplc="101678F4">
      <w:start w:val="1"/>
      <w:numFmt w:val="bullet"/>
      <w:lvlText w:val="o"/>
      <w:lvlJc w:val="left"/>
      <w:pPr>
        <w:ind w:left="3600" w:hanging="360"/>
      </w:pPr>
      <w:rPr>
        <w:rFonts w:ascii="Courier New" w:hAnsi="Courier New" w:hint="default"/>
      </w:rPr>
    </w:lvl>
    <w:lvl w:ilvl="5" w:tplc="CF7A22A8">
      <w:start w:val="1"/>
      <w:numFmt w:val="bullet"/>
      <w:lvlText w:val=""/>
      <w:lvlJc w:val="left"/>
      <w:pPr>
        <w:ind w:left="4320" w:hanging="360"/>
      </w:pPr>
      <w:rPr>
        <w:rFonts w:ascii="Wingdings" w:hAnsi="Wingdings" w:hint="default"/>
      </w:rPr>
    </w:lvl>
    <w:lvl w:ilvl="6" w:tplc="0FD82842">
      <w:start w:val="1"/>
      <w:numFmt w:val="bullet"/>
      <w:lvlText w:val=""/>
      <w:lvlJc w:val="left"/>
      <w:pPr>
        <w:ind w:left="5040" w:hanging="360"/>
      </w:pPr>
      <w:rPr>
        <w:rFonts w:ascii="Symbol" w:hAnsi="Symbol" w:hint="default"/>
      </w:rPr>
    </w:lvl>
    <w:lvl w:ilvl="7" w:tplc="D32E0A38">
      <w:start w:val="1"/>
      <w:numFmt w:val="bullet"/>
      <w:lvlText w:val="o"/>
      <w:lvlJc w:val="left"/>
      <w:pPr>
        <w:ind w:left="5760" w:hanging="360"/>
      </w:pPr>
      <w:rPr>
        <w:rFonts w:ascii="Courier New" w:hAnsi="Courier New" w:hint="default"/>
      </w:rPr>
    </w:lvl>
    <w:lvl w:ilvl="8" w:tplc="74541D32">
      <w:start w:val="1"/>
      <w:numFmt w:val="bullet"/>
      <w:lvlText w:val=""/>
      <w:lvlJc w:val="left"/>
      <w:pPr>
        <w:ind w:left="6480" w:hanging="360"/>
      </w:pPr>
      <w:rPr>
        <w:rFonts w:ascii="Wingdings" w:hAnsi="Wingdings" w:hint="default"/>
      </w:rPr>
    </w:lvl>
  </w:abstractNum>
  <w:abstractNum w:abstractNumId="4" w15:restartNumberingAfterBreak="0">
    <w:nsid w:val="0DB21A5A"/>
    <w:multiLevelType w:val="hybridMultilevel"/>
    <w:tmpl w:val="FFFFFFFF"/>
    <w:lvl w:ilvl="0" w:tplc="42AE8DA6">
      <w:start w:val="1"/>
      <w:numFmt w:val="decimal"/>
      <w:lvlText w:val="%1."/>
      <w:lvlJc w:val="left"/>
      <w:pPr>
        <w:ind w:left="720" w:hanging="360"/>
      </w:pPr>
    </w:lvl>
    <w:lvl w:ilvl="1" w:tplc="A9D62836">
      <w:start w:val="1"/>
      <w:numFmt w:val="lowerLetter"/>
      <w:lvlText w:val="%2."/>
      <w:lvlJc w:val="left"/>
      <w:pPr>
        <w:ind w:left="1440" w:hanging="360"/>
      </w:pPr>
    </w:lvl>
    <w:lvl w:ilvl="2" w:tplc="F79CB43A">
      <w:start w:val="1"/>
      <w:numFmt w:val="lowerRoman"/>
      <w:lvlText w:val="%3."/>
      <w:lvlJc w:val="right"/>
      <w:pPr>
        <w:ind w:left="2160" w:hanging="180"/>
      </w:pPr>
    </w:lvl>
    <w:lvl w:ilvl="3" w:tplc="870AF272">
      <w:start w:val="1"/>
      <w:numFmt w:val="decimal"/>
      <w:lvlText w:val="%4."/>
      <w:lvlJc w:val="left"/>
      <w:pPr>
        <w:ind w:left="2880" w:hanging="360"/>
      </w:pPr>
    </w:lvl>
    <w:lvl w:ilvl="4" w:tplc="B758457E">
      <w:start w:val="1"/>
      <w:numFmt w:val="lowerLetter"/>
      <w:lvlText w:val="%5."/>
      <w:lvlJc w:val="left"/>
      <w:pPr>
        <w:ind w:left="3600" w:hanging="360"/>
      </w:pPr>
    </w:lvl>
    <w:lvl w:ilvl="5" w:tplc="76A8747A">
      <w:start w:val="1"/>
      <w:numFmt w:val="lowerRoman"/>
      <w:lvlText w:val="%6."/>
      <w:lvlJc w:val="right"/>
      <w:pPr>
        <w:ind w:left="4320" w:hanging="180"/>
      </w:pPr>
    </w:lvl>
    <w:lvl w:ilvl="6" w:tplc="E196DCE0">
      <w:start w:val="1"/>
      <w:numFmt w:val="decimal"/>
      <w:lvlText w:val="%7."/>
      <w:lvlJc w:val="left"/>
      <w:pPr>
        <w:ind w:left="5040" w:hanging="360"/>
      </w:pPr>
    </w:lvl>
    <w:lvl w:ilvl="7" w:tplc="2B54BF36">
      <w:start w:val="1"/>
      <w:numFmt w:val="lowerLetter"/>
      <w:lvlText w:val="%8."/>
      <w:lvlJc w:val="left"/>
      <w:pPr>
        <w:ind w:left="5760" w:hanging="360"/>
      </w:pPr>
    </w:lvl>
    <w:lvl w:ilvl="8" w:tplc="FC8C0A3A">
      <w:start w:val="1"/>
      <w:numFmt w:val="lowerRoman"/>
      <w:lvlText w:val="%9."/>
      <w:lvlJc w:val="right"/>
      <w:pPr>
        <w:ind w:left="6480" w:hanging="180"/>
      </w:pPr>
    </w:lvl>
  </w:abstractNum>
  <w:abstractNum w:abstractNumId="5" w15:restartNumberingAfterBreak="0">
    <w:nsid w:val="0EC13CD6"/>
    <w:multiLevelType w:val="hybridMultilevel"/>
    <w:tmpl w:val="FFFFFFFF"/>
    <w:lvl w:ilvl="0" w:tplc="264A45BA">
      <w:start w:val="1"/>
      <w:numFmt w:val="decimal"/>
      <w:lvlText w:val="%1."/>
      <w:lvlJc w:val="left"/>
      <w:pPr>
        <w:ind w:left="720" w:hanging="360"/>
      </w:pPr>
    </w:lvl>
    <w:lvl w:ilvl="1" w:tplc="83A4A1F8">
      <w:start w:val="1"/>
      <w:numFmt w:val="lowerLetter"/>
      <w:lvlText w:val="%2."/>
      <w:lvlJc w:val="left"/>
      <w:pPr>
        <w:ind w:left="1440" w:hanging="360"/>
      </w:pPr>
    </w:lvl>
    <w:lvl w:ilvl="2" w:tplc="10F8479E">
      <w:start w:val="1"/>
      <w:numFmt w:val="lowerRoman"/>
      <w:lvlText w:val="%3."/>
      <w:lvlJc w:val="right"/>
      <w:pPr>
        <w:ind w:left="2160" w:hanging="180"/>
      </w:pPr>
    </w:lvl>
    <w:lvl w:ilvl="3" w:tplc="D7ECF3A6">
      <w:start w:val="1"/>
      <w:numFmt w:val="decimal"/>
      <w:lvlText w:val="%4."/>
      <w:lvlJc w:val="left"/>
      <w:pPr>
        <w:ind w:left="2880" w:hanging="360"/>
      </w:pPr>
    </w:lvl>
    <w:lvl w:ilvl="4" w:tplc="BA6EB394">
      <w:start w:val="1"/>
      <w:numFmt w:val="lowerLetter"/>
      <w:lvlText w:val="%5."/>
      <w:lvlJc w:val="left"/>
      <w:pPr>
        <w:ind w:left="3600" w:hanging="360"/>
      </w:pPr>
    </w:lvl>
    <w:lvl w:ilvl="5" w:tplc="EB9C5E12">
      <w:start w:val="1"/>
      <w:numFmt w:val="lowerRoman"/>
      <w:lvlText w:val="%6."/>
      <w:lvlJc w:val="right"/>
      <w:pPr>
        <w:ind w:left="4320" w:hanging="180"/>
      </w:pPr>
    </w:lvl>
    <w:lvl w:ilvl="6" w:tplc="457ABCD6">
      <w:start w:val="1"/>
      <w:numFmt w:val="decimal"/>
      <w:lvlText w:val="%7."/>
      <w:lvlJc w:val="left"/>
      <w:pPr>
        <w:ind w:left="5040" w:hanging="360"/>
      </w:pPr>
    </w:lvl>
    <w:lvl w:ilvl="7" w:tplc="0D0E58C4">
      <w:start w:val="1"/>
      <w:numFmt w:val="lowerLetter"/>
      <w:lvlText w:val="%8."/>
      <w:lvlJc w:val="left"/>
      <w:pPr>
        <w:ind w:left="5760" w:hanging="360"/>
      </w:pPr>
    </w:lvl>
    <w:lvl w:ilvl="8" w:tplc="B2585BEE">
      <w:start w:val="1"/>
      <w:numFmt w:val="lowerRoman"/>
      <w:lvlText w:val="%9."/>
      <w:lvlJc w:val="right"/>
      <w:pPr>
        <w:ind w:left="6480" w:hanging="180"/>
      </w:pPr>
    </w:lvl>
  </w:abstractNum>
  <w:abstractNum w:abstractNumId="6" w15:restartNumberingAfterBreak="0">
    <w:nsid w:val="10107497"/>
    <w:multiLevelType w:val="hybridMultilevel"/>
    <w:tmpl w:val="0D32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A66F57"/>
    <w:multiLevelType w:val="hybridMultilevel"/>
    <w:tmpl w:val="FFFFFFFF"/>
    <w:lvl w:ilvl="0" w:tplc="5E1E0176">
      <w:start w:val="1"/>
      <w:numFmt w:val="decimal"/>
      <w:lvlText w:val="%1."/>
      <w:lvlJc w:val="left"/>
      <w:pPr>
        <w:ind w:left="720" w:hanging="360"/>
      </w:pPr>
    </w:lvl>
    <w:lvl w:ilvl="1" w:tplc="81B8FA9E">
      <w:start w:val="1"/>
      <w:numFmt w:val="lowerLetter"/>
      <w:lvlText w:val="%2."/>
      <w:lvlJc w:val="left"/>
      <w:pPr>
        <w:ind w:left="1440" w:hanging="360"/>
      </w:pPr>
    </w:lvl>
    <w:lvl w:ilvl="2" w:tplc="126C3A84">
      <w:start w:val="1"/>
      <w:numFmt w:val="lowerRoman"/>
      <w:lvlText w:val="%3."/>
      <w:lvlJc w:val="left"/>
      <w:pPr>
        <w:ind w:left="2160" w:hanging="180"/>
      </w:pPr>
    </w:lvl>
    <w:lvl w:ilvl="3" w:tplc="6ADAB52C">
      <w:start w:val="1"/>
      <w:numFmt w:val="decimal"/>
      <w:lvlText w:val="%4."/>
      <w:lvlJc w:val="left"/>
      <w:pPr>
        <w:ind w:left="2880" w:hanging="360"/>
      </w:pPr>
    </w:lvl>
    <w:lvl w:ilvl="4" w:tplc="0C0221B4">
      <w:start w:val="1"/>
      <w:numFmt w:val="lowerLetter"/>
      <w:lvlText w:val="%5."/>
      <w:lvlJc w:val="left"/>
      <w:pPr>
        <w:ind w:left="3600" w:hanging="360"/>
      </w:pPr>
    </w:lvl>
    <w:lvl w:ilvl="5" w:tplc="5818E298">
      <w:start w:val="1"/>
      <w:numFmt w:val="lowerRoman"/>
      <w:lvlText w:val="%6."/>
      <w:lvlJc w:val="right"/>
      <w:pPr>
        <w:ind w:left="4320" w:hanging="180"/>
      </w:pPr>
    </w:lvl>
    <w:lvl w:ilvl="6" w:tplc="6A6ADA4C">
      <w:start w:val="1"/>
      <w:numFmt w:val="decimal"/>
      <w:lvlText w:val="%7."/>
      <w:lvlJc w:val="left"/>
      <w:pPr>
        <w:ind w:left="5040" w:hanging="360"/>
      </w:pPr>
    </w:lvl>
    <w:lvl w:ilvl="7" w:tplc="21983CD6">
      <w:start w:val="1"/>
      <w:numFmt w:val="lowerLetter"/>
      <w:lvlText w:val="%8."/>
      <w:lvlJc w:val="left"/>
      <w:pPr>
        <w:ind w:left="5760" w:hanging="360"/>
      </w:pPr>
    </w:lvl>
    <w:lvl w:ilvl="8" w:tplc="30A8139E">
      <w:start w:val="1"/>
      <w:numFmt w:val="lowerRoman"/>
      <w:lvlText w:val="%9."/>
      <w:lvlJc w:val="right"/>
      <w:pPr>
        <w:ind w:left="6480" w:hanging="180"/>
      </w:pPr>
    </w:lvl>
  </w:abstractNum>
  <w:abstractNum w:abstractNumId="8" w15:restartNumberingAfterBreak="0">
    <w:nsid w:val="1ABB3213"/>
    <w:multiLevelType w:val="hybridMultilevel"/>
    <w:tmpl w:val="FFFFFFFF"/>
    <w:lvl w:ilvl="0" w:tplc="83527B5A">
      <w:start w:val="1"/>
      <w:numFmt w:val="decimal"/>
      <w:lvlText w:val="%1."/>
      <w:lvlJc w:val="left"/>
      <w:pPr>
        <w:ind w:left="720" w:hanging="360"/>
      </w:pPr>
    </w:lvl>
    <w:lvl w:ilvl="1" w:tplc="BA608E6E">
      <w:start w:val="1"/>
      <w:numFmt w:val="lowerLetter"/>
      <w:lvlText w:val="%2."/>
      <w:lvlJc w:val="left"/>
      <w:pPr>
        <w:ind w:left="1440" w:hanging="360"/>
      </w:pPr>
    </w:lvl>
    <w:lvl w:ilvl="2" w:tplc="8E4ED1C4">
      <w:start w:val="1"/>
      <w:numFmt w:val="lowerRoman"/>
      <w:lvlText w:val="%3."/>
      <w:lvlJc w:val="right"/>
      <w:pPr>
        <w:ind w:left="2160" w:hanging="180"/>
      </w:pPr>
    </w:lvl>
    <w:lvl w:ilvl="3" w:tplc="C6EAA812">
      <w:start w:val="1"/>
      <w:numFmt w:val="decimal"/>
      <w:lvlText w:val="%4."/>
      <w:lvlJc w:val="left"/>
      <w:pPr>
        <w:ind w:left="2880" w:hanging="360"/>
      </w:pPr>
    </w:lvl>
    <w:lvl w:ilvl="4" w:tplc="272C3B72">
      <w:start w:val="1"/>
      <w:numFmt w:val="lowerLetter"/>
      <w:lvlText w:val="%5."/>
      <w:lvlJc w:val="left"/>
      <w:pPr>
        <w:ind w:left="3600" w:hanging="360"/>
      </w:pPr>
    </w:lvl>
    <w:lvl w:ilvl="5" w:tplc="F7B47AE0">
      <w:start w:val="1"/>
      <w:numFmt w:val="lowerRoman"/>
      <w:lvlText w:val="%6."/>
      <w:lvlJc w:val="right"/>
      <w:pPr>
        <w:ind w:left="4320" w:hanging="180"/>
      </w:pPr>
    </w:lvl>
    <w:lvl w:ilvl="6" w:tplc="78F27946">
      <w:start w:val="1"/>
      <w:numFmt w:val="decimal"/>
      <w:lvlText w:val="%7."/>
      <w:lvlJc w:val="left"/>
      <w:pPr>
        <w:ind w:left="5040" w:hanging="360"/>
      </w:pPr>
    </w:lvl>
    <w:lvl w:ilvl="7" w:tplc="FF003DCC">
      <w:start w:val="1"/>
      <w:numFmt w:val="lowerLetter"/>
      <w:lvlText w:val="%8."/>
      <w:lvlJc w:val="left"/>
      <w:pPr>
        <w:ind w:left="5760" w:hanging="360"/>
      </w:pPr>
    </w:lvl>
    <w:lvl w:ilvl="8" w:tplc="06CE74AE">
      <w:start w:val="1"/>
      <w:numFmt w:val="lowerRoman"/>
      <w:lvlText w:val="%9."/>
      <w:lvlJc w:val="right"/>
      <w:pPr>
        <w:ind w:left="6480" w:hanging="180"/>
      </w:pPr>
    </w:lvl>
  </w:abstractNum>
  <w:abstractNum w:abstractNumId="9"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4137B"/>
    <w:multiLevelType w:val="hybridMultilevel"/>
    <w:tmpl w:val="FFFFFFFF"/>
    <w:lvl w:ilvl="0" w:tplc="F3301CCC">
      <w:start w:val="1"/>
      <w:numFmt w:val="decimal"/>
      <w:lvlText w:val="%1."/>
      <w:lvlJc w:val="left"/>
      <w:pPr>
        <w:ind w:left="720" w:hanging="360"/>
      </w:pPr>
    </w:lvl>
    <w:lvl w:ilvl="1" w:tplc="3D1A6B04">
      <w:start w:val="1"/>
      <w:numFmt w:val="lowerLetter"/>
      <w:lvlText w:val="%2."/>
      <w:lvlJc w:val="left"/>
      <w:pPr>
        <w:ind w:left="1440" w:hanging="360"/>
      </w:pPr>
    </w:lvl>
    <w:lvl w:ilvl="2" w:tplc="0B784B4C">
      <w:start w:val="1"/>
      <w:numFmt w:val="lowerRoman"/>
      <w:lvlText w:val="%3."/>
      <w:lvlJc w:val="left"/>
      <w:pPr>
        <w:ind w:left="2160" w:hanging="180"/>
      </w:pPr>
    </w:lvl>
    <w:lvl w:ilvl="3" w:tplc="FF3ADF1E">
      <w:start w:val="1"/>
      <w:numFmt w:val="decimal"/>
      <w:lvlText w:val="%4."/>
      <w:lvlJc w:val="left"/>
      <w:pPr>
        <w:ind w:left="2880" w:hanging="360"/>
      </w:pPr>
    </w:lvl>
    <w:lvl w:ilvl="4" w:tplc="082CC47E">
      <w:start w:val="1"/>
      <w:numFmt w:val="lowerLetter"/>
      <w:lvlText w:val="%5."/>
      <w:lvlJc w:val="left"/>
      <w:pPr>
        <w:ind w:left="3600" w:hanging="360"/>
      </w:pPr>
    </w:lvl>
    <w:lvl w:ilvl="5" w:tplc="A22E62F8">
      <w:start w:val="1"/>
      <w:numFmt w:val="lowerRoman"/>
      <w:lvlText w:val="%6."/>
      <w:lvlJc w:val="right"/>
      <w:pPr>
        <w:ind w:left="4320" w:hanging="180"/>
      </w:pPr>
    </w:lvl>
    <w:lvl w:ilvl="6" w:tplc="55728E6A">
      <w:start w:val="1"/>
      <w:numFmt w:val="decimal"/>
      <w:lvlText w:val="%7."/>
      <w:lvlJc w:val="left"/>
      <w:pPr>
        <w:ind w:left="5040" w:hanging="360"/>
      </w:pPr>
    </w:lvl>
    <w:lvl w:ilvl="7" w:tplc="E14225CC">
      <w:start w:val="1"/>
      <w:numFmt w:val="lowerLetter"/>
      <w:lvlText w:val="%8."/>
      <w:lvlJc w:val="left"/>
      <w:pPr>
        <w:ind w:left="5760" w:hanging="360"/>
      </w:pPr>
    </w:lvl>
    <w:lvl w:ilvl="8" w:tplc="799A7B54">
      <w:start w:val="1"/>
      <w:numFmt w:val="lowerRoman"/>
      <w:lvlText w:val="%9."/>
      <w:lvlJc w:val="right"/>
      <w:pPr>
        <w:ind w:left="6480" w:hanging="180"/>
      </w:pPr>
    </w:lvl>
  </w:abstractNum>
  <w:abstractNum w:abstractNumId="11"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63478"/>
    <w:multiLevelType w:val="hybridMultilevel"/>
    <w:tmpl w:val="FFFFFFFF"/>
    <w:lvl w:ilvl="0" w:tplc="35EE529C">
      <w:start w:val="1"/>
      <w:numFmt w:val="decimal"/>
      <w:lvlText w:val="%1."/>
      <w:lvlJc w:val="left"/>
      <w:pPr>
        <w:ind w:left="720" w:hanging="360"/>
      </w:pPr>
    </w:lvl>
    <w:lvl w:ilvl="1" w:tplc="AD6CB84E">
      <w:start w:val="1"/>
      <w:numFmt w:val="lowerLetter"/>
      <w:lvlText w:val="%2."/>
      <w:lvlJc w:val="left"/>
      <w:pPr>
        <w:ind w:left="1440" w:hanging="360"/>
      </w:pPr>
    </w:lvl>
    <w:lvl w:ilvl="2" w:tplc="1EA4D2F2">
      <w:start w:val="1"/>
      <w:numFmt w:val="lowerRoman"/>
      <w:lvlText w:val="%3."/>
      <w:lvlJc w:val="right"/>
      <w:pPr>
        <w:ind w:left="2160" w:hanging="180"/>
      </w:pPr>
    </w:lvl>
    <w:lvl w:ilvl="3" w:tplc="4D32CABA">
      <w:start w:val="1"/>
      <w:numFmt w:val="decimal"/>
      <w:lvlText w:val="%4."/>
      <w:lvlJc w:val="left"/>
      <w:pPr>
        <w:ind w:left="2880" w:hanging="360"/>
      </w:pPr>
    </w:lvl>
    <w:lvl w:ilvl="4" w:tplc="B6D4763A">
      <w:start w:val="1"/>
      <w:numFmt w:val="lowerLetter"/>
      <w:lvlText w:val="%5."/>
      <w:lvlJc w:val="left"/>
      <w:pPr>
        <w:ind w:left="3600" w:hanging="360"/>
      </w:pPr>
    </w:lvl>
    <w:lvl w:ilvl="5" w:tplc="0DD605EA">
      <w:start w:val="1"/>
      <w:numFmt w:val="lowerRoman"/>
      <w:lvlText w:val="%6."/>
      <w:lvlJc w:val="right"/>
      <w:pPr>
        <w:ind w:left="4320" w:hanging="180"/>
      </w:pPr>
    </w:lvl>
    <w:lvl w:ilvl="6" w:tplc="22F4431A">
      <w:start w:val="1"/>
      <w:numFmt w:val="decimal"/>
      <w:lvlText w:val="%7."/>
      <w:lvlJc w:val="left"/>
      <w:pPr>
        <w:ind w:left="5040" w:hanging="360"/>
      </w:pPr>
    </w:lvl>
    <w:lvl w:ilvl="7" w:tplc="C1D2177E">
      <w:start w:val="1"/>
      <w:numFmt w:val="lowerLetter"/>
      <w:lvlText w:val="%8."/>
      <w:lvlJc w:val="left"/>
      <w:pPr>
        <w:ind w:left="5760" w:hanging="360"/>
      </w:pPr>
    </w:lvl>
    <w:lvl w:ilvl="8" w:tplc="976C7982">
      <w:start w:val="1"/>
      <w:numFmt w:val="lowerRoman"/>
      <w:lvlText w:val="%9."/>
      <w:lvlJc w:val="right"/>
      <w:pPr>
        <w:ind w:left="6480" w:hanging="180"/>
      </w:pPr>
    </w:lvl>
  </w:abstractNum>
  <w:abstractNum w:abstractNumId="13" w15:restartNumberingAfterBreak="0">
    <w:nsid w:val="264A258E"/>
    <w:multiLevelType w:val="hybridMultilevel"/>
    <w:tmpl w:val="FFFFFFFF"/>
    <w:lvl w:ilvl="0" w:tplc="04DEF43A">
      <w:start w:val="1"/>
      <w:numFmt w:val="decimal"/>
      <w:lvlText w:val="%1."/>
      <w:lvlJc w:val="left"/>
      <w:pPr>
        <w:ind w:left="720" w:hanging="360"/>
      </w:pPr>
    </w:lvl>
    <w:lvl w:ilvl="1" w:tplc="16762A72">
      <w:start w:val="1"/>
      <w:numFmt w:val="lowerLetter"/>
      <w:lvlText w:val="%2."/>
      <w:lvlJc w:val="left"/>
      <w:pPr>
        <w:ind w:left="1440" w:hanging="360"/>
      </w:pPr>
    </w:lvl>
    <w:lvl w:ilvl="2" w:tplc="CCC055EE">
      <w:start w:val="1"/>
      <w:numFmt w:val="lowerRoman"/>
      <w:lvlText w:val="%3."/>
      <w:lvlJc w:val="left"/>
      <w:pPr>
        <w:ind w:left="2160" w:hanging="180"/>
      </w:pPr>
    </w:lvl>
    <w:lvl w:ilvl="3" w:tplc="DF1CECDE">
      <w:start w:val="1"/>
      <w:numFmt w:val="decimal"/>
      <w:lvlText w:val="%4."/>
      <w:lvlJc w:val="left"/>
      <w:pPr>
        <w:ind w:left="2880" w:hanging="360"/>
      </w:pPr>
    </w:lvl>
    <w:lvl w:ilvl="4" w:tplc="8BC46BC8">
      <w:start w:val="1"/>
      <w:numFmt w:val="lowerLetter"/>
      <w:lvlText w:val="%5."/>
      <w:lvlJc w:val="left"/>
      <w:pPr>
        <w:ind w:left="3600" w:hanging="360"/>
      </w:pPr>
    </w:lvl>
    <w:lvl w:ilvl="5" w:tplc="633C7558">
      <w:start w:val="1"/>
      <w:numFmt w:val="lowerRoman"/>
      <w:lvlText w:val="%6."/>
      <w:lvlJc w:val="right"/>
      <w:pPr>
        <w:ind w:left="4320" w:hanging="180"/>
      </w:pPr>
    </w:lvl>
    <w:lvl w:ilvl="6" w:tplc="1CA660F4">
      <w:start w:val="1"/>
      <w:numFmt w:val="decimal"/>
      <w:lvlText w:val="%7."/>
      <w:lvlJc w:val="left"/>
      <w:pPr>
        <w:ind w:left="5040" w:hanging="360"/>
      </w:pPr>
    </w:lvl>
    <w:lvl w:ilvl="7" w:tplc="DA800E08">
      <w:start w:val="1"/>
      <w:numFmt w:val="lowerLetter"/>
      <w:lvlText w:val="%8."/>
      <w:lvlJc w:val="left"/>
      <w:pPr>
        <w:ind w:left="5760" w:hanging="360"/>
      </w:pPr>
    </w:lvl>
    <w:lvl w:ilvl="8" w:tplc="ABAC5A56">
      <w:start w:val="1"/>
      <w:numFmt w:val="lowerRoman"/>
      <w:lvlText w:val="%9."/>
      <w:lvlJc w:val="right"/>
      <w:pPr>
        <w:ind w:left="6480" w:hanging="180"/>
      </w:pPr>
    </w:lvl>
  </w:abstractNum>
  <w:abstractNum w:abstractNumId="14" w15:restartNumberingAfterBreak="0">
    <w:nsid w:val="2F0F7D58"/>
    <w:multiLevelType w:val="hybridMultilevel"/>
    <w:tmpl w:val="577A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31B25"/>
    <w:multiLevelType w:val="hybridMultilevel"/>
    <w:tmpl w:val="FFFFFFFF"/>
    <w:lvl w:ilvl="0" w:tplc="27B847B8">
      <w:start w:val="1"/>
      <w:numFmt w:val="decimal"/>
      <w:lvlText w:val="%1."/>
      <w:lvlJc w:val="left"/>
      <w:pPr>
        <w:ind w:left="720" w:hanging="360"/>
      </w:pPr>
    </w:lvl>
    <w:lvl w:ilvl="1" w:tplc="B7AAAE28">
      <w:start w:val="1"/>
      <w:numFmt w:val="lowerLetter"/>
      <w:lvlText w:val="%2."/>
      <w:lvlJc w:val="left"/>
      <w:pPr>
        <w:ind w:left="1440" w:hanging="360"/>
      </w:pPr>
    </w:lvl>
    <w:lvl w:ilvl="2" w:tplc="A6C07E42">
      <w:start w:val="1"/>
      <w:numFmt w:val="lowerRoman"/>
      <w:lvlText w:val="%3."/>
      <w:lvlJc w:val="right"/>
      <w:pPr>
        <w:ind w:left="2160" w:hanging="180"/>
      </w:pPr>
    </w:lvl>
    <w:lvl w:ilvl="3" w:tplc="2EB43B38">
      <w:start w:val="1"/>
      <w:numFmt w:val="decimal"/>
      <w:lvlText w:val="%4."/>
      <w:lvlJc w:val="left"/>
      <w:pPr>
        <w:ind w:left="2880" w:hanging="360"/>
      </w:pPr>
    </w:lvl>
    <w:lvl w:ilvl="4" w:tplc="6116226A">
      <w:start w:val="1"/>
      <w:numFmt w:val="lowerLetter"/>
      <w:lvlText w:val="%5."/>
      <w:lvlJc w:val="left"/>
      <w:pPr>
        <w:ind w:left="3600" w:hanging="360"/>
      </w:pPr>
    </w:lvl>
    <w:lvl w:ilvl="5" w:tplc="AF109C30">
      <w:start w:val="1"/>
      <w:numFmt w:val="lowerRoman"/>
      <w:lvlText w:val="%6."/>
      <w:lvlJc w:val="right"/>
      <w:pPr>
        <w:ind w:left="4320" w:hanging="180"/>
      </w:pPr>
    </w:lvl>
    <w:lvl w:ilvl="6" w:tplc="4F366274">
      <w:start w:val="1"/>
      <w:numFmt w:val="decimal"/>
      <w:lvlText w:val="%7."/>
      <w:lvlJc w:val="left"/>
      <w:pPr>
        <w:ind w:left="5040" w:hanging="360"/>
      </w:pPr>
    </w:lvl>
    <w:lvl w:ilvl="7" w:tplc="4FEEDFC8">
      <w:start w:val="1"/>
      <w:numFmt w:val="lowerLetter"/>
      <w:lvlText w:val="%8."/>
      <w:lvlJc w:val="left"/>
      <w:pPr>
        <w:ind w:left="5760" w:hanging="360"/>
      </w:pPr>
    </w:lvl>
    <w:lvl w:ilvl="8" w:tplc="7DC8EB8C">
      <w:start w:val="1"/>
      <w:numFmt w:val="lowerRoman"/>
      <w:lvlText w:val="%9."/>
      <w:lvlJc w:val="right"/>
      <w:pPr>
        <w:ind w:left="6480" w:hanging="180"/>
      </w:pPr>
    </w:lvl>
  </w:abstractNum>
  <w:abstractNum w:abstractNumId="16" w15:restartNumberingAfterBreak="0">
    <w:nsid w:val="36690D9E"/>
    <w:multiLevelType w:val="hybridMultilevel"/>
    <w:tmpl w:val="FFFFFFFF"/>
    <w:lvl w:ilvl="0" w:tplc="4EA0B524">
      <w:start w:val="1"/>
      <w:numFmt w:val="decimal"/>
      <w:lvlText w:val="%1."/>
      <w:lvlJc w:val="left"/>
      <w:pPr>
        <w:ind w:left="720" w:hanging="360"/>
      </w:pPr>
    </w:lvl>
    <w:lvl w:ilvl="1" w:tplc="BAE8ECA8">
      <w:start w:val="1"/>
      <w:numFmt w:val="lowerLetter"/>
      <w:lvlText w:val="%2."/>
      <w:lvlJc w:val="left"/>
      <w:pPr>
        <w:ind w:left="1440" w:hanging="360"/>
      </w:pPr>
    </w:lvl>
    <w:lvl w:ilvl="2" w:tplc="7F52F9DC">
      <w:start w:val="1"/>
      <w:numFmt w:val="lowerRoman"/>
      <w:lvlText w:val="%3."/>
      <w:lvlJc w:val="right"/>
      <w:pPr>
        <w:ind w:left="2160" w:hanging="180"/>
      </w:pPr>
    </w:lvl>
    <w:lvl w:ilvl="3" w:tplc="1272DB60">
      <w:start w:val="1"/>
      <w:numFmt w:val="decimal"/>
      <w:lvlText w:val="%4."/>
      <w:lvlJc w:val="left"/>
      <w:pPr>
        <w:ind w:left="2880" w:hanging="360"/>
      </w:pPr>
    </w:lvl>
    <w:lvl w:ilvl="4" w:tplc="AB36EC60">
      <w:start w:val="1"/>
      <w:numFmt w:val="lowerLetter"/>
      <w:lvlText w:val="%5."/>
      <w:lvlJc w:val="left"/>
      <w:pPr>
        <w:ind w:left="3600" w:hanging="360"/>
      </w:pPr>
    </w:lvl>
    <w:lvl w:ilvl="5" w:tplc="CF8484E2">
      <w:start w:val="1"/>
      <w:numFmt w:val="lowerRoman"/>
      <w:lvlText w:val="%6."/>
      <w:lvlJc w:val="right"/>
      <w:pPr>
        <w:ind w:left="4320" w:hanging="180"/>
      </w:pPr>
    </w:lvl>
    <w:lvl w:ilvl="6" w:tplc="5DD2D7D2">
      <w:start w:val="1"/>
      <w:numFmt w:val="decimal"/>
      <w:lvlText w:val="%7."/>
      <w:lvlJc w:val="left"/>
      <w:pPr>
        <w:ind w:left="5040" w:hanging="360"/>
      </w:pPr>
    </w:lvl>
    <w:lvl w:ilvl="7" w:tplc="33B62A6A">
      <w:start w:val="1"/>
      <w:numFmt w:val="lowerLetter"/>
      <w:lvlText w:val="%8."/>
      <w:lvlJc w:val="left"/>
      <w:pPr>
        <w:ind w:left="5760" w:hanging="360"/>
      </w:pPr>
    </w:lvl>
    <w:lvl w:ilvl="8" w:tplc="83B67C4A">
      <w:start w:val="1"/>
      <w:numFmt w:val="lowerRoman"/>
      <w:lvlText w:val="%9."/>
      <w:lvlJc w:val="right"/>
      <w:pPr>
        <w:ind w:left="6480" w:hanging="180"/>
      </w:pPr>
    </w:lvl>
  </w:abstractNum>
  <w:abstractNum w:abstractNumId="17" w15:restartNumberingAfterBreak="0">
    <w:nsid w:val="3A910DD6"/>
    <w:multiLevelType w:val="hybridMultilevel"/>
    <w:tmpl w:val="1C82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C3B64"/>
    <w:multiLevelType w:val="hybridMultilevel"/>
    <w:tmpl w:val="FFFFFFFF"/>
    <w:lvl w:ilvl="0" w:tplc="6A247418">
      <w:start w:val="1"/>
      <w:numFmt w:val="decimal"/>
      <w:lvlText w:val="%1."/>
      <w:lvlJc w:val="left"/>
      <w:pPr>
        <w:ind w:left="720" w:hanging="360"/>
      </w:pPr>
    </w:lvl>
    <w:lvl w:ilvl="1" w:tplc="59488DA4">
      <w:start w:val="1"/>
      <w:numFmt w:val="lowerLetter"/>
      <w:lvlText w:val="%2."/>
      <w:lvlJc w:val="left"/>
      <w:pPr>
        <w:ind w:left="1440" w:hanging="360"/>
      </w:pPr>
    </w:lvl>
    <w:lvl w:ilvl="2" w:tplc="5C1E6B3C">
      <w:start w:val="1"/>
      <w:numFmt w:val="lowerRoman"/>
      <w:lvlText w:val="%3."/>
      <w:lvlJc w:val="left"/>
      <w:pPr>
        <w:ind w:left="2160" w:hanging="180"/>
      </w:pPr>
    </w:lvl>
    <w:lvl w:ilvl="3" w:tplc="4C524536">
      <w:start w:val="1"/>
      <w:numFmt w:val="decimal"/>
      <w:lvlText w:val="%4."/>
      <w:lvlJc w:val="left"/>
      <w:pPr>
        <w:ind w:left="2880" w:hanging="360"/>
      </w:pPr>
    </w:lvl>
    <w:lvl w:ilvl="4" w:tplc="7AEE5DD4">
      <w:start w:val="1"/>
      <w:numFmt w:val="lowerLetter"/>
      <w:lvlText w:val="%5."/>
      <w:lvlJc w:val="left"/>
      <w:pPr>
        <w:ind w:left="3600" w:hanging="360"/>
      </w:pPr>
    </w:lvl>
    <w:lvl w:ilvl="5" w:tplc="EFE0F5DE">
      <w:start w:val="1"/>
      <w:numFmt w:val="lowerRoman"/>
      <w:lvlText w:val="%6."/>
      <w:lvlJc w:val="right"/>
      <w:pPr>
        <w:ind w:left="4320" w:hanging="180"/>
      </w:pPr>
    </w:lvl>
    <w:lvl w:ilvl="6" w:tplc="EF5E7AD4">
      <w:start w:val="1"/>
      <w:numFmt w:val="decimal"/>
      <w:lvlText w:val="%7."/>
      <w:lvlJc w:val="left"/>
      <w:pPr>
        <w:ind w:left="5040" w:hanging="360"/>
      </w:pPr>
    </w:lvl>
    <w:lvl w:ilvl="7" w:tplc="772EA658">
      <w:start w:val="1"/>
      <w:numFmt w:val="lowerLetter"/>
      <w:lvlText w:val="%8."/>
      <w:lvlJc w:val="left"/>
      <w:pPr>
        <w:ind w:left="5760" w:hanging="360"/>
      </w:pPr>
    </w:lvl>
    <w:lvl w:ilvl="8" w:tplc="040A6D2E">
      <w:start w:val="1"/>
      <w:numFmt w:val="lowerRoman"/>
      <w:lvlText w:val="%9."/>
      <w:lvlJc w:val="right"/>
      <w:pPr>
        <w:ind w:left="6480" w:hanging="180"/>
      </w:pPr>
    </w:lvl>
  </w:abstractNum>
  <w:abstractNum w:abstractNumId="22" w15:restartNumberingAfterBreak="0">
    <w:nsid w:val="4C257657"/>
    <w:multiLevelType w:val="hybridMultilevel"/>
    <w:tmpl w:val="FFFFFFFF"/>
    <w:lvl w:ilvl="0" w:tplc="94A85744">
      <w:start w:val="1"/>
      <w:numFmt w:val="decimal"/>
      <w:lvlText w:val="%1."/>
      <w:lvlJc w:val="left"/>
      <w:pPr>
        <w:ind w:left="720" w:hanging="360"/>
      </w:pPr>
    </w:lvl>
    <w:lvl w:ilvl="1" w:tplc="25BACF5C">
      <w:start w:val="1"/>
      <w:numFmt w:val="lowerLetter"/>
      <w:lvlText w:val="%2."/>
      <w:lvlJc w:val="left"/>
      <w:pPr>
        <w:ind w:left="1440" w:hanging="360"/>
      </w:pPr>
    </w:lvl>
    <w:lvl w:ilvl="2" w:tplc="A3C424E8">
      <w:start w:val="1"/>
      <w:numFmt w:val="lowerRoman"/>
      <w:lvlText w:val="%3."/>
      <w:lvlJc w:val="right"/>
      <w:pPr>
        <w:ind w:left="2160" w:hanging="180"/>
      </w:pPr>
    </w:lvl>
    <w:lvl w:ilvl="3" w:tplc="4384741A">
      <w:start w:val="1"/>
      <w:numFmt w:val="decimal"/>
      <w:lvlText w:val="%4."/>
      <w:lvlJc w:val="left"/>
      <w:pPr>
        <w:ind w:left="2880" w:hanging="360"/>
      </w:pPr>
    </w:lvl>
    <w:lvl w:ilvl="4" w:tplc="6960FC9C">
      <w:start w:val="1"/>
      <w:numFmt w:val="lowerLetter"/>
      <w:lvlText w:val="%5."/>
      <w:lvlJc w:val="left"/>
      <w:pPr>
        <w:ind w:left="3600" w:hanging="360"/>
      </w:pPr>
    </w:lvl>
    <w:lvl w:ilvl="5" w:tplc="77268F18">
      <w:start w:val="1"/>
      <w:numFmt w:val="lowerRoman"/>
      <w:lvlText w:val="%6."/>
      <w:lvlJc w:val="right"/>
      <w:pPr>
        <w:ind w:left="4320" w:hanging="180"/>
      </w:pPr>
    </w:lvl>
    <w:lvl w:ilvl="6" w:tplc="12C6A264">
      <w:start w:val="1"/>
      <w:numFmt w:val="decimal"/>
      <w:lvlText w:val="%7."/>
      <w:lvlJc w:val="left"/>
      <w:pPr>
        <w:ind w:left="5040" w:hanging="360"/>
      </w:pPr>
    </w:lvl>
    <w:lvl w:ilvl="7" w:tplc="4614F706">
      <w:start w:val="1"/>
      <w:numFmt w:val="lowerLetter"/>
      <w:lvlText w:val="%8."/>
      <w:lvlJc w:val="left"/>
      <w:pPr>
        <w:ind w:left="5760" w:hanging="360"/>
      </w:pPr>
    </w:lvl>
    <w:lvl w:ilvl="8" w:tplc="49500BC4">
      <w:start w:val="1"/>
      <w:numFmt w:val="lowerRoman"/>
      <w:lvlText w:val="%9."/>
      <w:lvlJc w:val="right"/>
      <w:pPr>
        <w:ind w:left="6480" w:hanging="180"/>
      </w:pPr>
    </w:lvl>
  </w:abstractNum>
  <w:abstractNum w:abstractNumId="23" w15:restartNumberingAfterBreak="0">
    <w:nsid w:val="511678D6"/>
    <w:multiLevelType w:val="hybridMultilevel"/>
    <w:tmpl w:val="FFFFFFFF"/>
    <w:lvl w:ilvl="0" w:tplc="19D8E0A2">
      <w:start w:val="1"/>
      <w:numFmt w:val="decimal"/>
      <w:lvlText w:val="%1."/>
      <w:lvlJc w:val="left"/>
      <w:pPr>
        <w:ind w:left="720" w:hanging="360"/>
      </w:pPr>
    </w:lvl>
    <w:lvl w:ilvl="1" w:tplc="2960D0B8">
      <w:start w:val="1"/>
      <w:numFmt w:val="lowerLetter"/>
      <w:lvlText w:val="%2."/>
      <w:lvlJc w:val="left"/>
      <w:pPr>
        <w:ind w:left="1440" w:hanging="360"/>
      </w:pPr>
    </w:lvl>
    <w:lvl w:ilvl="2" w:tplc="DAA8EF8A">
      <w:start w:val="1"/>
      <w:numFmt w:val="lowerRoman"/>
      <w:lvlText w:val="%3."/>
      <w:lvlJc w:val="right"/>
      <w:pPr>
        <w:ind w:left="2160" w:hanging="180"/>
      </w:pPr>
    </w:lvl>
    <w:lvl w:ilvl="3" w:tplc="043E3AAA">
      <w:start w:val="1"/>
      <w:numFmt w:val="decimal"/>
      <w:lvlText w:val="%4."/>
      <w:lvlJc w:val="left"/>
      <w:pPr>
        <w:ind w:left="2880" w:hanging="360"/>
      </w:pPr>
    </w:lvl>
    <w:lvl w:ilvl="4" w:tplc="F3DA839A">
      <w:start w:val="1"/>
      <w:numFmt w:val="lowerLetter"/>
      <w:lvlText w:val="%5."/>
      <w:lvlJc w:val="left"/>
      <w:pPr>
        <w:ind w:left="3600" w:hanging="360"/>
      </w:pPr>
    </w:lvl>
    <w:lvl w:ilvl="5" w:tplc="2488F938">
      <w:start w:val="1"/>
      <w:numFmt w:val="lowerRoman"/>
      <w:lvlText w:val="%6."/>
      <w:lvlJc w:val="right"/>
      <w:pPr>
        <w:ind w:left="4320" w:hanging="180"/>
      </w:pPr>
    </w:lvl>
    <w:lvl w:ilvl="6" w:tplc="6CD0F6CE">
      <w:start w:val="1"/>
      <w:numFmt w:val="decimal"/>
      <w:lvlText w:val="%7."/>
      <w:lvlJc w:val="left"/>
      <w:pPr>
        <w:ind w:left="5040" w:hanging="360"/>
      </w:pPr>
    </w:lvl>
    <w:lvl w:ilvl="7" w:tplc="E51274D6">
      <w:start w:val="1"/>
      <w:numFmt w:val="lowerLetter"/>
      <w:lvlText w:val="%8."/>
      <w:lvlJc w:val="left"/>
      <w:pPr>
        <w:ind w:left="5760" w:hanging="360"/>
      </w:pPr>
    </w:lvl>
    <w:lvl w:ilvl="8" w:tplc="AEA4518C">
      <w:start w:val="1"/>
      <w:numFmt w:val="lowerRoman"/>
      <w:lvlText w:val="%9."/>
      <w:lvlJc w:val="right"/>
      <w:pPr>
        <w:ind w:left="6480" w:hanging="180"/>
      </w:pPr>
    </w:lvl>
  </w:abstractNum>
  <w:abstractNum w:abstractNumId="24"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8A1E92"/>
    <w:multiLevelType w:val="hybridMultilevel"/>
    <w:tmpl w:val="FFFFFFFF"/>
    <w:lvl w:ilvl="0" w:tplc="E042F184">
      <w:start w:val="1"/>
      <w:numFmt w:val="decimal"/>
      <w:lvlText w:val="%1."/>
      <w:lvlJc w:val="left"/>
      <w:pPr>
        <w:ind w:left="720" w:hanging="360"/>
      </w:pPr>
    </w:lvl>
    <w:lvl w:ilvl="1" w:tplc="FA32F720">
      <w:start w:val="1"/>
      <w:numFmt w:val="lowerLetter"/>
      <w:lvlText w:val="%2."/>
      <w:lvlJc w:val="left"/>
      <w:pPr>
        <w:ind w:left="1440" w:hanging="360"/>
      </w:pPr>
    </w:lvl>
    <w:lvl w:ilvl="2" w:tplc="34C620E2">
      <w:start w:val="1"/>
      <w:numFmt w:val="lowerRoman"/>
      <w:lvlText w:val="%3."/>
      <w:lvlJc w:val="right"/>
      <w:pPr>
        <w:ind w:left="2160" w:hanging="180"/>
      </w:pPr>
    </w:lvl>
    <w:lvl w:ilvl="3" w:tplc="D4D46142">
      <w:start w:val="1"/>
      <w:numFmt w:val="decimal"/>
      <w:lvlText w:val="%4."/>
      <w:lvlJc w:val="left"/>
      <w:pPr>
        <w:ind w:left="2880" w:hanging="360"/>
      </w:pPr>
    </w:lvl>
    <w:lvl w:ilvl="4" w:tplc="B8C863B8">
      <w:start w:val="1"/>
      <w:numFmt w:val="lowerLetter"/>
      <w:lvlText w:val="%5."/>
      <w:lvlJc w:val="left"/>
      <w:pPr>
        <w:ind w:left="3600" w:hanging="360"/>
      </w:pPr>
    </w:lvl>
    <w:lvl w:ilvl="5" w:tplc="EDE8836E">
      <w:start w:val="1"/>
      <w:numFmt w:val="lowerRoman"/>
      <w:lvlText w:val="%6."/>
      <w:lvlJc w:val="right"/>
      <w:pPr>
        <w:ind w:left="4320" w:hanging="180"/>
      </w:pPr>
    </w:lvl>
    <w:lvl w:ilvl="6" w:tplc="A41A298C">
      <w:start w:val="1"/>
      <w:numFmt w:val="decimal"/>
      <w:lvlText w:val="%7."/>
      <w:lvlJc w:val="left"/>
      <w:pPr>
        <w:ind w:left="5040" w:hanging="360"/>
      </w:pPr>
    </w:lvl>
    <w:lvl w:ilvl="7" w:tplc="439ADFD0">
      <w:start w:val="1"/>
      <w:numFmt w:val="lowerLetter"/>
      <w:lvlText w:val="%8."/>
      <w:lvlJc w:val="left"/>
      <w:pPr>
        <w:ind w:left="5760" w:hanging="360"/>
      </w:pPr>
    </w:lvl>
    <w:lvl w:ilvl="8" w:tplc="D2D60D98">
      <w:start w:val="1"/>
      <w:numFmt w:val="lowerRoman"/>
      <w:lvlText w:val="%9."/>
      <w:lvlJc w:val="right"/>
      <w:pPr>
        <w:ind w:left="6480" w:hanging="180"/>
      </w:pPr>
    </w:lvl>
  </w:abstractNum>
  <w:abstractNum w:abstractNumId="26" w15:restartNumberingAfterBreak="0">
    <w:nsid w:val="608635B1"/>
    <w:multiLevelType w:val="hybridMultilevel"/>
    <w:tmpl w:val="FFFFFFFF"/>
    <w:lvl w:ilvl="0" w:tplc="FEDE26EE">
      <w:start w:val="1"/>
      <w:numFmt w:val="bullet"/>
      <w:lvlText w:val=""/>
      <w:lvlJc w:val="left"/>
      <w:pPr>
        <w:ind w:left="720" w:hanging="360"/>
      </w:pPr>
      <w:rPr>
        <w:rFonts w:ascii="Symbol" w:hAnsi="Symbol" w:hint="default"/>
      </w:rPr>
    </w:lvl>
    <w:lvl w:ilvl="1" w:tplc="BA62C898">
      <w:start w:val="1"/>
      <w:numFmt w:val="bullet"/>
      <w:lvlText w:val="o"/>
      <w:lvlJc w:val="left"/>
      <w:pPr>
        <w:ind w:left="1440" w:hanging="360"/>
      </w:pPr>
      <w:rPr>
        <w:rFonts w:ascii="Courier New" w:hAnsi="Courier New" w:hint="default"/>
      </w:rPr>
    </w:lvl>
    <w:lvl w:ilvl="2" w:tplc="E7763346">
      <w:start w:val="1"/>
      <w:numFmt w:val="bullet"/>
      <w:lvlText w:val=""/>
      <w:lvlJc w:val="left"/>
      <w:pPr>
        <w:ind w:left="2160" w:hanging="360"/>
      </w:pPr>
      <w:rPr>
        <w:rFonts w:ascii="Symbol" w:hAnsi="Symbol" w:hint="default"/>
      </w:rPr>
    </w:lvl>
    <w:lvl w:ilvl="3" w:tplc="55947EA0">
      <w:start w:val="1"/>
      <w:numFmt w:val="bullet"/>
      <w:lvlText w:val=""/>
      <w:lvlJc w:val="left"/>
      <w:pPr>
        <w:ind w:left="2880" w:hanging="360"/>
      </w:pPr>
      <w:rPr>
        <w:rFonts w:ascii="Symbol" w:hAnsi="Symbol" w:hint="default"/>
      </w:rPr>
    </w:lvl>
    <w:lvl w:ilvl="4" w:tplc="3CA26562">
      <w:start w:val="1"/>
      <w:numFmt w:val="bullet"/>
      <w:lvlText w:val="o"/>
      <w:lvlJc w:val="left"/>
      <w:pPr>
        <w:ind w:left="3600" w:hanging="360"/>
      </w:pPr>
      <w:rPr>
        <w:rFonts w:ascii="Courier New" w:hAnsi="Courier New" w:hint="default"/>
      </w:rPr>
    </w:lvl>
    <w:lvl w:ilvl="5" w:tplc="E7844AB4">
      <w:start w:val="1"/>
      <w:numFmt w:val="bullet"/>
      <w:lvlText w:val=""/>
      <w:lvlJc w:val="left"/>
      <w:pPr>
        <w:ind w:left="4320" w:hanging="360"/>
      </w:pPr>
      <w:rPr>
        <w:rFonts w:ascii="Wingdings" w:hAnsi="Wingdings" w:hint="default"/>
      </w:rPr>
    </w:lvl>
    <w:lvl w:ilvl="6" w:tplc="6F20C166">
      <w:start w:val="1"/>
      <w:numFmt w:val="bullet"/>
      <w:lvlText w:val=""/>
      <w:lvlJc w:val="left"/>
      <w:pPr>
        <w:ind w:left="5040" w:hanging="360"/>
      </w:pPr>
      <w:rPr>
        <w:rFonts w:ascii="Symbol" w:hAnsi="Symbol" w:hint="default"/>
      </w:rPr>
    </w:lvl>
    <w:lvl w:ilvl="7" w:tplc="F1A28DE8">
      <w:start w:val="1"/>
      <w:numFmt w:val="bullet"/>
      <w:lvlText w:val="o"/>
      <w:lvlJc w:val="left"/>
      <w:pPr>
        <w:ind w:left="5760" w:hanging="360"/>
      </w:pPr>
      <w:rPr>
        <w:rFonts w:ascii="Courier New" w:hAnsi="Courier New" w:hint="default"/>
      </w:rPr>
    </w:lvl>
    <w:lvl w:ilvl="8" w:tplc="958ED5CE">
      <w:start w:val="1"/>
      <w:numFmt w:val="bullet"/>
      <w:lvlText w:val=""/>
      <w:lvlJc w:val="left"/>
      <w:pPr>
        <w:ind w:left="6480" w:hanging="360"/>
      </w:pPr>
      <w:rPr>
        <w:rFonts w:ascii="Wingdings" w:hAnsi="Wingdings" w:hint="default"/>
      </w:rPr>
    </w:lvl>
  </w:abstractNum>
  <w:abstractNum w:abstractNumId="27" w15:restartNumberingAfterBreak="0">
    <w:nsid w:val="62966EDC"/>
    <w:multiLevelType w:val="hybridMultilevel"/>
    <w:tmpl w:val="FFFFFFFF"/>
    <w:lvl w:ilvl="0" w:tplc="97B46FD0">
      <w:start w:val="1"/>
      <w:numFmt w:val="decimal"/>
      <w:lvlText w:val="%1."/>
      <w:lvlJc w:val="left"/>
      <w:pPr>
        <w:ind w:left="720" w:hanging="360"/>
      </w:pPr>
    </w:lvl>
    <w:lvl w:ilvl="1" w:tplc="069A91D8">
      <w:start w:val="1"/>
      <w:numFmt w:val="lowerLetter"/>
      <w:lvlText w:val="%2."/>
      <w:lvlJc w:val="left"/>
      <w:pPr>
        <w:ind w:left="1440" w:hanging="360"/>
      </w:pPr>
    </w:lvl>
    <w:lvl w:ilvl="2" w:tplc="AE64E92C">
      <w:start w:val="1"/>
      <w:numFmt w:val="lowerRoman"/>
      <w:lvlText w:val="%3."/>
      <w:lvlJc w:val="left"/>
      <w:pPr>
        <w:ind w:left="2160" w:hanging="180"/>
      </w:pPr>
    </w:lvl>
    <w:lvl w:ilvl="3" w:tplc="FC9CB9B2">
      <w:start w:val="1"/>
      <w:numFmt w:val="decimal"/>
      <w:lvlText w:val="%4."/>
      <w:lvlJc w:val="left"/>
      <w:pPr>
        <w:ind w:left="2880" w:hanging="360"/>
      </w:pPr>
    </w:lvl>
    <w:lvl w:ilvl="4" w:tplc="5306A35E">
      <w:start w:val="1"/>
      <w:numFmt w:val="lowerLetter"/>
      <w:lvlText w:val="%5."/>
      <w:lvlJc w:val="left"/>
      <w:pPr>
        <w:ind w:left="3600" w:hanging="360"/>
      </w:pPr>
    </w:lvl>
    <w:lvl w:ilvl="5" w:tplc="D2049BEE">
      <w:start w:val="1"/>
      <w:numFmt w:val="lowerRoman"/>
      <w:lvlText w:val="%6."/>
      <w:lvlJc w:val="right"/>
      <w:pPr>
        <w:ind w:left="4320" w:hanging="180"/>
      </w:pPr>
    </w:lvl>
    <w:lvl w:ilvl="6" w:tplc="8B408712">
      <w:start w:val="1"/>
      <w:numFmt w:val="decimal"/>
      <w:lvlText w:val="%7."/>
      <w:lvlJc w:val="left"/>
      <w:pPr>
        <w:ind w:left="5040" w:hanging="360"/>
      </w:pPr>
    </w:lvl>
    <w:lvl w:ilvl="7" w:tplc="2E028CC0">
      <w:start w:val="1"/>
      <w:numFmt w:val="lowerLetter"/>
      <w:lvlText w:val="%8."/>
      <w:lvlJc w:val="left"/>
      <w:pPr>
        <w:ind w:left="5760" w:hanging="360"/>
      </w:pPr>
    </w:lvl>
    <w:lvl w:ilvl="8" w:tplc="3CA621FA">
      <w:start w:val="1"/>
      <w:numFmt w:val="lowerRoman"/>
      <w:lvlText w:val="%9."/>
      <w:lvlJc w:val="right"/>
      <w:pPr>
        <w:ind w:left="6480" w:hanging="180"/>
      </w:pPr>
    </w:lvl>
  </w:abstractNum>
  <w:abstractNum w:abstractNumId="28" w15:restartNumberingAfterBreak="0">
    <w:nsid w:val="62AF1582"/>
    <w:multiLevelType w:val="hybridMultilevel"/>
    <w:tmpl w:val="FFFFFFFF"/>
    <w:lvl w:ilvl="0" w:tplc="95542208">
      <w:start w:val="1"/>
      <w:numFmt w:val="decimal"/>
      <w:lvlText w:val="%1."/>
      <w:lvlJc w:val="left"/>
      <w:pPr>
        <w:ind w:left="720" w:hanging="360"/>
      </w:pPr>
    </w:lvl>
    <w:lvl w:ilvl="1" w:tplc="E51037DE">
      <w:start w:val="1"/>
      <w:numFmt w:val="lowerLetter"/>
      <w:lvlText w:val="%2."/>
      <w:lvlJc w:val="left"/>
      <w:pPr>
        <w:ind w:left="1440" w:hanging="360"/>
      </w:pPr>
    </w:lvl>
    <w:lvl w:ilvl="2" w:tplc="99ACD8DC">
      <w:start w:val="1"/>
      <w:numFmt w:val="lowerRoman"/>
      <w:lvlText w:val="%3."/>
      <w:lvlJc w:val="right"/>
      <w:pPr>
        <w:ind w:left="2160" w:hanging="180"/>
      </w:pPr>
    </w:lvl>
    <w:lvl w:ilvl="3" w:tplc="1020D912">
      <w:start w:val="1"/>
      <w:numFmt w:val="decimal"/>
      <w:lvlText w:val="%4."/>
      <w:lvlJc w:val="left"/>
      <w:pPr>
        <w:ind w:left="2880" w:hanging="360"/>
      </w:pPr>
    </w:lvl>
    <w:lvl w:ilvl="4" w:tplc="06F2BD5A">
      <w:start w:val="1"/>
      <w:numFmt w:val="lowerLetter"/>
      <w:lvlText w:val="%5."/>
      <w:lvlJc w:val="left"/>
      <w:pPr>
        <w:ind w:left="3600" w:hanging="360"/>
      </w:pPr>
    </w:lvl>
    <w:lvl w:ilvl="5" w:tplc="CE644902">
      <w:start w:val="1"/>
      <w:numFmt w:val="lowerRoman"/>
      <w:lvlText w:val="%6."/>
      <w:lvlJc w:val="right"/>
      <w:pPr>
        <w:ind w:left="4320" w:hanging="180"/>
      </w:pPr>
    </w:lvl>
    <w:lvl w:ilvl="6" w:tplc="256C2C3E">
      <w:start w:val="1"/>
      <w:numFmt w:val="decimal"/>
      <w:lvlText w:val="%7."/>
      <w:lvlJc w:val="left"/>
      <w:pPr>
        <w:ind w:left="5040" w:hanging="360"/>
      </w:pPr>
    </w:lvl>
    <w:lvl w:ilvl="7" w:tplc="A1D6FCF0">
      <w:start w:val="1"/>
      <w:numFmt w:val="lowerLetter"/>
      <w:lvlText w:val="%8."/>
      <w:lvlJc w:val="left"/>
      <w:pPr>
        <w:ind w:left="5760" w:hanging="360"/>
      </w:pPr>
    </w:lvl>
    <w:lvl w:ilvl="8" w:tplc="0AA01642">
      <w:start w:val="1"/>
      <w:numFmt w:val="lowerRoman"/>
      <w:lvlText w:val="%9."/>
      <w:lvlJc w:val="right"/>
      <w:pPr>
        <w:ind w:left="6480" w:hanging="180"/>
      </w:pPr>
    </w:lvl>
  </w:abstractNum>
  <w:abstractNum w:abstractNumId="29" w15:restartNumberingAfterBreak="0">
    <w:nsid w:val="66284D0E"/>
    <w:multiLevelType w:val="hybridMultilevel"/>
    <w:tmpl w:val="FFFFFFFF"/>
    <w:lvl w:ilvl="0" w:tplc="C504AC62">
      <w:start w:val="1"/>
      <w:numFmt w:val="decimal"/>
      <w:lvlText w:val="%1."/>
      <w:lvlJc w:val="left"/>
      <w:pPr>
        <w:ind w:left="720" w:hanging="360"/>
      </w:pPr>
    </w:lvl>
    <w:lvl w:ilvl="1" w:tplc="D562B9C6">
      <w:start w:val="1"/>
      <w:numFmt w:val="lowerLetter"/>
      <w:lvlText w:val="%2."/>
      <w:lvlJc w:val="left"/>
      <w:pPr>
        <w:ind w:left="1440" w:hanging="360"/>
      </w:pPr>
    </w:lvl>
    <w:lvl w:ilvl="2" w:tplc="57362108">
      <w:start w:val="1"/>
      <w:numFmt w:val="lowerRoman"/>
      <w:lvlText w:val="%3."/>
      <w:lvlJc w:val="left"/>
      <w:pPr>
        <w:ind w:left="2160" w:hanging="180"/>
      </w:pPr>
    </w:lvl>
    <w:lvl w:ilvl="3" w:tplc="995E2CAE">
      <w:start w:val="1"/>
      <w:numFmt w:val="decimal"/>
      <w:lvlText w:val="%4."/>
      <w:lvlJc w:val="left"/>
      <w:pPr>
        <w:ind w:left="2880" w:hanging="360"/>
      </w:pPr>
    </w:lvl>
    <w:lvl w:ilvl="4" w:tplc="5FFE050C">
      <w:start w:val="1"/>
      <w:numFmt w:val="lowerLetter"/>
      <w:lvlText w:val="%5."/>
      <w:lvlJc w:val="left"/>
      <w:pPr>
        <w:ind w:left="3600" w:hanging="360"/>
      </w:pPr>
    </w:lvl>
    <w:lvl w:ilvl="5" w:tplc="16507A8E">
      <w:start w:val="1"/>
      <w:numFmt w:val="lowerRoman"/>
      <w:lvlText w:val="%6."/>
      <w:lvlJc w:val="right"/>
      <w:pPr>
        <w:ind w:left="4320" w:hanging="180"/>
      </w:pPr>
    </w:lvl>
    <w:lvl w:ilvl="6" w:tplc="2F32DE98">
      <w:start w:val="1"/>
      <w:numFmt w:val="decimal"/>
      <w:lvlText w:val="%7."/>
      <w:lvlJc w:val="left"/>
      <w:pPr>
        <w:ind w:left="5040" w:hanging="360"/>
      </w:pPr>
    </w:lvl>
    <w:lvl w:ilvl="7" w:tplc="1178804A">
      <w:start w:val="1"/>
      <w:numFmt w:val="lowerLetter"/>
      <w:lvlText w:val="%8."/>
      <w:lvlJc w:val="left"/>
      <w:pPr>
        <w:ind w:left="5760" w:hanging="360"/>
      </w:pPr>
    </w:lvl>
    <w:lvl w:ilvl="8" w:tplc="30AC86B4">
      <w:start w:val="1"/>
      <w:numFmt w:val="lowerRoman"/>
      <w:lvlText w:val="%9."/>
      <w:lvlJc w:val="right"/>
      <w:pPr>
        <w:ind w:left="6480" w:hanging="180"/>
      </w:pPr>
    </w:lvl>
  </w:abstractNum>
  <w:abstractNum w:abstractNumId="30" w15:restartNumberingAfterBreak="0">
    <w:nsid w:val="66F167A8"/>
    <w:multiLevelType w:val="hybridMultilevel"/>
    <w:tmpl w:val="FFFFFFFF"/>
    <w:lvl w:ilvl="0" w:tplc="EDA0B7F0">
      <w:start w:val="1"/>
      <w:numFmt w:val="decimal"/>
      <w:lvlText w:val="%1."/>
      <w:lvlJc w:val="left"/>
      <w:pPr>
        <w:ind w:left="720" w:hanging="360"/>
      </w:pPr>
    </w:lvl>
    <w:lvl w:ilvl="1" w:tplc="F2462CEC">
      <w:start w:val="1"/>
      <w:numFmt w:val="lowerLetter"/>
      <w:lvlText w:val="%2."/>
      <w:lvlJc w:val="left"/>
      <w:pPr>
        <w:ind w:left="1440" w:hanging="360"/>
      </w:pPr>
    </w:lvl>
    <w:lvl w:ilvl="2" w:tplc="C66A80C8">
      <w:start w:val="1"/>
      <w:numFmt w:val="lowerRoman"/>
      <w:lvlText w:val="%3."/>
      <w:lvlJc w:val="right"/>
      <w:pPr>
        <w:ind w:left="2160" w:hanging="180"/>
      </w:pPr>
    </w:lvl>
    <w:lvl w:ilvl="3" w:tplc="002CE474">
      <w:start w:val="1"/>
      <w:numFmt w:val="decimal"/>
      <w:lvlText w:val="%4."/>
      <w:lvlJc w:val="left"/>
      <w:pPr>
        <w:ind w:left="2880" w:hanging="360"/>
      </w:pPr>
    </w:lvl>
    <w:lvl w:ilvl="4" w:tplc="CD165DA6">
      <w:start w:val="1"/>
      <w:numFmt w:val="lowerLetter"/>
      <w:lvlText w:val="%5."/>
      <w:lvlJc w:val="left"/>
      <w:pPr>
        <w:ind w:left="3600" w:hanging="360"/>
      </w:pPr>
    </w:lvl>
    <w:lvl w:ilvl="5" w:tplc="06A421D2">
      <w:start w:val="1"/>
      <w:numFmt w:val="lowerRoman"/>
      <w:lvlText w:val="%6."/>
      <w:lvlJc w:val="right"/>
      <w:pPr>
        <w:ind w:left="4320" w:hanging="180"/>
      </w:pPr>
    </w:lvl>
    <w:lvl w:ilvl="6" w:tplc="D8C0EC92">
      <w:start w:val="1"/>
      <w:numFmt w:val="decimal"/>
      <w:lvlText w:val="%7."/>
      <w:lvlJc w:val="left"/>
      <w:pPr>
        <w:ind w:left="5040" w:hanging="360"/>
      </w:pPr>
    </w:lvl>
    <w:lvl w:ilvl="7" w:tplc="44EEAF4A">
      <w:start w:val="1"/>
      <w:numFmt w:val="lowerLetter"/>
      <w:lvlText w:val="%8."/>
      <w:lvlJc w:val="left"/>
      <w:pPr>
        <w:ind w:left="5760" w:hanging="360"/>
      </w:pPr>
    </w:lvl>
    <w:lvl w:ilvl="8" w:tplc="4AA03F06">
      <w:start w:val="1"/>
      <w:numFmt w:val="lowerRoman"/>
      <w:lvlText w:val="%9."/>
      <w:lvlJc w:val="right"/>
      <w:pPr>
        <w:ind w:left="6480" w:hanging="180"/>
      </w:pPr>
    </w:lvl>
  </w:abstractNum>
  <w:abstractNum w:abstractNumId="31" w15:restartNumberingAfterBreak="0">
    <w:nsid w:val="6D8E205C"/>
    <w:multiLevelType w:val="hybridMultilevel"/>
    <w:tmpl w:val="FFFFFFFF"/>
    <w:lvl w:ilvl="0" w:tplc="5CE094C6">
      <w:start w:val="1"/>
      <w:numFmt w:val="decimal"/>
      <w:lvlText w:val="%1."/>
      <w:lvlJc w:val="left"/>
      <w:pPr>
        <w:ind w:left="720" w:hanging="360"/>
      </w:pPr>
    </w:lvl>
    <w:lvl w:ilvl="1" w:tplc="1D6E61E6">
      <w:start w:val="1"/>
      <w:numFmt w:val="lowerLetter"/>
      <w:lvlText w:val="%2."/>
      <w:lvlJc w:val="left"/>
      <w:pPr>
        <w:ind w:left="1440" w:hanging="360"/>
      </w:pPr>
    </w:lvl>
    <w:lvl w:ilvl="2" w:tplc="18E68DEA">
      <w:start w:val="1"/>
      <w:numFmt w:val="lowerRoman"/>
      <w:lvlText w:val="%3."/>
      <w:lvlJc w:val="right"/>
      <w:pPr>
        <w:ind w:left="2160" w:hanging="180"/>
      </w:pPr>
    </w:lvl>
    <w:lvl w:ilvl="3" w:tplc="F6500626">
      <w:start w:val="1"/>
      <w:numFmt w:val="decimal"/>
      <w:lvlText w:val="%4."/>
      <w:lvlJc w:val="left"/>
      <w:pPr>
        <w:ind w:left="2880" w:hanging="360"/>
      </w:pPr>
    </w:lvl>
    <w:lvl w:ilvl="4" w:tplc="3648FABE">
      <w:start w:val="1"/>
      <w:numFmt w:val="lowerLetter"/>
      <w:lvlText w:val="%5."/>
      <w:lvlJc w:val="left"/>
      <w:pPr>
        <w:ind w:left="3600" w:hanging="360"/>
      </w:pPr>
    </w:lvl>
    <w:lvl w:ilvl="5" w:tplc="F4C86402">
      <w:start w:val="1"/>
      <w:numFmt w:val="lowerRoman"/>
      <w:lvlText w:val="%6."/>
      <w:lvlJc w:val="right"/>
      <w:pPr>
        <w:ind w:left="4320" w:hanging="180"/>
      </w:pPr>
    </w:lvl>
    <w:lvl w:ilvl="6" w:tplc="03C2A46C">
      <w:start w:val="1"/>
      <w:numFmt w:val="decimal"/>
      <w:lvlText w:val="%7."/>
      <w:lvlJc w:val="left"/>
      <w:pPr>
        <w:ind w:left="5040" w:hanging="360"/>
      </w:pPr>
    </w:lvl>
    <w:lvl w:ilvl="7" w:tplc="620E2F1A">
      <w:start w:val="1"/>
      <w:numFmt w:val="lowerLetter"/>
      <w:lvlText w:val="%8."/>
      <w:lvlJc w:val="left"/>
      <w:pPr>
        <w:ind w:left="5760" w:hanging="360"/>
      </w:pPr>
    </w:lvl>
    <w:lvl w:ilvl="8" w:tplc="85E65BEA">
      <w:start w:val="1"/>
      <w:numFmt w:val="lowerRoman"/>
      <w:lvlText w:val="%9."/>
      <w:lvlJc w:val="right"/>
      <w:pPr>
        <w:ind w:left="6480" w:hanging="180"/>
      </w:pPr>
    </w:lvl>
  </w:abstractNum>
  <w:abstractNum w:abstractNumId="32" w15:restartNumberingAfterBreak="0">
    <w:nsid w:val="6F4A3EC9"/>
    <w:multiLevelType w:val="hybridMultilevel"/>
    <w:tmpl w:val="FFFFFFFF"/>
    <w:lvl w:ilvl="0" w:tplc="A69C5864">
      <w:start w:val="1"/>
      <w:numFmt w:val="decimal"/>
      <w:lvlText w:val="%1."/>
      <w:lvlJc w:val="left"/>
      <w:pPr>
        <w:ind w:left="720" w:hanging="360"/>
      </w:pPr>
    </w:lvl>
    <w:lvl w:ilvl="1" w:tplc="4DCCF5F2">
      <w:start w:val="1"/>
      <w:numFmt w:val="lowerLetter"/>
      <w:lvlText w:val="%2."/>
      <w:lvlJc w:val="left"/>
      <w:pPr>
        <w:ind w:left="1440" w:hanging="360"/>
      </w:pPr>
    </w:lvl>
    <w:lvl w:ilvl="2" w:tplc="089CAB96">
      <w:start w:val="1"/>
      <w:numFmt w:val="lowerRoman"/>
      <w:lvlText w:val="%3."/>
      <w:lvlJc w:val="right"/>
      <w:pPr>
        <w:ind w:left="2160" w:hanging="180"/>
      </w:pPr>
    </w:lvl>
    <w:lvl w:ilvl="3" w:tplc="3C366EE4">
      <w:start w:val="1"/>
      <w:numFmt w:val="decimal"/>
      <w:lvlText w:val="%4."/>
      <w:lvlJc w:val="left"/>
      <w:pPr>
        <w:ind w:left="2880" w:hanging="360"/>
      </w:pPr>
    </w:lvl>
    <w:lvl w:ilvl="4" w:tplc="A82AD4E0">
      <w:start w:val="1"/>
      <w:numFmt w:val="lowerLetter"/>
      <w:lvlText w:val="%5."/>
      <w:lvlJc w:val="left"/>
      <w:pPr>
        <w:ind w:left="3600" w:hanging="360"/>
      </w:pPr>
    </w:lvl>
    <w:lvl w:ilvl="5" w:tplc="49443D4E">
      <w:start w:val="1"/>
      <w:numFmt w:val="lowerRoman"/>
      <w:lvlText w:val="%6."/>
      <w:lvlJc w:val="right"/>
      <w:pPr>
        <w:ind w:left="4320" w:hanging="180"/>
      </w:pPr>
    </w:lvl>
    <w:lvl w:ilvl="6" w:tplc="54C6B070">
      <w:start w:val="1"/>
      <w:numFmt w:val="decimal"/>
      <w:lvlText w:val="%7."/>
      <w:lvlJc w:val="left"/>
      <w:pPr>
        <w:ind w:left="5040" w:hanging="360"/>
      </w:pPr>
    </w:lvl>
    <w:lvl w:ilvl="7" w:tplc="306C2296">
      <w:start w:val="1"/>
      <w:numFmt w:val="lowerLetter"/>
      <w:lvlText w:val="%8."/>
      <w:lvlJc w:val="left"/>
      <w:pPr>
        <w:ind w:left="5760" w:hanging="360"/>
      </w:pPr>
    </w:lvl>
    <w:lvl w:ilvl="8" w:tplc="3D7C338A">
      <w:start w:val="1"/>
      <w:numFmt w:val="lowerRoman"/>
      <w:lvlText w:val="%9."/>
      <w:lvlJc w:val="right"/>
      <w:pPr>
        <w:ind w:left="6480" w:hanging="180"/>
      </w:pPr>
    </w:lvl>
  </w:abstractNum>
  <w:abstractNum w:abstractNumId="33" w15:restartNumberingAfterBreak="0">
    <w:nsid w:val="716335B0"/>
    <w:multiLevelType w:val="hybridMultilevel"/>
    <w:tmpl w:val="FFFFFFFF"/>
    <w:lvl w:ilvl="0" w:tplc="B68C8DE4">
      <w:start w:val="1"/>
      <w:numFmt w:val="decimal"/>
      <w:lvlText w:val="%1."/>
      <w:lvlJc w:val="left"/>
      <w:pPr>
        <w:ind w:left="720" w:hanging="360"/>
      </w:pPr>
    </w:lvl>
    <w:lvl w:ilvl="1" w:tplc="CFAED37C">
      <w:start w:val="1"/>
      <w:numFmt w:val="lowerLetter"/>
      <w:lvlText w:val="%2."/>
      <w:lvlJc w:val="left"/>
      <w:pPr>
        <w:ind w:left="1440" w:hanging="360"/>
      </w:pPr>
    </w:lvl>
    <w:lvl w:ilvl="2" w:tplc="E95C2322">
      <w:start w:val="1"/>
      <w:numFmt w:val="lowerRoman"/>
      <w:lvlText w:val="%3."/>
      <w:lvlJc w:val="right"/>
      <w:pPr>
        <w:ind w:left="2160" w:hanging="180"/>
      </w:pPr>
    </w:lvl>
    <w:lvl w:ilvl="3" w:tplc="1CA2E17A">
      <w:start w:val="1"/>
      <w:numFmt w:val="decimal"/>
      <w:lvlText w:val="%4."/>
      <w:lvlJc w:val="left"/>
      <w:pPr>
        <w:ind w:left="2880" w:hanging="360"/>
      </w:pPr>
    </w:lvl>
    <w:lvl w:ilvl="4" w:tplc="A028BFB2">
      <w:start w:val="1"/>
      <w:numFmt w:val="lowerLetter"/>
      <w:lvlText w:val="%5."/>
      <w:lvlJc w:val="left"/>
      <w:pPr>
        <w:ind w:left="3600" w:hanging="360"/>
      </w:pPr>
    </w:lvl>
    <w:lvl w:ilvl="5" w:tplc="9042C216">
      <w:start w:val="1"/>
      <w:numFmt w:val="lowerRoman"/>
      <w:lvlText w:val="%6."/>
      <w:lvlJc w:val="right"/>
      <w:pPr>
        <w:ind w:left="4320" w:hanging="180"/>
      </w:pPr>
    </w:lvl>
    <w:lvl w:ilvl="6" w:tplc="53C086DC">
      <w:start w:val="1"/>
      <w:numFmt w:val="decimal"/>
      <w:lvlText w:val="%7."/>
      <w:lvlJc w:val="left"/>
      <w:pPr>
        <w:ind w:left="5040" w:hanging="360"/>
      </w:pPr>
    </w:lvl>
    <w:lvl w:ilvl="7" w:tplc="4156E5BA">
      <w:start w:val="1"/>
      <w:numFmt w:val="lowerLetter"/>
      <w:lvlText w:val="%8."/>
      <w:lvlJc w:val="left"/>
      <w:pPr>
        <w:ind w:left="5760" w:hanging="360"/>
      </w:pPr>
    </w:lvl>
    <w:lvl w:ilvl="8" w:tplc="A3DA59E4">
      <w:start w:val="1"/>
      <w:numFmt w:val="lowerRoman"/>
      <w:lvlText w:val="%9."/>
      <w:lvlJc w:val="right"/>
      <w:pPr>
        <w:ind w:left="6480" w:hanging="180"/>
      </w:pPr>
    </w:lvl>
  </w:abstractNum>
  <w:abstractNum w:abstractNumId="34" w15:restartNumberingAfterBreak="0">
    <w:nsid w:val="77001A90"/>
    <w:multiLevelType w:val="hybridMultilevel"/>
    <w:tmpl w:val="D49C1050"/>
    <w:lvl w:ilvl="0" w:tplc="77B86C32">
      <w:start w:val="1"/>
      <w:numFmt w:val="decimal"/>
      <w:lvlText w:val="%1."/>
      <w:lvlJc w:val="left"/>
      <w:pPr>
        <w:ind w:left="720" w:hanging="360"/>
      </w:pPr>
    </w:lvl>
    <w:lvl w:ilvl="1" w:tplc="0409000F">
      <w:start w:val="1"/>
      <w:numFmt w:val="decimal"/>
      <w:lvlText w:val="%2."/>
      <w:lvlJc w:val="left"/>
      <w:pPr>
        <w:ind w:left="1440" w:hanging="360"/>
      </w:pPr>
    </w:lvl>
    <w:lvl w:ilvl="2" w:tplc="C9787472">
      <w:start w:val="1"/>
      <w:numFmt w:val="lowerRoman"/>
      <w:lvlText w:val="%3."/>
      <w:lvlJc w:val="right"/>
      <w:pPr>
        <w:ind w:left="2160" w:hanging="180"/>
      </w:pPr>
    </w:lvl>
    <w:lvl w:ilvl="3" w:tplc="C3F4164A">
      <w:start w:val="1"/>
      <w:numFmt w:val="decimal"/>
      <w:lvlText w:val="%4."/>
      <w:lvlJc w:val="left"/>
      <w:pPr>
        <w:ind w:left="2880" w:hanging="360"/>
      </w:pPr>
    </w:lvl>
    <w:lvl w:ilvl="4" w:tplc="78864AC8">
      <w:start w:val="1"/>
      <w:numFmt w:val="lowerLetter"/>
      <w:lvlText w:val="%5."/>
      <w:lvlJc w:val="left"/>
      <w:pPr>
        <w:ind w:left="3600" w:hanging="360"/>
      </w:pPr>
    </w:lvl>
    <w:lvl w:ilvl="5" w:tplc="3304A49C">
      <w:start w:val="1"/>
      <w:numFmt w:val="lowerRoman"/>
      <w:lvlText w:val="%6."/>
      <w:lvlJc w:val="right"/>
      <w:pPr>
        <w:ind w:left="4320" w:hanging="180"/>
      </w:pPr>
    </w:lvl>
    <w:lvl w:ilvl="6" w:tplc="808015B6">
      <w:start w:val="1"/>
      <w:numFmt w:val="decimal"/>
      <w:lvlText w:val="%7."/>
      <w:lvlJc w:val="left"/>
      <w:pPr>
        <w:ind w:left="5040" w:hanging="360"/>
      </w:pPr>
    </w:lvl>
    <w:lvl w:ilvl="7" w:tplc="4FF61266">
      <w:start w:val="1"/>
      <w:numFmt w:val="lowerLetter"/>
      <w:lvlText w:val="%8."/>
      <w:lvlJc w:val="left"/>
      <w:pPr>
        <w:ind w:left="5760" w:hanging="360"/>
      </w:pPr>
    </w:lvl>
    <w:lvl w:ilvl="8" w:tplc="47B0B7EE">
      <w:start w:val="1"/>
      <w:numFmt w:val="lowerRoman"/>
      <w:lvlText w:val="%9."/>
      <w:lvlJc w:val="right"/>
      <w:pPr>
        <w:ind w:left="6480" w:hanging="180"/>
      </w:pPr>
    </w:lvl>
  </w:abstractNum>
  <w:abstractNum w:abstractNumId="35" w15:restartNumberingAfterBreak="0">
    <w:nsid w:val="797958CC"/>
    <w:multiLevelType w:val="hybridMultilevel"/>
    <w:tmpl w:val="FFFFFFFF"/>
    <w:lvl w:ilvl="0" w:tplc="89446A38">
      <w:start w:val="1"/>
      <w:numFmt w:val="decimal"/>
      <w:lvlText w:val="%1."/>
      <w:lvlJc w:val="left"/>
      <w:pPr>
        <w:ind w:left="720" w:hanging="360"/>
      </w:pPr>
    </w:lvl>
    <w:lvl w:ilvl="1" w:tplc="71F2B41C">
      <w:start w:val="1"/>
      <w:numFmt w:val="lowerLetter"/>
      <w:lvlText w:val="%2."/>
      <w:lvlJc w:val="left"/>
      <w:pPr>
        <w:ind w:left="1440" w:hanging="360"/>
      </w:pPr>
    </w:lvl>
    <w:lvl w:ilvl="2" w:tplc="3070982E">
      <w:start w:val="1"/>
      <w:numFmt w:val="lowerRoman"/>
      <w:lvlText w:val="%3."/>
      <w:lvlJc w:val="right"/>
      <w:pPr>
        <w:ind w:left="2160" w:hanging="180"/>
      </w:pPr>
    </w:lvl>
    <w:lvl w:ilvl="3" w:tplc="C1B83FAE">
      <w:start w:val="1"/>
      <w:numFmt w:val="decimal"/>
      <w:lvlText w:val="%4."/>
      <w:lvlJc w:val="left"/>
      <w:pPr>
        <w:ind w:left="2880" w:hanging="360"/>
      </w:pPr>
    </w:lvl>
    <w:lvl w:ilvl="4" w:tplc="6EA62FF4">
      <w:start w:val="1"/>
      <w:numFmt w:val="lowerLetter"/>
      <w:lvlText w:val="%5."/>
      <w:lvlJc w:val="left"/>
      <w:pPr>
        <w:ind w:left="3600" w:hanging="360"/>
      </w:pPr>
    </w:lvl>
    <w:lvl w:ilvl="5" w:tplc="0A9C4134">
      <w:start w:val="1"/>
      <w:numFmt w:val="lowerRoman"/>
      <w:lvlText w:val="%6."/>
      <w:lvlJc w:val="right"/>
      <w:pPr>
        <w:ind w:left="4320" w:hanging="180"/>
      </w:pPr>
    </w:lvl>
    <w:lvl w:ilvl="6" w:tplc="B6BA99E2">
      <w:start w:val="1"/>
      <w:numFmt w:val="decimal"/>
      <w:lvlText w:val="%7."/>
      <w:lvlJc w:val="left"/>
      <w:pPr>
        <w:ind w:left="5040" w:hanging="360"/>
      </w:pPr>
    </w:lvl>
    <w:lvl w:ilvl="7" w:tplc="210EA030">
      <w:start w:val="1"/>
      <w:numFmt w:val="lowerLetter"/>
      <w:lvlText w:val="%8."/>
      <w:lvlJc w:val="left"/>
      <w:pPr>
        <w:ind w:left="5760" w:hanging="360"/>
      </w:pPr>
    </w:lvl>
    <w:lvl w:ilvl="8" w:tplc="BF76C108">
      <w:start w:val="1"/>
      <w:numFmt w:val="lowerRoman"/>
      <w:lvlText w:val="%9."/>
      <w:lvlJc w:val="right"/>
      <w:pPr>
        <w:ind w:left="6480" w:hanging="180"/>
      </w:pPr>
    </w:lvl>
  </w:abstractNum>
  <w:abstractNum w:abstractNumId="36" w15:restartNumberingAfterBreak="0">
    <w:nsid w:val="7B316C20"/>
    <w:multiLevelType w:val="hybridMultilevel"/>
    <w:tmpl w:val="FFFFFFFF"/>
    <w:lvl w:ilvl="0" w:tplc="BC9A07A6">
      <w:start w:val="1"/>
      <w:numFmt w:val="decimal"/>
      <w:lvlText w:val="%1."/>
      <w:lvlJc w:val="left"/>
      <w:pPr>
        <w:ind w:left="720" w:hanging="360"/>
      </w:pPr>
    </w:lvl>
    <w:lvl w:ilvl="1" w:tplc="EB70BDA4">
      <w:start w:val="1"/>
      <w:numFmt w:val="lowerLetter"/>
      <w:lvlText w:val="%2."/>
      <w:lvlJc w:val="left"/>
      <w:pPr>
        <w:ind w:left="1440" w:hanging="360"/>
      </w:pPr>
    </w:lvl>
    <w:lvl w:ilvl="2" w:tplc="E994783E">
      <w:start w:val="1"/>
      <w:numFmt w:val="lowerRoman"/>
      <w:lvlText w:val="%3."/>
      <w:lvlJc w:val="right"/>
      <w:pPr>
        <w:ind w:left="2160" w:hanging="180"/>
      </w:pPr>
    </w:lvl>
    <w:lvl w:ilvl="3" w:tplc="86AE5520">
      <w:start w:val="1"/>
      <w:numFmt w:val="decimal"/>
      <w:lvlText w:val="%4."/>
      <w:lvlJc w:val="left"/>
      <w:pPr>
        <w:ind w:left="2880" w:hanging="360"/>
      </w:pPr>
    </w:lvl>
    <w:lvl w:ilvl="4" w:tplc="01E89392">
      <w:start w:val="1"/>
      <w:numFmt w:val="lowerLetter"/>
      <w:lvlText w:val="%5."/>
      <w:lvlJc w:val="left"/>
      <w:pPr>
        <w:ind w:left="3600" w:hanging="360"/>
      </w:pPr>
    </w:lvl>
    <w:lvl w:ilvl="5" w:tplc="F5EE3F8E">
      <w:start w:val="1"/>
      <w:numFmt w:val="lowerRoman"/>
      <w:lvlText w:val="%6."/>
      <w:lvlJc w:val="right"/>
      <w:pPr>
        <w:ind w:left="4320" w:hanging="180"/>
      </w:pPr>
    </w:lvl>
    <w:lvl w:ilvl="6" w:tplc="7C146B5A">
      <w:start w:val="1"/>
      <w:numFmt w:val="decimal"/>
      <w:lvlText w:val="%7."/>
      <w:lvlJc w:val="left"/>
      <w:pPr>
        <w:ind w:left="5040" w:hanging="360"/>
      </w:pPr>
    </w:lvl>
    <w:lvl w:ilvl="7" w:tplc="D15EC404">
      <w:start w:val="1"/>
      <w:numFmt w:val="lowerLetter"/>
      <w:lvlText w:val="%8."/>
      <w:lvlJc w:val="left"/>
      <w:pPr>
        <w:ind w:left="5760" w:hanging="360"/>
      </w:pPr>
    </w:lvl>
    <w:lvl w:ilvl="8" w:tplc="689CB210">
      <w:start w:val="1"/>
      <w:numFmt w:val="lowerRoman"/>
      <w:lvlText w:val="%9."/>
      <w:lvlJc w:val="right"/>
      <w:pPr>
        <w:ind w:left="6480" w:hanging="180"/>
      </w:pPr>
    </w:lvl>
  </w:abstractNum>
  <w:abstractNum w:abstractNumId="37" w15:restartNumberingAfterBreak="0">
    <w:nsid w:val="7DC1316E"/>
    <w:multiLevelType w:val="hybridMultilevel"/>
    <w:tmpl w:val="AA447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524E4"/>
    <w:multiLevelType w:val="hybridMultilevel"/>
    <w:tmpl w:val="FFFFFFFF"/>
    <w:lvl w:ilvl="0" w:tplc="E95E800C">
      <w:start w:val="1"/>
      <w:numFmt w:val="decimal"/>
      <w:lvlText w:val="%1."/>
      <w:lvlJc w:val="left"/>
      <w:pPr>
        <w:ind w:left="720" w:hanging="360"/>
      </w:pPr>
    </w:lvl>
    <w:lvl w:ilvl="1" w:tplc="D86E7B8A">
      <w:start w:val="1"/>
      <w:numFmt w:val="lowerLetter"/>
      <w:lvlText w:val="%2."/>
      <w:lvlJc w:val="left"/>
      <w:pPr>
        <w:ind w:left="1440" w:hanging="360"/>
      </w:pPr>
    </w:lvl>
    <w:lvl w:ilvl="2" w:tplc="DA627644">
      <w:start w:val="1"/>
      <w:numFmt w:val="lowerRoman"/>
      <w:lvlText w:val="%3."/>
      <w:lvlJc w:val="right"/>
      <w:pPr>
        <w:ind w:left="2160" w:hanging="180"/>
      </w:pPr>
    </w:lvl>
    <w:lvl w:ilvl="3" w:tplc="AC14FB9E">
      <w:start w:val="1"/>
      <w:numFmt w:val="decimal"/>
      <w:lvlText w:val="%4."/>
      <w:lvlJc w:val="left"/>
      <w:pPr>
        <w:ind w:left="2880" w:hanging="360"/>
      </w:pPr>
    </w:lvl>
    <w:lvl w:ilvl="4" w:tplc="6004E03C">
      <w:start w:val="1"/>
      <w:numFmt w:val="lowerLetter"/>
      <w:lvlText w:val="%5."/>
      <w:lvlJc w:val="left"/>
      <w:pPr>
        <w:ind w:left="3600" w:hanging="360"/>
      </w:pPr>
    </w:lvl>
    <w:lvl w:ilvl="5" w:tplc="DC3217EA">
      <w:start w:val="1"/>
      <w:numFmt w:val="lowerRoman"/>
      <w:lvlText w:val="%6."/>
      <w:lvlJc w:val="right"/>
      <w:pPr>
        <w:ind w:left="4320" w:hanging="180"/>
      </w:pPr>
    </w:lvl>
    <w:lvl w:ilvl="6" w:tplc="C3868126">
      <w:start w:val="1"/>
      <w:numFmt w:val="decimal"/>
      <w:lvlText w:val="%7."/>
      <w:lvlJc w:val="left"/>
      <w:pPr>
        <w:ind w:left="5040" w:hanging="360"/>
      </w:pPr>
    </w:lvl>
    <w:lvl w:ilvl="7" w:tplc="08D67B66">
      <w:start w:val="1"/>
      <w:numFmt w:val="lowerLetter"/>
      <w:lvlText w:val="%8."/>
      <w:lvlJc w:val="left"/>
      <w:pPr>
        <w:ind w:left="5760" w:hanging="360"/>
      </w:pPr>
    </w:lvl>
    <w:lvl w:ilvl="8" w:tplc="5EC8B7F8">
      <w:start w:val="1"/>
      <w:numFmt w:val="lowerRoman"/>
      <w:lvlText w:val="%9."/>
      <w:lvlJc w:val="right"/>
      <w:pPr>
        <w:ind w:left="6480" w:hanging="180"/>
      </w:pPr>
    </w:lvl>
  </w:abstractNum>
  <w:abstractNum w:abstractNumId="39" w15:restartNumberingAfterBreak="0">
    <w:nsid w:val="7E997ABA"/>
    <w:multiLevelType w:val="hybridMultilevel"/>
    <w:tmpl w:val="FFFFFFFF"/>
    <w:lvl w:ilvl="0" w:tplc="22CEBA60">
      <w:start w:val="1"/>
      <w:numFmt w:val="decimal"/>
      <w:lvlText w:val="%1."/>
      <w:lvlJc w:val="left"/>
      <w:pPr>
        <w:ind w:left="720" w:hanging="360"/>
      </w:pPr>
    </w:lvl>
    <w:lvl w:ilvl="1" w:tplc="A4FE3326">
      <w:start w:val="1"/>
      <w:numFmt w:val="lowerLetter"/>
      <w:lvlText w:val="%2."/>
      <w:lvlJc w:val="left"/>
      <w:pPr>
        <w:ind w:left="1440" w:hanging="360"/>
      </w:pPr>
    </w:lvl>
    <w:lvl w:ilvl="2" w:tplc="C6D0BB1A">
      <w:start w:val="1"/>
      <w:numFmt w:val="lowerRoman"/>
      <w:lvlText w:val="%3."/>
      <w:lvlJc w:val="right"/>
      <w:pPr>
        <w:ind w:left="2160" w:hanging="180"/>
      </w:pPr>
    </w:lvl>
    <w:lvl w:ilvl="3" w:tplc="646E3C04">
      <w:start w:val="1"/>
      <w:numFmt w:val="decimal"/>
      <w:lvlText w:val="%4."/>
      <w:lvlJc w:val="left"/>
      <w:pPr>
        <w:ind w:left="2880" w:hanging="360"/>
      </w:pPr>
    </w:lvl>
    <w:lvl w:ilvl="4" w:tplc="BDEC7F46">
      <w:start w:val="1"/>
      <w:numFmt w:val="lowerLetter"/>
      <w:lvlText w:val="%5."/>
      <w:lvlJc w:val="left"/>
      <w:pPr>
        <w:ind w:left="3600" w:hanging="360"/>
      </w:pPr>
    </w:lvl>
    <w:lvl w:ilvl="5" w:tplc="16F64EC8">
      <w:start w:val="1"/>
      <w:numFmt w:val="lowerRoman"/>
      <w:lvlText w:val="%6."/>
      <w:lvlJc w:val="right"/>
      <w:pPr>
        <w:ind w:left="4320" w:hanging="180"/>
      </w:pPr>
    </w:lvl>
    <w:lvl w:ilvl="6" w:tplc="D73CBA02">
      <w:start w:val="1"/>
      <w:numFmt w:val="decimal"/>
      <w:lvlText w:val="%7."/>
      <w:lvlJc w:val="left"/>
      <w:pPr>
        <w:ind w:left="5040" w:hanging="360"/>
      </w:pPr>
    </w:lvl>
    <w:lvl w:ilvl="7" w:tplc="4E0A531A">
      <w:start w:val="1"/>
      <w:numFmt w:val="lowerLetter"/>
      <w:lvlText w:val="%8."/>
      <w:lvlJc w:val="left"/>
      <w:pPr>
        <w:ind w:left="5760" w:hanging="360"/>
      </w:pPr>
    </w:lvl>
    <w:lvl w:ilvl="8" w:tplc="929CEB26">
      <w:start w:val="1"/>
      <w:numFmt w:val="lowerRoman"/>
      <w:lvlText w:val="%9."/>
      <w:lvlJc w:val="right"/>
      <w:pPr>
        <w:ind w:left="6480" w:hanging="180"/>
      </w:pPr>
    </w:lvl>
  </w:abstractNum>
  <w:abstractNum w:abstractNumId="40" w15:restartNumberingAfterBreak="0">
    <w:nsid w:val="7FFB2292"/>
    <w:multiLevelType w:val="hybridMultilevel"/>
    <w:tmpl w:val="FFFFFFFF"/>
    <w:lvl w:ilvl="0" w:tplc="D848BAF0">
      <w:start w:val="1"/>
      <w:numFmt w:val="decimal"/>
      <w:lvlText w:val="%1."/>
      <w:lvlJc w:val="left"/>
      <w:pPr>
        <w:ind w:left="720" w:hanging="360"/>
      </w:pPr>
    </w:lvl>
    <w:lvl w:ilvl="1" w:tplc="2854A1C0">
      <w:start w:val="1"/>
      <w:numFmt w:val="lowerLetter"/>
      <w:lvlText w:val="%2."/>
      <w:lvlJc w:val="left"/>
      <w:pPr>
        <w:ind w:left="1440" w:hanging="360"/>
      </w:pPr>
    </w:lvl>
    <w:lvl w:ilvl="2" w:tplc="BBA40424">
      <w:start w:val="1"/>
      <w:numFmt w:val="lowerRoman"/>
      <w:lvlText w:val="%3."/>
      <w:lvlJc w:val="right"/>
      <w:pPr>
        <w:ind w:left="2160" w:hanging="180"/>
      </w:pPr>
    </w:lvl>
    <w:lvl w:ilvl="3" w:tplc="19424BA4">
      <w:start w:val="1"/>
      <w:numFmt w:val="decimal"/>
      <w:lvlText w:val="%4."/>
      <w:lvlJc w:val="left"/>
      <w:pPr>
        <w:ind w:left="2880" w:hanging="360"/>
      </w:pPr>
    </w:lvl>
    <w:lvl w:ilvl="4" w:tplc="50820BF8">
      <w:start w:val="1"/>
      <w:numFmt w:val="lowerLetter"/>
      <w:lvlText w:val="%5."/>
      <w:lvlJc w:val="left"/>
      <w:pPr>
        <w:ind w:left="3600" w:hanging="360"/>
      </w:pPr>
    </w:lvl>
    <w:lvl w:ilvl="5" w:tplc="90F0DEDE">
      <w:start w:val="1"/>
      <w:numFmt w:val="lowerRoman"/>
      <w:lvlText w:val="%6."/>
      <w:lvlJc w:val="right"/>
      <w:pPr>
        <w:ind w:left="4320" w:hanging="180"/>
      </w:pPr>
    </w:lvl>
    <w:lvl w:ilvl="6" w:tplc="AC3861B8">
      <w:start w:val="1"/>
      <w:numFmt w:val="decimal"/>
      <w:lvlText w:val="%7."/>
      <w:lvlJc w:val="left"/>
      <w:pPr>
        <w:ind w:left="5040" w:hanging="360"/>
      </w:pPr>
    </w:lvl>
    <w:lvl w:ilvl="7" w:tplc="588A3F32">
      <w:start w:val="1"/>
      <w:numFmt w:val="lowerLetter"/>
      <w:lvlText w:val="%8."/>
      <w:lvlJc w:val="left"/>
      <w:pPr>
        <w:ind w:left="5760" w:hanging="360"/>
      </w:pPr>
    </w:lvl>
    <w:lvl w:ilvl="8" w:tplc="AD727F20">
      <w:start w:val="1"/>
      <w:numFmt w:val="lowerRoman"/>
      <w:lvlText w:val="%9."/>
      <w:lvlJc w:val="right"/>
      <w:pPr>
        <w:ind w:left="6480" w:hanging="180"/>
      </w:pPr>
    </w:lvl>
  </w:abstractNum>
  <w:num w:numId="1">
    <w:abstractNumId w:val="19"/>
  </w:num>
  <w:num w:numId="2">
    <w:abstractNumId w:val="18"/>
  </w:num>
  <w:num w:numId="3">
    <w:abstractNumId w:val="6"/>
  </w:num>
  <w:num w:numId="4">
    <w:abstractNumId w:val="14"/>
  </w:num>
  <w:num w:numId="5">
    <w:abstractNumId w:val="17"/>
  </w:num>
  <w:num w:numId="6">
    <w:abstractNumId w:val="8"/>
  </w:num>
  <w:num w:numId="7">
    <w:abstractNumId w:val="39"/>
  </w:num>
  <w:num w:numId="8">
    <w:abstractNumId w:val="23"/>
  </w:num>
  <w:num w:numId="9">
    <w:abstractNumId w:val="27"/>
  </w:num>
  <w:num w:numId="10">
    <w:abstractNumId w:val="31"/>
  </w:num>
  <w:num w:numId="11">
    <w:abstractNumId w:val="24"/>
  </w:num>
  <w:num w:numId="12">
    <w:abstractNumId w:val="9"/>
  </w:num>
  <w:num w:numId="13">
    <w:abstractNumId w:val="20"/>
  </w:num>
  <w:num w:numId="14">
    <w:abstractNumId w:val="11"/>
  </w:num>
  <w:num w:numId="15">
    <w:abstractNumId w:val="16"/>
  </w:num>
  <w:num w:numId="16">
    <w:abstractNumId w:val="28"/>
  </w:num>
  <w:num w:numId="17">
    <w:abstractNumId w:val="7"/>
  </w:num>
  <w:num w:numId="18">
    <w:abstractNumId w:val="33"/>
  </w:num>
  <w:num w:numId="19">
    <w:abstractNumId w:val="12"/>
  </w:num>
  <w:num w:numId="20">
    <w:abstractNumId w:val="38"/>
  </w:num>
  <w:num w:numId="21">
    <w:abstractNumId w:val="2"/>
  </w:num>
  <w:num w:numId="22">
    <w:abstractNumId w:val="4"/>
  </w:num>
  <w:num w:numId="23">
    <w:abstractNumId w:val="15"/>
  </w:num>
  <w:num w:numId="24">
    <w:abstractNumId w:val="0"/>
  </w:num>
  <w:num w:numId="25">
    <w:abstractNumId w:val="10"/>
  </w:num>
  <w:num w:numId="26">
    <w:abstractNumId w:val="25"/>
  </w:num>
  <w:num w:numId="27">
    <w:abstractNumId w:val="35"/>
  </w:num>
  <w:num w:numId="28">
    <w:abstractNumId w:val="36"/>
  </w:num>
  <w:num w:numId="29">
    <w:abstractNumId w:val="21"/>
  </w:num>
  <w:num w:numId="30">
    <w:abstractNumId w:val="32"/>
  </w:num>
  <w:num w:numId="31">
    <w:abstractNumId w:val="30"/>
  </w:num>
  <w:num w:numId="32">
    <w:abstractNumId w:val="5"/>
  </w:num>
  <w:num w:numId="33">
    <w:abstractNumId w:val="13"/>
  </w:num>
  <w:num w:numId="34">
    <w:abstractNumId w:val="40"/>
  </w:num>
  <w:num w:numId="35">
    <w:abstractNumId w:val="34"/>
  </w:num>
  <w:num w:numId="36">
    <w:abstractNumId w:val="22"/>
  </w:num>
  <w:num w:numId="37">
    <w:abstractNumId w:val="29"/>
  </w:num>
  <w:num w:numId="38">
    <w:abstractNumId w:val="1"/>
  </w:num>
  <w:num w:numId="39">
    <w:abstractNumId w:val="37"/>
  </w:num>
  <w:num w:numId="40">
    <w:abstractNumId w:val="26"/>
  </w:num>
  <w:num w:numId="4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9C7"/>
    <w:rsid w:val="00001541"/>
    <w:rsid w:val="00001BE2"/>
    <w:rsid w:val="00001D12"/>
    <w:rsid w:val="00002B17"/>
    <w:rsid w:val="0000474F"/>
    <w:rsid w:val="00004808"/>
    <w:rsid w:val="00005D53"/>
    <w:rsid w:val="00007058"/>
    <w:rsid w:val="00007ACA"/>
    <w:rsid w:val="00013CF0"/>
    <w:rsid w:val="00015030"/>
    <w:rsid w:val="00015868"/>
    <w:rsid w:val="00015931"/>
    <w:rsid w:val="0002090F"/>
    <w:rsid w:val="00021040"/>
    <w:rsid w:val="0002167B"/>
    <w:rsid w:val="00024456"/>
    <w:rsid w:val="00024DFE"/>
    <w:rsid w:val="000305C0"/>
    <w:rsid w:val="00031161"/>
    <w:rsid w:val="00031F8F"/>
    <w:rsid w:val="00035BBE"/>
    <w:rsid w:val="00035E77"/>
    <w:rsid w:val="0003718F"/>
    <w:rsid w:val="00041E9B"/>
    <w:rsid w:val="000476CE"/>
    <w:rsid w:val="000479E2"/>
    <w:rsid w:val="0005038E"/>
    <w:rsid w:val="00051E8B"/>
    <w:rsid w:val="000531EC"/>
    <w:rsid w:val="000535E4"/>
    <w:rsid w:val="00053BAD"/>
    <w:rsid w:val="00054AB5"/>
    <w:rsid w:val="00056669"/>
    <w:rsid w:val="00056B03"/>
    <w:rsid w:val="00061AA4"/>
    <w:rsid w:val="0006637B"/>
    <w:rsid w:val="00073173"/>
    <w:rsid w:val="00074CAD"/>
    <w:rsid w:val="00074FBE"/>
    <w:rsid w:val="00075126"/>
    <w:rsid w:val="00077888"/>
    <w:rsid w:val="00084238"/>
    <w:rsid w:val="0008488C"/>
    <w:rsid w:val="00085BCB"/>
    <w:rsid w:val="0008743C"/>
    <w:rsid w:val="0009145C"/>
    <w:rsid w:val="00091935"/>
    <w:rsid w:val="00091AEA"/>
    <w:rsid w:val="00093579"/>
    <w:rsid w:val="00094AB4"/>
    <w:rsid w:val="000964A0"/>
    <w:rsid w:val="000974EA"/>
    <w:rsid w:val="000A0299"/>
    <w:rsid w:val="000A7EB1"/>
    <w:rsid w:val="000B41AB"/>
    <w:rsid w:val="000B557C"/>
    <w:rsid w:val="000C0E49"/>
    <w:rsid w:val="000C4804"/>
    <w:rsid w:val="000D2050"/>
    <w:rsid w:val="000D5404"/>
    <w:rsid w:val="000D6080"/>
    <w:rsid w:val="000E46F1"/>
    <w:rsid w:val="000F0CF8"/>
    <w:rsid w:val="000F1684"/>
    <w:rsid w:val="000F1B98"/>
    <w:rsid w:val="000F348B"/>
    <w:rsid w:val="000F37DD"/>
    <w:rsid w:val="000F45CE"/>
    <w:rsid w:val="0010396B"/>
    <w:rsid w:val="00104B05"/>
    <w:rsid w:val="001129EC"/>
    <w:rsid w:val="0012061D"/>
    <w:rsid w:val="00120683"/>
    <w:rsid w:val="001206C3"/>
    <w:rsid w:val="00121196"/>
    <w:rsid w:val="001225C0"/>
    <w:rsid w:val="00125B2F"/>
    <w:rsid w:val="0013045E"/>
    <w:rsid w:val="00130A4D"/>
    <w:rsid w:val="00133F25"/>
    <w:rsid w:val="00134E40"/>
    <w:rsid w:val="0013530F"/>
    <w:rsid w:val="00137074"/>
    <w:rsid w:val="0014088A"/>
    <w:rsid w:val="00147436"/>
    <w:rsid w:val="00152FB6"/>
    <w:rsid w:val="00153637"/>
    <w:rsid w:val="0015517A"/>
    <w:rsid w:val="00156505"/>
    <w:rsid w:val="0015661A"/>
    <w:rsid w:val="00160E55"/>
    <w:rsid w:val="00161495"/>
    <w:rsid w:val="00162EB2"/>
    <w:rsid w:val="001631E0"/>
    <w:rsid w:val="001705F3"/>
    <w:rsid w:val="00172180"/>
    <w:rsid w:val="0017383C"/>
    <w:rsid w:val="0017399D"/>
    <w:rsid w:val="00173D3D"/>
    <w:rsid w:val="00180927"/>
    <w:rsid w:val="00180CA5"/>
    <w:rsid w:val="001826B3"/>
    <w:rsid w:val="0018321D"/>
    <w:rsid w:val="00186F50"/>
    <w:rsid w:val="00195325"/>
    <w:rsid w:val="00196648"/>
    <w:rsid w:val="00196881"/>
    <w:rsid w:val="001968ED"/>
    <w:rsid w:val="00197034"/>
    <w:rsid w:val="00197502"/>
    <w:rsid w:val="001A325A"/>
    <w:rsid w:val="001A3701"/>
    <w:rsid w:val="001A53FA"/>
    <w:rsid w:val="001A645F"/>
    <w:rsid w:val="001A65D5"/>
    <w:rsid w:val="001A7878"/>
    <w:rsid w:val="001B0056"/>
    <w:rsid w:val="001B13F5"/>
    <w:rsid w:val="001B7065"/>
    <w:rsid w:val="001B70B8"/>
    <w:rsid w:val="001B7C16"/>
    <w:rsid w:val="001C35A5"/>
    <w:rsid w:val="001D10BA"/>
    <w:rsid w:val="001D176F"/>
    <w:rsid w:val="001D3362"/>
    <w:rsid w:val="001D56EB"/>
    <w:rsid w:val="001E1D9C"/>
    <w:rsid w:val="001F190D"/>
    <w:rsid w:val="001F4D31"/>
    <w:rsid w:val="001F5606"/>
    <w:rsid w:val="00200924"/>
    <w:rsid w:val="00202239"/>
    <w:rsid w:val="00202EDD"/>
    <w:rsid w:val="00206DE0"/>
    <w:rsid w:val="002107B0"/>
    <w:rsid w:val="00210907"/>
    <w:rsid w:val="002119DE"/>
    <w:rsid w:val="0021580A"/>
    <w:rsid w:val="00215B94"/>
    <w:rsid w:val="00220DEF"/>
    <w:rsid w:val="00224462"/>
    <w:rsid w:val="00225332"/>
    <w:rsid w:val="002257C7"/>
    <w:rsid w:val="00225DBF"/>
    <w:rsid w:val="002260AD"/>
    <w:rsid w:val="0022783A"/>
    <w:rsid w:val="00227F67"/>
    <w:rsid w:val="00232A12"/>
    <w:rsid w:val="00234857"/>
    <w:rsid w:val="00237F04"/>
    <w:rsid w:val="00243C9D"/>
    <w:rsid w:val="00244772"/>
    <w:rsid w:val="00250491"/>
    <w:rsid w:val="0025183E"/>
    <w:rsid w:val="00260AA9"/>
    <w:rsid w:val="00270709"/>
    <w:rsid w:val="0027266E"/>
    <w:rsid w:val="00272C3A"/>
    <w:rsid w:val="002767BA"/>
    <w:rsid w:val="00277434"/>
    <w:rsid w:val="002816F5"/>
    <w:rsid w:val="002853A4"/>
    <w:rsid w:val="0028766C"/>
    <w:rsid w:val="0029133D"/>
    <w:rsid w:val="00294989"/>
    <w:rsid w:val="002977E6"/>
    <w:rsid w:val="002A1C60"/>
    <w:rsid w:val="002A22C5"/>
    <w:rsid w:val="002A79E5"/>
    <w:rsid w:val="002B19D4"/>
    <w:rsid w:val="002B1C73"/>
    <w:rsid w:val="002B452F"/>
    <w:rsid w:val="002B48B9"/>
    <w:rsid w:val="002C06D6"/>
    <w:rsid w:val="002C22EC"/>
    <w:rsid w:val="002C2C2F"/>
    <w:rsid w:val="002C6717"/>
    <w:rsid w:val="002C7F93"/>
    <w:rsid w:val="002D62A3"/>
    <w:rsid w:val="002D7E98"/>
    <w:rsid w:val="002E202F"/>
    <w:rsid w:val="002E2F81"/>
    <w:rsid w:val="002F07D1"/>
    <w:rsid w:val="002F2CEE"/>
    <w:rsid w:val="002F3651"/>
    <w:rsid w:val="002F4E35"/>
    <w:rsid w:val="002F54B6"/>
    <w:rsid w:val="002F62E7"/>
    <w:rsid w:val="0030187B"/>
    <w:rsid w:val="00304523"/>
    <w:rsid w:val="00310457"/>
    <w:rsid w:val="00310E9E"/>
    <w:rsid w:val="00316316"/>
    <w:rsid w:val="003220D4"/>
    <w:rsid w:val="003230C6"/>
    <w:rsid w:val="003238CC"/>
    <w:rsid w:val="003263AD"/>
    <w:rsid w:val="0033092F"/>
    <w:rsid w:val="00330D83"/>
    <w:rsid w:val="00334E73"/>
    <w:rsid w:val="0034409B"/>
    <w:rsid w:val="00345311"/>
    <w:rsid w:val="00346096"/>
    <w:rsid w:val="00351074"/>
    <w:rsid w:val="00351B32"/>
    <w:rsid w:val="0035240B"/>
    <w:rsid w:val="00352CD3"/>
    <w:rsid w:val="003546FB"/>
    <w:rsid w:val="0035651A"/>
    <w:rsid w:val="00356E95"/>
    <w:rsid w:val="003636CB"/>
    <w:rsid w:val="0037555F"/>
    <w:rsid w:val="003822C3"/>
    <w:rsid w:val="003839B8"/>
    <w:rsid w:val="00385EB1"/>
    <w:rsid w:val="00386E0C"/>
    <w:rsid w:val="00390C67"/>
    <w:rsid w:val="003931C2"/>
    <w:rsid w:val="00394C85"/>
    <w:rsid w:val="00397BF6"/>
    <w:rsid w:val="003A1DE9"/>
    <w:rsid w:val="003A265B"/>
    <w:rsid w:val="003A3CC6"/>
    <w:rsid w:val="003A5C60"/>
    <w:rsid w:val="003A6969"/>
    <w:rsid w:val="003A7882"/>
    <w:rsid w:val="003B1128"/>
    <w:rsid w:val="003B1C1A"/>
    <w:rsid w:val="003B33E0"/>
    <w:rsid w:val="003B5D15"/>
    <w:rsid w:val="003C2087"/>
    <w:rsid w:val="003C3839"/>
    <w:rsid w:val="003C46EE"/>
    <w:rsid w:val="003C5EAE"/>
    <w:rsid w:val="003D3038"/>
    <w:rsid w:val="003D4C50"/>
    <w:rsid w:val="003D4C67"/>
    <w:rsid w:val="003D4E06"/>
    <w:rsid w:val="003D5051"/>
    <w:rsid w:val="003D5A4B"/>
    <w:rsid w:val="003D6FBE"/>
    <w:rsid w:val="003E1DB8"/>
    <w:rsid w:val="003E3848"/>
    <w:rsid w:val="003E518E"/>
    <w:rsid w:val="003F0CF4"/>
    <w:rsid w:val="003F1C8F"/>
    <w:rsid w:val="003F3A5D"/>
    <w:rsid w:val="003F4977"/>
    <w:rsid w:val="003F53AB"/>
    <w:rsid w:val="003F5701"/>
    <w:rsid w:val="00402A84"/>
    <w:rsid w:val="00404799"/>
    <w:rsid w:val="004134C5"/>
    <w:rsid w:val="004175C3"/>
    <w:rsid w:val="0042699D"/>
    <w:rsid w:val="00426C32"/>
    <w:rsid w:val="004279AD"/>
    <w:rsid w:val="00432AE7"/>
    <w:rsid w:val="0043716A"/>
    <w:rsid w:val="00437804"/>
    <w:rsid w:val="00437BAC"/>
    <w:rsid w:val="00437EA5"/>
    <w:rsid w:val="0044354E"/>
    <w:rsid w:val="0044754E"/>
    <w:rsid w:val="0045228F"/>
    <w:rsid w:val="00456033"/>
    <w:rsid w:val="004574CF"/>
    <w:rsid w:val="00457925"/>
    <w:rsid w:val="0046071A"/>
    <w:rsid w:val="00467804"/>
    <w:rsid w:val="00474169"/>
    <w:rsid w:val="00476573"/>
    <w:rsid w:val="00477128"/>
    <w:rsid w:val="00481EBD"/>
    <w:rsid w:val="004828BD"/>
    <w:rsid w:val="00486ECF"/>
    <w:rsid w:val="00491C6B"/>
    <w:rsid w:val="00492ADC"/>
    <w:rsid w:val="00496182"/>
    <w:rsid w:val="00496EDC"/>
    <w:rsid w:val="00497771"/>
    <w:rsid w:val="00497F82"/>
    <w:rsid w:val="004A0F0A"/>
    <w:rsid w:val="004A27F9"/>
    <w:rsid w:val="004A2E96"/>
    <w:rsid w:val="004A47AA"/>
    <w:rsid w:val="004A6BB9"/>
    <w:rsid w:val="004A6FC2"/>
    <w:rsid w:val="004A7469"/>
    <w:rsid w:val="004B015A"/>
    <w:rsid w:val="004B0CB0"/>
    <w:rsid w:val="004B0D45"/>
    <w:rsid w:val="004B10E7"/>
    <w:rsid w:val="004B6487"/>
    <w:rsid w:val="004B7C64"/>
    <w:rsid w:val="004C0046"/>
    <w:rsid w:val="004C0F58"/>
    <w:rsid w:val="004C19C4"/>
    <w:rsid w:val="004C270B"/>
    <w:rsid w:val="004C36A2"/>
    <w:rsid w:val="004C78E9"/>
    <w:rsid w:val="004D23EB"/>
    <w:rsid w:val="004D2C88"/>
    <w:rsid w:val="004D4230"/>
    <w:rsid w:val="004D7522"/>
    <w:rsid w:val="004D7F5D"/>
    <w:rsid w:val="004E08AE"/>
    <w:rsid w:val="004E1A6F"/>
    <w:rsid w:val="004E2A79"/>
    <w:rsid w:val="004E40E1"/>
    <w:rsid w:val="004E5811"/>
    <w:rsid w:val="004F1BAE"/>
    <w:rsid w:val="004F27ED"/>
    <w:rsid w:val="004F2C6B"/>
    <w:rsid w:val="004F4D72"/>
    <w:rsid w:val="004F5572"/>
    <w:rsid w:val="004F581B"/>
    <w:rsid w:val="004F5D5A"/>
    <w:rsid w:val="004F60DC"/>
    <w:rsid w:val="004F6586"/>
    <w:rsid w:val="005042E1"/>
    <w:rsid w:val="00504602"/>
    <w:rsid w:val="00513B3A"/>
    <w:rsid w:val="00513EB4"/>
    <w:rsid w:val="00520D36"/>
    <w:rsid w:val="0052301C"/>
    <w:rsid w:val="0052519C"/>
    <w:rsid w:val="00525816"/>
    <w:rsid w:val="00526631"/>
    <w:rsid w:val="005305D2"/>
    <w:rsid w:val="005327F7"/>
    <w:rsid w:val="00532FC5"/>
    <w:rsid w:val="00533171"/>
    <w:rsid w:val="00533BB3"/>
    <w:rsid w:val="00534531"/>
    <w:rsid w:val="005347A2"/>
    <w:rsid w:val="0053489D"/>
    <w:rsid w:val="005363D7"/>
    <w:rsid w:val="005366B2"/>
    <w:rsid w:val="0053683F"/>
    <w:rsid w:val="0054054D"/>
    <w:rsid w:val="00542CC1"/>
    <w:rsid w:val="00543048"/>
    <w:rsid w:val="00543D1F"/>
    <w:rsid w:val="00543D23"/>
    <w:rsid w:val="005459D8"/>
    <w:rsid w:val="005474AA"/>
    <w:rsid w:val="005533A3"/>
    <w:rsid w:val="00554A0F"/>
    <w:rsid w:val="00554D6D"/>
    <w:rsid w:val="00555D74"/>
    <w:rsid w:val="0055717E"/>
    <w:rsid w:val="00557EE2"/>
    <w:rsid w:val="00565B3A"/>
    <w:rsid w:val="00567BBC"/>
    <w:rsid w:val="00570B73"/>
    <w:rsid w:val="005717C2"/>
    <w:rsid w:val="0057263B"/>
    <w:rsid w:val="005757F6"/>
    <w:rsid w:val="005764A9"/>
    <w:rsid w:val="00576B97"/>
    <w:rsid w:val="005815CE"/>
    <w:rsid w:val="005820C8"/>
    <w:rsid w:val="00590F7E"/>
    <w:rsid w:val="005917CB"/>
    <w:rsid w:val="005A0146"/>
    <w:rsid w:val="005A222B"/>
    <w:rsid w:val="005A2624"/>
    <w:rsid w:val="005A3714"/>
    <w:rsid w:val="005A3C53"/>
    <w:rsid w:val="005B32BE"/>
    <w:rsid w:val="005B3946"/>
    <w:rsid w:val="005B3C0C"/>
    <w:rsid w:val="005B3C4D"/>
    <w:rsid w:val="005C1363"/>
    <w:rsid w:val="005C231F"/>
    <w:rsid w:val="005C30FD"/>
    <w:rsid w:val="005C4615"/>
    <w:rsid w:val="005C4765"/>
    <w:rsid w:val="005C755F"/>
    <w:rsid w:val="005C784E"/>
    <w:rsid w:val="005D0E98"/>
    <w:rsid w:val="005D3409"/>
    <w:rsid w:val="005D4D36"/>
    <w:rsid w:val="005D5E0A"/>
    <w:rsid w:val="005D71DE"/>
    <w:rsid w:val="005D7977"/>
    <w:rsid w:val="005E1951"/>
    <w:rsid w:val="005E210A"/>
    <w:rsid w:val="005E6A85"/>
    <w:rsid w:val="005F0EB6"/>
    <w:rsid w:val="005F1BBA"/>
    <w:rsid w:val="00600561"/>
    <w:rsid w:val="00601C40"/>
    <w:rsid w:val="00605969"/>
    <w:rsid w:val="00606FB8"/>
    <w:rsid w:val="00610F60"/>
    <w:rsid w:val="00616070"/>
    <w:rsid w:val="00621ACE"/>
    <w:rsid w:val="00622032"/>
    <w:rsid w:val="00623905"/>
    <w:rsid w:val="00626DFD"/>
    <w:rsid w:val="00626FDF"/>
    <w:rsid w:val="0062736D"/>
    <w:rsid w:val="00627444"/>
    <w:rsid w:val="0063045C"/>
    <w:rsid w:val="006315EE"/>
    <w:rsid w:val="00631705"/>
    <w:rsid w:val="0063239D"/>
    <w:rsid w:val="00636B16"/>
    <w:rsid w:val="006372B1"/>
    <w:rsid w:val="00640172"/>
    <w:rsid w:val="006433D8"/>
    <w:rsid w:val="006457F9"/>
    <w:rsid w:val="00647040"/>
    <w:rsid w:val="006504D7"/>
    <w:rsid w:val="00653FD4"/>
    <w:rsid w:val="0065558E"/>
    <w:rsid w:val="00655A2D"/>
    <w:rsid w:val="0066546C"/>
    <w:rsid w:val="0066583A"/>
    <w:rsid w:val="00665B1A"/>
    <w:rsid w:val="006716C0"/>
    <w:rsid w:val="0067261F"/>
    <w:rsid w:val="00672635"/>
    <w:rsid w:val="00673586"/>
    <w:rsid w:val="00677FE6"/>
    <w:rsid w:val="00684621"/>
    <w:rsid w:val="00685261"/>
    <w:rsid w:val="006863A6"/>
    <w:rsid w:val="006918B0"/>
    <w:rsid w:val="00692C89"/>
    <w:rsid w:val="00693F2A"/>
    <w:rsid w:val="00696EE7"/>
    <w:rsid w:val="006A4E49"/>
    <w:rsid w:val="006A7D8E"/>
    <w:rsid w:val="006B1DE1"/>
    <w:rsid w:val="006B2185"/>
    <w:rsid w:val="006B2F11"/>
    <w:rsid w:val="006B617A"/>
    <w:rsid w:val="006B62DF"/>
    <w:rsid w:val="006B70D2"/>
    <w:rsid w:val="006B7E8B"/>
    <w:rsid w:val="006C4C58"/>
    <w:rsid w:val="006C7212"/>
    <w:rsid w:val="006D22BA"/>
    <w:rsid w:val="006D5A21"/>
    <w:rsid w:val="006D64BD"/>
    <w:rsid w:val="006DCA75"/>
    <w:rsid w:val="006E1743"/>
    <w:rsid w:val="006E3FFB"/>
    <w:rsid w:val="006E57A5"/>
    <w:rsid w:val="006F06DF"/>
    <w:rsid w:val="006F2446"/>
    <w:rsid w:val="006F4061"/>
    <w:rsid w:val="006F41D3"/>
    <w:rsid w:val="006F4D56"/>
    <w:rsid w:val="006F6354"/>
    <w:rsid w:val="006F64C8"/>
    <w:rsid w:val="006F72C9"/>
    <w:rsid w:val="006F7D96"/>
    <w:rsid w:val="00702160"/>
    <w:rsid w:val="00702CCE"/>
    <w:rsid w:val="00702FD1"/>
    <w:rsid w:val="00706005"/>
    <w:rsid w:val="0070685C"/>
    <w:rsid w:val="007108EE"/>
    <w:rsid w:val="00713423"/>
    <w:rsid w:val="007134F0"/>
    <w:rsid w:val="00713DEB"/>
    <w:rsid w:val="00714441"/>
    <w:rsid w:val="007207E8"/>
    <w:rsid w:val="007244A1"/>
    <w:rsid w:val="0072453D"/>
    <w:rsid w:val="00724569"/>
    <w:rsid w:val="0073119D"/>
    <w:rsid w:val="0073251B"/>
    <w:rsid w:val="00733532"/>
    <w:rsid w:val="007342C8"/>
    <w:rsid w:val="00734927"/>
    <w:rsid w:val="00735D22"/>
    <w:rsid w:val="0074274E"/>
    <w:rsid w:val="0074512E"/>
    <w:rsid w:val="007478FC"/>
    <w:rsid w:val="00747A1D"/>
    <w:rsid w:val="007503F0"/>
    <w:rsid w:val="00751ABB"/>
    <w:rsid w:val="00754E78"/>
    <w:rsid w:val="0075749D"/>
    <w:rsid w:val="00761FDE"/>
    <w:rsid w:val="007622E0"/>
    <w:rsid w:val="00765EE8"/>
    <w:rsid w:val="00766619"/>
    <w:rsid w:val="00766867"/>
    <w:rsid w:val="007671C3"/>
    <w:rsid w:val="00772901"/>
    <w:rsid w:val="00774E9F"/>
    <w:rsid w:val="0077576A"/>
    <w:rsid w:val="0078260A"/>
    <w:rsid w:val="00782A1A"/>
    <w:rsid w:val="00784107"/>
    <w:rsid w:val="007858FC"/>
    <w:rsid w:val="00786B85"/>
    <w:rsid w:val="00787241"/>
    <w:rsid w:val="00790891"/>
    <w:rsid w:val="00793BEF"/>
    <w:rsid w:val="00796997"/>
    <w:rsid w:val="00797170"/>
    <w:rsid w:val="007A018C"/>
    <w:rsid w:val="007A3D12"/>
    <w:rsid w:val="007A58B9"/>
    <w:rsid w:val="007A726C"/>
    <w:rsid w:val="007B2324"/>
    <w:rsid w:val="007B591A"/>
    <w:rsid w:val="007C016E"/>
    <w:rsid w:val="007C1CEC"/>
    <w:rsid w:val="007C390D"/>
    <w:rsid w:val="007C4337"/>
    <w:rsid w:val="007C62B9"/>
    <w:rsid w:val="007C67B3"/>
    <w:rsid w:val="007C7BAD"/>
    <w:rsid w:val="007D0253"/>
    <w:rsid w:val="007D05DB"/>
    <w:rsid w:val="007D0AAC"/>
    <w:rsid w:val="007D35DD"/>
    <w:rsid w:val="007D427F"/>
    <w:rsid w:val="007D4DA4"/>
    <w:rsid w:val="007D544E"/>
    <w:rsid w:val="007D5633"/>
    <w:rsid w:val="007D586F"/>
    <w:rsid w:val="007E023C"/>
    <w:rsid w:val="007E04AD"/>
    <w:rsid w:val="007E0E67"/>
    <w:rsid w:val="007E1167"/>
    <w:rsid w:val="007E13ED"/>
    <w:rsid w:val="007E3574"/>
    <w:rsid w:val="007E6B15"/>
    <w:rsid w:val="007F01B8"/>
    <w:rsid w:val="007F0777"/>
    <w:rsid w:val="007F0DBA"/>
    <w:rsid w:val="007F1C89"/>
    <w:rsid w:val="007F2078"/>
    <w:rsid w:val="007F3FB1"/>
    <w:rsid w:val="0080260F"/>
    <w:rsid w:val="00804F98"/>
    <w:rsid w:val="008064B8"/>
    <w:rsid w:val="0080651A"/>
    <w:rsid w:val="0081090C"/>
    <w:rsid w:val="0081479E"/>
    <w:rsid w:val="00816BD0"/>
    <w:rsid w:val="0081798A"/>
    <w:rsid w:val="00824761"/>
    <w:rsid w:val="008264DD"/>
    <w:rsid w:val="008302D1"/>
    <w:rsid w:val="008317B4"/>
    <w:rsid w:val="00833322"/>
    <w:rsid w:val="0084070D"/>
    <w:rsid w:val="008512C3"/>
    <w:rsid w:val="00855D47"/>
    <w:rsid w:val="00857975"/>
    <w:rsid w:val="00860AC2"/>
    <w:rsid w:val="0086131B"/>
    <w:rsid w:val="0086634C"/>
    <w:rsid w:val="00872BFD"/>
    <w:rsid w:val="00872EA4"/>
    <w:rsid w:val="00874CF5"/>
    <w:rsid w:val="00875F4F"/>
    <w:rsid w:val="00877BE7"/>
    <w:rsid w:val="00884061"/>
    <w:rsid w:val="0088414B"/>
    <w:rsid w:val="00891E52"/>
    <w:rsid w:val="00896DD5"/>
    <w:rsid w:val="00897224"/>
    <w:rsid w:val="008A110E"/>
    <w:rsid w:val="008A1463"/>
    <w:rsid w:val="008A183E"/>
    <w:rsid w:val="008A3FCA"/>
    <w:rsid w:val="008A484D"/>
    <w:rsid w:val="008A56DF"/>
    <w:rsid w:val="008A77BB"/>
    <w:rsid w:val="008B04E9"/>
    <w:rsid w:val="008B1C72"/>
    <w:rsid w:val="008B3E5F"/>
    <w:rsid w:val="008B6ED7"/>
    <w:rsid w:val="008C2CD9"/>
    <w:rsid w:val="008C3F87"/>
    <w:rsid w:val="008D029D"/>
    <w:rsid w:val="008D077B"/>
    <w:rsid w:val="008D5658"/>
    <w:rsid w:val="008D5F5D"/>
    <w:rsid w:val="008D6EA4"/>
    <w:rsid w:val="008D6F43"/>
    <w:rsid w:val="008D7EAD"/>
    <w:rsid w:val="008E16FE"/>
    <w:rsid w:val="008E20C6"/>
    <w:rsid w:val="008E23F5"/>
    <w:rsid w:val="008E46EE"/>
    <w:rsid w:val="008E61A2"/>
    <w:rsid w:val="008E627A"/>
    <w:rsid w:val="008E63E8"/>
    <w:rsid w:val="008E6E20"/>
    <w:rsid w:val="008F0807"/>
    <w:rsid w:val="008F1673"/>
    <w:rsid w:val="008F4BBD"/>
    <w:rsid w:val="008F6E29"/>
    <w:rsid w:val="008F761C"/>
    <w:rsid w:val="00905663"/>
    <w:rsid w:val="00906CFE"/>
    <w:rsid w:val="00912CF4"/>
    <w:rsid w:val="00915AC0"/>
    <w:rsid w:val="009161BF"/>
    <w:rsid w:val="009171D5"/>
    <w:rsid w:val="0092039F"/>
    <w:rsid w:val="00920DE8"/>
    <w:rsid w:val="00921308"/>
    <w:rsid w:val="009216F7"/>
    <w:rsid w:val="009240F8"/>
    <w:rsid w:val="00925C57"/>
    <w:rsid w:val="009319BF"/>
    <w:rsid w:val="00932712"/>
    <w:rsid w:val="00932F91"/>
    <w:rsid w:val="00941D9E"/>
    <w:rsid w:val="00942F4A"/>
    <w:rsid w:val="009459E4"/>
    <w:rsid w:val="0095002D"/>
    <w:rsid w:val="00954FA1"/>
    <w:rsid w:val="009553F2"/>
    <w:rsid w:val="0096053E"/>
    <w:rsid w:val="00960FB9"/>
    <w:rsid w:val="00964569"/>
    <w:rsid w:val="0096479A"/>
    <w:rsid w:val="009647F0"/>
    <w:rsid w:val="009663A6"/>
    <w:rsid w:val="00966DF7"/>
    <w:rsid w:val="009678DA"/>
    <w:rsid w:val="00971CFB"/>
    <w:rsid w:val="00972ED4"/>
    <w:rsid w:val="0097329F"/>
    <w:rsid w:val="009739C3"/>
    <w:rsid w:val="00973D54"/>
    <w:rsid w:val="009819D9"/>
    <w:rsid w:val="00987236"/>
    <w:rsid w:val="0099077A"/>
    <w:rsid w:val="0099084E"/>
    <w:rsid w:val="0099100E"/>
    <w:rsid w:val="00992376"/>
    <w:rsid w:val="009954A4"/>
    <w:rsid w:val="009960D4"/>
    <w:rsid w:val="009967DE"/>
    <w:rsid w:val="009A2FDA"/>
    <w:rsid w:val="009A32ED"/>
    <w:rsid w:val="009A62CB"/>
    <w:rsid w:val="009B0C7F"/>
    <w:rsid w:val="009B1C8A"/>
    <w:rsid w:val="009C12DB"/>
    <w:rsid w:val="009C4BD6"/>
    <w:rsid w:val="009C702F"/>
    <w:rsid w:val="009D04D8"/>
    <w:rsid w:val="009D4CDA"/>
    <w:rsid w:val="009E028A"/>
    <w:rsid w:val="009E05D0"/>
    <w:rsid w:val="009E225B"/>
    <w:rsid w:val="009E27AE"/>
    <w:rsid w:val="009E3C10"/>
    <w:rsid w:val="009E6925"/>
    <w:rsid w:val="009F13B5"/>
    <w:rsid w:val="009F45FE"/>
    <w:rsid w:val="009F7E1F"/>
    <w:rsid w:val="00A01FBA"/>
    <w:rsid w:val="00A06CB1"/>
    <w:rsid w:val="00A1044B"/>
    <w:rsid w:val="00A1053A"/>
    <w:rsid w:val="00A15131"/>
    <w:rsid w:val="00A15C92"/>
    <w:rsid w:val="00A26E69"/>
    <w:rsid w:val="00A26F6B"/>
    <w:rsid w:val="00A31273"/>
    <w:rsid w:val="00A31377"/>
    <w:rsid w:val="00A32B71"/>
    <w:rsid w:val="00A33C25"/>
    <w:rsid w:val="00A33F18"/>
    <w:rsid w:val="00A3578D"/>
    <w:rsid w:val="00A35F09"/>
    <w:rsid w:val="00A36760"/>
    <w:rsid w:val="00A36B79"/>
    <w:rsid w:val="00A40412"/>
    <w:rsid w:val="00A41D40"/>
    <w:rsid w:val="00A44EF7"/>
    <w:rsid w:val="00A4545C"/>
    <w:rsid w:val="00A46131"/>
    <w:rsid w:val="00A4786F"/>
    <w:rsid w:val="00A544F2"/>
    <w:rsid w:val="00A54FFA"/>
    <w:rsid w:val="00A567A9"/>
    <w:rsid w:val="00A6011A"/>
    <w:rsid w:val="00A60E15"/>
    <w:rsid w:val="00A62D70"/>
    <w:rsid w:val="00A637CC"/>
    <w:rsid w:val="00A64420"/>
    <w:rsid w:val="00A646F3"/>
    <w:rsid w:val="00A66710"/>
    <w:rsid w:val="00A67344"/>
    <w:rsid w:val="00A67480"/>
    <w:rsid w:val="00A67C32"/>
    <w:rsid w:val="00A727F2"/>
    <w:rsid w:val="00A73628"/>
    <w:rsid w:val="00A80399"/>
    <w:rsid w:val="00A8358C"/>
    <w:rsid w:val="00A84532"/>
    <w:rsid w:val="00A862B0"/>
    <w:rsid w:val="00A8704F"/>
    <w:rsid w:val="00A908E7"/>
    <w:rsid w:val="00A931A7"/>
    <w:rsid w:val="00A9459B"/>
    <w:rsid w:val="00AA0343"/>
    <w:rsid w:val="00AA164D"/>
    <w:rsid w:val="00AA26FF"/>
    <w:rsid w:val="00AA419E"/>
    <w:rsid w:val="00AA4B31"/>
    <w:rsid w:val="00AA6242"/>
    <w:rsid w:val="00AA78CF"/>
    <w:rsid w:val="00AB0657"/>
    <w:rsid w:val="00AB0A2A"/>
    <w:rsid w:val="00AB0DBC"/>
    <w:rsid w:val="00AB178B"/>
    <w:rsid w:val="00AB52D5"/>
    <w:rsid w:val="00AC0030"/>
    <w:rsid w:val="00AC0709"/>
    <w:rsid w:val="00AC2BD7"/>
    <w:rsid w:val="00AC6B7F"/>
    <w:rsid w:val="00AD2E59"/>
    <w:rsid w:val="00AD3645"/>
    <w:rsid w:val="00AD6DDC"/>
    <w:rsid w:val="00AE1180"/>
    <w:rsid w:val="00AE28C9"/>
    <w:rsid w:val="00AE3D09"/>
    <w:rsid w:val="00AE514C"/>
    <w:rsid w:val="00AE6B4F"/>
    <w:rsid w:val="00B00EA3"/>
    <w:rsid w:val="00B0170D"/>
    <w:rsid w:val="00B01BE8"/>
    <w:rsid w:val="00B05433"/>
    <w:rsid w:val="00B0634E"/>
    <w:rsid w:val="00B06396"/>
    <w:rsid w:val="00B11ECC"/>
    <w:rsid w:val="00B17096"/>
    <w:rsid w:val="00B23253"/>
    <w:rsid w:val="00B26259"/>
    <w:rsid w:val="00B263BA"/>
    <w:rsid w:val="00B26D60"/>
    <w:rsid w:val="00B304C6"/>
    <w:rsid w:val="00B33494"/>
    <w:rsid w:val="00B3396F"/>
    <w:rsid w:val="00B364DC"/>
    <w:rsid w:val="00B4000F"/>
    <w:rsid w:val="00B45482"/>
    <w:rsid w:val="00B46E14"/>
    <w:rsid w:val="00B47254"/>
    <w:rsid w:val="00B51348"/>
    <w:rsid w:val="00B51D0C"/>
    <w:rsid w:val="00B53682"/>
    <w:rsid w:val="00B57E44"/>
    <w:rsid w:val="00B57EC1"/>
    <w:rsid w:val="00B61D50"/>
    <w:rsid w:val="00B63724"/>
    <w:rsid w:val="00B646FE"/>
    <w:rsid w:val="00B65702"/>
    <w:rsid w:val="00B70F61"/>
    <w:rsid w:val="00B7461D"/>
    <w:rsid w:val="00B75E3F"/>
    <w:rsid w:val="00B75F1F"/>
    <w:rsid w:val="00B760FA"/>
    <w:rsid w:val="00B815D9"/>
    <w:rsid w:val="00B82BC7"/>
    <w:rsid w:val="00B83BD6"/>
    <w:rsid w:val="00B849FF"/>
    <w:rsid w:val="00B85DF6"/>
    <w:rsid w:val="00B92F22"/>
    <w:rsid w:val="00B93080"/>
    <w:rsid w:val="00B942A8"/>
    <w:rsid w:val="00B96B88"/>
    <w:rsid w:val="00BA1565"/>
    <w:rsid w:val="00BA1B5B"/>
    <w:rsid w:val="00BA4B70"/>
    <w:rsid w:val="00BA4D73"/>
    <w:rsid w:val="00BB0480"/>
    <w:rsid w:val="00BB598D"/>
    <w:rsid w:val="00BB5D50"/>
    <w:rsid w:val="00BB71B2"/>
    <w:rsid w:val="00BC1C68"/>
    <w:rsid w:val="00BC218E"/>
    <w:rsid w:val="00BC429E"/>
    <w:rsid w:val="00BC4D83"/>
    <w:rsid w:val="00BD1A25"/>
    <w:rsid w:val="00BD59A1"/>
    <w:rsid w:val="00BD6154"/>
    <w:rsid w:val="00BD65FE"/>
    <w:rsid w:val="00BD6FC4"/>
    <w:rsid w:val="00BE1062"/>
    <w:rsid w:val="00BE11F7"/>
    <w:rsid w:val="00BE1728"/>
    <w:rsid w:val="00BF2246"/>
    <w:rsid w:val="00BF5BD7"/>
    <w:rsid w:val="00BF65F7"/>
    <w:rsid w:val="00C00689"/>
    <w:rsid w:val="00C021CD"/>
    <w:rsid w:val="00C03B19"/>
    <w:rsid w:val="00C110A3"/>
    <w:rsid w:val="00C120CE"/>
    <w:rsid w:val="00C148DD"/>
    <w:rsid w:val="00C15774"/>
    <w:rsid w:val="00C16C89"/>
    <w:rsid w:val="00C21AC4"/>
    <w:rsid w:val="00C2272B"/>
    <w:rsid w:val="00C30ED0"/>
    <w:rsid w:val="00C31DD7"/>
    <w:rsid w:val="00C34CC8"/>
    <w:rsid w:val="00C41619"/>
    <w:rsid w:val="00C41A34"/>
    <w:rsid w:val="00C428FF"/>
    <w:rsid w:val="00C43A59"/>
    <w:rsid w:val="00C44F5A"/>
    <w:rsid w:val="00C45A47"/>
    <w:rsid w:val="00C513E8"/>
    <w:rsid w:val="00C5322D"/>
    <w:rsid w:val="00C554EC"/>
    <w:rsid w:val="00C73D93"/>
    <w:rsid w:val="00C76774"/>
    <w:rsid w:val="00C82685"/>
    <w:rsid w:val="00C82AC0"/>
    <w:rsid w:val="00C84E12"/>
    <w:rsid w:val="00C86B93"/>
    <w:rsid w:val="00C914F8"/>
    <w:rsid w:val="00C941B7"/>
    <w:rsid w:val="00C976B3"/>
    <w:rsid w:val="00CA03CE"/>
    <w:rsid w:val="00CA0B04"/>
    <w:rsid w:val="00CA51EF"/>
    <w:rsid w:val="00CA6550"/>
    <w:rsid w:val="00CB05B0"/>
    <w:rsid w:val="00CB093C"/>
    <w:rsid w:val="00CB2D21"/>
    <w:rsid w:val="00CC0312"/>
    <w:rsid w:val="00CC399D"/>
    <w:rsid w:val="00CC419F"/>
    <w:rsid w:val="00CC536D"/>
    <w:rsid w:val="00CC555A"/>
    <w:rsid w:val="00CC7883"/>
    <w:rsid w:val="00CD2C9E"/>
    <w:rsid w:val="00CD3422"/>
    <w:rsid w:val="00CD5EDF"/>
    <w:rsid w:val="00CD7439"/>
    <w:rsid w:val="00CD7EC3"/>
    <w:rsid w:val="00CE036B"/>
    <w:rsid w:val="00CE0DDC"/>
    <w:rsid w:val="00CE1D28"/>
    <w:rsid w:val="00CE5125"/>
    <w:rsid w:val="00CE51A0"/>
    <w:rsid w:val="00CE7C7C"/>
    <w:rsid w:val="00CE7DF4"/>
    <w:rsid w:val="00CF16C8"/>
    <w:rsid w:val="00CF4681"/>
    <w:rsid w:val="00CF4F41"/>
    <w:rsid w:val="00CF55AA"/>
    <w:rsid w:val="00CF5638"/>
    <w:rsid w:val="00CF5B28"/>
    <w:rsid w:val="00CF7FB0"/>
    <w:rsid w:val="00D01374"/>
    <w:rsid w:val="00D040E2"/>
    <w:rsid w:val="00D04A9C"/>
    <w:rsid w:val="00D0689C"/>
    <w:rsid w:val="00D1145B"/>
    <w:rsid w:val="00D11F84"/>
    <w:rsid w:val="00D12890"/>
    <w:rsid w:val="00D13306"/>
    <w:rsid w:val="00D16AFB"/>
    <w:rsid w:val="00D21C0C"/>
    <w:rsid w:val="00D223C7"/>
    <w:rsid w:val="00D24455"/>
    <w:rsid w:val="00D25074"/>
    <w:rsid w:val="00D26631"/>
    <w:rsid w:val="00D274D7"/>
    <w:rsid w:val="00D3022C"/>
    <w:rsid w:val="00D31AB6"/>
    <w:rsid w:val="00D32830"/>
    <w:rsid w:val="00D33F3E"/>
    <w:rsid w:val="00D3430B"/>
    <w:rsid w:val="00D4078F"/>
    <w:rsid w:val="00D419D0"/>
    <w:rsid w:val="00D43CEC"/>
    <w:rsid w:val="00D44B18"/>
    <w:rsid w:val="00D472CE"/>
    <w:rsid w:val="00D51B47"/>
    <w:rsid w:val="00D51B9B"/>
    <w:rsid w:val="00D57686"/>
    <w:rsid w:val="00D6192D"/>
    <w:rsid w:val="00D62311"/>
    <w:rsid w:val="00D64A52"/>
    <w:rsid w:val="00D66EDC"/>
    <w:rsid w:val="00D67CE7"/>
    <w:rsid w:val="00D72ACC"/>
    <w:rsid w:val="00D72F91"/>
    <w:rsid w:val="00D73009"/>
    <w:rsid w:val="00D74DC3"/>
    <w:rsid w:val="00D808BC"/>
    <w:rsid w:val="00D809E3"/>
    <w:rsid w:val="00D83F71"/>
    <w:rsid w:val="00D84DDA"/>
    <w:rsid w:val="00D86E1C"/>
    <w:rsid w:val="00D90350"/>
    <w:rsid w:val="00D914C8"/>
    <w:rsid w:val="00D938F1"/>
    <w:rsid w:val="00D93FE5"/>
    <w:rsid w:val="00D9402D"/>
    <w:rsid w:val="00D94267"/>
    <w:rsid w:val="00D94BDC"/>
    <w:rsid w:val="00D96360"/>
    <w:rsid w:val="00D969A2"/>
    <w:rsid w:val="00DA0373"/>
    <w:rsid w:val="00DA42F1"/>
    <w:rsid w:val="00DA4401"/>
    <w:rsid w:val="00DB7901"/>
    <w:rsid w:val="00DB7AF7"/>
    <w:rsid w:val="00DB7BDE"/>
    <w:rsid w:val="00DB7DEA"/>
    <w:rsid w:val="00DC0FD1"/>
    <w:rsid w:val="00DC2351"/>
    <w:rsid w:val="00DC3E21"/>
    <w:rsid w:val="00DC64C3"/>
    <w:rsid w:val="00DCEE6C"/>
    <w:rsid w:val="00DD0438"/>
    <w:rsid w:val="00DD0E59"/>
    <w:rsid w:val="00DD10EB"/>
    <w:rsid w:val="00DD4D6A"/>
    <w:rsid w:val="00DD7444"/>
    <w:rsid w:val="00DE0EC9"/>
    <w:rsid w:val="00DE11C9"/>
    <w:rsid w:val="00DE1F12"/>
    <w:rsid w:val="00DE299A"/>
    <w:rsid w:val="00DE33D3"/>
    <w:rsid w:val="00DF348E"/>
    <w:rsid w:val="00DF5E14"/>
    <w:rsid w:val="00E01239"/>
    <w:rsid w:val="00E02D46"/>
    <w:rsid w:val="00E057CF"/>
    <w:rsid w:val="00E0645A"/>
    <w:rsid w:val="00E066B5"/>
    <w:rsid w:val="00E103BB"/>
    <w:rsid w:val="00E10A81"/>
    <w:rsid w:val="00E11B86"/>
    <w:rsid w:val="00E22CFC"/>
    <w:rsid w:val="00E22D36"/>
    <w:rsid w:val="00E23B46"/>
    <w:rsid w:val="00E25D83"/>
    <w:rsid w:val="00E338FE"/>
    <w:rsid w:val="00E34B5F"/>
    <w:rsid w:val="00E37456"/>
    <w:rsid w:val="00E450E3"/>
    <w:rsid w:val="00E457A2"/>
    <w:rsid w:val="00E458C6"/>
    <w:rsid w:val="00E46978"/>
    <w:rsid w:val="00E50FDE"/>
    <w:rsid w:val="00E52EA6"/>
    <w:rsid w:val="00E5405E"/>
    <w:rsid w:val="00E57B3E"/>
    <w:rsid w:val="00E6164D"/>
    <w:rsid w:val="00E62A15"/>
    <w:rsid w:val="00E6378A"/>
    <w:rsid w:val="00E6500B"/>
    <w:rsid w:val="00E66A93"/>
    <w:rsid w:val="00E671CC"/>
    <w:rsid w:val="00E71CDB"/>
    <w:rsid w:val="00E721E9"/>
    <w:rsid w:val="00E74A18"/>
    <w:rsid w:val="00E74F28"/>
    <w:rsid w:val="00E75DEE"/>
    <w:rsid w:val="00E838AE"/>
    <w:rsid w:val="00E902D8"/>
    <w:rsid w:val="00E9213D"/>
    <w:rsid w:val="00E92C9A"/>
    <w:rsid w:val="00E92FC3"/>
    <w:rsid w:val="00E9329C"/>
    <w:rsid w:val="00E95041"/>
    <w:rsid w:val="00E978FC"/>
    <w:rsid w:val="00EA0BAB"/>
    <w:rsid w:val="00EB00FE"/>
    <w:rsid w:val="00EB1CC2"/>
    <w:rsid w:val="00EB5ACC"/>
    <w:rsid w:val="00EB74B2"/>
    <w:rsid w:val="00EC0160"/>
    <w:rsid w:val="00EC171F"/>
    <w:rsid w:val="00EC5775"/>
    <w:rsid w:val="00EC647B"/>
    <w:rsid w:val="00EC6D7D"/>
    <w:rsid w:val="00EC707C"/>
    <w:rsid w:val="00EC77EE"/>
    <w:rsid w:val="00EC79B0"/>
    <w:rsid w:val="00EC7EC9"/>
    <w:rsid w:val="00ED0356"/>
    <w:rsid w:val="00ED0473"/>
    <w:rsid w:val="00ED2DE2"/>
    <w:rsid w:val="00EE0A76"/>
    <w:rsid w:val="00EE0DA6"/>
    <w:rsid w:val="00EF26BA"/>
    <w:rsid w:val="00EF277E"/>
    <w:rsid w:val="00EF2C8A"/>
    <w:rsid w:val="00EF56F4"/>
    <w:rsid w:val="00F00177"/>
    <w:rsid w:val="00F00984"/>
    <w:rsid w:val="00F01F13"/>
    <w:rsid w:val="00F0446D"/>
    <w:rsid w:val="00F0456A"/>
    <w:rsid w:val="00F0610B"/>
    <w:rsid w:val="00F06B20"/>
    <w:rsid w:val="00F11968"/>
    <w:rsid w:val="00F12FA9"/>
    <w:rsid w:val="00F20F29"/>
    <w:rsid w:val="00F21CDE"/>
    <w:rsid w:val="00F22F8D"/>
    <w:rsid w:val="00F23447"/>
    <w:rsid w:val="00F25CBD"/>
    <w:rsid w:val="00F26FAC"/>
    <w:rsid w:val="00F27132"/>
    <w:rsid w:val="00F279D9"/>
    <w:rsid w:val="00F30DC9"/>
    <w:rsid w:val="00F35B85"/>
    <w:rsid w:val="00F35E37"/>
    <w:rsid w:val="00F41512"/>
    <w:rsid w:val="00F41C43"/>
    <w:rsid w:val="00F426E8"/>
    <w:rsid w:val="00F441AC"/>
    <w:rsid w:val="00F459C3"/>
    <w:rsid w:val="00F554A4"/>
    <w:rsid w:val="00F55A39"/>
    <w:rsid w:val="00F56929"/>
    <w:rsid w:val="00F56D53"/>
    <w:rsid w:val="00F6093A"/>
    <w:rsid w:val="00F64A52"/>
    <w:rsid w:val="00F67892"/>
    <w:rsid w:val="00F7382C"/>
    <w:rsid w:val="00F80BED"/>
    <w:rsid w:val="00F83C4A"/>
    <w:rsid w:val="00F850BB"/>
    <w:rsid w:val="00F90ACB"/>
    <w:rsid w:val="00F92D6D"/>
    <w:rsid w:val="00FA5276"/>
    <w:rsid w:val="00FA6FF6"/>
    <w:rsid w:val="00FA7A9F"/>
    <w:rsid w:val="00FB0264"/>
    <w:rsid w:val="00FB46D4"/>
    <w:rsid w:val="00FB768B"/>
    <w:rsid w:val="00FC0DCE"/>
    <w:rsid w:val="00FC1001"/>
    <w:rsid w:val="00FC1FED"/>
    <w:rsid w:val="00FC2D7C"/>
    <w:rsid w:val="00FC4DBC"/>
    <w:rsid w:val="00FC6D67"/>
    <w:rsid w:val="00FD0966"/>
    <w:rsid w:val="00FD1C72"/>
    <w:rsid w:val="00FD5179"/>
    <w:rsid w:val="00FE1D4C"/>
    <w:rsid w:val="00FE5651"/>
    <w:rsid w:val="00FE5715"/>
    <w:rsid w:val="00FE6FC0"/>
    <w:rsid w:val="00FE73DC"/>
    <w:rsid w:val="00FF2212"/>
    <w:rsid w:val="00FF5455"/>
    <w:rsid w:val="00FF7A10"/>
    <w:rsid w:val="027D5C86"/>
    <w:rsid w:val="02C69015"/>
    <w:rsid w:val="02FB49A6"/>
    <w:rsid w:val="0303BF56"/>
    <w:rsid w:val="03521F9F"/>
    <w:rsid w:val="03DB26A7"/>
    <w:rsid w:val="04079452"/>
    <w:rsid w:val="04216CAA"/>
    <w:rsid w:val="04F0E218"/>
    <w:rsid w:val="072C1B64"/>
    <w:rsid w:val="0788718E"/>
    <w:rsid w:val="07B73C0A"/>
    <w:rsid w:val="07DD7869"/>
    <w:rsid w:val="085C6FA8"/>
    <w:rsid w:val="086DC200"/>
    <w:rsid w:val="08BF25AF"/>
    <w:rsid w:val="0A4F4CCF"/>
    <w:rsid w:val="0A91B5C7"/>
    <w:rsid w:val="0AA41415"/>
    <w:rsid w:val="0AEE58C7"/>
    <w:rsid w:val="0B4A6419"/>
    <w:rsid w:val="0B97E7CC"/>
    <w:rsid w:val="0BB64E11"/>
    <w:rsid w:val="0C91E2FB"/>
    <w:rsid w:val="0CFDCDD6"/>
    <w:rsid w:val="0D133232"/>
    <w:rsid w:val="0D2AA989"/>
    <w:rsid w:val="0D449784"/>
    <w:rsid w:val="0D5A346C"/>
    <w:rsid w:val="0D91A4D0"/>
    <w:rsid w:val="0DDD9C44"/>
    <w:rsid w:val="0DF6E766"/>
    <w:rsid w:val="0F1C0216"/>
    <w:rsid w:val="0F27EC2C"/>
    <w:rsid w:val="0F347740"/>
    <w:rsid w:val="0F9D59A1"/>
    <w:rsid w:val="0FE7CBCA"/>
    <w:rsid w:val="102148D5"/>
    <w:rsid w:val="10EB8FAF"/>
    <w:rsid w:val="115C491C"/>
    <w:rsid w:val="11ED2065"/>
    <w:rsid w:val="12141812"/>
    <w:rsid w:val="1275CAE7"/>
    <w:rsid w:val="12D50CB0"/>
    <w:rsid w:val="13DCBC16"/>
    <w:rsid w:val="13F42B44"/>
    <w:rsid w:val="13FF4FF3"/>
    <w:rsid w:val="147831A1"/>
    <w:rsid w:val="155ED61A"/>
    <w:rsid w:val="15C62F33"/>
    <w:rsid w:val="15EA9E2D"/>
    <w:rsid w:val="1665F878"/>
    <w:rsid w:val="168ADD32"/>
    <w:rsid w:val="1719B1D8"/>
    <w:rsid w:val="17DCFAE9"/>
    <w:rsid w:val="181843C3"/>
    <w:rsid w:val="182443E2"/>
    <w:rsid w:val="18457370"/>
    <w:rsid w:val="191A23B0"/>
    <w:rsid w:val="19A0DD28"/>
    <w:rsid w:val="1A55B430"/>
    <w:rsid w:val="1B3CA39F"/>
    <w:rsid w:val="1BB40E22"/>
    <w:rsid w:val="1BBB1A63"/>
    <w:rsid w:val="1BC19E26"/>
    <w:rsid w:val="1BC4604B"/>
    <w:rsid w:val="1CE51BC1"/>
    <w:rsid w:val="1D2B32D2"/>
    <w:rsid w:val="1D4AA215"/>
    <w:rsid w:val="1D5F8EDF"/>
    <w:rsid w:val="1E5EAD24"/>
    <w:rsid w:val="1EFF495A"/>
    <w:rsid w:val="1F821AB9"/>
    <w:rsid w:val="1FA96994"/>
    <w:rsid w:val="2064DBC5"/>
    <w:rsid w:val="21105BA5"/>
    <w:rsid w:val="21D9EC6E"/>
    <w:rsid w:val="22999DBD"/>
    <w:rsid w:val="233D4FAD"/>
    <w:rsid w:val="25218781"/>
    <w:rsid w:val="257F3772"/>
    <w:rsid w:val="25C6AC8F"/>
    <w:rsid w:val="262E1988"/>
    <w:rsid w:val="27976E67"/>
    <w:rsid w:val="282C4EFD"/>
    <w:rsid w:val="28699080"/>
    <w:rsid w:val="2873D5A9"/>
    <w:rsid w:val="2886416D"/>
    <w:rsid w:val="2942CB5A"/>
    <w:rsid w:val="294FC452"/>
    <w:rsid w:val="2986F373"/>
    <w:rsid w:val="29E8A053"/>
    <w:rsid w:val="2BB4CD2D"/>
    <w:rsid w:val="2C8ABD72"/>
    <w:rsid w:val="2CB1E548"/>
    <w:rsid w:val="2D4888D1"/>
    <w:rsid w:val="2E2DF60F"/>
    <w:rsid w:val="2EFDB0EF"/>
    <w:rsid w:val="2F0B95EB"/>
    <w:rsid w:val="2F6CCC6B"/>
    <w:rsid w:val="2FD13ED1"/>
    <w:rsid w:val="307C92E3"/>
    <w:rsid w:val="308C3389"/>
    <w:rsid w:val="30CEF197"/>
    <w:rsid w:val="3154BBE5"/>
    <w:rsid w:val="317A8A16"/>
    <w:rsid w:val="31C453B4"/>
    <w:rsid w:val="31EDCFAD"/>
    <w:rsid w:val="32470D13"/>
    <w:rsid w:val="345273D8"/>
    <w:rsid w:val="356EC563"/>
    <w:rsid w:val="35A75FD0"/>
    <w:rsid w:val="35B9F883"/>
    <w:rsid w:val="35EA6009"/>
    <w:rsid w:val="36845E91"/>
    <w:rsid w:val="3699A830"/>
    <w:rsid w:val="375782C2"/>
    <w:rsid w:val="39C98D36"/>
    <w:rsid w:val="39F10666"/>
    <w:rsid w:val="3A3B1C6A"/>
    <w:rsid w:val="3A98018A"/>
    <w:rsid w:val="3AD1C90D"/>
    <w:rsid w:val="3AE8EF04"/>
    <w:rsid w:val="3BA9B929"/>
    <w:rsid w:val="3C438260"/>
    <w:rsid w:val="3CBD3DD8"/>
    <w:rsid w:val="3CF1F432"/>
    <w:rsid w:val="3DEB9944"/>
    <w:rsid w:val="3E3D383C"/>
    <w:rsid w:val="3E469C80"/>
    <w:rsid w:val="3E90D3FA"/>
    <w:rsid w:val="3F634A63"/>
    <w:rsid w:val="4050FDED"/>
    <w:rsid w:val="4074E7F7"/>
    <w:rsid w:val="411B995A"/>
    <w:rsid w:val="421A94E7"/>
    <w:rsid w:val="42495819"/>
    <w:rsid w:val="42990332"/>
    <w:rsid w:val="42E636C3"/>
    <w:rsid w:val="431A3964"/>
    <w:rsid w:val="435BB9E7"/>
    <w:rsid w:val="436B6140"/>
    <w:rsid w:val="43EFEE13"/>
    <w:rsid w:val="44077D18"/>
    <w:rsid w:val="44672009"/>
    <w:rsid w:val="449EE140"/>
    <w:rsid w:val="46AD6ABD"/>
    <w:rsid w:val="4703609A"/>
    <w:rsid w:val="4703A86E"/>
    <w:rsid w:val="47D5B619"/>
    <w:rsid w:val="47EF2178"/>
    <w:rsid w:val="4882EEDB"/>
    <w:rsid w:val="4A04C3D3"/>
    <w:rsid w:val="4A2DC7E7"/>
    <w:rsid w:val="4A7892A6"/>
    <w:rsid w:val="4B1FA7CC"/>
    <w:rsid w:val="4C043C36"/>
    <w:rsid w:val="4C3FB5B9"/>
    <w:rsid w:val="4C9738F7"/>
    <w:rsid w:val="4CBC06CC"/>
    <w:rsid w:val="4CE26EEF"/>
    <w:rsid w:val="4CFF2E2D"/>
    <w:rsid w:val="4D06DB89"/>
    <w:rsid w:val="4D2E5B84"/>
    <w:rsid w:val="4DEC4BA3"/>
    <w:rsid w:val="4E850A21"/>
    <w:rsid w:val="4FE84B35"/>
    <w:rsid w:val="4FE9C1BA"/>
    <w:rsid w:val="500E624A"/>
    <w:rsid w:val="502CF91D"/>
    <w:rsid w:val="506F2E2F"/>
    <w:rsid w:val="50855E16"/>
    <w:rsid w:val="5093DF22"/>
    <w:rsid w:val="513BE3BD"/>
    <w:rsid w:val="515676EC"/>
    <w:rsid w:val="5156C448"/>
    <w:rsid w:val="521BDA55"/>
    <w:rsid w:val="52A6DD7E"/>
    <w:rsid w:val="52D12501"/>
    <w:rsid w:val="52F91C17"/>
    <w:rsid w:val="531F31FD"/>
    <w:rsid w:val="54357704"/>
    <w:rsid w:val="54C08FE9"/>
    <w:rsid w:val="5524E8C9"/>
    <w:rsid w:val="561104BC"/>
    <w:rsid w:val="56AA461B"/>
    <w:rsid w:val="57E648FD"/>
    <w:rsid w:val="57F0EEBC"/>
    <w:rsid w:val="57F132F5"/>
    <w:rsid w:val="587DDB99"/>
    <w:rsid w:val="5905651C"/>
    <w:rsid w:val="5929AFAB"/>
    <w:rsid w:val="59559001"/>
    <w:rsid w:val="5A244C53"/>
    <w:rsid w:val="5A43F2CB"/>
    <w:rsid w:val="5AEADA9D"/>
    <w:rsid w:val="5AEAE314"/>
    <w:rsid w:val="5B1C2FDD"/>
    <w:rsid w:val="5B24820A"/>
    <w:rsid w:val="5B73F55C"/>
    <w:rsid w:val="5BBB2649"/>
    <w:rsid w:val="5BE7FE8F"/>
    <w:rsid w:val="5C3459D2"/>
    <w:rsid w:val="5CD41A9A"/>
    <w:rsid w:val="5D169FCA"/>
    <w:rsid w:val="5D2FBFA3"/>
    <w:rsid w:val="5DC6C26A"/>
    <w:rsid w:val="5E3CF0AD"/>
    <w:rsid w:val="5EF2DD81"/>
    <w:rsid w:val="5F09DA28"/>
    <w:rsid w:val="5F914657"/>
    <w:rsid w:val="5FF33191"/>
    <w:rsid w:val="600A0953"/>
    <w:rsid w:val="60506B4C"/>
    <w:rsid w:val="609D49C0"/>
    <w:rsid w:val="6122EE29"/>
    <w:rsid w:val="6129D84E"/>
    <w:rsid w:val="61542F77"/>
    <w:rsid w:val="61D1DA47"/>
    <w:rsid w:val="6254BB5A"/>
    <w:rsid w:val="6387B56F"/>
    <w:rsid w:val="64D7371B"/>
    <w:rsid w:val="65549B6F"/>
    <w:rsid w:val="657550AA"/>
    <w:rsid w:val="6579A1CA"/>
    <w:rsid w:val="65E1C3EC"/>
    <w:rsid w:val="65E5A557"/>
    <w:rsid w:val="6669C6D1"/>
    <w:rsid w:val="667FB9C0"/>
    <w:rsid w:val="66C8E393"/>
    <w:rsid w:val="66F2E09B"/>
    <w:rsid w:val="68ADC2F9"/>
    <w:rsid w:val="68B9ABD6"/>
    <w:rsid w:val="6A1B0393"/>
    <w:rsid w:val="6B46ADAE"/>
    <w:rsid w:val="6BA6E103"/>
    <w:rsid w:val="6C74359E"/>
    <w:rsid w:val="6DB39472"/>
    <w:rsid w:val="6E281098"/>
    <w:rsid w:val="6E42E905"/>
    <w:rsid w:val="6EA0C17E"/>
    <w:rsid w:val="6F45D179"/>
    <w:rsid w:val="6F5C93A5"/>
    <w:rsid w:val="6FA06696"/>
    <w:rsid w:val="70662670"/>
    <w:rsid w:val="7082204C"/>
    <w:rsid w:val="7082BCB9"/>
    <w:rsid w:val="711DB70A"/>
    <w:rsid w:val="71B8F4C2"/>
    <w:rsid w:val="71E5590D"/>
    <w:rsid w:val="720F9464"/>
    <w:rsid w:val="72D93CBF"/>
    <w:rsid w:val="74653AD9"/>
    <w:rsid w:val="74C3D237"/>
    <w:rsid w:val="7509EB3E"/>
    <w:rsid w:val="7521C1A3"/>
    <w:rsid w:val="753F61E8"/>
    <w:rsid w:val="757829F9"/>
    <w:rsid w:val="764F6417"/>
    <w:rsid w:val="766DE36D"/>
    <w:rsid w:val="7692BABC"/>
    <w:rsid w:val="76F2106C"/>
    <w:rsid w:val="7715BBC9"/>
    <w:rsid w:val="773DCF44"/>
    <w:rsid w:val="773FB0DF"/>
    <w:rsid w:val="774D4369"/>
    <w:rsid w:val="775B3ADC"/>
    <w:rsid w:val="77785D57"/>
    <w:rsid w:val="77E0133B"/>
    <w:rsid w:val="77F9B1E0"/>
    <w:rsid w:val="7803B753"/>
    <w:rsid w:val="789C8012"/>
    <w:rsid w:val="78DE9C69"/>
    <w:rsid w:val="7948438A"/>
    <w:rsid w:val="798CCDCD"/>
    <w:rsid w:val="7A627DC8"/>
    <w:rsid w:val="7A838300"/>
    <w:rsid w:val="7AE99B1C"/>
    <w:rsid w:val="7B218A1C"/>
    <w:rsid w:val="7BA4D92E"/>
    <w:rsid w:val="7BB70B83"/>
    <w:rsid w:val="7CF06C16"/>
    <w:rsid w:val="7D311165"/>
    <w:rsid w:val="7D8987A0"/>
    <w:rsid w:val="7D9CF83E"/>
    <w:rsid w:val="7DF2B19B"/>
    <w:rsid w:val="7E74A937"/>
    <w:rsid w:val="7EDCBA23"/>
    <w:rsid w:val="7EE31B84"/>
    <w:rsid w:val="7F4BE1F5"/>
    <w:rsid w:val="7F512CB3"/>
    <w:rsid w:val="7F924D08"/>
    <w:rsid w:val="7FF949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D934FD"/>
  <w15:chartTrackingRefBased/>
  <w15:docId w15:val="{50BA4BA3-0FCE-4A28-8374-E6029755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DE299A"/>
    <w:rPr>
      <w:color w:val="0563C1" w:themeColor="hyperlink"/>
      <w:u w:val="single"/>
    </w:rPr>
  </w:style>
  <w:style w:type="character" w:styleId="UnresolvedMention">
    <w:name w:val="Unresolved Mention"/>
    <w:basedOn w:val="DefaultParagraphFont"/>
    <w:uiPriority w:val="99"/>
    <w:semiHidden/>
    <w:unhideWhenUsed/>
    <w:rsid w:val="00DE299A"/>
    <w:rPr>
      <w:color w:val="605E5C"/>
      <w:shd w:val="clear" w:color="auto" w:fill="E1DFDD"/>
    </w:rPr>
  </w:style>
  <w:style w:type="paragraph" w:styleId="ListParagraph">
    <w:name w:val="List Paragraph"/>
    <w:basedOn w:val="Normal"/>
    <w:uiPriority w:val="34"/>
    <w:qFormat/>
    <w:rsid w:val="004134C5"/>
    <w:pPr>
      <w:ind w:left="720"/>
      <w:contextualSpacing/>
    </w:pPr>
  </w:style>
  <w:style w:type="paragraph" w:styleId="Caption">
    <w:name w:val="caption"/>
    <w:basedOn w:val="Normal"/>
    <w:next w:val="Normal"/>
    <w:uiPriority w:val="35"/>
    <w:unhideWhenUsed/>
    <w:qFormat/>
    <w:rsid w:val="007E6B15"/>
    <w:pPr>
      <w:spacing w:after="200"/>
    </w:pPr>
    <w:rPr>
      <w:i/>
      <w:iCs/>
      <w:color w:val="44546A" w:themeColor="text2"/>
      <w:sz w:val="18"/>
      <w:szCs w:val="18"/>
    </w:rPr>
  </w:style>
  <w:style w:type="paragraph" w:customStyle="1" w:styleId="FigureNumberandCaption">
    <w:name w:val="Figure Number and Caption"/>
    <w:next w:val="Normal"/>
    <w:link w:val="FigureNumberandCaptionChar"/>
    <w:qFormat/>
    <w:rsid w:val="00E34B5F"/>
    <w:pPr>
      <w:spacing w:before="80" w:after="240" w:line="252" w:lineRule="auto"/>
      <w:jc w:val="center"/>
    </w:pPr>
    <w:rPr>
      <w:rFonts w:ascii="Arial Narrow" w:eastAsia="Times New Roman" w:hAnsi="Arial Narrow" w:cs="Times New Roman"/>
      <w:b/>
      <w:szCs w:val="20"/>
    </w:rPr>
  </w:style>
  <w:style w:type="character" w:customStyle="1" w:styleId="FigureNumberandCaptionChar">
    <w:name w:val="Figure Number and Caption Char"/>
    <w:basedOn w:val="DefaultParagraphFont"/>
    <w:link w:val="FigureNumberandCaption"/>
    <w:rsid w:val="00E34B5F"/>
    <w:rPr>
      <w:rFonts w:ascii="Arial Narrow" w:eastAsia="Times New Roman" w:hAnsi="Arial Narrow" w:cs="Times New Roman"/>
      <w:b/>
      <w:szCs w:val="20"/>
    </w:rPr>
  </w:style>
  <w:style w:type="character" w:styleId="FollowedHyperlink">
    <w:name w:val="FollowedHyperlink"/>
    <w:basedOn w:val="DefaultParagraphFont"/>
    <w:uiPriority w:val="99"/>
    <w:semiHidden/>
    <w:unhideWhenUsed/>
    <w:rsid w:val="00210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olive\backups\CAVE\CA-CIE-Tools-TestEnv\patchbowl_test" TargetMode="External"/><Relationship Id="rId18" Type="http://schemas.openxmlformats.org/officeDocument/2006/relationships/hyperlink" Target="file:///\\olive\backups\CAVE\CA-CIE-Tools-TestEnv\patchbowl_test"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file:///\\olive\backups\CAVE\CA-CIE-Tools-TestEnv\patchbowl_test" TargetMode="External"/><Relationship Id="rId17" Type="http://schemas.openxmlformats.org/officeDocument/2006/relationships/hyperlink" Target="file:///\\olive\backups\CAVE\CA-CIE-Tools-TestEnv\patchbowl_tes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olive\backups\CAVE\CA-CIE-Tools-TestEnv\patchbowl_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purl.org/dc/terms/"/>
    <ds:schemaRef ds:uri="http://purl.org/dc/elements/1.1/"/>
    <ds:schemaRef ds:uri="http://purl.org/dc/dcmitype/"/>
    <ds:schemaRef ds:uri="http://schemas.microsoft.com/office/2006/metadata/properties"/>
    <ds:schemaRef ds:uri="http://schemas.microsoft.com/office/2006/documentManagement/types"/>
    <ds:schemaRef ds:uri="786b8faf-106f-4958-a2b4-f779ae144ea5"/>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FAFE1BF9-1ABB-49F4-BF0A-666BECDDD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2979</Words>
  <Characters>16982</Characters>
  <Application>Microsoft Office Word</Application>
  <DocSecurity>0</DocSecurity>
  <Lines>141</Lines>
  <Paragraphs>39</Paragraphs>
  <ScaleCrop>false</ScaleCrop>
  <Company/>
  <LinksUpToDate>false</LinksUpToDate>
  <CharactersWithSpaces>19922</CharactersWithSpaces>
  <SharedDoc>false</SharedDoc>
  <HLinks>
    <vt:vector size="30" baseType="variant">
      <vt:variant>
        <vt:i4>6684674</vt:i4>
      </vt:variant>
      <vt:variant>
        <vt:i4>75</vt:i4>
      </vt:variant>
      <vt:variant>
        <vt:i4>0</vt:i4>
      </vt:variant>
      <vt:variant>
        <vt:i4>5</vt:i4>
      </vt:variant>
      <vt:variant>
        <vt:lpwstr>\\olive\backups\CAVE\CA-CIE-Tools-TestEnv\patchbowl_test</vt:lpwstr>
      </vt:variant>
      <vt:variant>
        <vt:lpwstr/>
      </vt:variant>
      <vt:variant>
        <vt:i4>6684674</vt:i4>
      </vt:variant>
      <vt:variant>
        <vt:i4>69</vt:i4>
      </vt:variant>
      <vt:variant>
        <vt:i4>0</vt:i4>
      </vt:variant>
      <vt:variant>
        <vt:i4>5</vt:i4>
      </vt:variant>
      <vt:variant>
        <vt:lpwstr>\\olive\backups\CAVE\CA-CIE-Tools-TestEnv\patchbowl_test</vt:lpwstr>
      </vt:variant>
      <vt:variant>
        <vt:lpwstr/>
      </vt:variant>
      <vt:variant>
        <vt:i4>6684674</vt:i4>
      </vt:variant>
      <vt:variant>
        <vt:i4>63</vt:i4>
      </vt:variant>
      <vt:variant>
        <vt:i4>0</vt:i4>
      </vt:variant>
      <vt:variant>
        <vt:i4>5</vt:i4>
      </vt:variant>
      <vt:variant>
        <vt:lpwstr>\\olive\backups\CAVE\CA-CIE-Tools-TestEnv\patchbowl_test</vt:lpwstr>
      </vt:variant>
      <vt:variant>
        <vt:lpwstr/>
      </vt:variant>
      <vt:variant>
        <vt:i4>6684674</vt:i4>
      </vt:variant>
      <vt:variant>
        <vt:i4>45</vt:i4>
      </vt:variant>
      <vt:variant>
        <vt:i4>0</vt:i4>
      </vt:variant>
      <vt:variant>
        <vt:i4>5</vt:i4>
      </vt:variant>
      <vt:variant>
        <vt:lpwstr>\\olive\backups\CAVE\CA-CIE-Tools-TestEnv\patchbowl_test</vt:lpwstr>
      </vt:variant>
      <vt:variant>
        <vt:lpwstr/>
      </vt:variant>
      <vt:variant>
        <vt:i4>6684674</vt:i4>
      </vt:variant>
      <vt:variant>
        <vt:i4>6</vt:i4>
      </vt:variant>
      <vt:variant>
        <vt:i4>0</vt:i4>
      </vt:variant>
      <vt:variant>
        <vt:i4>5</vt:i4>
      </vt:variant>
      <vt:variant>
        <vt:lpwstr>\\olive\backups\CAVE\CA-CIE-Tools-TestEnv\patchbowl_test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cp:revision>
  <cp:lastPrinted>2020-01-30T19:31:00Z</cp:lastPrinted>
  <dcterms:created xsi:type="dcterms:W3CDTF">2020-02-04T21:24:00Z</dcterms:created>
  <dcterms:modified xsi:type="dcterms:W3CDTF">2020-02-04T21:24:00Z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