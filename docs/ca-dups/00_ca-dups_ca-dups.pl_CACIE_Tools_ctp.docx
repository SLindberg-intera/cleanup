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0250D" w14:textId="61EDC075" w:rsidR="00E62A15" w:rsidRPr="00CD4C87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  <w:iCs/>
        </w:rPr>
      </w:pPr>
      <w:r w:rsidRPr="006A3691">
        <w:rPr>
          <w:rFonts w:ascii="Arial" w:hAnsi="Arial" w:cs="Arial"/>
          <w:b/>
        </w:rPr>
        <w:t>CACIE Tool #</w:t>
      </w:r>
      <w:r>
        <w:rPr>
          <w:rFonts w:ascii="Arial" w:hAnsi="Arial" w:cs="Arial"/>
          <w:b/>
        </w:rPr>
        <w:t>NN</w:t>
      </w:r>
      <w:r w:rsidRPr="004046BB">
        <w:rPr>
          <w:rFonts w:ascii="Arial" w:hAnsi="Arial" w:cs="Arial"/>
        </w:rPr>
        <w:t xml:space="preserve"> –</w:t>
      </w:r>
      <w:r w:rsidR="00FB76D4">
        <w:rPr>
          <w:rFonts w:ascii="Arial" w:hAnsi="Arial" w:cs="Arial"/>
        </w:rPr>
        <w:t xml:space="preserve"> </w:t>
      </w:r>
      <w:sdt>
        <w:sdtPr>
          <w:rPr>
            <w:rFonts w:ascii="Arial" w:hAnsi="Arial"/>
            <w:b/>
            <w:bCs/>
          </w:rPr>
          <w:alias w:val="Keywords"/>
          <w:tag w:val=""/>
          <w:id w:val="1885604937"/>
          <w:placeholder>
            <w:docPart w:val="3D10D809EDEC481CA41467E87E5B5664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A86E0A" w:rsidRPr="00EB1FD4">
            <w:rPr>
              <w:rFonts w:ascii="Arial" w:hAnsi="Arial"/>
              <w:b/>
              <w:bCs/>
            </w:rPr>
            <w:t xml:space="preserve">Duplicate </w:t>
          </w:r>
          <w:r w:rsidR="000A37CC" w:rsidRPr="00EB1FD4">
            <w:rPr>
              <w:rFonts w:ascii="Arial" w:hAnsi="Arial"/>
              <w:b/>
              <w:bCs/>
            </w:rPr>
            <w:t xml:space="preserve">Source </w:t>
          </w:r>
          <w:r w:rsidR="00A86E0A" w:rsidRPr="00EB1FD4">
            <w:rPr>
              <w:rFonts w:ascii="Arial" w:hAnsi="Arial"/>
              <w:b/>
              <w:bCs/>
            </w:rPr>
            <w:t>Nodes</w:t>
          </w:r>
        </w:sdtContent>
      </w:sdt>
      <w:r w:rsidR="00FB76D4">
        <w:rPr>
          <w:rFonts w:ascii="Arial" w:hAnsi="Arial" w:cs="Arial"/>
          <w:b/>
          <w:iCs/>
        </w:rPr>
        <w:t xml:space="preserve"> Tool</w:t>
      </w:r>
      <w:r w:rsidR="00DD7131">
        <w:rPr>
          <w:rFonts w:ascii="Arial" w:hAnsi="Arial" w:cs="Arial"/>
          <w:b/>
          <w:iCs/>
        </w:rPr>
        <w:br/>
      </w:r>
      <w:r w:rsidR="00DD7131" w:rsidRPr="00CD4C87">
        <w:rPr>
          <w:rFonts w:ascii="Arial" w:hAnsi="Arial" w:cs="Arial"/>
          <w:b/>
          <w:iCs/>
        </w:rPr>
        <w:t>ca-dups.pl</w:t>
      </w:r>
    </w:p>
    <w:p w14:paraId="344A4E46" w14:textId="16063986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</w:t>
      </w:r>
      <w:r w:rsidR="00656BD4">
        <w:rPr>
          <w:rFonts w:ascii="Arial" w:hAnsi="Arial" w:cs="Arial"/>
          <w:b/>
        </w:rPr>
        <w:t>0</w:t>
      </w:r>
    </w:p>
    <w:p w14:paraId="21A99226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38E2CCA1" w14:textId="77777777" w:rsidR="00E62A15" w:rsidRPr="00914C4E" w:rsidRDefault="00E62A15" w:rsidP="001170D7">
      <w:pPr>
        <w:pStyle w:val="Heading1"/>
        <w:rPr>
          <w:b w:val="0"/>
        </w:rPr>
      </w:pPr>
      <w:r w:rsidRPr="00914C4E">
        <w:t>Description and Purpose</w:t>
      </w:r>
    </w:p>
    <w:p w14:paraId="4AA06CCE" w14:textId="38F58788" w:rsidR="00063338" w:rsidRDefault="00D86156" w:rsidP="00D86156">
      <w:pPr>
        <w:pStyle w:val="H1bodytext"/>
        <w:spacing w:after="120"/>
        <w:rPr>
          <w:rFonts w:ascii="Arial" w:hAnsi="Arial"/>
        </w:rPr>
      </w:pPr>
      <w:bookmarkStart w:id="0" w:name="_Hlk8896263"/>
      <w:r>
        <w:rPr>
          <w:rFonts w:ascii="Arial" w:hAnsi="Arial"/>
        </w:rPr>
        <w:t>Numerical representation</w:t>
      </w:r>
      <w:r w:rsidR="003A0500">
        <w:rPr>
          <w:rFonts w:ascii="Arial" w:hAnsi="Arial"/>
        </w:rPr>
        <w:t xml:space="preserve"> of</w:t>
      </w:r>
      <w:r>
        <w:rPr>
          <w:rFonts w:ascii="Arial" w:hAnsi="Arial"/>
        </w:rPr>
        <w:t xml:space="preserve"> </w:t>
      </w:r>
      <w:r w:rsidR="000E4DB0">
        <w:rPr>
          <w:rFonts w:ascii="Arial" w:hAnsi="Arial"/>
        </w:rPr>
        <w:t>site</w:t>
      </w:r>
      <w:r>
        <w:rPr>
          <w:rFonts w:ascii="Arial" w:hAnsi="Arial"/>
        </w:rPr>
        <w:t xml:space="preserve">s </w:t>
      </w:r>
      <w:r w:rsidR="009D4182">
        <w:rPr>
          <w:rFonts w:ascii="Arial" w:hAnsi="Arial"/>
        </w:rPr>
        <w:t>may result</w:t>
      </w:r>
      <w:r>
        <w:rPr>
          <w:rFonts w:ascii="Arial" w:hAnsi="Arial"/>
        </w:rPr>
        <w:t xml:space="preserve"> in overlapping nodes</w:t>
      </w:r>
      <w:r w:rsidR="007C3062">
        <w:rPr>
          <w:rFonts w:ascii="Arial" w:hAnsi="Arial"/>
        </w:rPr>
        <w:t xml:space="preserve"> between different </w:t>
      </w:r>
      <w:r w:rsidR="000E4DB0">
        <w:rPr>
          <w:rFonts w:ascii="Arial" w:hAnsi="Arial"/>
        </w:rPr>
        <w:t>site</w:t>
      </w:r>
      <w:r w:rsidR="007C3062">
        <w:rPr>
          <w:rFonts w:ascii="Arial" w:hAnsi="Arial"/>
        </w:rPr>
        <w:t>s</w:t>
      </w:r>
      <w:r>
        <w:rPr>
          <w:rFonts w:ascii="Arial" w:hAnsi="Arial"/>
        </w:rPr>
        <w:t xml:space="preserve"> in the I-, J- or K-directions. </w:t>
      </w:r>
      <w:r w:rsidR="00925335">
        <w:rPr>
          <w:rFonts w:ascii="Arial" w:hAnsi="Arial"/>
        </w:rPr>
        <w:t>Whe</w:t>
      </w:r>
      <w:r w:rsidR="0012716B">
        <w:rPr>
          <w:rFonts w:ascii="Arial" w:hAnsi="Arial"/>
        </w:rPr>
        <w:t>n</w:t>
      </w:r>
      <w:r w:rsidR="00925335">
        <w:rPr>
          <w:rFonts w:ascii="Arial" w:hAnsi="Arial"/>
        </w:rPr>
        <w:t xml:space="preserve"> there are overlapping nodes</w:t>
      </w:r>
      <w:r>
        <w:rPr>
          <w:rFonts w:ascii="Arial" w:hAnsi="Arial"/>
        </w:rPr>
        <w:t xml:space="preserve">, </w:t>
      </w:r>
      <w:r w:rsidR="008E30A9">
        <w:rPr>
          <w:rFonts w:ascii="Arial" w:hAnsi="Arial"/>
        </w:rPr>
        <w:t xml:space="preserve">the corresponding </w:t>
      </w:r>
      <w:r>
        <w:rPr>
          <w:rFonts w:ascii="Arial" w:hAnsi="Arial"/>
        </w:rPr>
        <w:t>source release</w:t>
      </w:r>
      <w:r w:rsidR="00DD7131">
        <w:rPr>
          <w:rFonts w:ascii="Arial" w:hAnsi="Arial"/>
        </w:rPr>
        <w:t>s</w:t>
      </w:r>
      <w:r>
        <w:rPr>
          <w:rFonts w:ascii="Arial" w:hAnsi="Arial"/>
        </w:rPr>
        <w:t xml:space="preserve"> may not be recognized by the STOMP simulator</w:t>
      </w:r>
      <w:r w:rsidR="009921D1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="000D19AE">
        <w:rPr>
          <w:rFonts w:ascii="Arial" w:hAnsi="Arial"/>
        </w:rPr>
        <w:t xml:space="preserve">The Duplicate Source Nodes </w:t>
      </w:r>
      <w:r w:rsidR="000803CE">
        <w:rPr>
          <w:rFonts w:ascii="Arial" w:hAnsi="Arial"/>
        </w:rPr>
        <w:t xml:space="preserve">tool </w:t>
      </w:r>
      <w:r w:rsidR="0012716B">
        <w:rPr>
          <w:rFonts w:ascii="Arial" w:hAnsi="Arial"/>
        </w:rPr>
        <w:t xml:space="preserve">(DSN) </w:t>
      </w:r>
      <w:r w:rsidR="00D97A16">
        <w:rPr>
          <w:rFonts w:ascii="Arial" w:hAnsi="Arial"/>
        </w:rPr>
        <w:t xml:space="preserve">scans </w:t>
      </w:r>
      <w:r w:rsidR="008C65F8">
        <w:rPr>
          <w:rFonts w:ascii="Arial" w:hAnsi="Arial"/>
        </w:rPr>
        <w:t xml:space="preserve">all sites within an input source card file, </w:t>
      </w:r>
      <w:r w:rsidR="00D655AD">
        <w:rPr>
          <w:rFonts w:ascii="Arial" w:hAnsi="Arial"/>
        </w:rPr>
        <w:t xml:space="preserve">compares each site’s spatial representation against all </w:t>
      </w:r>
      <w:r w:rsidR="00C26771">
        <w:rPr>
          <w:rFonts w:ascii="Arial" w:hAnsi="Arial"/>
        </w:rPr>
        <w:t xml:space="preserve">the </w:t>
      </w:r>
      <w:r w:rsidR="00D655AD">
        <w:rPr>
          <w:rFonts w:ascii="Arial" w:hAnsi="Arial"/>
        </w:rPr>
        <w:t>other sites</w:t>
      </w:r>
      <w:r w:rsidR="00C26771">
        <w:rPr>
          <w:rFonts w:ascii="Arial" w:hAnsi="Arial"/>
        </w:rPr>
        <w:t xml:space="preserve">, identifies any </w:t>
      </w:r>
      <w:r w:rsidR="00063338">
        <w:rPr>
          <w:rFonts w:ascii="Arial" w:hAnsi="Arial"/>
        </w:rPr>
        <w:t xml:space="preserve">source nodes </w:t>
      </w:r>
      <w:r w:rsidR="00C26771">
        <w:rPr>
          <w:rFonts w:ascii="Arial" w:hAnsi="Arial"/>
        </w:rPr>
        <w:t>that overlap spatially, and writes the duplicate source node</w:t>
      </w:r>
      <w:r w:rsidR="00063338">
        <w:rPr>
          <w:rFonts w:ascii="Arial" w:hAnsi="Arial"/>
        </w:rPr>
        <w:t xml:space="preserve">(s) to the output file. </w:t>
      </w:r>
      <w:r w:rsidR="006D530A">
        <w:rPr>
          <w:rFonts w:ascii="Arial" w:hAnsi="Arial"/>
        </w:rPr>
        <w:t>The tool does not identify temporal overlaps; it identifies only spatial overlaps.</w:t>
      </w:r>
    </w:p>
    <w:p w14:paraId="70E73ABA" w14:textId="39F99455" w:rsidR="003D2566" w:rsidRPr="00177B51" w:rsidRDefault="00925335" w:rsidP="00D86156">
      <w:pPr>
        <w:pStyle w:val="H1bodytext"/>
        <w:spacing w:after="120"/>
        <w:rPr>
          <w:rFonts w:ascii="Arial" w:hAnsi="Arial"/>
        </w:rPr>
      </w:pPr>
      <w:r w:rsidRPr="00925335">
        <w:rPr>
          <w:rFonts w:ascii="Arial" w:hAnsi="Arial"/>
        </w:rPr>
        <w:t>The input for this tool is a source card file, which is generated by the Source to STOMP tool (</w:t>
      </w:r>
      <w:r w:rsidRPr="00CD4C87">
        <w:rPr>
          <w:rFonts w:ascii="Arial" w:hAnsi="Arial"/>
          <w:b/>
          <w:bCs/>
          <w:i/>
          <w:iCs/>
        </w:rPr>
        <w:t>ca-src2stomp.pl</w:t>
      </w:r>
      <w:r w:rsidRPr="00925335">
        <w:rPr>
          <w:rFonts w:ascii="Arial" w:hAnsi="Arial"/>
        </w:rPr>
        <w:t>).</w:t>
      </w:r>
      <w:r w:rsidR="006C38B0">
        <w:rPr>
          <w:rFonts w:ascii="Arial" w:hAnsi="Arial"/>
        </w:rPr>
        <w:t xml:space="preserve"> It is noted that the tool only determines overlapping source nodes</w:t>
      </w:r>
      <w:r w:rsidR="00A54C0D">
        <w:rPr>
          <w:rFonts w:ascii="Arial" w:hAnsi="Arial"/>
        </w:rPr>
        <w:t xml:space="preserve"> and does not modify the source card input file.</w:t>
      </w:r>
      <w:r w:rsidR="006C38B0">
        <w:rPr>
          <w:rFonts w:ascii="Arial" w:hAnsi="Arial"/>
        </w:rPr>
        <w:t xml:space="preserve"> </w:t>
      </w:r>
      <w:r w:rsidRPr="00925335">
        <w:rPr>
          <w:rFonts w:ascii="Arial" w:hAnsi="Arial"/>
        </w:rPr>
        <w:t xml:space="preserve"> </w:t>
      </w:r>
      <w:r w:rsidR="00F50E43">
        <w:rPr>
          <w:rFonts w:ascii="Arial" w:hAnsi="Arial"/>
        </w:rPr>
        <w:t xml:space="preserve">Any </w:t>
      </w:r>
      <w:r w:rsidR="00D86156">
        <w:rPr>
          <w:rFonts w:ascii="Arial" w:hAnsi="Arial"/>
        </w:rPr>
        <w:t>modifications</w:t>
      </w:r>
      <w:r>
        <w:rPr>
          <w:rFonts w:ascii="Arial" w:hAnsi="Arial"/>
        </w:rPr>
        <w:t xml:space="preserve"> to </w:t>
      </w:r>
      <w:r w:rsidR="00F50E43">
        <w:rPr>
          <w:rFonts w:ascii="Arial" w:hAnsi="Arial"/>
        </w:rPr>
        <w:t>a</w:t>
      </w:r>
      <w:r>
        <w:rPr>
          <w:rFonts w:ascii="Arial" w:hAnsi="Arial"/>
        </w:rPr>
        <w:t xml:space="preserve"> source card file</w:t>
      </w:r>
      <w:r w:rsidR="00D86156">
        <w:rPr>
          <w:rFonts w:ascii="Arial" w:hAnsi="Arial"/>
        </w:rPr>
        <w:t xml:space="preserve"> will be</w:t>
      </w:r>
      <w:r w:rsidR="00F50E43">
        <w:rPr>
          <w:rFonts w:ascii="Arial" w:hAnsi="Arial"/>
        </w:rPr>
        <w:t xml:space="preserve"> done</w:t>
      </w:r>
      <w:r w:rsidR="00D86156">
        <w:rPr>
          <w:rFonts w:ascii="Arial" w:hAnsi="Arial"/>
        </w:rPr>
        <w:t xml:space="preserve"> by </w:t>
      </w:r>
      <w:r w:rsidR="008E30A9">
        <w:rPr>
          <w:rFonts w:ascii="Arial" w:hAnsi="Arial"/>
        </w:rPr>
        <w:t xml:space="preserve">a </w:t>
      </w:r>
      <w:r w:rsidR="00D86156">
        <w:rPr>
          <w:rFonts w:ascii="Arial" w:hAnsi="Arial"/>
        </w:rPr>
        <w:t xml:space="preserve">modeler </w:t>
      </w:r>
      <w:r w:rsidR="00065A50">
        <w:rPr>
          <w:rFonts w:ascii="Arial" w:hAnsi="Arial"/>
        </w:rPr>
        <w:t xml:space="preserve">based on the </w:t>
      </w:r>
      <w:r w:rsidR="003049D2">
        <w:rPr>
          <w:rFonts w:ascii="Arial" w:hAnsi="Arial"/>
        </w:rPr>
        <w:t>generated output file.</w:t>
      </w:r>
      <w:r w:rsidR="008425ED">
        <w:rPr>
          <w:rFonts w:ascii="Arial" w:hAnsi="Arial"/>
        </w:rPr>
        <w:t xml:space="preserve"> </w:t>
      </w:r>
    </w:p>
    <w:p w14:paraId="07999FA0" w14:textId="77777777" w:rsidR="00D75882" w:rsidRDefault="00D75882" w:rsidP="00D75882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A site in a STOMP Source Card is represented by one or multiple sources, each with a specified I-, J- and K-directional range. The following is an example of a site’s two sources, </w:t>
      </w:r>
      <w:r w:rsidRPr="00B235E1">
        <w:rPr>
          <w:rFonts w:ascii="Arial" w:hAnsi="Arial"/>
          <w:i/>
          <w:iCs/>
        </w:rPr>
        <w:t>Aqueous Volumetric</w:t>
      </w:r>
      <w:r>
        <w:rPr>
          <w:rFonts w:ascii="Arial" w:hAnsi="Arial"/>
        </w:rPr>
        <w:t xml:space="preserve"> and </w:t>
      </w:r>
      <w:r w:rsidRPr="00B235E1">
        <w:rPr>
          <w:rFonts w:ascii="Arial" w:hAnsi="Arial"/>
          <w:i/>
          <w:iCs/>
        </w:rPr>
        <w:t>Solute Tc-99</w:t>
      </w:r>
      <w:r>
        <w:rPr>
          <w:rFonts w:ascii="Arial" w:hAnsi="Arial"/>
        </w:rPr>
        <w:t>, and their distribution in I-, J- and K:</w:t>
      </w:r>
    </w:p>
    <w:p w14:paraId="2A10685C" w14:textId="431F14A9" w:rsidR="005341ED" w:rsidRDefault="005341ED" w:rsidP="005341ED">
      <w:pPr>
        <w:pStyle w:val="H1bodytext"/>
        <w:spacing w:after="120"/>
        <w:ind w:left="1440"/>
        <w:rPr>
          <w:rFonts w:ascii="Lucida Console" w:hAnsi="Lucida Console"/>
          <w:sz w:val="20"/>
        </w:rPr>
      </w:pPr>
      <w:r w:rsidRPr="005341ED">
        <w:rPr>
          <w:rFonts w:ascii="Lucida Console" w:hAnsi="Lucida Console"/>
          <w:sz w:val="20"/>
        </w:rPr>
        <w:t>Aqueous Volumetric, 27, 32, 26, 28, 312, 312, 3,</w:t>
      </w:r>
    </w:p>
    <w:p w14:paraId="1148A7A2" w14:textId="1E8823CA" w:rsidR="0009713B" w:rsidRPr="0009713B" w:rsidRDefault="0009713B" w:rsidP="0009713B">
      <w:pPr>
        <w:pStyle w:val="H1bodytext"/>
        <w:spacing w:after="120"/>
        <w:ind w:left="1440"/>
        <w:rPr>
          <w:rFonts w:ascii="Lucida Console" w:hAnsi="Lucida Console"/>
          <w:sz w:val="20"/>
        </w:rPr>
      </w:pPr>
      <w:r w:rsidRPr="0009713B">
        <w:rPr>
          <w:rFonts w:ascii="Lucida Console" w:hAnsi="Lucida Console"/>
          <w:sz w:val="20"/>
        </w:rPr>
        <w:t>1953.0, year, 1.43909e+03, m^3/year,</w:t>
      </w:r>
    </w:p>
    <w:p w14:paraId="2B53A089" w14:textId="67D1B447" w:rsidR="0009713B" w:rsidRPr="0009713B" w:rsidRDefault="0009713B" w:rsidP="0009713B">
      <w:pPr>
        <w:pStyle w:val="H1bodytext"/>
        <w:spacing w:after="120"/>
        <w:ind w:left="1440"/>
        <w:rPr>
          <w:rFonts w:ascii="Lucida Console" w:hAnsi="Lucida Console"/>
          <w:sz w:val="20"/>
        </w:rPr>
      </w:pPr>
      <w:r w:rsidRPr="0009713B">
        <w:rPr>
          <w:rFonts w:ascii="Lucida Console" w:hAnsi="Lucida Console"/>
          <w:sz w:val="20"/>
        </w:rPr>
        <w:t>1954.0, year, 1.43909e+03, m^3/year,</w:t>
      </w:r>
    </w:p>
    <w:p w14:paraId="1A685D75" w14:textId="72FDF4F6" w:rsidR="0009713B" w:rsidRPr="005341ED" w:rsidRDefault="0009713B" w:rsidP="0009713B">
      <w:pPr>
        <w:pStyle w:val="H1bodytext"/>
        <w:spacing w:after="120"/>
        <w:ind w:left="1440"/>
        <w:rPr>
          <w:rFonts w:ascii="Lucida Console" w:hAnsi="Lucida Console"/>
          <w:sz w:val="20"/>
        </w:rPr>
      </w:pPr>
      <w:r w:rsidRPr="0009713B">
        <w:rPr>
          <w:rFonts w:ascii="Lucida Console" w:hAnsi="Lucida Console"/>
          <w:sz w:val="20"/>
        </w:rPr>
        <w:t>1954.0, year, 0.00000e+00, m^3/year,</w:t>
      </w:r>
    </w:p>
    <w:p w14:paraId="26D515EF" w14:textId="31D55719" w:rsidR="00C00BC6" w:rsidRDefault="00C00BC6" w:rsidP="00C00BC6">
      <w:pPr>
        <w:pStyle w:val="H1bodytext"/>
        <w:spacing w:after="120"/>
        <w:ind w:left="144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Solute, Tc-99</w:t>
      </w:r>
      <w:r w:rsidRPr="005341ED">
        <w:rPr>
          <w:rFonts w:ascii="Lucida Console" w:hAnsi="Lucida Console"/>
          <w:sz w:val="20"/>
        </w:rPr>
        <w:t>, 27, 32, 26, 28, 312, 312, 3,</w:t>
      </w:r>
    </w:p>
    <w:p w14:paraId="5A9C3B26" w14:textId="13AB7429" w:rsidR="00082388" w:rsidRPr="00082388" w:rsidRDefault="00082388" w:rsidP="00082388">
      <w:pPr>
        <w:pStyle w:val="H1bodytext"/>
        <w:spacing w:after="120"/>
        <w:ind w:left="1440"/>
        <w:rPr>
          <w:rFonts w:ascii="Lucida Console" w:hAnsi="Lucida Console"/>
          <w:sz w:val="20"/>
        </w:rPr>
      </w:pPr>
      <w:r w:rsidRPr="00082388">
        <w:rPr>
          <w:rFonts w:ascii="Lucida Console" w:hAnsi="Lucida Console"/>
          <w:sz w:val="20"/>
        </w:rPr>
        <w:t>1953.0, year, 7.93600e-08, 1/year,</w:t>
      </w:r>
    </w:p>
    <w:p w14:paraId="36961026" w14:textId="339406DC" w:rsidR="00082388" w:rsidRPr="00082388" w:rsidRDefault="00082388" w:rsidP="00082388">
      <w:pPr>
        <w:pStyle w:val="H1bodytext"/>
        <w:spacing w:after="120"/>
        <w:ind w:left="1440"/>
        <w:rPr>
          <w:rFonts w:ascii="Lucida Console" w:hAnsi="Lucida Console"/>
          <w:sz w:val="20"/>
        </w:rPr>
      </w:pPr>
      <w:r w:rsidRPr="00082388">
        <w:rPr>
          <w:rFonts w:ascii="Lucida Console" w:hAnsi="Lucida Console"/>
          <w:sz w:val="20"/>
        </w:rPr>
        <w:t>1954.0, year, 7.93600e-08, 1/year,</w:t>
      </w:r>
    </w:p>
    <w:p w14:paraId="617A2B1E" w14:textId="50D80814" w:rsidR="00C00BC6" w:rsidRDefault="00082388" w:rsidP="00082388">
      <w:pPr>
        <w:pStyle w:val="H1bodytext"/>
        <w:spacing w:after="120"/>
        <w:ind w:left="1440"/>
        <w:rPr>
          <w:rFonts w:ascii="Lucida Console" w:hAnsi="Lucida Console"/>
          <w:sz w:val="20"/>
        </w:rPr>
      </w:pPr>
      <w:r w:rsidRPr="00082388">
        <w:rPr>
          <w:rFonts w:ascii="Lucida Console" w:hAnsi="Lucida Console"/>
          <w:sz w:val="20"/>
        </w:rPr>
        <w:t>1954.0, year, 0.00000e+00, 1/year,</w:t>
      </w:r>
    </w:p>
    <w:p w14:paraId="404F38A3" w14:textId="4D6C47A8" w:rsidR="00C00BC6" w:rsidRDefault="005341ED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first </w:t>
      </w:r>
      <w:r w:rsidR="009616F5">
        <w:rPr>
          <w:rFonts w:ascii="Arial" w:hAnsi="Arial"/>
        </w:rPr>
        <w:t xml:space="preserve">entry </w:t>
      </w:r>
      <w:r w:rsidR="00F15BB9">
        <w:rPr>
          <w:rFonts w:ascii="Arial" w:hAnsi="Arial"/>
        </w:rPr>
        <w:t xml:space="preserve">of </w:t>
      </w:r>
      <w:r w:rsidR="00B648E3">
        <w:rPr>
          <w:rFonts w:ascii="Arial" w:hAnsi="Arial"/>
        </w:rPr>
        <w:t>a source</w:t>
      </w:r>
      <w:r w:rsidR="00F15BB9">
        <w:rPr>
          <w:rFonts w:ascii="Arial" w:hAnsi="Arial"/>
        </w:rPr>
        <w:t xml:space="preserve"> </w:t>
      </w:r>
      <w:r>
        <w:rPr>
          <w:rFonts w:ascii="Arial" w:hAnsi="Arial"/>
        </w:rPr>
        <w:t xml:space="preserve">line </w:t>
      </w:r>
      <w:r w:rsidR="006416C9">
        <w:rPr>
          <w:rFonts w:ascii="Arial" w:hAnsi="Arial"/>
        </w:rPr>
        <w:t xml:space="preserve">will contain either </w:t>
      </w:r>
      <w:r w:rsidR="006416C9" w:rsidRPr="00F15BB9">
        <w:rPr>
          <w:rFonts w:ascii="Arial" w:hAnsi="Arial"/>
          <w:i/>
          <w:iCs/>
        </w:rPr>
        <w:t>Aqueous Volum</w:t>
      </w:r>
      <w:r w:rsidR="00F15BB9" w:rsidRPr="00F15BB9">
        <w:rPr>
          <w:rFonts w:ascii="Arial" w:hAnsi="Arial"/>
          <w:i/>
          <w:iCs/>
        </w:rPr>
        <w:t>e</w:t>
      </w:r>
      <w:r w:rsidR="006416C9" w:rsidRPr="00F15BB9">
        <w:rPr>
          <w:rFonts w:ascii="Arial" w:hAnsi="Arial"/>
          <w:i/>
          <w:iCs/>
        </w:rPr>
        <w:t>tric</w:t>
      </w:r>
      <w:r w:rsidR="00CC46AF">
        <w:rPr>
          <w:rFonts w:ascii="Arial" w:hAnsi="Arial"/>
          <w:i/>
          <w:iCs/>
        </w:rPr>
        <w:t>,</w:t>
      </w:r>
      <w:r w:rsidR="006416C9">
        <w:rPr>
          <w:rFonts w:ascii="Arial" w:hAnsi="Arial"/>
        </w:rPr>
        <w:t xml:space="preserve"> or </w:t>
      </w:r>
      <w:r w:rsidR="006416C9" w:rsidRPr="00F15BB9">
        <w:rPr>
          <w:rFonts w:ascii="Arial" w:hAnsi="Arial"/>
          <w:i/>
          <w:iCs/>
        </w:rPr>
        <w:t>Solute</w:t>
      </w:r>
      <w:r w:rsidR="006416C9">
        <w:rPr>
          <w:rFonts w:ascii="Arial" w:hAnsi="Arial"/>
        </w:rPr>
        <w:t xml:space="preserve"> and the </w:t>
      </w:r>
      <w:r w:rsidR="008B181C">
        <w:rPr>
          <w:rFonts w:ascii="Arial" w:hAnsi="Arial"/>
        </w:rPr>
        <w:t>given solute</w:t>
      </w:r>
      <w:r w:rsidR="00CC46AF">
        <w:rPr>
          <w:rFonts w:ascii="Arial" w:hAnsi="Arial"/>
        </w:rPr>
        <w:t xml:space="preserve"> name</w:t>
      </w:r>
      <w:r w:rsidR="008B181C">
        <w:rPr>
          <w:rFonts w:ascii="Arial" w:hAnsi="Arial"/>
        </w:rPr>
        <w:t xml:space="preserve">. </w:t>
      </w:r>
      <w:r w:rsidR="0006214C">
        <w:rPr>
          <w:rFonts w:ascii="Arial" w:hAnsi="Arial"/>
        </w:rPr>
        <w:t xml:space="preserve">The </w:t>
      </w:r>
      <w:r w:rsidR="008E30A9">
        <w:rPr>
          <w:rFonts w:ascii="Arial" w:hAnsi="Arial"/>
        </w:rPr>
        <w:t xml:space="preserve">following entries are integers </w:t>
      </w:r>
      <w:r w:rsidR="0006214C">
        <w:rPr>
          <w:rFonts w:ascii="Arial" w:hAnsi="Arial"/>
        </w:rPr>
        <w:t xml:space="preserve">that </w:t>
      </w:r>
      <w:r w:rsidR="001A5D99">
        <w:rPr>
          <w:rFonts w:ascii="Arial" w:hAnsi="Arial"/>
        </w:rPr>
        <w:t xml:space="preserve">represent </w:t>
      </w:r>
      <w:r w:rsidR="00B648E3">
        <w:rPr>
          <w:rFonts w:ascii="Arial" w:hAnsi="Arial"/>
        </w:rPr>
        <w:t>I1</w:t>
      </w:r>
      <w:r w:rsidR="001A5D99">
        <w:rPr>
          <w:rFonts w:ascii="Arial" w:hAnsi="Arial"/>
        </w:rPr>
        <w:t xml:space="preserve">, </w:t>
      </w:r>
      <w:r w:rsidR="00B648E3">
        <w:rPr>
          <w:rFonts w:ascii="Arial" w:hAnsi="Arial"/>
        </w:rPr>
        <w:t>I</w:t>
      </w:r>
      <w:r w:rsidR="001A5D99">
        <w:rPr>
          <w:rFonts w:ascii="Arial" w:hAnsi="Arial"/>
        </w:rPr>
        <w:t xml:space="preserve">2, </w:t>
      </w:r>
      <w:r w:rsidR="00B648E3">
        <w:rPr>
          <w:rFonts w:ascii="Arial" w:hAnsi="Arial"/>
        </w:rPr>
        <w:t>J1</w:t>
      </w:r>
      <w:r w:rsidR="00BA43EE">
        <w:rPr>
          <w:rFonts w:ascii="Arial" w:hAnsi="Arial"/>
        </w:rPr>
        <w:t xml:space="preserve">, </w:t>
      </w:r>
      <w:r w:rsidR="00B648E3">
        <w:rPr>
          <w:rFonts w:ascii="Arial" w:hAnsi="Arial"/>
        </w:rPr>
        <w:t>J2</w:t>
      </w:r>
      <w:r w:rsidR="00BA43EE">
        <w:rPr>
          <w:rFonts w:ascii="Arial" w:hAnsi="Arial"/>
        </w:rPr>
        <w:t xml:space="preserve">, </w:t>
      </w:r>
      <w:r w:rsidR="00B648E3">
        <w:rPr>
          <w:rFonts w:ascii="Arial" w:hAnsi="Arial"/>
        </w:rPr>
        <w:t>K1</w:t>
      </w:r>
      <w:r w:rsidR="00BA43EE">
        <w:rPr>
          <w:rFonts w:ascii="Arial" w:hAnsi="Arial"/>
        </w:rPr>
        <w:t xml:space="preserve">, and </w:t>
      </w:r>
      <w:r w:rsidR="00B648E3">
        <w:rPr>
          <w:rFonts w:ascii="Arial" w:hAnsi="Arial"/>
        </w:rPr>
        <w:t>K2</w:t>
      </w:r>
      <w:r w:rsidR="008E30A9">
        <w:rPr>
          <w:rFonts w:ascii="Arial" w:hAnsi="Arial"/>
        </w:rPr>
        <w:t xml:space="preserve"> indices</w:t>
      </w:r>
      <w:r w:rsidR="00F41C71">
        <w:rPr>
          <w:rFonts w:ascii="Arial" w:hAnsi="Arial"/>
        </w:rPr>
        <w:t>,</w:t>
      </w:r>
      <w:r w:rsidR="008E30A9">
        <w:rPr>
          <w:rFonts w:ascii="Arial" w:hAnsi="Arial"/>
        </w:rPr>
        <w:t xml:space="preserve"> </w:t>
      </w:r>
      <w:r w:rsidR="006C3FF6">
        <w:rPr>
          <w:rFonts w:ascii="Arial" w:hAnsi="Arial"/>
        </w:rPr>
        <w:t>describing the nodal range of a source in</w:t>
      </w:r>
      <w:r w:rsidR="00DC3FFA">
        <w:rPr>
          <w:rFonts w:ascii="Arial" w:hAnsi="Arial"/>
        </w:rPr>
        <w:t xml:space="preserve"> the </w:t>
      </w:r>
      <w:r w:rsidR="00457774">
        <w:rPr>
          <w:rFonts w:ascii="Arial" w:hAnsi="Arial"/>
        </w:rPr>
        <w:t>X</w:t>
      </w:r>
      <w:r w:rsidR="00B5308D">
        <w:rPr>
          <w:rFonts w:ascii="Arial" w:hAnsi="Arial"/>
        </w:rPr>
        <w:t>-</w:t>
      </w:r>
      <w:r w:rsidR="00DC3FFA">
        <w:rPr>
          <w:rFonts w:ascii="Arial" w:hAnsi="Arial"/>
        </w:rPr>
        <w:t xml:space="preserve"> (</w:t>
      </w:r>
      <w:r w:rsidR="00B648E3">
        <w:rPr>
          <w:rFonts w:ascii="Arial" w:hAnsi="Arial"/>
        </w:rPr>
        <w:t xml:space="preserve">I1 </w:t>
      </w:r>
      <w:r w:rsidR="00A00934">
        <w:rPr>
          <w:rFonts w:ascii="Arial" w:hAnsi="Arial"/>
        </w:rPr>
        <w:t xml:space="preserve">to </w:t>
      </w:r>
      <w:r w:rsidR="00B648E3">
        <w:rPr>
          <w:rFonts w:ascii="Arial" w:hAnsi="Arial"/>
        </w:rPr>
        <w:t>I2</w:t>
      </w:r>
      <w:r w:rsidR="00A00934">
        <w:rPr>
          <w:rFonts w:ascii="Arial" w:hAnsi="Arial"/>
        </w:rPr>
        <w:t xml:space="preserve">), </w:t>
      </w:r>
      <w:r w:rsidR="00457774">
        <w:rPr>
          <w:rFonts w:ascii="Arial" w:hAnsi="Arial"/>
        </w:rPr>
        <w:t>Y</w:t>
      </w:r>
      <w:r w:rsidR="00B5308D">
        <w:rPr>
          <w:rFonts w:ascii="Arial" w:hAnsi="Arial"/>
        </w:rPr>
        <w:t>-</w:t>
      </w:r>
      <w:r w:rsidR="00A00934">
        <w:rPr>
          <w:rFonts w:ascii="Arial" w:hAnsi="Arial"/>
        </w:rPr>
        <w:t xml:space="preserve"> (</w:t>
      </w:r>
      <w:r w:rsidR="00B648E3">
        <w:rPr>
          <w:rFonts w:ascii="Arial" w:hAnsi="Arial"/>
        </w:rPr>
        <w:t xml:space="preserve">J1 </w:t>
      </w:r>
      <w:r w:rsidR="00A00934">
        <w:rPr>
          <w:rFonts w:ascii="Arial" w:hAnsi="Arial"/>
        </w:rPr>
        <w:t xml:space="preserve">to </w:t>
      </w:r>
      <w:r w:rsidR="00C00BC6">
        <w:rPr>
          <w:rFonts w:ascii="Arial" w:hAnsi="Arial"/>
        </w:rPr>
        <w:t>J2</w:t>
      </w:r>
      <w:r w:rsidR="00A00934">
        <w:rPr>
          <w:rFonts w:ascii="Arial" w:hAnsi="Arial"/>
        </w:rPr>
        <w:t>)</w:t>
      </w:r>
      <w:r w:rsidR="00B5308D">
        <w:rPr>
          <w:rFonts w:ascii="Arial" w:hAnsi="Arial"/>
        </w:rPr>
        <w:t xml:space="preserve">, and </w:t>
      </w:r>
      <w:r w:rsidR="00457774">
        <w:rPr>
          <w:rFonts w:ascii="Arial" w:hAnsi="Arial"/>
        </w:rPr>
        <w:t>Z</w:t>
      </w:r>
      <w:r w:rsidR="00B5308D">
        <w:rPr>
          <w:rFonts w:ascii="Arial" w:hAnsi="Arial"/>
        </w:rPr>
        <w:t>-</w:t>
      </w:r>
      <w:r w:rsidR="00B648E3">
        <w:rPr>
          <w:rFonts w:ascii="Arial" w:hAnsi="Arial"/>
        </w:rPr>
        <w:t xml:space="preserve">direction </w:t>
      </w:r>
      <w:r w:rsidR="00B5308D">
        <w:rPr>
          <w:rFonts w:ascii="Arial" w:hAnsi="Arial"/>
        </w:rPr>
        <w:t>(</w:t>
      </w:r>
      <w:r w:rsidR="00C00BC6">
        <w:rPr>
          <w:rFonts w:ascii="Arial" w:hAnsi="Arial"/>
        </w:rPr>
        <w:t xml:space="preserve">K1 </w:t>
      </w:r>
      <w:r w:rsidR="00B5308D">
        <w:rPr>
          <w:rFonts w:ascii="Arial" w:hAnsi="Arial"/>
        </w:rPr>
        <w:t xml:space="preserve">to </w:t>
      </w:r>
      <w:r w:rsidR="00C00BC6">
        <w:rPr>
          <w:rFonts w:ascii="Arial" w:hAnsi="Arial"/>
        </w:rPr>
        <w:t>K2</w:t>
      </w:r>
      <w:r w:rsidR="00B5308D">
        <w:rPr>
          <w:rFonts w:ascii="Arial" w:hAnsi="Arial"/>
        </w:rPr>
        <w:t xml:space="preserve">). </w:t>
      </w:r>
      <w:r w:rsidR="008E30A9">
        <w:rPr>
          <w:rFonts w:ascii="Arial" w:hAnsi="Arial"/>
        </w:rPr>
        <w:t>Accordingly</w:t>
      </w:r>
      <w:r w:rsidR="005A1B60">
        <w:rPr>
          <w:rFonts w:ascii="Arial" w:hAnsi="Arial"/>
        </w:rPr>
        <w:t xml:space="preserve">, </w:t>
      </w:r>
      <w:r w:rsidR="00873CA2">
        <w:rPr>
          <w:rFonts w:ascii="Arial" w:hAnsi="Arial"/>
        </w:rPr>
        <w:t>th</w:t>
      </w:r>
      <w:r w:rsidR="00CC46AF">
        <w:rPr>
          <w:rFonts w:ascii="Arial" w:hAnsi="Arial"/>
        </w:rPr>
        <w:t>e</w:t>
      </w:r>
      <w:r w:rsidR="00B5308D">
        <w:rPr>
          <w:rFonts w:ascii="Arial" w:hAnsi="Arial"/>
        </w:rPr>
        <w:t xml:space="preserve"> </w:t>
      </w:r>
      <w:r w:rsidR="00CC46AF">
        <w:rPr>
          <w:rFonts w:ascii="Arial" w:hAnsi="Arial"/>
        </w:rPr>
        <w:t>source in the example</w:t>
      </w:r>
      <w:r w:rsidR="009616F5">
        <w:rPr>
          <w:rFonts w:ascii="Arial" w:hAnsi="Arial"/>
        </w:rPr>
        <w:t xml:space="preserve"> above</w:t>
      </w:r>
      <w:r w:rsidR="009B5E2F">
        <w:rPr>
          <w:rFonts w:ascii="Arial" w:hAnsi="Arial"/>
        </w:rPr>
        <w:t xml:space="preserve"> occupies</w:t>
      </w:r>
      <w:r w:rsidR="003C553A">
        <w:rPr>
          <w:rFonts w:ascii="Arial" w:hAnsi="Arial"/>
        </w:rPr>
        <w:t xml:space="preserve"> the 27</w:t>
      </w:r>
      <w:r w:rsidR="003C553A" w:rsidRPr="003C553A">
        <w:rPr>
          <w:rFonts w:ascii="Arial" w:hAnsi="Arial"/>
          <w:vertAlign w:val="superscript"/>
        </w:rPr>
        <w:t>th</w:t>
      </w:r>
      <w:r w:rsidR="003C553A">
        <w:rPr>
          <w:rFonts w:ascii="Arial" w:hAnsi="Arial"/>
        </w:rPr>
        <w:t xml:space="preserve"> to 32</w:t>
      </w:r>
      <w:r w:rsidR="003C553A" w:rsidRPr="003C553A">
        <w:rPr>
          <w:rFonts w:ascii="Arial" w:hAnsi="Arial"/>
          <w:vertAlign w:val="superscript"/>
        </w:rPr>
        <w:t>nd</w:t>
      </w:r>
      <w:r w:rsidR="003C553A">
        <w:rPr>
          <w:rFonts w:ascii="Arial" w:hAnsi="Arial"/>
        </w:rPr>
        <w:t xml:space="preserve"> </w:t>
      </w:r>
      <w:r w:rsidR="00C00BC6">
        <w:rPr>
          <w:rFonts w:ascii="Arial" w:hAnsi="Arial"/>
        </w:rPr>
        <w:t xml:space="preserve">nodes in the </w:t>
      </w:r>
      <w:r w:rsidR="00D03D52">
        <w:rPr>
          <w:rFonts w:ascii="Arial" w:hAnsi="Arial"/>
        </w:rPr>
        <w:t>X</w:t>
      </w:r>
      <w:r w:rsidR="00C00BC6">
        <w:rPr>
          <w:rFonts w:ascii="Arial" w:hAnsi="Arial"/>
        </w:rPr>
        <w:t>-direction</w:t>
      </w:r>
      <w:r w:rsidR="00176B30">
        <w:rPr>
          <w:rFonts w:ascii="Arial" w:hAnsi="Arial"/>
        </w:rPr>
        <w:t xml:space="preserve">, the </w:t>
      </w:r>
      <w:r w:rsidR="00E34983">
        <w:rPr>
          <w:rFonts w:ascii="Arial" w:hAnsi="Arial"/>
        </w:rPr>
        <w:t>26</w:t>
      </w:r>
      <w:r w:rsidR="00E34983" w:rsidRPr="00E34983">
        <w:rPr>
          <w:rFonts w:ascii="Arial" w:hAnsi="Arial"/>
          <w:vertAlign w:val="superscript"/>
        </w:rPr>
        <w:t>th</w:t>
      </w:r>
      <w:r w:rsidR="00E34983">
        <w:rPr>
          <w:rFonts w:ascii="Arial" w:hAnsi="Arial"/>
        </w:rPr>
        <w:t xml:space="preserve"> to 28</w:t>
      </w:r>
      <w:r w:rsidR="00E34983" w:rsidRPr="00E34983">
        <w:rPr>
          <w:rFonts w:ascii="Arial" w:hAnsi="Arial"/>
          <w:vertAlign w:val="superscript"/>
        </w:rPr>
        <w:t>th</w:t>
      </w:r>
      <w:r w:rsidR="00E34983">
        <w:rPr>
          <w:rFonts w:ascii="Arial" w:hAnsi="Arial"/>
        </w:rPr>
        <w:t xml:space="preserve"> </w:t>
      </w:r>
      <w:r w:rsidR="00C00BC6">
        <w:rPr>
          <w:rFonts w:ascii="Arial" w:hAnsi="Arial"/>
        </w:rPr>
        <w:t xml:space="preserve">nodes in the </w:t>
      </w:r>
      <w:r w:rsidR="00D03D52">
        <w:rPr>
          <w:rFonts w:ascii="Arial" w:hAnsi="Arial"/>
        </w:rPr>
        <w:t>Y</w:t>
      </w:r>
      <w:r w:rsidR="00C00BC6">
        <w:rPr>
          <w:rFonts w:ascii="Arial" w:hAnsi="Arial"/>
        </w:rPr>
        <w:t>-direction</w:t>
      </w:r>
      <w:r w:rsidR="0059167E">
        <w:rPr>
          <w:rFonts w:ascii="Arial" w:hAnsi="Arial"/>
        </w:rPr>
        <w:t>, and the 312</w:t>
      </w:r>
      <w:r w:rsidR="0059167E" w:rsidRPr="0059167E">
        <w:rPr>
          <w:rFonts w:ascii="Arial" w:hAnsi="Arial"/>
          <w:vertAlign w:val="superscript"/>
        </w:rPr>
        <w:t>th</w:t>
      </w:r>
      <w:r w:rsidR="0059167E">
        <w:rPr>
          <w:rFonts w:ascii="Arial" w:hAnsi="Arial"/>
        </w:rPr>
        <w:t xml:space="preserve"> </w:t>
      </w:r>
      <w:r w:rsidR="00C00BC6">
        <w:rPr>
          <w:rFonts w:ascii="Arial" w:hAnsi="Arial"/>
        </w:rPr>
        <w:t xml:space="preserve">node in the </w:t>
      </w:r>
      <w:r w:rsidR="00D03D52">
        <w:rPr>
          <w:rFonts w:ascii="Arial" w:hAnsi="Arial"/>
        </w:rPr>
        <w:t>Z</w:t>
      </w:r>
      <w:r w:rsidR="00C00BC6">
        <w:rPr>
          <w:rFonts w:ascii="Arial" w:hAnsi="Arial"/>
        </w:rPr>
        <w:t>-direction</w:t>
      </w:r>
      <w:r w:rsidR="00775128">
        <w:rPr>
          <w:rFonts w:ascii="Arial" w:hAnsi="Arial"/>
        </w:rPr>
        <w:t xml:space="preserve">. </w:t>
      </w:r>
    </w:p>
    <w:p w14:paraId="5204B89F" w14:textId="3D8C7BBB" w:rsidR="00AD5622" w:rsidRDefault="000A16C2" w:rsidP="00AD5622">
      <w:pPr>
        <w:pStyle w:val="H1bodytext"/>
        <w:rPr>
          <w:rFonts w:ascii="Arial" w:hAnsi="Arial" w:cs="Arial"/>
        </w:rPr>
      </w:pPr>
      <w:r>
        <w:rPr>
          <w:rFonts w:ascii="Arial" w:hAnsi="Arial"/>
        </w:rPr>
        <w:t xml:space="preserve">For </w:t>
      </w:r>
      <w:r w:rsidR="000E4DB0">
        <w:rPr>
          <w:rFonts w:ascii="Arial" w:hAnsi="Arial"/>
        </w:rPr>
        <w:t>site</w:t>
      </w:r>
      <w:r>
        <w:rPr>
          <w:rFonts w:ascii="Arial" w:hAnsi="Arial"/>
        </w:rPr>
        <w:t>s</w:t>
      </w:r>
      <w:r w:rsidR="00641987">
        <w:rPr>
          <w:rFonts w:ascii="Arial" w:hAnsi="Arial"/>
        </w:rPr>
        <w:t xml:space="preserve"> with no </w:t>
      </w:r>
      <w:r w:rsidR="000A743D">
        <w:rPr>
          <w:rFonts w:ascii="Arial" w:hAnsi="Arial"/>
        </w:rPr>
        <w:t xml:space="preserve">duplicate </w:t>
      </w:r>
      <w:r w:rsidR="00641987">
        <w:rPr>
          <w:rFonts w:ascii="Arial" w:hAnsi="Arial"/>
        </w:rPr>
        <w:t>nodes</w:t>
      </w:r>
      <w:r w:rsidR="008E30A9">
        <w:rPr>
          <w:rFonts w:ascii="Arial" w:hAnsi="Arial"/>
        </w:rPr>
        <w:t>,</w:t>
      </w:r>
      <w:r w:rsidR="00A6069A">
        <w:rPr>
          <w:rFonts w:ascii="Arial" w:hAnsi="Arial"/>
        </w:rPr>
        <w:t xml:space="preserve"> the output</w:t>
      </w:r>
      <w:r w:rsidR="008E30A9">
        <w:rPr>
          <w:rFonts w:ascii="Arial" w:hAnsi="Arial"/>
        </w:rPr>
        <w:t xml:space="preserve"> file</w:t>
      </w:r>
      <w:r w:rsidR="00A6069A">
        <w:rPr>
          <w:rFonts w:ascii="Arial" w:hAnsi="Arial"/>
        </w:rPr>
        <w:t xml:space="preserve"> will </w:t>
      </w:r>
      <w:r w:rsidR="003872B7">
        <w:rPr>
          <w:rFonts w:ascii="Arial" w:hAnsi="Arial"/>
        </w:rPr>
        <w:t xml:space="preserve">report </w:t>
      </w:r>
      <w:r w:rsidR="004A046A">
        <w:rPr>
          <w:rFonts w:ascii="Arial" w:hAnsi="Arial"/>
        </w:rPr>
        <w:t xml:space="preserve">“none.” </w:t>
      </w:r>
      <w:r w:rsidR="009616F5">
        <w:rPr>
          <w:rFonts w:ascii="Arial" w:hAnsi="Arial" w:cs="Arial"/>
        </w:rPr>
        <w:t xml:space="preserve">In the following </w:t>
      </w:r>
      <w:r w:rsidR="00AD5622">
        <w:rPr>
          <w:rFonts w:ascii="Arial" w:hAnsi="Arial" w:cs="Arial"/>
        </w:rPr>
        <w:t xml:space="preserve">example, the </w:t>
      </w:r>
      <w:r w:rsidR="000E4DB0">
        <w:rPr>
          <w:rFonts w:ascii="Arial" w:hAnsi="Arial" w:cs="Arial"/>
        </w:rPr>
        <w:t>site</w:t>
      </w:r>
      <w:r w:rsidR="00AD5622">
        <w:rPr>
          <w:rFonts w:ascii="Arial" w:hAnsi="Arial" w:cs="Arial"/>
        </w:rPr>
        <w:t xml:space="preserve"> 2101-M Pond</w:t>
      </w:r>
      <w:r w:rsidR="00981E64">
        <w:rPr>
          <w:rFonts w:ascii="Arial" w:hAnsi="Arial" w:cs="Arial"/>
        </w:rPr>
        <w:t xml:space="preserve"> do</w:t>
      </w:r>
      <w:r w:rsidR="00896137">
        <w:rPr>
          <w:rFonts w:ascii="Arial" w:hAnsi="Arial" w:cs="Arial"/>
        </w:rPr>
        <w:t>es</w:t>
      </w:r>
      <w:r w:rsidR="00981E64">
        <w:rPr>
          <w:rFonts w:ascii="Arial" w:hAnsi="Arial" w:cs="Arial"/>
        </w:rPr>
        <w:t xml:space="preserve"> not overlap</w:t>
      </w:r>
      <w:r w:rsidR="00AD5622">
        <w:rPr>
          <w:rFonts w:ascii="Arial" w:hAnsi="Arial" w:cs="Arial"/>
        </w:rPr>
        <w:t xml:space="preserve"> </w:t>
      </w:r>
      <w:r w:rsidR="00CC46AF">
        <w:rPr>
          <w:rFonts w:ascii="Arial" w:hAnsi="Arial" w:cs="Arial"/>
        </w:rPr>
        <w:t xml:space="preserve">with </w:t>
      </w:r>
      <w:r w:rsidR="0035231D">
        <w:rPr>
          <w:rFonts w:ascii="Arial" w:hAnsi="Arial" w:cs="Arial"/>
        </w:rPr>
        <w:t xml:space="preserve">any </w:t>
      </w:r>
      <w:r w:rsidR="00AD5622">
        <w:rPr>
          <w:rFonts w:ascii="Arial" w:hAnsi="Arial" w:cs="Arial"/>
        </w:rPr>
        <w:t>other sites</w:t>
      </w:r>
      <w:r w:rsidR="00C1454B">
        <w:rPr>
          <w:rFonts w:ascii="Arial" w:hAnsi="Arial" w:cs="Arial"/>
        </w:rPr>
        <w:t xml:space="preserve"> </w:t>
      </w:r>
      <w:r w:rsidR="00C00BC6">
        <w:rPr>
          <w:rFonts w:ascii="Arial" w:hAnsi="Arial" w:cs="Arial"/>
        </w:rPr>
        <w:t xml:space="preserve">in </w:t>
      </w:r>
      <w:r w:rsidR="00C1454B">
        <w:rPr>
          <w:rFonts w:ascii="Arial" w:hAnsi="Arial" w:cs="Arial"/>
        </w:rPr>
        <w:t xml:space="preserve">the </w:t>
      </w:r>
      <w:r w:rsidR="00C00BC6">
        <w:rPr>
          <w:rFonts w:ascii="Arial" w:hAnsi="Arial" w:cs="Arial"/>
        </w:rPr>
        <w:t>model</w:t>
      </w:r>
      <w:r w:rsidR="0035231D">
        <w:rPr>
          <w:rFonts w:ascii="Arial" w:hAnsi="Arial" w:cs="Arial"/>
        </w:rPr>
        <w:t xml:space="preserve"> domain</w:t>
      </w:r>
      <w:r w:rsidR="00C00BC6">
        <w:rPr>
          <w:rFonts w:ascii="Arial" w:hAnsi="Arial" w:cs="Arial"/>
        </w:rPr>
        <w:t xml:space="preserve">, </w:t>
      </w:r>
      <w:r w:rsidR="009616F5">
        <w:rPr>
          <w:rFonts w:ascii="Arial" w:hAnsi="Arial" w:cs="Arial"/>
        </w:rPr>
        <w:t xml:space="preserve">therefore </w:t>
      </w:r>
      <w:r w:rsidR="00C00BC6">
        <w:rPr>
          <w:rFonts w:ascii="Arial" w:hAnsi="Arial" w:cs="Arial"/>
        </w:rPr>
        <w:t xml:space="preserve">the following record is </w:t>
      </w:r>
      <w:r w:rsidR="009616F5">
        <w:rPr>
          <w:rFonts w:ascii="Arial" w:hAnsi="Arial" w:cs="Arial"/>
        </w:rPr>
        <w:t>written to</w:t>
      </w:r>
      <w:r w:rsidR="00C00BC6">
        <w:rPr>
          <w:rFonts w:ascii="Arial" w:hAnsi="Arial" w:cs="Arial"/>
        </w:rPr>
        <w:t xml:space="preserve"> the output file</w:t>
      </w:r>
      <w:r w:rsidR="00D17B5A">
        <w:rPr>
          <w:rFonts w:ascii="Arial" w:hAnsi="Arial" w:cs="Arial"/>
        </w:rPr>
        <w:t>:</w:t>
      </w:r>
    </w:p>
    <w:p w14:paraId="1A2B817B" w14:textId="77777777" w:rsidR="00AD5622" w:rsidRPr="007561AF" w:rsidRDefault="00AD5622" w:rsidP="007561AF">
      <w:pPr>
        <w:pStyle w:val="H1bodytext"/>
        <w:ind w:left="1440"/>
        <w:contextualSpacing/>
        <w:rPr>
          <w:rFonts w:ascii="Lucida Console" w:hAnsi="Lucida Console" w:cs="Arial"/>
        </w:rPr>
      </w:pPr>
      <w:r w:rsidRPr="007561AF">
        <w:rPr>
          <w:rFonts w:ascii="Lucida Console" w:hAnsi="Lucida Console" w:cs="Arial"/>
        </w:rPr>
        <w:t>------------------------</w:t>
      </w:r>
    </w:p>
    <w:p w14:paraId="12131DBC" w14:textId="7A3195FA" w:rsidR="00AD5622" w:rsidRPr="007561AF" w:rsidRDefault="00AD5622" w:rsidP="007561AF">
      <w:pPr>
        <w:pStyle w:val="H1bodytext"/>
        <w:ind w:left="1440"/>
        <w:contextualSpacing/>
        <w:rPr>
          <w:rFonts w:ascii="Lucida Console" w:hAnsi="Lucida Console" w:cs="Arial"/>
        </w:rPr>
      </w:pPr>
      <w:r w:rsidRPr="007561AF">
        <w:rPr>
          <w:rFonts w:ascii="Lucida Console" w:hAnsi="Lucida Console" w:cs="Arial"/>
        </w:rPr>
        <w:t>S</w:t>
      </w:r>
      <w:r w:rsidR="00915E31">
        <w:rPr>
          <w:rFonts w:ascii="Lucida Console" w:hAnsi="Lucida Console" w:cs="Arial"/>
        </w:rPr>
        <w:t>ite</w:t>
      </w:r>
      <w:r w:rsidRPr="007561AF">
        <w:rPr>
          <w:rFonts w:ascii="Lucida Console" w:hAnsi="Lucida Console" w:cs="Arial"/>
        </w:rPr>
        <w:t xml:space="preserve"> Name = 2101-M Pond</w:t>
      </w:r>
    </w:p>
    <w:p w14:paraId="026864CE" w14:textId="108F3204" w:rsidR="00AD5622" w:rsidRPr="007561AF" w:rsidRDefault="00AD5622" w:rsidP="007561AF">
      <w:pPr>
        <w:pStyle w:val="H1bodytext"/>
        <w:ind w:left="1440"/>
        <w:contextualSpacing/>
        <w:rPr>
          <w:rFonts w:ascii="Lucida Console" w:hAnsi="Lucida Console" w:cs="Arial"/>
        </w:rPr>
      </w:pPr>
      <w:r w:rsidRPr="007561AF">
        <w:rPr>
          <w:rFonts w:ascii="Lucida Console" w:hAnsi="Lucida Console" w:cs="Arial"/>
        </w:rPr>
        <w:t>S</w:t>
      </w:r>
      <w:r w:rsidR="00915E31">
        <w:rPr>
          <w:rFonts w:ascii="Lucida Console" w:hAnsi="Lucida Console" w:cs="Arial"/>
        </w:rPr>
        <w:t>ites</w:t>
      </w:r>
      <w:r w:rsidRPr="007561AF">
        <w:rPr>
          <w:rFonts w:ascii="Lucida Console" w:hAnsi="Lucida Console" w:cs="Arial"/>
        </w:rPr>
        <w:t xml:space="preserve"> with some </w:t>
      </w:r>
      <w:proofErr w:type="spellStart"/>
      <w:proofErr w:type="gramStart"/>
      <w:r w:rsidRPr="007561AF">
        <w:rPr>
          <w:rFonts w:ascii="Lucida Console" w:hAnsi="Lucida Console" w:cs="Arial"/>
        </w:rPr>
        <w:t>x,y</w:t>
      </w:r>
      <w:proofErr w:type="gramEnd"/>
      <w:r w:rsidRPr="007561AF">
        <w:rPr>
          <w:rFonts w:ascii="Lucida Console" w:hAnsi="Lucida Console" w:cs="Arial"/>
        </w:rPr>
        <w:t>,z</w:t>
      </w:r>
      <w:proofErr w:type="spellEnd"/>
      <w:r w:rsidRPr="007561AF">
        <w:rPr>
          <w:rFonts w:ascii="Lucida Console" w:hAnsi="Lucida Console" w:cs="Arial"/>
        </w:rPr>
        <w:t xml:space="preserve"> overlap:</w:t>
      </w:r>
    </w:p>
    <w:p w14:paraId="79EFEC74" w14:textId="77777777" w:rsidR="00AD5622" w:rsidRPr="007561AF" w:rsidRDefault="00AD5622" w:rsidP="007561AF">
      <w:pPr>
        <w:pStyle w:val="H1bodytext"/>
        <w:ind w:left="1440"/>
        <w:contextualSpacing/>
        <w:rPr>
          <w:rFonts w:ascii="Lucida Console" w:hAnsi="Lucida Console" w:cs="Arial"/>
        </w:rPr>
      </w:pPr>
      <w:r w:rsidRPr="007561AF">
        <w:rPr>
          <w:rFonts w:ascii="Lucida Console" w:hAnsi="Lucida Console" w:cs="Arial"/>
        </w:rPr>
        <w:t xml:space="preserve">    none</w:t>
      </w:r>
    </w:p>
    <w:p w14:paraId="135A7405" w14:textId="4D1A3060" w:rsidR="002F2230" w:rsidRDefault="00AD5622" w:rsidP="007561AF">
      <w:pPr>
        <w:pStyle w:val="H1bodytext"/>
        <w:spacing w:after="120"/>
        <w:ind w:left="1440"/>
        <w:rPr>
          <w:rFonts w:ascii="Arial" w:hAnsi="Arial" w:cs="Arial"/>
        </w:rPr>
      </w:pPr>
      <w:r w:rsidRPr="007561AF">
        <w:rPr>
          <w:rFonts w:ascii="Lucida Console" w:hAnsi="Lucida Console" w:cs="Arial"/>
        </w:rPr>
        <w:t>------------------------</w:t>
      </w:r>
    </w:p>
    <w:p w14:paraId="00BEA4ED" w14:textId="2799CF5E" w:rsidR="00AD5622" w:rsidRDefault="00AD5622" w:rsidP="00AD5622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/>
        </w:rPr>
        <w:t xml:space="preserve">However, </w:t>
      </w:r>
      <w:r>
        <w:rPr>
          <w:rFonts w:ascii="Arial" w:hAnsi="Arial" w:cs="Arial"/>
        </w:rPr>
        <w:t xml:space="preserve">if </w:t>
      </w:r>
      <w:r w:rsidR="0035231D">
        <w:rPr>
          <w:rFonts w:ascii="Arial" w:hAnsi="Arial" w:cs="Arial"/>
        </w:rPr>
        <w:t>the 2101-M Pond</w:t>
      </w:r>
      <w:r>
        <w:rPr>
          <w:rFonts w:ascii="Arial" w:hAnsi="Arial" w:cs="Arial"/>
        </w:rPr>
        <w:t xml:space="preserve"> </w:t>
      </w:r>
      <w:r w:rsidR="000E4DB0">
        <w:rPr>
          <w:rFonts w:ascii="Arial" w:hAnsi="Arial" w:cs="Arial"/>
        </w:rPr>
        <w:t>site</w:t>
      </w:r>
      <w:r>
        <w:rPr>
          <w:rFonts w:ascii="Arial" w:hAnsi="Arial" w:cs="Arial"/>
        </w:rPr>
        <w:t xml:space="preserve"> </w:t>
      </w:r>
      <w:r w:rsidR="00F9061C">
        <w:rPr>
          <w:rFonts w:ascii="Arial" w:hAnsi="Arial" w:cs="Arial"/>
        </w:rPr>
        <w:t>does overlap with another site</w:t>
      </w:r>
      <w:r w:rsidR="00CC46A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such as</w:t>
      </w:r>
      <w:r w:rsidR="00F9061C">
        <w:rPr>
          <w:rFonts w:ascii="Arial" w:hAnsi="Arial" w:cs="Arial"/>
        </w:rPr>
        <w:t xml:space="preserve"> site</w:t>
      </w:r>
      <w:r>
        <w:rPr>
          <w:rFonts w:ascii="Arial" w:hAnsi="Arial" w:cs="Arial"/>
        </w:rPr>
        <w:t xml:space="preserve"> 2607-EQ</w:t>
      </w:r>
      <w:r w:rsidR="00D043B2">
        <w:rPr>
          <w:rFonts w:ascii="Arial" w:hAnsi="Arial" w:cs="Arial"/>
        </w:rPr>
        <w:t xml:space="preserve"> at node 78, 50, 225</w:t>
      </w:r>
      <w:r w:rsidR="00CC46A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then the following</w:t>
      </w:r>
      <w:r w:rsidR="008E30A9">
        <w:rPr>
          <w:rFonts w:ascii="Arial" w:hAnsi="Arial" w:cs="Arial"/>
        </w:rPr>
        <w:t xml:space="preserve"> record</w:t>
      </w:r>
      <w:r>
        <w:rPr>
          <w:rFonts w:ascii="Arial" w:hAnsi="Arial" w:cs="Arial"/>
        </w:rPr>
        <w:t xml:space="preserve"> </w:t>
      </w:r>
      <w:r w:rsidR="008E30A9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</w:t>
      </w:r>
      <w:r w:rsidR="00D17B5A">
        <w:rPr>
          <w:rFonts w:ascii="Arial" w:hAnsi="Arial" w:cs="Arial"/>
        </w:rPr>
        <w:t>written to the output</w:t>
      </w:r>
      <w:r w:rsidR="009616F5">
        <w:rPr>
          <w:rFonts w:ascii="Arial" w:hAnsi="Arial" w:cs="Arial"/>
        </w:rPr>
        <w:t xml:space="preserve"> file</w:t>
      </w:r>
      <w:r w:rsidR="00D17B5A">
        <w:rPr>
          <w:rFonts w:ascii="Arial" w:hAnsi="Arial" w:cs="Arial"/>
        </w:rPr>
        <w:t>:</w:t>
      </w:r>
    </w:p>
    <w:p w14:paraId="31BEF803" w14:textId="77777777" w:rsidR="00D17B5A" w:rsidRPr="007561AF" w:rsidRDefault="00D17B5A" w:rsidP="007561AF">
      <w:pPr>
        <w:pStyle w:val="H1bodytext"/>
        <w:ind w:left="1440"/>
        <w:contextualSpacing/>
        <w:rPr>
          <w:rFonts w:ascii="Lucida Console" w:hAnsi="Lucida Console" w:cs="Arial"/>
        </w:rPr>
      </w:pPr>
      <w:r w:rsidRPr="007561AF">
        <w:rPr>
          <w:rFonts w:ascii="Lucida Console" w:hAnsi="Lucida Console" w:cs="Arial"/>
        </w:rPr>
        <w:t>------------------------</w:t>
      </w:r>
    </w:p>
    <w:p w14:paraId="063D4EC1" w14:textId="5A284D97" w:rsidR="00D17B5A" w:rsidRPr="007561AF" w:rsidRDefault="00D17B5A" w:rsidP="007561AF">
      <w:pPr>
        <w:pStyle w:val="H1bodytext"/>
        <w:ind w:left="1440"/>
        <w:contextualSpacing/>
        <w:rPr>
          <w:rFonts w:ascii="Lucida Console" w:hAnsi="Lucida Console" w:cs="Arial"/>
        </w:rPr>
      </w:pPr>
      <w:r w:rsidRPr="007561AF">
        <w:rPr>
          <w:rFonts w:ascii="Lucida Console" w:hAnsi="Lucida Console" w:cs="Arial"/>
        </w:rPr>
        <w:t>S</w:t>
      </w:r>
      <w:r w:rsidR="00915E31">
        <w:rPr>
          <w:rFonts w:ascii="Lucida Console" w:hAnsi="Lucida Console" w:cs="Arial"/>
        </w:rPr>
        <w:t>it</w:t>
      </w:r>
      <w:r w:rsidRPr="007561AF">
        <w:rPr>
          <w:rFonts w:ascii="Lucida Console" w:hAnsi="Lucida Console" w:cs="Arial"/>
        </w:rPr>
        <w:t>e Name = 2101-M Pond</w:t>
      </w:r>
    </w:p>
    <w:p w14:paraId="7902F669" w14:textId="78317043" w:rsidR="00D17B5A" w:rsidRPr="007561AF" w:rsidRDefault="00114FD4" w:rsidP="007561AF">
      <w:pPr>
        <w:pStyle w:val="H1bodytext"/>
        <w:ind w:left="1440"/>
        <w:contextualSpacing/>
        <w:rPr>
          <w:rFonts w:ascii="Lucida Console" w:hAnsi="Lucida Console" w:cs="Arial"/>
        </w:rPr>
      </w:pPr>
      <w:r>
        <w:rPr>
          <w:rFonts w:ascii="Lucida Console" w:hAnsi="Lucida Console" w:cs="Arial"/>
        </w:rPr>
        <w:t xml:space="preserve">Other </w:t>
      </w:r>
      <w:r w:rsidR="00D17B5A" w:rsidRPr="007561AF">
        <w:rPr>
          <w:rFonts w:ascii="Lucida Console" w:hAnsi="Lucida Console" w:cs="Arial"/>
        </w:rPr>
        <w:t>S</w:t>
      </w:r>
      <w:r w:rsidR="00915E31">
        <w:rPr>
          <w:rFonts w:ascii="Lucida Console" w:hAnsi="Lucida Console" w:cs="Arial"/>
        </w:rPr>
        <w:t>it</w:t>
      </w:r>
      <w:r w:rsidR="00D17B5A" w:rsidRPr="007561AF">
        <w:rPr>
          <w:rFonts w:ascii="Lucida Console" w:hAnsi="Lucida Console" w:cs="Arial"/>
        </w:rPr>
        <w:t xml:space="preserve">es with some </w:t>
      </w:r>
      <w:proofErr w:type="spellStart"/>
      <w:proofErr w:type="gramStart"/>
      <w:r w:rsidR="00D17B5A" w:rsidRPr="007561AF">
        <w:rPr>
          <w:rFonts w:ascii="Lucida Console" w:hAnsi="Lucida Console" w:cs="Arial"/>
        </w:rPr>
        <w:t>x,y</w:t>
      </w:r>
      <w:proofErr w:type="gramEnd"/>
      <w:r w:rsidR="00D17B5A" w:rsidRPr="007561AF">
        <w:rPr>
          <w:rFonts w:ascii="Lucida Console" w:hAnsi="Lucida Console" w:cs="Arial"/>
        </w:rPr>
        <w:t>,z</w:t>
      </w:r>
      <w:proofErr w:type="spellEnd"/>
      <w:r w:rsidR="00D17B5A" w:rsidRPr="007561AF">
        <w:rPr>
          <w:rFonts w:ascii="Lucida Console" w:hAnsi="Lucida Console" w:cs="Arial"/>
        </w:rPr>
        <w:t xml:space="preserve"> overlap:</w:t>
      </w:r>
    </w:p>
    <w:p w14:paraId="01B4121C" w14:textId="77777777" w:rsidR="00D17B5A" w:rsidRPr="007561AF" w:rsidRDefault="00D17B5A" w:rsidP="007561AF">
      <w:pPr>
        <w:pStyle w:val="H1bodytext"/>
        <w:ind w:left="1440"/>
        <w:contextualSpacing/>
        <w:rPr>
          <w:rFonts w:ascii="Lucida Console" w:hAnsi="Lucida Console" w:cs="Arial"/>
        </w:rPr>
      </w:pPr>
      <w:r w:rsidRPr="007561AF">
        <w:rPr>
          <w:rFonts w:ascii="Lucida Console" w:hAnsi="Lucida Console" w:cs="Arial"/>
        </w:rPr>
        <w:t xml:space="preserve">    some</w:t>
      </w:r>
    </w:p>
    <w:p w14:paraId="7427684D" w14:textId="77777777" w:rsidR="00D17B5A" w:rsidRPr="007561AF" w:rsidRDefault="00D17B5A" w:rsidP="007561AF">
      <w:pPr>
        <w:pStyle w:val="H1bodytext"/>
        <w:ind w:left="1440"/>
        <w:contextualSpacing/>
        <w:rPr>
          <w:rFonts w:ascii="Lucida Console" w:hAnsi="Lucida Console" w:cs="Arial"/>
        </w:rPr>
      </w:pPr>
      <w:r w:rsidRPr="007561AF">
        <w:rPr>
          <w:rFonts w:ascii="Lucida Console" w:hAnsi="Lucida Console" w:cs="Arial"/>
        </w:rPr>
        <w:t xml:space="preserve">    2607-EQ</w:t>
      </w:r>
    </w:p>
    <w:p w14:paraId="26D951A8" w14:textId="77777777" w:rsidR="00D17B5A" w:rsidRPr="007561AF" w:rsidRDefault="00D17B5A" w:rsidP="007561AF">
      <w:pPr>
        <w:pStyle w:val="H1bodytext"/>
        <w:ind w:left="1440"/>
        <w:contextualSpacing/>
        <w:rPr>
          <w:rFonts w:ascii="Lucida Console" w:hAnsi="Lucida Console" w:cs="Arial"/>
        </w:rPr>
      </w:pPr>
      <w:r w:rsidRPr="007561AF">
        <w:rPr>
          <w:rFonts w:ascii="Lucida Console" w:hAnsi="Lucida Console" w:cs="Arial"/>
        </w:rPr>
        <w:lastRenderedPageBreak/>
        <w:t xml:space="preserve">        Aqueous Volumetric,78,50,225</w:t>
      </w:r>
    </w:p>
    <w:p w14:paraId="7A1E5200" w14:textId="77777777" w:rsidR="00D17B5A" w:rsidRPr="007561AF" w:rsidRDefault="00D17B5A" w:rsidP="007561AF">
      <w:pPr>
        <w:pStyle w:val="H1bodytext"/>
        <w:ind w:left="1440"/>
        <w:contextualSpacing/>
        <w:rPr>
          <w:rFonts w:ascii="Lucida Console" w:hAnsi="Lucida Console" w:cs="Arial"/>
        </w:rPr>
      </w:pPr>
      <w:r w:rsidRPr="007561AF">
        <w:rPr>
          <w:rFonts w:ascii="Lucida Console" w:hAnsi="Lucida Console" w:cs="Arial"/>
        </w:rPr>
        <w:t xml:space="preserve">    2607-EQ</w:t>
      </w:r>
    </w:p>
    <w:p w14:paraId="783CBE23" w14:textId="77777777" w:rsidR="00D17B5A" w:rsidRPr="007561AF" w:rsidRDefault="00D17B5A" w:rsidP="007561AF">
      <w:pPr>
        <w:pStyle w:val="H1bodytext"/>
        <w:ind w:left="1440"/>
        <w:contextualSpacing/>
        <w:rPr>
          <w:rFonts w:ascii="Lucida Console" w:hAnsi="Lucida Console" w:cs="Arial"/>
        </w:rPr>
      </w:pPr>
      <w:r w:rsidRPr="007561AF">
        <w:rPr>
          <w:rFonts w:ascii="Lucida Console" w:hAnsi="Lucida Console" w:cs="Arial"/>
        </w:rPr>
        <w:t xml:space="preserve">        </w:t>
      </w:r>
      <w:proofErr w:type="gramStart"/>
      <w:r w:rsidRPr="007561AF">
        <w:rPr>
          <w:rFonts w:ascii="Lucida Console" w:hAnsi="Lucida Console" w:cs="Arial"/>
        </w:rPr>
        <w:t>Solute,U</w:t>
      </w:r>
      <w:proofErr w:type="gramEnd"/>
      <w:r w:rsidRPr="007561AF">
        <w:rPr>
          <w:rFonts w:ascii="Lucida Console" w:hAnsi="Lucida Console" w:cs="Arial"/>
        </w:rPr>
        <w:t>-232,78,50,225</w:t>
      </w:r>
    </w:p>
    <w:p w14:paraId="318B1AEF" w14:textId="4D573389" w:rsidR="00D17B5A" w:rsidRPr="004A1E87" w:rsidRDefault="00D17B5A" w:rsidP="007561AF">
      <w:pPr>
        <w:pStyle w:val="H1bodytext"/>
        <w:spacing w:after="120"/>
        <w:ind w:left="1440"/>
        <w:rPr>
          <w:rFonts w:ascii="Arial" w:hAnsi="Arial"/>
        </w:rPr>
      </w:pPr>
      <w:r w:rsidRPr="007561AF">
        <w:rPr>
          <w:rFonts w:ascii="Lucida Console" w:hAnsi="Lucida Console" w:cs="Arial"/>
        </w:rPr>
        <w:t>------------------------</w:t>
      </w:r>
    </w:p>
    <w:bookmarkEnd w:id="0"/>
    <w:p w14:paraId="444106EB" w14:textId="77777777" w:rsidR="00E62A15" w:rsidRPr="00914C4E" w:rsidRDefault="00E62A15" w:rsidP="006973AE">
      <w:pPr>
        <w:pStyle w:val="Heading1"/>
      </w:pPr>
      <w:r w:rsidRPr="00914C4E">
        <w:t>Functional Requirements</w:t>
      </w:r>
    </w:p>
    <w:p w14:paraId="3EE87092" w14:textId="4A2E16F3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The following are the functional requirements</w:t>
      </w:r>
      <w:r w:rsidR="004E7152">
        <w:rPr>
          <w:rFonts w:ascii="Arial" w:hAnsi="Arial" w:cs="Arial"/>
        </w:rPr>
        <w:t xml:space="preserve"> (FR)</w:t>
      </w:r>
      <w:r>
        <w:rPr>
          <w:rFonts w:ascii="Arial" w:hAnsi="Arial" w:cs="Arial"/>
        </w:rPr>
        <w:t xml:space="preserve"> of the </w:t>
      </w:r>
      <w:r w:rsidR="000C4225">
        <w:rPr>
          <w:rFonts w:ascii="Arial" w:hAnsi="Arial" w:cs="Arial"/>
        </w:rPr>
        <w:t>Duplicate Source Nodes Tool:</w:t>
      </w:r>
    </w:p>
    <w:p w14:paraId="7EFE2516" w14:textId="2D9BDED7" w:rsidR="008E30A9" w:rsidRDefault="006504D7" w:rsidP="00116180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FR-1:</w:t>
      </w:r>
      <w:r w:rsidR="003A601E">
        <w:rPr>
          <w:rFonts w:ascii="Arial" w:hAnsi="Arial" w:cs="Arial"/>
        </w:rPr>
        <w:t xml:space="preserve"> </w:t>
      </w:r>
      <w:r w:rsidR="001F5FF7">
        <w:rPr>
          <w:rFonts w:ascii="Arial" w:hAnsi="Arial" w:cs="Arial"/>
        </w:rPr>
        <w:t>P</w:t>
      </w:r>
      <w:r w:rsidR="002F151A">
        <w:rPr>
          <w:rFonts w:ascii="Arial" w:hAnsi="Arial" w:cs="Arial"/>
        </w:rPr>
        <w:t xml:space="preserve">arse </w:t>
      </w:r>
      <w:r w:rsidR="005610F9">
        <w:rPr>
          <w:rFonts w:ascii="Arial" w:hAnsi="Arial" w:cs="Arial"/>
        </w:rPr>
        <w:t xml:space="preserve">the </w:t>
      </w:r>
      <w:r w:rsidR="009A7206">
        <w:rPr>
          <w:rFonts w:ascii="Arial" w:hAnsi="Arial" w:cs="Arial"/>
        </w:rPr>
        <w:t xml:space="preserve">following </w:t>
      </w:r>
      <w:r w:rsidR="008E30A9">
        <w:rPr>
          <w:rFonts w:ascii="Arial" w:hAnsi="Arial" w:cs="Arial"/>
        </w:rPr>
        <w:t>command line</w:t>
      </w:r>
      <w:r w:rsidR="005D36DE">
        <w:rPr>
          <w:rFonts w:ascii="Arial" w:hAnsi="Arial" w:cs="Arial"/>
        </w:rPr>
        <w:t xml:space="preserve"> </w:t>
      </w:r>
      <w:r w:rsidR="005610F9">
        <w:rPr>
          <w:rFonts w:ascii="Arial" w:hAnsi="Arial" w:cs="Arial"/>
        </w:rPr>
        <w:t>arguments:</w:t>
      </w:r>
      <w:r w:rsidR="00116180">
        <w:rPr>
          <w:rFonts w:ascii="Arial" w:hAnsi="Arial" w:cs="Arial"/>
        </w:rPr>
        <w:t xml:space="preserve"> </w:t>
      </w:r>
    </w:p>
    <w:p w14:paraId="5681FC7F" w14:textId="2CB93041" w:rsidR="009A7206" w:rsidRDefault="00624228" w:rsidP="008E30A9">
      <w:pPr>
        <w:pStyle w:val="H1bodytext"/>
        <w:numPr>
          <w:ilvl w:val="0"/>
          <w:numId w:val="53"/>
        </w:numPr>
        <w:rPr>
          <w:rFonts w:ascii="Arial" w:hAnsi="Arial" w:cs="Arial"/>
        </w:rPr>
      </w:pPr>
      <w:r>
        <w:rPr>
          <w:rFonts w:ascii="Arial" w:hAnsi="Arial" w:cs="Arial"/>
        </w:rPr>
        <w:t>Source</w:t>
      </w:r>
      <w:r w:rsidR="003B0793">
        <w:rPr>
          <w:rFonts w:ascii="Arial" w:hAnsi="Arial" w:cs="Arial"/>
        </w:rPr>
        <w:t xml:space="preserve"> </w:t>
      </w:r>
      <w:r w:rsidR="00D54384">
        <w:rPr>
          <w:rFonts w:ascii="Arial" w:hAnsi="Arial" w:cs="Arial"/>
        </w:rPr>
        <w:t xml:space="preserve">card </w:t>
      </w:r>
      <w:r w:rsidR="008E30A9">
        <w:rPr>
          <w:rFonts w:ascii="Arial" w:hAnsi="Arial" w:cs="Arial"/>
        </w:rPr>
        <w:t xml:space="preserve">input </w:t>
      </w:r>
      <w:r w:rsidR="00D54384">
        <w:rPr>
          <w:rFonts w:ascii="Arial" w:hAnsi="Arial" w:cs="Arial"/>
        </w:rPr>
        <w:t>file</w:t>
      </w:r>
      <w:r w:rsidR="008E30A9">
        <w:rPr>
          <w:rFonts w:ascii="Arial" w:hAnsi="Arial" w:cs="Arial"/>
        </w:rPr>
        <w:t xml:space="preserve"> name</w:t>
      </w:r>
      <w:r w:rsidR="002A509A">
        <w:rPr>
          <w:rFonts w:ascii="Arial" w:hAnsi="Arial" w:cs="Arial"/>
        </w:rPr>
        <w:t xml:space="preserve"> </w:t>
      </w:r>
    </w:p>
    <w:p w14:paraId="4CE185D0" w14:textId="77777777" w:rsidR="009A7206" w:rsidRDefault="009A7206" w:rsidP="008E30A9">
      <w:pPr>
        <w:pStyle w:val="H1bodytext"/>
        <w:numPr>
          <w:ilvl w:val="0"/>
          <w:numId w:val="5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Output file name </w:t>
      </w:r>
    </w:p>
    <w:p w14:paraId="0A737A84" w14:textId="2A03FA47" w:rsidR="00B66F7E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FR-2: </w:t>
      </w:r>
      <w:r w:rsidR="009A7206">
        <w:rPr>
          <w:rFonts w:ascii="Arial" w:hAnsi="Arial" w:cs="Arial"/>
        </w:rPr>
        <w:t>From the</w:t>
      </w:r>
      <w:r w:rsidR="00045C4A">
        <w:rPr>
          <w:rFonts w:ascii="Arial" w:hAnsi="Arial" w:cs="Arial"/>
        </w:rPr>
        <w:t xml:space="preserve"> </w:t>
      </w:r>
      <w:r w:rsidR="00E32E5E">
        <w:rPr>
          <w:rFonts w:ascii="Arial" w:hAnsi="Arial" w:cs="Arial"/>
        </w:rPr>
        <w:t xml:space="preserve">source card </w:t>
      </w:r>
      <w:r w:rsidR="009A7206">
        <w:rPr>
          <w:rFonts w:ascii="Arial" w:hAnsi="Arial" w:cs="Arial"/>
        </w:rPr>
        <w:t xml:space="preserve">input </w:t>
      </w:r>
      <w:r w:rsidR="00E32E5E">
        <w:rPr>
          <w:rFonts w:ascii="Arial" w:hAnsi="Arial" w:cs="Arial"/>
        </w:rPr>
        <w:t>file</w:t>
      </w:r>
      <w:r w:rsidR="008E2C85">
        <w:rPr>
          <w:rFonts w:ascii="Arial" w:hAnsi="Arial" w:cs="Arial"/>
        </w:rPr>
        <w:t>,</w:t>
      </w:r>
      <w:r w:rsidR="00B66F7E">
        <w:rPr>
          <w:rFonts w:ascii="Arial" w:hAnsi="Arial" w:cs="Arial"/>
        </w:rPr>
        <w:t xml:space="preserve"> </w:t>
      </w:r>
      <w:r w:rsidR="009A7206">
        <w:rPr>
          <w:rFonts w:ascii="Arial" w:hAnsi="Arial" w:cs="Arial"/>
        </w:rPr>
        <w:t xml:space="preserve">parse </w:t>
      </w:r>
      <w:r w:rsidR="00B66F7E">
        <w:rPr>
          <w:rFonts w:ascii="Arial" w:hAnsi="Arial" w:cs="Arial"/>
        </w:rPr>
        <w:t>the following</w:t>
      </w:r>
      <w:r w:rsidR="00D612DC">
        <w:rPr>
          <w:rFonts w:ascii="Arial" w:hAnsi="Arial" w:cs="Arial"/>
        </w:rPr>
        <w:t xml:space="preserve"> for each </w:t>
      </w:r>
      <w:r w:rsidR="00125974">
        <w:rPr>
          <w:rFonts w:ascii="Arial" w:hAnsi="Arial" w:cs="Arial"/>
        </w:rPr>
        <w:t>s</w:t>
      </w:r>
      <w:r w:rsidR="00D612DC">
        <w:rPr>
          <w:rFonts w:ascii="Arial" w:hAnsi="Arial" w:cs="Arial"/>
        </w:rPr>
        <w:t>ite</w:t>
      </w:r>
      <w:r w:rsidR="00B66F7E">
        <w:rPr>
          <w:rFonts w:ascii="Arial" w:hAnsi="Arial" w:cs="Arial"/>
        </w:rPr>
        <w:t>:</w:t>
      </w:r>
    </w:p>
    <w:p w14:paraId="4C73731D" w14:textId="1390DB38" w:rsidR="00527749" w:rsidRDefault="000929A7" w:rsidP="00D12465">
      <w:pPr>
        <w:pStyle w:val="H1bodytext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0E4DB0">
        <w:rPr>
          <w:rFonts w:ascii="Arial" w:hAnsi="Arial" w:cs="Arial"/>
        </w:rPr>
        <w:t>site</w:t>
      </w:r>
      <w:r w:rsidR="00345D1E">
        <w:rPr>
          <w:rFonts w:ascii="Arial" w:hAnsi="Arial" w:cs="Arial"/>
        </w:rPr>
        <w:t xml:space="preserve"> </w:t>
      </w:r>
      <w:proofErr w:type="gramStart"/>
      <w:r w:rsidR="00B231DD">
        <w:rPr>
          <w:rFonts w:ascii="Arial" w:hAnsi="Arial" w:cs="Arial"/>
        </w:rPr>
        <w:t>name</w:t>
      </w:r>
      <w:proofErr w:type="gramEnd"/>
    </w:p>
    <w:p w14:paraId="469F4473" w14:textId="37369F07" w:rsidR="009A7206" w:rsidRDefault="009A7206" w:rsidP="009A7206">
      <w:pPr>
        <w:pStyle w:val="H1bodytext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The source (“A</w:t>
      </w:r>
      <w:r w:rsidRPr="00345D1E">
        <w:rPr>
          <w:rFonts w:ascii="Arial" w:hAnsi="Arial" w:cs="Arial"/>
        </w:rPr>
        <w:t>queous Volumetric</w:t>
      </w:r>
      <w:r>
        <w:rPr>
          <w:rFonts w:ascii="Arial" w:hAnsi="Arial" w:cs="Arial"/>
        </w:rPr>
        <w:t>”</w:t>
      </w:r>
      <w:r w:rsidRPr="00345D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or Solute” followed by</w:t>
      </w:r>
      <w:r w:rsidRPr="00345D1E">
        <w:rPr>
          <w:rFonts w:ascii="Arial" w:hAnsi="Arial" w:cs="Arial"/>
        </w:rPr>
        <w:t xml:space="preserve"> the solute</w:t>
      </w:r>
      <w:r>
        <w:rPr>
          <w:rFonts w:ascii="Arial" w:hAnsi="Arial" w:cs="Arial"/>
        </w:rPr>
        <w:t xml:space="preserve"> name</w:t>
      </w:r>
      <w:r w:rsidRPr="766FD07C">
        <w:rPr>
          <w:rFonts w:ascii="Arial" w:hAnsi="Arial" w:cs="Arial"/>
        </w:rPr>
        <w:t>)</w:t>
      </w:r>
    </w:p>
    <w:p w14:paraId="0B2A36A9" w14:textId="353CB573" w:rsidR="00766206" w:rsidRDefault="000929A7" w:rsidP="00D12465">
      <w:pPr>
        <w:pStyle w:val="H1bodytext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473914">
        <w:rPr>
          <w:rFonts w:ascii="Arial" w:hAnsi="Arial" w:cs="Arial"/>
        </w:rPr>
        <w:t xml:space="preserve"> </w:t>
      </w:r>
      <w:r w:rsidR="00E7587A">
        <w:rPr>
          <w:rFonts w:ascii="Arial" w:hAnsi="Arial" w:cs="Arial"/>
        </w:rPr>
        <w:t xml:space="preserve">nodal </w:t>
      </w:r>
      <w:r w:rsidR="0092003F">
        <w:rPr>
          <w:rFonts w:ascii="Arial" w:hAnsi="Arial" w:cs="Arial"/>
        </w:rPr>
        <w:t xml:space="preserve">ranges </w:t>
      </w:r>
      <w:r w:rsidR="00A60769">
        <w:rPr>
          <w:rFonts w:ascii="Arial" w:hAnsi="Arial" w:cs="Arial"/>
        </w:rPr>
        <w:t>(I, J, and K)</w:t>
      </w:r>
      <w:r w:rsidR="00E7587A">
        <w:rPr>
          <w:rFonts w:ascii="Arial" w:hAnsi="Arial" w:cs="Arial"/>
        </w:rPr>
        <w:t xml:space="preserve"> </w:t>
      </w:r>
      <w:r w:rsidR="00345D1E">
        <w:rPr>
          <w:rFonts w:ascii="Arial" w:hAnsi="Arial" w:cs="Arial"/>
        </w:rPr>
        <w:t xml:space="preserve">for each </w:t>
      </w:r>
      <w:r w:rsidR="008D27FC">
        <w:rPr>
          <w:rFonts w:ascii="Arial" w:hAnsi="Arial" w:cs="Arial"/>
        </w:rPr>
        <w:t>site</w:t>
      </w:r>
    </w:p>
    <w:p w14:paraId="3FD2EA25" w14:textId="638C810F" w:rsidR="000A743D" w:rsidRDefault="000A743D" w:rsidP="002D400B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486D08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: Using the </w:t>
      </w:r>
      <w:r w:rsidR="00586811">
        <w:rPr>
          <w:rFonts w:ascii="Arial" w:hAnsi="Arial" w:cs="Arial"/>
        </w:rPr>
        <w:t>site</w:t>
      </w:r>
      <w:r w:rsidR="00631B8D">
        <w:rPr>
          <w:rFonts w:ascii="Arial" w:hAnsi="Arial" w:cs="Arial"/>
        </w:rPr>
        <w:t>’</w:t>
      </w:r>
      <w:r w:rsidR="00586811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 xml:space="preserve">nodal range, generate a list of source nodes associated with each </w:t>
      </w:r>
      <w:r w:rsidR="00124E7B">
        <w:rPr>
          <w:rFonts w:ascii="Arial" w:hAnsi="Arial" w:cs="Arial"/>
        </w:rPr>
        <w:t>site</w:t>
      </w:r>
      <w:r>
        <w:rPr>
          <w:rFonts w:ascii="Arial" w:hAnsi="Arial" w:cs="Arial"/>
        </w:rPr>
        <w:t>.</w:t>
      </w:r>
    </w:p>
    <w:p w14:paraId="348F7694" w14:textId="72748AC3" w:rsidR="00312658" w:rsidRDefault="00312658" w:rsidP="002D400B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FR-4: </w:t>
      </w:r>
      <w:r w:rsidR="00B00E2C">
        <w:rPr>
          <w:rFonts w:ascii="Arial" w:hAnsi="Arial" w:cs="Arial"/>
        </w:rPr>
        <w:t xml:space="preserve">Sum the number of sources associated with each site within the model domain and </w:t>
      </w:r>
      <w:r w:rsidR="0062380D">
        <w:rPr>
          <w:rFonts w:ascii="Arial" w:hAnsi="Arial" w:cs="Arial"/>
        </w:rPr>
        <w:t>record the total number of sources for all sites in the model domain to the output file.</w:t>
      </w:r>
    </w:p>
    <w:p w14:paraId="23C58E5A" w14:textId="18F0E73A" w:rsidR="008E600D" w:rsidRDefault="008E600D" w:rsidP="002D400B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FR-5: </w:t>
      </w:r>
      <w:r w:rsidR="0004291A">
        <w:rPr>
          <w:rFonts w:ascii="Arial" w:hAnsi="Arial" w:cs="Arial"/>
        </w:rPr>
        <w:t>For each site</w:t>
      </w:r>
      <w:r w:rsidR="009E2535">
        <w:rPr>
          <w:rFonts w:ascii="Arial" w:hAnsi="Arial" w:cs="Arial"/>
        </w:rPr>
        <w:t xml:space="preserve">’s number of nodes and sources, calculate the total number of </w:t>
      </w:r>
      <w:r w:rsidR="001E588E">
        <w:rPr>
          <w:rFonts w:ascii="Arial" w:hAnsi="Arial" w:cs="Arial"/>
        </w:rPr>
        <w:t>source nodes</w:t>
      </w:r>
      <w:r w:rsidR="00413FAE">
        <w:rPr>
          <w:rFonts w:ascii="Arial" w:hAnsi="Arial" w:cs="Arial"/>
        </w:rPr>
        <w:t xml:space="preserve"> in the model domain</w:t>
      </w:r>
      <w:r w:rsidR="001E588E">
        <w:rPr>
          <w:rFonts w:ascii="Arial" w:hAnsi="Arial" w:cs="Arial"/>
        </w:rPr>
        <w:t xml:space="preserve"> and record that value to the output file.</w:t>
      </w:r>
    </w:p>
    <w:p w14:paraId="79A4E16E" w14:textId="77230364" w:rsidR="003D42A9" w:rsidRDefault="0013507C" w:rsidP="002D400B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D6544C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: For each </w:t>
      </w:r>
      <w:r w:rsidR="007C5B28">
        <w:rPr>
          <w:rFonts w:ascii="Arial" w:hAnsi="Arial" w:cs="Arial"/>
        </w:rPr>
        <w:t>site</w:t>
      </w:r>
      <w:r>
        <w:rPr>
          <w:rFonts w:ascii="Arial" w:hAnsi="Arial" w:cs="Arial"/>
        </w:rPr>
        <w:t xml:space="preserve"> in the source card input file, compare </w:t>
      </w:r>
      <w:r w:rsidR="000A743D">
        <w:rPr>
          <w:rFonts w:ascii="Arial" w:hAnsi="Arial" w:cs="Arial"/>
        </w:rPr>
        <w:t>each</w:t>
      </w:r>
      <w:r>
        <w:rPr>
          <w:rFonts w:ascii="Arial" w:hAnsi="Arial" w:cs="Arial"/>
        </w:rPr>
        <w:t xml:space="preserve"> source node against the source nodes in each of the other </w:t>
      </w:r>
      <w:r w:rsidR="008F4D11">
        <w:rPr>
          <w:rFonts w:ascii="Arial" w:hAnsi="Arial" w:cs="Arial"/>
        </w:rPr>
        <w:t>sites</w:t>
      </w:r>
      <w:r>
        <w:rPr>
          <w:rFonts w:ascii="Arial" w:hAnsi="Arial" w:cs="Arial"/>
        </w:rPr>
        <w:t xml:space="preserve"> listed in the source card input file.</w:t>
      </w:r>
    </w:p>
    <w:p w14:paraId="06BFFF42" w14:textId="460BD37F" w:rsidR="003D42A9" w:rsidRDefault="003D42A9" w:rsidP="003D42A9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D6544C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: If a source node is duplicated in another </w:t>
      </w:r>
      <w:r w:rsidR="007A2F97">
        <w:rPr>
          <w:rFonts w:ascii="Arial" w:hAnsi="Arial" w:cs="Arial"/>
        </w:rPr>
        <w:t>site</w:t>
      </w:r>
      <w:r>
        <w:rPr>
          <w:rFonts w:ascii="Arial" w:hAnsi="Arial" w:cs="Arial"/>
        </w:rPr>
        <w:t xml:space="preserve">, record the </w:t>
      </w:r>
      <w:r w:rsidR="003507A5">
        <w:rPr>
          <w:rFonts w:ascii="Arial" w:hAnsi="Arial" w:cs="Arial"/>
        </w:rPr>
        <w:t>duplicate</w:t>
      </w:r>
      <w:r>
        <w:rPr>
          <w:rFonts w:ascii="Arial" w:hAnsi="Arial" w:cs="Arial"/>
        </w:rPr>
        <w:t xml:space="preserve"> </w:t>
      </w:r>
      <w:r w:rsidR="00C70377">
        <w:rPr>
          <w:rFonts w:ascii="Arial" w:hAnsi="Arial" w:cs="Arial"/>
        </w:rPr>
        <w:t>site</w:t>
      </w:r>
      <w:r>
        <w:rPr>
          <w:rFonts w:ascii="Arial" w:hAnsi="Arial" w:cs="Arial"/>
        </w:rPr>
        <w:t xml:space="preserve"> name, the source type, and the </w:t>
      </w:r>
      <w:r w:rsidR="00C70377">
        <w:rPr>
          <w:rFonts w:ascii="Arial" w:hAnsi="Arial" w:cs="Arial"/>
        </w:rPr>
        <w:t xml:space="preserve">source </w:t>
      </w:r>
      <w:r>
        <w:rPr>
          <w:rFonts w:ascii="Arial" w:hAnsi="Arial" w:cs="Arial"/>
        </w:rPr>
        <w:t xml:space="preserve">node indices corresponding to the duplicated </w:t>
      </w:r>
      <w:r w:rsidR="00C70377">
        <w:rPr>
          <w:rFonts w:ascii="Arial" w:hAnsi="Arial" w:cs="Arial"/>
        </w:rPr>
        <w:t xml:space="preserve">source </w:t>
      </w:r>
      <w:r>
        <w:rPr>
          <w:rFonts w:ascii="Arial" w:hAnsi="Arial" w:cs="Arial"/>
        </w:rPr>
        <w:t xml:space="preserve">node </w:t>
      </w:r>
      <w:r w:rsidR="00C70377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the output file.</w:t>
      </w:r>
    </w:p>
    <w:p w14:paraId="0EB03D74" w14:textId="084E371F" w:rsidR="003D42A9" w:rsidRDefault="003D42A9" w:rsidP="003D42A9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D6544C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: If all source nodes in a </w:t>
      </w:r>
      <w:r w:rsidR="001008ED">
        <w:rPr>
          <w:rFonts w:ascii="Arial" w:hAnsi="Arial" w:cs="Arial"/>
        </w:rPr>
        <w:t>site</w:t>
      </w:r>
      <w:r>
        <w:rPr>
          <w:rFonts w:ascii="Arial" w:hAnsi="Arial" w:cs="Arial"/>
        </w:rPr>
        <w:t xml:space="preserve"> are unique (i.e. no duplicate source nodes are identified in the other </w:t>
      </w:r>
      <w:r w:rsidR="00DD737E">
        <w:rPr>
          <w:rFonts w:ascii="Arial" w:hAnsi="Arial" w:cs="Arial"/>
        </w:rPr>
        <w:t>sites</w:t>
      </w:r>
      <w:r>
        <w:rPr>
          <w:rFonts w:ascii="Arial" w:hAnsi="Arial" w:cs="Arial"/>
        </w:rPr>
        <w:t xml:space="preserve"> </w:t>
      </w:r>
      <w:r w:rsidR="00755212">
        <w:rPr>
          <w:rFonts w:ascii="Arial" w:hAnsi="Arial" w:cs="Arial"/>
        </w:rPr>
        <w:t>within the same</w:t>
      </w:r>
      <w:r>
        <w:rPr>
          <w:rFonts w:ascii="Arial" w:hAnsi="Arial" w:cs="Arial"/>
        </w:rPr>
        <w:t xml:space="preserve"> source card input file), record “none” for the </w:t>
      </w:r>
      <w:r w:rsidR="00755212">
        <w:rPr>
          <w:rFonts w:ascii="Arial" w:hAnsi="Arial" w:cs="Arial"/>
        </w:rPr>
        <w:t>site</w:t>
      </w:r>
      <w:r>
        <w:rPr>
          <w:rFonts w:ascii="Arial" w:hAnsi="Arial" w:cs="Arial"/>
        </w:rPr>
        <w:t xml:space="preserve"> </w:t>
      </w:r>
      <w:r w:rsidR="00755212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the output file.</w:t>
      </w:r>
    </w:p>
    <w:p w14:paraId="71528B89" w14:textId="515F01C3" w:rsidR="003D42A9" w:rsidRDefault="003D42A9" w:rsidP="003D42A9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D6544C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: Save </w:t>
      </w:r>
      <w:r w:rsidR="00C95B81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output file as the output file name </w:t>
      </w:r>
      <w:r w:rsidR="00C95B81">
        <w:rPr>
          <w:rFonts w:ascii="Arial" w:hAnsi="Arial" w:cs="Arial"/>
        </w:rPr>
        <w:t>parsed in</w:t>
      </w:r>
      <w:r w:rsidR="00BB1B67">
        <w:rPr>
          <w:rFonts w:ascii="Arial" w:hAnsi="Arial" w:cs="Arial"/>
        </w:rPr>
        <w:t xml:space="preserve"> from the </w:t>
      </w:r>
      <w:r>
        <w:rPr>
          <w:rFonts w:ascii="Arial" w:hAnsi="Arial" w:cs="Arial"/>
        </w:rPr>
        <w:t>command line argument (FR-1).</w:t>
      </w:r>
    </w:p>
    <w:p w14:paraId="2FC95516" w14:textId="77777777" w:rsidR="00E62A15" w:rsidRPr="00914C4E" w:rsidRDefault="00E62A15" w:rsidP="006973AE">
      <w:pPr>
        <w:pStyle w:val="Heading1"/>
      </w:pPr>
      <w:r w:rsidRPr="00914C4E">
        <w:t>Software Requirements Specifications</w:t>
      </w:r>
    </w:p>
    <w:p w14:paraId="4E94F030" w14:textId="72668956" w:rsidR="006504D7" w:rsidRDefault="009B30B5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Perl programming language was used to develop this script. No libraries outside of the standard distribution of the Perl v5.18.2 interpreter </w:t>
      </w:r>
      <w:proofErr w:type="gramStart"/>
      <w:r>
        <w:rPr>
          <w:rFonts w:ascii="Arial" w:hAnsi="Arial"/>
        </w:rPr>
        <w:t>were</w:t>
      </w:r>
      <w:proofErr w:type="gramEnd"/>
      <w:r>
        <w:rPr>
          <w:rFonts w:ascii="Arial" w:hAnsi="Arial"/>
        </w:rPr>
        <w:t xml:space="preserve"> used.</w:t>
      </w:r>
    </w:p>
    <w:p w14:paraId="654C59DD" w14:textId="77777777" w:rsidR="00E62A15" w:rsidRPr="00914C4E" w:rsidRDefault="00E62A15" w:rsidP="006973AE">
      <w:pPr>
        <w:pStyle w:val="Heading1"/>
      </w:pPr>
      <w:bookmarkStart w:id="1" w:name="_Software_Design_Description"/>
      <w:bookmarkStart w:id="2" w:name="_Ref37685187"/>
      <w:bookmarkEnd w:id="1"/>
      <w:r w:rsidRPr="00914C4E">
        <w:t>Software Design Description</w:t>
      </w:r>
      <w:bookmarkEnd w:id="2"/>
    </w:p>
    <w:p w14:paraId="037480C5" w14:textId="3587D32C" w:rsidR="009F48B4" w:rsidRDefault="009F48B4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Flow:</w:t>
      </w:r>
    </w:p>
    <w:p w14:paraId="36BD0950" w14:textId="3C1199A0" w:rsidR="00093D95" w:rsidRPr="00093D95" w:rsidRDefault="00093D95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</w:t>
      </w:r>
      <w:r w:rsidR="00590F74">
        <w:rPr>
          <w:rFonts w:ascii="Arial" w:hAnsi="Arial"/>
        </w:rPr>
        <w:t>Duplicate Source Nodes</w:t>
      </w:r>
      <w:r w:rsidR="00A54179">
        <w:rPr>
          <w:rFonts w:ascii="Arial" w:hAnsi="Arial"/>
        </w:rPr>
        <w:t xml:space="preserve"> tool performs the following steps:</w:t>
      </w:r>
    </w:p>
    <w:p w14:paraId="6E318BBE" w14:textId="3C339776" w:rsidR="00624228" w:rsidRDefault="00624228" w:rsidP="00D1246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From the </w:t>
      </w:r>
      <w:r w:rsidR="002A4B84">
        <w:rPr>
          <w:rFonts w:ascii="Arial" w:hAnsi="Arial" w:cs="Arial"/>
        </w:rPr>
        <w:t>command line</w:t>
      </w:r>
      <w:r>
        <w:rPr>
          <w:rFonts w:ascii="Arial" w:hAnsi="Arial" w:cs="Arial"/>
        </w:rPr>
        <w:t>:</w:t>
      </w:r>
    </w:p>
    <w:p w14:paraId="451B8680" w14:textId="27CFC9B5" w:rsidR="00856401" w:rsidRDefault="00755A53" w:rsidP="00D12465">
      <w:pPr>
        <w:pStyle w:val="H1bodytext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Read in</w:t>
      </w:r>
      <w:r w:rsidR="00F578C5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source</w:t>
      </w:r>
      <w:r w:rsidR="0072593C">
        <w:rPr>
          <w:rFonts w:ascii="Arial" w:hAnsi="Arial" w:cs="Arial"/>
        </w:rPr>
        <w:t xml:space="preserve"> card</w:t>
      </w:r>
      <w:r>
        <w:rPr>
          <w:rFonts w:ascii="Arial" w:hAnsi="Arial" w:cs="Arial"/>
        </w:rPr>
        <w:t xml:space="preserve"> </w:t>
      </w:r>
      <w:r w:rsidR="007A3363">
        <w:rPr>
          <w:rFonts w:ascii="Arial" w:hAnsi="Arial" w:cs="Arial"/>
        </w:rPr>
        <w:t>input file name entered as a command line argument</w:t>
      </w:r>
      <w:r w:rsidR="0052376F">
        <w:rPr>
          <w:rFonts w:ascii="Arial" w:hAnsi="Arial" w:cs="Arial"/>
        </w:rPr>
        <w:t xml:space="preserve"> </w:t>
      </w:r>
    </w:p>
    <w:p w14:paraId="17626EBF" w14:textId="7C3D4DF7" w:rsidR="00742F8B" w:rsidRPr="00135B2F" w:rsidRDefault="00742F8B" w:rsidP="00D12465">
      <w:pPr>
        <w:pStyle w:val="H1bodytext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Read in the output file name entered as a command line argument</w:t>
      </w:r>
    </w:p>
    <w:p w14:paraId="340C2AEA" w14:textId="7A6F344F" w:rsidR="00856401" w:rsidRPr="00A27DA2" w:rsidRDefault="00755A53" w:rsidP="00D1246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r w:rsidR="004D4D48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source c</w:t>
      </w:r>
      <w:r w:rsidR="00BA4A0F">
        <w:rPr>
          <w:rFonts w:ascii="Arial" w:hAnsi="Arial" w:cs="Arial"/>
        </w:rPr>
        <w:t>ard</w:t>
      </w:r>
      <w:r>
        <w:rPr>
          <w:rFonts w:ascii="Arial" w:hAnsi="Arial" w:cs="Arial"/>
        </w:rPr>
        <w:t xml:space="preserve"> </w:t>
      </w:r>
      <w:r w:rsidR="00742F8B">
        <w:rPr>
          <w:rFonts w:ascii="Arial" w:hAnsi="Arial" w:cs="Arial"/>
        </w:rPr>
        <w:t xml:space="preserve">input </w:t>
      </w:r>
      <w:r>
        <w:rPr>
          <w:rFonts w:ascii="Arial" w:hAnsi="Arial" w:cs="Arial"/>
        </w:rPr>
        <w:t>file</w:t>
      </w:r>
      <w:r w:rsidR="00B86ED4">
        <w:rPr>
          <w:rFonts w:ascii="Arial" w:hAnsi="Arial" w:cs="Arial"/>
        </w:rPr>
        <w:t xml:space="preserve">, then </w:t>
      </w:r>
      <w:r w:rsidR="00F2244E">
        <w:rPr>
          <w:rFonts w:ascii="Arial" w:hAnsi="Arial" w:cs="Arial"/>
        </w:rPr>
        <w:t>f</w:t>
      </w:r>
      <w:r w:rsidR="008F6C56">
        <w:rPr>
          <w:rFonts w:ascii="Arial" w:hAnsi="Arial" w:cs="Arial"/>
        </w:rPr>
        <w:t xml:space="preserve">ind the </w:t>
      </w:r>
      <w:r w:rsidRPr="00A27DA2">
        <w:rPr>
          <w:rFonts w:ascii="Arial" w:hAnsi="Arial" w:cs="Arial"/>
        </w:rPr>
        <w:t>first non-comment</w:t>
      </w:r>
      <w:r w:rsidR="00B16769" w:rsidRPr="00A27DA2">
        <w:rPr>
          <w:rFonts w:ascii="Arial" w:hAnsi="Arial" w:cs="Arial"/>
        </w:rPr>
        <w:t>ed</w:t>
      </w:r>
      <w:r w:rsidRPr="00A27DA2">
        <w:rPr>
          <w:rFonts w:ascii="Arial" w:hAnsi="Arial" w:cs="Arial"/>
        </w:rPr>
        <w:t xml:space="preserve"> line</w:t>
      </w:r>
      <w:r w:rsidR="00A91AA0">
        <w:rPr>
          <w:rFonts w:ascii="Arial" w:hAnsi="Arial" w:cs="Arial"/>
        </w:rPr>
        <w:t>.</w:t>
      </w:r>
    </w:p>
    <w:p w14:paraId="52B07863" w14:textId="28FEDC5C" w:rsidR="001F458B" w:rsidRDefault="00742F8B" w:rsidP="00D1246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Parse</w:t>
      </w:r>
      <w:r w:rsidR="001F458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following </w:t>
      </w:r>
      <w:r w:rsidR="001F458B">
        <w:rPr>
          <w:rFonts w:ascii="Arial" w:hAnsi="Arial" w:cs="Arial"/>
        </w:rPr>
        <w:t xml:space="preserve">for each site in the </w:t>
      </w:r>
      <w:r w:rsidR="006E4289">
        <w:rPr>
          <w:rFonts w:ascii="Arial" w:hAnsi="Arial" w:cs="Arial"/>
        </w:rPr>
        <w:t>source card</w:t>
      </w:r>
      <w:r w:rsidR="001F458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input </w:t>
      </w:r>
      <w:r w:rsidR="001F458B">
        <w:rPr>
          <w:rFonts w:ascii="Arial" w:hAnsi="Arial" w:cs="Arial"/>
        </w:rPr>
        <w:t>file:</w:t>
      </w:r>
    </w:p>
    <w:p w14:paraId="570757D6" w14:textId="0A45CD8C" w:rsidR="001F458B" w:rsidRDefault="001F458B" w:rsidP="00D12465">
      <w:pPr>
        <w:pStyle w:val="H1bodytext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856401">
        <w:rPr>
          <w:rFonts w:ascii="Arial" w:hAnsi="Arial" w:cs="Arial"/>
        </w:rPr>
        <w:t>ite name</w:t>
      </w:r>
    </w:p>
    <w:p w14:paraId="4FC19FD5" w14:textId="4C3C6E5B" w:rsidR="001F458B" w:rsidRDefault="001F458B" w:rsidP="00D12465">
      <w:pPr>
        <w:pStyle w:val="H1bodytext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Source type: </w:t>
      </w:r>
      <w:r w:rsidRPr="00567B45">
        <w:rPr>
          <w:rFonts w:ascii="Arial" w:hAnsi="Arial" w:cs="Arial"/>
        </w:rPr>
        <w:t>“Aqueous Volumetric”</w:t>
      </w:r>
      <w:r>
        <w:rPr>
          <w:rFonts w:ascii="Arial" w:hAnsi="Arial" w:cs="Arial"/>
        </w:rPr>
        <w:t>,</w:t>
      </w:r>
      <w:r w:rsidRPr="00567B45">
        <w:rPr>
          <w:rFonts w:ascii="Arial" w:hAnsi="Arial" w:cs="Arial"/>
        </w:rPr>
        <w:t xml:space="preserve"> or “Solute” and the </w:t>
      </w:r>
      <w:r w:rsidR="006D67C7">
        <w:rPr>
          <w:rFonts w:ascii="Arial" w:hAnsi="Arial" w:cs="Arial"/>
        </w:rPr>
        <w:t>specified</w:t>
      </w:r>
      <w:r w:rsidRPr="00567B45">
        <w:rPr>
          <w:rFonts w:ascii="Arial" w:hAnsi="Arial" w:cs="Arial"/>
        </w:rPr>
        <w:t xml:space="preserve"> solute</w:t>
      </w:r>
    </w:p>
    <w:p w14:paraId="521D8838" w14:textId="4EF66DD2" w:rsidR="001F458B" w:rsidRDefault="001F458B" w:rsidP="00D12465">
      <w:pPr>
        <w:pStyle w:val="H1bodytext"/>
        <w:numPr>
          <w:ilvl w:val="1"/>
          <w:numId w:val="4"/>
        </w:numPr>
        <w:rPr>
          <w:rFonts w:ascii="Arial" w:hAnsi="Arial" w:cs="Arial"/>
        </w:rPr>
      </w:pPr>
      <w:r w:rsidRPr="00567B45">
        <w:rPr>
          <w:rFonts w:ascii="Arial" w:hAnsi="Arial" w:cs="Arial"/>
        </w:rPr>
        <w:t xml:space="preserve">The </w:t>
      </w:r>
      <w:r w:rsidR="005E1A11">
        <w:rPr>
          <w:rFonts w:ascii="Arial" w:hAnsi="Arial" w:cs="Arial"/>
        </w:rPr>
        <w:t>I</w:t>
      </w:r>
      <w:r w:rsidR="003E0CD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, </w:t>
      </w:r>
      <w:r w:rsidR="005E1A11">
        <w:rPr>
          <w:rFonts w:ascii="Arial" w:hAnsi="Arial" w:cs="Arial"/>
        </w:rPr>
        <w:t>J</w:t>
      </w:r>
      <w:r w:rsidR="003E0CD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, </w:t>
      </w:r>
      <w:r w:rsidR="005E1A11">
        <w:rPr>
          <w:rFonts w:ascii="Arial" w:hAnsi="Arial" w:cs="Arial"/>
        </w:rPr>
        <w:t>K</w:t>
      </w:r>
      <w:r w:rsidR="003E0CD6">
        <w:rPr>
          <w:rFonts w:ascii="Arial" w:hAnsi="Arial" w:cs="Arial"/>
        </w:rPr>
        <w:t>-</w:t>
      </w:r>
      <w:r w:rsidR="00742F8B">
        <w:rPr>
          <w:rFonts w:ascii="Arial" w:hAnsi="Arial" w:cs="Arial"/>
        </w:rPr>
        <w:t xml:space="preserve">index </w:t>
      </w:r>
      <w:r>
        <w:rPr>
          <w:rFonts w:ascii="Arial" w:hAnsi="Arial" w:cs="Arial"/>
        </w:rPr>
        <w:t>ranges of the source</w:t>
      </w:r>
      <w:r w:rsidRPr="00567B45">
        <w:rPr>
          <w:rFonts w:ascii="Arial" w:hAnsi="Arial" w:cs="Arial"/>
        </w:rPr>
        <w:t xml:space="preserve"> (</w:t>
      </w:r>
      <w:r w:rsidR="005E1A11">
        <w:rPr>
          <w:rFonts w:ascii="Arial" w:hAnsi="Arial" w:cs="Arial"/>
        </w:rPr>
        <w:t>I</w:t>
      </w:r>
      <w:r w:rsidR="005E1A11" w:rsidRPr="00567B45">
        <w:rPr>
          <w:rFonts w:ascii="Arial" w:hAnsi="Arial" w:cs="Arial"/>
        </w:rPr>
        <w:t>1</w:t>
      </w:r>
      <w:r w:rsidRPr="00567B45">
        <w:rPr>
          <w:rFonts w:ascii="Arial" w:hAnsi="Arial" w:cs="Arial"/>
        </w:rPr>
        <w:t xml:space="preserve">, </w:t>
      </w:r>
      <w:r w:rsidR="005E1A11">
        <w:rPr>
          <w:rFonts w:ascii="Arial" w:hAnsi="Arial" w:cs="Arial"/>
        </w:rPr>
        <w:t>I</w:t>
      </w:r>
      <w:r w:rsidR="005E1A11" w:rsidRPr="00567B45">
        <w:rPr>
          <w:rFonts w:ascii="Arial" w:hAnsi="Arial" w:cs="Arial"/>
        </w:rPr>
        <w:t>2</w:t>
      </w:r>
      <w:r w:rsidRPr="00567B45">
        <w:rPr>
          <w:rFonts w:ascii="Arial" w:hAnsi="Arial" w:cs="Arial"/>
        </w:rPr>
        <w:t xml:space="preserve">, </w:t>
      </w:r>
      <w:r w:rsidR="005E1A11">
        <w:rPr>
          <w:rFonts w:ascii="Arial" w:hAnsi="Arial" w:cs="Arial"/>
        </w:rPr>
        <w:t>J</w:t>
      </w:r>
      <w:r w:rsidR="005E1A11" w:rsidRPr="00567B45">
        <w:rPr>
          <w:rFonts w:ascii="Arial" w:hAnsi="Arial" w:cs="Arial"/>
        </w:rPr>
        <w:t>1</w:t>
      </w:r>
      <w:r w:rsidRPr="00567B45">
        <w:rPr>
          <w:rFonts w:ascii="Arial" w:hAnsi="Arial" w:cs="Arial"/>
        </w:rPr>
        <w:t xml:space="preserve">, </w:t>
      </w:r>
      <w:r w:rsidR="005E1A11">
        <w:rPr>
          <w:rFonts w:ascii="Arial" w:hAnsi="Arial" w:cs="Arial"/>
        </w:rPr>
        <w:t>J</w:t>
      </w:r>
      <w:r w:rsidR="005E1A11" w:rsidRPr="00567B45">
        <w:rPr>
          <w:rFonts w:ascii="Arial" w:hAnsi="Arial" w:cs="Arial"/>
        </w:rPr>
        <w:t>2</w:t>
      </w:r>
      <w:r w:rsidRPr="00567B45">
        <w:rPr>
          <w:rFonts w:ascii="Arial" w:hAnsi="Arial" w:cs="Arial"/>
        </w:rPr>
        <w:t xml:space="preserve">, </w:t>
      </w:r>
      <w:r w:rsidR="005E1A11">
        <w:rPr>
          <w:rFonts w:ascii="Arial" w:hAnsi="Arial" w:cs="Arial"/>
        </w:rPr>
        <w:t>K</w:t>
      </w:r>
      <w:r w:rsidR="005E1A11" w:rsidRPr="00567B45">
        <w:rPr>
          <w:rFonts w:ascii="Arial" w:hAnsi="Arial" w:cs="Arial"/>
        </w:rPr>
        <w:t>1</w:t>
      </w:r>
      <w:r w:rsidRPr="00567B45">
        <w:rPr>
          <w:rFonts w:ascii="Arial" w:hAnsi="Arial" w:cs="Arial"/>
        </w:rPr>
        <w:t xml:space="preserve">, </w:t>
      </w:r>
      <w:r w:rsidR="005E1A11">
        <w:rPr>
          <w:rFonts w:ascii="Arial" w:hAnsi="Arial" w:cs="Arial"/>
        </w:rPr>
        <w:t>K</w:t>
      </w:r>
      <w:r w:rsidR="005E1A11" w:rsidRPr="00567B45">
        <w:rPr>
          <w:rFonts w:ascii="Arial" w:hAnsi="Arial" w:cs="Arial"/>
        </w:rPr>
        <w:t>2</w:t>
      </w:r>
      <w:r w:rsidRPr="00567B45">
        <w:rPr>
          <w:rFonts w:ascii="Arial" w:hAnsi="Arial" w:cs="Arial"/>
        </w:rPr>
        <w:t>)</w:t>
      </w:r>
    </w:p>
    <w:p w14:paraId="097E95E8" w14:textId="52C54A74" w:rsidR="0010561F" w:rsidRDefault="0010561F" w:rsidP="00D1246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each </w:t>
      </w:r>
      <w:r w:rsidR="00202A7E">
        <w:rPr>
          <w:rFonts w:ascii="Arial" w:hAnsi="Arial" w:cs="Arial"/>
        </w:rPr>
        <w:t>site</w:t>
      </w:r>
      <w:r>
        <w:rPr>
          <w:rFonts w:ascii="Arial" w:hAnsi="Arial" w:cs="Arial"/>
        </w:rPr>
        <w:t>, create</w:t>
      </w:r>
      <w:r w:rsidR="00202A7E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list of nodes based on the index ranges of the source.</w:t>
      </w:r>
    </w:p>
    <w:p w14:paraId="4F899B86" w14:textId="6BB078B0" w:rsidR="0010561F" w:rsidRDefault="0010561F" w:rsidP="00D1246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Record number of sources in output file.</w:t>
      </w:r>
    </w:p>
    <w:p w14:paraId="3CA460A0" w14:textId="51A2C01A" w:rsidR="0010561F" w:rsidRDefault="0010561F" w:rsidP="00D1246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Record number of source nodes in output file.</w:t>
      </w:r>
    </w:p>
    <w:p w14:paraId="01513084" w14:textId="1CCB1464" w:rsidR="009F48B4" w:rsidRDefault="00742F8B" w:rsidP="00D1246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each </w:t>
      </w:r>
      <w:r w:rsidR="00910F72">
        <w:rPr>
          <w:rFonts w:ascii="Arial" w:hAnsi="Arial" w:cs="Arial"/>
        </w:rPr>
        <w:t>site</w:t>
      </w:r>
      <w:r>
        <w:rPr>
          <w:rFonts w:ascii="Arial" w:hAnsi="Arial" w:cs="Arial"/>
        </w:rPr>
        <w:t xml:space="preserve"> in the source card input file, </w:t>
      </w:r>
      <w:r w:rsidR="001B343E">
        <w:rPr>
          <w:rFonts w:ascii="Arial" w:hAnsi="Arial" w:cs="Arial"/>
        </w:rPr>
        <w:t>c</w:t>
      </w:r>
      <w:r w:rsidR="00755A53" w:rsidRPr="00A61960">
        <w:rPr>
          <w:rFonts w:ascii="Arial" w:hAnsi="Arial" w:cs="Arial"/>
        </w:rPr>
        <w:t>heck</w:t>
      </w:r>
      <w:r w:rsidR="004E226D">
        <w:rPr>
          <w:rFonts w:ascii="Arial" w:hAnsi="Arial" w:cs="Arial"/>
        </w:rPr>
        <w:t xml:space="preserve"> each node</w:t>
      </w:r>
      <w:r w:rsidR="00755A53" w:rsidRPr="00A6196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against </w:t>
      </w:r>
      <w:r w:rsidR="004E226D">
        <w:rPr>
          <w:rFonts w:ascii="Arial" w:hAnsi="Arial" w:cs="Arial"/>
        </w:rPr>
        <w:t xml:space="preserve">the nodes in </w:t>
      </w:r>
      <w:r>
        <w:rPr>
          <w:rFonts w:ascii="Arial" w:hAnsi="Arial" w:cs="Arial"/>
        </w:rPr>
        <w:t xml:space="preserve">all other </w:t>
      </w:r>
      <w:r w:rsidR="00910F72">
        <w:rPr>
          <w:rFonts w:ascii="Arial" w:hAnsi="Arial" w:cs="Arial"/>
        </w:rPr>
        <w:t>sites</w:t>
      </w:r>
      <w:r>
        <w:rPr>
          <w:rFonts w:ascii="Arial" w:hAnsi="Arial" w:cs="Arial"/>
        </w:rPr>
        <w:t xml:space="preserve"> in</w:t>
      </w:r>
      <w:r w:rsidR="004E226D">
        <w:rPr>
          <w:rFonts w:ascii="Arial" w:hAnsi="Arial" w:cs="Arial"/>
        </w:rPr>
        <w:t>cluded</w:t>
      </w:r>
      <w:r>
        <w:rPr>
          <w:rFonts w:ascii="Arial" w:hAnsi="Arial" w:cs="Arial"/>
        </w:rPr>
        <w:t xml:space="preserve"> the source card input file </w:t>
      </w:r>
      <w:r w:rsidR="004E226D">
        <w:rPr>
          <w:rFonts w:ascii="Arial" w:hAnsi="Arial" w:cs="Arial"/>
        </w:rPr>
        <w:t xml:space="preserve">and identify if </w:t>
      </w:r>
      <w:r w:rsidR="00910F72">
        <w:rPr>
          <w:rFonts w:ascii="Arial" w:hAnsi="Arial" w:cs="Arial"/>
        </w:rPr>
        <w:t xml:space="preserve">a </w:t>
      </w:r>
      <w:r w:rsidR="004E226D">
        <w:rPr>
          <w:rFonts w:ascii="Arial" w:hAnsi="Arial" w:cs="Arial"/>
        </w:rPr>
        <w:t>node is duplicated (i.e. I</w:t>
      </w:r>
      <w:r w:rsidR="006D530A">
        <w:rPr>
          <w:rFonts w:ascii="Arial" w:hAnsi="Arial" w:cs="Arial"/>
        </w:rPr>
        <w:t xml:space="preserve">, </w:t>
      </w:r>
      <w:r w:rsidR="00873AAB">
        <w:rPr>
          <w:rFonts w:ascii="Arial" w:hAnsi="Arial" w:cs="Arial"/>
        </w:rPr>
        <w:t>J</w:t>
      </w:r>
      <w:r w:rsidR="006D530A">
        <w:rPr>
          <w:rFonts w:ascii="Arial" w:hAnsi="Arial" w:cs="Arial"/>
        </w:rPr>
        <w:t xml:space="preserve"> and K</w:t>
      </w:r>
      <w:r w:rsidR="004E226D">
        <w:rPr>
          <w:rFonts w:ascii="Arial" w:hAnsi="Arial" w:cs="Arial"/>
        </w:rPr>
        <w:t xml:space="preserve"> values are all equal for two nodes)</w:t>
      </w:r>
      <w:r w:rsidR="00E74284">
        <w:rPr>
          <w:rFonts w:ascii="Arial" w:hAnsi="Arial" w:cs="Arial"/>
        </w:rPr>
        <w:t>.</w:t>
      </w:r>
    </w:p>
    <w:p w14:paraId="34C54852" w14:textId="2190F8BA" w:rsidR="000A743D" w:rsidRDefault="00742F8B" w:rsidP="00D12465">
      <w:pPr>
        <w:pStyle w:val="H1bodytext"/>
        <w:numPr>
          <w:ilvl w:val="0"/>
          <w:numId w:val="4"/>
        </w:numPr>
        <w:rPr>
          <w:rFonts w:ascii="Arial" w:hAnsi="Arial" w:cs="Arial"/>
        </w:rPr>
      </w:pPr>
      <w:bookmarkStart w:id="3" w:name="_Hlk36555330"/>
      <w:r>
        <w:rPr>
          <w:rFonts w:ascii="Arial" w:hAnsi="Arial" w:cs="Arial"/>
        </w:rPr>
        <w:t xml:space="preserve">If a </w:t>
      </w:r>
      <w:r w:rsidR="004E226D">
        <w:rPr>
          <w:rFonts w:ascii="Arial" w:hAnsi="Arial" w:cs="Arial"/>
        </w:rPr>
        <w:t>node is duplicated</w:t>
      </w:r>
      <w:r w:rsidR="009428C0">
        <w:rPr>
          <w:rFonts w:ascii="Arial" w:hAnsi="Arial" w:cs="Arial"/>
        </w:rPr>
        <w:t xml:space="preserve"> </w:t>
      </w:r>
      <w:r w:rsidR="004E226D">
        <w:rPr>
          <w:rFonts w:ascii="Arial" w:hAnsi="Arial" w:cs="Arial"/>
        </w:rPr>
        <w:t xml:space="preserve">record </w:t>
      </w:r>
      <w:r w:rsidR="004E226D" w:rsidRPr="00D17B5A">
        <w:rPr>
          <w:rFonts w:ascii="Arial" w:hAnsi="Arial" w:cs="Arial"/>
        </w:rPr>
        <w:t xml:space="preserve">the </w:t>
      </w:r>
      <w:r w:rsidR="004E226D">
        <w:rPr>
          <w:rFonts w:ascii="Arial" w:hAnsi="Arial" w:cs="Arial"/>
        </w:rPr>
        <w:t xml:space="preserve">other </w:t>
      </w:r>
      <w:r w:rsidR="009428C0">
        <w:rPr>
          <w:rFonts w:ascii="Arial" w:hAnsi="Arial" w:cs="Arial"/>
        </w:rPr>
        <w:t>site</w:t>
      </w:r>
      <w:r w:rsidR="004E226D" w:rsidRPr="00D17B5A">
        <w:rPr>
          <w:rFonts w:ascii="Arial" w:hAnsi="Arial" w:cs="Arial"/>
        </w:rPr>
        <w:t xml:space="preserve"> name, the source type, and the node</w:t>
      </w:r>
      <w:r w:rsidR="004E226D">
        <w:rPr>
          <w:rFonts w:ascii="Arial" w:hAnsi="Arial" w:cs="Arial"/>
        </w:rPr>
        <w:t xml:space="preserve"> indice</w:t>
      </w:r>
      <w:r w:rsidR="004E226D" w:rsidRPr="00D17B5A">
        <w:rPr>
          <w:rFonts w:ascii="Arial" w:hAnsi="Arial" w:cs="Arial"/>
        </w:rPr>
        <w:t>s</w:t>
      </w:r>
      <w:r w:rsidR="004E226D">
        <w:rPr>
          <w:rFonts w:ascii="Arial" w:hAnsi="Arial" w:cs="Arial"/>
        </w:rPr>
        <w:t xml:space="preserve"> </w:t>
      </w:r>
      <w:r w:rsidR="000A743D">
        <w:rPr>
          <w:rFonts w:ascii="Arial" w:hAnsi="Arial" w:cs="Arial"/>
        </w:rPr>
        <w:t xml:space="preserve">for each </w:t>
      </w:r>
      <w:r w:rsidR="004E226D">
        <w:rPr>
          <w:rFonts w:ascii="Arial" w:hAnsi="Arial" w:cs="Arial"/>
        </w:rPr>
        <w:t xml:space="preserve">duplicated node </w:t>
      </w:r>
      <w:r w:rsidR="000A743D">
        <w:rPr>
          <w:rFonts w:ascii="Arial" w:hAnsi="Arial" w:cs="Arial"/>
        </w:rPr>
        <w:t>in the output file.</w:t>
      </w:r>
    </w:p>
    <w:p w14:paraId="4EED284C" w14:textId="47A1B45C" w:rsidR="00163118" w:rsidRPr="00D17B5A" w:rsidRDefault="000A743D" w:rsidP="00D12465">
      <w:pPr>
        <w:pStyle w:val="H1bodytex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a </w:t>
      </w:r>
      <w:r w:rsidR="009428C0">
        <w:rPr>
          <w:rFonts w:ascii="Arial" w:hAnsi="Arial" w:cs="Arial"/>
        </w:rPr>
        <w:t>site</w:t>
      </w:r>
      <w:r>
        <w:rPr>
          <w:rFonts w:ascii="Arial" w:hAnsi="Arial" w:cs="Arial"/>
        </w:rPr>
        <w:t xml:space="preserve"> </w:t>
      </w:r>
      <w:r w:rsidR="00742F8B">
        <w:rPr>
          <w:rFonts w:ascii="Arial" w:hAnsi="Arial" w:cs="Arial"/>
        </w:rPr>
        <w:t>doe</w:t>
      </w:r>
      <w:r w:rsidR="008E30A9">
        <w:rPr>
          <w:rFonts w:ascii="Arial" w:hAnsi="Arial" w:cs="Arial"/>
        </w:rPr>
        <w:t xml:space="preserve">s </w:t>
      </w:r>
      <w:r w:rsidR="00173779">
        <w:rPr>
          <w:rFonts w:ascii="Arial" w:hAnsi="Arial" w:cs="Arial"/>
        </w:rPr>
        <w:t xml:space="preserve">not </w:t>
      </w:r>
      <w:r w:rsidR="00742F8B">
        <w:rPr>
          <w:rFonts w:ascii="Arial" w:hAnsi="Arial" w:cs="Arial"/>
        </w:rPr>
        <w:t xml:space="preserve">have </w:t>
      </w:r>
      <w:r>
        <w:rPr>
          <w:rFonts w:ascii="Arial" w:hAnsi="Arial" w:cs="Arial"/>
        </w:rPr>
        <w:t xml:space="preserve">any </w:t>
      </w:r>
      <w:r w:rsidR="00742F8B">
        <w:rPr>
          <w:rFonts w:ascii="Arial" w:hAnsi="Arial" w:cs="Arial"/>
        </w:rPr>
        <w:t xml:space="preserve">nodes that are duplicated in </w:t>
      </w:r>
      <w:r w:rsidR="00173779">
        <w:rPr>
          <w:rFonts w:ascii="Arial" w:hAnsi="Arial" w:cs="Arial"/>
        </w:rPr>
        <w:t xml:space="preserve">any other sites </w:t>
      </w:r>
      <w:r w:rsidR="00742F8B">
        <w:rPr>
          <w:rFonts w:ascii="Arial" w:hAnsi="Arial" w:cs="Arial"/>
        </w:rPr>
        <w:t xml:space="preserve">record </w:t>
      </w:r>
      <w:bookmarkStart w:id="4" w:name="_Hlk36555453"/>
      <w:bookmarkEnd w:id="3"/>
      <w:r w:rsidR="00CA5DA5">
        <w:rPr>
          <w:rFonts w:ascii="Arial" w:hAnsi="Arial" w:cs="Arial"/>
        </w:rPr>
        <w:t>“none”</w:t>
      </w:r>
      <w:r w:rsidR="00742F8B">
        <w:rPr>
          <w:rFonts w:ascii="Arial" w:hAnsi="Arial" w:cs="Arial"/>
        </w:rPr>
        <w:t xml:space="preserve"> in the output file.</w:t>
      </w:r>
    </w:p>
    <w:bookmarkEnd w:id="4"/>
    <w:p w14:paraId="4C48256F" w14:textId="6CBC00B8" w:rsidR="006504D7" w:rsidRDefault="008F1127" w:rsidP="00E62A15">
      <w:pPr>
        <w:pStyle w:val="H1bodytext"/>
        <w:spacing w:after="120"/>
        <w:rPr>
          <w:rFonts w:ascii="Arial" w:hAnsi="Arial"/>
        </w:rPr>
      </w:pPr>
      <w:r w:rsidRPr="008F1127">
        <w:rPr>
          <w:rFonts w:ascii="Arial" w:hAnsi="Arial"/>
          <w:u w:val="single"/>
        </w:rPr>
        <w:t>Arguments</w:t>
      </w:r>
      <w:r>
        <w:rPr>
          <w:rFonts w:ascii="Arial" w:hAnsi="Arial"/>
        </w:rPr>
        <w:t>:</w:t>
      </w:r>
    </w:p>
    <w:p w14:paraId="58E3CE07" w14:textId="1F64FDC6" w:rsidR="00E06ED7" w:rsidRDefault="00E06ED7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Source card</w:t>
      </w:r>
      <w:r w:rsidR="002F1310">
        <w:rPr>
          <w:rFonts w:ascii="Arial" w:hAnsi="Arial"/>
        </w:rPr>
        <w:t xml:space="preserve"> input file name </w:t>
      </w:r>
    </w:p>
    <w:p w14:paraId="26698AE4" w14:textId="3C6F69EA" w:rsidR="00BB131B" w:rsidRPr="002D3F0F" w:rsidRDefault="00BB131B" w:rsidP="00E62A15">
      <w:pPr>
        <w:pStyle w:val="H1bodytext"/>
        <w:spacing w:after="120"/>
        <w:rPr>
          <w:rFonts w:ascii="Arial" w:hAnsi="Arial"/>
        </w:rPr>
      </w:pPr>
      <w:r w:rsidRPr="002D3F0F">
        <w:rPr>
          <w:rFonts w:ascii="Arial" w:hAnsi="Arial"/>
        </w:rPr>
        <w:t>Output file name</w:t>
      </w:r>
    </w:p>
    <w:p w14:paraId="7CF899A8" w14:textId="4AD1B751" w:rsidR="003611AA" w:rsidRDefault="00C358F5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Input Files</w:t>
      </w:r>
      <w:r>
        <w:rPr>
          <w:rFonts w:ascii="Arial" w:hAnsi="Arial"/>
        </w:rPr>
        <w:t>:</w:t>
      </w:r>
    </w:p>
    <w:p w14:paraId="6A72714B" w14:textId="54C45F1C" w:rsidR="005F1373" w:rsidRPr="005F1373" w:rsidRDefault="005F137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input file</w:t>
      </w:r>
      <w:r w:rsidR="00742F8B">
        <w:rPr>
          <w:rFonts w:ascii="Arial" w:hAnsi="Arial"/>
        </w:rPr>
        <w:t xml:space="preserve"> for </w:t>
      </w:r>
      <w:r w:rsidR="009D7A3C">
        <w:rPr>
          <w:rFonts w:ascii="Arial" w:hAnsi="Arial"/>
        </w:rPr>
        <w:t xml:space="preserve">the </w:t>
      </w:r>
      <w:r w:rsidR="00E85715">
        <w:rPr>
          <w:rFonts w:ascii="Arial" w:hAnsi="Arial"/>
        </w:rPr>
        <w:t>DSN</w:t>
      </w:r>
      <w:r w:rsidR="00A02716">
        <w:rPr>
          <w:rFonts w:ascii="Arial" w:hAnsi="Arial"/>
        </w:rPr>
        <w:t xml:space="preserve"> tool </w:t>
      </w:r>
      <w:r w:rsidR="00742F8B">
        <w:rPr>
          <w:rFonts w:ascii="Arial" w:hAnsi="Arial"/>
        </w:rPr>
        <w:t>is a</w:t>
      </w:r>
      <w:r w:rsidR="000E4DB0">
        <w:rPr>
          <w:rFonts w:ascii="Arial" w:hAnsi="Arial"/>
        </w:rPr>
        <w:t xml:space="preserve"> </w:t>
      </w:r>
      <w:r w:rsidR="00A02716">
        <w:rPr>
          <w:rFonts w:ascii="Arial" w:hAnsi="Arial"/>
        </w:rPr>
        <w:t>source card</w:t>
      </w:r>
      <w:r w:rsidR="00970961">
        <w:rPr>
          <w:rFonts w:ascii="Arial" w:hAnsi="Arial"/>
        </w:rPr>
        <w:t xml:space="preserve"> file</w:t>
      </w:r>
      <w:r w:rsidR="000E4DB0">
        <w:rPr>
          <w:rFonts w:ascii="Arial" w:hAnsi="Arial"/>
        </w:rPr>
        <w:t xml:space="preserve">, generated by the </w:t>
      </w:r>
      <w:r w:rsidR="000E4DB0" w:rsidRPr="00E85715">
        <w:rPr>
          <w:rFonts w:ascii="Arial" w:hAnsi="Arial"/>
          <w:b/>
          <w:bCs/>
          <w:i/>
          <w:iCs/>
        </w:rPr>
        <w:t>ca_src2stomp.pl</w:t>
      </w:r>
      <w:r w:rsidR="000E4DB0">
        <w:rPr>
          <w:rFonts w:ascii="Arial" w:hAnsi="Arial"/>
        </w:rPr>
        <w:t xml:space="preserve"> tool</w:t>
      </w:r>
      <w:r w:rsidR="00742F8B">
        <w:rPr>
          <w:rFonts w:ascii="Arial" w:hAnsi="Arial"/>
        </w:rPr>
        <w:t>.</w:t>
      </w:r>
      <w:r w:rsidR="003D6504">
        <w:rPr>
          <w:rFonts w:ascii="Arial" w:hAnsi="Arial"/>
        </w:rPr>
        <w:t xml:space="preserve"> The file name is entered as a command line argument. </w:t>
      </w:r>
      <w:r w:rsidR="00742F8B">
        <w:rPr>
          <w:rFonts w:ascii="Arial" w:hAnsi="Arial"/>
        </w:rPr>
        <w:t xml:space="preserve">Example file names </w:t>
      </w:r>
      <w:r w:rsidR="000A44D7">
        <w:rPr>
          <w:rFonts w:ascii="Arial" w:hAnsi="Arial"/>
        </w:rPr>
        <w:t>may be</w:t>
      </w:r>
      <w:r w:rsidR="00742F8B">
        <w:rPr>
          <w:rFonts w:ascii="Arial" w:hAnsi="Arial"/>
        </w:rPr>
        <w:t>:</w:t>
      </w:r>
    </w:p>
    <w:p w14:paraId="4BA36CAA" w14:textId="703CF6A6" w:rsidR="00903F1F" w:rsidRDefault="00903F1F" w:rsidP="00D12465">
      <w:pPr>
        <w:pStyle w:val="H1bodytext"/>
        <w:numPr>
          <w:ilvl w:val="0"/>
          <w:numId w:val="6"/>
        </w:numPr>
        <w:spacing w:after="120"/>
        <w:rPr>
          <w:rFonts w:ascii="Arial" w:hAnsi="Arial"/>
        </w:rPr>
      </w:pPr>
      <w:r>
        <w:rPr>
          <w:rFonts w:ascii="Arial" w:hAnsi="Arial"/>
          <w:b/>
          <w:bCs/>
          <w:i/>
          <w:iCs/>
        </w:rPr>
        <w:t>rads1-</w:t>
      </w:r>
      <w:proofErr w:type="gramStart"/>
      <w:r>
        <w:rPr>
          <w:rFonts w:ascii="Arial" w:hAnsi="Arial"/>
          <w:b/>
          <w:bCs/>
          <w:i/>
          <w:iCs/>
        </w:rPr>
        <w:t>src.card</w:t>
      </w:r>
      <w:proofErr w:type="gramEnd"/>
      <w:r w:rsidR="00576238">
        <w:rPr>
          <w:rFonts w:ascii="Arial" w:hAnsi="Arial"/>
        </w:rPr>
        <w:t xml:space="preserve"> – source card </w:t>
      </w:r>
      <w:r w:rsidR="00492070">
        <w:rPr>
          <w:rFonts w:ascii="Arial" w:hAnsi="Arial"/>
        </w:rPr>
        <w:t>of the rad</w:t>
      </w:r>
      <w:r w:rsidR="00F40A01">
        <w:rPr>
          <w:rFonts w:ascii="Arial" w:hAnsi="Arial"/>
        </w:rPr>
        <w:t>s1 rad</w:t>
      </w:r>
      <w:r w:rsidR="002F2CCC">
        <w:rPr>
          <w:rFonts w:ascii="Arial" w:hAnsi="Arial"/>
        </w:rPr>
        <w:t xml:space="preserve">ionuclide group </w:t>
      </w:r>
    </w:p>
    <w:p w14:paraId="6C3647E7" w14:textId="706F0A48" w:rsidR="00903F1F" w:rsidRDefault="00903F1F" w:rsidP="00D12465">
      <w:pPr>
        <w:pStyle w:val="H1bodytext"/>
        <w:numPr>
          <w:ilvl w:val="0"/>
          <w:numId w:val="6"/>
        </w:numPr>
        <w:spacing w:after="120"/>
        <w:rPr>
          <w:rFonts w:ascii="Arial" w:hAnsi="Arial"/>
        </w:rPr>
      </w:pPr>
      <w:r>
        <w:rPr>
          <w:rFonts w:ascii="Arial" w:hAnsi="Arial"/>
          <w:b/>
          <w:bCs/>
          <w:i/>
          <w:iCs/>
        </w:rPr>
        <w:t>rads2-</w:t>
      </w:r>
      <w:proofErr w:type="gramStart"/>
      <w:r>
        <w:rPr>
          <w:rFonts w:ascii="Arial" w:hAnsi="Arial"/>
          <w:b/>
          <w:bCs/>
          <w:i/>
          <w:iCs/>
        </w:rPr>
        <w:t>src.card</w:t>
      </w:r>
      <w:proofErr w:type="gramEnd"/>
      <w:r w:rsidR="00000BDC">
        <w:rPr>
          <w:rFonts w:ascii="Arial" w:hAnsi="Arial"/>
        </w:rPr>
        <w:t xml:space="preserve"> – source card</w:t>
      </w:r>
      <w:r w:rsidR="00ED70DB">
        <w:rPr>
          <w:rFonts w:ascii="Arial" w:hAnsi="Arial"/>
        </w:rPr>
        <w:t xml:space="preserve"> of the rads2 radionuclide</w:t>
      </w:r>
      <w:r w:rsidR="000E4DB0">
        <w:rPr>
          <w:rFonts w:ascii="Arial" w:hAnsi="Arial"/>
        </w:rPr>
        <w:t xml:space="preserve"> group</w:t>
      </w:r>
      <w:r w:rsidR="00ED70DB">
        <w:rPr>
          <w:rFonts w:ascii="Arial" w:hAnsi="Arial"/>
        </w:rPr>
        <w:t xml:space="preserve"> </w:t>
      </w:r>
    </w:p>
    <w:p w14:paraId="0B392DA8" w14:textId="1125AAFB" w:rsidR="00954609" w:rsidRPr="000D5B5B" w:rsidRDefault="00954609" w:rsidP="00D12465">
      <w:pPr>
        <w:pStyle w:val="H1bodytext"/>
        <w:numPr>
          <w:ilvl w:val="0"/>
          <w:numId w:val="6"/>
        </w:numPr>
        <w:spacing w:after="120"/>
        <w:rPr>
          <w:rFonts w:ascii="Arial" w:hAnsi="Arial"/>
        </w:rPr>
      </w:pPr>
      <w:r>
        <w:rPr>
          <w:rFonts w:ascii="Arial" w:hAnsi="Arial"/>
          <w:b/>
          <w:bCs/>
          <w:i/>
          <w:iCs/>
        </w:rPr>
        <w:t>buffer</w:t>
      </w:r>
      <w:r w:rsidRPr="00F87B74">
        <w:rPr>
          <w:rFonts w:ascii="Arial" w:hAnsi="Arial"/>
          <w:b/>
          <w:bCs/>
          <w:i/>
          <w:iCs/>
        </w:rPr>
        <w:t>-</w:t>
      </w:r>
      <w:proofErr w:type="spellStart"/>
      <w:r w:rsidRPr="00F87B74">
        <w:rPr>
          <w:rFonts w:ascii="Arial" w:hAnsi="Arial"/>
          <w:b/>
          <w:bCs/>
          <w:i/>
          <w:iCs/>
        </w:rPr>
        <w:t>aq</w:t>
      </w:r>
      <w:proofErr w:type="spellEnd"/>
      <w:r w:rsidR="00F87B74" w:rsidRPr="00F87B74">
        <w:rPr>
          <w:rFonts w:ascii="Arial" w:hAnsi="Arial"/>
          <w:b/>
          <w:bCs/>
          <w:i/>
          <w:iCs/>
        </w:rPr>
        <w:t>-</w:t>
      </w:r>
      <w:proofErr w:type="spellStart"/>
      <w:proofErr w:type="gramStart"/>
      <w:r w:rsidR="00F87B74" w:rsidRPr="00F87B74">
        <w:rPr>
          <w:rFonts w:ascii="Arial" w:hAnsi="Arial"/>
          <w:b/>
          <w:bCs/>
          <w:i/>
          <w:iCs/>
        </w:rPr>
        <w:t>src.card</w:t>
      </w:r>
      <w:proofErr w:type="spellEnd"/>
      <w:proofErr w:type="gramEnd"/>
      <w:r w:rsidR="00F87B74">
        <w:rPr>
          <w:rFonts w:ascii="Arial" w:hAnsi="Arial"/>
        </w:rPr>
        <w:t xml:space="preserve"> – </w:t>
      </w:r>
      <w:r w:rsidR="0078687E">
        <w:rPr>
          <w:rFonts w:ascii="Arial" w:hAnsi="Arial"/>
        </w:rPr>
        <w:t xml:space="preserve">buffer source card </w:t>
      </w:r>
    </w:p>
    <w:p w14:paraId="555E8A58" w14:textId="51934249" w:rsidR="00AB0D20" w:rsidRDefault="00AB0D2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Output Files</w:t>
      </w:r>
      <w:r>
        <w:rPr>
          <w:rFonts w:ascii="Arial" w:hAnsi="Arial"/>
        </w:rPr>
        <w:t>:</w:t>
      </w:r>
    </w:p>
    <w:p w14:paraId="1962BD51" w14:textId="61768A21" w:rsidR="00C20873" w:rsidRDefault="008E753F" w:rsidP="000A44D7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output files generated by the </w:t>
      </w:r>
      <w:r w:rsidR="00E85715">
        <w:rPr>
          <w:rFonts w:ascii="Arial" w:hAnsi="Arial"/>
        </w:rPr>
        <w:t>DSN</w:t>
      </w:r>
      <w:r w:rsidR="0029657C">
        <w:rPr>
          <w:rFonts w:ascii="Arial" w:hAnsi="Arial"/>
        </w:rPr>
        <w:t xml:space="preserve"> </w:t>
      </w:r>
      <w:r>
        <w:rPr>
          <w:rFonts w:ascii="Arial" w:hAnsi="Arial"/>
        </w:rPr>
        <w:t>tool are</w:t>
      </w:r>
      <w:r w:rsidR="004E226D">
        <w:rPr>
          <w:rFonts w:ascii="Arial" w:hAnsi="Arial"/>
        </w:rPr>
        <w:t xml:space="preserve"> saved to a file name corresponding to the output file name entered as a command line argument. </w:t>
      </w:r>
      <w:r w:rsidR="000A44D7">
        <w:rPr>
          <w:rFonts w:ascii="Arial" w:hAnsi="Arial"/>
        </w:rPr>
        <w:t>Example file names may be</w:t>
      </w:r>
      <w:r>
        <w:rPr>
          <w:rFonts w:ascii="Arial" w:hAnsi="Arial"/>
        </w:rPr>
        <w:t>:</w:t>
      </w:r>
    </w:p>
    <w:p w14:paraId="450E5B65" w14:textId="097309AC" w:rsidR="00F966EE" w:rsidRDefault="001E4625" w:rsidP="00CD4C87">
      <w:pPr>
        <w:pStyle w:val="H1bodytext"/>
        <w:numPr>
          <w:ilvl w:val="0"/>
          <w:numId w:val="7"/>
        </w:numPr>
        <w:spacing w:after="120"/>
        <w:rPr>
          <w:rFonts w:ascii="Arial" w:hAnsi="Arial"/>
        </w:rPr>
      </w:pPr>
      <w:r w:rsidRPr="00165497">
        <w:rPr>
          <w:rFonts w:ascii="Arial" w:hAnsi="Arial"/>
          <w:b/>
          <w:bCs/>
          <w:i/>
          <w:iCs/>
        </w:rPr>
        <w:t>rads1-src-dups.txt</w:t>
      </w:r>
      <w:r w:rsidR="00B25F9D">
        <w:rPr>
          <w:rFonts w:ascii="Arial" w:hAnsi="Arial"/>
        </w:rPr>
        <w:t xml:space="preserve"> – </w:t>
      </w:r>
      <w:r w:rsidR="000E4DB0">
        <w:rPr>
          <w:rFonts w:ascii="Arial" w:hAnsi="Arial"/>
        </w:rPr>
        <w:t>provides duplicate information for</w:t>
      </w:r>
      <w:r w:rsidR="00D4128D">
        <w:rPr>
          <w:rFonts w:ascii="Arial" w:hAnsi="Arial"/>
        </w:rPr>
        <w:t xml:space="preserve"> </w:t>
      </w:r>
      <w:r w:rsidR="000E4DB0">
        <w:rPr>
          <w:rFonts w:ascii="Arial" w:hAnsi="Arial"/>
        </w:rPr>
        <w:t>site</w:t>
      </w:r>
      <w:r w:rsidR="005E1A11">
        <w:rPr>
          <w:rFonts w:ascii="Arial" w:hAnsi="Arial"/>
        </w:rPr>
        <w:t>s in</w:t>
      </w:r>
      <w:r w:rsidR="00B25F9D">
        <w:rPr>
          <w:rFonts w:ascii="Arial" w:hAnsi="Arial"/>
        </w:rPr>
        <w:t xml:space="preserve"> </w:t>
      </w:r>
      <w:r w:rsidR="00B25F9D" w:rsidRPr="00036BE7">
        <w:rPr>
          <w:rFonts w:ascii="Arial" w:hAnsi="Arial"/>
          <w:b/>
          <w:bCs/>
          <w:i/>
          <w:iCs/>
        </w:rPr>
        <w:t>rads1-</w:t>
      </w:r>
      <w:proofErr w:type="gramStart"/>
      <w:r w:rsidR="00B25F9D" w:rsidRPr="00036BE7">
        <w:rPr>
          <w:rFonts w:ascii="Arial" w:hAnsi="Arial"/>
          <w:b/>
          <w:bCs/>
          <w:i/>
          <w:iCs/>
        </w:rPr>
        <w:t>src.card</w:t>
      </w:r>
      <w:proofErr w:type="gramEnd"/>
      <w:r w:rsidR="00B25F9D">
        <w:rPr>
          <w:rFonts w:ascii="Arial" w:hAnsi="Arial"/>
        </w:rPr>
        <w:t xml:space="preserve"> </w:t>
      </w:r>
    </w:p>
    <w:p w14:paraId="42FAF816" w14:textId="5E4DA7FD" w:rsidR="000E4DB0" w:rsidRDefault="00ED70DB" w:rsidP="00CD4C87">
      <w:pPr>
        <w:pStyle w:val="H1bodytext"/>
        <w:numPr>
          <w:ilvl w:val="0"/>
          <w:numId w:val="7"/>
        </w:numPr>
        <w:spacing w:after="120"/>
        <w:rPr>
          <w:rFonts w:ascii="Arial" w:hAnsi="Arial"/>
        </w:rPr>
      </w:pPr>
      <w:r w:rsidRPr="000E4DB0">
        <w:rPr>
          <w:rFonts w:ascii="Arial" w:hAnsi="Arial"/>
          <w:b/>
          <w:bCs/>
          <w:i/>
          <w:iCs/>
        </w:rPr>
        <w:t>rads2-</w:t>
      </w:r>
      <w:r w:rsidR="00DB5C60" w:rsidRPr="000E4DB0">
        <w:rPr>
          <w:rFonts w:ascii="Arial" w:hAnsi="Arial"/>
          <w:b/>
          <w:bCs/>
          <w:i/>
          <w:iCs/>
        </w:rPr>
        <w:t>src-dups.txt</w:t>
      </w:r>
      <w:r w:rsidR="00DB5C60" w:rsidRPr="000E4DB0">
        <w:rPr>
          <w:rFonts w:ascii="Arial" w:hAnsi="Arial"/>
        </w:rPr>
        <w:t xml:space="preserve"> – </w:t>
      </w:r>
      <w:r w:rsidR="000E4DB0">
        <w:rPr>
          <w:rFonts w:ascii="Arial" w:hAnsi="Arial"/>
        </w:rPr>
        <w:t xml:space="preserve">provides duplicate information for sites in </w:t>
      </w:r>
      <w:r w:rsidR="000E4DB0" w:rsidRPr="00036BE7">
        <w:rPr>
          <w:rFonts w:ascii="Arial" w:hAnsi="Arial"/>
          <w:b/>
          <w:bCs/>
          <w:i/>
          <w:iCs/>
        </w:rPr>
        <w:t>rads</w:t>
      </w:r>
      <w:r w:rsidR="00E75506">
        <w:rPr>
          <w:rFonts w:ascii="Arial" w:hAnsi="Arial"/>
          <w:b/>
          <w:bCs/>
          <w:i/>
          <w:iCs/>
        </w:rPr>
        <w:t>2</w:t>
      </w:r>
      <w:r w:rsidR="000E4DB0" w:rsidRPr="00036BE7">
        <w:rPr>
          <w:rFonts w:ascii="Arial" w:hAnsi="Arial"/>
          <w:b/>
          <w:bCs/>
          <w:i/>
          <w:iCs/>
        </w:rPr>
        <w:t>-</w:t>
      </w:r>
      <w:proofErr w:type="gramStart"/>
      <w:r w:rsidR="000E4DB0" w:rsidRPr="00036BE7">
        <w:rPr>
          <w:rFonts w:ascii="Arial" w:hAnsi="Arial"/>
          <w:b/>
          <w:bCs/>
          <w:i/>
          <w:iCs/>
        </w:rPr>
        <w:t>src.card</w:t>
      </w:r>
      <w:proofErr w:type="gramEnd"/>
      <w:r w:rsidR="000E4DB0">
        <w:rPr>
          <w:rFonts w:ascii="Arial" w:hAnsi="Arial"/>
        </w:rPr>
        <w:t xml:space="preserve"> </w:t>
      </w:r>
    </w:p>
    <w:p w14:paraId="1FB319ED" w14:textId="7B644A4B" w:rsidR="00695F23" w:rsidRPr="000E4DB0" w:rsidRDefault="00695F23" w:rsidP="00CD4C87">
      <w:pPr>
        <w:pStyle w:val="H1bodytext"/>
        <w:numPr>
          <w:ilvl w:val="0"/>
          <w:numId w:val="7"/>
        </w:numPr>
        <w:spacing w:after="120"/>
        <w:rPr>
          <w:rFonts w:ascii="Arial" w:hAnsi="Arial"/>
        </w:rPr>
      </w:pPr>
      <w:r w:rsidRPr="000E4DB0">
        <w:rPr>
          <w:rFonts w:ascii="Arial" w:hAnsi="Arial"/>
          <w:b/>
          <w:bCs/>
          <w:i/>
          <w:iCs/>
        </w:rPr>
        <w:t>buffer-src-dups.txt</w:t>
      </w:r>
      <w:r w:rsidRPr="000E4DB0">
        <w:rPr>
          <w:rFonts w:ascii="Arial" w:hAnsi="Arial"/>
        </w:rPr>
        <w:t xml:space="preserve"> – </w:t>
      </w:r>
      <w:r w:rsidR="00E75506">
        <w:rPr>
          <w:rFonts w:ascii="Arial" w:hAnsi="Arial"/>
        </w:rPr>
        <w:t xml:space="preserve">provides duplicate information for sites in </w:t>
      </w:r>
      <w:r w:rsidR="00D4128D" w:rsidRPr="000E4DB0">
        <w:rPr>
          <w:rFonts w:ascii="Arial" w:hAnsi="Arial"/>
          <w:b/>
          <w:bCs/>
          <w:i/>
          <w:iCs/>
        </w:rPr>
        <w:t>buffer-</w:t>
      </w:r>
      <w:proofErr w:type="spellStart"/>
      <w:r w:rsidR="00D4128D" w:rsidRPr="000E4DB0">
        <w:rPr>
          <w:rFonts w:ascii="Arial" w:hAnsi="Arial"/>
          <w:b/>
          <w:bCs/>
          <w:i/>
          <w:iCs/>
        </w:rPr>
        <w:t>aq</w:t>
      </w:r>
      <w:proofErr w:type="spellEnd"/>
      <w:r w:rsidR="00D4128D" w:rsidRPr="000E4DB0">
        <w:rPr>
          <w:rFonts w:ascii="Arial" w:hAnsi="Arial"/>
          <w:b/>
          <w:bCs/>
          <w:i/>
          <w:iCs/>
        </w:rPr>
        <w:t>-</w:t>
      </w:r>
      <w:proofErr w:type="spellStart"/>
      <w:proofErr w:type="gramStart"/>
      <w:r w:rsidR="00D4128D" w:rsidRPr="000E4DB0">
        <w:rPr>
          <w:rFonts w:ascii="Arial" w:hAnsi="Arial"/>
          <w:b/>
          <w:bCs/>
          <w:i/>
          <w:iCs/>
        </w:rPr>
        <w:t>src.card</w:t>
      </w:r>
      <w:proofErr w:type="spellEnd"/>
      <w:proofErr w:type="gramEnd"/>
      <w:r w:rsidR="00D4128D" w:rsidRPr="000E4DB0">
        <w:rPr>
          <w:rFonts w:ascii="Arial" w:hAnsi="Arial"/>
        </w:rPr>
        <w:t xml:space="preserve"> </w:t>
      </w:r>
    </w:p>
    <w:p w14:paraId="4273C4EF" w14:textId="52587E57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lastRenderedPageBreak/>
        <w:t>Tool Runner</w:t>
      </w:r>
      <w:r>
        <w:rPr>
          <w:rFonts w:ascii="Arial" w:hAnsi="Arial"/>
        </w:rPr>
        <w:t>:</w:t>
      </w:r>
    </w:p>
    <w:p w14:paraId="27F3A0AE" w14:textId="760B41A6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following is the shell script configuration</w:t>
      </w:r>
      <w:r w:rsidR="008B7F47">
        <w:rPr>
          <w:rFonts w:ascii="Arial" w:hAnsi="Arial"/>
        </w:rPr>
        <w:t xml:space="preserve"> that will be passed as an argument to the Tool Runner for qualified runs:</w:t>
      </w:r>
    </w:p>
    <w:p w14:paraId="28E2659B" w14:textId="47954CB4" w:rsidR="008B7F47" w:rsidRDefault="00865B23" w:rsidP="00E62A15">
      <w:pPr>
        <w:pStyle w:val="H1bodytext"/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perl</w:t>
      </w:r>
      <w:proofErr w:type="spellEnd"/>
      <w:r>
        <w:rPr>
          <w:rFonts w:ascii="Arial" w:hAnsi="Arial"/>
        </w:rPr>
        <w:t xml:space="preserve"> </w:t>
      </w:r>
      <w:r w:rsidR="008B7F47">
        <w:rPr>
          <w:rFonts w:ascii="Arial" w:hAnsi="Arial"/>
        </w:rPr>
        <w:t>{</w:t>
      </w:r>
      <w:r w:rsidR="002A5736">
        <w:rPr>
          <w:rFonts w:ascii="Arial" w:hAnsi="Arial"/>
        </w:rPr>
        <w:t xml:space="preserve">directory path to </w:t>
      </w:r>
      <w:proofErr w:type="gramStart"/>
      <w:r w:rsidR="002A5736">
        <w:rPr>
          <w:rFonts w:ascii="Arial" w:hAnsi="Arial"/>
        </w:rPr>
        <w:t>repository}</w:t>
      </w:r>
      <w:r>
        <w:rPr>
          <w:rFonts w:ascii="Arial" w:hAnsi="Arial"/>
        </w:rPr>
        <w:t>/tools/ca-dups/ca-dups.pl</w:t>
      </w:r>
      <w:proofErr w:type="gramEnd"/>
      <w:r>
        <w:rPr>
          <w:rFonts w:ascii="Arial" w:hAnsi="Arial"/>
        </w:rPr>
        <w:t xml:space="preserve"> path/to/</w:t>
      </w:r>
      <w:proofErr w:type="spellStart"/>
      <w:r>
        <w:rPr>
          <w:rFonts w:ascii="Arial" w:hAnsi="Arial"/>
        </w:rPr>
        <w:t>input_file</w:t>
      </w:r>
      <w:proofErr w:type="spellEnd"/>
      <w:r>
        <w:rPr>
          <w:rFonts w:ascii="Arial" w:hAnsi="Arial"/>
        </w:rPr>
        <w:t xml:space="preserve"> path/to/</w:t>
      </w:r>
      <w:proofErr w:type="spellStart"/>
      <w:r>
        <w:rPr>
          <w:rFonts w:ascii="Arial" w:hAnsi="Arial"/>
        </w:rPr>
        <w:t>output_file</w:t>
      </w:r>
      <w:proofErr w:type="spellEnd"/>
      <w:r>
        <w:rPr>
          <w:rFonts w:ascii="Arial" w:hAnsi="Arial"/>
        </w:rPr>
        <w:t xml:space="preserve"> </w:t>
      </w:r>
    </w:p>
    <w:p w14:paraId="29F2A121" w14:textId="6F3A9594" w:rsidR="008C124D" w:rsidRDefault="008C124D" w:rsidP="00E62A15">
      <w:pPr>
        <w:pStyle w:val="H1bodytext"/>
        <w:spacing w:after="120"/>
        <w:rPr>
          <w:rFonts w:ascii="Arial" w:hAnsi="Arial"/>
        </w:rPr>
      </w:pPr>
      <w:r w:rsidRPr="000D5185">
        <w:rPr>
          <w:rFonts w:ascii="Arial" w:hAnsi="Arial"/>
          <w:u w:val="single"/>
        </w:rPr>
        <w:t>Code Review</w:t>
      </w:r>
      <w:r w:rsidR="000D5185">
        <w:rPr>
          <w:rFonts w:ascii="Arial" w:hAnsi="Arial"/>
        </w:rPr>
        <w:t>:</w:t>
      </w:r>
    </w:p>
    <w:p w14:paraId="00E02BFC" w14:textId="4B52A967" w:rsidR="00486D08" w:rsidRPr="006B5A03" w:rsidRDefault="00486D08" w:rsidP="00486D08">
      <w:pPr>
        <w:ind w:left="720"/>
      </w:pPr>
      <w:r>
        <w:t>A code walkthrough was performed by Sara Lindberg on 04/</w:t>
      </w:r>
      <w:r w:rsidR="0015578B">
        <w:t>13</w:t>
      </w:r>
      <w:r>
        <w:t>/2020.</w:t>
      </w:r>
      <w:r w:rsidRPr="00486D08">
        <w:rPr>
          <w:rFonts w:eastAsia="Arial"/>
          <w:color w:val="000000" w:themeColor="text1"/>
        </w:rPr>
        <w:t xml:space="preserve"> </w:t>
      </w:r>
      <w:r w:rsidRPr="6331FAC5">
        <w:rPr>
          <w:rFonts w:eastAsia="Arial"/>
          <w:color w:val="000000" w:themeColor="text1"/>
        </w:rPr>
        <w:t xml:space="preserve">No impacts to other repository tools or library dependencies were identified for the </w:t>
      </w:r>
      <w:r w:rsidR="009025D3">
        <w:t>DSN</w:t>
      </w:r>
      <w:r w:rsidRPr="00025C9C">
        <w:t xml:space="preserve"> </w:t>
      </w:r>
      <w:r>
        <w:t>t</w:t>
      </w:r>
      <w:r w:rsidRPr="00025C9C">
        <w:t>ool</w:t>
      </w:r>
      <w:r w:rsidRPr="6331FAC5">
        <w:rPr>
          <w:rFonts w:eastAsia="Arial"/>
          <w:color w:val="000000" w:themeColor="text1"/>
        </w:rPr>
        <w:t>.</w:t>
      </w:r>
      <w:r>
        <w:t xml:space="preserve"> </w:t>
      </w:r>
    </w:p>
    <w:p w14:paraId="65E8B803" w14:textId="77777777" w:rsidR="008F1127" w:rsidRPr="006504D7" w:rsidRDefault="008F1127" w:rsidP="00E62A15">
      <w:pPr>
        <w:pStyle w:val="H1bodytext"/>
        <w:spacing w:after="120"/>
        <w:rPr>
          <w:rFonts w:ascii="Arial" w:hAnsi="Arial"/>
        </w:rPr>
      </w:pPr>
    </w:p>
    <w:p w14:paraId="20435C5C" w14:textId="77777777" w:rsidR="00E62A15" w:rsidRPr="00E9368E" w:rsidRDefault="00E62A15" w:rsidP="006973AE">
      <w:pPr>
        <w:pStyle w:val="Heading1"/>
      </w:pPr>
      <w:r w:rsidRPr="00E9368E">
        <w:t>Requirements Traceability Matrix</w:t>
      </w:r>
    </w:p>
    <w:bookmarkStart w:id="5" w:name="_Hlk24021851"/>
    <w:p w14:paraId="1179DFB7" w14:textId="266C743D" w:rsidR="006973AE" w:rsidRPr="000928F0" w:rsidRDefault="00822F66" w:rsidP="000928F0">
      <w:pPr>
        <w:pStyle w:val="H1bodytext"/>
        <w:spacing w:after="120"/>
        <w:rPr>
          <w:rFonts w:ascii="Arial" w:hAnsi="Arial" w:cs="Arial"/>
        </w:rPr>
      </w:pPr>
      <w:r w:rsidRPr="00DA11B3">
        <w:rPr>
          <w:rFonts w:ascii="Arial" w:hAnsi="Arial" w:cs="Arial"/>
        </w:rPr>
        <w:fldChar w:fldCharType="begin"/>
      </w:r>
      <w:r w:rsidRPr="00DA11B3">
        <w:rPr>
          <w:rFonts w:ascii="Arial" w:hAnsi="Arial" w:cs="Arial"/>
        </w:rPr>
        <w:instrText xml:space="preserve"> REF _Ref33083555 \h </w:instrText>
      </w:r>
      <w:r>
        <w:rPr>
          <w:rFonts w:ascii="Arial" w:hAnsi="Arial" w:cs="Arial"/>
        </w:rPr>
        <w:instrText xml:space="preserve"> \* MERGEFORMAT </w:instrText>
      </w:r>
      <w:r w:rsidRPr="00DA11B3">
        <w:rPr>
          <w:rFonts w:ascii="Arial" w:hAnsi="Arial" w:cs="Arial"/>
        </w:rPr>
      </w:r>
      <w:r w:rsidRPr="00DA11B3">
        <w:rPr>
          <w:rFonts w:ascii="Arial" w:hAnsi="Arial" w:cs="Arial"/>
        </w:rPr>
        <w:fldChar w:fldCharType="separate"/>
      </w:r>
      <w:r w:rsidRPr="00DA11B3">
        <w:rPr>
          <w:rFonts w:ascii="Arial" w:hAnsi="Arial" w:cs="Arial"/>
        </w:rPr>
        <w:t xml:space="preserve">Table </w:t>
      </w:r>
      <w:r w:rsidRPr="00DA11B3">
        <w:rPr>
          <w:rFonts w:ascii="Arial" w:hAnsi="Arial" w:cs="Arial"/>
          <w:noProof/>
        </w:rPr>
        <w:t>1</w:t>
      </w:r>
      <w:r w:rsidRPr="00DA11B3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presents the </w:t>
      </w:r>
      <w:r w:rsidR="00F86E6D">
        <w:rPr>
          <w:rFonts w:ascii="Arial" w:hAnsi="Arial" w:cs="Arial"/>
        </w:rPr>
        <w:t xml:space="preserve">requirements traceability matrix for the </w:t>
      </w:r>
      <w:sdt>
        <w:sdtPr>
          <w:rPr>
            <w:rFonts w:ascii="Arial" w:hAnsi="Arial"/>
          </w:rPr>
          <w:alias w:val="Keywords"/>
          <w:tag w:val=""/>
          <w:id w:val="-174735015"/>
          <w:placeholder>
            <w:docPart w:val="78662EB024994CFA8EB5EA3EF0248C11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F86E6D">
            <w:rPr>
              <w:rFonts w:ascii="Arial" w:hAnsi="Arial"/>
            </w:rPr>
            <w:t>Duplicate Source Nodes</w:t>
          </w:r>
        </w:sdtContent>
      </w:sdt>
      <w:r w:rsidR="00F86E6D">
        <w:rPr>
          <w:rFonts w:ascii="Arial" w:hAnsi="Arial" w:cs="Arial"/>
        </w:rPr>
        <w:t xml:space="preserve"> tool.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1980"/>
        <w:gridCol w:w="5490"/>
      </w:tblGrid>
      <w:tr w:rsidR="006504D7" w:rsidRPr="00572F5F" w14:paraId="59921F69" w14:textId="77777777" w:rsidTr="006504D7">
        <w:trPr>
          <w:cantSplit/>
          <w:trHeight w:val="314"/>
          <w:tblHeader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5C3E880A" w14:textId="5B1509B5" w:rsidR="00DA11B3" w:rsidRDefault="00DA11B3" w:rsidP="00DA11B3">
            <w:pPr>
              <w:pStyle w:val="Table"/>
            </w:pPr>
            <w:bookmarkStart w:id="6" w:name="_Ref33083555"/>
            <w:bookmarkEnd w:id="5"/>
            <w:r>
              <w:t xml:space="preserve">Table </w:t>
            </w:r>
            <w:fldSimple w:instr=" SEQ Table \* ARABIC ">
              <w:r w:rsidR="009B35A1">
                <w:rPr>
                  <w:noProof/>
                </w:rPr>
                <w:t>1</w:t>
              </w:r>
            </w:fldSimple>
            <w:bookmarkEnd w:id="6"/>
          </w:p>
          <w:p w14:paraId="63128C02" w14:textId="746F2E37" w:rsidR="006504D7" w:rsidRPr="007D0AAC" w:rsidRDefault="006504D7" w:rsidP="00DA11B3">
            <w:pPr>
              <w:pStyle w:val="Table"/>
            </w:pPr>
            <w:r w:rsidRPr="007D0AAC">
              <w:t xml:space="preserve">Requirements Traceability Matrix </w:t>
            </w:r>
          </w:p>
        </w:tc>
      </w:tr>
      <w:tr w:rsidR="006504D7" w:rsidRPr="00572F5F" w14:paraId="2A14A324" w14:textId="77777777" w:rsidTr="003314D1">
        <w:trPr>
          <w:cantSplit/>
          <w:trHeight w:val="314"/>
          <w:tblHeader/>
        </w:trPr>
        <w:tc>
          <w:tcPr>
            <w:tcW w:w="1890" w:type="dxa"/>
            <w:shd w:val="clear" w:color="auto" w:fill="D9D9D9" w:themeFill="background1" w:themeFillShade="D9"/>
            <w:vAlign w:val="bottom"/>
          </w:tcPr>
          <w:p w14:paraId="55CBF48E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Functional Requirement ID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bottom"/>
          </w:tcPr>
          <w:p w14:paraId="0C71DDA1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Acceptance Test ID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bottom"/>
          </w:tcPr>
          <w:p w14:paraId="07502E80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Case</w:t>
            </w:r>
          </w:p>
        </w:tc>
      </w:tr>
      <w:tr w:rsidR="006504D7" w:rsidRPr="00572F5F" w14:paraId="0C2D1186" w14:textId="77777777" w:rsidTr="003314D1">
        <w:trPr>
          <w:cantSplit/>
          <w:trHeight w:val="665"/>
        </w:trPr>
        <w:tc>
          <w:tcPr>
            <w:tcW w:w="1890" w:type="dxa"/>
            <w:shd w:val="clear" w:color="auto" w:fill="auto"/>
            <w:vAlign w:val="center"/>
          </w:tcPr>
          <w:p w14:paraId="74C37038" w14:textId="017DD38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QA Level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8B513E0" w14:textId="740F22A2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CACIE-</w:t>
            </w:r>
            <w:r w:rsidR="0080576C">
              <w:rPr>
                <w:rFonts w:ascii="Arial" w:hAnsi="Arial"/>
                <w:sz w:val="20"/>
              </w:rPr>
              <w:t>ca-dups</w:t>
            </w:r>
            <w:r w:rsidRPr="007D0AAC">
              <w:rPr>
                <w:rFonts w:ascii="Arial" w:hAnsi="Arial"/>
                <w:sz w:val="20"/>
              </w:rPr>
              <w:t>-IT-1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25C831D9" w14:textId="77777777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Style w:val="CommentReference"/>
                <w:sz w:val="20"/>
                <w:szCs w:val="20"/>
              </w:rPr>
            </w:pPr>
            <w:r w:rsidRPr="007D0AAC">
              <w:rPr>
                <w:rFonts w:ascii="Arial" w:hAnsi="Arial"/>
                <w:sz w:val="20"/>
              </w:rPr>
              <w:t>Installation Test</w:t>
            </w:r>
          </w:p>
        </w:tc>
      </w:tr>
      <w:tr w:rsidR="006504D7" w14:paraId="20018E58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29B9AEDC" w14:textId="77777777" w:rsidR="00EC575C" w:rsidRDefault="006504D7" w:rsidP="0037563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FR-</w:t>
            </w:r>
            <w:r w:rsidR="008D1305">
              <w:rPr>
                <w:rFonts w:ascii="Arial" w:hAnsi="Arial"/>
                <w:sz w:val="20"/>
              </w:rPr>
              <w:t>1</w:t>
            </w:r>
          </w:p>
          <w:p w14:paraId="3806044B" w14:textId="79916FDD" w:rsidR="00610D8C" w:rsidRPr="007D0AAC" w:rsidRDefault="00610D8C" w:rsidP="0037563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FR-9</w:t>
            </w:r>
          </w:p>
        </w:tc>
        <w:tc>
          <w:tcPr>
            <w:tcW w:w="1980" w:type="dxa"/>
            <w:vAlign w:val="center"/>
          </w:tcPr>
          <w:p w14:paraId="59DF7714" w14:textId="3CB3B800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CACIE-</w:t>
            </w:r>
            <w:r w:rsidR="002C23D5">
              <w:rPr>
                <w:rFonts w:ascii="Arial" w:hAnsi="Arial"/>
                <w:sz w:val="20"/>
              </w:rPr>
              <w:t>ca-dups</w:t>
            </w:r>
            <w:r w:rsidR="0080576C">
              <w:rPr>
                <w:rFonts w:ascii="Arial" w:hAnsi="Arial"/>
                <w:sz w:val="20"/>
              </w:rPr>
              <w:t>-</w:t>
            </w:r>
            <w:r w:rsidR="00D61326">
              <w:rPr>
                <w:rFonts w:ascii="Arial" w:hAnsi="Arial"/>
                <w:sz w:val="20"/>
              </w:rPr>
              <w:t>AT</w:t>
            </w:r>
            <w:r w:rsidRPr="007D0AAC"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5490" w:type="dxa"/>
            <w:vAlign w:val="center"/>
          </w:tcPr>
          <w:p w14:paraId="6CE81F31" w14:textId="0EBA0C62" w:rsidR="00750D5E" w:rsidRPr="00750D5E" w:rsidRDefault="002034A5" w:rsidP="00FE6B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Check that the </w:t>
            </w:r>
            <w:r w:rsidR="00317881">
              <w:rPr>
                <w:rFonts w:ascii="Arial" w:hAnsi="Arial"/>
                <w:sz w:val="20"/>
              </w:rPr>
              <w:t xml:space="preserve">output files </w:t>
            </w:r>
            <w:r w:rsidR="008B0950">
              <w:rPr>
                <w:rFonts w:ascii="Arial" w:hAnsi="Arial"/>
                <w:sz w:val="20"/>
              </w:rPr>
              <w:t>were generated</w:t>
            </w:r>
            <w:r w:rsidR="00FE6B99">
              <w:rPr>
                <w:rFonts w:ascii="Arial" w:hAnsi="Arial"/>
                <w:sz w:val="20"/>
              </w:rPr>
              <w:t xml:space="preserve"> based on the command line arguments.</w:t>
            </w:r>
          </w:p>
        </w:tc>
      </w:tr>
      <w:tr w:rsidR="00610D8C" w:rsidRPr="007D0AAC" w14:paraId="361F84F4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328C6356" w14:textId="77777777" w:rsidR="00610D8C" w:rsidRDefault="00610D8C" w:rsidP="00610D8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FR-2</w:t>
            </w:r>
          </w:p>
          <w:p w14:paraId="5EAC619A" w14:textId="4ECBB368" w:rsidR="00610D8C" w:rsidRPr="007D0AAC" w:rsidRDefault="00610D8C" w:rsidP="00610D8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FR-4</w:t>
            </w:r>
          </w:p>
        </w:tc>
        <w:tc>
          <w:tcPr>
            <w:tcW w:w="1980" w:type="dxa"/>
            <w:vAlign w:val="center"/>
          </w:tcPr>
          <w:p w14:paraId="162943F7" w14:textId="55A6BFA0" w:rsidR="00610D8C" w:rsidRPr="007D0AAC" w:rsidRDefault="00610D8C" w:rsidP="00610D8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CACIE-</w:t>
            </w:r>
            <w:r>
              <w:rPr>
                <w:rFonts w:ascii="Arial" w:hAnsi="Arial"/>
                <w:sz w:val="20"/>
              </w:rPr>
              <w:t>ca-dups– AT</w:t>
            </w:r>
            <w:r w:rsidRPr="007D0AAC">
              <w:rPr>
                <w:rFonts w:ascii="Arial" w:hAnsi="Arial"/>
                <w:sz w:val="20"/>
              </w:rPr>
              <w:t>-1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5490" w:type="dxa"/>
            <w:vAlign w:val="center"/>
          </w:tcPr>
          <w:p w14:paraId="4821073D" w14:textId="5A3DF624" w:rsidR="00610D8C" w:rsidRDefault="00610D8C" w:rsidP="00610D8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Verify all sites in an input source card file were written to </w:t>
            </w:r>
            <w:r w:rsidR="00CE31FD">
              <w:rPr>
                <w:rFonts w:ascii="Arial" w:hAnsi="Arial"/>
                <w:sz w:val="20"/>
              </w:rPr>
              <w:t>a</w:t>
            </w:r>
            <w:r>
              <w:rPr>
                <w:rFonts w:ascii="Arial" w:hAnsi="Arial"/>
                <w:sz w:val="20"/>
              </w:rPr>
              <w:t xml:space="preserve"> corresponding output file.</w:t>
            </w:r>
          </w:p>
        </w:tc>
      </w:tr>
      <w:tr w:rsidR="00610D8C" w:rsidRPr="007D0AAC" w14:paraId="1FAF2916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0CF45C39" w14:textId="77777777" w:rsidR="00610D8C" w:rsidRDefault="00610D8C" w:rsidP="00610D8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FR-</w:t>
            </w:r>
            <w:r>
              <w:rPr>
                <w:rFonts w:ascii="Arial" w:hAnsi="Arial"/>
                <w:sz w:val="20"/>
              </w:rPr>
              <w:t>2</w:t>
            </w:r>
          </w:p>
          <w:p w14:paraId="1BD3CB96" w14:textId="73DEF169" w:rsidR="00610D8C" w:rsidRDefault="00610D8C" w:rsidP="00610D8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FR-4</w:t>
            </w:r>
          </w:p>
        </w:tc>
        <w:tc>
          <w:tcPr>
            <w:tcW w:w="1980" w:type="dxa"/>
            <w:vAlign w:val="center"/>
          </w:tcPr>
          <w:p w14:paraId="2735F849" w14:textId="79123EFA" w:rsidR="00610D8C" w:rsidRPr="007D0AAC" w:rsidRDefault="00610D8C" w:rsidP="00610D8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CACIE-</w:t>
            </w:r>
            <w:r>
              <w:rPr>
                <w:rFonts w:ascii="Arial" w:hAnsi="Arial"/>
                <w:sz w:val="20"/>
              </w:rPr>
              <w:t>ca-dups</w:t>
            </w:r>
            <w:r w:rsidRPr="007D0AAC"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>AT</w:t>
            </w:r>
            <w:r w:rsidRPr="007D0AAC"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 xml:space="preserve">1 </w:t>
            </w:r>
          </w:p>
        </w:tc>
        <w:tc>
          <w:tcPr>
            <w:tcW w:w="5490" w:type="dxa"/>
            <w:vAlign w:val="center"/>
          </w:tcPr>
          <w:p w14:paraId="5C82C43C" w14:textId="5455EA9A" w:rsidR="00610D8C" w:rsidRDefault="00610D8C" w:rsidP="00610D8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the number of sources in an input source card file equals the number of sources reported in the corresponding output files.</w:t>
            </w:r>
          </w:p>
        </w:tc>
      </w:tr>
      <w:tr w:rsidR="00610D8C" w:rsidRPr="007D0AAC" w14:paraId="2F6A53EE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253C3765" w14:textId="77777777" w:rsidR="00610D8C" w:rsidRDefault="00610D8C" w:rsidP="00610D8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FR-2</w:t>
            </w:r>
          </w:p>
          <w:p w14:paraId="3844CBAA" w14:textId="21E9EBB2" w:rsidR="00610D8C" w:rsidRDefault="00F60DBE" w:rsidP="00610D8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FR-5</w:t>
            </w:r>
          </w:p>
        </w:tc>
        <w:tc>
          <w:tcPr>
            <w:tcW w:w="1980" w:type="dxa"/>
            <w:vAlign w:val="center"/>
          </w:tcPr>
          <w:p w14:paraId="4245FCB8" w14:textId="4C070590" w:rsidR="00610D8C" w:rsidRPr="007D0AAC" w:rsidRDefault="00610D8C" w:rsidP="00610D8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CACIE-</w:t>
            </w:r>
            <w:r>
              <w:rPr>
                <w:rFonts w:ascii="Arial" w:hAnsi="Arial"/>
                <w:sz w:val="20"/>
              </w:rPr>
              <w:t>ca-dups-AT</w:t>
            </w:r>
            <w:r w:rsidRPr="007D0AAC"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 xml:space="preserve">1 </w:t>
            </w:r>
          </w:p>
        </w:tc>
        <w:tc>
          <w:tcPr>
            <w:tcW w:w="5490" w:type="dxa"/>
            <w:vAlign w:val="center"/>
          </w:tcPr>
          <w:p w14:paraId="11FCEF05" w14:textId="44131DE9" w:rsidR="00610D8C" w:rsidRDefault="00610D8C" w:rsidP="00610D8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the total number of source nodes in an input source card file equals the number of source nodes reported in the corresponding output files.</w:t>
            </w:r>
          </w:p>
        </w:tc>
      </w:tr>
      <w:tr w:rsidR="00610D8C" w:rsidRPr="007D0AAC" w14:paraId="6A2FC433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75C455DE" w14:textId="77777777" w:rsidR="00610D8C" w:rsidRDefault="003B5B17" w:rsidP="00610D8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FR-6</w:t>
            </w:r>
          </w:p>
          <w:p w14:paraId="02A26959" w14:textId="42495F8B" w:rsidR="003B5B17" w:rsidRPr="007D0AAC" w:rsidRDefault="003B5B17" w:rsidP="00610D8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FR-7</w:t>
            </w:r>
          </w:p>
        </w:tc>
        <w:tc>
          <w:tcPr>
            <w:tcW w:w="1980" w:type="dxa"/>
            <w:vAlign w:val="center"/>
          </w:tcPr>
          <w:p w14:paraId="2BB02FA2" w14:textId="446D522F" w:rsidR="00610D8C" w:rsidRPr="007D0AAC" w:rsidRDefault="000C5563" w:rsidP="00610D8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CACIE-</w:t>
            </w:r>
            <w:r>
              <w:rPr>
                <w:rFonts w:ascii="Arial" w:hAnsi="Arial"/>
                <w:sz w:val="20"/>
              </w:rPr>
              <w:t>ca-dups-AT</w:t>
            </w:r>
            <w:r w:rsidRPr="007D0AAC"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 xml:space="preserve">1 </w:t>
            </w:r>
          </w:p>
        </w:tc>
        <w:tc>
          <w:tcPr>
            <w:tcW w:w="5490" w:type="dxa"/>
            <w:vAlign w:val="center"/>
          </w:tcPr>
          <w:p w14:paraId="21202B74" w14:textId="1852C66E" w:rsidR="00610D8C" w:rsidRPr="007D0AAC" w:rsidRDefault="001E11BA" w:rsidP="00610D8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each site with </w:t>
            </w:r>
            <w:r w:rsidR="008E2986">
              <w:rPr>
                <w:rFonts w:ascii="Arial" w:hAnsi="Arial"/>
                <w:sz w:val="20"/>
              </w:rPr>
              <w:t>duplicate</w:t>
            </w:r>
            <w:r>
              <w:rPr>
                <w:rFonts w:ascii="Arial" w:hAnsi="Arial"/>
                <w:sz w:val="20"/>
              </w:rPr>
              <w:t xml:space="preserve"> source node</w:t>
            </w:r>
            <w:r w:rsidR="008E2986">
              <w:rPr>
                <w:rFonts w:ascii="Arial" w:hAnsi="Arial"/>
                <w:sz w:val="20"/>
              </w:rPr>
              <w:t>(s) verify each duplicate</w:t>
            </w:r>
            <w:r w:rsidR="00217696">
              <w:rPr>
                <w:rFonts w:ascii="Arial" w:hAnsi="Arial"/>
                <w:sz w:val="20"/>
              </w:rPr>
              <w:t xml:space="preserve"> </w:t>
            </w:r>
            <w:r w:rsidR="00F92D3C">
              <w:rPr>
                <w:rFonts w:ascii="Arial" w:hAnsi="Arial"/>
                <w:sz w:val="20"/>
              </w:rPr>
              <w:t>site</w:t>
            </w:r>
            <w:r w:rsidR="000C5563">
              <w:rPr>
                <w:rFonts w:ascii="Arial" w:hAnsi="Arial"/>
                <w:sz w:val="20"/>
              </w:rPr>
              <w:t xml:space="preserve"> name</w:t>
            </w:r>
            <w:r w:rsidR="00217696">
              <w:rPr>
                <w:rFonts w:ascii="Arial" w:hAnsi="Arial"/>
                <w:sz w:val="20"/>
              </w:rPr>
              <w:t>, source</w:t>
            </w:r>
            <w:r w:rsidR="000C5563">
              <w:rPr>
                <w:rFonts w:ascii="Arial" w:hAnsi="Arial"/>
                <w:sz w:val="20"/>
              </w:rPr>
              <w:t xml:space="preserve"> type</w:t>
            </w:r>
            <w:r w:rsidR="00217696">
              <w:rPr>
                <w:rFonts w:ascii="Arial" w:hAnsi="Arial"/>
                <w:sz w:val="20"/>
              </w:rPr>
              <w:t xml:space="preserve">, and </w:t>
            </w:r>
            <w:r w:rsidR="000C5563">
              <w:rPr>
                <w:rFonts w:ascii="Arial" w:hAnsi="Arial"/>
                <w:sz w:val="20"/>
              </w:rPr>
              <w:t>source node indices are recorded to the output file.</w:t>
            </w:r>
          </w:p>
        </w:tc>
      </w:tr>
      <w:tr w:rsidR="00610D8C" w14:paraId="2808D422" w14:textId="77777777" w:rsidTr="003314D1">
        <w:trPr>
          <w:trHeight w:val="890"/>
        </w:trPr>
        <w:tc>
          <w:tcPr>
            <w:tcW w:w="1890" w:type="dxa"/>
            <w:vAlign w:val="center"/>
          </w:tcPr>
          <w:p w14:paraId="2A86FEF3" w14:textId="5FEED4AE" w:rsidR="00610D8C" w:rsidRDefault="00E5158C" w:rsidP="00610D8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FR-8</w:t>
            </w:r>
          </w:p>
        </w:tc>
        <w:tc>
          <w:tcPr>
            <w:tcW w:w="1980" w:type="dxa"/>
            <w:vAlign w:val="center"/>
          </w:tcPr>
          <w:p w14:paraId="17EF8BB1" w14:textId="30F6ABFE" w:rsidR="00610D8C" w:rsidRPr="007D0AAC" w:rsidRDefault="003B5B17" w:rsidP="00610D8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CACIE-</w:t>
            </w:r>
            <w:r>
              <w:rPr>
                <w:rFonts w:ascii="Arial" w:hAnsi="Arial"/>
                <w:sz w:val="20"/>
              </w:rPr>
              <w:t>ca-dups-AT</w:t>
            </w:r>
            <w:r w:rsidRPr="007D0AAC"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 xml:space="preserve">1 </w:t>
            </w:r>
          </w:p>
        </w:tc>
        <w:tc>
          <w:tcPr>
            <w:tcW w:w="5490" w:type="dxa"/>
            <w:vAlign w:val="center"/>
          </w:tcPr>
          <w:p w14:paraId="5BCECFDA" w14:textId="433557C4" w:rsidR="00610D8C" w:rsidRDefault="00704A1B" w:rsidP="00610D8C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each site with no duplicate source nodes verify “none” for that </w:t>
            </w:r>
            <w:r w:rsidR="00E5158C">
              <w:rPr>
                <w:rFonts w:ascii="Arial" w:hAnsi="Arial"/>
                <w:sz w:val="20"/>
              </w:rPr>
              <w:t>site is recorded to the output file.</w:t>
            </w:r>
          </w:p>
        </w:tc>
      </w:tr>
    </w:tbl>
    <w:p w14:paraId="1CDB5C21" w14:textId="77777777" w:rsidR="006504D7" w:rsidRPr="006504D7" w:rsidRDefault="006504D7" w:rsidP="00E62A15">
      <w:pPr>
        <w:pStyle w:val="H1bodytext"/>
        <w:spacing w:after="120"/>
        <w:rPr>
          <w:rFonts w:ascii="Arial" w:hAnsi="Arial"/>
        </w:rPr>
      </w:pPr>
    </w:p>
    <w:p w14:paraId="1AFC1811" w14:textId="15AAF8CA" w:rsidR="00E62A15" w:rsidRPr="00E9368E" w:rsidRDefault="00645AC0" w:rsidP="006973AE">
      <w:pPr>
        <w:pStyle w:val="Heading1"/>
      </w:pPr>
      <w:r>
        <w:t xml:space="preserve">Installation </w:t>
      </w:r>
      <w:r w:rsidR="00E62A15" w:rsidRPr="00E9368E">
        <w:t xml:space="preserve">Test Plan and </w:t>
      </w:r>
      <w:r w:rsidR="00215CB2">
        <w:t xml:space="preserve">Acceptance Test Plan </w:t>
      </w:r>
      <w:r w:rsidR="00E62A15" w:rsidRPr="00E9368E">
        <w:t>Cases</w:t>
      </w:r>
    </w:p>
    <w:p w14:paraId="1FD5A036" w14:textId="68BD0AF4" w:rsidR="00DA11B3" w:rsidRPr="00DA11B3" w:rsidRDefault="006504D7" w:rsidP="00DA11B3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</w:t>
      </w:r>
      <w:r w:rsidR="00CC0C01">
        <w:rPr>
          <w:rFonts w:ascii="Arial" w:hAnsi="Arial"/>
        </w:rPr>
        <w:t xml:space="preserve">installation </w:t>
      </w:r>
      <w:r w:rsidR="00F105D9">
        <w:rPr>
          <w:rFonts w:ascii="Arial" w:hAnsi="Arial"/>
        </w:rPr>
        <w:t xml:space="preserve">test plan </w:t>
      </w:r>
      <w:r w:rsidR="00A91669">
        <w:rPr>
          <w:rFonts w:ascii="Arial" w:hAnsi="Arial"/>
        </w:rPr>
        <w:t xml:space="preserve">for </w:t>
      </w:r>
      <w:sdt>
        <w:sdtPr>
          <w:rPr>
            <w:rFonts w:ascii="Arial" w:hAnsi="Arial"/>
          </w:rPr>
          <w:alias w:val="Keywords"/>
          <w:tag w:val=""/>
          <w:id w:val="1383513444"/>
          <w:placeholder>
            <w:docPart w:val="35EA08497EF04018AA24FCC0503E55E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0C4225">
            <w:rPr>
              <w:rFonts w:ascii="Arial" w:hAnsi="Arial"/>
            </w:rPr>
            <w:t>Duplicate Source Nodes</w:t>
          </w:r>
        </w:sdtContent>
      </w:sdt>
      <w:r w:rsidR="00A91669">
        <w:rPr>
          <w:rFonts w:ascii="Arial" w:hAnsi="Arial"/>
        </w:rPr>
        <w:t xml:space="preserve"> </w:t>
      </w:r>
      <w:r w:rsidR="00F105D9">
        <w:rPr>
          <w:rFonts w:ascii="Arial" w:hAnsi="Arial"/>
        </w:rPr>
        <w:t xml:space="preserve">is presented in Table 2 and the </w:t>
      </w:r>
      <w:r w:rsidR="00123CE9">
        <w:rPr>
          <w:rFonts w:ascii="Arial" w:hAnsi="Arial"/>
        </w:rPr>
        <w:t xml:space="preserve">acceptance </w:t>
      </w:r>
      <w:r>
        <w:rPr>
          <w:rFonts w:ascii="Arial" w:hAnsi="Arial"/>
        </w:rPr>
        <w:t xml:space="preserve">test plan </w:t>
      </w:r>
      <w:r w:rsidR="00123CE9">
        <w:rPr>
          <w:rFonts w:ascii="Arial" w:hAnsi="Arial"/>
        </w:rPr>
        <w:t>case</w:t>
      </w:r>
      <w:r w:rsidR="00451B8C">
        <w:rPr>
          <w:rFonts w:ascii="Arial" w:hAnsi="Arial"/>
        </w:rPr>
        <w:t>s</w:t>
      </w:r>
      <w:r w:rsidR="00123CE9">
        <w:rPr>
          <w:rFonts w:ascii="Arial" w:hAnsi="Arial"/>
        </w:rPr>
        <w:t xml:space="preserve"> </w:t>
      </w:r>
      <w:r w:rsidR="00A91669">
        <w:rPr>
          <w:rFonts w:ascii="Arial" w:hAnsi="Arial"/>
        </w:rPr>
        <w:t xml:space="preserve">for </w:t>
      </w:r>
      <w:sdt>
        <w:sdtPr>
          <w:rPr>
            <w:rFonts w:ascii="Arial" w:hAnsi="Arial"/>
          </w:rPr>
          <w:alias w:val="Keywords"/>
          <w:tag w:val=""/>
          <w:id w:val="1533689058"/>
          <w:placeholder>
            <w:docPart w:val="AE998C92F17B4389A37F38E4F9BF450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0C4225">
            <w:rPr>
              <w:rFonts w:ascii="Arial" w:hAnsi="Arial"/>
            </w:rPr>
            <w:t>Duplicate Source Nodes</w:t>
          </w:r>
        </w:sdtContent>
      </w:sdt>
      <w:r w:rsidR="00A91669">
        <w:rPr>
          <w:rFonts w:ascii="Arial" w:hAnsi="Arial"/>
        </w:rPr>
        <w:t xml:space="preserve"> </w:t>
      </w:r>
      <w:r w:rsidR="00D96AE6">
        <w:rPr>
          <w:rFonts w:ascii="Arial" w:hAnsi="Arial"/>
        </w:rPr>
        <w:t>are</w:t>
      </w:r>
      <w:r>
        <w:rPr>
          <w:rFonts w:ascii="Arial" w:hAnsi="Arial"/>
        </w:rPr>
        <w:t xml:space="preserve"> presented in Table </w:t>
      </w:r>
      <w:r w:rsidR="00123CE9">
        <w:rPr>
          <w:rFonts w:ascii="Arial" w:hAnsi="Arial"/>
        </w:rPr>
        <w:t>3</w:t>
      </w:r>
      <w:r>
        <w:rPr>
          <w:rFonts w:ascii="Arial" w:hAnsi="Arial"/>
        </w:rP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3011"/>
        <w:gridCol w:w="4323"/>
        <w:gridCol w:w="1376"/>
      </w:tblGrid>
      <w:tr w:rsidR="008912C9" w:rsidRPr="00932809" w14:paraId="49E1017A" w14:textId="77777777" w:rsidTr="00486D08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94B30C" w14:textId="383F327B" w:rsidR="00DA11B3" w:rsidRDefault="00DA11B3" w:rsidP="00DA11B3">
            <w:pPr>
              <w:pStyle w:val="Table"/>
              <w:rPr>
                <w:bCs/>
                <w:sz w:val="20"/>
              </w:rPr>
            </w:pPr>
            <w:r>
              <w:t xml:space="preserve">Table </w:t>
            </w:r>
            <w:fldSimple w:instr=" SEQ Table \* ARABIC ">
              <w:r w:rsidR="009B35A1">
                <w:rPr>
                  <w:noProof/>
                </w:rPr>
                <w:t>2</w:t>
              </w:r>
            </w:fldSimple>
          </w:p>
          <w:p w14:paraId="497FE0D4" w14:textId="4D0227FE" w:rsidR="008912C9" w:rsidRPr="00DA11B3" w:rsidRDefault="00631B8D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139549397"/>
                <w:placeholder>
                  <w:docPart w:val="D5C99FC08D75488E9ADE39329E543C0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0C4225">
                  <w:rPr>
                    <w:rFonts w:ascii="Arial" w:hAnsi="Arial"/>
                    <w:b/>
                    <w:bCs/>
                    <w:szCs w:val="22"/>
                  </w:rPr>
                  <w:t>Duplicate Source Nodes</w:t>
                </w:r>
              </w:sdtContent>
            </w:sdt>
            <w:r w:rsidR="008912C9" w:rsidRPr="00DA11B3">
              <w:rPr>
                <w:rFonts w:ascii="Arial" w:hAnsi="Arial" w:cs="Arial"/>
                <w:b/>
                <w:szCs w:val="22"/>
              </w:rPr>
              <w:t xml:space="preserve"> Installation </w:t>
            </w:r>
            <w:r w:rsidR="008912C9" w:rsidRPr="00DA11B3">
              <w:rPr>
                <w:rFonts w:ascii="Arial" w:hAnsi="Arial"/>
                <w:b/>
                <w:szCs w:val="22"/>
              </w:rPr>
              <w:t>Test Plan</w:t>
            </w:r>
          </w:p>
        </w:tc>
      </w:tr>
      <w:tr w:rsidR="008912C9" w:rsidRPr="007D0AAC" w14:paraId="306BEE7B" w14:textId="77777777" w:rsidTr="006E5CCA">
        <w:trPr>
          <w:cantSplit/>
          <w:trHeight w:val="530"/>
          <w:tblHeader/>
        </w:trPr>
        <w:tc>
          <w:tcPr>
            <w:tcW w:w="3661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0284B4" w14:textId="1A79ECD2" w:rsidR="008912C9" w:rsidRPr="007D0AAC" w:rsidRDefault="00631B8D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804283404"/>
                <w:placeholder>
                  <w:docPart w:val="756917920A81401C91DE3D3E08E14D5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0C4225">
                  <w:rPr>
                    <w:rFonts w:ascii="Arial" w:hAnsi="Arial"/>
                    <w:b/>
                    <w:bCs/>
                    <w:sz w:val="20"/>
                  </w:rPr>
                  <w:t>Duplicate Source Nodes</w:t>
                </w:r>
              </w:sdtContent>
            </w:sdt>
            <w:r w:rsidR="008912C9" w:rsidRPr="007D0AAC">
              <w:rPr>
                <w:rFonts w:ascii="Arial" w:hAnsi="Arial"/>
                <w:b/>
                <w:sz w:val="20"/>
              </w:rPr>
              <w:t xml:space="preserve"> Installatio</w:t>
            </w:r>
            <w:r w:rsidR="003C0AA4">
              <w:rPr>
                <w:rFonts w:ascii="Arial" w:hAnsi="Arial"/>
                <w:b/>
                <w:sz w:val="20"/>
              </w:rPr>
              <w:t>n</w:t>
            </w:r>
            <w:r w:rsidR="008912C9"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73A9CFFE" w14:textId="348298B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205687539"/>
                <w:placeholder>
                  <w:docPart w:val="CFD593C49817453694B234740F01624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0C4225">
                  <w:rPr>
                    <w:rFonts w:ascii="Arial" w:hAnsi="Arial"/>
                    <w:b/>
                    <w:bCs/>
                    <w:sz w:val="20"/>
                  </w:rPr>
                  <w:t>Duplicate Source Nodes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IT-</w:t>
            </w:r>
            <w:r w:rsidR="00486D08"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569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9D44F9" w14:textId="7777777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8912C9" w:rsidRPr="007D0AAC" w14:paraId="62690527" w14:textId="77777777" w:rsidTr="006E5CCA">
        <w:trPr>
          <w:cantSplit/>
          <w:trHeight w:val="530"/>
          <w:tblHeader/>
        </w:trPr>
        <w:tc>
          <w:tcPr>
            <w:tcW w:w="3661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A8BF59" w14:textId="65200734" w:rsidR="008912C9" w:rsidRPr="00486D08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86D08">
              <w:rPr>
                <w:rFonts w:ascii="Arial" w:hAnsi="Arial"/>
                <w:b/>
                <w:sz w:val="20"/>
              </w:rPr>
              <w:t>Tool Runner</w:t>
            </w:r>
            <w:r w:rsidR="009935DE" w:rsidRPr="00486D08">
              <w:rPr>
                <w:rFonts w:ascii="Arial" w:hAnsi="Arial"/>
                <w:b/>
                <w:sz w:val="20"/>
              </w:rPr>
              <w:t xml:space="preserve"> Log</w:t>
            </w:r>
            <w:r w:rsidRPr="00486D08">
              <w:rPr>
                <w:rFonts w:ascii="Arial" w:hAnsi="Arial"/>
                <w:b/>
                <w:sz w:val="20"/>
              </w:rPr>
              <w:t xml:space="preserve"> File Location for this test:</w:t>
            </w:r>
          </w:p>
          <w:p w14:paraId="1EFB9EE2" w14:textId="24D4F402" w:rsidR="008912C9" w:rsidRPr="00486D08" w:rsidRDefault="001D2ECC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86D08">
              <w:rPr>
                <w:rFonts w:ascii="Arial" w:hAnsi="Arial"/>
                <w:b/>
                <w:sz w:val="20"/>
              </w:rPr>
              <w:t>[PUT LINK TO THE DIRECTORY HERE]</w:t>
            </w:r>
          </w:p>
        </w:tc>
        <w:tc>
          <w:tcPr>
            <w:tcW w:w="569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0B1673" w14:textId="5802ACCA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86D08">
              <w:rPr>
                <w:rFonts w:ascii="Arial" w:hAnsi="Arial"/>
                <w:b/>
                <w:sz w:val="20"/>
              </w:rPr>
              <w:t>Test Performed By:</w:t>
            </w:r>
            <w:r w:rsidR="00050A67" w:rsidRPr="00486D08">
              <w:rPr>
                <w:rFonts w:ascii="Arial" w:hAnsi="Arial"/>
                <w:b/>
                <w:sz w:val="20"/>
              </w:rPr>
              <w:t xml:space="preserve"> [FIRST &amp; LAST NAME]</w:t>
            </w:r>
          </w:p>
        </w:tc>
      </w:tr>
      <w:tr w:rsidR="008912C9" w:rsidRPr="007D0AAC" w14:paraId="439CC508" w14:textId="77777777" w:rsidTr="00486D08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F79F07" w14:textId="7777777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86D08">
              <w:rPr>
                <w:rFonts w:ascii="Arial" w:hAnsi="Arial"/>
                <w:b/>
                <w:sz w:val="20"/>
              </w:rPr>
              <w:t>Testing Directory: [PROVIDE LINK TO TESTING DIRECTORY]</w:t>
            </w:r>
          </w:p>
        </w:tc>
      </w:tr>
      <w:tr w:rsidR="008912C9" w:rsidRPr="00572F5F" w14:paraId="3C5800FE" w14:textId="77777777" w:rsidTr="00483020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3F968D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301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7F8679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432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56B57D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37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7D349A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8912C9" w:rsidRPr="007D0AAC" w14:paraId="61A6CBC3" w14:textId="77777777" w:rsidTr="00486D08">
        <w:trPr>
          <w:trHeight w:val="377"/>
        </w:trPr>
        <w:tc>
          <w:tcPr>
            <w:tcW w:w="9360" w:type="dxa"/>
            <w:gridSpan w:val="4"/>
            <w:vAlign w:val="center"/>
          </w:tcPr>
          <w:p w14:paraId="172AD7D5" w14:textId="77777777" w:rsidR="008912C9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Tools Code Repository Directory: </w:t>
            </w:r>
          </w:p>
        </w:tc>
      </w:tr>
      <w:tr w:rsidR="008912C9" w14:paraId="7E1504B0" w14:textId="77777777" w:rsidTr="00486D08">
        <w:trPr>
          <w:trHeight w:val="440"/>
        </w:trPr>
        <w:tc>
          <w:tcPr>
            <w:tcW w:w="9360" w:type="dxa"/>
            <w:gridSpan w:val="4"/>
            <w:vAlign w:val="center"/>
          </w:tcPr>
          <w:p w14:paraId="56E3D952" w14:textId="77777777" w:rsidR="008912C9" w:rsidRPr="003A7882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8912C9" w14:paraId="1589ED71" w14:textId="77777777" w:rsidTr="00486D08">
        <w:trPr>
          <w:trHeight w:val="620"/>
        </w:trPr>
        <w:tc>
          <w:tcPr>
            <w:tcW w:w="650" w:type="dxa"/>
            <w:vAlign w:val="center"/>
          </w:tcPr>
          <w:p w14:paraId="0761D558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8710" w:type="dxa"/>
            <w:gridSpan w:val="3"/>
            <w:vAlign w:val="center"/>
          </w:tcPr>
          <w:p w14:paraId="4F4238C1" w14:textId="793BB3C7" w:rsidR="008912C9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Invoke Tool runner and test the </w:t>
            </w:r>
            <w:r w:rsidR="00486D08">
              <w:rPr>
                <w:rFonts w:ascii="Arial" w:hAnsi="Arial"/>
                <w:sz w:val="20"/>
              </w:rPr>
              <w:t xml:space="preserve">installation of the </w:t>
            </w:r>
            <w:r>
              <w:rPr>
                <w:rFonts w:ascii="Arial" w:hAnsi="Arial"/>
                <w:sz w:val="20"/>
              </w:rPr>
              <w:t>tool as follows:</w:t>
            </w:r>
          </w:p>
          <w:p w14:paraId="3A882F43" w14:textId="2C3D8315" w:rsidR="008912C9" w:rsidRPr="00DA42F1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iCs/>
                <w:sz w:val="20"/>
              </w:rPr>
              <w:t>./</w:t>
            </w:r>
            <w:r w:rsidR="00486D08" w:rsidRPr="00486D08">
              <w:rPr>
                <w:rFonts w:ascii="Arial" w:hAnsi="Arial"/>
                <w:i/>
                <w:iCs/>
                <w:sz w:val="20"/>
              </w:rPr>
              <w:t>CACIE_ca_dups_IT-1.sh</w:t>
            </w:r>
          </w:p>
        </w:tc>
      </w:tr>
      <w:tr w:rsidR="008912C9" w14:paraId="0AF75880" w14:textId="77777777" w:rsidTr="00483020">
        <w:trPr>
          <w:trHeight w:val="440"/>
        </w:trPr>
        <w:tc>
          <w:tcPr>
            <w:tcW w:w="650" w:type="dxa"/>
            <w:vAlign w:val="center"/>
          </w:tcPr>
          <w:p w14:paraId="6766C231" w14:textId="77777777" w:rsidR="008912C9" w:rsidRPr="007D0AAC" w:rsidRDefault="008912C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3011" w:type="dxa"/>
            <w:vAlign w:val="center"/>
          </w:tcPr>
          <w:p w14:paraId="6C34D034" w14:textId="77777777" w:rsidR="008912C9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Tool Runner is invoked and executed.</w:t>
            </w:r>
          </w:p>
        </w:tc>
        <w:tc>
          <w:tcPr>
            <w:tcW w:w="4323" w:type="dxa"/>
            <w:vAlign w:val="center"/>
          </w:tcPr>
          <w:p w14:paraId="64D73443" w14:textId="77777777" w:rsidR="008912C9" w:rsidRDefault="00486D08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Tool runner log file is generated</w:t>
            </w:r>
          </w:p>
          <w:p w14:paraId="41244524" w14:textId="497D921F" w:rsidR="00486D08" w:rsidRPr="007D0AAC" w:rsidRDefault="00486D08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 w:val="20"/>
              </w:rPr>
            </w:pPr>
            <w:r>
              <w:rPr>
                <w:rFonts w:ascii="Arial" w:hAnsi="Arial"/>
                <w:i/>
                <w:iCs/>
                <w:sz w:val="20"/>
              </w:rPr>
              <w:t>(</w:t>
            </w:r>
            <w:r w:rsidRPr="00483020">
              <w:rPr>
                <w:rFonts w:ascii="Arial" w:hAnsi="Arial"/>
                <w:b/>
                <w:bCs/>
                <w:i/>
                <w:iCs/>
                <w:sz w:val="20"/>
              </w:rPr>
              <w:t>sources_dups_install_test.log</w:t>
            </w:r>
            <w:r>
              <w:rPr>
                <w:rFonts w:ascii="Arial" w:hAnsi="Arial"/>
                <w:i/>
                <w:iCs/>
                <w:sz w:val="20"/>
              </w:rPr>
              <w:t>)</w:t>
            </w:r>
          </w:p>
        </w:tc>
        <w:tc>
          <w:tcPr>
            <w:tcW w:w="1376" w:type="dxa"/>
            <w:vAlign w:val="center"/>
          </w:tcPr>
          <w:p w14:paraId="277D3F6F" w14:textId="77777777" w:rsidR="008912C9" w:rsidRPr="007D0AAC" w:rsidRDefault="008912C9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  <w:tr w:rsidR="007A4E7C" w14:paraId="280F2953" w14:textId="77777777" w:rsidTr="00483020">
        <w:trPr>
          <w:trHeight w:val="530"/>
        </w:trPr>
        <w:tc>
          <w:tcPr>
            <w:tcW w:w="650" w:type="dxa"/>
            <w:vAlign w:val="center"/>
          </w:tcPr>
          <w:p w14:paraId="39722082" w14:textId="367F1D51" w:rsidR="007A4E7C" w:rsidRDefault="009A6F03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3011" w:type="dxa"/>
            <w:vAlign w:val="center"/>
          </w:tcPr>
          <w:p w14:paraId="6A55FF8E" w14:textId="628DB43B" w:rsidR="007A4E7C" w:rsidRDefault="00486D08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tool is invoked and executed.</w:t>
            </w:r>
          </w:p>
        </w:tc>
        <w:tc>
          <w:tcPr>
            <w:tcW w:w="4323" w:type="dxa"/>
            <w:vAlign w:val="center"/>
          </w:tcPr>
          <w:p w14:paraId="0039CCBF" w14:textId="43ABC20A" w:rsidR="007A4E7C" w:rsidRPr="00483020" w:rsidRDefault="00486D08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 w:rsidRPr="00483020">
              <w:rPr>
                <w:rFonts w:ascii="Arial" w:hAnsi="Arial"/>
                <w:b/>
                <w:bCs/>
                <w:i/>
                <w:iCs/>
                <w:sz w:val="20"/>
              </w:rPr>
              <w:t>install_test-src-dups.txt</w:t>
            </w:r>
            <w:r>
              <w:rPr>
                <w:rFonts w:ascii="Arial" w:hAnsi="Arial"/>
                <w:i/>
                <w:iCs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file is generated</w:t>
            </w:r>
          </w:p>
        </w:tc>
        <w:tc>
          <w:tcPr>
            <w:tcW w:w="1376" w:type="dxa"/>
            <w:vAlign w:val="center"/>
          </w:tcPr>
          <w:p w14:paraId="44706CEA" w14:textId="77777777" w:rsidR="007A4E7C" w:rsidRPr="007D0AAC" w:rsidRDefault="007A4E7C" w:rsidP="00B84619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</w:tbl>
    <w:p w14:paraId="0BE05061" w14:textId="77777777" w:rsidR="008912C9" w:rsidRDefault="008912C9" w:rsidP="004762FE">
      <w:pPr>
        <w:pStyle w:val="H1bodytext"/>
        <w:ind w:left="0"/>
        <w:rPr>
          <w:rFonts w:ascii="Arial" w:hAnsi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4210"/>
        <w:gridCol w:w="3016"/>
        <w:gridCol w:w="1484"/>
      </w:tblGrid>
      <w:tr w:rsidR="00A87273" w:rsidRPr="00932809" w14:paraId="4113B35B" w14:textId="77777777" w:rsidTr="000E4DB0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414C8F" w14:textId="77777777" w:rsidR="00A87273" w:rsidRDefault="00A87273" w:rsidP="000E4DB0">
            <w:pPr>
              <w:pStyle w:val="Table"/>
            </w:pPr>
            <w:r>
              <w:t xml:space="preserve">Table </w:t>
            </w:r>
            <w:fldSimple w:instr=" SEQ Table \* ARABIC ">
              <w:r>
                <w:rPr>
                  <w:noProof/>
                </w:rPr>
                <w:t>3</w:t>
              </w:r>
            </w:fldSimple>
          </w:p>
          <w:p w14:paraId="5C22E0B7" w14:textId="24C49D1A" w:rsidR="00A87273" w:rsidRPr="00DA11B3" w:rsidRDefault="00631B8D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1889800834"/>
                <w:placeholder>
                  <w:docPart w:val="F00043B38CD7430D8328B11FFBD1A141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A87273">
                  <w:rPr>
                    <w:rFonts w:ascii="Arial" w:hAnsi="Arial"/>
                    <w:b/>
                    <w:bCs/>
                    <w:szCs w:val="22"/>
                  </w:rPr>
                  <w:t>Duplicate Source Nodes</w:t>
                </w:r>
              </w:sdtContent>
            </w:sdt>
            <w:r w:rsidR="00A87273" w:rsidRPr="00DA11B3">
              <w:rPr>
                <w:rFonts w:ascii="Arial" w:hAnsi="Arial" w:cs="Arial"/>
                <w:b/>
                <w:szCs w:val="22"/>
              </w:rPr>
              <w:t xml:space="preserve"> Acceptance </w:t>
            </w:r>
            <w:r w:rsidR="00A87273" w:rsidRPr="00DA11B3">
              <w:rPr>
                <w:rFonts w:ascii="Arial" w:hAnsi="Arial"/>
                <w:b/>
                <w:szCs w:val="22"/>
              </w:rPr>
              <w:t>Test Plan Case 1</w:t>
            </w:r>
          </w:p>
        </w:tc>
      </w:tr>
      <w:tr w:rsidR="00A87273" w:rsidRPr="007D0AAC" w14:paraId="4DDC77D9" w14:textId="77777777" w:rsidTr="000E4DB0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BD492F6" w14:textId="65A63783" w:rsidR="00A87273" w:rsidRPr="007D0AAC" w:rsidRDefault="00631B8D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330677545"/>
                <w:placeholder>
                  <w:docPart w:val="95175631E4CA405A89BAADE7CAD6ACC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A87273">
                  <w:rPr>
                    <w:rFonts w:ascii="Arial" w:hAnsi="Arial"/>
                    <w:b/>
                    <w:bCs/>
                    <w:sz w:val="20"/>
                  </w:rPr>
                  <w:t>Duplicate Source Nodes</w:t>
                </w:r>
              </w:sdtContent>
            </w:sdt>
            <w:r w:rsidR="00A87273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A87273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1516A63C" w14:textId="017041BE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886556807"/>
                <w:placeholder>
                  <w:docPart w:val="B1C9E062D7304F08B7CE7A0B0DF76C5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>
                  <w:rPr>
                    <w:rFonts w:ascii="Arial" w:hAnsi="Arial"/>
                    <w:b/>
                    <w:bCs/>
                    <w:sz w:val="20"/>
                  </w:rPr>
                  <w:t>Duplicate Source Nodes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AT-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F40E7C" w14:textId="77777777" w:rsidR="00A87273" w:rsidRPr="007D0AAC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A87273" w:rsidRPr="007D0AAC" w14:paraId="3F61BED1" w14:textId="77777777" w:rsidTr="000E4DB0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DEEA0A4" w14:textId="77777777" w:rsidR="00A87273" w:rsidRPr="007D0AAC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Tool Runner </w:t>
            </w:r>
            <w:r>
              <w:rPr>
                <w:rFonts w:ascii="Arial" w:hAnsi="Arial"/>
                <w:b/>
                <w:sz w:val="20"/>
              </w:rPr>
              <w:t xml:space="preserve">Log </w:t>
            </w:r>
            <w:r w:rsidRPr="007D0AAC">
              <w:rPr>
                <w:rFonts w:ascii="Arial" w:hAnsi="Arial"/>
                <w:b/>
                <w:sz w:val="20"/>
              </w:rPr>
              <w:t>File Location for this test:</w:t>
            </w:r>
          </w:p>
          <w:p w14:paraId="66958120" w14:textId="77777777" w:rsidR="00A87273" w:rsidRPr="007D0AAC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F5255F">
              <w:rPr>
                <w:rFonts w:ascii="Arial" w:hAnsi="Arial"/>
                <w:bCs/>
                <w:sz w:val="20"/>
              </w:rPr>
              <w:t>\\olive\backups\CAVE\v4-2Test\</w:t>
            </w:r>
            <w:r>
              <w:rPr>
                <w:rFonts w:ascii="Arial" w:hAnsi="Arial"/>
                <w:bCs/>
                <w:sz w:val="20"/>
              </w:rPr>
              <w:t>mpondDUP\sources\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87A8C1" w14:textId="77777777" w:rsidR="00A87273" w:rsidRPr="007D0AAC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</w:t>
            </w:r>
          </w:p>
        </w:tc>
      </w:tr>
      <w:tr w:rsidR="00A87273" w:rsidRPr="007D0AAC" w14:paraId="3828D78A" w14:textId="77777777" w:rsidTr="000E4DB0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E23570" w14:textId="77777777" w:rsidR="00A87273" w:rsidRPr="00595C1B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 w:rsidRPr="00F5255F">
              <w:rPr>
                <w:rFonts w:ascii="Arial" w:hAnsi="Arial"/>
                <w:bCs/>
                <w:sz w:val="20"/>
              </w:rPr>
              <w:t>\\olive\backups\CAVE\v4-2Test\</w:t>
            </w:r>
            <w:r>
              <w:rPr>
                <w:rFonts w:ascii="Arial" w:hAnsi="Arial"/>
                <w:bCs/>
                <w:sz w:val="20"/>
              </w:rPr>
              <w:t>mpondDUP\sources\</w:t>
            </w:r>
          </w:p>
        </w:tc>
      </w:tr>
      <w:tr w:rsidR="00A87273" w:rsidRPr="00572F5F" w14:paraId="0F25EBF5" w14:textId="77777777" w:rsidTr="000E4DB0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E19869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421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A0AE5E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01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4E04CC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1AC5E0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A87273" w:rsidRPr="007D0AAC" w14:paraId="72DAC986" w14:textId="77777777" w:rsidTr="000E4DB0">
        <w:trPr>
          <w:trHeight w:val="440"/>
        </w:trPr>
        <w:tc>
          <w:tcPr>
            <w:tcW w:w="9360" w:type="dxa"/>
            <w:gridSpan w:val="4"/>
            <w:vAlign w:val="center"/>
          </w:tcPr>
          <w:p w14:paraId="3CD9D7B7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Note, this test uses a source and buffer zone.</w:t>
            </w:r>
          </w:p>
          <w:p w14:paraId="0C356CC9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89B24AC" w14:textId="77777777" w:rsidR="00A87273" w:rsidRPr="007D0AAC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Directory.</w:t>
            </w:r>
          </w:p>
        </w:tc>
      </w:tr>
      <w:tr w:rsidR="00A87273" w14:paraId="33339FA6" w14:textId="77777777" w:rsidTr="000E4DB0">
        <w:trPr>
          <w:trHeight w:val="476"/>
        </w:trPr>
        <w:tc>
          <w:tcPr>
            <w:tcW w:w="650" w:type="dxa"/>
            <w:vAlign w:val="center"/>
          </w:tcPr>
          <w:p w14:paraId="4E722160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4210" w:type="dxa"/>
            <w:vAlign w:val="center"/>
          </w:tcPr>
          <w:p w14:paraId="0B7737EB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the following input files and shell script are present in the testing directory:</w:t>
            </w:r>
          </w:p>
          <w:p w14:paraId="77A8F641" w14:textId="77777777" w:rsidR="00A87273" w:rsidRPr="009C6B7B" w:rsidRDefault="00A87273" w:rsidP="000E4DB0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</w:t>
            </w:r>
            <w:proofErr w:type="gram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gramEnd"/>
          </w:p>
          <w:p w14:paraId="27FC0B2F" w14:textId="77777777" w:rsidR="00A87273" w:rsidRPr="00A232D0" w:rsidRDefault="00A87273" w:rsidP="000E4DB0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rads2-</w:t>
            </w:r>
            <w:proofErr w:type="gramStart"/>
            <w:r>
              <w:rPr>
                <w:rFonts w:ascii="Arial" w:hAnsi="Arial"/>
                <w:b/>
                <w:i/>
                <w:sz w:val="20"/>
              </w:rPr>
              <w:t>src.card</w:t>
            </w:r>
            <w:proofErr w:type="gramEnd"/>
          </w:p>
          <w:p w14:paraId="0B45CF63" w14:textId="77777777" w:rsidR="00A87273" w:rsidRPr="009564BC" w:rsidRDefault="00A87273" w:rsidP="000E4DB0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buffer-</w:t>
            </w:r>
            <w:proofErr w:type="spellStart"/>
            <w:r>
              <w:rPr>
                <w:rFonts w:ascii="Arial" w:hAnsi="Arial"/>
                <w:b/>
                <w:i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i/>
                <w:sz w:val="20"/>
              </w:rPr>
              <w:t>-</w:t>
            </w:r>
            <w:proofErr w:type="spellStart"/>
            <w:proofErr w:type="gramStart"/>
            <w:r>
              <w:rPr>
                <w:rFonts w:ascii="Arial" w:hAnsi="Arial"/>
                <w:b/>
                <w:i/>
                <w:sz w:val="20"/>
              </w:rPr>
              <w:t>src.card</w:t>
            </w:r>
            <w:proofErr w:type="spellEnd"/>
            <w:proofErr w:type="gramEnd"/>
          </w:p>
          <w:p w14:paraId="1031BD1E" w14:textId="77777777" w:rsidR="00A87273" w:rsidRPr="00911333" w:rsidRDefault="00A87273" w:rsidP="000E4DB0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run-ca-dups.sh</w:t>
            </w:r>
            <w:r w:rsidRPr="00BA35EE">
              <w:rPr>
                <w:rFonts w:ascii="Arial" w:hAnsi="Arial"/>
                <w:bCs/>
                <w:sz w:val="20"/>
              </w:rPr>
              <w:t xml:space="preserve"> </w:t>
            </w:r>
          </w:p>
          <w:p w14:paraId="5F30EB8F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</w:p>
          <w:p w14:paraId="72C9A79C" w14:textId="77777777" w:rsidR="00A87273" w:rsidRPr="006120DA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lastRenderedPageBreak/>
              <w:t xml:space="preserve">There is an </w:t>
            </w:r>
            <w:r w:rsidRPr="006120DA">
              <w:rPr>
                <w:rStyle w:val="DirectoryChar"/>
              </w:rPr>
              <w:t>/</w:t>
            </w:r>
            <w:proofErr w:type="spellStart"/>
            <w:r w:rsidRPr="006120DA">
              <w:rPr>
                <w:rStyle w:val="DirectoryChar"/>
              </w:rPr>
              <w:t>extraneous_files</w:t>
            </w:r>
            <w:proofErr w:type="spellEnd"/>
            <w:r w:rsidRPr="006120DA">
              <w:rPr>
                <w:rStyle w:val="DirectoryChar"/>
              </w:rPr>
              <w:t>/</w:t>
            </w:r>
            <w:r>
              <w:rPr>
                <w:rFonts w:ascii="Arial" w:hAnsi="Arial"/>
                <w:bCs/>
                <w:sz w:val="20"/>
              </w:rPr>
              <w:t xml:space="preserve"> folder, and a file titled </w:t>
            </w:r>
            <w:r>
              <w:rPr>
                <w:rFonts w:ascii="Arial" w:hAnsi="Arial"/>
                <w:b/>
                <w:i/>
                <w:iCs/>
                <w:sz w:val="20"/>
              </w:rPr>
              <w:t>mpond-CA-source-nodes_apr22020.png</w:t>
            </w:r>
            <w:r>
              <w:rPr>
                <w:rFonts w:ascii="Arial" w:hAnsi="Arial"/>
                <w:bCs/>
                <w:sz w:val="20"/>
              </w:rPr>
              <w:t>, as well.</w:t>
            </w:r>
          </w:p>
        </w:tc>
        <w:tc>
          <w:tcPr>
            <w:tcW w:w="3016" w:type="dxa"/>
            <w:vAlign w:val="center"/>
          </w:tcPr>
          <w:p w14:paraId="3D3003A2" w14:textId="77777777" w:rsidR="00A87273" w:rsidRPr="007D0AAC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The files listed in Test Instruction 1 are present in the testing directory.</w:t>
            </w:r>
          </w:p>
        </w:tc>
        <w:tc>
          <w:tcPr>
            <w:tcW w:w="1484" w:type="dxa"/>
            <w:vAlign w:val="center"/>
          </w:tcPr>
          <w:p w14:paraId="76083058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14:paraId="13787AC2" w14:textId="77777777" w:rsidTr="000E4DB0">
        <w:trPr>
          <w:trHeight w:val="476"/>
        </w:trPr>
        <w:tc>
          <w:tcPr>
            <w:tcW w:w="650" w:type="dxa"/>
            <w:vAlign w:val="center"/>
          </w:tcPr>
          <w:p w14:paraId="5E806A8F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210" w:type="dxa"/>
            <w:vAlign w:val="center"/>
          </w:tcPr>
          <w:p w14:paraId="7F84E62F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the shell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run-ca-dups.sh</w:t>
            </w:r>
            <w:r>
              <w:rPr>
                <w:rFonts w:ascii="Arial" w:hAnsi="Arial"/>
                <w:sz w:val="20"/>
              </w:rPr>
              <w:t xml:space="preserve"> and verify the following:</w:t>
            </w:r>
          </w:p>
          <w:p w14:paraId="287F8B0B" w14:textId="77777777" w:rsidR="00A87273" w:rsidRDefault="00A87273" w:rsidP="000E4DB0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Line 6 </w:t>
            </w:r>
            <w:r w:rsidRPr="000C2E69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971E61">
              <w:rPr>
                <w:rFonts w:ascii="Arial" w:hAnsi="Arial"/>
                <w:color w:val="4472C4" w:themeColor="accent1"/>
                <w:sz w:val="20"/>
              </w:rPr>
              <w:t>model=</w:t>
            </w:r>
            <w:proofErr w:type="spellStart"/>
            <w:r w:rsidRPr="00971E61">
              <w:rPr>
                <w:rFonts w:ascii="Arial" w:hAnsi="Arial"/>
                <w:color w:val="4472C4" w:themeColor="accent1"/>
                <w:sz w:val="20"/>
              </w:rPr>
              <w:t>mpondDUP</w:t>
            </w:r>
            <w:proofErr w:type="spellEnd"/>
          </w:p>
          <w:p w14:paraId="4005E31D" w14:textId="77777777" w:rsidR="00A87273" w:rsidRPr="004E7671" w:rsidRDefault="00A87273" w:rsidP="000E4DB0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Line 7 </w:t>
            </w:r>
            <w:r w:rsidRPr="00971E61">
              <w:rPr>
                <w:rFonts w:ascii="Wingdings" w:eastAsia="Wingdings" w:hAnsi="Wingdings" w:cs="Wingdings"/>
                <w:sz w:val="20"/>
              </w:rPr>
              <w:t>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971E61">
              <w:rPr>
                <w:rFonts w:ascii="Arial" w:hAnsi="Arial"/>
                <w:color w:val="4472C4" w:themeColor="accent1"/>
                <w:sz w:val="20"/>
              </w:rPr>
              <w:t>buffer=buffer</w:t>
            </w:r>
          </w:p>
        </w:tc>
        <w:tc>
          <w:tcPr>
            <w:tcW w:w="3016" w:type="dxa"/>
            <w:vAlign w:val="center"/>
          </w:tcPr>
          <w:p w14:paraId="3CE69944" w14:textId="77777777" w:rsidR="00A87273" w:rsidRPr="007D0AAC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shell is setup accordingly.</w:t>
            </w:r>
          </w:p>
        </w:tc>
        <w:tc>
          <w:tcPr>
            <w:tcW w:w="1484" w:type="dxa"/>
            <w:vAlign w:val="center"/>
          </w:tcPr>
          <w:p w14:paraId="75929559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1F3A7CBC" w14:textId="77777777" w:rsidTr="000E4DB0">
        <w:trPr>
          <w:trHeight w:val="476"/>
        </w:trPr>
        <w:tc>
          <w:tcPr>
            <w:tcW w:w="650" w:type="dxa"/>
            <w:vAlign w:val="center"/>
          </w:tcPr>
          <w:p w14:paraId="100A2F09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210" w:type="dxa"/>
            <w:vAlign w:val="center"/>
          </w:tcPr>
          <w:p w14:paraId="71BB157A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 a Linux terminal navigate to the testing directory and execute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run-ca-dups.sh</w:t>
            </w:r>
            <w:r>
              <w:rPr>
                <w:rFonts w:ascii="Arial" w:hAnsi="Arial"/>
                <w:sz w:val="20"/>
              </w:rPr>
              <w:t xml:space="preserve"> file. Ensure the three output files were produced in the same directory: </w:t>
            </w:r>
          </w:p>
          <w:p w14:paraId="3133E5C7" w14:textId="77777777" w:rsidR="00A87273" w:rsidRDefault="00A87273" w:rsidP="000E4DB0">
            <w:pPr>
              <w:pStyle w:val="H1bodytext"/>
              <w:numPr>
                <w:ilvl w:val="0"/>
                <w:numId w:val="17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 </w:t>
            </w:r>
          </w:p>
          <w:p w14:paraId="2F02D1E5" w14:textId="77777777" w:rsidR="00A87273" w:rsidRDefault="00A87273" w:rsidP="000E4DB0">
            <w:pPr>
              <w:pStyle w:val="H1bodytext"/>
              <w:numPr>
                <w:ilvl w:val="0"/>
                <w:numId w:val="17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rads2-src-dups.txt</w:t>
            </w:r>
          </w:p>
          <w:p w14:paraId="1A3B066D" w14:textId="2C8282DE" w:rsidR="00A87273" w:rsidRPr="00A32DDA" w:rsidRDefault="00745D42" w:rsidP="000E4DB0">
            <w:pPr>
              <w:pStyle w:val="H1bodytext"/>
              <w:numPr>
                <w:ilvl w:val="0"/>
                <w:numId w:val="17"/>
              </w:numPr>
              <w:spacing w:after="0"/>
              <w:rPr>
                <w:rFonts w:ascii="Arial" w:hAnsi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 w:rsidR="00A87273" w:rsidRPr="00A32DDA"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</w:p>
          <w:p w14:paraId="65723AF8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6A4D1ED9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Additional file created from the script:</w:t>
            </w:r>
          </w:p>
          <w:p w14:paraId="2BA5541C" w14:textId="77777777" w:rsidR="00A87273" w:rsidRPr="00FA6003" w:rsidRDefault="00A87273" w:rsidP="000E4DB0">
            <w:pPr>
              <w:pStyle w:val="H1bodytext"/>
              <w:numPr>
                <w:ilvl w:val="0"/>
                <w:numId w:val="18"/>
              </w:numPr>
              <w:spacing w:after="0"/>
              <w:rPr>
                <w:rFonts w:ascii="Arial" w:hAnsi="Arial"/>
                <w:b/>
                <w:bCs/>
                <w:i/>
                <w:iCs/>
                <w:sz w:val="20"/>
              </w:rPr>
            </w:pPr>
            <w:r w:rsidRPr="00FA6003">
              <w:rPr>
                <w:rFonts w:ascii="Arial" w:hAnsi="Arial"/>
                <w:b/>
                <w:bCs/>
                <w:i/>
                <w:iCs/>
                <w:sz w:val="20"/>
              </w:rPr>
              <w:t>sources_mpondDUP.log</w:t>
            </w:r>
          </w:p>
        </w:tc>
        <w:tc>
          <w:tcPr>
            <w:tcW w:w="3016" w:type="dxa"/>
            <w:vAlign w:val="center"/>
          </w:tcPr>
          <w:p w14:paraId="00987185" w14:textId="77777777" w:rsidR="00A87273" w:rsidRPr="00D91111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run-ca-dups.sh</w:t>
            </w:r>
            <w:r>
              <w:rPr>
                <w:rFonts w:ascii="Arial" w:hAnsi="Arial"/>
                <w:sz w:val="20"/>
              </w:rPr>
              <w:t xml:space="preserve"> file executes successfully and the list of files in this test instruction were created in the same directory.</w:t>
            </w:r>
          </w:p>
        </w:tc>
        <w:tc>
          <w:tcPr>
            <w:tcW w:w="1484" w:type="dxa"/>
            <w:vAlign w:val="center"/>
          </w:tcPr>
          <w:p w14:paraId="7347A965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1E3A8DC7" w14:textId="77777777" w:rsidTr="000E4DB0">
        <w:trPr>
          <w:trHeight w:val="476"/>
        </w:trPr>
        <w:tc>
          <w:tcPr>
            <w:tcW w:w="650" w:type="dxa"/>
            <w:vAlign w:val="center"/>
          </w:tcPr>
          <w:p w14:paraId="21CFECAD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4210" w:type="dxa"/>
            <w:vAlign w:val="center"/>
          </w:tcPr>
          <w:p w14:paraId="40B75B0D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rads1-</w:t>
            </w:r>
            <w:proofErr w:type="gramStart"/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gramEnd"/>
            <w:r>
              <w:rPr>
                <w:rFonts w:ascii="Arial" w:hAnsi="Arial"/>
                <w:sz w:val="20"/>
              </w:rPr>
              <w:t xml:space="preserve"> and 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 in a preferred text editor. Verify the number of sources reported on line 8 of the 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rads1-</w:t>
            </w:r>
            <w:proofErr w:type="gramStart"/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gramEnd"/>
            <w:r>
              <w:rPr>
                <w:rFonts w:ascii="Arial" w:hAnsi="Arial"/>
                <w:sz w:val="20"/>
              </w:rPr>
              <w:t xml:space="preserve"> is the same value reported for the Number of Sources on line 3 in 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1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552CD006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number of sources in each file matches.</w:t>
            </w:r>
          </w:p>
        </w:tc>
        <w:tc>
          <w:tcPr>
            <w:tcW w:w="1484" w:type="dxa"/>
            <w:vAlign w:val="center"/>
          </w:tcPr>
          <w:p w14:paraId="333548E7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677CB9B9" w14:textId="77777777" w:rsidTr="000E4DB0">
        <w:trPr>
          <w:trHeight w:val="476"/>
        </w:trPr>
        <w:tc>
          <w:tcPr>
            <w:tcW w:w="650" w:type="dxa"/>
            <w:vAlign w:val="center"/>
          </w:tcPr>
          <w:p w14:paraId="475DC630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8710" w:type="dxa"/>
            <w:gridSpan w:val="3"/>
            <w:vAlign w:val="center"/>
          </w:tcPr>
          <w:p w14:paraId="7388F06F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following Test Steps are to verify that the number source nodes in the input source card file </w:t>
            </w:r>
            <w:r w:rsidRPr="00A10E54">
              <w:rPr>
                <w:rFonts w:ascii="Arial" w:hAnsi="Arial"/>
                <w:b/>
                <w:bCs/>
                <w:i/>
                <w:iCs/>
                <w:sz w:val="20"/>
              </w:rPr>
              <w:t>rads1-</w:t>
            </w:r>
            <w:proofErr w:type="gramStart"/>
            <w:r w:rsidRPr="00A10E54"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gramEnd"/>
            <w:r w:rsidRPr="005501DF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equals the value reported in the corresponding output file,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 .</w:t>
            </w:r>
          </w:p>
        </w:tc>
      </w:tr>
      <w:tr w:rsidR="00A87273" w:rsidRPr="007D0AAC" w14:paraId="190F7DF5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36EDE186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5.1</w:t>
            </w:r>
          </w:p>
        </w:tc>
        <w:tc>
          <w:tcPr>
            <w:tcW w:w="4210" w:type="dxa"/>
            <w:vAlign w:val="center"/>
          </w:tcPr>
          <w:p w14:paraId="5EF19A0F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Copy and paste the </w:t>
            </w:r>
            <w:r w:rsidRPr="004A275E">
              <w:rPr>
                <w:rFonts w:ascii="Arial" w:hAnsi="Arial"/>
                <w:b/>
                <w:bCs/>
                <w:i/>
                <w:iCs/>
                <w:sz w:val="20"/>
              </w:rPr>
              <w:t>rads1-src.card</w:t>
            </w:r>
            <w:r>
              <w:rPr>
                <w:rFonts w:ascii="Arial" w:hAnsi="Arial"/>
                <w:sz w:val="20"/>
              </w:rPr>
              <w:t xml:space="preserve"> file in the same directory and name the file </w:t>
            </w:r>
            <w:r w:rsidRPr="004A275E">
              <w:rPr>
                <w:rFonts w:ascii="Arial" w:hAnsi="Arial"/>
                <w:b/>
                <w:bCs/>
                <w:i/>
                <w:iCs/>
                <w:sz w:val="20"/>
              </w:rPr>
              <w:t>rads1-src_numnodes.txt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75B01D1E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 w:rsidRPr="000207F6">
              <w:rPr>
                <w:rFonts w:ascii="Arial" w:hAnsi="Arial"/>
                <w:b/>
                <w:bCs/>
                <w:i/>
                <w:iCs/>
                <w:sz w:val="20"/>
              </w:rPr>
              <w:t>rads1-src.card</w:t>
            </w:r>
            <w:r>
              <w:rPr>
                <w:rFonts w:ascii="Arial" w:hAnsi="Arial"/>
                <w:sz w:val="20"/>
              </w:rPr>
              <w:t xml:space="preserve"> file was successfully copied, pasted and renamed.</w:t>
            </w:r>
          </w:p>
        </w:tc>
        <w:tc>
          <w:tcPr>
            <w:tcW w:w="1484" w:type="dxa"/>
            <w:vAlign w:val="center"/>
          </w:tcPr>
          <w:p w14:paraId="005A08C8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A87273" w:rsidRPr="007D0AAC" w14:paraId="70E1CB6A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025FD44F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5.2</w:t>
            </w:r>
          </w:p>
        </w:tc>
        <w:tc>
          <w:tcPr>
            <w:tcW w:w="4210" w:type="dxa"/>
            <w:vAlign w:val="center"/>
          </w:tcPr>
          <w:p w14:paraId="3160944D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rads1-src_numnodes.txt</w:t>
            </w:r>
            <w:r>
              <w:rPr>
                <w:rFonts w:ascii="Arial" w:hAnsi="Arial"/>
                <w:sz w:val="20"/>
              </w:rPr>
              <w:t xml:space="preserve"> specifically in the Notepad++ program and perform the following steps:</w:t>
            </w:r>
          </w:p>
          <w:p w14:paraId="61262373" w14:textId="77777777" w:rsidR="00A87273" w:rsidRDefault="00A87273" w:rsidP="000E4DB0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window, then click the tab titled </w:t>
            </w:r>
            <w:r w:rsidRPr="00D94C1A">
              <w:rPr>
                <w:rFonts w:ascii="Arial" w:hAnsi="Arial"/>
                <w:color w:val="4472C4" w:themeColor="accent1"/>
                <w:sz w:val="20"/>
              </w:rPr>
              <w:t>Mark</w:t>
            </w:r>
          </w:p>
          <w:p w14:paraId="0F2ACEC1" w14:textId="77777777" w:rsidR="00A87273" w:rsidRDefault="00A87273" w:rsidP="000E4DB0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Check the box titled “Bookmark line” and in the Find what: box type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>#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>Number of Nodes=</w:t>
            </w:r>
          </w:p>
          <w:p w14:paraId="784A8758" w14:textId="77777777" w:rsidR="00A87273" w:rsidRDefault="00A87273" w:rsidP="000E4DB0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Number of Nodes as a bookmark.</w:t>
            </w:r>
          </w:p>
          <w:p w14:paraId="5E3734E0" w14:textId="77777777" w:rsidR="00A87273" w:rsidRDefault="00A87273" w:rsidP="000E4DB0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Solute,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06F46399" w14:textId="77777777" w:rsidR="00A87273" w:rsidRDefault="00A87273" w:rsidP="000E4DB0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Solute sources as a bookmark.</w:t>
            </w:r>
          </w:p>
          <w:p w14:paraId="689D9F79" w14:textId="77777777" w:rsidR="00A87273" w:rsidRDefault="00A87273" w:rsidP="000E4DB0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Aqueous Volumetric,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01FBDC52" w14:textId="77777777" w:rsidR="00A87273" w:rsidRDefault="00A87273" w:rsidP="000E4DB0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 xml:space="preserve">button. This marks every line in this file with the Aqueous Volumetric </w:t>
            </w:r>
            <w:proofErr w:type="spellStart"/>
            <w:r>
              <w:rPr>
                <w:rFonts w:ascii="Arial" w:hAnsi="Arial"/>
                <w:sz w:val="20"/>
              </w:rPr>
              <w:t>sourcesas</w:t>
            </w:r>
            <w:proofErr w:type="spellEnd"/>
            <w:r>
              <w:rPr>
                <w:rFonts w:ascii="Arial" w:hAnsi="Arial"/>
                <w:sz w:val="20"/>
              </w:rPr>
              <w:t xml:space="preserve"> a bookmark.</w:t>
            </w:r>
          </w:p>
          <w:p w14:paraId="363FF6D4" w14:textId="77777777" w:rsidR="00A87273" w:rsidRDefault="00A87273" w:rsidP="000E4DB0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Close the Mark window, then click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Search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 xml:space="preserve">Bookmark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Remove Unmarked Lines</w:t>
            </w:r>
            <w:r>
              <w:rPr>
                <w:rFonts w:ascii="Arial" w:hAnsi="Arial"/>
                <w:sz w:val="20"/>
              </w:rPr>
              <w:t>. This may take a second.</w:t>
            </w:r>
          </w:p>
          <w:p w14:paraId="4EECEFF8" w14:textId="77777777" w:rsidR="00A87273" w:rsidRDefault="00A87273" w:rsidP="000E4DB0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Save the file.</w:t>
            </w:r>
          </w:p>
          <w:p w14:paraId="72BEDC7A" w14:textId="77777777" w:rsidR="00A87273" w:rsidRDefault="00A87273" w:rsidP="000E4DB0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each Node </w:t>
            </w:r>
            <w:r w:rsidRPr="0030284F">
              <w:rPr>
                <w:rFonts w:ascii="Arial" w:hAnsi="Arial"/>
                <w:b/>
                <w:bCs/>
                <w:sz w:val="20"/>
                <w:u w:val="single"/>
              </w:rPr>
              <w:t>block</w:t>
            </w:r>
            <w:r>
              <w:rPr>
                <w:rFonts w:ascii="Arial" w:hAnsi="Arial"/>
                <w:sz w:val="20"/>
              </w:rPr>
              <w:t xml:space="preserve"> and its associated sources (Aqueous Volumetric and Solute), multiply the # Number of Nodes value by the number of sources for that block. </w:t>
            </w:r>
          </w:p>
          <w:p w14:paraId="1F1D16EE" w14:textId="77777777" w:rsidR="00A87273" w:rsidRDefault="00A87273" w:rsidP="000E4DB0">
            <w:pPr>
              <w:pStyle w:val="H1bodytext"/>
              <w:numPr>
                <w:ilvl w:val="1"/>
                <w:numId w:val="10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example, if the Number of Nodes value is 10 and there are 4 sources (Aqueous Volumetric, C-14, I-129, and H-3) the total for </w:t>
            </w:r>
            <w:r w:rsidRPr="00356E84">
              <w:rPr>
                <w:rFonts w:ascii="Arial" w:hAnsi="Arial"/>
                <w:b/>
                <w:bCs/>
                <w:sz w:val="20"/>
                <w:u w:val="single"/>
              </w:rPr>
              <w:t>that block</w:t>
            </w:r>
            <w:r>
              <w:rPr>
                <w:rFonts w:ascii="Arial" w:hAnsi="Arial"/>
                <w:sz w:val="20"/>
                <w:u w:val="single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would be 40. That equals 40 source nodes </w:t>
            </w:r>
            <w:r w:rsidRPr="00A360EC">
              <w:rPr>
                <w:rFonts w:ascii="Arial" w:hAnsi="Arial"/>
                <w:b/>
                <w:bCs/>
                <w:sz w:val="20"/>
                <w:u w:val="single"/>
              </w:rPr>
              <w:t>for that block</w:t>
            </w:r>
            <w:r>
              <w:rPr>
                <w:rFonts w:ascii="Arial" w:hAnsi="Arial"/>
                <w:sz w:val="20"/>
              </w:rPr>
              <w:t>.</w:t>
            </w:r>
          </w:p>
          <w:p w14:paraId="3A055D70" w14:textId="77777777" w:rsidR="00A87273" w:rsidRPr="000207F6" w:rsidRDefault="00A87273" w:rsidP="000E4DB0">
            <w:pPr>
              <w:pStyle w:val="H1bodytext"/>
              <w:numPr>
                <w:ilvl w:val="0"/>
                <w:numId w:val="10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Sum the total number of source nodes from the 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rads1-src_numnodes.txt</w:t>
            </w:r>
            <w:r>
              <w:rPr>
                <w:rFonts w:ascii="Arial" w:hAnsi="Arial"/>
                <w:sz w:val="20"/>
              </w:rPr>
              <w:t xml:space="preserve"> file and report the value in the Test Result cell of this table’s row.</w:t>
            </w:r>
          </w:p>
        </w:tc>
        <w:tc>
          <w:tcPr>
            <w:tcW w:w="3016" w:type="dxa"/>
            <w:vAlign w:val="center"/>
          </w:tcPr>
          <w:p w14:paraId="674F8861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The 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rads1-src_numnodes.txt</w:t>
            </w:r>
            <w:r>
              <w:rPr>
                <w:rFonts w:ascii="Arial" w:hAnsi="Arial"/>
                <w:sz w:val="20"/>
              </w:rPr>
              <w:t xml:space="preserve"> file was manipulated to only present the requested lines, and the value sum of each line was reported in the Test Result cell of this table’s row. </w:t>
            </w:r>
          </w:p>
          <w:p w14:paraId="54BEEB35" w14:textId="77777777" w:rsidR="00D347CC" w:rsidRDefault="00D347CC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ADE5545" w14:textId="402B06DD" w:rsidR="00D347CC" w:rsidRPr="00702160" w:rsidRDefault="00D347CC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is 166.</w:t>
            </w:r>
          </w:p>
        </w:tc>
        <w:tc>
          <w:tcPr>
            <w:tcW w:w="1484" w:type="dxa"/>
            <w:vAlign w:val="center"/>
          </w:tcPr>
          <w:p w14:paraId="3E7A3220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27144D3A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2145A0E3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5.3</w:t>
            </w:r>
          </w:p>
        </w:tc>
        <w:tc>
          <w:tcPr>
            <w:tcW w:w="4210" w:type="dxa"/>
            <w:vAlign w:val="center"/>
          </w:tcPr>
          <w:p w14:paraId="0739F637" w14:textId="77777777" w:rsidR="00A87273" w:rsidRPr="00F47DCF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 in a preferred text editor. Verify the summed value from the previous Test Step equals the reported value on line 4, </w:t>
            </w:r>
            <w:r w:rsidRPr="007B1D58">
              <w:rPr>
                <w:rFonts w:ascii="Arial" w:hAnsi="Arial"/>
                <w:color w:val="4472C4" w:themeColor="accent1"/>
                <w:sz w:val="20"/>
              </w:rPr>
              <w:t>Number of source nodes</w:t>
            </w:r>
            <w:r>
              <w:rPr>
                <w:rFonts w:ascii="Arial" w:hAnsi="Arial"/>
                <w:sz w:val="20"/>
              </w:rPr>
              <w:t xml:space="preserve">, in the </w:t>
            </w:r>
            <w:r w:rsidRPr="00F96DD4"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 file.</w:t>
            </w:r>
          </w:p>
        </w:tc>
        <w:tc>
          <w:tcPr>
            <w:tcW w:w="3016" w:type="dxa"/>
            <w:vAlign w:val="center"/>
          </w:tcPr>
          <w:p w14:paraId="14986546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number of source nodes summed from </w:t>
            </w:r>
            <w:r w:rsidRPr="002C254C">
              <w:rPr>
                <w:rFonts w:ascii="Arial" w:hAnsi="Arial"/>
                <w:b/>
                <w:bCs/>
                <w:i/>
                <w:iCs/>
                <w:sz w:val="20"/>
              </w:rPr>
              <w:t>rads1-src_numnodes.txt</w:t>
            </w:r>
            <w:r>
              <w:rPr>
                <w:rFonts w:ascii="Arial" w:hAnsi="Arial"/>
                <w:sz w:val="20"/>
              </w:rPr>
              <w:t xml:space="preserve"> and reported on line 4 of </w:t>
            </w:r>
            <w:r w:rsidRPr="002C254C">
              <w:rPr>
                <w:rFonts w:ascii="Arial" w:hAnsi="Arial"/>
                <w:b/>
                <w:bCs/>
                <w:i/>
                <w:iCs/>
                <w:sz w:val="20"/>
              </w:rPr>
              <w:t xml:space="preserve">rads1-src-dups.txt </w:t>
            </w:r>
            <w:r>
              <w:rPr>
                <w:rFonts w:ascii="Arial" w:hAnsi="Arial"/>
                <w:sz w:val="20"/>
              </w:rPr>
              <w:t>are the same.</w:t>
            </w:r>
          </w:p>
          <w:p w14:paraId="6E13C605" w14:textId="77777777" w:rsidR="00D347CC" w:rsidRDefault="00D347CC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5A755F9" w14:textId="392D7996" w:rsidR="00D347CC" w:rsidRPr="00702160" w:rsidRDefault="00DB009F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Both values should be 166.</w:t>
            </w:r>
          </w:p>
        </w:tc>
        <w:tc>
          <w:tcPr>
            <w:tcW w:w="1484" w:type="dxa"/>
            <w:vAlign w:val="center"/>
          </w:tcPr>
          <w:p w14:paraId="0F9A21ED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7C02914F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50E37286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4210" w:type="dxa"/>
            <w:vAlign w:val="center"/>
          </w:tcPr>
          <w:p w14:paraId="40AD7152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gramStart"/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gramEnd"/>
            <w:r>
              <w:rPr>
                <w:rFonts w:ascii="Arial" w:hAnsi="Arial"/>
                <w:sz w:val="20"/>
              </w:rPr>
              <w:t xml:space="preserve"> and 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 in a preferred text editor. Verify the number of sources reported on line 8 of the 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gramStart"/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gramEnd"/>
            <w:r>
              <w:rPr>
                <w:rFonts w:ascii="Arial" w:hAnsi="Arial"/>
                <w:sz w:val="20"/>
              </w:rPr>
              <w:t xml:space="preserve"> is the same value reported for the Number of Sources on line 3 in 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rads2-src-dups.txt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58E12D2E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number of sources in each file matches.</w:t>
            </w:r>
          </w:p>
        </w:tc>
        <w:tc>
          <w:tcPr>
            <w:tcW w:w="1484" w:type="dxa"/>
            <w:vAlign w:val="center"/>
          </w:tcPr>
          <w:p w14:paraId="518F281C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719FF019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098D8D6C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7</w:t>
            </w:r>
          </w:p>
        </w:tc>
        <w:tc>
          <w:tcPr>
            <w:tcW w:w="8710" w:type="dxa"/>
            <w:gridSpan w:val="3"/>
            <w:vAlign w:val="center"/>
          </w:tcPr>
          <w:p w14:paraId="16771651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following Test Steps are to verify that the number of source nodes in the input source card file </w:t>
            </w:r>
            <w:r w:rsidRPr="00A10E54">
              <w:rPr>
                <w:rFonts w:ascii="Arial" w:hAnsi="Arial"/>
                <w:b/>
                <w:bCs/>
                <w:i/>
                <w:iCs/>
                <w:sz w:val="20"/>
              </w:rPr>
              <w:t>rads2-</w:t>
            </w:r>
            <w:proofErr w:type="gramStart"/>
            <w:r w:rsidRPr="00A10E54"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gramEnd"/>
            <w:r>
              <w:rPr>
                <w:rFonts w:ascii="Arial" w:hAnsi="Arial"/>
                <w:sz w:val="20"/>
              </w:rPr>
              <w:t xml:space="preserve"> equals the value reported in the corresponding output file,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rads2-src-dups.txt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A87273" w:rsidRPr="007D0AAC" w14:paraId="76FCE219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1FCAE4A6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7.1</w:t>
            </w:r>
          </w:p>
        </w:tc>
        <w:tc>
          <w:tcPr>
            <w:tcW w:w="4210" w:type="dxa"/>
            <w:vAlign w:val="center"/>
          </w:tcPr>
          <w:p w14:paraId="45B267A1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Copy and paste the </w:t>
            </w:r>
            <w:r w:rsidRPr="004A275E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4A275E">
              <w:rPr>
                <w:rFonts w:ascii="Arial" w:hAnsi="Arial"/>
                <w:b/>
                <w:bCs/>
                <w:i/>
                <w:iCs/>
                <w:sz w:val="20"/>
              </w:rPr>
              <w:t>-src.card</w:t>
            </w:r>
            <w:r>
              <w:rPr>
                <w:rFonts w:ascii="Arial" w:hAnsi="Arial"/>
                <w:sz w:val="20"/>
              </w:rPr>
              <w:t xml:space="preserve"> file in the same directory and name the file </w:t>
            </w:r>
            <w:r w:rsidRPr="004A275E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4A275E">
              <w:rPr>
                <w:rFonts w:ascii="Arial" w:hAnsi="Arial"/>
                <w:b/>
                <w:bCs/>
                <w:i/>
                <w:iCs/>
                <w:sz w:val="20"/>
              </w:rPr>
              <w:t>-src_numnodes.txt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683E7596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 w:rsidRPr="000207F6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0207F6">
              <w:rPr>
                <w:rFonts w:ascii="Arial" w:hAnsi="Arial"/>
                <w:b/>
                <w:bCs/>
                <w:i/>
                <w:iCs/>
                <w:sz w:val="20"/>
              </w:rPr>
              <w:t>-src.card</w:t>
            </w:r>
            <w:r>
              <w:rPr>
                <w:rFonts w:ascii="Arial" w:hAnsi="Arial"/>
                <w:sz w:val="20"/>
              </w:rPr>
              <w:t xml:space="preserve"> file was successfully copied, pasted and renamed.</w:t>
            </w:r>
          </w:p>
        </w:tc>
        <w:tc>
          <w:tcPr>
            <w:tcW w:w="1484" w:type="dxa"/>
            <w:vAlign w:val="center"/>
          </w:tcPr>
          <w:p w14:paraId="3F31DD20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60CF0506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5E7AD23D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7.2</w:t>
            </w:r>
          </w:p>
        </w:tc>
        <w:tc>
          <w:tcPr>
            <w:tcW w:w="4210" w:type="dxa"/>
            <w:vAlign w:val="center"/>
          </w:tcPr>
          <w:p w14:paraId="28E0636D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rads2-src_numnodes.txt</w:t>
            </w:r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43530A57" w14:textId="77777777" w:rsidR="00A87273" w:rsidRDefault="00A87273" w:rsidP="000E4DB0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window, then click the tab titled </w:t>
            </w:r>
            <w:r w:rsidRPr="00D94C1A">
              <w:rPr>
                <w:rFonts w:ascii="Arial" w:hAnsi="Arial"/>
                <w:color w:val="4472C4" w:themeColor="accent1"/>
                <w:sz w:val="20"/>
              </w:rPr>
              <w:t>Mark</w:t>
            </w:r>
          </w:p>
          <w:p w14:paraId="63C078DB" w14:textId="77777777" w:rsidR="00A87273" w:rsidRDefault="00A87273" w:rsidP="000E4DB0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Check the box titled “Bookmark line” and in the Find what: box type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>#Number of Nodes=</w:t>
            </w:r>
          </w:p>
          <w:p w14:paraId="69E94DCF" w14:textId="77777777" w:rsidR="00A87273" w:rsidRDefault="00A87273" w:rsidP="000E4DB0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Number of Nodes as a bookmark.</w:t>
            </w:r>
          </w:p>
          <w:p w14:paraId="365AFFC0" w14:textId="77777777" w:rsidR="00A87273" w:rsidRDefault="00A87273" w:rsidP="000E4DB0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Solute,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5C1244C3" w14:textId="77777777" w:rsidR="00A87273" w:rsidRDefault="00A87273" w:rsidP="000E4DB0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Solute sources as a bookmark.</w:t>
            </w:r>
          </w:p>
          <w:p w14:paraId="43E4C8C7" w14:textId="77777777" w:rsidR="00A87273" w:rsidRDefault="00A87273" w:rsidP="000E4DB0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Aqueous Volumetric,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3AF74F43" w14:textId="77777777" w:rsidR="00A87273" w:rsidRDefault="00A87273" w:rsidP="000E4DB0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Aqueous Volumetric source as a bookmark.</w:t>
            </w:r>
          </w:p>
          <w:p w14:paraId="3CA8966E" w14:textId="77777777" w:rsidR="00A87273" w:rsidRDefault="00A87273" w:rsidP="000E4DB0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Close the Mark window, then click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Search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 xml:space="preserve">Bookmark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Remove Unmarked Lines</w:t>
            </w:r>
            <w:r>
              <w:rPr>
                <w:rFonts w:ascii="Arial" w:hAnsi="Arial"/>
                <w:sz w:val="20"/>
              </w:rPr>
              <w:t>. This may take a second.</w:t>
            </w:r>
          </w:p>
          <w:p w14:paraId="2A9FD2AD" w14:textId="77777777" w:rsidR="00A87273" w:rsidRDefault="00A87273" w:rsidP="000E4DB0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Save the file.</w:t>
            </w:r>
          </w:p>
          <w:p w14:paraId="50621315" w14:textId="77777777" w:rsidR="00A87273" w:rsidRDefault="00A87273" w:rsidP="000E4DB0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each Node </w:t>
            </w:r>
            <w:r w:rsidRPr="0030284F">
              <w:rPr>
                <w:rFonts w:ascii="Arial" w:hAnsi="Arial"/>
                <w:b/>
                <w:bCs/>
                <w:sz w:val="20"/>
                <w:u w:val="single"/>
              </w:rPr>
              <w:t>block</w:t>
            </w:r>
            <w:r>
              <w:rPr>
                <w:rFonts w:ascii="Arial" w:hAnsi="Arial"/>
                <w:sz w:val="20"/>
              </w:rPr>
              <w:t xml:space="preserve"> and its associated sources (Aqueous Volumetric and Solute), multiply the # Number of Nodes value by the number of sources for that block. </w:t>
            </w:r>
          </w:p>
          <w:p w14:paraId="5D82FD78" w14:textId="77777777" w:rsidR="00A87273" w:rsidRDefault="00A87273" w:rsidP="000E4DB0">
            <w:pPr>
              <w:pStyle w:val="H1bodytext"/>
              <w:numPr>
                <w:ilvl w:val="1"/>
                <w:numId w:val="1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example, if the Number of Nodes value is 10 and there are 4 sources (Aqueous Volumetric, C-14, I-129, and H-3) the total for </w:t>
            </w:r>
            <w:r w:rsidRPr="00356E84">
              <w:rPr>
                <w:rFonts w:ascii="Arial" w:hAnsi="Arial"/>
                <w:b/>
                <w:bCs/>
                <w:sz w:val="20"/>
                <w:u w:val="single"/>
              </w:rPr>
              <w:t>that block</w:t>
            </w:r>
            <w:r>
              <w:rPr>
                <w:rFonts w:ascii="Arial" w:hAnsi="Arial"/>
                <w:sz w:val="20"/>
                <w:u w:val="single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would be 40. That </w:t>
            </w:r>
            <w:r>
              <w:rPr>
                <w:rFonts w:ascii="Arial" w:hAnsi="Arial"/>
                <w:sz w:val="20"/>
              </w:rPr>
              <w:lastRenderedPageBreak/>
              <w:t xml:space="preserve">equals 40 source nodes </w:t>
            </w:r>
            <w:r w:rsidRPr="00A360EC">
              <w:rPr>
                <w:rFonts w:ascii="Arial" w:hAnsi="Arial"/>
                <w:b/>
                <w:bCs/>
                <w:sz w:val="20"/>
                <w:u w:val="single"/>
              </w:rPr>
              <w:t>for that block</w:t>
            </w:r>
            <w:r>
              <w:rPr>
                <w:rFonts w:ascii="Arial" w:hAnsi="Arial"/>
                <w:sz w:val="20"/>
              </w:rPr>
              <w:t>.</w:t>
            </w:r>
          </w:p>
          <w:p w14:paraId="0542D391" w14:textId="77777777" w:rsidR="00A87273" w:rsidRPr="00E62489" w:rsidRDefault="00A87273" w:rsidP="000E4DB0">
            <w:pPr>
              <w:pStyle w:val="H1bodytext"/>
              <w:numPr>
                <w:ilvl w:val="0"/>
                <w:numId w:val="1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Sum the total number of source nodes from the 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-src_numnodes.txt</w:t>
            </w:r>
            <w:r>
              <w:rPr>
                <w:rFonts w:ascii="Arial" w:hAnsi="Arial"/>
                <w:sz w:val="20"/>
              </w:rPr>
              <w:t xml:space="preserve"> file and report the value in the Test Result cell of this table’s row.</w:t>
            </w:r>
          </w:p>
        </w:tc>
        <w:tc>
          <w:tcPr>
            <w:tcW w:w="3016" w:type="dxa"/>
            <w:vAlign w:val="center"/>
          </w:tcPr>
          <w:p w14:paraId="3D4AA388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The 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-src_numnodes.txt</w:t>
            </w:r>
            <w:r>
              <w:rPr>
                <w:rFonts w:ascii="Arial" w:hAnsi="Arial"/>
                <w:sz w:val="20"/>
              </w:rPr>
              <w:t xml:space="preserve"> file was manipulated to only present the requested lines, and the value sum of each line was reported in the Test Result cell of this table’s row.</w:t>
            </w:r>
          </w:p>
          <w:p w14:paraId="3A603DA1" w14:textId="77777777" w:rsidR="00A359B4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6FBB1586" w14:textId="2B16B95B" w:rsidR="00A359B4" w:rsidRPr="00702160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is 166.</w:t>
            </w:r>
          </w:p>
        </w:tc>
        <w:tc>
          <w:tcPr>
            <w:tcW w:w="1484" w:type="dxa"/>
            <w:vAlign w:val="center"/>
          </w:tcPr>
          <w:p w14:paraId="7735AA31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5A5EA99B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01008E53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7.3</w:t>
            </w:r>
          </w:p>
        </w:tc>
        <w:tc>
          <w:tcPr>
            <w:tcW w:w="4210" w:type="dxa"/>
            <w:vAlign w:val="center"/>
          </w:tcPr>
          <w:p w14:paraId="0D60C326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rads2-src-dups.txt</w:t>
            </w:r>
            <w:r>
              <w:rPr>
                <w:rFonts w:ascii="Arial" w:hAnsi="Arial"/>
                <w:sz w:val="20"/>
              </w:rPr>
              <w:t xml:space="preserve"> in a preferred text editor. Verify the summed value from the previous Test Step equals the reported value on line 4, </w:t>
            </w:r>
            <w:r w:rsidRPr="007B1D58">
              <w:rPr>
                <w:rFonts w:ascii="Arial" w:hAnsi="Arial"/>
                <w:color w:val="4472C4" w:themeColor="accent1"/>
                <w:sz w:val="20"/>
              </w:rPr>
              <w:t>Number of source nodes</w:t>
            </w:r>
            <w:r>
              <w:rPr>
                <w:rFonts w:ascii="Arial" w:hAnsi="Arial"/>
                <w:sz w:val="20"/>
              </w:rPr>
              <w:t xml:space="preserve">, in the </w:t>
            </w:r>
            <w:r w:rsidRPr="00F96DD4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F96DD4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 file.</w:t>
            </w:r>
          </w:p>
        </w:tc>
        <w:tc>
          <w:tcPr>
            <w:tcW w:w="3016" w:type="dxa"/>
            <w:vAlign w:val="center"/>
          </w:tcPr>
          <w:p w14:paraId="00D42212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number of source nodes summed from </w:t>
            </w:r>
            <w:r w:rsidRPr="002C254C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2C254C">
              <w:rPr>
                <w:rFonts w:ascii="Arial" w:hAnsi="Arial"/>
                <w:b/>
                <w:bCs/>
                <w:i/>
                <w:iCs/>
                <w:sz w:val="20"/>
              </w:rPr>
              <w:t>-src_numnodes.txt</w:t>
            </w:r>
            <w:r>
              <w:rPr>
                <w:rFonts w:ascii="Arial" w:hAnsi="Arial"/>
                <w:sz w:val="20"/>
              </w:rPr>
              <w:t xml:space="preserve"> and reported on line 4 of </w:t>
            </w:r>
            <w:r w:rsidRPr="002C254C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2C254C">
              <w:rPr>
                <w:rFonts w:ascii="Arial" w:hAnsi="Arial"/>
                <w:b/>
                <w:bCs/>
                <w:i/>
                <w:iCs/>
                <w:sz w:val="20"/>
              </w:rPr>
              <w:t xml:space="preserve">-src-dups.txt </w:t>
            </w:r>
            <w:r>
              <w:rPr>
                <w:rFonts w:ascii="Arial" w:hAnsi="Arial"/>
                <w:sz w:val="20"/>
              </w:rPr>
              <w:t>are the same.</w:t>
            </w:r>
          </w:p>
          <w:p w14:paraId="5CC5305B" w14:textId="77777777" w:rsidR="00A359B4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42B36BC" w14:textId="595CED8F" w:rsidR="00A359B4" w:rsidRPr="00702160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Both values should be 166.</w:t>
            </w:r>
          </w:p>
        </w:tc>
        <w:tc>
          <w:tcPr>
            <w:tcW w:w="1484" w:type="dxa"/>
            <w:vAlign w:val="center"/>
          </w:tcPr>
          <w:p w14:paraId="18DFBCE7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3B4C7142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7C9D8848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4210" w:type="dxa"/>
            <w:vAlign w:val="center"/>
          </w:tcPr>
          <w:p w14:paraId="42821E5A" w14:textId="37E1F382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proofErr w:type="gram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spellEnd"/>
            <w:proofErr w:type="gramEnd"/>
            <w:r>
              <w:rPr>
                <w:rFonts w:ascii="Arial" w:hAnsi="Arial"/>
                <w:sz w:val="20"/>
              </w:rPr>
              <w:t xml:space="preserve"> and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 xml:space="preserve"> in a preferred text editor. Verify the number of sources reported on line 8 of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proofErr w:type="gram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spellEnd"/>
            <w:proofErr w:type="gramEnd"/>
            <w:r>
              <w:rPr>
                <w:rFonts w:ascii="Arial" w:hAnsi="Arial"/>
                <w:sz w:val="20"/>
              </w:rPr>
              <w:t xml:space="preserve"> is the same value reported for the Number of Sources on line 3 in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14D347A0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number of sources in each file matches.</w:t>
            </w:r>
          </w:p>
        </w:tc>
        <w:tc>
          <w:tcPr>
            <w:tcW w:w="1484" w:type="dxa"/>
            <w:vAlign w:val="center"/>
          </w:tcPr>
          <w:p w14:paraId="086F924E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0E9C4A11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7EA1D048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8710" w:type="dxa"/>
            <w:gridSpan w:val="3"/>
            <w:vAlign w:val="center"/>
          </w:tcPr>
          <w:p w14:paraId="20C05C29" w14:textId="2F4B2C68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following Test Steps are to verify that the number of source nodes in the input source card file </w:t>
            </w:r>
            <w:r>
              <w:rPr>
                <w:rFonts w:ascii="Arial" w:hAnsi="Arial"/>
                <w:b/>
                <w:i/>
                <w:sz w:val="20"/>
              </w:rPr>
              <w:t>buffer-</w:t>
            </w:r>
            <w:proofErr w:type="spellStart"/>
            <w:r>
              <w:rPr>
                <w:rFonts w:ascii="Arial" w:hAnsi="Arial"/>
                <w:b/>
                <w:i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i/>
                <w:sz w:val="20"/>
              </w:rPr>
              <w:t>-</w:t>
            </w:r>
            <w:proofErr w:type="spellStart"/>
            <w:proofErr w:type="gramStart"/>
            <w:r>
              <w:rPr>
                <w:rFonts w:ascii="Arial" w:hAnsi="Arial"/>
                <w:b/>
                <w:i/>
                <w:sz w:val="20"/>
              </w:rPr>
              <w:t>src.card</w:t>
            </w:r>
            <w:proofErr w:type="spellEnd"/>
            <w:proofErr w:type="gramEnd"/>
            <w:r>
              <w:rPr>
                <w:rFonts w:ascii="Arial" w:hAnsi="Arial"/>
                <w:sz w:val="20"/>
              </w:rPr>
              <w:t xml:space="preserve"> equals the value reported in the corresponding output file,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A87273" w:rsidRPr="007D0AAC" w14:paraId="3C2AE1EB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1CD2385B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9.1</w:t>
            </w:r>
          </w:p>
        </w:tc>
        <w:tc>
          <w:tcPr>
            <w:tcW w:w="4210" w:type="dxa"/>
            <w:vAlign w:val="center"/>
          </w:tcPr>
          <w:p w14:paraId="47C8CE27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Copy and paste the </w:t>
            </w:r>
            <w:r>
              <w:rPr>
                <w:rFonts w:ascii="Arial" w:hAnsi="Arial"/>
                <w:b/>
                <w:i/>
                <w:sz w:val="20"/>
              </w:rPr>
              <w:t>buffer-</w:t>
            </w:r>
            <w:proofErr w:type="spellStart"/>
            <w:r>
              <w:rPr>
                <w:rFonts w:ascii="Arial" w:hAnsi="Arial"/>
                <w:b/>
                <w:i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i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i/>
                <w:sz w:val="20"/>
              </w:rPr>
              <w:t>src.card</w:t>
            </w:r>
            <w:proofErr w:type="spellEnd"/>
            <w:r>
              <w:rPr>
                <w:rFonts w:ascii="Arial" w:hAnsi="Arial"/>
                <w:sz w:val="20"/>
              </w:rPr>
              <w:t xml:space="preserve"> file in the same directory and name the file </w:t>
            </w:r>
            <w:r w:rsidRPr="00165625">
              <w:rPr>
                <w:rFonts w:ascii="Arial" w:hAnsi="Arial"/>
                <w:b/>
                <w:i/>
                <w:sz w:val="20"/>
              </w:rPr>
              <w:t>buffer1</w:t>
            </w:r>
            <w:r w:rsidRPr="004A275E">
              <w:rPr>
                <w:rFonts w:ascii="Arial" w:hAnsi="Arial"/>
                <w:b/>
                <w:bCs/>
                <w:i/>
                <w:iCs/>
                <w:sz w:val="20"/>
              </w:rPr>
              <w:t>-src_numnodes.txt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7D9998DD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>
              <w:rPr>
                <w:rFonts w:ascii="Arial" w:hAnsi="Arial"/>
                <w:b/>
                <w:i/>
                <w:sz w:val="20"/>
              </w:rPr>
              <w:t>buffer-</w:t>
            </w:r>
            <w:proofErr w:type="spellStart"/>
            <w:r>
              <w:rPr>
                <w:rFonts w:ascii="Arial" w:hAnsi="Arial"/>
                <w:b/>
                <w:i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i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i/>
                <w:sz w:val="20"/>
              </w:rPr>
              <w:t>src.card</w:t>
            </w:r>
            <w:proofErr w:type="spellEnd"/>
            <w:r>
              <w:rPr>
                <w:rFonts w:ascii="Arial" w:hAnsi="Arial"/>
                <w:sz w:val="20"/>
              </w:rPr>
              <w:t xml:space="preserve"> file was successfully copied, pasted and renamed.</w:t>
            </w:r>
          </w:p>
        </w:tc>
        <w:tc>
          <w:tcPr>
            <w:tcW w:w="1484" w:type="dxa"/>
            <w:vAlign w:val="center"/>
          </w:tcPr>
          <w:p w14:paraId="088A494E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709CED41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5429D122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9.2</w:t>
            </w:r>
          </w:p>
        </w:tc>
        <w:tc>
          <w:tcPr>
            <w:tcW w:w="4210" w:type="dxa"/>
            <w:vAlign w:val="center"/>
          </w:tcPr>
          <w:p w14:paraId="6348DA3E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 w:rsidRPr="00165625">
              <w:rPr>
                <w:rFonts w:ascii="Arial" w:hAnsi="Arial"/>
                <w:b/>
                <w:i/>
                <w:sz w:val="20"/>
              </w:rPr>
              <w:t>buffer1</w:t>
            </w:r>
            <w:r w:rsidRPr="004A275E">
              <w:rPr>
                <w:rFonts w:ascii="Arial" w:hAnsi="Arial"/>
                <w:b/>
                <w:bCs/>
                <w:i/>
                <w:iCs/>
                <w:sz w:val="20"/>
              </w:rPr>
              <w:t>-src_numnodes.txt</w:t>
            </w:r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7CE97501" w14:textId="77777777" w:rsidR="00A87273" w:rsidRDefault="00A87273" w:rsidP="000E4DB0">
            <w:pPr>
              <w:pStyle w:val="H1bodytext"/>
              <w:numPr>
                <w:ilvl w:val="0"/>
                <w:numId w:val="1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window, then click the tab titled </w:t>
            </w:r>
            <w:r w:rsidRPr="00D94C1A">
              <w:rPr>
                <w:rFonts w:ascii="Arial" w:hAnsi="Arial"/>
                <w:color w:val="4472C4" w:themeColor="accent1"/>
                <w:sz w:val="20"/>
              </w:rPr>
              <w:t>Mark</w:t>
            </w:r>
          </w:p>
          <w:p w14:paraId="233AAA91" w14:textId="77777777" w:rsidR="00A87273" w:rsidRDefault="00A87273" w:rsidP="000E4DB0">
            <w:pPr>
              <w:pStyle w:val="H1bodytext"/>
              <w:numPr>
                <w:ilvl w:val="0"/>
                <w:numId w:val="1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Check the box titled “Bookmark line” and in the Find what: box type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>#Number of Nodes=</w:t>
            </w:r>
          </w:p>
          <w:p w14:paraId="1CAE3241" w14:textId="77777777" w:rsidR="00A87273" w:rsidRDefault="00A87273" w:rsidP="000E4DB0">
            <w:pPr>
              <w:pStyle w:val="H1bodytext"/>
              <w:numPr>
                <w:ilvl w:val="0"/>
                <w:numId w:val="1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Number of Nodes as a bookmark.</w:t>
            </w:r>
          </w:p>
          <w:p w14:paraId="61CA9638" w14:textId="77777777" w:rsidR="00A87273" w:rsidRDefault="00A87273" w:rsidP="000E4DB0">
            <w:pPr>
              <w:pStyle w:val="H1bodytext"/>
              <w:numPr>
                <w:ilvl w:val="0"/>
                <w:numId w:val="1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Solute,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33F1BB6F" w14:textId="77777777" w:rsidR="00A87273" w:rsidRDefault="00A87273" w:rsidP="000E4DB0">
            <w:pPr>
              <w:pStyle w:val="H1bodytext"/>
              <w:numPr>
                <w:ilvl w:val="0"/>
                <w:numId w:val="1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Solute sources as a bookmark.</w:t>
            </w:r>
          </w:p>
          <w:p w14:paraId="5BB06A0A" w14:textId="77777777" w:rsidR="00A87273" w:rsidRDefault="00A87273" w:rsidP="000E4DB0">
            <w:pPr>
              <w:pStyle w:val="H1bodytext"/>
              <w:numPr>
                <w:ilvl w:val="0"/>
                <w:numId w:val="1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Aqueous Volumetric,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19E0DDDF" w14:textId="77777777" w:rsidR="00A87273" w:rsidRDefault="00A87273" w:rsidP="000E4DB0">
            <w:pPr>
              <w:pStyle w:val="H1bodytext"/>
              <w:numPr>
                <w:ilvl w:val="0"/>
                <w:numId w:val="1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Aqueous Volumetric sources as a bookmark.</w:t>
            </w:r>
          </w:p>
          <w:p w14:paraId="62AC7E7D" w14:textId="77777777" w:rsidR="00A87273" w:rsidRDefault="00A87273" w:rsidP="000E4DB0">
            <w:pPr>
              <w:pStyle w:val="H1bodytext"/>
              <w:numPr>
                <w:ilvl w:val="0"/>
                <w:numId w:val="1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Close the Mark window, then click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Search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 xml:space="preserve">Bookmark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Remove Unmarked Lines</w:t>
            </w:r>
            <w:r>
              <w:rPr>
                <w:rFonts w:ascii="Arial" w:hAnsi="Arial"/>
                <w:sz w:val="20"/>
              </w:rPr>
              <w:t>. This may take a second.</w:t>
            </w:r>
          </w:p>
          <w:p w14:paraId="0E7D7062" w14:textId="77777777" w:rsidR="00A87273" w:rsidRDefault="00A87273" w:rsidP="000E4DB0">
            <w:pPr>
              <w:pStyle w:val="H1bodytext"/>
              <w:numPr>
                <w:ilvl w:val="0"/>
                <w:numId w:val="1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Save the file.</w:t>
            </w:r>
          </w:p>
          <w:p w14:paraId="7D4D1373" w14:textId="77777777" w:rsidR="00A87273" w:rsidRDefault="00A87273" w:rsidP="000E4DB0">
            <w:pPr>
              <w:pStyle w:val="H1bodytext"/>
              <w:numPr>
                <w:ilvl w:val="0"/>
                <w:numId w:val="1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each Node </w:t>
            </w:r>
            <w:r w:rsidRPr="0030284F">
              <w:rPr>
                <w:rFonts w:ascii="Arial" w:hAnsi="Arial"/>
                <w:b/>
                <w:bCs/>
                <w:sz w:val="20"/>
                <w:u w:val="single"/>
              </w:rPr>
              <w:t>block</w:t>
            </w:r>
            <w:r>
              <w:rPr>
                <w:rFonts w:ascii="Arial" w:hAnsi="Arial"/>
                <w:sz w:val="20"/>
              </w:rPr>
              <w:t xml:space="preserve"> and its associated sources (Aqueous Volumetric and Solute), multiply the # Number of Nodes value against the number of sources for that block. </w:t>
            </w:r>
          </w:p>
          <w:p w14:paraId="10F0174B" w14:textId="77777777" w:rsidR="00A87273" w:rsidRDefault="00A87273" w:rsidP="000E4DB0">
            <w:pPr>
              <w:pStyle w:val="H1bodytext"/>
              <w:numPr>
                <w:ilvl w:val="1"/>
                <w:numId w:val="1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example, if the Number of Nodes value is 10 and there are 4 sources (Aqueous Volumetric, C-14, I-129, and H-3) the total for </w:t>
            </w:r>
            <w:r w:rsidRPr="00356E84">
              <w:rPr>
                <w:rFonts w:ascii="Arial" w:hAnsi="Arial"/>
                <w:b/>
                <w:bCs/>
                <w:sz w:val="20"/>
                <w:u w:val="single"/>
              </w:rPr>
              <w:t>that block</w:t>
            </w:r>
            <w:r>
              <w:rPr>
                <w:rFonts w:ascii="Arial" w:hAnsi="Arial"/>
                <w:sz w:val="20"/>
                <w:u w:val="single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would be 40. That equals 40 source nodes </w:t>
            </w:r>
            <w:r w:rsidRPr="00A360EC">
              <w:rPr>
                <w:rFonts w:ascii="Arial" w:hAnsi="Arial"/>
                <w:b/>
                <w:bCs/>
                <w:sz w:val="20"/>
                <w:u w:val="single"/>
              </w:rPr>
              <w:t>for that block</w:t>
            </w:r>
            <w:r>
              <w:rPr>
                <w:rFonts w:ascii="Arial" w:hAnsi="Arial"/>
                <w:sz w:val="20"/>
              </w:rPr>
              <w:t>.</w:t>
            </w:r>
          </w:p>
          <w:p w14:paraId="65BA5D1A" w14:textId="77777777" w:rsidR="00A87273" w:rsidRPr="00A75DA6" w:rsidRDefault="00A87273" w:rsidP="000E4DB0">
            <w:pPr>
              <w:pStyle w:val="H1bodytext"/>
              <w:numPr>
                <w:ilvl w:val="0"/>
                <w:numId w:val="1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Sum the total number of source nodes from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buffer1-aq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-src_numnodes.txt</w:t>
            </w:r>
            <w:r>
              <w:rPr>
                <w:rFonts w:ascii="Arial" w:hAnsi="Arial"/>
                <w:sz w:val="20"/>
              </w:rPr>
              <w:t xml:space="preserve"> file and report the value in the Test Result cell of this table’s row.</w:t>
            </w:r>
          </w:p>
        </w:tc>
        <w:tc>
          <w:tcPr>
            <w:tcW w:w="3016" w:type="dxa"/>
            <w:vAlign w:val="center"/>
          </w:tcPr>
          <w:p w14:paraId="281494A8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The </w:t>
            </w:r>
            <w:r w:rsidRPr="00165625">
              <w:rPr>
                <w:rFonts w:ascii="Arial" w:hAnsi="Arial"/>
                <w:b/>
                <w:i/>
                <w:sz w:val="20"/>
              </w:rPr>
              <w:t>buffer1</w:t>
            </w:r>
            <w:r w:rsidRPr="004A275E">
              <w:rPr>
                <w:rFonts w:ascii="Arial" w:hAnsi="Arial"/>
                <w:b/>
                <w:bCs/>
                <w:i/>
                <w:iCs/>
                <w:sz w:val="20"/>
              </w:rPr>
              <w:t>-src_numnodes.txt</w:t>
            </w:r>
            <w:r>
              <w:rPr>
                <w:rFonts w:ascii="Arial" w:hAnsi="Arial"/>
                <w:sz w:val="20"/>
              </w:rPr>
              <w:t xml:space="preserve"> file was manipulated to only present the requested lines, and the value sum of each line was reported in the Test Result cell of this table’s row.</w:t>
            </w:r>
          </w:p>
          <w:p w14:paraId="2EF0457C" w14:textId="77777777" w:rsidR="00A359B4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992ABE0" w14:textId="3AA888DD" w:rsidR="00A359B4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is 26.</w:t>
            </w:r>
          </w:p>
        </w:tc>
        <w:tc>
          <w:tcPr>
            <w:tcW w:w="1484" w:type="dxa"/>
            <w:vAlign w:val="center"/>
          </w:tcPr>
          <w:p w14:paraId="4AD88CC3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69E60D12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4F46BD57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9.3</w:t>
            </w:r>
          </w:p>
        </w:tc>
        <w:tc>
          <w:tcPr>
            <w:tcW w:w="4210" w:type="dxa"/>
            <w:vAlign w:val="center"/>
          </w:tcPr>
          <w:p w14:paraId="67DA8DA4" w14:textId="67121753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 xml:space="preserve"> in a preferred text editor. Verify the summed value from the previous Test Step equals the reported value on line 4, </w:t>
            </w:r>
            <w:r w:rsidRPr="007B1D58">
              <w:rPr>
                <w:rFonts w:ascii="Arial" w:hAnsi="Arial"/>
                <w:color w:val="4472C4" w:themeColor="accent1"/>
                <w:sz w:val="20"/>
              </w:rPr>
              <w:t>Number of source nodes</w:t>
            </w:r>
            <w:r>
              <w:rPr>
                <w:rFonts w:ascii="Arial" w:hAnsi="Arial"/>
                <w:sz w:val="20"/>
              </w:rPr>
              <w:t xml:space="preserve">, in the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 xml:space="preserve"> file.</w:t>
            </w:r>
          </w:p>
        </w:tc>
        <w:tc>
          <w:tcPr>
            <w:tcW w:w="3016" w:type="dxa"/>
            <w:vAlign w:val="center"/>
          </w:tcPr>
          <w:p w14:paraId="3DC5DA86" w14:textId="3C15C151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number of source nodes summed from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buffer1</w:t>
            </w:r>
            <w:r w:rsidRPr="002C254C">
              <w:rPr>
                <w:rFonts w:ascii="Arial" w:hAnsi="Arial"/>
                <w:b/>
                <w:bCs/>
                <w:i/>
                <w:iCs/>
                <w:sz w:val="20"/>
              </w:rPr>
              <w:t>-src_numnodes.txt</w:t>
            </w:r>
            <w:r>
              <w:rPr>
                <w:rFonts w:ascii="Arial" w:hAnsi="Arial"/>
                <w:sz w:val="20"/>
              </w:rPr>
              <w:t xml:space="preserve"> and reported on line 4 of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 w:rsidRPr="002C254C">
              <w:rPr>
                <w:rFonts w:ascii="Arial" w:hAnsi="Arial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are the same.</w:t>
            </w:r>
          </w:p>
          <w:p w14:paraId="133C4E67" w14:textId="77777777" w:rsidR="00A359B4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4678C104" w14:textId="1AAC8FBF" w:rsidR="00A359B4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values are 26 for both.</w:t>
            </w:r>
          </w:p>
        </w:tc>
        <w:tc>
          <w:tcPr>
            <w:tcW w:w="1484" w:type="dxa"/>
            <w:vAlign w:val="center"/>
          </w:tcPr>
          <w:p w14:paraId="21919AA2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62CD61D9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39904BAC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8710" w:type="dxa"/>
            <w:gridSpan w:val="3"/>
            <w:vAlign w:val="center"/>
          </w:tcPr>
          <w:p w14:paraId="6FB3E10B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following Test Steps are to verify the number of sites in the input source card file </w:t>
            </w:r>
            <w:r w:rsidRPr="00A10E54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1</w:t>
            </w:r>
            <w:r w:rsidRPr="00A10E54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gramStart"/>
            <w:r w:rsidRPr="00A10E54"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gramEnd"/>
            <w:r>
              <w:rPr>
                <w:rFonts w:ascii="Arial" w:hAnsi="Arial"/>
                <w:sz w:val="20"/>
              </w:rPr>
              <w:t xml:space="preserve"> equals the value reported in the corresponding output file,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A87273" w:rsidRPr="007D0AAC" w14:paraId="76A79D48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7C2FAF99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10.1</w:t>
            </w:r>
          </w:p>
        </w:tc>
        <w:tc>
          <w:tcPr>
            <w:tcW w:w="4210" w:type="dxa"/>
            <w:vAlign w:val="center"/>
          </w:tcPr>
          <w:p w14:paraId="4C7084C1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</w:t>
            </w:r>
            <w:proofErr w:type="gram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gramEnd"/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13A1C9D7" w14:textId="77777777" w:rsidR="00A87273" w:rsidRDefault="00A87273" w:rsidP="000E4DB0">
            <w:pPr>
              <w:pStyle w:val="H1bodytext"/>
              <w:numPr>
                <w:ilvl w:val="0"/>
                <w:numId w:val="1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window. </w:t>
            </w:r>
          </w:p>
          <w:p w14:paraId="40C8FBE5" w14:textId="77777777" w:rsidR="00A87273" w:rsidRPr="00CC3A35" w:rsidRDefault="00A87273" w:rsidP="000E4DB0">
            <w:pPr>
              <w:pStyle w:val="H1bodytext"/>
              <w:numPr>
                <w:ilvl w:val="0"/>
                <w:numId w:val="1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in the Find What field </w:t>
            </w:r>
            <w:r w:rsidRPr="00CC3A35">
              <w:rPr>
                <w:rFonts w:ascii="Arial" w:hAnsi="Arial"/>
                <w:color w:val="4472C4" w:themeColor="accent1"/>
                <w:sz w:val="20"/>
              </w:rPr>
              <w:t>#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 Site = </w:t>
            </w:r>
          </w:p>
          <w:p w14:paraId="79746245" w14:textId="77777777" w:rsidR="00A87273" w:rsidRDefault="00A87273" w:rsidP="000E4DB0">
            <w:pPr>
              <w:pStyle w:val="H1bodytext"/>
              <w:numPr>
                <w:ilvl w:val="0"/>
                <w:numId w:val="1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3C1C22">
              <w:rPr>
                <w:rFonts w:ascii="Arial" w:hAnsi="Arial"/>
                <w:color w:val="4472C4" w:themeColor="accent1"/>
                <w:sz w:val="20"/>
              </w:rPr>
              <w:t>Count</w:t>
            </w:r>
            <w:r>
              <w:rPr>
                <w:rFonts w:ascii="Arial" w:hAnsi="Arial"/>
                <w:sz w:val="20"/>
              </w:rPr>
              <w:t xml:space="preserve"> button.</w:t>
            </w:r>
          </w:p>
          <w:p w14:paraId="00EAE85B" w14:textId="77777777" w:rsidR="00A87273" w:rsidRPr="00E125E8" w:rsidRDefault="00A87273" w:rsidP="000E4DB0">
            <w:pPr>
              <w:pStyle w:val="H1bodytext"/>
              <w:numPr>
                <w:ilvl w:val="0"/>
                <w:numId w:val="1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Record the reported value on the base of the Find window in the Test Result </w:t>
            </w:r>
            <w:r w:rsidRPr="003E3A92">
              <w:rPr>
                <w:rFonts w:ascii="Arial" w:hAnsi="Arial"/>
                <w:sz w:val="20"/>
              </w:rPr>
              <w:t>cell of this table’s row.</w:t>
            </w:r>
          </w:p>
        </w:tc>
        <w:tc>
          <w:tcPr>
            <w:tcW w:w="3016" w:type="dxa"/>
            <w:vAlign w:val="center"/>
          </w:tcPr>
          <w:p w14:paraId="24B0D258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1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-src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.card</w:t>
            </w:r>
            <w:r>
              <w:rPr>
                <w:rFonts w:ascii="Arial" w:hAnsi="Arial"/>
                <w:sz w:val="20"/>
              </w:rPr>
              <w:t xml:space="preserve"> file was searched to determine the number of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 xml:space="preserve">#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Site = </w:t>
            </w:r>
            <w:r>
              <w:rPr>
                <w:rFonts w:ascii="Arial" w:hAnsi="Arial"/>
                <w:sz w:val="20"/>
              </w:rPr>
              <w:t>lines, and the count was reported in the Test Result cell of this table’s row.</w:t>
            </w:r>
          </w:p>
          <w:p w14:paraId="57F8A7D4" w14:textId="77777777" w:rsidR="00A359B4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4EE0A521" w14:textId="039E76A5" w:rsidR="00A359B4" w:rsidRPr="00702160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is 4.</w:t>
            </w:r>
          </w:p>
        </w:tc>
        <w:tc>
          <w:tcPr>
            <w:tcW w:w="1484" w:type="dxa"/>
            <w:vAlign w:val="center"/>
          </w:tcPr>
          <w:p w14:paraId="1B2BB410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71887429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1749BA56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10.2</w:t>
            </w:r>
          </w:p>
        </w:tc>
        <w:tc>
          <w:tcPr>
            <w:tcW w:w="4210" w:type="dxa"/>
            <w:vAlign w:val="center"/>
          </w:tcPr>
          <w:p w14:paraId="027E2D5E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3D9F247F" w14:textId="77777777" w:rsidR="00A87273" w:rsidRDefault="00A87273" w:rsidP="000E4DB0">
            <w:pPr>
              <w:pStyle w:val="H1bodytext"/>
              <w:numPr>
                <w:ilvl w:val="0"/>
                <w:numId w:val="1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window. </w:t>
            </w:r>
          </w:p>
          <w:p w14:paraId="1D480292" w14:textId="77777777" w:rsidR="00A87273" w:rsidRPr="00CC3A35" w:rsidRDefault="00A87273" w:rsidP="000E4DB0">
            <w:pPr>
              <w:pStyle w:val="H1bodytext"/>
              <w:numPr>
                <w:ilvl w:val="0"/>
                <w:numId w:val="1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in the Find What field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Source Name = </w:t>
            </w:r>
          </w:p>
          <w:p w14:paraId="6E974AC4" w14:textId="77777777" w:rsidR="00A87273" w:rsidRDefault="00A87273" w:rsidP="000E4DB0">
            <w:pPr>
              <w:pStyle w:val="H1bodytext"/>
              <w:numPr>
                <w:ilvl w:val="0"/>
                <w:numId w:val="1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3C1C22">
              <w:rPr>
                <w:rFonts w:ascii="Arial" w:hAnsi="Arial"/>
                <w:color w:val="4472C4" w:themeColor="accent1"/>
                <w:sz w:val="20"/>
              </w:rPr>
              <w:t>Count</w:t>
            </w:r>
            <w:r>
              <w:rPr>
                <w:rFonts w:ascii="Arial" w:hAnsi="Arial"/>
                <w:sz w:val="20"/>
              </w:rPr>
              <w:t xml:space="preserve"> button.</w:t>
            </w:r>
          </w:p>
          <w:p w14:paraId="3D1C3617" w14:textId="77777777" w:rsidR="00A87273" w:rsidRPr="009459E9" w:rsidRDefault="00A87273" w:rsidP="000E4DB0">
            <w:pPr>
              <w:pStyle w:val="H1bodytext"/>
              <w:numPr>
                <w:ilvl w:val="0"/>
                <w:numId w:val="13"/>
              </w:numPr>
              <w:spacing w:after="0"/>
              <w:rPr>
                <w:rFonts w:ascii="Arial" w:hAnsi="Arial"/>
                <w:sz w:val="20"/>
              </w:rPr>
            </w:pPr>
            <w:r w:rsidRPr="009459E9">
              <w:rPr>
                <w:rFonts w:ascii="Arial" w:hAnsi="Arial"/>
                <w:sz w:val="20"/>
              </w:rPr>
              <w:t>Record the reported value on the base of the Find window in the Test Result cell of this table’s row.</w:t>
            </w:r>
          </w:p>
        </w:tc>
        <w:tc>
          <w:tcPr>
            <w:tcW w:w="3016" w:type="dxa"/>
            <w:vAlign w:val="center"/>
          </w:tcPr>
          <w:p w14:paraId="535C9FFA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1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-src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-dups.txt</w:t>
            </w:r>
            <w:r>
              <w:rPr>
                <w:rFonts w:ascii="Arial" w:hAnsi="Arial"/>
                <w:sz w:val="20"/>
              </w:rPr>
              <w:t xml:space="preserve"> file was searched to determine the number of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Source Name = </w:t>
            </w:r>
            <w:r>
              <w:rPr>
                <w:rFonts w:ascii="Arial" w:hAnsi="Arial"/>
                <w:sz w:val="20"/>
              </w:rPr>
              <w:t>lines, and the count was reported in the Test Result cell of this table’s row.</w:t>
            </w:r>
          </w:p>
          <w:p w14:paraId="6DDB845C" w14:textId="77777777" w:rsidR="00A359B4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E53F7FA" w14:textId="1971BE00" w:rsidR="00A359B4" w:rsidRPr="00702160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is 4.</w:t>
            </w:r>
          </w:p>
        </w:tc>
        <w:tc>
          <w:tcPr>
            <w:tcW w:w="1484" w:type="dxa"/>
            <w:vAlign w:val="center"/>
          </w:tcPr>
          <w:p w14:paraId="765D3A09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4515C8BE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1ADD43B4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10.3</w:t>
            </w:r>
          </w:p>
        </w:tc>
        <w:tc>
          <w:tcPr>
            <w:tcW w:w="4210" w:type="dxa"/>
            <w:vAlign w:val="center"/>
          </w:tcPr>
          <w:p w14:paraId="357B1F24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the values from the previous two Test Steps equal each other.</w:t>
            </w:r>
          </w:p>
        </w:tc>
        <w:tc>
          <w:tcPr>
            <w:tcW w:w="3016" w:type="dxa"/>
            <w:vAlign w:val="center"/>
          </w:tcPr>
          <w:p w14:paraId="0AE1A0F5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number of sites from </w:t>
            </w:r>
            <w:r w:rsidRPr="00AA30AB">
              <w:rPr>
                <w:rFonts w:ascii="Arial" w:hAnsi="Arial"/>
                <w:b/>
                <w:bCs/>
                <w:i/>
                <w:iCs/>
                <w:sz w:val="20"/>
              </w:rPr>
              <w:t>rads1-</w:t>
            </w:r>
            <w:proofErr w:type="gramStart"/>
            <w:r w:rsidRPr="00AA30AB"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gramEnd"/>
            <w:r>
              <w:rPr>
                <w:rFonts w:ascii="Arial" w:hAnsi="Arial"/>
                <w:sz w:val="20"/>
              </w:rPr>
              <w:t xml:space="preserve"> and </w:t>
            </w:r>
            <w:r w:rsidRPr="00AA30AB"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 match each other.</w:t>
            </w:r>
          </w:p>
          <w:p w14:paraId="4E9FB32B" w14:textId="77777777" w:rsidR="00A359B4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4F667E3F" w14:textId="3E9CCAE8" w:rsidR="00A359B4" w:rsidRPr="00702160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Both values are expected to be 4.</w:t>
            </w:r>
          </w:p>
        </w:tc>
        <w:tc>
          <w:tcPr>
            <w:tcW w:w="1484" w:type="dxa"/>
            <w:vAlign w:val="center"/>
          </w:tcPr>
          <w:p w14:paraId="2A060C62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43D2014C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6FC30340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</w:t>
            </w:r>
          </w:p>
        </w:tc>
        <w:tc>
          <w:tcPr>
            <w:tcW w:w="8710" w:type="dxa"/>
            <w:gridSpan w:val="3"/>
            <w:vAlign w:val="center"/>
          </w:tcPr>
          <w:p w14:paraId="2760B379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following Test Steps are to verify the number of sites in the input source card file </w:t>
            </w:r>
            <w:r w:rsidRPr="00A10E54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A10E54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gramStart"/>
            <w:r w:rsidRPr="00A10E54"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gramEnd"/>
            <w:r>
              <w:rPr>
                <w:rFonts w:ascii="Arial" w:hAnsi="Arial"/>
                <w:sz w:val="20"/>
              </w:rPr>
              <w:t xml:space="preserve"> equals the value reported in the corresponding output file,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rads2-src-dups.txt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A87273" w:rsidRPr="007D0AAC" w14:paraId="423142AB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6A88A05E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11.1</w:t>
            </w:r>
          </w:p>
        </w:tc>
        <w:tc>
          <w:tcPr>
            <w:tcW w:w="4210" w:type="dxa"/>
            <w:vAlign w:val="center"/>
          </w:tcPr>
          <w:p w14:paraId="167D153C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</w:t>
            </w:r>
            <w:proofErr w:type="gram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gramEnd"/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57A46587" w14:textId="77777777" w:rsidR="00A87273" w:rsidRDefault="00A87273" w:rsidP="000E4DB0">
            <w:pPr>
              <w:pStyle w:val="H1bodytext"/>
              <w:numPr>
                <w:ilvl w:val="0"/>
                <w:numId w:val="1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window. </w:t>
            </w:r>
          </w:p>
          <w:p w14:paraId="58D7D7DD" w14:textId="77777777" w:rsidR="00A87273" w:rsidRPr="00CC3A35" w:rsidRDefault="00A87273" w:rsidP="000E4DB0">
            <w:pPr>
              <w:pStyle w:val="H1bodytext"/>
              <w:numPr>
                <w:ilvl w:val="0"/>
                <w:numId w:val="1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in the Find What field </w:t>
            </w:r>
            <w:r w:rsidRPr="00CC3A35">
              <w:rPr>
                <w:rFonts w:ascii="Arial" w:hAnsi="Arial"/>
                <w:color w:val="4472C4" w:themeColor="accent1"/>
                <w:sz w:val="20"/>
              </w:rPr>
              <w:t>#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 Site = </w:t>
            </w:r>
          </w:p>
          <w:p w14:paraId="6B8121BC" w14:textId="77777777" w:rsidR="00A87273" w:rsidRDefault="00A87273" w:rsidP="000E4DB0">
            <w:pPr>
              <w:pStyle w:val="H1bodytext"/>
              <w:numPr>
                <w:ilvl w:val="0"/>
                <w:numId w:val="1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3C1C22">
              <w:rPr>
                <w:rFonts w:ascii="Arial" w:hAnsi="Arial"/>
                <w:color w:val="4472C4" w:themeColor="accent1"/>
                <w:sz w:val="20"/>
              </w:rPr>
              <w:t>Count</w:t>
            </w:r>
            <w:r>
              <w:rPr>
                <w:rFonts w:ascii="Arial" w:hAnsi="Arial"/>
                <w:sz w:val="20"/>
              </w:rPr>
              <w:t xml:space="preserve"> button.</w:t>
            </w:r>
          </w:p>
          <w:p w14:paraId="53F80B14" w14:textId="77777777" w:rsidR="00A87273" w:rsidRPr="00F57AB4" w:rsidRDefault="00A87273" w:rsidP="000E4DB0">
            <w:pPr>
              <w:pStyle w:val="H1bodytext"/>
              <w:numPr>
                <w:ilvl w:val="0"/>
                <w:numId w:val="14"/>
              </w:numPr>
              <w:spacing w:after="0"/>
              <w:rPr>
                <w:rFonts w:ascii="Arial" w:hAnsi="Arial"/>
                <w:sz w:val="20"/>
              </w:rPr>
            </w:pPr>
            <w:r w:rsidRPr="00F57AB4">
              <w:rPr>
                <w:rFonts w:ascii="Arial" w:hAnsi="Arial"/>
                <w:sz w:val="20"/>
              </w:rPr>
              <w:t>Record the reported value on the base of the Find window in the Test Result cell of this table’s row.</w:t>
            </w:r>
          </w:p>
        </w:tc>
        <w:tc>
          <w:tcPr>
            <w:tcW w:w="3016" w:type="dxa"/>
            <w:vAlign w:val="center"/>
          </w:tcPr>
          <w:p w14:paraId="2B034E79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-src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.card</w:t>
            </w:r>
            <w:r>
              <w:rPr>
                <w:rFonts w:ascii="Arial" w:hAnsi="Arial"/>
                <w:sz w:val="20"/>
              </w:rPr>
              <w:t xml:space="preserve"> file was searched to determine the number of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 xml:space="preserve">#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Site = </w:t>
            </w:r>
            <w:r>
              <w:rPr>
                <w:rFonts w:ascii="Arial" w:hAnsi="Arial"/>
                <w:sz w:val="20"/>
              </w:rPr>
              <w:t>lines, and the count was reported in the Test Result cell of this table’s row.</w:t>
            </w:r>
          </w:p>
          <w:p w14:paraId="74366F4D" w14:textId="77777777" w:rsidR="00A359B4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6DCDD9C0" w14:textId="6758C3D9" w:rsidR="00A359B4" w:rsidRPr="00702160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is 4.</w:t>
            </w:r>
          </w:p>
        </w:tc>
        <w:tc>
          <w:tcPr>
            <w:tcW w:w="1484" w:type="dxa"/>
            <w:vAlign w:val="center"/>
          </w:tcPr>
          <w:p w14:paraId="0D2792A4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011999E6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76D77096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11.2</w:t>
            </w:r>
          </w:p>
        </w:tc>
        <w:tc>
          <w:tcPr>
            <w:tcW w:w="4210" w:type="dxa"/>
            <w:vAlign w:val="center"/>
          </w:tcPr>
          <w:p w14:paraId="42071BDC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rads2-src-dups.txt</w:t>
            </w:r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25C49A05" w14:textId="77777777" w:rsidR="00A87273" w:rsidRDefault="00A87273" w:rsidP="000E4DB0">
            <w:pPr>
              <w:pStyle w:val="H1bodytext"/>
              <w:numPr>
                <w:ilvl w:val="0"/>
                <w:numId w:val="15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window. </w:t>
            </w:r>
          </w:p>
          <w:p w14:paraId="02557628" w14:textId="77777777" w:rsidR="00A87273" w:rsidRPr="00CC3A35" w:rsidRDefault="00A87273" w:rsidP="000E4DB0">
            <w:pPr>
              <w:pStyle w:val="H1bodytext"/>
              <w:numPr>
                <w:ilvl w:val="0"/>
                <w:numId w:val="15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in the Find What field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Source Name = </w:t>
            </w:r>
          </w:p>
          <w:p w14:paraId="23A282D2" w14:textId="77777777" w:rsidR="00A87273" w:rsidRDefault="00A87273" w:rsidP="000E4DB0">
            <w:pPr>
              <w:pStyle w:val="H1bodytext"/>
              <w:numPr>
                <w:ilvl w:val="0"/>
                <w:numId w:val="15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3C1C22">
              <w:rPr>
                <w:rFonts w:ascii="Arial" w:hAnsi="Arial"/>
                <w:color w:val="4472C4" w:themeColor="accent1"/>
                <w:sz w:val="20"/>
              </w:rPr>
              <w:t>Count</w:t>
            </w:r>
            <w:r>
              <w:rPr>
                <w:rFonts w:ascii="Arial" w:hAnsi="Arial"/>
                <w:sz w:val="20"/>
              </w:rPr>
              <w:t xml:space="preserve"> button.</w:t>
            </w:r>
          </w:p>
          <w:p w14:paraId="2C81852A" w14:textId="77777777" w:rsidR="00A87273" w:rsidRPr="00F57AB4" w:rsidRDefault="00A87273" w:rsidP="000E4DB0">
            <w:pPr>
              <w:pStyle w:val="H1bodytext"/>
              <w:numPr>
                <w:ilvl w:val="0"/>
                <w:numId w:val="15"/>
              </w:numPr>
              <w:spacing w:after="0"/>
              <w:rPr>
                <w:rFonts w:ascii="Arial" w:hAnsi="Arial"/>
                <w:sz w:val="20"/>
              </w:rPr>
            </w:pPr>
            <w:r w:rsidRPr="00F57AB4">
              <w:rPr>
                <w:rFonts w:ascii="Arial" w:hAnsi="Arial"/>
                <w:sz w:val="20"/>
              </w:rPr>
              <w:t>Record the reported value on the base of the Find window in the Test Result cell of this table’s row.</w:t>
            </w:r>
          </w:p>
        </w:tc>
        <w:tc>
          <w:tcPr>
            <w:tcW w:w="3016" w:type="dxa"/>
            <w:vAlign w:val="center"/>
          </w:tcPr>
          <w:p w14:paraId="62827F08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-src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-dups.txt</w:t>
            </w:r>
            <w:r>
              <w:rPr>
                <w:rFonts w:ascii="Arial" w:hAnsi="Arial"/>
                <w:sz w:val="20"/>
              </w:rPr>
              <w:t xml:space="preserve"> file was searched to determine the number of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Source Name = </w:t>
            </w:r>
            <w:r>
              <w:rPr>
                <w:rFonts w:ascii="Arial" w:hAnsi="Arial"/>
                <w:sz w:val="20"/>
              </w:rPr>
              <w:t>lines, and the count was reported in the Test Result cell of this table’s row.</w:t>
            </w:r>
          </w:p>
          <w:p w14:paraId="77EDF0EA" w14:textId="77777777" w:rsidR="00A359B4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FDE62B0" w14:textId="7E4044A7" w:rsidR="00A359B4" w:rsidRPr="00702160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is 4.</w:t>
            </w:r>
          </w:p>
        </w:tc>
        <w:tc>
          <w:tcPr>
            <w:tcW w:w="1484" w:type="dxa"/>
            <w:vAlign w:val="center"/>
          </w:tcPr>
          <w:p w14:paraId="117CF041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4AC12D8D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4E31CD71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11.3</w:t>
            </w:r>
          </w:p>
        </w:tc>
        <w:tc>
          <w:tcPr>
            <w:tcW w:w="4210" w:type="dxa"/>
            <w:vAlign w:val="center"/>
          </w:tcPr>
          <w:p w14:paraId="67A34D6E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Verify the values from the previous two Test Steps </w:t>
            </w:r>
            <w:proofErr w:type="gramStart"/>
            <w:r>
              <w:rPr>
                <w:rFonts w:ascii="Arial" w:hAnsi="Arial"/>
                <w:sz w:val="20"/>
              </w:rPr>
              <w:t>equal to each other</w:t>
            </w:r>
            <w:proofErr w:type="gramEnd"/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6C608530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number of sites from </w:t>
            </w:r>
            <w:r w:rsidRPr="00AA30AB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AA30AB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gramStart"/>
            <w:r w:rsidRPr="00AA30AB"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gramEnd"/>
            <w:r>
              <w:rPr>
                <w:rFonts w:ascii="Arial" w:hAnsi="Arial"/>
                <w:sz w:val="20"/>
              </w:rPr>
              <w:t xml:space="preserve"> and </w:t>
            </w:r>
            <w:r w:rsidRPr="00AA30AB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AA30AB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 match each other.</w:t>
            </w:r>
          </w:p>
          <w:p w14:paraId="013FC9EF" w14:textId="77777777" w:rsidR="00A359B4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EDE510B" w14:textId="03E76572" w:rsidR="00A359B4" w:rsidRPr="00702160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Both values are expected to be 4.</w:t>
            </w:r>
          </w:p>
        </w:tc>
        <w:tc>
          <w:tcPr>
            <w:tcW w:w="1484" w:type="dxa"/>
            <w:vAlign w:val="center"/>
          </w:tcPr>
          <w:p w14:paraId="31D81C44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2B5B4C0F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6FFD53AF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12</w:t>
            </w:r>
          </w:p>
        </w:tc>
        <w:tc>
          <w:tcPr>
            <w:tcW w:w="8710" w:type="dxa"/>
            <w:gridSpan w:val="3"/>
            <w:vAlign w:val="center"/>
          </w:tcPr>
          <w:p w14:paraId="64805C21" w14:textId="29A60510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following Test Steps are to verify the number of sites in the input source card file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proofErr w:type="gram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spellEnd"/>
            <w:proofErr w:type="gramEnd"/>
            <w:r>
              <w:rPr>
                <w:rFonts w:ascii="Arial" w:hAnsi="Arial"/>
                <w:sz w:val="20"/>
              </w:rPr>
              <w:t xml:space="preserve"> equals the value reported in the corresponding output file,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A87273" w:rsidRPr="007D0AAC" w14:paraId="4DBC1F8D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6881AEC4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12.1</w:t>
            </w:r>
          </w:p>
        </w:tc>
        <w:tc>
          <w:tcPr>
            <w:tcW w:w="4210" w:type="dxa"/>
            <w:vAlign w:val="center"/>
          </w:tcPr>
          <w:p w14:paraId="521A94CE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proofErr w:type="gram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spellEnd"/>
            <w:proofErr w:type="gramEnd"/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60CB897C" w14:textId="77777777" w:rsidR="00A87273" w:rsidRDefault="00A87273" w:rsidP="000E4DB0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window. </w:t>
            </w:r>
          </w:p>
          <w:p w14:paraId="7B665467" w14:textId="77777777" w:rsidR="00A87273" w:rsidRPr="00CC3A35" w:rsidRDefault="00A87273" w:rsidP="000E4DB0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in the Find What field </w:t>
            </w:r>
            <w:r w:rsidRPr="00CC3A35">
              <w:rPr>
                <w:rFonts w:ascii="Arial" w:hAnsi="Arial"/>
                <w:color w:val="4472C4" w:themeColor="accent1"/>
                <w:sz w:val="20"/>
              </w:rPr>
              <w:t>#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 Site = </w:t>
            </w:r>
          </w:p>
          <w:p w14:paraId="1FC0E503" w14:textId="77777777" w:rsidR="00A87273" w:rsidRDefault="00A87273" w:rsidP="000E4DB0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3C1C22">
              <w:rPr>
                <w:rFonts w:ascii="Arial" w:hAnsi="Arial"/>
                <w:color w:val="4472C4" w:themeColor="accent1"/>
                <w:sz w:val="20"/>
              </w:rPr>
              <w:t>Count</w:t>
            </w:r>
            <w:r>
              <w:rPr>
                <w:rFonts w:ascii="Arial" w:hAnsi="Arial"/>
                <w:sz w:val="20"/>
              </w:rPr>
              <w:t xml:space="preserve"> button.</w:t>
            </w:r>
          </w:p>
          <w:p w14:paraId="461E65A7" w14:textId="77777777" w:rsidR="00A87273" w:rsidRPr="00A75DA6" w:rsidRDefault="00A87273" w:rsidP="000E4DB0">
            <w:pPr>
              <w:pStyle w:val="H1bodytext"/>
              <w:numPr>
                <w:ilvl w:val="0"/>
                <w:numId w:val="20"/>
              </w:numPr>
              <w:spacing w:after="0"/>
              <w:rPr>
                <w:rFonts w:ascii="Arial" w:hAnsi="Arial"/>
                <w:sz w:val="20"/>
              </w:rPr>
            </w:pPr>
            <w:r w:rsidRPr="00A75DA6">
              <w:rPr>
                <w:rFonts w:ascii="Arial" w:hAnsi="Arial"/>
                <w:sz w:val="20"/>
              </w:rPr>
              <w:t>Record the reported value on the base of the Find window in the Test Result cell of this table’s row.</w:t>
            </w:r>
          </w:p>
        </w:tc>
        <w:tc>
          <w:tcPr>
            <w:tcW w:w="3016" w:type="dxa"/>
            <w:vAlign w:val="center"/>
          </w:tcPr>
          <w:p w14:paraId="21B39438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spellEnd"/>
            <w:r>
              <w:rPr>
                <w:rFonts w:ascii="Arial" w:hAnsi="Arial"/>
                <w:sz w:val="20"/>
              </w:rPr>
              <w:t xml:space="preserve"> file was searched to determine the number of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 xml:space="preserve">#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Site = </w:t>
            </w:r>
            <w:r>
              <w:rPr>
                <w:rFonts w:ascii="Arial" w:hAnsi="Arial"/>
                <w:sz w:val="20"/>
              </w:rPr>
              <w:t>lines, and the count was reported in the Test Result cell of this table’s row.</w:t>
            </w:r>
          </w:p>
          <w:p w14:paraId="0AEA28CC" w14:textId="77777777" w:rsidR="00A359B4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172E8F0A" w14:textId="542BE317" w:rsidR="00A359B4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is 4.</w:t>
            </w:r>
          </w:p>
        </w:tc>
        <w:tc>
          <w:tcPr>
            <w:tcW w:w="1484" w:type="dxa"/>
            <w:vAlign w:val="center"/>
          </w:tcPr>
          <w:p w14:paraId="70321E2A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64C1858A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45134C73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12.2</w:t>
            </w:r>
          </w:p>
        </w:tc>
        <w:tc>
          <w:tcPr>
            <w:tcW w:w="4210" w:type="dxa"/>
            <w:vAlign w:val="center"/>
          </w:tcPr>
          <w:p w14:paraId="1068A4A8" w14:textId="611CF8F9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19818272" w14:textId="77777777" w:rsidR="00A87273" w:rsidRDefault="00A87273" w:rsidP="000E4DB0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window. </w:t>
            </w:r>
          </w:p>
          <w:p w14:paraId="187618D9" w14:textId="77777777" w:rsidR="00A87273" w:rsidRPr="00CC3A35" w:rsidRDefault="00A87273" w:rsidP="000E4DB0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in the Find What field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Source Name = </w:t>
            </w:r>
          </w:p>
          <w:p w14:paraId="05A3F09D" w14:textId="77777777" w:rsidR="00A87273" w:rsidRDefault="00A87273" w:rsidP="000E4DB0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3C1C22">
              <w:rPr>
                <w:rFonts w:ascii="Arial" w:hAnsi="Arial"/>
                <w:color w:val="4472C4" w:themeColor="accent1"/>
                <w:sz w:val="20"/>
              </w:rPr>
              <w:t>Count</w:t>
            </w:r>
            <w:r>
              <w:rPr>
                <w:rFonts w:ascii="Arial" w:hAnsi="Arial"/>
                <w:sz w:val="20"/>
              </w:rPr>
              <w:t xml:space="preserve"> button.</w:t>
            </w:r>
          </w:p>
          <w:p w14:paraId="7D5257DA" w14:textId="77777777" w:rsidR="00A87273" w:rsidRPr="004645FD" w:rsidRDefault="00A87273" w:rsidP="000E4DB0">
            <w:pPr>
              <w:pStyle w:val="H1bodytext"/>
              <w:numPr>
                <w:ilvl w:val="0"/>
                <w:numId w:val="21"/>
              </w:numPr>
              <w:spacing w:after="0"/>
              <w:rPr>
                <w:rFonts w:ascii="Arial" w:hAnsi="Arial"/>
                <w:sz w:val="20"/>
              </w:rPr>
            </w:pPr>
            <w:r w:rsidRPr="004645FD">
              <w:rPr>
                <w:rFonts w:ascii="Arial" w:hAnsi="Arial"/>
                <w:sz w:val="20"/>
              </w:rPr>
              <w:t>Record the reported value on the base of the Find window in the Test Result cell of this table’s row.</w:t>
            </w:r>
          </w:p>
        </w:tc>
        <w:tc>
          <w:tcPr>
            <w:tcW w:w="3016" w:type="dxa"/>
            <w:vAlign w:val="center"/>
          </w:tcPr>
          <w:p w14:paraId="3694A874" w14:textId="6C3306C9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 xml:space="preserve"> file was searched to determine the number of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Source Name = </w:t>
            </w:r>
            <w:r>
              <w:rPr>
                <w:rFonts w:ascii="Arial" w:hAnsi="Arial"/>
                <w:sz w:val="20"/>
              </w:rPr>
              <w:t>lines, and the count was reported in the Test Result cell of this table’s row.</w:t>
            </w:r>
          </w:p>
          <w:p w14:paraId="65453F21" w14:textId="77777777" w:rsidR="00A359B4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B013576" w14:textId="2C93BE44" w:rsidR="00A359B4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is 4.</w:t>
            </w:r>
          </w:p>
        </w:tc>
        <w:tc>
          <w:tcPr>
            <w:tcW w:w="1484" w:type="dxa"/>
            <w:vAlign w:val="center"/>
          </w:tcPr>
          <w:p w14:paraId="586CE607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528F5916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6F2CE7A8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12.3</w:t>
            </w:r>
          </w:p>
        </w:tc>
        <w:tc>
          <w:tcPr>
            <w:tcW w:w="4210" w:type="dxa"/>
            <w:vAlign w:val="center"/>
          </w:tcPr>
          <w:p w14:paraId="28C000C8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Verify the values from the previous two Test Steps </w:t>
            </w:r>
            <w:proofErr w:type="gramStart"/>
            <w:r>
              <w:rPr>
                <w:rFonts w:ascii="Arial" w:hAnsi="Arial"/>
                <w:sz w:val="20"/>
              </w:rPr>
              <w:t>equal to each other</w:t>
            </w:r>
            <w:proofErr w:type="gramEnd"/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30BBB344" w14:textId="77C66D3F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number of sites from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proofErr w:type="gram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spellEnd"/>
            <w:proofErr w:type="gramEnd"/>
            <w:r>
              <w:rPr>
                <w:rFonts w:ascii="Arial" w:hAnsi="Arial"/>
                <w:sz w:val="20"/>
              </w:rPr>
              <w:t xml:space="preserve"> and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 w:rsidRPr="00AA30AB"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 xml:space="preserve"> match each other.</w:t>
            </w:r>
          </w:p>
          <w:p w14:paraId="426BA8B1" w14:textId="77777777" w:rsidR="00A359B4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68EAD018" w14:textId="053CFBE4" w:rsidR="00A359B4" w:rsidRDefault="00A359B4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for both is 4.</w:t>
            </w:r>
          </w:p>
        </w:tc>
        <w:tc>
          <w:tcPr>
            <w:tcW w:w="1484" w:type="dxa"/>
            <w:vAlign w:val="center"/>
          </w:tcPr>
          <w:p w14:paraId="133E27F3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35DFBB93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60598997" w14:textId="77777777" w:rsidR="00A87273" w:rsidRPr="007D0AAC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</w:t>
            </w:r>
          </w:p>
        </w:tc>
        <w:tc>
          <w:tcPr>
            <w:tcW w:w="8710" w:type="dxa"/>
            <w:gridSpan w:val="3"/>
            <w:vAlign w:val="center"/>
          </w:tcPr>
          <w:p w14:paraId="66005592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following steps determine if there are duplicate nodes in the </w:t>
            </w:r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rads1-src.card</w:t>
            </w:r>
            <w:r>
              <w:rPr>
                <w:rFonts w:ascii="Arial" w:hAnsi="Arial"/>
                <w:sz w:val="20"/>
              </w:rPr>
              <w:t xml:space="preserve"> file and verifies the results using the </w:t>
            </w:r>
            <w:r w:rsidRPr="009001F5"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 file.</w:t>
            </w:r>
          </w:p>
        </w:tc>
      </w:tr>
      <w:tr w:rsidR="00A87273" w:rsidRPr="007D0AAC" w14:paraId="28BF0DBB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632BC1B4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13.1</w:t>
            </w:r>
          </w:p>
        </w:tc>
        <w:tc>
          <w:tcPr>
            <w:tcW w:w="4210" w:type="dxa"/>
            <w:vAlign w:val="center"/>
          </w:tcPr>
          <w:p w14:paraId="20B30549" w14:textId="77777777" w:rsidR="00A87273" w:rsidRPr="004137B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Copy and paste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rads1-src.card</w:t>
            </w:r>
            <w:r>
              <w:rPr>
                <w:rFonts w:ascii="Arial" w:hAnsi="Arial"/>
                <w:sz w:val="20"/>
              </w:rPr>
              <w:t xml:space="preserve"> file and name the pasted file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rads1-src_nodes.txt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0EDE94C5" w14:textId="77777777" w:rsidR="00A87273" w:rsidRPr="00BC2CB8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 w:rsidRPr="00E12104">
              <w:rPr>
                <w:rFonts w:ascii="Arial" w:hAnsi="Arial"/>
                <w:b/>
                <w:i/>
                <w:iCs/>
                <w:sz w:val="20"/>
              </w:rPr>
              <w:t>rads1-src.card</w:t>
            </w:r>
            <w:r>
              <w:rPr>
                <w:rFonts w:ascii="Arial" w:hAnsi="Arial"/>
                <w:bCs/>
                <w:sz w:val="20"/>
              </w:rPr>
              <w:t xml:space="preserve"> file was copied, pasted and the product renamed.</w:t>
            </w:r>
          </w:p>
        </w:tc>
        <w:tc>
          <w:tcPr>
            <w:tcW w:w="1484" w:type="dxa"/>
            <w:vAlign w:val="center"/>
          </w:tcPr>
          <w:p w14:paraId="0BFDF57A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1379F52F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447E928E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13.2</w:t>
            </w:r>
          </w:p>
        </w:tc>
        <w:tc>
          <w:tcPr>
            <w:tcW w:w="4210" w:type="dxa"/>
            <w:vAlign w:val="center"/>
          </w:tcPr>
          <w:p w14:paraId="46C92056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rads1-src_nodes.txt</w:t>
            </w:r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2CEA5969" w14:textId="77777777" w:rsidR="00A87273" w:rsidRDefault="00A87273" w:rsidP="000E4DB0">
            <w:pPr>
              <w:pStyle w:val="H1bodytext"/>
              <w:numPr>
                <w:ilvl w:val="0"/>
                <w:numId w:val="16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window, then click the tab titled </w:t>
            </w:r>
            <w:r w:rsidRPr="00D94C1A">
              <w:rPr>
                <w:rFonts w:ascii="Arial" w:hAnsi="Arial"/>
                <w:color w:val="4472C4" w:themeColor="accent1"/>
                <w:sz w:val="20"/>
              </w:rPr>
              <w:t>Mark</w:t>
            </w:r>
          </w:p>
          <w:p w14:paraId="3574E6A4" w14:textId="77777777" w:rsidR="00A87273" w:rsidRDefault="00A87273" w:rsidP="000E4DB0">
            <w:pPr>
              <w:pStyle w:val="H1bodytext"/>
              <w:numPr>
                <w:ilvl w:val="0"/>
                <w:numId w:val="16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Check the box titled “Bookmark line” and in the Find what: box type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>#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 Site = </w:t>
            </w:r>
          </w:p>
          <w:p w14:paraId="60C0DEB8" w14:textId="77777777" w:rsidR="00A87273" w:rsidRDefault="00A87273" w:rsidP="000E4DB0">
            <w:pPr>
              <w:pStyle w:val="H1bodytext"/>
              <w:numPr>
                <w:ilvl w:val="0"/>
                <w:numId w:val="16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site name as a bookmark.</w:t>
            </w:r>
          </w:p>
          <w:p w14:paraId="622D1B13" w14:textId="77777777" w:rsidR="00A87273" w:rsidRDefault="00A87273" w:rsidP="000E4DB0">
            <w:pPr>
              <w:pStyle w:val="H1bodytext"/>
              <w:numPr>
                <w:ilvl w:val="0"/>
                <w:numId w:val="16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Solute,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777486C2" w14:textId="77777777" w:rsidR="00A87273" w:rsidRDefault="00A87273" w:rsidP="000E4DB0">
            <w:pPr>
              <w:pStyle w:val="H1bodytext"/>
              <w:numPr>
                <w:ilvl w:val="0"/>
                <w:numId w:val="16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Solute sources as a bookmark.</w:t>
            </w:r>
          </w:p>
          <w:p w14:paraId="4C62BF08" w14:textId="77777777" w:rsidR="00A87273" w:rsidRDefault="00A87273" w:rsidP="000E4DB0">
            <w:pPr>
              <w:pStyle w:val="H1bodytext"/>
              <w:numPr>
                <w:ilvl w:val="0"/>
                <w:numId w:val="16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Aqueous Volumetric,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034767CF" w14:textId="77777777" w:rsidR="00A87273" w:rsidRDefault="00A87273" w:rsidP="000E4DB0">
            <w:pPr>
              <w:pStyle w:val="H1bodytext"/>
              <w:numPr>
                <w:ilvl w:val="0"/>
                <w:numId w:val="16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Aqueous Volumetric sources as a bookmark.</w:t>
            </w:r>
          </w:p>
          <w:p w14:paraId="656611C4" w14:textId="77777777" w:rsidR="00A87273" w:rsidRDefault="00A87273" w:rsidP="000E4DB0">
            <w:pPr>
              <w:pStyle w:val="H1bodytext"/>
              <w:numPr>
                <w:ilvl w:val="0"/>
                <w:numId w:val="16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Close the Mark window, then click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Search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 xml:space="preserve">Bookmark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Remove Unmarked Lines</w:t>
            </w:r>
            <w:r>
              <w:rPr>
                <w:rFonts w:ascii="Arial" w:hAnsi="Arial"/>
                <w:sz w:val="20"/>
              </w:rPr>
              <w:t>. This may take a second.</w:t>
            </w:r>
          </w:p>
          <w:p w14:paraId="17C4746F" w14:textId="77777777" w:rsidR="00A87273" w:rsidRPr="007F7158" w:rsidRDefault="00A87273" w:rsidP="000E4DB0">
            <w:pPr>
              <w:pStyle w:val="H1bodytext"/>
              <w:numPr>
                <w:ilvl w:val="0"/>
                <w:numId w:val="16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Save the file.</w:t>
            </w:r>
          </w:p>
        </w:tc>
        <w:tc>
          <w:tcPr>
            <w:tcW w:w="3016" w:type="dxa"/>
            <w:vAlign w:val="center"/>
          </w:tcPr>
          <w:p w14:paraId="66B383D7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The file, 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rads1-src_nodes.txt</w:t>
            </w:r>
            <w:r>
              <w:rPr>
                <w:rFonts w:ascii="Arial" w:hAnsi="Arial"/>
                <w:sz w:val="20"/>
              </w:rPr>
              <w:t>, was successfully modified and saved.</w:t>
            </w:r>
          </w:p>
        </w:tc>
        <w:tc>
          <w:tcPr>
            <w:tcW w:w="1484" w:type="dxa"/>
            <w:vAlign w:val="center"/>
          </w:tcPr>
          <w:p w14:paraId="0FD5ADD1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51F4F75E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48BFBFC6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13.3</w:t>
            </w:r>
          </w:p>
        </w:tc>
        <w:tc>
          <w:tcPr>
            <w:tcW w:w="4210" w:type="dxa"/>
            <w:vAlign w:val="center"/>
          </w:tcPr>
          <w:p w14:paraId="7F2CF581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detailed description of the I-, J-, and K-index classification of a site see </w:t>
            </w:r>
            <w:r w:rsidRPr="00E9365A">
              <w:rPr>
                <w:rFonts w:ascii="Arial" w:hAnsi="Arial"/>
                <w:b/>
                <w:bCs/>
                <w:sz w:val="20"/>
              </w:rPr>
              <w:t>Section 1</w:t>
            </w:r>
            <w:r>
              <w:rPr>
                <w:rFonts w:ascii="Arial" w:hAnsi="Arial"/>
                <w:sz w:val="20"/>
              </w:rPr>
              <w:t xml:space="preserve"> of this document. In addition, open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mpond-CA-source-nodes_apr22020.png</w:t>
            </w:r>
            <w:r>
              <w:rPr>
                <w:rFonts w:ascii="Arial" w:hAnsi="Arial"/>
                <w:sz w:val="20"/>
              </w:rPr>
              <w:t xml:space="preserve"> in the same directory as the input/output files for visualization of this Test Step.</w:t>
            </w:r>
          </w:p>
          <w:p w14:paraId="7AD34940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16AE11F7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Verify using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rads1-src_nodes.txt</w:t>
            </w:r>
            <w:r>
              <w:rPr>
                <w:rFonts w:ascii="Arial" w:hAnsi="Arial"/>
                <w:sz w:val="20"/>
              </w:rPr>
              <w:t xml:space="preserve"> file that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have overlapping nodes in the I-, J-, and K-plane.</w:t>
            </w:r>
          </w:p>
        </w:tc>
        <w:tc>
          <w:tcPr>
            <w:tcW w:w="3016" w:type="dxa"/>
            <w:vAlign w:val="center"/>
          </w:tcPr>
          <w:p w14:paraId="2EF3F1FF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Using the file, 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rads1-src_nodes.txt</w:t>
            </w:r>
            <w:r>
              <w:rPr>
                <w:rFonts w:ascii="Arial" w:hAnsi="Arial"/>
                <w:sz w:val="20"/>
              </w:rPr>
              <w:t xml:space="preserve">, it was determined that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have overlapping nodes in the I-, J-, and K-planes.</w:t>
            </w:r>
          </w:p>
        </w:tc>
        <w:tc>
          <w:tcPr>
            <w:tcW w:w="1484" w:type="dxa"/>
            <w:vAlign w:val="center"/>
          </w:tcPr>
          <w:p w14:paraId="5F977F21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7A4ED26F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3DC2BDF2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13.4</w:t>
            </w:r>
          </w:p>
        </w:tc>
        <w:tc>
          <w:tcPr>
            <w:tcW w:w="4210" w:type="dxa"/>
            <w:vAlign w:val="center"/>
          </w:tcPr>
          <w:p w14:paraId="72FDBCDC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detailed description of the I-, J-, and K-index classification of a site see </w:t>
            </w:r>
            <w:r w:rsidRPr="00E9365A">
              <w:rPr>
                <w:rFonts w:ascii="Arial" w:hAnsi="Arial"/>
                <w:b/>
                <w:bCs/>
                <w:sz w:val="20"/>
              </w:rPr>
              <w:t>Section 1</w:t>
            </w:r>
            <w:r>
              <w:rPr>
                <w:rFonts w:ascii="Arial" w:hAnsi="Arial"/>
                <w:sz w:val="20"/>
              </w:rPr>
              <w:t xml:space="preserve"> of this document. In addition, open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mpond-CA-source-nodes_apr22020.png</w:t>
            </w:r>
            <w:r>
              <w:rPr>
                <w:rFonts w:ascii="Arial" w:hAnsi="Arial"/>
                <w:sz w:val="20"/>
              </w:rPr>
              <w:t xml:space="preserve"> for visualization of this Test Step.</w:t>
            </w:r>
          </w:p>
          <w:p w14:paraId="0B433CDC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2D827DFE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Verify using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rads1-src_nodes.txt</w:t>
            </w:r>
            <w:r>
              <w:rPr>
                <w:rFonts w:ascii="Arial" w:hAnsi="Arial"/>
                <w:sz w:val="20"/>
              </w:rPr>
              <w:t xml:space="preserve"> file that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</w:t>
            </w:r>
            <w:r>
              <w:rPr>
                <w:rFonts w:ascii="Arial" w:hAnsi="Arial"/>
                <w:i/>
                <w:iCs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 xml:space="preserve"> have overlapping nodes only in the I- and J-plane.</w:t>
            </w:r>
          </w:p>
        </w:tc>
        <w:tc>
          <w:tcPr>
            <w:tcW w:w="3016" w:type="dxa"/>
            <w:vAlign w:val="center"/>
          </w:tcPr>
          <w:p w14:paraId="02284A5A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Using the file, 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rads1-src_nodes.txt</w:t>
            </w:r>
            <w:r>
              <w:rPr>
                <w:rFonts w:ascii="Arial" w:hAnsi="Arial"/>
                <w:sz w:val="20"/>
              </w:rPr>
              <w:t xml:space="preserve">, it was determined that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</w:t>
            </w:r>
            <w:r>
              <w:rPr>
                <w:rFonts w:ascii="Arial" w:hAnsi="Arial"/>
                <w:i/>
                <w:iCs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 xml:space="preserve"> have overlapping nodes only in the I- and J-planes.</w:t>
            </w:r>
          </w:p>
        </w:tc>
        <w:tc>
          <w:tcPr>
            <w:tcW w:w="1484" w:type="dxa"/>
            <w:vAlign w:val="center"/>
          </w:tcPr>
          <w:p w14:paraId="5EB90056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706FF9F3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3CEBF272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13.5</w:t>
            </w:r>
          </w:p>
        </w:tc>
        <w:tc>
          <w:tcPr>
            <w:tcW w:w="4210" w:type="dxa"/>
            <w:vAlign w:val="center"/>
          </w:tcPr>
          <w:p w14:paraId="42C0DEA6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 w:rsidRPr="004F1227"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. Verify that the </w:t>
            </w:r>
            <w:r w:rsidRPr="004F1227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block reads as follows:</w:t>
            </w:r>
          </w:p>
          <w:p w14:paraId="7C2A5AF8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------------------------</w:t>
            </w:r>
          </w:p>
          <w:p w14:paraId="7FF0E608" w14:textId="29CF1A4D" w:rsidR="00A87273" w:rsidRPr="004F1227" w:rsidRDefault="00D868E7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Site</w:t>
            </w:r>
            <w:r w:rsidR="00A87273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Name = SrcSite1</w:t>
            </w:r>
          </w:p>
          <w:p w14:paraId="57B5D08B" w14:textId="73D2E67B" w:rsidR="00A87273" w:rsidRPr="004F1227" w:rsidRDefault="00114FD4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Other </w:t>
            </w:r>
            <w:r w:rsidR="00D868E7">
              <w:rPr>
                <w:rFonts w:ascii="Arial" w:hAnsi="Arial"/>
                <w:color w:val="4472C4" w:themeColor="accent1"/>
                <w:sz w:val="18"/>
                <w:szCs w:val="18"/>
              </w:rPr>
              <w:t>Site</w:t>
            </w:r>
            <w:r w:rsidR="00A87273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s with </w:t>
            </w:r>
            <w:proofErr w:type="spellStart"/>
            <w:proofErr w:type="gramStart"/>
            <w:r w:rsidR="00A87273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x,y</w:t>
            </w:r>
            <w:proofErr w:type="gramEnd"/>
            <w:r w:rsidR="00A87273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,z</w:t>
            </w:r>
            <w:proofErr w:type="spellEnd"/>
            <w:r w:rsidR="00A87273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 overlap:</w:t>
            </w:r>
          </w:p>
          <w:p w14:paraId="750E4646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some</w:t>
            </w:r>
          </w:p>
          <w:p w14:paraId="3FAAED35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1B5AD4CF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Volumetric,31,26,312</w:t>
            </w:r>
          </w:p>
          <w:p w14:paraId="06A2D8C7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3062FA06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Volumetric,31,27,312</w:t>
            </w:r>
          </w:p>
          <w:p w14:paraId="601E86B4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lastRenderedPageBreak/>
              <w:t xml:space="preserve">     SrcSite3</w:t>
            </w:r>
          </w:p>
          <w:p w14:paraId="0E228F05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Volumetric,31,28,312</w:t>
            </w:r>
          </w:p>
          <w:p w14:paraId="5ED56E4F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3CF5AF15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Volumetric,32,26,312</w:t>
            </w:r>
          </w:p>
          <w:p w14:paraId="384A7F10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1CF958C3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Volumetric,32,27,312</w:t>
            </w:r>
          </w:p>
          <w:p w14:paraId="24CF036A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34C2B36E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Volumetric,32,28,312</w:t>
            </w:r>
          </w:p>
          <w:p w14:paraId="2C6A4619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040FFD56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Solute,C</w:t>
            </w:r>
            <w:proofErr w:type="gramEnd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-14,31,26,312</w:t>
            </w:r>
          </w:p>
          <w:p w14:paraId="74766DF5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7E65462A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Solute,C</w:t>
            </w:r>
            <w:proofErr w:type="gramEnd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-14,31,27,312</w:t>
            </w:r>
          </w:p>
          <w:p w14:paraId="0E41A455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074A1A16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Solute,C</w:t>
            </w:r>
            <w:proofErr w:type="gramEnd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-14,31,28,312</w:t>
            </w:r>
          </w:p>
          <w:p w14:paraId="40D7833A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26D21B9E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Solute,C</w:t>
            </w:r>
            <w:proofErr w:type="gramEnd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-14,32,26,312</w:t>
            </w:r>
          </w:p>
          <w:p w14:paraId="657A442E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1E967300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Solute,C</w:t>
            </w:r>
            <w:proofErr w:type="gramEnd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-14,32,27,312</w:t>
            </w:r>
          </w:p>
          <w:p w14:paraId="0CC69C1F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3A6011ED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Solute,C</w:t>
            </w:r>
            <w:proofErr w:type="gramEnd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-14,32,28,312</w:t>
            </w:r>
          </w:p>
          <w:p w14:paraId="129C8193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19239B07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Solute,I</w:t>
            </w:r>
            <w:proofErr w:type="gramEnd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-129,31,26,312</w:t>
            </w:r>
          </w:p>
          <w:p w14:paraId="05FF1EFB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275448F2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Solute,I</w:t>
            </w:r>
            <w:proofErr w:type="gramEnd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-129,31,27,312</w:t>
            </w:r>
          </w:p>
          <w:p w14:paraId="677F2382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138229E4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Solute,I</w:t>
            </w:r>
            <w:proofErr w:type="gramEnd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-129,31,28,312</w:t>
            </w:r>
          </w:p>
          <w:p w14:paraId="038DC661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710033B4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Solute,I</w:t>
            </w:r>
            <w:proofErr w:type="gramEnd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-129,32,26,312</w:t>
            </w:r>
          </w:p>
          <w:p w14:paraId="2FCC70A2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5109D496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Solute,I</w:t>
            </w:r>
            <w:proofErr w:type="gramEnd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-129,32,27,312</w:t>
            </w:r>
          </w:p>
          <w:p w14:paraId="012D6140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44F89729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Solute,I</w:t>
            </w:r>
            <w:proofErr w:type="gramEnd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-129,32,28,312</w:t>
            </w:r>
          </w:p>
          <w:p w14:paraId="0FCBE19B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1B9AB0DB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Verify for the </w:t>
            </w:r>
            <w:r w:rsidRPr="001D23C5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block is similar except the presented overlapping site reads </w:t>
            </w:r>
            <w:r w:rsidRPr="00FC443C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187F8838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In the file the </w:t>
            </w:r>
            <w:r w:rsidRPr="000353AE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block reads accordingly, and similarly the </w:t>
            </w:r>
            <w:r w:rsidRPr="000353AE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reads accordingly, showing these sites overlap each other in the I-, J-, and K-planes.</w:t>
            </w:r>
          </w:p>
        </w:tc>
        <w:tc>
          <w:tcPr>
            <w:tcW w:w="1484" w:type="dxa"/>
            <w:vAlign w:val="center"/>
          </w:tcPr>
          <w:p w14:paraId="6F998AD5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409CA208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12D4C0C3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13.6</w:t>
            </w:r>
          </w:p>
        </w:tc>
        <w:tc>
          <w:tcPr>
            <w:tcW w:w="4210" w:type="dxa"/>
            <w:vAlign w:val="center"/>
          </w:tcPr>
          <w:p w14:paraId="06F3B875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Confirm the observed sites and overlapping nodes in the </w:t>
            </w:r>
            <w:r w:rsidRPr="00954A54">
              <w:rPr>
                <w:rFonts w:ascii="Arial" w:hAnsi="Arial"/>
                <w:b/>
                <w:bCs/>
                <w:i/>
                <w:iCs/>
                <w:sz w:val="20"/>
              </w:rPr>
              <w:t>rads1-src_nodes.txt</w:t>
            </w:r>
            <w:r>
              <w:rPr>
                <w:rFonts w:ascii="Arial" w:hAnsi="Arial"/>
                <w:sz w:val="20"/>
              </w:rPr>
              <w:t xml:space="preserve"> file are the same sites and overlapping nodes presented in the </w:t>
            </w:r>
            <w:r w:rsidRPr="00954A54"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 file. These two sites overlap on the I-, J-, and K-planes.</w:t>
            </w:r>
          </w:p>
        </w:tc>
        <w:tc>
          <w:tcPr>
            <w:tcW w:w="3016" w:type="dxa"/>
            <w:vAlign w:val="center"/>
          </w:tcPr>
          <w:p w14:paraId="4EF81C25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Both </w:t>
            </w:r>
            <w:r w:rsidRPr="00F64981">
              <w:rPr>
                <w:rFonts w:ascii="Arial" w:hAnsi="Arial"/>
                <w:b/>
                <w:bCs/>
                <w:i/>
                <w:iCs/>
                <w:sz w:val="20"/>
              </w:rPr>
              <w:t>rads1-src_nodes.txt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F64981"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 files agree the </w:t>
            </w:r>
            <w:r w:rsidRPr="008D09F1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8D09F1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sites overlap on the I-, J-, and K-plane.</w:t>
            </w:r>
          </w:p>
        </w:tc>
        <w:tc>
          <w:tcPr>
            <w:tcW w:w="1484" w:type="dxa"/>
            <w:vAlign w:val="center"/>
          </w:tcPr>
          <w:p w14:paraId="1F5CA7C3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4AD7452D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5400DD9A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</w:t>
            </w:r>
          </w:p>
        </w:tc>
        <w:tc>
          <w:tcPr>
            <w:tcW w:w="8710" w:type="dxa"/>
            <w:gridSpan w:val="3"/>
            <w:vAlign w:val="center"/>
          </w:tcPr>
          <w:p w14:paraId="40424ED6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following steps determine if there are duplicate nodes in the </w:t>
            </w:r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-src.card</w:t>
            </w:r>
            <w:r>
              <w:rPr>
                <w:rFonts w:ascii="Arial" w:hAnsi="Arial"/>
                <w:sz w:val="20"/>
              </w:rPr>
              <w:t xml:space="preserve"> file and verifies the results using the </w:t>
            </w:r>
            <w:r w:rsidRPr="009001F5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9001F5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 file.</w:t>
            </w:r>
          </w:p>
        </w:tc>
      </w:tr>
      <w:tr w:rsidR="00A87273" w:rsidRPr="007D0AAC" w14:paraId="363FA375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3F85BC98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14.1</w:t>
            </w:r>
          </w:p>
        </w:tc>
        <w:tc>
          <w:tcPr>
            <w:tcW w:w="4210" w:type="dxa"/>
            <w:vAlign w:val="center"/>
          </w:tcPr>
          <w:p w14:paraId="08A0E69E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Copy and paste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rads2-src.card</w:t>
            </w:r>
            <w:r>
              <w:rPr>
                <w:rFonts w:ascii="Arial" w:hAnsi="Arial"/>
                <w:sz w:val="20"/>
              </w:rPr>
              <w:t xml:space="preserve"> file and name the pasted file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rads2-src_nodes.txt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1FBBF53F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 w:rsidRPr="00E12104">
              <w:rPr>
                <w:rFonts w:ascii="Arial" w:hAnsi="Arial"/>
                <w:b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i/>
                <w:iCs/>
                <w:sz w:val="20"/>
              </w:rPr>
              <w:t>2</w:t>
            </w:r>
            <w:r w:rsidRPr="00E12104">
              <w:rPr>
                <w:rFonts w:ascii="Arial" w:hAnsi="Arial"/>
                <w:b/>
                <w:i/>
                <w:iCs/>
                <w:sz w:val="20"/>
              </w:rPr>
              <w:t>-src.card</w:t>
            </w:r>
            <w:r>
              <w:rPr>
                <w:rFonts w:ascii="Arial" w:hAnsi="Arial"/>
                <w:bCs/>
                <w:sz w:val="20"/>
              </w:rPr>
              <w:t xml:space="preserve"> file was copied, pasted and the product renamed.</w:t>
            </w:r>
          </w:p>
        </w:tc>
        <w:tc>
          <w:tcPr>
            <w:tcW w:w="1484" w:type="dxa"/>
            <w:vAlign w:val="center"/>
          </w:tcPr>
          <w:p w14:paraId="08BC2E0F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643481EF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426E8736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14.2</w:t>
            </w:r>
          </w:p>
        </w:tc>
        <w:tc>
          <w:tcPr>
            <w:tcW w:w="4210" w:type="dxa"/>
            <w:vAlign w:val="center"/>
          </w:tcPr>
          <w:p w14:paraId="2545F5F0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rads2-src_nodes.txt</w:t>
            </w:r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07F8D16E" w14:textId="77777777" w:rsidR="00A87273" w:rsidRDefault="00A87273" w:rsidP="000E4DB0">
            <w:pPr>
              <w:pStyle w:val="H1bodytext"/>
              <w:numPr>
                <w:ilvl w:val="0"/>
                <w:numId w:val="2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window, then click the tab titled </w:t>
            </w:r>
            <w:r w:rsidRPr="00D94C1A">
              <w:rPr>
                <w:rFonts w:ascii="Arial" w:hAnsi="Arial"/>
                <w:color w:val="4472C4" w:themeColor="accent1"/>
                <w:sz w:val="20"/>
              </w:rPr>
              <w:t>Mark</w:t>
            </w:r>
          </w:p>
          <w:p w14:paraId="6F87293F" w14:textId="77777777" w:rsidR="00A87273" w:rsidRDefault="00A87273" w:rsidP="000E4DB0">
            <w:pPr>
              <w:pStyle w:val="H1bodytext"/>
              <w:numPr>
                <w:ilvl w:val="0"/>
                <w:numId w:val="2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Check the box titled “Bookmark line” and in the Find what: box type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>#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 Site = </w:t>
            </w:r>
          </w:p>
          <w:p w14:paraId="2F46503F" w14:textId="77777777" w:rsidR="00A87273" w:rsidRDefault="00A87273" w:rsidP="000E4DB0">
            <w:pPr>
              <w:pStyle w:val="H1bodytext"/>
              <w:numPr>
                <w:ilvl w:val="0"/>
                <w:numId w:val="2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site name as a bookmark.</w:t>
            </w:r>
          </w:p>
          <w:p w14:paraId="37814C31" w14:textId="77777777" w:rsidR="00A87273" w:rsidRDefault="00A87273" w:rsidP="000E4DB0">
            <w:pPr>
              <w:pStyle w:val="H1bodytext"/>
              <w:numPr>
                <w:ilvl w:val="0"/>
                <w:numId w:val="2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Solute,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7654BC54" w14:textId="77777777" w:rsidR="00A87273" w:rsidRDefault="00A87273" w:rsidP="000E4DB0">
            <w:pPr>
              <w:pStyle w:val="H1bodytext"/>
              <w:numPr>
                <w:ilvl w:val="0"/>
                <w:numId w:val="2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Solute sources as a bookmark.</w:t>
            </w:r>
          </w:p>
          <w:p w14:paraId="2BC9DC20" w14:textId="77777777" w:rsidR="00A87273" w:rsidRDefault="00A87273" w:rsidP="000E4DB0">
            <w:pPr>
              <w:pStyle w:val="H1bodytext"/>
              <w:numPr>
                <w:ilvl w:val="0"/>
                <w:numId w:val="2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Aqueous Volumetric,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7A0E89F8" w14:textId="77777777" w:rsidR="00A87273" w:rsidRDefault="00A87273" w:rsidP="000E4DB0">
            <w:pPr>
              <w:pStyle w:val="H1bodytext"/>
              <w:numPr>
                <w:ilvl w:val="0"/>
                <w:numId w:val="2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Aqueous Volumetric sources as a bookmark.</w:t>
            </w:r>
          </w:p>
          <w:p w14:paraId="1ACFE0D6" w14:textId="77777777" w:rsidR="00A87273" w:rsidRDefault="00A87273" w:rsidP="000E4DB0">
            <w:pPr>
              <w:pStyle w:val="H1bodytext"/>
              <w:numPr>
                <w:ilvl w:val="0"/>
                <w:numId w:val="2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Close the Mark window, then click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Search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 xml:space="preserve">Bookmark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Remove Unmarked Lines</w:t>
            </w:r>
            <w:r>
              <w:rPr>
                <w:rFonts w:ascii="Arial" w:hAnsi="Arial"/>
                <w:sz w:val="20"/>
              </w:rPr>
              <w:t>. This may take a second.</w:t>
            </w:r>
          </w:p>
          <w:p w14:paraId="33F14164" w14:textId="77777777" w:rsidR="00A87273" w:rsidRPr="004A11B1" w:rsidRDefault="00A87273" w:rsidP="000E4DB0">
            <w:pPr>
              <w:pStyle w:val="H1bodytext"/>
              <w:numPr>
                <w:ilvl w:val="0"/>
                <w:numId w:val="22"/>
              </w:numPr>
              <w:spacing w:after="0"/>
              <w:rPr>
                <w:rFonts w:ascii="Arial" w:hAnsi="Arial"/>
                <w:sz w:val="20"/>
              </w:rPr>
            </w:pPr>
            <w:r w:rsidRPr="004A11B1">
              <w:rPr>
                <w:rFonts w:ascii="Arial" w:hAnsi="Arial"/>
                <w:sz w:val="20"/>
              </w:rPr>
              <w:t>Save the file.</w:t>
            </w:r>
          </w:p>
        </w:tc>
        <w:tc>
          <w:tcPr>
            <w:tcW w:w="3016" w:type="dxa"/>
            <w:vAlign w:val="center"/>
          </w:tcPr>
          <w:p w14:paraId="49667664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file, 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>, was successfully modified and saved.</w:t>
            </w:r>
          </w:p>
        </w:tc>
        <w:tc>
          <w:tcPr>
            <w:tcW w:w="1484" w:type="dxa"/>
            <w:vAlign w:val="center"/>
          </w:tcPr>
          <w:p w14:paraId="7AD8A4BB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458A711D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4D698C29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14.3</w:t>
            </w:r>
          </w:p>
        </w:tc>
        <w:tc>
          <w:tcPr>
            <w:tcW w:w="4210" w:type="dxa"/>
            <w:vAlign w:val="center"/>
          </w:tcPr>
          <w:p w14:paraId="6532CEAB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detailed description of the I-, J-, and K-index classification of a site see </w:t>
            </w:r>
            <w:r w:rsidRPr="00E9365A">
              <w:rPr>
                <w:rFonts w:ascii="Arial" w:hAnsi="Arial"/>
                <w:b/>
                <w:bCs/>
                <w:sz w:val="20"/>
              </w:rPr>
              <w:t>Section 1</w:t>
            </w:r>
            <w:r>
              <w:rPr>
                <w:rFonts w:ascii="Arial" w:hAnsi="Arial"/>
                <w:sz w:val="20"/>
              </w:rPr>
              <w:t xml:space="preserve"> of this document. In addition, open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mpond-CA-source-nodes_apr22020.png</w:t>
            </w:r>
            <w:r>
              <w:rPr>
                <w:rFonts w:ascii="Arial" w:hAnsi="Arial"/>
                <w:sz w:val="20"/>
              </w:rPr>
              <w:t xml:space="preserve"> for visualization of this Test Step.</w:t>
            </w:r>
          </w:p>
          <w:p w14:paraId="692F64CA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A3A7E16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Verify using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 file that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have overlapping nodes in the I-, J-, and K-plane.</w:t>
            </w:r>
          </w:p>
        </w:tc>
        <w:tc>
          <w:tcPr>
            <w:tcW w:w="3016" w:type="dxa"/>
            <w:vAlign w:val="center"/>
          </w:tcPr>
          <w:p w14:paraId="1103F0A1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Using the file, 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, it was determined that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have overlapping nodes in the I-, J-, and K-planes.</w:t>
            </w:r>
          </w:p>
        </w:tc>
        <w:tc>
          <w:tcPr>
            <w:tcW w:w="1484" w:type="dxa"/>
            <w:vAlign w:val="center"/>
          </w:tcPr>
          <w:p w14:paraId="5F3313C6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1A16BD42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6B224BBC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14.4</w:t>
            </w:r>
          </w:p>
        </w:tc>
        <w:tc>
          <w:tcPr>
            <w:tcW w:w="4210" w:type="dxa"/>
            <w:vAlign w:val="center"/>
          </w:tcPr>
          <w:p w14:paraId="1DC06236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detailed description of the I-, J-, and K-index classification of a site see </w:t>
            </w:r>
            <w:r w:rsidRPr="00E9365A">
              <w:rPr>
                <w:rFonts w:ascii="Arial" w:hAnsi="Arial"/>
                <w:b/>
                <w:bCs/>
                <w:sz w:val="20"/>
              </w:rPr>
              <w:t>Section 1</w:t>
            </w:r>
            <w:r>
              <w:rPr>
                <w:rFonts w:ascii="Arial" w:hAnsi="Arial"/>
                <w:sz w:val="20"/>
              </w:rPr>
              <w:t xml:space="preserve"> of this document. In addition, open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mpond-CA-source-nodes_apr22020.png</w:t>
            </w:r>
            <w:r>
              <w:rPr>
                <w:rFonts w:ascii="Arial" w:hAnsi="Arial"/>
                <w:sz w:val="20"/>
              </w:rPr>
              <w:t xml:space="preserve"> for visualization of this Test Step.</w:t>
            </w:r>
          </w:p>
          <w:p w14:paraId="78846F48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0BAE09CE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Verify using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 file that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</w:t>
            </w:r>
            <w:r>
              <w:rPr>
                <w:rFonts w:ascii="Arial" w:hAnsi="Arial"/>
                <w:i/>
                <w:iCs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 xml:space="preserve"> have overlapping nodes only in the I- and J-plane.</w:t>
            </w:r>
          </w:p>
        </w:tc>
        <w:tc>
          <w:tcPr>
            <w:tcW w:w="3016" w:type="dxa"/>
            <w:vAlign w:val="center"/>
          </w:tcPr>
          <w:p w14:paraId="2EBAE600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Using the file, 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, it was determined that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</w:t>
            </w:r>
            <w:r>
              <w:rPr>
                <w:rFonts w:ascii="Arial" w:hAnsi="Arial"/>
                <w:i/>
                <w:iCs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 xml:space="preserve"> have overlapping nodes only in the I- and J-planes.</w:t>
            </w:r>
          </w:p>
        </w:tc>
        <w:tc>
          <w:tcPr>
            <w:tcW w:w="1484" w:type="dxa"/>
            <w:vAlign w:val="center"/>
          </w:tcPr>
          <w:p w14:paraId="53165063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7F9C78CD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756757E7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14.5</w:t>
            </w:r>
          </w:p>
        </w:tc>
        <w:tc>
          <w:tcPr>
            <w:tcW w:w="4210" w:type="dxa"/>
            <w:vAlign w:val="center"/>
          </w:tcPr>
          <w:p w14:paraId="18A42B56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 w:rsidRPr="004F1227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4F1227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. Verify that the </w:t>
            </w:r>
            <w:r w:rsidRPr="004F1227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block reads as follows:</w:t>
            </w:r>
          </w:p>
          <w:p w14:paraId="6D1F43CD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------------------------</w:t>
            </w:r>
          </w:p>
          <w:p w14:paraId="63790D33" w14:textId="0CBA0195" w:rsidR="00A87273" w:rsidRPr="004F1227" w:rsidRDefault="009D6FAE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Site</w:t>
            </w:r>
            <w:r w:rsidR="00A87273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Name = SrcSite1</w:t>
            </w:r>
          </w:p>
          <w:p w14:paraId="35FC55F0" w14:textId="0A861160" w:rsidR="00A87273" w:rsidRPr="004F1227" w:rsidRDefault="00114FD4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Other </w:t>
            </w:r>
            <w:r w:rsidR="009D6FAE">
              <w:rPr>
                <w:rFonts w:ascii="Arial" w:hAnsi="Arial"/>
                <w:color w:val="4472C4" w:themeColor="accent1"/>
                <w:sz w:val="18"/>
                <w:szCs w:val="18"/>
              </w:rPr>
              <w:t>Sites</w:t>
            </w:r>
            <w:r w:rsidR="00A87273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with </w:t>
            </w:r>
            <w:proofErr w:type="spellStart"/>
            <w:proofErr w:type="gramStart"/>
            <w:r w:rsidR="00A87273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x,y</w:t>
            </w:r>
            <w:proofErr w:type="gramEnd"/>
            <w:r w:rsidR="00A87273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,z</w:t>
            </w:r>
            <w:proofErr w:type="spellEnd"/>
            <w:r w:rsidR="00A87273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 overlap:</w:t>
            </w:r>
          </w:p>
          <w:p w14:paraId="2C79AE0F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some</w:t>
            </w:r>
          </w:p>
          <w:p w14:paraId="53172F11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3B75932A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Volumetric,31,26,312</w:t>
            </w:r>
          </w:p>
          <w:p w14:paraId="289B92FE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7362E0DA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Volumetric,31,27,312</w:t>
            </w:r>
          </w:p>
          <w:p w14:paraId="33590F72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7AB252D1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Volumetric,31,28,312</w:t>
            </w:r>
          </w:p>
          <w:p w14:paraId="262003EE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3543796F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Volumetric,32,26,312</w:t>
            </w:r>
          </w:p>
          <w:p w14:paraId="78966519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3CB15EC0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Volumetric,32,27,312</w:t>
            </w:r>
          </w:p>
          <w:p w14:paraId="7B8CD086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6428B0A5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Volumetric,32,28,312</w:t>
            </w:r>
          </w:p>
          <w:p w14:paraId="080D8F79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0B45CD28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</w:t>
            </w:r>
            <w:proofErr w:type="gramEnd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-236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,31,26,312</w:t>
            </w:r>
          </w:p>
          <w:p w14:paraId="0FDC33DA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0DBDEE24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</w:t>
            </w:r>
            <w:proofErr w:type="gramEnd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-236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,31,2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7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,312</w:t>
            </w:r>
          </w:p>
          <w:p w14:paraId="4A659A8B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36E69A91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</w:t>
            </w:r>
            <w:proofErr w:type="gramEnd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-236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,31,2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,312</w:t>
            </w:r>
          </w:p>
          <w:p w14:paraId="47C47EDF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584414D1" w14:textId="2345D0B0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</w:t>
            </w:r>
            <w:proofErr w:type="gramEnd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-236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</w:t>
            </w:r>
            <w:r w:rsidR="00374530">
              <w:rPr>
                <w:rFonts w:ascii="Arial" w:hAnsi="Arial"/>
                <w:color w:val="4472C4" w:themeColor="accent1"/>
                <w:sz w:val="18"/>
                <w:szCs w:val="18"/>
              </w:rPr>
              <w:t>2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,26,312</w:t>
            </w:r>
          </w:p>
          <w:p w14:paraId="46DF6DAB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047F0780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</w:t>
            </w:r>
            <w:proofErr w:type="gramEnd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-236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2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,2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7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,312</w:t>
            </w:r>
          </w:p>
          <w:p w14:paraId="184F6CD4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3A0EC4C0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</w:t>
            </w:r>
            <w:proofErr w:type="gramEnd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-236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2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,2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,312</w:t>
            </w:r>
          </w:p>
          <w:p w14:paraId="639EDB61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60530C13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</w:t>
            </w:r>
            <w:proofErr w:type="gramEnd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-238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,31,26,312</w:t>
            </w:r>
          </w:p>
          <w:p w14:paraId="6D032E0F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2E0AEAA3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</w:t>
            </w:r>
            <w:proofErr w:type="gramEnd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-238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,31,2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7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,312</w:t>
            </w:r>
          </w:p>
          <w:p w14:paraId="73D84C59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4BF5EA11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</w:t>
            </w:r>
            <w:proofErr w:type="gramEnd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-238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,31,2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,312</w:t>
            </w:r>
          </w:p>
          <w:p w14:paraId="34217235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0227218A" w14:textId="4863B6D2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</w:t>
            </w:r>
            <w:proofErr w:type="gramEnd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-238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</w:t>
            </w:r>
            <w:r w:rsidR="00374530">
              <w:rPr>
                <w:rFonts w:ascii="Arial" w:hAnsi="Arial"/>
                <w:color w:val="4472C4" w:themeColor="accent1"/>
                <w:sz w:val="18"/>
                <w:szCs w:val="18"/>
              </w:rPr>
              <w:t>2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,26,312</w:t>
            </w:r>
          </w:p>
          <w:p w14:paraId="323E6D25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1FEDFF42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</w:t>
            </w:r>
            <w:proofErr w:type="gramEnd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-238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2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,2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7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,312</w:t>
            </w:r>
          </w:p>
          <w:p w14:paraId="08665727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592A3448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</w:t>
            </w:r>
            <w:proofErr w:type="gramEnd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-238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2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,2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,312</w:t>
            </w:r>
          </w:p>
          <w:p w14:paraId="43248213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6A9EFD86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Verify for the </w:t>
            </w:r>
            <w:r w:rsidRPr="001D23C5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block is similar except the presented overlapping site reads </w:t>
            </w:r>
            <w:r w:rsidRPr="00FC443C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7070E9B9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 the file the </w:t>
            </w:r>
            <w:r w:rsidRPr="000353AE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block reads accordingly, and similarly the </w:t>
            </w:r>
            <w:r w:rsidRPr="000353AE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reads accordingly, showing these sites overlap each other in the I-, J-, and K-planes.</w:t>
            </w:r>
          </w:p>
        </w:tc>
        <w:tc>
          <w:tcPr>
            <w:tcW w:w="1484" w:type="dxa"/>
            <w:vAlign w:val="center"/>
          </w:tcPr>
          <w:p w14:paraId="36C35B90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7D7B4D88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30D35A58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14.6</w:t>
            </w:r>
          </w:p>
        </w:tc>
        <w:tc>
          <w:tcPr>
            <w:tcW w:w="4210" w:type="dxa"/>
            <w:vAlign w:val="center"/>
          </w:tcPr>
          <w:p w14:paraId="373D9DD6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Confirm the observed sites and overlapping nodes in the </w:t>
            </w:r>
            <w:r w:rsidRPr="00954A54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954A54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 file are the same sites and overlapping nodes </w:t>
            </w:r>
            <w:r>
              <w:rPr>
                <w:rFonts w:ascii="Arial" w:hAnsi="Arial"/>
                <w:sz w:val="20"/>
              </w:rPr>
              <w:lastRenderedPageBreak/>
              <w:t xml:space="preserve">presented in the </w:t>
            </w:r>
            <w:r w:rsidRPr="00954A54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954A54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 file. These two sites overlap on the I-, J-, and K-planes.</w:t>
            </w:r>
          </w:p>
        </w:tc>
        <w:tc>
          <w:tcPr>
            <w:tcW w:w="3016" w:type="dxa"/>
            <w:vAlign w:val="center"/>
          </w:tcPr>
          <w:p w14:paraId="51DCF99A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Both </w:t>
            </w:r>
            <w:r w:rsidRPr="00F64981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F64981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F64981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F64981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 files agree the </w:t>
            </w:r>
            <w:r w:rsidRPr="008D09F1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8D09F1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sites </w:t>
            </w:r>
            <w:r>
              <w:rPr>
                <w:rFonts w:ascii="Arial" w:hAnsi="Arial"/>
                <w:sz w:val="20"/>
              </w:rPr>
              <w:lastRenderedPageBreak/>
              <w:t>overlap on the I-, J-, and K-plane.</w:t>
            </w:r>
          </w:p>
        </w:tc>
        <w:tc>
          <w:tcPr>
            <w:tcW w:w="1484" w:type="dxa"/>
            <w:vAlign w:val="center"/>
          </w:tcPr>
          <w:p w14:paraId="25606123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6F94319F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7E5A6818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w="8710" w:type="dxa"/>
            <w:gridSpan w:val="3"/>
            <w:vAlign w:val="center"/>
          </w:tcPr>
          <w:p w14:paraId="6D584D23" w14:textId="22E5EA3E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following steps determine if there are duplicate nodes in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</w:t>
            </w:r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spellEnd"/>
            <w:r>
              <w:rPr>
                <w:rFonts w:ascii="Arial" w:hAnsi="Arial"/>
                <w:sz w:val="20"/>
              </w:rPr>
              <w:t xml:space="preserve"> file and verifies the results using the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 w:rsidRPr="009001F5"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 xml:space="preserve"> file.</w:t>
            </w:r>
          </w:p>
        </w:tc>
      </w:tr>
      <w:tr w:rsidR="00A87273" w:rsidRPr="007D0AAC" w14:paraId="77C340BB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23408EFC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15.1</w:t>
            </w:r>
          </w:p>
        </w:tc>
        <w:tc>
          <w:tcPr>
            <w:tcW w:w="4210" w:type="dxa"/>
            <w:vAlign w:val="center"/>
          </w:tcPr>
          <w:p w14:paraId="7EBA1483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Copy and paste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</w:t>
            </w:r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spellEnd"/>
            <w:r>
              <w:rPr>
                <w:rFonts w:ascii="Arial" w:hAnsi="Arial"/>
                <w:sz w:val="20"/>
              </w:rPr>
              <w:t xml:space="preserve"> file and name the pasted file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</w:t>
            </w:r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aq-src_nodes.txt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43B1E3EB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</w:t>
            </w:r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 w:rsidRPr="00E12104">
              <w:rPr>
                <w:rFonts w:ascii="Arial" w:hAnsi="Arial"/>
                <w:b/>
                <w:i/>
                <w:iCs/>
                <w:sz w:val="20"/>
              </w:rPr>
              <w:t>src.card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file was copied, pasted and the product renamed.</w:t>
            </w:r>
          </w:p>
        </w:tc>
        <w:tc>
          <w:tcPr>
            <w:tcW w:w="1484" w:type="dxa"/>
            <w:vAlign w:val="center"/>
          </w:tcPr>
          <w:p w14:paraId="1A8191CE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6874796E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18974F48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15.2</w:t>
            </w:r>
          </w:p>
        </w:tc>
        <w:tc>
          <w:tcPr>
            <w:tcW w:w="4210" w:type="dxa"/>
            <w:vAlign w:val="center"/>
          </w:tcPr>
          <w:p w14:paraId="7FC92EAE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</w:t>
            </w:r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aq-src_nodes.txt</w:t>
            </w:r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6410CBE2" w14:textId="77777777" w:rsidR="00A87273" w:rsidRDefault="00A87273" w:rsidP="000E4DB0">
            <w:pPr>
              <w:pStyle w:val="H1bodytext"/>
              <w:numPr>
                <w:ilvl w:val="0"/>
                <w:numId w:val="2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window, then click the tab titled </w:t>
            </w:r>
            <w:r w:rsidRPr="00D94C1A">
              <w:rPr>
                <w:rFonts w:ascii="Arial" w:hAnsi="Arial"/>
                <w:color w:val="4472C4" w:themeColor="accent1"/>
                <w:sz w:val="20"/>
              </w:rPr>
              <w:t>Mark</w:t>
            </w:r>
          </w:p>
          <w:p w14:paraId="736A94E9" w14:textId="77777777" w:rsidR="00A87273" w:rsidRDefault="00A87273" w:rsidP="000E4DB0">
            <w:pPr>
              <w:pStyle w:val="H1bodytext"/>
              <w:numPr>
                <w:ilvl w:val="0"/>
                <w:numId w:val="2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Check the box titled “Bookmark line” and in the Find what: box type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>#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 Site = </w:t>
            </w:r>
          </w:p>
          <w:p w14:paraId="5ADF997E" w14:textId="77777777" w:rsidR="00A87273" w:rsidRDefault="00A87273" w:rsidP="000E4DB0">
            <w:pPr>
              <w:pStyle w:val="H1bodytext"/>
              <w:numPr>
                <w:ilvl w:val="0"/>
                <w:numId w:val="2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Site name as a bookmark.</w:t>
            </w:r>
          </w:p>
          <w:p w14:paraId="4F105183" w14:textId="77777777" w:rsidR="00A87273" w:rsidRDefault="00A87273" w:rsidP="000E4DB0">
            <w:pPr>
              <w:pStyle w:val="H1bodytext"/>
              <w:numPr>
                <w:ilvl w:val="0"/>
                <w:numId w:val="2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Aqueous Volumetric,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4013E728" w14:textId="77777777" w:rsidR="00A87273" w:rsidRDefault="00A87273" w:rsidP="000E4DB0">
            <w:pPr>
              <w:pStyle w:val="H1bodytext"/>
              <w:numPr>
                <w:ilvl w:val="0"/>
                <w:numId w:val="2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Aqueous Volumetric sources as a bookmark.</w:t>
            </w:r>
          </w:p>
          <w:p w14:paraId="5697B7D5" w14:textId="77777777" w:rsidR="00A87273" w:rsidRDefault="00A87273" w:rsidP="000E4DB0">
            <w:pPr>
              <w:pStyle w:val="H1bodytext"/>
              <w:numPr>
                <w:ilvl w:val="0"/>
                <w:numId w:val="2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Close the Mark window, then click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Search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 xml:space="preserve">Bookmark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Remove Unmarked Lines</w:t>
            </w:r>
            <w:r>
              <w:rPr>
                <w:rFonts w:ascii="Arial" w:hAnsi="Arial"/>
                <w:sz w:val="20"/>
              </w:rPr>
              <w:t>. This may take a second.</w:t>
            </w:r>
          </w:p>
          <w:p w14:paraId="1574391A" w14:textId="77777777" w:rsidR="00A87273" w:rsidRPr="00966DCC" w:rsidRDefault="00A87273" w:rsidP="000E4DB0">
            <w:pPr>
              <w:pStyle w:val="H1bodytext"/>
              <w:numPr>
                <w:ilvl w:val="0"/>
                <w:numId w:val="23"/>
              </w:numPr>
              <w:spacing w:after="0"/>
              <w:rPr>
                <w:rFonts w:ascii="Arial" w:hAnsi="Arial"/>
                <w:sz w:val="20"/>
              </w:rPr>
            </w:pPr>
            <w:r w:rsidRPr="00966DCC">
              <w:rPr>
                <w:rFonts w:ascii="Arial" w:hAnsi="Arial"/>
                <w:sz w:val="20"/>
              </w:rPr>
              <w:t>Save the file.</w:t>
            </w:r>
          </w:p>
        </w:tc>
        <w:tc>
          <w:tcPr>
            <w:tcW w:w="3016" w:type="dxa"/>
            <w:vAlign w:val="center"/>
          </w:tcPr>
          <w:p w14:paraId="26BF624E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file,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</w:t>
            </w:r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>, was successfully modified and saved.</w:t>
            </w:r>
          </w:p>
        </w:tc>
        <w:tc>
          <w:tcPr>
            <w:tcW w:w="1484" w:type="dxa"/>
            <w:vAlign w:val="center"/>
          </w:tcPr>
          <w:p w14:paraId="172B053B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1F78C239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5763585C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15.3</w:t>
            </w:r>
          </w:p>
        </w:tc>
        <w:tc>
          <w:tcPr>
            <w:tcW w:w="4210" w:type="dxa"/>
            <w:vAlign w:val="center"/>
          </w:tcPr>
          <w:p w14:paraId="1941B4BD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detailed description of the I-, J-, and K-index classification of a site see </w:t>
            </w:r>
            <w:r w:rsidRPr="00E9365A">
              <w:rPr>
                <w:rFonts w:ascii="Arial" w:hAnsi="Arial"/>
                <w:b/>
                <w:bCs/>
                <w:sz w:val="20"/>
              </w:rPr>
              <w:t>Section 1</w:t>
            </w:r>
            <w:r>
              <w:rPr>
                <w:rFonts w:ascii="Arial" w:hAnsi="Arial"/>
                <w:sz w:val="20"/>
              </w:rPr>
              <w:t xml:space="preserve"> of this document. In addition, open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mpond-CA-source-nodes_apr22020.png</w:t>
            </w:r>
            <w:r>
              <w:rPr>
                <w:rFonts w:ascii="Arial" w:hAnsi="Arial"/>
                <w:sz w:val="20"/>
              </w:rPr>
              <w:t xml:space="preserve"> for visualization of this Test Step.</w:t>
            </w:r>
          </w:p>
          <w:p w14:paraId="08BF7F0B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5798E4E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Verify using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buffer-aq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 file that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E9365A">
              <w:rPr>
                <w:rFonts w:ascii="Arial" w:hAnsi="Arial"/>
                <w:i/>
                <w:iCs/>
                <w:sz w:val="20"/>
              </w:rPr>
              <w:t>Site1</w:t>
            </w:r>
            <w:r>
              <w:rPr>
                <w:rFonts w:ascii="Arial" w:hAnsi="Arial"/>
                <w:sz w:val="20"/>
              </w:rPr>
              <w:t xml:space="preserve"> and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E9365A">
              <w:rPr>
                <w:rFonts w:ascii="Arial" w:hAnsi="Arial"/>
                <w:i/>
                <w:iCs/>
                <w:sz w:val="20"/>
              </w:rPr>
              <w:t>Site3</w:t>
            </w:r>
            <w:r>
              <w:rPr>
                <w:rFonts w:ascii="Arial" w:hAnsi="Arial"/>
                <w:sz w:val="20"/>
              </w:rPr>
              <w:t xml:space="preserve"> have overlapping nodes in the I-, J-, and K-plane.</w:t>
            </w:r>
          </w:p>
        </w:tc>
        <w:tc>
          <w:tcPr>
            <w:tcW w:w="3016" w:type="dxa"/>
            <w:vAlign w:val="center"/>
          </w:tcPr>
          <w:p w14:paraId="135520DA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Using the file,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buffer-aq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, it was determined that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E9365A">
              <w:rPr>
                <w:rFonts w:ascii="Arial" w:hAnsi="Arial"/>
                <w:i/>
                <w:iCs/>
                <w:sz w:val="20"/>
              </w:rPr>
              <w:t>Site1</w:t>
            </w:r>
            <w:r>
              <w:rPr>
                <w:rFonts w:ascii="Arial" w:hAnsi="Arial"/>
                <w:sz w:val="20"/>
              </w:rPr>
              <w:t xml:space="preserve"> and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E9365A">
              <w:rPr>
                <w:rFonts w:ascii="Arial" w:hAnsi="Arial"/>
                <w:i/>
                <w:iCs/>
                <w:sz w:val="20"/>
              </w:rPr>
              <w:t>Site3</w:t>
            </w:r>
            <w:r>
              <w:rPr>
                <w:rFonts w:ascii="Arial" w:hAnsi="Arial"/>
                <w:sz w:val="20"/>
              </w:rPr>
              <w:t xml:space="preserve"> have overlapping nodes in the I-, J-, and K-planes.</w:t>
            </w:r>
          </w:p>
        </w:tc>
        <w:tc>
          <w:tcPr>
            <w:tcW w:w="1484" w:type="dxa"/>
            <w:vAlign w:val="center"/>
          </w:tcPr>
          <w:p w14:paraId="43DA0EDB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7532F2ED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76BFD64D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15.4</w:t>
            </w:r>
          </w:p>
        </w:tc>
        <w:tc>
          <w:tcPr>
            <w:tcW w:w="4210" w:type="dxa"/>
            <w:vAlign w:val="center"/>
          </w:tcPr>
          <w:p w14:paraId="388D40C2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detailed description of the I-, J-, and K-index classification of a site see </w:t>
            </w:r>
            <w:r w:rsidRPr="00E9365A">
              <w:rPr>
                <w:rFonts w:ascii="Arial" w:hAnsi="Arial"/>
                <w:b/>
                <w:bCs/>
                <w:sz w:val="20"/>
              </w:rPr>
              <w:t>Section 1</w:t>
            </w:r>
            <w:r>
              <w:rPr>
                <w:rFonts w:ascii="Arial" w:hAnsi="Arial"/>
                <w:sz w:val="20"/>
              </w:rPr>
              <w:t xml:space="preserve"> of this document. In addition, open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mpond-CA-source-nodes_apr22020.png</w:t>
            </w:r>
            <w:r>
              <w:rPr>
                <w:rFonts w:ascii="Arial" w:hAnsi="Arial"/>
                <w:sz w:val="20"/>
              </w:rPr>
              <w:t xml:space="preserve"> for visualization of this Test Step.</w:t>
            </w:r>
          </w:p>
          <w:p w14:paraId="1DFA24D3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20637E08" w14:textId="165D6131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Verify using the </w:t>
            </w:r>
            <w:r w:rsidR="00374530">
              <w:rPr>
                <w:rFonts w:ascii="Arial" w:hAnsi="Arial"/>
                <w:b/>
                <w:bCs/>
                <w:i/>
                <w:iCs/>
                <w:sz w:val="20"/>
              </w:rPr>
              <w:t>buffer-aq-src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_nodes.txt</w:t>
            </w:r>
            <w:r>
              <w:rPr>
                <w:rFonts w:ascii="Arial" w:hAnsi="Arial"/>
                <w:sz w:val="20"/>
              </w:rPr>
              <w:t xml:space="preserve"> file that </w:t>
            </w:r>
            <w:r w:rsidRPr="009D6EC7">
              <w:rPr>
                <w:rFonts w:ascii="Arial" w:hAnsi="Arial"/>
                <w:i/>
                <w:sz w:val="20"/>
              </w:rPr>
              <w:t>Buff</w:t>
            </w:r>
            <w:r w:rsidRPr="00E9365A">
              <w:rPr>
                <w:rFonts w:ascii="Arial" w:hAnsi="Arial"/>
                <w:i/>
                <w:iCs/>
                <w:sz w:val="20"/>
              </w:rPr>
              <w:t>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9D6EC7">
              <w:rPr>
                <w:rFonts w:ascii="Arial" w:hAnsi="Arial"/>
                <w:i/>
                <w:sz w:val="20"/>
              </w:rPr>
              <w:t>Buff</w:t>
            </w:r>
            <w:r w:rsidRPr="00E9365A">
              <w:rPr>
                <w:rFonts w:ascii="Arial" w:hAnsi="Arial"/>
                <w:i/>
                <w:iCs/>
                <w:sz w:val="20"/>
              </w:rPr>
              <w:t>Site</w:t>
            </w:r>
            <w:r>
              <w:rPr>
                <w:rFonts w:ascii="Arial" w:hAnsi="Arial"/>
                <w:i/>
                <w:iCs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 xml:space="preserve"> have overlapping nodes only in the I- and J-plane.</w:t>
            </w:r>
          </w:p>
        </w:tc>
        <w:tc>
          <w:tcPr>
            <w:tcW w:w="3016" w:type="dxa"/>
            <w:vAlign w:val="center"/>
          </w:tcPr>
          <w:p w14:paraId="23E6C868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Using the file,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buffer-aq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, it was determined that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E9365A">
              <w:rPr>
                <w:rFonts w:ascii="Arial" w:hAnsi="Arial"/>
                <w:i/>
                <w:iCs/>
                <w:sz w:val="20"/>
              </w:rPr>
              <w:t>Site1</w:t>
            </w:r>
            <w:r>
              <w:rPr>
                <w:rFonts w:ascii="Arial" w:hAnsi="Arial"/>
                <w:sz w:val="20"/>
              </w:rPr>
              <w:t xml:space="preserve"> and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E9365A">
              <w:rPr>
                <w:rFonts w:ascii="Arial" w:hAnsi="Arial"/>
                <w:i/>
                <w:iCs/>
                <w:sz w:val="20"/>
              </w:rPr>
              <w:t>Site</w:t>
            </w:r>
            <w:r>
              <w:rPr>
                <w:rFonts w:ascii="Arial" w:hAnsi="Arial"/>
                <w:i/>
                <w:iCs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 xml:space="preserve"> have overlapping nodes only in the I- and J-planes.</w:t>
            </w:r>
          </w:p>
        </w:tc>
        <w:tc>
          <w:tcPr>
            <w:tcW w:w="1484" w:type="dxa"/>
            <w:vAlign w:val="center"/>
          </w:tcPr>
          <w:p w14:paraId="67A30CE7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547D5EA3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3E9E5559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15.5</w:t>
            </w:r>
          </w:p>
        </w:tc>
        <w:tc>
          <w:tcPr>
            <w:tcW w:w="4210" w:type="dxa"/>
            <w:vAlign w:val="center"/>
          </w:tcPr>
          <w:p w14:paraId="5B3D1CDC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 w:rsidRPr="009D6EC7">
              <w:rPr>
                <w:rFonts w:ascii="Arial" w:hAnsi="Arial"/>
                <w:b/>
                <w:i/>
                <w:sz w:val="20"/>
              </w:rPr>
              <w:t>buffer</w:t>
            </w:r>
            <w:r>
              <w:rPr>
                <w:rFonts w:ascii="Arial" w:hAnsi="Arial"/>
                <w:b/>
                <w:i/>
                <w:sz w:val="20"/>
              </w:rPr>
              <w:t>1</w:t>
            </w:r>
            <w:r w:rsidRPr="009D6EC7">
              <w:rPr>
                <w:rFonts w:ascii="Arial" w:hAnsi="Arial"/>
                <w:b/>
                <w:i/>
                <w:sz w:val="20"/>
              </w:rPr>
              <w:t>-aq</w:t>
            </w:r>
            <w:r w:rsidRPr="004F1227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. Verify that the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4F1227">
              <w:rPr>
                <w:rFonts w:ascii="Arial" w:hAnsi="Arial"/>
                <w:i/>
                <w:iCs/>
                <w:sz w:val="20"/>
              </w:rPr>
              <w:t>Site1</w:t>
            </w:r>
            <w:r>
              <w:rPr>
                <w:rFonts w:ascii="Arial" w:hAnsi="Arial"/>
                <w:sz w:val="20"/>
              </w:rPr>
              <w:t xml:space="preserve"> block reads as follows:</w:t>
            </w:r>
          </w:p>
          <w:p w14:paraId="5289027B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------------------------</w:t>
            </w:r>
          </w:p>
          <w:p w14:paraId="6D310B5D" w14:textId="793C9245" w:rsidR="00A87273" w:rsidRPr="004F1227" w:rsidRDefault="00364C0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Site</w:t>
            </w:r>
            <w:r w:rsidR="00A87273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Name = </w:t>
            </w:r>
            <w:r w:rsidR="00A87273">
              <w:rPr>
                <w:rFonts w:ascii="Arial" w:hAnsi="Arial"/>
                <w:color w:val="4472C4" w:themeColor="accent1"/>
                <w:sz w:val="18"/>
                <w:szCs w:val="18"/>
              </w:rPr>
              <w:t>Buff</w:t>
            </w:r>
            <w:r w:rsidR="00A87273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Site1</w:t>
            </w:r>
          </w:p>
          <w:p w14:paraId="0D8DD118" w14:textId="0867F25F" w:rsidR="00A87273" w:rsidRPr="004F1227" w:rsidRDefault="00114FD4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Other </w:t>
            </w:r>
            <w:r w:rsidR="00364C03">
              <w:rPr>
                <w:rFonts w:ascii="Arial" w:hAnsi="Arial"/>
                <w:color w:val="4472C4" w:themeColor="accent1"/>
                <w:sz w:val="18"/>
                <w:szCs w:val="18"/>
              </w:rPr>
              <w:t>Sites</w:t>
            </w:r>
            <w:r w:rsidR="00A87273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with </w:t>
            </w:r>
            <w:proofErr w:type="spellStart"/>
            <w:proofErr w:type="gramStart"/>
            <w:r w:rsidR="00A87273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x,y</w:t>
            </w:r>
            <w:proofErr w:type="gramEnd"/>
            <w:r w:rsidR="00A87273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,z</w:t>
            </w:r>
            <w:proofErr w:type="spellEnd"/>
            <w:r w:rsidR="00A87273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 overlap:</w:t>
            </w:r>
          </w:p>
          <w:p w14:paraId="149B4530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some</w:t>
            </w:r>
          </w:p>
          <w:p w14:paraId="23B9F025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Buff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Site3</w:t>
            </w:r>
          </w:p>
          <w:p w14:paraId="2F3E8DA4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57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25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8</w:t>
            </w:r>
          </w:p>
          <w:p w14:paraId="0DCC8A06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Buff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Site3</w:t>
            </w:r>
          </w:p>
          <w:p w14:paraId="7AD7B98E" w14:textId="77777777" w:rsidR="00A87273" w:rsidRPr="004F1227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57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,2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6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8</w:t>
            </w:r>
          </w:p>
          <w:p w14:paraId="40F67153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496656FE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Verify for the </w:t>
            </w:r>
            <w:r w:rsidRPr="001E528D">
              <w:rPr>
                <w:rFonts w:ascii="Arial" w:hAnsi="Arial"/>
                <w:i/>
                <w:sz w:val="20"/>
              </w:rPr>
              <w:t>Buff</w:t>
            </w:r>
            <w:r w:rsidRPr="001D23C5">
              <w:rPr>
                <w:rFonts w:ascii="Arial" w:hAnsi="Arial"/>
                <w:i/>
                <w:iCs/>
                <w:sz w:val="20"/>
              </w:rPr>
              <w:t>Site3</w:t>
            </w:r>
            <w:r>
              <w:rPr>
                <w:rFonts w:ascii="Arial" w:hAnsi="Arial"/>
                <w:sz w:val="20"/>
              </w:rPr>
              <w:t xml:space="preserve"> block is similar except the presented overlapping site reads </w:t>
            </w:r>
            <w:r w:rsidRPr="001E528D">
              <w:rPr>
                <w:rFonts w:ascii="Arial" w:hAnsi="Arial"/>
                <w:i/>
                <w:sz w:val="20"/>
              </w:rPr>
              <w:t>Buff</w:t>
            </w:r>
            <w:r w:rsidRPr="00FC443C">
              <w:rPr>
                <w:rFonts w:ascii="Arial" w:hAnsi="Arial"/>
                <w:i/>
                <w:iCs/>
                <w:sz w:val="20"/>
              </w:rPr>
              <w:t>Site1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76241FF1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 the file the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0353AE">
              <w:rPr>
                <w:rFonts w:ascii="Arial" w:hAnsi="Arial"/>
                <w:i/>
                <w:iCs/>
                <w:sz w:val="20"/>
              </w:rPr>
              <w:t>Site1</w:t>
            </w:r>
            <w:r>
              <w:rPr>
                <w:rFonts w:ascii="Arial" w:hAnsi="Arial"/>
                <w:sz w:val="20"/>
              </w:rPr>
              <w:t xml:space="preserve"> block reads accordingly, and similarly the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0353AE">
              <w:rPr>
                <w:rFonts w:ascii="Arial" w:hAnsi="Arial"/>
                <w:i/>
                <w:iCs/>
                <w:sz w:val="20"/>
              </w:rPr>
              <w:t>Site3</w:t>
            </w:r>
            <w:r>
              <w:rPr>
                <w:rFonts w:ascii="Arial" w:hAnsi="Arial"/>
                <w:sz w:val="20"/>
              </w:rPr>
              <w:t xml:space="preserve"> reads accordingly, showing these sites overlap each other in the I-, J-, and K-planes.</w:t>
            </w:r>
          </w:p>
        </w:tc>
        <w:tc>
          <w:tcPr>
            <w:tcW w:w="1484" w:type="dxa"/>
            <w:vAlign w:val="center"/>
          </w:tcPr>
          <w:p w14:paraId="62EA604D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A87273" w:rsidRPr="007D0AAC" w14:paraId="39820D13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68A465EF" w14:textId="77777777" w:rsidR="00A87273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15.6</w:t>
            </w:r>
          </w:p>
        </w:tc>
        <w:tc>
          <w:tcPr>
            <w:tcW w:w="4210" w:type="dxa"/>
            <w:vAlign w:val="center"/>
          </w:tcPr>
          <w:p w14:paraId="05E7700C" w14:textId="77777777" w:rsidR="00A87273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Confirm the observed sites and overlapping nodes in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buffer-aq</w:t>
            </w:r>
            <w:r w:rsidRPr="00954A54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 file are the same sites and overlapping nodes presented in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buffer1-aq</w:t>
            </w:r>
            <w:r w:rsidRPr="00954A54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 file. These two sites overlap on the I-, J-, and K-planes.</w:t>
            </w:r>
          </w:p>
        </w:tc>
        <w:tc>
          <w:tcPr>
            <w:tcW w:w="3016" w:type="dxa"/>
            <w:vAlign w:val="center"/>
          </w:tcPr>
          <w:p w14:paraId="1AC23741" w14:textId="77777777" w:rsidR="00A87273" w:rsidRPr="00702160" w:rsidRDefault="00A87273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Both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buffer-aq</w:t>
            </w:r>
            <w:r w:rsidRPr="00F64981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 and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buffer1-aq</w:t>
            </w:r>
            <w:r w:rsidRPr="00F64981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 files agree the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8D09F1">
              <w:rPr>
                <w:rFonts w:ascii="Arial" w:hAnsi="Arial"/>
                <w:i/>
                <w:iCs/>
                <w:sz w:val="20"/>
              </w:rPr>
              <w:t>Site1</w:t>
            </w:r>
            <w:r>
              <w:rPr>
                <w:rFonts w:ascii="Arial" w:hAnsi="Arial"/>
                <w:sz w:val="20"/>
              </w:rPr>
              <w:t xml:space="preserve"> and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8D09F1">
              <w:rPr>
                <w:rFonts w:ascii="Arial" w:hAnsi="Arial"/>
                <w:i/>
                <w:iCs/>
                <w:sz w:val="20"/>
              </w:rPr>
              <w:t>Site3</w:t>
            </w:r>
            <w:r>
              <w:rPr>
                <w:rFonts w:ascii="Arial" w:hAnsi="Arial"/>
                <w:sz w:val="20"/>
              </w:rPr>
              <w:t xml:space="preserve"> sites overlap on the I-, J- and K-plane.</w:t>
            </w:r>
          </w:p>
        </w:tc>
        <w:tc>
          <w:tcPr>
            <w:tcW w:w="1484" w:type="dxa"/>
            <w:vAlign w:val="center"/>
          </w:tcPr>
          <w:p w14:paraId="27CE899D" w14:textId="77777777" w:rsidR="00A87273" w:rsidRPr="00702160" w:rsidRDefault="00A87273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4D4241" w:rsidRPr="007D0AAC" w14:paraId="74A0BCD1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5D7CE2A4" w14:textId="0E20B7B5" w:rsidR="004D4241" w:rsidRDefault="004D424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</w:t>
            </w:r>
          </w:p>
        </w:tc>
        <w:tc>
          <w:tcPr>
            <w:tcW w:w="4210" w:type="dxa"/>
            <w:vAlign w:val="center"/>
          </w:tcPr>
          <w:p w14:paraId="70A9C9EF" w14:textId="2DD6C141" w:rsidR="004D4241" w:rsidRPr="000451CE" w:rsidRDefault="004D424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 w:rsidR="000451CE"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 w:rsidR="000451CE">
              <w:rPr>
                <w:rFonts w:ascii="Arial" w:hAnsi="Arial"/>
                <w:sz w:val="20"/>
              </w:rPr>
              <w:t>.</w:t>
            </w:r>
          </w:p>
          <w:p w14:paraId="7DFFB941" w14:textId="77777777" w:rsidR="004D4241" w:rsidRDefault="004D424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6F1E1E76" w14:textId="77777777" w:rsidR="004D4241" w:rsidRDefault="004D424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Confirm sites </w:t>
            </w:r>
            <w:r w:rsidR="0076252B" w:rsidRPr="004415FA">
              <w:rPr>
                <w:rFonts w:ascii="Arial" w:hAnsi="Arial"/>
                <w:i/>
                <w:iCs/>
                <w:sz w:val="20"/>
              </w:rPr>
              <w:t>SrcSite2</w:t>
            </w:r>
            <w:r w:rsidR="0076252B">
              <w:rPr>
                <w:rFonts w:ascii="Arial" w:hAnsi="Arial"/>
                <w:sz w:val="20"/>
              </w:rPr>
              <w:t xml:space="preserve"> and </w:t>
            </w:r>
            <w:r w:rsidR="0076252B" w:rsidRPr="004415FA">
              <w:rPr>
                <w:rFonts w:ascii="Arial" w:hAnsi="Arial"/>
                <w:i/>
                <w:iCs/>
                <w:sz w:val="20"/>
              </w:rPr>
              <w:t>SrcSite4</w:t>
            </w:r>
            <w:r w:rsidR="0076252B">
              <w:rPr>
                <w:rFonts w:ascii="Arial" w:hAnsi="Arial"/>
                <w:sz w:val="20"/>
              </w:rPr>
              <w:t xml:space="preserve"> have no duplicate nodes and read as follows:</w:t>
            </w:r>
          </w:p>
          <w:p w14:paraId="5E6277A6" w14:textId="77777777" w:rsidR="0076252B" w:rsidRDefault="0076252B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CEC4989" w14:textId="77777777" w:rsidR="0076252B" w:rsidRPr="00B94F0B" w:rsidRDefault="007E010B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538213CD" w14:textId="6B32F7F9" w:rsidR="007E010B" w:rsidRPr="00B94F0B" w:rsidRDefault="004415FA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>Site</w:t>
            </w:r>
            <w:r w:rsidR="007E010B" w:rsidRPr="00B94F0B">
              <w:rPr>
                <w:rFonts w:ascii="Arial" w:hAnsi="Arial"/>
                <w:color w:val="4472C4" w:themeColor="accent1"/>
                <w:sz w:val="20"/>
              </w:rPr>
              <w:t xml:space="preserve"> Name = </w:t>
            </w:r>
            <w:r w:rsidR="00B94F0B" w:rsidRPr="00B94F0B">
              <w:rPr>
                <w:rFonts w:ascii="Arial" w:hAnsi="Arial"/>
                <w:color w:val="4472C4" w:themeColor="accent1"/>
                <w:sz w:val="20"/>
              </w:rPr>
              <w:t>SrcSite2</w:t>
            </w:r>
          </w:p>
          <w:p w14:paraId="5D527AC6" w14:textId="47EF2534" w:rsidR="00B94F0B" w:rsidRPr="00B94F0B" w:rsidRDefault="00493BA6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 xml:space="preserve">Other </w:t>
            </w:r>
            <w:r w:rsidR="004415FA">
              <w:rPr>
                <w:rFonts w:ascii="Arial" w:hAnsi="Arial"/>
                <w:color w:val="4472C4" w:themeColor="accent1"/>
                <w:sz w:val="20"/>
              </w:rPr>
              <w:t>Sites</w:t>
            </w:r>
            <w:r w:rsidR="00B94F0B" w:rsidRPr="00B94F0B">
              <w:rPr>
                <w:rFonts w:ascii="Arial" w:hAnsi="Arial"/>
                <w:color w:val="4472C4" w:themeColor="accent1"/>
                <w:sz w:val="20"/>
              </w:rPr>
              <w:t xml:space="preserve"> with </w:t>
            </w:r>
            <w:proofErr w:type="spellStart"/>
            <w:proofErr w:type="gramStart"/>
            <w:r w:rsidR="00B94F0B" w:rsidRPr="00B94F0B">
              <w:rPr>
                <w:rFonts w:ascii="Arial" w:hAnsi="Arial"/>
                <w:color w:val="4472C4" w:themeColor="accent1"/>
                <w:sz w:val="20"/>
              </w:rPr>
              <w:t>x,y</w:t>
            </w:r>
            <w:proofErr w:type="gramEnd"/>
            <w:r w:rsidR="00B94F0B" w:rsidRPr="00B94F0B">
              <w:rPr>
                <w:rFonts w:ascii="Arial" w:hAnsi="Arial"/>
                <w:color w:val="4472C4" w:themeColor="accent1"/>
                <w:sz w:val="20"/>
              </w:rPr>
              <w:t>,z</w:t>
            </w:r>
            <w:proofErr w:type="spellEnd"/>
            <w:r w:rsidR="00B94F0B" w:rsidRPr="00B94F0B">
              <w:rPr>
                <w:rFonts w:ascii="Arial" w:hAnsi="Arial"/>
                <w:color w:val="4472C4" w:themeColor="accent1"/>
                <w:sz w:val="20"/>
              </w:rPr>
              <w:t xml:space="preserve"> overlap:</w:t>
            </w:r>
          </w:p>
          <w:p w14:paraId="3D60A9D2" w14:textId="77777777" w:rsidR="00B94F0B" w:rsidRPr="00B94F0B" w:rsidRDefault="00B94F0B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      None</w:t>
            </w:r>
          </w:p>
          <w:p w14:paraId="46E8BE66" w14:textId="77777777" w:rsidR="00B94F0B" w:rsidRPr="00B94F0B" w:rsidRDefault="00B94F0B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6ED8DA72" w14:textId="77777777" w:rsidR="00B94F0B" w:rsidRPr="00B94F0B" w:rsidRDefault="00B94F0B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</w:p>
          <w:p w14:paraId="579CEC2E" w14:textId="77777777" w:rsidR="00B94F0B" w:rsidRPr="00B94F0B" w:rsidRDefault="00B94F0B" w:rsidP="00B94F0B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3A1D97FF" w14:textId="2D564ED6" w:rsidR="00B94F0B" w:rsidRPr="00B94F0B" w:rsidRDefault="004415FA" w:rsidP="00B94F0B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>Site</w:t>
            </w:r>
            <w:r w:rsidR="00B94F0B" w:rsidRPr="00B94F0B">
              <w:rPr>
                <w:rFonts w:ascii="Arial" w:hAnsi="Arial"/>
                <w:color w:val="4472C4" w:themeColor="accent1"/>
                <w:sz w:val="20"/>
              </w:rPr>
              <w:t xml:space="preserve"> Name = SrcSite4</w:t>
            </w:r>
          </w:p>
          <w:p w14:paraId="1C5CF212" w14:textId="78AAC3DE" w:rsidR="00B94F0B" w:rsidRPr="00B94F0B" w:rsidRDefault="00E8220A" w:rsidP="00B94F0B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 xml:space="preserve">Other </w:t>
            </w:r>
            <w:r w:rsidR="004415FA">
              <w:rPr>
                <w:rFonts w:ascii="Arial" w:hAnsi="Arial"/>
                <w:color w:val="4472C4" w:themeColor="accent1"/>
                <w:sz w:val="20"/>
              </w:rPr>
              <w:t>Sites</w:t>
            </w:r>
            <w:r w:rsidR="00B94F0B" w:rsidRPr="00B94F0B">
              <w:rPr>
                <w:rFonts w:ascii="Arial" w:hAnsi="Arial"/>
                <w:color w:val="4472C4" w:themeColor="accent1"/>
                <w:sz w:val="20"/>
              </w:rPr>
              <w:t xml:space="preserve"> with </w:t>
            </w:r>
            <w:proofErr w:type="spellStart"/>
            <w:proofErr w:type="gramStart"/>
            <w:r w:rsidR="00B94F0B" w:rsidRPr="00B94F0B">
              <w:rPr>
                <w:rFonts w:ascii="Arial" w:hAnsi="Arial"/>
                <w:color w:val="4472C4" w:themeColor="accent1"/>
                <w:sz w:val="20"/>
              </w:rPr>
              <w:t>x,y</w:t>
            </w:r>
            <w:proofErr w:type="gramEnd"/>
            <w:r w:rsidR="00B94F0B" w:rsidRPr="00B94F0B">
              <w:rPr>
                <w:rFonts w:ascii="Arial" w:hAnsi="Arial"/>
                <w:color w:val="4472C4" w:themeColor="accent1"/>
                <w:sz w:val="20"/>
              </w:rPr>
              <w:t>,z</w:t>
            </w:r>
            <w:proofErr w:type="spellEnd"/>
            <w:r w:rsidR="00B94F0B" w:rsidRPr="00B94F0B">
              <w:rPr>
                <w:rFonts w:ascii="Arial" w:hAnsi="Arial"/>
                <w:color w:val="4472C4" w:themeColor="accent1"/>
                <w:sz w:val="20"/>
              </w:rPr>
              <w:t xml:space="preserve"> overlap:</w:t>
            </w:r>
          </w:p>
          <w:p w14:paraId="34BF6D9D" w14:textId="77777777" w:rsidR="00B94F0B" w:rsidRPr="00B94F0B" w:rsidRDefault="00B94F0B" w:rsidP="00B94F0B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      None</w:t>
            </w:r>
          </w:p>
          <w:p w14:paraId="2EDCE80B" w14:textId="77777777" w:rsidR="00B94F0B" w:rsidRPr="00B94F0B" w:rsidRDefault="00B94F0B" w:rsidP="00B94F0B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1B0FA098" w14:textId="39864383" w:rsidR="00B94F0B" w:rsidRDefault="00B94F0B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016" w:type="dxa"/>
            <w:vAlign w:val="center"/>
          </w:tcPr>
          <w:p w14:paraId="4190BA17" w14:textId="3DBDEE2D" w:rsidR="004D4241" w:rsidRDefault="00D23697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sites </w:t>
            </w:r>
            <w:r w:rsidRPr="004415FA">
              <w:rPr>
                <w:rFonts w:ascii="Arial" w:hAnsi="Arial"/>
                <w:i/>
                <w:iCs/>
                <w:sz w:val="20"/>
              </w:rPr>
              <w:t>SrcSite2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4415FA">
              <w:rPr>
                <w:rFonts w:ascii="Arial" w:hAnsi="Arial"/>
                <w:i/>
                <w:iCs/>
                <w:sz w:val="20"/>
              </w:rPr>
              <w:t>SrcSite4</w:t>
            </w:r>
            <w:r>
              <w:rPr>
                <w:rFonts w:ascii="Arial" w:hAnsi="Arial"/>
                <w:sz w:val="20"/>
              </w:rPr>
              <w:t xml:space="preserve"> have no duplicate nodes and read accordingly. </w:t>
            </w:r>
          </w:p>
        </w:tc>
        <w:tc>
          <w:tcPr>
            <w:tcW w:w="1484" w:type="dxa"/>
            <w:vAlign w:val="center"/>
          </w:tcPr>
          <w:p w14:paraId="683FDA25" w14:textId="77777777" w:rsidR="004D4241" w:rsidRPr="00702160" w:rsidRDefault="004D424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D23697" w:rsidRPr="007D0AAC" w14:paraId="79091E33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61D8C466" w14:textId="188FB051" w:rsidR="00D23697" w:rsidRDefault="00D23697" w:rsidP="00D236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17</w:t>
            </w:r>
          </w:p>
        </w:tc>
        <w:tc>
          <w:tcPr>
            <w:tcW w:w="4210" w:type="dxa"/>
            <w:vAlign w:val="center"/>
          </w:tcPr>
          <w:p w14:paraId="3C44E2E2" w14:textId="54E1EDBD" w:rsidR="00D23697" w:rsidRPr="000451CE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rads2-src-dups.txt</w:t>
            </w:r>
            <w:r>
              <w:rPr>
                <w:rFonts w:ascii="Arial" w:hAnsi="Arial"/>
                <w:sz w:val="20"/>
              </w:rPr>
              <w:t>.</w:t>
            </w:r>
          </w:p>
          <w:p w14:paraId="39C0D982" w14:textId="77777777" w:rsidR="00D23697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6652F29" w14:textId="77777777" w:rsidR="00D23697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Confirm sites </w:t>
            </w:r>
            <w:r w:rsidRPr="004415FA">
              <w:rPr>
                <w:rFonts w:ascii="Arial" w:hAnsi="Arial"/>
                <w:i/>
                <w:iCs/>
                <w:sz w:val="20"/>
              </w:rPr>
              <w:t>SrcSite2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4415FA">
              <w:rPr>
                <w:rFonts w:ascii="Arial" w:hAnsi="Arial"/>
                <w:i/>
                <w:iCs/>
                <w:sz w:val="20"/>
              </w:rPr>
              <w:t>SrcSite4</w:t>
            </w:r>
            <w:r>
              <w:rPr>
                <w:rFonts w:ascii="Arial" w:hAnsi="Arial"/>
                <w:sz w:val="20"/>
              </w:rPr>
              <w:t xml:space="preserve"> have no duplicate nodes and read as follows:</w:t>
            </w:r>
          </w:p>
          <w:p w14:paraId="62CF170D" w14:textId="77777777" w:rsidR="00D23697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DB441C9" w14:textId="77777777" w:rsidR="00D23697" w:rsidRPr="00B94F0B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lastRenderedPageBreak/>
              <w:t>------------------------</w:t>
            </w:r>
          </w:p>
          <w:p w14:paraId="474CA3B8" w14:textId="77777777" w:rsidR="00D23697" w:rsidRPr="00B94F0B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>Site</w:t>
            </w: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Name = SrcSite2</w:t>
            </w:r>
          </w:p>
          <w:p w14:paraId="6231B2AB" w14:textId="149380D9" w:rsidR="00D23697" w:rsidRPr="00B94F0B" w:rsidRDefault="003C6CF5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 xml:space="preserve">Other </w:t>
            </w:r>
            <w:r w:rsidR="00D23697">
              <w:rPr>
                <w:rFonts w:ascii="Arial" w:hAnsi="Arial"/>
                <w:color w:val="4472C4" w:themeColor="accent1"/>
                <w:sz w:val="20"/>
              </w:rPr>
              <w:t>Sites</w:t>
            </w:r>
            <w:r w:rsidR="00D23697" w:rsidRPr="00B94F0B">
              <w:rPr>
                <w:rFonts w:ascii="Arial" w:hAnsi="Arial"/>
                <w:color w:val="4472C4" w:themeColor="accent1"/>
                <w:sz w:val="20"/>
              </w:rPr>
              <w:t xml:space="preserve"> with </w:t>
            </w:r>
            <w:proofErr w:type="spellStart"/>
            <w:proofErr w:type="gramStart"/>
            <w:r w:rsidR="00D23697" w:rsidRPr="00B94F0B">
              <w:rPr>
                <w:rFonts w:ascii="Arial" w:hAnsi="Arial"/>
                <w:color w:val="4472C4" w:themeColor="accent1"/>
                <w:sz w:val="20"/>
              </w:rPr>
              <w:t>x,y</w:t>
            </w:r>
            <w:proofErr w:type="gramEnd"/>
            <w:r w:rsidR="00D23697" w:rsidRPr="00B94F0B">
              <w:rPr>
                <w:rFonts w:ascii="Arial" w:hAnsi="Arial"/>
                <w:color w:val="4472C4" w:themeColor="accent1"/>
                <w:sz w:val="20"/>
              </w:rPr>
              <w:t>,z</w:t>
            </w:r>
            <w:proofErr w:type="spellEnd"/>
            <w:r w:rsidR="00D23697" w:rsidRPr="00B94F0B">
              <w:rPr>
                <w:rFonts w:ascii="Arial" w:hAnsi="Arial"/>
                <w:color w:val="4472C4" w:themeColor="accent1"/>
                <w:sz w:val="20"/>
              </w:rPr>
              <w:t xml:space="preserve"> overlap:</w:t>
            </w:r>
          </w:p>
          <w:p w14:paraId="27A02862" w14:textId="77777777" w:rsidR="00D23697" w:rsidRPr="00B94F0B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      None</w:t>
            </w:r>
          </w:p>
          <w:p w14:paraId="4639FE69" w14:textId="77777777" w:rsidR="00D23697" w:rsidRPr="00B94F0B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39E1CE92" w14:textId="77777777" w:rsidR="00D23697" w:rsidRPr="00B94F0B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</w:p>
          <w:p w14:paraId="26BE9B5F" w14:textId="77777777" w:rsidR="00D23697" w:rsidRPr="00B94F0B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795B474D" w14:textId="77777777" w:rsidR="00D23697" w:rsidRPr="00B94F0B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>Site</w:t>
            </w: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Name = SrcSite4</w:t>
            </w:r>
          </w:p>
          <w:p w14:paraId="3DCB533A" w14:textId="25AAC0F9" w:rsidR="00D23697" w:rsidRPr="00B94F0B" w:rsidRDefault="003C6CF5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 xml:space="preserve">Other </w:t>
            </w:r>
            <w:r w:rsidR="00D23697">
              <w:rPr>
                <w:rFonts w:ascii="Arial" w:hAnsi="Arial"/>
                <w:color w:val="4472C4" w:themeColor="accent1"/>
                <w:sz w:val="20"/>
              </w:rPr>
              <w:t>Sites</w:t>
            </w:r>
            <w:r w:rsidR="00D23697" w:rsidRPr="00B94F0B">
              <w:rPr>
                <w:rFonts w:ascii="Arial" w:hAnsi="Arial"/>
                <w:color w:val="4472C4" w:themeColor="accent1"/>
                <w:sz w:val="20"/>
              </w:rPr>
              <w:t xml:space="preserve"> with </w:t>
            </w:r>
            <w:proofErr w:type="spellStart"/>
            <w:proofErr w:type="gramStart"/>
            <w:r w:rsidR="00D23697" w:rsidRPr="00B94F0B">
              <w:rPr>
                <w:rFonts w:ascii="Arial" w:hAnsi="Arial"/>
                <w:color w:val="4472C4" w:themeColor="accent1"/>
                <w:sz w:val="20"/>
              </w:rPr>
              <w:t>x,y</w:t>
            </w:r>
            <w:proofErr w:type="gramEnd"/>
            <w:r w:rsidR="00D23697" w:rsidRPr="00B94F0B">
              <w:rPr>
                <w:rFonts w:ascii="Arial" w:hAnsi="Arial"/>
                <w:color w:val="4472C4" w:themeColor="accent1"/>
                <w:sz w:val="20"/>
              </w:rPr>
              <w:t>,z</w:t>
            </w:r>
            <w:proofErr w:type="spellEnd"/>
            <w:r w:rsidR="00D23697" w:rsidRPr="00B94F0B">
              <w:rPr>
                <w:rFonts w:ascii="Arial" w:hAnsi="Arial"/>
                <w:color w:val="4472C4" w:themeColor="accent1"/>
                <w:sz w:val="20"/>
              </w:rPr>
              <w:t xml:space="preserve"> overlap:</w:t>
            </w:r>
          </w:p>
          <w:p w14:paraId="3C44B475" w14:textId="77777777" w:rsidR="00D23697" w:rsidRPr="00B94F0B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      None</w:t>
            </w:r>
          </w:p>
          <w:p w14:paraId="32CBC4EC" w14:textId="77777777" w:rsidR="00D23697" w:rsidRPr="00B94F0B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53F35FCF" w14:textId="77777777" w:rsidR="00D23697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016" w:type="dxa"/>
            <w:vAlign w:val="center"/>
          </w:tcPr>
          <w:p w14:paraId="3AAF7179" w14:textId="4E4E5219" w:rsidR="00D23697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The sites </w:t>
            </w:r>
            <w:r w:rsidRPr="004415FA">
              <w:rPr>
                <w:rFonts w:ascii="Arial" w:hAnsi="Arial"/>
                <w:i/>
                <w:iCs/>
                <w:sz w:val="20"/>
              </w:rPr>
              <w:t>SrcSite2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4415FA">
              <w:rPr>
                <w:rFonts w:ascii="Arial" w:hAnsi="Arial"/>
                <w:i/>
                <w:iCs/>
                <w:sz w:val="20"/>
              </w:rPr>
              <w:t>SrcSite4</w:t>
            </w:r>
            <w:r>
              <w:rPr>
                <w:rFonts w:ascii="Arial" w:hAnsi="Arial"/>
                <w:sz w:val="20"/>
              </w:rPr>
              <w:t xml:space="preserve"> have no duplicate nodes and read accordingly. </w:t>
            </w:r>
          </w:p>
        </w:tc>
        <w:tc>
          <w:tcPr>
            <w:tcW w:w="1484" w:type="dxa"/>
            <w:vAlign w:val="center"/>
          </w:tcPr>
          <w:p w14:paraId="77A110A9" w14:textId="77777777" w:rsidR="00D23697" w:rsidRPr="00702160" w:rsidRDefault="00D23697" w:rsidP="00D236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D23697" w:rsidRPr="007D0AAC" w14:paraId="66879AD1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1E67B16A" w14:textId="3304D642" w:rsidR="00D23697" w:rsidRDefault="00D23697" w:rsidP="00D236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3D085E">
              <w:rPr>
                <w:rFonts w:ascii="Arial" w:hAnsi="Arial"/>
                <w:sz w:val="20"/>
              </w:rPr>
              <w:t>8</w:t>
            </w:r>
          </w:p>
        </w:tc>
        <w:tc>
          <w:tcPr>
            <w:tcW w:w="4210" w:type="dxa"/>
            <w:vAlign w:val="center"/>
          </w:tcPr>
          <w:p w14:paraId="357F8AB2" w14:textId="7382C973" w:rsidR="00D23697" w:rsidRPr="000451CE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>.</w:t>
            </w:r>
          </w:p>
          <w:p w14:paraId="78F8B17E" w14:textId="77777777" w:rsidR="00D23697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7BE1F03" w14:textId="580A9688" w:rsidR="00D23697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Confirm sites </w:t>
            </w:r>
            <w:r w:rsidR="00503E7B">
              <w:rPr>
                <w:rFonts w:ascii="Arial" w:hAnsi="Arial"/>
                <w:i/>
                <w:iCs/>
                <w:sz w:val="20"/>
              </w:rPr>
              <w:t>Buf</w:t>
            </w:r>
            <w:r w:rsidRPr="004415FA">
              <w:rPr>
                <w:rFonts w:ascii="Arial" w:hAnsi="Arial"/>
                <w:i/>
                <w:iCs/>
                <w:sz w:val="20"/>
              </w:rPr>
              <w:t>Site2</w:t>
            </w:r>
            <w:r>
              <w:rPr>
                <w:rFonts w:ascii="Arial" w:hAnsi="Arial"/>
                <w:sz w:val="20"/>
              </w:rPr>
              <w:t xml:space="preserve"> and </w:t>
            </w:r>
            <w:r w:rsidR="00503E7B">
              <w:rPr>
                <w:rFonts w:ascii="Arial" w:hAnsi="Arial"/>
                <w:i/>
                <w:iCs/>
                <w:sz w:val="20"/>
              </w:rPr>
              <w:t>Buf</w:t>
            </w:r>
            <w:r w:rsidRPr="004415FA">
              <w:rPr>
                <w:rFonts w:ascii="Arial" w:hAnsi="Arial"/>
                <w:i/>
                <w:iCs/>
                <w:sz w:val="20"/>
              </w:rPr>
              <w:t>Site4</w:t>
            </w:r>
            <w:r>
              <w:rPr>
                <w:rFonts w:ascii="Arial" w:hAnsi="Arial"/>
                <w:sz w:val="20"/>
              </w:rPr>
              <w:t xml:space="preserve"> have no duplicate nodes and read as follows:</w:t>
            </w:r>
          </w:p>
          <w:p w14:paraId="53B8BA30" w14:textId="77777777" w:rsidR="00D23697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0CBA644" w14:textId="77777777" w:rsidR="00D23697" w:rsidRPr="00B94F0B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4FB66EF2" w14:textId="1910B0FC" w:rsidR="00D23697" w:rsidRPr="00B94F0B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>Site</w:t>
            </w: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Name = </w:t>
            </w:r>
            <w:r w:rsidR="001F3FCA">
              <w:rPr>
                <w:rFonts w:ascii="Arial" w:hAnsi="Arial"/>
                <w:color w:val="4472C4" w:themeColor="accent1"/>
                <w:sz w:val="20"/>
              </w:rPr>
              <w:t>Buf</w:t>
            </w:r>
            <w:r w:rsidRPr="00B94F0B">
              <w:rPr>
                <w:rFonts w:ascii="Arial" w:hAnsi="Arial"/>
                <w:color w:val="4472C4" w:themeColor="accent1"/>
                <w:sz w:val="20"/>
              </w:rPr>
              <w:t>Site2</w:t>
            </w:r>
          </w:p>
          <w:p w14:paraId="24CB17A7" w14:textId="22B9CF19" w:rsidR="00D23697" w:rsidRPr="00B94F0B" w:rsidRDefault="003C6CF5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 xml:space="preserve">Other </w:t>
            </w:r>
            <w:r w:rsidR="00D23697">
              <w:rPr>
                <w:rFonts w:ascii="Arial" w:hAnsi="Arial"/>
                <w:color w:val="4472C4" w:themeColor="accent1"/>
                <w:sz w:val="20"/>
              </w:rPr>
              <w:t>Sites</w:t>
            </w:r>
            <w:r w:rsidR="00D23697" w:rsidRPr="00B94F0B">
              <w:rPr>
                <w:rFonts w:ascii="Arial" w:hAnsi="Arial"/>
                <w:color w:val="4472C4" w:themeColor="accent1"/>
                <w:sz w:val="20"/>
              </w:rPr>
              <w:t xml:space="preserve"> with </w:t>
            </w:r>
            <w:proofErr w:type="spellStart"/>
            <w:proofErr w:type="gramStart"/>
            <w:r w:rsidR="00D23697" w:rsidRPr="00B94F0B">
              <w:rPr>
                <w:rFonts w:ascii="Arial" w:hAnsi="Arial"/>
                <w:color w:val="4472C4" w:themeColor="accent1"/>
                <w:sz w:val="20"/>
              </w:rPr>
              <w:t>x,y</w:t>
            </w:r>
            <w:proofErr w:type="gramEnd"/>
            <w:r w:rsidR="00D23697" w:rsidRPr="00B94F0B">
              <w:rPr>
                <w:rFonts w:ascii="Arial" w:hAnsi="Arial"/>
                <w:color w:val="4472C4" w:themeColor="accent1"/>
                <w:sz w:val="20"/>
              </w:rPr>
              <w:t>,z</w:t>
            </w:r>
            <w:proofErr w:type="spellEnd"/>
            <w:r w:rsidR="00D23697" w:rsidRPr="00B94F0B">
              <w:rPr>
                <w:rFonts w:ascii="Arial" w:hAnsi="Arial"/>
                <w:color w:val="4472C4" w:themeColor="accent1"/>
                <w:sz w:val="20"/>
              </w:rPr>
              <w:t xml:space="preserve"> overlap:</w:t>
            </w:r>
          </w:p>
          <w:p w14:paraId="1E571E10" w14:textId="77777777" w:rsidR="00D23697" w:rsidRPr="00B94F0B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      None</w:t>
            </w:r>
          </w:p>
          <w:p w14:paraId="0F290EBA" w14:textId="77777777" w:rsidR="00D23697" w:rsidRPr="00B94F0B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3526B0EA" w14:textId="77777777" w:rsidR="00D23697" w:rsidRPr="00B94F0B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</w:p>
          <w:p w14:paraId="285DD574" w14:textId="77777777" w:rsidR="00D23697" w:rsidRPr="00B94F0B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32D291D1" w14:textId="05B5FD28" w:rsidR="00D23697" w:rsidRPr="00B94F0B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>Site</w:t>
            </w: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Name = </w:t>
            </w:r>
            <w:r w:rsidR="001F3FCA">
              <w:rPr>
                <w:rFonts w:ascii="Arial" w:hAnsi="Arial"/>
                <w:color w:val="4472C4" w:themeColor="accent1"/>
                <w:sz w:val="20"/>
              </w:rPr>
              <w:t>Buf</w:t>
            </w:r>
            <w:r w:rsidRPr="00B94F0B">
              <w:rPr>
                <w:rFonts w:ascii="Arial" w:hAnsi="Arial"/>
                <w:color w:val="4472C4" w:themeColor="accent1"/>
                <w:sz w:val="20"/>
              </w:rPr>
              <w:t>Site4</w:t>
            </w:r>
          </w:p>
          <w:p w14:paraId="5330CE20" w14:textId="4D4AC63A" w:rsidR="00D23697" w:rsidRPr="00B94F0B" w:rsidRDefault="003C6CF5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 xml:space="preserve">Other </w:t>
            </w:r>
            <w:r w:rsidR="00D23697">
              <w:rPr>
                <w:rFonts w:ascii="Arial" w:hAnsi="Arial"/>
                <w:color w:val="4472C4" w:themeColor="accent1"/>
                <w:sz w:val="20"/>
              </w:rPr>
              <w:t>Sites</w:t>
            </w:r>
            <w:r w:rsidR="00D23697" w:rsidRPr="00B94F0B">
              <w:rPr>
                <w:rFonts w:ascii="Arial" w:hAnsi="Arial"/>
                <w:color w:val="4472C4" w:themeColor="accent1"/>
                <w:sz w:val="20"/>
              </w:rPr>
              <w:t xml:space="preserve"> with </w:t>
            </w:r>
            <w:proofErr w:type="spellStart"/>
            <w:proofErr w:type="gramStart"/>
            <w:r w:rsidR="00D23697" w:rsidRPr="00B94F0B">
              <w:rPr>
                <w:rFonts w:ascii="Arial" w:hAnsi="Arial"/>
                <w:color w:val="4472C4" w:themeColor="accent1"/>
                <w:sz w:val="20"/>
              </w:rPr>
              <w:t>x,y</w:t>
            </w:r>
            <w:proofErr w:type="gramEnd"/>
            <w:r w:rsidR="00D23697" w:rsidRPr="00B94F0B">
              <w:rPr>
                <w:rFonts w:ascii="Arial" w:hAnsi="Arial"/>
                <w:color w:val="4472C4" w:themeColor="accent1"/>
                <w:sz w:val="20"/>
              </w:rPr>
              <w:t>,z</w:t>
            </w:r>
            <w:proofErr w:type="spellEnd"/>
            <w:r w:rsidR="00D23697" w:rsidRPr="00B94F0B">
              <w:rPr>
                <w:rFonts w:ascii="Arial" w:hAnsi="Arial"/>
                <w:color w:val="4472C4" w:themeColor="accent1"/>
                <w:sz w:val="20"/>
              </w:rPr>
              <w:t xml:space="preserve"> overlap:</w:t>
            </w:r>
          </w:p>
          <w:p w14:paraId="12607B3E" w14:textId="77777777" w:rsidR="00D23697" w:rsidRPr="00B94F0B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      None</w:t>
            </w:r>
          </w:p>
          <w:p w14:paraId="1A64B64B" w14:textId="77777777" w:rsidR="00D23697" w:rsidRPr="00B94F0B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0B0E00A9" w14:textId="77777777" w:rsidR="00D23697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016" w:type="dxa"/>
            <w:vAlign w:val="center"/>
          </w:tcPr>
          <w:p w14:paraId="333BFC02" w14:textId="3BC2040B" w:rsidR="00D23697" w:rsidRDefault="00D23697" w:rsidP="00D23697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sites </w:t>
            </w:r>
            <w:r w:rsidR="001F3FCA">
              <w:rPr>
                <w:rFonts w:ascii="Arial" w:hAnsi="Arial"/>
                <w:i/>
                <w:iCs/>
                <w:sz w:val="20"/>
              </w:rPr>
              <w:t>Buf</w:t>
            </w:r>
            <w:r w:rsidR="001F3FCA" w:rsidRPr="004415FA">
              <w:rPr>
                <w:rFonts w:ascii="Arial" w:hAnsi="Arial"/>
                <w:i/>
                <w:iCs/>
                <w:sz w:val="20"/>
              </w:rPr>
              <w:t>Site2</w:t>
            </w:r>
            <w:r w:rsidR="001F3FCA">
              <w:rPr>
                <w:rFonts w:ascii="Arial" w:hAnsi="Arial"/>
                <w:sz w:val="20"/>
              </w:rPr>
              <w:t xml:space="preserve"> and </w:t>
            </w:r>
            <w:r w:rsidR="001F3FCA">
              <w:rPr>
                <w:rFonts w:ascii="Arial" w:hAnsi="Arial"/>
                <w:i/>
                <w:iCs/>
                <w:sz w:val="20"/>
              </w:rPr>
              <w:t>Buf</w:t>
            </w:r>
            <w:r w:rsidR="001F3FCA" w:rsidRPr="004415FA">
              <w:rPr>
                <w:rFonts w:ascii="Arial" w:hAnsi="Arial"/>
                <w:i/>
                <w:iCs/>
                <w:sz w:val="20"/>
              </w:rPr>
              <w:t>Site4</w:t>
            </w:r>
            <w:r w:rsidR="001F3FCA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have no duplicate nodes and read accordingly. </w:t>
            </w:r>
          </w:p>
        </w:tc>
        <w:tc>
          <w:tcPr>
            <w:tcW w:w="1484" w:type="dxa"/>
            <w:vAlign w:val="center"/>
          </w:tcPr>
          <w:p w14:paraId="1F3F9D70" w14:textId="77777777" w:rsidR="00D23697" w:rsidRPr="00702160" w:rsidRDefault="00D23697" w:rsidP="00D2369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</w:tbl>
    <w:p w14:paraId="6AE00288" w14:textId="3325CAE1" w:rsidR="00204E98" w:rsidRDefault="00204E98" w:rsidP="002B09C8">
      <w:pPr>
        <w:pStyle w:val="H1bodytext"/>
        <w:spacing w:after="120"/>
        <w:ind w:left="0"/>
        <w:rPr>
          <w:rFonts w:ascii="Arial" w:hAnsi="Arial"/>
          <w:highlight w:val="yellow"/>
        </w:rPr>
      </w:pPr>
    </w:p>
    <w:p w14:paraId="0F7914F6" w14:textId="77777777" w:rsidR="000F1DEE" w:rsidRDefault="000F1DEE" w:rsidP="002B09C8">
      <w:pPr>
        <w:pStyle w:val="H1bodytext"/>
        <w:spacing w:after="120"/>
        <w:ind w:left="0"/>
        <w:rPr>
          <w:rFonts w:ascii="Arial" w:hAnsi="Arial"/>
          <w:highlight w:val="yellow"/>
        </w:rPr>
      </w:pPr>
    </w:p>
    <w:p w14:paraId="5894D591" w14:textId="77777777" w:rsidR="00E62A15" w:rsidRPr="00E9368E" w:rsidRDefault="00E62A15" w:rsidP="006973AE">
      <w:pPr>
        <w:pStyle w:val="Heading1"/>
      </w:pPr>
      <w:r w:rsidRPr="00E9368E">
        <w:t>Acceptance Test Report</w:t>
      </w:r>
    </w:p>
    <w:p w14:paraId="3FF86EDF" w14:textId="08EE97E4" w:rsidR="0093424C" w:rsidRPr="0093424C" w:rsidRDefault="00E22D36" w:rsidP="007E448D">
      <w:pPr>
        <w:pStyle w:val="paragraph"/>
        <w:spacing w:before="0" w:beforeAutospacing="0" w:after="120" w:afterAutospacing="0"/>
        <w:ind w:left="720"/>
        <w:textAlignment w:val="baseline"/>
      </w:pPr>
      <w:r>
        <w:rPr>
          <w:rStyle w:val="normaltextrun"/>
        </w:rPr>
        <w:t xml:space="preserve">To </w:t>
      </w:r>
      <w:r w:rsidRPr="00B565E9">
        <w:rPr>
          <w:rStyle w:val="normaltextrun"/>
        </w:rPr>
        <w:t xml:space="preserve">complete the Acceptance Testing use </w:t>
      </w:r>
      <w:r w:rsidR="00322DE9" w:rsidRPr="00B565E9">
        <w:rPr>
          <w:rStyle w:val="normaltextrun"/>
        </w:rPr>
        <w:fldChar w:fldCharType="begin"/>
      </w:r>
      <w:r w:rsidR="00322DE9" w:rsidRPr="00B565E9">
        <w:rPr>
          <w:rStyle w:val="normaltextrun"/>
        </w:rPr>
        <w:instrText xml:space="preserve"> REF  _Ref33082828 \h  \* MERGEFORMAT </w:instrText>
      </w:r>
      <w:r w:rsidR="00322DE9" w:rsidRPr="00B565E9">
        <w:rPr>
          <w:rStyle w:val="normaltextrun"/>
        </w:rPr>
      </w:r>
      <w:r w:rsidR="00322DE9" w:rsidRPr="00B565E9">
        <w:rPr>
          <w:rStyle w:val="normaltextrun"/>
        </w:rPr>
        <w:fldChar w:fldCharType="separate"/>
      </w:r>
      <w:r w:rsidR="00475CE7" w:rsidRPr="00B565E9">
        <w:t xml:space="preserve">Appendix </w:t>
      </w:r>
      <w:r w:rsidR="00475CE7" w:rsidRPr="00B565E9">
        <w:rPr>
          <w:noProof/>
        </w:rPr>
        <w:t>A</w:t>
      </w:r>
      <w:r w:rsidR="00322DE9" w:rsidRPr="00B565E9">
        <w:rPr>
          <w:rStyle w:val="normaltextrun"/>
        </w:rPr>
        <w:fldChar w:fldCharType="end"/>
      </w:r>
      <w:r w:rsidRPr="00B565E9">
        <w:rPr>
          <w:rStyle w:val="normaltextrun"/>
        </w:rPr>
        <w:t xml:space="preserve">. </w:t>
      </w:r>
      <w:r w:rsidR="001B7065" w:rsidRPr="00B565E9">
        <w:t xml:space="preserve">Acceptance Test 1 </w:t>
      </w:r>
      <w:r w:rsidR="003F59D0" w:rsidRPr="00B565E9">
        <w:t xml:space="preserve">(AT-1) </w:t>
      </w:r>
      <w:r w:rsidR="001B7065" w:rsidRPr="00B565E9">
        <w:t>is in Table A-</w:t>
      </w:r>
      <w:r w:rsidR="0073587B" w:rsidRPr="00B565E9">
        <w:t>1</w:t>
      </w:r>
      <w:r w:rsidR="003F59D0" w:rsidRPr="00B565E9">
        <w:t xml:space="preserve"> </w:t>
      </w:r>
      <w:r w:rsidR="002D3F0F">
        <w:t xml:space="preserve">The </w:t>
      </w:r>
      <w:r w:rsidR="003F59D0" w:rsidRPr="00B565E9">
        <w:t>Acceptance Test</w:t>
      </w:r>
      <w:r w:rsidR="007E448D">
        <w:t xml:space="preserve"> i</w:t>
      </w:r>
      <w:r w:rsidR="003F59D0" w:rsidRPr="00B565E9">
        <w:t xml:space="preserve">s </w:t>
      </w:r>
      <w:r w:rsidR="00AC0522" w:rsidRPr="00B565E9">
        <w:t xml:space="preserve">the </w:t>
      </w:r>
      <w:r w:rsidR="00C92E3B" w:rsidRPr="00B565E9">
        <w:t>M Pond</w:t>
      </w:r>
      <w:r w:rsidR="00AC0522" w:rsidRPr="00B565E9">
        <w:t xml:space="preserve"> model</w:t>
      </w:r>
      <w:r w:rsidR="003F59D0" w:rsidRPr="00B565E9">
        <w:t xml:space="preserve">. AT-1 </w:t>
      </w:r>
      <w:r w:rsidR="00AC0522" w:rsidRPr="00B565E9">
        <w:t xml:space="preserve">has </w:t>
      </w:r>
      <w:r w:rsidR="003F59D0" w:rsidRPr="00B565E9">
        <w:t xml:space="preserve">both </w:t>
      </w:r>
      <w:r w:rsidR="003447FE" w:rsidRPr="00B565E9">
        <w:t xml:space="preserve">a source zone </w:t>
      </w:r>
      <w:r w:rsidR="00C92E3B" w:rsidRPr="00B565E9">
        <w:t xml:space="preserve">and </w:t>
      </w:r>
      <w:r w:rsidR="003447FE" w:rsidRPr="00B565E9">
        <w:t>buffer zone present</w:t>
      </w:r>
      <w:r w:rsidR="00C92E3B" w:rsidRPr="00B565E9">
        <w:t xml:space="preserve"> and several overlapping sites in both zones</w:t>
      </w:r>
      <w:r w:rsidR="006A6230" w:rsidRPr="00B565E9">
        <w:t>.</w:t>
      </w:r>
      <w:r w:rsidR="00AA35B8" w:rsidRPr="00B565E9">
        <w:t xml:space="preserve"> </w:t>
      </w:r>
      <w:r w:rsidR="003F53AB" w:rsidRPr="00B565E9">
        <w:t>Details of th</w:t>
      </w:r>
      <w:r w:rsidR="007E448D">
        <w:t>is</w:t>
      </w:r>
      <w:r w:rsidR="003F53AB" w:rsidRPr="00B565E9">
        <w:t xml:space="preserve"> test, when conducted, by whom, and if </w:t>
      </w:r>
      <w:r w:rsidR="007E448D">
        <w:t>it</w:t>
      </w:r>
      <w:r w:rsidR="003F53AB" w:rsidRPr="00B565E9">
        <w:t xml:space="preserve"> Passed or Failed</w:t>
      </w:r>
      <w:r w:rsidR="00BF5BD7" w:rsidRPr="00B565E9">
        <w:t xml:space="preserve"> </w:t>
      </w:r>
      <w:r w:rsidR="007E448D">
        <w:t>is</w:t>
      </w:r>
      <w:r w:rsidR="00BF5BD7" w:rsidRPr="00B565E9">
        <w:t xml:space="preserve"> </w:t>
      </w:r>
      <w:r w:rsidR="00BB598D" w:rsidRPr="00B565E9">
        <w:t xml:space="preserve">in </w:t>
      </w:r>
      <w:r w:rsidR="00354AE5" w:rsidRPr="00B565E9">
        <w:fldChar w:fldCharType="begin"/>
      </w:r>
      <w:r w:rsidR="00354AE5" w:rsidRPr="00B565E9">
        <w:instrText xml:space="preserve"> REF _Ref33082828 \h  \* MERGEFORMAT </w:instrText>
      </w:r>
      <w:r w:rsidR="00354AE5" w:rsidRPr="00B565E9">
        <w:fldChar w:fldCharType="separate"/>
      </w:r>
      <w:r w:rsidR="00354AE5" w:rsidRPr="00B565E9">
        <w:t xml:space="preserve">Appendix </w:t>
      </w:r>
      <w:r w:rsidR="00354AE5" w:rsidRPr="00B565E9">
        <w:rPr>
          <w:noProof/>
        </w:rPr>
        <w:t>A</w:t>
      </w:r>
      <w:r w:rsidR="00354AE5" w:rsidRPr="00B565E9">
        <w:fldChar w:fldCharType="end"/>
      </w:r>
      <w:r w:rsidR="00BB598D" w:rsidRPr="00B565E9">
        <w:t>.</w:t>
      </w:r>
    </w:p>
    <w:p w14:paraId="73234AD8" w14:textId="77777777" w:rsidR="00E62A15" w:rsidRPr="00E9368E" w:rsidRDefault="00E62A15" w:rsidP="006973AE">
      <w:pPr>
        <w:pStyle w:val="Heading1"/>
      </w:pPr>
      <w:r w:rsidRPr="00E9368E">
        <w:t>User Guide</w:t>
      </w:r>
    </w:p>
    <w:p w14:paraId="7F11C84A" w14:textId="51F040EB" w:rsidR="00AE3F5B" w:rsidRDefault="009F4C00" w:rsidP="000953CA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To run</w:t>
      </w:r>
      <w:r w:rsidR="00AE3F5B">
        <w:rPr>
          <w:rFonts w:ascii="Arial" w:hAnsi="Arial"/>
        </w:rPr>
        <w:t xml:space="preserve"> this tool, you will need to pass </w:t>
      </w:r>
      <w:r w:rsidR="00493BA6">
        <w:rPr>
          <w:rFonts w:ascii="Arial" w:hAnsi="Arial"/>
        </w:rPr>
        <w:t>2</w:t>
      </w:r>
      <w:r w:rsidR="00AE3F5B">
        <w:rPr>
          <w:rFonts w:ascii="Arial" w:hAnsi="Arial"/>
        </w:rPr>
        <w:t xml:space="preserve"> arguments into it.</w:t>
      </w:r>
    </w:p>
    <w:p w14:paraId="252031FF" w14:textId="17B5DA4D" w:rsidR="00AE3F5B" w:rsidRDefault="00AE3F5B" w:rsidP="00AE3F5B">
      <w:pPr>
        <w:pStyle w:val="H1bodytext"/>
        <w:numPr>
          <w:ilvl w:val="0"/>
          <w:numId w:val="54"/>
        </w:numPr>
        <w:spacing w:after="120"/>
        <w:rPr>
          <w:rFonts w:ascii="Arial" w:hAnsi="Arial"/>
        </w:rPr>
      </w:pPr>
      <w:r>
        <w:rPr>
          <w:rFonts w:ascii="Arial" w:hAnsi="Arial"/>
        </w:rPr>
        <w:t>Path/name of the source card you want to check for duplicates</w:t>
      </w:r>
    </w:p>
    <w:p w14:paraId="36846BB4" w14:textId="6848D0B4" w:rsidR="00AE3F5B" w:rsidRDefault="00AE3F5B" w:rsidP="00AE3F5B">
      <w:pPr>
        <w:pStyle w:val="H1bodytext"/>
        <w:numPr>
          <w:ilvl w:val="0"/>
          <w:numId w:val="54"/>
        </w:numPr>
        <w:spacing w:after="120"/>
        <w:rPr>
          <w:rFonts w:ascii="Arial" w:hAnsi="Arial"/>
        </w:rPr>
      </w:pPr>
      <w:r>
        <w:rPr>
          <w:rFonts w:ascii="Arial" w:hAnsi="Arial"/>
        </w:rPr>
        <w:lastRenderedPageBreak/>
        <w:t>Path/name you want to name the output file</w:t>
      </w:r>
    </w:p>
    <w:p w14:paraId="4B76D90A" w14:textId="69645BF5" w:rsidR="00BD10B8" w:rsidRDefault="00BD10B8" w:rsidP="00AE3F5B">
      <w:pPr>
        <w:pStyle w:val="H1bodytext"/>
        <w:spacing w:after="120"/>
        <w:rPr>
          <w:rFonts w:ascii="Arial" w:hAnsi="Arial"/>
        </w:rPr>
      </w:pPr>
      <w:r w:rsidRPr="0028465F">
        <w:rPr>
          <w:rFonts w:ascii="Arial" w:hAnsi="Arial"/>
        </w:rPr>
        <w:t xml:space="preserve">Refer to </w:t>
      </w:r>
      <w:r>
        <w:rPr>
          <w:rFonts w:ascii="Arial" w:hAnsi="Arial"/>
        </w:rPr>
        <w:t xml:space="preserve">Section </w:t>
      </w:r>
      <w:hyperlink w:anchor="_Software_Design_Description" w:history="1">
        <w:r>
          <w:rPr>
            <w:rStyle w:val="Hyperlink"/>
            <w:rFonts w:ascii="Arial" w:hAnsi="Arial"/>
          </w:rPr>
          <w:fldChar w:fldCharType="begin"/>
        </w:r>
        <w:r>
          <w:instrText xml:space="preserve"> REF _Ref37685187 \r \h </w:instrText>
        </w:r>
        <w:r>
          <w:rPr>
            <w:rStyle w:val="Hyperlink"/>
            <w:rFonts w:ascii="Arial" w:hAnsi="Arial"/>
          </w:rPr>
        </w:r>
        <w:r>
          <w:rPr>
            <w:rStyle w:val="Hyperlink"/>
            <w:rFonts w:ascii="Arial" w:hAnsi="Arial"/>
          </w:rPr>
          <w:fldChar w:fldCharType="separate"/>
        </w:r>
        <w:r>
          <w:t>4</w:t>
        </w:r>
        <w:r>
          <w:rPr>
            <w:rStyle w:val="Hyperlink"/>
            <w:rFonts w:ascii="Arial" w:hAnsi="Arial"/>
          </w:rPr>
          <w:fldChar w:fldCharType="end"/>
        </w:r>
      </w:hyperlink>
      <w:r w:rsidRPr="0028465F">
        <w:rPr>
          <w:rFonts w:ascii="Arial" w:hAnsi="Arial"/>
        </w:rPr>
        <w:t xml:space="preserve"> of this software management plan for a full description of the required inputs for the </w:t>
      </w:r>
      <w:r>
        <w:rPr>
          <w:rFonts w:ascii="Arial" w:hAnsi="Arial"/>
        </w:rPr>
        <w:t xml:space="preserve">DSN </w:t>
      </w:r>
      <w:r w:rsidRPr="0028465F">
        <w:rPr>
          <w:rFonts w:ascii="Arial" w:hAnsi="Arial"/>
        </w:rPr>
        <w:t>tool. It is recommended that a shell script is used to execute the tool. The recommended structure of this shell script is shown below</w:t>
      </w:r>
      <w:r w:rsidR="0021307D">
        <w:rPr>
          <w:rFonts w:ascii="Arial" w:hAnsi="Arial"/>
        </w:rPr>
        <w:t>.</w:t>
      </w:r>
    </w:p>
    <w:p w14:paraId="719FAE0B" w14:textId="1213653C" w:rsidR="003B4FEA" w:rsidRPr="0028465F" w:rsidRDefault="003B4FEA" w:rsidP="003B4FEA">
      <w:pPr>
        <w:pStyle w:val="H1bodytext"/>
        <w:spacing w:after="120"/>
        <w:rPr>
          <w:rFonts w:ascii="Arial" w:hAnsi="Arial"/>
        </w:rPr>
      </w:pPr>
      <w:r w:rsidRPr="0028465F">
        <w:rPr>
          <w:rFonts w:ascii="Arial" w:hAnsi="Arial"/>
        </w:rPr>
        <w:t>TOOL=&lt;path/to/</w:t>
      </w:r>
      <w:r>
        <w:rPr>
          <w:rFonts w:ascii="Arial" w:hAnsi="Arial"/>
        </w:rPr>
        <w:t>ca_dups.pl</w:t>
      </w:r>
      <w:r w:rsidRPr="0028465F">
        <w:rPr>
          <w:rFonts w:ascii="Arial" w:hAnsi="Arial"/>
        </w:rPr>
        <w:t>&gt;</w:t>
      </w:r>
    </w:p>
    <w:p w14:paraId="15E4C114" w14:textId="77777777" w:rsidR="003B4FEA" w:rsidRPr="0028465F" w:rsidRDefault="003B4FEA" w:rsidP="003B4FEA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INPUTFILE</w:t>
      </w:r>
      <w:r w:rsidRPr="0028465F">
        <w:rPr>
          <w:rFonts w:ascii="Arial" w:hAnsi="Arial"/>
        </w:rPr>
        <w:t>=&lt;path/to/</w:t>
      </w:r>
      <w:r>
        <w:rPr>
          <w:rFonts w:ascii="Arial" w:hAnsi="Arial"/>
        </w:rPr>
        <w:t>input</w:t>
      </w:r>
      <w:r w:rsidRPr="0028465F">
        <w:rPr>
          <w:rFonts w:ascii="Arial" w:hAnsi="Arial"/>
        </w:rPr>
        <w:t>/file&gt;</w:t>
      </w:r>
    </w:p>
    <w:p w14:paraId="03CFD118" w14:textId="77777777" w:rsidR="003B4FEA" w:rsidRPr="0028465F" w:rsidRDefault="003B4FEA" w:rsidP="003B4FEA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OUTPUTFILE</w:t>
      </w:r>
      <w:r w:rsidRPr="0028465F">
        <w:rPr>
          <w:rFonts w:ascii="Arial" w:hAnsi="Arial"/>
        </w:rPr>
        <w:t>=&lt;path/to/</w:t>
      </w:r>
      <w:r>
        <w:rPr>
          <w:rFonts w:ascii="Arial" w:hAnsi="Arial"/>
        </w:rPr>
        <w:t>output</w:t>
      </w:r>
      <w:r w:rsidRPr="0028465F">
        <w:rPr>
          <w:rFonts w:ascii="Arial" w:hAnsi="Arial"/>
        </w:rPr>
        <w:t>/file&gt;</w:t>
      </w:r>
    </w:p>
    <w:p w14:paraId="0CD8BB8C" w14:textId="1BFC832A" w:rsidR="003B4FEA" w:rsidRDefault="003B4FEA" w:rsidP="003B4FEA">
      <w:pPr>
        <w:pStyle w:val="H1bodytext"/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perl</w:t>
      </w:r>
      <w:proofErr w:type="spellEnd"/>
      <w:r>
        <w:rPr>
          <w:rFonts w:ascii="Arial" w:hAnsi="Arial"/>
        </w:rPr>
        <w:t xml:space="preserve"> </w:t>
      </w:r>
      <w:r w:rsidRPr="0028465F">
        <w:rPr>
          <w:rFonts w:ascii="Arial" w:hAnsi="Arial"/>
        </w:rPr>
        <w:t>$TOOL $</w:t>
      </w:r>
      <w:r w:rsidRPr="0039376E">
        <w:rPr>
          <w:rFonts w:ascii="Arial" w:hAnsi="Arial"/>
        </w:rPr>
        <w:t xml:space="preserve"> </w:t>
      </w:r>
      <w:r>
        <w:rPr>
          <w:rFonts w:ascii="Arial" w:hAnsi="Arial"/>
        </w:rPr>
        <w:t>INPUTFILE</w:t>
      </w:r>
      <w:r w:rsidRPr="0028465F">
        <w:rPr>
          <w:rFonts w:ascii="Arial" w:hAnsi="Arial"/>
        </w:rPr>
        <w:t xml:space="preserve"> $</w:t>
      </w:r>
      <w:r w:rsidRPr="0039376E">
        <w:rPr>
          <w:rFonts w:ascii="Arial" w:hAnsi="Arial"/>
        </w:rPr>
        <w:t xml:space="preserve"> </w:t>
      </w:r>
      <w:r>
        <w:rPr>
          <w:rFonts w:ascii="Arial" w:hAnsi="Arial"/>
        </w:rPr>
        <w:t xml:space="preserve">OUTPUTFILE </w:t>
      </w:r>
    </w:p>
    <w:p w14:paraId="2DB2C0C1" w14:textId="18B17AA2" w:rsidR="00AE3F5B" w:rsidRDefault="00AE3F5B">
      <w:pPr>
        <w:pStyle w:val="H1bodytext"/>
        <w:spacing w:after="120"/>
        <w:rPr>
          <w:rFonts w:ascii="Arial" w:hAnsi="Arial"/>
        </w:rPr>
      </w:pPr>
    </w:p>
    <w:p w14:paraId="662C1B2B" w14:textId="75AE86FB" w:rsidR="00B554BF" w:rsidRDefault="008B5A1F" w:rsidP="00B554BF">
      <w:pPr>
        <w:pStyle w:val="Heading1"/>
      </w:pPr>
      <w:r>
        <w:t xml:space="preserve">Tool </w:t>
      </w:r>
      <w:r w:rsidR="00CE63EA">
        <w:t>Version</w:t>
      </w:r>
      <w:r w:rsidR="004556EC">
        <w:t>s</w:t>
      </w:r>
    </w:p>
    <w:p w14:paraId="107EAB92" w14:textId="4D147755" w:rsidR="00117D2C" w:rsidRDefault="00E54EEB" w:rsidP="00E20031">
      <w:pPr>
        <w:ind w:left="720"/>
      </w:pPr>
      <w:r>
        <w:t xml:space="preserve">This section details </w:t>
      </w:r>
      <w:r w:rsidR="009624EB">
        <w:t xml:space="preserve">changes incorporated into each version of the </w:t>
      </w:r>
      <w:r w:rsidR="0028203E">
        <w:t>DSN</w:t>
      </w:r>
      <w:r w:rsidR="003D1C68">
        <w:t xml:space="preserve"> </w:t>
      </w:r>
      <w:r w:rsidR="00D60993">
        <w:t>tool.</w:t>
      </w:r>
    </w:p>
    <w:p w14:paraId="25479BF3" w14:textId="130F4A2B" w:rsidR="007E448D" w:rsidRPr="004556EC" w:rsidRDefault="00FC4746" w:rsidP="00656BD4">
      <w:pPr>
        <w:pStyle w:val="ListParagraph"/>
        <w:numPr>
          <w:ilvl w:val="0"/>
          <w:numId w:val="3"/>
        </w:numPr>
      </w:pPr>
      <w:r>
        <w:t xml:space="preserve">1.0 </w:t>
      </w:r>
      <w:r w:rsidR="009F6764">
        <w:t>–</w:t>
      </w:r>
      <w:r>
        <w:t xml:space="preserve"> </w:t>
      </w:r>
      <w:r w:rsidR="009F6764">
        <w:t>Tool was developed.</w:t>
      </w:r>
    </w:p>
    <w:p w14:paraId="054668B2" w14:textId="3C6872A3" w:rsidR="00093579" w:rsidRDefault="00093579" w:rsidP="0076717B">
      <w:pPr>
        <w:pStyle w:val="H1bodytext"/>
        <w:spacing w:after="120"/>
        <w:ind w:left="0"/>
        <w:rPr>
          <w:rFonts w:ascii="Arial" w:hAnsi="Arial" w:cs="Arial"/>
        </w:rPr>
      </w:pPr>
    </w:p>
    <w:p w14:paraId="2F6A6A86" w14:textId="0208FFAA" w:rsidR="00961AB5" w:rsidRDefault="00961AB5">
      <w:pPr>
        <w:spacing w:after="160" w:line="259" w:lineRule="auto"/>
      </w:pPr>
      <w:bookmarkStart w:id="7" w:name="_Ref33082828"/>
      <w:r>
        <w:br w:type="page"/>
      </w:r>
    </w:p>
    <w:p w14:paraId="2E44BF9A" w14:textId="1E773C2F" w:rsidR="00961AB5" w:rsidRDefault="00961AB5" w:rsidP="00961AB5"/>
    <w:p w14:paraId="5F4C9B42" w14:textId="2C9AF593" w:rsidR="00961AB5" w:rsidRDefault="00961AB5" w:rsidP="00961AB5"/>
    <w:p w14:paraId="4FCBC219" w14:textId="56E20DAD" w:rsidR="00961AB5" w:rsidRDefault="00961AB5" w:rsidP="00961AB5"/>
    <w:p w14:paraId="39338276" w14:textId="0820AFD4" w:rsidR="00961AB5" w:rsidRDefault="00961AB5" w:rsidP="00961AB5"/>
    <w:p w14:paraId="69060C04" w14:textId="2807D18B" w:rsidR="00961AB5" w:rsidRDefault="00961AB5" w:rsidP="00961AB5"/>
    <w:p w14:paraId="4EFE7E0A" w14:textId="1436167C" w:rsidR="00961AB5" w:rsidRDefault="00961AB5" w:rsidP="00961AB5"/>
    <w:p w14:paraId="7A094625" w14:textId="50D4F4FF" w:rsidR="00961AB5" w:rsidRDefault="00961AB5" w:rsidP="00961AB5"/>
    <w:p w14:paraId="14C7C8B6" w14:textId="4F6B9B13" w:rsidR="00961AB5" w:rsidRDefault="00961AB5" w:rsidP="00961AB5"/>
    <w:p w14:paraId="6E290124" w14:textId="361DA8BB" w:rsidR="00961AB5" w:rsidRDefault="00961AB5" w:rsidP="00961AB5"/>
    <w:p w14:paraId="2ADEE214" w14:textId="4393F26E" w:rsidR="00961AB5" w:rsidRDefault="00961AB5" w:rsidP="00961AB5"/>
    <w:p w14:paraId="1DC845A6" w14:textId="77777777" w:rsidR="00961AB5" w:rsidRDefault="00961AB5" w:rsidP="00961AB5"/>
    <w:p w14:paraId="35FBE0E0" w14:textId="1AEEBBA2" w:rsidR="00961AB5" w:rsidRDefault="00961AB5" w:rsidP="00961AB5"/>
    <w:p w14:paraId="53A0E98D" w14:textId="5F2CACCC" w:rsidR="00961AB5" w:rsidRDefault="00961AB5" w:rsidP="00961AB5"/>
    <w:p w14:paraId="4FEE0180" w14:textId="78BC5AD9" w:rsidR="00961AB5" w:rsidRDefault="00961AB5" w:rsidP="00961AB5"/>
    <w:p w14:paraId="6CF61E61" w14:textId="38F870A4" w:rsidR="00961AB5" w:rsidRDefault="00961AB5" w:rsidP="00961AB5"/>
    <w:p w14:paraId="2E0611BB" w14:textId="39E2F7B8" w:rsidR="00961AB5" w:rsidRDefault="00961AB5" w:rsidP="00961AB5"/>
    <w:p w14:paraId="53461DF1" w14:textId="43F7870F" w:rsidR="00961AB5" w:rsidRDefault="00961AB5" w:rsidP="00961AB5"/>
    <w:p w14:paraId="11255FB9" w14:textId="00B317CF" w:rsidR="00093579" w:rsidRDefault="007E22A1" w:rsidP="00007DB9">
      <w:pPr>
        <w:pStyle w:val="Heading1"/>
        <w:numPr>
          <w:ilvl w:val="0"/>
          <w:numId w:val="0"/>
        </w:numPr>
        <w:jc w:val="center"/>
        <w:rPr>
          <w:rFonts w:cs="Arial"/>
          <w:bCs/>
        </w:rPr>
      </w:pPr>
      <w:r>
        <w:t xml:space="preserve">Appendix </w:t>
      </w:r>
      <w:fldSimple w:instr=" SEQ Appendix \* ALPHABETIC ">
        <w:r w:rsidR="00E70C1D">
          <w:rPr>
            <w:noProof/>
          </w:rPr>
          <w:t>A</w:t>
        </w:r>
      </w:fldSimple>
      <w:bookmarkEnd w:id="7"/>
    </w:p>
    <w:p w14:paraId="24BF2A39" w14:textId="77777777" w:rsidR="00B04094" w:rsidRDefault="00B04094" w:rsidP="00B04094">
      <w:pPr>
        <w:pStyle w:val="H1bodytext"/>
        <w:spacing w:after="120"/>
        <w:ind w:left="0"/>
        <w:rPr>
          <w:rFonts w:ascii="Arial" w:hAnsi="Arial" w:cs="Arial"/>
          <w:b/>
          <w:bCs/>
        </w:rPr>
      </w:pPr>
    </w:p>
    <w:p w14:paraId="383A201E" w14:textId="6BC5DEEF" w:rsidR="00D57686" w:rsidRPr="00007DB9" w:rsidRDefault="00B04094" w:rsidP="00B04094">
      <w:pPr>
        <w:pStyle w:val="H1bodytext"/>
        <w:spacing w:after="120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 w:rsidRPr="00007DB9">
        <w:rPr>
          <w:rFonts w:ascii="Arial" w:hAnsi="Arial" w:cs="Arial"/>
          <w:b/>
          <w:bCs/>
          <w:sz w:val="24"/>
          <w:szCs w:val="24"/>
        </w:rPr>
        <w:t xml:space="preserve">Completed </w:t>
      </w:r>
      <w:r w:rsidR="00021040" w:rsidRPr="00007DB9">
        <w:rPr>
          <w:rFonts w:ascii="Arial" w:hAnsi="Arial" w:cs="Arial"/>
          <w:b/>
          <w:bCs/>
          <w:sz w:val="24"/>
          <w:szCs w:val="24"/>
        </w:rPr>
        <w:t>Acceptance Test</w:t>
      </w:r>
      <w:r w:rsidRPr="00007DB9">
        <w:rPr>
          <w:rFonts w:ascii="Arial" w:hAnsi="Arial" w:cs="Arial"/>
          <w:b/>
          <w:bCs/>
          <w:sz w:val="24"/>
          <w:szCs w:val="24"/>
        </w:rPr>
        <w:t xml:space="preserve"> Cases</w:t>
      </w:r>
    </w:p>
    <w:p w14:paraId="25BAE097" w14:textId="022FABAD" w:rsidR="000D6080" w:rsidRDefault="000D6080">
      <w:pPr>
        <w:spacing w:after="160" w:line="259" w:lineRule="auto"/>
      </w:pPr>
      <w:r>
        <w:br w:type="page"/>
      </w:r>
    </w:p>
    <w:p w14:paraId="17734522" w14:textId="45D174A0" w:rsidR="00192EF0" w:rsidRDefault="00192EF0">
      <w:pPr>
        <w:rPr>
          <w:b/>
          <w:bCs/>
        </w:rPr>
      </w:pPr>
      <w:r>
        <w:rPr>
          <w:b/>
          <w:bCs/>
        </w:rPr>
        <w:lastRenderedPageBreak/>
        <w:t>Tool Runner Log</w:t>
      </w:r>
    </w:p>
    <w:p w14:paraId="3208367D" w14:textId="5F107D18" w:rsidR="00B4510A" w:rsidRDefault="00B4510A" w:rsidP="00CE32D3">
      <w:pPr>
        <w:rPr>
          <w:rFonts w:asciiTheme="minorHAnsi" w:hAnsiTheme="minorHAnsi" w:cstheme="minorHAnsi"/>
          <w:sz w:val="18"/>
          <w:szCs w:val="18"/>
        </w:rPr>
      </w:pPr>
    </w:p>
    <w:p w14:paraId="63288DE1" w14:textId="77777777" w:rsidR="00025944" w:rsidRPr="00025944" w:rsidRDefault="00025944" w:rsidP="00025944">
      <w:pPr>
        <w:rPr>
          <w:rFonts w:asciiTheme="minorHAnsi" w:hAnsiTheme="minorHAnsi" w:cstheme="minorHAnsi"/>
          <w:sz w:val="18"/>
          <w:szCs w:val="18"/>
        </w:rPr>
      </w:pPr>
    </w:p>
    <w:p w14:paraId="24FDB1D8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###Executing Duplicate node Tool###</w:t>
      </w:r>
    </w:p>
    <w:p w14:paraId="339C62C4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1185D4FE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###Executing Fingerprint Tool###</w:t>
      </w:r>
    </w:p>
    <w:p w14:paraId="5648DB4E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AM--Starting CA-CIE Tool Runner.</w:t>
      </w:r>
      <w:r w:rsidRPr="0063402C">
        <w:rPr>
          <w:rFonts w:asciiTheme="minorHAnsi" w:hAnsiTheme="minorHAnsi" w:cstheme="minorHAnsi"/>
          <w:sz w:val="18"/>
          <w:szCs w:val="18"/>
        </w:rPr>
        <w:tab/>
        <w:t>Logging to "./sources_mpondDUP.log"</w:t>
      </w:r>
    </w:p>
    <w:p w14:paraId="441220AB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AM--Code Version: bb94b8b19268fea89ecc180d9e6e1e670082a299 v2.8: /opt/tools/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pylib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/runner/runner.py&lt;--1bcfd6779e9cbdb82673405873a8e5e81514ae27</w:t>
      </w:r>
    </w:p>
    <w:p w14:paraId="067C1817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61B4E745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AM--Code Version: bb94b8b19268fea89ecc180d9e6e1e670082a299 v2.8: /opt/tools/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pylib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/fingerprint/fingerprint.py&lt;--e9692a4faec2ee264fe50417b6b6a516ba82b2f6</w:t>
      </w:r>
    </w:p>
    <w:p w14:paraId="741935C1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06301857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INFO--04/14/2020 11:46:11 AM--QA Status: 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QUALIFIED :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 xml:space="preserve"> /opt/tools/pylib/runner/runner.py</w:t>
      </w:r>
    </w:p>
    <w:p w14:paraId="7E227261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INFO--04/14/2020 11:46:11 AM--QA Status: 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QUALIFIED :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 xml:space="preserve"> /opt/tools/pylib/fingerprint/fingerprint.py</w:t>
      </w:r>
    </w:p>
    <w:p w14:paraId="0A8AFCF6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AM--Invoking Command:"python3.6"</w:t>
      </w:r>
      <w:r w:rsidRPr="0063402C">
        <w:rPr>
          <w:rFonts w:asciiTheme="minorHAnsi" w:hAnsiTheme="minorHAnsi" w:cstheme="minorHAnsi"/>
          <w:sz w:val="18"/>
          <w:szCs w:val="18"/>
        </w:rPr>
        <w:tab/>
        <w:t>with Arguments:"/opt/tools/pylib/fingerprint/fingerprint.py /home/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gtartakovsky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/CAVE/v4-2Test/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mpondDUP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/sources/rads1-src.card --output ./sources_mpondDUP.log --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outputmode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 xml:space="preserve"> a"</w:t>
      </w:r>
    </w:p>
    <w:p w14:paraId="11171774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</w:t>
      </w:r>
      <w:proofErr w:type="spellStart"/>
      <w:proofErr w:type="gramStart"/>
      <w:r w:rsidRPr="0063402C">
        <w:rPr>
          <w:rFonts w:asciiTheme="minorHAnsi" w:hAnsiTheme="minorHAnsi" w:cstheme="minorHAnsi"/>
          <w:sz w:val="18"/>
          <w:szCs w:val="18"/>
        </w:rPr>
        <w:t>Username:gtartakovsky</w:t>
      </w:r>
      <w:proofErr w:type="spellEnd"/>
      <w:proofErr w:type="gramEnd"/>
      <w:r w:rsidRPr="0063402C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Computer:olive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Platform:Linux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 xml:space="preserve"> 4.4.0-38-generic #57~14.04.1-Ubuntu SMP Tue Sep 6 17:20:43 UTC 2016</w:t>
      </w:r>
    </w:p>
    <w:p w14:paraId="3DEB6574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Fingerprint generated at 2020-04-14 11:46:11.286337</w:t>
      </w:r>
    </w:p>
    <w:p w14:paraId="0A9FE258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/home/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gtartakovsky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/CAVE/v4-2Test/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mpondDUP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/sources/rads1-src.card</w:t>
      </w:r>
      <w:r w:rsidRPr="0063402C">
        <w:rPr>
          <w:rFonts w:asciiTheme="minorHAnsi" w:hAnsiTheme="minorHAnsi" w:cstheme="minorHAnsi"/>
          <w:sz w:val="18"/>
          <w:szCs w:val="18"/>
        </w:rPr>
        <w:tab/>
        <w:t>23b849ffce0e0c3358d7b159b3f9251020b245a6d3cb887563b5de5800ed2c38</w:t>
      </w:r>
    </w:p>
    <w:p w14:paraId="32BAFD39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4A913079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###Finished Process###</w:t>
      </w:r>
    </w:p>
    <w:p w14:paraId="3EFD77B6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02E186D4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###Executing Fingerprint Tool###</w:t>
      </w:r>
    </w:p>
    <w:p w14:paraId="20FE27EB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AM--Starting CA-CIE Tool Runner.</w:t>
      </w:r>
      <w:r w:rsidRPr="0063402C">
        <w:rPr>
          <w:rFonts w:asciiTheme="minorHAnsi" w:hAnsiTheme="minorHAnsi" w:cstheme="minorHAnsi"/>
          <w:sz w:val="18"/>
          <w:szCs w:val="18"/>
        </w:rPr>
        <w:tab/>
        <w:t>Logging to "./sources_mpondDUP.log"</w:t>
      </w:r>
    </w:p>
    <w:p w14:paraId="514E1EFD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AM--Code Version: bb94b8b19268fea89ecc180d9e6e1e670082a299 v2.8: /opt/tools/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pylib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/runner/runner.py&lt;--1bcfd6779e9cbdb82673405873a8e5e81514ae27</w:t>
      </w:r>
    </w:p>
    <w:p w14:paraId="3D07BEBB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6D2CD835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AM--Code Version: bb94b8b19268fea89ecc180d9e6e1e670082a299 v2.8: /opt/tools/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pylib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/fingerprint/fingerprint.py&lt;--e9692a4faec2ee264fe50417b6b6a516ba82b2f6</w:t>
      </w:r>
    </w:p>
    <w:p w14:paraId="6C6F6602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08A94534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INFO--04/14/2020 11:46:11 AM--QA Status: 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QUALIFIED :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 xml:space="preserve"> /opt/tools/pylib/runner/runner.py</w:t>
      </w:r>
    </w:p>
    <w:p w14:paraId="60D093B6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INFO--04/14/2020 11:46:11 AM--QA Status: 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QUALIFIED :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 xml:space="preserve"> /opt/tools/pylib/fingerprint/fingerprint.py</w:t>
      </w:r>
    </w:p>
    <w:p w14:paraId="3CBF9352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AM--Invoking Command:"python3.6"</w:t>
      </w:r>
      <w:r w:rsidRPr="0063402C">
        <w:rPr>
          <w:rFonts w:asciiTheme="minorHAnsi" w:hAnsiTheme="minorHAnsi" w:cstheme="minorHAnsi"/>
          <w:sz w:val="18"/>
          <w:szCs w:val="18"/>
        </w:rPr>
        <w:tab/>
        <w:t>with Arguments:"/opt/tools/pylib/fingerprint/fingerprint.py /home/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gtartakovsky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/CAVE/v4-2Test/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mpondDUP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/sources/rads2-src.card --output ./sources_mpondDUP.log --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outputmode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 xml:space="preserve"> a"</w:t>
      </w:r>
    </w:p>
    <w:p w14:paraId="1C838157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</w:t>
      </w:r>
      <w:proofErr w:type="spellStart"/>
      <w:proofErr w:type="gramStart"/>
      <w:r w:rsidRPr="0063402C">
        <w:rPr>
          <w:rFonts w:asciiTheme="minorHAnsi" w:hAnsiTheme="minorHAnsi" w:cstheme="minorHAnsi"/>
          <w:sz w:val="18"/>
          <w:szCs w:val="18"/>
        </w:rPr>
        <w:t>Username:gtartakovsky</w:t>
      </w:r>
      <w:proofErr w:type="spellEnd"/>
      <w:proofErr w:type="gramEnd"/>
      <w:r w:rsidRPr="0063402C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Computer:olive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Platform:Linux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 xml:space="preserve"> 4.4.0-38-generic #57~14.04.1-Ubuntu SMP Tue Sep 6 17:20:43 UTC 2016</w:t>
      </w:r>
    </w:p>
    <w:p w14:paraId="7C05A431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Fingerprint generated at 2020-04-14 11:46:11.532744</w:t>
      </w:r>
    </w:p>
    <w:p w14:paraId="7F78F7D7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/home/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gtartakovsky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/CAVE/v4-2Test/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mpondDUP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/sources/rads2-src.card</w:t>
      </w:r>
      <w:r w:rsidRPr="0063402C">
        <w:rPr>
          <w:rFonts w:asciiTheme="minorHAnsi" w:hAnsiTheme="minorHAnsi" w:cstheme="minorHAnsi"/>
          <w:sz w:val="18"/>
          <w:szCs w:val="18"/>
        </w:rPr>
        <w:tab/>
        <w:t>ba7b17999a6e1edd6b4c3e88d30b2c6b12db6c0f1995b6edb196d0605e6811d7</w:t>
      </w:r>
    </w:p>
    <w:p w14:paraId="5EC8DFAD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5B39D154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###Finished Process###</w:t>
      </w:r>
    </w:p>
    <w:p w14:paraId="1057A0B9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0CBD972D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###Executing Fingerprint Tool###</w:t>
      </w:r>
    </w:p>
    <w:p w14:paraId="605D5524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AM--Starting CA-CIE Tool Runner.</w:t>
      </w:r>
      <w:r w:rsidRPr="0063402C">
        <w:rPr>
          <w:rFonts w:asciiTheme="minorHAnsi" w:hAnsiTheme="minorHAnsi" w:cstheme="minorHAnsi"/>
          <w:sz w:val="18"/>
          <w:szCs w:val="18"/>
        </w:rPr>
        <w:tab/>
        <w:t>Logging to "./sources_mpondDUP.log"</w:t>
      </w:r>
    </w:p>
    <w:p w14:paraId="77981DF7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AM--Code Version: bb94b8b19268fea89ecc180d9e6e1e670082a299 v2.8: /opt/tools/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pylib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/runner/runner.py&lt;--1bcfd6779e9cbdb82673405873a8e5e81514ae27</w:t>
      </w:r>
    </w:p>
    <w:p w14:paraId="21C28F68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40045A3B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AM--Code Version: bb94b8b19268fea89ecc180d9e6e1e670082a299 v2.8: /opt/tools/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pylib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/fingerprint/fingerprint.py&lt;--e9692a4faec2ee264fe50417b6b6a516ba82b2f6</w:t>
      </w:r>
    </w:p>
    <w:p w14:paraId="02064DEC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46E80AF6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INFO--04/14/2020 11:46:11 AM--QA Status: 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QUALIFIED :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 xml:space="preserve"> /opt/tools/pylib/runner/runner.py</w:t>
      </w:r>
    </w:p>
    <w:p w14:paraId="4EF949FF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INFO--04/14/2020 11:46:11 AM--QA Status: 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QUALIFIED :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 xml:space="preserve"> /opt/tools/pylib/fingerprint/fingerprint.py</w:t>
      </w:r>
    </w:p>
    <w:p w14:paraId="4C98A92E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AM--Invoking Command:"python3.6"</w:t>
      </w:r>
      <w:r w:rsidRPr="0063402C">
        <w:rPr>
          <w:rFonts w:asciiTheme="minorHAnsi" w:hAnsiTheme="minorHAnsi" w:cstheme="minorHAnsi"/>
          <w:sz w:val="18"/>
          <w:szCs w:val="18"/>
        </w:rPr>
        <w:tab/>
        <w:t>with Arguments:"/opt/tools/pylib/fingerprint/fingerprint.py /home/gtartakovsky/CAVE/v4-2Test/mpondDUP/sources/buffer-aq-src.card --output ./sources_mpondDUP.log --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outputmode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 xml:space="preserve"> a"</w:t>
      </w:r>
    </w:p>
    <w:p w14:paraId="179F38FB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</w:t>
      </w:r>
      <w:proofErr w:type="spellStart"/>
      <w:proofErr w:type="gramStart"/>
      <w:r w:rsidRPr="0063402C">
        <w:rPr>
          <w:rFonts w:asciiTheme="minorHAnsi" w:hAnsiTheme="minorHAnsi" w:cstheme="minorHAnsi"/>
          <w:sz w:val="18"/>
          <w:szCs w:val="18"/>
        </w:rPr>
        <w:t>Username:gtartakovsky</w:t>
      </w:r>
      <w:proofErr w:type="spellEnd"/>
      <w:proofErr w:type="gramEnd"/>
      <w:r w:rsidRPr="0063402C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Computer:olive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Platform:Linux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 xml:space="preserve"> 4.4.0-38-generic #57~14.04.1-Ubuntu SMP Tue Sep 6 17:20:43 UTC 2016</w:t>
      </w:r>
    </w:p>
    <w:p w14:paraId="5259C4E8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Fingerprint generated at 2020-04-14 11:46:11.775744</w:t>
      </w:r>
    </w:p>
    <w:p w14:paraId="58E3DC4F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lastRenderedPageBreak/>
        <w:t>/home/gtartakovsky/CAVE/v4-2Test/mpondDUP/sources/buffer-aq-src.card</w:t>
      </w:r>
      <w:r w:rsidRPr="0063402C">
        <w:rPr>
          <w:rFonts w:asciiTheme="minorHAnsi" w:hAnsiTheme="minorHAnsi" w:cstheme="minorHAnsi"/>
          <w:sz w:val="18"/>
          <w:szCs w:val="18"/>
        </w:rPr>
        <w:tab/>
        <w:t>4908c60de6087357f06bca0d62b2d7f2e84ef254a7f30514c599064ae25f703e</w:t>
      </w:r>
    </w:p>
    <w:p w14:paraId="3887AF59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485EAB58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###Finished Process###</w:t>
      </w:r>
    </w:p>
    <w:p w14:paraId="1CAFBD31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48368249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###Executing Duplicate node RAD1 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src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##</w:t>
      </w:r>
    </w:p>
    <w:p w14:paraId="6E30F898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AM--Starting CA-CIE Tool Runner.</w:t>
      </w:r>
      <w:r w:rsidRPr="0063402C">
        <w:rPr>
          <w:rFonts w:asciiTheme="minorHAnsi" w:hAnsiTheme="minorHAnsi" w:cstheme="minorHAnsi"/>
          <w:sz w:val="18"/>
          <w:szCs w:val="18"/>
        </w:rPr>
        <w:tab/>
        <w:t>Logging to "./sources_mpondDUP.log"</w:t>
      </w:r>
    </w:p>
    <w:p w14:paraId="67BDC365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AM--Code Version: bb94b8b19268fea89ecc180d9e6e1e670082a299 v2.8: /opt/tools/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pylib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/runner/runner.py&lt;--1bcfd6779e9cbdb82673405873a8e5e81514ae27</w:t>
      </w:r>
    </w:p>
    <w:p w14:paraId="75FDF459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2A93E16F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AM--Code Version: 89e1220b658f59002d6db61a0a645338bd7da731 Local repo SHA-1 has does not correspond to a remote repo release version: ../../../CA-CIE-Tools-TestRepos/repo_ca-dups.pl/tools/ca-dups/ca-dups.pl&lt;--1c25e6341a415accac25713a72c48bf70cf22d94</w:t>
      </w:r>
    </w:p>
    <w:p w14:paraId="063C36C5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4F0DD611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INFO--04/14/2020 11:46:11 AM--QA Status: 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QUALIFIED :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 xml:space="preserve"> /opt/tools/pylib/runner/runner.py</w:t>
      </w:r>
    </w:p>
    <w:p w14:paraId="60DA3459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INFO--04/14/2020 11:46:11 AM--QA Status: 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TEST :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 xml:space="preserve"> ../../../CA-CIE-Tools-TestRepos/repo_ca-dups.pl/tools/ca-dups/ca-dups.pl</w:t>
      </w:r>
    </w:p>
    <w:p w14:paraId="2E1722EF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AM--Invoking Command:"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perl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"</w:t>
      </w:r>
      <w:r w:rsidRPr="0063402C">
        <w:rPr>
          <w:rFonts w:asciiTheme="minorHAnsi" w:hAnsiTheme="minorHAnsi" w:cstheme="minorHAnsi"/>
          <w:sz w:val="18"/>
          <w:szCs w:val="18"/>
        </w:rPr>
        <w:tab/>
        <w:t>with Arguments:"../../../CA-CIE-Tools-TestRepos/repo_ca-dups.pl/tools/ca-dups/ca-dups.pl /home/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gtartakovsky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/CAVE/v4-2Test/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mpondDUP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/sources/rads1-src.card /home/gtartakovsky/CAVE/v4-2Test/mpondDUP/sources/rads1-src-dups.txt"</w:t>
      </w:r>
    </w:p>
    <w:p w14:paraId="48A3F42E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11:46:11 AM--</w:t>
      </w:r>
      <w:proofErr w:type="spellStart"/>
      <w:proofErr w:type="gramStart"/>
      <w:r w:rsidRPr="0063402C">
        <w:rPr>
          <w:rFonts w:asciiTheme="minorHAnsi" w:hAnsiTheme="minorHAnsi" w:cstheme="minorHAnsi"/>
          <w:sz w:val="18"/>
          <w:szCs w:val="18"/>
        </w:rPr>
        <w:t>Username:gtartakovsky</w:t>
      </w:r>
      <w:proofErr w:type="spellEnd"/>
      <w:proofErr w:type="gramEnd"/>
      <w:r w:rsidRPr="0063402C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Computer:olive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Platform:Linux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 xml:space="preserve"> 4.4.0-38-generic #57~14.04.1-Ubuntu SMP Tue Sep 6 17:20:43 UTC 2016</w:t>
      </w:r>
    </w:p>
    <w:p w14:paraId="54DB5BE1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###Finished Process###</w:t>
      </w:r>
    </w:p>
    <w:p w14:paraId="7E60B867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2E4B9EF9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###Executing Duplicate node RAD2 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src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##</w:t>
      </w:r>
    </w:p>
    <w:p w14:paraId="261E7ADE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AM--Starting CA-CIE Tool Runner.</w:t>
      </w:r>
      <w:r w:rsidRPr="0063402C">
        <w:rPr>
          <w:rFonts w:asciiTheme="minorHAnsi" w:hAnsiTheme="minorHAnsi" w:cstheme="minorHAnsi"/>
          <w:sz w:val="18"/>
          <w:szCs w:val="18"/>
        </w:rPr>
        <w:tab/>
        <w:t>Logging to "./sources_mpondDUP.log"</w:t>
      </w:r>
    </w:p>
    <w:p w14:paraId="7A5C6A44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AM--Code Version: bb94b8b19268fea89ecc180d9e6e1e670082a299 v2.8: /opt/tools/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pylib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/runner/runner.py&lt;--1bcfd6779e9cbdb82673405873a8e5e81514ae27</w:t>
      </w:r>
    </w:p>
    <w:p w14:paraId="4665A7D1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44E3D32B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AM--Code Version: 89e1220b658f59002d6db61a0a645338bd7da731 Local repo SHA-1 has does not correspond to a remote repo release version: ../../../CA-CIE-Tools-TestRepos/repo_ca-dups.pl/tools/ca-dups/ca-dups.pl&lt;--1c25e6341a415accac25713a72c48bf70cf22d94</w:t>
      </w:r>
    </w:p>
    <w:p w14:paraId="7328F514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054F0604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INFO--04/14/2020 11:46:12 AM--QA Status: 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QUALIFIED :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 xml:space="preserve"> /opt/tools/pylib/runner/runner.py</w:t>
      </w:r>
    </w:p>
    <w:p w14:paraId="43A683C5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INFO--04/14/2020 11:46:12 AM--QA Status: 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TEST :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 xml:space="preserve"> ../../../CA-CIE-Tools-TestRepos/repo_ca-dups.pl/tools/ca-dups/ca-dups.pl</w:t>
      </w:r>
    </w:p>
    <w:p w14:paraId="6619FEDF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AM--Invoking Command:"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perl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"</w:t>
      </w:r>
      <w:r w:rsidRPr="0063402C">
        <w:rPr>
          <w:rFonts w:asciiTheme="minorHAnsi" w:hAnsiTheme="minorHAnsi" w:cstheme="minorHAnsi"/>
          <w:sz w:val="18"/>
          <w:szCs w:val="18"/>
        </w:rPr>
        <w:tab/>
        <w:t>with Arguments:"../../../CA-CIE-Tools-TestRepos/repo_ca-dups.pl/tools/ca-dups/ca-dups.pl /home/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gtartakovsky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/CAVE/v4-2Test/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mpondDUP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/sources/rads2-src.card /home/gtartakovsky/CAVE/v4-2Test/mpondDUP/sources/rads2-src-dups.txt"</w:t>
      </w:r>
    </w:p>
    <w:p w14:paraId="0E5396D8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</w:t>
      </w:r>
      <w:proofErr w:type="spellStart"/>
      <w:proofErr w:type="gramStart"/>
      <w:r w:rsidRPr="0063402C">
        <w:rPr>
          <w:rFonts w:asciiTheme="minorHAnsi" w:hAnsiTheme="minorHAnsi" w:cstheme="minorHAnsi"/>
          <w:sz w:val="18"/>
          <w:szCs w:val="18"/>
        </w:rPr>
        <w:t>Username:gtartakovsky</w:t>
      </w:r>
      <w:proofErr w:type="spellEnd"/>
      <w:proofErr w:type="gramEnd"/>
      <w:r w:rsidRPr="0063402C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Computer:olive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Platform:Linux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 xml:space="preserve"> 4.4.0-38-generic #57~14.04.1-Ubuntu SMP Tue Sep 6 17:20:43 UTC 2016</w:t>
      </w:r>
    </w:p>
    <w:p w14:paraId="37CE8A2D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###Finished Process###</w:t>
      </w:r>
    </w:p>
    <w:p w14:paraId="4C2CFBB7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74C169DA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###Executing Duplicate node Buffer##</w:t>
      </w:r>
    </w:p>
    <w:p w14:paraId="3B06D040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AM--Starting CA-CIE Tool Runner.</w:t>
      </w:r>
      <w:r w:rsidRPr="0063402C">
        <w:rPr>
          <w:rFonts w:asciiTheme="minorHAnsi" w:hAnsiTheme="minorHAnsi" w:cstheme="minorHAnsi"/>
          <w:sz w:val="18"/>
          <w:szCs w:val="18"/>
        </w:rPr>
        <w:tab/>
        <w:t>Logging to "./sources_mpondDUP.log"</w:t>
      </w:r>
    </w:p>
    <w:p w14:paraId="0F6FEB10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AM--Code Version: bb94b8b19268fea89ecc180d9e6e1e670082a299 v2.8: /opt/tools/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pylib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/runner/runner.py&lt;--1bcfd6779e9cbdb82673405873a8e5e81514ae27</w:t>
      </w:r>
    </w:p>
    <w:p w14:paraId="5399870C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43DEC714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AM--Code Version: 89e1220b658f59002d6db61a0a645338bd7da731 Local repo SHA-1 has does not correspond to a remote repo release version: ../../../CA-CIE-Tools-TestRepos/repo_ca-dups.pl/tools/ca-dups/ca-dups.pl&lt;--1c25e6341a415accac25713a72c48bf70cf22d94</w:t>
      </w:r>
    </w:p>
    <w:p w14:paraId="54881D6F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04DE1CFF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INFO--04/14/2020 11:46:12 AM--QA Status: 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QUALIFIED :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 xml:space="preserve"> /opt/tools/pylib/runner/runner.py</w:t>
      </w:r>
    </w:p>
    <w:p w14:paraId="580B04CE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INFO--04/14/2020 11:46:12 AM--QA Status: 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TEST :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 xml:space="preserve"> ../../../CA-CIE-Tools-TestRepos/repo_ca-dups.pl/tools/ca-dups/ca-dups.pl</w:t>
      </w:r>
    </w:p>
    <w:p w14:paraId="39C42615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AM--Invoking Command:"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perl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"</w:t>
      </w:r>
      <w:r w:rsidRPr="0063402C">
        <w:rPr>
          <w:rFonts w:asciiTheme="minorHAnsi" w:hAnsiTheme="minorHAnsi" w:cstheme="minorHAnsi"/>
          <w:sz w:val="18"/>
          <w:szCs w:val="18"/>
        </w:rPr>
        <w:tab/>
        <w:t>with Arguments:"../../../CA-CIE-Tools-TestRepos/repo_ca-dups.pl/tools/ca-dups/ca-dups.pl /home/gtartakovsky/CAVE/v4-2Test/mpondDUP/sources/buffer-aq-src.card /home/gtartakovsky/CAVE/v4-2Test/mpondDUP/sources/buffer-src-dups.txt"</w:t>
      </w:r>
    </w:p>
    <w:p w14:paraId="34F5C5E7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</w:t>
      </w:r>
      <w:proofErr w:type="spellStart"/>
      <w:proofErr w:type="gramStart"/>
      <w:r w:rsidRPr="0063402C">
        <w:rPr>
          <w:rFonts w:asciiTheme="minorHAnsi" w:hAnsiTheme="minorHAnsi" w:cstheme="minorHAnsi"/>
          <w:sz w:val="18"/>
          <w:szCs w:val="18"/>
        </w:rPr>
        <w:t>Username:gtartakovsky</w:t>
      </w:r>
      <w:proofErr w:type="spellEnd"/>
      <w:proofErr w:type="gramEnd"/>
      <w:r w:rsidRPr="0063402C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Computer:olive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Platform:Linux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 xml:space="preserve"> 4.4.0-38-generic #57~14.04.1-Ubuntu SMP Tue Sep 6 17:20:43 UTC 2016</w:t>
      </w:r>
    </w:p>
    <w:p w14:paraId="53B5F354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###Finished Process###</w:t>
      </w:r>
    </w:p>
    <w:p w14:paraId="0644B124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7706E78B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###Executing Fingerprint Tool###</w:t>
      </w:r>
    </w:p>
    <w:p w14:paraId="5EEDC95D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lastRenderedPageBreak/>
        <w:t>INFO--04/14/2020 11:46:12 AM--Starting CA-CIE Tool Runner.</w:t>
      </w:r>
      <w:r w:rsidRPr="0063402C">
        <w:rPr>
          <w:rFonts w:asciiTheme="minorHAnsi" w:hAnsiTheme="minorHAnsi" w:cstheme="minorHAnsi"/>
          <w:sz w:val="18"/>
          <w:szCs w:val="18"/>
        </w:rPr>
        <w:tab/>
        <w:t>Logging to "./sources_mpondDUP.log"</w:t>
      </w:r>
    </w:p>
    <w:p w14:paraId="6352D704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AM--Code Version: bb94b8b19268fea89ecc180d9e6e1e670082a299 v2.8: /opt/tools/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pylib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/runner/runner.py&lt;--1bcfd6779e9cbdb82673405873a8e5e81514ae27</w:t>
      </w:r>
    </w:p>
    <w:p w14:paraId="7C0F934F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7C933C40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AM--Code Version: bb94b8b19268fea89ecc180d9e6e1e670082a299 v2.8: /opt/tools/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pylib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/fingerprint/fingerprint.py&lt;--e9692a4faec2ee264fe50417b6b6a516ba82b2f6</w:t>
      </w:r>
    </w:p>
    <w:p w14:paraId="377B5B83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12727899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INFO--04/14/2020 11:46:12 AM--QA Status: 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QUALIFIED :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 xml:space="preserve"> /opt/tools/pylib/runner/runner.py</w:t>
      </w:r>
    </w:p>
    <w:p w14:paraId="4C894E69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INFO--04/14/2020 11:46:12 AM--QA Status: 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QUALIFIED :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 xml:space="preserve"> /opt/tools/pylib/fingerprint/fingerprint.py</w:t>
      </w:r>
    </w:p>
    <w:p w14:paraId="4A920143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AM--Invoking Command:"python3.6"</w:t>
      </w:r>
      <w:r w:rsidRPr="0063402C">
        <w:rPr>
          <w:rFonts w:asciiTheme="minorHAnsi" w:hAnsiTheme="minorHAnsi" w:cstheme="minorHAnsi"/>
          <w:sz w:val="18"/>
          <w:szCs w:val="18"/>
        </w:rPr>
        <w:tab/>
        <w:t>with Arguments:"/opt/tools/pylib/fingerprint/fingerprint.py /home/gtartakovsky/CAVE/v4-2Test/mpondDUP/sources/rads1-src-dups.txt --output ./sources_mpondDUP.log --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outputmode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 xml:space="preserve"> a"</w:t>
      </w:r>
    </w:p>
    <w:p w14:paraId="5E474F7D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</w:t>
      </w:r>
      <w:proofErr w:type="spellStart"/>
      <w:proofErr w:type="gramStart"/>
      <w:r w:rsidRPr="0063402C">
        <w:rPr>
          <w:rFonts w:asciiTheme="minorHAnsi" w:hAnsiTheme="minorHAnsi" w:cstheme="minorHAnsi"/>
          <w:sz w:val="18"/>
          <w:szCs w:val="18"/>
        </w:rPr>
        <w:t>Username:gtartakovsky</w:t>
      </w:r>
      <w:proofErr w:type="spellEnd"/>
      <w:proofErr w:type="gramEnd"/>
      <w:r w:rsidRPr="0063402C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Computer:olive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Platform:Linux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 xml:space="preserve"> 4.4.0-38-generic #57~14.04.1-Ubuntu SMP Tue Sep 6 17:20:43 UTC 2016</w:t>
      </w:r>
    </w:p>
    <w:p w14:paraId="70C15AAE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Fingerprint generated at 2020-04-14 11:46:12.566482</w:t>
      </w:r>
    </w:p>
    <w:p w14:paraId="44C0B11C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/home/gtartakovsky/CAVE/v4-2Test/mpondDUP/sources/rads1-src-dups.txt</w:t>
      </w:r>
      <w:r w:rsidRPr="0063402C">
        <w:rPr>
          <w:rFonts w:asciiTheme="minorHAnsi" w:hAnsiTheme="minorHAnsi" w:cstheme="minorHAnsi"/>
          <w:sz w:val="18"/>
          <w:szCs w:val="18"/>
        </w:rPr>
        <w:tab/>
        <w:t>ff801555883a0a84e9270732834d43ee11a91d1340bc284185a3890f81af6517</w:t>
      </w:r>
    </w:p>
    <w:p w14:paraId="2F57483A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427AB6BB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###Finished Process###</w:t>
      </w:r>
    </w:p>
    <w:p w14:paraId="0897BC7F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402705BD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###Executing Fingerprint Tool###</w:t>
      </w:r>
    </w:p>
    <w:p w14:paraId="341406F1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AM--Starting CA-CIE Tool Runner.</w:t>
      </w:r>
      <w:r w:rsidRPr="0063402C">
        <w:rPr>
          <w:rFonts w:asciiTheme="minorHAnsi" w:hAnsiTheme="minorHAnsi" w:cstheme="minorHAnsi"/>
          <w:sz w:val="18"/>
          <w:szCs w:val="18"/>
        </w:rPr>
        <w:tab/>
        <w:t>Logging to "./sources_mpondDUP.log"</w:t>
      </w:r>
    </w:p>
    <w:p w14:paraId="7F5B18E0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AM--Code Version: bb94b8b19268fea89ecc180d9e6e1e670082a299 v2.8: /opt/tools/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pylib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/runner/runner.py&lt;--1bcfd6779e9cbdb82673405873a8e5e81514ae27</w:t>
      </w:r>
    </w:p>
    <w:p w14:paraId="64D63498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08ACA8BA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AM--Code Version: bb94b8b19268fea89ecc180d9e6e1e670082a299 v2.8: /opt/tools/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pylib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/fingerprint/fingerprint.py&lt;--e9692a4faec2ee264fe50417b6b6a516ba82b2f6</w:t>
      </w:r>
    </w:p>
    <w:p w14:paraId="62D1A48F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1FA2FC9C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INFO--04/14/2020 11:46:12 AM--QA Status: 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QUALIFIED :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 xml:space="preserve"> /opt/tools/pylib/runner/runner.py</w:t>
      </w:r>
    </w:p>
    <w:p w14:paraId="4AC1AD69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INFO--04/14/2020 11:46:12 AM--QA Status: 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QUALIFIED :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 xml:space="preserve"> /opt/tools/pylib/fingerprint/fingerprint.py</w:t>
      </w:r>
    </w:p>
    <w:p w14:paraId="03266C97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AM--Invoking Command:"python3.6"</w:t>
      </w:r>
      <w:r w:rsidRPr="0063402C">
        <w:rPr>
          <w:rFonts w:asciiTheme="minorHAnsi" w:hAnsiTheme="minorHAnsi" w:cstheme="minorHAnsi"/>
          <w:sz w:val="18"/>
          <w:szCs w:val="18"/>
        </w:rPr>
        <w:tab/>
        <w:t>with Arguments:"/opt/tools/pylib/fingerprint/fingerprint.py /home/gtartakovsky/CAVE/v4-2Test/mpondDUP/sources/rads2-src-dups.txt --output ./sources_mpondDUP.log --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outputmode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 xml:space="preserve"> a"</w:t>
      </w:r>
    </w:p>
    <w:p w14:paraId="74208F5B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</w:t>
      </w:r>
      <w:proofErr w:type="spellStart"/>
      <w:proofErr w:type="gramStart"/>
      <w:r w:rsidRPr="0063402C">
        <w:rPr>
          <w:rFonts w:asciiTheme="minorHAnsi" w:hAnsiTheme="minorHAnsi" w:cstheme="minorHAnsi"/>
          <w:sz w:val="18"/>
          <w:szCs w:val="18"/>
        </w:rPr>
        <w:t>Username:gtartakovsky</w:t>
      </w:r>
      <w:proofErr w:type="spellEnd"/>
      <w:proofErr w:type="gramEnd"/>
      <w:r w:rsidRPr="0063402C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Computer:olive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Platform:Linux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 xml:space="preserve"> 4.4.0-38-generic #57~14.04.1-Ubuntu SMP Tue Sep 6 17:20:43 UTC 2016</w:t>
      </w:r>
    </w:p>
    <w:p w14:paraId="2028803D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Fingerprint generated at 2020-04-14 11:46:12.789780</w:t>
      </w:r>
    </w:p>
    <w:p w14:paraId="4CCC5709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/home/gtartakovsky/CAVE/v4-2Test/mpondDUP/sources/rads2-src-dups.txt</w:t>
      </w:r>
      <w:r w:rsidRPr="0063402C">
        <w:rPr>
          <w:rFonts w:asciiTheme="minorHAnsi" w:hAnsiTheme="minorHAnsi" w:cstheme="minorHAnsi"/>
          <w:sz w:val="18"/>
          <w:szCs w:val="18"/>
        </w:rPr>
        <w:tab/>
        <w:t>f49aa2e1ab1cbb48e4093e0c6efaccb2d8d0291d21fd7ea0d235b3a79b04f38b</w:t>
      </w:r>
    </w:p>
    <w:p w14:paraId="5633DAEC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1E6263BB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###Finished Process###</w:t>
      </w:r>
    </w:p>
    <w:p w14:paraId="3F98C829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460505EE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###Executing Fingerprint Tool###</w:t>
      </w:r>
    </w:p>
    <w:p w14:paraId="49C14364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AM--Starting CA-CIE Tool Runner.</w:t>
      </w:r>
      <w:r w:rsidRPr="0063402C">
        <w:rPr>
          <w:rFonts w:asciiTheme="minorHAnsi" w:hAnsiTheme="minorHAnsi" w:cstheme="minorHAnsi"/>
          <w:sz w:val="18"/>
          <w:szCs w:val="18"/>
        </w:rPr>
        <w:tab/>
        <w:t>Logging to "./sources_mpondDUP.log"</w:t>
      </w:r>
    </w:p>
    <w:p w14:paraId="16433B8E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AM--Code Version: bb94b8b19268fea89ecc180d9e6e1e670082a299 v2.8: /opt/tools/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pylib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/runner/runner.py&lt;--1bcfd6779e9cbdb82673405873a8e5e81514ae27</w:t>
      </w:r>
    </w:p>
    <w:p w14:paraId="2C508377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27D02DA5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AM--Code Version: bb94b8b19268fea89ecc180d9e6e1e670082a299 v2.8: /opt/tools/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pylib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>/fingerprint/fingerprint.py&lt;--e9692a4faec2ee264fe50417b6b6a516ba82b2f6</w:t>
      </w:r>
    </w:p>
    <w:p w14:paraId="7873DC5E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0FDA02A7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INFO--04/14/2020 11:46:12 AM--QA Status: 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QUALIFIED :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 xml:space="preserve"> /opt/tools/pylib/runner/runner.py</w:t>
      </w:r>
    </w:p>
    <w:p w14:paraId="39A487ED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 xml:space="preserve">INFO--04/14/2020 11:46:12 AM--QA Status: </w:t>
      </w:r>
      <w:proofErr w:type="gramStart"/>
      <w:r w:rsidRPr="0063402C">
        <w:rPr>
          <w:rFonts w:asciiTheme="minorHAnsi" w:hAnsiTheme="minorHAnsi" w:cstheme="minorHAnsi"/>
          <w:sz w:val="18"/>
          <w:szCs w:val="18"/>
        </w:rPr>
        <w:t>QUALIFIED :</w:t>
      </w:r>
      <w:proofErr w:type="gramEnd"/>
      <w:r w:rsidRPr="0063402C">
        <w:rPr>
          <w:rFonts w:asciiTheme="minorHAnsi" w:hAnsiTheme="minorHAnsi" w:cstheme="minorHAnsi"/>
          <w:sz w:val="18"/>
          <w:szCs w:val="18"/>
        </w:rPr>
        <w:t xml:space="preserve"> /opt/tools/pylib/fingerprint/fingerprint.py</w:t>
      </w:r>
    </w:p>
    <w:p w14:paraId="77FF5EF8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AM--Invoking Command:"python3.6"</w:t>
      </w:r>
      <w:r w:rsidRPr="0063402C">
        <w:rPr>
          <w:rFonts w:asciiTheme="minorHAnsi" w:hAnsiTheme="minorHAnsi" w:cstheme="minorHAnsi"/>
          <w:sz w:val="18"/>
          <w:szCs w:val="18"/>
        </w:rPr>
        <w:tab/>
        <w:t>with Arguments:"/opt/tools/pylib/fingerprint/fingerprint.py /home/gtartakovsky/CAVE/v4-2Test/mpondDUP/sources/buffer-src-dups.txt --output ./sources_mpondDUP.log --</w:t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outputmode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 xml:space="preserve"> a"</w:t>
      </w:r>
    </w:p>
    <w:p w14:paraId="1AEB4210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INFO--04/14/2020 11:46:12 AM--</w:t>
      </w:r>
      <w:proofErr w:type="spellStart"/>
      <w:proofErr w:type="gramStart"/>
      <w:r w:rsidRPr="0063402C">
        <w:rPr>
          <w:rFonts w:asciiTheme="minorHAnsi" w:hAnsiTheme="minorHAnsi" w:cstheme="minorHAnsi"/>
          <w:sz w:val="18"/>
          <w:szCs w:val="18"/>
        </w:rPr>
        <w:t>Username:gtartakovsky</w:t>
      </w:r>
      <w:proofErr w:type="spellEnd"/>
      <w:proofErr w:type="gramEnd"/>
      <w:r w:rsidRPr="0063402C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Computer:olive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ab/>
      </w:r>
      <w:proofErr w:type="spellStart"/>
      <w:r w:rsidRPr="0063402C">
        <w:rPr>
          <w:rFonts w:asciiTheme="minorHAnsi" w:hAnsiTheme="minorHAnsi" w:cstheme="minorHAnsi"/>
          <w:sz w:val="18"/>
          <w:szCs w:val="18"/>
        </w:rPr>
        <w:t>Platform:Linux</w:t>
      </w:r>
      <w:proofErr w:type="spellEnd"/>
      <w:r w:rsidRPr="0063402C">
        <w:rPr>
          <w:rFonts w:asciiTheme="minorHAnsi" w:hAnsiTheme="minorHAnsi" w:cstheme="minorHAnsi"/>
          <w:sz w:val="18"/>
          <w:szCs w:val="18"/>
        </w:rPr>
        <w:t xml:space="preserve"> 4.4.0-38-generic #57~14.04.1-Ubuntu SMP Tue Sep 6 17:20:43 UTC 2016</w:t>
      </w:r>
    </w:p>
    <w:p w14:paraId="4E521DED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Fingerprint generated at 2020-04-14 11:46:12.982288</w:t>
      </w:r>
    </w:p>
    <w:p w14:paraId="3F52FD31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/home/gtartakovsky/CAVE/v4-2Test/mpondDUP/sources/buffer-src-dups.txt</w:t>
      </w:r>
      <w:r w:rsidRPr="0063402C">
        <w:rPr>
          <w:rFonts w:asciiTheme="minorHAnsi" w:hAnsiTheme="minorHAnsi" w:cstheme="minorHAnsi"/>
          <w:sz w:val="18"/>
          <w:szCs w:val="18"/>
        </w:rPr>
        <w:tab/>
        <w:t>5b80a8da2d5e8bb0d6cb3a94cf255bdf1b873189b97b78bd0b7db1b1850da27b</w:t>
      </w:r>
    </w:p>
    <w:p w14:paraId="6DC81072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</w:p>
    <w:p w14:paraId="2F2BE8D7" w14:textId="77777777" w:rsidR="0063402C" w:rsidRPr="0063402C" w:rsidRDefault="0063402C" w:rsidP="0063402C">
      <w:pPr>
        <w:rPr>
          <w:rFonts w:asciiTheme="minorHAnsi" w:hAnsiTheme="minorHAnsi" w:cstheme="minorHAnsi"/>
          <w:sz w:val="18"/>
          <w:szCs w:val="18"/>
        </w:rPr>
      </w:pPr>
      <w:r w:rsidRPr="0063402C">
        <w:rPr>
          <w:rFonts w:asciiTheme="minorHAnsi" w:hAnsiTheme="minorHAnsi" w:cstheme="minorHAnsi"/>
          <w:sz w:val="18"/>
          <w:szCs w:val="18"/>
        </w:rPr>
        <w:t>###Finished Process###</w:t>
      </w:r>
    </w:p>
    <w:p w14:paraId="269ACB1C" w14:textId="77777777" w:rsidR="00025944" w:rsidRPr="00025944" w:rsidRDefault="00025944" w:rsidP="00025944">
      <w:pPr>
        <w:rPr>
          <w:rFonts w:asciiTheme="minorHAnsi" w:hAnsiTheme="minorHAnsi" w:cstheme="minorHAnsi"/>
          <w:sz w:val="18"/>
          <w:szCs w:val="18"/>
        </w:rPr>
      </w:pPr>
    </w:p>
    <w:p w14:paraId="1B6EBE5A" w14:textId="77777777" w:rsidR="00025944" w:rsidRPr="00025944" w:rsidRDefault="00025944" w:rsidP="00025944">
      <w:pPr>
        <w:rPr>
          <w:rFonts w:asciiTheme="minorHAnsi" w:hAnsiTheme="minorHAnsi" w:cstheme="minorHAnsi"/>
          <w:sz w:val="18"/>
          <w:szCs w:val="18"/>
        </w:rPr>
      </w:pPr>
    </w:p>
    <w:p w14:paraId="2FD4F573" w14:textId="737D8F36" w:rsidR="00B4510A" w:rsidRDefault="00B4510A"/>
    <w:p w14:paraId="32EC105E" w14:textId="253CA278" w:rsidR="008979A1" w:rsidRDefault="008979A1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4210"/>
        <w:gridCol w:w="3016"/>
        <w:gridCol w:w="1484"/>
      </w:tblGrid>
      <w:tr w:rsidR="008979A1" w:rsidRPr="00932809" w14:paraId="7AC05FDC" w14:textId="77777777" w:rsidTr="000E4DB0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A91A98" w14:textId="77777777" w:rsidR="008979A1" w:rsidRDefault="008979A1" w:rsidP="000E4DB0">
            <w:pPr>
              <w:pStyle w:val="Table"/>
            </w:pPr>
            <w:r>
              <w:t>Table A-1</w:t>
            </w:r>
          </w:p>
          <w:p w14:paraId="0C6E33A8" w14:textId="1CD175B3" w:rsidR="008979A1" w:rsidRPr="00DA11B3" w:rsidRDefault="00631B8D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569501701"/>
                <w:placeholder>
                  <w:docPart w:val="E934E283789044969AB4B63052B1625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8979A1">
                  <w:rPr>
                    <w:rFonts w:ascii="Arial" w:hAnsi="Arial"/>
                    <w:b/>
                    <w:bCs/>
                    <w:szCs w:val="22"/>
                  </w:rPr>
                  <w:t>Duplicate Source Nodes</w:t>
                </w:r>
              </w:sdtContent>
            </w:sdt>
            <w:r w:rsidR="008979A1" w:rsidRPr="00DA11B3">
              <w:rPr>
                <w:rFonts w:ascii="Arial" w:hAnsi="Arial" w:cs="Arial"/>
                <w:b/>
                <w:szCs w:val="22"/>
              </w:rPr>
              <w:t xml:space="preserve"> Acceptance </w:t>
            </w:r>
            <w:r w:rsidR="008979A1" w:rsidRPr="00DA11B3">
              <w:rPr>
                <w:rFonts w:ascii="Arial" w:hAnsi="Arial"/>
                <w:b/>
                <w:szCs w:val="22"/>
              </w:rPr>
              <w:t>Test Plan Case 1</w:t>
            </w:r>
          </w:p>
        </w:tc>
      </w:tr>
      <w:tr w:rsidR="008979A1" w:rsidRPr="007D0AAC" w14:paraId="7E384E31" w14:textId="77777777" w:rsidTr="000E4DB0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2A8517" w14:textId="5B9D6EC1" w:rsidR="008979A1" w:rsidRPr="007D0AAC" w:rsidRDefault="00631B8D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1091892848"/>
                <w:placeholder>
                  <w:docPart w:val="046F2C8B843546079F3BD4EFEF68F6F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8979A1">
                  <w:rPr>
                    <w:rFonts w:ascii="Arial" w:hAnsi="Arial"/>
                    <w:b/>
                    <w:bCs/>
                    <w:sz w:val="20"/>
                  </w:rPr>
                  <w:t>Duplicate Source Nodes</w:t>
                </w:r>
              </w:sdtContent>
            </w:sdt>
            <w:r w:rsidR="008979A1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8979A1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17409B19" w14:textId="5261EC2B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554534723"/>
                <w:placeholder>
                  <w:docPart w:val="B1B942074A594703AC7376C0371894D2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>
                  <w:rPr>
                    <w:rFonts w:ascii="Arial" w:hAnsi="Arial"/>
                    <w:b/>
                    <w:bCs/>
                    <w:sz w:val="20"/>
                  </w:rPr>
                  <w:t>Duplicate Source Nodes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AT-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8ADC76" w14:textId="491DC6E8" w:rsidR="008979A1" w:rsidRPr="007D0AAC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  <w:r>
              <w:rPr>
                <w:rFonts w:ascii="Arial" w:hAnsi="Arial"/>
                <w:b/>
                <w:sz w:val="20"/>
              </w:rPr>
              <w:t xml:space="preserve"> 04/</w:t>
            </w:r>
            <w:r w:rsidR="0063402C">
              <w:rPr>
                <w:rFonts w:ascii="Arial" w:hAnsi="Arial"/>
                <w:b/>
                <w:sz w:val="20"/>
              </w:rPr>
              <w:t>14</w:t>
            </w:r>
            <w:r>
              <w:rPr>
                <w:rFonts w:ascii="Arial" w:hAnsi="Arial"/>
                <w:b/>
                <w:sz w:val="20"/>
              </w:rPr>
              <w:t>/2020</w:t>
            </w:r>
          </w:p>
        </w:tc>
      </w:tr>
      <w:tr w:rsidR="008979A1" w:rsidRPr="007D0AAC" w14:paraId="7D8FFDCD" w14:textId="77777777" w:rsidTr="000E4DB0">
        <w:trPr>
          <w:cantSplit/>
          <w:trHeight w:val="530"/>
          <w:tblHeader/>
        </w:trPr>
        <w:tc>
          <w:tcPr>
            <w:tcW w:w="486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1C97E6" w14:textId="77777777" w:rsidR="008979A1" w:rsidRPr="007D0AAC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Tool Runner </w:t>
            </w:r>
            <w:r>
              <w:rPr>
                <w:rFonts w:ascii="Arial" w:hAnsi="Arial"/>
                <w:b/>
                <w:sz w:val="20"/>
              </w:rPr>
              <w:t xml:space="preserve">Log </w:t>
            </w:r>
            <w:r w:rsidRPr="007D0AAC">
              <w:rPr>
                <w:rFonts w:ascii="Arial" w:hAnsi="Arial"/>
                <w:b/>
                <w:sz w:val="20"/>
              </w:rPr>
              <w:t>File Location for this test:</w:t>
            </w:r>
          </w:p>
          <w:p w14:paraId="50FC342F" w14:textId="77777777" w:rsidR="008979A1" w:rsidRPr="007D0AAC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F5255F">
              <w:rPr>
                <w:rFonts w:ascii="Arial" w:hAnsi="Arial"/>
                <w:bCs/>
                <w:sz w:val="20"/>
              </w:rPr>
              <w:t>\\olive\backups\CAVE\v4-2Test\</w:t>
            </w:r>
            <w:r>
              <w:rPr>
                <w:rFonts w:ascii="Arial" w:hAnsi="Arial"/>
                <w:bCs/>
                <w:sz w:val="20"/>
              </w:rPr>
              <w:t>mpondDUP\sources\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66AE2E9" w14:textId="77777777" w:rsidR="008979A1" w:rsidRPr="007D0AAC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 Guzel Tartakovsky</w:t>
            </w:r>
          </w:p>
        </w:tc>
      </w:tr>
      <w:tr w:rsidR="008979A1" w:rsidRPr="007D0AAC" w14:paraId="1C8B8E7A" w14:textId="77777777" w:rsidTr="000E4DB0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0896BD" w14:textId="77777777" w:rsidR="008979A1" w:rsidRPr="00595C1B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 w:rsidRPr="00F5255F">
              <w:rPr>
                <w:rFonts w:ascii="Arial" w:hAnsi="Arial"/>
                <w:bCs/>
                <w:sz w:val="20"/>
              </w:rPr>
              <w:t>\\olive\backups\CAVE\v4-2Test\</w:t>
            </w:r>
            <w:r>
              <w:rPr>
                <w:rFonts w:ascii="Arial" w:hAnsi="Arial"/>
                <w:bCs/>
                <w:sz w:val="20"/>
              </w:rPr>
              <w:t>mpondDUP\sources\</w:t>
            </w:r>
          </w:p>
        </w:tc>
      </w:tr>
      <w:tr w:rsidR="008979A1" w:rsidRPr="00572F5F" w14:paraId="797ECE3C" w14:textId="77777777" w:rsidTr="000E4DB0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E5B28A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421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FF3843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01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1E6444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F95D59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8979A1" w:rsidRPr="007D0AAC" w14:paraId="315E7E3D" w14:textId="77777777" w:rsidTr="000E4DB0">
        <w:trPr>
          <w:trHeight w:val="440"/>
        </w:trPr>
        <w:tc>
          <w:tcPr>
            <w:tcW w:w="9360" w:type="dxa"/>
            <w:gridSpan w:val="4"/>
            <w:vAlign w:val="center"/>
          </w:tcPr>
          <w:p w14:paraId="10BAC8C4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Note, this test uses a source and buffer zone.</w:t>
            </w:r>
          </w:p>
          <w:p w14:paraId="68B4B4AF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784813A" w14:textId="77777777" w:rsidR="008979A1" w:rsidRPr="007D0AAC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Directory.</w:t>
            </w:r>
          </w:p>
        </w:tc>
      </w:tr>
      <w:tr w:rsidR="008979A1" w14:paraId="637F2EDA" w14:textId="77777777" w:rsidTr="000E4DB0">
        <w:trPr>
          <w:trHeight w:val="476"/>
        </w:trPr>
        <w:tc>
          <w:tcPr>
            <w:tcW w:w="650" w:type="dxa"/>
            <w:vAlign w:val="center"/>
          </w:tcPr>
          <w:p w14:paraId="111DC0DB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4210" w:type="dxa"/>
            <w:vAlign w:val="center"/>
          </w:tcPr>
          <w:p w14:paraId="3D7C4B1B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the following input files and shell script are present in the testing directory:</w:t>
            </w:r>
          </w:p>
          <w:p w14:paraId="645A1177" w14:textId="77777777" w:rsidR="008979A1" w:rsidRPr="009C6B7B" w:rsidRDefault="008979A1" w:rsidP="000E4DB0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</w:t>
            </w:r>
            <w:proofErr w:type="gram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gramEnd"/>
          </w:p>
          <w:p w14:paraId="6E5CE715" w14:textId="77777777" w:rsidR="008979A1" w:rsidRPr="00A232D0" w:rsidRDefault="008979A1" w:rsidP="000E4DB0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rads2-</w:t>
            </w:r>
            <w:proofErr w:type="gramStart"/>
            <w:r>
              <w:rPr>
                <w:rFonts w:ascii="Arial" w:hAnsi="Arial"/>
                <w:b/>
                <w:i/>
                <w:sz w:val="20"/>
              </w:rPr>
              <w:t>src.card</w:t>
            </w:r>
            <w:proofErr w:type="gramEnd"/>
          </w:p>
          <w:p w14:paraId="7D19FD32" w14:textId="77777777" w:rsidR="008979A1" w:rsidRPr="009564BC" w:rsidRDefault="008979A1" w:rsidP="000E4DB0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buffer-</w:t>
            </w:r>
            <w:proofErr w:type="spellStart"/>
            <w:r>
              <w:rPr>
                <w:rFonts w:ascii="Arial" w:hAnsi="Arial"/>
                <w:b/>
                <w:i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i/>
                <w:sz w:val="20"/>
              </w:rPr>
              <w:t>-</w:t>
            </w:r>
            <w:proofErr w:type="spellStart"/>
            <w:proofErr w:type="gramStart"/>
            <w:r>
              <w:rPr>
                <w:rFonts w:ascii="Arial" w:hAnsi="Arial"/>
                <w:b/>
                <w:i/>
                <w:sz w:val="20"/>
              </w:rPr>
              <w:t>src.card</w:t>
            </w:r>
            <w:proofErr w:type="spellEnd"/>
            <w:proofErr w:type="gramEnd"/>
          </w:p>
          <w:p w14:paraId="69136F02" w14:textId="77777777" w:rsidR="008979A1" w:rsidRPr="00911333" w:rsidRDefault="008979A1" w:rsidP="000E4DB0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run-ca-dups.sh</w:t>
            </w:r>
            <w:r w:rsidRPr="00BA35EE">
              <w:rPr>
                <w:rFonts w:ascii="Arial" w:hAnsi="Arial"/>
                <w:bCs/>
                <w:sz w:val="20"/>
              </w:rPr>
              <w:t xml:space="preserve"> </w:t>
            </w:r>
          </w:p>
          <w:p w14:paraId="299685B5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</w:p>
          <w:p w14:paraId="0E942C66" w14:textId="77777777" w:rsidR="008979A1" w:rsidRPr="006120DA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 xml:space="preserve">There is an </w:t>
            </w:r>
            <w:r w:rsidRPr="006120DA">
              <w:rPr>
                <w:rStyle w:val="DirectoryChar"/>
              </w:rPr>
              <w:t>/</w:t>
            </w:r>
            <w:proofErr w:type="spellStart"/>
            <w:r w:rsidRPr="006120DA">
              <w:rPr>
                <w:rStyle w:val="DirectoryChar"/>
              </w:rPr>
              <w:t>extraneous_files</w:t>
            </w:r>
            <w:proofErr w:type="spellEnd"/>
            <w:r w:rsidRPr="006120DA">
              <w:rPr>
                <w:rStyle w:val="DirectoryChar"/>
              </w:rPr>
              <w:t>/</w:t>
            </w:r>
            <w:r>
              <w:rPr>
                <w:rFonts w:ascii="Arial" w:hAnsi="Arial"/>
                <w:bCs/>
                <w:sz w:val="20"/>
              </w:rPr>
              <w:t xml:space="preserve"> folder, and a file titled </w:t>
            </w:r>
            <w:r>
              <w:rPr>
                <w:rFonts w:ascii="Arial" w:hAnsi="Arial"/>
                <w:b/>
                <w:i/>
                <w:iCs/>
                <w:sz w:val="20"/>
              </w:rPr>
              <w:t>mpond-CA-source-nodes_apr22020.png</w:t>
            </w:r>
            <w:r>
              <w:rPr>
                <w:rFonts w:ascii="Arial" w:hAnsi="Arial"/>
                <w:bCs/>
                <w:sz w:val="20"/>
              </w:rPr>
              <w:t>, as well.</w:t>
            </w:r>
          </w:p>
        </w:tc>
        <w:tc>
          <w:tcPr>
            <w:tcW w:w="3016" w:type="dxa"/>
            <w:vAlign w:val="center"/>
          </w:tcPr>
          <w:p w14:paraId="65780F02" w14:textId="77777777" w:rsidR="008979A1" w:rsidRPr="007D0AAC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files listed in Test Instruction 1 are present in the testing directory.</w:t>
            </w:r>
          </w:p>
        </w:tc>
        <w:tc>
          <w:tcPr>
            <w:tcW w:w="1484" w:type="dxa"/>
            <w:vAlign w:val="center"/>
          </w:tcPr>
          <w:p w14:paraId="49E4A448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14:paraId="56AF0DB4" w14:textId="77777777" w:rsidTr="000E4DB0">
        <w:trPr>
          <w:trHeight w:val="476"/>
        </w:trPr>
        <w:tc>
          <w:tcPr>
            <w:tcW w:w="650" w:type="dxa"/>
            <w:vAlign w:val="center"/>
          </w:tcPr>
          <w:p w14:paraId="21355317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4210" w:type="dxa"/>
            <w:vAlign w:val="center"/>
          </w:tcPr>
          <w:p w14:paraId="15C1506E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the shell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run-ca-dups.sh</w:t>
            </w:r>
            <w:r>
              <w:rPr>
                <w:rFonts w:ascii="Arial" w:hAnsi="Arial"/>
                <w:sz w:val="20"/>
              </w:rPr>
              <w:t xml:space="preserve"> and verify the following:</w:t>
            </w:r>
          </w:p>
          <w:p w14:paraId="343752D8" w14:textId="77777777" w:rsidR="008979A1" w:rsidRDefault="008979A1" w:rsidP="000E4DB0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Line 6 </w:t>
            </w:r>
            <w:r w:rsidRPr="000C2E69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971E61">
              <w:rPr>
                <w:rFonts w:ascii="Arial" w:hAnsi="Arial"/>
                <w:color w:val="4472C4" w:themeColor="accent1"/>
                <w:sz w:val="20"/>
              </w:rPr>
              <w:t>model=</w:t>
            </w:r>
            <w:proofErr w:type="spellStart"/>
            <w:r w:rsidRPr="00971E61">
              <w:rPr>
                <w:rFonts w:ascii="Arial" w:hAnsi="Arial"/>
                <w:color w:val="4472C4" w:themeColor="accent1"/>
                <w:sz w:val="20"/>
              </w:rPr>
              <w:t>mpondDUP</w:t>
            </w:r>
            <w:proofErr w:type="spellEnd"/>
          </w:p>
          <w:p w14:paraId="4971FBDD" w14:textId="77777777" w:rsidR="008979A1" w:rsidRPr="004E7671" w:rsidRDefault="008979A1" w:rsidP="000E4DB0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Line 7 </w:t>
            </w:r>
            <w:r w:rsidRPr="00971E61">
              <w:rPr>
                <w:rFonts w:ascii="Wingdings" w:eastAsia="Wingdings" w:hAnsi="Wingdings" w:cs="Wingdings"/>
                <w:sz w:val="20"/>
              </w:rPr>
              <w:t>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971E61">
              <w:rPr>
                <w:rFonts w:ascii="Arial" w:hAnsi="Arial"/>
                <w:color w:val="4472C4" w:themeColor="accent1"/>
                <w:sz w:val="20"/>
              </w:rPr>
              <w:t>buffer=buffer</w:t>
            </w:r>
          </w:p>
        </w:tc>
        <w:tc>
          <w:tcPr>
            <w:tcW w:w="3016" w:type="dxa"/>
            <w:vAlign w:val="center"/>
          </w:tcPr>
          <w:p w14:paraId="34D82D7E" w14:textId="77777777" w:rsidR="008979A1" w:rsidRPr="007D0AAC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shell is set up accordingly.</w:t>
            </w:r>
          </w:p>
        </w:tc>
        <w:tc>
          <w:tcPr>
            <w:tcW w:w="1484" w:type="dxa"/>
            <w:vAlign w:val="center"/>
          </w:tcPr>
          <w:p w14:paraId="64561D4D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5C1DAFB1" w14:textId="77777777" w:rsidTr="000E4DB0">
        <w:trPr>
          <w:trHeight w:val="476"/>
        </w:trPr>
        <w:tc>
          <w:tcPr>
            <w:tcW w:w="650" w:type="dxa"/>
            <w:vAlign w:val="center"/>
          </w:tcPr>
          <w:p w14:paraId="14ADA077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4210" w:type="dxa"/>
            <w:vAlign w:val="center"/>
          </w:tcPr>
          <w:p w14:paraId="63F1A230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 a Linux terminal navigate to the testing directory and execute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run-ca-dups.sh</w:t>
            </w:r>
            <w:r>
              <w:rPr>
                <w:rFonts w:ascii="Arial" w:hAnsi="Arial"/>
                <w:sz w:val="20"/>
              </w:rPr>
              <w:t xml:space="preserve"> file. Ensure the three output files were produced in the same directory: </w:t>
            </w:r>
          </w:p>
          <w:p w14:paraId="47E7E4AD" w14:textId="77777777" w:rsidR="008979A1" w:rsidRDefault="008979A1" w:rsidP="000E4DB0">
            <w:pPr>
              <w:pStyle w:val="H1bodytext"/>
              <w:numPr>
                <w:ilvl w:val="0"/>
                <w:numId w:val="17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 </w:t>
            </w:r>
          </w:p>
          <w:p w14:paraId="263CA780" w14:textId="77777777" w:rsidR="008979A1" w:rsidRDefault="008979A1" w:rsidP="000E4DB0">
            <w:pPr>
              <w:pStyle w:val="H1bodytext"/>
              <w:numPr>
                <w:ilvl w:val="0"/>
                <w:numId w:val="17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rads2-src-dups.txt</w:t>
            </w:r>
          </w:p>
          <w:p w14:paraId="7FF2AD7E" w14:textId="7B7730DE" w:rsidR="008979A1" w:rsidRPr="00A32DDA" w:rsidRDefault="00745D42" w:rsidP="000E4DB0">
            <w:pPr>
              <w:pStyle w:val="H1bodytext"/>
              <w:numPr>
                <w:ilvl w:val="0"/>
                <w:numId w:val="17"/>
              </w:numPr>
              <w:spacing w:after="0"/>
              <w:rPr>
                <w:rFonts w:ascii="Arial" w:hAnsi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 w:rsidR="008979A1" w:rsidRPr="00A32DDA"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</w:p>
          <w:p w14:paraId="1BF6AC5E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613F53B6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Additional file created from the script:</w:t>
            </w:r>
          </w:p>
          <w:p w14:paraId="557B447C" w14:textId="77777777" w:rsidR="008979A1" w:rsidRPr="00FA6003" w:rsidRDefault="008979A1" w:rsidP="000E4DB0">
            <w:pPr>
              <w:pStyle w:val="H1bodytext"/>
              <w:numPr>
                <w:ilvl w:val="0"/>
                <w:numId w:val="18"/>
              </w:numPr>
              <w:spacing w:after="0"/>
              <w:rPr>
                <w:rFonts w:ascii="Arial" w:hAnsi="Arial"/>
                <w:b/>
                <w:bCs/>
                <w:i/>
                <w:iCs/>
                <w:sz w:val="20"/>
              </w:rPr>
            </w:pPr>
            <w:r w:rsidRPr="00FA6003">
              <w:rPr>
                <w:rFonts w:ascii="Arial" w:hAnsi="Arial"/>
                <w:b/>
                <w:bCs/>
                <w:i/>
                <w:iCs/>
                <w:sz w:val="20"/>
              </w:rPr>
              <w:t>sources_mpondDUP.log</w:t>
            </w:r>
          </w:p>
        </w:tc>
        <w:tc>
          <w:tcPr>
            <w:tcW w:w="3016" w:type="dxa"/>
            <w:vAlign w:val="center"/>
          </w:tcPr>
          <w:p w14:paraId="74FF1AF1" w14:textId="77777777" w:rsidR="008979A1" w:rsidRPr="00D9111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run-ca-dups.sh</w:t>
            </w:r>
            <w:r>
              <w:rPr>
                <w:rFonts w:ascii="Arial" w:hAnsi="Arial"/>
                <w:sz w:val="20"/>
              </w:rPr>
              <w:t xml:space="preserve"> file executes successfully and the list of files in this test instruction were created in the same directory.</w:t>
            </w:r>
          </w:p>
        </w:tc>
        <w:tc>
          <w:tcPr>
            <w:tcW w:w="1484" w:type="dxa"/>
            <w:vAlign w:val="center"/>
          </w:tcPr>
          <w:p w14:paraId="79B97DD8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49D22854" w14:textId="77777777" w:rsidTr="000E4DB0">
        <w:trPr>
          <w:trHeight w:val="476"/>
        </w:trPr>
        <w:tc>
          <w:tcPr>
            <w:tcW w:w="650" w:type="dxa"/>
            <w:vAlign w:val="center"/>
          </w:tcPr>
          <w:p w14:paraId="79EA0C9D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4210" w:type="dxa"/>
            <w:vAlign w:val="center"/>
          </w:tcPr>
          <w:p w14:paraId="22F2D1C8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rads1-</w:t>
            </w:r>
            <w:proofErr w:type="gramStart"/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gramEnd"/>
            <w:r>
              <w:rPr>
                <w:rFonts w:ascii="Arial" w:hAnsi="Arial"/>
                <w:sz w:val="20"/>
              </w:rPr>
              <w:t xml:space="preserve"> and 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 in a preferred text editor. Verify the number of sources reported on line 8 of the 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rads1-</w:t>
            </w:r>
            <w:proofErr w:type="gramStart"/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gramEnd"/>
            <w:r>
              <w:rPr>
                <w:rFonts w:ascii="Arial" w:hAnsi="Arial"/>
                <w:sz w:val="20"/>
              </w:rPr>
              <w:t xml:space="preserve"> is the same value reported for the Number of Sources on line 3 in 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1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5866AB1D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number of sources in each file matches.</w:t>
            </w:r>
          </w:p>
        </w:tc>
        <w:tc>
          <w:tcPr>
            <w:tcW w:w="1484" w:type="dxa"/>
            <w:vAlign w:val="center"/>
          </w:tcPr>
          <w:p w14:paraId="75BF5FFB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120DD4EC" w14:textId="77777777" w:rsidTr="000E4DB0">
        <w:trPr>
          <w:trHeight w:val="476"/>
        </w:trPr>
        <w:tc>
          <w:tcPr>
            <w:tcW w:w="650" w:type="dxa"/>
            <w:vAlign w:val="center"/>
          </w:tcPr>
          <w:p w14:paraId="1E61FA01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8710" w:type="dxa"/>
            <w:gridSpan w:val="3"/>
            <w:vAlign w:val="center"/>
          </w:tcPr>
          <w:p w14:paraId="2FC0C9E3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following Test Steps are to verify that the total number of source nodes in the input source card file </w:t>
            </w:r>
            <w:r w:rsidRPr="00A10E54">
              <w:rPr>
                <w:rFonts w:ascii="Arial" w:hAnsi="Arial"/>
                <w:b/>
                <w:bCs/>
                <w:i/>
                <w:iCs/>
                <w:sz w:val="20"/>
              </w:rPr>
              <w:t>rads1-</w:t>
            </w:r>
            <w:proofErr w:type="gramStart"/>
            <w:r w:rsidRPr="00A10E54"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gramEnd"/>
            <w:r w:rsidRPr="005501DF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equals the value reported in the corresponding output file,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 .</w:t>
            </w:r>
          </w:p>
        </w:tc>
      </w:tr>
      <w:tr w:rsidR="008979A1" w:rsidRPr="007D0AAC" w14:paraId="47767E2E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37AE11D7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5.1</w:t>
            </w:r>
          </w:p>
        </w:tc>
        <w:tc>
          <w:tcPr>
            <w:tcW w:w="4210" w:type="dxa"/>
            <w:vAlign w:val="center"/>
          </w:tcPr>
          <w:p w14:paraId="2BEF301C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Copy and paste the </w:t>
            </w:r>
            <w:r w:rsidRPr="004A275E">
              <w:rPr>
                <w:rFonts w:ascii="Arial" w:hAnsi="Arial"/>
                <w:b/>
                <w:bCs/>
                <w:i/>
                <w:iCs/>
                <w:sz w:val="20"/>
              </w:rPr>
              <w:t>rads1-src.card</w:t>
            </w:r>
            <w:r>
              <w:rPr>
                <w:rFonts w:ascii="Arial" w:hAnsi="Arial"/>
                <w:sz w:val="20"/>
              </w:rPr>
              <w:t xml:space="preserve"> file in the same directory and name the file </w:t>
            </w:r>
            <w:r w:rsidRPr="004A275E">
              <w:rPr>
                <w:rFonts w:ascii="Arial" w:hAnsi="Arial"/>
                <w:b/>
                <w:bCs/>
                <w:i/>
                <w:iCs/>
                <w:sz w:val="20"/>
              </w:rPr>
              <w:t>rads1-src_numnodes.txt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12157532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 w:rsidRPr="000207F6">
              <w:rPr>
                <w:rFonts w:ascii="Arial" w:hAnsi="Arial"/>
                <w:b/>
                <w:bCs/>
                <w:i/>
                <w:iCs/>
                <w:sz w:val="20"/>
              </w:rPr>
              <w:t>rads1-src.card</w:t>
            </w:r>
            <w:r>
              <w:rPr>
                <w:rFonts w:ascii="Arial" w:hAnsi="Arial"/>
                <w:sz w:val="20"/>
              </w:rPr>
              <w:t xml:space="preserve"> file was successfully copied, pasted and renamed.</w:t>
            </w:r>
          </w:p>
        </w:tc>
        <w:tc>
          <w:tcPr>
            <w:tcW w:w="1484" w:type="dxa"/>
            <w:vAlign w:val="center"/>
          </w:tcPr>
          <w:p w14:paraId="5C3DBC87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6D19C028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27D37D35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5.2</w:t>
            </w:r>
          </w:p>
        </w:tc>
        <w:tc>
          <w:tcPr>
            <w:tcW w:w="4210" w:type="dxa"/>
            <w:vAlign w:val="center"/>
          </w:tcPr>
          <w:p w14:paraId="77773391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rads1-src_numnodes.txt</w:t>
            </w:r>
            <w:r>
              <w:rPr>
                <w:rFonts w:ascii="Arial" w:hAnsi="Arial"/>
                <w:sz w:val="20"/>
              </w:rPr>
              <w:t xml:space="preserve"> specifically in the Notepad++ program and perform the following steps:</w:t>
            </w:r>
          </w:p>
          <w:p w14:paraId="33022F4C" w14:textId="77777777" w:rsidR="008979A1" w:rsidRDefault="008979A1" w:rsidP="000E4DB0">
            <w:pPr>
              <w:pStyle w:val="H1bodytext"/>
              <w:numPr>
                <w:ilvl w:val="0"/>
                <w:numId w:val="3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Press Ctrl + F to bring up the Find window, then click the tab titled </w:t>
            </w:r>
            <w:r w:rsidRPr="00D94C1A">
              <w:rPr>
                <w:rFonts w:ascii="Arial" w:hAnsi="Arial"/>
                <w:color w:val="4472C4" w:themeColor="accent1"/>
                <w:sz w:val="20"/>
              </w:rPr>
              <w:t>Mark</w:t>
            </w:r>
          </w:p>
          <w:p w14:paraId="75DD468E" w14:textId="77777777" w:rsidR="008979A1" w:rsidRDefault="008979A1" w:rsidP="000E4DB0">
            <w:pPr>
              <w:pStyle w:val="H1bodytext"/>
              <w:numPr>
                <w:ilvl w:val="0"/>
                <w:numId w:val="3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Check the box titled “Bookmark line” and in the Find what: box type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>#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>Number of Nodes=</w:t>
            </w:r>
          </w:p>
          <w:p w14:paraId="44E8AE85" w14:textId="77777777" w:rsidR="008979A1" w:rsidRDefault="008979A1" w:rsidP="000E4DB0">
            <w:pPr>
              <w:pStyle w:val="H1bodytext"/>
              <w:numPr>
                <w:ilvl w:val="0"/>
                <w:numId w:val="3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Number of Nodes as a bookmark.</w:t>
            </w:r>
          </w:p>
          <w:p w14:paraId="2D7C04C0" w14:textId="77777777" w:rsidR="008979A1" w:rsidRDefault="008979A1" w:rsidP="000E4DB0">
            <w:pPr>
              <w:pStyle w:val="H1bodytext"/>
              <w:numPr>
                <w:ilvl w:val="0"/>
                <w:numId w:val="3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Solute,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09CF0AD3" w14:textId="77777777" w:rsidR="008979A1" w:rsidRDefault="008979A1" w:rsidP="000E4DB0">
            <w:pPr>
              <w:pStyle w:val="H1bodytext"/>
              <w:numPr>
                <w:ilvl w:val="0"/>
                <w:numId w:val="3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Solute source as a bookmark.</w:t>
            </w:r>
          </w:p>
          <w:p w14:paraId="66DF08A8" w14:textId="77777777" w:rsidR="008979A1" w:rsidRDefault="008979A1" w:rsidP="000E4DB0">
            <w:pPr>
              <w:pStyle w:val="H1bodytext"/>
              <w:numPr>
                <w:ilvl w:val="0"/>
                <w:numId w:val="3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Aqueous Volumetric,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155C043A" w14:textId="77777777" w:rsidR="008979A1" w:rsidRDefault="008979A1" w:rsidP="000E4DB0">
            <w:pPr>
              <w:pStyle w:val="H1bodytext"/>
              <w:numPr>
                <w:ilvl w:val="0"/>
                <w:numId w:val="3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Aqueous Volumetric source as a bookmark.</w:t>
            </w:r>
          </w:p>
          <w:p w14:paraId="061AEDD4" w14:textId="77777777" w:rsidR="008979A1" w:rsidRDefault="008979A1" w:rsidP="000E4DB0">
            <w:pPr>
              <w:pStyle w:val="H1bodytext"/>
              <w:numPr>
                <w:ilvl w:val="0"/>
                <w:numId w:val="3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Close the Mark window, then click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Search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 xml:space="preserve">Bookmark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Remove Unmarked Lines</w:t>
            </w:r>
            <w:r>
              <w:rPr>
                <w:rFonts w:ascii="Arial" w:hAnsi="Arial"/>
                <w:sz w:val="20"/>
              </w:rPr>
              <w:t>. This may take a second.</w:t>
            </w:r>
          </w:p>
          <w:p w14:paraId="52229FCD" w14:textId="77777777" w:rsidR="008979A1" w:rsidRDefault="008979A1" w:rsidP="000E4DB0">
            <w:pPr>
              <w:pStyle w:val="H1bodytext"/>
              <w:numPr>
                <w:ilvl w:val="0"/>
                <w:numId w:val="3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Save the file.</w:t>
            </w:r>
          </w:p>
          <w:p w14:paraId="155967BF" w14:textId="77777777" w:rsidR="008979A1" w:rsidRDefault="008979A1" w:rsidP="000E4DB0">
            <w:pPr>
              <w:pStyle w:val="H1bodytext"/>
              <w:numPr>
                <w:ilvl w:val="0"/>
                <w:numId w:val="3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each Node </w:t>
            </w:r>
            <w:r w:rsidRPr="0030284F">
              <w:rPr>
                <w:rFonts w:ascii="Arial" w:hAnsi="Arial"/>
                <w:b/>
                <w:bCs/>
                <w:sz w:val="20"/>
                <w:u w:val="single"/>
              </w:rPr>
              <w:t>block</w:t>
            </w:r>
            <w:r>
              <w:rPr>
                <w:rFonts w:ascii="Arial" w:hAnsi="Arial"/>
                <w:sz w:val="20"/>
              </w:rPr>
              <w:t xml:space="preserve"> and its associated sources (Aqueous Volumetric and Solute), multiply the # Number of Nodes value by the number of sources for that block. </w:t>
            </w:r>
          </w:p>
          <w:p w14:paraId="21EDCFEC" w14:textId="77777777" w:rsidR="008979A1" w:rsidRDefault="008979A1" w:rsidP="000E4DB0">
            <w:pPr>
              <w:pStyle w:val="H1bodytext"/>
              <w:numPr>
                <w:ilvl w:val="1"/>
                <w:numId w:val="3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example, if the Number of Nodes value is 10 and there are 4 sources (Aqueous Volumetric, C-14, I-129, and H-3) the total for </w:t>
            </w:r>
            <w:r w:rsidRPr="00356E84">
              <w:rPr>
                <w:rFonts w:ascii="Arial" w:hAnsi="Arial"/>
                <w:b/>
                <w:bCs/>
                <w:sz w:val="20"/>
                <w:u w:val="single"/>
              </w:rPr>
              <w:t>that block</w:t>
            </w:r>
            <w:r>
              <w:rPr>
                <w:rFonts w:ascii="Arial" w:hAnsi="Arial"/>
                <w:sz w:val="20"/>
                <w:u w:val="single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would be 40. That equals 40 source nodes </w:t>
            </w:r>
            <w:r w:rsidRPr="00A360EC">
              <w:rPr>
                <w:rFonts w:ascii="Arial" w:hAnsi="Arial"/>
                <w:b/>
                <w:bCs/>
                <w:sz w:val="20"/>
                <w:u w:val="single"/>
              </w:rPr>
              <w:t>for that block</w:t>
            </w:r>
            <w:r>
              <w:rPr>
                <w:rFonts w:ascii="Arial" w:hAnsi="Arial"/>
                <w:sz w:val="20"/>
              </w:rPr>
              <w:t>.</w:t>
            </w:r>
          </w:p>
          <w:p w14:paraId="3B4E59CA" w14:textId="77777777" w:rsidR="008979A1" w:rsidRPr="000207F6" w:rsidRDefault="008979A1" w:rsidP="000E4DB0">
            <w:pPr>
              <w:pStyle w:val="H1bodytext"/>
              <w:numPr>
                <w:ilvl w:val="0"/>
                <w:numId w:val="3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Sum the total number of source nodes from the 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rads1-src_numnodes.txt</w:t>
            </w:r>
            <w:r>
              <w:rPr>
                <w:rFonts w:ascii="Arial" w:hAnsi="Arial"/>
                <w:sz w:val="20"/>
              </w:rPr>
              <w:t xml:space="preserve"> file and report the value in the Test Result cell of this table’s row.</w:t>
            </w:r>
          </w:p>
        </w:tc>
        <w:tc>
          <w:tcPr>
            <w:tcW w:w="3016" w:type="dxa"/>
            <w:vAlign w:val="center"/>
          </w:tcPr>
          <w:p w14:paraId="47D7780B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The 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rads1-src_numnodes.txt</w:t>
            </w:r>
            <w:r>
              <w:rPr>
                <w:rFonts w:ascii="Arial" w:hAnsi="Arial"/>
                <w:sz w:val="20"/>
              </w:rPr>
              <w:t xml:space="preserve"> file was manipulated to only present the requested lines, </w:t>
            </w:r>
            <w:r>
              <w:rPr>
                <w:rFonts w:ascii="Arial" w:hAnsi="Arial"/>
                <w:sz w:val="20"/>
              </w:rPr>
              <w:lastRenderedPageBreak/>
              <w:t xml:space="preserve">and the value sum of each line was reported in the Test Result cell of this table’s row. </w:t>
            </w:r>
          </w:p>
          <w:p w14:paraId="302519C9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1A5AFB0E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is 166.</w:t>
            </w:r>
          </w:p>
        </w:tc>
        <w:tc>
          <w:tcPr>
            <w:tcW w:w="1484" w:type="dxa"/>
            <w:vAlign w:val="center"/>
          </w:tcPr>
          <w:p w14:paraId="2F5E030E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The total number of source nodes </w:t>
            </w:r>
            <w:r>
              <w:rPr>
                <w:rFonts w:ascii="Arial" w:hAnsi="Arial"/>
                <w:sz w:val="20"/>
              </w:rPr>
              <w:lastRenderedPageBreak/>
              <w:t>has been calculated using the procedure provided in Test Step 5.2:</w:t>
            </w:r>
          </w:p>
          <w:p w14:paraId="44A8080D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18x3 + 18x3 + 18x3 +4x1 = 166</w:t>
            </w:r>
          </w:p>
          <w:p w14:paraId="7D49BE00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  <w:p w14:paraId="110AF9B1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1D3258FC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0FEDBBF7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5.3</w:t>
            </w:r>
          </w:p>
        </w:tc>
        <w:tc>
          <w:tcPr>
            <w:tcW w:w="4210" w:type="dxa"/>
            <w:vAlign w:val="center"/>
          </w:tcPr>
          <w:p w14:paraId="2E50A8E8" w14:textId="77777777" w:rsidR="008979A1" w:rsidRPr="00F47DCF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 in a preferred text editor. Verify the summed value from the previous Test Step equals the reported value </w:t>
            </w:r>
            <w:r>
              <w:rPr>
                <w:rFonts w:ascii="Arial" w:hAnsi="Arial"/>
                <w:sz w:val="20"/>
              </w:rPr>
              <w:lastRenderedPageBreak/>
              <w:t xml:space="preserve">on line 4, </w:t>
            </w:r>
            <w:r w:rsidRPr="007B1D58">
              <w:rPr>
                <w:rFonts w:ascii="Arial" w:hAnsi="Arial"/>
                <w:color w:val="4472C4" w:themeColor="accent1"/>
                <w:sz w:val="20"/>
              </w:rPr>
              <w:t>Number of source nodes</w:t>
            </w:r>
            <w:r>
              <w:rPr>
                <w:rFonts w:ascii="Arial" w:hAnsi="Arial"/>
                <w:sz w:val="20"/>
              </w:rPr>
              <w:t xml:space="preserve">, in the </w:t>
            </w:r>
            <w:r w:rsidRPr="00F96DD4"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 file.</w:t>
            </w:r>
          </w:p>
        </w:tc>
        <w:tc>
          <w:tcPr>
            <w:tcW w:w="3016" w:type="dxa"/>
            <w:vAlign w:val="center"/>
          </w:tcPr>
          <w:p w14:paraId="676C8C45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The number of source nodes summed from </w:t>
            </w:r>
            <w:r w:rsidRPr="002C254C">
              <w:rPr>
                <w:rFonts w:ascii="Arial" w:hAnsi="Arial"/>
                <w:b/>
                <w:bCs/>
                <w:i/>
                <w:iCs/>
                <w:sz w:val="20"/>
              </w:rPr>
              <w:t>rads1-src_numnodes.txt</w:t>
            </w:r>
            <w:r>
              <w:rPr>
                <w:rFonts w:ascii="Arial" w:hAnsi="Arial"/>
                <w:sz w:val="20"/>
              </w:rPr>
              <w:t xml:space="preserve"> and </w:t>
            </w:r>
            <w:r>
              <w:rPr>
                <w:rFonts w:ascii="Arial" w:hAnsi="Arial"/>
                <w:sz w:val="20"/>
              </w:rPr>
              <w:lastRenderedPageBreak/>
              <w:t xml:space="preserve">reported on line 4 of </w:t>
            </w:r>
            <w:r w:rsidRPr="002C254C">
              <w:rPr>
                <w:rFonts w:ascii="Arial" w:hAnsi="Arial"/>
                <w:b/>
                <w:bCs/>
                <w:i/>
                <w:iCs/>
                <w:sz w:val="20"/>
              </w:rPr>
              <w:t xml:space="preserve">rads1-src-dups.txt </w:t>
            </w:r>
            <w:r>
              <w:rPr>
                <w:rFonts w:ascii="Arial" w:hAnsi="Arial"/>
                <w:sz w:val="20"/>
              </w:rPr>
              <w:t xml:space="preserve">are the same. </w:t>
            </w:r>
          </w:p>
          <w:p w14:paraId="4A4E118D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00429F0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Both values should be 166.</w:t>
            </w:r>
          </w:p>
        </w:tc>
        <w:tc>
          <w:tcPr>
            <w:tcW w:w="1484" w:type="dxa"/>
            <w:vAlign w:val="center"/>
          </w:tcPr>
          <w:p w14:paraId="2AC99C41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The total number of source nodes </w:t>
            </w:r>
            <w:r>
              <w:rPr>
                <w:rFonts w:ascii="Arial" w:hAnsi="Arial"/>
                <w:sz w:val="20"/>
              </w:rPr>
              <w:lastRenderedPageBreak/>
              <w:t>in both files is equal to 166.</w:t>
            </w:r>
          </w:p>
          <w:p w14:paraId="137C28B5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6117E76E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2F8C7BFD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4210" w:type="dxa"/>
            <w:vAlign w:val="center"/>
          </w:tcPr>
          <w:p w14:paraId="3B7D547B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gramStart"/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gramEnd"/>
            <w:r>
              <w:rPr>
                <w:rFonts w:ascii="Arial" w:hAnsi="Arial"/>
                <w:sz w:val="20"/>
              </w:rPr>
              <w:t xml:space="preserve"> and 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 in a preferred text editor. Verify the number of sources reported on line 8 of the 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gramStart"/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gramEnd"/>
            <w:r>
              <w:rPr>
                <w:rFonts w:ascii="Arial" w:hAnsi="Arial"/>
                <w:sz w:val="20"/>
              </w:rPr>
              <w:t xml:space="preserve"> is the same value reported for the Number of Sources on line 3 in 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rads2-src-dups.txt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521EB5AB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number of sources in each file matches.</w:t>
            </w:r>
          </w:p>
        </w:tc>
        <w:tc>
          <w:tcPr>
            <w:tcW w:w="1484" w:type="dxa"/>
            <w:vAlign w:val="center"/>
          </w:tcPr>
          <w:p w14:paraId="7F2C49CB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494FFEBF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6D165C5F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8710" w:type="dxa"/>
            <w:gridSpan w:val="3"/>
            <w:vAlign w:val="center"/>
          </w:tcPr>
          <w:p w14:paraId="0DE29A8E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following Test Steps are to verify the total number of source nodes in the input source card file </w:t>
            </w:r>
            <w:r w:rsidRPr="00A10E54">
              <w:rPr>
                <w:rFonts w:ascii="Arial" w:hAnsi="Arial"/>
                <w:b/>
                <w:bCs/>
                <w:i/>
                <w:iCs/>
                <w:sz w:val="20"/>
              </w:rPr>
              <w:t>rads2-</w:t>
            </w:r>
            <w:proofErr w:type="gramStart"/>
            <w:r w:rsidRPr="00A10E54"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gramEnd"/>
            <w:r>
              <w:rPr>
                <w:rFonts w:ascii="Arial" w:hAnsi="Arial"/>
                <w:sz w:val="20"/>
              </w:rPr>
              <w:t xml:space="preserve"> equals the value reported in the corresponding output file,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rads2-src-dups.txt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8979A1" w:rsidRPr="007D0AAC" w14:paraId="5D97DABC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1CECB1F7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7.1</w:t>
            </w:r>
          </w:p>
        </w:tc>
        <w:tc>
          <w:tcPr>
            <w:tcW w:w="4210" w:type="dxa"/>
            <w:vAlign w:val="center"/>
          </w:tcPr>
          <w:p w14:paraId="3F741CA2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Copy and paste the </w:t>
            </w:r>
            <w:r w:rsidRPr="004A275E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4A275E">
              <w:rPr>
                <w:rFonts w:ascii="Arial" w:hAnsi="Arial"/>
                <w:b/>
                <w:bCs/>
                <w:i/>
                <w:iCs/>
                <w:sz w:val="20"/>
              </w:rPr>
              <w:t>-src.card</w:t>
            </w:r>
            <w:r>
              <w:rPr>
                <w:rFonts w:ascii="Arial" w:hAnsi="Arial"/>
                <w:sz w:val="20"/>
              </w:rPr>
              <w:t xml:space="preserve"> file in the same directory and name the file </w:t>
            </w:r>
            <w:r w:rsidRPr="004A275E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4A275E">
              <w:rPr>
                <w:rFonts w:ascii="Arial" w:hAnsi="Arial"/>
                <w:b/>
                <w:bCs/>
                <w:i/>
                <w:iCs/>
                <w:sz w:val="20"/>
              </w:rPr>
              <w:t>-src_numnodes.txt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647B4CC3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 w:rsidRPr="000207F6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0207F6">
              <w:rPr>
                <w:rFonts w:ascii="Arial" w:hAnsi="Arial"/>
                <w:b/>
                <w:bCs/>
                <w:i/>
                <w:iCs/>
                <w:sz w:val="20"/>
              </w:rPr>
              <w:t>-src.card</w:t>
            </w:r>
            <w:r>
              <w:rPr>
                <w:rFonts w:ascii="Arial" w:hAnsi="Arial"/>
                <w:sz w:val="20"/>
              </w:rPr>
              <w:t xml:space="preserve"> file was successfully copied, pasted and renamed.</w:t>
            </w:r>
          </w:p>
        </w:tc>
        <w:tc>
          <w:tcPr>
            <w:tcW w:w="1484" w:type="dxa"/>
            <w:vAlign w:val="center"/>
          </w:tcPr>
          <w:p w14:paraId="693CD3D7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772845BF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25AF5343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7.2</w:t>
            </w:r>
          </w:p>
        </w:tc>
        <w:tc>
          <w:tcPr>
            <w:tcW w:w="4210" w:type="dxa"/>
            <w:vAlign w:val="center"/>
          </w:tcPr>
          <w:p w14:paraId="5219F992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rads2-src_numnodes.txt</w:t>
            </w:r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498833C6" w14:textId="77777777" w:rsidR="008979A1" w:rsidRDefault="008979A1" w:rsidP="000E4DB0">
            <w:pPr>
              <w:pStyle w:val="H1bodytext"/>
              <w:numPr>
                <w:ilvl w:val="0"/>
                <w:numId w:val="3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window, then click the tab titled </w:t>
            </w:r>
            <w:r w:rsidRPr="00D94C1A">
              <w:rPr>
                <w:rFonts w:ascii="Arial" w:hAnsi="Arial"/>
                <w:color w:val="4472C4" w:themeColor="accent1"/>
                <w:sz w:val="20"/>
              </w:rPr>
              <w:t>Mark</w:t>
            </w:r>
          </w:p>
          <w:p w14:paraId="093715B0" w14:textId="77777777" w:rsidR="008979A1" w:rsidRDefault="008979A1" w:rsidP="000E4DB0">
            <w:pPr>
              <w:pStyle w:val="H1bodytext"/>
              <w:numPr>
                <w:ilvl w:val="0"/>
                <w:numId w:val="3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Check the box titled “Bookmark line” and in the Find what: box type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>#Number of Nodes=</w:t>
            </w:r>
          </w:p>
          <w:p w14:paraId="2147C3DA" w14:textId="77777777" w:rsidR="008979A1" w:rsidRDefault="008979A1" w:rsidP="000E4DB0">
            <w:pPr>
              <w:pStyle w:val="H1bodytext"/>
              <w:numPr>
                <w:ilvl w:val="0"/>
                <w:numId w:val="3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Number of Nodes as a bookmark.</w:t>
            </w:r>
          </w:p>
          <w:p w14:paraId="59313D8A" w14:textId="77777777" w:rsidR="008979A1" w:rsidRDefault="008979A1" w:rsidP="000E4DB0">
            <w:pPr>
              <w:pStyle w:val="H1bodytext"/>
              <w:numPr>
                <w:ilvl w:val="0"/>
                <w:numId w:val="3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Solute,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5112AB94" w14:textId="77777777" w:rsidR="008979A1" w:rsidRDefault="008979A1" w:rsidP="000E4DB0">
            <w:pPr>
              <w:pStyle w:val="H1bodytext"/>
              <w:numPr>
                <w:ilvl w:val="0"/>
                <w:numId w:val="3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Solute sources as a bookmark.</w:t>
            </w:r>
          </w:p>
          <w:p w14:paraId="544D1B70" w14:textId="77777777" w:rsidR="008979A1" w:rsidRDefault="008979A1" w:rsidP="000E4DB0">
            <w:pPr>
              <w:pStyle w:val="H1bodytext"/>
              <w:numPr>
                <w:ilvl w:val="0"/>
                <w:numId w:val="3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Aqueous Volumetric,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2D228D40" w14:textId="77777777" w:rsidR="008979A1" w:rsidRDefault="008979A1" w:rsidP="000E4DB0">
            <w:pPr>
              <w:pStyle w:val="H1bodytext"/>
              <w:numPr>
                <w:ilvl w:val="0"/>
                <w:numId w:val="3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Aqueous Volumetric source as a bookmark.</w:t>
            </w:r>
          </w:p>
          <w:p w14:paraId="2191A9DE" w14:textId="77777777" w:rsidR="008979A1" w:rsidRDefault="008979A1" w:rsidP="000E4DB0">
            <w:pPr>
              <w:pStyle w:val="H1bodytext"/>
              <w:numPr>
                <w:ilvl w:val="0"/>
                <w:numId w:val="3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Close the Mark window, then click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Search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 xml:space="preserve">Bookmark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Remove Unmarked Lines</w:t>
            </w:r>
            <w:r>
              <w:rPr>
                <w:rFonts w:ascii="Arial" w:hAnsi="Arial"/>
                <w:sz w:val="20"/>
              </w:rPr>
              <w:t>. This may take a second.</w:t>
            </w:r>
          </w:p>
          <w:p w14:paraId="6C2E666A" w14:textId="77777777" w:rsidR="008979A1" w:rsidRDefault="008979A1" w:rsidP="000E4DB0">
            <w:pPr>
              <w:pStyle w:val="H1bodytext"/>
              <w:numPr>
                <w:ilvl w:val="0"/>
                <w:numId w:val="3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Save the file.</w:t>
            </w:r>
          </w:p>
          <w:p w14:paraId="4B1BD643" w14:textId="77777777" w:rsidR="008979A1" w:rsidRDefault="008979A1" w:rsidP="000E4DB0">
            <w:pPr>
              <w:pStyle w:val="H1bodytext"/>
              <w:numPr>
                <w:ilvl w:val="0"/>
                <w:numId w:val="3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For each Node </w:t>
            </w:r>
            <w:r w:rsidRPr="0030284F">
              <w:rPr>
                <w:rFonts w:ascii="Arial" w:hAnsi="Arial"/>
                <w:b/>
                <w:bCs/>
                <w:sz w:val="20"/>
                <w:u w:val="single"/>
              </w:rPr>
              <w:t>block</w:t>
            </w:r>
            <w:r>
              <w:rPr>
                <w:rFonts w:ascii="Arial" w:hAnsi="Arial"/>
                <w:sz w:val="20"/>
              </w:rPr>
              <w:t xml:space="preserve"> and its associated sources (Aqueous Volumetric and Solute), multiply the # Number of Nodes value against the number of sources for that block. </w:t>
            </w:r>
          </w:p>
          <w:p w14:paraId="05F79598" w14:textId="77777777" w:rsidR="008979A1" w:rsidRDefault="008979A1" w:rsidP="000E4DB0">
            <w:pPr>
              <w:pStyle w:val="H1bodytext"/>
              <w:numPr>
                <w:ilvl w:val="1"/>
                <w:numId w:val="3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example, if the Number of Nodes value is 10 and there are 4 sources (Aqueous Volumetric, C-14, I-129, and H-3) the total for </w:t>
            </w:r>
            <w:r w:rsidRPr="00356E84">
              <w:rPr>
                <w:rFonts w:ascii="Arial" w:hAnsi="Arial"/>
                <w:b/>
                <w:bCs/>
                <w:sz w:val="20"/>
                <w:u w:val="single"/>
              </w:rPr>
              <w:t>that block</w:t>
            </w:r>
            <w:r>
              <w:rPr>
                <w:rFonts w:ascii="Arial" w:hAnsi="Arial"/>
                <w:sz w:val="20"/>
                <w:u w:val="single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would be 40. That equals 40 source nodes </w:t>
            </w:r>
            <w:r w:rsidRPr="00A360EC">
              <w:rPr>
                <w:rFonts w:ascii="Arial" w:hAnsi="Arial"/>
                <w:b/>
                <w:bCs/>
                <w:sz w:val="20"/>
                <w:u w:val="single"/>
              </w:rPr>
              <w:t>for that block</w:t>
            </w:r>
            <w:r>
              <w:rPr>
                <w:rFonts w:ascii="Arial" w:hAnsi="Arial"/>
                <w:sz w:val="20"/>
              </w:rPr>
              <w:t>.</w:t>
            </w:r>
          </w:p>
          <w:p w14:paraId="0632A61D" w14:textId="77777777" w:rsidR="008979A1" w:rsidRPr="00E62489" w:rsidRDefault="008979A1" w:rsidP="000E4DB0">
            <w:pPr>
              <w:pStyle w:val="H1bodytext"/>
              <w:numPr>
                <w:ilvl w:val="0"/>
                <w:numId w:val="3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Sum the total number of source nodes from the 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-src_numnodes.txt</w:t>
            </w:r>
            <w:r>
              <w:rPr>
                <w:rFonts w:ascii="Arial" w:hAnsi="Arial"/>
                <w:sz w:val="20"/>
              </w:rPr>
              <w:t xml:space="preserve"> file and report the value in the Test Result cell of this table’s row.</w:t>
            </w:r>
          </w:p>
        </w:tc>
        <w:tc>
          <w:tcPr>
            <w:tcW w:w="3016" w:type="dxa"/>
            <w:vAlign w:val="center"/>
          </w:tcPr>
          <w:p w14:paraId="601B5B5C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The 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-src_numnodes.txt</w:t>
            </w:r>
            <w:r>
              <w:rPr>
                <w:rFonts w:ascii="Arial" w:hAnsi="Arial"/>
                <w:sz w:val="20"/>
              </w:rPr>
              <w:t xml:space="preserve"> file was manipulated to only present the requested lines, and the value sum of each line was reported in the Test Result cell of this table’s row.</w:t>
            </w:r>
          </w:p>
          <w:p w14:paraId="148CB470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4F2E242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is 166.</w:t>
            </w:r>
          </w:p>
        </w:tc>
        <w:tc>
          <w:tcPr>
            <w:tcW w:w="1484" w:type="dxa"/>
            <w:vAlign w:val="center"/>
          </w:tcPr>
          <w:p w14:paraId="24DEF94F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total number of source nodes has been calculated using the procedure provided in Test Step 7.2:</w:t>
            </w:r>
          </w:p>
          <w:p w14:paraId="190F24F1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18x3 + 18x3 + 18x3 +4x1 = 166</w:t>
            </w:r>
          </w:p>
          <w:p w14:paraId="7508F1D6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  <w:p w14:paraId="73329919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5CF0F6D6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5F089F5B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7.3</w:t>
            </w:r>
          </w:p>
        </w:tc>
        <w:tc>
          <w:tcPr>
            <w:tcW w:w="4210" w:type="dxa"/>
            <w:vAlign w:val="center"/>
          </w:tcPr>
          <w:p w14:paraId="68D64058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rads2-src-dups.txt</w:t>
            </w:r>
            <w:r>
              <w:rPr>
                <w:rFonts w:ascii="Arial" w:hAnsi="Arial"/>
                <w:sz w:val="20"/>
              </w:rPr>
              <w:t xml:space="preserve"> in a preferred text editor. Verify the summed value from the previous Test Step equals the reported value on line 4, </w:t>
            </w:r>
            <w:r w:rsidRPr="007B1D58">
              <w:rPr>
                <w:rFonts w:ascii="Arial" w:hAnsi="Arial"/>
                <w:color w:val="4472C4" w:themeColor="accent1"/>
                <w:sz w:val="20"/>
              </w:rPr>
              <w:t>Number of source nodes</w:t>
            </w:r>
            <w:r>
              <w:rPr>
                <w:rFonts w:ascii="Arial" w:hAnsi="Arial"/>
                <w:sz w:val="20"/>
              </w:rPr>
              <w:t xml:space="preserve">, in the </w:t>
            </w:r>
            <w:r w:rsidRPr="00F96DD4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F96DD4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 file.</w:t>
            </w:r>
          </w:p>
        </w:tc>
        <w:tc>
          <w:tcPr>
            <w:tcW w:w="3016" w:type="dxa"/>
            <w:vAlign w:val="center"/>
          </w:tcPr>
          <w:p w14:paraId="7E6F6B72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number of source nodes summed from </w:t>
            </w:r>
            <w:r w:rsidRPr="002C254C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2C254C">
              <w:rPr>
                <w:rFonts w:ascii="Arial" w:hAnsi="Arial"/>
                <w:b/>
                <w:bCs/>
                <w:i/>
                <w:iCs/>
                <w:sz w:val="20"/>
              </w:rPr>
              <w:t>-src_numnodes.txt</w:t>
            </w:r>
            <w:r>
              <w:rPr>
                <w:rFonts w:ascii="Arial" w:hAnsi="Arial"/>
                <w:sz w:val="20"/>
              </w:rPr>
              <w:t xml:space="preserve"> and reported on line 4 of </w:t>
            </w:r>
            <w:r w:rsidRPr="002C254C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2C254C">
              <w:rPr>
                <w:rFonts w:ascii="Arial" w:hAnsi="Arial"/>
                <w:b/>
                <w:bCs/>
                <w:i/>
                <w:iCs/>
                <w:sz w:val="20"/>
              </w:rPr>
              <w:t xml:space="preserve">-src-dups.txt </w:t>
            </w:r>
            <w:r>
              <w:rPr>
                <w:rFonts w:ascii="Arial" w:hAnsi="Arial"/>
                <w:sz w:val="20"/>
              </w:rPr>
              <w:t>are the same.</w:t>
            </w:r>
          </w:p>
          <w:p w14:paraId="137A01CF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4AA40C62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Both values should be 166.</w:t>
            </w:r>
          </w:p>
        </w:tc>
        <w:tc>
          <w:tcPr>
            <w:tcW w:w="1484" w:type="dxa"/>
            <w:vAlign w:val="center"/>
          </w:tcPr>
          <w:p w14:paraId="127BEF8F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  <w:p w14:paraId="37A20044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total number of source nodes in both files is equal to 166.</w:t>
            </w:r>
          </w:p>
        </w:tc>
      </w:tr>
      <w:tr w:rsidR="008979A1" w:rsidRPr="007D0AAC" w14:paraId="00AC0F4C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233A4A2F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4210" w:type="dxa"/>
            <w:vAlign w:val="center"/>
          </w:tcPr>
          <w:p w14:paraId="0E3CA9C5" w14:textId="69E6E22C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proofErr w:type="gramStart"/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spellEnd"/>
            <w:proofErr w:type="gramEnd"/>
            <w:r>
              <w:rPr>
                <w:rFonts w:ascii="Arial" w:hAnsi="Arial"/>
                <w:sz w:val="20"/>
              </w:rPr>
              <w:t xml:space="preserve"> and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 xml:space="preserve"> in a preferred text editor. Verify the number of sources reported on line 8 of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proofErr w:type="gram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spellEnd"/>
            <w:proofErr w:type="gramEnd"/>
            <w:r>
              <w:rPr>
                <w:rFonts w:ascii="Arial" w:hAnsi="Arial"/>
                <w:sz w:val="20"/>
              </w:rPr>
              <w:t xml:space="preserve"> is the same value reported for the Number of Sources on line 3 in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 w:rsidRPr="0056093B"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4849A2FD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number of sources in each file matches.</w:t>
            </w:r>
          </w:p>
        </w:tc>
        <w:tc>
          <w:tcPr>
            <w:tcW w:w="1484" w:type="dxa"/>
            <w:vAlign w:val="center"/>
          </w:tcPr>
          <w:p w14:paraId="4BFE9522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3A6AA47A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63D39732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8710" w:type="dxa"/>
            <w:gridSpan w:val="3"/>
            <w:vAlign w:val="center"/>
          </w:tcPr>
          <w:p w14:paraId="475C4908" w14:textId="597F90C4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following Test Steps are to verify the total number of source nodes in the input source card file </w:t>
            </w:r>
            <w:r>
              <w:rPr>
                <w:rFonts w:ascii="Arial" w:hAnsi="Arial"/>
                <w:b/>
                <w:i/>
                <w:sz w:val="20"/>
              </w:rPr>
              <w:t>buffer-</w:t>
            </w:r>
            <w:proofErr w:type="spellStart"/>
            <w:r>
              <w:rPr>
                <w:rFonts w:ascii="Arial" w:hAnsi="Arial"/>
                <w:b/>
                <w:i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i/>
                <w:sz w:val="20"/>
              </w:rPr>
              <w:t>-</w:t>
            </w:r>
            <w:proofErr w:type="spellStart"/>
            <w:proofErr w:type="gramStart"/>
            <w:r>
              <w:rPr>
                <w:rFonts w:ascii="Arial" w:hAnsi="Arial"/>
                <w:b/>
                <w:i/>
                <w:sz w:val="20"/>
              </w:rPr>
              <w:t>src.card</w:t>
            </w:r>
            <w:proofErr w:type="spellEnd"/>
            <w:proofErr w:type="gramEnd"/>
            <w:r>
              <w:rPr>
                <w:rFonts w:ascii="Arial" w:hAnsi="Arial"/>
                <w:sz w:val="20"/>
              </w:rPr>
              <w:t xml:space="preserve"> equals the value reported in the corresponding output file,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8979A1" w:rsidRPr="007D0AAC" w14:paraId="77BC7D70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2834BDBB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9.1</w:t>
            </w:r>
          </w:p>
        </w:tc>
        <w:tc>
          <w:tcPr>
            <w:tcW w:w="4210" w:type="dxa"/>
            <w:vAlign w:val="center"/>
          </w:tcPr>
          <w:p w14:paraId="0A5F6782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Copy and paste the </w:t>
            </w:r>
            <w:r>
              <w:rPr>
                <w:rFonts w:ascii="Arial" w:hAnsi="Arial"/>
                <w:b/>
                <w:i/>
                <w:sz w:val="20"/>
              </w:rPr>
              <w:t>buffer-</w:t>
            </w:r>
            <w:proofErr w:type="spellStart"/>
            <w:r>
              <w:rPr>
                <w:rFonts w:ascii="Arial" w:hAnsi="Arial"/>
                <w:b/>
                <w:i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i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i/>
                <w:sz w:val="20"/>
              </w:rPr>
              <w:t>src.card</w:t>
            </w:r>
            <w:proofErr w:type="spellEnd"/>
            <w:r>
              <w:rPr>
                <w:rFonts w:ascii="Arial" w:hAnsi="Arial"/>
                <w:sz w:val="20"/>
              </w:rPr>
              <w:t xml:space="preserve"> file in the same directory and name the file </w:t>
            </w:r>
            <w:r w:rsidRPr="00165625">
              <w:rPr>
                <w:rFonts w:ascii="Arial" w:hAnsi="Arial"/>
                <w:b/>
                <w:i/>
                <w:sz w:val="20"/>
              </w:rPr>
              <w:t>buffer1</w:t>
            </w:r>
            <w:r w:rsidRPr="004A275E">
              <w:rPr>
                <w:rFonts w:ascii="Arial" w:hAnsi="Arial"/>
                <w:b/>
                <w:bCs/>
                <w:i/>
                <w:iCs/>
                <w:sz w:val="20"/>
              </w:rPr>
              <w:t>-src_numnodes.txt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09129F07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>
              <w:rPr>
                <w:rFonts w:ascii="Arial" w:hAnsi="Arial"/>
                <w:b/>
                <w:i/>
                <w:sz w:val="20"/>
              </w:rPr>
              <w:t>buffer-</w:t>
            </w:r>
            <w:proofErr w:type="spellStart"/>
            <w:r>
              <w:rPr>
                <w:rFonts w:ascii="Arial" w:hAnsi="Arial"/>
                <w:b/>
                <w:i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i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i/>
                <w:sz w:val="20"/>
              </w:rPr>
              <w:t>src.card</w:t>
            </w:r>
            <w:proofErr w:type="spellEnd"/>
            <w:r>
              <w:rPr>
                <w:rFonts w:ascii="Arial" w:hAnsi="Arial"/>
                <w:sz w:val="20"/>
              </w:rPr>
              <w:t xml:space="preserve"> file was successfully copied, pasted and renamed.</w:t>
            </w:r>
          </w:p>
        </w:tc>
        <w:tc>
          <w:tcPr>
            <w:tcW w:w="1484" w:type="dxa"/>
            <w:vAlign w:val="center"/>
          </w:tcPr>
          <w:p w14:paraId="2A6B76E2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245601FC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15251A84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9.2</w:t>
            </w:r>
          </w:p>
        </w:tc>
        <w:tc>
          <w:tcPr>
            <w:tcW w:w="4210" w:type="dxa"/>
            <w:vAlign w:val="center"/>
          </w:tcPr>
          <w:p w14:paraId="4B76F1ED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 w:rsidRPr="00165625">
              <w:rPr>
                <w:rFonts w:ascii="Arial" w:hAnsi="Arial"/>
                <w:b/>
                <w:i/>
                <w:sz w:val="20"/>
              </w:rPr>
              <w:t>buffer1</w:t>
            </w:r>
            <w:r w:rsidRPr="004A275E">
              <w:rPr>
                <w:rFonts w:ascii="Arial" w:hAnsi="Arial"/>
                <w:b/>
                <w:bCs/>
                <w:i/>
                <w:iCs/>
                <w:sz w:val="20"/>
              </w:rPr>
              <w:t>-src_numnodes.txt</w:t>
            </w:r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2D2BDEE0" w14:textId="77777777" w:rsidR="008979A1" w:rsidRDefault="008979A1" w:rsidP="000E4DB0">
            <w:pPr>
              <w:pStyle w:val="H1bodytext"/>
              <w:numPr>
                <w:ilvl w:val="0"/>
                <w:numId w:val="35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window, then click the tab titled </w:t>
            </w:r>
            <w:r w:rsidRPr="00D94C1A">
              <w:rPr>
                <w:rFonts w:ascii="Arial" w:hAnsi="Arial"/>
                <w:color w:val="4472C4" w:themeColor="accent1"/>
                <w:sz w:val="20"/>
              </w:rPr>
              <w:t>Mark</w:t>
            </w:r>
          </w:p>
          <w:p w14:paraId="0711FFAF" w14:textId="77777777" w:rsidR="008979A1" w:rsidRDefault="008979A1" w:rsidP="000E4DB0">
            <w:pPr>
              <w:pStyle w:val="H1bodytext"/>
              <w:numPr>
                <w:ilvl w:val="0"/>
                <w:numId w:val="35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Check the box titled “Bookmark line” and in the Find what: box type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>#Number of Nodes=</w:t>
            </w:r>
          </w:p>
          <w:p w14:paraId="588A9AEA" w14:textId="77777777" w:rsidR="008979A1" w:rsidRDefault="008979A1" w:rsidP="000E4DB0">
            <w:pPr>
              <w:pStyle w:val="H1bodytext"/>
              <w:numPr>
                <w:ilvl w:val="0"/>
                <w:numId w:val="35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Number of Nodes as a bookmark.</w:t>
            </w:r>
          </w:p>
          <w:p w14:paraId="5865E1A4" w14:textId="77777777" w:rsidR="008979A1" w:rsidRDefault="008979A1" w:rsidP="000E4DB0">
            <w:pPr>
              <w:pStyle w:val="H1bodytext"/>
              <w:numPr>
                <w:ilvl w:val="0"/>
                <w:numId w:val="35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Solute,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578E3A3A" w14:textId="77777777" w:rsidR="008979A1" w:rsidRDefault="008979A1" w:rsidP="000E4DB0">
            <w:pPr>
              <w:pStyle w:val="H1bodytext"/>
              <w:numPr>
                <w:ilvl w:val="0"/>
                <w:numId w:val="35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Solute sources as a bookmark. There should be zero Solute sources in this file.</w:t>
            </w:r>
          </w:p>
          <w:p w14:paraId="065CA142" w14:textId="77777777" w:rsidR="008979A1" w:rsidRDefault="008979A1" w:rsidP="000E4DB0">
            <w:pPr>
              <w:pStyle w:val="H1bodytext"/>
              <w:numPr>
                <w:ilvl w:val="0"/>
                <w:numId w:val="35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Aqueous Volumetric,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2AA320D1" w14:textId="77777777" w:rsidR="008979A1" w:rsidRDefault="008979A1" w:rsidP="000E4DB0">
            <w:pPr>
              <w:pStyle w:val="H1bodytext"/>
              <w:numPr>
                <w:ilvl w:val="0"/>
                <w:numId w:val="35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Aqueous Volumetric source as a bookmark.</w:t>
            </w:r>
          </w:p>
          <w:p w14:paraId="4F2EC279" w14:textId="77777777" w:rsidR="008979A1" w:rsidRDefault="008979A1" w:rsidP="000E4DB0">
            <w:pPr>
              <w:pStyle w:val="H1bodytext"/>
              <w:numPr>
                <w:ilvl w:val="0"/>
                <w:numId w:val="35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Close the Mark window, then click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Search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 xml:space="preserve">Bookmark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Remove Unmarked Lines</w:t>
            </w:r>
            <w:r>
              <w:rPr>
                <w:rFonts w:ascii="Arial" w:hAnsi="Arial"/>
                <w:sz w:val="20"/>
              </w:rPr>
              <w:t>. This may take a second.</w:t>
            </w:r>
          </w:p>
          <w:p w14:paraId="4FE77FE9" w14:textId="77777777" w:rsidR="008979A1" w:rsidRDefault="008979A1" w:rsidP="000E4DB0">
            <w:pPr>
              <w:pStyle w:val="H1bodytext"/>
              <w:numPr>
                <w:ilvl w:val="0"/>
                <w:numId w:val="35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Save the file.</w:t>
            </w:r>
          </w:p>
          <w:p w14:paraId="7F22F352" w14:textId="77777777" w:rsidR="008979A1" w:rsidRDefault="008979A1" w:rsidP="000E4DB0">
            <w:pPr>
              <w:pStyle w:val="H1bodytext"/>
              <w:numPr>
                <w:ilvl w:val="0"/>
                <w:numId w:val="35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each Node </w:t>
            </w:r>
            <w:r w:rsidRPr="0030284F">
              <w:rPr>
                <w:rFonts w:ascii="Arial" w:hAnsi="Arial"/>
                <w:b/>
                <w:bCs/>
                <w:sz w:val="20"/>
                <w:u w:val="single"/>
              </w:rPr>
              <w:t>block</w:t>
            </w:r>
            <w:r>
              <w:rPr>
                <w:rFonts w:ascii="Arial" w:hAnsi="Arial"/>
                <w:sz w:val="20"/>
              </w:rPr>
              <w:t xml:space="preserve"> and its associated sources (Aqueous Volumetric and Solute), multiply the # Number of Nodes value against the number of sources for that block. </w:t>
            </w:r>
          </w:p>
          <w:p w14:paraId="7ADD7D48" w14:textId="77777777" w:rsidR="008979A1" w:rsidRDefault="008979A1" w:rsidP="000E4DB0">
            <w:pPr>
              <w:pStyle w:val="H1bodytext"/>
              <w:numPr>
                <w:ilvl w:val="1"/>
                <w:numId w:val="35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example, if the Number of Nodes value is 10 and there are 4 sources (Aqueous Volumetric, C-14, I-129, and H-3) the total for </w:t>
            </w:r>
            <w:r w:rsidRPr="00356E84">
              <w:rPr>
                <w:rFonts w:ascii="Arial" w:hAnsi="Arial"/>
                <w:b/>
                <w:bCs/>
                <w:sz w:val="20"/>
                <w:u w:val="single"/>
              </w:rPr>
              <w:t>that block</w:t>
            </w:r>
            <w:r>
              <w:rPr>
                <w:rFonts w:ascii="Arial" w:hAnsi="Arial"/>
                <w:sz w:val="20"/>
                <w:u w:val="single"/>
              </w:rPr>
              <w:t xml:space="preserve"> </w:t>
            </w:r>
            <w:r>
              <w:rPr>
                <w:rFonts w:ascii="Arial" w:hAnsi="Arial"/>
                <w:sz w:val="20"/>
              </w:rPr>
              <w:t xml:space="preserve">would be 40. That equals 40 source nodes </w:t>
            </w:r>
            <w:r w:rsidRPr="00A360EC">
              <w:rPr>
                <w:rFonts w:ascii="Arial" w:hAnsi="Arial"/>
                <w:b/>
                <w:bCs/>
                <w:sz w:val="20"/>
                <w:u w:val="single"/>
              </w:rPr>
              <w:t>for that block</w:t>
            </w:r>
            <w:r>
              <w:rPr>
                <w:rFonts w:ascii="Arial" w:hAnsi="Arial"/>
                <w:sz w:val="20"/>
              </w:rPr>
              <w:t>.</w:t>
            </w:r>
          </w:p>
          <w:p w14:paraId="1E1C33F6" w14:textId="77777777" w:rsidR="008979A1" w:rsidRPr="00A75DA6" w:rsidRDefault="008979A1" w:rsidP="000E4DB0">
            <w:pPr>
              <w:pStyle w:val="H1bodytext"/>
              <w:numPr>
                <w:ilvl w:val="0"/>
                <w:numId w:val="35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Sum the total number of source nodes from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buffer1-aq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-src_numnodes.txt</w:t>
            </w:r>
            <w:r>
              <w:rPr>
                <w:rFonts w:ascii="Arial" w:hAnsi="Arial"/>
                <w:sz w:val="20"/>
              </w:rPr>
              <w:t xml:space="preserve"> file and report the value in the Test Result cell of this table’s row.</w:t>
            </w:r>
          </w:p>
        </w:tc>
        <w:tc>
          <w:tcPr>
            <w:tcW w:w="3016" w:type="dxa"/>
            <w:vAlign w:val="center"/>
          </w:tcPr>
          <w:p w14:paraId="3B022122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The </w:t>
            </w:r>
            <w:r w:rsidRPr="00165625">
              <w:rPr>
                <w:rFonts w:ascii="Arial" w:hAnsi="Arial"/>
                <w:b/>
                <w:i/>
                <w:sz w:val="20"/>
              </w:rPr>
              <w:t>buffer1</w:t>
            </w:r>
            <w:r w:rsidRPr="004A275E">
              <w:rPr>
                <w:rFonts w:ascii="Arial" w:hAnsi="Arial"/>
                <w:b/>
                <w:bCs/>
                <w:i/>
                <w:iCs/>
                <w:sz w:val="20"/>
              </w:rPr>
              <w:t>-src_numnodes.txt</w:t>
            </w:r>
            <w:r>
              <w:rPr>
                <w:rFonts w:ascii="Arial" w:hAnsi="Arial"/>
                <w:sz w:val="20"/>
              </w:rPr>
              <w:t xml:space="preserve"> file was manipulated to only present the requested lines, and the value sum of each line was reported in the Test Result cell of this table’s row.</w:t>
            </w:r>
          </w:p>
          <w:p w14:paraId="5BBDFB1A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225707E9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is 26.</w:t>
            </w:r>
          </w:p>
        </w:tc>
        <w:tc>
          <w:tcPr>
            <w:tcW w:w="1484" w:type="dxa"/>
            <w:vAlign w:val="center"/>
          </w:tcPr>
          <w:p w14:paraId="7FD74BF5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  <w:p w14:paraId="0189FFCD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The total number of source nodes has been calculated using the procedure provided in Test Step 9.2:</w:t>
            </w:r>
          </w:p>
          <w:p w14:paraId="26271073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8x1 + 8x1 + 8x1 +2x1 = 26</w:t>
            </w:r>
          </w:p>
          <w:p w14:paraId="43AECF5D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8979A1" w:rsidRPr="007D0AAC" w14:paraId="3C5FAA0E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1296DE97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9.3</w:t>
            </w:r>
          </w:p>
        </w:tc>
        <w:tc>
          <w:tcPr>
            <w:tcW w:w="4210" w:type="dxa"/>
            <w:vAlign w:val="center"/>
          </w:tcPr>
          <w:p w14:paraId="40E6099E" w14:textId="24C86954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 xml:space="preserve"> in a preferred text editor. Verify the summed value from the previous Test Step equals the reported value on line 4, </w:t>
            </w:r>
            <w:r w:rsidRPr="007B1D58">
              <w:rPr>
                <w:rFonts w:ascii="Arial" w:hAnsi="Arial"/>
                <w:color w:val="4472C4" w:themeColor="accent1"/>
                <w:sz w:val="20"/>
              </w:rPr>
              <w:t>Number of source nodes</w:t>
            </w:r>
            <w:r>
              <w:rPr>
                <w:rFonts w:ascii="Arial" w:hAnsi="Arial"/>
                <w:sz w:val="20"/>
              </w:rPr>
              <w:t xml:space="preserve">, in the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 xml:space="preserve"> file.</w:t>
            </w:r>
          </w:p>
        </w:tc>
        <w:tc>
          <w:tcPr>
            <w:tcW w:w="3016" w:type="dxa"/>
            <w:vAlign w:val="center"/>
          </w:tcPr>
          <w:p w14:paraId="540BC62B" w14:textId="377D7C1B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number of source nodes summed from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buffer1</w:t>
            </w:r>
            <w:r w:rsidRPr="002C254C">
              <w:rPr>
                <w:rFonts w:ascii="Arial" w:hAnsi="Arial"/>
                <w:b/>
                <w:bCs/>
                <w:i/>
                <w:iCs/>
                <w:sz w:val="20"/>
              </w:rPr>
              <w:t>-src_numnodes.txt</w:t>
            </w:r>
            <w:r>
              <w:rPr>
                <w:rFonts w:ascii="Arial" w:hAnsi="Arial"/>
                <w:sz w:val="20"/>
              </w:rPr>
              <w:t xml:space="preserve"> and reported on line 4 of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 w:rsidRPr="002C254C">
              <w:rPr>
                <w:rFonts w:ascii="Arial" w:hAnsi="Arial"/>
                <w:b/>
                <w:bCs/>
                <w:i/>
                <w:iCs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are the same.</w:t>
            </w:r>
          </w:p>
          <w:p w14:paraId="62BE3C4E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71C70A0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values are 26 for both.</w:t>
            </w:r>
          </w:p>
        </w:tc>
        <w:tc>
          <w:tcPr>
            <w:tcW w:w="1484" w:type="dxa"/>
            <w:vAlign w:val="center"/>
          </w:tcPr>
          <w:p w14:paraId="5919805E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  <w:p w14:paraId="425E729C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total number of source nodes in both files is equal to 26.</w:t>
            </w:r>
          </w:p>
        </w:tc>
      </w:tr>
      <w:tr w:rsidR="008979A1" w:rsidRPr="007D0AAC" w14:paraId="6C99F929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3D0BBDB1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10</w:t>
            </w:r>
          </w:p>
        </w:tc>
        <w:tc>
          <w:tcPr>
            <w:tcW w:w="8710" w:type="dxa"/>
            <w:gridSpan w:val="3"/>
            <w:vAlign w:val="center"/>
          </w:tcPr>
          <w:p w14:paraId="06790AA4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following Test Steps are to verify </w:t>
            </w:r>
            <w:bookmarkStart w:id="8" w:name="_Hlk37143428"/>
            <w:r>
              <w:rPr>
                <w:rFonts w:ascii="Arial" w:hAnsi="Arial"/>
                <w:sz w:val="20"/>
              </w:rPr>
              <w:t xml:space="preserve">the number of sites in the </w:t>
            </w:r>
            <w:bookmarkEnd w:id="8"/>
            <w:r>
              <w:rPr>
                <w:rFonts w:ascii="Arial" w:hAnsi="Arial"/>
                <w:sz w:val="20"/>
              </w:rPr>
              <w:t xml:space="preserve">input source card file </w:t>
            </w:r>
            <w:r w:rsidRPr="00A10E54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1</w:t>
            </w:r>
            <w:r w:rsidRPr="00A10E54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gramStart"/>
            <w:r w:rsidRPr="00A10E54"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gramEnd"/>
            <w:r>
              <w:rPr>
                <w:rFonts w:ascii="Arial" w:hAnsi="Arial"/>
                <w:sz w:val="20"/>
              </w:rPr>
              <w:t xml:space="preserve"> equals the value reported in the corresponding output file,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8979A1" w:rsidRPr="007D0AAC" w14:paraId="0995E232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69F893F3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10.1</w:t>
            </w:r>
          </w:p>
        </w:tc>
        <w:tc>
          <w:tcPr>
            <w:tcW w:w="4210" w:type="dxa"/>
            <w:vAlign w:val="center"/>
          </w:tcPr>
          <w:p w14:paraId="0050CD70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</w:t>
            </w:r>
            <w:proofErr w:type="gram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gramEnd"/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36E5F457" w14:textId="77777777" w:rsidR="008979A1" w:rsidRDefault="008979A1" w:rsidP="000E4DB0">
            <w:pPr>
              <w:pStyle w:val="H1bodytext"/>
              <w:numPr>
                <w:ilvl w:val="0"/>
                <w:numId w:val="36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window. </w:t>
            </w:r>
          </w:p>
          <w:p w14:paraId="2EDB7F5B" w14:textId="77777777" w:rsidR="008979A1" w:rsidRPr="00CC3A35" w:rsidRDefault="008979A1" w:rsidP="000E4DB0">
            <w:pPr>
              <w:pStyle w:val="H1bodytext"/>
              <w:numPr>
                <w:ilvl w:val="0"/>
                <w:numId w:val="36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in the Find What field </w:t>
            </w:r>
            <w:r w:rsidRPr="00CC3A35">
              <w:rPr>
                <w:rFonts w:ascii="Arial" w:hAnsi="Arial"/>
                <w:color w:val="4472C4" w:themeColor="accent1"/>
                <w:sz w:val="20"/>
              </w:rPr>
              <w:t>#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 Site = </w:t>
            </w:r>
          </w:p>
          <w:p w14:paraId="35B18E71" w14:textId="77777777" w:rsidR="008979A1" w:rsidRDefault="008979A1" w:rsidP="000E4DB0">
            <w:pPr>
              <w:pStyle w:val="H1bodytext"/>
              <w:numPr>
                <w:ilvl w:val="0"/>
                <w:numId w:val="36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3C1C22">
              <w:rPr>
                <w:rFonts w:ascii="Arial" w:hAnsi="Arial"/>
                <w:color w:val="4472C4" w:themeColor="accent1"/>
                <w:sz w:val="20"/>
              </w:rPr>
              <w:t>Count</w:t>
            </w:r>
            <w:r>
              <w:rPr>
                <w:rFonts w:ascii="Arial" w:hAnsi="Arial"/>
                <w:sz w:val="20"/>
              </w:rPr>
              <w:t xml:space="preserve"> button.</w:t>
            </w:r>
          </w:p>
          <w:p w14:paraId="77B24A5B" w14:textId="77777777" w:rsidR="008979A1" w:rsidRPr="00E125E8" w:rsidRDefault="008979A1" w:rsidP="000E4DB0">
            <w:pPr>
              <w:pStyle w:val="H1bodytext"/>
              <w:numPr>
                <w:ilvl w:val="0"/>
                <w:numId w:val="36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Record the reported value on the base of the Find window in the Test Result </w:t>
            </w:r>
            <w:r w:rsidRPr="003E3A92">
              <w:rPr>
                <w:rFonts w:ascii="Arial" w:hAnsi="Arial"/>
                <w:sz w:val="20"/>
              </w:rPr>
              <w:t>cell of this table’s row.</w:t>
            </w:r>
          </w:p>
        </w:tc>
        <w:tc>
          <w:tcPr>
            <w:tcW w:w="3016" w:type="dxa"/>
            <w:vAlign w:val="center"/>
          </w:tcPr>
          <w:p w14:paraId="0DDB85F0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1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-src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.card</w:t>
            </w:r>
            <w:r>
              <w:rPr>
                <w:rFonts w:ascii="Arial" w:hAnsi="Arial"/>
                <w:sz w:val="20"/>
              </w:rPr>
              <w:t xml:space="preserve"> file was searched to determine the number of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 xml:space="preserve">#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Site = </w:t>
            </w:r>
            <w:r>
              <w:rPr>
                <w:rFonts w:ascii="Arial" w:hAnsi="Arial"/>
                <w:sz w:val="20"/>
              </w:rPr>
              <w:t>lines, and the count was reported in the Test Result cell of this table’s row.</w:t>
            </w:r>
          </w:p>
          <w:p w14:paraId="39AE0BD9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65095E7E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is 4.</w:t>
            </w:r>
          </w:p>
        </w:tc>
        <w:tc>
          <w:tcPr>
            <w:tcW w:w="1484" w:type="dxa"/>
            <w:vAlign w:val="center"/>
          </w:tcPr>
          <w:p w14:paraId="337AFFBC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total count of # Site = appearances in this file is 4.</w:t>
            </w:r>
          </w:p>
          <w:p w14:paraId="10B1A1B9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1A717007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56133D2D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10.2</w:t>
            </w:r>
          </w:p>
        </w:tc>
        <w:tc>
          <w:tcPr>
            <w:tcW w:w="4210" w:type="dxa"/>
            <w:vAlign w:val="center"/>
          </w:tcPr>
          <w:p w14:paraId="3B1EDD36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2A192FBE" w14:textId="77777777" w:rsidR="008979A1" w:rsidRDefault="008979A1" w:rsidP="000E4DB0">
            <w:pPr>
              <w:pStyle w:val="H1bodytext"/>
              <w:numPr>
                <w:ilvl w:val="0"/>
                <w:numId w:val="37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window. </w:t>
            </w:r>
          </w:p>
          <w:p w14:paraId="23495EAC" w14:textId="77777777" w:rsidR="008979A1" w:rsidRPr="00CC3A35" w:rsidRDefault="008979A1" w:rsidP="000E4DB0">
            <w:pPr>
              <w:pStyle w:val="H1bodytext"/>
              <w:numPr>
                <w:ilvl w:val="0"/>
                <w:numId w:val="37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in the Find What field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Source Name = </w:t>
            </w:r>
          </w:p>
          <w:p w14:paraId="50C1AD5F" w14:textId="77777777" w:rsidR="008979A1" w:rsidRDefault="008979A1" w:rsidP="000E4DB0">
            <w:pPr>
              <w:pStyle w:val="H1bodytext"/>
              <w:numPr>
                <w:ilvl w:val="0"/>
                <w:numId w:val="37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3C1C22">
              <w:rPr>
                <w:rFonts w:ascii="Arial" w:hAnsi="Arial"/>
                <w:color w:val="4472C4" w:themeColor="accent1"/>
                <w:sz w:val="20"/>
              </w:rPr>
              <w:t>Count</w:t>
            </w:r>
            <w:r>
              <w:rPr>
                <w:rFonts w:ascii="Arial" w:hAnsi="Arial"/>
                <w:sz w:val="20"/>
              </w:rPr>
              <w:t xml:space="preserve"> button.</w:t>
            </w:r>
          </w:p>
          <w:p w14:paraId="3124FAE4" w14:textId="77777777" w:rsidR="008979A1" w:rsidRPr="009459E9" w:rsidRDefault="008979A1" w:rsidP="000E4DB0">
            <w:pPr>
              <w:pStyle w:val="H1bodytext"/>
              <w:numPr>
                <w:ilvl w:val="0"/>
                <w:numId w:val="37"/>
              </w:numPr>
              <w:spacing w:after="0"/>
              <w:rPr>
                <w:rFonts w:ascii="Arial" w:hAnsi="Arial"/>
                <w:sz w:val="20"/>
              </w:rPr>
            </w:pPr>
            <w:r w:rsidRPr="009459E9">
              <w:rPr>
                <w:rFonts w:ascii="Arial" w:hAnsi="Arial"/>
                <w:sz w:val="20"/>
              </w:rPr>
              <w:t>Record the reported value on the base of the Find window in the Test Result cell of this table’s row.</w:t>
            </w:r>
          </w:p>
        </w:tc>
        <w:tc>
          <w:tcPr>
            <w:tcW w:w="3016" w:type="dxa"/>
            <w:vAlign w:val="center"/>
          </w:tcPr>
          <w:p w14:paraId="72B9CD73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1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-src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-dups.txt</w:t>
            </w:r>
            <w:r>
              <w:rPr>
                <w:rFonts w:ascii="Arial" w:hAnsi="Arial"/>
                <w:sz w:val="20"/>
              </w:rPr>
              <w:t xml:space="preserve"> file was searched to determine the number of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Source Name = </w:t>
            </w:r>
            <w:r>
              <w:rPr>
                <w:rFonts w:ascii="Arial" w:hAnsi="Arial"/>
                <w:sz w:val="20"/>
              </w:rPr>
              <w:t>lines, and the count was reported in the Test Result cell of this table’s row.</w:t>
            </w:r>
          </w:p>
          <w:p w14:paraId="5D0B9FB3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21FA77A9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is 4.</w:t>
            </w:r>
          </w:p>
        </w:tc>
        <w:tc>
          <w:tcPr>
            <w:tcW w:w="1484" w:type="dxa"/>
            <w:vAlign w:val="center"/>
          </w:tcPr>
          <w:p w14:paraId="20CD5BDF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total count of Source Name= appearances in this file is 4.</w:t>
            </w:r>
          </w:p>
          <w:p w14:paraId="014A4CD0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33A0FC3F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0CE37352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10.3</w:t>
            </w:r>
          </w:p>
        </w:tc>
        <w:tc>
          <w:tcPr>
            <w:tcW w:w="4210" w:type="dxa"/>
            <w:vAlign w:val="center"/>
          </w:tcPr>
          <w:p w14:paraId="0CCBC74E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the values from the previous two Test Steps equal each other.</w:t>
            </w:r>
          </w:p>
        </w:tc>
        <w:tc>
          <w:tcPr>
            <w:tcW w:w="3016" w:type="dxa"/>
            <w:vAlign w:val="center"/>
          </w:tcPr>
          <w:p w14:paraId="00A9A124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number of sites from </w:t>
            </w:r>
            <w:r w:rsidRPr="00AA30AB">
              <w:rPr>
                <w:rFonts w:ascii="Arial" w:hAnsi="Arial"/>
                <w:b/>
                <w:bCs/>
                <w:i/>
                <w:iCs/>
                <w:sz w:val="20"/>
              </w:rPr>
              <w:t>rads1-</w:t>
            </w:r>
            <w:proofErr w:type="gramStart"/>
            <w:r w:rsidRPr="00AA30AB"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gramEnd"/>
            <w:r>
              <w:rPr>
                <w:rFonts w:ascii="Arial" w:hAnsi="Arial"/>
                <w:sz w:val="20"/>
              </w:rPr>
              <w:t xml:space="preserve"> and </w:t>
            </w:r>
            <w:r w:rsidRPr="00AA30AB"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 match each other.</w:t>
            </w:r>
          </w:p>
          <w:p w14:paraId="06979AD7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011BE125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Both values are expected to be 4.</w:t>
            </w:r>
          </w:p>
        </w:tc>
        <w:tc>
          <w:tcPr>
            <w:tcW w:w="1484" w:type="dxa"/>
            <w:vAlign w:val="center"/>
          </w:tcPr>
          <w:p w14:paraId="25990428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total number of sites in both files is equal to 4.</w:t>
            </w:r>
          </w:p>
          <w:p w14:paraId="7A413BD3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5398F93A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41F9DA9F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</w:t>
            </w:r>
          </w:p>
        </w:tc>
        <w:tc>
          <w:tcPr>
            <w:tcW w:w="8710" w:type="dxa"/>
            <w:gridSpan w:val="3"/>
            <w:vAlign w:val="center"/>
          </w:tcPr>
          <w:p w14:paraId="2944E885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following Test Steps are to verify the number of sites in the input source card file </w:t>
            </w:r>
            <w:r w:rsidRPr="00A10E54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A10E54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gramStart"/>
            <w:r w:rsidRPr="00A10E54"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gramEnd"/>
            <w:r>
              <w:rPr>
                <w:rFonts w:ascii="Arial" w:hAnsi="Arial"/>
                <w:sz w:val="20"/>
              </w:rPr>
              <w:t xml:space="preserve"> equals the value reported in the corresponding output file,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rads2-src-dups.txt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8979A1" w:rsidRPr="007D0AAC" w14:paraId="23ECF0F0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2E9E07C7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11.1</w:t>
            </w:r>
          </w:p>
        </w:tc>
        <w:tc>
          <w:tcPr>
            <w:tcW w:w="4210" w:type="dxa"/>
            <w:vAlign w:val="center"/>
          </w:tcPr>
          <w:p w14:paraId="7F9D31BC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</w:t>
            </w:r>
            <w:proofErr w:type="gram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gramEnd"/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4C89EE56" w14:textId="77777777" w:rsidR="008979A1" w:rsidRDefault="008979A1" w:rsidP="000E4DB0">
            <w:pPr>
              <w:pStyle w:val="H1bodytext"/>
              <w:numPr>
                <w:ilvl w:val="0"/>
                <w:numId w:val="38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window. </w:t>
            </w:r>
          </w:p>
          <w:p w14:paraId="62892897" w14:textId="77777777" w:rsidR="008979A1" w:rsidRPr="00CC3A35" w:rsidRDefault="008979A1" w:rsidP="000E4DB0">
            <w:pPr>
              <w:pStyle w:val="H1bodytext"/>
              <w:numPr>
                <w:ilvl w:val="0"/>
                <w:numId w:val="38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in the Find What field </w:t>
            </w:r>
            <w:r w:rsidRPr="00CC3A35">
              <w:rPr>
                <w:rFonts w:ascii="Arial" w:hAnsi="Arial"/>
                <w:color w:val="4472C4" w:themeColor="accent1"/>
                <w:sz w:val="20"/>
              </w:rPr>
              <w:t>#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 Site = </w:t>
            </w:r>
          </w:p>
          <w:p w14:paraId="42E71068" w14:textId="77777777" w:rsidR="008979A1" w:rsidRDefault="008979A1" w:rsidP="000E4DB0">
            <w:pPr>
              <w:pStyle w:val="H1bodytext"/>
              <w:numPr>
                <w:ilvl w:val="0"/>
                <w:numId w:val="38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3C1C22">
              <w:rPr>
                <w:rFonts w:ascii="Arial" w:hAnsi="Arial"/>
                <w:color w:val="4472C4" w:themeColor="accent1"/>
                <w:sz w:val="20"/>
              </w:rPr>
              <w:t>Count</w:t>
            </w:r>
            <w:r>
              <w:rPr>
                <w:rFonts w:ascii="Arial" w:hAnsi="Arial"/>
                <w:sz w:val="20"/>
              </w:rPr>
              <w:t xml:space="preserve"> button.</w:t>
            </w:r>
          </w:p>
          <w:p w14:paraId="356D40AC" w14:textId="77777777" w:rsidR="008979A1" w:rsidRPr="00F57AB4" w:rsidRDefault="008979A1" w:rsidP="000E4DB0">
            <w:pPr>
              <w:pStyle w:val="H1bodytext"/>
              <w:numPr>
                <w:ilvl w:val="0"/>
                <w:numId w:val="38"/>
              </w:numPr>
              <w:spacing w:after="0"/>
              <w:rPr>
                <w:rFonts w:ascii="Arial" w:hAnsi="Arial"/>
                <w:sz w:val="20"/>
              </w:rPr>
            </w:pPr>
            <w:r w:rsidRPr="00F57AB4">
              <w:rPr>
                <w:rFonts w:ascii="Arial" w:hAnsi="Arial"/>
                <w:sz w:val="20"/>
              </w:rPr>
              <w:t>Record the reported value on the base of the Find window in the Test Result cell of this table’s row.</w:t>
            </w:r>
          </w:p>
        </w:tc>
        <w:tc>
          <w:tcPr>
            <w:tcW w:w="3016" w:type="dxa"/>
            <w:vAlign w:val="center"/>
          </w:tcPr>
          <w:p w14:paraId="3B56C6A0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-src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.card</w:t>
            </w:r>
            <w:r>
              <w:rPr>
                <w:rFonts w:ascii="Arial" w:hAnsi="Arial"/>
                <w:sz w:val="20"/>
              </w:rPr>
              <w:t xml:space="preserve"> file was searched to determine the number of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 xml:space="preserve">#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Site = </w:t>
            </w:r>
            <w:r>
              <w:rPr>
                <w:rFonts w:ascii="Arial" w:hAnsi="Arial"/>
                <w:sz w:val="20"/>
              </w:rPr>
              <w:t>lines, and the count was reported in the Test Result cell of this table’s row.</w:t>
            </w:r>
          </w:p>
          <w:p w14:paraId="0B0EAE30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4D3D148B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is 4.</w:t>
            </w:r>
          </w:p>
        </w:tc>
        <w:tc>
          <w:tcPr>
            <w:tcW w:w="1484" w:type="dxa"/>
            <w:vAlign w:val="center"/>
          </w:tcPr>
          <w:p w14:paraId="3B49FFAC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  <w:p w14:paraId="20E247E5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total number of #Site= occurrences in this file is 4.</w:t>
            </w:r>
          </w:p>
        </w:tc>
      </w:tr>
      <w:tr w:rsidR="008979A1" w:rsidRPr="007D0AAC" w14:paraId="42F67ACF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53E3EB5F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11.2</w:t>
            </w:r>
          </w:p>
        </w:tc>
        <w:tc>
          <w:tcPr>
            <w:tcW w:w="4210" w:type="dxa"/>
            <w:vAlign w:val="center"/>
          </w:tcPr>
          <w:p w14:paraId="69C98096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rads2-src-dups.txt</w:t>
            </w:r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7256FBF7" w14:textId="77777777" w:rsidR="008979A1" w:rsidRDefault="008979A1" w:rsidP="000E4DB0">
            <w:pPr>
              <w:pStyle w:val="H1bodytext"/>
              <w:numPr>
                <w:ilvl w:val="0"/>
                <w:numId w:val="3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window. </w:t>
            </w:r>
          </w:p>
          <w:p w14:paraId="0E0D2E24" w14:textId="77777777" w:rsidR="008979A1" w:rsidRPr="00CC3A35" w:rsidRDefault="008979A1" w:rsidP="000E4DB0">
            <w:pPr>
              <w:pStyle w:val="H1bodytext"/>
              <w:numPr>
                <w:ilvl w:val="0"/>
                <w:numId w:val="3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in the Find What field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Source Name = </w:t>
            </w:r>
          </w:p>
          <w:p w14:paraId="2AAFD4D9" w14:textId="77777777" w:rsidR="008979A1" w:rsidRDefault="008979A1" w:rsidP="000E4DB0">
            <w:pPr>
              <w:pStyle w:val="H1bodytext"/>
              <w:numPr>
                <w:ilvl w:val="0"/>
                <w:numId w:val="39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Press the </w:t>
            </w:r>
            <w:r w:rsidRPr="003C1C22">
              <w:rPr>
                <w:rFonts w:ascii="Arial" w:hAnsi="Arial"/>
                <w:color w:val="4472C4" w:themeColor="accent1"/>
                <w:sz w:val="20"/>
              </w:rPr>
              <w:t>Count</w:t>
            </w:r>
            <w:r>
              <w:rPr>
                <w:rFonts w:ascii="Arial" w:hAnsi="Arial"/>
                <w:sz w:val="20"/>
              </w:rPr>
              <w:t xml:space="preserve"> button.</w:t>
            </w:r>
          </w:p>
          <w:p w14:paraId="36856465" w14:textId="77777777" w:rsidR="008979A1" w:rsidRPr="00F57AB4" w:rsidRDefault="008979A1" w:rsidP="000E4DB0">
            <w:pPr>
              <w:pStyle w:val="H1bodytext"/>
              <w:numPr>
                <w:ilvl w:val="0"/>
                <w:numId w:val="39"/>
              </w:numPr>
              <w:spacing w:after="0"/>
              <w:rPr>
                <w:rFonts w:ascii="Arial" w:hAnsi="Arial"/>
                <w:sz w:val="20"/>
              </w:rPr>
            </w:pPr>
            <w:r w:rsidRPr="00F57AB4">
              <w:rPr>
                <w:rFonts w:ascii="Arial" w:hAnsi="Arial"/>
                <w:sz w:val="20"/>
              </w:rPr>
              <w:t>Record the reported value on the base of the Find window in the Test Result cell of this table’s row.</w:t>
            </w:r>
          </w:p>
        </w:tc>
        <w:tc>
          <w:tcPr>
            <w:tcW w:w="3016" w:type="dxa"/>
            <w:vAlign w:val="center"/>
          </w:tcPr>
          <w:p w14:paraId="36694F2F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The 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-src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-dups.txt</w:t>
            </w:r>
            <w:r>
              <w:rPr>
                <w:rFonts w:ascii="Arial" w:hAnsi="Arial"/>
                <w:sz w:val="20"/>
              </w:rPr>
              <w:t xml:space="preserve"> file was searched to determine the number of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Source Name = </w:t>
            </w:r>
            <w:r>
              <w:rPr>
                <w:rFonts w:ascii="Arial" w:hAnsi="Arial"/>
                <w:sz w:val="20"/>
              </w:rPr>
              <w:t>lines, and the count was reported in the Test Result cell of this table’s row.</w:t>
            </w:r>
          </w:p>
          <w:p w14:paraId="010F8569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4B7DBD9F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is 4.</w:t>
            </w:r>
          </w:p>
        </w:tc>
        <w:tc>
          <w:tcPr>
            <w:tcW w:w="1484" w:type="dxa"/>
            <w:vAlign w:val="center"/>
          </w:tcPr>
          <w:p w14:paraId="31E06A9C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PASS</w:t>
            </w:r>
          </w:p>
          <w:p w14:paraId="0966AC8E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total number of Source Name= </w:t>
            </w:r>
            <w:r>
              <w:rPr>
                <w:rFonts w:ascii="Arial" w:hAnsi="Arial"/>
                <w:sz w:val="20"/>
              </w:rPr>
              <w:lastRenderedPageBreak/>
              <w:t>occurrences in this file is 4.</w:t>
            </w:r>
          </w:p>
        </w:tc>
      </w:tr>
      <w:tr w:rsidR="008979A1" w:rsidRPr="007D0AAC" w14:paraId="1638E740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04D22C06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11.3</w:t>
            </w:r>
          </w:p>
        </w:tc>
        <w:tc>
          <w:tcPr>
            <w:tcW w:w="4210" w:type="dxa"/>
            <w:vAlign w:val="center"/>
          </w:tcPr>
          <w:p w14:paraId="0DEF86F9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the values from the previous two Test Steps equal each other.</w:t>
            </w:r>
          </w:p>
        </w:tc>
        <w:tc>
          <w:tcPr>
            <w:tcW w:w="3016" w:type="dxa"/>
            <w:vAlign w:val="center"/>
          </w:tcPr>
          <w:p w14:paraId="3919B90D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number of sites from </w:t>
            </w:r>
            <w:r w:rsidRPr="00AA30AB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AA30AB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gramStart"/>
            <w:r w:rsidRPr="00AA30AB"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gramEnd"/>
            <w:r>
              <w:rPr>
                <w:rFonts w:ascii="Arial" w:hAnsi="Arial"/>
                <w:sz w:val="20"/>
              </w:rPr>
              <w:t xml:space="preserve"> and </w:t>
            </w:r>
            <w:r w:rsidRPr="00AA30AB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AA30AB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 match each other.</w:t>
            </w:r>
          </w:p>
          <w:p w14:paraId="2ADD0336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BD10023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Both values are expected to be 4.</w:t>
            </w:r>
          </w:p>
        </w:tc>
        <w:tc>
          <w:tcPr>
            <w:tcW w:w="1484" w:type="dxa"/>
            <w:vAlign w:val="center"/>
          </w:tcPr>
          <w:p w14:paraId="1BFF3089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total number of sites in both files is equal to 4.</w:t>
            </w:r>
          </w:p>
          <w:p w14:paraId="27F5A7F3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638671E5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200C5127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w="8710" w:type="dxa"/>
            <w:gridSpan w:val="3"/>
            <w:vAlign w:val="center"/>
          </w:tcPr>
          <w:p w14:paraId="139202E9" w14:textId="640EE150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following Test Steps are to verify the number of sites in the input source card file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</w:t>
            </w:r>
            <w:r w:rsidRPr="00A10E54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proofErr w:type="gram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src</w:t>
            </w:r>
            <w:r w:rsidRPr="00A10E54">
              <w:rPr>
                <w:rFonts w:ascii="Arial" w:hAnsi="Arial"/>
                <w:b/>
                <w:bCs/>
                <w:i/>
                <w:iCs/>
                <w:sz w:val="20"/>
              </w:rPr>
              <w:t>.card</w:t>
            </w:r>
            <w:proofErr w:type="spellEnd"/>
            <w:proofErr w:type="gramEnd"/>
            <w:r>
              <w:rPr>
                <w:rFonts w:ascii="Arial" w:hAnsi="Arial"/>
                <w:sz w:val="20"/>
              </w:rPr>
              <w:t xml:space="preserve"> equals the value reported in the corresponding output file,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8979A1" w:rsidRPr="007D0AAC" w14:paraId="083E10CB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37CC4272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12.1</w:t>
            </w:r>
          </w:p>
        </w:tc>
        <w:tc>
          <w:tcPr>
            <w:tcW w:w="4210" w:type="dxa"/>
            <w:vAlign w:val="center"/>
          </w:tcPr>
          <w:p w14:paraId="321DEA9A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proofErr w:type="gram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spellEnd"/>
            <w:proofErr w:type="gramEnd"/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40BDF1F5" w14:textId="77777777" w:rsidR="008979A1" w:rsidRDefault="008979A1" w:rsidP="000E4DB0">
            <w:pPr>
              <w:pStyle w:val="H1bodytext"/>
              <w:numPr>
                <w:ilvl w:val="0"/>
                <w:numId w:val="40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window. </w:t>
            </w:r>
          </w:p>
          <w:p w14:paraId="51F81FF1" w14:textId="77777777" w:rsidR="008979A1" w:rsidRPr="00CC3A35" w:rsidRDefault="008979A1" w:rsidP="000E4DB0">
            <w:pPr>
              <w:pStyle w:val="H1bodytext"/>
              <w:numPr>
                <w:ilvl w:val="0"/>
                <w:numId w:val="40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in the Find What field </w:t>
            </w:r>
            <w:r w:rsidRPr="00CC3A35">
              <w:rPr>
                <w:rFonts w:ascii="Arial" w:hAnsi="Arial"/>
                <w:color w:val="4472C4" w:themeColor="accent1"/>
                <w:sz w:val="20"/>
              </w:rPr>
              <w:t>#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 Site = </w:t>
            </w:r>
          </w:p>
          <w:p w14:paraId="36EE3585" w14:textId="77777777" w:rsidR="008979A1" w:rsidRDefault="008979A1" w:rsidP="000E4DB0">
            <w:pPr>
              <w:pStyle w:val="H1bodytext"/>
              <w:numPr>
                <w:ilvl w:val="0"/>
                <w:numId w:val="40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3C1C22">
              <w:rPr>
                <w:rFonts w:ascii="Arial" w:hAnsi="Arial"/>
                <w:color w:val="4472C4" w:themeColor="accent1"/>
                <w:sz w:val="20"/>
              </w:rPr>
              <w:t>Count</w:t>
            </w:r>
            <w:r>
              <w:rPr>
                <w:rFonts w:ascii="Arial" w:hAnsi="Arial"/>
                <w:sz w:val="20"/>
              </w:rPr>
              <w:t xml:space="preserve"> button.</w:t>
            </w:r>
          </w:p>
          <w:p w14:paraId="6B880867" w14:textId="77777777" w:rsidR="008979A1" w:rsidRPr="00A75DA6" w:rsidRDefault="008979A1" w:rsidP="000E4DB0">
            <w:pPr>
              <w:pStyle w:val="H1bodytext"/>
              <w:numPr>
                <w:ilvl w:val="0"/>
                <w:numId w:val="40"/>
              </w:numPr>
              <w:spacing w:after="0"/>
              <w:rPr>
                <w:rFonts w:ascii="Arial" w:hAnsi="Arial"/>
                <w:sz w:val="20"/>
              </w:rPr>
            </w:pPr>
            <w:r w:rsidRPr="00A75DA6">
              <w:rPr>
                <w:rFonts w:ascii="Arial" w:hAnsi="Arial"/>
                <w:sz w:val="20"/>
              </w:rPr>
              <w:t>Record the reported value on the base of the Find window in the Test Result cell of this table’s row.</w:t>
            </w:r>
          </w:p>
        </w:tc>
        <w:tc>
          <w:tcPr>
            <w:tcW w:w="3016" w:type="dxa"/>
            <w:vAlign w:val="center"/>
          </w:tcPr>
          <w:p w14:paraId="5CB7567F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</w:t>
            </w:r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 w:rsidRPr="005D7B76">
              <w:rPr>
                <w:rFonts w:ascii="Arial" w:hAnsi="Arial"/>
                <w:b/>
                <w:bCs/>
                <w:i/>
                <w:iCs/>
                <w:sz w:val="20"/>
              </w:rPr>
              <w:t>src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.card</w:t>
            </w:r>
            <w:proofErr w:type="spellEnd"/>
            <w:r>
              <w:rPr>
                <w:rFonts w:ascii="Arial" w:hAnsi="Arial"/>
                <w:sz w:val="20"/>
              </w:rPr>
              <w:t xml:space="preserve"> file was searched to determine the number of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 xml:space="preserve">#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Site = </w:t>
            </w:r>
            <w:r>
              <w:rPr>
                <w:rFonts w:ascii="Arial" w:hAnsi="Arial"/>
                <w:sz w:val="20"/>
              </w:rPr>
              <w:t>lines, and the count was reported in the Test Result cell of this table’s row.</w:t>
            </w:r>
          </w:p>
          <w:p w14:paraId="007E2261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01F9875C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is 4.</w:t>
            </w:r>
          </w:p>
        </w:tc>
        <w:tc>
          <w:tcPr>
            <w:tcW w:w="1484" w:type="dxa"/>
            <w:vAlign w:val="center"/>
          </w:tcPr>
          <w:p w14:paraId="5CCA76AA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  <w:p w14:paraId="5E373D78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total number of #Site = occurrences in this file is 4.</w:t>
            </w:r>
          </w:p>
        </w:tc>
      </w:tr>
      <w:tr w:rsidR="008979A1" w:rsidRPr="007D0AAC" w14:paraId="2AB83AC4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5016FA50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12.2</w:t>
            </w:r>
          </w:p>
        </w:tc>
        <w:tc>
          <w:tcPr>
            <w:tcW w:w="4210" w:type="dxa"/>
            <w:vAlign w:val="center"/>
          </w:tcPr>
          <w:p w14:paraId="1C8D9C3E" w14:textId="29E69B2C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7FAFAD71" w14:textId="77777777" w:rsidR="008979A1" w:rsidRDefault="008979A1" w:rsidP="000E4DB0">
            <w:pPr>
              <w:pStyle w:val="H1bodytext"/>
              <w:numPr>
                <w:ilvl w:val="0"/>
                <w:numId w:val="4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window. </w:t>
            </w:r>
          </w:p>
          <w:p w14:paraId="119DCDBA" w14:textId="77777777" w:rsidR="008979A1" w:rsidRPr="00CC3A35" w:rsidRDefault="008979A1" w:rsidP="000E4DB0">
            <w:pPr>
              <w:pStyle w:val="H1bodytext"/>
              <w:numPr>
                <w:ilvl w:val="0"/>
                <w:numId w:val="4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in the Find What field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Source Name = </w:t>
            </w:r>
          </w:p>
          <w:p w14:paraId="6DEA0DD8" w14:textId="77777777" w:rsidR="008979A1" w:rsidRDefault="008979A1" w:rsidP="000E4DB0">
            <w:pPr>
              <w:pStyle w:val="H1bodytext"/>
              <w:numPr>
                <w:ilvl w:val="0"/>
                <w:numId w:val="41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3C1C22">
              <w:rPr>
                <w:rFonts w:ascii="Arial" w:hAnsi="Arial"/>
                <w:color w:val="4472C4" w:themeColor="accent1"/>
                <w:sz w:val="20"/>
              </w:rPr>
              <w:t>Count</w:t>
            </w:r>
            <w:r>
              <w:rPr>
                <w:rFonts w:ascii="Arial" w:hAnsi="Arial"/>
                <w:sz w:val="20"/>
              </w:rPr>
              <w:t xml:space="preserve"> button.</w:t>
            </w:r>
          </w:p>
          <w:p w14:paraId="4721F6ED" w14:textId="77777777" w:rsidR="008979A1" w:rsidRPr="004645FD" w:rsidRDefault="008979A1" w:rsidP="000E4DB0">
            <w:pPr>
              <w:pStyle w:val="H1bodytext"/>
              <w:numPr>
                <w:ilvl w:val="0"/>
                <w:numId w:val="41"/>
              </w:numPr>
              <w:spacing w:after="0"/>
              <w:rPr>
                <w:rFonts w:ascii="Arial" w:hAnsi="Arial"/>
                <w:sz w:val="20"/>
              </w:rPr>
            </w:pPr>
            <w:r w:rsidRPr="004645FD">
              <w:rPr>
                <w:rFonts w:ascii="Arial" w:hAnsi="Arial"/>
                <w:sz w:val="20"/>
              </w:rPr>
              <w:t>Record the reported value on the base of the Find window in the Test Result cell of this table’s row.</w:t>
            </w:r>
          </w:p>
        </w:tc>
        <w:tc>
          <w:tcPr>
            <w:tcW w:w="3016" w:type="dxa"/>
            <w:vAlign w:val="center"/>
          </w:tcPr>
          <w:p w14:paraId="7D0ACBD1" w14:textId="4689FAC8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 xml:space="preserve"> file was searched to determine the number of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Source Name = </w:t>
            </w:r>
            <w:r>
              <w:rPr>
                <w:rFonts w:ascii="Arial" w:hAnsi="Arial"/>
                <w:sz w:val="20"/>
              </w:rPr>
              <w:t>lines, and the count was reported in the Test Result cell of this table’s row.</w:t>
            </w:r>
          </w:p>
          <w:p w14:paraId="223A1C72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2A61FD49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is 4.</w:t>
            </w:r>
          </w:p>
        </w:tc>
        <w:tc>
          <w:tcPr>
            <w:tcW w:w="1484" w:type="dxa"/>
            <w:vAlign w:val="center"/>
          </w:tcPr>
          <w:p w14:paraId="0C3E9205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  <w:p w14:paraId="57747BA5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total number of Source Name = occurrences in this file is equal to 4.</w:t>
            </w:r>
          </w:p>
        </w:tc>
      </w:tr>
      <w:tr w:rsidR="008979A1" w:rsidRPr="007D0AAC" w14:paraId="15C60928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78B3322A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12.3</w:t>
            </w:r>
          </w:p>
        </w:tc>
        <w:tc>
          <w:tcPr>
            <w:tcW w:w="4210" w:type="dxa"/>
            <w:vAlign w:val="center"/>
          </w:tcPr>
          <w:p w14:paraId="0D98619C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the values from the previous two Test Steps equal each other.</w:t>
            </w:r>
          </w:p>
        </w:tc>
        <w:tc>
          <w:tcPr>
            <w:tcW w:w="3016" w:type="dxa"/>
            <w:vAlign w:val="center"/>
          </w:tcPr>
          <w:p w14:paraId="29E543F6" w14:textId="1931DFCA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number of sites from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</w:t>
            </w:r>
            <w:r w:rsidRPr="00AA30AB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proofErr w:type="gramStart"/>
            <w:r w:rsidRPr="00AA30AB"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spellEnd"/>
            <w:proofErr w:type="gramEnd"/>
            <w:r>
              <w:rPr>
                <w:rFonts w:ascii="Arial" w:hAnsi="Arial"/>
                <w:sz w:val="20"/>
              </w:rPr>
              <w:t xml:space="preserve"> and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 w:rsidRPr="00AA30AB"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 xml:space="preserve"> match each other.</w:t>
            </w:r>
          </w:p>
          <w:p w14:paraId="5B6D073D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00BB84F5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Expected value for both is 4.</w:t>
            </w:r>
          </w:p>
        </w:tc>
        <w:tc>
          <w:tcPr>
            <w:tcW w:w="1484" w:type="dxa"/>
            <w:vAlign w:val="center"/>
          </w:tcPr>
          <w:p w14:paraId="34E85DA8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  <w:p w14:paraId="515DC7C7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total number of sites in both files is equal to 4.</w:t>
            </w:r>
          </w:p>
        </w:tc>
      </w:tr>
      <w:tr w:rsidR="008979A1" w:rsidRPr="007D0AAC" w14:paraId="5731C315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6959F5E2" w14:textId="77777777" w:rsidR="008979A1" w:rsidRPr="007D0AAC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</w:t>
            </w:r>
          </w:p>
        </w:tc>
        <w:tc>
          <w:tcPr>
            <w:tcW w:w="8710" w:type="dxa"/>
            <w:gridSpan w:val="3"/>
            <w:vAlign w:val="center"/>
          </w:tcPr>
          <w:p w14:paraId="3B3ABB57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following steps determine if there are duplicate nodes in the </w:t>
            </w:r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rads1-src.card</w:t>
            </w:r>
            <w:r>
              <w:rPr>
                <w:rFonts w:ascii="Arial" w:hAnsi="Arial"/>
                <w:sz w:val="20"/>
              </w:rPr>
              <w:t xml:space="preserve"> file and verifies the results using the </w:t>
            </w:r>
            <w:r w:rsidRPr="009001F5"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 file.</w:t>
            </w:r>
          </w:p>
        </w:tc>
      </w:tr>
      <w:tr w:rsidR="008979A1" w:rsidRPr="007D0AAC" w14:paraId="2EA003BA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2B15EB99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13.1</w:t>
            </w:r>
          </w:p>
        </w:tc>
        <w:tc>
          <w:tcPr>
            <w:tcW w:w="4210" w:type="dxa"/>
            <w:vAlign w:val="center"/>
          </w:tcPr>
          <w:p w14:paraId="02FC26CD" w14:textId="77777777" w:rsidR="008979A1" w:rsidRPr="004137B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Copy and paste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rads1-src.card</w:t>
            </w:r>
            <w:r>
              <w:rPr>
                <w:rFonts w:ascii="Arial" w:hAnsi="Arial"/>
                <w:sz w:val="20"/>
              </w:rPr>
              <w:t xml:space="preserve"> file and name the pasted file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rads1-src_nodes.txt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1E692E43" w14:textId="77777777" w:rsidR="008979A1" w:rsidRPr="00BC2CB8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 w:rsidRPr="00E12104">
              <w:rPr>
                <w:rFonts w:ascii="Arial" w:hAnsi="Arial"/>
                <w:b/>
                <w:i/>
                <w:iCs/>
                <w:sz w:val="20"/>
              </w:rPr>
              <w:t>rads1-src.card</w:t>
            </w:r>
            <w:r>
              <w:rPr>
                <w:rFonts w:ascii="Arial" w:hAnsi="Arial"/>
                <w:bCs/>
                <w:sz w:val="20"/>
              </w:rPr>
              <w:t xml:space="preserve"> file was copied, pasted and the product renamed.</w:t>
            </w:r>
          </w:p>
        </w:tc>
        <w:tc>
          <w:tcPr>
            <w:tcW w:w="1484" w:type="dxa"/>
            <w:vAlign w:val="center"/>
          </w:tcPr>
          <w:p w14:paraId="44208520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582DA180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4BBBCE03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13.2</w:t>
            </w:r>
          </w:p>
        </w:tc>
        <w:tc>
          <w:tcPr>
            <w:tcW w:w="4210" w:type="dxa"/>
            <w:vAlign w:val="center"/>
          </w:tcPr>
          <w:p w14:paraId="7EDB21F4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rads1-src_nodes.txt</w:t>
            </w:r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37B277D1" w14:textId="77777777" w:rsidR="008979A1" w:rsidRDefault="008979A1" w:rsidP="000E4DB0">
            <w:pPr>
              <w:pStyle w:val="H1bodytext"/>
              <w:numPr>
                <w:ilvl w:val="0"/>
                <w:numId w:val="4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window, then click the tab titled </w:t>
            </w:r>
            <w:r w:rsidRPr="00D94C1A">
              <w:rPr>
                <w:rFonts w:ascii="Arial" w:hAnsi="Arial"/>
                <w:color w:val="4472C4" w:themeColor="accent1"/>
                <w:sz w:val="20"/>
              </w:rPr>
              <w:t>Mark</w:t>
            </w:r>
          </w:p>
          <w:p w14:paraId="54AB4F3D" w14:textId="77777777" w:rsidR="008979A1" w:rsidRDefault="008979A1" w:rsidP="000E4DB0">
            <w:pPr>
              <w:pStyle w:val="H1bodytext"/>
              <w:numPr>
                <w:ilvl w:val="0"/>
                <w:numId w:val="4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Check the box titled “Bookmark line” and in the Find what: box type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>#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 Site = </w:t>
            </w:r>
          </w:p>
          <w:p w14:paraId="4B0BA77C" w14:textId="77777777" w:rsidR="008979A1" w:rsidRDefault="008979A1" w:rsidP="000E4DB0">
            <w:pPr>
              <w:pStyle w:val="H1bodytext"/>
              <w:numPr>
                <w:ilvl w:val="0"/>
                <w:numId w:val="4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source site as a bookmark.</w:t>
            </w:r>
          </w:p>
          <w:p w14:paraId="19250F19" w14:textId="77777777" w:rsidR="008979A1" w:rsidRDefault="008979A1" w:rsidP="000E4DB0">
            <w:pPr>
              <w:pStyle w:val="H1bodytext"/>
              <w:numPr>
                <w:ilvl w:val="0"/>
                <w:numId w:val="4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Solute,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3DC0FDC3" w14:textId="77777777" w:rsidR="008979A1" w:rsidRDefault="008979A1" w:rsidP="000E4DB0">
            <w:pPr>
              <w:pStyle w:val="H1bodytext"/>
              <w:numPr>
                <w:ilvl w:val="0"/>
                <w:numId w:val="4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Solute source as a bookmark.</w:t>
            </w:r>
          </w:p>
          <w:p w14:paraId="2FD3E6DA" w14:textId="77777777" w:rsidR="008979A1" w:rsidRDefault="008979A1" w:rsidP="000E4DB0">
            <w:pPr>
              <w:pStyle w:val="H1bodytext"/>
              <w:numPr>
                <w:ilvl w:val="0"/>
                <w:numId w:val="4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Aqueous Volumetric,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6F4BF7D5" w14:textId="77777777" w:rsidR="008979A1" w:rsidRDefault="008979A1" w:rsidP="000E4DB0">
            <w:pPr>
              <w:pStyle w:val="H1bodytext"/>
              <w:numPr>
                <w:ilvl w:val="0"/>
                <w:numId w:val="4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Aqueous Volumetric source as a bookmark.</w:t>
            </w:r>
          </w:p>
          <w:p w14:paraId="506FA0E3" w14:textId="77777777" w:rsidR="008979A1" w:rsidRDefault="008979A1" w:rsidP="000E4DB0">
            <w:pPr>
              <w:pStyle w:val="H1bodytext"/>
              <w:numPr>
                <w:ilvl w:val="0"/>
                <w:numId w:val="4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Close the Mark window, then click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Search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 xml:space="preserve">Bookmark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Remove Unmarked Lines</w:t>
            </w:r>
            <w:r>
              <w:rPr>
                <w:rFonts w:ascii="Arial" w:hAnsi="Arial"/>
                <w:sz w:val="20"/>
              </w:rPr>
              <w:t>. This may take a second.</w:t>
            </w:r>
          </w:p>
          <w:p w14:paraId="657BFDB4" w14:textId="77777777" w:rsidR="008979A1" w:rsidRPr="007F7158" w:rsidRDefault="008979A1" w:rsidP="000E4DB0">
            <w:pPr>
              <w:pStyle w:val="H1bodytext"/>
              <w:numPr>
                <w:ilvl w:val="0"/>
                <w:numId w:val="42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Save the file.</w:t>
            </w:r>
          </w:p>
        </w:tc>
        <w:tc>
          <w:tcPr>
            <w:tcW w:w="3016" w:type="dxa"/>
            <w:vAlign w:val="center"/>
          </w:tcPr>
          <w:p w14:paraId="60C0C90A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file, 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rads1-src_nodes.txt</w:t>
            </w:r>
            <w:r>
              <w:rPr>
                <w:rFonts w:ascii="Arial" w:hAnsi="Arial"/>
                <w:sz w:val="20"/>
              </w:rPr>
              <w:t>, was successfully modified and saved.</w:t>
            </w:r>
          </w:p>
        </w:tc>
        <w:tc>
          <w:tcPr>
            <w:tcW w:w="1484" w:type="dxa"/>
            <w:vAlign w:val="center"/>
          </w:tcPr>
          <w:p w14:paraId="5EED7EFD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3597DAEE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6999936C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13.3</w:t>
            </w:r>
          </w:p>
        </w:tc>
        <w:tc>
          <w:tcPr>
            <w:tcW w:w="4210" w:type="dxa"/>
            <w:vAlign w:val="center"/>
          </w:tcPr>
          <w:p w14:paraId="43B993F7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detailed description of the I-, J-, and K-index classification of a site see </w:t>
            </w:r>
            <w:r w:rsidRPr="00E9365A">
              <w:rPr>
                <w:rFonts w:ascii="Arial" w:hAnsi="Arial"/>
                <w:b/>
                <w:bCs/>
                <w:sz w:val="20"/>
              </w:rPr>
              <w:t>Section 1</w:t>
            </w:r>
            <w:r>
              <w:rPr>
                <w:rFonts w:ascii="Arial" w:hAnsi="Arial"/>
                <w:sz w:val="20"/>
              </w:rPr>
              <w:t xml:space="preserve"> of this document. In addition, open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mpond-CA-source-nodes_apr22020.png</w:t>
            </w:r>
            <w:r>
              <w:rPr>
                <w:rFonts w:ascii="Arial" w:hAnsi="Arial"/>
                <w:sz w:val="20"/>
              </w:rPr>
              <w:t xml:space="preserve"> in the same directory as the input/output files for visualization of this Test Step.</w:t>
            </w:r>
          </w:p>
          <w:p w14:paraId="416E3CA1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3D18B46C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Verify using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rads1-src_nodes.txt</w:t>
            </w:r>
            <w:r>
              <w:rPr>
                <w:rFonts w:ascii="Arial" w:hAnsi="Arial"/>
                <w:sz w:val="20"/>
              </w:rPr>
              <w:t xml:space="preserve"> file that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have overlapping nodes in the I-, J-, and K-plane.</w:t>
            </w:r>
          </w:p>
        </w:tc>
        <w:tc>
          <w:tcPr>
            <w:tcW w:w="3016" w:type="dxa"/>
            <w:vAlign w:val="center"/>
          </w:tcPr>
          <w:p w14:paraId="77CE5518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Using the file, 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rads1-src_nodes.txt</w:t>
            </w:r>
            <w:r>
              <w:rPr>
                <w:rFonts w:ascii="Arial" w:hAnsi="Arial"/>
                <w:sz w:val="20"/>
              </w:rPr>
              <w:t xml:space="preserve">, it was determined that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have overlapping nodes in the I-, J-, and K-planes.</w:t>
            </w:r>
          </w:p>
        </w:tc>
        <w:tc>
          <w:tcPr>
            <w:tcW w:w="1484" w:type="dxa"/>
            <w:vAlign w:val="center"/>
          </w:tcPr>
          <w:p w14:paraId="41A36CF5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3B1DA0AB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1DB6B3D4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13.4</w:t>
            </w:r>
          </w:p>
        </w:tc>
        <w:tc>
          <w:tcPr>
            <w:tcW w:w="4210" w:type="dxa"/>
            <w:vAlign w:val="center"/>
          </w:tcPr>
          <w:p w14:paraId="051D9DEB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detailed description of the </w:t>
            </w:r>
            <w:proofErr w:type="spellStart"/>
            <w:r>
              <w:rPr>
                <w:rFonts w:ascii="Arial" w:hAnsi="Arial"/>
                <w:sz w:val="20"/>
              </w:rPr>
              <w:t>i</w:t>
            </w:r>
            <w:proofErr w:type="spellEnd"/>
            <w:r>
              <w:rPr>
                <w:rFonts w:ascii="Arial" w:hAnsi="Arial"/>
                <w:sz w:val="20"/>
              </w:rPr>
              <w:t xml:space="preserve">-, j-, and k-index classification of a site see </w:t>
            </w:r>
            <w:r w:rsidRPr="00E9365A">
              <w:rPr>
                <w:rFonts w:ascii="Arial" w:hAnsi="Arial"/>
                <w:b/>
                <w:bCs/>
                <w:sz w:val="20"/>
              </w:rPr>
              <w:t>Section 1</w:t>
            </w:r>
            <w:r>
              <w:rPr>
                <w:rFonts w:ascii="Arial" w:hAnsi="Arial"/>
                <w:sz w:val="20"/>
              </w:rPr>
              <w:t xml:space="preserve"> of this document. In addition, open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mpond-CA-source-nodes_apr22020.png</w:t>
            </w:r>
            <w:r>
              <w:rPr>
                <w:rFonts w:ascii="Arial" w:hAnsi="Arial"/>
                <w:sz w:val="20"/>
              </w:rPr>
              <w:t xml:space="preserve"> for visualization of this Test Step.</w:t>
            </w:r>
          </w:p>
          <w:p w14:paraId="5C3FE1F0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19CB9C6A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Verify using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rads1-src_nodes.txt</w:t>
            </w:r>
            <w:r>
              <w:rPr>
                <w:rFonts w:ascii="Arial" w:hAnsi="Arial"/>
                <w:sz w:val="20"/>
              </w:rPr>
              <w:t xml:space="preserve"> file that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</w:t>
            </w:r>
            <w:r>
              <w:rPr>
                <w:rFonts w:ascii="Arial" w:hAnsi="Arial"/>
                <w:i/>
                <w:iCs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 xml:space="preserve"> have overlapping nodes only in the I- and J-plane.</w:t>
            </w:r>
          </w:p>
        </w:tc>
        <w:tc>
          <w:tcPr>
            <w:tcW w:w="3016" w:type="dxa"/>
            <w:vAlign w:val="center"/>
          </w:tcPr>
          <w:p w14:paraId="333C5B63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Using the file, 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rads1-src_nodes.txt</w:t>
            </w:r>
            <w:r>
              <w:rPr>
                <w:rFonts w:ascii="Arial" w:hAnsi="Arial"/>
                <w:sz w:val="20"/>
              </w:rPr>
              <w:t xml:space="preserve">, it was determined that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</w:t>
            </w:r>
            <w:r>
              <w:rPr>
                <w:rFonts w:ascii="Arial" w:hAnsi="Arial"/>
                <w:i/>
                <w:iCs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 xml:space="preserve"> have overlapping nodes only in the I- and J-planes.</w:t>
            </w:r>
          </w:p>
        </w:tc>
        <w:tc>
          <w:tcPr>
            <w:tcW w:w="1484" w:type="dxa"/>
            <w:vAlign w:val="center"/>
          </w:tcPr>
          <w:p w14:paraId="2D8AA661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6F235BDB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7AA99A42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13.5</w:t>
            </w:r>
          </w:p>
        </w:tc>
        <w:tc>
          <w:tcPr>
            <w:tcW w:w="4210" w:type="dxa"/>
            <w:vAlign w:val="center"/>
          </w:tcPr>
          <w:p w14:paraId="578FC385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 w:rsidRPr="004F1227"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. Verify that the </w:t>
            </w:r>
            <w:r w:rsidRPr="004F1227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block reads as follows:</w:t>
            </w:r>
          </w:p>
          <w:p w14:paraId="414CB4BC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------------------------</w:t>
            </w:r>
          </w:p>
          <w:p w14:paraId="36BE6DF5" w14:textId="02E7280C" w:rsidR="008979A1" w:rsidRPr="004F1227" w:rsidRDefault="00D868E7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Site</w:t>
            </w:r>
            <w:r w:rsidR="008979A1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Name = SrcSite1</w:t>
            </w:r>
          </w:p>
          <w:p w14:paraId="428D2BCB" w14:textId="4F98C76E" w:rsidR="008979A1" w:rsidRPr="004F1227" w:rsidRDefault="00991DD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 xml:space="preserve">Other </w:t>
            </w:r>
            <w:r w:rsidR="00D868E7">
              <w:rPr>
                <w:rFonts w:ascii="Arial" w:hAnsi="Arial"/>
                <w:color w:val="4472C4" w:themeColor="accent1"/>
                <w:sz w:val="18"/>
                <w:szCs w:val="18"/>
              </w:rPr>
              <w:t>Sites</w:t>
            </w:r>
            <w:r w:rsidR="008979A1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with </w:t>
            </w:r>
            <w:proofErr w:type="spellStart"/>
            <w:proofErr w:type="gramStart"/>
            <w:r w:rsidR="008979A1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x,y</w:t>
            </w:r>
            <w:proofErr w:type="gramEnd"/>
            <w:r w:rsidR="008979A1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,z</w:t>
            </w:r>
            <w:proofErr w:type="spellEnd"/>
            <w:r w:rsidR="008979A1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 overlap:</w:t>
            </w:r>
          </w:p>
          <w:p w14:paraId="3CD5D1C7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some</w:t>
            </w:r>
          </w:p>
          <w:p w14:paraId="71DDA09F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5E67F217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Volumetric,31,26,312</w:t>
            </w:r>
          </w:p>
          <w:p w14:paraId="54BF3FC9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47FEDD48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Volumetric,31,27,312</w:t>
            </w:r>
          </w:p>
          <w:p w14:paraId="177BF624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099E7489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Volumetric,31,28,312</w:t>
            </w:r>
          </w:p>
          <w:p w14:paraId="1EE95AC0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794B4D51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Volumetric,32,26,312</w:t>
            </w:r>
          </w:p>
          <w:p w14:paraId="58E206E6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722F83BD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Volumetric,32,27,312</w:t>
            </w:r>
          </w:p>
          <w:p w14:paraId="23DDCFDD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0F7C21D6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Volumetric,32,28,312</w:t>
            </w:r>
          </w:p>
          <w:p w14:paraId="282ACC56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0CEDBE8F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Solute,C</w:t>
            </w:r>
            <w:proofErr w:type="gramEnd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-14,31,26,312</w:t>
            </w:r>
          </w:p>
          <w:p w14:paraId="17B43A16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78251210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Solute,C</w:t>
            </w:r>
            <w:proofErr w:type="gramEnd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-14,31,27,312</w:t>
            </w:r>
          </w:p>
          <w:p w14:paraId="4132F93B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5B902B5E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Solute,C</w:t>
            </w:r>
            <w:proofErr w:type="gramEnd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-14,31,28,312</w:t>
            </w:r>
          </w:p>
          <w:p w14:paraId="44DC944F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5D326866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Solute,C</w:t>
            </w:r>
            <w:proofErr w:type="gramEnd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-14,32,26,312</w:t>
            </w:r>
          </w:p>
          <w:p w14:paraId="71DBF8C1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1EE2ECF1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Solute,C</w:t>
            </w:r>
            <w:proofErr w:type="gramEnd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-14,32,27,312</w:t>
            </w:r>
          </w:p>
          <w:p w14:paraId="02A89187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17E38F75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Solute,C</w:t>
            </w:r>
            <w:proofErr w:type="gramEnd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-14,32,28,312</w:t>
            </w:r>
          </w:p>
          <w:p w14:paraId="100343D1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684D57E7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Solute,I</w:t>
            </w:r>
            <w:proofErr w:type="gramEnd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-129,31,26,312</w:t>
            </w:r>
          </w:p>
          <w:p w14:paraId="7A3234D9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7322534D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Solute,I</w:t>
            </w:r>
            <w:proofErr w:type="gramEnd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-129,31,27,312</w:t>
            </w:r>
          </w:p>
          <w:p w14:paraId="06E2B586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425A9598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Solute,I</w:t>
            </w:r>
            <w:proofErr w:type="gramEnd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-129,31,28,312</w:t>
            </w:r>
          </w:p>
          <w:p w14:paraId="2829BFBD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64AD6F21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Solute,I</w:t>
            </w:r>
            <w:proofErr w:type="gramEnd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-129,32,26,312</w:t>
            </w:r>
          </w:p>
          <w:p w14:paraId="6C8D2B0A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7EB9079B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Solute,I</w:t>
            </w:r>
            <w:proofErr w:type="gramEnd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-129,32,27,312</w:t>
            </w:r>
          </w:p>
          <w:p w14:paraId="1B65B195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275A66BD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Solute,I</w:t>
            </w:r>
            <w:proofErr w:type="gramEnd"/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-129,32,28,312</w:t>
            </w:r>
          </w:p>
          <w:p w14:paraId="522430AF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16C831D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Verify for the </w:t>
            </w:r>
            <w:r w:rsidRPr="001D23C5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block is similar except the presented overlapping site reads </w:t>
            </w:r>
            <w:r w:rsidRPr="00FC443C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4AEECBB2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 the file the </w:t>
            </w:r>
            <w:r w:rsidRPr="000353AE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block reads accordingly, and similarly the </w:t>
            </w:r>
            <w:r w:rsidRPr="000353AE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reads accordingly, showing these sites overlap each other in the I-, J-, and K-planes.</w:t>
            </w:r>
          </w:p>
        </w:tc>
        <w:tc>
          <w:tcPr>
            <w:tcW w:w="1484" w:type="dxa"/>
            <w:vAlign w:val="center"/>
          </w:tcPr>
          <w:p w14:paraId="4609558A" w14:textId="077445CF" w:rsidR="008979A1" w:rsidRPr="00702160" w:rsidRDefault="00DC6BCF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59DD9319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3A87E0C3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13.6</w:t>
            </w:r>
          </w:p>
        </w:tc>
        <w:tc>
          <w:tcPr>
            <w:tcW w:w="4210" w:type="dxa"/>
            <w:vAlign w:val="center"/>
          </w:tcPr>
          <w:p w14:paraId="09C66A97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Confirm the observed sites and overlapping nodes in the </w:t>
            </w:r>
            <w:r w:rsidRPr="00954A54">
              <w:rPr>
                <w:rFonts w:ascii="Arial" w:hAnsi="Arial"/>
                <w:b/>
                <w:bCs/>
                <w:i/>
                <w:iCs/>
                <w:sz w:val="20"/>
              </w:rPr>
              <w:t>rads1-src_nodes.txt</w:t>
            </w:r>
            <w:r>
              <w:rPr>
                <w:rFonts w:ascii="Arial" w:hAnsi="Arial"/>
                <w:sz w:val="20"/>
              </w:rPr>
              <w:t xml:space="preserve"> file are the same sites and overlapping nodes presented in the </w:t>
            </w:r>
            <w:r w:rsidRPr="00954A54"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 file. These two sites overlap on the I-, J-, and K-planes.</w:t>
            </w:r>
          </w:p>
        </w:tc>
        <w:tc>
          <w:tcPr>
            <w:tcW w:w="3016" w:type="dxa"/>
            <w:vAlign w:val="center"/>
          </w:tcPr>
          <w:p w14:paraId="1BF3DCDA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Both </w:t>
            </w:r>
            <w:r w:rsidRPr="00F64981">
              <w:rPr>
                <w:rFonts w:ascii="Arial" w:hAnsi="Arial"/>
                <w:b/>
                <w:bCs/>
                <w:i/>
                <w:iCs/>
                <w:sz w:val="20"/>
              </w:rPr>
              <w:t>rads1-src_nodes.txt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F64981"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 xml:space="preserve"> files agree the </w:t>
            </w:r>
            <w:r w:rsidRPr="008D09F1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8D09F1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sites overlap on the I-, J-, and K-plane.</w:t>
            </w:r>
          </w:p>
        </w:tc>
        <w:tc>
          <w:tcPr>
            <w:tcW w:w="1484" w:type="dxa"/>
            <w:vAlign w:val="center"/>
          </w:tcPr>
          <w:p w14:paraId="756C614C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2D068A8F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246114E7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</w:t>
            </w:r>
          </w:p>
        </w:tc>
        <w:tc>
          <w:tcPr>
            <w:tcW w:w="8710" w:type="dxa"/>
            <w:gridSpan w:val="3"/>
            <w:vAlign w:val="center"/>
          </w:tcPr>
          <w:p w14:paraId="3B6BAE32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following steps determine if there are duplicate nodes in the </w:t>
            </w:r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-src.card</w:t>
            </w:r>
            <w:r>
              <w:rPr>
                <w:rFonts w:ascii="Arial" w:hAnsi="Arial"/>
                <w:sz w:val="20"/>
              </w:rPr>
              <w:t xml:space="preserve"> file and verifies the results using the </w:t>
            </w:r>
            <w:r w:rsidRPr="009001F5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9001F5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 file.</w:t>
            </w:r>
          </w:p>
        </w:tc>
      </w:tr>
      <w:tr w:rsidR="008979A1" w:rsidRPr="007D0AAC" w14:paraId="0E4A8C21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6EFE53FB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14.1</w:t>
            </w:r>
          </w:p>
        </w:tc>
        <w:tc>
          <w:tcPr>
            <w:tcW w:w="4210" w:type="dxa"/>
            <w:vAlign w:val="center"/>
          </w:tcPr>
          <w:p w14:paraId="2DE8C1B1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Copy and paste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rads2-src.card</w:t>
            </w:r>
            <w:r>
              <w:rPr>
                <w:rFonts w:ascii="Arial" w:hAnsi="Arial"/>
                <w:sz w:val="20"/>
              </w:rPr>
              <w:t xml:space="preserve"> file and name the pasted file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rads2-src_nodes.txt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555B605E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 w:rsidRPr="00E12104">
              <w:rPr>
                <w:rFonts w:ascii="Arial" w:hAnsi="Arial"/>
                <w:b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i/>
                <w:iCs/>
                <w:sz w:val="20"/>
              </w:rPr>
              <w:t>2</w:t>
            </w:r>
            <w:r w:rsidRPr="00E12104">
              <w:rPr>
                <w:rFonts w:ascii="Arial" w:hAnsi="Arial"/>
                <w:b/>
                <w:i/>
                <w:iCs/>
                <w:sz w:val="20"/>
              </w:rPr>
              <w:t>-src.card</w:t>
            </w:r>
            <w:r>
              <w:rPr>
                <w:rFonts w:ascii="Arial" w:hAnsi="Arial"/>
                <w:bCs/>
                <w:sz w:val="20"/>
              </w:rPr>
              <w:t xml:space="preserve"> file was copied, pasted and the product renamed.</w:t>
            </w:r>
          </w:p>
        </w:tc>
        <w:tc>
          <w:tcPr>
            <w:tcW w:w="1484" w:type="dxa"/>
            <w:vAlign w:val="center"/>
          </w:tcPr>
          <w:p w14:paraId="2D8CD16A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7A01D71F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5CEE7F71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14.2</w:t>
            </w:r>
          </w:p>
        </w:tc>
        <w:tc>
          <w:tcPr>
            <w:tcW w:w="4210" w:type="dxa"/>
            <w:vAlign w:val="center"/>
          </w:tcPr>
          <w:p w14:paraId="449BE765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rads2-src_nodes.txt</w:t>
            </w:r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2C08E343" w14:textId="77777777" w:rsidR="008979A1" w:rsidRDefault="008979A1" w:rsidP="000E4DB0">
            <w:pPr>
              <w:pStyle w:val="H1bodytext"/>
              <w:numPr>
                <w:ilvl w:val="0"/>
                <w:numId w:val="4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window, then click the tab titled </w:t>
            </w:r>
            <w:r w:rsidRPr="00D94C1A">
              <w:rPr>
                <w:rFonts w:ascii="Arial" w:hAnsi="Arial"/>
                <w:color w:val="4472C4" w:themeColor="accent1"/>
                <w:sz w:val="20"/>
              </w:rPr>
              <w:t>Mark</w:t>
            </w:r>
          </w:p>
          <w:p w14:paraId="6C034573" w14:textId="77777777" w:rsidR="008979A1" w:rsidRDefault="008979A1" w:rsidP="000E4DB0">
            <w:pPr>
              <w:pStyle w:val="H1bodytext"/>
              <w:numPr>
                <w:ilvl w:val="0"/>
                <w:numId w:val="4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Check the box titled “Bookmark line” and in the Find what: box type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>#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 Site = </w:t>
            </w:r>
          </w:p>
          <w:p w14:paraId="548C2AE3" w14:textId="77777777" w:rsidR="008979A1" w:rsidRDefault="008979A1" w:rsidP="000E4DB0">
            <w:pPr>
              <w:pStyle w:val="H1bodytext"/>
              <w:numPr>
                <w:ilvl w:val="0"/>
                <w:numId w:val="4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source site as a bookmark.</w:t>
            </w:r>
          </w:p>
          <w:p w14:paraId="205625B3" w14:textId="77777777" w:rsidR="008979A1" w:rsidRDefault="008979A1" w:rsidP="000E4DB0">
            <w:pPr>
              <w:pStyle w:val="H1bodytext"/>
              <w:numPr>
                <w:ilvl w:val="0"/>
                <w:numId w:val="4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Solute,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23F118B3" w14:textId="77777777" w:rsidR="008979A1" w:rsidRDefault="008979A1" w:rsidP="000E4DB0">
            <w:pPr>
              <w:pStyle w:val="H1bodytext"/>
              <w:numPr>
                <w:ilvl w:val="0"/>
                <w:numId w:val="4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solute source as a bookmark.</w:t>
            </w:r>
          </w:p>
          <w:p w14:paraId="734D483E" w14:textId="77777777" w:rsidR="008979A1" w:rsidRDefault="008979A1" w:rsidP="000E4DB0">
            <w:pPr>
              <w:pStyle w:val="H1bodytext"/>
              <w:numPr>
                <w:ilvl w:val="0"/>
                <w:numId w:val="4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Aqueous Volumetric,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76D95BB8" w14:textId="77777777" w:rsidR="008979A1" w:rsidRDefault="008979A1" w:rsidP="000E4DB0">
            <w:pPr>
              <w:pStyle w:val="H1bodytext"/>
              <w:numPr>
                <w:ilvl w:val="0"/>
                <w:numId w:val="4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Aqueous volumetric source as a bookmark.</w:t>
            </w:r>
          </w:p>
          <w:p w14:paraId="0BA0A2F3" w14:textId="77777777" w:rsidR="008979A1" w:rsidRDefault="008979A1" w:rsidP="000E4DB0">
            <w:pPr>
              <w:pStyle w:val="H1bodytext"/>
              <w:numPr>
                <w:ilvl w:val="0"/>
                <w:numId w:val="43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Close the Mark window, then click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Search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 xml:space="preserve">Bookmark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Remove Unmarked Lines</w:t>
            </w:r>
            <w:r>
              <w:rPr>
                <w:rFonts w:ascii="Arial" w:hAnsi="Arial"/>
                <w:sz w:val="20"/>
              </w:rPr>
              <w:t>. This may take a second.</w:t>
            </w:r>
          </w:p>
          <w:p w14:paraId="2C97F68E" w14:textId="77777777" w:rsidR="008979A1" w:rsidRPr="004A11B1" w:rsidRDefault="008979A1" w:rsidP="000E4DB0">
            <w:pPr>
              <w:pStyle w:val="H1bodytext"/>
              <w:numPr>
                <w:ilvl w:val="0"/>
                <w:numId w:val="43"/>
              </w:numPr>
              <w:spacing w:after="0"/>
              <w:rPr>
                <w:rFonts w:ascii="Arial" w:hAnsi="Arial"/>
                <w:sz w:val="20"/>
              </w:rPr>
            </w:pPr>
            <w:r w:rsidRPr="004A11B1">
              <w:rPr>
                <w:rFonts w:ascii="Arial" w:hAnsi="Arial"/>
                <w:sz w:val="20"/>
              </w:rPr>
              <w:t>Save the file.</w:t>
            </w:r>
          </w:p>
        </w:tc>
        <w:tc>
          <w:tcPr>
            <w:tcW w:w="3016" w:type="dxa"/>
            <w:vAlign w:val="center"/>
          </w:tcPr>
          <w:p w14:paraId="5CDA7ADA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file, 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>, was successfully modified and saved.</w:t>
            </w:r>
          </w:p>
        </w:tc>
        <w:tc>
          <w:tcPr>
            <w:tcW w:w="1484" w:type="dxa"/>
            <w:vAlign w:val="center"/>
          </w:tcPr>
          <w:p w14:paraId="44A7F229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4DECCECE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33A6C45D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14.3</w:t>
            </w:r>
          </w:p>
        </w:tc>
        <w:tc>
          <w:tcPr>
            <w:tcW w:w="4210" w:type="dxa"/>
            <w:vAlign w:val="center"/>
          </w:tcPr>
          <w:p w14:paraId="1FC7E041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detailed description of the I-, J-, and K-index classification of a site see </w:t>
            </w:r>
            <w:r w:rsidRPr="00E9365A">
              <w:rPr>
                <w:rFonts w:ascii="Arial" w:hAnsi="Arial"/>
                <w:b/>
                <w:bCs/>
                <w:sz w:val="20"/>
              </w:rPr>
              <w:t>Section 1</w:t>
            </w:r>
            <w:r>
              <w:rPr>
                <w:rFonts w:ascii="Arial" w:hAnsi="Arial"/>
                <w:sz w:val="20"/>
              </w:rPr>
              <w:t xml:space="preserve"> of this document. In addition, open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mpond-CA-source-nodes_apr22020.png</w:t>
            </w:r>
            <w:r>
              <w:rPr>
                <w:rFonts w:ascii="Arial" w:hAnsi="Arial"/>
                <w:sz w:val="20"/>
              </w:rPr>
              <w:t xml:space="preserve"> for visualization of this Test Step.</w:t>
            </w:r>
          </w:p>
          <w:p w14:paraId="51F2E77E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6EA7AA5B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Verify using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 file that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have overlapping nodes in the I-, J-, and K-plane.</w:t>
            </w:r>
          </w:p>
        </w:tc>
        <w:tc>
          <w:tcPr>
            <w:tcW w:w="3016" w:type="dxa"/>
            <w:vAlign w:val="center"/>
          </w:tcPr>
          <w:p w14:paraId="313F603E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Using the file, 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, it was determined that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have overlapping nodes in the I-, J-, and K-planes.</w:t>
            </w:r>
          </w:p>
        </w:tc>
        <w:tc>
          <w:tcPr>
            <w:tcW w:w="1484" w:type="dxa"/>
            <w:vAlign w:val="center"/>
          </w:tcPr>
          <w:p w14:paraId="675BF5AD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32CD0A8A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10C69054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14.4</w:t>
            </w:r>
          </w:p>
        </w:tc>
        <w:tc>
          <w:tcPr>
            <w:tcW w:w="4210" w:type="dxa"/>
            <w:vAlign w:val="center"/>
          </w:tcPr>
          <w:p w14:paraId="2C9B91AD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detailed description of the I-, J-, and K-index classification of a site see </w:t>
            </w:r>
            <w:r w:rsidRPr="00E9365A">
              <w:rPr>
                <w:rFonts w:ascii="Arial" w:hAnsi="Arial"/>
                <w:b/>
                <w:bCs/>
                <w:sz w:val="20"/>
              </w:rPr>
              <w:t>Section 1</w:t>
            </w:r>
            <w:r>
              <w:rPr>
                <w:rFonts w:ascii="Arial" w:hAnsi="Arial"/>
                <w:sz w:val="20"/>
              </w:rPr>
              <w:t xml:space="preserve"> of this document. In addition, open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mpond-CA-source-nodes_apr22020.png</w:t>
            </w:r>
            <w:r>
              <w:rPr>
                <w:rFonts w:ascii="Arial" w:hAnsi="Arial"/>
                <w:sz w:val="20"/>
              </w:rPr>
              <w:t xml:space="preserve"> for visualization of this Test Step.</w:t>
            </w:r>
          </w:p>
          <w:p w14:paraId="6730654C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46AB1171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Verify using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 file that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</w:t>
            </w:r>
            <w:r>
              <w:rPr>
                <w:rFonts w:ascii="Arial" w:hAnsi="Arial"/>
                <w:i/>
                <w:iCs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 xml:space="preserve"> have overlapping nodes only in the I- and J-plane.</w:t>
            </w:r>
          </w:p>
        </w:tc>
        <w:tc>
          <w:tcPr>
            <w:tcW w:w="3016" w:type="dxa"/>
            <w:vAlign w:val="center"/>
          </w:tcPr>
          <w:p w14:paraId="2BC8E70E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Using the file, 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, it was determined that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E9365A">
              <w:rPr>
                <w:rFonts w:ascii="Arial" w:hAnsi="Arial"/>
                <w:i/>
                <w:iCs/>
                <w:sz w:val="20"/>
              </w:rPr>
              <w:t>SrcSite</w:t>
            </w:r>
            <w:r>
              <w:rPr>
                <w:rFonts w:ascii="Arial" w:hAnsi="Arial"/>
                <w:i/>
                <w:iCs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 xml:space="preserve"> have overlapping nodes only in the I- and J-planes.</w:t>
            </w:r>
          </w:p>
        </w:tc>
        <w:tc>
          <w:tcPr>
            <w:tcW w:w="1484" w:type="dxa"/>
            <w:vAlign w:val="center"/>
          </w:tcPr>
          <w:p w14:paraId="5554D71B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1F3C2144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7F1A20E7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14.5</w:t>
            </w:r>
          </w:p>
        </w:tc>
        <w:tc>
          <w:tcPr>
            <w:tcW w:w="4210" w:type="dxa"/>
            <w:vAlign w:val="center"/>
          </w:tcPr>
          <w:p w14:paraId="286D36C7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 w:rsidRPr="004F1227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4F1227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. Verify that the </w:t>
            </w:r>
            <w:r w:rsidRPr="004F1227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block reads as follows:</w:t>
            </w:r>
          </w:p>
          <w:p w14:paraId="00DB49B0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------------------------</w:t>
            </w:r>
          </w:p>
          <w:p w14:paraId="77A68CCC" w14:textId="7960D8B8" w:rsidR="008979A1" w:rsidRPr="004F1227" w:rsidRDefault="001D704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Site </w:t>
            </w:r>
            <w:r w:rsidR="008979A1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Name = SrcSite1</w:t>
            </w:r>
          </w:p>
          <w:p w14:paraId="4B74603A" w14:textId="33279C88" w:rsidR="008979A1" w:rsidRPr="004F1227" w:rsidRDefault="00991DD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 xml:space="preserve">Other </w:t>
            </w:r>
            <w:r w:rsidR="001D7041">
              <w:rPr>
                <w:rFonts w:ascii="Arial" w:hAnsi="Arial"/>
                <w:color w:val="4472C4" w:themeColor="accent1"/>
                <w:sz w:val="18"/>
                <w:szCs w:val="18"/>
              </w:rPr>
              <w:t>Sites</w:t>
            </w:r>
            <w:r w:rsidR="008979A1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with </w:t>
            </w:r>
            <w:proofErr w:type="spellStart"/>
            <w:proofErr w:type="gramStart"/>
            <w:r w:rsidR="008979A1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x,y</w:t>
            </w:r>
            <w:proofErr w:type="gramEnd"/>
            <w:r w:rsidR="008979A1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,z</w:t>
            </w:r>
            <w:proofErr w:type="spellEnd"/>
            <w:r w:rsidR="008979A1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 overlap:</w:t>
            </w:r>
          </w:p>
          <w:p w14:paraId="4A9C68A9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some</w:t>
            </w:r>
          </w:p>
          <w:p w14:paraId="6D680232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4A291A18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Volumetric,31,26,312</w:t>
            </w:r>
          </w:p>
          <w:p w14:paraId="25DAF425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5BD4F8B8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Volumetric,31,27,312</w:t>
            </w:r>
          </w:p>
          <w:p w14:paraId="14569D69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59E19491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Volumetric,31,28,312</w:t>
            </w:r>
          </w:p>
          <w:p w14:paraId="3E0D6D32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2422EDEF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Volumetric,32,26,312</w:t>
            </w:r>
          </w:p>
          <w:p w14:paraId="6B0EAA56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2CA98E25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Volumetric,32,27,312</w:t>
            </w:r>
          </w:p>
          <w:p w14:paraId="7FBEE04D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SrcSite3</w:t>
            </w:r>
          </w:p>
          <w:p w14:paraId="58AFF962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Volumetric,32,28,312</w:t>
            </w:r>
          </w:p>
          <w:p w14:paraId="71FF17EA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62455AC0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</w:t>
            </w:r>
            <w:proofErr w:type="gramEnd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-236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,31,26,312</w:t>
            </w:r>
          </w:p>
          <w:p w14:paraId="19B76393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2B73C07E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</w:t>
            </w:r>
            <w:proofErr w:type="gramEnd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-236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,31,2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7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,312</w:t>
            </w:r>
          </w:p>
          <w:p w14:paraId="12AC5D32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797FFC36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</w:t>
            </w:r>
            <w:proofErr w:type="gramEnd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-236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,31,2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,312</w:t>
            </w:r>
          </w:p>
          <w:p w14:paraId="3DFB9489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777E1B6A" w14:textId="1664859B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</w:t>
            </w:r>
            <w:proofErr w:type="gramEnd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-236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</w:t>
            </w:r>
            <w:r w:rsidR="00DC6BCF">
              <w:rPr>
                <w:rFonts w:ascii="Arial" w:hAnsi="Arial"/>
                <w:color w:val="4472C4" w:themeColor="accent1"/>
                <w:sz w:val="18"/>
                <w:szCs w:val="18"/>
              </w:rPr>
              <w:t>2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,26,312</w:t>
            </w:r>
          </w:p>
          <w:p w14:paraId="3BEEB4EF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4F9FFF61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</w:t>
            </w:r>
            <w:proofErr w:type="gramEnd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-236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2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,2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7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,312</w:t>
            </w:r>
          </w:p>
          <w:p w14:paraId="4814FBD0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680D30A7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</w:t>
            </w:r>
            <w:proofErr w:type="gramEnd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-236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2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,2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,312</w:t>
            </w:r>
          </w:p>
          <w:p w14:paraId="5D106B8E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59FB0E36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</w:t>
            </w:r>
            <w:proofErr w:type="gramEnd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-238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,31,26,312</w:t>
            </w:r>
          </w:p>
          <w:p w14:paraId="0F5D0F7A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00277758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</w:t>
            </w:r>
            <w:proofErr w:type="gramEnd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-238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,31,2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7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,312</w:t>
            </w:r>
          </w:p>
          <w:p w14:paraId="051A0B0B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53264E95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</w:t>
            </w:r>
            <w:proofErr w:type="gramEnd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-238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,31,2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,312</w:t>
            </w:r>
          </w:p>
          <w:p w14:paraId="7FA18B12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lastRenderedPageBreak/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73611C89" w14:textId="29663E30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</w:t>
            </w:r>
            <w:proofErr w:type="gramEnd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-238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</w:t>
            </w:r>
            <w:r w:rsidR="00DC6BCF">
              <w:rPr>
                <w:rFonts w:ascii="Arial" w:hAnsi="Arial"/>
                <w:color w:val="4472C4" w:themeColor="accent1"/>
                <w:sz w:val="18"/>
                <w:szCs w:val="18"/>
              </w:rPr>
              <w:t>2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,26,312</w:t>
            </w:r>
          </w:p>
          <w:p w14:paraId="6F909C4B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19C8D213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</w:t>
            </w:r>
            <w:proofErr w:type="gramEnd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-238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2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,2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7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,312</w:t>
            </w:r>
          </w:p>
          <w:p w14:paraId="482FDAE0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SrcSite3</w:t>
            </w:r>
          </w:p>
          <w:p w14:paraId="6EEC9126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</w:t>
            </w:r>
            <w:proofErr w:type="gramStart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Solute,U</w:t>
            </w:r>
            <w:proofErr w:type="gramEnd"/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-238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2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,2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8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,312</w:t>
            </w:r>
          </w:p>
          <w:p w14:paraId="04894D7A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</w:p>
          <w:p w14:paraId="226DFFBD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Verify for the </w:t>
            </w:r>
            <w:r w:rsidRPr="001D23C5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block is similar except the presented overlapping site reads </w:t>
            </w:r>
            <w:r w:rsidRPr="00FC443C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70F8B4E6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In the file the </w:t>
            </w:r>
            <w:r w:rsidRPr="000353AE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block reads accordingly, and similarly the </w:t>
            </w:r>
            <w:r w:rsidRPr="000353AE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reads accordingly, showing these sites overlap each other in the I-, J-, and K-planes.</w:t>
            </w:r>
          </w:p>
        </w:tc>
        <w:tc>
          <w:tcPr>
            <w:tcW w:w="1484" w:type="dxa"/>
            <w:vAlign w:val="center"/>
          </w:tcPr>
          <w:p w14:paraId="1040C116" w14:textId="6D0B4D7D" w:rsidR="008979A1" w:rsidRPr="00702160" w:rsidRDefault="00DC6BCF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580B2A1C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60D4F0FD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14.6</w:t>
            </w:r>
          </w:p>
        </w:tc>
        <w:tc>
          <w:tcPr>
            <w:tcW w:w="4210" w:type="dxa"/>
            <w:vAlign w:val="center"/>
          </w:tcPr>
          <w:p w14:paraId="642DF818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Confirm the observed sites and overlapping nodes in the </w:t>
            </w:r>
            <w:r w:rsidRPr="00954A54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954A54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 file are the same sites and overlapping nodes presented in the </w:t>
            </w:r>
            <w:r w:rsidRPr="00954A54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954A54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 file. These two sites overlap on the I-, J-, and K-planes.</w:t>
            </w:r>
          </w:p>
        </w:tc>
        <w:tc>
          <w:tcPr>
            <w:tcW w:w="3016" w:type="dxa"/>
            <w:vAlign w:val="center"/>
          </w:tcPr>
          <w:p w14:paraId="529396EC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Both </w:t>
            </w:r>
            <w:r w:rsidRPr="00F64981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F64981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F64981">
              <w:rPr>
                <w:rFonts w:ascii="Arial" w:hAnsi="Arial"/>
                <w:b/>
                <w:bCs/>
                <w:i/>
                <w:iCs/>
                <w:sz w:val="20"/>
              </w:rPr>
              <w:t>rads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2</w:t>
            </w:r>
            <w:r w:rsidRPr="00F64981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 files agree the </w:t>
            </w:r>
            <w:r w:rsidRPr="008D09F1">
              <w:rPr>
                <w:rFonts w:ascii="Arial" w:hAnsi="Arial"/>
                <w:i/>
                <w:iCs/>
                <w:sz w:val="20"/>
              </w:rPr>
              <w:t>SrcSite1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8D09F1">
              <w:rPr>
                <w:rFonts w:ascii="Arial" w:hAnsi="Arial"/>
                <w:i/>
                <w:iCs/>
                <w:sz w:val="20"/>
              </w:rPr>
              <w:t>SrcSite3</w:t>
            </w:r>
            <w:r>
              <w:rPr>
                <w:rFonts w:ascii="Arial" w:hAnsi="Arial"/>
                <w:sz w:val="20"/>
              </w:rPr>
              <w:t xml:space="preserve"> sites overlap on the I-, J-, and K-plane.</w:t>
            </w:r>
          </w:p>
        </w:tc>
        <w:tc>
          <w:tcPr>
            <w:tcW w:w="1484" w:type="dxa"/>
            <w:vAlign w:val="center"/>
          </w:tcPr>
          <w:p w14:paraId="0311AC49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5341D740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3F5B59DA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w="8710" w:type="dxa"/>
            <w:gridSpan w:val="3"/>
            <w:vAlign w:val="center"/>
          </w:tcPr>
          <w:p w14:paraId="2E92DD55" w14:textId="0F8D311A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following steps determine if there are duplicate nodes in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</w:t>
            </w:r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spellEnd"/>
            <w:r>
              <w:rPr>
                <w:rFonts w:ascii="Arial" w:hAnsi="Arial"/>
                <w:sz w:val="20"/>
              </w:rPr>
              <w:t xml:space="preserve"> file and verifies the results using the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 w:rsidRPr="009001F5"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 xml:space="preserve"> file.</w:t>
            </w:r>
          </w:p>
        </w:tc>
      </w:tr>
      <w:tr w:rsidR="008979A1" w:rsidRPr="007D0AAC" w14:paraId="238FAA13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1FEB9622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15.1</w:t>
            </w:r>
          </w:p>
        </w:tc>
        <w:tc>
          <w:tcPr>
            <w:tcW w:w="4210" w:type="dxa"/>
            <w:vAlign w:val="center"/>
          </w:tcPr>
          <w:p w14:paraId="2BEB4EB3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Copy and paste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</w:t>
            </w:r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src.card</w:t>
            </w:r>
            <w:proofErr w:type="spellEnd"/>
            <w:r>
              <w:rPr>
                <w:rFonts w:ascii="Arial" w:hAnsi="Arial"/>
                <w:sz w:val="20"/>
              </w:rPr>
              <w:t xml:space="preserve"> file and name the pasted file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</w:t>
            </w:r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aq-src_nodes.txt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7D36F347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</w:t>
            </w:r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proofErr w:type="spellEnd"/>
            <w:r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proofErr w:type="spellStart"/>
            <w:r w:rsidRPr="00E12104">
              <w:rPr>
                <w:rFonts w:ascii="Arial" w:hAnsi="Arial"/>
                <w:b/>
                <w:i/>
                <w:iCs/>
                <w:sz w:val="20"/>
              </w:rPr>
              <w:t>src.card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file was copied, pasted and the product renamed.</w:t>
            </w:r>
          </w:p>
        </w:tc>
        <w:tc>
          <w:tcPr>
            <w:tcW w:w="1484" w:type="dxa"/>
            <w:vAlign w:val="center"/>
          </w:tcPr>
          <w:p w14:paraId="401FEB38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79CACE20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597C4F80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15.2</w:t>
            </w:r>
          </w:p>
        </w:tc>
        <w:tc>
          <w:tcPr>
            <w:tcW w:w="4210" w:type="dxa"/>
            <w:vAlign w:val="center"/>
          </w:tcPr>
          <w:p w14:paraId="1102CEF9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</w:t>
            </w:r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aq-src_nodes.txt</w:t>
            </w:r>
            <w:r>
              <w:rPr>
                <w:rFonts w:ascii="Arial" w:hAnsi="Arial"/>
                <w:sz w:val="20"/>
              </w:rPr>
              <w:t xml:space="preserve"> in the Notepad++ program and perform the following steps:</w:t>
            </w:r>
          </w:p>
          <w:p w14:paraId="33CAE865" w14:textId="77777777" w:rsidR="008979A1" w:rsidRDefault="008979A1" w:rsidP="000E4DB0">
            <w:pPr>
              <w:pStyle w:val="H1bodytext"/>
              <w:numPr>
                <w:ilvl w:val="0"/>
                <w:numId w:val="4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Ctrl + F to bring up the Find window, then click the tab titled </w:t>
            </w:r>
            <w:r w:rsidRPr="00D94C1A">
              <w:rPr>
                <w:rFonts w:ascii="Arial" w:hAnsi="Arial"/>
                <w:color w:val="4472C4" w:themeColor="accent1"/>
                <w:sz w:val="20"/>
              </w:rPr>
              <w:t>Mark</w:t>
            </w:r>
          </w:p>
          <w:p w14:paraId="0A423E8A" w14:textId="77777777" w:rsidR="008979A1" w:rsidRDefault="008979A1" w:rsidP="000E4DB0">
            <w:pPr>
              <w:pStyle w:val="H1bodytext"/>
              <w:numPr>
                <w:ilvl w:val="0"/>
                <w:numId w:val="4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Check the box titled “Bookmark line” and in the Find what: box type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>#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 Site = </w:t>
            </w:r>
          </w:p>
          <w:p w14:paraId="2A65F16D" w14:textId="77777777" w:rsidR="008979A1" w:rsidRDefault="008979A1" w:rsidP="000E4DB0">
            <w:pPr>
              <w:pStyle w:val="H1bodytext"/>
              <w:numPr>
                <w:ilvl w:val="0"/>
                <w:numId w:val="4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the source site as a bookmark.</w:t>
            </w:r>
          </w:p>
          <w:p w14:paraId="23EBAC67" w14:textId="77777777" w:rsidR="008979A1" w:rsidRDefault="008979A1" w:rsidP="000E4DB0">
            <w:pPr>
              <w:pStyle w:val="H1bodytext"/>
              <w:numPr>
                <w:ilvl w:val="0"/>
                <w:numId w:val="4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Next, in the Find what: box type </w:t>
            </w:r>
            <w:r>
              <w:rPr>
                <w:rFonts w:ascii="Arial" w:hAnsi="Arial"/>
                <w:color w:val="4472C4" w:themeColor="accent1"/>
                <w:sz w:val="20"/>
              </w:rPr>
              <w:t xml:space="preserve">Aqueous Volumetric, </w:t>
            </w:r>
            <w:r w:rsidRPr="00DD2B7A">
              <w:rPr>
                <w:rFonts w:ascii="Arial" w:hAnsi="Arial"/>
                <w:i/>
                <w:iCs/>
                <w:sz w:val="20"/>
              </w:rPr>
              <w:t>(be sure to include a space after the comma)</w:t>
            </w:r>
          </w:p>
          <w:p w14:paraId="2341C20A" w14:textId="77777777" w:rsidR="008979A1" w:rsidRDefault="008979A1" w:rsidP="000E4DB0">
            <w:pPr>
              <w:pStyle w:val="H1bodytext"/>
              <w:numPr>
                <w:ilvl w:val="0"/>
                <w:numId w:val="4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Press the </w:t>
            </w:r>
            <w:r w:rsidRPr="008D5CB4">
              <w:rPr>
                <w:rFonts w:ascii="Arial" w:hAnsi="Arial"/>
                <w:color w:val="4472C4" w:themeColor="accent1"/>
                <w:sz w:val="20"/>
              </w:rPr>
              <w:t xml:space="preserve">Mark All </w:t>
            </w:r>
            <w:r>
              <w:rPr>
                <w:rFonts w:ascii="Arial" w:hAnsi="Arial"/>
                <w:sz w:val="20"/>
              </w:rPr>
              <w:t>button. This marks every line in this file with Aqueous Volumetric sources as a bookmark.</w:t>
            </w:r>
          </w:p>
          <w:p w14:paraId="2CBDAC36" w14:textId="77777777" w:rsidR="008979A1" w:rsidRDefault="008979A1" w:rsidP="000E4DB0">
            <w:pPr>
              <w:pStyle w:val="H1bodytext"/>
              <w:numPr>
                <w:ilvl w:val="0"/>
                <w:numId w:val="44"/>
              </w:numPr>
              <w:spacing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Close the Mark window, then click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Search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 xml:space="preserve">Bookmark </w:t>
            </w:r>
            <w:r w:rsidRPr="003045E2">
              <w:rPr>
                <w:rFonts w:ascii="Wingdings" w:eastAsia="Wingdings" w:hAnsi="Wingdings" w:cs="Wingdings"/>
                <w:sz w:val="20"/>
              </w:rPr>
              <w:sym w:font="Wingdings" w:char="F0E0"/>
            </w:r>
            <w:r>
              <w:rPr>
                <w:rFonts w:ascii="Arial" w:hAnsi="Arial"/>
                <w:sz w:val="20"/>
              </w:rPr>
              <w:t xml:space="preserve"> </w:t>
            </w:r>
            <w:r w:rsidRPr="005D7B76">
              <w:rPr>
                <w:rFonts w:ascii="Arial" w:hAnsi="Arial"/>
                <w:color w:val="4472C4" w:themeColor="accent1"/>
                <w:sz w:val="20"/>
              </w:rPr>
              <w:t>Remove Unmarked Lines</w:t>
            </w:r>
            <w:r>
              <w:rPr>
                <w:rFonts w:ascii="Arial" w:hAnsi="Arial"/>
                <w:sz w:val="20"/>
              </w:rPr>
              <w:t>. This may take a second.</w:t>
            </w:r>
          </w:p>
          <w:p w14:paraId="03845E66" w14:textId="77777777" w:rsidR="008979A1" w:rsidRPr="00966DCC" w:rsidRDefault="008979A1" w:rsidP="000E4DB0">
            <w:pPr>
              <w:pStyle w:val="H1bodytext"/>
              <w:numPr>
                <w:ilvl w:val="0"/>
                <w:numId w:val="44"/>
              </w:numPr>
              <w:spacing w:after="0"/>
              <w:rPr>
                <w:rFonts w:ascii="Arial" w:hAnsi="Arial"/>
                <w:sz w:val="20"/>
              </w:rPr>
            </w:pPr>
            <w:r w:rsidRPr="00966DCC">
              <w:rPr>
                <w:rFonts w:ascii="Arial" w:hAnsi="Arial"/>
                <w:sz w:val="20"/>
              </w:rPr>
              <w:t>Save the file.</w:t>
            </w:r>
          </w:p>
        </w:tc>
        <w:tc>
          <w:tcPr>
            <w:tcW w:w="3016" w:type="dxa"/>
            <w:vAlign w:val="center"/>
          </w:tcPr>
          <w:p w14:paraId="08262D2D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file,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</w:t>
            </w:r>
            <w:r w:rsidRPr="00F74615">
              <w:rPr>
                <w:rFonts w:ascii="Arial" w:hAnsi="Arial"/>
                <w:b/>
                <w:bCs/>
                <w:i/>
                <w:iCs/>
                <w:sz w:val="20"/>
              </w:rPr>
              <w:t>-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aq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>, was successfully modified and saved.</w:t>
            </w:r>
          </w:p>
        </w:tc>
        <w:tc>
          <w:tcPr>
            <w:tcW w:w="1484" w:type="dxa"/>
            <w:vAlign w:val="center"/>
          </w:tcPr>
          <w:p w14:paraId="3B9FBAB7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726EB9C5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7452A50C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15.3</w:t>
            </w:r>
          </w:p>
        </w:tc>
        <w:tc>
          <w:tcPr>
            <w:tcW w:w="4210" w:type="dxa"/>
            <w:vAlign w:val="center"/>
          </w:tcPr>
          <w:p w14:paraId="2192AE47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detailed description of the I-, J-, and K-index classification of a site see </w:t>
            </w:r>
            <w:r w:rsidRPr="00E9365A">
              <w:rPr>
                <w:rFonts w:ascii="Arial" w:hAnsi="Arial"/>
                <w:b/>
                <w:bCs/>
                <w:sz w:val="20"/>
              </w:rPr>
              <w:t>Section 1</w:t>
            </w:r>
            <w:r>
              <w:rPr>
                <w:rFonts w:ascii="Arial" w:hAnsi="Arial"/>
                <w:sz w:val="20"/>
              </w:rPr>
              <w:t xml:space="preserve"> of this document. In addition, open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mpond-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lastRenderedPageBreak/>
              <w:t>CA-source-nodes_apr22020.png</w:t>
            </w:r>
            <w:r>
              <w:rPr>
                <w:rFonts w:ascii="Arial" w:hAnsi="Arial"/>
                <w:sz w:val="20"/>
              </w:rPr>
              <w:t xml:space="preserve"> for visualization of this Test Step.</w:t>
            </w:r>
          </w:p>
          <w:p w14:paraId="1334A972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6655311C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Verify using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buffer-aq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 file that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E9365A">
              <w:rPr>
                <w:rFonts w:ascii="Arial" w:hAnsi="Arial"/>
                <w:i/>
                <w:iCs/>
                <w:sz w:val="20"/>
              </w:rPr>
              <w:t>Site1</w:t>
            </w:r>
            <w:r>
              <w:rPr>
                <w:rFonts w:ascii="Arial" w:hAnsi="Arial"/>
                <w:sz w:val="20"/>
              </w:rPr>
              <w:t xml:space="preserve"> and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E9365A">
              <w:rPr>
                <w:rFonts w:ascii="Arial" w:hAnsi="Arial"/>
                <w:i/>
                <w:iCs/>
                <w:sz w:val="20"/>
              </w:rPr>
              <w:t>Site3</w:t>
            </w:r>
            <w:r>
              <w:rPr>
                <w:rFonts w:ascii="Arial" w:hAnsi="Arial"/>
                <w:sz w:val="20"/>
              </w:rPr>
              <w:t xml:space="preserve"> have overlapping nodes in the I-, J-, and K-plane.</w:t>
            </w:r>
          </w:p>
        </w:tc>
        <w:tc>
          <w:tcPr>
            <w:tcW w:w="3016" w:type="dxa"/>
            <w:vAlign w:val="center"/>
          </w:tcPr>
          <w:p w14:paraId="6D49EFF0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Using the file,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buffer-aq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, it was determined that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E9365A">
              <w:rPr>
                <w:rFonts w:ascii="Arial" w:hAnsi="Arial"/>
                <w:i/>
                <w:iCs/>
                <w:sz w:val="20"/>
              </w:rPr>
              <w:t>Site1</w:t>
            </w:r>
            <w:r>
              <w:rPr>
                <w:rFonts w:ascii="Arial" w:hAnsi="Arial"/>
                <w:sz w:val="20"/>
              </w:rPr>
              <w:t xml:space="preserve"> and </w:t>
            </w:r>
            <w:r>
              <w:rPr>
                <w:rFonts w:ascii="Arial" w:hAnsi="Arial"/>
                <w:i/>
                <w:iCs/>
                <w:sz w:val="20"/>
              </w:rPr>
              <w:lastRenderedPageBreak/>
              <w:t>Buff</w:t>
            </w:r>
            <w:r w:rsidRPr="00E9365A">
              <w:rPr>
                <w:rFonts w:ascii="Arial" w:hAnsi="Arial"/>
                <w:i/>
                <w:iCs/>
                <w:sz w:val="20"/>
              </w:rPr>
              <w:t>Site3</w:t>
            </w:r>
            <w:r>
              <w:rPr>
                <w:rFonts w:ascii="Arial" w:hAnsi="Arial"/>
                <w:sz w:val="20"/>
              </w:rPr>
              <w:t xml:space="preserve"> have overlapping nodes in the I-, J-, and K-planes.</w:t>
            </w:r>
          </w:p>
        </w:tc>
        <w:tc>
          <w:tcPr>
            <w:tcW w:w="1484" w:type="dxa"/>
            <w:vAlign w:val="center"/>
          </w:tcPr>
          <w:p w14:paraId="4886B230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PASS</w:t>
            </w:r>
          </w:p>
        </w:tc>
      </w:tr>
      <w:tr w:rsidR="008979A1" w:rsidRPr="007D0AAC" w14:paraId="11EF026F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1CD9AEB5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15.4</w:t>
            </w:r>
          </w:p>
        </w:tc>
        <w:tc>
          <w:tcPr>
            <w:tcW w:w="4210" w:type="dxa"/>
            <w:vAlign w:val="center"/>
          </w:tcPr>
          <w:p w14:paraId="66101E35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For detailed description of the I-, J-, and K-index classification of a site see </w:t>
            </w:r>
            <w:r w:rsidRPr="00E9365A">
              <w:rPr>
                <w:rFonts w:ascii="Arial" w:hAnsi="Arial"/>
                <w:b/>
                <w:bCs/>
                <w:sz w:val="20"/>
              </w:rPr>
              <w:t>Section 1</w:t>
            </w:r>
            <w:r>
              <w:rPr>
                <w:rFonts w:ascii="Arial" w:hAnsi="Arial"/>
                <w:sz w:val="20"/>
              </w:rPr>
              <w:t xml:space="preserve"> of this document. In addition, open the </w:t>
            </w:r>
            <w:r w:rsidRPr="00E9365A">
              <w:rPr>
                <w:rFonts w:ascii="Arial" w:hAnsi="Arial"/>
                <w:b/>
                <w:bCs/>
                <w:i/>
                <w:iCs/>
                <w:sz w:val="20"/>
              </w:rPr>
              <w:t>mpond-CA-source-nodes_apr22020.png</w:t>
            </w:r>
            <w:r>
              <w:rPr>
                <w:rFonts w:ascii="Arial" w:hAnsi="Arial"/>
                <w:sz w:val="20"/>
              </w:rPr>
              <w:t xml:space="preserve"> for visualization of this Test Step.</w:t>
            </w:r>
          </w:p>
          <w:p w14:paraId="1363C9E6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6452C95" w14:textId="1781FBE8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Verify using the </w:t>
            </w:r>
            <w:proofErr w:type="gramStart"/>
            <w:r w:rsidR="00A85C6B">
              <w:rPr>
                <w:rFonts w:ascii="Arial" w:hAnsi="Arial"/>
                <w:b/>
                <w:bCs/>
                <w:i/>
                <w:iCs/>
                <w:sz w:val="20"/>
              </w:rPr>
              <w:t xml:space="preserve">buffer-aq-src_nodes.txt </w:t>
            </w:r>
            <w:r>
              <w:rPr>
                <w:rFonts w:ascii="Arial" w:hAnsi="Arial"/>
                <w:sz w:val="20"/>
              </w:rPr>
              <w:t xml:space="preserve"> file</w:t>
            </w:r>
            <w:proofErr w:type="gramEnd"/>
            <w:r>
              <w:rPr>
                <w:rFonts w:ascii="Arial" w:hAnsi="Arial"/>
                <w:sz w:val="20"/>
              </w:rPr>
              <w:t xml:space="preserve"> that </w:t>
            </w:r>
            <w:r w:rsidRPr="009D6EC7">
              <w:rPr>
                <w:rFonts w:ascii="Arial" w:hAnsi="Arial"/>
                <w:i/>
                <w:sz w:val="20"/>
              </w:rPr>
              <w:t>Buff</w:t>
            </w:r>
            <w:r w:rsidRPr="00E9365A">
              <w:rPr>
                <w:rFonts w:ascii="Arial" w:hAnsi="Arial"/>
                <w:i/>
                <w:iCs/>
                <w:sz w:val="20"/>
              </w:rPr>
              <w:t>Site1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9D6EC7">
              <w:rPr>
                <w:rFonts w:ascii="Arial" w:hAnsi="Arial"/>
                <w:i/>
                <w:sz w:val="20"/>
              </w:rPr>
              <w:t>Buff</w:t>
            </w:r>
            <w:r w:rsidRPr="00E9365A">
              <w:rPr>
                <w:rFonts w:ascii="Arial" w:hAnsi="Arial"/>
                <w:i/>
                <w:iCs/>
                <w:sz w:val="20"/>
              </w:rPr>
              <w:t>Site</w:t>
            </w:r>
            <w:r>
              <w:rPr>
                <w:rFonts w:ascii="Arial" w:hAnsi="Arial"/>
                <w:i/>
                <w:iCs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 xml:space="preserve"> have overlapping nodes only in the I- and J-plane.</w:t>
            </w:r>
          </w:p>
        </w:tc>
        <w:tc>
          <w:tcPr>
            <w:tcW w:w="3016" w:type="dxa"/>
            <w:vAlign w:val="center"/>
          </w:tcPr>
          <w:p w14:paraId="56CC3A87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Using the file,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buffer-aq</w:t>
            </w:r>
            <w:r w:rsidRPr="004476BB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, it was determined that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E9365A">
              <w:rPr>
                <w:rFonts w:ascii="Arial" w:hAnsi="Arial"/>
                <w:i/>
                <w:iCs/>
                <w:sz w:val="20"/>
              </w:rPr>
              <w:t>Site1</w:t>
            </w:r>
            <w:r>
              <w:rPr>
                <w:rFonts w:ascii="Arial" w:hAnsi="Arial"/>
                <w:sz w:val="20"/>
              </w:rPr>
              <w:t xml:space="preserve"> and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E9365A">
              <w:rPr>
                <w:rFonts w:ascii="Arial" w:hAnsi="Arial"/>
                <w:i/>
                <w:iCs/>
                <w:sz w:val="20"/>
              </w:rPr>
              <w:t>Site</w:t>
            </w:r>
            <w:r>
              <w:rPr>
                <w:rFonts w:ascii="Arial" w:hAnsi="Arial"/>
                <w:i/>
                <w:iCs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 xml:space="preserve"> have overlapping nodes only in the I- and J-planes.</w:t>
            </w:r>
          </w:p>
        </w:tc>
        <w:tc>
          <w:tcPr>
            <w:tcW w:w="1484" w:type="dxa"/>
            <w:vAlign w:val="center"/>
          </w:tcPr>
          <w:p w14:paraId="73EE242F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1BA3DF11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193D0A68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15.5</w:t>
            </w:r>
          </w:p>
        </w:tc>
        <w:tc>
          <w:tcPr>
            <w:tcW w:w="4210" w:type="dxa"/>
            <w:vAlign w:val="center"/>
          </w:tcPr>
          <w:p w14:paraId="55C50674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 w:rsidRPr="009D6EC7">
              <w:rPr>
                <w:rFonts w:ascii="Arial" w:hAnsi="Arial"/>
                <w:b/>
                <w:i/>
                <w:sz w:val="20"/>
              </w:rPr>
              <w:t>buffer</w:t>
            </w:r>
            <w:r>
              <w:rPr>
                <w:rFonts w:ascii="Arial" w:hAnsi="Arial"/>
                <w:b/>
                <w:i/>
                <w:sz w:val="20"/>
              </w:rPr>
              <w:t>1</w:t>
            </w:r>
            <w:r w:rsidRPr="009D6EC7">
              <w:rPr>
                <w:rFonts w:ascii="Arial" w:hAnsi="Arial"/>
                <w:b/>
                <w:i/>
                <w:sz w:val="20"/>
              </w:rPr>
              <w:t>-aq</w:t>
            </w:r>
            <w:r w:rsidRPr="004F1227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. Verify that the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4F1227">
              <w:rPr>
                <w:rFonts w:ascii="Arial" w:hAnsi="Arial"/>
                <w:i/>
                <w:iCs/>
                <w:sz w:val="20"/>
              </w:rPr>
              <w:t>Site1</w:t>
            </w:r>
            <w:r>
              <w:rPr>
                <w:rFonts w:ascii="Arial" w:hAnsi="Arial"/>
                <w:sz w:val="20"/>
              </w:rPr>
              <w:t xml:space="preserve"> block reads as follows:</w:t>
            </w:r>
          </w:p>
          <w:p w14:paraId="029585B5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------------------------</w:t>
            </w:r>
          </w:p>
          <w:p w14:paraId="3D372401" w14:textId="509D7B96" w:rsidR="008979A1" w:rsidRPr="004F1227" w:rsidRDefault="009D6FAE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Site</w:t>
            </w:r>
            <w:r w:rsidR="008979A1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Name = </w:t>
            </w:r>
            <w:r w:rsidR="008979A1">
              <w:rPr>
                <w:rFonts w:ascii="Arial" w:hAnsi="Arial"/>
                <w:color w:val="4472C4" w:themeColor="accent1"/>
                <w:sz w:val="18"/>
                <w:szCs w:val="18"/>
              </w:rPr>
              <w:t>Buff</w:t>
            </w:r>
            <w:r w:rsidR="008979A1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Site1</w:t>
            </w:r>
          </w:p>
          <w:p w14:paraId="076D1D80" w14:textId="11ACDCFC" w:rsidR="008979A1" w:rsidRPr="004F1227" w:rsidRDefault="00991DD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 xml:space="preserve">Other </w:t>
            </w:r>
            <w:r w:rsidR="009D6FAE">
              <w:rPr>
                <w:rFonts w:ascii="Arial" w:hAnsi="Arial"/>
                <w:color w:val="4472C4" w:themeColor="accent1"/>
                <w:sz w:val="18"/>
                <w:szCs w:val="18"/>
              </w:rPr>
              <w:t>Sites</w:t>
            </w:r>
            <w:r w:rsidR="008979A1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with </w:t>
            </w:r>
            <w:proofErr w:type="spellStart"/>
            <w:proofErr w:type="gramStart"/>
            <w:r w:rsidR="008979A1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x,y</w:t>
            </w:r>
            <w:proofErr w:type="gramEnd"/>
            <w:r w:rsidR="008979A1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,z</w:t>
            </w:r>
            <w:proofErr w:type="spellEnd"/>
            <w:r w:rsidR="008979A1"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 overlap:</w:t>
            </w:r>
          </w:p>
          <w:p w14:paraId="00116789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some</w:t>
            </w:r>
          </w:p>
          <w:p w14:paraId="36BD9071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Buff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Site3</w:t>
            </w:r>
          </w:p>
          <w:p w14:paraId="215B1632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57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25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8</w:t>
            </w:r>
          </w:p>
          <w:p w14:paraId="3E6F46CB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Buff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Site3</w:t>
            </w:r>
          </w:p>
          <w:p w14:paraId="4DFBB04A" w14:textId="77777777" w:rsidR="008979A1" w:rsidRPr="004F1227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18"/>
                <w:szCs w:val="18"/>
              </w:rPr>
            </w:pP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 xml:space="preserve">          Aqueous Volumetric,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57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,2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6</w:t>
            </w:r>
            <w:r w:rsidRPr="004F1227">
              <w:rPr>
                <w:rFonts w:ascii="Arial" w:hAnsi="Arial"/>
                <w:color w:val="4472C4" w:themeColor="accent1"/>
                <w:sz w:val="18"/>
                <w:szCs w:val="18"/>
              </w:rPr>
              <w:t>,31</w:t>
            </w:r>
            <w:r>
              <w:rPr>
                <w:rFonts w:ascii="Arial" w:hAnsi="Arial"/>
                <w:color w:val="4472C4" w:themeColor="accent1"/>
                <w:sz w:val="18"/>
                <w:szCs w:val="18"/>
              </w:rPr>
              <w:t>8</w:t>
            </w:r>
          </w:p>
          <w:p w14:paraId="4BA6D8DB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ADA1875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Verify for the </w:t>
            </w:r>
            <w:r w:rsidRPr="001E528D">
              <w:rPr>
                <w:rFonts w:ascii="Arial" w:hAnsi="Arial"/>
                <w:i/>
                <w:sz w:val="20"/>
              </w:rPr>
              <w:t>Buff</w:t>
            </w:r>
            <w:r w:rsidRPr="001D23C5">
              <w:rPr>
                <w:rFonts w:ascii="Arial" w:hAnsi="Arial"/>
                <w:i/>
                <w:iCs/>
                <w:sz w:val="20"/>
              </w:rPr>
              <w:t>Site3</w:t>
            </w:r>
            <w:r>
              <w:rPr>
                <w:rFonts w:ascii="Arial" w:hAnsi="Arial"/>
                <w:sz w:val="20"/>
              </w:rPr>
              <w:t xml:space="preserve"> block is similar except the presented overlapping site reads </w:t>
            </w:r>
            <w:r w:rsidRPr="001E528D">
              <w:rPr>
                <w:rFonts w:ascii="Arial" w:hAnsi="Arial"/>
                <w:i/>
                <w:sz w:val="20"/>
              </w:rPr>
              <w:t>Buff</w:t>
            </w:r>
            <w:r w:rsidRPr="00FC443C">
              <w:rPr>
                <w:rFonts w:ascii="Arial" w:hAnsi="Arial"/>
                <w:i/>
                <w:iCs/>
                <w:sz w:val="20"/>
              </w:rPr>
              <w:t>Site1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3016" w:type="dxa"/>
            <w:vAlign w:val="center"/>
          </w:tcPr>
          <w:p w14:paraId="7BE9249B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 the file the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0353AE">
              <w:rPr>
                <w:rFonts w:ascii="Arial" w:hAnsi="Arial"/>
                <w:i/>
                <w:iCs/>
                <w:sz w:val="20"/>
              </w:rPr>
              <w:t>Site1</w:t>
            </w:r>
            <w:r>
              <w:rPr>
                <w:rFonts w:ascii="Arial" w:hAnsi="Arial"/>
                <w:sz w:val="20"/>
              </w:rPr>
              <w:t xml:space="preserve"> block reads accordingly, and similarly the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0353AE">
              <w:rPr>
                <w:rFonts w:ascii="Arial" w:hAnsi="Arial"/>
                <w:i/>
                <w:iCs/>
                <w:sz w:val="20"/>
              </w:rPr>
              <w:t>Site3</w:t>
            </w:r>
            <w:r>
              <w:rPr>
                <w:rFonts w:ascii="Arial" w:hAnsi="Arial"/>
                <w:sz w:val="20"/>
              </w:rPr>
              <w:t xml:space="preserve"> reads accordingly, showing these sites overlap each other in the I-, J-, and K-planes.</w:t>
            </w:r>
          </w:p>
        </w:tc>
        <w:tc>
          <w:tcPr>
            <w:tcW w:w="1484" w:type="dxa"/>
            <w:vAlign w:val="center"/>
          </w:tcPr>
          <w:p w14:paraId="3A2E41EC" w14:textId="0D8BFE04" w:rsidR="008979A1" w:rsidRPr="00702160" w:rsidRDefault="00A85C6B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8979A1" w:rsidRPr="007D0AAC" w14:paraId="1940B5E4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78B14AF7" w14:textId="77777777" w:rsidR="008979A1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15.6</w:t>
            </w:r>
          </w:p>
        </w:tc>
        <w:tc>
          <w:tcPr>
            <w:tcW w:w="4210" w:type="dxa"/>
            <w:vAlign w:val="center"/>
          </w:tcPr>
          <w:p w14:paraId="4495E3FC" w14:textId="77777777" w:rsidR="008979A1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Confirm the observed sites and overlapping nodes in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buffer-aq</w:t>
            </w:r>
            <w:r w:rsidRPr="00954A54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 file are the same sites and overlapping nodes presented in the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buffer1-aq</w:t>
            </w:r>
            <w:r w:rsidRPr="00954A54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 file. These two sites overlap on the I-, J-, and K-planes.</w:t>
            </w:r>
          </w:p>
        </w:tc>
        <w:tc>
          <w:tcPr>
            <w:tcW w:w="3016" w:type="dxa"/>
            <w:vAlign w:val="center"/>
          </w:tcPr>
          <w:p w14:paraId="455816EF" w14:textId="77777777" w:rsidR="008979A1" w:rsidRPr="00702160" w:rsidRDefault="008979A1" w:rsidP="000E4DB0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Both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buffer-aq</w:t>
            </w:r>
            <w:r w:rsidRPr="00F64981">
              <w:rPr>
                <w:rFonts w:ascii="Arial" w:hAnsi="Arial"/>
                <w:b/>
                <w:bCs/>
                <w:i/>
                <w:iCs/>
                <w:sz w:val="20"/>
              </w:rPr>
              <w:t>-src_nodes.txt</w:t>
            </w:r>
            <w:r>
              <w:rPr>
                <w:rFonts w:ascii="Arial" w:hAnsi="Arial"/>
                <w:sz w:val="20"/>
              </w:rPr>
              <w:t xml:space="preserve"> and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buffer1-aq</w:t>
            </w:r>
            <w:r w:rsidRPr="00F64981">
              <w:rPr>
                <w:rFonts w:ascii="Arial" w:hAnsi="Arial"/>
                <w:b/>
                <w:bCs/>
                <w:i/>
                <w:iCs/>
                <w:sz w:val="20"/>
              </w:rPr>
              <w:t>-src-dups.txt</w:t>
            </w:r>
            <w:r>
              <w:rPr>
                <w:rFonts w:ascii="Arial" w:hAnsi="Arial"/>
                <w:sz w:val="20"/>
              </w:rPr>
              <w:t xml:space="preserve"> files agree the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8D09F1">
              <w:rPr>
                <w:rFonts w:ascii="Arial" w:hAnsi="Arial"/>
                <w:i/>
                <w:iCs/>
                <w:sz w:val="20"/>
              </w:rPr>
              <w:t>Site1</w:t>
            </w:r>
            <w:r>
              <w:rPr>
                <w:rFonts w:ascii="Arial" w:hAnsi="Arial"/>
                <w:sz w:val="20"/>
              </w:rPr>
              <w:t xml:space="preserve"> and </w:t>
            </w:r>
            <w:r>
              <w:rPr>
                <w:rFonts w:ascii="Arial" w:hAnsi="Arial"/>
                <w:i/>
                <w:iCs/>
                <w:sz w:val="20"/>
              </w:rPr>
              <w:t>Buff</w:t>
            </w:r>
            <w:r w:rsidRPr="008D09F1">
              <w:rPr>
                <w:rFonts w:ascii="Arial" w:hAnsi="Arial"/>
                <w:i/>
                <w:iCs/>
                <w:sz w:val="20"/>
              </w:rPr>
              <w:t>Site3</w:t>
            </w:r>
            <w:r>
              <w:rPr>
                <w:rFonts w:ascii="Arial" w:hAnsi="Arial"/>
                <w:sz w:val="20"/>
              </w:rPr>
              <w:t xml:space="preserve"> sites overlap on the I-, J- and K-plane.</w:t>
            </w:r>
          </w:p>
        </w:tc>
        <w:tc>
          <w:tcPr>
            <w:tcW w:w="1484" w:type="dxa"/>
            <w:vAlign w:val="center"/>
          </w:tcPr>
          <w:p w14:paraId="5F74A73D" w14:textId="77777777" w:rsidR="008979A1" w:rsidRPr="00702160" w:rsidRDefault="008979A1" w:rsidP="000E4DB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AE6461" w:rsidRPr="007D0AAC" w14:paraId="322B2891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3E1226DB" w14:textId="3AB29671" w:rsidR="00AE6461" w:rsidRDefault="00AE6461" w:rsidP="00AE64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16</w:t>
            </w:r>
          </w:p>
        </w:tc>
        <w:tc>
          <w:tcPr>
            <w:tcW w:w="4210" w:type="dxa"/>
            <w:vAlign w:val="center"/>
          </w:tcPr>
          <w:p w14:paraId="704236DA" w14:textId="77777777" w:rsidR="00AE6461" w:rsidRPr="000451CE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rads1-src-dups.txt</w:t>
            </w:r>
            <w:r>
              <w:rPr>
                <w:rFonts w:ascii="Arial" w:hAnsi="Arial"/>
                <w:sz w:val="20"/>
              </w:rPr>
              <w:t>.</w:t>
            </w:r>
          </w:p>
          <w:p w14:paraId="373F462D" w14:textId="77777777" w:rsidR="00AE6461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1174054A" w14:textId="77777777" w:rsidR="00AE6461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Confirm sites </w:t>
            </w:r>
            <w:r w:rsidRPr="004415FA">
              <w:rPr>
                <w:rFonts w:ascii="Arial" w:hAnsi="Arial"/>
                <w:i/>
                <w:iCs/>
                <w:sz w:val="20"/>
              </w:rPr>
              <w:t>SrcSite2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4415FA">
              <w:rPr>
                <w:rFonts w:ascii="Arial" w:hAnsi="Arial"/>
                <w:i/>
                <w:iCs/>
                <w:sz w:val="20"/>
              </w:rPr>
              <w:t>SrcSite4</w:t>
            </w:r>
            <w:r>
              <w:rPr>
                <w:rFonts w:ascii="Arial" w:hAnsi="Arial"/>
                <w:sz w:val="20"/>
              </w:rPr>
              <w:t xml:space="preserve"> have no duplicate nodes and read as follows:</w:t>
            </w:r>
          </w:p>
          <w:p w14:paraId="2AFBB2AA" w14:textId="77777777" w:rsidR="00AE6461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1501E1E0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0443181C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>Site</w:t>
            </w: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Name = SrcSite2</w:t>
            </w:r>
          </w:p>
          <w:p w14:paraId="1D009376" w14:textId="2FA65F47" w:rsidR="00AE6461" w:rsidRPr="00B94F0B" w:rsidRDefault="00991DD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 xml:space="preserve">Other </w:t>
            </w:r>
            <w:r w:rsidR="00AE6461">
              <w:rPr>
                <w:rFonts w:ascii="Arial" w:hAnsi="Arial"/>
                <w:color w:val="4472C4" w:themeColor="accent1"/>
                <w:sz w:val="20"/>
              </w:rPr>
              <w:t>Sites</w:t>
            </w:r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 xml:space="preserve"> with </w:t>
            </w:r>
            <w:proofErr w:type="spellStart"/>
            <w:proofErr w:type="gramStart"/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>x,y</w:t>
            </w:r>
            <w:proofErr w:type="gramEnd"/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>,z</w:t>
            </w:r>
            <w:proofErr w:type="spellEnd"/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 xml:space="preserve"> overlap:</w:t>
            </w:r>
          </w:p>
          <w:p w14:paraId="3A25CC91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      None</w:t>
            </w:r>
          </w:p>
          <w:p w14:paraId="5725A114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59A16444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</w:p>
          <w:p w14:paraId="1F90630A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0134446A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>Site</w:t>
            </w: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Name = SrcSite4</w:t>
            </w:r>
          </w:p>
          <w:p w14:paraId="4D313873" w14:textId="42185B3F" w:rsidR="00AE6461" w:rsidRPr="00B94F0B" w:rsidRDefault="008668EF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 xml:space="preserve">Other </w:t>
            </w:r>
            <w:r w:rsidR="00AE6461">
              <w:rPr>
                <w:rFonts w:ascii="Arial" w:hAnsi="Arial"/>
                <w:color w:val="4472C4" w:themeColor="accent1"/>
                <w:sz w:val="20"/>
              </w:rPr>
              <w:t>Sites</w:t>
            </w:r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 xml:space="preserve"> with </w:t>
            </w:r>
            <w:proofErr w:type="spellStart"/>
            <w:proofErr w:type="gramStart"/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>x,y</w:t>
            </w:r>
            <w:proofErr w:type="gramEnd"/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>,z</w:t>
            </w:r>
            <w:proofErr w:type="spellEnd"/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 xml:space="preserve"> overlap:</w:t>
            </w:r>
          </w:p>
          <w:p w14:paraId="744F787B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      None</w:t>
            </w:r>
          </w:p>
          <w:p w14:paraId="27CDF0C9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596978A6" w14:textId="77777777" w:rsidR="00AE6461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016" w:type="dxa"/>
            <w:vAlign w:val="center"/>
          </w:tcPr>
          <w:p w14:paraId="3E465105" w14:textId="229B0A4A" w:rsidR="00AE6461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The sites </w:t>
            </w:r>
            <w:r w:rsidRPr="004415FA">
              <w:rPr>
                <w:rFonts w:ascii="Arial" w:hAnsi="Arial"/>
                <w:i/>
                <w:iCs/>
                <w:sz w:val="20"/>
              </w:rPr>
              <w:t>SrcSite2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4415FA">
              <w:rPr>
                <w:rFonts w:ascii="Arial" w:hAnsi="Arial"/>
                <w:i/>
                <w:iCs/>
                <w:sz w:val="20"/>
              </w:rPr>
              <w:t>SrcSite4</w:t>
            </w:r>
            <w:r>
              <w:rPr>
                <w:rFonts w:ascii="Arial" w:hAnsi="Arial"/>
                <w:sz w:val="20"/>
              </w:rPr>
              <w:t xml:space="preserve"> have no duplicate nodes and read accordingly. </w:t>
            </w:r>
          </w:p>
        </w:tc>
        <w:tc>
          <w:tcPr>
            <w:tcW w:w="1484" w:type="dxa"/>
            <w:vAlign w:val="center"/>
          </w:tcPr>
          <w:p w14:paraId="695B7382" w14:textId="258065DF" w:rsidR="00AE6461" w:rsidRDefault="00A85C6B" w:rsidP="00AE64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  <w:p w14:paraId="2A9F090E" w14:textId="4E9C9DB8" w:rsidR="00A85C6B" w:rsidRPr="00A85C6B" w:rsidRDefault="00A85C6B" w:rsidP="00A85C6B"/>
        </w:tc>
      </w:tr>
      <w:tr w:rsidR="00AE6461" w:rsidRPr="007D0AAC" w14:paraId="3D599DF1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42A33398" w14:textId="30E6865C" w:rsidR="00AE6461" w:rsidRDefault="00AE6461" w:rsidP="00AE64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17</w:t>
            </w:r>
          </w:p>
        </w:tc>
        <w:tc>
          <w:tcPr>
            <w:tcW w:w="4210" w:type="dxa"/>
            <w:vAlign w:val="center"/>
          </w:tcPr>
          <w:p w14:paraId="16BD4A38" w14:textId="77777777" w:rsidR="00AE6461" w:rsidRPr="000451CE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rads2-src-dups.txt</w:t>
            </w:r>
            <w:r>
              <w:rPr>
                <w:rFonts w:ascii="Arial" w:hAnsi="Arial"/>
                <w:sz w:val="20"/>
              </w:rPr>
              <w:t>.</w:t>
            </w:r>
          </w:p>
          <w:p w14:paraId="76D5152A" w14:textId="77777777" w:rsidR="00AE6461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6799EFC1" w14:textId="77777777" w:rsidR="00AE6461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Confirm sites </w:t>
            </w:r>
            <w:r w:rsidRPr="004415FA">
              <w:rPr>
                <w:rFonts w:ascii="Arial" w:hAnsi="Arial"/>
                <w:i/>
                <w:iCs/>
                <w:sz w:val="20"/>
              </w:rPr>
              <w:t>SrcSite2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4415FA">
              <w:rPr>
                <w:rFonts w:ascii="Arial" w:hAnsi="Arial"/>
                <w:i/>
                <w:iCs/>
                <w:sz w:val="20"/>
              </w:rPr>
              <w:t>SrcSite4</w:t>
            </w:r>
            <w:r>
              <w:rPr>
                <w:rFonts w:ascii="Arial" w:hAnsi="Arial"/>
                <w:sz w:val="20"/>
              </w:rPr>
              <w:t xml:space="preserve"> have no duplicate nodes and read as follows:</w:t>
            </w:r>
          </w:p>
          <w:p w14:paraId="178FB6ED" w14:textId="77777777" w:rsidR="00AE6461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F696694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09913CB9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>Site</w:t>
            </w: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Name = SrcSite2</w:t>
            </w:r>
          </w:p>
          <w:p w14:paraId="23D3298D" w14:textId="1CA1F552" w:rsidR="00AE6461" w:rsidRPr="00B94F0B" w:rsidRDefault="00991DD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 xml:space="preserve">Other </w:t>
            </w:r>
            <w:r w:rsidR="00AE6461">
              <w:rPr>
                <w:rFonts w:ascii="Arial" w:hAnsi="Arial"/>
                <w:color w:val="4472C4" w:themeColor="accent1"/>
                <w:sz w:val="20"/>
              </w:rPr>
              <w:t>Sites</w:t>
            </w:r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 xml:space="preserve"> with </w:t>
            </w:r>
            <w:proofErr w:type="spellStart"/>
            <w:proofErr w:type="gramStart"/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>x,y</w:t>
            </w:r>
            <w:proofErr w:type="gramEnd"/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>,z</w:t>
            </w:r>
            <w:proofErr w:type="spellEnd"/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 xml:space="preserve"> overlap:</w:t>
            </w:r>
          </w:p>
          <w:p w14:paraId="76EDBD5E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      None</w:t>
            </w:r>
          </w:p>
          <w:p w14:paraId="1986B35D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5F9BC622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</w:p>
          <w:p w14:paraId="760CEDE6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690F91CE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>Site</w:t>
            </w: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Name = SrcSite4</w:t>
            </w:r>
          </w:p>
          <w:p w14:paraId="1559726A" w14:textId="3D5681C8" w:rsidR="00AE6461" w:rsidRPr="00B94F0B" w:rsidRDefault="008668EF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 xml:space="preserve">Other </w:t>
            </w:r>
            <w:r w:rsidR="00AE6461">
              <w:rPr>
                <w:rFonts w:ascii="Arial" w:hAnsi="Arial"/>
                <w:color w:val="4472C4" w:themeColor="accent1"/>
                <w:sz w:val="20"/>
              </w:rPr>
              <w:t>Sites</w:t>
            </w:r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 xml:space="preserve"> with </w:t>
            </w:r>
            <w:proofErr w:type="spellStart"/>
            <w:proofErr w:type="gramStart"/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>x,y</w:t>
            </w:r>
            <w:proofErr w:type="gramEnd"/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>,z</w:t>
            </w:r>
            <w:proofErr w:type="spellEnd"/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 xml:space="preserve"> overlap:</w:t>
            </w:r>
          </w:p>
          <w:p w14:paraId="23871989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      None</w:t>
            </w:r>
          </w:p>
          <w:p w14:paraId="10EB6C1F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09FF2EBB" w14:textId="77777777" w:rsidR="00AE6461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016" w:type="dxa"/>
            <w:vAlign w:val="center"/>
          </w:tcPr>
          <w:p w14:paraId="1DB06D9D" w14:textId="329FA273" w:rsidR="00AE6461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sites </w:t>
            </w:r>
            <w:r w:rsidRPr="004415FA">
              <w:rPr>
                <w:rFonts w:ascii="Arial" w:hAnsi="Arial"/>
                <w:i/>
                <w:iCs/>
                <w:sz w:val="20"/>
              </w:rPr>
              <w:t>SrcSite2</w:t>
            </w:r>
            <w:r>
              <w:rPr>
                <w:rFonts w:ascii="Arial" w:hAnsi="Arial"/>
                <w:sz w:val="20"/>
              </w:rPr>
              <w:t xml:space="preserve"> and </w:t>
            </w:r>
            <w:r w:rsidRPr="004415FA">
              <w:rPr>
                <w:rFonts w:ascii="Arial" w:hAnsi="Arial"/>
                <w:i/>
                <w:iCs/>
                <w:sz w:val="20"/>
              </w:rPr>
              <w:t>SrcSite4</w:t>
            </w:r>
            <w:r>
              <w:rPr>
                <w:rFonts w:ascii="Arial" w:hAnsi="Arial"/>
                <w:sz w:val="20"/>
              </w:rPr>
              <w:t xml:space="preserve"> have no duplicate nodes and read accordingly. </w:t>
            </w:r>
          </w:p>
        </w:tc>
        <w:tc>
          <w:tcPr>
            <w:tcW w:w="1484" w:type="dxa"/>
            <w:vAlign w:val="center"/>
          </w:tcPr>
          <w:p w14:paraId="1469E3EC" w14:textId="342C676C" w:rsidR="00AE6461" w:rsidRDefault="00A85C6B" w:rsidP="00AE64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  <w:tr w:rsidR="00AE6461" w:rsidRPr="007D0AAC" w14:paraId="738588E9" w14:textId="77777777" w:rsidTr="000E4DB0">
        <w:trPr>
          <w:trHeight w:val="539"/>
        </w:trPr>
        <w:tc>
          <w:tcPr>
            <w:tcW w:w="650" w:type="dxa"/>
            <w:vAlign w:val="center"/>
          </w:tcPr>
          <w:p w14:paraId="37D281DE" w14:textId="3127F0AB" w:rsidR="00AE6461" w:rsidRDefault="00AE6461" w:rsidP="00AE64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18</w:t>
            </w:r>
          </w:p>
        </w:tc>
        <w:tc>
          <w:tcPr>
            <w:tcW w:w="4210" w:type="dxa"/>
            <w:vAlign w:val="center"/>
          </w:tcPr>
          <w:p w14:paraId="64489042" w14:textId="36A170C9" w:rsidR="00AE6461" w:rsidRPr="000451CE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Open </w:t>
            </w:r>
            <w:r w:rsidR="00745D42">
              <w:rPr>
                <w:rFonts w:ascii="Arial" w:hAnsi="Arial"/>
                <w:b/>
                <w:bCs/>
                <w:i/>
                <w:iCs/>
                <w:sz w:val="20"/>
              </w:rPr>
              <w:t>buffer-src-dups</w:t>
            </w:r>
            <w:r>
              <w:rPr>
                <w:rFonts w:ascii="Arial" w:hAnsi="Arial"/>
                <w:b/>
                <w:bCs/>
                <w:i/>
                <w:iCs/>
                <w:sz w:val="20"/>
              </w:rPr>
              <w:t>.txt</w:t>
            </w:r>
            <w:r>
              <w:rPr>
                <w:rFonts w:ascii="Arial" w:hAnsi="Arial"/>
                <w:sz w:val="20"/>
              </w:rPr>
              <w:t>.</w:t>
            </w:r>
          </w:p>
          <w:p w14:paraId="4ED32066" w14:textId="77777777" w:rsidR="00AE6461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148EBC87" w14:textId="77777777" w:rsidR="00AE6461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Confirm sites </w:t>
            </w:r>
            <w:r>
              <w:rPr>
                <w:rFonts w:ascii="Arial" w:hAnsi="Arial"/>
                <w:i/>
                <w:iCs/>
                <w:sz w:val="20"/>
              </w:rPr>
              <w:t>Buf</w:t>
            </w:r>
            <w:r w:rsidRPr="004415FA">
              <w:rPr>
                <w:rFonts w:ascii="Arial" w:hAnsi="Arial"/>
                <w:i/>
                <w:iCs/>
                <w:sz w:val="20"/>
              </w:rPr>
              <w:t>Site2</w:t>
            </w:r>
            <w:r>
              <w:rPr>
                <w:rFonts w:ascii="Arial" w:hAnsi="Arial"/>
                <w:sz w:val="20"/>
              </w:rPr>
              <w:t xml:space="preserve"> and </w:t>
            </w:r>
            <w:r>
              <w:rPr>
                <w:rFonts w:ascii="Arial" w:hAnsi="Arial"/>
                <w:i/>
                <w:iCs/>
                <w:sz w:val="20"/>
              </w:rPr>
              <w:t>Buf</w:t>
            </w:r>
            <w:r w:rsidRPr="004415FA">
              <w:rPr>
                <w:rFonts w:ascii="Arial" w:hAnsi="Arial"/>
                <w:i/>
                <w:iCs/>
                <w:sz w:val="20"/>
              </w:rPr>
              <w:t>Site4</w:t>
            </w:r>
            <w:r>
              <w:rPr>
                <w:rFonts w:ascii="Arial" w:hAnsi="Arial"/>
                <w:sz w:val="20"/>
              </w:rPr>
              <w:t xml:space="preserve"> have no duplicate nodes and read as follows:</w:t>
            </w:r>
          </w:p>
          <w:p w14:paraId="42E347DB" w14:textId="77777777" w:rsidR="00AE6461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24487AF8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0BA250D7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>Site</w:t>
            </w: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Name = </w:t>
            </w:r>
            <w:r>
              <w:rPr>
                <w:rFonts w:ascii="Arial" w:hAnsi="Arial"/>
                <w:color w:val="4472C4" w:themeColor="accent1"/>
                <w:sz w:val="20"/>
              </w:rPr>
              <w:t>Buf</w:t>
            </w:r>
            <w:r w:rsidRPr="00B94F0B">
              <w:rPr>
                <w:rFonts w:ascii="Arial" w:hAnsi="Arial"/>
                <w:color w:val="4472C4" w:themeColor="accent1"/>
                <w:sz w:val="20"/>
              </w:rPr>
              <w:t>Site2</w:t>
            </w:r>
          </w:p>
          <w:p w14:paraId="6D040C4A" w14:textId="0C4D0C0E" w:rsidR="00AE6461" w:rsidRPr="00B94F0B" w:rsidRDefault="00991DD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 xml:space="preserve">Other </w:t>
            </w:r>
            <w:r w:rsidR="00AE6461">
              <w:rPr>
                <w:rFonts w:ascii="Arial" w:hAnsi="Arial"/>
                <w:color w:val="4472C4" w:themeColor="accent1"/>
                <w:sz w:val="20"/>
              </w:rPr>
              <w:t>Sites</w:t>
            </w:r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 xml:space="preserve"> with </w:t>
            </w:r>
            <w:proofErr w:type="spellStart"/>
            <w:proofErr w:type="gramStart"/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>x,y</w:t>
            </w:r>
            <w:proofErr w:type="gramEnd"/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>,z</w:t>
            </w:r>
            <w:proofErr w:type="spellEnd"/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 xml:space="preserve"> overlap:</w:t>
            </w:r>
          </w:p>
          <w:p w14:paraId="4F5857F6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      None</w:t>
            </w:r>
          </w:p>
          <w:p w14:paraId="0B33538F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4B194A99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</w:p>
          <w:p w14:paraId="244FAB85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1F73E24A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>Site</w:t>
            </w: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Name = </w:t>
            </w:r>
            <w:r>
              <w:rPr>
                <w:rFonts w:ascii="Arial" w:hAnsi="Arial"/>
                <w:color w:val="4472C4" w:themeColor="accent1"/>
                <w:sz w:val="20"/>
              </w:rPr>
              <w:t>Buf</w:t>
            </w:r>
            <w:r w:rsidRPr="00B94F0B">
              <w:rPr>
                <w:rFonts w:ascii="Arial" w:hAnsi="Arial"/>
                <w:color w:val="4472C4" w:themeColor="accent1"/>
                <w:sz w:val="20"/>
              </w:rPr>
              <w:t>Site4</w:t>
            </w:r>
          </w:p>
          <w:p w14:paraId="3BBCE39C" w14:textId="214F6F60" w:rsidR="00AE6461" w:rsidRPr="00B94F0B" w:rsidRDefault="008668EF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>
              <w:rPr>
                <w:rFonts w:ascii="Arial" w:hAnsi="Arial"/>
                <w:color w:val="4472C4" w:themeColor="accent1"/>
                <w:sz w:val="20"/>
              </w:rPr>
              <w:t xml:space="preserve">Other </w:t>
            </w:r>
            <w:r w:rsidR="00AE6461">
              <w:rPr>
                <w:rFonts w:ascii="Arial" w:hAnsi="Arial"/>
                <w:color w:val="4472C4" w:themeColor="accent1"/>
                <w:sz w:val="20"/>
              </w:rPr>
              <w:t>Sites</w:t>
            </w:r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 xml:space="preserve"> with </w:t>
            </w:r>
            <w:proofErr w:type="spellStart"/>
            <w:proofErr w:type="gramStart"/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>x,y</w:t>
            </w:r>
            <w:proofErr w:type="gramEnd"/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>,z</w:t>
            </w:r>
            <w:proofErr w:type="spellEnd"/>
            <w:r w:rsidR="00AE6461" w:rsidRPr="00B94F0B">
              <w:rPr>
                <w:rFonts w:ascii="Arial" w:hAnsi="Arial"/>
                <w:color w:val="4472C4" w:themeColor="accent1"/>
                <w:sz w:val="20"/>
              </w:rPr>
              <w:t xml:space="preserve"> overlap:</w:t>
            </w:r>
          </w:p>
          <w:p w14:paraId="5874B063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 xml:space="preserve">       None</w:t>
            </w:r>
          </w:p>
          <w:p w14:paraId="0F9FA234" w14:textId="77777777" w:rsidR="00AE6461" w:rsidRPr="00B94F0B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color w:val="4472C4" w:themeColor="accent1"/>
                <w:sz w:val="20"/>
              </w:rPr>
            </w:pPr>
            <w:r w:rsidRPr="00B94F0B">
              <w:rPr>
                <w:rFonts w:ascii="Arial" w:hAnsi="Arial"/>
                <w:color w:val="4472C4" w:themeColor="accent1"/>
                <w:sz w:val="20"/>
              </w:rPr>
              <w:t>------------------------</w:t>
            </w:r>
          </w:p>
          <w:p w14:paraId="21CCE250" w14:textId="77777777" w:rsidR="00AE6461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016" w:type="dxa"/>
            <w:vAlign w:val="center"/>
          </w:tcPr>
          <w:p w14:paraId="4C12E789" w14:textId="7A1E6F5E" w:rsidR="00AE6461" w:rsidRDefault="00AE6461" w:rsidP="00AE6461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sites </w:t>
            </w:r>
            <w:r>
              <w:rPr>
                <w:rFonts w:ascii="Arial" w:hAnsi="Arial"/>
                <w:i/>
                <w:iCs/>
                <w:sz w:val="20"/>
              </w:rPr>
              <w:t>Buf</w:t>
            </w:r>
            <w:r w:rsidRPr="004415FA">
              <w:rPr>
                <w:rFonts w:ascii="Arial" w:hAnsi="Arial"/>
                <w:i/>
                <w:iCs/>
                <w:sz w:val="20"/>
              </w:rPr>
              <w:t>Site2</w:t>
            </w:r>
            <w:r>
              <w:rPr>
                <w:rFonts w:ascii="Arial" w:hAnsi="Arial"/>
                <w:sz w:val="20"/>
              </w:rPr>
              <w:t xml:space="preserve"> and </w:t>
            </w:r>
            <w:r>
              <w:rPr>
                <w:rFonts w:ascii="Arial" w:hAnsi="Arial"/>
                <w:i/>
                <w:iCs/>
                <w:sz w:val="20"/>
              </w:rPr>
              <w:t>Buf</w:t>
            </w:r>
            <w:r w:rsidRPr="004415FA">
              <w:rPr>
                <w:rFonts w:ascii="Arial" w:hAnsi="Arial"/>
                <w:i/>
                <w:iCs/>
                <w:sz w:val="20"/>
              </w:rPr>
              <w:t>Site4</w:t>
            </w:r>
            <w:r>
              <w:rPr>
                <w:rFonts w:ascii="Arial" w:hAnsi="Arial"/>
                <w:sz w:val="20"/>
              </w:rPr>
              <w:t xml:space="preserve"> have no duplicate nodes and read accordingly. </w:t>
            </w:r>
          </w:p>
        </w:tc>
        <w:tc>
          <w:tcPr>
            <w:tcW w:w="1484" w:type="dxa"/>
            <w:vAlign w:val="center"/>
          </w:tcPr>
          <w:p w14:paraId="0C494FC2" w14:textId="62F5EA91" w:rsidR="00AE6461" w:rsidRDefault="00A85C6B" w:rsidP="00AE646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PASS</w:t>
            </w:r>
          </w:p>
        </w:tc>
      </w:tr>
    </w:tbl>
    <w:p w14:paraId="49C01E3C" w14:textId="30AABE23" w:rsidR="00074FBE" w:rsidRDefault="00074FBE">
      <w:pPr>
        <w:spacing w:after="160" w:line="259" w:lineRule="auto"/>
      </w:pPr>
      <w:r>
        <w:br w:type="page"/>
      </w:r>
    </w:p>
    <w:p w14:paraId="1ECE3AA9" w14:textId="77777777" w:rsidR="008F4B1C" w:rsidRDefault="008F4B1C"/>
    <w:p w14:paraId="1258DA05" w14:textId="77777777" w:rsidR="002E5D84" w:rsidRDefault="002E5D84"/>
    <w:p w14:paraId="7E46EFBF" w14:textId="02686A93" w:rsidR="00074FBE" w:rsidRDefault="00074FBE"/>
    <w:p w14:paraId="29B42955" w14:textId="77777777" w:rsidR="00E70C1D" w:rsidRDefault="00E70C1D" w:rsidP="00E70C1D">
      <w:pPr>
        <w:pStyle w:val="Caption"/>
      </w:pPr>
    </w:p>
    <w:p w14:paraId="15F2C4B8" w14:textId="77777777" w:rsidR="00E70C1D" w:rsidRDefault="00E70C1D" w:rsidP="00E70C1D">
      <w:pPr>
        <w:pStyle w:val="Caption"/>
      </w:pPr>
    </w:p>
    <w:p w14:paraId="27069B19" w14:textId="77777777" w:rsidR="00E70C1D" w:rsidRDefault="00E70C1D" w:rsidP="00E70C1D">
      <w:pPr>
        <w:pStyle w:val="Caption"/>
      </w:pPr>
    </w:p>
    <w:p w14:paraId="0EDF2BFF" w14:textId="77777777" w:rsidR="00E70C1D" w:rsidRDefault="00E70C1D" w:rsidP="00E70C1D">
      <w:pPr>
        <w:pStyle w:val="Caption"/>
      </w:pPr>
    </w:p>
    <w:p w14:paraId="13B387A3" w14:textId="77777777" w:rsidR="00E70C1D" w:rsidRDefault="00E70C1D" w:rsidP="00E70C1D">
      <w:pPr>
        <w:pStyle w:val="Caption"/>
      </w:pPr>
    </w:p>
    <w:p w14:paraId="36B06F37" w14:textId="77777777" w:rsidR="00E70C1D" w:rsidRDefault="00E70C1D" w:rsidP="00E70C1D">
      <w:pPr>
        <w:pStyle w:val="Caption"/>
      </w:pPr>
    </w:p>
    <w:p w14:paraId="14192A3A" w14:textId="77777777" w:rsidR="00E70C1D" w:rsidRDefault="00E70C1D" w:rsidP="00E70C1D">
      <w:pPr>
        <w:pStyle w:val="Caption"/>
      </w:pPr>
    </w:p>
    <w:p w14:paraId="513B1241" w14:textId="77777777" w:rsidR="00E70C1D" w:rsidRDefault="00E70C1D" w:rsidP="00E70C1D">
      <w:pPr>
        <w:pStyle w:val="Caption"/>
      </w:pPr>
    </w:p>
    <w:p w14:paraId="1F0EE950" w14:textId="77777777" w:rsidR="00E70C1D" w:rsidRDefault="00E70C1D" w:rsidP="00E70C1D">
      <w:pPr>
        <w:pStyle w:val="Caption"/>
      </w:pPr>
    </w:p>
    <w:p w14:paraId="7ACD4A5D" w14:textId="623825CC" w:rsidR="00074FBE" w:rsidRDefault="00E70C1D" w:rsidP="00007DB9">
      <w:pPr>
        <w:pStyle w:val="Heading1"/>
        <w:numPr>
          <w:ilvl w:val="0"/>
          <w:numId w:val="0"/>
        </w:numPr>
        <w:jc w:val="center"/>
      </w:pPr>
      <w:r>
        <w:t xml:space="preserve">Appendix </w:t>
      </w:r>
      <w:fldSimple w:instr=" SEQ Appendix \* ALPHABETIC ">
        <w:r>
          <w:rPr>
            <w:noProof/>
          </w:rPr>
          <w:t>B</w:t>
        </w:r>
      </w:fldSimple>
    </w:p>
    <w:p w14:paraId="2E2F5183" w14:textId="6856DA6A" w:rsidR="00E70C1D" w:rsidRPr="00007DB9" w:rsidRDefault="00E70C1D" w:rsidP="00E70C1D">
      <w:pPr>
        <w:rPr>
          <w:sz w:val="24"/>
          <w:szCs w:val="24"/>
        </w:rPr>
      </w:pPr>
    </w:p>
    <w:p w14:paraId="67060DD1" w14:textId="72091597" w:rsidR="00E70C1D" w:rsidRPr="00007DB9" w:rsidRDefault="00E70C1D" w:rsidP="00E70C1D">
      <w:pPr>
        <w:jc w:val="center"/>
        <w:rPr>
          <w:b/>
          <w:bCs/>
          <w:sz w:val="24"/>
          <w:szCs w:val="24"/>
        </w:rPr>
      </w:pPr>
      <w:r w:rsidRPr="00007DB9">
        <w:rPr>
          <w:b/>
          <w:bCs/>
          <w:sz w:val="24"/>
          <w:szCs w:val="24"/>
        </w:rPr>
        <w:t>Completed Installation Test</w:t>
      </w:r>
    </w:p>
    <w:p w14:paraId="4E18FD9D" w14:textId="2FC64B39" w:rsidR="00D84DDA" w:rsidRDefault="00D84DDA"/>
    <w:p w14:paraId="6540A5B8" w14:textId="120B4DB0" w:rsidR="00D84DDA" w:rsidRDefault="00D84DDA"/>
    <w:p w14:paraId="56B006CB" w14:textId="3A0179E1" w:rsidR="00C20FF0" w:rsidRDefault="00C20FF0"/>
    <w:p w14:paraId="65AD884C" w14:textId="4D52CA76" w:rsidR="00C20FF0" w:rsidRDefault="00C20FF0">
      <w:pPr>
        <w:spacing w:after="160" w:line="259" w:lineRule="auto"/>
      </w:pPr>
      <w:r>
        <w:br w:type="page"/>
      </w:r>
    </w:p>
    <w:p w14:paraId="7C2DFE8F" w14:textId="77777777" w:rsidR="00C20FF0" w:rsidRDefault="00C20FF0"/>
    <w:p w14:paraId="4DC150A0" w14:textId="0C3EE35E" w:rsidR="00D84DDA" w:rsidRDefault="00D84DDA"/>
    <w:p w14:paraId="63A54D6F" w14:textId="77777777" w:rsidR="00D84DDA" w:rsidRDefault="00D84DDA"/>
    <w:p w14:paraId="7098B4AA" w14:textId="2D57D951" w:rsidR="000D6080" w:rsidRDefault="000D6080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3011"/>
        <w:gridCol w:w="1199"/>
        <w:gridCol w:w="3016"/>
        <w:gridCol w:w="108"/>
        <w:gridCol w:w="1376"/>
      </w:tblGrid>
      <w:tr w:rsidR="00E77779" w:rsidRPr="00932809" w14:paraId="6D1C305E" w14:textId="77777777" w:rsidTr="00B84619">
        <w:trPr>
          <w:cantSplit/>
          <w:trHeight w:val="360"/>
          <w:tblHeader/>
        </w:trPr>
        <w:tc>
          <w:tcPr>
            <w:tcW w:w="93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6E1A38" w14:textId="06C9C6D8" w:rsidR="00E77779" w:rsidRDefault="00E77779" w:rsidP="00B84619">
            <w:pPr>
              <w:pStyle w:val="Table"/>
              <w:rPr>
                <w:bCs/>
                <w:sz w:val="20"/>
              </w:rPr>
            </w:pPr>
            <w:r>
              <w:t>Table B-</w:t>
            </w:r>
            <w:r w:rsidR="00F11689">
              <w:t>1</w:t>
            </w:r>
          </w:p>
          <w:p w14:paraId="56F0C0AA" w14:textId="2352843C" w:rsidR="00E77779" w:rsidRPr="00DA11B3" w:rsidRDefault="00631B8D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1333717512"/>
                <w:placeholder>
                  <w:docPart w:val="A96D853847984CC8AC5EA78618DE77C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0C4225">
                  <w:rPr>
                    <w:rFonts w:ascii="Arial" w:hAnsi="Arial"/>
                    <w:b/>
                    <w:bCs/>
                    <w:szCs w:val="22"/>
                  </w:rPr>
                  <w:t>Duplicate Source Nodes</w:t>
                </w:r>
              </w:sdtContent>
            </w:sdt>
            <w:r w:rsidR="00E77779" w:rsidRPr="00DA11B3">
              <w:rPr>
                <w:rFonts w:ascii="Arial" w:hAnsi="Arial" w:cs="Arial"/>
                <w:b/>
                <w:szCs w:val="22"/>
              </w:rPr>
              <w:t xml:space="preserve"> Installation </w:t>
            </w:r>
            <w:r w:rsidR="00E77779" w:rsidRPr="00DA11B3">
              <w:rPr>
                <w:rFonts w:ascii="Arial" w:hAnsi="Arial"/>
                <w:b/>
                <w:szCs w:val="22"/>
              </w:rPr>
              <w:t>Test Plan</w:t>
            </w:r>
          </w:p>
        </w:tc>
      </w:tr>
      <w:tr w:rsidR="00E77779" w:rsidRPr="007D0AAC" w14:paraId="65959EF4" w14:textId="77777777" w:rsidTr="00B84619">
        <w:trPr>
          <w:cantSplit/>
          <w:trHeight w:val="530"/>
          <w:tblHeader/>
        </w:trPr>
        <w:tc>
          <w:tcPr>
            <w:tcW w:w="486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787497" w14:textId="21B97385" w:rsidR="00E77779" w:rsidRPr="007D0AAC" w:rsidRDefault="00631B8D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747492120"/>
                <w:placeholder>
                  <w:docPart w:val="768A5CCB2DA64327AF20FF43C61DEE4E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0C4225">
                  <w:rPr>
                    <w:rFonts w:ascii="Arial" w:hAnsi="Arial"/>
                    <w:b/>
                    <w:bCs/>
                    <w:sz w:val="20"/>
                  </w:rPr>
                  <w:t>Duplicate Source Nodes</w:t>
                </w:r>
              </w:sdtContent>
            </w:sdt>
            <w:r w:rsidR="00E77779" w:rsidRPr="007D0AAC">
              <w:rPr>
                <w:rFonts w:ascii="Arial" w:hAnsi="Arial"/>
                <w:b/>
                <w:sz w:val="20"/>
              </w:rPr>
              <w:t xml:space="preserve"> Installatio</w:t>
            </w:r>
            <w:r w:rsidR="00E77779">
              <w:rPr>
                <w:rFonts w:ascii="Arial" w:hAnsi="Arial"/>
                <w:b/>
                <w:sz w:val="20"/>
              </w:rPr>
              <w:t>n</w:t>
            </w:r>
            <w:r w:rsidR="00E77779" w:rsidRPr="007D0AAC">
              <w:rPr>
                <w:rFonts w:ascii="Arial" w:hAnsi="Arial"/>
                <w:b/>
                <w:sz w:val="20"/>
              </w:rPr>
              <w:t xml:space="preserve"> Testing</w:t>
            </w:r>
          </w:p>
          <w:p w14:paraId="411DBB2B" w14:textId="6CE59D44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115369625"/>
                <w:placeholder>
                  <w:docPart w:val="06303F3B29804855B63BCC0DD8FC747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0C4225">
                  <w:rPr>
                    <w:rFonts w:ascii="Arial" w:hAnsi="Arial"/>
                    <w:b/>
                    <w:bCs/>
                    <w:sz w:val="20"/>
                  </w:rPr>
                  <w:t>Duplicate Source Nodes</w:t>
                </w:r>
              </w:sdtContent>
            </w:sdt>
            <w:r w:rsidRPr="007D0AAC">
              <w:rPr>
                <w:rFonts w:ascii="Arial" w:hAnsi="Arial"/>
                <w:b/>
                <w:sz w:val="20"/>
              </w:rPr>
              <w:t xml:space="preserve"> – IT-</w:t>
            </w:r>
            <w:r w:rsidR="00F11689"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A23345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E77779" w:rsidRPr="00483020" w14:paraId="5E55A54D" w14:textId="77777777" w:rsidTr="00B84619">
        <w:trPr>
          <w:cantSplit/>
          <w:trHeight w:val="530"/>
          <w:tblHeader/>
        </w:trPr>
        <w:tc>
          <w:tcPr>
            <w:tcW w:w="486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FFDC05" w14:textId="1A6172FC" w:rsidR="00E77779" w:rsidRPr="00483020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83020">
              <w:rPr>
                <w:rFonts w:ascii="Arial" w:hAnsi="Arial"/>
                <w:b/>
                <w:sz w:val="20"/>
              </w:rPr>
              <w:t>Tool Runner</w:t>
            </w:r>
            <w:r w:rsidR="008E2C72" w:rsidRPr="00483020">
              <w:rPr>
                <w:rFonts w:ascii="Arial" w:hAnsi="Arial"/>
                <w:b/>
                <w:sz w:val="20"/>
              </w:rPr>
              <w:t xml:space="preserve"> Log</w:t>
            </w:r>
            <w:r w:rsidRPr="00483020">
              <w:rPr>
                <w:rFonts w:ascii="Arial" w:hAnsi="Arial"/>
                <w:b/>
                <w:sz w:val="20"/>
              </w:rPr>
              <w:t xml:space="preserve"> File Location for this test:</w:t>
            </w:r>
          </w:p>
          <w:p w14:paraId="6DA87C70" w14:textId="77777777" w:rsidR="00E77779" w:rsidRPr="00483020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2E2982">
              <w:rPr>
                <w:rFonts w:ascii="Arial" w:hAnsi="Arial"/>
                <w:b/>
                <w:sz w:val="20"/>
              </w:rPr>
              <w:t>[</w:t>
            </w:r>
            <w:r w:rsidRPr="00483020">
              <w:rPr>
                <w:rFonts w:ascii="Arial" w:hAnsi="Arial"/>
                <w:b/>
                <w:sz w:val="20"/>
              </w:rPr>
              <w:t>PUT LINK TO THE DIRECTORY HERE]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BABF9B" w14:textId="77777777" w:rsidR="00E77779" w:rsidRPr="00483020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83020">
              <w:rPr>
                <w:rFonts w:ascii="Arial" w:hAnsi="Arial"/>
                <w:b/>
                <w:sz w:val="20"/>
              </w:rPr>
              <w:t>Test Performed By: [FIRST &amp; LAST NAME]</w:t>
            </w:r>
          </w:p>
        </w:tc>
      </w:tr>
      <w:tr w:rsidR="00E77779" w:rsidRPr="007D0AAC" w14:paraId="7CB1D43A" w14:textId="77777777" w:rsidTr="00B84619">
        <w:trPr>
          <w:cantSplit/>
          <w:trHeight w:val="530"/>
          <w:tblHeader/>
        </w:trPr>
        <w:tc>
          <w:tcPr>
            <w:tcW w:w="9360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B36EE4" w14:textId="77777777" w:rsidR="00E77779" w:rsidRPr="007D0AAC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483020">
              <w:rPr>
                <w:rFonts w:ascii="Arial" w:hAnsi="Arial"/>
                <w:b/>
                <w:sz w:val="20"/>
              </w:rPr>
              <w:t>Testing Directory: [PROVIDE LINK TO TESTING DIRECTORY]</w:t>
            </w:r>
          </w:p>
        </w:tc>
      </w:tr>
      <w:tr w:rsidR="00E77779" w:rsidRPr="00572F5F" w14:paraId="3BD0D683" w14:textId="77777777" w:rsidTr="00B84619">
        <w:trPr>
          <w:cantSplit/>
          <w:trHeight w:val="530"/>
          <w:tblHeader/>
        </w:trPr>
        <w:tc>
          <w:tcPr>
            <w:tcW w:w="6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27A623" w14:textId="77777777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421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1D6A4E" w14:textId="77777777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01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83E0CA" w14:textId="77777777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48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5396E6" w14:textId="77777777" w:rsidR="00E77779" w:rsidRPr="007D0AAC" w:rsidRDefault="00E77779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E77779" w:rsidRPr="007D0AAC" w14:paraId="17613FCA" w14:textId="77777777" w:rsidTr="00B84619">
        <w:trPr>
          <w:trHeight w:val="377"/>
        </w:trPr>
        <w:tc>
          <w:tcPr>
            <w:tcW w:w="9360" w:type="dxa"/>
            <w:gridSpan w:val="6"/>
            <w:vAlign w:val="center"/>
          </w:tcPr>
          <w:p w14:paraId="55C23B14" w14:textId="77777777" w:rsidR="00E77779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Tools Code Repository Directory: </w:t>
            </w:r>
          </w:p>
        </w:tc>
      </w:tr>
      <w:tr w:rsidR="00E77779" w14:paraId="060F2F37" w14:textId="77777777" w:rsidTr="00B84619">
        <w:trPr>
          <w:trHeight w:val="440"/>
        </w:trPr>
        <w:tc>
          <w:tcPr>
            <w:tcW w:w="9360" w:type="dxa"/>
            <w:gridSpan w:val="6"/>
            <w:vAlign w:val="center"/>
          </w:tcPr>
          <w:p w14:paraId="08D8F3D7" w14:textId="77777777" w:rsidR="00E77779" w:rsidRPr="003A7882" w:rsidRDefault="00E77779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Navigate to the testing directory</w:t>
            </w:r>
          </w:p>
        </w:tc>
      </w:tr>
      <w:tr w:rsidR="00483020" w14:paraId="23B5CB08" w14:textId="77777777" w:rsidTr="00EA6E56">
        <w:trPr>
          <w:trHeight w:val="620"/>
        </w:trPr>
        <w:tc>
          <w:tcPr>
            <w:tcW w:w="650" w:type="dxa"/>
            <w:vAlign w:val="center"/>
          </w:tcPr>
          <w:p w14:paraId="4C2801A6" w14:textId="77777777" w:rsidR="00483020" w:rsidRPr="007D0AAC" w:rsidRDefault="00483020" w:rsidP="00EA6E5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8710" w:type="dxa"/>
            <w:gridSpan w:val="5"/>
            <w:vAlign w:val="center"/>
          </w:tcPr>
          <w:p w14:paraId="35D42994" w14:textId="77777777" w:rsidR="00483020" w:rsidRDefault="00483020" w:rsidP="00EA6E5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Invoke Tool runner and test the installation of the tool as follows:</w:t>
            </w:r>
          </w:p>
          <w:p w14:paraId="274BD84D" w14:textId="77777777" w:rsidR="00483020" w:rsidRPr="00DA42F1" w:rsidRDefault="00483020" w:rsidP="00EA6E56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iCs/>
                <w:sz w:val="20"/>
              </w:rPr>
              <w:t>./</w:t>
            </w:r>
            <w:r w:rsidRPr="00486D08">
              <w:rPr>
                <w:rFonts w:ascii="Arial" w:hAnsi="Arial"/>
                <w:i/>
                <w:iCs/>
                <w:sz w:val="20"/>
              </w:rPr>
              <w:t>CACIE_ca_dups_IT-1.sh</w:t>
            </w:r>
          </w:p>
        </w:tc>
      </w:tr>
      <w:tr w:rsidR="00483020" w14:paraId="2C165CF6" w14:textId="77777777" w:rsidTr="00EA6E56">
        <w:trPr>
          <w:trHeight w:val="440"/>
        </w:trPr>
        <w:tc>
          <w:tcPr>
            <w:tcW w:w="650" w:type="dxa"/>
            <w:vAlign w:val="center"/>
          </w:tcPr>
          <w:p w14:paraId="103AA935" w14:textId="77777777" w:rsidR="00483020" w:rsidRPr="007D0AAC" w:rsidRDefault="00483020" w:rsidP="00EA6E5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3011" w:type="dxa"/>
            <w:vAlign w:val="center"/>
          </w:tcPr>
          <w:p w14:paraId="357A0BAE" w14:textId="77777777" w:rsidR="00483020" w:rsidRDefault="00483020" w:rsidP="00EA6E5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Tool Runner is invoked and executed.</w:t>
            </w:r>
          </w:p>
        </w:tc>
        <w:tc>
          <w:tcPr>
            <w:tcW w:w="4323" w:type="dxa"/>
            <w:gridSpan w:val="3"/>
            <w:vAlign w:val="center"/>
          </w:tcPr>
          <w:p w14:paraId="261ED93F" w14:textId="77777777" w:rsidR="00483020" w:rsidRDefault="00483020" w:rsidP="00EA6E5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Tool runner log file is generated</w:t>
            </w:r>
          </w:p>
          <w:p w14:paraId="088100DC" w14:textId="77777777" w:rsidR="00483020" w:rsidRPr="007D0AAC" w:rsidRDefault="00483020" w:rsidP="00EA6E56">
            <w:pPr>
              <w:pStyle w:val="H1bodytext"/>
              <w:spacing w:after="0"/>
              <w:ind w:left="0"/>
              <w:rPr>
                <w:rFonts w:ascii="Arial" w:hAnsi="Arial"/>
                <w:i/>
                <w:iCs/>
                <w:sz w:val="20"/>
              </w:rPr>
            </w:pPr>
            <w:r>
              <w:rPr>
                <w:rFonts w:ascii="Arial" w:hAnsi="Arial"/>
                <w:i/>
                <w:iCs/>
                <w:sz w:val="20"/>
              </w:rPr>
              <w:t>(</w:t>
            </w:r>
            <w:r w:rsidRPr="00483020">
              <w:rPr>
                <w:rFonts w:ascii="Arial" w:hAnsi="Arial"/>
                <w:b/>
                <w:bCs/>
                <w:i/>
                <w:iCs/>
                <w:sz w:val="20"/>
              </w:rPr>
              <w:t>sources_dups_install_test.log</w:t>
            </w:r>
            <w:r>
              <w:rPr>
                <w:rFonts w:ascii="Arial" w:hAnsi="Arial"/>
                <w:i/>
                <w:iCs/>
                <w:sz w:val="20"/>
              </w:rPr>
              <w:t>)</w:t>
            </w:r>
          </w:p>
        </w:tc>
        <w:tc>
          <w:tcPr>
            <w:tcW w:w="1376" w:type="dxa"/>
            <w:vAlign w:val="center"/>
          </w:tcPr>
          <w:p w14:paraId="580AA986" w14:textId="77777777" w:rsidR="00483020" w:rsidRPr="007D0AAC" w:rsidRDefault="00483020" w:rsidP="00EA6E56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  <w:tr w:rsidR="00483020" w14:paraId="2D5E4B3D" w14:textId="77777777" w:rsidTr="00EA6E56">
        <w:trPr>
          <w:trHeight w:val="530"/>
        </w:trPr>
        <w:tc>
          <w:tcPr>
            <w:tcW w:w="650" w:type="dxa"/>
            <w:vAlign w:val="center"/>
          </w:tcPr>
          <w:p w14:paraId="70F916B1" w14:textId="77777777" w:rsidR="00483020" w:rsidRDefault="00483020" w:rsidP="00EA6E56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3011" w:type="dxa"/>
            <w:vAlign w:val="center"/>
          </w:tcPr>
          <w:p w14:paraId="1EE86F87" w14:textId="77777777" w:rsidR="00483020" w:rsidRDefault="00483020" w:rsidP="00EA6E5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Verify tool is invoked and executed.</w:t>
            </w:r>
          </w:p>
        </w:tc>
        <w:tc>
          <w:tcPr>
            <w:tcW w:w="4323" w:type="dxa"/>
            <w:gridSpan w:val="3"/>
            <w:vAlign w:val="center"/>
          </w:tcPr>
          <w:p w14:paraId="560B3ED2" w14:textId="77777777" w:rsidR="00483020" w:rsidRPr="00483020" w:rsidRDefault="00483020" w:rsidP="00EA6E5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 w:rsidRPr="00483020">
              <w:rPr>
                <w:rFonts w:ascii="Arial" w:hAnsi="Arial"/>
                <w:b/>
                <w:bCs/>
                <w:i/>
                <w:iCs/>
                <w:sz w:val="20"/>
              </w:rPr>
              <w:t>install_test-src-dups.txt</w:t>
            </w:r>
            <w:r>
              <w:rPr>
                <w:rFonts w:ascii="Arial" w:hAnsi="Arial"/>
                <w:i/>
                <w:iCs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file is generated</w:t>
            </w:r>
          </w:p>
        </w:tc>
        <w:tc>
          <w:tcPr>
            <w:tcW w:w="1376" w:type="dxa"/>
            <w:vAlign w:val="center"/>
          </w:tcPr>
          <w:p w14:paraId="0875E1A6" w14:textId="77777777" w:rsidR="00483020" w:rsidRPr="007D0AAC" w:rsidRDefault="00483020" w:rsidP="00EA6E56">
            <w:pPr>
              <w:pStyle w:val="H1bodytext"/>
              <w:spacing w:after="0"/>
              <w:ind w:left="0"/>
              <w:rPr>
                <w:rFonts w:ascii="Arial" w:hAnsi="Arial"/>
                <w:i/>
                <w:sz w:val="20"/>
              </w:rPr>
            </w:pPr>
          </w:p>
        </w:tc>
      </w:tr>
    </w:tbl>
    <w:p w14:paraId="1E38C022" w14:textId="77777777" w:rsidR="009954A4" w:rsidRDefault="009954A4"/>
    <w:sectPr w:rsidR="009954A4" w:rsidSect="00B84619">
      <w:headerReference w:type="default" r:id="rId11"/>
      <w:footerReference w:type="default" r:id="rId12"/>
      <w:headerReference w:type="first" r:id="rId13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2B6C8" w14:textId="77777777" w:rsidR="00B00719" w:rsidRDefault="00B00719">
      <w:r>
        <w:separator/>
      </w:r>
    </w:p>
  </w:endnote>
  <w:endnote w:type="continuationSeparator" w:id="0">
    <w:p w14:paraId="230728D9" w14:textId="77777777" w:rsidR="00B00719" w:rsidRDefault="00B00719">
      <w:r>
        <w:continuationSeparator/>
      </w:r>
    </w:p>
  </w:endnote>
  <w:endnote w:type="continuationNotice" w:id="1">
    <w:p w14:paraId="5668F56A" w14:textId="77777777" w:rsidR="00B00719" w:rsidRDefault="00B007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D69AF" w14:textId="77777777" w:rsidR="00631B8D" w:rsidRPr="00F91BB5" w:rsidRDefault="00631B8D" w:rsidP="00B84619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D2FAE" w14:textId="77777777" w:rsidR="00B00719" w:rsidRDefault="00B00719">
      <w:r>
        <w:separator/>
      </w:r>
    </w:p>
  </w:footnote>
  <w:footnote w:type="continuationSeparator" w:id="0">
    <w:p w14:paraId="3053B5CC" w14:textId="77777777" w:rsidR="00B00719" w:rsidRDefault="00B00719">
      <w:r>
        <w:continuationSeparator/>
      </w:r>
    </w:p>
  </w:footnote>
  <w:footnote w:type="continuationNotice" w:id="1">
    <w:p w14:paraId="3555B666" w14:textId="77777777" w:rsidR="00B00719" w:rsidRDefault="00B007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05FFD" w14:textId="77777777" w:rsidR="00631B8D" w:rsidRDefault="00631B8D" w:rsidP="00B84619">
    <w:pPr>
      <w:pStyle w:val="BodyText3"/>
      <w:tabs>
        <w:tab w:val="right" w:pos="10080"/>
      </w:tabs>
      <w:spacing w:after="0" w:line="240" w:lineRule="auto"/>
      <w:rPr>
        <w:b/>
        <w:sz w:val="20"/>
        <w:szCs w:val="20"/>
      </w:rPr>
    </w:pPr>
    <w:r w:rsidRPr="00695DB6">
      <w:rPr>
        <w:b/>
        <w:sz w:val="20"/>
        <w:szCs w:val="20"/>
      </w:rPr>
      <w:t>S</w:t>
    </w:r>
    <w:r>
      <w:rPr>
        <w:b/>
        <w:sz w:val="20"/>
        <w:szCs w:val="20"/>
      </w:rPr>
      <w:t>oftware Management Plan for CA</w:t>
    </w:r>
    <w:r w:rsidRPr="00695DB6">
      <w:rPr>
        <w:b/>
        <w:sz w:val="20"/>
        <w:szCs w:val="20"/>
      </w:rPr>
      <w:t xml:space="preserve">CIE </w:t>
    </w:r>
    <w:r>
      <w:rPr>
        <w:b/>
        <w:sz w:val="20"/>
        <w:szCs w:val="20"/>
      </w:rPr>
      <w:t>Utility Codes</w:t>
    </w:r>
    <w:r>
      <w:rPr>
        <w:b/>
        <w:sz w:val="20"/>
        <w:szCs w:val="20"/>
      </w:rPr>
      <w:tab/>
    </w:r>
    <w:r w:rsidRPr="00554509">
      <w:rPr>
        <w:sz w:val="20"/>
        <w:szCs w:val="20"/>
      </w:rPr>
      <w:t>CHPRC-0000</w:t>
    </w:r>
  </w:p>
  <w:p w14:paraId="20AF5E5B" w14:textId="77777777" w:rsidR="00631B8D" w:rsidRPr="00695DB6" w:rsidRDefault="00631B8D" w:rsidP="00B84619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sz w:val="20"/>
        <w:szCs w:val="20"/>
      </w:rPr>
    </w:pPr>
    <w:r w:rsidRPr="00695DB6">
      <w:rPr>
        <w:b/>
        <w:sz w:val="20"/>
        <w:szCs w:val="20"/>
      </w:rPr>
      <w:tab/>
    </w:r>
    <w:r>
      <w:rPr>
        <w:b/>
        <w:sz w:val="20"/>
        <w:szCs w:val="20"/>
      </w:rPr>
      <w:t xml:space="preserve">Rev </w:t>
    </w:r>
    <w:r w:rsidRPr="00695DB6">
      <w:rPr>
        <w:sz w:val="20"/>
        <w:szCs w:val="20"/>
      </w:rPr>
      <w:t>0</w:t>
    </w:r>
  </w:p>
  <w:p w14:paraId="02C37CB0" w14:textId="77777777" w:rsidR="00631B8D" w:rsidRPr="00F00772" w:rsidRDefault="00631B8D" w:rsidP="00B84619">
    <w:pPr>
      <w:pStyle w:val="Spacer"/>
      <w:rPr>
        <w:rFonts w:ascii="Arial" w:hAnsi="Arial"/>
        <w:sz w:val="2"/>
      </w:rPr>
    </w:pPr>
  </w:p>
  <w:p w14:paraId="2093252F" w14:textId="77777777" w:rsidR="00631B8D" w:rsidRPr="00F00772" w:rsidRDefault="00631B8D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65E15" w14:textId="77777777" w:rsidR="00631B8D" w:rsidRDefault="00631B8D" w:rsidP="00B84619">
    <w:pPr>
      <w:pStyle w:val="BodyText3"/>
      <w:spacing w:after="0" w:line="240" w:lineRule="auto"/>
      <w:jc w:val="right"/>
      <w:rPr>
        <w:b/>
        <w:sz w:val="20"/>
        <w:szCs w:val="20"/>
      </w:rPr>
    </w:pPr>
    <w:r>
      <w:rPr>
        <w:szCs w:val="22"/>
      </w:rPr>
      <w:tab/>
    </w:r>
    <w:r>
      <w:rPr>
        <w:b/>
        <w:sz w:val="20"/>
        <w:szCs w:val="20"/>
      </w:rPr>
      <w:t>CHPRC-00000</w:t>
    </w:r>
  </w:p>
  <w:p w14:paraId="0FF43030" w14:textId="77777777" w:rsidR="00631B8D" w:rsidRPr="00105BF0" w:rsidRDefault="00631B8D" w:rsidP="00B8461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14EC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417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0409E3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F91E93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4E49AE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527948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140713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552068"/>
    <w:multiLevelType w:val="hybridMultilevel"/>
    <w:tmpl w:val="DB34DF5E"/>
    <w:lvl w:ilvl="0" w:tplc="90AECA0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7321C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D04C94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150F52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3C382F"/>
    <w:multiLevelType w:val="hybridMultilevel"/>
    <w:tmpl w:val="5674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E8C12A7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32D3B07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3313E21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3716724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3FA606E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856767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DEA29BB"/>
    <w:multiLevelType w:val="hybridMultilevel"/>
    <w:tmpl w:val="62E2F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0B97449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3C96D59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D01A1D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83514C7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BA15821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EC26CAF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08A30C7"/>
    <w:multiLevelType w:val="hybridMultilevel"/>
    <w:tmpl w:val="E4FAD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1E65ADB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2EA46CD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4787A7F"/>
    <w:multiLevelType w:val="hybridMultilevel"/>
    <w:tmpl w:val="3D7E74B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5ED687F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6D641E2"/>
    <w:multiLevelType w:val="hybridMultilevel"/>
    <w:tmpl w:val="7A22E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886792D"/>
    <w:multiLevelType w:val="hybridMultilevel"/>
    <w:tmpl w:val="725A7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4A01431D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05934EB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2D454C2"/>
    <w:multiLevelType w:val="hybridMultilevel"/>
    <w:tmpl w:val="B5CA8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33E49E2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6234F95"/>
    <w:multiLevelType w:val="hybridMultilevel"/>
    <w:tmpl w:val="93E40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5A6817DA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B1153B0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9" w15:restartNumberingAfterBreak="0">
    <w:nsid w:val="5F410258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23B3F9E"/>
    <w:multiLevelType w:val="hybridMultilevel"/>
    <w:tmpl w:val="A8D6B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456021B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6187372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6440AD1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C584209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CFB183D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E07532D"/>
    <w:multiLevelType w:val="hybridMultilevel"/>
    <w:tmpl w:val="0AC43F52"/>
    <w:lvl w:ilvl="0" w:tplc="BCC0B9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6F2247FC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0831F5B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2D053F1"/>
    <w:multiLevelType w:val="hybridMultilevel"/>
    <w:tmpl w:val="4BF2D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0" w15:restartNumberingAfterBreak="0">
    <w:nsid w:val="75661844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5B91147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6E04AF8"/>
    <w:multiLevelType w:val="hybridMultilevel"/>
    <w:tmpl w:val="A9FA5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3" w15:restartNumberingAfterBreak="0">
    <w:nsid w:val="79155E14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CB91457"/>
    <w:multiLevelType w:val="hybridMultilevel"/>
    <w:tmpl w:val="433A5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F006B5F"/>
    <w:multiLevelType w:val="hybridMultilevel"/>
    <w:tmpl w:val="B828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8"/>
  </w:num>
  <w:num w:numId="2">
    <w:abstractNumId w:val="7"/>
  </w:num>
  <w:num w:numId="3">
    <w:abstractNumId w:val="25"/>
  </w:num>
  <w:num w:numId="4">
    <w:abstractNumId w:val="27"/>
  </w:num>
  <w:num w:numId="5">
    <w:abstractNumId w:val="40"/>
  </w:num>
  <w:num w:numId="6">
    <w:abstractNumId w:val="18"/>
  </w:num>
  <w:num w:numId="7">
    <w:abstractNumId w:val="34"/>
  </w:num>
  <w:num w:numId="8">
    <w:abstractNumId w:val="30"/>
  </w:num>
  <w:num w:numId="9">
    <w:abstractNumId w:val="31"/>
  </w:num>
  <w:num w:numId="10">
    <w:abstractNumId w:val="47"/>
  </w:num>
  <w:num w:numId="11">
    <w:abstractNumId w:val="5"/>
  </w:num>
  <w:num w:numId="12">
    <w:abstractNumId w:val="10"/>
  </w:num>
  <w:num w:numId="13">
    <w:abstractNumId w:val="0"/>
  </w:num>
  <w:num w:numId="14">
    <w:abstractNumId w:val="1"/>
  </w:num>
  <w:num w:numId="15">
    <w:abstractNumId w:val="24"/>
  </w:num>
  <w:num w:numId="16">
    <w:abstractNumId w:val="21"/>
  </w:num>
  <w:num w:numId="17">
    <w:abstractNumId w:val="36"/>
  </w:num>
  <w:num w:numId="18">
    <w:abstractNumId w:val="49"/>
  </w:num>
  <w:num w:numId="19">
    <w:abstractNumId w:val="35"/>
  </w:num>
  <w:num w:numId="20">
    <w:abstractNumId w:val="4"/>
  </w:num>
  <w:num w:numId="21">
    <w:abstractNumId w:val="48"/>
  </w:num>
  <w:num w:numId="22">
    <w:abstractNumId w:val="32"/>
  </w:num>
  <w:num w:numId="23">
    <w:abstractNumId w:val="19"/>
  </w:num>
  <w:num w:numId="24">
    <w:abstractNumId w:val="55"/>
  </w:num>
  <w:num w:numId="25">
    <w:abstractNumId w:val="6"/>
  </w:num>
  <w:num w:numId="26">
    <w:abstractNumId w:val="2"/>
  </w:num>
  <w:num w:numId="27">
    <w:abstractNumId w:val="50"/>
  </w:num>
  <w:num w:numId="28">
    <w:abstractNumId w:val="9"/>
  </w:num>
  <w:num w:numId="29">
    <w:abstractNumId w:val="54"/>
  </w:num>
  <w:num w:numId="30">
    <w:abstractNumId w:val="53"/>
  </w:num>
  <w:num w:numId="31">
    <w:abstractNumId w:val="42"/>
  </w:num>
  <w:num w:numId="32">
    <w:abstractNumId w:val="23"/>
  </w:num>
  <w:num w:numId="33">
    <w:abstractNumId w:val="22"/>
  </w:num>
  <w:num w:numId="34">
    <w:abstractNumId w:val="33"/>
  </w:num>
  <w:num w:numId="35">
    <w:abstractNumId w:val="37"/>
  </w:num>
  <w:num w:numId="36">
    <w:abstractNumId w:val="15"/>
  </w:num>
  <w:num w:numId="37">
    <w:abstractNumId w:val="3"/>
  </w:num>
  <w:num w:numId="38">
    <w:abstractNumId w:val="14"/>
  </w:num>
  <w:num w:numId="39">
    <w:abstractNumId w:val="45"/>
  </w:num>
  <w:num w:numId="40">
    <w:abstractNumId w:val="8"/>
  </w:num>
  <w:num w:numId="41">
    <w:abstractNumId w:val="16"/>
  </w:num>
  <w:num w:numId="42">
    <w:abstractNumId w:val="12"/>
  </w:num>
  <w:num w:numId="43">
    <w:abstractNumId w:val="43"/>
  </w:num>
  <w:num w:numId="44">
    <w:abstractNumId w:val="51"/>
  </w:num>
  <w:num w:numId="45">
    <w:abstractNumId w:val="17"/>
  </w:num>
  <w:num w:numId="46">
    <w:abstractNumId w:val="20"/>
  </w:num>
  <w:num w:numId="47">
    <w:abstractNumId w:val="41"/>
  </w:num>
  <w:num w:numId="48">
    <w:abstractNumId w:val="29"/>
  </w:num>
  <w:num w:numId="49">
    <w:abstractNumId w:val="13"/>
  </w:num>
  <w:num w:numId="50">
    <w:abstractNumId w:val="26"/>
  </w:num>
  <w:num w:numId="51">
    <w:abstractNumId w:val="44"/>
  </w:num>
  <w:num w:numId="52">
    <w:abstractNumId w:val="39"/>
  </w:num>
  <w:num w:numId="53">
    <w:abstractNumId w:val="52"/>
  </w:num>
  <w:num w:numId="54">
    <w:abstractNumId w:val="46"/>
  </w:num>
  <w:num w:numId="55">
    <w:abstractNumId w:val="28"/>
  </w:num>
  <w:num w:numId="56">
    <w:abstractNumId w:val="1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00BDC"/>
    <w:rsid w:val="00002C40"/>
    <w:rsid w:val="00005A61"/>
    <w:rsid w:val="00005B90"/>
    <w:rsid w:val="000060E6"/>
    <w:rsid w:val="000077BF"/>
    <w:rsid w:val="00007DB9"/>
    <w:rsid w:val="00010084"/>
    <w:rsid w:val="0001197E"/>
    <w:rsid w:val="000135CC"/>
    <w:rsid w:val="00013FBE"/>
    <w:rsid w:val="00015030"/>
    <w:rsid w:val="00015868"/>
    <w:rsid w:val="00015E92"/>
    <w:rsid w:val="0001649F"/>
    <w:rsid w:val="000207F6"/>
    <w:rsid w:val="00021040"/>
    <w:rsid w:val="00025944"/>
    <w:rsid w:val="00026211"/>
    <w:rsid w:val="000263FE"/>
    <w:rsid w:val="00026A21"/>
    <w:rsid w:val="00030F31"/>
    <w:rsid w:val="00030FA1"/>
    <w:rsid w:val="000318B0"/>
    <w:rsid w:val="0003248C"/>
    <w:rsid w:val="0003306D"/>
    <w:rsid w:val="000353AE"/>
    <w:rsid w:val="00035E77"/>
    <w:rsid w:val="00036AA2"/>
    <w:rsid w:val="00036BE7"/>
    <w:rsid w:val="0003751B"/>
    <w:rsid w:val="0004291A"/>
    <w:rsid w:val="0004308D"/>
    <w:rsid w:val="00043BAB"/>
    <w:rsid w:val="00043F5D"/>
    <w:rsid w:val="000451CE"/>
    <w:rsid w:val="00045C4A"/>
    <w:rsid w:val="0004670F"/>
    <w:rsid w:val="0004760D"/>
    <w:rsid w:val="00047B7C"/>
    <w:rsid w:val="00050A67"/>
    <w:rsid w:val="0005151A"/>
    <w:rsid w:val="00053F56"/>
    <w:rsid w:val="0006214C"/>
    <w:rsid w:val="00063338"/>
    <w:rsid w:val="00064374"/>
    <w:rsid w:val="000656F4"/>
    <w:rsid w:val="00065A50"/>
    <w:rsid w:val="0006677A"/>
    <w:rsid w:val="00066E89"/>
    <w:rsid w:val="00070401"/>
    <w:rsid w:val="00073307"/>
    <w:rsid w:val="00074812"/>
    <w:rsid w:val="00074FBE"/>
    <w:rsid w:val="000803CE"/>
    <w:rsid w:val="000806B1"/>
    <w:rsid w:val="00080C64"/>
    <w:rsid w:val="00082388"/>
    <w:rsid w:val="00082C33"/>
    <w:rsid w:val="000842D4"/>
    <w:rsid w:val="000928F0"/>
    <w:rsid w:val="00092952"/>
    <w:rsid w:val="000929A7"/>
    <w:rsid w:val="00093386"/>
    <w:rsid w:val="00093579"/>
    <w:rsid w:val="00093D95"/>
    <w:rsid w:val="00094EE5"/>
    <w:rsid w:val="000953CA"/>
    <w:rsid w:val="0009713B"/>
    <w:rsid w:val="00097F47"/>
    <w:rsid w:val="000A16C2"/>
    <w:rsid w:val="000A2369"/>
    <w:rsid w:val="000A37CC"/>
    <w:rsid w:val="000A44D7"/>
    <w:rsid w:val="000A480B"/>
    <w:rsid w:val="000A4882"/>
    <w:rsid w:val="000A6025"/>
    <w:rsid w:val="000A6192"/>
    <w:rsid w:val="000A64E9"/>
    <w:rsid w:val="000A71F3"/>
    <w:rsid w:val="000A743D"/>
    <w:rsid w:val="000B115E"/>
    <w:rsid w:val="000B1AF6"/>
    <w:rsid w:val="000B3675"/>
    <w:rsid w:val="000B5C10"/>
    <w:rsid w:val="000C0028"/>
    <w:rsid w:val="000C1E73"/>
    <w:rsid w:val="000C2353"/>
    <w:rsid w:val="000C2E69"/>
    <w:rsid w:val="000C3325"/>
    <w:rsid w:val="000C4225"/>
    <w:rsid w:val="000C5563"/>
    <w:rsid w:val="000C5983"/>
    <w:rsid w:val="000C66B6"/>
    <w:rsid w:val="000D19AE"/>
    <w:rsid w:val="000D25A1"/>
    <w:rsid w:val="000D3CA8"/>
    <w:rsid w:val="000D4A61"/>
    <w:rsid w:val="000D5185"/>
    <w:rsid w:val="000D57A8"/>
    <w:rsid w:val="000D5B5B"/>
    <w:rsid w:val="000D6080"/>
    <w:rsid w:val="000D6554"/>
    <w:rsid w:val="000D65B7"/>
    <w:rsid w:val="000D77E1"/>
    <w:rsid w:val="000E3342"/>
    <w:rsid w:val="000E3B58"/>
    <w:rsid w:val="000E41BA"/>
    <w:rsid w:val="000E4DB0"/>
    <w:rsid w:val="000E6636"/>
    <w:rsid w:val="000E6FC0"/>
    <w:rsid w:val="000E77D8"/>
    <w:rsid w:val="000F1D68"/>
    <w:rsid w:val="000F1DEE"/>
    <w:rsid w:val="000F308B"/>
    <w:rsid w:val="000F4D08"/>
    <w:rsid w:val="000F5025"/>
    <w:rsid w:val="000F5AC7"/>
    <w:rsid w:val="001008ED"/>
    <w:rsid w:val="001031DB"/>
    <w:rsid w:val="00103847"/>
    <w:rsid w:val="001042AB"/>
    <w:rsid w:val="0010534A"/>
    <w:rsid w:val="0010561F"/>
    <w:rsid w:val="001065D7"/>
    <w:rsid w:val="0010785F"/>
    <w:rsid w:val="00107F59"/>
    <w:rsid w:val="00107F8D"/>
    <w:rsid w:val="001116EE"/>
    <w:rsid w:val="00111AE1"/>
    <w:rsid w:val="00114326"/>
    <w:rsid w:val="00114369"/>
    <w:rsid w:val="0011454E"/>
    <w:rsid w:val="00114FD4"/>
    <w:rsid w:val="00115E41"/>
    <w:rsid w:val="00115EAE"/>
    <w:rsid w:val="00116180"/>
    <w:rsid w:val="001170D7"/>
    <w:rsid w:val="00117D2C"/>
    <w:rsid w:val="001200D2"/>
    <w:rsid w:val="00122259"/>
    <w:rsid w:val="001224EE"/>
    <w:rsid w:val="00123CE9"/>
    <w:rsid w:val="00124E7B"/>
    <w:rsid w:val="00125603"/>
    <w:rsid w:val="00125974"/>
    <w:rsid w:val="00125975"/>
    <w:rsid w:val="001265FA"/>
    <w:rsid w:val="001268B9"/>
    <w:rsid w:val="0012716B"/>
    <w:rsid w:val="00132739"/>
    <w:rsid w:val="0013507C"/>
    <w:rsid w:val="0013596E"/>
    <w:rsid w:val="00135B2F"/>
    <w:rsid w:val="00135F4B"/>
    <w:rsid w:val="00140489"/>
    <w:rsid w:val="00141D38"/>
    <w:rsid w:val="0014313B"/>
    <w:rsid w:val="00143E75"/>
    <w:rsid w:val="00146EF5"/>
    <w:rsid w:val="00150657"/>
    <w:rsid w:val="001512EA"/>
    <w:rsid w:val="00152304"/>
    <w:rsid w:val="00153E78"/>
    <w:rsid w:val="00154EE8"/>
    <w:rsid w:val="0015578B"/>
    <w:rsid w:val="0015607B"/>
    <w:rsid w:val="001616C5"/>
    <w:rsid w:val="00163118"/>
    <w:rsid w:val="00165497"/>
    <w:rsid w:val="00165625"/>
    <w:rsid w:val="001656E8"/>
    <w:rsid w:val="001705F3"/>
    <w:rsid w:val="0017074C"/>
    <w:rsid w:val="00172174"/>
    <w:rsid w:val="00172812"/>
    <w:rsid w:val="00173779"/>
    <w:rsid w:val="0017478B"/>
    <w:rsid w:val="001747C8"/>
    <w:rsid w:val="0017603B"/>
    <w:rsid w:val="00176B30"/>
    <w:rsid w:val="001773A9"/>
    <w:rsid w:val="00177B51"/>
    <w:rsid w:val="00180939"/>
    <w:rsid w:val="0018094D"/>
    <w:rsid w:val="00182BF0"/>
    <w:rsid w:val="00184A67"/>
    <w:rsid w:val="0018542E"/>
    <w:rsid w:val="001870CC"/>
    <w:rsid w:val="0019112A"/>
    <w:rsid w:val="001925C8"/>
    <w:rsid w:val="00192EF0"/>
    <w:rsid w:val="00193036"/>
    <w:rsid w:val="00194642"/>
    <w:rsid w:val="00194942"/>
    <w:rsid w:val="00196644"/>
    <w:rsid w:val="00197584"/>
    <w:rsid w:val="001A0EB9"/>
    <w:rsid w:val="001A185F"/>
    <w:rsid w:val="001A3B3A"/>
    <w:rsid w:val="001A44AE"/>
    <w:rsid w:val="001A4E77"/>
    <w:rsid w:val="001A5D99"/>
    <w:rsid w:val="001A6231"/>
    <w:rsid w:val="001A7309"/>
    <w:rsid w:val="001B0B8D"/>
    <w:rsid w:val="001B2F49"/>
    <w:rsid w:val="001B343E"/>
    <w:rsid w:val="001B5E2D"/>
    <w:rsid w:val="001B7065"/>
    <w:rsid w:val="001C058D"/>
    <w:rsid w:val="001C48B2"/>
    <w:rsid w:val="001C522D"/>
    <w:rsid w:val="001C5415"/>
    <w:rsid w:val="001D1468"/>
    <w:rsid w:val="001D1CEA"/>
    <w:rsid w:val="001D23C5"/>
    <w:rsid w:val="001D2D63"/>
    <w:rsid w:val="001D2ECC"/>
    <w:rsid w:val="001D5161"/>
    <w:rsid w:val="001D65F6"/>
    <w:rsid w:val="001D7041"/>
    <w:rsid w:val="001D7C62"/>
    <w:rsid w:val="001E027A"/>
    <w:rsid w:val="001E0DD8"/>
    <w:rsid w:val="001E0F1B"/>
    <w:rsid w:val="001E104F"/>
    <w:rsid w:val="001E11BA"/>
    <w:rsid w:val="001E1D9C"/>
    <w:rsid w:val="001E3209"/>
    <w:rsid w:val="001E4625"/>
    <w:rsid w:val="001E528D"/>
    <w:rsid w:val="001E5604"/>
    <w:rsid w:val="001E588E"/>
    <w:rsid w:val="001F3F90"/>
    <w:rsid w:val="001F3FCA"/>
    <w:rsid w:val="001F458B"/>
    <w:rsid w:val="001F5047"/>
    <w:rsid w:val="001F5FF7"/>
    <w:rsid w:val="001F65C2"/>
    <w:rsid w:val="001F6813"/>
    <w:rsid w:val="001F6C77"/>
    <w:rsid w:val="001F6D7C"/>
    <w:rsid w:val="001F6DD6"/>
    <w:rsid w:val="001F7D87"/>
    <w:rsid w:val="002009B9"/>
    <w:rsid w:val="002015AB"/>
    <w:rsid w:val="00202A7E"/>
    <w:rsid w:val="002034A5"/>
    <w:rsid w:val="00204E98"/>
    <w:rsid w:val="0020506F"/>
    <w:rsid w:val="00207226"/>
    <w:rsid w:val="0021014D"/>
    <w:rsid w:val="00210F62"/>
    <w:rsid w:val="0021307D"/>
    <w:rsid w:val="0021429E"/>
    <w:rsid w:val="002149B8"/>
    <w:rsid w:val="00215CB2"/>
    <w:rsid w:val="0021697B"/>
    <w:rsid w:val="00216FBD"/>
    <w:rsid w:val="00217696"/>
    <w:rsid w:val="002214D1"/>
    <w:rsid w:val="002219DD"/>
    <w:rsid w:val="0022426A"/>
    <w:rsid w:val="00225F58"/>
    <w:rsid w:val="0022646F"/>
    <w:rsid w:val="00226553"/>
    <w:rsid w:val="002267C7"/>
    <w:rsid w:val="0022695B"/>
    <w:rsid w:val="0022736A"/>
    <w:rsid w:val="002320EF"/>
    <w:rsid w:val="002324F0"/>
    <w:rsid w:val="00232ED3"/>
    <w:rsid w:val="00234D9D"/>
    <w:rsid w:val="00234E5C"/>
    <w:rsid w:val="00234E9A"/>
    <w:rsid w:val="00235919"/>
    <w:rsid w:val="00237580"/>
    <w:rsid w:val="00237769"/>
    <w:rsid w:val="0024052E"/>
    <w:rsid w:val="00240BD6"/>
    <w:rsid w:val="00240E25"/>
    <w:rsid w:val="00242580"/>
    <w:rsid w:val="00243314"/>
    <w:rsid w:val="002462B0"/>
    <w:rsid w:val="00246968"/>
    <w:rsid w:val="00246BBA"/>
    <w:rsid w:val="00246CFB"/>
    <w:rsid w:val="002473CE"/>
    <w:rsid w:val="00250D8D"/>
    <w:rsid w:val="00251740"/>
    <w:rsid w:val="00252261"/>
    <w:rsid w:val="00256EBD"/>
    <w:rsid w:val="00257AF2"/>
    <w:rsid w:val="00263A88"/>
    <w:rsid w:val="002641ED"/>
    <w:rsid w:val="00264A64"/>
    <w:rsid w:val="00265CE4"/>
    <w:rsid w:val="00266446"/>
    <w:rsid w:val="0026759E"/>
    <w:rsid w:val="00267A56"/>
    <w:rsid w:val="00267AC6"/>
    <w:rsid w:val="00271864"/>
    <w:rsid w:val="00272D1C"/>
    <w:rsid w:val="00273BAA"/>
    <w:rsid w:val="00274238"/>
    <w:rsid w:val="0027425F"/>
    <w:rsid w:val="002773E7"/>
    <w:rsid w:val="002816F5"/>
    <w:rsid w:val="00281AEB"/>
    <w:rsid w:val="0028203E"/>
    <w:rsid w:val="002834D8"/>
    <w:rsid w:val="0028447C"/>
    <w:rsid w:val="00285705"/>
    <w:rsid w:val="0028625A"/>
    <w:rsid w:val="00294DEA"/>
    <w:rsid w:val="002952F7"/>
    <w:rsid w:val="0029657C"/>
    <w:rsid w:val="002977BD"/>
    <w:rsid w:val="002A01F6"/>
    <w:rsid w:val="002A0443"/>
    <w:rsid w:val="002A4B84"/>
    <w:rsid w:val="002A4EED"/>
    <w:rsid w:val="002A509A"/>
    <w:rsid w:val="002A5699"/>
    <w:rsid w:val="002A5736"/>
    <w:rsid w:val="002A7231"/>
    <w:rsid w:val="002A73A8"/>
    <w:rsid w:val="002A79E5"/>
    <w:rsid w:val="002B09C8"/>
    <w:rsid w:val="002B1E12"/>
    <w:rsid w:val="002B2799"/>
    <w:rsid w:val="002B3269"/>
    <w:rsid w:val="002B5990"/>
    <w:rsid w:val="002B60BF"/>
    <w:rsid w:val="002B63D1"/>
    <w:rsid w:val="002B74A4"/>
    <w:rsid w:val="002C12D2"/>
    <w:rsid w:val="002C212E"/>
    <w:rsid w:val="002C23D5"/>
    <w:rsid w:val="002C254C"/>
    <w:rsid w:val="002C3BDD"/>
    <w:rsid w:val="002C7600"/>
    <w:rsid w:val="002C7A50"/>
    <w:rsid w:val="002D0762"/>
    <w:rsid w:val="002D3F0F"/>
    <w:rsid w:val="002D400B"/>
    <w:rsid w:val="002D418F"/>
    <w:rsid w:val="002D6719"/>
    <w:rsid w:val="002E2982"/>
    <w:rsid w:val="002E2B1F"/>
    <w:rsid w:val="002E2FC4"/>
    <w:rsid w:val="002E4010"/>
    <w:rsid w:val="002E4DF0"/>
    <w:rsid w:val="002E5B0D"/>
    <w:rsid w:val="002E5D84"/>
    <w:rsid w:val="002F1310"/>
    <w:rsid w:val="002F151A"/>
    <w:rsid w:val="002F2230"/>
    <w:rsid w:val="002F24D1"/>
    <w:rsid w:val="002F27E1"/>
    <w:rsid w:val="002F2CCC"/>
    <w:rsid w:val="002F4949"/>
    <w:rsid w:val="002F50EB"/>
    <w:rsid w:val="002F69A3"/>
    <w:rsid w:val="00302221"/>
    <w:rsid w:val="0030284F"/>
    <w:rsid w:val="00303864"/>
    <w:rsid w:val="003045E2"/>
    <w:rsid w:val="003049D2"/>
    <w:rsid w:val="003104DA"/>
    <w:rsid w:val="00312658"/>
    <w:rsid w:val="003127EA"/>
    <w:rsid w:val="00317881"/>
    <w:rsid w:val="00320349"/>
    <w:rsid w:val="003218C4"/>
    <w:rsid w:val="00321BF6"/>
    <w:rsid w:val="00322D3A"/>
    <w:rsid w:val="00322DE9"/>
    <w:rsid w:val="00323EE6"/>
    <w:rsid w:val="0032413A"/>
    <w:rsid w:val="003241D1"/>
    <w:rsid w:val="00324253"/>
    <w:rsid w:val="00324A47"/>
    <w:rsid w:val="003255DE"/>
    <w:rsid w:val="003314D1"/>
    <w:rsid w:val="003334F5"/>
    <w:rsid w:val="00335610"/>
    <w:rsid w:val="00335CA4"/>
    <w:rsid w:val="00336DD5"/>
    <w:rsid w:val="00337993"/>
    <w:rsid w:val="00340AD4"/>
    <w:rsid w:val="003414D3"/>
    <w:rsid w:val="0034234F"/>
    <w:rsid w:val="003431F5"/>
    <w:rsid w:val="003437A9"/>
    <w:rsid w:val="003447FE"/>
    <w:rsid w:val="00345088"/>
    <w:rsid w:val="00345D1E"/>
    <w:rsid w:val="003464E3"/>
    <w:rsid w:val="003473E3"/>
    <w:rsid w:val="003507A5"/>
    <w:rsid w:val="0035156A"/>
    <w:rsid w:val="0035231D"/>
    <w:rsid w:val="00354AE5"/>
    <w:rsid w:val="00354CAB"/>
    <w:rsid w:val="00354EF7"/>
    <w:rsid w:val="0035676F"/>
    <w:rsid w:val="00356E84"/>
    <w:rsid w:val="00360152"/>
    <w:rsid w:val="003604A1"/>
    <w:rsid w:val="003611AA"/>
    <w:rsid w:val="00361769"/>
    <w:rsid w:val="00361939"/>
    <w:rsid w:val="00363B46"/>
    <w:rsid w:val="00364C03"/>
    <w:rsid w:val="00364C75"/>
    <w:rsid w:val="0036516B"/>
    <w:rsid w:val="00365268"/>
    <w:rsid w:val="00365385"/>
    <w:rsid w:val="00370811"/>
    <w:rsid w:val="00370C1A"/>
    <w:rsid w:val="0037103B"/>
    <w:rsid w:val="00371768"/>
    <w:rsid w:val="00374530"/>
    <w:rsid w:val="00375635"/>
    <w:rsid w:val="00376001"/>
    <w:rsid w:val="00376608"/>
    <w:rsid w:val="003770D9"/>
    <w:rsid w:val="00377109"/>
    <w:rsid w:val="00377929"/>
    <w:rsid w:val="003807AF"/>
    <w:rsid w:val="00380962"/>
    <w:rsid w:val="00384102"/>
    <w:rsid w:val="00384612"/>
    <w:rsid w:val="00384979"/>
    <w:rsid w:val="00386E0C"/>
    <w:rsid w:val="003872B7"/>
    <w:rsid w:val="0038757E"/>
    <w:rsid w:val="0038763C"/>
    <w:rsid w:val="003920AC"/>
    <w:rsid w:val="00392475"/>
    <w:rsid w:val="0039376E"/>
    <w:rsid w:val="00393EAC"/>
    <w:rsid w:val="00395DDF"/>
    <w:rsid w:val="00396819"/>
    <w:rsid w:val="00396E54"/>
    <w:rsid w:val="003A01A1"/>
    <w:rsid w:val="003A0500"/>
    <w:rsid w:val="003A06C4"/>
    <w:rsid w:val="003A08FC"/>
    <w:rsid w:val="003A13EE"/>
    <w:rsid w:val="003A21D6"/>
    <w:rsid w:val="003A26D6"/>
    <w:rsid w:val="003A47DD"/>
    <w:rsid w:val="003A601E"/>
    <w:rsid w:val="003A6A95"/>
    <w:rsid w:val="003A711F"/>
    <w:rsid w:val="003A7882"/>
    <w:rsid w:val="003B0793"/>
    <w:rsid w:val="003B0F61"/>
    <w:rsid w:val="003B2B88"/>
    <w:rsid w:val="003B30C7"/>
    <w:rsid w:val="003B4836"/>
    <w:rsid w:val="003B4FEA"/>
    <w:rsid w:val="003B51B7"/>
    <w:rsid w:val="003B5255"/>
    <w:rsid w:val="003B52B0"/>
    <w:rsid w:val="003B5B17"/>
    <w:rsid w:val="003B676D"/>
    <w:rsid w:val="003B7D25"/>
    <w:rsid w:val="003C0640"/>
    <w:rsid w:val="003C0905"/>
    <w:rsid w:val="003C0AA4"/>
    <w:rsid w:val="003C1087"/>
    <w:rsid w:val="003C1C22"/>
    <w:rsid w:val="003C5062"/>
    <w:rsid w:val="003C553A"/>
    <w:rsid w:val="003C5DBC"/>
    <w:rsid w:val="003C6050"/>
    <w:rsid w:val="003C6CF5"/>
    <w:rsid w:val="003C6FEF"/>
    <w:rsid w:val="003C7A01"/>
    <w:rsid w:val="003D085E"/>
    <w:rsid w:val="003D1C68"/>
    <w:rsid w:val="003D2566"/>
    <w:rsid w:val="003D420D"/>
    <w:rsid w:val="003D42A9"/>
    <w:rsid w:val="003D4C50"/>
    <w:rsid w:val="003D5B5C"/>
    <w:rsid w:val="003D5BB1"/>
    <w:rsid w:val="003D6130"/>
    <w:rsid w:val="003D6504"/>
    <w:rsid w:val="003D696D"/>
    <w:rsid w:val="003D718B"/>
    <w:rsid w:val="003E062C"/>
    <w:rsid w:val="003E0C77"/>
    <w:rsid w:val="003E0CD6"/>
    <w:rsid w:val="003E3848"/>
    <w:rsid w:val="003E3A92"/>
    <w:rsid w:val="003E499F"/>
    <w:rsid w:val="003E64B8"/>
    <w:rsid w:val="003E65AB"/>
    <w:rsid w:val="003E6DF3"/>
    <w:rsid w:val="003F0A90"/>
    <w:rsid w:val="003F0CF4"/>
    <w:rsid w:val="003F2C69"/>
    <w:rsid w:val="003F53AB"/>
    <w:rsid w:val="003F59D0"/>
    <w:rsid w:val="003F6B28"/>
    <w:rsid w:val="003F6DC9"/>
    <w:rsid w:val="004006B2"/>
    <w:rsid w:val="004048BD"/>
    <w:rsid w:val="00404AF1"/>
    <w:rsid w:val="00405D3A"/>
    <w:rsid w:val="004067CE"/>
    <w:rsid w:val="00411579"/>
    <w:rsid w:val="004137B7"/>
    <w:rsid w:val="00413FAE"/>
    <w:rsid w:val="00415ADD"/>
    <w:rsid w:val="00420263"/>
    <w:rsid w:val="00420A4F"/>
    <w:rsid w:val="00420B12"/>
    <w:rsid w:val="00422EC9"/>
    <w:rsid w:val="00422FE1"/>
    <w:rsid w:val="00423986"/>
    <w:rsid w:val="00424C4E"/>
    <w:rsid w:val="0042578B"/>
    <w:rsid w:val="00427B21"/>
    <w:rsid w:val="004315E4"/>
    <w:rsid w:val="00433B5F"/>
    <w:rsid w:val="004348E4"/>
    <w:rsid w:val="00435034"/>
    <w:rsid w:val="00436A27"/>
    <w:rsid w:val="00440290"/>
    <w:rsid w:val="00441303"/>
    <w:rsid w:val="004415FA"/>
    <w:rsid w:val="00442DF5"/>
    <w:rsid w:val="004440A4"/>
    <w:rsid w:val="004474AB"/>
    <w:rsid w:val="004476BB"/>
    <w:rsid w:val="00447EA6"/>
    <w:rsid w:val="00450C63"/>
    <w:rsid w:val="00451655"/>
    <w:rsid w:val="0045169D"/>
    <w:rsid w:val="00451B8C"/>
    <w:rsid w:val="00451ECD"/>
    <w:rsid w:val="004532A8"/>
    <w:rsid w:val="00453AE2"/>
    <w:rsid w:val="004556EC"/>
    <w:rsid w:val="0045760C"/>
    <w:rsid w:val="00457774"/>
    <w:rsid w:val="0046354D"/>
    <w:rsid w:val="004645FD"/>
    <w:rsid w:val="00465C33"/>
    <w:rsid w:val="00467804"/>
    <w:rsid w:val="00470336"/>
    <w:rsid w:val="0047165D"/>
    <w:rsid w:val="00473914"/>
    <w:rsid w:val="00473F2A"/>
    <w:rsid w:val="00474146"/>
    <w:rsid w:val="00474F2A"/>
    <w:rsid w:val="00475CE7"/>
    <w:rsid w:val="004762FE"/>
    <w:rsid w:val="0047752E"/>
    <w:rsid w:val="00477CB0"/>
    <w:rsid w:val="0048015F"/>
    <w:rsid w:val="004813A1"/>
    <w:rsid w:val="0048253A"/>
    <w:rsid w:val="00482AA1"/>
    <w:rsid w:val="00483020"/>
    <w:rsid w:val="00484A8D"/>
    <w:rsid w:val="00484D47"/>
    <w:rsid w:val="00485438"/>
    <w:rsid w:val="004869ED"/>
    <w:rsid w:val="00486D08"/>
    <w:rsid w:val="00490995"/>
    <w:rsid w:val="004915F2"/>
    <w:rsid w:val="00491F2C"/>
    <w:rsid w:val="00492070"/>
    <w:rsid w:val="004933D8"/>
    <w:rsid w:val="00493BA6"/>
    <w:rsid w:val="00494B63"/>
    <w:rsid w:val="00496E84"/>
    <w:rsid w:val="00496FF0"/>
    <w:rsid w:val="004974D3"/>
    <w:rsid w:val="004A046A"/>
    <w:rsid w:val="004A0F0A"/>
    <w:rsid w:val="004A11B1"/>
    <w:rsid w:val="004A1E87"/>
    <w:rsid w:val="004A275E"/>
    <w:rsid w:val="004A573C"/>
    <w:rsid w:val="004B150F"/>
    <w:rsid w:val="004B4403"/>
    <w:rsid w:val="004B705B"/>
    <w:rsid w:val="004B7102"/>
    <w:rsid w:val="004C36A2"/>
    <w:rsid w:val="004C6111"/>
    <w:rsid w:val="004C7959"/>
    <w:rsid w:val="004D0CB1"/>
    <w:rsid w:val="004D0F10"/>
    <w:rsid w:val="004D4241"/>
    <w:rsid w:val="004D4D48"/>
    <w:rsid w:val="004D5610"/>
    <w:rsid w:val="004D56D6"/>
    <w:rsid w:val="004D69FC"/>
    <w:rsid w:val="004E226D"/>
    <w:rsid w:val="004E43DF"/>
    <w:rsid w:val="004E4642"/>
    <w:rsid w:val="004E7152"/>
    <w:rsid w:val="004E7671"/>
    <w:rsid w:val="004F071D"/>
    <w:rsid w:val="004F1227"/>
    <w:rsid w:val="004F12CC"/>
    <w:rsid w:val="004F7160"/>
    <w:rsid w:val="00501D77"/>
    <w:rsid w:val="00503E7B"/>
    <w:rsid w:val="00505BCC"/>
    <w:rsid w:val="00506654"/>
    <w:rsid w:val="00506EC2"/>
    <w:rsid w:val="005102F2"/>
    <w:rsid w:val="00511358"/>
    <w:rsid w:val="00511B35"/>
    <w:rsid w:val="00511CB6"/>
    <w:rsid w:val="005137FF"/>
    <w:rsid w:val="00513AE0"/>
    <w:rsid w:val="00515485"/>
    <w:rsid w:val="00515C28"/>
    <w:rsid w:val="00515C80"/>
    <w:rsid w:val="00515D6F"/>
    <w:rsid w:val="00516607"/>
    <w:rsid w:val="00516DFF"/>
    <w:rsid w:val="005173AB"/>
    <w:rsid w:val="00520858"/>
    <w:rsid w:val="0052095F"/>
    <w:rsid w:val="00520C5D"/>
    <w:rsid w:val="005215DF"/>
    <w:rsid w:val="00522A41"/>
    <w:rsid w:val="0052376F"/>
    <w:rsid w:val="00523B20"/>
    <w:rsid w:val="005252A5"/>
    <w:rsid w:val="00527749"/>
    <w:rsid w:val="005341ED"/>
    <w:rsid w:val="005344C8"/>
    <w:rsid w:val="0053511A"/>
    <w:rsid w:val="00535DF7"/>
    <w:rsid w:val="00535E2D"/>
    <w:rsid w:val="005418F4"/>
    <w:rsid w:val="00542CC1"/>
    <w:rsid w:val="00542F79"/>
    <w:rsid w:val="00544BF2"/>
    <w:rsid w:val="005463CD"/>
    <w:rsid w:val="005501DF"/>
    <w:rsid w:val="0055159C"/>
    <w:rsid w:val="0055181F"/>
    <w:rsid w:val="0056093B"/>
    <w:rsid w:val="005610F9"/>
    <w:rsid w:val="005613B3"/>
    <w:rsid w:val="00561D2D"/>
    <w:rsid w:val="005629E5"/>
    <w:rsid w:val="00562BBB"/>
    <w:rsid w:val="00563412"/>
    <w:rsid w:val="00567252"/>
    <w:rsid w:val="005703E5"/>
    <w:rsid w:val="005707A0"/>
    <w:rsid w:val="00574BDD"/>
    <w:rsid w:val="00576238"/>
    <w:rsid w:val="00582638"/>
    <w:rsid w:val="00583B1C"/>
    <w:rsid w:val="00583F63"/>
    <w:rsid w:val="00584954"/>
    <w:rsid w:val="0058649B"/>
    <w:rsid w:val="00586811"/>
    <w:rsid w:val="00586D15"/>
    <w:rsid w:val="00590F74"/>
    <w:rsid w:val="0059167E"/>
    <w:rsid w:val="00595C1B"/>
    <w:rsid w:val="005A1B60"/>
    <w:rsid w:val="005A2A53"/>
    <w:rsid w:val="005A7428"/>
    <w:rsid w:val="005A7B61"/>
    <w:rsid w:val="005A7B7B"/>
    <w:rsid w:val="005B06DA"/>
    <w:rsid w:val="005B32BE"/>
    <w:rsid w:val="005B51B9"/>
    <w:rsid w:val="005B55A6"/>
    <w:rsid w:val="005B6800"/>
    <w:rsid w:val="005B7D3D"/>
    <w:rsid w:val="005B7F21"/>
    <w:rsid w:val="005C031A"/>
    <w:rsid w:val="005C06C3"/>
    <w:rsid w:val="005C1656"/>
    <w:rsid w:val="005C1D02"/>
    <w:rsid w:val="005C5FCB"/>
    <w:rsid w:val="005C6DF5"/>
    <w:rsid w:val="005C6E06"/>
    <w:rsid w:val="005C755F"/>
    <w:rsid w:val="005C78F2"/>
    <w:rsid w:val="005D1716"/>
    <w:rsid w:val="005D36DE"/>
    <w:rsid w:val="005D3B69"/>
    <w:rsid w:val="005D4B52"/>
    <w:rsid w:val="005D554D"/>
    <w:rsid w:val="005D6D70"/>
    <w:rsid w:val="005D7B76"/>
    <w:rsid w:val="005E1A11"/>
    <w:rsid w:val="005E33F3"/>
    <w:rsid w:val="005E3A3B"/>
    <w:rsid w:val="005E50F3"/>
    <w:rsid w:val="005E7586"/>
    <w:rsid w:val="005F0C30"/>
    <w:rsid w:val="005F1373"/>
    <w:rsid w:val="005F1A22"/>
    <w:rsid w:val="005F6614"/>
    <w:rsid w:val="005F7046"/>
    <w:rsid w:val="00600BDF"/>
    <w:rsid w:val="006025BB"/>
    <w:rsid w:val="00602ADA"/>
    <w:rsid w:val="0060367F"/>
    <w:rsid w:val="00603D1C"/>
    <w:rsid w:val="00603E92"/>
    <w:rsid w:val="00605F1D"/>
    <w:rsid w:val="00606A19"/>
    <w:rsid w:val="00607925"/>
    <w:rsid w:val="00607F55"/>
    <w:rsid w:val="00610D29"/>
    <w:rsid w:val="00610D8C"/>
    <w:rsid w:val="00611ABB"/>
    <w:rsid w:val="006120DA"/>
    <w:rsid w:val="00615176"/>
    <w:rsid w:val="006168F9"/>
    <w:rsid w:val="00620669"/>
    <w:rsid w:val="00620F0D"/>
    <w:rsid w:val="00622317"/>
    <w:rsid w:val="0062251A"/>
    <w:rsid w:val="0062376A"/>
    <w:rsid w:val="0062380D"/>
    <w:rsid w:val="00624228"/>
    <w:rsid w:val="006245F0"/>
    <w:rsid w:val="006247DB"/>
    <w:rsid w:val="00631B8D"/>
    <w:rsid w:val="0063402C"/>
    <w:rsid w:val="00634C79"/>
    <w:rsid w:val="00636402"/>
    <w:rsid w:val="00636ABB"/>
    <w:rsid w:val="00637048"/>
    <w:rsid w:val="00637522"/>
    <w:rsid w:val="00640172"/>
    <w:rsid w:val="00641173"/>
    <w:rsid w:val="006414D2"/>
    <w:rsid w:val="006416C9"/>
    <w:rsid w:val="00641987"/>
    <w:rsid w:val="0064522D"/>
    <w:rsid w:val="00645AA3"/>
    <w:rsid w:val="00645AC0"/>
    <w:rsid w:val="006500C3"/>
    <w:rsid w:val="006504D7"/>
    <w:rsid w:val="00650E9B"/>
    <w:rsid w:val="00651B9E"/>
    <w:rsid w:val="006535B2"/>
    <w:rsid w:val="00654DD8"/>
    <w:rsid w:val="00654F97"/>
    <w:rsid w:val="00656BD4"/>
    <w:rsid w:val="006611C9"/>
    <w:rsid w:val="0066126F"/>
    <w:rsid w:val="006614AA"/>
    <w:rsid w:val="00664056"/>
    <w:rsid w:val="00666777"/>
    <w:rsid w:val="0066685E"/>
    <w:rsid w:val="006707C9"/>
    <w:rsid w:val="0067622A"/>
    <w:rsid w:val="00676318"/>
    <w:rsid w:val="00676E36"/>
    <w:rsid w:val="00677545"/>
    <w:rsid w:val="00680614"/>
    <w:rsid w:val="006839C4"/>
    <w:rsid w:val="00684BAA"/>
    <w:rsid w:val="00685261"/>
    <w:rsid w:val="00685F6B"/>
    <w:rsid w:val="00687789"/>
    <w:rsid w:val="00690176"/>
    <w:rsid w:val="006911DB"/>
    <w:rsid w:val="0069120D"/>
    <w:rsid w:val="006918F8"/>
    <w:rsid w:val="006927B3"/>
    <w:rsid w:val="00694093"/>
    <w:rsid w:val="00695F23"/>
    <w:rsid w:val="00696142"/>
    <w:rsid w:val="006973AE"/>
    <w:rsid w:val="006A2B71"/>
    <w:rsid w:val="006A2DB6"/>
    <w:rsid w:val="006A6230"/>
    <w:rsid w:val="006A6945"/>
    <w:rsid w:val="006A694E"/>
    <w:rsid w:val="006B0001"/>
    <w:rsid w:val="006B04D4"/>
    <w:rsid w:val="006B32E9"/>
    <w:rsid w:val="006B33B7"/>
    <w:rsid w:val="006B33F6"/>
    <w:rsid w:val="006B5A03"/>
    <w:rsid w:val="006B67D7"/>
    <w:rsid w:val="006B70D2"/>
    <w:rsid w:val="006B7E8B"/>
    <w:rsid w:val="006C019B"/>
    <w:rsid w:val="006C1F8C"/>
    <w:rsid w:val="006C3399"/>
    <w:rsid w:val="006C38B0"/>
    <w:rsid w:val="006C3DB5"/>
    <w:rsid w:val="006C3FF6"/>
    <w:rsid w:val="006C4524"/>
    <w:rsid w:val="006C5316"/>
    <w:rsid w:val="006C54C2"/>
    <w:rsid w:val="006D2D44"/>
    <w:rsid w:val="006D34CC"/>
    <w:rsid w:val="006D43AE"/>
    <w:rsid w:val="006D4515"/>
    <w:rsid w:val="006D530A"/>
    <w:rsid w:val="006D67C7"/>
    <w:rsid w:val="006D6B7D"/>
    <w:rsid w:val="006D72A3"/>
    <w:rsid w:val="006E0B27"/>
    <w:rsid w:val="006E3236"/>
    <w:rsid w:val="006E4289"/>
    <w:rsid w:val="006E42BA"/>
    <w:rsid w:val="006E448A"/>
    <w:rsid w:val="006E51C5"/>
    <w:rsid w:val="006E52D0"/>
    <w:rsid w:val="006E552D"/>
    <w:rsid w:val="006E5CCA"/>
    <w:rsid w:val="006E7663"/>
    <w:rsid w:val="006E7761"/>
    <w:rsid w:val="006E7887"/>
    <w:rsid w:val="006E7ADE"/>
    <w:rsid w:val="006F0E06"/>
    <w:rsid w:val="006F15E4"/>
    <w:rsid w:val="006F17B3"/>
    <w:rsid w:val="006F2B00"/>
    <w:rsid w:val="006F32F6"/>
    <w:rsid w:val="006F5D10"/>
    <w:rsid w:val="0070161D"/>
    <w:rsid w:val="00702160"/>
    <w:rsid w:val="007037B4"/>
    <w:rsid w:val="00703A04"/>
    <w:rsid w:val="00703F3A"/>
    <w:rsid w:val="00704A1B"/>
    <w:rsid w:val="007052D5"/>
    <w:rsid w:val="00706005"/>
    <w:rsid w:val="007119C5"/>
    <w:rsid w:val="00712D69"/>
    <w:rsid w:val="00712E79"/>
    <w:rsid w:val="007145BA"/>
    <w:rsid w:val="0071489E"/>
    <w:rsid w:val="007165EB"/>
    <w:rsid w:val="0071780D"/>
    <w:rsid w:val="0072006C"/>
    <w:rsid w:val="00720928"/>
    <w:rsid w:val="007233EC"/>
    <w:rsid w:val="00724757"/>
    <w:rsid w:val="007254F8"/>
    <w:rsid w:val="0072593C"/>
    <w:rsid w:val="00725B35"/>
    <w:rsid w:val="0072685E"/>
    <w:rsid w:val="007274DA"/>
    <w:rsid w:val="00731DA0"/>
    <w:rsid w:val="0073322E"/>
    <w:rsid w:val="0073402F"/>
    <w:rsid w:val="00734D04"/>
    <w:rsid w:val="00735084"/>
    <w:rsid w:val="0073587B"/>
    <w:rsid w:val="00735A51"/>
    <w:rsid w:val="0073606D"/>
    <w:rsid w:val="00742D1D"/>
    <w:rsid w:val="00742F8B"/>
    <w:rsid w:val="0074512E"/>
    <w:rsid w:val="00745D42"/>
    <w:rsid w:val="0074666A"/>
    <w:rsid w:val="00750C53"/>
    <w:rsid w:val="00750D5E"/>
    <w:rsid w:val="007519E0"/>
    <w:rsid w:val="00751E0C"/>
    <w:rsid w:val="00752C0F"/>
    <w:rsid w:val="00752D47"/>
    <w:rsid w:val="0075312B"/>
    <w:rsid w:val="00755212"/>
    <w:rsid w:val="00755A1F"/>
    <w:rsid w:val="00755A53"/>
    <w:rsid w:val="007561AF"/>
    <w:rsid w:val="00761B07"/>
    <w:rsid w:val="0076252B"/>
    <w:rsid w:val="00762FA7"/>
    <w:rsid w:val="0076462E"/>
    <w:rsid w:val="00765914"/>
    <w:rsid w:val="00766206"/>
    <w:rsid w:val="0076625C"/>
    <w:rsid w:val="00766D3F"/>
    <w:rsid w:val="00767103"/>
    <w:rsid w:val="0076717B"/>
    <w:rsid w:val="00771425"/>
    <w:rsid w:val="00773510"/>
    <w:rsid w:val="007737B1"/>
    <w:rsid w:val="00774912"/>
    <w:rsid w:val="00774B10"/>
    <w:rsid w:val="00774C45"/>
    <w:rsid w:val="00775128"/>
    <w:rsid w:val="00775CC3"/>
    <w:rsid w:val="0077783C"/>
    <w:rsid w:val="0078101B"/>
    <w:rsid w:val="00781047"/>
    <w:rsid w:val="00782A1A"/>
    <w:rsid w:val="00783644"/>
    <w:rsid w:val="00784107"/>
    <w:rsid w:val="00786424"/>
    <w:rsid w:val="0078687E"/>
    <w:rsid w:val="007868D9"/>
    <w:rsid w:val="00787241"/>
    <w:rsid w:val="00793BEF"/>
    <w:rsid w:val="00794318"/>
    <w:rsid w:val="00794686"/>
    <w:rsid w:val="007966B8"/>
    <w:rsid w:val="007A22A3"/>
    <w:rsid w:val="007A262E"/>
    <w:rsid w:val="007A2644"/>
    <w:rsid w:val="007A2F97"/>
    <w:rsid w:val="007A31A0"/>
    <w:rsid w:val="007A3363"/>
    <w:rsid w:val="007A3EC6"/>
    <w:rsid w:val="007A4E7C"/>
    <w:rsid w:val="007A4EC1"/>
    <w:rsid w:val="007A6F9B"/>
    <w:rsid w:val="007B144C"/>
    <w:rsid w:val="007B1D58"/>
    <w:rsid w:val="007B3B0D"/>
    <w:rsid w:val="007B537E"/>
    <w:rsid w:val="007B6A8D"/>
    <w:rsid w:val="007B718E"/>
    <w:rsid w:val="007B7621"/>
    <w:rsid w:val="007B7673"/>
    <w:rsid w:val="007C0DD3"/>
    <w:rsid w:val="007C3062"/>
    <w:rsid w:val="007C5702"/>
    <w:rsid w:val="007C5B28"/>
    <w:rsid w:val="007C6F49"/>
    <w:rsid w:val="007D0A31"/>
    <w:rsid w:val="007D0AAC"/>
    <w:rsid w:val="007D0ADE"/>
    <w:rsid w:val="007D1527"/>
    <w:rsid w:val="007D191C"/>
    <w:rsid w:val="007D2FF9"/>
    <w:rsid w:val="007D427F"/>
    <w:rsid w:val="007D5160"/>
    <w:rsid w:val="007D518A"/>
    <w:rsid w:val="007D636B"/>
    <w:rsid w:val="007D7B25"/>
    <w:rsid w:val="007DE4C0"/>
    <w:rsid w:val="007E010B"/>
    <w:rsid w:val="007E0E67"/>
    <w:rsid w:val="007E22A1"/>
    <w:rsid w:val="007E448D"/>
    <w:rsid w:val="007E5142"/>
    <w:rsid w:val="007E6523"/>
    <w:rsid w:val="007E6A88"/>
    <w:rsid w:val="007E6F15"/>
    <w:rsid w:val="007F0A1D"/>
    <w:rsid w:val="007F209B"/>
    <w:rsid w:val="007F364A"/>
    <w:rsid w:val="007F4D82"/>
    <w:rsid w:val="007F5E13"/>
    <w:rsid w:val="007F7158"/>
    <w:rsid w:val="008000A1"/>
    <w:rsid w:val="00800E53"/>
    <w:rsid w:val="008013C9"/>
    <w:rsid w:val="008039A0"/>
    <w:rsid w:val="0080576C"/>
    <w:rsid w:val="0080638A"/>
    <w:rsid w:val="00806F9E"/>
    <w:rsid w:val="00812DD9"/>
    <w:rsid w:val="008151E5"/>
    <w:rsid w:val="008159EB"/>
    <w:rsid w:val="00822C15"/>
    <w:rsid w:val="00822F66"/>
    <w:rsid w:val="00823C6F"/>
    <w:rsid w:val="00825D89"/>
    <w:rsid w:val="008268EF"/>
    <w:rsid w:val="008271B5"/>
    <w:rsid w:val="00830CFD"/>
    <w:rsid w:val="00832CF9"/>
    <w:rsid w:val="008344CD"/>
    <w:rsid w:val="00834A11"/>
    <w:rsid w:val="00837221"/>
    <w:rsid w:val="00837328"/>
    <w:rsid w:val="008376F2"/>
    <w:rsid w:val="00837BBF"/>
    <w:rsid w:val="008425ED"/>
    <w:rsid w:val="008463EB"/>
    <w:rsid w:val="00850E5B"/>
    <w:rsid w:val="00851AD8"/>
    <w:rsid w:val="0085236D"/>
    <w:rsid w:val="0085384D"/>
    <w:rsid w:val="00853EF3"/>
    <w:rsid w:val="00855EA7"/>
    <w:rsid w:val="0085634C"/>
    <w:rsid w:val="00856401"/>
    <w:rsid w:val="00857975"/>
    <w:rsid w:val="00862DCE"/>
    <w:rsid w:val="00865B23"/>
    <w:rsid w:val="00865C31"/>
    <w:rsid w:val="00865E40"/>
    <w:rsid w:val="008668EF"/>
    <w:rsid w:val="00866FC2"/>
    <w:rsid w:val="00873AAB"/>
    <w:rsid w:val="00873CA2"/>
    <w:rsid w:val="00874BE4"/>
    <w:rsid w:val="00881391"/>
    <w:rsid w:val="00883D04"/>
    <w:rsid w:val="008849C8"/>
    <w:rsid w:val="008850E9"/>
    <w:rsid w:val="008912C9"/>
    <w:rsid w:val="00893322"/>
    <w:rsid w:val="00895CE2"/>
    <w:rsid w:val="00896137"/>
    <w:rsid w:val="008979A1"/>
    <w:rsid w:val="008A02C5"/>
    <w:rsid w:val="008A03E0"/>
    <w:rsid w:val="008A10DB"/>
    <w:rsid w:val="008A1502"/>
    <w:rsid w:val="008A1A00"/>
    <w:rsid w:val="008A468D"/>
    <w:rsid w:val="008A4FB8"/>
    <w:rsid w:val="008A5C21"/>
    <w:rsid w:val="008A6020"/>
    <w:rsid w:val="008A6034"/>
    <w:rsid w:val="008A649D"/>
    <w:rsid w:val="008A7465"/>
    <w:rsid w:val="008B0950"/>
    <w:rsid w:val="008B0C54"/>
    <w:rsid w:val="008B1816"/>
    <w:rsid w:val="008B181C"/>
    <w:rsid w:val="008B20E1"/>
    <w:rsid w:val="008B3D30"/>
    <w:rsid w:val="008B3EA1"/>
    <w:rsid w:val="008B5A1F"/>
    <w:rsid w:val="008B68FA"/>
    <w:rsid w:val="008B7F47"/>
    <w:rsid w:val="008C0B3C"/>
    <w:rsid w:val="008C124D"/>
    <w:rsid w:val="008C17E6"/>
    <w:rsid w:val="008C339B"/>
    <w:rsid w:val="008C3832"/>
    <w:rsid w:val="008C62D2"/>
    <w:rsid w:val="008C65F8"/>
    <w:rsid w:val="008D09F1"/>
    <w:rsid w:val="008D1305"/>
    <w:rsid w:val="008D175B"/>
    <w:rsid w:val="008D24ED"/>
    <w:rsid w:val="008D27FC"/>
    <w:rsid w:val="008D5CB4"/>
    <w:rsid w:val="008D779B"/>
    <w:rsid w:val="008E2986"/>
    <w:rsid w:val="008E2C72"/>
    <w:rsid w:val="008E2C85"/>
    <w:rsid w:val="008E30A9"/>
    <w:rsid w:val="008E36D9"/>
    <w:rsid w:val="008E430D"/>
    <w:rsid w:val="008E4B0B"/>
    <w:rsid w:val="008E4B29"/>
    <w:rsid w:val="008E5D1C"/>
    <w:rsid w:val="008E600D"/>
    <w:rsid w:val="008E6C39"/>
    <w:rsid w:val="008E753F"/>
    <w:rsid w:val="008E7E8E"/>
    <w:rsid w:val="008E7EAD"/>
    <w:rsid w:val="008F03C0"/>
    <w:rsid w:val="008F0E94"/>
    <w:rsid w:val="008F1127"/>
    <w:rsid w:val="008F15EB"/>
    <w:rsid w:val="008F4440"/>
    <w:rsid w:val="008F4B1C"/>
    <w:rsid w:val="008F4D11"/>
    <w:rsid w:val="008F50D2"/>
    <w:rsid w:val="008F54E9"/>
    <w:rsid w:val="008F55BC"/>
    <w:rsid w:val="008F6C56"/>
    <w:rsid w:val="009001F5"/>
    <w:rsid w:val="009025D3"/>
    <w:rsid w:val="00903F1F"/>
    <w:rsid w:val="00905663"/>
    <w:rsid w:val="009079B8"/>
    <w:rsid w:val="0091017A"/>
    <w:rsid w:val="00910F72"/>
    <w:rsid w:val="00911333"/>
    <w:rsid w:val="00911A08"/>
    <w:rsid w:val="00915E31"/>
    <w:rsid w:val="009163CE"/>
    <w:rsid w:val="009176CC"/>
    <w:rsid w:val="0092003F"/>
    <w:rsid w:val="00922D6F"/>
    <w:rsid w:val="00923004"/>
    <w:rsid w:val="009232C8"/>
    <w:rsid w:val="00924C0E"/>
    <w:rsid w:val="00925335"/>
    <w:rsid w:val="00925EB8"/>
    <w:rsid w:val="00927DDB"/>
    <w:rsid w:val="009337C8"/>
    <w:rsid w:val="0093424C"/>
    <w:rsid w:val="00935E6D"/>
    <w:rsid w:val="00937C5B"/>
    <w:rsid w:val="0094121C"/>
    <w:rsid w:val="009428C0"/>
    <w:rsid w:val="009440D5"/>
    <w:rsid w:val="00944239"/>
    <w:rsid w:val="0094535D"/>
    <w:rsid w:val="009459E9"/>
    <w:rsid w:val="00950A23"/>
    <w:rsid w:val="00952193"/>
    <w:rsid w:val="00952575"/>
    <w:rsid w:val="0095270F"/>
    <w:rsid w:val="0095314D"/>
    <w:rsid w:val="009537E0"/>
    <w:rsid w:val="00954609"/>
    <w:rsid w:val="00954A54"/>
    <w:rsid w:val="009564BC"/>
    <w:rsid w:val="009616F5"/>
    <w:rsid w:val="00961AB5"/>
    <w:rsid w:val="00961F87"/>
    <w:rsid w:val="009624EB"/>
    <w:rsid w:val="00962A54"/>
    <w:rsid w:val="00964BF7"/>
    <w:rsid w:val="00966CA3"/>
    <w:rsid w:val="00966DCC"/>
    <w:rsid w:val="009704B8"/>
    <w:rsid w:val="00970961"/>
    <w:rsid w:val="00971370"/>
    <w:rsid w:val="00971E61"/>
    <w:rsid w:val="00972DB3"/>
    <w:rsid w:val="00974000"/>
    <w:rsid w:val="00975342"/>
    <w:rsid w:val="00975794"/>
    <w:rsid w:val="00976D3D"/>
    <w:rsid w:val="00981E03"/>
    <w:rsid w:val="00981E64"/>
    <w:rsid w:val="00982ED1"/>
    <w:rsid w:val="0098613C"/>
    <w:rsid w:val="009865D7"/>
    <w:rsid w:val="00987BEC"/>
    <w:rsid w:val="00991DD1"/>
    <w:rsid w:val="00991E56"/>
    <w:rsid w:val="009921D1"/>
    <w:rsid w:val="009935DE"/>
    <w:rsid w:val="009954A4"/>
    <w:rsid w:val="009A0920"/>
    <w:rsid w:val="009A1C6E"/>
    <w:rsid w:val="009A1F3F"/>
    <w:rsid w:val="009A4FFE"/>
    <w:rsid w:val="009A5EE5"/>
    <w:rsid w:val="009A6F03"/>
    <w:rsid w:val="009A7206"/>
    <w:rsid w:val="009A772D"/>
    <w:rsid w:val="009A7AC4"/>
    <w:rsid w:val="009B30B5"/>
    <w:rsid w:val="009B3263"/>
    <w:rsid w:val="009B35A1"/>
    <w:rsid w:val="009B484C"/>
    <w:rsid w:val="009B5E2F"/>
    <w:rsid w:val="009B6489"/>
    <w:rsid w:val="009B6955"/>
    <w:rsid w:val="009C151B"/>
    <w:rsid w:val="009C1782"/>
    <w:rsid w:val="009C2F52"/>
    <w:rsid w:val="009C5E97"/>
    <w:rsid w:val="009C647F"/>
    <w:rsid w:val="009C670C"/>
    <w:rsid w:val="009C686F"/>
    <w:rsid w:val="009C6B7B"/>
    <w:rsid w:val="009D15A0"/>
    <w:rsid w:val="009D19DF"/>
    <w:rsid w:val="009D1CB1"/>
    <w:rsid w:val="009D4182"/>
    <w:rsid w:val="009D6EC7"/>
    <w:rsid w:val="009D6FAE"/>
    <w:rsid w:val="009D7A3C"/>
    <w:rsid w:val="009E0989"/>
    <w:rsid w:val="009E2535"/>
    <w:rsid w:val="009E42D6"/>
    <w:rsid w:val="009E4BDB"/>
    <w:rsid w:val="009E6902"/>
    <w:rsid w:val="009E6E7C"/>
    <w:rsid w:val="009E79E9"/>
    <w:rsid w:val="009F148F"/>
    <w:rsid w:val="009F2107"/>
    <w:rsid w:val="009F404B"/>
    <w:rsid w:val="009F4192"/>
    <w:rsid w:val="009F47AD"/>
    <w:rsid w:val="009F48B4"/>
    <w:rsid w:val="009F4C00"/>
    <w:rsid w:val="009F564B"/>
    <w:rsid w:val="009F6764"/>
    <w:rsid w:val="009F7943"/>
    <w:rsid w:val="00A00934"/>
    <w:rsid w:val="00A011B1"/>
    <w:rsid w:val="00A02554"/>
    <w:rsid w:val="00A02716"/>
    <w:rsid w:val="00A03116"/>
    <w:rsid w:val="00A041BF"/>
    <w:rsid w:val="00A04377"/>
    <w:rsid w:val="00A04BB7"/>
    <w:rsid w:val="00A07C53"/>
    <w:rsid w:val="00A10087"/>
    <w:rsid w:val="00A10E54"/>
    <w:rsid w:val="00A139BF"/>
    <w:rsid w:val="00A14584"/>
    <w:rsid w:val="00A1556F"/>
    <w:rsid w:val="00A15641"/>
    <w:rsid w:val="00A15A73"/>
    <w:rsid w:val="00A15E58"/>
    <w:rsid w:val="00A23169"/>
    <w:rsid w:val="00A232D0"/>
    <w:rsid w:val="00A26EC7"/>
    <w:rsid w:val="00A2741F"/>
    <w:rsid w:val="00A276F4"/>
    <w:rsid w:val="00A27DA2"/>
    <w:rsid w:val="00A304EE"/>
    <w:rsid w:val="00A316C6"/>
    <w:rsid w:val="00A320E7"/>
    <w:rsid w:val="00A32DDA"/>
    <w:rsid w:val="00A33C25"/>
    <w:rsid w:val="00A349B4"/>
    <w:rsid w:val="00A34AAC"/>
    <w:rsid w:val="00A34F34"/>
    <w:rsid w:val="00A359B4"/>
    <w:rsid w:val="00A360EC"/>
    <w:rsid w:val="00A422D0"/>
    <w:rsid w:val="00A4266F"/>
    <w:rsid w:val="00A42EC3"/>
    <w:rsid w:val="00A43C26"/>
    <w:rsid w:val="00A43FFF"/>
    <w:rsid w:val="00A45301"/>
    <w:rsid w:val="00A455EF"/>
    <w:rsid w:val="00A45924"/>
    <w:rsid w:val="00A45EC0"/>
    <w:rsid w:val="00A46D4C"/>
    <w:rsid w:val="00A4786F"/>
    <w:rsid w:val="00A47CC7"/>
    <w:rsid w:val="00A51C2E"/>
    <w:rsid w:val="00A52562"/>
    <w:rsid w:val="00A53B2E"/>
    <w:rsid w:val="00A54179"/>
    <w:rsid w:val="00A54712"/>
    <w:rsid w:val="00A547F9"/>
    <w:rsid w:val="00A54C0D"/>
    <w:rsid w:val="00A55D4D"/>
    <w:rsid w:val="00A568C6"/>
    <w:rsid w:val="00A57C79"/>
    <w:rsid w:val="00A57EB3"/>
    <w:rsid w:val="00A6069A"/>
    <w:rsid w:val="00A60769"/>
    <w:rsid w:val="00A61960"/>
    <w:rsid w:val="00A61AC0"/>
    <w:rsid w:val="00A6346C"/>
    <w:rsid w:val="00A638C5"/>
    <w:rsid w:val="00A63AEA"/>
    <w:rsid w:val="00A64420"/>
    <w:rsid w:val="00A650B3"/>
    <w:rsid w:val="00A654A1"/>
    <w:rsid w:val="00A70C0C"/>
    <w:rsid w:val="00A71E98"/>
    <w:rsid w:val="00A73DFF"/>
    <w:rsid w:val="00A75D33"/>
    <w:rsid w:val="00A75DA6"/>
    <w:rsid w:val="00A75DAF"/>
    <w:rsid w:val="00A76A87"/>
    <w:rsid w:val="00A775AC"/>
    <w:rsid w:val="00A77D3F"/>
    <w:rsid w:val="00A80399"/>
    <w:rsid w:val="00A81B68"/>
    <w:rsid w:val="00A83723"/>
    <w:rsid w:val="00A8381E"/>
    <w:rsid w:val="00A84846"/>
    <w:rsid w:val="00A85079"/>
    <w:rsid w:val="00A85C6B"/>
    <w:rsid w:val="00A86623"/>
    <w:rsid w:val="00A86E0A"/>
    <w:rsid w:val="00A87273"/>
    <w:rsid w:val="00A879FA"/>
    <w:rsid w:val="00A9056C"/>
    <w:rsid w:val="00A907D9"/>
    <w:rsid w:val="00A91669"/>
    <w:rsid w:val="00A91AA0"/>
    <w:rsid w:val="00A91E27"/>
    <w:rsid w:val="00A95187"/>
    <w:rsid w:val="00A969D8"/>
    <w:rsid w:val="00A96C16"/>
    <w:rsid w:val="00AA2C40"/>
    <w:rsid w:val="00AA30AB"/>
    <w:rsid w:val="00AA3294"/>
    <w:rsid w:val="00AA35B8"/>
    <w:rsid w:val="00AA419E"/>
    <w:rsid w:val="00AB0D20"/>
    <w:rsid w:val="00AB1764"/>
    <w:rsid w:val="00AB176B"/>
    <w:rsid w:val="00AB18B1"/>
    <w:rsid w:val="00AB4543"/>
    <w:rsid w:val="00AB4724"/>
    <w:rsid w:val="00AB496B"/>
    <w:rsid w:val="00AB6807"/>
    <w:rsid w:val="00AB79BC"/>
    <w:rsid w:val="00AC0522"/>
    <w:rsid w:val="00AC0EDD"/>
    <w:rsid w:val="00AC2A17"/>
    <w:rsid w:val="00AC2FF0"/>
    <w:rsid w:val="00AC37BC"/>
    <w:rsid w:val="00AC3B39"/>
    <w:rsid w:val="00AC5A72"/>
    <w:rsid w:val="00AD0B4C"/>
    <w:rsid w:val="00AD21D7"/>
    <w:rsid w:val="00AD2724"/>
    <w:rsid w:val="00AD35E6"/>
    <w:rsid w:val="00AD5622"/>
    <w:rsid w:val="00AD5A69"/>
    <w:rsid w:val="00AD76AB"/>
    <w:rsid w:val="00AE1761"/>
    <w:rsid w:val="00AE3F5B"/>
    <w:rsid w:val="00AE466F"/>
    <w:rsid w:val="00AE6461"/>
    <w:rsid w:val="00AE7B2F"/>
    <w:rsid w:val="00AF0AC5"/>
    <w:rsid w:val="00AF1C54"/>
    <w:rsid w:val="00AF2AFD"/>
    <w:rsid w:val="00AF392A"/>
    <w:rsid w:val="00AF5163"/>
    <w:rsid w:val="00AF6B72"/>
    <w:rsid w:val="00AF6D1B"/>
    <w:rsid w:val="00AF776A"/>
    <w:rsid w:val="00B00049"/>
    <w:rsid w:val="00B00719"/>
    <w:rsid w:val="00B00E2C"/>
    <w:rsid w:val="00B02734"/>
    <w:rsid w:val="00B04094"/>
    <w:rsid w:val="00B04530"/>
    <w:rsid w:val="00B0684D"/>
    <w:rsid w:val="00B104BB"/>
    <w:rsid w:val="00B12919"/>
    <w:rsid w:val="00B14B85"/>
    <w:rsid w:val="00B15032"/>
    <w:rsid w:val="00B16769"/>
    <w:rsid w:val="00B16903"/>
    <w:rsid w:val="00B2176C"/>
    <w:rsid w:val="00B230DC"/>
    <w:rsid w:val="00B231DD"/>
    <w:rsid w:val="00B235E1"/>
    <w:rsid w:val="00B23E32"/>
    <w:rsid w:val="00B25259"/>
    <w:rsid w:val="00B25F9D"/>
    <w:rsid w:val="00B26072"/>
    <w:rsid w:val="00B27CA3"/>
    <w:rsid w:val="00B31FC4"/>
    <w:rsid w:val="00B35DD5"/>
    <w:rsid w:val="00B37E5F"/>
    <w:rsid w:val="00B40C50"/>
    <w:rsid w:val="00B4455C"/>
    <w:rsid w:val="00B4510A"/>
    <w:rsid w:val="00B466C2"/>
    <w:rsid w:val="00B4705B"/>
    <w:rsid w:val="00B47F2B"/>
    <w:rsid w:val="00B51192"/>
    <w:rsid w:val="00B5127D"/>
    <w:rsid w:val="00B51925"/>
    <w:rsid w:val="00B51B15"/>
    <w:rsid w:val="00B51BB9"/>
    <w:rsid w:val="00B5308D"/>
    <w:rsid w:val="00B53A73"/>
    <w:rsid w:val="00B54885"/>
    <w:rsid w:val="00B54EAB"/>
    <w:rsid w:val="00B54F43"/>
    <w:rsid w:val="00B554BF"/>
    <w:rsid w:val="00B56189"/>
    <w:rsid w:val="00B565E9"/>
    <w:rsid w:val="00B57B26"/>
    <w:rsid w:val="00B61D50"/>
    <w:rsid w:val="00B62DBD"/>
    <w:rsid w:val="00B646C4"/>
    <w:rsid w:val="00B648E3"/>
    <w:rsid w:val="00B66F7E"/>
    <w:rsid w:val="00B67E0B"/>
    <w:rsid w:val="00B67ED6"/>
    <w:rsid w:val="00B7177B"/>
    <w:rsid w:val="00B71C49"/>
    <w:rsid w:val="00B71D05"/>
    <w:rsid w:val="00B72064"/>
    <w:rsid w:val="00B73E37"/>
    <w:rsid w:val="00B74446"/>
    <w:rsid w:val="00B7461D"/>
    <w:rsid w:val="00B749C7"/>
    <w:rsid w:val="00B77DEF"/>
    <w:rsid w:val="00B81315"/>
    <w:rsid w:val="00B819AE"/>
    <w:rsid w:val="00B82740"/>
    <w:rsid w:val="00B82F23"/>
    <w:rsid w:val="00B82F44"/>
    <w:rsid w:val="00B84025"/>
    <w:rsid w:val="00B84619"/>
    <w:rsid w:val="00B849FF"/>
    <w:rsid w:val="00B86044"/>
    <w:rsid w:val="00B86ED4"/>
    <w:rsid w:val="00B87518"/>
    <w:rsid w:val="00B94232"/>
    <w:rsid w:val="00B94C01"/>
    <w:rsid w:val="00B94F0B"/>
    <w:rsid w:val="00B95165"/>
    <w:rsid w:val="00B9663E"/>
    <w:rsid w:val="00B96B88"/>
    <w:rsid w:val="00B972FC"/>
    <w:rsid w:val="00BA1565"/>
    <w:rsid w:val="00BA18BD"/>
    <w:rsid w:val="00BA1DCE"/>
    <w:rsid w:val="00BA2BDE"/>
    <w:rsid w:val="00BA35EE"/>
    <w:rsid w:val="00BA43EE"/>
    <w:rsid w:val="00BA4A0F"/>
    <w:rsid w:val="00BA5624"/>
    <w:rsid w:val="00BA6364"/>
    <w:rsid w:val="00BA669F"/>
    <w:rsid w:val="00BA68CC"/>
    <w:rsid w:val="00BB04C2"/>
    <w:rsid w:val="00BB131B"/>
    <w:rsid w:val="00BB1350"/>
    <w:rsid w:val="00BB1B67"/>
    <w:rsid w:val="00BB1FDD"/>
    <w:rsid w:val="00BB284D"/>
    <w:rsid w:val="00BB2AE3"/>
    <w:rsid w:val="00BB3D60"/>
    <w:rsid w:val="00BB598D"/>
    <w:rsid w:val="00BB64A1"/>
    <w:rsid w:val="00BB6B51"/>
    <w:rsid w:val="00BC1A76"/>
    <w:rsid w:val="00BC2AE0"/>
    <w:rsid w:val="00BC2CB8"/>
    <w:rsid w:val="00BC3E28"/>
    <w:rsid w:val="00BC424F"/>
    <w:rsid w:val="00BC4EFD"/>
    <w:rsid w:val="00BC5E2C"/>
    <w:rsid w:val="00BC69D0"/>
    <w:rsid w:val="00BC7E25"/>
    <w:rsid w:val="00BD10B8"/>
    <w:rsid w:val="00BD1AB9"/>
    <w:rsid w:val="00BD50BB"/>
    <w:rsid w:val="00BD580A"/>
    <w:rsid w:val="00BD6316"/>
    <w:rsid w:val="00BD7D47"/>
    <w:rsid w:val="00BE001A"/>
    <w:rsid w:val="00BE06D9"/>
    <w:rsid w:val="00BE2CC4"/>
    <w:rsid w:val="00BE41FE"/>
    <w:rsid w:val="00BE4E0E"/>
    <w:rsid w:val="00BE59A3"/>
    <w:rsid w:val="00BF0E45"/>
    <w:rsid w:val="00BF2BFD"/>
    <w:rsid w:val="00BF379D"/>
    <w:rsid w:val="00BF3BB4"/>
    <w:rsid w:val="00BF4DD2"/>
    <w:rsid w:val="00BF4E54"/>
    <w:rsid w:val="00BF5B9A"/>
    <w:rsid w:val="00BF5BD7"/>
    <w:rsid w:val="00BF5C20"/>
    <w:rsid w:val="00BF6526"/>
    <w:rsid w:val="00BF70A7"/>
    <w:rsid w:val="00BF7107"/>
    <w:rsid w:val="00C00BC6"/>
    <w:rsid w:val="00C013D6"/>
    <w:rsid w:val="00C05513"/>
    <w:rsid w:val="00C06384"/>
    <w:rsid w:val="00C0775F"/>
    <w:rsid w:val="00C07D18"/>
    <w:rsid w:val="00C12080"/>
    <w:rsid w:val="00C12204"/>
    <w:rsid w:val="00C12C3E"/>
    <w:rsid w:val="00C1368D"/>
    <w:rsid w:val="00C1380A"/>
    <w:rsid w:val="00C13E02"/>
    <w:rsid w:val="00C14343"/>
    <w:rsid w:val="00C1454B"/>
    <w:rsid w:val="00C2040C"/>
    <w:rsid w:val="00C20873"/>
    <w:rsid w:val="00C20BA5"/>
    <w:rsid w:val="00C20FF0"/>
    <w:rsid w:val="00C210E0"/>
    <w:rsid w:val="00C22C84"/>
    <w:rsid w:val="00C25A60"/>
    <w:rsid w:val="00C260F0"/>
    <w:rsid w:val="00C26771"/>
    <w:rsid w:val="00C279D6"/>
    <w:rsid w:val="00C358F5"/>
    <w:rsid w:val="00C36F05"/>
    <w:rsid w:val="00C41E84"/>
    <w:rsid w:val="00C42B7C"/>
    <w:rsid w:val="00C441D4"/>
    <w:rsid w:val="00C44976"/>
    <w:rsid w:val="00C44BA6"/>
    <w:rsid w:val="00C45FC5"/>
    <w:rsid w:val="00C467A0"/>
    <w:rsid w:val="00C475B6"/>
    <w:rsid w:val="00C5162A"/>
    <w:rsid w:val="00C517CC"/>
    <w:rsid w:val="00C5290C"/>
    <w:rsid w:val="00C536CD"/>
    <w:rsid w:val="00C57A42"/>
    <w:rsid w:val="00C602AE"/>
    <w:rsid w:val="00C636FD"/>
    <w:rsid w:val="00C6564E"/>
    <w:rsid w:val="00C66C14"/>
    <w:rsid w:val="00C70377"/>
    <w:rsid w:val="00C71E0B"/>
    <w:rsid w:val="00C736A3"/>
    <w:rsid w:val="00C75431"/>
    <w:rsid w:val="00C75EE6"/>
    <w:rsid w:val="00C768E8"/>
    <w:rsid w:val="00C76A76"/>
    <w:rsid w:val="00C806C8"/>
    <w:rsid w:val="00C82F08"/>
    <w:rsid w:val="00C83F2F"/>
    <w:rsid w:val="00C84923"/>
    <w:rsid w:val="00C873FD"/>
    <w:rsid w:val="00C87A3B"/>
    <w:rsid w:val="00C9034E"/>
    <w:rsid w:val="00C91515"/>
    <w:rsid w:val="00C92E3B"/>
    <w:rsid w:val="00C94CCC"/>
    <w:rsid w:val="00C957D2"/>
    <w:rsid w:val="00C95B81"/>
    <w:rsid w:val="00C9605A"/>
    <w:rsid w:val="00C97D09"/>
    <w:rsid w:val="00CA03CE"/>
    <w:rsid w:val="00CA0B20"/>
    <w:rsid w:val="00CA10F6"/>
    <w:rsid w:val="00CA278D"/>
    <w:rsid w:val="00CA3293"/>
    <w:rsid w:val="00CA45FC"/>
    <w:rsid w:val="00CA5DA5"/>
    <w:rsid w:val="00CA6A12"/>
    <w:rsid w:val="00CA74AE"/>
    <w:rsid w:val="00CA7A76"/>
    <w:rsid w:val="00CB0F72"/>
    <w:rsid w:val="00CB35BA"/>
    <w:rsid w:val="00CB5AEB"/>
    <w:rsid w:val="00CB6769"/>
    <w:rsid w:val="00CC0538"/>
    <w:rsid w:val="00CC0C01"/>
    <w:rsid w:val="00CC3A35"/>
    <w:rsid w:val="00CC3F23"/>
    <w:rsid w:val="00CC46AF"/>
    <w:rsid w:val="00CC6523"/>
    <w:rsid w:val="00CD1045"/>
    <w:rsid w:val="00CD4C87"/>
    <w:rsid w:val="00CE0709"/>
    <w:rsid w:val="00CE31FD"/>
    <w:rsid w:val="00CE32D3"/>
    <w:rsid w:val="00CE5FF6"/>
    <w:rsid w:val="00CE63EA"/>
    <w:rsid w:val="00CF0647"/>
    <w:rsid w:val="00CF1576"/>
    <w:rsid w:val="00CF220C"/>
    <w:rsid w:val="00CF43A7"/>
    <w:rsid w:val="00CF5230"/>
    <w:rsid w:val="00D01607"/>
    <w:rsid w:val="00D03D52"/>
    <w:rsid w:val="00D043B2"/>
    <w:rsid w:val="00D04490"/>
    <w:rsid w:val="00D06A44"/>
    <w:rsid w:val="00D06A8A"/>
    <w:rsid w:val="00D12465"/>
    <w:rsid w:val="00D134BE"/>
    <w:rsid w:val="00D134FA"/>
    <w:rsid w:val="00D149AC"/>
    <w:rsid w:val="00D149BF"/>
    <w:rsid w:val="00D14D66"/>
    <w:rsid w:val="00D1569B"/>
    <w:rsid w:val="00D16AFC"/>
    <w:rsid w:val="00D17B5A"/>
    <w:rsid w:val="00D17CF4"/>
    <w:rsid w:val="00D20896"/>
    <w:rsid w:val="00D20A31"/>
    <w:rsid w:val="00D2130E"/>
    <w:rsid w:val="00D227A6"/>
    <w:rsid w:val="00D2300B"/>
    <w:rsid w:val="00D233FB"/>
    <w:rsid w:val="00D23697"/>
    <w:rsid w:val="00D2402B"/>
    <w:rsid w:val="00D245C2"/>
    <w:rsid w:val="00D256EE"/>
    <w:rsid w:val="00D26829"/>
    <w:rsid w:val="00D3058A"/>
    <w:rsid w:val="00D3130C"/>
    <w:rsid w:val="00D31EEF"/>
    <w:rsid w:val="00D31FF2"/>
    <w:rsid w:val="00D335C0"/>
    <w:rsid w:val="00D347CC"/>
    <w:rsid w:val="00D34CC6"/>
    <w:rsid w:val="00D40027"/>
    <w:rsid w:val="00D4128D"/>
    <w:rsid w:val="00D42DA1"/>
    <w:rsid w:val="00D46398"/>
    <w:rsid w:val="00D46DAA"/>
    <w:rsid w:val="00D5095D"/>
    <w:rsid w:val="00D51176"/>
    <w:rsid w:val="00D52948"/>
    <w:rsid w:val="00D53982"/>
    <w:rsid w:val="00D539EC"/>
    <w:rsid w:val="00D53E32"/>
    <w:rsid w:val="00D54384"/>
    <w:rsid w:val="00D55562"/>
    <w:rsid w:val="00D55B31"/>
    <w:rsid w:val="00D56650"/>
    <w:rsid w:val="00D57145"/>
    <w:rsid w:val="00D57686"/>
    <w:rsid w:val="00D57B53"/>
    <w:rsid w:val="00D607CB"/>
    <w:rsid w:val="00D60993"/>
    <w:rsid w:val="00D60F3B"/>
    <w:rsid w:val="00D612DC"/>
    <w:rsid w:val="00D612E2"/>
    <w:rsid w:val="00D61326"/>
    <w:rsid w:val="00D614E1"/>
    <w:rsid w:val="00D61547"/>
    <w:rsid w:val="00D6544C"/>
    <w:rsid w:val="00D655AD"/>
    <w:rsid w:val="00D662E1"/>
    <w:rsid w:val="00D66566"/>
    <w:rsid w:val="00D712FF"/>
    <w:rsid w:val="00D72CE0"/>
    <w:rsid w:val="00D7528C"/>
    <w:rsid w:val="00D75882"/>
    <w:rsid w:val="00D76292"/>
    <w:rsid w:val="00D762D6"/>
    <w:rsid w:val="00D76C5A"/>
    <w:rsid w:val="00D76FFB"/>
    <w:rsid w:val="00D8009F"/>
    <w:rsid w:val="00D80C6F"/>
    <w:rsid w:val="00D84DDA"/>
    <w:rsid w:val="00D84E3F"/>
    <w:rsid w:val="00D850FE"/>
    <w:rsid w:val="00D86111"/>
    <w:rsid w:val="00D86156"/>
    <w:rsid w:val="00D868E7"/>
    <w:rsid w:val="00D87179"/>
    <w:rsid w:val="00D91111"/>
    <w:rsid w:val="00D938F1"/>
    <w:rsid w:val="00D94C1A"/>
    <w:rsid w:val="00D96951"/>
    <w:rsid w:val="00D96AE6"/>
    <w:rsid w:val="00D97A16"/>
    <w:rsid w:val="00D97E1C"/>
    <w:rsid w:val="00DA0291"/>
    <w:rsid w:val="00DA0373"/>
    <w:rsid w:val="00DA065F"/>
    <w:rsid w:val="00DA0C4C"/>
    <w:rsid w:val="00DA0DC6"/>
    <w:rsid w:val="00DA11B3"/>
    <w:rsid w:val="00DA21E3"/>
    <w:rsid w:val="00DA3791"/>
    <w:rsid w:val="00DA42F1"/>
    <w:rsid w:val="00DB009F"/>
    <w:rsid w:val="00DB2508"/>
    <w:rsid w:val="00DB30D0"/>
    <w:rsid w:val="00DB4022"/>
    <w:rsid w:val="00DB5C60"/>
    <w:rsid w:val="00DB7F3E"/>
    <w:rsid w:val="00DC0712"/>
    <w:rsid w:val="00DC0BA1"/>
    <w:rsid w:val="00DC2C2D"/>
    <w:rsid w:val="00DC2F9E"/>
    <w:rsid w:val="00DC3FFA"/>
    <w:rsid w:val="00DC4580"/>
    <w:rsid w:val="00DC4991"/>
    <w:rsid w:val="00DC54ED"/>
    <w:rsid w:val="00DC64C3"/>
    <w:rsid w:val="00DC6BCF"/>
    <w:rsid w:val="00DD0438"/>
    <w:rsid w:val="00DD1ECE"/>
    <w:rsid w:val="00DD20CC"/>
    <w:rsid w:val="00DD28D8"/>
    <w:rsid w:val="00DD2B7A"/>
    <w:rsid w:val="00DD48C4"/>
    <w:rsid w:val="00DD4C13"/>
    <w:rsid w:val="00DD4F93"/>
    <w:rsid w:val="00DD5BD7"/>
    <w:rsid w:val="00DD7131"/>
    <w:rsid w:val="00DD737E"/>
    <w:rsid w:val="00DD7E9F"/>
    <w:rsid w:val="00DE39A3"/>
    <w:rsid w:val="00DE4751"/>
    <w:rsid w:val="00DE7264"/>
    <w:rsid w:val="00DE734E"/>
    <w:rsid w:val="00DF150B"/>
    <w:rsid w:val="00DF31A9"/>
    <w:rsid w:val="00DF332B"/>
    <w:rsid w:val="00DF348E"/>
    <w:rsid w:val="00DF57A7"/>
    <w:rsid w:val="00DF769B"/>
    <w:rsid w:val="00E00804"/>
    <w:rsid w:val="00E0216F"/>
    <w:rsid w:val="00E03B4D"/>
    <w:rsid w:val="00E03DD1"/>
    <w:rsid w:val="00E04FBF"/>
    <w:rsid w:val="00E05E76"/>
    <w:rsid w:val="00E06ED7"/>
    <w:rsid w:val="00E07E24"/>
    <w:rsid w:val="00E12104"/>
    <w:rsid w:val="00E125E8"/>
    <w:rsid w:val="00E1319A"/>
    <w:rsid w:val="00E16CBC"/>
    <w:rsid w:val="00E174BE"/>
    <w:rsid w:val="00E20031"/>
    <w:rsid w:val="00E206D1"/>
    <w:rsid w:val="00E220A1"/>
    <w:rsid w:val="00E22D36"/>
    <w:rsid w:val="00E2347C"/>
    <w:rsid w:val="00E234A7"/>
    <w:rsid w:val="00E236B4"/>
    <w:rsid w:val="00E23F67"/>
    <w:rsid w:val="00E260F4"/>
    <w:rsid w:val="00E26163"/>
    <w:rsid w:val="00E26923"/>
    <w:rsid w:val="00E27D13"/>
    <w:rsid w:val="00E301AE"/>
    <w:rsid w:val="00E31B0C"/>
    <w:rsid w:val="00E32ADB"/>
    <w:rsid w:val="00E32E5E"/>
    <w:rsid w:val="00E34983"/>
    <w:rsid w:val="00E35303"/>
    <w:rsid w:val="00E36241"/>
    <w:rsid w:val="00E364E1"/>
    <w:rsid w:val="00E3776C"/>
    <w:rsid w:val="00E417FE"/>
    <w:rsid w:val="00E42186"/>
    <w:rsid w:val="00E4396C"/>
    <w:rsid w:val="00E43A98"/>
    <w:rsid w:val="00E44121"/>
    <w:rsid w:val="00E4534E"/>
    <w:rsid w:val="00E50007"/>
    <w:rsid w:val="00E5142B"/>
    <w:rsid w:val="00E514CB"/>
    <w:rsid w:val="00E5158C"/>
    <w:rsid w:val="00E52261"/>
    <w:rsid w:val="00E53743"/>
    <w:rsid w:val="00E539CA"/>
    <w:rsid w:val="00E54EEB"/>
    <w:rsid w:val="00E5500C"/>
    <w:rsid w:val="00E5557E"/>
    <w:rsid w:val="00E56767"/>
    <w:rsid w:val="00E57C71"/>
    <w:rsid w:val="00E62489"/>
    <w:rsid w:val="00E627F8"/>
    <w:rsid w:val="00E62A15"/>
    <w:rsid w:val="00E62A70"/>
    <w:rsid w:val="00E630CB"/>
    <w:rsid w:val="00E6378A"/>
    <w:rsid w:val="00E64272"/>
    <w:rsid w:val="00E65194"/>
    <w:rsid w:val="00E663FE"/>
    <w:rsid w:val="00E667C6"/>
    <w:rsid w:val="00E66939"/>
    <w:rsid w:val="00E66A93"/>
    <w:rsid w:val="00E70C1D"/>
    <w:rsid w:val="00E74284"/>
    <w:rsid w:val="00E75506"/>
    <w:rsid w:val="00E7587A"/>
    <w:rsid w:val="00E767E7"/>
    <w:rsid w:val="00E77779"/>
    <w:rsid w:val="00E80B07"/>
    <w:rsid w:val="00E8220A"/>
    <w:rsid w:val="00E82491"/>
    <w:rsid w:val="00E855EE"/>
    <w:rsid w:val="00E85715"/>
    <w:rsid w:val="00E87D5B"/>
    <w:rsid w:val="00E9365A"/>
    <w:rsid w:val="00E95027"/>
    <w:rsid w:val="00E965F8"/>
    <w:rsid w:val="00E97569"/>
    <w:rsid w:val="00EA2707"/>
    <w:rsid w:val="00EA3487"/>
    <w:rsid w:val="00EA508C"/>
    <w:rsid w:val="00EA60FF"/>
    <w:rsid w:val="00EA6E56"/>
    <w:rsid w:val="00EB1610"/>
    <w:rsid w:val="00EB1FD4"/>
    <w:rsid w:val="00EB25DC"/>
    <w:rsid w:val="00EB3903"/>
    <w:rsid w:val="00EB3F3A"/>
    <w:rsid w:val="00EB3F50"/>
    <w:rsid w:val="00EB5465"/>
    <w:rsid w:val="00EB6662"/>
    <w:rsid w:val="00EB6A36"/>
    <w:rsid w:val="00EB6CC0"/>
    <w:rsid w:val="00EB6ECB"/>
    <w:rsid w:val="00EC1159"/>
    <w:rsid w:val="00EC1165"/>
    <w:rsid w:val="00EC1174"/>
    <w:rsid w:val="00EC1384"/>
    <w:rsid w:val="00EC1B97"/>
    <w:rsid w:val="00EC2907"/>
    <w:rsid w:val="00EC2DE3"/>
    <w:rsid w:val="00EC575C"/>
    <w:rsid w:val="00EC5775"/>
    <w:rsid w:val="00EC5A06"/>
    <w:rsid w:val="00EC6417"/>
    <w:rsid w:val="00EC6C55"/>
    <w:rsid w:val="00EC77EE"/>
    <w:rsid w:val="00ED0297"/>
    <w:rsid w:val="00ED1EF0"/>
    <w:rsid w:val="00ED23DF"/>
    <w:rsid w:val="00ED432A"/>
    <w:rsid w:val="00ED4AA3"/>
    <w:rsid w:val="00ED4D03"/>
    <w:rsid w:val="00ED5482"/>
    <w:rsid w:val="00ED5B21"/>
    <w:rsid w:val="00ED67F4"/>
    <w:rsid w:val="00ED70DB"/>
    <w:rsid w:val="00EE0348"/>
    <w:rsid w:val="00EE04DA"/>
    <w:rsid w:val="00EE34C3"/>
    <w:rsid w:val="00EE3946"/>
    <w:rsid w:val="00EE3DAD"/>
    <w:rsid w:val="00EE4D84"/>
    <w:rsid w:val="00EE4F98"/>
    <w:rsid w:val="00EE5E56"/>
    <w:rsid w:val="00EE6A5D"/>
    <w:rsid w:val="00EF0CA5"/>
    <w:rsid w:val="00EF45C4"/>
    <w:rsid w:val="00EF53E6"/>
    <w:rsid w:val="00EF53F9"/>
    <w:rsid w:val="00EF61B9"/>
    <w:rsid w:val="00F0635E"/>
    <w:rsid w:val="00F06F00"/>
    <w:rsid w:val="00F0786C"/>
    <w:rsid w:val="00F105D9"/>
    <w:rsid w:val="00F11689"/>
    <w:rsid w:val="00F1204F"/>
    <w:rsid w:val="00F12741"/>
    <w:rsid w:val="00F14002"/>
    <w:rsid w:val="00F15BB9"/>
    <w:rsid w:val="00F1610B"/>
    <w:rsid w:val="00F16798"/>
    <w:rsid w:val="00F21879"/>
    <w:rsid w:val="00F21DAB"/>
    <w:rsid w:val="00F2240E"/>
    <w:rsid w:val="00F2244E"/>
    <w:rsid w:val="00F229AC"/>
    <w:rsid w:val="00F229BC"/>
    <w:rsid w:val="00F23C10"/>
    <w:rsid w:val="00F279D9"/>
    <w:rsid w:val="00F303DC"/>
    <w:rsid w:val="00F30A8B"/>
    <w:rsid w:val="00F31C03"/>
    <w:rsid w:val="00F320CC"/>
    <w:rsid w:val="00F33CA0"/>
    <w:rsid w:val="00F350E5"/>
    <w:rsid w:val="00F36E2D"/>
    <w:rsid w:val="00F37CC8"/>
    <w:rsid w:val="00F40948"/>
    <w:rsid w:val="00F40A01"/>
    <w:rsid w:val="00F40DDB"/>
    <w:rsid w:val="00F419F4"/>
    <w:rsid w:val="00F41C71"/>
    <w:rsid w:val="00F41F0C"/>
    <w:rsid w:val="00F43519"/>
    <w:rsid w:val="00F446FC"/>
    <w:rsid w:val="00F47DCF"/>
    <w:rsid w:val="00F50E43"/>
    <w:rsid w:val="00F5255F"/>
    <w:rsid w:val="00F527ED"/>
    <w:rsid w:val="00F554F3"/>
    <w:rsid w:val="00F55702"/>
    <w:rsid w:val="00F568C0"/>
    <w:rsid w:val="00F57149"/>
    <w:rsid w:val="00F578C5"/>
    <w:rsid w:val="00F57AB4"/>
    <w:rsid w:val="00F605FE"/>
    <w:rsid w:val="00F60DBE"/>
    <w:rsid w:val="00F62FFF"/>
    <w:rsid w:val="00F64981"/>
    <w:rsid w:val="00F6725E"/>
    <w:rsid w:val="00F67A11"/>
    <w:rsid w:val="00F7001F"/>
    <w:rsid w:val="00F71B08"/>
    <w:rsid w:val="00F71C44"/>
    <w:rsid w:val="00F730B5"/>
    <w:rsid w:val="00F74615"/>
    <w:rsid w:val="00F746A5"/>
    <w:rsid w:val="00F763D7"/>
    <w:rsid w:val="00F76496"/>
    <w:rsid w:val="00F77588"/>
    <w:rsid w:val="00F80A46"/>
    <w:rsid w:val="00F80D92"/>
    <w:rsid w:val="00F8215F"/>
    <w:rsid w:val="00F82C3B"/>
    <w:rsid w:val="00F835DC"/>
    <w:rsid w:val="00F841BE"/>
    <w:rsid w:val="00F86670"/>
    <w:rsid w:val="00F86E6D"/>
    <w:rsid w:val="00F87B74"/>
    <w:rsid w:val="00F9061C"/>
    <w:rsid w:val="00F91C8F"/>
    <w:rsid w:val="00F92BD5"/>
    <w:rsid w:val="00F92D3C"/>
    <w:rsid w:val="00F966EE"/>
    <w:rsid w:val="00F96DD4"/>
    <w:rsid w:val="00F971A3"/>
    <w:rsid w:val="00FA3473"/>
    <w:rsid w:val="00FA3E0A"/>
    <w:rsid w:val="00FA6003"/>
    <w:rsid w:val="00FA6593"/>
    <w:rsid w:val="00FA7BAE"/>
    <w:rsid w:val="00FB5C0D"/>
    <w:rsid w:val="00FB6D5F"/>
    <w:rsid w:val="00FB76D4"/>
    <w:rsid w:val="00FC195E"/>
    <w:rsid w:val="00FC443C"/>
    <w:rsid w:val="00FC4590"/>
    <w:rsid w:val="00FC4746"/>
    <w:rsid w:val="00FD04D4"/>
    <w:rsid w:val="00FD456D"/>
    <w:rsid w:val="00FD46FC"/>
    <w:rsid w:val="00FD4851"/>
    <w:rsid w:val="00FD4B1E"/>
    <w:rsid w:val="00FD530E"/>
    <w:rsid w:val="00FD6D0B"/>
    <w:rsid w:val="00FD74FE"/>
    <w:rsid w:val="00FD75E5"/>
    <w:rsid w:val="00FE38E3"/>
    <w:rsid w:val="00FE688C"/>
    <w:rsid w:val="00FE6B99"/>
    <w:rsid w:val="00FF00C6"/>
    <w:rsid w:val="00FF281B"/>
    <w:rsid w:val="00FF3A18"/>
    <w:rsid w:val="00FF52F9"/>
    <w:rsid w:val="00FF6441"/>
    <w:rsid w:val="15B3A152"/>
    <w:rsid w:val="16565503"/>
    <w:rsid w:val="394911EE"/>
    <w:rsid w:val="6F06552A"/>
    <w:rsid w:val="766FD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B4D60099-331C-4331-BE17-E306C6AF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73AE"/>
    <w:pPr>
      <w:keepNext/>
      <w:keepLines/>
      <w:numPr>
        <w:numId w:val="2"/>
      </w:numPr>
      <w:spacing w:before="240" w:after="12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54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E8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E8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E8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2C2D"/>
    <w:pPr>
      <w:keepNext/>
      <w:keepLines/>
      <w:jc w:val="center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04D7"/>
    <w:rPr>
      <w:sz w:val="16"/>
      <w:szCs w:val="16"/>
    </w:rPr>
  </w:style>
  <w:style w:type="table" w:styleId="TableGrid">
    <w:name w:val="Table Grid"/>
    <w:basedOn w:val="TableNormal"/>
    <w:uiPriority w:val="39"/>
    <w:rsid w:val="0065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6504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04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4D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4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D7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E174B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174BE"/>
  </w:style>
  <w:style w:type="character" w:customStyle="1" w:styleId="eop">
    <w:name w:val="eop"/>
    <w:basedOn w:val="DefaultParagraphFont"/>
    <w:rsid w:val="00E174BE"/>
  </w:style>
  <w:style w:type="character" w:styleId="Mention">
    <w:name w:val="Mention"/>
    <w:basedOn w:val="DefaultParagraphFont"/>
    <w:uiPriority w:val="99"/>
    <w:unhideWhenUsed/>
    <w:rsid w:val="00E174BE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unhideWhenUsed/>
    <w:rsid w:val="005F6614"/>
    <w:rPr>
      <w:color w:val="605E5C"/>
      <w:shd w:val="clear" w:color="auto" w:fill="E1DFDD"/>
    </w:rPr>
  </w:style>
  <w:style w:type="paragraph" w:styleId="Caption">
    <w:name w:val="caption"/>
    <w:aliases w:val="Appendix"/>
    <w:basedOn w:val="Normal"/>
    <w:next w:val="Normal"/>
    <w:link w:val="CaptionChar"/>
    <w:uiPriority w:val="35"/>
    <w:unhideWhenUsed/>
    <w:qFormat/>
    <w:rsid w:val="00B04094"/>
    <w:pPr>
      <w:spacing w:before="120" w:after="120" w:line="360" w:lineRule="auto"/>
      <w:jc w:val="center"/>
    </w:pPr>
    <w:rPr>
      <w:b/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240BD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973AE"/>
    <w:rPr>
      <w:rFonts w:eastAsiaTheme="majorEastAsia" w:cstheme="majorBidi"/>
      <w:b/>
      <w:sz w:val="24"/>
      <w:szCs w:val="32"/>
    </w:rPr>
  </w:style>
  <w:style w:type="paragraph" w:customStyle="1" w:styleId="Table">
    <w:name w:val="Table"/>
    <w:basedOn w:val="Caption"/>
    <w:link w:val="TableChar"/>
    <w:qFormat/>
    <w:rsid w:val="00DA11B3"/>
    <w:pPr>
      <w:keepNext/>
      <w:spacing w:before="0"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DC2C2D"/>
    <w:rPr>
      <w:rFonts w:eastAsiaTheme="majorEastAsia" w:cstheme="majorBidi"/>
      <w:b/>
    </w:rPr>
  </w:style>
  <w:style w:type="character" w:customStyle="1" w:styleId="CaptionChar">
    <w:name w:val="Caption Char"/>
    <w:aliases w:val="Appendix Char"/>
    <w:basedOn w:val="DefaultParagraphFont"/>
    <w:link w:val="Caption"/>
    <w:uiPriority w:val="35"/>
    <w:rsid w:val="00DA11B3"/>
    <w:rPr>
      <w:b/>
      <w:iCs/>
      <w:szCs w:val="18"/>
    </w:rPr>
  </w:style>
  <w:style w:type="character" w:customStyle="1" w:styleId="TableChar">
    <w:name w:val="Table Char"/>
    <w:basedOn w:val="CaptionChar"/>
    <w:link w:val="Table"/>
    <w:rsid w:val="00DA11B3"/>
    <w:rPr>
      <w:b/>
      <w:iCs/>
      <w:szCs w:val="18"/>
    </w:rPr>
  </w:style>
  <w:style w:type="paragraph" w:styleId="ListParagraph">
    <w:name w:val="List Paragraph"/>
    <w:basedOn w:val="Normal"/>
    <w:uiPriority w:val="34"/>
    <w:qFormat/>
    <w:rsid w:val="00F419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3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7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E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E7E8E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Directory">
    <w:name w:val="Directory"/>
    <w:basedOn w:val="H1bodytext"/>
    <w:link w:val="DirectoryChar"/>
    <w:qFormat/>
    <w:rsid w:val="009A4FFE"/>
    <w:pPr>
      <w:shd w:val="clear" w:color="auto" w:fill="BFBFBF" w:themeFill="background1" w:themeFillShade="BF"/>
      <w:spacing w:after="0"/>
      <w:ind w:left="0"/>
    </w:pPr>
    <w:rPr>
      <w:rFonts w:ascii="Lucida Console" w:hAnsi="Lucida Console"/>
      <w:sz w:val="18"/>
    </w:rPr>
  </w:style>
  <w:style w:type="character" w:customStyle="1" w:styleId="DirectoryChar">
    <w:name w:val="Directory Char"/>
    <w:basedOn w:val="H1bodytextChar"/>
    <w:link w:val="Directory"/>
    <w:rsid w:val="009A4FFE"/>
    <w:rPr>
      <w:rFonts w:ascii="Lucida Console" w:eastAsia="Times New Roman" w:hAnsi="Lucida Console" w:cs="Times New Roman"/>
      <w:sz w:val="18"/>
      <w:szCs w:val="20"/>
      <w:shd w:val="clear" w:color="auto" w:fill="BFBFBF" w:themeFill="background1" w:themeFillShade="BF"/>
    </w:rPr>
  </w:style>
  <w:style w:type="character" w:styleId="Hyperlink">
    <w:name w:val="Hyperlink"/>
    <w:basedOn w:val="DefaultParagraphFont"/>
    <w:uiPriority w:val="99"/>
    <w:unhideWhenUsed/>
    <w:rsid w:val="00AE3F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10D809EDEC481CA41467E87E5B5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C8879-838C-4780-881A-AE7A44CC5A9D}"/>
      </w:docPartPr>
      <w:docPartBody>
        <w:p w:rsidR="00E03B4D" w:rsidRDefault="00EE5E56" w:rsidP="00EE5E56">
          <w:pPr>
            <w:pStyle w:val="3D10D809EDEC481CA41467E87E5B5664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35EA08497EF04018AA24FCC0503E5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6C605-915D-4A68-9FA5-46B162AC89E2}"/>
      </w:docPartPr>
      <w:docPartBody>
        <w:p w:rsidR="00E03B4D" w:rsidRDefault="00EE5E56" w:rsidP="00EE5E56">
          <w:pPr>
            <w:pStyle w:val="35EA08497EF04018AA24FCC0503E55E5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AE998C92F17B4389A37F38E4F9BF4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F1078-F091-462C-BC5A-4F178F485440}"/>
      </w:docPartPr>
      <w:docPartBody>
        <w:p w:rsidR="00E03B4D" w:rsidRDefault="00EE5E56" w:rsidP="00EE5E56">
          <w:pPr>
            <w:pStyle w:val="AE998C92F17B4389A37F38E4F9BF450B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D5C99FC08D75488E9ADE39329E543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9418D-EFBF-4521-9D1D-53818ACE9B67}"/>
      </w:docPartPr>
      <w:docPartBody>
        <w:p w:rsidR="00E03B4D" w:rsidRDefault="00EE5E56" w:rsidP="00EE5E56">
          <w:pPr>
            <w:pStyle w:val="D5C99FC08D75488E9ADE39329E543C07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756917920A81401C91DE3D3E08E14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DB4E0-4B58-42CE-8E93-AC0FBEA198F1}"/>
      </w:docPartPr>
      <w:docPartBody>
        <w:p w:rsidR="00E03B4D" w:rsidRDefault="00EE5E56" w:rsidP="00EE5E56">
          <w:pPr>
            <w:pStyle w:val="756917920A81401C91DE3D3E08E14D56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CFD593C49817453694B234740F016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C12F9-20DD-4E58-8913-E19321A22F32}"/>
      </w:docPartPr>
      <w:docPartBody>
        <w:p w:rsidR="00E03B4D" w:rsidRDefault="00EE5E56" w:rsidP="00EE5E56">
          <w:pPr>
            <w:pStyle w:val="CFD593C49817453694B234740F01624A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A96D853847984CC8AC5EA78618DE7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D40D3-A3B2-482B-BA7B-23A91749CA89}"/>
      </w:docPartPr>
      <w:docPartBody>
        <w:p w:rsidR="0039400B" w:rsidRDefault="00E03B4D" w:rsidP="00E03B4D">
          <w:pPr>
            <w:pStyle w:val="A96D853847984CC8AC5EA78618DE77C6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768A5CCB2DA64327AF20FF43C61DE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B229C-B820-4147-B9DB-B487F453325D}"/>
      </w:docPartPr>
      <w:docPartBody>
        <w:p w:rsidR="0039400B" w:rsidRDefault="00E03B4D" w:rsidP="00E03B4D">
          <w:pPr>
            <w:pStyle w:val="768A5CCB2DA64327AF20FF43C61DEE4E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06303F3B29804855B63BCC0DD8FC7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68533-1F60-4E3C-920C-516F2B3BD4D4}"/>
      </w:docPartPr>
      <w:docPartBody>
        <w:p w:rsidR="0039400B" w:rsidRDefault="00E03B4D" w:rsidP="00E03B4D">
          <w:pPr>
            <w:pStyle w:val="06303F3B29804855B63BCC0DD8FC7476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78662EB024994CFA8EB5EA3EF0248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2E73B-669A-4946-BDEC-82BDBD781B48}"/>
      </w:docPartPr>
      <w:docPartBody>
        <w:p w:rsidR="00303A0D" w:rsidRDefault="000A2369" w:rsidP="000A2369">
          <w:pPr>
            <w:pStyle w:val="78662EB024994CFA8EB5EA3EF0248C11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E934E283789044969AB4B63052B16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5BC61-BBE1-4889-9FB7-88A576996C7B}"/>
      </w:docPartPr>
      <w:docPartBody>
        <w:p w:rsidR="00542F38" w:rsidRDefault="00644EEC" w:rsidP="00644EEC">
          <w:pPr>
            <w:pStyle w:val="E934E283789044969AB4B63052B16254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046F2C8B843546079F3BD4EFEF68F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544EB-EE2D-479C-9633-6F03E6B89781}"/>
      </w:docPartPr>
      <w:docPartBody>
        <w:p w:rsidR="00542F38" w:rsidRDefault="00644EEC" w:rsidP="00644EEC">
          <w:pPr>
            <w:pStyle w:val="046F2C8B843546079F3BD4EFEF68F6F6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B1B942074A594703AC7376C037189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11E56-E9AB-4FE8-9D60-61F16F026072}"/>
      </w:docPartPr>
      <w:docPartBody>
        <w:p w:rsidR="00542F38" w:rsidRDefault="00644EEC" w:rsidP="00644EEC">
          <w:pPr>
            <w:pStyle w:val="B1B942074A594703AC7376C0371894D2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F00043B38CD7430D8328B11FFBD1A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4B9FD-6796-4229-97D5-5A4412EEF869}"/>
      </w:docPartPr>
      <w:docPartBody>
        <w:p w:rsidR="00542F38" w:rsidRDefault="00644EEC" w:rsidP="00644EEC">
          <w:pPr>
            <w:pStyle w:val="F00043B38CD7430D8328B11FFBD1A141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95175631E4CA405A89BAADE7CAD6A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29645-D50A-4FDA-9B3E-91068A9BED29}"/>
      </w:docPartPr>
      <w:docPartBody>
        <w:p w:rsidR="00542F38" w:rsidRDefault="00644EEC" w:rsidP="00644EEC">
          <w:pPr>
            <w:pStyle w:val="95175631E4CA405A89BAADE7CAD6ACCF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B1C9E062D7304F08B7CE7A0B0DF76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66E31-D7B0-431E-B78D-2F0E050681E8}"/>
      </w:docPartPr>
      <w:docPartBody>
        <w:p w:rsidR="00542F38" w:rsidRDefault="00644EEC" w:rsidP="00644EEC">
          <w:pPr>
            <w:pStyle w:val="B1C9E062D7304F08B7CE7A0B0DF76C55"/>
          </w:pPr>
          <w:r w:rsidRPr="00F879AF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6"/>
    <w:rsid w:val="0008642C"/>
    <w:rsid w:val="000A2369"/>
    <w:rsid w:val="000B660F"/>
    <w:rsid w:val="000E0C2D"/>
    <w:rsid w:val="001062EE"/>
    <w:rsid w:val="00115F42"/>
    <w:rsid w:val="00293190"/>
    <w:rsid w:val="002A3041"/>
    <w:rsid w:val="002B34C1"/>
    <w:rsid w:val="002D6A94"/>
    <w:rsid w:val="00303A0D"/>
    <w:rsid w:val="003428D2"/>
    <w:rsid w:val="0039400B"/>
    <w:rsid w:val="003B4799"/>
    <w:rsid w:val="00415D63"/>
    <w:rsid w:val="004C42F4"/>
    <w:rsid w:val="004F443D"/>
    <w:rsid w:val="0051495B"/>
    <w:rsid w:val="00542F38"/>
    <w:rsid w:val="00596006"/>
    <w:rsid w:val="005B4002"/>
    <w:rsid w:val="00644EEC"/>
    <w:rsid w:val="006D1067"/>
    <w:rsid w:val="006E169F"/>
    <w:rsid w:val="006F51AD"/>
    <w:rsid w:val="0072006C"/>
    <w:rsid w:val="00834098"/>
    <w:rsid w:val="00850473"/>
    <w:rsid w:val="00885FAA"/>
    <w:rsid w:val="008911A7"/>
    <w:rsid w:val="00963EEC"/>
    <w:rsid w:val="00986AE2"/>
    <w:rsid w:val="00A04A87"/>
    <w:rsid w:val="00B0773F"/>
    <w:rsid w:val="00B81CF4"/>
    <w:rsid w:val="00B84972"/>
    <w:rsid w:val="00BB50A5"/>
    <w:rsid w:val="00BC6B45"/>
    <w:rsid w:val="00BE41B2"/>
    <w:rsid w:val="00C15E96"/>
    <w:rsid w:val="00C41E7D"/>
    <w:rsid w:val="00CD1634"/>
    <w:rsid w:val="00D239FE"/>
    <w:rsid w:val="00D672EA"/>
    <w:rsid w:val="00E03B4D"/>
    <w:rsid w:val="00EC1A9C"/>
    <w:rsid w:val="00EE5E56"/>
    <w:rsid w:val="00F06D28"/>
    <w:rsid w:val="00F22904"/>
    <w:rsid w:val="00FA0C10"/>
    <w:rsid w:val="00FE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6B45"/>
    <w:rPr>
      <w:color w:val="808080"/>
    </w:rPr>
  </w:style>
  <w:style w:type="paragraph" w:customStyle="1" w:styleId="3D10D809EDEC481CA41467E87E5B5664">
    <w:name w:val="3D10D809EDEC481CA41467E87E5B5664"/>
    <w:rsid w:val="00EE5E56"/>
  </w:style>
  <w:style w:type="paragraph" w:customStyle="1" w:styleId="6CE018576B6448288B641548CB62204D">
    <w:name w:val="6CE018576B6448288B641548CB62204D"/>
    <w:rsid w:val="00EE5E56"/>
  </w:style>
  <w:style w:type="paragraph" w:customStyle="1" w:styleId="35EA08497EF04018AA24FCC0503E55E5">
    <w:name w:val="35EA08497EF04018AA24FCC0503E55E5"/>
    <w:rsid w:val="00EE5E56"/>
  </w:style>
  <w:style w:type="paragraph" w:customStyle="1" w:styleId="AE998C92F17B4389A37F38E4F9BF450B">
    <w:name w:val="AE998C92F17B4389A37F38E4F9BF450B"/>
    <w:rsid w:val="00EE5E56"/>
  </w:style>
  <w:style w:type="paragraph" w:customStyle="1" w:styleId="D5C99FC08D75488E9ADE39329E543C07">
    <w:name w:val="D5C99FC08D75488E9ADE39329E543C07"/>
    <w:rsid w:val="00EE5E56"/>
  </w:style>
  <w:style w:type="paragraph" w:customStyle="1" w:styleId="756917920A81401C91DE3D3E08E14D56">
    <w:name w:val="756917920A81401C91DE3D3E08E14D56"/>
    <w:rsid w:val="00EE5E56"/>
  </w:style>
  <w:style w:type="paragraph" w:customStyle="1" w:styleId="CFD593C49817453694B234740F01624A">
    <w:name w:val="CFD593C49817453694B234740F01624A"/>
    <w:rsid w:val="00EE5E56"/>
  </w:style>
  <w:style w:type="paragraph" w:customStyle="1" w:styleId="6311A25B0E9D4B3C843B16E2171ACCD8">
    <w:name w:val="6311A25B0E9D4B3C843B16E2171ACCD8"/>
    <w:rsid w:val="00EE5E56"/>
  </w:style>
  <w:style w:type="paragraph" w:customStyle="1" w:styleId="3284E9F887694C5ABC6ABE3C71EA3679">
    <w:name w:val="3284E9F887694C5ABC6ABE3C71EA3679"/>
    <w:rsid w:val="00EE5E56"/>
  </w:style>
  <w:style w:type="paragraph" w:customStyle="1" w:styleId="52462BF7040B4539B7FBFB5307577E29">
    <w:name w:val="52462BF7040B4539B7FBFB5307577E29"/>
    <w:rsid w:val="00EE5E56"/>
  </w:style>
  <w:style w:type="paragraph" w:customStyle="1" w:styleId="08FC932B8CF648B783F1EEA1D8285EF0">
    <w:name w:val="08FC932B8CF648B783F1EEA1D8285EF0"/>
    <w:rsid w:val="00EE5E56"/>
  </w:style>
  <w:style w:type="paragraph" w:customStyle="1" w:styleId="C1C92FA3FAD34504BDAE3F12656806EA">
    <w:name w:val="C1C92FA3FAD34504BDAE3F12656806EA"/>
    <w:rsid w:val="00EE5E56"/>
  </w:style>
  <w:style w:type="paragraph" w:customStyle="1" w:styleId="D2D22DF97533481FA5D0C402D2C93EB2">
    <w:name w:val="D2D22DF97533481FA5D0C402D2C93EB2"/>
    <w:rsid w:val="00EE5E56"/>
  </w:style>
  <w:style w:type="paragraph" w:customStyle="1" w:styleId="342975EBDEC4428A9E42B9D059D93167">
    <w:name w:val="342975EBDEC4428A9E42B9D059D93167"/>
    <w:rsid w:val="00EE5E56"/>
  </w:style>
  <w:style w:type="paragraph" w:customStyle="1" w:styleId="6EB5291BD82245EA83EAF20351338250">
    <w:name w:val="6EB5291BD82245EA83EAF20351338250"/>
    <w:rsid w:val="00EE5E56"/>
  </w:style>
  <w:style w:type="paragraph" w:customStyle="1" w:styleId="0794B7308BDA444485A48509C297818C">
    <w:name w:val="0794B7308BDA444485A48509C297818C"/>
    <w:rsid w:val="00EE5E56"/>
  </w:style>
  <w:style w:type="paragraph" w:customStyle="1" w:styleId="E38FB6C0506046DF9EE6C16800D8143D">
    <w:name w:val="E38FB6C0506046DF9EE6C16800D8143D"/>
    <w:rsid w:val="00EE5E56"/>
  </w:style>
  <w:style w:type="paragraph" w:customStyle="1" w:styleId="D05C8D4154204D8BB64496BE15C5FFDD">
    <w:name w:val="D05C8D4154204D8BB64496BE15C5FFDD"/>
    <w:rsid w:val="00EE5E56"/>
  </w:style>
  <w:style w:type="paragraph" w:customStyle="1" w:styleId="545F4315202B4A0FAB838D1B5E54F33A">
    <w:name w:val="545F4315202B4A0FAB838D1B5E54F33A"/>
    <w:rsid w:val="00EE5E56"/>
  </w:style>
  <w:style w:type="paragraph" w:customStyle="1" w:styleId="90C6BB40B7754AA2AE36361572B316C7">
    <w:name w:val="90C6BB40B7754AA2AE36361572B316C7"/>
    <w:rsid w:val="00EE5E56"/>
  </w:style>
  <w:style w:type="paragraph" w:customStyle="1" w:styleId="825E182759C7458B84F8DABDBC6CA666">
    <w:name w:val="825E182759C7458B84F8DABDBC6CA666"/>
    <w:rsid w:val="00EE5E56"/>
  </w:style>
  <w:style w:type="paragraph" w:customStyle="1" w:styleId="18DB4FBE0D35409DA325CB224AA716AE">
    <w:name w:val="18DB4FBE0D35409DA325CB224AA716AE"/>
    <w:rsid w:val="00EE5E56"/>
  </w:style>
  <w:style w:type="paragraph" w:customStyle="1" w:styleId="A96D853847984CC8AC5EA78618DE77C6">
    <w:name w:val="A96D853847984CC8AC5EA78618DE77C6"/>
    <w:rsid w:val="00E03B4D"/>
  </w:style>
  <w:style w:type="paragraph" w:customStyle="1" w:styleId="768A5CCB2DA64327AF20FF43C61DEE4E">
    <w:name w:val="768A5CCB2DA64327AF20FF43C61DEE4E"/>
    <w:rsid w:val="00E03B4D"/>
  </w:style>
  <w:style w:type="paragraph" w:customStyle="1" w:styleId="06303F3B29804855B63BCC0DD8FC7476">
    <w:name w:val="06303F3B29804855B63BCC0DD8FC7476"/>
    <w:rsid w:val="00E03B4D"/>
  </w:style>
  <w:style w:type="paragraph" w:customStyle="1" w:styleId="4EA9C761C4C642D686212CC08B66F792">
    <w:name w:val="4EA9C761C4C642D686212CC08B66F792"/>
    <w:rsid w:val="00E03B4D"/>
  </w:style>
  <w:style w:type="paragraph" w:customStyle="1" w:styleId="2B843C4A27A34402BA53CF6C04C3FBFE">
    <w:name w:val="2B843C4A27A34402BA53CF6C04C3FBFE"/>
    <w:rsid w:val="00E03B4D"/>
  </w:style>
  <w:style w:type="paragraph" w:customStyle="1" w:styleId="D1EE0C3F918E4592941D2E39D0C58C5C">
    <w:name w:val="D1EE0C3F918E4592941D2E39D0C58C5C"/>
    <w:rsid w:val="00E03B4D"/>
  </w:style>
  <w:style w:type="paragraph" w:customStyle="1" w:styleId="02D4F4EBF7194308872A90920415122D">
    <w:name w:val="02D4F4EBF7194308872A90920415122D"/>
    <w:rsid w:val="00E03B4D"/>
  </w:style>
  <w:style w:type="paragraph" w:customStyle="1" w:styleId="8616CCCB3D67418EAA4A14CFB45B9F04">
    <w:name w:val="8616CCCB3D67418EAA4A14CFB45B9F04"/>
    <w:rsid w:val="00E03B4D"/>
  </w:style>
  <w:style w:type="paragraph" w:customStyle="1" w:styleId="E2651D6B5209491E824897C28D5CBCEC">
    <w:name w:val="E2651D6B5209491E824897C28D5CBCEC"/>
    <w:rsid w:val="00E03B4D"/>
  </w:style>
  <w:style w:type="paragraph" w:customStyle="1" w:styleId="198B47BB2CC942838312D462BEFEAC30">
    <w:name w:val="198B47BB2CC942838312D462BEFEAC30"/>
    <w:rsid w:val="00E03B4D"/>
  </w:style>
  <w:style w:type="paragraph" w:customStyle="1" w:styleId="8A34BD2B0B1D463DA40EFD1532E26FC8">
    <w:name w:val="8A34BD2B0B1D463DA40EFD1532E26FC8"/>
    <w:rsid w:val="0072006C"/>
  </w:style>
  <w:style w:type="paragraph" w:customStyle="1" w:styleId="78662EB024994CFA8EB5EA3EF0248C11">
    <w:name w:val="78662EB024994CFA8EB5EA3EF0248C11"/>
    <w:rsid w:val="000A2369"/>
  </w:style>
  <w:style w:type="paragraph" w:customStyle="1" w:styleId="491CF12386C84A5DAB058A5959E34C33">
    <w:name w:val="491CF12386C84A5DAB058A5959E34C33"/>
    <w:rsid w:val="003428D2"/>
  </w:style>
  <w:style w:type="paragraph" w:customStyle="1" w:styleId="1E05871A05DA4840ABEBF23729AEBF90">
    <w:name w:val="1E05871A05DA4840ABEBF23729AEBF90"/>
    <w:rsid w:val="003428D2"/>
  </w:style>
  <w:style w:type="paragraph" w:customStyle="1" w:styleId="74138F04B0D54096AB0FC01B2106EE9D">
    <w:name w:val="74138F04B0D54096AB0FC01B2106EE9D"/>
    <w:rsid w:val="003428D2"/>
  </w:style>
  <w:style w:type="paragraph" w:customStyle="1" w:styleId="9DFFC97ABB06491294EF2683A7FCC243">
    <w:name w:val="9DFFC97ABB06491294EF2683A7FCC243"/>
    <w:rsid w:val="003428D2"/>
  </w:style>
  <w:style w:type="paragraph" w:customStyle="1" w:styleId="99E2D1B0741C4530A4AC27CCA8DA9D61">
    <w:name w:val="99E2D1B0741C4530A4AC27CCA8DA9D61"/>
    <w:rsid w:val="003428D2"/>
  </w:style>
  <w:style w:type="paragraph" w:customStyle="1" w:styleId="F4BEF0AEC7C042B6BFCC42D7BCB78DD4">
    <w:name w:val="F4BEF0AEC7C042B6BFCC42D7BCB78DD4"/>
    <w:rsid w:val="003428D2"/>
  </w:style>
  <w:style w:type="paragraph" w:customStyle="1" w:styleId="940DAA253D634E04A14FDDC23DF0EAF2">
    <w:name w:val="940DAA253D634E04A14FDDC23DF0EAF2"/>
  </w:style>
  <w:style w:type="paragraph" w:customStyle="1" w:styleId="A64516344D904635B4C7B4F8E4C6590F">
    <w:name w:val="A64516344D904635B4C7B4F8E4C6590F"/>
  </w:style>
  <w:style w:type="paragraph" w:customStyle="1" w:styleId="06D9CB7118BC499C9FEE4C0E238E4A68">
    <w:name w:val="06D9CB7118BC499C9FEE4C0E238E4A68"/>
  </w:style>
  <w:style w:type="paragraph" w:customStyle="1" w:styleId="EBF5A4BA4067434B9183905529B9C943">
    <w:name w:val="EBF5A4BA4067434B9183905529B9C943"/>
    <w:rsid w:val="000E0C2D"/>
  </w:style>
  <w:style w:type="paragraph" w:customStyle="1" w:styleId="B43D7A1AF8E94474B586EB3C08195FB8">
    <w:name w:val="B43D7A1AF8E94474B586EB3C08195FB8"/>
    <w:rsid w:val="000E0C2D"/>
  </w:style>
  <w:style w:type="paragraph" w:customStyle="1" w:styleId="DCC37B48CA0C46C981EAC27B53E98C85">
    <w:name w:val="DCC37B48CA0C46C981EAC27B53E98C85"/>
    <w:rsid w:val="000E0C2D"/>
  </w:style>
  <w:style w:type="paragraph" w:customStyle="1" w:styleId="0C257320EA284F679938A08867A27FAC">
    <w:name w:val="0C257320EA284F679938A08867A27FAC"/>
    <w:rsid w:val="000E0C2D"/>
  </w:style>
  <w:style w:type="paragraph" w:customStyle="1" w:styleId="BE575701C465457B94873964FC6FABC1">
    <w:name w:val="BE575701C465457B94873964FC6FABC1"/>
    <w:rsid w:val="000E0C2D"/>
  </w:style>
  <w:style w:type="paragraph" w:customStyle="1" w:styleId="91BF093AB1E646919ED826B13079577C">
    <w:name w:val="91BF093AB1E646919ED826B13079577C"/>
    <w:rsid w:val="000E0C2D"/>
  </w:style>
  <w:style w:type="paragraph" w:customStyle="1" w:styleId="E934E283789044969AB4B63052B16254">
    <w:name w:val="E934E283789044969AB4B63052B16254"/>
    <w:rsid w:val="00644EEC"/>
  </w:style>
  <w:style w:type="paragraph" w:customStyle="1" w:styleId="046F2C8B843546079F3BD4EFEF68F6F6">
    <w:name w:val="046F2C8B843546079F3BD4EFEF68F6F6"/>
    <w:rsid w:val="00644EEC"/>
  </w:style>
  <w:style w:type="paragraph" w:customStyle="1" w:styleId="B1B942074A594703AC7376C0371894D2">
    <w:name w:val="B1B942074A594703AC7376C0371894D2"/>
    <w:rsid w:val="00644EEC"/>
  </w:style>
  <w:style w:type="paragraph" w:customStyle="1" w:styleId="23575EC1713342C2AB2B1FC09D502C46">
    <w:name w:val="23575EC1713342C2AB2B1FC09D502C46"/>
    <w:rsid w:val="00644EEC"/>
  </w:style>
  <w:style w:type="paragraph" w:customStyle="1" w:styleId="0BD353DFCD684D17A5D55E38CA6503B2">
    <w:name w:val="0BD353DFCD684D17A5D55E38CA6503B2"/>
    <w:rsid w:val="00644EEC"/>
  </w:style>
  <w:style w:type="paragraph" w:customStyle="1" w:styleId="81E9C894ACCE49A5967E0DE74A839370">
    <w:name w:val="81E9C894ACCE49A5967E0DE74A839370"/>
    <w:rsid w:val="00644EEC"/>
  </w:style>
  <w:style w:type="paragraph" w:customStyle="1" w:styleId="F00043B38CD7430D8328B11FFBD1A141">
    <w:name w:val="F00043B38CD7430D8328B11FFBD1A141"/>
    <w:rsid w:val="00644EEC"/>
  </w:style>
  <w:style w:type="paragraph" w:customStyle="1" w:styleId="95175631E4CA405A89BAADE7CAD6ACCF">
    <w:name w:val="95175631E4CA405A89BAADE7CAD6ACCF"/>
    <w:rsid w:val="00644EEC"/>
  </w:style>
  <w:style w:type="paragraph" w:customStyle="1" w:styleId="B1C9E062D7304F08B7CE7A0B0DF76C55">
    <w:name w:val="B1C9E062D7304F08B7CE7A0B0DF76C55"/>
    <w:rsid w:val="00644EEC"/>
  </w:style>
  <w:style w:type="paragraph" w:customStyle="1" w:styleId="795F19F0EAB24D8DB18859414843871A">
    <w:name w:val="795F19F0EAB24D8DB18859414843871A"/>
    <w:rsid w:val="00644EEC"/>
  </w:style>
  <w:style w:type="paragraph" w:customStyle="1" w:styleId="7EE2995170F84B32B0286E0A10468FFB">
    <w:name w:val="7EE2995170F84B32B0286E0A10468FFB"/>
    <w:rsid w:val="00644EEC"/>
  </w:style>
  <w:style w:type="paragraph" w:customStyle="1" w:styleId="86495DBAC0AB4567935DFB9E105986E1">
    <w:name w:val="86495DBAC0AB4567935DFB9E105986E1"/>
    <w:rsid w:val="00644EEC"/>
  </w:style>
  <w:style w:type="paragraph" w:customStyle="1" w:styleId="D2CB7AA5DCA844D0B9398AFD169F3243">
    <w:name w:val="D2CB7AA5DCA844D0B9398AFD169F3243"/>
    <w:rsid w:val="00BC6B45"/>
  </w:style>
  <w:style w:type="paragraph" w:customStyle="1" w:styleId="5C694F30AAA84663A168AC23A9F12FAC">
    <w:name w:val="5C694F30AAA84663A168AC23A9F12FAC"/>
    <w:rsid w:val="00BC6B45"/>
  </w:style>
  <w:style w:type="paragraph" w:customStyle="1" w:styleId="9F337C2F86754C0CA17B7F9721F57B84">
    <w:name w:val="9F337C2F86754C0CA17B7F9721F57B84"/>
    <w:rsid w:val="00BC6B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ED8BFBE6B3A4EA77F2F6C3B7D5F03" ma:contentTypeVersion="8" ma:contentTypeDescription="Create a new document." ma:contentTypeScope="" ma:versionID="796696fc8e9b9101acb13fc7b732803f">
  <xsd:schema xmlns:xsd="http://www.w3.org/2001/XMLSchema" xmlns:xs="http://www.w3.org/2001/XMLSchema" xmlns:p="http://schemas.microsoft.com/office/2006/metadata/properties" xmlns:ns2="786b8faf-106f-4958-a2b4-f779ae144ea5" targetNamespace="http://schemas.microsoft.com/office/2006/metadata/properties" ma:root="true" ma:fieldsID="7e5bcc9bcf80405593e224788f38d223" ns2:_="">
    <xsd:import namespace="786b8faf-106f-4958-a2b4-f779ae144e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b8faf-106f-4958-a2b4-f779ae144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ACE68-BB26-42D3-BF86-4B60A8669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b8faf-106f-4958-a2b4-f779ae144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42678C-F8F3-49FD-9D71-B1240709B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6CAFCD-6133-4BF3-A671-56544DC9D5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855623-65C6-4009-AC9D-8B8A1ECED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40</Pages>
  <Words>11067</Words>
  <Characters>63083</Characters>
  <Application>Microsoft Office Word</Application>
  <DocSecurity>0</DocSecurity>
  <Lines>525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>Duplicate Source Nodes</cp:keywords>
  <dc:description/>
  <cp:lastModifiedBy>Sara Lindberg</cp:lastModifiedBy>
  <cp:revision>3</cp:revision>
  <dcterms:created xsi:type="dcterms:W3CDTF">2020-04-14T21:35:00Z</dcterms:created>
  <dcterms:modified xsi:type="dcterms:W3CDTF">2020-04-14T22:05:00Z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0x010100092ED8BFBE6B3A4EA77F2F6C3B7D5F03</vt:lpwstr>
  </property>
</Properties>
</file>