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70250D" w14:textId="0C6F7BF5" w:rsidR="00E62A15" w:rsidRPr="004046BB" w:rsidRDefault="00E62A15" w:rsidP="00E62A15">
      <w:pPr>
        <w:pStyle w:val="H1bodytext"/>
        <w:spacing w:after="0"/>
        <w:ind w:left="0"/>
        <w:jc w:val="center"/>
        <w:rPr>
          <w:rFonts w:ascii="Arial" w:hAnsi="Arial" w:cs="Arial"/>
        </w:rPr>
      </w:pPr>
      <w:r w:rsidRPr="00536A9E">
        <w:rPr>
          <w:rFonts w:ascii="Arial" w:hAnsi="Arial" w:cs="Arial"/>
          <w:b/>
        </w:rPr>
        <w:t>CACIE Tool #NN</w:t>
      </w:r>
      <w:r w:rsidRPr="00536A9E">
        <w:rPr>
          <w:rFonts w:ascii="Arial" w:hAnsi="Arial" w:cs="Arial"/>
        </w:rPr>
        <w:t xml:space="preserve"> –</w:t>
      </w:r>
      <w:r w:rsidR="00FB76D4" w:rsidRPr="00536A9E">
        <w:rPr>
          <w:rFonts w:ascii="Arial" w:hAnsi="Arial" w:cs="Arial"/>
        </w:rPr>
        <w:t xml:space="preserve"> </w:t>
      </w:r>
      <w:sdt>
        <w:sdtPr>
          <w:rPr>
            <w:rFonts w:ascii="Arial" w:hAnsi="Arial"/>
            <w:b/>
            <w:bCs/>
          </w:rPr>
          <w:alias w:val="Keywords"/>
          <w:tag w:val=""/>
          <w:id w:val="1885604937"/>
          <w:placeholder>
            <w:docPart w:val="3D10D809EDEC481CA41467E87E5B5664"/>
          </w:placeholder>
          <w:dataBinding w:prefixMappings="xmlns:ns0='http://purl.org/dc/elements/1.1/' xmlns:ns1='http://schemas.openxmlformats.org/package/2006/metadata/core-properties' " w:xpath="/ns1:coreProperties[1]/ns1:keywords[1]" w:storeItemID="{6C3C8BC8-F283-45AE-878A-BAB7291924A1}"/>
          <w:text/>
        </w:sdtPr>
        <w:sdtEndPr/>
        <w:sdtContent>
          <w:r w:rsidR="00190C0B" w:rsidRPr="00536A9E">
            <w:rPr>
              <w:rFonts w:ascii="Arial" w:hAnsi="Arial"/>
              <w:b/>
              <w:bCs/>
            </w:rPr>
            <w:t>Source Node Moving</w:t>
          </w:r>
        </w:sdtContent>
      </w:sdt>
      <w:r w:rsidR="00FB76D4" w:rsidRPr="00536A9E">
        <w:rPr>
          <w:rFonts w:ascii="Arial" w:hAnsi="Arial" w:cs="Arial"/>
          <w:b/>
          <w:iCs/>
        </w:rPr>
        <w:t xml:space="preserve"> Tool</w:t>
      </w:r>
    </w:p>
    <w:p w14:paraId="4834167B" w14:textId="12E776B8" w:rsidR="00025C9C" w:rsidRDefault="0062207D" w:rsidP="00E62A15">
      <w:pPr>
        <w:pStyle w:val="H1bodytext"/>
        <w:spacing w:after="0"/>
        <w:ind w:left="0"/>
        <w:jc w:val="center"/>
        <w:rPr>
          <w:rFonts w:ascii="Arial" w:hAnsi="Arial" w:cs="Arial"/>
          <w:b/>
        </w:rPr>
      </w:pPr>
      <w:proofErr w:type="spellStart"/>
      <w:r w:rsidRPr="0062207D">
        <w:rPr>
          <w:rFonts w:ascii="Arial" w:hAnsi="Arial" w:cs="Arial"/>
          <w:b/>
        </w:rPr>
        <w:t>srcloc_modify</w:t>
      </w:r>
      <w:r w:rsidR="00025C9C" w:rsidRPr="00025C9C">
        <w:rPr>
          <w:rFonts w:ascii="Arial" w:hAnsi="Arial" w:cs="Arial"/>
          <w:b/>
        </w:rPr>
        <w:t>.f</w:t>
      </w:r>
      <w:proofErr w:type="spellEnd"/>
    </w:p>
    <w:p w14:paraId="344A4E46" w14:textId="27141345" w:rsidR="00E62A15" w:rsidRPr="004046BB" w:rsidRDefault="00E62A15" w:rsidP="00E62A15">
      <w:pPr>
        <w:pStyle w:val="H1bodytext"/>
        <w:spacing w:after="0"/>
        <w:ind w:left="0"/>
        <w:jc w:val="center"/>
        <w:rPr>
          <w:rFonts w:ascii="Arial" w:hAnsi="Arial" w:cs="Arial"/>
        </w:rPr>
      </w:pPr>
      <w:r w:rsidRPr="006A3691">
        <w:rPr>
          <w:rFonts w:ascii="Arial" w:hAnsi="Arial" w:cs="Arial"/>
          <w:b/>
        </w:rPr>
        <w:t>Version</w:t>
      </w:r>
      <w:r w:rsidRPr="004046BB">
        <w:rPr>
          <w:rFonts w:ascii="Arial" w:hAnsi="Arial" w:cs="Arial"/>
        </w:rPr>
        <w:t xml:space="preserve"> </w:t>
      </w:r>
      <w:r w:rsidRPr="004046BB">
        <w:rPr>
          <w:rFonts w:ascii="Arial" w:hAnsi="Arial" w:cs="Arial"/>
          <w:b/>
        </w:rPr>
        <w:t>1.0</w:t>
      </w:r>
    </w:p>
    <w:p w14:paraId="21A99226" w14:textId="3BD9A177" w:rsidR="00E62A15" w:rsidRDefault="00E62A15" w:rsidP="00E62A15">
      <w:pPr>
        <w:pStyle w:val="H1bodytext"/>
        <w:spacing w:after="0"/>
        <w:ind w:left="0"/>
        <w:jc w:val="center"/>
        <w:rPr>
          <w:rFonts w:ascii="Arial" w:hAnsi="Arial" w:cs="Arial"/>
          <w:b/>
        </w:rPr>
      </w:pPr>
      <w:r w:rsidRPr="004046BB">
        <w:rPr>
          <w:rFonts w:ascii="Arial" w:hAnsi="Arial" w:cs="Arial"/>
          <w:b/>
        </w:rPr>
        <w:t>QA</w:t>
      </w:r>
      <w:r w:rsidRPr="004046BB">
        <w:rPr>
          <w:rFonts w:ascii="Arial" w:hAnsi="Arial" w:cs="Arial"/>
        </w:rPr>
        <w:t xml:space="preserve">: </w:t>
      </w:r>
      <w:r w:rsidRPr="004046BB">
        <w:rPr>
          <w:rFonts w:ascii="Arial" w:hAnsi="Arial" w:cs="Arial"/>
          <w:b/>
        </w:rPr>
        <w:t>QA</w:t>
      </w:r>
    </w:p>
    <w:p w14:paraId="0158708F" w14:textId="77777777" w:rsidR="00E62A15" w:rsidRDefault="00E62A15" w:rsidP="00E62A15">
      <w:pPr>
        <w:pStyle w:val="H1bodytext"/>
        <w:spacing w:after="0"/>
        <w:ind w:left="0"/>
        <w:jc w:val="center"/>
        <w:rPr>
          <w:rFonts w:ascii="Arial" w:hAnsi="Arial" w:cs="Arial"/>
          <w:b/>
        </w:rPr>
      </w:pPr>
    </w:p>
    <w:p w14:paraId="38E2CCA1" w14:textId="77777777" w:rsidR="00E62A15" w:rsidRPr="00914C4E" w:rsidRDefault="00E62A15" w:rsidP="001170D7">
      <w:pPr>
        <w:pStyle w:val="Heading1"/>
        <w:rPr>
          <w:b w:val="0"/>
        </w:rPr>
      </w:pPr>
      <w:r w:rsidRPr="00914C4E">
        <w:t>Description and Purpose</w:t>
      </w:r>
    </w:p>
    <w:p w14:paraId="63F413DB" w14:textId="3107B08C" w:rsidR="00211A6A" w:rsidRDefault="00025C9C" w:rsidP="00E62A15">
      <w:pPr>
        <w:pStyle w:val="H1bodytext"/>
        <w:spacing w:after="120"/>
        <w:rPr>
          <w:rFonts w:ascii="Arial" w:hAnsi="Arial"/>
        </w:rPr>
      </w:pPr>
      <w:bookmarkStart w:id="0" w:name="_Hlk8896263"/>
      <w:r w:rsidRPr="00025C9C">
        <w:rPr>
          <w:rFonts w:ascii="Arial" w:hAnsi="Arial"/>
        </w:rPr>
        <w:t xml:space="preserve">The </w:t>
      </w:r>
      <w:r w:rsidR="0062207D" w:rsidRPr="0062207D">
        <w:rPr>
          <w:rFonts w:ascii="Arial" w:hAnsi="Arial"/>
        </w:rPr>
        <w:t>Source Node Moving</w:t>
      </w:r>
      <w:r w:rsidRPr="00025C9C">
        <w:rPr>
          <w:rFonts w:ascii="Arial" w:hAnsi="Arial"/>
        </w:rPr>
        <w:t xml:space="preserve"> </w:t>
      </w:r>
      <w:r>
        <w:rPr>
          <w:rFonts w:ascii="Arial" w:hAnsi="Arial"/>
        </w:rPr>
        <w:t>t</w:t>
      </w:r>
      <w:r w:rsidRPr="00025C9C">
        <w:rPr>
          <w:rFonts w:ascii="Arial" w:hAnsi="Arial"/>
        </w:rPr>
        <w:t xml:space="preserve">ool </w:t>
      </w:r>
      <w:r w:rsidR="0062207D">
        <w:rPr>
          <w:rFonts w:ascii="Arial" w:hAnsi="Arial"/>
        </w:rPr>
        <w:t>moves</w:t>
      </w:r>
      <w:r>
        <w:rPr>
          <w:rFonts w:ascii="Arial" w:hAnsi="Arial"/>
        </w:rPr>
        <w:t xml:space="preserve"> source</w:t>
      </w:r>
      <w:r w:rsidR="0062207D">
        <w:rPr>
          <w:rFonts w:ascii="Arial" w:hAnsi="Arial"/>
        </w:rPr>
        <w:t xml:space="preserve"> nodes from the locations selected by the Source </w:t>
      </w:r>
      <w:r w:rsidR="00B767A8">
        <w:rPr>
          <w:rFonts w:ascii="Arial" w:hAnsi="Arial"/>
        </w:rPr>
        <w:t xml:space="preserve">Cards </w:t>
      </w:r>
      <w:r w:rsidR="0062207D">
        <w:rPr>
          <w:rFonts w:ascii="Arial" w:hAnsi="Arial"/>
        </w:rPr>
        <w:t>Generation tool (</w:t>
      </w:r>
      <w:r w:rsidR="0062207D" w:rsidRPr="00937188">
        <w:rPr>
          <w:rFonts w:ascii="Arial" w:hAnsi="Arial"/>
          <w:b/>
          <w:bCs/>
          <w:i/>
          <w:iCs/>
        </w:rPr>
        <w:t>ca-src2stomp.pl</w:t>
      </w:r>
      <w:r w:rsidR="0062207D">
        <w:rPr>
          <w:rFonts w:ascii="Arial" w:hAnsi="Arial"/>
        </w:rPr>
        <w:t xml:space="preserve">).  </w:t>
      </w:r>
      <w:r w:rsidR="00211A6A">
        <w:rPr>
          <w:rFonts w:ascii="Arial" w:hAnsi="Arial"/>
        </w:rPr>
        <w:t xml:space="preserve">During preliminary CA vadose zone model testing, it was noted that some source node locations selected by the Source </w:t>
      </w:r>
      <w:r w:rsidR="00B767A8">
        <w:rPr>
          <w:rFonts w:ascii="Arial" w:hAnsi="Arial"/>
        </w:rPr>
        <w:t xml:space="preserve">Cards </w:t>
      </w:r>
      <w:r w:rsidR="00211A6A">
        <w:rPr>
          <w:rFonts w:ascii="Arial" w:hAnsi="Arial"/>
        </w:rPr>
        <w:t>Generation tool (</w:t>
      </w:r>
      <w:r w:rsidR="00211A6A" w:rsidRPr="00937188">
        <w:rPr>
          <w:rFonts w:ascii="Arial" w:hAnsi="Arial"/>
          <w:b/>
          <w:bCs/>
          <w:i/>
          <w:iCs/>
        </w:rPr>
        <w:t>ca-src2stomp.pl</w:t>
      </w:r>
      <w:r w:rsidR="00211A6A">
        <w:rPr>
          <w:rFonts w:ascii="Arial" w:hAnsi="Arial"/>
        </w:rPr>
        <w:t>) might not be optimal (e.g., source offsets along a linear source, gaps in source n</w:t>
      </w:r>
      <w:r w:rsidR="00B767A8">
        <w:rPr>
          <w:rFonts w:ascii="Arial" w:hAnsi="Arial"/>
        </w:rPr>
        <w:t>o</w:t>
      </w:r>
      <w:r w:rsidR="00211A6A">
        <w:rPr>
          <w:rFonts w:ascii="Arial" w:hAnsi="Arial"/>
        </w:rPr>
        <w:t>des, etc.)</w:t>
      </w:r>
      <w:r w:rsidR="00401285">
        <w:rPr>
          <w:rFonts w:ascii="Arial" w:hAnsi="Arial"/>
        </w:rPr>
        <w:t xml:space="preserve"> since those locations are selected based solely on areas</w:t>
      </w:r>
      <w:r w:rsidR="00211A6A">
        <w:rPr>
          <w:rFonts w:ascii="Arial" w:hAnsi="Arial"/>
        </w:rPr>
        <w:t xml:space="preserve">.  </w:t>
      </w:r>
      <w:r w:rsidR="00401285">
        <w:rPr>
          <w:rFonts w:ascii="Arial" w:hAnsi="Arial"/>
        </w:rPr>
        <w:t>Visual inspection of source node locations may reveal minor source node location adjustments that can provide a better fit to waste site outlines.  This tool allows for those location adjustments.</w:t>
      </w:r>
    </w:p>
    <w:p w14:paraId="00653E74" w14:textId="7382428F" w:rsidR="0062207D" w:rsidRDefault="0062207D" w:rsidP="00E62A15">
      <w:pPr>
        <w:pStyle w:val="H1bodytext"/>
        <w:spacing w:after="120"/>
        <w:rPr>
          <w:rFonts w:ascii="Arial" w:hAnsi="Arial"/>
        </w:rPr>
      </w:pPr>
      <w:r>
        <w:rPr>
          <w:rFonts w:ascii="Arial" w:hAnsi="Arial"/>
        </w:rPr>
        <w:t xml:space="preserve">The </w:t>
      </w:r>
      <w:r w:rsidR="00401285" w:rsidRPr="0062207D">
        <w:rPr>
          <w:rFonts w:ascii="Arial" w:hAnsi="Arial"/>
        </w:rPr>
        <w:t>Source Node Moving</w:t>
      </w:r>
      <w:r w:rsidR="00401285" w:rsidRPr="00025C9C">
        <w:rPr>
          <w:rFonts w:ascii="Arial" w:hAnsi="Arial"/>
        </w:rPr>
        <w:t xml:space="preserve"> </w:t>
      </w:r>
      <w:r>
        <w:rPr>
          <w:rFonts w:ascii="Arial" w:hAnsi="Arial"/>
        </w:rPr>
        <w:t xml:space="preserve">tool can move source nodes singly or as a block, which moves all nodes included in a defined source node group (i.e., </w:t>
      </w:r>
      <w:proofErr w:type="spellStart"/>
      <w:r>
        <w:rPr>
          <w:rFonts w:ascii="Arial" w:hAnsi="Arial"/>
        </w:rPr>
        <w:t>i</w:t>
      </w:r>
      <w:proofErr w:type="spellEnd"/>
      <w:r>
        <w:rPr>
          <w:rFonts w:ascii="Arial" w:hAnsi="Arial"/>
        </w:rPr>
        <w:t xml:space="preserve">-start, </w:t>
      </w:r>
      <w:proofErr w:type="spellStart"/>
      <w:r>
        <w:rPr>
          <w:rFonts w:ascii="Arial" w:hAnsi="Arial"/>
        </w:rPr>
        <w:t>i</w:t>
      </w:r>
      <w:proofErr w:type="spellEnd"/>
      <w:r>
        <w:rPr>
          <w:rFonts w:ascii="Arial" w:hAnsi="Arial"/>
        </w:rPr>
        <w:t>-end, j-start, j-end, k-start, k-end).</w:t>
      </w:r>
      <w:r w:rsidR="00211A6A">
        <w:rPr>
          <w:rFonts w:ascii="Arial" w:hAnsi="Arial"/>
        </w:rPr>
        <w:t xml:space="preserve">  The tool modifies the </w:t>
      </w:r>
      <w:proofErr w:type="spellStart"/>
      <w:r w:rsidR="00211A6A">
        <w:rPr>
          <w:rFonts w:ascii="Arial" w:hAnsi="Arial"/>
        </w:rPr>
        <w:t>i,j</w:t>
      </w:r>
      <w:proofErr w:type="spellEnd"/>
      <w:r w:rsidR="00211A6A">
        <w:rPr>
          <w:rFonts w:ascii="Arial" w:hAnsi="Arial"/>
        </w:rPr>
        <w:t xml:space="preserve">-index locations for single source nodes or blocks of nodes, but does not modify source rates.  </w:t>
      </w:r>
      <w:r w:rsidR="00AD7AB8">
        <w:rPr>
          <w:rFonts w:ascii="Arial" w:hAnsi="Arial"/>
        </w:rPr>
        <w:t xml:space="preserve">The modeler should ensure that the discretization for nodes being moved remains unchanged.  The tool does not check that the node size is the same for the initial </w:t>
      </w:r>
      <w:r w:rsidR="00203794">
        <w:rPr>
          <w:rFonts w:ascii="Arial" w:hAnsi="Arial"/>
        </w:rPr>
        <w:t xml:space="preserve">location </w:t>
      </w:r>
      <w:r w:rsidR="00AD7AB8">
        <w:rPr>
          <w:rFonts w:ascii="Arial" w:hAnsi="Arial"/>
        </w:rPr>
        <w:t>and final location</w:t>
      </w:r>
      <w:r w:rsidR="00203794">
        <w:rPr>
          <w:rFonts w:ascii="Arial" w:hAnsi="Arial"/>
        </w:rPr>
        <w:t xml:space="preserve"> for a node being moved</w:t>
      </w:r>
      <w:r w:rsidR="00AD7AB8">
        <w:rPr>
          <w:rFonts w:ascii="Arial" w:hAnsi="Arial"/>
        </w:rPr>
        <w:t>.</w:t>
      </w:r>
    </w:p>
    <w:p w14:paraId="22271F2F" w14:textId="75A60B56" w:rsidR="00401285" w:rsidRDefault="006E4AF2" w:rsidP="00E62A15">
      <w:pPr>
        <w:pStyle w:val="H1bodytext"/>
        <w:spacing w:after="120"/>
        <w:rPr>
          <w:rFonts w:ascii="Arial" w:hAnsi="Arial"/>
        </w:rPr>
      </w:pPr>
      <w:r>
        <w:rPr>
          <w:rFonts w:ascii="Arial" w:hAnsi="Arial"/>
        </w:rPr>
        <w:t>S</w:t>
      </w:r>
      <w:r w:rsidR="00401285">
        <w:rPr>
          <w:rFonts w:ascii="Arial" w:hAnsi="Arial"/>
        </w:rPr>
        <w:t>ource nodes</w:t>
      </w:r>
      <w:r>
        <w:rPr>
          <w:rFonts w:ascii="Arial" w:hAnsi="Arial"/>
        </w:rPr>
        <w:t xml:space="preserve"> to </w:t>
      </w:r>
      <w:r w:rsidR="00401285">
        <w:rPr>
          <w:rFonts w:ascii="Arial" w:hAnsi="Arial"/>
        </w:rPr>
        <w:t>move</w:t>
      </w:r>
      <w:r>
        <w:rPr>
          <w:rFonts w:ascii="Arial" w:hAnsi="Arial"/>
        </w:rPr>
        <w:t xml:space="preserve"> are supplied to the tool through a</w:t>
      </w:r>
      <w:r w:rsidR="00A1306F">
        <w:rPr>
          <w:rFonts w:ascii="Arial" w:hAnsi="Arial"/>
        </w:rPr>
        <w:t>n</w:t>
      </w:r>
      <w:r>
        <w:rPr>
          <w:rFonts w:ascii="Arial" w:hAnsi="Arial"/>
        </w:rPr>
        <w:t xml:space="preserve"> </w:t>
      </w:r>
      <w:r w:rsidR="00A1306F">
        <w:rPr>
          <w:rFonts w:ascii="Arial" w:hAnsi="Arial"/>
        </w:rPr>
        <w:t>external</w:t>
      </w:r>
      <w:r>
        <w:rPr>
          <w:rFonts w:ascii="Arial" w:hAnsi="Arial"/>
        </w:rPr>
        <w:t xml:space="preserve"> </w:t>
      </w:r>
      <w:r w:rsidR="00410584">
        <w:rPr>
          <w:rFonts w:ascii="Arial" w:hAnsi="Arial"/>
        </w:rPr>
        <w:t xml:space="preserve">control </w:t>
      </w:r>
      <w:r>
        <w:rPr>
          <w:rFonts w:ascii="Arial" w:hAnsi="Arial"/>
        </w:rPr>
        <w:t>file</w:t>
      </w:r>
      <w:r w:rsidR="00A1306F">
        <w:rPr>
          <w:rFonts w:ascii="Arial" w:hAnsi="Arial"/>
        </w:rPr>
        <w:t xml:space="preserve">.  The format for this file is a single header line followed by up to </w:t>
      </w:r>
      <w:r w:rsidR="00401285">
        <w:rPr>
          <w:rFonts w:ascii="Arial" w:hAnsi="Arial"/>
        </w:rPr>
        <w:t>50</w:t>
      </w:r>
      <w:r w:rsidR="00A1306F">
        <w:rPr>
          <w:rFonts w:ascii="Arial" w:hAnsi="Arial"/>
        </w:rPr>
        <w:t xml:space="preserve"> input lines that include waste site name, </w:t>
      </w:r>
      <w:r w:rsidR="00401285">
        <w:rPr>
          <w:rFonts w:ascii="Arial" w:hAnsi="Arial"/>
        </w:rPr>
        <w:t xml:space="preserve">the initial i- and j-indices of the source node before the move, the </w:t>
      </w:r>
      <w:r w:rsidR="00B767A8">
        <w:rPr>
          <w:rFonts w:ascii="Arial" w:hAnsi="Arial"/>
        </w:rPr>
        <w:t>final</w:t>
      </w:r>
      <w:r w:rsidR="00401285">
        <w:rPr>
          <w:rFonts w:ascii="Arial" w:hAnsi="Arial"/>
        </w:rPr>
        <w:t xml:space="preserve"> </w:t>
      </w:r>
      <w:proofErr w:type="spellStart"/>
      <w:r w:rsidR="00401285">
        <w:rPr>
          <w:rFonts w:ascii="Arial" w:hAnsi="Arial"/>
        </w:rPr>
        <w:t>i</w:t>
      </w:r>
      <w:proofErr w:type="spellEnd"/>
      <w:r w:rsidR="00401285">
        <w:rPr>
          <w:rFonts w:ascii="Arial" w:hAnsi="Arial"/>
        </w:rPr>
        <w:t xml:space="preserve">- and j-indices of the source node after the move, and the type of source node move (identified by the keywords “single” or “block”).  </w:t>
      </w:r>
      <w:r w:rsidR="00EB7805">
        <w:rPr>
          <w:rFonts w:ascii="Arial" w:hAnsi="Arial"/>
        </w:rPr>
        <w:t xml:space="preserve">If the source move type is “single”, the </w:t>
      </w:r>
      <w:proofErr w:type="spellStart"/>
      <w:r w:rsidR="00EB7805">
        <w:rPr>
          <w:rFonts w:ascii="Arial" w:hAnsi="Arial"/>
        </w:rPr>
        <w:t>i</w:t>
      </w:r>
      <w:proofErr w:type="spellEnd"/>
      <w:r w:rsidR="00EB7805">
        <w:rPr>
          <w:rFonts w:ascii="Arial" w:hAnsi="Arial"/>
        </w:rPr>
        <w:t xml:space="preserve">- and j-indices listed are the original and </w:t>
      </w:r>
      <w:r w:rsidR="002F21FA">
        <w:rPr>
          <w:rFonts w:ascii="Arial" w:hAnsi="Arial"/>
        </w:rPr>
        <w:t>revised</w:t>
      </w:r>
      <w:r w:rsidR="00EB7805">
        <w:rPr>
          <w:rFonts w:ascii="Arial" w:hAnsi="Arial"/>
        </w:rPr>
        <w:t xml:space="preserve"> locations for that source node.  Any other source nodes defined in the same source node group (i.e., </w:t>
      </w:r>
      <w:proofErr w:type="spellStart"/>
      <w:r w:rsidR="00EB7805">
        <w:rPr>
          <w:rFonts w:ascii="Arial" w:hAnsi="Arial"/>
        </w:rPr>
        <w:t>i</w:t>
      </w:r>
      <w:proofErr w:type="spellEnd"/>
      <w:r w:rsidR="00EB7805">
        <w:rPr>
          <w:rFonts w:ascii="Arial" w:hAnsi="Arial"/>
        </w:rPr>
        <w:t xml:space="preserve">-start, </w:t>
      </w:r>
      <w:proofErr w:type="spellStart"/>
      <w:r w:rsidR="00EB7805">
        <w:rPr>
          <w:rFonts w:ascii="Arial" w:hAnsi="Arial"/>
        </w:rPr>
        <w:t>i</w:t>
      </w:r>
      <w:proofErr w:type="spellEnd"/>
      <w:r w:rsidR="00EB7805">
        <w:rPr>
          <w:rFonts w:ascii="Arial" w:hAnsi="Arial"/>
        </w:rPr>
        <w:t xml:space="preserve">-end, j-start, j-end, k-start, k-end) will be output as individual nodes, since moving one node breaks up the group. As a result, “single” moves may significantly increase the size of the source file if the source node group that includes the “single” node is large.  If the source move type is “block”, the </w:t>
      </w:r>
      <w:proofErr w:type="spellStart"/>
      <w:r w:rsidR="00EB7805">
        <w:rPr>
          <w:rFonts w:ascii="Arial" w:hAnsi="Arial"/>
        </w:rPr>
        <w:t>i</w:t>
      </w:r>
      <w:proofErr w:type="spellEnd"/>
      <w:r w:rsidR="00EB7805">
        <w:rPr>
          <w:rFonts w:ascii="Arial" w:hAnsi="Arial"/>
        </w:rPr>
        <w:t xml:space="preserve">- and j-indices listed are the original and </w:t>
      </w:r>
      <w:r w:rsidR="002F21FA">
        <w:rPr>
          <w:rFonts w:ascii="Arial" w:hAnsi="Arial"/>
        </w:rPr>
        <w:t>revised</w:t>
      </w:r>
      <w:r w:rsidR="00EB7805">
        <w:rPr>
          <w:rFonts w:ascii="Arial" w:hAnsi="Arial"/>
        </w:rPr>
        <w:t xml:space="preserve"> locations for the first source node in that source node group (see example below).</w:t>
      </w:r>
      <w:r w:rsidR="00CE46F7">
        <w:rPr>
          <w:rFonts w:ascii="Arial" w:hAnsi="Arial"/>
        </w:rPr>
        <w:t xml:space="preserve">  Block moves will not significantly affect the file size of the output source file.  Aqueous Volumetric and all Solute source node groups that are located at the target </w:t>
      </w:r>
      <w:proofErr w:type="spellStart"/>
      <w:r w:rsidR="00CE46F7">
        <w:rPr>
          <w:rFonts w:ascii="Arial" w:hAnsi="Arial"/>
        </w:rPr>
        <w:t>i</w:t>
      </w:r>
      <w:proofErr w:type="spellEnd"/>
      <w:r w:rsidR="00CE46F7">
        <w:rPr>
          <w:rFonts w:ascii="Arial" w:hAnsi="Arial"/>
        </w:rPr>
        <w:t>- and j-indices will be moved.</w:t>
      </w:r>
    </w:p>
    <w:p w14:paraId="7687AAC2" w14:textId="165D914C" w:rsidR="006E4AF2" w:rsidRDefault="00A1306F" w:rsidP="00E62A15">
      <w:pPr>
        <w:pStyle w:val="H1bodytext"/>
        <w:spacing w:after="120"/>
        <w:rPr>
          <w:rFonts w:ascii="Arial" w:hAnsi="Arial"/>
        </w:rPr>
      </w:pPr>
      <w:r>
        <w:rPr>
          <w:rFonts w:ascii="Arial" w:hAnsi="Arial"/>
        </w:rPr>
        <w:t>Each waste site name must match a waste site name in the input source file</w:t>
      </w:r>
      <w:r w:rsidR="00937188">
        <w:rPr>
          <w:rFonts w:ascii="Arial" w:hAnsi="Arial"/>
        </w:rPr>
        <w:t xml:space="preserve"> (</w:t>
      </w:r>
      <w:r w:rsidR="00937188" w:rsidRPr="00937188">
        <w:rPr>
          <w:rFonts w:ascii="Arial" w:hAnsi="Arial"/>
          <w:b/>
          <w:bCs/>
          <w:i/>
          <w:iCs/>
        </w:rPr>
        <w:t>e.g., rads1-src.card, rads2-src.card</w:t>
      </w:r>
      <w:r w:rsidR="00937188">
        <w:rPr>
          <w:rFonts w:ascii="Arial" w:hAnsi="Arial"/>
        </w:rPr>
        <w:t>)</w:t>
      </w:r>
      <w:r>
        <w:rPr>
          <w:rFonts w:ascii="Arial" w:hAnsi="Arial"/>
        </w:rPr>
        <w:t xml:space="preserve">, which is output from the Source </w:t>
      </w:r>
      <w:r w:rsidR="00B767A8">
        <w:rPr>
          <w:rFonts w:ascii="Arial" w:hAnsi="Arial"/>
        </w:rPr>
        <w:t xml:space="preserve">Cards </w:t>
      </w:r>
      <w:r>
        <w:rPr>
          <w:rFonts w:ascii="Arial" w:hAnsi="Arial"/>
        </w:rPr>
        <w:t>Generation tool (</w:t>
      </w:r>
      <w:r w:rsidRPr="00937188">
        <w:rPr>
          <w:rFonts w:ascii="Arial" w:hAnsi="Arial"/>
          <w:b/>
          <w:bCs/>
          <w:i/>
          <w:iCs/>
        </w:rPr>
        <w:t>ca-src2stomp.p</w:t>
      </w:r>
      <w:r w:rsidRPr="00A1306F">
        <w:rPr>
          <w:rFonts w:ascii="Arial" w:hAnsi="Arial"/>
        </w:rPr>
        <w:t>l</w:t>
      </w:r>
      <w:r>
        <w:rPr>
          <w:rFonts w:ascii="Arial" w:hAnsi="Arial"/>
        </w:rPr>
        <w:t xml:space="preserve">).  </w:t>
      </w:r>
      <w:r w:rsidR="008619E0">
        <w:rPr>
          <w:rFonts w:ascii="Arial" w:hAnsi="Arial"/>
        </w:rPr>
        <w:t xml:space="preserve">The code assumes that execution will occur in the </w:t>
      </w:r>
      <w:r w:rsidR="008619E0" w:rsidRPr="008619E0">
        <w:rPr>
          <w:rFonts w:ascii="Arial" w:hAnsi="Arial"/>
          <w:b/>
          <w:bCs/>
          <w:i/>
          <w:iCs/>
        </w:rPr>
        <w:t>sources</w:t>
      </w:r>
      <w:r w:rsidR="008619E0">
        <w:rPr>
          <w:rFonts w:ascii="Arial" w:hAnsi="Arial"/>
        </w:rPr>
        <w:t xml:space="preserve"> subdirectory of the model directory</w:t>
      </w:r>
      <w:r w:rsidR="0017566A">
        <w:rPr>
          <w:rFonts w:ascii="Arial" w:hAnsi="Arial"/>
        </w:rPr>
        <w:t>,</w:t>
      </w:r>
      <w:r w:rsidR="008619E0">
        <w:rPr>
          <w:rFonts w:ascii="Arial" w:hAnsi="Arial"/>
        </w:rPr>
        <w:t xml:space="preserve"> where the source file and the control file are located.</w:t>
      </w:r>
    </w:p>
    <w:p w14:paraId="6FD11C8C" w14:textId="43131266" w:rsidR="00E62A15" w:rsidRDefault="006E4AF2" w:rsidP="00E62A15">
      <w:pPr>
        <w:pStyle w:val="H1bodytext"/>
        <w:spacing w:after="120"/>
        <w:rPr>
          <w:rFonts w:ascii="Arial" w:hAnsi="Arial"/>
        </w:rPr>
      </w:pPr>
      <w:r>
        <w:rPr>
          <w:rFonts w:ascii="Arial" w:hAnsi="Arial"/>
        </w:rPr>
        <w:t xml:space="preserve">The </w:t>
      </w:r>
      <w:r w:rsidR="00410584">
        <w:rPr>
          <w:rFonts w:ascii="Arial" w:hAnsi="Arial"/>
        </w:rPr>
        <w:t>following is an example control file:</w:t>
      </w:r>
      <w:r>
        <w:rPr>
          <w:rFonts w:ascii="Arial" w:hAnsi="Arial"/>
        </w:rPr>
        <w:t xml:space="preserve"> </w:t>
      </w:r>
    </w:p>
    <w:p w14:paraId="0C258E66" w14:textId="1577BC46" w:rsidR="00211A6A" w:rsidRDefault="00211A6A" w:rsidP="00410584">
      <w:pPr>
        <w:pStyle w:val="H1bodytext"/>
        <w:spacing w:after="120"/>
        <w:ind w:left="1152"/>
        <w:rPr>
          <w:rFonts w:ascii="Arial" w:hAnsi="Arial"/>
          <w:sz w:val="20"/>
        </w:rPr>
      </w:pPr>
      <w:r w:rsidRPr="00211A6A">
        <w:rPr>
          <w:rFonts w:ascii="Arial" w:hAnsi="Arial"/>
          <w:sz w:val="20"/>
        </w:rPr>
        <w:t xml:space="preserve">Site                         </w:t>
      </w:r>
      <w:r>
        <w:rPr>
          <w:rFonts w:ascii="Arial" w:hAnsi="Arial"/>
          <w:sz w:val="20"/>
        </w:rPr>
        <w:t xml:space="preserve">    </w:t>
      </w:r>
      <w:proofErr w:type="spellStart"/>
      <w:r w:rsidRPr="00211A6A">
        <w:rPr>
          <w:rFonts w:ascii="Arial" w:hAnsi="Arial"/>
          <w:sz w:val="20"/>
        </w:rPr>
        <w:t>istart</w:t>
      </w:r>
      <w:proofErr w:type="spellEnd"/>
      <w:r w:rsidRPr="00211A6A">
        <w:rPr>
          <w:rFonts w:ascii="Arial" w:hAnsi="Arial"/>
          <w:sz w:val="20"/>
        </w:rPr>
        <w:t xml:space="preserve">    </w:t>
      </w:r>
      <w:proofErr w:type="spellStart"/>
      <w:r w:rsidRPr="00211A6A">
        <w:rPr>
          <w:rFonts w:ascii="Arial" w:hAnsi="Arial"/>
          <w:sz w:val="20"/>
        </w:rPr>
        <w:t>jstart</w:t>
      </w:r>
      <w:proofErr w:type="spellEnd"/>
      <w:r w:rsidRPr="00211A6A">
        <w:rPr>
          <w:rFonts w:ascii="Arial" w:hAnsi="Arial"/>
          <w:sz w:val="20"/>
        </w:rPr>
        <w:t xml:space="preserve">     </w:t>
      </w:r>
      <w:proofErr w:type="spellStart"/>
      <w:r w:rsidRPr="00211A6A">
        <w:rPr>
          <w:rFonts w:ascii="Arial" w:hAnsi="Arial"/>
          <w:sz w:val="20"/>
        </w:rPr>
        <w:t>iend</w:t>
      </w:r>
      <w:proofErr w:type="spellEnd"/>
      <w:r w:rsidRPr="00211A6A">
        <w:rPr>
          <w:rFonts w:ascii="Arial" w:hAnsi="Arial"/>
          <w:sz w:val="20"/>
        </w:rPr>
        <w:t xml:space="preserve">     </w:t>
      </w:r>
      <w:proofErr w:type="spellStart"/>
      <w:r w:rsidRPr="00211A6A">
        <w:rPr>
          <w:rFonts w:ascii="Arial" w:hAnsi="Arial"/>
          <w:sz w:val="20"/>
        </w:rPr>
        <w:t>jend</w:t>
      </w:r>
      <w:proofErr w:type="spellEnd"/>
      <w:r w:rsidRPr="00211A6A">
        <w:rPr>
          <w:rFonts w:ascii="Arial" w:hAnsi="Arial"/>
          <w:sz w:val="20"/>
        </w:rPr>
        <w:t xml:space="preserve">   type</w:t>
      </w:r>
    </w:p>
    <w:p w14:paraId="521470EC" w14:textId="78E7D7B7" w:rsidR="00211A6A" w:rsidRDefault="00211A6A" w:rsidP="00410584">
      <w:pPr>
        <w:pStyle w:val="H1bodytext"/>
        <w:spacing w:after="120"/>
        <w:ind w:left="1152"/>
        <w:rPr>
          <w:rFonts w:ascii="Arial" w:hAnsi="Arial"/>
          <w:sz w:val="20"/>
        </w:rPr>
      </w:pPr>
      <w:r w:rsidRPr="00211A6A">
        <w:rPr>
          <w:rFonts w:ascii="Arial" w:hAnsi="Arial"/>
          <w:sz w:val="20"/>
        </w:rPr>
        <w:t>216-B-</w:t>
      </w:r>
      <w:r w:rsidR="00305B80">
        <w:rPr>
          <w:rFonts w:ascii="Arial" w:hAnsi="Arial"/>
          <w:sz w:val="20"/>
        </w:rPr>
        <w:t>30</w:t>
      </w:r>
      <w:r w:rsidRPr="00211A6A">
        <w:rPr>
          <w:rFonts w:ascii="Arial" w:hAnsi="Arial"/>
          <w:sz w:val="20"/>
        </w:rPr>
        <w:t xml:space="preserve">                        24        </w:t>
      </w:r>
      <w:r w:rsidR="00305B80">
        <w:rPr>
          <w:rFonts w:ascii="Arial" w:hAnsi="Arial"/>
          <w:sz w:val="20"/>
        </w:rPr>
        <w:t>58</w:t>
      </w:r>
      <w:r w:rsidRPr="00211A6A">
        <w:rPr>
          <w:rFonts w:ascii="Arial" w:hAnsi="Arial"/>
          <w:sz w:val="20"/>
        </w:rPr>
        <w:t xml:space="preserve">        23        </w:t>
      </w:r>
      <w:r w:rsidR="00305B80">
        <w:rPr>
          <w:rFonts w:ascii="Arial" w:hAnsi="Arial"/>
          <w:sz w:val="20"/>
        </w:rPr>
        <w:t>58</w:t>
      </w:r>
      <w:r w:rsidRPr="00211A6A">
        <w:rPr>
          <w:rFonts w:ascii="Arial" w:hAnsi="Arial"/>
          <w:sz w:val="20"/>
        </w:rPr>
        <w:t xml:space="preserve">   block</w:t>
      </w:r>
    </w:p>
    <w:p w14:paraId="795DDA30" w14:textId="2D656B61" w:rsidR="00211A6A" w:rsidRDefault="00211A6A" w:rsidP="00410584">
      <w:pPr>
        <w:pStyle w:val="H1bodytext"/>
        <w:spacing w:after="120"/>
        <w:ind w:left="1152"/>
        <w:rPr>
          <w:rFonts w:ascii="Arial" w:hAnsi="Arial"/>
          <w:sz w:val="20"/>
        </w:rPr>
      </w:pPr>
      <w:r w:rsidRPr="00211A6A">
        <w:rPr>
          <w:rFonts w:ascii="Arial" w:hAnsi="Arial"/>
          <w:sz w:val="20"/>
        </w:rPr>
        <w:t xml:space="preserve">216-B-53B                     </w:t>
      </w:r>
      <w:r w:rsidR="00C60456">
        <w:rPr>
          <w:rFonts w:ascii="Arial" w:hAnsi="Arial"/>
          <w:sz w:val="20"/>
        </w:rPr>
        <w:t xml:space="preserve"> </w:t>
      </w:r>
      <w:r w:rsidRPr="00211A6A">
        <w:rPr>
          <w:rFonts w:ascii="Arial" w:hAnsi="Arial"/>
          <w:sz w:val="20"/>
        </w:rPr>
        <w:t>45        60        52        61   single</w:t>
      </w:r>
    </w:p>
    <w:p w14:paraId="42648564" w14:textId="2B5C07EF" w:rsidR="00A11E8C" w:rsidRDefault="00410584" w:rsidP="00E62A15">
      <w:pPr>
        <w:pStyle w:val="H1bodytext"/>
        <w:spacing w:after="120"/>
        <w:rPr>
          <w:rFonts w:ascii="Arial" w:hAnsi="Arial"/>
          <w:szCs w:val="22"/>
        </w:rPr>
      </w:pPr>
      <w:r w:rsidRPr="00A11E8C">
        <w:rPr>
          <w:rFonts w:ascii="Arial" w:hAnsi="Arial"/>
          <w:szCs w:val="22"/>
        </w:rPr>
        <w:t xml:space="preserve">Executing the </w:t>
      </w:r>
      <w:r w:rsidR="00937188" w:rsidRPr="0062207D">
        <w:rPr>
          <w:rFonts w:ascii="Arial" w:hAnsi="Arial"/>
        </w:rPr>
        <w:t>Source Node Moving</w:t>
      </w:r>
      <w:r w:rsidR="00937188" w:rsidRPr="00025C9C">
        <w:rPr>
          <w:rFonts w:ascii="Arial" w:hAnsi="Arial"/>
        </w:rPr>
        <w:t xml:space="preserve"> </w:t>
      </w:r>
      <w:r w:rsidRPr="00A11E8C">
        <w:rPr>
          <w:rFonts w:ascii="Arial" w:hAnsi="Arial"/>
          <w:szCs w:val="22"/>
        </w:rPr>
        <w:t xml:space="preserve">tool using this </w:t>
      </w:r>
      <w:r w:rsidR="00D93823">
        <w:rPr>
          <w:rFonts w:ascii="Arial" w:hAnsi="Arial"/>
          <w:szCs w:val="22"/>
        </w:rPr>
        <w:t xml:space="preserve">example </w:t>
      </w:r>
      <w:r w:rsidRPr="00A11E8C">
        <w:rPr>
          <w:rFonts w:ascii="Arial" w:hAnsi="Arial"/>
          <w:szCs w:val="22"/>
        </w:rPr>
        <w:t xml:space="preserve">control file would result in </w:t>
      </w:r>
      <w:r w:rsidR="00937188">
        <w:rPr>
          <w:rFonts w:ascii="Arial" w:hAnsi="Arial"/>
          <w:szCs w:val="22"/>
        </w:rPr>
        <w:t>two</w:t>
      </w:r>
      <w:r w:rsidRPr="00A11E8C">
        <w:rPr>
          <w:rFonts w:ascii="Arial" w:hAnsi="Arial"/>
          <w:szCs w:val="22"/>
        </w:rPr>
        <w:t xml:space="preserve"> </w:t>
      </w:r>
      <w:r w:rsidR="00305B80">
        <w:rPr>
          <w:rFonts w:ascii="Arial" w:hAnsi="Arial"/>
          <w:szCs w:val="22"/>
        </w:rPr>
        <w:t>source moves</w:t>
      </w:r>
      <w:r w:rsidR="00A11E8C">
        <w:rPr>
          <w:rFonts w:ascii="Arial" w:hAnsi="Arial"/>
          <w:szCs w:val="22"/>
        </w:rPr>
        <w:t>:</w:t>
      </w:r>
    </w:p>
    <w:p w14:paraId="71890F1B" w14:textId="6739A99A" w:rsidR="00410584" w:rsidRPr="00A11E8C" w:rsidRDefault="00410584" w:rsidP="00A11E8C">
      <w:pPr>
        <w:pStyle w:val="H1bodytext"/>
        <w:numPr>
          <w:ilvl w:val="0"/>
          <w:numId w:val="16"/>
        </w:numPr>
        <w:spacing w:after="120"/>
        <w:rPr>
          <w:rFonts w:ascii="Arial" w:hAnsi="Arial"/>
          <w:szCs w:val="22"/>
        </w:rPr>
      </w:pPr>
      <w:r w:rsidRPr="00A11E8C">
        <w:rPr>
          <w:rFonts w:ascii="Arial" w:hAnsi="Arial"/>
          <w:szCs w:val="22"/>
        </w:rPr>
        <w:t xml:space="preserve">For waste site </w:t>
      </w:r>
      <w:r w:rsidR="00305B80" w:rsidRPr="00305B80">
        <w:rPr>
          <w:rFonts w:ascii="Arial" w:hAnsi="Arial"/>
          <w:szCs w:val="22"/>
        </w:rPr>
        <w:t>216-B-</w:t>
      </w:r>
      <w:r w:rsidR="00305B80">
        <w:rPr>
          <w:rFonts w:ascii="Arial" w:hAnsi="Arial"/>
          <w:szCs w:val="22"/>
        </w:rPr>
        <w:t>30</w:t>
      </w:r>
      <w:r w:rsidRPr="00A11E8C">
        <w:rPr>
          <w:rFonts w:ascii="Arial" w:hAnsi="Arial"/>
          <w:szCs w:val="22"/>
        </w:rPr>
        <w:t xml:space="preserve">, </w:t>
      </w:r>
      <w:r w:rsidR="00C44DD4">
        <w:rPr>
          <w:rFonts w:ascii="Arial" w:hAnsi="Arial"/>
          <w:szCs w:val="22"/>
        </w:rPr>
        <w:t>any source node groups</w:t>
      </w:r>
      <w:r w:rsidR="00305B80">
        <w:rPr>
          <w:rFonts w:ascii="Arial" w:hAnsi="Arial"/>
          <w:szCs w:val="22"/>
        </w:rPr>
        <w:t xml:space="preserve"> starting with </w:t>
      </w:r>
      <w:r w:rsidR="00CE46F7">
        <w:rPr>
          <w:rFonts w:ascii="Arial" w:hAnsi="Arial"/>
          <w:szCs w:val="22"/>
        </w:rPr>
        <w:t xml:space="preserve">source node </w:t>
      </w:r>
      <w:proofErr w:type="spellStart"/>
      <w:r w:rsidR="00CE46F7">
        <w:rPr>
          <w:rFonts w:ascii="Arial" w:hAnsi="Arial"/>
          <w:szCs w:val="22"/>
        </w:rPr>
        <w:t>i,j</w:t>
      </w:r>
      <w:proofErr w:type="spellEnd"/>
      <w:r w:rsidR="00CE46F7">
        <w:rPr>
          <w:rFonts w:ascii="Arial" w:hAnsi="Arial"/>
          <w:szCs w:val="22"/>
        </w:rPr>
        <w:t xml:space="preserve">-indices </w:t>
      </w:r>
      <w:r w:rsidR="00305B80">
        <w:rPr>
          <w:rFonts w:ascii="Arial" w:hAnsi="Arial"/>
          <w:szCs w:val="22"/>
        </w:rPr>
        <w:t>24,58 (</w:t>
      </w:r>
      <w:r w:rsidR="00C44DD4">
        <w:rPr>
          <w:rFonts w:ascii="Arial" w:hAnsi="Arial"/>
          <w:szCs w:val="22"/>
        </w:rPr>
        <w:t>e.g.,</w:t>
      </w:r>
      <w:r w:rsidR="00305B80">
        <w:rPr>
          <w:rFonts w:ascii="Arial" w:hAnsi="Arial"/>
          <w:szCs w:val="22"/>
        </w:rPr>
        <w:t xml:space="preserve"> “</w:t>
      </w:r>
      <w:r w:rsidR="00C44DD4" w:rsidRPr="00C44DD4">
        <w:rPr>
          <w:rFonts w:ascii="Arial" w:hAnsi="Arial"/>
          <w:szCs w:val="22"/>
        </w:rPr>
        <w:t>Aqueous Volumetric</w:t>
      </w:r>
      <w:r w:rsidR="00305B80" w:rsidRPr="00305B80">
        <w:rPr>
          <w:rFonts w:ascii="Arial" w:hAnsi="Arial"/>
          <w:szCs w:val="22"/>
        </w:rPr>
        <w:t>, 24, 36, 58, 58, 210, 210, 3,</w:t>
      </w:r>
      <w:r w:rsidR="00C44DD4">
        <w:rPr>
          <w:rFonts w:ascii="Arial" w:hAnsi="Arial"/>
          <w:szCs w:val="22"/>
        </w:rPr>
        <w:t>” or “</w:t>
      </w:r>
      <w:r w:rsidR="00C44DD4" w:rsidRPr="00C44DD4">
        <w:rPr>
          <w:rFonts w:ascii="Arial" w:hAnsi="Arial"/>
          <w:szCs w:val="22"/>
        </w:rPr>
        <w:t>Solute, H-3</w:t>
      </w:r>
      <w:r w:rsidR="00C44DD4" w:rsidRPr="00305B80">
        <w:rPr>
          <w:rFonts w:ascii="Arial" w:hAnsi="Arial"/>
          <w:szCs w:val="22"/>
        </w:rPr>
        <w:t>, 24, 36, 58, 58, 210, 210, 3,</w:t>
      </w:r>
      <w:r w:rsidR="00C44DD4">
        <w:rPr>
          <w:rFonts w:ascii="Arial" w:hAnsi="Arial"/>
          <w:szCs w:val="22"/>
        </w:rPr>
        <w:t>”</w:t>
      </w:r>
      <w:r w:rsidR="00305B80">
        <w:rPr>
          <w:rFonts w:ascii="Arial" w:hAnsi="Arial"/>
          <w:szCs w:val="22"/>
        </w:rPr>
        <w:t>)</w:t>
      </w:r>
      <w:r w:rsidR="00CE46F7">
        <w:rPr>
          <w:rFonts w:ascii="Arial" w:hAnsi="Arial"/>
          <w:szCs w:val="22"/>
        </w:rPr>
        <w:t xml:space="preserve"> will be moved to the new location with node </w:t>
      </w:r>
      <w:proofErr w:type="spellStart"/>
      <w:r w:rsidR="00CE46F7">
        <w:rPr>
          <w:rFonts w:ascii="Arial" w:hAnsi="Arial"/>
          <w:szCs w:val="22"/>
        </w:rPr>
        <w:t>i,j</w:t>
      </w:r>
      <w:proofErr w:type="spellEnd"/>
      <w:r w:rsidR="00CE46F7">
        <w:rPr>
          <w:rFonts w:ascii="Arial" w:hAnsi="Arial"/>
          <w:szCs w:val="22"/>
        </w:rPr>
        <w:t>-indices 23,58</w:t>
      </w:r>
      <w:r w:rsidR="00A11E8C">
        <w:rPr>
          <w:rFonts w:ascii="Arial" w:hAnsi="Arial"/>
          <w:szCs w:val="22"/>
        </w:rPr>
        <w:t xml:space="preserve">.  </w:t>
      </w:r>
      <w:r w:rsidR="00CE46F7">
        <w:rPr>
          <w:rFonts w:ascii="Arial" w:hAnsi="Arial"/>
          <w:szCs w:val="22"/>
        </w:rPr>
        <w:t xml:space="preserve">As a result, all source nodes in the block will be moved one node </w:t>
      </w:r>
      <w:r w:rsidR="00B767A8">
        <w:rPr>
          <w:rFonts w:ascii="Arial" w:hAnsi="Arial"/>
          <w:szCs w:val="22"/>
        </w:rPr>
        <w:t>west</w:t>
      </w:r>
      <w:r w:rsidR="00CE46F7">
        <w:rPr>
          <w:rFonts w:ascii="Arial" w:hAnsi="Arial"/>
          <w:szCs w:val="22"/>
        </w:rPr>
        <w:t xml:space="preserve">, as a block.  All Aqueous Volumetric and all Solute </w:t>
      </w:r>
      <w:r w:rsidR="00C44DD4">
        <w:rPr>
          <w:rFonts w:ascii="Arial" w:hAnsi="Arial"/>
          <w:szCs w:val="22"/>
        </w:rPr>
        <w:t xml:space="preserve">source nodes </w:t>
      </w:r>
      <w:r w:rsidR="00CE46F7">
        <w:rPr>
          <w:rFonts w:ascii="Arial" w:hAnsi="Arial"/>
          <w:szCs w:val="22"/>
        </w:rPr>
        <w:t xml:space="preserve">in </w:t>
      </w:r>
      <w:r w:rsidR="00C44DD4">
        <w:rPr>
          <w:rFonts w:ascii="Arial" w:hAnsi="Arial"/>
          <w:szCs w:val="22"/>
        </w:rPr>
        <w:t>any</w:t>
      </w:r>
      <w:r w:rsidR="00CE46F7">
        <w:rPr>
          <w:rFonts w:ascii="Arial" w:hAnsi="Arial"/>
          <w:szCs w:val="22"/>
        </w:rPr>
        <w:t xml:space="preserve"> source node </w:t>
      </w:r>
      <w:r w:rsidR="00C44DD4">
        <w:rPr>
          <w:rFonts w:ascii="Arial" w:hAnsi="Arial"/>
          <w:szCs w:val="22"/>
        </w:rPr>
        <w:t>group</w:t>
      </w:r>
      <w:r w:rsidR="00CE46F7">
        <w:rPr>
          <w:rFonts w:ascii="Arial" w:hAnsi="Arial"/>
          <w:szCs w:val="22"/>
        </w:rPr>
        <w:t xml:space="preserve"> starting with source node </w:t>
      </w:r>
      <w:proofErr w:type="spellStart"/>
      <w:r w:rsidR="00CE46F7">
        <w:rPr>
          <w:rFonts w:ascii="Arial" w:hAnsi="Arial"/>
          <w:szCs w:val="22"/>
        </w:rPr>
        <w:t>i,j</w:t>
      </w:r>
      <w:proofErr w:type="spellEnd"/>
      <w:r w:rsidR="00CE46F7">
        <w:rPr>
          <w:rFonts w:ascii="Arial" w:hAnsi="Arial"/>
          <w:szCs w:val="22"/>
        </w:rPr>
        <w:t>-indices 24,58 will be moved.</w:t>
      </w:r>
    </w:p>
    <w:p w14:paraId="08108B5B" w14:textId="52422C86" w:rsidR="007C0DBA" w:rsidRPr="007C0DBA" w:rsidRDefault="00A11E8C" w:rsidP="00A11E8C">
      <w:pPr>
        <w:pStyle w:val="H1bodytext"/>
        <w:numPr>
          <w:ilvl w:val="0"/>
          <w:numId w:val="16"/>
        </w:numPr>
        <w:spacing w:after="120"/>
        <w:rPr>
          <w:rFonts w:ascii="Arial" w:hAnsi="Arial"/>
        </w:rPr>
      </w:pPr>
      <w:r w:rsidRPr="00A11E8C">
        <w:rPr>
          <w:rFonts w:ascii="Arial" w:hAnsi="Arial"/>
          <w:szCs w:val="22"/>
        </w:rPr>
        <w:lastRenderedPageBreak/>
        <w:t xml:space="preserve">For waste site </w:t>
      </w:r>
      <w:r w:rsidR="00CE46F7" w:rsidRPr="00CE46F7">
        <w:rPr>
          <w:rFonts w:ascii="Arial" w:hAnsi="Arial"/>
          <w:szCs w:val="22"/>
        </w:rPr>
        <w:t>216-B-53B</w:t>
      </w:r>
      <w:r w:rsidRPr="00A11E8C">
        <w:rPr>
          <w:rFonts w:ascii="Arial" w:hAnsi="Arial"/>
          <w:szCs w:val="22"/>
        </w:rPr>
        <w:t xml:space="preserve">, </w:t>
      </w:r>
      <w:r w:rsidR="007C0DBA">
        <w:rPr>
          <w:rFonts w:ascii="Arial" w:hAnsi="Arial"/>
          <w:szCs w:val="22"/>
        </w:rPr>
        <w:t xml:space="preserve">the single source node with </w:t>
      </w:r>
      <w:proofErr w:type="spellStart"/>
      <w:r w:rsidR="007C0DBA">
        <w:rPr>
          <w:rFonts w:ascii="Arial" w:hAnsi="Arial"/>
          <w:szCs w:val="22"/>
        </w:rPr>
        <w:t>i,j</w:t>
      </w:r>
      <w:proofErr w:type="spellEnd"/>
      <w:r w:rsidR="007C0DBA">
        <w:rPr>
          <w:rFonts w:ascii="Arial" w:hAnsi="Arial"/>
          <w:szCs w:val="22"/>
        </w:rPr>
        <w:t xml:space="preserve">-indices 45,60 will be moved to the new location with </w:t>
      </w:r>
      <w:proofErr w:type="spellStart"/>
      <w:r w:rsidR="007C0DBA">
        <w:rPr>
          <w:rFonts w:ascii="Arial" w:hAnsi="Arial"/>
          <w:szCs w:val="22"/>
        </w:rPr>
        <w:t>i,j</w:t>
      </w:r>
      <w:proofErr w:type="spellEnd"/>
      <w:r w:rsidR="007C0DBA">
        <w:rPr>
          <w:rFonts w:ascii="Arial" w:hAnsi="Arial"/>
          <w:szCs w:val="22"/>
        </w:rPr>
        <w:t xml:space="preserve">-indices 52,61.  All other nodes in the </w:t>
      </w:r>
      <w:r w:rsidR="007C0DBA">
        <w:rPr>
          <w:rFonts w:ascii="Arial" w:hAnsi="Arial"/>
        </w:rPr>
        <w:t>source node group (</w:t>
      </w:r>
      <w:r w:rsidR="00C44DD4">
        <w:rPr>
          <w:rFonts w:ascii="Arial" w:hAnsi="Arial"/>
          <w:szCs w:val="22"/>
        </w:rPr>
        <w:t>e.g., “</w:t>
      </w:r>
      <w:r w:rsidR="00C44DD4" w:rsidRPr="00C44DD4">
        <w:rPr>
          <w:rFonts w:ascii="Arial" w:hAnsi="Arial"/>
          <w:szCs w:val="22"/>
        </w:rPr>
        <w:t>Aqueous Volumetric</w:t>
      </w:r>
      <w:r w:rsidR="00C44DD4" w:rsidRPr="00305B80">
        <w:rPr>
          <w:rFonts w:ascii="Arial" w:hAnsi="Arial"/>
          <w:szCs w:val="22"/>
        </w:rPr>
        <w:t xml:space="preserve">, </w:t>
      </w:r>
      <w:r w:rsidR="00C44DD4" w:rsidRPr="007C0DBA">
        <w:rPr>
          <w:rFonts w:ascii="Arial" w:hAnsi="Arial"/>
          <w:szCs w:val="22"/>
        </w:rPr>
        <w:t>45, 51, 60, 60, 210, 210, 5,</w:t>
      </w:r>
      <w:r w:rsidR="00C44DD4">
        <w:rPr>
          <w:rFonts w:ascii="Arial" w:hAnsi="Arial"/>
          <w:szCs w:val="22"/>
        </w:rPr>
        <w:t>” o</w:t>
      </w:r>
      <w:r w:rsidR="000A056A">
        <w:rPr>
          <w:rFonts w:ascii="Arial" w:hAnsi="Arial"/>
          <w:szCs w:val="22"/>
        </w:rPr>
        <w:t>r</w:t>
      </w:r>
      <w:r w:rsidR="00C44DD4">
        <w:rPr>
          <w:rFonts w:ascii="Arial" w:hAnsi="Arial"/>
          <w:szCs w:val="22"/>
        </w:rPr>
        <w:t xml:space="preserve"> “</w:t>
      </w:r>
      <w:r w:rsidR="00C44DD4" w:rsidRPr="00C44DD4">
        <w:rPr>
          <w:rFonts w:ascii="Arial" w:hAnsi="Arial"/>
          <w:szCs w:val="22"/>
        </w:rPr>
        <w:t>Solute, H-3</w:t>
      </w:r>
      <w:r w:rsidR="00C44DD4">
        <w:rPr>
          <w:rFonts w:ascii="Arial" w:hAnsi="Arial"/>
          <w:szCs w:val="22"/>
        </w:rPr>
        <w:t xml:space="preserve">, </w:t>
      </w:r>
      <w:r w:rsidR="00C44DD4" w:rsidRPr="007C0DBA">
        <w:rPr>
          <w:rFonts w:ascii="Arial" w:hAnsi="Arial"/>
          <w:szCs w:val="22"/>
        </w:rPr>
        <w:t>45, 51, 60, 60, 210, 210, 5,</w:t>
      </w:r>
      <w:r w:rsidR="00C44DD4">
        <w:rPr>
          <w:rFonts w:ascii="Arial" w:hAnsi="Arial"/>
          <w:szCs w:val="22"/>
        </w:rPr>
        <w:t>”</w:t>
      </w:r>
      <w:r w:rsidR="007C0DBA">
        <w:rPr>
          <w:rFonts w:ascii="Arial" w:hAnsi="Arial"/>
          <w:szCs w:val="22"/>
        </w:rPr>
        <w:t>) will remain in their original locations, but will all be defined individually.</w:t>
      </w:r>
    </w:p>
    <w:p w14:paraId="0D34F222" w14:textId="4254FB24" w:rsidR="00A11E8C" w:rsidRDefault="008E6319" w:rsidP="00E62A15">
      <w:pPr>
        <w:pStyle w:val="H1bodytext"/>
        <w:spacing w:after="120"/>
        <w:rPr>
          <w:rFonts w:ascii="Arial" w:hAnsi="Arial"/>
        </w:rPr>
      </w:pPr>
      <w:r>
        <w:rPr>
          <w:rFonts w:ascii="Arial" w:hAnsi="Arial"/>
        </w:rPr>
        <w:t xml:space="preserve">Results from the </w:t>
      </w:r>
      <w:r w:rsidR="007C0DBA" w:rsidRPr="0062207D">
        <w:rPr>
          <w:rFonts w:ascii="Arial" w:hAnsi="Arial"/>
        </w:rPr>
        <w:t>Source Node Moving</w:t>
      </w:r>
      <w:r w:rsidRPr="008E6319">
        <w:rPr>
          <w:rFonts w:ascii="Arial" w:hAnsi="Arial"/>
        </w:rPr>
        <w:t xml:space="preserve"> tool</w:t>
      </w:r>
      <w:r>
        <w:rPr>
          <w:rFonts w:ascii="Arial" w:hAnsi="Arial"/>
        </w:rPr>
        <w:t xml:space="preserve"> should always be verified to ensure that </w:t>
      </w:r>
      <w:r w:rsidR="006F47CC">
        <w:rPr>
          <w:rFonts w:ascii="Arial" w:hAnsi="Arial"/>
        </w:rPr>
        <w:t xml:space="preserve">waste site aqueous </w:t>
      </w:r>
      <w:r w:rsidR="007C0DBA">
        <w:rPr>
          <w:rFonts w:ascii="Arial" w:hAnsi="Arial"/>
        </w:rPr>
        <w:t xml:space="preserve">and solute </w:t>
      </w:r>
      <w:r w:rsidR="006F47CC">
        <w:rPr>
          <w:rFonts w:ascii="Arial" w:hAnsi="Arial"/>
        </w:rPr>
        <w:t xml:space="preserve">totals are </w:t>
      </w:r>
      <w:r w:rsidR="007C0DBA">
        <w:rPr>
          <w:rFonts w:ascii="Arial" w:hAnsi="Arial"/>
        </w:rPr>
        <w:t>unchanged</w:t>
      </w:r>
      <w:r w:rsidR="006F47CC">
        <w:rPr>
          <w:rFonts w:ascii="Arial" w:hAnsi="Arial"/>
        </w:rPr>
        <w:t xml:space="preserve">, </w:t>
      </w:r>
      <w:r w:rsidR="007C0DBA">
        <w:rPr>
          <w:rFonts w:ascii="Arial" w:hAnsi="Arial"/>
        </w:rPr>
        <w:t>and that the locations have moved as expected</w:t>
      </w:r>
      <w:r w:rsidR="006F47CC">
        <w:rPr>
          <w:rFonts w:ascii="Arial" w:hAnsi="Arial"/>
        </w:rPr>
        <w:t>.</w:t>
      </w:r>
    </w:p>
    <w:bookmarkEnd w:id="0"/>
    <w:p w14:paraId="444106EB" w14:textId="77777777" w:rsidR="00E62A15" w:rsidRPr="00914C4E" w:rsidRDefault="00E62A15" w:rsidP="006973AE">
      <w:pPr>
        <w:pStyle w:val="Heading1"/>
      </w:pPr>
      <w:r w:rsidRPr="00914C4E">
        <w:t>Functional Requirements</w:t>
      </w:r>
    </w:p>
    <w:p w14:paraId="3EE87092" w14:textId="3269CF23" w:rsidR="006504D7" w:rsidRDefault="006504D7" w:rsidP="006504D7">
      <w:pPr>
        <w:pStyle w:val="H1bodytext"/>
        <w:rPr>
          <w:rFonts w:ascii="Arial" w:hAnsi="Arial" w:cs="Arial"/>
        </w:rPr>
      </w:pPr>
      <w:r>
        <w:rPr>
          <w:rFonts w:ascii="Arial" w:hAnsi="Arial" w:cs="Arial"/>
        </w:rPr>
        <w:t>The following are the functional requirements</w:t>
      </w:r>
      <w:r w:rsidR="004E7152">
        <w:rPr>
          <w:rFonts w:ascii="Arial" w:hAnsi="Arial" w:cs="Arial"/>
        </w:rPr>
        <w:t xml:space="preserve"> (FR)</w:t>
      </w:r>
      <w:r>
        <w:rPr>
          <w:rFonts w:ascii="Arial" w:hAnsi="Arial" w:cs="Arial"/>
        </w:rPr>
        <w:t xml:space="preserve"> of the</w:t>
      </w:r>
      <w:r w:rsidR="00495BAA">
        <w:rPr>
          <w:rFonts w:ascii="Arial" w:hAnsi="Arial" w:cs="Arial"/>
        </w:rPr>
        <w:t xml:space="preserve"> </w:t>
      </w:r>
      <w:r w:rsidR="005A1362" w:rsidRPr="0062207D">
        <w:rPr>
          <w:rFonts w:ascii="Arial" w:hAnsi="Arial"/>
        </w:rPr>
        <w:t>Source Node Moving</w:t>
      </w:r>
      <w:r w:rsidR="00495BAA" w:rsidRPr="00495BAA">
        <w:rPr>
          <w:rFonts w:ascii="Arial" w:hAnsi="Arial" w:cs="Arial"/>
        </w:rPr>
        <w:t xml:space="preserve"> Tool</w:t>
      </w:r>
      <w:r w:rsidR="00495BAA">
        <w:rPr>
          <w:rFonts w:ascii="Arial" w:hAnsi="Arial" w:cs="Arial"/>
        </w:rPr>
        <w:t>:</w:t>
      </w:r>
    </w:p>
    <w:p w14:paraId="76335525" w14:textId="5C47C8ED" w:rsidR="006504D7" w:rsidRDefault="006504D7" w:rsidP="006504D7">
      <w:pPr>
        <w:pStyle w:val="H1bodytext"/>
        <w:rPr>
          <w:rFonts w:ascii="Arial" w:hAnsi="Arial" w:cs="Arial"/>
        </w:rPr>
      </w:pPr>
      <w:r>
        <w:rPr>
          <w:rFonts w:ascii="Arial" w:hAnsi="Arial" w:cs="Arial"/>
        </w:rPr>
        <w:t xml:space="preserve">FR-1: </w:t>
      </w:r>
      <w:r w:rsidR="00C71117" w:rsidRPr="07867CBD">
        <w:rPr>
          <w:rFonts w:ascii="Arial" w:hAnsi="Arial" w:cs="Arial"/>
        </w:rPr>
        <w:t xml:space="preserve">Read </w:t>
      </w:r>
      <w:r w:rsidR="0017566A">
        <w:rPr>
          <w:rFonts w:ascii="Arial" w:hAnsi="Arial" w:cs="Arial"/>
        </w:rPr>
        <w:t xml:space="preserve">the </w:t>
      </w:r>
      <w:r w:rsidR="00ED7687">
        <w:rPr>
          <w:rFonts w:ascii="Arial" w:hAnsi="Arial" w:cs="Arial"/>
        </w:rPr>
        <w:t xml:space="preserve">name of the </w:t>
      </w:r>
      <w:r w:rsidR="008619E0">
        <w:rPr>
          <w:rFonts w:ascii="Arial" w:hAnsi="Arial"/>
        </w:rPr>
        <w:t>source file</w:t>
      </w:r>
      <w:r w:rsidR="00ED7687">
        <w:rPr>
          <w:rFonts w:ascii="Arial" w:hAnsi="Arial"/>
        </w:rPr>
        <w:t xml:space="preserve"> </w:t>
      </w:r>
      <w:r w:rsidR="008619E0">
        <w:rPr>
          <w:rFonts w:ascii="Arial" w:hAnsi="Arial"/>
        </w:rPr>
        <w:t>(</w:t>
      </w:r>
      <w:r w:rsidR="00ED7687">
        <w:rPr>
          <w:rFonts w:ascii="Arial" w:hAnsi="Arial"/>
        </w:rPr>
        <w:t xml:space="preserve">e.g., </w:t>
      </w:r>
      <w:r w:rsidR="00ED7687" w:rsidRPr="00ED7687">
        <w:rPr>
          <w:rFonts w:ascii="Arial" w:hAnsi="Arial"/>
        </w:rPr>
        <w:t>rads1-src.card</w:t>
      </w:r>
      <w:r w:rsidR="00ED7687">
        <w:rPr>
          <w:rFonts w:ascii="Arial" w:hAnsi="Arial"/>
        </w:rPr>
        <w:t xml:space="preserve">, </w:t>
      </w:r>
      <w:r w:rsidR="00ED7687" w:rsidRPr="00ED7687">
        <w:rPr>
          <w:rFonts w:ascii="Arial" w:hAnsi="Arial"/>
        </w:rPr>
        <w:t>rads</w:t>
      </w:r>
      <w:r w:rsidR="00ED7687">
        <w:rPr>
          <w:rFonts w:ascii="Arial" w:hAnsi="Arial"/>
        </w:rPr>
        <w:t>2</w:t>
      </w:r>
      <w:r w:rsidR="00ED7687" w:rsidRPr="00ED7687">
        <w:rPr>
          <w:rFonts w:ascii="Arial" w:hAnsi="Arial"/>
        </w:rPr>
        <w:t>-src.card</w:t>
      </w:r>
      <w:r w:rsidR="00ED7687">
        <w:rPr>
          <w:rFonts w:ascii="Arial" w:hAnsi="Arial"/>
        </w:rPr>
        <w:t xml:space="preserve">, created by </w:t>
      </w:r>
      <w:r w:rsidR="006E6A86">
        <w:rPr>
          <w:rFonts w:ascii="Arial" w:hAnsi="Arial"/>
        </w:rPr>
        <w:t>the Source Cards Generation tool (</w:t>
      </w:r>
      <w:r w:rsidR="006E6A86" w:rsidRPr="00937188">
        <w:rPr>
          <w:rFonts w:ascii="Arial" w:hAnsi="Arial"/>
          <w:b/>
          <w:bCs/>
          <w:i/>
          <w:iCs/>
        </w:rPr>
        <w:t>ca-src2stomp.pl</w:t>
      </w:r>
      <w:r w:rsidR="00ED7687">
        <w:rPr>
          <w:rFonts w:ascii="Arial" w:hAnsi="Arial"/>
        </w:rPr>
        <w:t xml:space="preserve">), </w:t>
      </w:r>
      <w:r w:rsidR="008619E0">
        <w:rPr>
          <w:rFonts w:ascii="Arial" w:hAnsi="Arial"/>
        </w:rPr>
        <w:t xml:space="preserve"> </w:t>
      </w:r>
      <w:r w:rsidR="00ED7687">
        <w:rPr>
          <w:rFonts w:ascii="Arial" w:hAnsi="Arial"/>
        </w:rPr>
        <w:t xml:space="preserve">the name of the tops file (created by the CAST tool), and </w:t>
      </w:r>
      <w:r w:rsidR="008619E0">
        <w:rPr>
          <w:rFonts w:ascii="Arial" w:hAnsi="Arial"/>
        </w:rPr>
        <w:t xml:space="preserve">the </w:t>
      </w:r>
      <w:r w:rsidR="00ED7687">
        <w:rPr>
          <w:rFonts w:ascii="Arial" w:hAnsi="Arial"/>
        </w:rPr>
        <w:t xml:space="preserve">name of the </w:t>
      </w:r>
      <w:r w:rsidR="008619E0">
        <w:rPr>
          <w:rFonts w:ascii="Arial" w:hAnsi="Arial"/>
        </w:rPr>
        <w:t xml:space="preserve">control file </w:t>
      </w:r>
      <w:r w:rsidR="00C71117" w:rsidRPr="07867CBD">
        <w:rPr>
          <w:rFonts w:ascii="Arial" w:hAnsi="Arial" w:cs="Arial"/>
        </w:rPr>
        <w:t>as command line input</w:t>
      </w:r>
      <w:r w:rsidR="00C71117">
        <w:rPr>
          <w:rFonts w:ascii="Arial" w:hAnsi="Arial" w:cs="Arial"/>
        </w:rPr>
        <w:t>s</w:t>
      </w:r>
      <w:r w:rsidR="008619E0">
        <w:rPr>
          <w:rFonts w:ascii="Arial" w:hAnsi="Arial" w:cs="Arial"/>
        </w:rPr>
        <w:t>.</w:t>
      </w:r>
    </w:p>
    <w:p w14:paraId="6CF6152F" w14:textId="37014C06" w:rsidR="00ED7687" w:rsidRDefault="00ED7687" w:rsidP="006504D7">
      <w:pPr>
        <w:pStyle w:val="H1bodytext"/>
        <w:rPr>
          <w:rFonts w:ascii="Arial" w:hAnsi="Arial" w:cs="Arial"/>
        </w:rPr>
      </w:pPr>
      <w:r>
        <w:rPr>
          <w:rFonts w:ascii="Arial" w:hAnsi="Arial" w:cs="Arial"/>
        </w:rPr>
        <w:t xml:space="preserve">FR-2: Read the uppermost active layer for each </w:t>
      </w:r>
      <w:proofErr w:type="spellStart"/>
      <w:r w:rsidR="00B31252">
        <w:rPr>
          <w:rFonts w:ascii="Arial" w:hAnsi="Arial" w:cs="Arial"/>
        </w:rPr>
        <w:t>i,j</w:t>
      </w:r>
      <w:proofErr w:type="spellEnd"/>
      <w:r w:rsidR="00B31252">
        <w:rPr>
          <w:rFonts w:ascii="Arial" w:hAnsi="Arial" w:cs="Arial"/>
        </w:rPr>
        <w:t>-indexed column from the tops file.</w:t>
      </w:r>
    </w:p>
    <w:p w14:paraId="2A5670EB" w14:textId="0DD417AE" w:rsidR="006504D7" w:rsidRDefault="006504D7" w:rsidP="006504D7">
      <w:pPr>
        <w:pStyle w:val="H1bodytext"/>
        <w:rPr>
          <w:rFonts w:ascii="Arial" w:hAnsi="Arial" w:cs="Arial"/>
        </w:rPr>
      </w:pPr>
      <w:r>
        <w:rPr>
          <w:rFonts w:ascii="Arial" w:hAnsi="Arial" w:cs="Arial"/>
        </w:rPr>
        <w:t>FR-</w:t>
      </w:r>
      <w:r w:rsidR="00B31252">
        <w:rPr>
          <w:rFonts w:ascii="Arial" w:hAnsi="Arial" w:cs="Arial"/>
        </w:rPr>
        <w:t>3</w:t>
      </w:r>
      <w:r>
        <w:rPr>
          <w:rFonts w:ascii="Arial" w:hAnsi="Arial" w:cs="Arial"/>
        </w:rPr>
        <w:t xml:space="preserve">: </w:t>
      </w:r>
      <w:r w:rsidR="00B31252">
        <w:rPr>
          <w:rFonts w:ascii="Arial" w:hAnsi="Arial" w:cs="Arial"/>
        </w:rPr>
        <w:t xml:space="preserve">For each source node or </w:t>
      </w:r>
      <w:r w:rsidR="009A1244">
        <w:rPr>
          <w:rFonts w:ascii="Arial" w:hAnsi="Arial" w:cs="Arial"/>
        </w:rPr>
        <w:t>block</w:t>
      </w:r>
      <w:r w:rsidR="00B31252">
        <w:rPr>
          <w:rFonts w:ascii="Arial" w:hAnsi="Arial" w:cs="Arial"/>
        </w:rPr>
        <w:t xml:space="preserve"> of source nodes to be moved, r</w:t>
      </w:r>
      <w:r w:rsidR="008619E0">
        <w:rPr>
          <w:rFonts w:ascii="Arial" w:hAnsi="Arial" w:cs="Arial"/>
        </w:rPr>
        <w:t>ead the waste site</w:t>
      </w:r>
      <w:r w:rsidR="00B31252">
        <w:rPr>
          <w:rFonts w:ascii="Arial" w:hAnsi="Arial" w:cs="Arial"/>
        </w:rPr>
        <w:t xml:space="preserve"> name, initial </w:t>
      </w:r>
      <w:proofErr w:type="spellStart"/>
      <w:r w:rsidR="00B31252">
        <w:rPr>
          <w:rFonts w:ascii="Arial" w:hAnsi="Arial" w:cs="Arial"/>
        </w:rPr>
        <w:t>i</w:t>
      </w:r>
      <w:proofErr w:type="spellEnd"/>
      <w:r w:rsidR="00B31252">
        <w:rPr>
          <w:rFonts w:ascii="Arial" w:hAnsi="Arial" w:cs="Arial"/>
        </w:rPr>
        <w:t>-</w:t>
      </w:r>
      <w:r w:rsidR="00814CC9">
        <w:rPr>
          <w:rFonts w:ascii="Arial" w:hAnsi="Arial" w:cs="Arial"/>
        </w:rPr>
        <w:t>index</w:t>
      </w:r>
      <w:r w:rsidR="00B31252">
        <w:rPr>
          <w:rFonts w:ascii="Arial" w:hAnsi="Arial" w:cs="Arial"/>
        </w:rPr>
        <w:t xml:space="preserve"> and j-index, </w:t>
      </w:r>
      <w:r w:rsidR="002F21FA">
        <w:rPr>
          <w:rFonts w:ascii="Arial" w:hAnsi="Arial" w:cs="Arial"/>
        </w:rPr>
        <w:t>revised</w:t>
      </w:r>
      <w:r w:rsidR="00B31252">
        <w:rPr>
          <w:rFonts w:ascii="Arial" w:hAnsi="Arial" w:cs="Arial"/>
        </w:rPr>
        <w:t xml:space="preserve"> </w:t>
      </w:r>
      <w:proofErr w:type="spellStart"/>
      <w:r w:rsidR="00B31252">
        <w:rPr>
          <w:rFonts w:ascii="Arial" w:hAnsi="Arial" w:cs="Arial"/>
        </w:rPr>
        <w:t>i</w:t>
      </w:r>
      <w:proofErr w:type="spellEnd"/>
      <w:r w:rsidR="00B31252">
        <w:rPr>
          <w:rFonts w:ascii="Arial" w:hAnsi="Arial" w:cs="Arial"/>
        </w:rPr>
        <w:t>-</w:t>
      </w:r>
      <w:r w:rsidR="00814CC9">
        <w:rPr>
          <w:rFonts w:ascii="Arial" w:hAnsi="Arial" w:cs="Arial"/>
        </w:rPr>
        <w:t>index</w:t>
      </w:r>
      <w:r w:rsidR="00B31252">
        <w:rPr>
          <w:rFonts w:ascii="Arial" w:hAnsi="Arial" w:cs="Arial"/>
        </w:rPr>
        <w:t xml:space="preserve"> and j-index,</w:t>
      </w:r>
      <w:r w:rsidR="008619E0">
        <w:rPr>
          <w:rFonts w:ascii="Arial" w:hAnsi="Arial" w:cs="Arial"/>
        </w:rPr>
        <w:t xml:space="preserve"> and </w:t>
      </w:r>
      <w:r w:rsidR="00B31252">
        <w:rPr>
          <w:rFonts w:ascii="Arial" w:hAnsi="Arial" w:cs="Arial"/>
        </w:rPr>
        <w:t>move type (</w:t>
      </w:r>
      <w:r w:rsidR="00B767A8">
        <w:rPr>
          <w:rFonts w:ascii="Arial" w:hAnsi="Arial" w:cs="Arial"/>
        </w:rPr>
        <w:t>“</w:t>
      </w:r>
      <w:r w:rsidR="00B31252">
        <w:rPr>
          <w:rFonts w:ascii="Arial" w:hAnsi="Arial" w:cs="Arial"/>
        </w:rPr>
        <w:t>single</w:t>
      </w:r>
      <w:r w:rsidR="00B767A8">
        <w:rPr>
          <w:rFonts w:ascii="Arial" w:hAnsi="Arial" w:cs="Arial"/>
        </w:rPr>
        <w:t>”</w:t>
      </w:r>
      <w:r w:rsidR="00B31252">
        <w:rPr>
          <w:rFonts w:ascii="Arial" w:hAnsi="Arial" w:cs="Arial"/>
        </w:rPr>
        <w:t xml:space="preserve"> or </w:t>
      </w:r>
      <w:r w:rsidR="00B767A8">
        <w:rPr>
          <w:rFonts w:ascii="Arial" w:hAnsi="Arial" w:cs="Arial"/>
        </w:rPr>
        <w:t>“</w:t>
      </w:r>
      <w:r w:rsidR="00B31252">
        <w:rPr>
          <w:rFonts w:ascii="Arial" w:hAnsi="Arial" w:cs="Arial"/>
        </w:rPr>
        <w:t>block</w:t>
      </w:r>
      <w:r w:rsidR="00B767A8">
        <w:rPr>
          <w:rFonts w:ascii="Arial" w:hAnsi="Arial" w:cs="Arial"/>
        </w:rPr>
        <w:t>”</w:t>
      </w:r>
      <w:r w:rsidR="00B31252">
        <w:rPr>
          <w:rFonts w:ascii="Arial" w:hAnsi="Arial" w:cs="Arial"/>
        </w:rPr>
        <w:t>)</w:t>
      </w:r>
      <w:r w:rsidR="008619E0">
        <w:rPr>
          <w:rFonts w:ascii="Arial" w:hAnsi="Arial" w:cs="Arial"/>
        </w:rPr>
        <w:t xml:space="preserve"> from the control file.</w:t>
      </w:r>
    </w:p>
    <w:p w14:paraId="5136A03E" w14:textId="6DAABDFC" w:rsidR="006504D7" w:rsidRDefault="006504D7" w:rsidP="006504D7">
      <w:pPr>
        <w:pStyle w:val="H1bodytext"/>
        <w:rPr>
          <w:rFonts w:ascii="Arial" w:hAnsi="Arial" w:cs="Arial"/>
        </w:rPr>
      </w:pPr>
      <w:r>
        <w:rPr>
          <w:rFonts w:ascii="Arial" w:hAnsi="Arial" w:cs="Arial"/>
        </w:rPr>
        <w:t>FR-</w:t>
      </w:r>
      <w:r w:rsidR="00C60456">
        <w:rPr>
          <w:rFonts w:ascii="Arial" w:hAnsi="Arial" w:cs="Arial"/>
        </w:rPr>
        <w:t>4</w:t>
      </w:r>
      <w:r>
        <w:rPr>
          <w:rFonts w:ascii="Arial" w:hAnsi="Arial" w:cs="Arial"/>
        </w:rPr>
        <w:t xml:space="preserve">: </w:t>
      </w:r>
      <w:r w:rsidR="008619E0">
        <w:rPr>
          <w:rFonts w:ascii="Arial" w:hAnsi="Arial" w:cs="Arial"/>
        </w:rPr>
        <w:t xml:space="preserve">For each </w:t>
      </w:r>
      <w:r w:rsidR="00495BAA">
        <w:rPr>
          <w:rFonts w:ascii="Arial" w:hAnsi="Arial" w:cs="Arial"/>
        </w:rPr>
        <w:t>input</w:t>
      </w:r>
      <w:r w:rsidR="008619E0">
        <w:rPr>
          <w:rFonts w:ascii="Arial" w:hAnsi="Arial" w:cs="Arial"/>
        </w:rPr>
        <w:t xml:space="preserve"> line in the control file</w:t>
      </w:r>
      <w:r w:rsidR="00495BAA">
        <w:rPr>
          <w:rFonts w:ascii="Arial" w:hAnsi="Arial" w:cs="Arial"/>
        </w:rPr>
        <w:t xml:space="preserve">, read through the </w:t>
      </w:r>
      <w:r w:rsidR="00495BAA">
        <w:rPr>
          <w:rFonts w:ascii="Arial" w:hAnsi="Arial"/>
        </w:rPr>
        <w:t>source file until the waste site being modified is found</w:t>
      </w:r>
      <w:r w:rsidR="008619E0">
        <w:rPr>
          <w:rFonts w:ascii="Arial" w:hAnsi="Arial" w:cs="Arial"/>
        </w:rPr>
        <w:t>.</w:t>
      </w:r>
    </w:p>
    <w:p w14:paraId="482AA997" w14:textId="41A2C6DE" w:rsidR="00814CC9" w:rsidRDefault="00495BAA" w:rsidP="0028793E">
      <w:pPr>
        <w:pStyle w:val="H1bodytext"/>
        <w:spacing w:after="60"/>
        <w:rPr>
          <w:rFonts w:ascii="Arial" w:hAnsi="Arial" w:cs="Arial"/>
        </w:rPr>
      </w:pPr>
      <w:r>
        <w:rPr>
          <w:rFonts w:ascii="Arial" w:hAnsi="Arial" w:cs="Arial"/>
        </w:rPr>
        <w:t>FR-</w:t>
      </w:r>
      <w:r w:rsidR="00C60456">
        <w:rPr>
          <w:rFonts w:ascii="Arial" w:hAnsi="Arial" w:cs="Arial"/>
        </w:rPr>
        <w:t>5</w:t>
      </w:r>
      <w:r>
        <w:rPr>
          <w:rFonts w:ascii="Arial" w:hAnsi="Arial" w:cs="Arial"/>
        </w:rPr>
        <w:t xml:space="preserve">: For each input line in the control file, </w:t>
      </w:r>
      <w:r w:rsidR="00814CC9">
        <w:rPr>
          <w:rFonts w:ascii="Arial" w:hAnsi="Arial" w:cs="Arial"/>
        </w:rPr>
        <w:t xml:space="preserve">locate all source </w:t>
      </w:r>
      <w:r w:rsidR="009A1244">
        <w:rPr>
          <w:rFonts w:ascii="Arial" w:hAnsi="Arial" w:cs="Arial"/>
        </w:rPr>
        <w:t>node groups</w:t>
      </w:r>
      <w:r w:rsidR="00814CC9">
        <w:rPr>
          <w:rFonts w:ascii="Arial" w:hAnsi="Arial" w:cs="Arial"/>
        </w:rPr>
        <w:t xml:space="preserve"> that match the initial </w:t>
      </w:r>
      <w:proofErr w:type="spellStart"/>
      <w:r w:rsidR="00814CC9">
        <w:rPr>
          <w:rFonts w:ascii="Arial" w:hAnsi="Arial" w:cs="Arial"/>
        </w:rPr>
        <w:t>i</w:t>
      </w:r>
      <w:proofErr w:type="spellEnd"/>
      <w:r w:rsidR="0028793E">
        <w:rPr>
          <w:rFonts w:ascii="Arial" w:hAnsi="Arial" w:cs="Arial"/>
        </w:rPr>
        <w:noBreakHyphen/>
      </w:r>
      <w:r w:rsidR="00814CC9">
        <w:rPr>
          <w:rFonts w:ascii="Arial" w:hAnsi="Arial" w:cs="Arial"/>
        </w:rPr>
        <w:t>index and j-index values</w:t>
      </w:r>
      <w:r w:rsidR="0028793E">
        <w:rPr>
          <w:rFonts w:ascii="Arial" w:hAnsi="Arial" w:cs="Arial"/>
        </w:rPr>
        <w:t>:</w:t>
      </w:r>
    </w:p>
    <w:p w14:paraId="697959CD" w14:textId="52D15F3F" w:rsidR="0028793E" w:rsidRDefault="0028793E" w:rsidP="0028793E">
      <w:pPr>
        <w:pStyle w:val="H1bodytext"/>
        <w:numPr>
          <w:ilvl w:val="0"/>
          <w:numId w:val="20"/>
        </w:numPr>
        <w:spacing w:after="60"/>
        <w:rPr>
          <w:rFonts w:ascii="Arial" w:hAnsi="Arial" w:cs="Arial"/>
        </w:rPr>
      </w:pPr>
      <w:r>
        <w:rPr>
          <w:rFonts w:ascii="Arial" w:hAnsi="Arial" w:cs="Arial"/>
        </w:rPr>
        <w:t xml:space="preserve">For </w:t>
      </w:r>
      <w:r w:rsidR="00B767A8">
        <w:rPr>
          <w:rFonts w:ascii="Arial" w:hAnsi="Arial" w:cs="Arial"/>
        </w:rPr>
        <w:t>“</w:t>
      </w:r>
      <w:r>
        <w:rPr>
          <w:rFonts w:ascii="Arial" w:hAnsi="Arial" w:cs="Arial"/>
        </w:rPr>
        <w:t>single</w:t>
      </w:r>
      <w:r w:rsidR="00B767A8">
        <w:rPr>
          <w:rFonts w:ascii="Arial" w:hAnsi="Arial" w:cs="Arial"/>
        </w:rPr>
        <w:t>”</w:t>
      </w:r>
      <w:r>
        <w:rPr>
          <w:rFonts w:ascii="Arial" w:hAnsi="Arial" w:cs="Arial"/>
        </w:rPr>
        <w:t xml:space="preserve"> source moves, locate any </w:t>
      </w:r>
      <w:r w:rsidR="009A1244">
        <w:rPr>
          <w:rFonts w:ascii="Arial" w:hAnsi="Arial" w:cs="Arial"/>
        </w:rPr>
        <w:t>source node group</w:t>
      </w:r>
      <w:r>
        <w:rPr>
          <w:rFonts w:ascii="Arial" w:hAnsi="Arial" w:cs="Arial"/>
        </w:rPr>
        <w:t xml:space="preserve">s that contain the target initial </w:t>
      </w:r>
      <w:proofErr w:type="spellStart"/>
      <w:r>
        <w:rPr>
          <w:rFonts w:ascii="Arial" w:hAnsi="Arial" w:cs="Arial"/>
        </w:rPr>
        <w:t>i</w:t>
      </w:r>
      <w:proofErr w:type="spellEnd"/>
      <w:r>
        <w:rPr>
          <w:rFonts w:ascii="Arial" w:hAnsi="Arial" w:cs="Arial"/>
        </w:rPr>
        <w:noBreakHyphen/>
        <w:t>index and j-index.</w:t>
      </w:r>
    </w:p>
    <w:p w14:paraId="6BD1E316" w14:textId="5625A531" w:rsidR="0028793E" w:rsidRDefault="0028793E" w:rsidP="0028793E">
      <w:pPr>
        <w:pStyle w:val="H1bodytext"/>
        <w:numPr>
          <w:ilvl w:val="0"/>
          <w:numId w:val="20"/>
        </w:numPr>
        <w:rPr>
          <w:rFonts w:ascii="Arial" w:hAnsi="Arial" w:cs="Arial"/>
        </w:rPr>
      </w:pPr>
      <w:r>
        <w:rPr>
          <w:rFonts w:ascii="Arial" w:hAnsi="Arial" w:cs="Arial"/>
        </w:rPr>
        <w:t xml:space="preserve">For </w:t>
      </w:r>
      <w:r w:rsidR="00B767A8">
        <w:rPr>
          <w:rFonts w:ascii="Arial" w:hAnsi="Arial" w:cs="Arial"/>
        </w:rPr>
        <w:t>“</w:t>
      </w:r>
      <w:r>
        <w:rPr>
          <w:rFonts w:ascii="Arial" w:hAnsi="Arial" w:cs="Arial"/>
        </w:rPr>
        <w:t>block</w:t>
      </w:r>
      <w:r w:rsidR="00B767A8">
        <w:rPr>
          <w:rFonts w:ascii="Arial" w:hAnsi="Arial" w:cs="Arial"/>
        </w:rPr>
        <w:t>”</w:t>
      </w:r>
      <w:r>
        <w:rPr>
          <w:rFonts w:ascii="Arial" w:hAnsi="Arial" w:cs="Arial"/>
        </w:rPr>
        <w:t xml:space="preserve"> source moves, locate any </w:t>
      </w:r>
      <w:r w:rsidR="009A1244">
        <w:rPr>
          <w:rFonts w:ascii="Arial" w:hAnsi="Arial" w:cs="Arial"/>
        </w:rPr>
        <w:t xml:space="preserve">source node groups </w:t>
      </w:r>
      <w:r>
        <w:rPr>
          <w:rFonts w:ascii="Arial" w:hAnsi="Arial" w:cs="Arial"/>
        </w:rPr>
        <w:t xml:space="preserve">that begin with the target initial </w:t>
      </w:r>
      <w:proofErr w:type="spellStart"/>
      <w:r>
        <w:rPr>
          <w:rFonts w:ascii="Arial" w:hAnsi="Arial" w:cs="Arial"/>
        </w:rPr>
        <w:t>i</w:t>
      </w:r>
      <w:proofErr w:type="spellEnd"/>
      <w:r>
        <w:rPr>
          <w:rFonts w:ascii="Arial" w:hAnsi="Arial" w:cs="Arial"/>
        </w:rPr>
        <w:noBreakHyphen/>
        <w:t>index and j-index.</w:t>
      </w:r>
    </w:p>
    <w:p w14:paraId="306FAFDE" w14:textId="0292EBB4" w:rsidR="0028793E" w:rsidRDefault="0028793E" w:rsidP="0028793E">
      <w:pPr>
        <w:pStyle w:val="H1bodytext"/>
        <w:spacing w:after="60"/>
        <w:rPr>
          <w:rFonts w:ascii="Arial" w:hAnsi="Arial" w:cs="Arial"/>
        </w:rPr>
      </w:pPr>
      <w:r>
        <w:rPr>
          <w:rFonts w:ascii="Arial" w:hAnsi="Arial" w:cs="Arial"/>
        </w:rPr>
        <w:t>FR-</w:t>
      </w:r>
      <w:r w:rsidR="00C60456">
        <w:rPr>
          <w:rFonts w:ascii="Arial" w:hAnsi="Arial" w:cs="Arial"/>
        </w:rPr>
        <w:t>6</w:t>
      </w:r>
      <w:r>
        <w:rPr>
          <w:rFonts w:ascii="Arial" w:hAnsi="Arial" w:cs="Arial"/>
        </w:rPr>
        <w:t xml:space="preserve">: For each input line in the control file, </w:t>
      </w:r>
      <w:r w:rsidR="00C60456">
        <w:rPr>
          <w:rFonts w:ascii="Arial" w:hAnsi="Arial" w:cs="Arial"/>
        </w:rPr>
        <w:t>move</w:t>
      </w:r>
      <w:r>
        <w:rPr>
          <w:rFonts w:ascii="Arial" w:hAnsi="Arial" w:cs="Arial"/>
        </w:rPr>
        <w:t xml:space="preserve"> all </w:t>
      </w:r>
      <w:r w:rsidR="009A1244">
        <w:rPr>
          <w:rFonts w:ascii="Arial" w:hAnsi="Arial" w:cs="Arial"/>
        </w:rPr>
        <w:t xml:space="preserve">source node groups </w:t>
      </w:r>
      <w:r>
        <w:rPr>
          <w:rFonts w:ascii="Arial" w:hAnsi="Arial" w:cs="Arial"/>
        </w:rPr>
        <w:t xml:space="preserve">that match the initial </w:t>
      </w:r>
      <w:proofErr w:type="spellStart"/>
      <w:r>
        <w:rPr>
          <w:rFonts w:ascii="Arial" w:hAnsi="Arial" w:cs="Arial"/>
        </w:rPr>
        <w:t>i</w:t>
      </w:r>
      <w:proofErr w:type="spellEnd"/>
      <w:r>
        <w:rPr>
          <w:rFonts w:ascii="Arial" w:hAnsi="Arial" w:cs="Arial"/>
        </w:rPr>
        <w:noBreakHyphen/>
        <w:t>index and j-index values</w:t>
      </w:r>
      <w:r w:rsidR="00C60456">
        <w:rPr>
          <w:rFonts w:ascii="Arial" w:hAnsi="Arial" w:cs="Arial"/>
        </w:rPr>
        <w:t xml:space="preserve"> to the </w:t>
      </w:r>
      <w:r w:rsidR="002F21FA">
        <w:rPr>
          <w:rFonts w:ascii="Arial" w:hAnsi="Arial" w:cs="Arial"/>
        </w:rPr>
        <w:t>revised</w:t>
      </w:r>
      <w:r w:rsidR="00C60456">
        <w:rPr>
          <w:rFonts w:ascii="Arial" w:hAnsi="Arial" w:cs="Arial"/>
        </w:rPr>
        <w:t xml:space="preserve"> </w:t>
      </w:r>
      <w:proofErr w:type="spellStart"/>
      <w:r w:rsidR="00C60456">
        <w:rPr>
          <w:rFonts w:ascii="Arial" w:hAnsi="Arial" w:cs="Arial"/>
        </w:rPr>
        <w:t>i</w:t>
      </w:r>
      <w:proofErr w:type="spellEnd"/>
      <w:r w:rsidR="00C60456">
        <w:rPr>
          <w:rFonts w:ascii="Arial" w:hAnsi="Arial" w:cs="Arial"/>
        </w:rPr>
        <w:t>-index and j-index</w:t>
      </w:r>
      <w:r>
        <w:rPr>
          <w:rFonts w:ascii="Arial" w:hAnsi="Arial" w:cs="Arial"/>
        </w:rPr>
        <w:t>:</w:t>
      </w:r>
    </w:p>
    <w:p w14:paraId="3D4C69F8" w14:textId="3A8E2644" w:rsidR="0028793E" w:rsidRDefault="0028793E" w:rsidP="0028793E">
      <w:pPr>
        <w:pStyle w:val="H1bodytext"/>
        <w:numPr>
          <w:ilvl w:val="0"/>
          <w:numId w:val="20"/>
        </w:numPr>
        <w:spacing w:after="60"/>
        <w:rPr>
          <w:rFonts w:ascii="Arial" w:hAnsi="Arial" w:cs="Arial"/>
        </w:rPr>
      </w:pPr>
      <w:r>
        <w:rPr>
          <w:rFonts w:ascii="Arial" w:hAnsi="Arial" w:cs="Arial"/>
        </w:rPr>
        <w:t xml:space="preserve">For </w:t>
      </w:r>
      <w:r w:rsidR="00B767A8">
        <w:rPr>
          <w:rFonts w:ascii="Arial" w:hAnsi="Arial" w:cs="Arial"/>
        </w:rPr>
        <w:t>“</w:t>
      </w:r>
      <w:r>
        <w:rPr>
          <w:rFonts w:ascii="Arial" w:hAnsi="Arial" w:cs="Arial"/>
        </w:rPr>
        <w:t>single</w:t>
      </w:r>
      <w:r w:rsidR="00B767A8">
        <w:rPr>
          <w:rFonts w:ascii="Arial" w:hAnsi="Arial" w:cs="Arial"/>
        </w:rPr>
        <w:t>”</w:t>
      </w:r>
      <w:r>
        <w:rPr>
          <w:rFonts w:ascii="Arial" w:hAnsi="Arial" w:cs="Arial"/>
        </w:rPr>
        <w:t xml:space="preserve"> source moves, </w:t>
      </w:r>
      <w:r w:rsidR="00C60456">
        <w:rPr>
          <w:rFonts w:ascii="Arial" w:hAnsi="Arial" w:cs="Arial"/>
        </w:rPr>
        <w:t>create a new</w:t>
      </w:r>
      <w:r>
        <w:rPr>
          <w:rFonts w:ascii="Arial" w:hAnsi="Arial" w:cs="Arial"/>
        </w:rPr>
        <w:t xml:space="preserve"> source definition </w:t>
      </w:r>
      <w:r w:rsidR="00C60456">
        <w:rPr>
          <w:rFonts w:ascii="Arial" w:hAnsi="Arial" w:cs="Arial"/>
        </w:rPr>
        <w:t>for</w:t>
      </w:r>
      <w:r>
        <w:rPr>
          <w:rFonts w:ascii="Arial" w:hAnsi="Arial" w:cs="Arial"/>
        </w:rPr>
        <w:t xml:space="preserve"> the target </w:t>
      </w:r>
      <w:r w:rsidR="00C60456">
        <w:rPr>
          <w:rFonts w:ascii="Arial" w:hAnsi="Arial" w:cs="Arial"/>
        </w:rPr>
        <w:t xml:space="preserve">node with the </w:t>
      </w:r>
      <w:r w:rsidR="002F21FA">
        <w:rPr>
          <w:rFonts w:ascii="Arial" w:hAnsi="Arial" w:cs="Arial"/>
        </w:rPr>
        <w:t>revised</w:t>
      </w:r>
      <w:r w:rsidR="00C60456">
        <w:rPr>
          <w:rFonts w:ascii="Arial" w:hAnsi="Arial" w:cs="Arial"/>
        </w:rPr>
        <w:t xml:space="preserve"> </w:t>
      </w:r>
      <w:proofErr w:type="spellStart"/>
      <w:r>
        <w:rPr>
          <w:rFonts w:ascii="Arial" w:hAnsi="Arial" w:cs="Arial"/>
        </w:rPr>
        <w:t>i</w:t>
      </w:r>
      <w:proofErr w:type="spellEnd"/>
      <w:r>
        <w:rPr>
          <w:rFonts w:ascii="Arial" w:hAnsi="Arial" w:cs="Arial"/>
        </w:rPr>
        <w:noBreakHyphen/>
        <w:t>index and j-index.</w:t>
      </w:r>
      <w:r w:rsidR="00C60456">
        <w:rPr>
          <w:rFonts w:ascii="Arial" w:hAnsi="Arial" w:cs="Arial"/>
        </w:rPr>
        <w:t xml:space="preserve">  </w:t>
      </w:r>
      <w:r w:rsidR="007C2D69">
        <w:rPr>
          <w:rFonts w:ascii="Arial" w:hAnsi="Arial" w:cs="Arial"/>
        </w:rPr>
        <w:t xml:space="preserve">If the uppermost active node at the new location is lower than the k-index values for the original location, revise the k-index values to the new lower value.  </w:t>
      </w:r>
      <w:r w:rsidR="00C60456">
        <w:rPr>
          <w:rFonts w:ascii="Arial" w:hAnsi="Arial" w:cs="Arial"/>
        </w:rPr>
        <w:t xml:space="preserve">Create new source definitions for any other source nodes that were in the </w:t>
      </w:r>
      <w:r w:rsidR="009A1244">
        <w:rPr>
          <w:rFonts w:ascii="Arial" w:hAnsi="Arial" w:cs="Arial"/>
        </w:rPr>
        <w:t xml:space="preserve">source node group </w:t>
      </w:r>
      <w:r w:rsidR="00C60456">
        <w:rPr>
          <w:rFonts w:ascii="Arial" w:hAnsi="Arial" w:cs="Arial"/>
        </w:rPr>
        <w:t xml:space="preserve">with the target node.  These will be defined </w:t>
      </w:r>
      <w:r w:rsidR="004A67E6">
        <w:rPr>
          <w:rFonts w:ascii="Arial" w:hAnsi="Arial" w:cs="Arial"/>
        </w:rPr>
        <w:t>as</w:t>
      </w:r>
      <w:r w:rsidR="00C60456">
        <w:rPr>
          <w:rFonts w:ascii="Arial" w:hAnsi="Arial" w:cs="Arial"/>
        </w:rPr>
        <w:t xml:space="preserve"> single nodes </w:t>
      </w:r>
      <w:r w:rsidR="004A67E6">
        <w:rPr>
          <w:rFonts w:ascii="Arial" w:hAnsi="Arial" w:cs="Arial"/>
        </w:rPr>
        <w:t>at their original locations.  S</w:t>
      </w:r>
      <w:r w:rsidR="00C60456">
        <w:rPr>
          <w:rFonts w:ascii="Arial" w:hAnsi="Arial" w:cs="Arial"/>
        </w:rPr>
        <w:t>ince the group is being broken up</w:t>
      </w:r>
      <w:r w:rsidR="004A67E6">
        <w:rPr>
          <w:rFonts w:ascii="Arial" w:hAnsi="Arial" w:cs="Arial"/>
        </w:rPr>
        <w:t>, the size of the resulting file can</w:t>
      </w:r>
      <w:r w:rsidR="00C60456">
        <w:rPr>
          <w:rFonts w:ascii="Arial" w:hAnsi="Arial" w:cs="Arial"/>
        </w:rPr>
        <w:t xml:space="preserve"> significantly increase.</w:t>
      </w:r>
    </w:p>
    <w:p w14:paraId="378A34EC" w14:textId="28E23E87" w:rsidR="0028793E" w:rsidRDefault="0028793E" w:rsidP="0028793E">
      <w:pPr>
        <w:pStyle w:val="H1bodytext"/>
        <w:numPr>
          <w:ilvl w:val="0"/>
          <w:numId w:val="20"/>
        </w:numPr>
        <w:rPr>
          <w:rFonts w:ascii="Arial" w:hAnsi="Arial" w:cs="Arial"/>
        </w:rPr>
      </w:pPr>
      <w:r>
        <w:rPr>
          <w:rFonts w:ascii="Arial" w:hAnsi="Arial" w:cs="Arial"/>
        </w:rPr>
        <w:t xml:space="preserve">For </w:t>
      </w:r>
      <w:r w:rsidR="00B767A8">
        <w:rPr>
          <w:rFonts w:ascii="Arial" w:hAnsi="Arial" w:cs="Arial"/>
        </w:rPr>
        <w:t>“</w:t>
      </w:r>
      <w:r>
        <w:rPr>
          <w:rFonts w:ascii="Arial" w:hAnsi="Arial" w:cs="Arial"/>
        </w:rPr>
        <w:t>block</w:t>
      </w:r>
      <w:r w:rsidR="00B767A8">
        <w:rPr>
          <w:rFonts w:ascii="Arial" w:hAnsi="Arial" w:cs="Arial"/>
        </w:rPr>
        <w:t>”</w:t>
      </w:r>
      <w:r>
        <w:rPr>
          <w:rFonts w:ascii="Arial" w:hAnsi="Arial" w:cs="Arial"/>
        </w:rPr>
        <w:t xml:space="preserve"> source moves, </w:t>
      </w:r>
      <w:r w:rsidR="002F21FA">
        <w:rPr>
          <w:rFonts w:ascii="Arial" w:hAnsi="Arial" w:cs="Arial"/>
        </w:rPr>
        <w:t>change</w:t>
      </w:r>
      <w:r w:rsidR="00C60456">
        <w:rPr>
          <w:rFonts w:ascii="Arial" w:hAnsi="Arial" w:cs="Arial"/>
        </w:rPr>
        <w:t xml:space="preserve"> the </w:t>
      </w:r>
      <w:proofErr w:type="spellStart"/>
      <w:r w:rsidR="00C60456">
        <w:rPr>
          <w:rFonts w:ascii="Arial" w:hAnsi="Arial" w:cs="Arial"/>
        </w:rPr>
        <w:t>i</w:t>
      </w:r>
      <w:proofErr w:type="spellEnd"/>
      <w:r w:rsidR="00C60456">
        <w:rPr>
          <w:rFonts w:ascii="Arial" w:hAnsi="Arial" w:cs="Arial"/>
        </w:rPr>
        <w:noBreakHyphen/>
        <w:t>index and j-index values for the</w:t>
      </w:r>
      <w:r>
        <w:rPr>
          <w:rFonts w:ascii="Arial" w:hAnsi="Arial" w:cs="Arial"/>
        </w:rPr>
        <w:t xml:space="preserve"> </w:t>
      </w:r>
      <w:r w:rsidR="009A1244">
        <w:rPr>
          <w:rFonts w:ascii="Arial" w:hAnsi="Arial" w:cs="Arial"/>
        </w:rPr>
        <w:t xml:space="preserve">source node group </w:t>
      </w:r>
      <w:r w:rsidR="00C60456">
        <w:rPr>
          <w:rFonts w:ascii="Arial" w:hAnsi="Arial" w:cs="Arial"/>
        </w:rPr>
        <w:t xml:space="preserve">to start with the </w:t>
      </w:r>
      <w:r w:rsidR="002F21FA">
        <w:rPr>
          <w:rFonts w:ascii="Arial" w:hAnsi="Arial" w:cs="Arial"/>
        </w:rPr>
        <w:t>revised</w:t>
      </w:r>
      <w:r w:rsidR="00C60456">
        <w:rPr>
          <w:rFonts w:ascii="Arial" w:hAnsi="Arial" w:cs="Arial"/>
        </w:rPr>
        <w:t xml:space="preserve"> </w:t>
      </w:r>
      <w:proofErr w:type="spellStart"/>
      <w:r w:rsidR="00C60456">
        <w:rPr>
          <w:rFonts w:ascii="Arial" w:hAnsi="Arial" w:cs="Arial"/>
        </w:rPr>
        <w:t>i</w:t>
      </w:r>
      <w:proofErr w:type="spellEnd"/>
      <w:r w:rsidR="00C60456">
        <w:rPr>
          <w:rFonts w:ascii="Arial" w:hAnsi="Arial" w:cs="Arial"/>
        </w:rPr>
        <w:t>-index and j-index</w:t>
      </w:r>
      <w:r>
        <w:rPr>
          <w:rFonts w:ascii="Arial" w:hAnsi="Arial" w:cs="Arial"/>
        </w:rPr>
        <w:t>.</w:t>
      </w:r>
      <w:r w:rsidR="007C2D69">
        <w:rPr>
          <w:rFonts w:ascii="Arial" w:hAnsi="Arial" w:cs="Arial"/>
        </w:rPr>
        <w:t xml:space="preserve">  Check the uppermost active node at the new location of each node in the block moved.  If any uppermost active node value for the new locations is lower than the k-index values for the original block location, revise the k-index values to the minimum uppermost active node for the new block.</w:t>
      </w:r>
    </w:p>
    <w:p w14:paraId="1699E904" w14:textId="6415AF80" w:rsidR="00495BAA" w:rsidRDefault="00495BAA" w:rsidP="00495BAA">
      <w:pPr>
        <w:pStyle w:val="H1bodytext"/>
        <w:rPr>
          <w:rFonts w:ascii="Arial" w:hAnsi="Arial" w:cs="Arial"/>
        </w:rPr>
      </w:pPr>
      <w:r>
        <w:rPr>
          <w:rFonts w:ascii="Arial" w:hAnsi="Arial" w:cs="Arial"/>
        </w:rPr>
        <w:t>FR-</w:t>
      </w:r>
      <w:r w:rsidR="00C60456">
        <w:rPr>
          <w:rFonts w:ascii="Arial" w:hAnsi="Arial" w:cs="Arial"/>
        </w:rPr>
        <w:t>7</w:t>
      </w:r>
      <w:r>
        <w:rPr>
          <w:rFonts w:ascii="Arial" w:hAnsi="Arial" w:cs="Arial"/>
        </w:rPr>
        <w:t xml:space="preserve">: For each input line in the control file, write out a </w:t>
      </w:r>
      <w:r w:rsidR="00814CC9">
        <w:rPr>
          <w:rFonts w:ascii="Arial" w:hAnsi="Arial" w:cs="Arial"/>
        </w:rPr>
        <w:t>temporary</w:t>
      </w:r>
      <w:r>
        <w:rPr>
          <w:rFonts w:ascii="Arial" w:hAnsi="Arial" w:cs="Arial"/>
        </w:rPr>
        <w:t xml:space="preserve"> file with the </w:t>
      </w:r>
      <w:r w:rsidR="00C60456">
        <w:rPr>
          <w:rFonts w:ascii="Arial" w:hAnsi="Arial" w:cs="Arial"/>
        </w:rPr>
        <w:t>revised source locations</w:t>
      </w:r>
      <w:r>
        <w:rPr>
          <w:rFonts w:ascii="Arial" w:hAnsi="Arial" w:cs="Arial"/>
        </w:rPr>
        <w:t>.</w:t>
      </w:r>
    </w:p>
    <w:p w14:paraId="6201D43A" w14:textId="5E44C56B" w:rsidR="00814CC9" w:rsidRDefault="00495BAA" w:rsidP="00495BAA">
      <w:pPr>
        <w:pStyle w:val="H1bodytext"/>
        <w:rPr>
          <w:rFonts w:ascii="Arial" w:hAnsi="Arial" w:cs="Arial"/>
        </w:rPr>
      </w:pPr>
      <w:r>
        <w:rPr>
          <w:rFonts w:ascii="Arial" w:hAnsi="Arial" w:cs="Arial"/>
        </w:rPr>
        <w:t>FR-</w:t>
      </w:r>
      <w:r w:rsidR="00C60456">
        <w:rPr>
          <w:rFonts w:ascii="Arial" w:hAnsi="Arial" w:cs="Arial"/>
        </w:rPr>
        <w:t>8</w:t>
      </w:r>
      <w:r>
        <w:rPr>
          <w:rFonts w:ascii="Arial" w:hAnsi="Arial" w:cs="Arial"/>
        </w:rPr>
        <w:t xml:space="preserve">: </w:t>
      </w:r>
      <w:r w:rsidR="00B31252">
        <w:rPr>
          <w:rFonts w:ascii="Arial" w:hAnsi="Arial" w:cs="Arial"/>
        </w:rPr>
        <w:t>After all source node moves defined in the control file are complete, w</w:t>
      </w:r>
      <w:r>
        <w:rPr>
          <w:rFonts w:ascii="Arial" w:hAnsi="Arial" w:cs="Arial"/>
        </w:rPr>
        <w:t xml:space="preserve">rite a final </w:t>
      </w:r>
      <w:r w:rsidR="00B31252">
        <w:rPr>
          <w:rFonts w:ascii="Arial" w:hAnsi="Arial" w:cs="Arial"/>
        </w:rPr>
        <w:t xml:space="preserve">output source </w:t>
      </w:r>
      <w:r>
        <w:rPr>
          <w:rFonts w:ascii="Arial" w:hAnsi="Arial" w:cs="Arial"/>
        </w:rPr>
        <w:t>file</w:t>
      </w:r>
      <w:r w:rsidR="00B31252" w:rsidRPr="00A8705E">
        <w:rPr>
          <w:rFonts w:asciiTheme="minorHAnsi" w:hAnsiTheme="minorHAnsi" w:cstheme="minorHAnsi"/>
        </w:rPr>
        <w:t xml:space="preserve">. </w:t>
      </w:r>
      <w:r w:rsidR="00A8705E" w:rsidRPr="00A8705E">
        <w:rPr>
          <w:rFonts w:ascii="Arial" w:hAnsi="Arial" w:cs="Arial"/>
        </w:rPr>
        <w:t xml:space="preserve">Adjust the number of source domains to reflect any increase in the number of source </w:t>
      </w:r>
      <w:r w:rsidR="00A8705E" w:rsidRPr="00A8705E">
        <w:rPr>
          <w:rFonts w:ascii="Arial" w:hAnsi="Arial" w:cs="Arial"/>
        </w:rPr>
        <w:lastRenderedPageBreak/>
        <w:t>definitions in the output file as a result of the source node moves.</w:t>
      </w:r>
      <w:r w:rsidR="00A8705E">
        <w:t xml:space="preserve">  </w:t>
      </w:r>
      <w:r w:rsidR="00B31252">
        <w:rPr>
          <w:rFonts w:ascii="Arial" w:hAnsi="Arial" w:cs="Arial"/>
        </w:rPr>
        <w:t xml:space="preserve">The name </w:t>
      </w:r>
      <w:r w:rsidR="00814CC9">
        <w:rPr>
          <w:rFonts w:ascii="Arial" w:hAnsi="Arial" w:cs="Arial"/>
        </w:rPr>
        <w:t>of</w:t>
      </w:r>
      <w:r w:rsidR="00B31252">
        <w:rPr>
          <w:rFonts w:ascii="Arial" w:hAnsi="Arial" w:cs="Arial"/>
        </w:rPr>
        <w:t xml:space="preserve"> this file</w:t>
      </w:r>
      <w:r>
        <w:rPr>
          <w:rFonts w:ascii="Arial" w:hAnsi="Arial" w:cs="Arial"/>
        </w:rPr>
        <w:t xml:space="preserve"> </w:t>
      </w:r>
      <w:r w:rsidR="00814CC9">
        <w:rPr>
          <w:rFonts w:ascii="Arial" w:hAnsi="Arial" w:cs="Arial"/>
        </w:rPr>
        <w:t>will be the root name of the input source file with “</w:t>
      </w:r>
      <w:r w:rsidR="00814CC9" w:rsidRPr="00495BAA">
        <w:rPr>
          <w:rFonts w:ascii="Arial" w:hAnsi="Arial" w:cs="Arial"/>
        </w:rPr>
        <w:t>_</w:t>
      </w:r>
      <w:r w:rsidR="009C3523">
        <w:rPr>
          <w:rFonts w:ascii="Arial" w:hAnsi="Arial" w:cs="Arial"/>
        </w:rPr>
        <w:t xml:space="preserve"> </w:t>
      </w:r>
      <w:proofErr w:type="spellStart"/>
      <w:r w:rsidR="009C3523">
        <w:rPr>
          <w:rFonts w:ascii="Arial" w:hAnsi="Arial" w:cs="Arial"/>
        </w:rPr>
        <w:t>mod</w:t>
      </w:r>
      <w:r w:rsidR="00814CC9" w:rsidRPr="00495BAA">
        <w:rPr>
          <w:rFonts w:ascii="Arial" w:hAnsi="Arial" w:cs="Arial"/>
        </w:rPr>
        <w:t>_last.card</w:t>
      </w:r>
      <w:proofErr w:type="spellEnd"/>
      <w:r w:rsidR="00814CC9">
        <w:rPr>
          <w:rFonts w:ascii="Arial" w:hAnsi="Arial" w:cs="Arial"/>
        </w:rPr>
        <w:t xml:space="preserve">” appended (e.g., </w:t>
      </w:r>
      <w:r w:rsidR="00814CC9" w:rsidRPr="00ED7687">
        <w:rPr>
          <w:rFonts w:ascii="Arial" w:hAnsi="Arial"/>
        </w:rPr>
        <w:t>rads1-src</w:t>
      </w:r>
      <w:r w:rsidR="00814CC9" w:rsidRPr="00495BAA">
        <w:rPr>
          <w:rFonts w:ascii="Arial" w:hAnsi="Arial" w:cs="Arial"/>
        </w:rPr>
        <w:t>_</w:t>
      </w:r>
      <w:r w:rsidR="00D924C6">
        <w:rPr>
          <w:rFonts w:ascii="Arial" w:hAnsi="Arial" w:cs="Arial"/>
        </w:rPr>
        <w:t>mod</w:t>
      </w:r>
      <w:r w:rsidR="00814CC9" w:rsidRPr="00495BAA">
        <w:rPr>
          <w:rFonts w:ascii="Arial" w:hAnsi="Arial" w:cs="Arial"/>
        </w:rPr>
        <w:t>_last.card</w:t>
      </w:r>
      <w:r w:rsidR="00814CC9">
        <w:rPr>
          <w:rFonts w:ascii="Arial" w:hAnsi="Arial"/>
        </w:rPr>
        <w:t xml:space="preserve">, </w:t>
      </w:r>
      <w:r w:rsidR="00814CC9" w:rsidRPr="00ED7687">
        <w:rPr>
          <w:rFonts w:ascii="Arial" w:hAnsi="Arial"/>
        </w:rPr>
        <w:t>rads</w:t>
      </w:r>
      <w:r w:rsidR="00814CC9">
        <w:rPr>
          <w:rFonts w:ascii="Arial" w:hAnsi="Arial"/>
        </w:rPr>
        <w:t>2</w:t>
      </w:r>
      <w:r w:rsidR="00814CC9" w:rsidRPr="00ED7687">
        <w:rPr>
          <w:rFonts w:ascii="Arial" w:hAnsi="Arial"/>
        </w:rPr>
        <w:t>-src</w:t>
      </w:r>
      <w:r w:rsidR="00814CC9" w:rsidRPr="00495BAA">
        <w:rPr>
          <w:rFonts w:ascii="Arial" w:hAnsi="Arial" w:cs="Arial"/>
        </w:rPr>
        <w:t>_</w:t>
      </w:r>
      <w:r w:rsidR="00D924C6">
        <w:rPr>
          <w:rFonts w:ascii="Arial" w:hAnsi="Arial" w:cs="Arial"/>
        </w:rPr>
        <w:t>mod</w:t>
      </w:r>
      <w:r w:rsidR="00814CC9" w:rsidRPr="00495BAA">
        <w:rPr>
          <w:rFonts w:ascii="Arial" w:hAnsi="Arial" w:cs="Arial"/>
        </w:rPr>
        <w:t>_last.card</w:t>
      </w:r>
      <w:r w:rsidR="00814CC9">
        <w:rPr>
          <w:rFonts w:ascii="Arial" w:hAnsi="Arial" w:cs="Arial"/>
        </w:rPr>
        <w:t>).</w:t>
      </w:r>
    </w:p>
    <w:p w14:paraId="2FC95516" w14:textId="77777777" w:rsidR="00E62A15" w:rsidRPr="00914C4E" w:rsidRDefault="00E62A15" w:rsidP="006973AE">
      <w:pPr>
        <w:pStyle w:val="Heading1"/>
      </w:pPr>
      <w:r w:rsidRPr="00914C4E">
        <w:t>Software Requirements Specifications</w:t>
      </w:r>
    </w:p>
    <w:p w14:paraId="76A24364" w14:textId="77777777" w:rsidR="00FB1EF9" w:rsidRPr="00FB1EF9" w:rsidRDefault="00FB1EF9" w:rsidP="00FB1EF9">
      <w:pPr>
        <w:pStyle w:val="H1bodytext"/>
        <w:spacing w:after="120"/>
        <w:rPr>
          <w:rFonts w:ascii="Arial" w:hAnsi="Arial"/>
        </w:rPr>
      </w:pPr>
      <w:r w:rsidRPr="00FB1EF9">
        <w:rPr>
          <w:rFonts w:ascii="Arial" w:hAnsi="Arial"/>
        </w:rPr>
        <w:t>FORTRAN, Linux Intel(R) Fortran Intel(R) 64 Compiler</w:t>
      </w:r>
    </w:p>
    <w:p w14:paraId="4A003B08" w14:textId="77777777" w:rsidR="00FB1EF9" w:rsidRPr="00FB1EF9" w:rsidRDefault="00FB1EF9" w:rsidP="00FB1EF9">
      <w:pPr>
        <w:pStyle w:val="H1bodytext"/>
        <w:spacing w:after="120"/>
        <w:rPr>
          <w:rFonts w:ascii="Arial" w:hAnsi="Arial"/>
        </w:rPr>
      </w:pPr>
      <w:r w:rsidRPr="00FB1EF9">
        <w:rPr>
          <w:rFonts w:ascii="Arial" w:hAnsi="Arial"/>
        </w:rPr>
        <w:t xml:space="preserve">Compiler Options: -o </w:t>
      </w:r>
      <w:proofErr w:type="spellStart"/>
      <w:r w:rsidRPr="00FB1EF9">
        <w:rPr>
          <w:rFonts w:ascii="Arial" w:hAnsi="Arial"/>
        </w:rPr>
        <w:t>OutputFileName</w:t>
      </w:r>
      <w:proofErr w:type="spellEnd"/>
    </w:p>
    <w:p w14:paraId="4E94F030" w14:textId="29125E5A" w:rsidR="006504D7" w:rsidRDefault="00FB1EF9" w:rsidP="00FB1EF9">
      <w:pPr>
        <w:pStyle w:val="H1bodytext"/>
        <w:spacing w:after="120"/>
        <w:rPr>
          <w:rFonts w:ascii="Arial" w:hAnsi="Arial"/>
        </w:rPr>
      </w:pPr>
      <w:r w:rsidRPr="00FB1EF9">
        <w:rPr>
          <w:rFonts w:ascii="Arial" w:hAnsi="Arial"/>
        </w:rPr>
        <w:t>Special Considerations: None</w:t>
      </w:r>
      <w:r w:rsidR="006504D7">
        <w:rPr>
          <w:rFonts w:ascii="Arial" w:hAnsi="Arial"/>
        </w:rPr>
        <w:t xml:space="preserve"> </w:t>
      </w:r>
    </w:p>
    <w:p w14:paraId="654C59DD" w14:textId="77777777" w:rsidR="00E62A15" w:rsidRPr="00914C4E" w:rsidRDefault="00E62A15" w:rsidP="006973AE">
      <w:pPr>
        <w:pStyle w:val="Heading1"/>
      </w:pPr>
      <w:r w:rsidRPr="00914C4E">
        <w:t>Software Design Description</w:t>
      </w:r>
    </w:p>
    <w:p w14:paraId="520B48FE" w14:textId="011A637E" w:rsidR="00FB1EF9" w:rsidRDefault="00FB1EF9" w:rsidP="00FB1EF9">
      <w:pPr>
        <w:pStyle w:val="H1bodytext"/>
        <w:spacing w:after="120"/>
        <w:rPr>
          <w:rFonts w:ascii="Arial" w:hAnsi="Arial"/>
          <w:u w:val="single"/>
        </w:rPr>
      </w:pPr>
      <w:r>
        <w:rPr>
          <w:rFonts w:ascii="Arial" w:hAnsi="Arial"/>
          <w:u w:val="single"/>
        </w:rPr>
        <w:t>Flow:</w:t>
      </w:r>
    </w:p>
    <w:p w14:paraId="15FC0AD9" w14:textId="1F6BC2B1" w:rsidR="00FB1EF9" w:rsidRDefault="00FB1EF9" w:rsidP="00FB1EF9">
      <w:pPr>
        <w:pStyle w:val="H1bodytext"/>
        <w:spacing w:after="120"/>
        <w:rPr>
          <w:rFonts w:ascii="Arial" w:hAnsi="Arial"/>
        </w:rPr>
      </w:pPr>
      <w:r w:rsidRPr="00D567EA">
        <w:rPr>
          <w:rFonts w:ascii="Arial" w:hAnsi="Arial"/>
        </w:rPr>
        <w:t xml:space="preserve">The </w:t>
      </w:r>
      <w:r w:rsidRPr="00025C9C">
        <w:rPr>
          <w:rFonts w:ascii="Arial" w:hAnsi="Arial"/>
        </w:rPr>
        <w:t xml:space="preserve">Source </w:t>
      </w:r>
      <w:r w:rsidR="002B2A70">
        <w:rPr>
          <w:rFonts w:ascii="Arial" w:hAnsi="Arial"/>
        </w:rPr>
        <w:t>Node Moving</w:t>
      </w:r>
      <w:r w:rsidRPr="00D567EA">
        <w:rPr>
          <w:rFonts w:ascii="Arial" w:hAnsi="Arial"/>
        </w:rPr>
        <w:t xml:space="preserve"> Tool</w:t>
      </w:r>
      <w:r>
        <w:rPr>
          <w:rFonts w:ascii="Arial" w:hAnsi="Arial"/>
        </w:rPr>
        <w:t xml:space="preserve"> performs the following steps:</w:t>
      </w:r>
    </w:p>
    <w:p w14:paraId="0138E0C1" w14:textId="77777777" w:rsidR="00FB1EF9" w:rsidRDefault="00FB1EF9" w:rsidP="00FB1EF9">
      <w:pPr>
        <w:pStyle w:val="H1bodytext"/>
        <w:numPr>
          <w:ilvl w:val="0"/>
          <w:numId w:val="17"/>
        </w:numPr>
        <w:spacing w:after="120"/>
        <w:ind w:left="1512"/>
        <w:rPr>
          <w:rFonts w:ascii="Arial" w:hAnsi="Arial"/>
        </w:rPr>
      </w:pPr>
      <w:r>
        <w:rPr>
          <w:rFonts w:ascii="Arial" w:hAnsi="Arial"/>
        </w:rPr>
        <w:t>D</w:t>
      </w:r>
      <w:r w:rsidRPr="00D567EA">
        <w:rPr>
          <w:rFonts w:ascii="Arial" w:hAnsi="Arial"/>
        </w:rPr>
        <w:t>eclar</w:t>
      </w:r>
      <w:r>
        <w:rPr>
          <w:rFonts w:ascii="Arial" w:hAnsi="Arial"/>
        </w:rPr>
        <w:t>e v</w:t>
      </w:r>
      <w:r w:rsidRPr="00D567EA">
        <w:rPr>
          <w:rFonts w:ascii="Arial" w:hAnsi="Arial"/>
        </w:rPr>
        <w:t>ariable</w:t>
      </w:r>
      <w:r>
        <w:rPr>
          <w:rFonts w:ascii="Arial" w:hAnsi="Arial"/>
        </w:rPr>
        <w:t>s – Character and array variables are declared.</w:t>
      </w:r>
    </w:p>
    <w:p w14:paraId="7E130F3F" w14:textId="2A169F32" w:rsidR="00FB1EF9" w:rsidRDefault="00FB1EF9" w:rsidP="00FB1EF9">
      <w:pPr>
        <w:pStyle w:val="H1bodytext"/>
        <w:numPr>
          <w:ilvl w:val="0"/>
          <w:numId w:val="17"/>
        </w:numPr>
        <w:spacing w:after="120"/>
        <w:ind w:left="1512"/>
        <w:rPr>
          <w:rFonts w:ascii="Arial" w:hAnsi="Arial"/>
        </w:rPr>
      </w:pPr>
      <w:r>
        <w:rPr>
          <w:rFonts w:ascii="Arial" w:hAnsi="Arial"/>
        </w:rPr>
        <w:t xml:space="preserve">Read command line arguments – </w:t>
      </w:r>
      <w:r w:rsidR="00131EA5" w:rsidRPr="07867CBD">
        <w:rPr>
          <w:rFonts w:ascii="Arial" w:hAnsi="Arial" w:cs="Arial"/>
        </w:rPr>
        <w:t xml:space="preserve">Read </w:t>
      </w:r>
      <w:r w:rsidR="00131EA5">
        <w:rPr>
          <w:rFonts w:ascii="Arial" w:hAnsi="Arial" w:cs="Arial"/>
        </w:rPr>
        <w:t xml:space="preserve">the name of the </w:t>
      </w:r>
      <w:r w:rsidR="00131EA5">
        <w:rPr>
          <w:rFonts w:ascii="Arial" w:hAnsi="Arial"/>
        </w:rPr>
        <w:t xml:space="preserve">source file (e.g., </w:t>
      </w:r>
      <w:r w:rsidR="00131EA5" w:rsidRPr="00ED7687">
        <w:rPr>
          <w:rFonts w:ascii="Arial" w:hAnsi="Arial"/>
        </w:rPr>
        <w:t>rads1-src.card</w:t>
      </w:r>
      <w:r w:rsidR="00131EA5">
        <w:rPr>
          <w:rFonts w:ascii="Arial" w:hAnsi="Arial"/>
        </w:rPr>
        <w:t xml:space="preserve">, </w:t>
      </w:r>
      <w:r w:rsidR="00131EA5" w:rsidRPr="00ED7687">
        <w:rPr>
          <w:rFonts w:ascii="Arial" w:hAnsi="Arial"/>
        </w:rPr>
        <w:t>rads</w:t>
      </w:r>
      <w:r w:rsidR="00131EA5">
        <w:rPr>
          <w:rFonts w:ascii="Arial" w:hAnsi="Arial"/>
        </w:rPr>
        <w:t>2</w:t>
      </w:r>
      <w:r w:rsidR="00131EA5" w:rsidRPr="00ED7687">
        <w:rPr>
          <w:rFonts w:ascii="Arial" w:hAnsi="Arial"/>
        </w:rPr>
        <w:t>-src.card</w:t>
      </w:r>
      <w:r w:rsidR="00131EA5">
        <w:rPr>
          <w:rFonts w:ascii="Arial" w:hAnsi="Arial"/>
        </w:rPr>
        <w:t xml:space="preserve">, created by </w:t>
      </w:r>
      <w:r w:rsidR="006E6A86">
        <w:rPr>
          <w:rFonts w:ascii="Arial" w:hAnsi="Arial"/>
        </w:rPr>
        <w:t>the Source Cards Generation tool (</w:t>
      </w:r>
      <w:r w:rsidR="006E6A86" w:rsidRPr="00937188">
        <w:rPr>
          <w:rFonts w:ascii="Arial" w:hAnsi="Arial"/>
          <w:b/>
          <w:bCs/>
          <w:i/>
          <w:iCs/>
        </w:rPr>
        <w:t>ca-src2stomp.pl</w:t>
      </w:r>
      <w:r w:rsidR="00131EA5">
        <w:rPr>
          <w:rFonts w:ascii="Arial" w:hAnsi="Arial"/>
        </w:rPr>
        <w:t xml:space="preserve">),  the name of the tops file (created by the CAST tool), and the name of the control file </w:t>
      </w:r>
      <w:r w:rsidR="00131EA5" w:rsidRPr="07867CBD">
        <w:rPr>
          <w:rFonts w:ascii="Arial" w:hAnsi="Arial" w:cs="Arial"/>
        </w:rPr>
        <w:t>as command line input</w:t>
      </w:r>
      <w:r w:rsidR="00131EA5">
        <w:rPr>
          <w:rFonts w:ascii="Arial" w:hAnsi="Arial" w:cs="Arial"/>
        </w:rPr>
        <w:t>s</w:t>
      </w:r>
      <w:r>
        <w:rPr>
          <w:rFonts w:ascii="Arial" w:hAnsi="Arial"/>
        </w:rPr>
        <w:t>.</w:t>
      </w:r>
    </w:p>
    <w:p w14:paraId="4E564314" w14:textId="48E801C2" w:rsidR="00415796" w:rsidRDefault="00415796" w:rsidP="00FB1EF9">
      <w:pPr>
        <w:pStyle w:val="H1bodytext"/>
        <w:numPr>
          <w:ilvl w:val="0"/>
          <w:numId w:val="17"/>
        </w:numPr>
        <w:spacing w:after="120"/>
        <w:ind w:left="1512"/>
        <w:rPr>
          <w:rFonts w:ascii="Arial" w:hAnsi="Arial"/>
        </w:rPr>
      </w:pPr>
      <w:r>
        <w:rPr>
          <w:rFonts w:ascii="Arial" w:hAnsi="Arial"/>
        </w:rPr>
        <w:t xml:space="preserve">Read tops file – </w:t>
      </w:r>
      <w:r>
        <w:rPr>
          <w:rFonts w:ascii="Arial" w:hAnsi="Arial" w:cs="Arial"/>
        </w:rPr>
        <w:t xml:space="preserve">Read the uppermost active layer for each </w:t>
      </w:r>
      <w:proofErr w:type="spellStart"/>
      <w:r>
        <w:rPr>
          <w:rFonts w:ascii="Arial" w:hAnsi="Arial" w:cs="Arial"/>
        </w:rPr>
        <w:t>i,j</w:t>
      </w:r>
      <w:proofErr w:type="spellEnd"/>
      <w:r>
        <w:rPr>
          <w:rFonts w:ascii="Arial" w:hAnsi="Arial" w:cs="Arial"/>
        </w:rPr>
        <w:t>-indexed column from the tops file</w:t>
      </w:r>
      <w:r w:rsidR="00B767A8">
        <w:rPr>
          <w:rFonts w:ascii="Arial" w:hAnsi="Arial" w:cs="Arial"/>
        </w:rPr>
        <w:t>.</w:t>
      </w:r>
    </w:p>
    <w:p w14:paraId="3C3CDA80" w14:textId="254D4341" w:rsidR="00FB1EF9" w:rsidRDefault="00FE1B7B" w:rsidP="00FB1EF9">
      <w:pPr>
        <w:pStyle w:val="H1bodytext"/>
        <w:numPr>
          <w:ilvl w:val="0"/>
          <w:numId w:val="17"/>
        </w:numPr>
        <w:spacing w:after="120"/>
        <w:ind w:left="1512"/>
        <w:rPr>
          <w:rFonts w:ascii="Arial" w:hAnsi="Arial"/>
        </w:rPr>
      </w:pPr>
      <w:r>
        <w:rPr>
          <w:rFonts w:ascii="Arial" w:hAnsi="Arial"/>
        </w:rPr>
        <w:t>Read control file</w:t>
      </w:r>
      <w:r w:rsidR="00FB1EF9">
        <w:rPr>
          <w:rFonts w:ascii="Arial" w:hAnsi="Arial"/>
        </w:rPr>
        <w:t xml:space="preserve"> – </w:t>
      </w:r>
      <w:r w:rsidR="00415796">
        <w:rPr>
          <w:rFonts w:ascii="Arial" w:hAnsi="Arial"/>
        </w:rPr>
        <w:t>Read the control file for</w:t>
      </w:r>
      <w:r w:rsidR="00415796">
        <w:rPr>
          <w:rFonts w:ascii="Arial" w:hAnsi="Arial" w:cs="Arial"/>
        </w:rPr>
        <w:t xml:space="preserve"> the waste sites to be moved</w:t>
      </w:r>
      <w:r w:rsidR="00B767A8">
        <w:rPr>
          <w:rFonts w:ascii="Arial" w:hAnsi="Arial" w:cs="Arial"/>
        </w:rPr>
        <w:t>,</w:t>
      </w:r>
      <w:r w:rsidR="00415796">
        <w:rPr>
          <w:rFonts w:ascii="Arial" w:hAnsi="Arial" w:cs="Arial"/>
        </w:rPr>
        <w:t xml:space="preserve"> along with initial </w:t>
      </w:r>
      <w:proofErr w:type="spellStart"/>
      <w:r w:rsidR="00415796">
        <w:rPr>
          <w:rFonts w:ascii="Arial" w:hAnsi="Arial" w:cs="Arial"/>
        </w:rPr>
        <w:t>i</w:t>
      </w:r>
      <w:proofErr w:type="spellEnd"/>
      <w:r w:rsidR="00415796">
        <w:rPr>
          <w:rFonts w:ascii="Arial" w:hAnsi="Arial" w:cs="Arial"/>
        </w:rPr>
        <w:t xml:space="preserve">-index and j-index, </w:t>
      </w:r>
      <w:r w:rsidR="002F21FA">
        <w:rPr>
          <w:rFonts w:ascii="Arial" w:hAnsi="Arial" w:cs="Arial"/>
        </w:rPr>
        <w:t>revised</w:t>
      </w:r>
      <w:r w:rsidR="00415796">
        <w:rPr>
          <w:rFonts w:ascii="Arial" w:hAnsi="Arial" w:cs="Arial"/>
        </w:rPr>
        <w:t xml:space="preserve"> </w:t>
      </w:r>
      <w:proofErr w:type="spellStart"/>
      <w:r w:rsidR="00415796">
        <w:rPr>
          <w:rFonts w:ascii="Arial" w:hAnsi="Arial" w:cs="Arial"/>
        </w:rPr>
        <w:t>i</w:t>
      </w:r>
      <w:proofErr w:type="spellEnd"/>
      <w:r w:rsidR="00415796">
        <w:rPr>
          <w:rFonts w:ascii="Arial" w:hAnsi="Arial" w:cs="Arial"/>
        </w:rPr>
        <w:t>-index and j-index, and move type (</w:t>
      </w:r>
      <w:r w:rsidR="00B767A8">
        <w:rPr>
          <w:rFonts w:ascii="Arial" w:hAnsi="Arial" w:cs="Arial"/>
        </w:rPr>
        <w:t>“</w:t>
      </w:r>
      <w:r w:rsidR="00415796">
        <w:rPr>
          <w:rFonts w:ascii="Arial" w:hAnsi="Arial" w:cs="Arial"/>
        </w:rPr>
        <w:t>single</w:t>
      </w:r>
      <w:r w:rsidR="00B767A8">
        <w:rPr>
          <w:rFonts w:ascii="Arial" w:hAnsi="Arial" w:cs="Arial"/>
        </w:rPr>
        <w:t>”</w:t>
      </w:r>
      <w:r w:rsidR="00415796">
        <w:rPr>
          <w:rFonts w:ascii="Arial" w:hAnsi="Arial" w:cs="Arial"/>
        </w:rPr>
        <w:t xml:space="preserve"> or </w:t>
      </w:r>
      <w:r w:rsidR="00B767A8">
        <w:rPr>
          <w:rFonts w:ascii="Arial" w:hAnsi="Arial" w:cs="Arial"/>
        </w:rPr>
        <w:t>“</w:t>
      </w:r>
      <w:r w:rsidR="00415796">
        <w:rPr>
          <w:rFonts w:ascii="Arial" w:hAnsi="Arial" w:cs="Arial"/>
        </w:rPr>
        <w:t>block</w:t>
      </w:r>
      <w:r w:rsidR="00B767A8">
        <w:rPr>
          <w:rFonts w:ascii="Arial" w:hAnsi="Arial" w:cs="Arial"/>
        </w:rPr>
        <w:t>”</w:t>
      </w:r>
      <w:r w:rsidR="00415796">
        <w:rPr>
          <w:rFonts w:ascii="Arial" w:hAnsi="Arial" w:cs="Arial"/>
        </w:rPr>
        <w:t>) for each source node move</w:t>
      </w:r>
      <w:r w:rsidR="00FB1EF9">
        <w:rPr>
          <w:rFonts w:ascii="Arial" w:hAnsi="Arial"/>
        </w:rPr>
        <w:t>.</w:t>
      </w:r>
      <w:r>
        <w:rPr>
          <w:rFonts w:ascii="Arial" w:hAnsi="Arial"/>
        </w:rPr>
        <w:t xml:space="preserve">  The code assumes that the first line is a header line (not used by the code).  The number of input lines is limited to </w:t>
      </w:r>
      <w:r w:rsidR="00415796">
        <w:rPr>
          <w:rFonts w:ascii="Arial" w:hAnsi="Arial"/>
        </w:rPr>
        <w:t>50</w:t>
      </w:r>
      <w:r>
        <w:rPr>
          <w:rFonts w:ascii="Arial" w:hAnsi="Arial"/>
        </w:rPr>
        <w:t>.</w:t>
      </w:r>
    </w:p>
    <w:p w14:paraId="5EA2B7E6" w14:textId="6213F8A5" w:rsidR="00783FE9" w:rsidRDefault="00FE1B7B" w:rsidP="00EC2BCF">
      <w:pPr>
        <w:pStyle w:val="H1bodytext"/>
        <w:numPr>
          <w:ilvl w:val="0"/>
          <w:numId w:val="17"/>
        </w:numPr>
        <w:spacing w:after="40"/>
        <w:ind w:left="1512"/>
        <w:rPr>
          <w:rFonts w:ascii="Arial" w:hAnsi="Arial"/>
        </w:rPr>
      </w:pPr>
      <w:r>
        <w:rPr>
          <w:rFonts w:ascii="Arial" w:hAnsi="Arial"/>
        </w:rPr>
        <w:t xml:space="preserve">Loop through the following steps for each </w:t>
      </w:r>
      <w:r w:rsidR="00415796">
        <w:rPr>
          <w:rFonts w:ascii="Arial" w:hAnsi="Arial"/>
        </w:rPr>
        <w:t>source node move</w:t>
      </w:r>
      <w:r>
        <w:rPr>
          <w:rFonts w:ascii="Arial" w:hAnsi="Arial"/>
        </w:rPr>
        <w:t xml:space="preserve"> line from the control file:</w:t>
      </w:r>
    </w:p>
    <w:p w14:paraId="5404E9DD" w14:textId="51572435" w:rsidR="007922BC" w:rsidRDefault="00FE1B7B" w:rsidP="007922BC">
      <w:pPr>
        <w:pStyle w:val="H1bodytext"/>
        <w:numPr>
          <w:ilvl w:val="0"/>
          <w:numId w:val="21"/>
        </w:numPr>
        <w:spacing w:after="60"/>
        <w:ind w:left="1944"/>
        <w:rPr>
          <w:rFonts w:ascii="Arial" w:hAnsi="Arial"/>
        </w:rPr>
      </w:pPr>
      <w:r>
        <w:rPr>
          <w:rFonts w:ascii="Arial" w:hAnsi="Arial"/>
        </w:rPr>
        <w:t xml:space="preserve">If this is the first iteration of the loop, open the source file </w:t>
      </w:r>
      <w:r w:rsidR="004D59AA">
        <w:rPr>
          <w:rFonts w:ascii="Arial" w:hAnsi="Arial"/>
        </w:rPr>
        <w:t xml:space="preserve">(e.g., </w:t>
      </w:r>
      <w:r w:rsidR="004D59AA" w:rsidRPr="00ED7687">
        <w:rPr>
          <w:rFonts w:ascii="Arial" w:hAnsi="Arial"/>
        </w:rPr>
        <w:t>rads1-src.card</w:t>
      </w:r>
      <w:r w:rsidR="004D59AA">
        <w:rPr>
          <w:rFonts w:ascii="Arial" w:hAnsi="Arial"/>
        </w:rPr>
        <w:t xml:space="preserve">, </w:t>
      </w:r>
      <w:r w:rsidR="004D59AA" w:rsidRPr="00ED7687">
        <w:rPr>
          <w:rFonts w:ascii="Arial" w:hAnsi="Arial"/>
        </w:rPr>
        <w:t>rads</w:t>
      </w:r>
      <w:r w:rsidR="004D59AA">
        <w:rPr>
          <w:rFonts w:ascii="Arial" w:hAnsi="Arial"/>
        </w:rPr>
        <w:t>2</w:t>
      </w:r>
      <w:r w:rsidR="004D59AA" w:rsidRPr="00ED7687">
        <w:rPr>
          <w:rFonts w:ascii="Arial" w:hAnsi="Arial"/>
        </w:rPr>
        <w:t>-src.card</w:t>
      </w:r>
      <w:r w:rsidR="004D59AA">
        <w:rPr>
          <w:rFonts w:ascii="Arial" w:hAnsi="Arial"/>
        </w:rPr>
        <w:t xml:space="preserve">, created by </w:t>
      </w:r>
      <w:r w:rsidR="006E6A86">
        <w:rPr>
          <w:rFonts w:ascii="Arial" w:hAnsi="Arial"/>
        </w:rPr>
        <w:t>the Source Cards Generation tool (</w:t>
      </w:r>
      <w:r w:rsidR="006E6A86" w:rsidRPr="00937188">
        <w:rPr>
          <w:rFonts w:ascii="Arial" w:hAnsi="Arial"/>
          <w:b/>
          <w:bCs/>
          <w:i/>
          <w:iCs/>
        </w:rPr>
        <w:t>ca-src2stomp.pl</w:t>
      </w:r>
      <w:r w:rsidR="004D59AA">
        <w:rPr>
          <w:rFonts w:ascii="Arial" w:hAnsi="Arial"/>
        </w:rPr>
        <w:t xml:space="preserve">) </w:t>
      </w:r>
      <w:r>
        <w:rPr>
          <w:rFonts w:ascii="Arial" w:hAnsi="Arial"/>
        </w:rPr>
        <w:t>as input and a</w:t>
      </w:r>
      <w:r w:rsidR="004D59AA">
        <w:rPr>
          <w:rFonts w:ascii="Arial" w:hAnsi="Arial"/>
        </w:rPr>
        <w:t xml:space="preserve"> temporary</w:t>
      </w:r>
      <w:r>
        <w:rPr>
          <w:rFonts w:ascii="Arial" w:hAnsi="Arial"/>
        </w:rPr>
        <w:t xml:space="preserve"> output file; else open the </w:t>
      </w:r>
      <w:r w:rsidR="004D59AA">
        <w:rPr>
          <w:rFonts w:ascii="Arial" w:hAnsi="Arial"/>
        </w:rPr>
        <w:t>temporary</w:t>
      </w:r>
      <w:r>
        <w:rPr>
          <w:rFonts w:ascii="Arial" w:hAnsi="Arial"/>
        </w:rPr>
        <w:t xml:space="preserve"> output file from the previous iteration of the loop as input and open another </w:t>
      </w:r>
      <w:r w:rsidR="004D59AA">
        <w:rPr>
          <w:rFonts w:ascii="Arial" w:hAnsi="Arial"/>
        </w:rPr>
        <w:t>temporary</w:t>
      </w:r>
      <w:r>
        <w:rPr>
          <w:rFonts w:ascii="Arial" w:hAnsi="Arial"/>
        </w:rPr>
        <w:t xml:space="preserve"> file for output</w:t>
      </w:r>
      <w:r w:rsidR="007922BC">
        <w:rPr>
          <w:rFonts w:ascii="Arial" w:hAnsi="Arial"/>
        </w:rPr>
        <w:t>.</w:t>
      </w:r>
    </w:p>
    <w:p w14:paraId="248DA1F2" w14:textId="77777777" w:rsidR="007922BC" w:rsidRDefault="00FE1B7B" w:rsidP="007922BC">
      <w:pPr>
        <w:pStyle w:val="H1bodytext"/>
        <w:numPr>
          <w:ilvl w:val="0"/>
          <w:numId w:val="21"/>
        </w:numPr>
        <w:spacing w:after="60"/>
        <w:ind w:left="1944"/>
        <w:rPr>
          <w:rFonts w:ascii="Arial" w:hAnsi="Arial"/>
        </w:rPr>
      </w:pPr>
      <w:r>
        <w:rPr>
          <w:rFonts w:ascii="Arial" w:hAnsi="Arial"/>
        </w:rPr>
        <w:t xml:space="preserve">Read through the input file until the </w:t>
      </w:r>
      <w:r w:rsidR="00EC2BCF">
        <w:rPr>
          <w:rFonts w:ascii="Arial" w:hAnsi="Arial"/>
        </w:rPr>
        <w:t>waste site</w:t>
      </w:r>
      <w:r w:rsidR="00C92D45">
        <w:rPr>
          <w:rFonts w:ascii="Arial" w:hAnsi="Arial"/>
        </w:rPr>
        <w:t xml:space="preserve"> being modified is found.</w:t>
      </w:r>
    </w:p>
    <w:p w14:paraId="6F606B25" w14:textId="51FF415F" w:rsidR="007922BC" w:rsidRPr="007922BC" w:rsidRDefault="00783FE9" w:rsidP="007922BC">
      <w:pPr>
        <w:pStyle w:val="H1bodytext"/>
        <w:numPr>
          <w:ilvl w:val="0"/>
          <w:numId w:val="21"/>
        </w:numPr>
        <w:spacing w:after="60"/>
        <w:ind w:left="1944"/>
        <w:rPr>
          <w:rFonts w:ascii="Arial" w:hAnsi="Arial"/>
        </w:rPr>
      </w:pPr>
      <w:r>
        <w:rPr>
          <w:rFonts w:ascii="Arial" w:hAnsi="Arial"/>
        </w:rPr>
        <w:t>Read a</w:t>
      </w:r>
      <w:r w:rsidRPr="00783FE9">
        <w:rPr>
          <w:rFonts w:ascii="Arial" w:hAnsi="Arial"/>
        </w:rPr>
        <w:t xml:space="preserve">queous </w:t>
      </w:r>
      <w:r>
        <w:rPr>
          <w:rFonts w:ascii="Arial" w:hAnsi="Arial"/>
        </w:rPr>
        <w:t>v</w:t>
      </w:r>
      <w:r w:rsidRPr="00783FE9">
        <w:rPr>
          <w:rFonts w:ascii="Arial" w:hAnsi="Arial"/>
        </w:rPr>
        <w:t>olumetric</w:t>
      </w:r>
      <w:r>
        <w:rPr>
          <w:rFonts w:ascii="Arial" w:hAnsi="Arial"/>
        </w:rPr>
        <w:t xml:space="preserve"> rates for each group of nodes defined for the target </w:t>
      </w:r>
      <w:r w:rsidR="00EC2BCF">
        <w:rPr>
          <w:rFonts w:ascii="Arial" w:hAnsi="Arial"/>
        </w:rPr>
        <w:t>waste site</w:t>
      </w:r>
      <w:r w:rsidR="00653BB3">
        <w:rPr>
          <w:rFonts w:ascii="Arial" w:hAnsi="Arial"/>
        </w:rPr>
        <w:t xml:space="preserve"> and locate</w:t>
      </w:r>
      <w:r w:rsidR="00653BB3">
        <w:rPr>
          <w:rFonts w:ascii="Arial" w:hAnsi="Arial" w:cs="Arial"/>
        </w:rPr>
        <w:t xml:space="preserve"> any source node groups that match the target initial </w:t>
      </w:r>
      <w:proofErr w:type="spellStart"/>
      <w:r w:rsidR="00653BB3">
        <w:rPr>
          <w:rFonts w:ascii="Arial" w:hAnsi="Arial" w:cs="Arial"/>
        </w:rPr>
        <w:t>i</w:t>
      </w:r>
      <w:proofErr w:type="spellEnd"/>
      <w:r w:rsidR="00653BB3">
        <w:rPr>
          <w:rFonts w:ascii="Arial" w:hAnsi="Arial" w:cs="Arial"/>
        </w:rPr>
        <w:noBreakHyphen/>
        <w:t>index and j-index</w:t>
      </w:r>
      <w:r>
        <w:rPr>
          <w:rFonts w:ascii="Arial" w:hAnsi="Arial"/>
        </w:rPr>
        <w:t>.</w:t>
      </w:r>
      <w:r w:rsidR="00653BB3">
        <w:rPr>
          <w:rFonts w:ascii="Arial" w:hAnsi="Arial"/>
        </w:rPr>
        <w:t xml:space="preserve">  For </w:t>
      </w:r>
      <w:r w:rsidR="00B767A8">
        <w:rPr>
          <w:rFonts w:ascii="Arial" w:hAnsi="Arial"/>
        </w:rPr>
        <w:t>“</w:t>
      </w:r>
      <w:r w:rsidR="00653BB3">
        <w:rPr>
          <w:rFonts w:ascii="Arial" w:hAnsi="Arial"/>
        </w:rPr>
        <w:t>single</w:t>
      </w:r>
      <w:r w:rsidR="00B767A8">
        <w:rPr>
          <w:rFonts w:ascii="Arial" w:hAnsi="Arial"/>
        </w:rPr>
        <w:t>”</w:t>
      </w:r>
      <w:r w:rsidR="00653BB3">
        <w:rPr>
          <w:rFonts w:ascii="Arial" w:hAnsi="Arial"/>
        </w:rPr>
        <w:t xml:space="preserve"> node moves, this would be any source node group that contains the </w:t>
      </w:r>
      <w:r w:rsidR="00653BB3">
        <w:rPr>
          <w:rFonts w:ascii="Arial" w:hAnsi="Arial" w:cs="Arial"/>
        </w:rPr>
        <w:t xml:space="preserve">target initial </w:t>
      </w:r>
      <w:proofErr w:type="spellStart"/>
      <w:r w:rsidR="00653BB3">
        <w:rPr>
          <w:rFonts w:ascii="Arial" w:hAnsi="Arial" w:cs="Arial"/>
        </w:rPr>
        <w:t>i</w:t>
      </w:r>
      <w:proofErr w:type="spellEnd"/>
      <w:r w:rsidR="00653BB3">
        <w:rPr>
          <w:rFonts w:ascii="Arial" w:hAnsi="Arial" w:cs="Arial"/>
        </w:rPr>
        <w:noBreakHyphen/>
        <w:t xml:space="preserve">index and j-index.  </w:t>
      </w:r>
      <w:r w:rsidR="00653BB3">
        <w:rPr>
          <w:rFonts w:ascii="Arial" w:hAnsi="Arial"/>
        </w:rPr>
        <w:t xml:space="preserve">For </w:t>
      </w:r>
      <w:r w:rsidR="00B767A8">
        <w:rPr>
          <w:rFonts w:ascii="Arial" w:hAnsi="Arial"/>
        </w:rPr>
        <w:t>“</w:t>
      </w:r>
      <w:r w:rsidR="00653BB3">
        <w:rPr>
          <w:rFonts w:ascii="Arial" w:hAnsi="Arial"/>
        </w:rPr>
        <w:t>block</w:t>
      </w:r>
      <w:r w:rsidR="00B767A8">
        <w:rPr>
          <w:rFonts w:ascii="Arial" w:hAnsi="Arial"/>
        </w:rPr>
        <w:t>”</w:t>
      </w:r>
      <w:r w:rsidR="00653BB3">
        <w:rPr>
          <w:rFonts w:ascii="Arial" w:hAnsi="Arial"/>
        </w:rPr>
        <w:t xml:space="preserve"> node moves, this would be any source node group that starts with the </w:t>
      </w:r>
      <w:r w:rsidR="00653BB3">
        <w:rPr>
          <w:rFonts w:ascii="Arial" w:hAnsi="Arial" w:cs="Arial"/>
        </w:rPr>
        <w:t xml:space="preserve">target initial </w:t>
      </w:r>
      <w:proofErr w:type="spellStart"/>
      <w:r w:rsidR="00653BB3">
        <w:rPr>
          <w:rFonts w:ascii="Arial" w:hAnsi="Arial" w:cs="Arial"/>
        </w:rPr>
        <w:t>i</w:t>
      </w:r>
      <w:proofErr w:type="spellEnd"/>
      <w:r w:rsidR="00653BB3">
        <w:rPr>
          <w:rFonts w:ascii="Arial" w:hAnsi="Arial" w:cs="Arial"/>
        </w:rPr>
        <w:noBreakHyphen/>
        <w:t>index and j-index.</w:t>
      </w:r>
    </w:p>
    <w:p w14:paraId="5EE8BC8E" w14:textId="7B77FB84" w:rsidR="007922BC" w:rsidRPr="007922BC" w:rsidRDefault="004A67E6" w:rsidP="007922BC">
      <w:pPr>
        <w:pStyle w:val="H1bodytext"/>
        <w:numPr>
          <w:ilvl w:val="0"/>
          <w:numId w:val="21"/>
        </w:numPr>
        <w:spacing w:after="60"/>
        <w:ind w:left="1944"/>
        <w:rPr>
          <w:rFonts w:ascii="Arial" w:hAnsi="Arial"/>
        </w:rPr>
      </w:pPr>
      <w:r>
        <w:rPr>
          <w:rFonts w:ascii="Arial" w:hAnsi="Arial"/>
        </w:rPr>
        <w:t>M</w:t>
      </w:r>
      <w:r>
        <w:rPr>
          <w:rFonts w:ascii="Arial" w:hAnsi="Arial" w:cs="Arial"/>
        </w:rPr>
        <w:t xml:space="preserve">ove aqueous source node groups that match the initial </w:t>
      </w:r>
      <w:proofErr w:type="spellStart"/>
      <w:r>
        <w:rPr>
          <w:rFonts w:ascii="Arial" w:hAnsi="Arial" w:cs="Arial"/>
        </w:rPr>
        <w:t>i</w:t>
      </w:r>
      <w:proofErr w:type="spellEnd"/>
      <w:r>
        <w:rPr>
          <w:rFonts w:ascii="Arial" w:hAnsi="Arial" w:cs="Arial"/>
        </w:rPr>
        <w:noBreakHyphen/>
        <w:t xml:space="preserve">index and j-index values to the </w:t>
      </w:r>
      <w:r w:rsidR="002F21FA">
        <w:rPr>
          <w:rFonts w:ascii="Arial" w:hAnsi="Arial" w:cs="Arial"/>
        </w:rPr>
        <w:t>revised</w:t>
      </w:r>
      <w:r>
        <w:rPr>
          <w:rFonts w:ascii="Arial" w:hAnsi="Arial" w:cs="Arial"/>
        </w:rPr>
        <w:t xml:space="preserve"> </w:t>
      </w:r>
      <w:proofErr w:type="spellStart"/>
      <w:r>
        <w:rPr>
          <w:rFonts w:ascii="Arial" w:hAnsi="Arial" w:cs="Arial"/>
        </w:rPr>
        <w:t>i</w:t>
      </w:r>
      <w:proofErr w:type="spellEnd"/>
      <w:r>
        <w:rPr>
          <w:rFonts w:ascii="Arial" w:hAnsi="Arial" w:cs="Arial"/>
        </w:rPr>
        <w:t>-index and j-index</w:t>
      </w:r>
      <w:r w:rsidR="00783FE9">
        <w:rPr>
          <w:rFonts w:ascii="Arial" w:hAnsi="Arial"/>
        </w:rPr>
        <w:t>.</w:t>
      </w:r>
      <w:r>
        <w:rPr>
          <w:rFonts w:ascii="Arial" w:hAnsi="Arial"/>
        </w:rPr>
        <w:t xml:space="preserve">  </w:t>
      </w:r>
      <w:r>
        <w:rPr>
          <w:rFonts w:ascii="Arial" w:hAnsi="Arial" w:cs="Arial"/>
        </w:rPr>
        <w:t xml:space="preserve">For </w:t>
      </w:r>
      <w:r w:rsidR="00B767A8">
        <w:rPr>
          <w:rFonts w:ascii="Arial" w:hAnsi="Arial" w:cs="Arial"/>
        </w:rPr>
        <w:t>“</w:t>
      </w:r>
      <w:r>
        <w:rPr>
          <w:rFonts w:ascii="Arial" w:hAnsi="Arial" w:cs="Arial"/>
        </w:rPr>
        <w:t>single</w:t>
      </w:r>
      <w:r w:rsidR="00B767A8">
        <w:rPr>
          <w:rFonts w:ascii="Arial" w:hAnsi="Arial" w:cs="Arial"/>
        </w:rPr>
        <w:t>”</w:t>
      </w:r>
      <w:r>
        <w:rPr>
          <w:rFonts w:ascii="Arial" w:hAnsi="Arial" w:cs="Arial"/>
        </w:rPr>
        <w:t xml:space="preserve"> source moves, create a new source definition for the target node with the </w:t>
      </w:r>
      <w:r w:rsidR="002F21FA">
        <w:rPr>
          <w:rFonts w:ascii="Arial" w:hAnsi="Arial" w:cs="Arial"/>
        </w:rPr>
        <w:t>revised</w:t>
      </w:r>
      <w:r>
        <w:rPr>
          <w:rFonts w:ascii="Arial" w:hAnsi="Arial" w:cs="Arial"/>
        </w:rPr>
        <w:t xml:space="preserve"> </w:t>
      </w:r>
      <w:proofErr w:type="spellStart"/>
      <w:r>
        <w:rPr>
          <w:rFonts w:ascii="Arial" w:hAnsi="Arial" w:cs="Arial"/>
        </w:rPr>
        <w:t>i</w:t>
      </w:r>
      <w:proofErr w:type="spellEnd"/>
      <w:r>
        <w:rPr>
          <w:rFonts w:ascii="Arial" w:hAnsi="Arial" w:cs="Arial"/>
        </w:rPr>
        <w:noBreakHyphen/>
        <w:t>index and j-index.  Create new source definitions for any other source nodes that were in the source node group with the target node.  Locations for these additional source nodes are unchanged.</w:t>
      </w:r>
      <w:r w:rsidR="00B767A8">
        <w:rPr>
          <w:rFonts w:ascii="Arial" w:hAnsi="Arial" w:cs="Arial"/>
        </w:rPr>
        <w:t xml:space="preserve">  For “block” source moves, change the </w:t>
      </w:r>
      <w:proofErr w:type="spellStart"/>
      <w:r w:rsidR="00B767A8">
        <w:rPr>
          <w:rFonts w:ascii="Arial" w:hAnsi="Arial" w:cs="Arial"/>
        </w:rPr>
        <w:t>i</w:t>
      </w:r>
      <w:proofErr w:type="spellEnd"/>
      <w:r w:rsidR="00B767A8">
        <w:rPr>
          <w:rFonts w:ascii="Arial" w:hAnsi="Arial" w:cs="Arial"/>
        </w:rPr>
        <w:noBreakHyphen/>
        <w:t xml:space="preserve">index and j-index values for the source node group to start with the revised </w:t>
      </w:r>
      <w:proofErr w:type="spellStart"/>
      <w:r w:rsidR="00B767A8">
        <w:rPr>
          <w:rFonts w:ascii="Arial" w:hAnsi="Arial" w:cs="Arial"/>
        </w:rPr>
        <w:t>i</w:t>
      </w:r>
      <w:proofErr w:type="spellEnd"/>
      <w:r w:rsidR="00B767A8">
        <w:rPr>
          <w:rFonts w:ascii="Arial" w:hAnsi="Arial" w:cs="Arial"/>
        </w:rPr>
        <w:t>-index and j-index.</w:t>
      </w:r>
      <w:r w:rsidR="007C2D69">
        <w:rPr>
          <w:rFonts w:ascii="Arial" w:hAnsi="Arial" w:cs="Arial"/>
        </w:rPr>
        <w:t xml:space="preserve">  Adjust k-index values lower if </w:t>
      </w:r>
      <w:r w:rsidR="00440232">
        <w:rPr>
          <w:rFonts w:ascii="Arial" w:hAnsi="Arial" w:cs="Arial"/>
        </w:rPr>
        <w:t xml:space="preserve">the uppermost active layer for </w:t>
      </w:r>
      <w:r w:rsidR="007C2D69">
        <w:rPr>
          <w:rFonts w:ascii="Arial" w:hAnsi="Arial" w:cs="Arial"/>
        </w:rPr>
        <w:t xml:space="preserve">any moved source node </w:t>
      </w:r>
      <w:r w:rsidR="00440232">
        <w:rPr>
          <w:rFonts w:ascii="Arial" w:hAnsi="Arial" w:cs="Arial"/>
        </w:rPr>
        <w:t>is less than the original k</w:t>
      </w:r>
      <w:r w:rsidR="00D924C6">
        <w:rPr>
          <w:rFonts w:ascii="Arial" w:hAnsi="Arial" w:cs="Arial"/>
        </w:rPr>
        <w:noBreakHyphen/>
      </w:r>
      <w:r w:rsidR="00440232">
        <w:rPr>
          <w:rFonts w:ascii="Arial" w:hAnsi="Arial" w:cs="Arial"/>
        </w:rPr>
        <w:t>values.</w:t>
      </w:r>
      <w:r w:rsidR="007C2D69">
        <w:rPr>
          <w:rFonts w:ascii="Arial" w:hAnsi="Arial" w:cs="Arial"/>
        </w:rPr>
        <w:t xml:space="preserve">  </w:t>
      </w:r>
    </w:p>
    <w:p w14:paraId="0A2E0882" w14:textId="31B4D689" w:rsidR="007922BC" w:rsidRPr="007922BC" w:rsidRDefault="007922BC" w:rsidP="007922BC">
      <w:pPr>
        <w:pStyle w:val="H1bodytext"/>
        <w:numPr>
          <w:ilvl w:val="0"/>
          <w:numId w:val="21"/>
        </w:numPr>
        <w:spacing w:after="60"/>
        <w:ind w:left="1944"/>
        <w:rPr>
          <w:rFonts w:ascii="Arial" w:hAnsi="Arial"/>
        </w:rPr>
      </w:pPr>
      <w:r>
        <w:rPr>
          <w:rFonts w:ascii="Arial" w:hAnsi="Arial"/>
        </w:rPr>
        <w:t>Read solute rates for each group of nodes defined for the target waste site and locate</w:t>
      </w:r>
      <w:r>
        <w:rPr>
          <w:rFonts w:ascii="Arial" w:hAnsi="Arial" w:cs="Arial"/>
        </w:rPr>
        <w:t xml:space="preserve"> any source node groups that match the target initial </w:t>
      </w:r>
      <w:proofErr w:type="spellStart"/>
      <w:r>
        <w:rPr>
          <w:rFonts w:ascii="Arial" w:hAnsi="Arial" w:cs="Arial"/>
        </w:rPr>
        <w:t>i</w:t>
      </w:r>
      <w:proofErr w:type="spellEnd"/>
      <w:r>
        <w:rPr>
          <w:rFonts w:ascii="Arial" w:hAnsi="Arial" w:cs="Arial"/>
        </w:rPr>
        <w:noBreakHyphen/>
        <w:t>index and j-index</w:t>
      </w:r>
      <w:r>
        <w:rPr>
          <w:rFonts w:ascii="Arial" w:hAnsi="Arial"/>
        </w:rPr>
        <w:t xml:space="preserve">.  For </w:t>
      </w:r>
      <w:r w:rsidR="00B767A8">
        <w:rPr>
          <w:rFonts w:ascii="Arial" w:hAnsi="Arial"/>
        </w:rPr>
        <w:t>“</w:t>
      </w:r>
      <w:r>
        <w:rPr>
          <w:rFonts w:ascii="Arial" w:hAnsi="Arial"/>
        </w:rPr>
        <w:t>single</w:t>
      </w:r>
      <w:r w:rsidR="00B767A8">
        <w:rPr>
          <w:rFonts w:ascii="Arial" w:hAnsi="Arial"/>
        </w:rPr>
        <w:t>”</w:t>
      </w:r>
      <w:r>
        <w:rPr>
          <w:rFonts w:ascii="Arial" w:hAnsi="Arial"/>
        </w:rPr>
        <w:t xml:space="preserve"> node moves, this would be any source node group that contains the </w:t>
      </w:r>
      <w:r>
        <w:rPr>
          <w:rFonts w:ascii="Arial" w:hAnsi="Arial" w:cs="Arial"/>
        </w:rPr>
        <w:t xml:space="preserve">target </w:t>
      </w:r>
      <w:r>
        <w:rPr>
          <w:rFonts w:ascii="Arial" w:hAnsi="Arial" w:cs="Arial"/>
        </w:rPr>
        <w:lastRenderedPageBreak/>
        <w:t xml:space="preserve">initial </w:t>
      </w:r>
      <w:proofErr w:type="spellStart"/>
      <w:r>
        <w:rPr>
          <w:rFonts w:ascii="Arial" w:hAnsi="Arial" w:cs="Arial"/>
        </w:rPr>
        <w:t>i</w:t>
      </w:r>
      <w:proofErr w:type="spellEnd"/>
      <w:r>
        <w:rPr>
          <w:rFonts w:ascii="Arial" w:hAnsi="Arial" w:cs="Arial"/>
        </w:rPr>
        <w:noBreakHyphen/>
        <w:t xml:space="preserve">index and j-index.  </w:t>
      </w:r>
      <w:r>
        <w:rPr>
          <w:rFonts w:ascii="Arial" w:hAnsi="Arial"/>
        </w:rPr>
        <w:t xml:space="preserve">For </w:t>
      </w:r>
      <w:r w:rsidR="00B767A8">
        <w:rPr>
          <w:rFonts w:ascii="Arial" w:hAnsi="Arial"/>
        </w:rPr>
        <w:t>“</w:t>
      </w:r>
      <w:r>
        <w:rPr>
          <w:rFonts w:ascii="Arial" w:hAnsi="Arial"/>
        </w:rPr>
        <w:t>block</w:t>
      </w:r>
      <w:r w:rsidR="00B767A8">
        <w:rPr>
          <w:rFonts w:ascii="Arial" w:hAnsi="Arial"/>
        </w:rPr>
        <w:t>”</w:t>
      </w:r>
      <w:r>
        <w:rPr>
          <w:rFonts w:ascii="Arial" w:hAnsi="Arial"/>
        </w:rPr>
        <w:t xml:space="preserve"> node moves, this would be any source node group that starts with the </w:t>
      </w:r>
      <w:r>
        <w:rPr>
          <w:rFonts w:ascii="Arial" w:hAnsi="Arial" w:cs="Arial"/>
        </w:rPr>
        <w:t xml:space="preserve">target initial </w:t>
      </w:r>
      <w:proofErr w:type="spellStart"/>
      <w:r>
        <w:rPr>
          <w:rFonts w:ascii="Arial" w:hAnsi="Arial" w:cs="Arial"/>
        </w:rPr>
        <w:t>i</w:t>
      </w:r>
      <w:proofErr w:type="spellEnd"/>
      <w:r>
        <w:rPr>
          <w:rFonts w:ascii="Arial" w:hAnsi="Arial" w:cs="Arial"/>
        </w:rPr>
        <w:noBreakHyphen/>
        <w:t>index and j-index.</w:t>
      </w:r>
    </w:p>
    <w:p w14:paraId="03DD7E0D" w14:textId="52714FE7" w:rsidR="007922BC" w:rsidRPr="007922BC" w:rsidRDefault="007922BC" w:rsidP="007922BC">
      <w:pPr>
        <w:pStyle w:val="H1bodytext"/>
        <w:numPr>
          <w:ilvl w:val="0"/>
          <w:numId w:val="21"/>
        </w:numPr>
        <w:spacing w:after="60"/>
        <w:ind w:left="1944"/>
        <w:rPr>
          <w:rFonts w:ascii="Arial" w:hAnsi="Arial"/>
        </w:rPr>
      </w:pPr>
      <w:r>
        <w:rPr>
          <w:rFonts w:ascii="Arial" w:hAnsi="Arial"/>
        </w:rPr>
        <w:t>M</w:t>
      </w:r>
      <w:r>
        <w:rPr>
          <w:rFonts w:ascii="Arial" w:hAnsi="Arial" w:cs="Arial"/>
        </w:rPr>
        <w:t xml:space="preserve">ove solute source node groups that match the initial </w:t>
      </w:r>
      <w:proofErr w:type="spellStart"/>
      <w:r>
        <w:rPr>
          <w:rFonts w:ascii="Arial" w:hAnsi="Arial" w:cs="Arial"/>
        </w:rPr>
        <w:t>i</w:t>
      </w:r>
      <w:proofErr w:type="spellEnd"/>
      <w:r>
        <w:rPr>
          <w:rFonts w:ascii="Arial" w:hAnsi="Arial" w:cs="Arial"/>
        </w:rPr>
        <w:noBreakHyphen/>
        <w:t xml:space="preserve">index and j-index values to the </w:t>
      </w:r>
      <w:r w:rsidR="002F21FA">
        <w:rPr>
          <w:rFonts w:ascii="Arial" w:hAnsi="Arial" w:cs="Arial"/>
        </w:rPr>
        <w:t>revised</w:t>
      </w:r>
      <w:r>
        <w:rPr>
          <w:rFonts w:ascii="Arial" w:hAnsi="Arial" w:cs="Arial"/>
        </w:rPr>
        <w:t xml:space="preserve"> </w:t>
      </w:r>
      <w:proofErr w:type="spellStart"/>
      <w:r>
        <w:rPr>
          <w:rFonts w:ascii="Arial" w:hAnsi="Arial" w:cs="Arial"/>
        </w:rPr>
        <w:t>i</w:t>
      </w:r>
      <w:proofErr w:type="spellEnd"/>
      <w:r>
        <w:rPr>
          <w:rFonts w:ascii="Arial" w:hAnsi="Arial" w:cs="Arial"/>
        </w:rPr>
        <w:t>-index and j-index</w:t>
      </w:r>
      <w:r>
        <w:rPr>
          <w:rFonts w:ascii="Arial" w:hAnsi="Arial"/>
        </w:rPr>
        <w:t xml:space="preserve">.  </w:t>
      </w:r>
      <w:r>
        <w:rPr>
          <w:rFonts w:ascii="Arial" w:hAnsi="Arial" w:cs="Arial"/>
        </w:rPr>
        <w:t xml:space="preserve">For </w:t>
      </w:r>
      <w:r w:rsidR="00B767A8">
        <w:rPr>
          <w:rFonts w:ascii="Arial" w:hAnsi="Arial" w:cs="Arial"/>
        </w:rPr>
        <w:t>“</w:t>
      </w:r>
      <w:r>
        <w:rPr>
          <w:rFonts w:ascii="Arial" w:hAnsi="Arial" w:cs="Arial"/>
        </w:rPr>
        <w:t>single</w:t>
      </w:r>
      <w:r w:rsidR="00B767A8">
        <w:rPr>
          <w:rFonts w:ascii="Arial" w:hAnsi="Arial" w:cs="Arial"/>
        </w:rPr>
        <w:t>”</w:t>
      </w:r>
      <w:r>
        <w:rPr>
          <w:rFonts w:ascii="Arial" w:hAnsi="Arial" w:cs="Arial"/>
        </w:rPr>
        <w:t xml:space="preserve"> source moves, create a new source definition for the target node with the </w:t>
      </w:r>
      <w:r w:rsidR="002F21FA">
        <w:rPr>
          <w:rFonts w:ascii="Arial" w:hAnsi="Arial" w:cs="Arial"/>
        </w:rPr>
        <w:t>revised</w:t>
      </w:r>
      <w:r>
        <w:rPr>
          <w:rFonts w:ascii="Arial" w:hAnsi="Arial" w:cs="Arial"/>
        </w:rPr>
        <w:t xml:space="preserve"> </w:t>
      </w:r>
      <w:proofErr w:type="spellStart"/>
      <w:r>
        <w:rPr>
          <w:rFonts w:ascii="Arial" w:hAnsi="Arial" w:cs="Arial"/>
        </w:rPr>
        <w:t>i</w:t>
      </w:r>
      <w:proofErr w:type="spellEnd"/>
      <w:r>
        <w:rPr>
          <w:rFonts w:ascii="Arial" w:hAnsi="Arial" w:cs="Arial"/>
        </w:rPr>
        <w:noBreakHyphen/>
        <w:t>index and j-index.  Create new source definitions for any other source nodes that were in the source node group with the target node.  Locations for these additional source nodes are unchanged.</w:t>
      </w:r>
      <w:r w:rsidR="00B767A8">
        <w:rPr>
          <w:rFonts w:ascii="Arial" w:hAnsi="Arial" w:cs="Arial"/>
        </w:rPr>
        <w:t xml:space="preserve">  For “block” source moves, change the </w:t>
      </w:r>
      <w:proofErr w:type="spellStart"/>
      <w:r w:rsidR="00B767A8">
        <w:rPr>
          <w:rFonts w:ascii="Arial" w:hAnsi="Arial" w:cs="Arial"/>
        </w:rPr>
        <w:t>i</w:t>
      </w:r>
      <w:proofErr w:type="spellEnd"/>
      <w:r w:rsidR="00B767A8">
        <w:rPr>
          <w:rFonts w:ascii="Arial" w:hAnsi="Arial" w:cs="Arial"/>
        </w:rPr>
        <w:noBreakHyphen/>
        <w:t xml:space="preserve">index and j-index values for the source node group to start with the revised </w:t>
      </w:r>
      <w:proofErr w:type="spellStart"/>
      <w:r w:rsidR="00B767A8">
        <w:rPr>
          <w:rFonts w:ascii="Arial" w:hAnsi="Arial" w:cs="Arial"/>
        </w:rPr>
        <w:t>i</w:t>
      </w:r>
      <w:proofErr w:type="spellEnd"/>
      <w:r w:rsidR="00B767A8">
        <w:rPr>
          <w:rFonts w:ascii="Arial" w:hAnsi="Arial" w:cs="Arial"/>
        </w:rPr>
        <w:t>-index and j-index.</w:t>
      </w:r>
      <w:r w:rsidR="00440232">
        <w:rPr>
          <w:rFonts w:ascii="Arial" w:hAnsi="Arial" w:cs="Arial"/>
        </w:rPr>
        <w:t xml:space="preserve">  Adjust k-index values lower if the uppermost active layer for any moved source node is less than  the original k-values</w:t>
      </w:r>
    </w:p>
    <w:p w14:paraId="20D882BE" w14:textId="62AF52E3" w:rsidR="00783FE9" w:rsidRPr="00783FE9" w:rsidRDefault="00783FE9" w:rsidP="007922BC">
      <w:pPr>
        <w:pStyle w:val="H1bodytext"/>
        <w:numPr>
          <w:ilvl w:val="0"/>
          <w:numId w:val="21"/>
        </w:numPr>
        <w:spacing w:after="120"/>
        <w:ind w:left="1944"/>
        <w:rPr>
          <w:rFonts w:ascii="Arial" w:hAnsi="Arial"/>
        </w:rPr>
      </w:pPr>
      <w:r>
        <w:rPr>
          <w:rFonts w:ascii="Arial" w:hAnsi="Arial"/>
        </w:rPr>
        <w:t>Write the revised source</w:t>
      </w:r>
      <w:r w:rsidR="00EC2BCF">
        <w:rPr>
          <w:rFonts w:ascii="Arial" w:hAnsi="Arial"/>
        </w:rPr>
        <w:t xml:space="preserve"> information</w:t>
      </w:r>
      <w:r>
        <w:rPr>
          <w:rFonts w:ascii="Arial" w:hAnsi="Arial"/>
        </w:rPr>
        <w:t xml:space="preserve"> to the </w:t>
      </w:r>
      <w:r w:rsidR="00B767A8">
        <w:rPr>
          <w:rFonts w:ascii="Arial" w:hAnsi="Arial"/>
        </w:rPr>
        <w:t>temporary</w:t>
      </w:r>
      <w:r>
        <w:rPr>
          <w:rFonts w:ascii="Arial" w:hAnsi="Arial"/>
        </w:rPr>
        <w:t xml:space="preserve"> output file</w:t>
      </w:r>
      <w:r w:rsidR="00EC2BCF">
        <w:rPr>
          <w:rFonts w:ascii="Arial" w:hAnsi="Arial"/>
        </w:rPr>
        <w:t>; all other waste sites/</w:t>
      </w:r>
      <w:r w:rsidR="007922BC">
        <w:rPr>
          <w:rFonts w:ascii="Arial" w:hAnsi="Arial"/>
        </w:rPr>
        <w:t>rates</w:t>
      </w:r>
      <w:r w:rsidR="00EC2BCF">
        <w:rPr>
          <w:rFonts w:ascii="Arial" w:hAnsi="Arial"/>
        </w:rPr>
        <w:t xml:space="preserve"> are unchanged</w:t>
      </w:r>
      <w:r>
        <w:rPr>
          <w:rFonts w:ascii="Arial" w:hAnsi="Arial"/>
        </w:rPr>
        <w:t>.</w:t>
      </w:r>
    </w:p>
    <w:p w14:paraId="6B0BEABC" w14:textId="49253E33" w:rsidR="00FE1B7B" w:rsidRDefault="00FE1B7B" w:rsidP="00FB1EF9">
      <w:pPr>
        <w:pStyle w:val="H1bodytext"/>
        <w:numPr>
          <w:ilvl w:val="0"/>
          <w:numId w:val="17"/>
        </w:numPr>
        <w:spacing w:after="120"/>
        <w:ind w:left="1512"/>
        <w:rPr>
          <w:rFonts w:ascii="Arial" w:hAnsi="Arial"/>
        </w:rPr>
      </w:pPr>
      <w:r>
        <w:rPr>
          <w:rFonts w:ascii="Arial" w:hAnsi="Arial"/>
        </w:rPr>
        <w:t xml:space="preserve">Copy the final </w:t>
      </w:r>
      <w:r w:rsidR="00B767A8">
        <w:rPr>
          <w:rFonts w:ascii="Arial" w:hAnsi="Arial"/>
        </w:rPr>
        <w:t>temporary</w:t>
      </w:r>
      <w:r w:rsidR="00EC2BCF">
        <w:rPr>
          <w:rFonts w:ascii="Arial" w:hAnsi="Arial"/>
        </w:rPr>
        <w:t xml:space="preserve"> </w:t>
      </w:r>
      <w:r>
        <w:rPr>
          <w:rFonts w:ascii="Arial" w:hAnsi="Arial"/>
        </w:rPr>
        <w:t xml:space="preserve">output </w:t>
      </w:r>
      <w:r w:rsidR="00EC2BCF">
        <w:rPr>
          <w:rFonts w:ascii="Arial" w:hAnsi="Arial"/>
        </w:rPr>
        <w:t>file to</w:t>
      </w:r>
      <w:r>
        <w:rPr>
          <w:rFonts w:ascii="Arial" w:hAnsi="Arial"/>
        </w:rPr>
        <w:t xml:space="preserve"> a file with name ending in “</w:t>
      </w:r>
      <w:proofErr w:type="spellStart"/>
      <w:r w:rsidR="009C3523">
        <w:rPr>
          <w:rFonts w:ascii="Arial" w:hAnsi="Arial"/>
        </w:rPr>
        <w:t>mod</w:t>
      </w:r>
      <w:r w:rsidR="00EC2BCF" w:rsidRPr="00EC2BCF">
        <w:rPr>
          <w:rFonts w:ascii="Arial" w:hAnsi="Arial"/>
        </w:rPr>
        <w:t>_last.card</w:t>
      </w:r>
      <w:proofErr w:type="spellEnd"/>
      <w:r>
        <w:rPr>
          <w:rFonts w:ascii="Arial" w:hAnsi="Arial"/>
        </w:rPr>
        <w:t>”</w:t>
      </w:r>
      <w:r w:rsidR="007922BC">
        <w:rPr>
          <w:rFonts w:ascii="Arial" w:hAnsi="Arial"/>
        </w:rPr>
        <w:t xml:space="preserve"> </w:t>
      </w:r>
      <w:r w:rsidR="007922BC">
        <w:rPr>
          <w:rFonts w:ascii="Arial" w:hAnsi="Arial" w:cs="Arial"/>
        </w:rPr>
        <w:t xml:space="preserve">(e.g., </w:t>
      </w:r>
      <w:r w:rsidR="007922BC" w:rsidRPr="00ED7687">
        <w:rPr>
          <w:rFonts w:ascii="Arial" w:hAnsi="Arial"/>
        </w:rPr>
        <w:t>rads1-src</w:t>
      </w:r>
      <w:r w:rsidR="007922BC" w:rsidRPr="00495BAA">
        <w:rPr>
          <w:rFonts w:ascii="Arial" w:hAnsi="Arial" w:cs="Arial"/>
        </w:rPr>
        <w:t>_</w:t>
      </w:r>
      <w:r w:rsidR="00D924C6">
        <w:rPr>
          <w:rFonts w:ascii="Arial" w:hAnsi="Arial" w:cs="Arial"/>
        </w:rPr>
        <w:t>mod</w:t>
      </w:r>
      <w:r w:rsidR="007922BC" w:rsidRPr="00495BAA">
        <w:rPr>
          <w:rFonts w:ascii="Arial" w:hAnsi="Arial" w:cs="Arial"/>
        </w:rPr>
        <w:t>_last.card</w:t>
      </w:r>
      <w:r w:rsidR="007922BC">
        <w:rPr>
          <w:rFonts w:ascii="Arial" w:hAnsi="Arial"/>
        </w:rPr>
        <w:t xml:space="preserve">, </w:t>
      </w:r>
      <w:r w:rsidR="007922BC" w:rsidRPr="00ED7687">
        <w:rPr>
          <w:rFonts w:ascii="Arial" w:hAnsi="Arial"/>
        </w:rPr>
        <w:t>rads</w:t>
      </w:r>
      <w:r w:rsidR="007922BC">
        <w:rPr>
          <w:rFonts w:ascii="Arial" w:hAnsi="Arial"/>
        </w:rPr>
        <w:t>2</w:t>
      </w:r>
      <w:r w:rsidR="007922BC" w:rsidRPr="00ED7687">
        <w:rPr>
          <w:rFonts w:ascii="Arial" w:hAnsi="Arial"/>
        </w:rPr>
        <w:t>-src</w:t>
      </w:r>
      <w:r w:rsidR="007922BC" w:rsidRPr="00495BAA">
        <w:rPr>
          <w:rFonts w:ascii="Arial" w:hAnsi="Arial" w:cs="Arial"/>
        </w:rPr>
        <w:t>_</w:t>
      </w:r>
      <w:r w:rsidR="00D924C6">
        <w:rPr>
          <w:rFonts w:ascii="Arial" w:hAnsi="Arial" w:cs="Arial"/>
        </w:rPr>
        <w:t>mod</w:t>
      </w:r>
      <w:r w:rsidR="007922BC" w:rsidRPr="00495BAA">
        <w:rPr>
          <w:rFonts w:ascii="Arial" w:hAnsi="Arial" w:cs="Arial"/>
        </w:rPr>
        <w:t>_last.card</w:t>
      </w:r>
      <w:r w:rsidR="007922BC">
        <w:rPr>
          <w:rFonts w:ascii="Arial" w:hAnsi="Arial" w:cs="Arial"/>
        </w:rPr>
        <w:t>)</w:t>
      </w:r>
      <w:r>
        <w:rPr>
          <w:rFonts w:ascii="Arial" w:hAnsi="Arial"/>
        </w:rPr>
        <w:t>.</w:t>
      </w:r>
    </w:p>
    <w:p w14:paraId="4C48256F" w14:textId="35FF8C18" w:rsidR="006504D7" w:rsidRDefault="008F1127" w:rsidP="00E62A15">
      <w:pPr>
        <w:pStyle w:val="H1bodytext"/>
        <w:spacing w:after="120"/>
        <w:rPr>
          <w:rFonts w:ascii="Arial" w:hAnsi="Arial"/>
        </w:rPr>
      </w:pPr>
      <w:r w:rsidRPr="008F1127">
        <w:rPr>
          <w:rFonts w:ascii="Arial" w:hAnsi="Arial"/>
          <w:u w:val="single"/>
        </w:rPr>
        <w:t>Arguments</w:t>
      </w:r>
      <w:r>
        <w:rPr>
          <w:rFonts w:ascii="Arial" w:hAnsi="Arial"/>
        </w:rPr>
        <w:t>:</w:t>
      </w:r>
    </w:p>
    <w:p w14:paraId="5E9CFADC" w14:textId="291C74A7" w:rsidR="00A43C60" w:rsidRDefault="00A43C60" w:rsidP="00E62A15">
      <w:pPr>
        <w:pStyle w:val="H1bodytext"/>
        <w:spacing w:after="120"/>
        <w:rPr>
          <w:rFonts w:ascii="Arial" w:hAnsi="Arial"/>
        </w:rPr>
      </w:pPr>
      <w:proofErr w:type="spellStart"/>
      <w:r>
        <w:rPr>
          <w:rFonts w:ascii="Arial" w:hAnsi="Arial"/>
        </w:rPr>
        <w:t>SourceFile</w:t>
      </w:r>
      <w:proofErr w:type="spellEnd"/>
      <w:r>
        <w:rPr>
          <w:rFonts w:ascii="Arial" w:hAnsi="Arial"/>
        </w:rPr>
        <w:t xml:space="preserve"> – </w:t>
      </w:r>
      <w:r w:rsidR="00FE1B7B">
        <w:rPr>
          <w:rFonts w:ascii="Arial" w:hAnsi="Arial"/>
        </w:rPr>
        <w:t>Name of</w:t>
      </w:r>
      <w:r>
        <w:rPr>
          <w:rFonts w:ascii="Arial" w:hAnsi="Arial"/>
        </w:rPr>
        <w:t xml:space="preserve"> the source file </w:t>
      </w:r>
      <w:r w:rsidR="007922BC">
        <w:rPr>
          <w:rFonts w:ascii="Arial" w:hAnsi="Arial"/>
        </w:rPr>
        <w:t xml:space="preserve">(e.g., </w:t>
      </w:r>
      <w:r w:rsidR="007922BC" w:rsidRPr="00ED7687">
        <w:rPr>
          <w:rFonts w:ascii="Arial" w:hAnsi="Arial"/>
        </w:rPr>
        <w:t>rads1-src.card</w:t>
      </w:r>
      <w:r w:rsidR="007922BC">
        <w:rPr>
          <w:rFonts w:ascii="Arial" w:hAnsi="Arial"/>
        </w:rPr>
        <w:t xml:space="preserve">, </w:t>
      </w:r>
      <w:r w:rsidR="007922BC" w:rsidRPr="00ED7687">
        <w:rPr>
          <w:rFonts w:ascii="Arial" w:hAnsi="Arial"/>
        </w:rPr>
        <w:t>rads</w:t>
      </w:r>
      <w:r w:rsidR="007922BC">
        <w:rPr>
          <w:rFonts w:ascii="Arial" w:hAnsi="Arial"/>
        </w:rPr>
        <w:t>2</w:t>
      </w:r>
      <w:r w:rsidR="007922BC" w:rsidRPr="00ED7687">
        <w:rPr>
          <w:rFonts w:ascii="Arial" w:hAnsi="Arial"/>
        </w:rPr>
        <w:t>-src.card</w:t>
      </w:r>
      <w:r w:rsidR="007922BC">
        <w:rPr>
          <w:rFonts w:ascii="Arial" w:hAnsi="Arial"/>
        </w:rPr>
        <w:t xml:space="preserve">, created by </w:t>
      </w:r>
      <w:r w:rsidR="006E6A86">
        <w:rPr>
          <w:rFonts w:ascii="Arial" w:hAnsi="Arial"/>
        </w:rPr>
        <w:t>the Source Cards Generation tool (</w:t>
      </w:r>
      <w:r w:rsidR="006E6A86" w:rsidRPr="00937188">
        <w:rPr>
          <w:rFonts w:ascii="Arial" w:hAnsi="Arial"/>
          <w:b/>
          <w:bCs/>
          <w:i/>
          <w:iCs/>
        </w:rPr>
        <w:t>ca-src2stomp.pl</w:t>
      </w:r>
      <w:r w:rsidR="007922BC">
        <w:rPr>
          <w:rFonts w:ascii="Arial" w:hAnsi="Arial"/>
        </w:rPr>
        <w:t xml:space="preserve">) </w:t>
      </w:r>
      <w:r>
        <w:rPr>
          <w:rFonts w:ascii="Arial" w:hAnsi="Arial"/>
        </w:rPr>
        <w:t>that will be modified.</w:t>
      </w:r>
    </w:p>
    <w:p w14:paraId="627E8C9D" w14:textId="7764DB84" w:rsidR="007922BC" w:rsidRDefault="007922BC" w:rsidP="00E62A15">
      <w:pPr>
        <w:pStyle w:val="H1bodytext"/>
        <w:spacing w:after="120"/>
        <w:rPr>
          <w:rFonts w:ascii="Arial" w:hAnsi="Arial"/>
        </w:rPr>
      </w:pPr>
      <w:proofErr w:type="spellStart"/>
      <w:r>
        <w:rPr>
          <w:rFonts w:ascii="Arial" w:hAnsi="Arial"/>
        </w:rPr>
        <w:t>TopFile</w:t>
      </w:r>
      <w:proofErr w:type="spellEnd"/>
      <w:r>
        <w:rPr>
          <w:rFonts w:ascii="Arial" w:hAnsi="Arial"/>
        </w:rPr>
        <w:t xml:space="preserve"> – Name of the tops file (created by the CAST tool).</w:t>
      </w:r>
    </w:p>
    <w:p w14:paraId="50BB0F74" w14:textId="3E398EC4" w:rsidR="00A43C60" w:rsidRDefault="00A43C60" w:rsidP="00E62A15">
      <w:pPr>
        <w:pStyle w:val="H1bodytext"/>
        <w:spacing w:after="120"/>
        <w:rPr>
          <w:rFonts w:ascii="Arial" w:hAnsi="Arial"/>
          <w:highlight w:val="yellow"/>
        </w:rPr>
      </w:pPr>
      <w:proofErr w:type="spellStart"/>
      <w:r>
        <w:rPr>
          <w:rFonts w:ascii="Arial" w:hAnsi="Arial"/>
        </w:rPr>
        <w:t>ControlFile</w:t>
      </w:r>
      <w:proofErr w:type="spellEnd"/>
      <w:r>
        <w:rPr>
          <w:rFonts w:ascii="Arial" w:hAnsi="Arial"/>
        </w:rPr>
        <w:t xml:space="preserve"> – </w:t>
      </w:r>
      <w:r w:rsidR="00FE1B7B">
        <w:rPr>
          <w:rFonts w:ascii="Arial" w:hAnsi="Arial"/>
        </w:rPr>
        <w:t xml:space="preserve">Name of </w:t>
      </w:r>
      <w:r>
        <w:rPr>
          <w:rFonts w:ascii="Arial" w:hAnsi="Arial"/>
        </w:rPr>
        <w:t xml:space="preserve">the control file that lists </w:t>
      </w:r>
      <w:r w:rsidR="007922BC">
        <w:rPr>
          <w:rFonts w:ascii="Arial" w:hAnsi="Arial"/>
        </w:rPr>
        <w:t>source nodes</w:t>
      </w:r>
      <w:r>
        <w:rPr>
          <w:rFonts w:ascii="Arial" w:hAnsi="Arial"/>
        </w:rPr>
        <w:t xml:space="preserve"> to be </w:t>
      </w:r>
      <w:r w:rsidR="007922BC">
        <w:rPr>
          <w:rFonts w:ascii="Arial" w:hAnsi="Arial"/>
        </w:rPr>
        <w:t>moved</w:t>
      </w:r>
      <w:r>
        <w:rPr>
          <w:rFonts w:ascii="Arial" w:hAnsi="Arial"/>
        </w:rPr>
        <w:t>.</w:t>
      </w:r>
    </w:p>
    <w:p w14:paraId="7CF899A8" w14:textId="6E3AE091" w:rsidR="003611AA" w:rsidRDefault="00C358F5" w:rsidP="00E62A15">
      <w:pPr>
        <w:pStyle w:val="H1bodytext"/>
        <w:spacing w:after="120"/>
        <w:rPr>
          <w:rFonts w:ascii="Arial" w:hAnsi="Arial"/>
        </w:rPr>
      </w:pPr>
      <w:r>
        <w:rPr>
          <w:rFonts w:ascii="Arial" w:hAnsi="Arial"/>
          <w:u w:val="single"/>
        </w:rPr>
        <w:t>Input Files</w:t>
      </w:r>
      <w:r>
        <w:rPr>
          <w:rFonts w:ascii="Arial" w:hAnsi="Arial"/>
        </w:rPr>
        <w:t>:</w:t>
      </w:r>
    </w:p>
    <w:p w14:paraId="279B1274" w14:textId="69E49A81" w:rsidR="00013BE4" w:rsidRDefault="00013BE4" w:rsidP="00E62A15">
      <w:pPr>
        <w:pStyle w:val="H1bodytext"/>
        <w:spacing w:after="120"/>
        <w:rPr>
          <w:rFonts w:ascii="Arial" w:hAnsi="Arial"/>
        </w:rPr>
      </w:pPr>
      <w:r>
        <w:rPr>
          <w:rFonts w:ascii="Arial" w:hAnsi="Arial"/>
        </w:rPr>
        <w:t>Source</w:t>
      </w:r>
      <w:r w:rsidR="003B5D26">
        <w:rPr>
          <w:rFonts w:ascii="Arial" w:hAnsi="Arial"/>
        </w:rPr>
        <w:t xml:space="preserve"> f</w:t>
      </w:r>
      <w:r>
        <w:rPr>
          <w:rFonts w:ascii="Arial" w:hAnsi="Arial"/>
        </w:rPr>
        <w:t xml:space="preserve">ile – </w:t>
      </w:r>
      <w:r w:rsidR="003B5D26">
        <w:rPr>
          <w:rFonts w:ascii="Arial" w:hAnsi="Arial"/>
        </w:rPr>
        <w:t>Source file (</w:t>
      </w:r>
      <w:r w:rsidR="007922BC">
        <w:rPr>
          <w:rFonts w:ascii="Arial" w:hAnsi="Arial"/>
        </w:rPr>
        <w:t xml:space="preserve">e.g., </w:t>
      </w:r>
      <w:r w:rsidR="007922BC" w:rsidRPr="00ED7687">
        <w:rPr>
          <w:rFonts w:ascii="Arial" w:hAnsi="Arial"/>
        </w:rPr>
        <w:t>rads1-src.card</w:t>
      </w:r>
      <w:r w:rsidR="007922BC">
        <w:rPr>
          <w:rFonts w:ascii="Arial" w:hAnsi="Arial"/>
        </w:rPr>
        <w:t xml:space="preserve">, </w:t>
      </w:r>
      <w:r w:rsidR="007922BC" w:rsidRPr="00ED7687">
        <w:rPr>
          <w:rFonts w:ascii="Arial" w:hAnsi="Arial"/>
        </w:rPr>
        <w:t>rads</w:t>
      </w:r>
      <w:r w:rsidR="007922BC">
        <w:rPr>
          <w:rFonts w:ascii="Arial" w:hAnsi="Arial"/>
        </w:rPr>
        <w:t>2</w:t>
      </w:r>
      <w:r w:rsidR="007922BC" w:rsidRPr="00ED7687">
        <w:rPr>
          <w:rFonts w:ascii="Arial" w:hAnsi="Arial"/>
        </w:rPr>
        <w:t>-src.card</w:t>
      </w:r>
      <w:r w:rsidR="007922BC">
        <w:rPr>
          <w:rFonts w:ascii="Arial" w:hAnsi="Arial"/>
        </w:rPr>
        <w:t xml:space="preserve">, created by </w:t>
      </w:r>
      <w:r w:rsidR="006E6A86">
        <w:rPr>
          <w:rFonts w:ascii="Arial" w:hAnsi="Arial"/>
        </w:rPr>
        <w:t>the Source Cards Generation tool (</w:t>
      </w:r>
      <w:r w:rsidR="006E6A86" w:rsidRPr="00937188">
        <w:rPr>
          <w:rFonts w:ascii="Arial" w:hAnsi="Arial"/>
          <w:b/>
          <w:bCs/>
          <w:i/>
          <w:iCs/>
        </w:rPr>
        <w:t>ca-src2stomp.pl</w:t>
      </w:r>
      <w:r w:rsidR="003B5D26">
        <w:rPr>
          <w:rFonts w:ascii="Arial" w:hAnsi="Arial"/>
        </w:rPr>
        <w:t>) that will be modified.</w:t>
      </w:r>
    </w:p>
    <w:p w14:paraId="1BC49FDD" w14:textId="20CB3935" w:rsidR="00B767A8" w:rsidRDefault="00B767A8" w:rsidP="00E62A15">
      <w:pPr>
        <w:pStyle w:val="H1bodytext"/>
        <w:spacing w:after="120"/>
        <w:rPr>
          <w:rFonts w:ascii="Arial" w:hAnsi="Arial"/>
        </w:rPr>
      </w:pPr>
      <w:r>
        <w:rPr>
          <w:rFonts w:ascii="Arial" w:hAnsi="Arial"/>
        </w:rPr>
        <w:t xml:space="preserve">Top File – </w:t>
      </w:r>
      <w:r>
        <w:rPr>
          <w:rFonts w:ascii="Arial" w:hAnsi="Arial" w:cs="Arial"/>
        </w:rPr>
        <w:t xml:space="preserve">File containing the uppermost active layer for each </w:t>
      </w:r>
      <w:proofErr w:type="spellStart"/>
      <w:r>
        <w:rPr>
          <w:rFonts w:ascii="Arial" w:hAnsi="Arial" w:cs="Arial"/>
        </w:rPr>
        <w:t>i,j</w:t>
      </w:r>
      <w:proofErr w:type="spellEnd"/>
      <w:r>
        <w:rPr>
          <w:rFonts w:ascii="Arial" w:hAnsi="Arial" w:cs="Arial"/>
        </w:rPr>
        <w:t>-indexed column from the tops file (</w:t>
      </w:r>
      <w:r>
        <w:rPr>
          <w:rFonts w:ascii="Arial" w:hAnsi="Arial"/>
        </w:rPr>
        <w:t>created by the CAST tool).</w:t>
      </w:r>
    </w:p>
    <w:p w14:paraId="30BC2506" w14:textId="482BFD55" w:rsidR="003B5D26" w:rsidRDefault="003B5D26" w:rsidP="00E62A15">
      <w:pPr>
        <w:pStyle w:val="H1bodytext"/>
        <w:spacing w:after="120"/>
        <w:rPr>
          <w:rFonts w:ascii="Arial" w:hAnsi="Arial"/>
        </w:rPr>
      </w:pPr>
      <w:r>
        <w:rPr>
          <w:rFonts w:ascii="Arial" w:hAnsi="Arial"/>
        </w:rPr>
        <w:t xml:space="preserve">Control file – File that lists </w:t>
      </w:r>
      <w:r w:rsidR="007922BC">
        <w:rPr>
          <w:rFonts w:ascii="Arial" w:hAnsi="Arial"/>
        </w:rPr>
        <w:t>source nodes</w:t>
      </w:r>
      <w:r>
        <w:rPr>
          <w:rFonts w:ascii="Arial" w:hAnsi="Arial"/>
        </w:rPr>
        <w:t xml:space="preserve"> to be </w:t>
      </w:r>
      <w:r w:rsidR="007922BC">
        <w:rPr>
          <w:rFonts w:ascii="Arial" w:hAnsi="Arial"/>
        </w:rPr>
        <w:t>moved</w:t>
      </w:r>
      <w:r>
        <w:rPr>
          <w:rFonts w:ascii="Arial" w:hAnsi="Arial"/>
        </w:rPr>
        <w:t xml:space="preserve">.  The first line is assumed to be a comment line.  The input order for the source </w:t>
      </w:r>
      <w:r w:rsidR="007922BC">
        <w:rPr>
          <w:rFonts w:ascii="Arial" w:hAnsi="Arial"/>
        </w:rPr>
        <w:t>move</w:t>
      </w:r>
      <w:r>
        <w:rPr>
          <w:rFonts w:ascii="Arial" w:hAnsi="Arial"/>
        </w:rPr>
        <w:t xml:space="preserve"> lines is 1) waste site, 2) </w:t>
      </w:r>
      <w:r w:rsidR="002F21FA">
        <w:rPr>
          <w:rFonts w:ascii="Arial" w:hAnsi="Arial" w:cs="Arial"/>
        </w:rPr>
        <w:t xml:space="preserve">initial </w:t>
      </w:r>
      <w:proofErr w:type="spellStart"/>
      <w:r w:rsidR="002F21FA">
        <w:rPr>
          <w:rFonts w:ascii="Arial" w:hAnsi="Arial" w:cs="Arial"/>
        </w:rPr>
        <w:t>i</w:t>
      </w:r>
      <w:proofErr w:type="spellEnd"/>
      <w:r w:rsidR="002F21FA">
        <w:rPr>
          <w:rFonts w:ascii="Arial" w:hAnsi="Arial" w:cs="Arial"/>
        </w:rPr>
        <w:t>-index and j</w:t>
      </w:r>
      <w:r w:rsidR="002F21FA">
        <w:rPr>
          <w:rFonts w:ascii="Arial" w:hAnsi="Arial" w:cs="Arial"/>
        </w:rPr>
        <w:noBreakHyphen/>
        <w:t>index</w:t>
      </w:r>
      <w:r>
        <w:rPr>
          <w:rFonts w:ascii="Arial" w:hAnsi="Arial"/>
        </w:rPr>
        <w:t xml:space="preserve">, 3) </w:t>
      </w:r>
      <w:r w:rsidR="002F21FA">
        <w:rPr>
          <w:rFonts w:ascii="Arial" w:hAnsi="Arial" w:cs="Arial"/>
        </w:rPr>
        <w:t xml:space="preserve">revised </w:t>
      </w:r>
      <w:proofErr w:type="spellStart"/>
      <w:r w:rsidR="002F21FA">
        <w:rPr>
          <w:rFonts w:ascii="Arial" w:hAnsi="Arial" w:cs="Arial"/>
        </w:rPr>
        <w:t>i</w:t>
      </w:r>
      <w:proofErr w:type="spellEnd"/>
      <w:r w:rsidR="002F21FA">
        <w:rPr>
          <w:rFonts w:ascii="Arial" w:hAnsi="Arial" w:cs="Arial"/>
        </w:rPr>
        <w:t>-index and j-index</w:t>
      </w:r>
      <w:r>
        <w:rPr>
          <w:rFonts w:ascii="Arial" w:hAnsi="Arial"/>
        </w:rPr>
        <w:t xml:space="preserve">, </w:t>
      </w:r>
      <w:r w:rsidR="002F21FA">
        <w:rPr>
          <w:rFonts w:ascii="Arial" w:hAnsi="Arial"/>
        </w:rPr>
        <w:t xml:space="preserve">and </w:t>
      </w:r>
      <w:r>
        <w:rPr>
          <w:rFonts w:ascii="Arial" w:hAnsi="Arial"/>
        </w:rPr>
        <w:t xml:space="preserve">4) </w:t>
      </w:r>
      <w:r w:rsidR="002F21FA">
        <w:rPr>
          <w:rFonts w:ascii="Arial" w:hAnsi="Arial" w:cs="Arial"/>
        </w:rPr>
        <w:t>move type (</w:t>
      </w:r>
      <w:r w:rsidR="00B767A8">
        <w:rPr>
          <w:rFonts w:ascii="Arial" w:hAnsi="Arial" w:cs="Arial"/>
        </w:rPr>
        <w:t>“</w:t>
      </w:r>
      <w:r w:rsidR="002F21FA">
        <w:rPr>
          <w:rFonts w:ascii="Arial" w:hAnsi="Arial" w:cs="Arial"/>
        </w:rPr>
        <w:t>single</w:t>
      </w:r>
      <w:r w:rsidR="00B767A8">
        <w:rPr>
          <w:rFonts w:ascii="Arial" w:hAnsi="Arial" w:cs="Arial"/>
        </w:rPr>
        <w:t>”</w:t>
      </w:r>
      <w:r w:rsidR="002F21FA">
        <w:rPr>
          <w:rFonts w:ascii="Arial" w:hAnsi="Arial" w:cs="Arial"/>
        </w:rPr>
        <w:t xml:space="preserve"> or </w:t>
      </w:r>
      <w:r w:rsidR="00B767A8">
        <w:rPr>
          <w:rFonts w:ascii="Arial" w:hAnsi="Arial" w:cs="Arial"/>
        </w:rPr>
        <w:t>“</w:t>
      </w:r>
      <w:r w:rsidR="002F21FA">
        <w:rPr>
          <w:rFonts w:ascii="Arial" w:hAnsi="Arial" w:cs="Arial"/>
        </w:rPr>
        <w:t>block</w:t>
      </w:r>
      <w:r w:rsidR="00B767A8">
        <w:rPr>
          <w:rFonts w:ascii="Arial" w:hAnsi="Arial" w:cs="Arial"/>
        </w:rPr>
        <w:t>”</w:t>
      </w:r>
      <w:r w:rsidR="002F21FA">
        <w:rPr>
          <w:rFonts w:ascii="Arial" w:hAnsi="Arial" w:cs="Arial"/>
        </w:rPr>
        <w:t>)</w:t>
      </w:r>
      <w:r>
        <w:rPr>
          <w:rFonts w:ascii="Arial" w:hAnsi="Arial"/>
        </w:rPr>
        <w:t>.  Format is</w:t>
      </w:r>
      <w:r w:rsidR="002F21FA">
        <w:rPr>
          <w:rFonts w:ascii="Arial" w:hAnsi="Arial"/>
        </w:rPr>
        <w:t xml:space="preserve"> space delimited</w:t>
      </w:r>
      <w:r>
        <w:rPr>
          <w:rFonts w:ascii="Arial" w:hAnsi="Arial"/>
        </w:rPr>
        <w:t>.</w:t>
      </w:r>
      <w:r w:rsidR="00194C22" w:rsidRPr="00194C22">
        <w:rPr>
          <w:rFonts w:ascii="Arial" w:hAnsi="Arial"/>
        </w:rPr>
        <w:t xml:space="preserve"> </w:t>
      </w:r>
      <w:r w:rsidR="00194C22">
        <w:rPr>
          <w:rFonts w:ascii="Arial" w:hAnsi="Arial"/>
        </w:rPr>
        <w:t>See Section 1 for example of the control file formatting.</w:t>
      </w:r>
    </w:p>
    <w:p w14:paraId="555E8A58" w14:textId="4F07BF9D" w:rsidR="00AB0D20" w:rsidRDefault="00AB0D20" w:rsidP="00E62A15">
      <w:pPr>
        <w:pStyle w:val="H1bodytext"/>
        <w:spacing w:after="120"/>
        <w:rPr>
          <w:rFonts w:ascii="Arial" w:hAnsi="Arial"/>
        </w:rPr>
      </w:pPr>
      <w:r>
        <w:rPr>
          <w:rFonts w:ascii="Arial" w:hAnsi="Arial"/>
          <w:u w:val="single"/>
        </w:rPr>
        <w:t>Output Files</w:t>
      </w:r>
      <w:r>
        <w:rPr>
          <w:rFonts w:ascii="Arial" w:hAnsi="Arial"/>
        </w:rPr>
        <w:t>:</w:t>
      </w:r>
    </w:p>
    <w:p w14:paraId="6025D559" w14:textId="1DDAC13E" w:rsidR="003B5D26" w:rsidRDefault="002F21FA" w:rsidP="00E62A15">
      <w:pPr>
        <w:pStyle w:val="H1bodytext"/>
        <w:spacing w:after="120"/>
        <w:rPr>
          <w:rFonts w:ascii="Arial" w:hAnsi="Arial"/>
        </w:rPr>
      </w:pPr>
      <w:r>
        <w:rPr>
          <w:rFonts w:ascii="Arial" w:hAnsi="Arial"/>
        </w:rPr>
        <w:t>Temporary</w:t>
      </w:r>
      <w:r w:rsidR="003B5D26">
        <w:rPr>
          <w:rFonts w:ascii="Arial" w:hAnsi="Arial"/>
        </w:rPr>
        <w:t xml:space="preserve"> output file</w:t>
      </w:r>
      <w:r w:rsidR="002D2803">
        <w:rPr>
          <w:rFonts w:ascii="Arial" w:hAnsi="Arial"/>
        </w:rPr>
        <w:t>s</w:t>
      </w:r>
      <w:r w:rsidR="003B5D26">
        <w:rPr>
          <w:rFonts w:ascii="Arial" w:hAnsi="Arial"/>
        </w:rPr>
        <w:t xml:space="preserve"> – The code writes to and the</w:t>
      </w:r>
      <w:r w:rsidR="00B767A8">
        <w:rPr>
          <w:rFonts w:ascii="Arial" w:hAnsi="Arial"/>
        </w:rPr>
        <w:t>n</w:t>
      </w:r>
      <w:r w:rsidR="003B5D26">
        <w:rPr>
          <w:rFonts w:ascii="Arial" w:hAnsi="Arial"/>
        </w:rPr>
        <w:t xml:space="preserve"> reads from </w:t>
      </w:r>
      <w:r>
        <w:rPr>
          <w:rFonts w:ascii="Arial" w:hAnsi="Arial"/>
        </w:rPr>
        <w:t>temporary</w:t>
      </w:r>
      <w:r w:rsidR="003B5D26">
        <w:rPr>
          <w:rFonts w:ascii="Arial" w:hAnsi="Arial"/>
        </w:rPr>
        <w:t xml:space="preserve"> output files that are created for each input line from the control file.  These can be deleted when the source </w:t>
      </w:r>
      <w:r w:rsidR="00B767A8">
        <w:rPr>
          <w:rFonts w:ascii="Arial" w:hAnsi="Arial"/>
        </w:rPr>
        <w:t>modifications are</w:t>
      </w:r>
      <w:r w:rsidR="003B5D26">
        <w:rPr>
          <w:rFonts w:ascii="Arial" w:hAnsi="Arial"/>
        </w:rPr>
        <w:t xml:space="preserve"> complete.</w:t>
      </w:r>
    </w:p>
    <w:p w14:paraId="4CB93725" w14:textId="5E945028" w:rsidR="003B5D26" w:rsidRDefault="003B5D26" w:rsidP="00E62A15">
      <w:pPr>
        <w:pStyle w:val="H1bodytext"/>
        <w:spacing w:after="120"/>
        <w:rPr>
          <w:rFonts w:ascii="Arial" w:hAnsi="Arial"/>
        </w:rPr>
      </w:pPr>
      <w:r>
        <w:rPr>
          <w:rFonts w:ascii="Arial" w:hAnsi="Arial"/>
        </w:rPr>
        <w:t xml:space="preserve">Final output file – Copy of the last </w:t>
      </w:r>
      <w:r w:rsidR="002F21FA">
        <w:rPr>
          <w:rFonts w:ascii="Arial" w:hAnsi="Arial"/>
        </w:rPr>
        <w:t>temporary</w:t>
      </w:r>
      <w:r>
        <w:rPr>
          <w:rFonts w:ascii="Arial" w:hAnsi="Arial"/>
        </w:rPr>
        <w:t xml:space="preserve"> output file. </w:t>
      </w:r>
      <w:r w:rsidR="002D2803">
        <w:rPr>
          <w:rFonts w:ascii="Arial" w:hAnsi="Arial"/>
        </w:rPr>
        <w:t>File name ends with “</w:t>
      </w:r>
      <w:proofErr w:type="spellStart"/>
      <w:r w:rsidR="009C3523">
        <w:rPr>
          <w:rFonts w:ascii="Arial" w:hAnsi="Arial"/>
        </w:rPr>
        <w:t>mod</w:t>
      </w:r>
      <w:r w:rsidR="002D2803" w:rsidRPr="00EC2BCF">
        <w:rPr>
          <w:rFonts w:ascii="Arial" w:hAnsi="Arial"/>
        </w:rPr>
        <w:t>_last.card</w:t>
      </w:r>
      <w:proofErr w:type="spellEnd"/>
      <w:r w:rsidR="002D2803">
        <w:rPr>
          <w:rFonts w:ascii="Arial" w:hAnsi="Arial"/>
        </w:rPr>
        <w:t>”</w:t>
      </w:r>
      <w:r w:rsidR="002F21FA">
        <w:rPr>
          <w:rFonts w:ascii="Arial" w:hAnsi="Arial"/>
        </w:rPr>
        <w:t xml:space="preserve"> (</w:t>
      </w:r>
      <w:r w:rsidR="002F21FA">
        <w:rPr>
          <w:rFonts w:ascii="Arial" w:hAnsi="Arial" w:cs="Arial"/>
        </w:rPr>
        <w:t xml:space="preserve">e.g., </w:t>
      </w:r>
      <w:r w:rsidR="002F21FA" w:rsidRPr="00ED7687">
        <w:rPr>
          <w:rFonts w:ascii="Arial" w:hAnsi="Arial"/>
        </w:rPr>
        <w:t>rads1-src</w:t>
      </w:r>
      <w:r w:rsidR="002F21FA" w:rsidRPr="00495BAA">
        <w:rPr>
          <w:rFonts w:ascii="Arial" w:hAnsi="Arial" w:cs="Arial"/>
        </w:rPr>
        <w:t>_</w:t>
      </w:r>
      <w:r w:rsidR="00D924C6">
        <w:rPr>
          <w:rFonts w:ascii="Arial" w:hAnsi="Arial" w:cs="Arial"/>
        </w:rPr>
        <w:t>mod</w:t>
      </w:r>
      <w:r w:rsidR="002F21FA" w:rsidRPr="00495BAA">
        <w:rPr>
          <w:rFonts w:ascii="Arial" w:hAnsi="Arial" w:cs="Arial"/>
        </w:rPr>
        <w:t>_last.card</w:t>
      </w:r>
      <w:r w:rsidR="002F21FA">
        <w:rPr>
          <w:rFonts w:ascii="Arial" w:hAnsi="Arial"/>
        </w:rPr>
        <w:t xml:space="preserve">, </w:t>
      </w:r>
      <w:r w:rsidR="002F21FA" w:rsidRPr="00ED7687">
        <w:rPr>
          <w:rFonts w:ascii="Arial" w:hAnsi="Arial"/>
        </w:rPr>
        <w:t>rads</w:t>
      </w:r>
      <w:r w:rsidR="002F21FA">
        <w:rPr>
          <w:rFonts w:ascii="Arial" w:hAnsi="Arial"/>
        </w:rPr>
        <w:t>2</w:t>
      </w:r>
      <w:r w:rsidR="002F21FA" w:rsidRPr="00ED7687">
        <w:rPr>
          <w:rFonts w:ascii="Arial" w:hAnsi="Arial"/>
        </w:rPr>
        <w:t>-src</w:t>
      </w:r>
      <w:r w:rsidR="002F21FA" w:rsidRPr="00495BAA">
        <w:rPr>
          <w:rFonts w:ascii="Arial" w:hAnsi="Arial" w:cs="Arial"/>
        </w:rPr>
        <w:t>_</w:t>
      </w:r>
      <w:r w:rsidR="00D924C6">
        <w:rPr>
          <w:rFonts w:ascii="Arial" w:hAnsi="Arial" w:cs="Arial"/>
        </w:rPr>
        <w:t>mod</w:t>
      </w:r>
      <w:r w:rsidR="002F21FA" w:rsidRPr="00495BAA">
        <w:rPr>
          <w:rFonts w:ascii="Arial" w:hAnsi="Arial" w:cs="Arial"/>
        </w:rPr>
        <w:t>_last.card</w:t>
      </w:r>
      <w:r w:rsidR="002F21FA">
        <w:rPr>
          <w:rFonts w:ascii="Arial" w:hAnsi="Arial"/>
        </w:rPr>
        <w:t>)</w:t>
      </w:r>
      <w:r w:rsidR="002D2803">
        <w:rPr>
          <w:rFonts w:ascii="Arial" w:hAnsi="Arial"/>
        </w:rPr>
        <w:t>.</w:t>
      </w:r>
    </w:p>
    <w:p w14:paraId="4273C4EF" w14:textId="52587E57" w:rsidR="006B5A03" w:rsidRDefault="006B5A03" w:rsidP="00E62A15">
      <w:pPr>
        <w:pStyle w:val="H1bodytext"/>
        <w:spacing w:after="120"/>
        <w:rPr>
          <w:rFonts w:ascii="Arial" w:hAnsi="Arial"/>
        </w:rPr>
      </w:pPr>
      <w:r>
        <w:rPr>
          <w:rFonts w:ascii="Arial" w:hAnsi="Arial"/>
          <w:u w:val="single"/>
        </w:rPr>
        <w:t>Tool Runner</w:t>
      </w:r>
      <w:r>
        <w:rPr>
          <w:rFonts w:ascii="Arial" w:hAnsi="Arial"/>
        </w:rPr>
        <w:t>:</w:t>
      </w:r>
    </w:p>
    <w:p w14:paraId="27F3A0AE" w14:textId="760B41A6" w:rsidR="006B5A03" w:rsidRDefault="006B5A03" w:rsidP="00E62A15">
      <w:pPr>
        <w:pStyle w:val="H1bodytext"/>
        <w:spacing w:after="120"/>
        <w:rPr>
          <w:rFonts w:ascii="Arial" w:hAnsi="Arial"/>
        </w:rPr>
      </w:pPr>
      <w:r>
        <w:rPr>
          <w:rFonts w:ascii="Arial" w:hAnsi="Arial"/>
        </w:rPr>
        <w:t>The following is the shell script configuration</w:t>
      </w:r>
      <w:r w:rsidR="008B7F47">
        <w:rPr>
          <w:rFonts w:ascii="Arial" w:hAnsi="Arial"/>
        </w:rPr>
        <w:t xml:space="preserve"> that will be passed as an argument to the Tool Runner for qualified runs:</w:t>
      </w:r>
    </w:p>
    <w:p w14:paraId="28E2659B" w14:textId="5E718979" w:rsidR="008B7F47" w:rsidRDefault="008B7F47" w:rsidP="00E62A15">
      <w:pPr>
        <w:pStyle w:val="H1bodytext"/>
        <w:spacing w:after="120"/>
        <w:rPr>
          <w:rFonts w:ascii="Arial" w:hAnsi="Arial"/>
        </w:rPr>
      </w:pPr>
      <w:r>
        <w:rPr>
          <w:rFonts w:ascii="Arial" w:hAnsi="Arial"/>
        </w:rPr>
        <w:t>{</w:t>
      </w:r>
      <w:r w:rsidR="002A5736">
        <w:rPr>
          <w:rFonts w:ascii="Arial" w:hAnsi="Arial"/>
        </w:rPr>
        <w:t>directory path to repository}</w:t>
      </w:r>
      <w:r w:rsidR="008C124D">
        <w:rPr>
          <w:rFonts w:ascii="Arial" w:hAnsi="Arial"/>
        </w:rPr>
        <w:t>\</w:t>
      </w:r>
      <w:r w:rsidR="00194C22">
        <w:rPr>
          <w:rFonts w:ascii="Arial" w:hAnsi="Arial"/>
        </w:rPr>
        <w:t>tools\ca-srcmove\linux</w:t>
      </w:r>
      <w:r w:rsidR="00F97173">
        <w:rPr>
          <w:rFonts w:ascii="Arial" w:hAnsi="Arial"/>
        </w:rPr>
        <w:t xml:space="preserve">\srcloc_modify_linux-intel-64.exe </w:t>
      </w:r>
      <w:proofErr w:type="spellStart"/>
      <w:r w:rsidR="00F97173">
        <w:rPr>
          <w:rFonts w:ascii="Arial" w:hAnsi="Arial"/>
        </w:rPr>
        <w:t>SourceFile</w:t>
      </w:r>
      <w:proofErr w:type="spellEnd"/>
      <w:r w:rsidR="00F97173">
        <w:rPr>
          <w:rFonts w:ascii="Arial" w:hAnsi="Arial"/>
        </w:rPr>
        <w:t xml:space="preserve"> </w:t>
      </w:r>
      <w:proofErr w:type="spellStart"/>
      <w:r w:rsidR="00F97173">
        <w:rPr>
          <w:rFonts w:ascii="Arial" w:hAnsi="Arial"/>
        </w:rPr>
        <w:t>TopFile</w:t>
      </w:r>
      <w:proofErr w:type="spellEnd"/>
      <w:r w:rsidR="00F97173">
        <w:rPr>
          <w:rFonts w:ascii="Arial" w:hAnsi="Arial"/>
        </w:rPr>
        <w:t xml:space="preserve"> </w:t>
      </w:r>
      <w:proofErr w:type="spellStart"/>
      <w:r w:rsidR="00F97173">
        <w:rPr>
          <w:rFonts w:ascii="Arial" w:hAnsi="Arial"/>
        </w:rPr>
        <w:t>ControlFile</w:t>
      </w:r>
      <w:proofErr w:type="spellEnd"/>
    </w:p>
    <w:p w14:paraId="44B3C1EC" w14:textId="2C1B4C3F" w:rsidR="00F97173" w:rsidRDefault="00F97173" w:rsidP="00E62A15">
      <w:pPr>
        <w:pStyle w:val="H1bodytext"/>
        <w:spacing w:after="120"/>
        <w:rPr>
          <w:rFonts w:ascii="Arial" w:hAnsi="Arial"/>
        </w:rPr>
      </w:pPr>
      <w:r>
        <w:rPr>
          <w:rFonts w:ascii="Arial" w:hAnsi="Arial"/>
        </w:rPr>
        <w:t>where:</w:t>
      </w:r>
    </w:p>
    <w:p w14:paraId="2E48E694" w14:textId="1869ECCA" w:rsidR="00F97173" w:rsidRDefault="00F97173" w:rsidP="00E62A15">
      <w:pPr>
        <w:pStyle w:val="H1bodytext"/>
        <w:spacing w:after="120"/>
        <w:rPr>
          <w:rFonts w:ascii="Arial" w:hAnsi="Arial"/>
        </w:rPr>
      </w:pPr>
      <w:proofErr w:type="spellStart"/>
      <w:r>
        <w:rPr>
          <w:rFonts w:ascii="Arial" w:hAnsi="Arial"/>
        </w:rPr>
        <w:lastRenderedPageBreak/>
        <w:t>SourceFile</w:t>
      </w:r>
      <w:proofErr w:type="spellEnd"/>
      <w:r>
        <w:rPr>
          <w:rFonts w:ascii="Arial" w:hAnsi="Arial"/>
        </w:rPr>
        <w:t xml:space="preserve"> = name of source file to be modified</w:t>
      </w:r>
      <w:r>
        <w:rPr>
          <w:rFonts w:ascii="Arial" w:hAnsi="Arial"/>
        </w:rPr>
        <w:br/>
      </w:r>
      <w:proofErr w:type="spellStart"/>
      <w:r>
        <w:rPr>
          <w:rFonts w:ascii="Arial" w:hAnsi="Arial"/>
        </w:rPr>
        <w:t>TopFile</w:t>
      </w:r>
      <w:proofErr w:type="spellEnd"/>
      <w:r>
        <w:rPr>
          <w:rFonts w:ascii="Arial" w:hAnsi="Arial"/>
        </w:rPr>
        <w:t xml:space="preserve"> = name of the tops file</w:t>
      </w:r>
      <w:r>
        <w:rPr>
          <w:rFonts w:ascii="Arial" w:hAnsi="Arial"/>
        </w:rPr>
        <w:br/>
      </w:r>
      <w:proofErr w:type="spellStart"/>
      <w:r w:rsidR="00536A9E">
        <w:rPr>
          <w:rFonts w:ascii="Arial" w:hAnsi="Arial"/>
        </w:rPr>
        <w:t>ControlFile</w:t>
      </w:r>
      <w:proofErr w:type="spellEnd"/>
      <w:r w:rsidR="00536A9E">
        <w:rPr>
          <w:rFonts w:ascii="Arial" w:hAnsi="Arial"/>
        </w:rPr>
        <w:t xml:space="preserve"> = name of the control file with source nodes to be moved</w:t>
      </w:r>
    </w:p>
    <w:p w14:paraId="29F2A121" w14:textId="6F3A9594" w:rsidR="008C124D" w:rsidRDefault="008C124D" w:rsidP="00E62A15">
      <w:pPr>
        <w:pStyle w:val="H1bodytext"/>
        <w:spacing w:after="120"/>
        <w:rPr>
          <w:rFonts w:ascii="Arial" w:hAnsi="Arial"/>
        </w:rPr>
      </w:pPr>
      <w:r w:rsidRPr="000D5185">
        <w:rPr>
          <w:rFonts w:ascii="Arial" w:hAnsi="Arial"/>
          <w:u w:val="single"/>
        </w:rPr>
        <w:t>Code Review</w:t>
      </w:r>
      <w:r w:rsidR="000D5185">
        <w:rPr>
          <w:rFonts w:ascii="Arial" w:hAnsi="Arial"/>
        </w:rPr>
        <w:t>:</w:t>
      </w:r>
    </w:p>
    <w:p w14:paraId="65E8B803" w14:textId="1569EB31" w:rsidR="008F1127" w:rsidRPr="006504D7" w:rsidRDefault="00536A9E" w:rsidP="00E62A15">
      <w:pPr>
        <w:pStyle w:val="H1bodytext"/>
        <w:spacing w:after="120"/>
        <w:rPr>
          <w:rFonts w:ascii="Arial" w:hAnsi="Arial"/>
        </w:rPr>
      </w:pPr>
      <w:r w:rsidRPr="00536A9E">
        <w:rPr>
          <w:rFonts w:ascii="Arial" w:hAnsi="Arial"/>
        </w:rPr>
        <w:t>Sara Lindberg performed a code walkthrough on 04/</w:t>
      </w:r>
      <w:r>
        <w:rPr>
          <w:rFonts w:ascii="Arial" w:hAnsi="Arial"/>
        </w:rPr>
        <w:t>06</w:t>
      </w:r>
      <w:r w:rsidRPr="00536A9E">
        <w:rPr>
          <w:rFonts w:ascii="Arial" w:hAnsi="Arial"/>
        </w:rPr>
        <w:t xml:space="preserve">/2020. No impacts to other repository tools or library dependencies were identified for the </w:t>
      </w:r>
      <w:r w:rsidR="002B2A70">
        <w:rPr>
          <w:rFonts w:ascii="Arial" w:hAnsi="Arial"/>
        </w:rPr>
        <w:t xml:space="preserve">Source Node Moving </w:t>
      </w:r>
      <w:r w:rsidRPr="00536A9E">
        <w:rPr>
          <w:rFonts w:ascii="Arial" w:hAnsi="Arial"/>
        </w:rPr>
        <w:t xml:space="preserve">tool. </w:t>
      </w:r>
    </w:p>
    <w:p w14:paraId="20435C5C" w14:textId="77777777" w:rsidR="00E62A15" w:rsidRPr="00E9368E" w:rsidRDefault="00E62A15" w:rsidP="006973AE">
      <w:pPr>
        <w:pStyle w:val="Heading1"/>
      </w:pPr>
      <w:r w:rsidRPr="00E9368E">
        <w:t>Requirements Traceability Matrix</w:t>
      </w:r>
    </w:p>
    <w:p w14:paraId="1179DFB7" w14:textId="20E1ECA0" w:rsidR="006973AE" w:rsidRPr="00DA11B3" w:rsidRDefault="006504D7" w:rsidP="00DA11B3">
      <w:pPr>
        <w:pStyle w:val="H1bodytext"/>
        <w:spacing w:after="120"/>
        <w:rPr>
          <w:rFonts w:ascii="Arial" w:hAnsi="Arial"/>
        </w:rPr>
      </w:pPr>
      <w:bookmarkStart w:id="1" w:name="_Hlk24021851"/>
      <w:r>
        <w:rPr>
          <w:rFonts w:ascii="Arial" w:hAnsi="Arial" w:cs="Arial"/>
        </w:rPr>
        <w:t xml:space="preserve">The requirements traceability matrix for the </w:t>
      </w:r>
      <w:sdt>
        <w:sdtPr>
          <w:rPr>
            <w:rFonts w:ascii="Arial" w:hAnsi="Arial"/>
          </w:rPr>
          <w:alias w:val="Keywords"/>
          <w:tag w:val=""/>
          <w:id w:val="-1666852433"/>
          <w:placeholder>
            <w:docPart w:val="6CE018576B6448288B641548CB62204D"/>
          </w:placeholder>
          <w:dataBinding w:prefixMappings="xmlns:ns0='http://purl.org/dc/elements/1.1/' xmlns:ns1='http://schemas.openxmlformats.org/package/2006/metadata/core-properties' " w:xpath="/ns1:coreProperties[1]/ns1:keywords[1]" w:storeItemID="{6C3C8BC8-F283-45AE-878A-BAB7291924A1}"/>
          <w:text/>
        </w:sdtPr>
        <w:sdtEndPr/>
        <w:sdtContent>
          <w:r w:rsidR="00190C0B">
            <w:rPr>
              <w:rFonts w:ascii="Arial" w:hAnsi="Arial"/>
            </w:rPr>
            <w:t>Source Node Moving</w:t>
          </w:r>
        </w:sdtContent>
      </w:sdt>
      <w:r>
        <w:rPr>
          <w:rFonts w:ascii="Arial" w:hAnsi="Arial" w:cs="Arial"/>
        </w:rPr>
        <w:t xml:space="preserve"> </w:t>
      </w:r>
      <w:r w:rsidR="006245F0">
        <w:rPr>
          <w:rFonts w:ascii="Arial" w:hAnsi="Arial" w:cs="Arial"/>
        </w:rPr>
        <w:t xml:space="preserve">tool </w:t>
      </w:r>
      <w:r>
        <w:rPr>
          <w:rFonts w:ascii="Arial" w:hAnsi="Arial" w:cs="Arial"/>
        </w:rPr>
        <w:t xml:space="preserve">is presented </w:t>
      </w:r>
      <w:r w:rsidRPr="00DA11B3">
        <w:rPr>
          <w:rFonts w:ascii="Arial" w:hAnsi="Arial" w:cs="Arial"/>
        </w:rPr>
        <w:t xml:space="preserve">in </w:t>
      </w:r>
      <w:r w:rsidR="00DA11B3" w:rsidRPr="00DA11B3">
        <w:rPr>
          <w:rFonts w:ascii="Arial" w:hAnsi="Arial" w:cs="Arial"/>
        </w:rPr>
        <w:fldChar w:fldCharType="begin"/>
      </w:r>
      <w:r w:rsidR="00DA11B3" w:rsidRPr="00DA11B3">
        <w:rPr>
          <w:rFonts w:ascii="Arial" w:hAnsi="Arial" w:cs="Arial"/>
        </w:rPr>
        <w:instrText xml:space="preserve"> REF _Ref33083555 \h </w:instrText>
      </w:r>
      <w:r w:rsidR="00DA11B3">
        <w:rPr>
          <w:rFonts w:ascii="Arial" w:hAnsi="Arial" w:cs="Arial"/>
        </w:rPr>
        <w:instrText xml:space="preserve"> \* MERGEFORMAT </w:instrText>
      </w:r>
      <w:r w:rsidR="00DA11B3" w:rsidRPr="00DA11B3">
        <w:rPr>
          <w:rFonts w:ascii="Arial" w:hAnsi="Arial" w:cs="Arial"/>
        </w:rPr>
      </w:r>
      <w:r w:rsidR="00DA11B3" w:rsidRPr="00DA11B3">
        <w:rPr>
          <w:rFonts w:ascii="Arial" w:hAnsi="Arial" w:cs="Arial"/>
        </w:rPr>
        <w:fldChar w:fldCharType="separate"/>
      </w:r>
      <w:r w:rsidR="00DA11B3" w:rsidRPr="00DA11B3">
        <w:rPr>
          <w:rFonts w:ascii="Arial" w:hAnsi="Arial" w:cs="Arial"/>
        </w:rPr>
        <w:t xml:space="preserve">Table </w:t>
      </w:r>
      <w:r w:rsidR="00DA11B3" w:rsidRPr="00DA11B3">
        <w:rPr>
          <w:rFonts w:ascii="Arial" w:hAnsi="Arial" w:cs="Arial"/>
          <w:noProof/>
        </w:rPr>
        <w:t>1</w:t>
      </w:r>
      <w:r w:rsidR="00DA11B3" w:rsidRPr="00DA11B3">
        <w:rPr>
          <w:rFonts w:ascii="Arial" w:hAnsi="Arial" w:cs="Arial"/>
        </w:rPr>
        <w:fldChar w:fldCharType="end"/>
      </w:r>
      <w:r>
        <w:rPr>
          <w:rFonts w:ascii="Arial" w:hAnsi="Arial" w:cs="Arial"/>
        </w:rPr>
        <w:t>.</w:t>
      </w:r>
    </w:p>
    <w:tbl>
      <w:tblPr>
        <w:tblStyle w:val="TableGrid"/>
        <w:tblW w:w="0" w:type="auto"/>
        <w:tblInd w:w="720" w:type="dxa"/>
        <w:tblLook w:val="04A0" w:firstRow="1" w:lastRow="0" w:firstColumn="1" w:lastColumn="0" w:noHBand="0" w:noVBand="1"/>
      </w:tblPr>
      <w:tblGrid>
        <w:gridCol w:w="1890"/>
        <w:gridCol w:w="1980"/>
        <w:gridCol w:w="5490"/>
      </w:tblGrid>
      <w:tr w:rsidR="006504D7" w:rsidRPr="00572F5F" w14:paraId="59921F69" w14:textId="77777777" w:rsidTr="006504D7">
        <w:trPr>
          <w:cantSplit/>
          <w:trHeight w:val="314"/>
          <w:tblHeader/>
        </w:trPr>
        <w:tc>
          <w:tcPr>
            <w:tcW w:w="9360" w:type="dxa"/>
            <w:gridSpan w:val="3"/>
            <w:tcBorders>
              <w:top w:val="nil"/>
              <w:left w:val="nil"/>
              <w:right w:val="nil"/>
            </w:tcBorders>
            <w:vAlign w:val="bottom"/>
          </w:tcPr>
          <w:p w14:paraId="5C3E880A" w14:textId="409FB243" w:rsidR="00DA11B3" w:rsidRDefault="00DA11B3" w:rsidP="00DA11B3">
            <w:pPr>
              <w:pStyle w:val="Table"/>
            </w:pPr>
            <w:bookmarkStart w:id="2" w:name="_Ref33083555"/>
            <w:bookmarkEnd w:id="1"/>
            <w:r>
              <w:t xml:space="preserve">Table </w:t>
            </w:r>
            <w:r>
              <w:fldChar w:fldCharType="begin"/>
            </w:r>
            <w:r>
              <w:instrText>SEQ Table \* ARABIC</w:instrText>
            </w:r>
            <w:r>
              <w:fldChar w:fldCharType="separate"/>
            </w:r>
            <w:r w:rsidR="009B35A1">
              <w:rPr>
                <w:noProof/>
              </w:rPr>
              <w:t>1</w:t>
            </w:r>
            <w:r>
              <w:fldChar w:fldCharType="end"/>
            </w:r>
            <w:bookmarkEnd w:id="2"/>
          </w:p>
          <w:p w14:paraId="63128C02" w14:textId="746F2E37" w:rsidR="006504D7" w:rsidRPr="007D0AAC" w:rsidRDefault="006504D7" w:rsidP="00DA11B3">
            <w:pPr>
              <w:pStyle w:val="Table"/>
            </w:pPr>
            <w:r w:rsidRPr="007D0AAC">
              <w:t xml:space="preserve">Requirements Traceability Matrix </w:t>
            </w:r>
          </w:p>
        </w:tc>
      </w:tr>
      <w:tr w:rsidR="006504D7" w:rsidRPr="00572F5F" w14:paraId="2A14A324" w14:textId="77777777" w:rsidTr="003314D1">
        <w:trPr>
          <w:cantSplit/>
          <w:trHeight w:val="314"/>
          <w:tblHeader/>
        </w:trPr>
        <w:tc>
          <w:tcPr>
            <w:tcW w:w="1890" w:type="dxa"/>
            <w:shd w:val="clear" w:color="auto" w:fill="D9D9D9" w:themeFill="background1" w:themeFillShade="D9"/>
            <w:vAlign w:val="bottom"/>
          </w:tcPr>
          <w:p w14:paraId="55CBF48E" w14:textId="77777777" w:rsidR="006504D7" w:rsidRPr="007D0AAC" w:rsidRDefault="006504D7" w:rsidP="00B84619">
            <w:pPr>
              <w:pStyle w:val="H1bodytext"/>
              <w:spacing w:after="0"/>
              <w:ind w:left="0"/>
              <w:jc w:val="center"/>
              <w:rPr>
                <w:rFonts w:ascii="Arial" w:hAnsi="Arial"/>
                <w:b/>
                <w:sz w:val="20"/>
              </w:rPr>
            </w:pPr>
            <w:r w:rsidRPr="007D0AAC">
              <w:rPr>
                <w:rFonts w:ascii="Arial" w:hAnsi="Arial"/>
                <w:b/>
                <w:sz w:val="20"/>
              </w:rPr>
              <w:t>Functional Requirement ID</w:t>
            </w:r>
          </w:p>
        </w:tc>
        <w:tc>
          <w:tcPr>
            <w:tcW w:w="1980" w:type="dxa"/>
            <w:shd w:val="clear" w:color="auto" w:fill="D9D9D9" w:themeFill="background1" w:themeFillShade="D9"/>
            <w:vAlign w:val="bottom"/>
          </w:tcPr>
          <w:p w14:paraId="0C71DDA1" w14:textId="77777777" w:rsidR="006504D7" w:rsidRPr="007D0AAC" w:rsidRDefault="006504D7" w:rsidP="00B84619">
            <w:pPr>
              <w:pStyle w:val="H1bodytext"/>
              <w:spacing w:after="0"/>
              <w:ind w:left="0"/>
              <w:jc w:val="center"/>
              <w:rPr>
                <w:rFonts w:ascii="Arial" w:hAnsi="Arial"/>
                <w:b/>
                <w:sz w:val="20"/>
              </w:rPr>
            </w:pPr>
            <w:r w:rsidRPr="007D0AAC">
              <w:rPr>
                <w:rFonts w:ascii="Arial" w:hAnsi="Arial"/>
                <w:b/>
                <w:sz w:val="20"/>
              </w:rPr>
              <w:t>Acceptance Test ID</w:t>
            </w:r>
          </w:p>
        </w:tc>
        <w:tc>
          <w:tcPr>
            <w:tcW w:w="5490" w:type="dxa"/>
            <w:shd w:val="clear" w:color="auto" w:fill="D9D9D9" w:themeFill="background1" w:themeFillShade="D9"/>
            <w:vAlign w:val="bottom"/>
          </w:tcPr>
          <w:p w14:paraId="07502E80" w14:textId="77777777" w:rsidR="006504D7" w:rsidRPr="007D0AAC" w:rsidRDefault="006504D7" w:rsidP="00B84619">
            <w:pPr>
              <w:pStyle w:val="H1bodytext"/>
              <w:spacing w:after="0"/>
              <w:ind w:left="0"/>
              <w:jc w:val="center"/>
              <w:rPr>
                <w:rFonts w:ascii="Arial" w:hAnsi="Arial"/>
                <w:b/>
                <w:sz w:val="20"/>
              </w:rPr>
            </w:pPr>
            <w:r w:rsidRPr="007D0AAC">
              <w:rPr>
                <w:rFonts w:ascii="Arial" w:hAnsi="Arial"/>
                <w:b/>
                <w:sz w:val="20"/>
              </w:rPr>
              <w:t>Test Case</w:t>
            </w:r>
          </w:p>
        </w:tc>
      </w:tr>
      <w:tr w:rsidR="006504D7" w:rsidRPr="00572F5F" w14:paraId="0C2D1186" w14:textId="77777777" w:rsidTr="003314D1">
        <w:trPr>
          <w:cantSplit/>
          <w:trHeight w:val="665"/>
        </w:trPr>
        <w:tc>
          <w:tcPr>
            <w:tcW w:w="1890" w:type="dxa"/>
            <w:shd w:val="clear" w:color="auto" w:fill="auto"/>
            <w:vAlign w:val="center"/>
          </w:tcPr>
          <w:p w14:paraId="74C37038" w14:textId="017DD38C" w:rsidR="006504D7" w:rsidRPr="007D0AAC" w:rsidRDefault="006504D7" w:rsidP="003314D1">
            <w:pPr>
              <w:pStyle w:val="H1bodytext"/>
              <w:spacing w:after="0"/>
              <w:ind w:left="0"/>
              <w:jc w:val="center"/>
              <w:rPr>
                <w:rFonts w:ascii="Arial" w:hAnsi="Arial"/>
                <w:sz w:val="20"/>
              </w:rPr>
            </w:pPr>
            <w:r w:rsidRPr="007D0AAC">
              <w:rPr>
                <w:rFonts w:ascii="Arial" w:hAnsi="Arial"/>
                <w:sz w:val="20"/>
              </w:rPr>
              <w:t>QA Level</w:t>
            </w:r>
          </w:p>
        </w:tc>
        <w:tc>
          <w:tcPr>
            <w:tcW w:w="1980" w:type="dxa"/>
            <w:shd w:val="clear" w:color="auto" w:fill="auto"/>
            <w:vAlign w:val="center"/>
          </w:tcPr>
          <w:p w14:paraId="08B513E0" w14:textId="7A11B041" w:rsidR="006504D7" w:rsidRPr="007D0AAC" w:rsidRDefault="006504D7" w:rsidP="003314D1">
            <w:pPr>
              <w:pStyle w:val="H1bodytext"/>
              <w:spacing w:after="0"/>
              <w:ind w:left="0"/>
              <w:jc w:val="center"/>
              <w:rPr>
                <w:rFonts w:ascii="Arial" w:hAnsi="Arial"/>
                <w:sz w:val="20"/>
              </w:rPr>
            </w:pPr>
            <w:r w:rsidRPr="007D0AAC">
              <w:rPr>
                <w:rFonts w:ascii="Arial" w:hAnsi="Arial"/>
                <w:sz w:val="20"/>
              </w:rPr>
              <w:t>CACIE</w:t>
            </w:r>
            <w:r w:rsidR="0017566A">
              <w:rPr>
                <w:rFonts w:ascii="Arial" w:hAnsi="Arial"/>
                <w:sz w:val="20"/>
              </w:rPr>
              <w:t>-</w:t>
            </w:r>
            <w:r w:rsidR="002F21FA" w:rsidRPr="002F21FA">
              <w:rPr>
                <w:rFonts w:ascii="Arial" w:hAnsi="Arial"/>
                <w:sz w:val="20"/>
              </w:rPr>
              <w:t>srcloc_modify</w:t>
            </w:r>
            <w:r w:rsidRPr="007D0AAC">
              <w:rPr>
                <w:rFonts w:ascii="Arial" w:hAnsi="Arial"/>
                <w:sz w:val="20"/>
              </w:rPr>
              <w:t>-IT-1</w:t>
            </w:r>
          </w:p>
        </w:tc>
        <w:tc>
          <w:tcPr>
            <w:tcW w:w="5490" w:type="dxa"/>
            <w:shd w:val="clear" w:color="auto" w:fill="auto"/>
            <w:vAlign w:val="center"/>
          </w:tcPr>
          <w:p w14:paraId="25C831D9" w14:textId="77777777" w:rsidR="006504D7" w:rsidRPr="007D0AAC" w:rsidRDefault="006504D7" w:rsidP="003314D1">
            <w:pPr>
              <w:pStyle w:val="H1bodytext"/>
              <w:spacing w:after="0"/>
              <w:ind w:left="0"/>
              <w:jc w:val="center"/>
              <w:rPr>
                <w:rStyle w:val="CommentReference"/>
                <w:sz w:val="20"/>
                <w:szCs w:val="20"/>
              </w:rPr>
            </w:pPr>
            <w:r w:rsidRPr="007D0AAC">
              <w:rPr>
                <w:rFonts w:ascii="Arial" w:hAnsi="Arial"/>
                <w:sz w:val="20"/>
              </w:rPr>
              <w:t>Installation Test</w:t>
            </w:r>
          </w:p>
        </w:tc>
      </w:tr>
      <w:tr w:rsidR="006504D7" w14:paraId="20018E58" w14:textId="77777777" w:rsidTr="003314D1">
        <w:trPr>
          <w:trHeight w:val="1430"/>
        </w:trPr>
        <w:tc>
          <w:tcPr>
            <w:tcW w:w="1890" w:type="dxa"/>
            <w:vAlign w:val="center"/>
          </w:tcPr>
          <w:p w14:paraId="3806044B" w14:textId="057FC656" w:rsidR="006504D7" w:rsidRPr="007D0AAC" w:rsidRDefault="006504D7" w:rsidP="003314D1">
            <w:pPr>
              <w:pStyle w:val="H1bodytext"/>
              <w:spacing w:after="0"/>
              <w:ind w:left="0"/>
              <w:jc w:val="center"/>
              <w:rPr>
                <w:rFonts w:ascii="Arial" w:hAnsi="Arial"/>
                <w:sz w:val="20"/>
              </w:rPr>
            </w:pPr>
            <w:r w:rsidRPr="007D0AAC">
              <w:rPr>
                <w:rFonts w:ascii="Arial" w:hAnsi="Arial"/>
                <w:sz w:val="20"/>
              </w:rPr>
              <w:t>FR-</w:t>
            </w:r>
            <w:r w:rsidR="005F78A9">
              <w:rPr>
                <w:rFonts w:ascii="Arial" w:hAnsi="Arial"/>
                <w:sz w:val="20"/>
              </w:rPr>
              <w:t>1 to FR-</w:t>
            </w:r>
            <w:r w:rsidR="001262FA">
              <w:rPr>
                <w:rFonts w:ascii="Arial" w:hAnsi="Arial"/>
                <w:sz w:val="20"/>
              </w:rPr>
              <w:t>8</w:t>
            </w:r>
          </w:p>
        </w:tc>
        <w:tc>
          <w:tcPr>
            <w:tcW w:w="1980" w:type="dxa"/>
            <w:vAlign w:val="center"/>
          </w:tcPr>
          <w:p w14:paraId="59DF7714" w14:textId="318B9365" w:rsidR="006504D7" w:rsidRPr="007D0AAC" w:rsidRDefault="006504D7" w:rsidP="003314D1">
            <w:pPr>
              <w:pStyle w:val="H1bodytext"/>
              <w:spacing w:after="0"/>
              <w:ind w:left="0"/>
              <w:jc w:val="center"/>
              <w:rPr>
                <w:rFonts w:ascii="Arial" w:hAnsi="Arial"/>
                <w:sz w:val="20"/>
              </w:rPr>
            </w:pPr>
            <w:r w:rsidRPr="007D0AAC">
              <w:rPr>
                <w:rFonts w:ascii="Arial" w:hAnsi="Arial"/>
                <w:sz w:val="20"/>
              </w:rPr>
              <w:t>CACIE-</w:t>
            </w:r>
            <w:r w:rsidR="002F21FA" w:rsidRPr="002F21FA">
              <w:rPr>
                <w:rFonts w:ascii="Arial" w:hAnsi="Arial"/>
                <w:sz w:val="20"/>
              </w:rPr>
              <w:t>srcloc_modify</w:t>
            </w:r>
            <w:r w:rsidRPr="007D0AAC">
              <w:rPr>
                <w:rFonts w:ascii="Arial" w:hAnsi="Arial"/>
                <w:sz w:val="20"/>
              </w:rPr>
              <w:t>-</w:t>
            </w:r>
            <w:r w:rsidR="00D61326">
              <w:rPr>
                <w:rFonts w:ascii="Arial" w:hAnsi="Arial"/>
                <w:sz w:val="20"/>
              </w:rPr>
              <w:t>AT</w:t>
            </w:r>
            <w:r w:rsidRPr="007D0AAC">
              <w:rPr>
                <w:rFonts w:ascii="Arial" w:hAnsi="Arial"/>
                <w:sz w:val="20"/>
              </w:rPr>
              <w:t>-1</w:t>
            </w:r>
            <w:r w:rsidR="009C3523">
              <w:rPr>
                <w:rFonts w:ascii="Arial" w:hAnsi="Arial"/>
                <w:sz w:val="20"/>
              </w:rPr>
              <w:t>-5</w:t>
            </w:r>
          </w:p>
        </w:tc>
        <w:tc>
          <w:tcPr>
            <w:tcW w:w="5490" w:type="dxa"/>
            <w:vAlign w:val="center"/>
          </w:tcPr>
          <w:p w14:paraId="71D93834" w14:textId="77777777" w:rsidR="006504D7" w:rsidRDefault="00030304" w:rsidP="00191D6D">
            <w:pPr>
              <w:pStyle w:val="H1bodytext"/>
              <w:spacing w:after="0"/>
              <w:ind w:left="0"/>
              <w:rPr>
                <w:rFonts w:ascii="Arial" w:hAnsi="Arial"/>
                <w:sz w:val="20"/>
              </w:rPr>
            </w:pPr>
            <w:r>
              <w:rPr>
                <w:rFonts w:ascii="Arial" w:hAnsi="Arial"/>
                <w:sz w:val="20"/>
              </w:rPr>
              <w:t>Set up one or more control files with the following scenarios:</w:t>
            </w:r>
          </w:p>
          <w:p w14:paraId="42FE6074" w14:textId="0F96D7DF" w:rsidR="00030304" w:rsidRDefault="002F21FA" w:rsidP="00030304">
            <w:pPr>
              <w:pStyle w:val="H1bodytext"/>
              <w:numPr>
                <w:ilvl w:val="0"/>
                <w:numId w:val="18"/>
              </w:numPr>
              <w:spacing w:after="0"/>
              <w:rPr>
                <w:rFonts w:ascii="Arial" w:hAnsi="Arial"/>
                <w:sz w:val="20"/>
              </w:rPr>
            </w:pPr>
            <w:r>
              <w:rPr>
                <w:rFonts w:ascii="Arial" w:hAnsi="Arial"/>
                <w:sz w:val="20"/>
              </w:rPr>
              <w:t>Mov</w:t>
            </w:r>
            <w:r w:rsidR="007E5CC6">
              <w:rPr>
                <w:rFonts w:ascii="Arial" w:hAnsi="Arial"/>
                <w:sz w:val="20"/>
              </w:rPr>
              <w:t>e</w:t>
            </w:r>
            <w:r>
              <w:rPr>
                <w:rFonts w:ascii="Arial" w:hAnsi="Arial"/>
                <w:sz w:val="20"/>
              </w:rPr>
              <w:t xml:space="preserve"> a single source node at the beginning of a source node group (i.e., </w:t>
            </w:r>
            <w:r w:rsidR="002F6BDE">
              <w:rPr>
                <w:rFonts w:ascii="Arial" w:hAnsi="Arial"/>
                <w:sz w:val="20"/>
              </w:rPr>
              <w:t>located at I-Start, J-Start from the source group definition)</w:t>
            </w:r>
            <w:r w:rsidR="00030304">
              <w:rPr>
                <w:rFonts w:ascii="Arial" w:hAnsi="Arial"/>
                <w:sz w:val="20"/>
              </w:rPr>
              <w:t>.</w:t>
            </w:r>
          </w:p>
          <w:p w14:paraId="2C1CD8A7" w14:textId="03532851" w:rsidR="00030304" w:rsidRDefault="002F6BDE" w:rsidP="00030304">
            <w:pPr>
              <w:pStyle w:val="H1bodytext"/>
              <w:numPr>
                <w:ilvl w:val="0"/>
                <w:numId w:val="18"/>
              </w:numPr>
              <w:spacing w:after="0"/>
              <w:rPr>
                <w:rFonts w:ascii="Arial" w:hAnsi="Arial"/>
                <w:sz w:val="20"/>
              </w:rPr>
            </w:pPr>
            <w:r>
              <w:rPr>
                <w:rFonts w:ascii="Arial" w:hAnsi="Arial"/>
                <w:sz w:val="20"/>
              </w:rPr>
              <w:t>Mov</w:t>
            </w:r>
            <w:r w:rsidR="007E5CC6">
              <w:rPr>
                <w:rFonts w:ascii="Arial" w:hAnsi="Arial"/>
                <w:sz w:val="20"/>
              </w:rPr>
              <w:t>e</w:t>
            </w:r>
            <w:r>
              <w:rPr>
                <w:rFonts w:ascii="Arial" w:hAnsi="Arial"/>
                <w:sz w:val="20"/>
              </w:rPr>
              <w:t xml:space="preserve"> a single source node in the middle of a source node group</w:t>
            </w:r>
            <w:r w:rsidR="00030304">
              <w:rPr>
                <w:rFonts w:ascii="Arial" w:hAnsi="Arial"/>
                <w:sz w:val="20"/>
              </w:rPr>
              <w:t>.</w:t>
            </w:r>
          </w:p>
          <w:p w14:paraId="290B1393" w14:textId="6921EE30" w:rsidR="00030304" w:rsidRDefault="007E5CC6" w:rsidP="00030304">
            <w:pPr>
              <w:pStyle w:val="H1bodytext"/>
              <w:numPr>
                <w:ilvl w:val="0"/>
                <w:numId w:val="18"/>
              </w:numPr>
              <w:spacing w:after="0"/>
              <w:rPr>
                <w:rFonts w:ascii="Arial" w:hAnsi="Arial"/>
                <w:sz w:val="20"/>
              </w:rPr>
            </w:pPr>
            <w:r>
              <w:rPr>
                <w:rFonts w:ascii="Arial" w:hAnsi="Arial"/>
                <w:sz w:val="20"/>
              </w:rPr>
              <w:t>Move a block of source nodes</w:t>
            </w:r>
            <w:r w:rsidR="00A33EC2">
              <w:rPr>
                <w:rFonts w:ascii="Arial" w:hAnsi="Arial"/>
                <w:sz w:val="20"/>
              </w:rPr>
              <w:t xml:space="preserve"> for a liquid source waste site.</w:t>
            </w:r>
          </w:p>
          <w:p w14:paraId="4D7A56BA" w14:textId="3536E97E" w:rsidR="00A33EC2" w:rsidRDefault="00A33EC2" w:rsidP="00030304">
            <w:pPr>
              <w:pStyle w:val="H1bodytext"/>
              <w:numPr>
                <w:ilvl w:val="0"/>
                <w:numId w:val="18"/>
              </w:numPr>
              <w:spacing w:after="0"/>
              <w:rPr>
                <w:rFonts w:ascii="Arial" w:hAnsi="Arial"/>
                <w:sz w:val="20"/>
              </w:rPr>
            </w:pPr>
            <w:r>
              <w:rPr>
                <w:rFonts w:ascii="Arial" w:hAnsi="Arial"/>
                <w:sz w:val="20"/>
              </w:rPr>
              <w:t>Move a block of source nodes for a solid source waste site.</w:t>
            </w:r>
          </w:p>
          <w:p w14:paraId="79ECA749" w14:textId="05E0CED2" w:rsidR="00A33EC2" w:rsidRDefault="00A33EC2" w:rsidP="00030304">
            <w:pPr>
              <w:pStyle w:val="H1bodytext"/>
              <w:numPr>
                <w:ilvl w:val="0"/>
                <w:numId w:val="18"/>
              </w:numPr>
              <w:spacing w:after="0"/>
              <w:rPr>
                <w:rFonts w:ascii="Arial" w:hAnsi="Arial"/>
                <w:sz w:val="20"/>
              </w:rPr>
            </w:pPr>
            <w:r>
              <w:rPr>
                <w:rFonts w:ascii="Arial" w:hAnsi="Arial"/>
                <w:sz w:val="20"/>
              </w:rPr>
              <w:t>Move a block of source nodes for a waste site with both liquid and solid sources.</w:t>
            </w:r>
          </w:p>
          <w:p w14:paraId="3BD33204" w14:textId="77777777" w:rsidR="001D22A5" w:rsidRDefault="001D22A5" w:rsidP="00030304">
            <w:pPr>
              <w:pStyle w:val="H1bodytext"/>
              <w:spacing w:after="0"/>
              <w:ind w:left="0"/>
              <w:rPr>
                <w:rFonts w:ascii="Arial" w:hAnsi="Arial"/>
                <w:sz w:val="20"/>
              </w:rPr>
            </w:pPr>
          </w:p>
          <w:p w14:paraId="54EA3233" w14:textId="0F6549F7" w:rsidR="00030304" w:rsidRDefault="001D22A5" w:rsidP="00030304">
            <w:pPr>
              <w:pStyle w:val="H1bodytext"/>
              <w:spacing w:after="0"/>
              <w:ind w:left="0"/>
              <w:rPr>
                <w:rFonts w:ascii="Arial" w:hAnsi="Arial"/>
                <w:sz w:val="20"/>
              </w:rPr>
            </w:pPr>
            <w:r>
              <w:rPr>
                <w:rFonts w:ascii="Arial" w:hAnsi="Arial"/>
                <w:sz w:val="20"/>
              </w:rPr>
              <w:t>Run the tool for these scenarios.</w:t>
            </w:r>
          </w:p>
          <w:p w14:paraId="4DED39DD" w14:textId="76867EEF" w:rsidR="0017566A" w:rsidRDefault="0017566A" w:rsidP="00030304">
            <w:pPr>
              <w:pStyle w:val="H1bodytext"/>
              <w:spacing w:after="0"/>
              <w:ind w:left="0"/>
              <w:rPr>
                <w:rFonts w:ascii="Arial" w:hAnsi="Arial"/>
                <w:sz w:val="20"/>
              </w:rPr>
            </w:pPr>
          </w:p>
          <w:p w14:paraId="20C0996D" w14:textId="63940744" w:rsidR="007E5CC6" w:rsidRDefault="007E5CC6" w:rsidP="00030304">
            <w:pPr>
              <w:pStyle w:val="H1bodytext"/>
              <w:spacing w:after="0"/>
              <w:ind w:left="0"/>
              <w:rPr>
                <w:rFonts w:ascii="Arial" w:hAnsi="Arial"/>
                <w:sz w:val="20"/>
              </w:rPr>
            </w:pPr>
            <w:r>
              <w:rPr>
                <w:rFonts w:ascii="Arial" w:hAnsi="Arial"/>
                <w:sz w:val="20"/>
              </w:rPr>
              <w:t>Plot the original source locations.</w:t>
            </w:r>
          </w:p>
          <w:p w14:paraId="40E7B683" w14:textId="14518E44" w:rsidR="007E5CC6" w:rsidRDefault="007E5CC6" w:rsidP="00030304">
            <w:pPr>
              <w:pStyle w:val="H1bodytext"/>
              <w:spacing w:after="0"/>
              <w:ind w:left="0"/>
              <w:rPr>
                <w:rFonts w:ascii="Arial" w:hAnsi="Arial"/>
                <w:sz w:val="20"/>
              </w:rPr>
            </w:pPr>
          </w:p>
          <w:p w14:paraId="17CB95E8" w14:textId="1E689046" w:rsidR="007E5CC6" w:rsidRDefault="007E5CC6" w:rsidP="00030304">
            <w:pPr>
              <w:pStyle w:val="H1bodytext"/>
              <w:spacing w:after="0"/>
              <w:ind w:left="0"/>
              <w:rPr>
                <w:rFonts w:ascii="Arial" w:hAnsi="Arial"/>
                <w:sz w:val="20"/>
              </w:rPr>
            </w:pPr>
            <w:r>
              <w:rPr>
                <w:rFonts w:ascii="Arial" w:hAnsi="Arial"/>
                <w:sz w:val="20"/>
              </w:rPr>
              <w:t>Plot the modified source locations.</w:t>
            </w:r>
          </w:p>
          <w:p w14:paraId="2C738567" w14:textId="66D18E31" w:rsidR="007E5CC6" w:rsidRDefault="007E5CC6" w:rsidP="00030304">
            <w:pPr>
              <w:pStyle w:val="H1bodytext"/>
              <w:spacing w:after="0"/>
              <w:ind w:left="0"/>
              <w:rPr>
                <w:rFonts w:ascii="Arial" w:hAnsi="Arial"/>
                <w:sz w:val="20"/>
              </w:rPr>
            </w:pPr>
          </w:p>
          <w:p w14:paraId="1048DC79" w14:textId="785225C0" w:rsidR="007E5CC6" w:rsidRDefault="007E5CC6" w:rsidP="00030304">
            <w:pPr>
              <w:pStyle w:val="H1bodytext"/>
              <w:spacing w:after="0"/>
              <w:ind w:left="0"/>
              <w:rPr>
                <w:rFonts w:ascii="Arial" w:hAnsi="Arial"/>
                <w:sz w:val="20"/>
              </w:rPr>
            </w:pPr>
            <w:r>
              <w:rPr>
                <w:rFonts w:ascii="Arial" w:hAnsi="Arial"/>
                <w:sz w:val="20"/>
              </w:rPr>
              <w:t>Compare the plots to ensure that the source nodes were moved correctly and that all other source nodes remained in their original locations.</w:t>
            </w:r>
          </w:p>
          <w:p w14:paraId="027F1D1B" w14:textId="77777777" w:rsidR="007E5CC6" w:rsidRDefault="007E5CC6" w:rsidP="00030304">
            <w:pPr>
              <w:pStyle w:val="H1bodytext"/>
              <w:spacing w:after="0"/>
              <w:ind w:left="0"/>
              <w:rPr>
                <w:rFonts w:ascii="Arial" w:hAnsi="Arial"/>
                <w:sz w:val="20"/>
              </w:rPr>
            </w:pPr>
          </w:p>
          <w:p w14:paraId="08DE886B" w14:textId="5EF180D4" w:rsidR="0017566A" w:rsidRDefault="0017566A" w:rsidP="00030304">
            <w:pPr>
              <w:pStyle w:val="H1bodytext"/>
              <w:spacing w:after="0"/>
              <w:ind w:left="0"/>
              <w:rPr>
                <w:rFonts w:ascii="Arial" w:hAnsi="Arial"/>
                <w:sz w:val="20"/>
              </w:rPr>
            </w:pPr>
            <w:r>
              <w:rPr>
                <w:rFonts w:ascii="Arial" w:hAnsi="Arial"/>
                <w:sz w:val="20"/>
              </w:rPr>
              <w:t>Sum</w:t>
            </w:r>
            <w:r w:rsidR="001D22A5">
              <w:rPr>
                <w:rFonts w:ascii="Arial" w:hAnsi="Arial"/>
                <w:sz w:val="20"/>
              </w:rPr>
              <w:t xml:space="preserve"> the original source file rates by waste site</w:t>
            </w:r>
            <w:r w:rsidR="007E5CC6">
              <w:rPr>
                <w:rFonts w:ascii="Arial" w:hAnsi="Arial"/>
                <w:sz w:val="20"/>
              </w:rPr>
              <w:t>.</w:t>
            </w:r>
          </w:p>
          <w:p w14:paraId="71E3B861" w14:textId="77777777" w:rsidR="0017566A" w:rsidRDefault="0017566A" w:rsidP="00030304">
            <w:pPr>
              <w:pStyle w:val="H1bodytext"/>
              <w:spacing w:after="0"/>
              <w:ind w:left="0"/>
              <w:rPr>
                <w:rFonts w:ascii="Arial" w:hAnsi="Arial"/>
                <w:sz w:val="20"/>
              </w:rPr>
            </w:pPr>
          </w:p>
          <w:p w14:paraId="2A23E785" w14:textId="6B15199B" w:rsidR="0017566A" w:rsidRDefault="0017566A" w:rsidP="00030304">
            <w:pPr>
              <w:pStyle w:val="H1bodytext"/>
              <w:spacing w:after="0"/>
              <w:ind w:left="0"/>
              <w:rPr>
                <w:rFonts w:ascii="Arial" w:hAnsi="Arial"/>
                <w:sz w:val="20"/>
              </w:rPr>
            </w:pPr>
            <w:r>
              <w:rPr>
                <w:rFonts w:ascii="Arial" w:hAnsi="Arial"/>
                <w:sz w:val="20"/>
              </w:rPr>
              <w:t>Sum the modified source file rates by waste site.</w:t>
            </w:r>
          </w:p>
          <w:p w14:paraId="3F73303C" w14:textId="77777777" w:rsidR="0017566A" w:rsidRDefault="0017566A" w:rsidP="00030304">
            <w:pPr>
              <w:pStyle w:val="H1bodytext"/>
              <w:spacing w:after="0"/>
              <w:ind w:left="0"/>
              <w:rPr>
                <w:rFonts w:ascii="Arial" w:hAnsi="Arial"/>
                <w:sz w:val="20"/>
              </w:rPr>
            </w:pPr>
          </w:p>
          <w:p w14:paraId="6CE81F31" w14:textId="706BFB63" w:rsidR="001D22A5" w:rsidRPr="005F78A9" w:rsidRDefault="0017566A" w:rsidP="007E5CC6">
            <w:pPr>
              <w:pStyle w:val="H1bodytext"/>
              <w:spacing w:after="0"/>
              <w:ind w:left="0"/>
              <w:rPr>
                <w:rFonts w:ascii="Arial" w:hAnsi="Arial"/>
                <w:sz w:val="20"/>
              </w:rPr>
            </w:pPr>
            <w:r>
              <w:rPr>
                <w:rFonts w:ascii="Arial" w:hAnsi="Arial"/>
                <w:sz w:val="20"/>
              </w:rPr>
              <w:t>Compare the</w:t>
            </w:r>
            <w:r w:rsidR="001D22A5">
              <w:rPr>
                <w:rFonts w:ascii="Arial" w:hAnsi="Arial"/>
                <w:sz w:val="20"/>
              </w:rPr>
              <w:t xml:space="preserve"> </w:t>
            </w:r>
            <w:r>
              <w:rPr>
                <w:rFonts w:ascii="Arial" w:hAnsi="Arial"/>
                <w:sz w:val="20"/>
              </w:rPr>
              <w:t>rates for the original and modified source files by waste site</w:t>
            </w:r>
            <w:r w:rsidR="007E5CC6">
              <w:rPr>
                <w:rFonts w:ascii="Arial" w:hAnsi="Arial"/>
                <w:sz w:val="20"/>
              </w:rPr>
              <w:t>.  Rates should be unchanged.</w:t>
            </w:r>
          </w:p>
        </w:tc>
      </w:tr>
    </w:tbl>
    <w:p w14:paraId="1CDB5C21" w14:textId="77777777" w:rsidR="006504D7" w:rsidRPr="006504D7" w:rsidRDefault="006504D7" w:rsidP="00E62A15">
      <w:pPr>
        <w:pStyle w:val="H1bodytext"/>
        <w:spacing w:after="120"/>
        <w:rPr>
          <w:rFonts w:ascii="Arial" w:hAnsi="Arial"/>
        </w:rPr>
      </w:pPr>
    </w:p>
    <w:p w14:paraId="1AFC1811" w14:textId="15AAF8CA" w:rsidR="00E62A15" w:rsidRPr="00E9368E" w:rsidRDefault="00645AC0" w:rsidP="006973AE">
      <w:pPr>
        <w:pStyle w:val="Heading1"/>
      </w:pPr>
      <w:r>
        <w:t xml:space="preserve">Installation </w:t>
      </w:r>
      <w:r w:rsidR="00E62A15" w:rsidRPr="00E9368E">
        <w:t xml:space="preserve">Test Plan and </w:t>
      </w:r>
      <w:r w:rsidR="00215CB2">
        <w:t xml:space="preserve">Acceptance Test Plan </w:t>
      </w:r>
      <w:r w:rsidR="00E62A15" w:rsidRPr="00E9368E">
        <w:t>Cases</w:t>
      </w:r>
    </w:p>
    <w:p w14:paraId="1FD5A036" w14:textId="0964C5CD" w:rsidR="00DA11B3" w:rsidRPr="00DA11B3" w:rsidRDefault="006504D7" w:rsidP="00DA11B3">
      <w:pPr>
        <w:pStyle w:val="H1bodytext"/>
        <w:spacing w:after="120"/>
        <w:rPr>
          <w:rFonts w:ascii="Arial" w:hAnsi="Arial"/>
        </w:rPr>
      </w:pPr>
      <w:r>
        <w:rPr>
          <w:rFonts w:ascii="Arial" w:hAnsi="Arial"/>
        </w:rPr>
        <w:t xml:space="preserve">The </w:t>
      </w:r>
      <w:r w:rsidR="00CC0C01">
        <w:rPr>
          <w:rFonts w:ascii="Arial" w:hAnsi="Arial"/>
        </w:rPr>
        <w:t xml:space="preserve">installation </w:t>
      </w:r>
      <w:r w:rsidR="00F105D9">
        <w:rPr>
          <w:rFonts w:ascii="Arial" w:hAnsi="Arial"/>
        </w:rPr>
        <w:t xml:space="preserve">test plan </w:t>
      </w:r>
      <w:r w:rsidR="00A91669">
        <w:rPr>
          <w:rFonts w:ascii="Arial" w:hAnsi="Arial"/>
        </w:rPr>
        <w:t xml:space="preserve">for </w:t>
      </w:r>
      <w:sdt>
        <w:sdtPr>
          <w:rPr>
            <w:rFonts w:ascii="Arial" w:hAnsi="Arial"/>
          </w:rPr>
          <w:alias w:val="Keywords"/>
          <w:tag w:val=""/>
          <w:id w:val="1383513444"/>
          <w:placeholder>
            <w:docPart w:val="35EA08497EF04018AA24FCC0503E55E5"/>
          </w:placeholder>
          <w:dataBinding w:prefixMappings="xmlns:ns0='http://purl.org/dc/elements/1.1/' xmlns:ns1='http://schemas.openxmlformats.org/package/2006/metadata/core-properties' " w:xpath="/ns1:coreProperties[1]/ns1:keywords[1]" w:storeItemID="{6C3C8BC8-F283-45AE-878A-BAB7291924A1}"/>
          <w:text/>
        </w:sdtPr>
        <w:sdtEndPr/>
        <w:sdtContent>
          <w:r w:rsidR="00190C0B">
            <w:rPr>
              <w:rFonts w:ascii="Arial" w:hAnsi="Arial"/>
            </w:rPr>
            <w:t>Source Node Moving</w:t>
          </w:r>
        </w:sdtContent>
      </w:sdt>
      <w:r w:rsidR="00A91669">
        <w:rPr>
          <w:rFonts w:ascii="Arial" w:hAnsi="Arial"/>
        </w:rPr>
        <w:t xml:space="preserve"> </w:t>
      </w:r>
      <w:r w:rsidR="00F105D9">
        <w:rPr>
          <w:rFonts w:ascii="Arial" w:hAnsi="Arial"/>
        </w:rPr>
        <w:t xml:space="preserve">is presented in Table 2 and the </w:t>
      </w:r>
      <w:r w:rsidR="00123CE9">
        <w:rPr>
          <w:rFonts w:ascii="Arial" w:hAnsi="Arial"/>
        </w:rPr>
        <w:t xml:space="preserve">acceptance </w:t>
      </w:r>
      <w:r>
        <w:rPr>
          <w:rFonts w:ascii="Arial" w:hAnsi="Arial"/>
        </w:rPr>
        <w:t xml:space="preserve">test plan </w:t>
      </w:r>
      <w:r w:rsidR="00123CE9">
        <w:rPr>
          <w:rFonts w:ascii="Arial" w:hAnsi="Arial"/>
        </w:rPr>
        <w:t>case</w:t>
      </w:r>
      <w:r w:rsidR="00792B5E">
        <w:rPr>
          <w:rFonts w:ascii="Arial" w:hAnsi="Arial"/>
        </w:rPr>
        <w:t>s</w:t>
      </w:r>
      <w:r w:rsidR="00123CE9">
        <w:rPr>
          <w:rFonts w:ascii="Arial" w:hAnsi="Arial"/>
        </w:rPr>
        <w:t xml:space="preserve"> </w:t>
      </w:r>
      <w:r w:rsidR="00A91669">
        <w:rPr>
          <w:rFonts w:ascii="Arial" w:hAnsi="Arial"/>
        </w:rPr>
        <w:t xml:space="preserve">for </w:t>
      </w:r>
      <w:sdt>
        <w:sdtPr>
          <w:rPr>
            <w:rFonts w:ascii="Arial" w:hAnsi="Arial"/>
          </w:rPr>
          <w:alias w:val="Keywords"/>
          <w:tag w:val=""/>
          <w:id w:val="1533689058"/>
          <w:placeholder>
            <w:docPart w:val="AE998C92F17B4389A37F38E4F9BF450B"/>
          </w:placeholder>
          <w:dataBinding w:prefixMappings="xmlns:ns0='http://purl.org/dc/elements/1.1/' xmlns:ns1='http://schemas.openxmlformats.org/package/2006/metadata/core-properties' " w:xpath="/ns1:coreProperties[1]/ns1:keywords[1]" w:storeItemID="{6C3C8BC8-F283-45AE-878A-BAB7291924A1}"/>
          <w:text/>
        </w:sdtPr>
        <w:sdtEndPr/>
        <w:sdtContent>
          <w:r w:rsidR="00190C0B">
            <w:rPr>
              <w:rFonts w:ascii="Arial" w:hAnsi="Arial"/>
            </w:rPr>
            <w:t>Source Node Moving</w:t>
          </w:r>
        </w:sdtContent>
      </w:sdt>
      <w:r w:rsidR="00A91669">
        <w:rPr>
          <w:rFonts w:ascii="Arial" w:hAnsi="Arial"/>
        </w:rPr>
        <w:t xml:space="preserve"> </w:t>
      </w:r>
      <w:r>
        <w:rPr>
          <w:rFonts w:ascii="Arial" w:hAnsi="Arial"/>
        </w:rPr>
        <w:t xml:space="preserve">is presented in Table </w:t>
      </w:r>
      <w:r w:rsidR="00123CE9">
        <w:rPr>
          <w:rFonts w:ascii="Arial" w:hAnsi="Arial"/>
        </w:rPr>
        <w:t>3</w:t>
      </w:r>
      <w:r w:rsidR="00792B5E">
        <w:rPr>
          <w:rFonts w:ascii="Arial" w:hAnsi="Arial"/>
        </w:rPr>
        <w:t xml:space="preserve">, Table 4, Table 5, Table 6, </w:t>
      </w:r>
      <w:r w:rsidR="00123CE9">
        <w:rPr>
          <w:rFonts w:ascii="Arial" w:hAnsi="Arial"/>
        </w:rPr>
        <w:t xml:space="preserve">and </w:t>
      </w:r>
      <w:r w:rsidR="00792B5E">
        <w:rPr>
          <w:rFonts w:ascii="Arial" w:hAnsi="Arial"/>
        </w:rPr>
        <w:t>Table 7</w:t>
      </w:r>
      <w:r>
        <w:rPr>
          <w:rFonts w:ascii="Arial" w:hAnsi="Arial"/>
        </w:rPr>
        <w:t xml:space="preserve">. </w:t>
      </w:r>
    </w:p>
    <w:tbl>
      <w:tblPr>
        <w:tblStyle w:val="TableGrid"/>
        <w:tblW w:w="0" w:type="auto"/>
        <w:tblInd w:w="720" w:type="dxa"/>
        <w:tblLook w:val="04A0" w:firstRow="1" w:lastRow="0" w:firstColumn="1" w:lastColumn="0" w:noHBand="0" w:noVBand="1"/>
      </w:tblPr>
      <w:tblGrid>
        <w:gridCol w:w="650"/>
        <w:gridCol w:w="2590"/>
        <w:gridCol w:w="4636"/>
        <w:gridCol w:w="1484"/>
      </w:tblGrid>
      <w:tr w:rsidR="008912C9" w:rsidRPr="00932809" w14:paraId="49E1017A" w14:textId="77777777" w:rsidTr="00B84619">
        <w:trPr>
          <w:cantSplit/>
          <w:trHeight w:val="360"/>
          <w:tblHeader/>
        </w:trPr>
        <w:tc>
          <w:tcPr>
            <w:tcW w:w="9360" w:type="dxa"/>
            <w:gridSpan w:val="4"/>
            <w:tcBorders>
              <w:top w:val="nil"/>
              <w:left w:val="nil"/>
              <w:bottom w:val="single" w:sz="4" w:space="0" w:color="auto"/>
              <w:right w:val="nil"/>
            </w:tcBorders>
            <w:vAlign w:val="bottom"/>
          </w:tcPr>
          <w:p w14:paraId="6C94B30C" w14:textId="383F327B" w:rsidR="00DA11B3" w:rsidRDefault="00DA11B3" w:rsidP="00DA11B3">
            <w:pPr>
              <w:pStyle w:val="Table"/>
              <w:rPr>
                <w:bCs/>
                <w:sz w:val="20"/>
              </w:rPr>
            </w:pPr>
            <w:r>
              <w:lastRenderedPageBreak/>
              <w:t xml:space="preserve">Table </w:t>
            </w:r>
            <w:r>
              <w:fldChar w:fldCharType="begin"/>
            </w:r>
            <w:r>
              <w:instrText>SEQ Table \* ARABIC</w:instrText>
            </w:r>
            <w:r>
              <w:fldChar w:fldCharType="separate"/>
            </w:r>
            <w:r w:rsidR="009B35A1">
              <w:rPr>
                <w:noProof/>
              </w:rPr>
              <w:t>2</w:t>
            </w:r>
            <w:r>
              <w:fldChar w:fldCharType="end"/>
            </w:r>
          </w:p>
          <w:p w14:paraId="497FE0D4" w14:textId="40626DB2" w:rsidR="008912C9" w:rsidRPr="00DA11B3" w:rsidRDefault="000F5634" w:rsidP="00B84619">
            <w:pPr>
              <w:pStyle w:val="H1bodytext"/>
              <w:spacing w:after="0"/>
              <w:ind w:left="0"/>
              <w:jc w:val="center"/>
              <w:rPr>
                <w:rFonts w:ascii="Arial" w:hAnsi="Arial"/>
                <w:b/>
                <w:szCs w:val="22"/>
              </w:rPr>
            </w:pPr>
            <w:sdt>
              <w:sdtPr>
                <w:rPr>
                  <w:rFonts w:ascii="Arial" w:hAnsi="Arial"/>
                  <w:b/>
                  <w:bCs/>
                  <w:szCs w:val="22"/>
                </w:rPr>
                <w:alias w:val="Keywords"/>
                <w:tag w:val=""/>
                <w:id w:val="139549397"/>
                <w:placeholder>
                  <w:docPart w:val="D5C99FC08D75488E9ADE39329E543C07"/>
                </w:placeholder>
                <w:dataBinding w:prefixMappings="xmlns:ns0='http://purl.org/dc/elements/1.1/' xmlns:ns1='http://schemas.openxmlformats.org/package/2006/metadata/core-properties' " w:xpath="/ns1:coreProperties[1]/ns1:keywords[1]" w:storeItemID="{6C3C8BC8-F283-45AE-878A-BAB7291924A1}"/>
                <w:text/>
              </w:sdtPr>
              <w:sdtEndPr/>
              <w:sdtContent>
                <w:r w:rsidR="00190C0B">
                  <w:rPr>
                    <w:rFonts w:ascii="Arial" w:hAnsi="Arial"/>
                    <w:b/>
                    <w:bCs/>
                    <w:szCs w:val="22"/>
                  </w:rPr>
                  <w:t>Source Node Moving</w:t>
                </w:r>
              </w:sdtContent>
            </w:sdt>
            <w:r w:rsidR="008912C9" w:rsidRPr="00DA11B3">
              <w:rPr>
                <w:rFonts w:ascii="Arial" w:hAnsi="Arial" w:cs="Arial"/>
                <w:b/>
                <w:szCs w:val="22"/>
              </w:rPr>
              <w:t xml:space="preserve"> Installation </w:t>
            </w:r>
            <w:r w:rsidR="008912C9" w:rsidRPr="00DA11B3">
              <w:rPr>
                <w:rFonts w:ascii="Arial" w:hAnsi="Arial"/>
                <w:b/>
                <w:szCs w:val="22"/>
              </w:rPr>
              <w:t>Test Plan</w:t>
            </w:r>
          </w:p>
        </w:tc>
      </w:tr>
      <w:tr w:rsidR="008912C9" w:rsidRPr="00652790" w14:paraId="306BEE7B" w14:textId="77777777" w:rsidTr="00652790">
        <w:trPr>
          <w:cantSplit/>
          <w:trHeight w:val="530"/>
          <w:tblHeader/>
        </w:trPr>
        <w:tc>
          <w:tcPr>
            <w:tcW w:w="3240" w:type="dxa"/>
            <w:gridSpan w:val="2"/>
            <w:tcBorders>
              <w:top w:val="single" w:sz="4" w:space="0" w:color="auto"/>
            </w:tcBorders>
            <w:shd w:val="clear" w:color="auto" w:fill="auto"/>
            <w:vAlign w:val="center"/>
          </w:tcPr>
          <w:p w14:paraId="580284B4" w14:textId="11140AC0" w:rsidR="008912C9" w:rsidRPr="00652790" w:rsidRDefault="000F5634" w:rsidP="00B84619">
            <w:pPr>
              <w:pStyle w:val="H1bodytext"/>
              <w:spacing w:after="0"/>
              <w:ind w:left="0"/>
              <w:jc w:val="center"/>
              <w:rPr>
                <w:rFonts w:ascii="Arial" w:hAnsi="Arial"/>
                <w:b/>
                <w:sz w:val="20"/>
              </w:rPr>
            </w:pPr>
            <w:sdt>
              <w:sdtPr>
                <w:rPr>
                  <w:rFonts w:ascii="Arial" w:hAnsi="Arial"/>
                  <w:b/>
                  <w:bCs/>
                  <w:sz w:val="20"/>
                </w:rPr>
                <w:alias w:val="Keywords"/>
                <w:tag w:val=""/>
                <w:id w:val="804283404"/>
                <w:placeholder>
                  <w:docPart w:val="756917920A81401C91DE3D3E08E14D56"/>
                </w:placeholder>
                <w:dataBinding w:prefixMappings="xmlns:ns0='http://purl.org/dc/elements/1.1/' xmlns:ns1='http://schemas.openxmlformats.org/package/2006/metadata/core-properties' " w:xpath="/ns1:coreProperties[1]/ns1:keywords[1]" w:storeItemID="{6C3C8BC8-F283-45AE-878A-BAB7291924A1}"/>
                <w:text/>
              </w:sdtPr>
              <w:sdtEndPr/>
              <w:sdtContent>
                <w:r w:rsidR="00190C0B" w:rsidRPr="00652790">
                  <w:rPr>
                    <w:rFonts w:ascii="Arial" w:hAnsi="Arial"/>
                    <w:b/>
                    <w:bCs/>
                    <w:sz w:val="20"/>
                  </w:rPr>
                  <w:t>Source Node Moving</w:t>
                </w:r>
              </w:sdtContent>
            </w:sdt>
            <w:r w:rsidR="008912C9" w:rsidRPr="00652790">
              <w:rPr>
                <w:rFonts w:ascii="Arial" w:hAnsi="Arial"/>
                <w:b/>
                <w:sz w:val="20"/>
              </w:rPr>
              <w:t xml:space="preserve"> Installatio</w:t>
            </w:r>
            <w:r w:rsidR="003C0AA4" w:rsidRPr="00652790">
              <w:rPr>
                <w:rFonts w:ascii="Arial" w:hAnsi="Arial"/>
                <w:b/>
                <w:sz w:val="20"/>
              </w:rPr>
              <w:t>n</w:t>
            </w:r>
            <w:r w:rsidR="008912C9" w:rsidRPr="00652790">
              <w:rPr>
                <w:rFonts w:ascii="Arial" w:hAnsi="Arial"/>
                <w:b/>
                <w:sz w:val="20"/>
              </w:rPr>
              <w:t xml:space="preserve"> Testing</w:t>
            </w:r>
          </w:p>
          <w:p w14:paraId="73A9CFFE" w14:textId="13F852C3" w:rsidR="008912C9" w:rsidRPr="00652790" w:rsidRDefault="008912C9" w:rsidP="00B84619">
            <w:pPr>
              <w:pStyle w:val="H1bodytext"/>
              <w:spacing w:after="0"/>
              <w:ind w:left="0"/>
              <w:jc w:val="center"/>
              <w:rPr>
                <w:rFonts w:ascii="Arial" w:hAnsi="Arial"/>
                <w:b/>
                <w:sz w:val="20"/>
              </w:rPr>
            </w:pPr>
            <w:r w:rsidRPr="00652790">
              <w:rPr>
                <w:rFonts w:ascii="Arial" w:hAnsi="Arial"/>
                <w:b/>
                <w:sz w:val="20"/>
              </w:rPr>
              <w:t>CACIE-</w:t>
            </w:r>
            <w:proofErr w:type="spellStart"/>
            <w:r w:rsidR="00792B5E" w:rsidRPr="00652790">
              <w:rPr>
                <w:rFonts w:ascii="Arial" w:hAnsi="Arial"/>
                <w:b/>
                <w:sz w:val="20"/>
              </w:rPr>
              <w:t>srcloc_modify</w:t>
            </w:r>
            <w:proofErr w:type="spellEnd"/>
            <w:r w:rsidRPr="00652790">
              <w:rPr>
                <w:rFonts w:ascii="Arial" w:hAnsi="Arial"/>
                <w:b/>
                <w:sz w:val="20"/>
              </w:rPr>
              <w:t xml:space="preserve"> – IT-</w:t>
            </w:r>
            <w:r w:rsidR="00792B5E" w:rsidRPr="00652790">
              <w:rPr>
                <w:rFonts w:ascii="Arial" w:hAnsi="Arial"/>
                <w:b/>
                <w:sz w:val="20"/>
              </w:rPr>
              <w:t>1</w:t>
            </w:r>
          </w:p>
        </w:tc>
        <w:tc>
          <w:tcPr>
            <w:tcW w:w="6120" w:type="dxa"/>
            <w:gridSpan w:val="2"/>
            <w:tcBorders>
              <w:top w:val="single" w:sz="4" w:space="0" w:color="auto"/>
            </w:tcBorders>
            <w:shd w:val="clear" w:color="auto" w:fill="auto"/>
            <w:vAlign w:val="center"/>
          </w:tcPr>
          <w:p w14:paraId="549D44F9" w14:textId="77777777" w:rsidR="008912C9" w:rsidRPr="002B2A70" w:rsidRDefault="008912C9" w:rsidP="00B84619">
            <w:pPr>
              <w:pStyle w:val="H1bodytext"/>
              <w:spacing w:after="0"/>
              <w:ind w:left="0"/>
              <w:rPr>
                <w:rFonts w:ascii="Arial" w:hAnsi="Arial"/>
                <w:b/>
                <w:sz w:val="20"/>
              </w:rPr>
            </w:pPr>
            <w:r w:rsidRPr="002B2A70">
              <w:rPr>
                <w:rFonts w:ascii="Arial" w:hAnsi="Arial"/>
                <w:b/>
                <w:sz w:val="20"/>
              </w:rPr>
              <w:t>Date:</w:t>
            </w:r>
          </w:p>
        </w:tc>
      </w:tr>
      <w:tr w:rsidR="008912C9" w:rsidRPr="00652790" w14:paraId="62690527" w14:textId="77777777" w:rsidTr="00652790">
        <w:trPr>
          <w:cantSplit/>
          <w:trHeight w:val="530"/>
          <w:tblHeader/>
        </w:trPr>
        <w:tc>
          <w:tcPr>
            <w:tcW w:w="3240" w:type="dxa"/>
            <w:gridSpan w:val="2"/>
            <w:tcBorders>
              <w:top w:val="single" w:sz="4" w:space="0" w:color="auto"/>
            </w:tcBorders>
            <w:shd w:val="clear" w:color="auto" w:fill="auto"/>
            <w:vAlign w:val="center"/>
          </w:tcPr>
          <w:p w14:paraId="37A8BF59" w14:textId="65200734" w:rsidR="008912C9" w:rsidRPr="00652790" w:rsidRDefault="008912C9" w:rsidP="00B84619">
            <w:pPr>
              <w:pStyle w:val="H1bodytext"/>
              <w:spacing w:after="0"/>
              <w:ind w:left="0"/>
              <w:rPr>
                <w:rFonts w:ascii="Arial" w:hAnsi="Arial"/>
                <w:b/>
                <w:sz w:val="20"/>
              </w:rPr>
            </w:pPr>
            <w:r w:rsidRPr="00652790">
              <w:rPr>
                <w:rFonts w:ascii="Arial" w:hAnsi="Arial"/>
                <w:b/>
                <w:sz w:val="20"/>
              </w:rPr>
              <w:t xml:space="preserve">Tool Runner </w:t>
            </w:r>
            <w:r w:rsidR="009935DE" w:rsidRPr="00652790">
              <w:rPr>
                <w:rFonts w:ascii="Arial" w:hAnsi="Arial"/>
                <w:b/>
                <w:sz w:val="20"/>
              </w:rPr>
              <w:t>Log</w:t>
            </w:r>
            <w:r w:rsidRPr="00652790">
              <w:rPr>
                <w:rFonts w:ascii="Arial" w:hAnsi="Arial"/>
                <w:b/>
                <w:sz w:val="20"/>
              </w:rPr>
              <w:t xml:space="preserve"> File Location for this test:</w:t>
            </w:r>
          </w:p>
          <w:p w14:paraId="1EFB9EE2" w14:textId="24D4F402" w:rsidR="008912C9" w:rsidRPr="00652790" w:rsidRDefault="001D2ECC" w:rsidP="00B84619">
            <w:pPr>
              <w:pStyle w:val="H1bodytext"/>
              <w:spacing w:after="0"/>
              <w:ind w:left="0"/>
              <w:rPr>
                <w:rFonts w:ascii="Arial" w:hAnsi="Arial"/>
                <w:b/>
                <w:sz w:val="20"/>
              </w:rPr>
            </w:pPr>
            <w:r w:rsidRPr="00652790">
              <w:rPr>
                <w:rFonts w:ascii="Arial" w:hAnsi="Arial"/>
                <w:b/>
                <w:sz w:val="20"/>
              </w:rPr>
              <w:t>[PUT LINK TO THE DIRECTORY HERE]</w:t>
            </w:r>
          </w:p>
        </w:tc>
        <w:tc>
          <w:tcPr>
            <w:tcW w:w="6120" w:type="dxa"/>
            <w:gridSpan w:val="2"/>
            <w:tcBorders>
              <w:top w:val="single" w:sz="4" w:space="0" w:color="auto"/>
            </w:tcBorders>
            <w:shd w:val="clear" w:color="auto" w:fill="auto"/>
            <w:vAlign w:val="center"/>
          </w:tcPr>
          <w:p w14:paraId="360B1673" w14:textId="5802ACCA" w:rsidR="008912C9" w:rsidRPr="00652790" w:rsidRDefault="008912C9" w:rsidP="00B84619">
            <w:pPr>
              <w:pStyle w:val="H1bodytext"/>
              <w:spacing w:after="0"/>
              <w:ind w:left="0"/>
              <w:rPr>
                <w:rFonts w:ascii="Arial" w:hAnsi="Arial"/>
                <w:b/>
                <w:sz w:val="20"/>
              </w:rPr>
            </w:pPr>
            <w:r w:rsidRPr="00652790">
              <w:rPr>
                <w:rFonts w:ascii="Arial" w:hAnsi="Arial"/>
                <w:b/>
                <w:sz w:val="20"/>
              </w:rPr>
              <w:t>Test Performed By:</w:t>
            </w:r>
            <w:r w:rsidR="00050A67" w:rsidRPr="00652790">
              <w:rPr>
                <w:rFonts w:ascii="Arial" w:hAnsi="Arial"/>
                <w:b/>
                <w:sz w:val="20"/>
              </w:rPr>
              <w:t xml:space="preserve"> [FIRST &amp; LAST NAME]</w:t>
            </w:r>
          </w:p>
        </w:tc>
      </w:tr>
      <w:tr w:rsidR="008912C9" w:rsidRPr="007D0AAC" w14:paraId="439CC508" w14:textId="77777777" w:rsidTr="00B84619">
        <w:trPr>
          <w:cantSplit/>
          <w:trHeight w:val="530"/>
          <w:tblHeader/>
        </w:trPr>
        <w:tc>
          <w:tcPr>
            <w:tcW w:w="9360" w:type="dxa"/>
            <w:gridSpan w:val="4"/>
            <w:tcBorders>
              <w:top w:val="single" w:sz="4" w:space="0" w:color="auto"/>
            </w:tcBorders>
            <w:shd w:val="clear" w:color="auto" w:fill="auto"/>
            <w:vAlign w:val="center"/>
          </w:tcPr>
          <w:p w14:paraId="71F79F07" w14:textId="77777777" w:rsidR="008912C9" w:rsidRPr="007D0AAC" w:rsidRDefault="008912C9" w:rsidP="00B84619">
            <w:pPr>
              <w:pStyle w:val="H1bodytext"/>
              <w:spacing w:after="0"/>
              <w:ind w:left="0"/>
              <w:rPr>
                <w:rFonts w:ascii="Arial" w:hAnsi="Arial"/>
                <w:b/>
                <w:sz w:val="20"/>
              </w:rPr>
            </w:pPr>
            <w:r w:rsidRPr="00652790">
              <w:rPr>
                <w:rFonts w:ascii="Arial" w:hAnsi="Arial"/>
                <w:b/>
                <w:sz w:val="20"/>
              </w:rPr>
              <w:t>Testing Directory: [PROVIDE LINK TO TESTING DIRECTORY]</w:t>
            </w:r>
          </w:p>
        </w:tc>
      </w:tr>
      <w:tr w:rsidR="008912C9" w:rsidRPr="00572F5F" w14:paraId="3C5800FE" w14:textId="77777777" w:rsidTr="00652790">
        <w:trPr>
          <w:cantSplit/>
          <w:trHeight w:val="530"/>
          <w:tblHeader/>
        </w:trPr>
        <w:tc>
          <w:tcPr>
            <w:tcW w:w="650" w:type="dxa"/>
            <w:tcBorders>
              <w:top w:val="single" w:sz="4" w:space="0" w:color="auto"/>
            </w:tcBorders>
            <w:shd w:val="clear" w:color="auto" w:fill="D9D9D9" w:themeFill="background1" w:themeFillShade="D9"/>
            <w:vAlign w:val="center"/>
          </w:tcPr>
          <w:p w14:paraId="703F968D" w14:textId="77777777" w:rsidR="008912C9" w:rsidRPr="007D0AAC" w:rsidRDefault="008912C9" w:rsidP="00B84619">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2590" w:type="dxa"/>
            <w:tcBorders>
              <w:top w:val="single" w:sz="4" w:space="0" w:color="auto"/>
            </w:tcBorders>
            <w:shd w:val="clear" w:color="auto" w:fill="D9D9D9" w:themeFill="background1" w:themeFillShade="D9"/>
            <w:vAlign w:val="center"/>
          </w:tcPr>
          <w:p w14:paraId="527F8679" w14:textId="77777777" w:rsidR="008912C9" w:rsidRPr="007D0AAC" w:rsidRDefault="008912C9" w:rsidP="00B84619">
            <w:pPr>
              <w:pStyle w:val="H1bodytext"/>
              <w:spacing w:after="0"/>
              <w:ind w:left="0"/>
              <w:jc w:val="center"/>
              <w:rPr>
                <w:rFonts w:ascii="Arial" w:hAnsi="Arial"/>
                <w:b/>
                <w:sz w:val="20"/>
              </w:rPr>
            </w:pPr>
            <w:r w:rsidRPr="007D0AAC">
              <w:rPr>
                <w:rFonts w:ascii="Arial" w:hAnsi="Arial"/>
                <w:b/>
                <w:sz w:val="20"/>
              </w:rPr>
              <w:t>Test Instruction</w:t>
            </w:r>
          </w:p>
        </w:tc>
        <w:tc>
          <w:tcPr>
            <w:tcW w:w="4636" w:type="dxa"/>
            <w:tcBorders>
              <w:top w:val="single" w:sz="4" w:space="0" w:color="auto"/>
            </w:tcBorders>
            <w:shd w:val="clear" w:color="auto" w:fill="D9D9D9" w:themeFill="background1" w:themeFillShade="D9"/>
            <w:vAlign w:val="center"/>
          </w:tcPr>
          <w:p w14:paraId="0156B57D" w14:textId="77777777" w:rsidR="008912C9" w:rsidRPr="007D0AAC" w:rsidRDefault="008912C9" w:rsidP="00B84619">
            <w:pPr>
              <w:pStyle w:val="H1bodytext"/>
              <w:spacing w:after="0"/>
              <w:ind w:left="0"/>
              <w:jc w:val="center"/>
              <w:rPr>
                <w:rFonts w:ascii="Arial" w:hAnsi="Arial"/>
                <w:b/>
                <w:sz w:val="20"/>
              </w:rPr>
            </w:pPr>
            <w:r w:rsidRPr="007D0AAC">
              <w:rPr>
                <w:rFonts w:ascii="Arial" w:hAnsi="Arial"/>
                <w:b/>
                <w:sz w:val="20"/>
              </w:rPr>
              <w:t>Expected Result</w:t>
            </w:r>
          </w:p>
        </w:tc>
        <w:tc>
          <w:tcPr>
            <w:tcW w:w="1484" w:type="dxa"/>
            <w:tcBorders>
              <w:top w:val="single" w:sz="4" w:space="0" w:color="auto"/>
            </w:tcBorders>
            <w:shd w:val="clear" w:color="auto" w:fill="D9D9D9" w:themeFill="background1" w:themeFillShade="D9"/>
            <w:vAlign w:val="center"/>
          </w:tcPr>
          <w:p w14:paraId="767D349A" w14:textId="77777777" w:rsidR="008912C9" w:rsidRPr="007D0AAC" w:rsidRDefault="008912C9" w:rsidP="00B84619">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8912C9" w:rsidRPr="007D0AAC" w14:paraId="61A6CBC3" w14:textId="77777777" w:rsidTr="009A6F03">
        <w:trPr>
          <w:trHeight w:val="377"/>
        </w:trPr>
        <w:tc>
          <w:tcPr>
            <w:tcW w:w="9360" w:type="dxa"/>
            <w:gridSpan w:val="4"/>
            <w:vAlign w:val="center"/>
          </w:tcPr>
          <w:p w14:paraId="172AD7D5" w14:textId="77777777" w:rsidR="008912C9" w:rsidRDefault="008912C9" w:rsidP="00B84619">
            <w:pPr>
              <w:pStyle w:val="H1bodytext"/>
              <w:spacing w:after="0"/>
              <w:ind w:left="0"/>
              <w:rPr>
                <w:rFonts w:ascii="Arial" w:hAnsi="Arial"/>
                <w:sz w:val="20"/>
              </w:rPr>
            </w:pPr>
            <w:r>
              <w:rPr>
                <w:rFonts w:ascii="Arial" w:hAnsi="Arial"/>
                <w:sz w:val="20"/>
              </w:rPr>
              <w:t xml:space="preserve">Tools Code Repository Directory: </w:t>
            </w:r>
          </w:p>
        </w:tc>
      </w:tr>
      <w:tr w:rsidR="008912C9" w14:paraId="7E1504B0" w14:textId="77777777" w:rsidTr="009A6F03">
        <w:trPr>
          <w:trHeight w:val="440"/>
        </w:trPr>
        <w:tc>
          <w:tcPr>
            <w:tcW w:w="9360" w:type="dxa"/>
            <w:gridSpan w:val="4"/>
            <w:vAlign w:val="center"/>
          </w:tcPr>
          <w:p w14:paraId="56E3D952" w14:textId="77777777" w:rsidR="008912C9" w:rsidRPr="003A7882" w:rsidRDefault="008912C9" w:rsidP="00B84619">
            <w:pPr>
              <w:pStyle w:val="H1bodytext"/>
              <w:spacing w:after="0"/>
              <w:ind w:left="0"/>
              <w:rPr>
                <w:rFonts w:ascii="Arial" w:hAnsi="Arial"/>
                <w:sz w:val="20"/>
              </w:rPr>
            </w:pPr>
            <w:r>
              <w:rPr>
                <w:rFonts w:ascii="Arial" w:hAnsi="Arial"/>
                <w:sz w:val="20"/>
              </w:rPr>
              <w:t>Navigate to the testing directory</w:t>
            </w:r>
          </w:p>
        </w:tc>
      </w:tr>
      <w:tr w:rsidR="008912C9" w14:paraId="1589ED71" w14:textId="77777777" w:rsidTr="009A6F03">
        <w:trPr>
          <w:trHeight w:val="620"/>
        </w:trPr>
        <w:tc>
          <w:tcPr>
            <w:tcW w:w="650" w:type="dxa"/>
            <w:vAlign w:val="center"/>
          </w:tcPr>
          <w:p w14:paraId="0761D558" w14:textId="77777777" w:rsidR="008912C9" w:rsidRPr="007D0AAC" w:rsidRDefault="008912C9" w:rsidP="00B84619">
            <w:pPr>
              <w:pStyle w:val="H1bodytext"/>
              <w:spacing w:after="0"/>
              <w:ind w:left="0"/>
              <w:jc w:val="center"/>
              <w:rPr>
                <w:rFonts w:ascii="Arial" w:hAnsi="Arial"/>
                <w:sz w:val="20"/>
              </w:rPr>
            </w:pPr>
            <w:r>
              <w:rPr>
                <w:rFonts w:ascii="Arial" w:hAnsi="Arial"/>
                <w:sz w:val="20"/>
              </w:rPr>
              <w:t>1</w:t>
            </w:r>
          </w:p>
        </w:tc>
        <w:tc>
          <w:tcPr>
            <w:tcW w:w="8710" w:type="dxa"/>
            <w:gridSpan w:val="3"/>
            <w:vAlign w:val="center"/>
          </w:tcPr>
          <w:p w14:paraId="4F4238C1" w14:textId="6506981A" w:rsidR="008912C9" w:rsidRDefault="008912C9" w:rsidP="00B84619">
            <w:pPr>
              <w:pStyle w:val="H1bodytext"/>
              <w:spacing w:after="0"/>
              <w:ind w:left="0"/>
              <w:rPr>
                <w:rFonts w:ascii="Arial" w:hAnsi="Arial"/>
                <w:sz w:val="20"/>
              </w:rPr>
            </w:pPr>
            <w:r>
              <w:rPr>
                <w:rFonts w:ascii="Arial" w:hAnsi="Arial"/>
                <w:sz w:val="20"/>
              </w:rPr>
              <w:t xml:space="preserve">Invoke Tool runner and test </w:t>
            </w:r>
            <w:r w:rsidR="00792B5E">
              <w:rPr>
                <w:rFonts w:ascii="Arial" w:hAnsi="Arial"/>
                <w:sz w:val="20"/>
              </w:rPr>
              <w:t xml:space="preserve">the installation of </w:t>
            </w:r>
            <w:r>
              <w:rPr>
                <w:rFonts w:ascii="Arial" w:hAnsi="Arial"/>
                <w:sz w:val="20"/>
              </w:rPr>
              <w:t>the tool as follows:</w:t>
            </w:r>
          </w:p>
          <w:p w14:paraId="3A882F43" w14:textId="16B24980" w:rsidR="008912C9" w:rsidRPr="00DA42F1" w:rsidRDefault="008912C9" w:rsidP="00B84619">
            <w:pPr>
              <w:pStyle w:val="H1bodytext"/>
              <w:spacing w:after="0"/>
              <w:ind w:left="0"/>
              <w:rPr>
                <w:rFonts w:ascii="Arial" w:hAnsi="Arial"/>
                <w:i/>
                <w:sz w:val="20"/>
              </w:rPr>
            </w:pPr>
            <w:r>
              <w:rPr>
                <w:rFonts w:ascii="Arial" w:hAnsi="Arial"/>
                <w:i/>
                <w:iCs/>
                <w:sz w:val="20"/>
              </w:rPr>
              <w:t>./</w:t>
            </w:r>
            <w:r w:rsidR="00792B5E">
              <w:t xml:space="preserve"> </w:t>
            </w:r>
            <w:r w:rsidR="00792B5E" w:rsidRPr="00792B5E">
              <w:rPr>
                <w:rFonts w:ascii="Arial" w:hAnsi="Arial"/>
                <w:i/>
                <w:iCs/>
                <w:sz w:val="20"/>
              </w:rPr>
              <w:t>CACIE_srcloc_modify_IT-1</w:t>
            </w:r>
            <w:r w:rsidR="00792B5E">
              <w:rPr>
                <w:rFonts w:ascii="Arial" w:hAnsi="Arial"/>
                <w:i/>
                <w:iCs/>
                <w:sz w:val="20"/>
              </w:rPr>
              <w:t>.sh</w:t>
            </w:r>
          </w:p>
        </w:tc>
      </w:tr>
      <w:tr w:rsidR="008912C9" w14:paraId="0AF75880" w14:textId="77777777" w:rsidTr="00652790">
        <w:trPr>
          <w:trHeight w:val="440"/>
        </w:trPr>
        <w:tc>
          <w:tcPr>
            <w:tcW w:w="650" w:type="dxa"/>
            <w:vAlign w:val="center"/>
          </w:tcPr>
          <w:p w14:paraId="6766C231" w14:textId="77777777" w:rsidR="008912C9" w:rsidRPr="007D0AAC" w:rsidRDefault="008912C9" w:rsidP="00B84619">
            <w:pPr>
              <w:pStyle w:val="H1bodytext"/>
              <w:spacing w:after="0"/>
              <w:ind w:left="0"/>
              <w:jc w:val="center"/>
              <w:rPr>
                <w:rFonts w:ascii="Arial" w:hAnsi="Arial"/>
                <w:sz w:val="20"/>
              </w:rPr>
            </w:pPr>
            <w:r>
              <w:rPr>
                <w:rFonts w:ascii="Arial" w:hAnsi="Arial"/>
                <w:sz w:val="20"/>
              </w:rPr>
              <w:t>2</w:t>
            </w:r>
          </w:p>
        </w:tc>
        <w:tc>
          <w:tcPr>
            <w:tcW w:w="2590" w:type="dxa"/>
            <w:vAlign w:val="center"/>
          </w:tcPr>
          <w:p w14:paraId="6C34D034" w14:textId="77777777" w:rsidR="008912C9" w:rsidRDefault="008912C9" w:rsidP="00B84619">
            <w:pPr>
              <w:pStyle w:val="H1bodytext"/>
              <w:spacing w:after="0"/>
              <w:ind w:left="0"/>
              <w:rPr>
                <w:rFonts w:ascii="Arial" w:hAnsi="Arial"/>
                <w:sz w:val="20"/>
              </w:rPr>
            </w:pPr>
            <w:r>
              <w:rPr>
                <w:rFonts w:ascii="Arial" w:hAnsi="Arial"/>
                <w:sz w:val="20"/>
              </w:rPr>
              <w:t>Verify Tool Runner is invoked and executed.</w:t>
            </w:r>
          </w:p>
        </w:tc>
        <w:tc>
          <w:tcPr>
            <w:tcW w:w="4636" w:type="dxa"/>
            <w:vAlign w:val="center"/>
          </w:tcPr>
          <w:p w14:paraId="41244524" w14:textId="3E501093" w:rsidR="008912C9" w:rsidRPr="00792B5E" w:rsidRDefault="00792B5E" w:rsidP="00B84619">
            <w:pPr>
              <w:pStyle w:val="H1bodytext"/>
              <w:spacing w:after="0"/>
              <w:ind w:left="0"/>
              <w:rPr>
                <w:rFonts w:ascii="Arial" w:hAnsi="Arial"/>
                <w:sz w:val="20"/>
              </w:rPr>
            </w:pPr>
            <w:r w:rsidRPr="00792B5E">
              <w:rPr>
                <w:rFonts w:ascii="Arial" w:hAnsi="Arial"/>
                <w:sz w:val="20"/>
              </w:rPr>
              <w:t>Tool runner log file is generated (</w:t>
            </w:r>
            <w:r w:rsidR="00652790" w:rsidRPr="00652790">
              <w:rPr>
                <w:rFonts w:ascii="Arial" w:hAnsi="Arial"/>
                <w:b/>
                <w:bCs/>
                <w:i/>
                <w:iCs/>
                <w:sz w:val="20"/>
              </w:rPr>
              <w:t>srcloc_modify_linux-intel-4_install_test</w:t>
            </w:r>
            <w:r w:rsidR="00652790">
              <w:rPr>
                <w:rFonts w:ascii="Arial" w:hAnsi="Arial"/>
                <w:b/>
                <w:bCs/>
                <w:i/>
                <w:iCs/>
                <w:sz w:val="20"/>
              </w:rPr>
              <w:t>.</w:t>
            </w:r>
            <w:r w:rsidRPr="00792B5E">
              <w:rPr>
                <w:rFonts w:ascii="Arial" w:hAnsi="Arial"/>
                <w:b/>
                <w:bCs/>
                <w:i/>
                <w:iCs/>
                <w:sz w:val="20"/>
              </w:rPr>
              <w:t>log</w:t>
            </w:r>
            <w:r w:rsidRPr="00792B5E">
              <w:rPr>
                <w:rFonts w:ascii="Arial" w:hAnsi="Arial"/>
                <w:sz w:val="20"/>
              </w:rPr>
              <w:t>)</w:t>
            </w:r>
          </w:p>
        </w:tc>
        <w:tc>
          <w:tcPr>
            <w:tcW w:w="1484" w:type="dxa"/>
            <w:vAlign w:val="center"/>
          </w:tcPr>
          <w:p w14:paraId="277D3F6F" w14:textId="77777777" w:rsidR="008912C9" w:rsidRPr="007D0AAC" w:rsidRDefault="008912C9" w:rsidP="00B84619">
            <w:pPr>
              <w:pStyle w:val="H1bodytext"/>
              <w:spacing w:after="0"/>
              <w:ind w:left="0"/>
              <w:rPr>
                <w:rFonts w:ascii="Arial" w:hAnsi="Arial"/>
                <w:i/>
                <w:sz w:val="20"/>
              </w:rPr>
            </w:pPr>
          </w:p>
        </w:tc>
      </w:tr>
      <w:tr w:rsidR="00652790" w14:paraId="280F2953" w14:textId="77777777" w:rsidTr="00652790">
        <w:trPr>
          <w:trHeight w:val="530"/>
        </w:trPr>
        <w:tc>
          <w:tcPr>
            <w:tcW w:w="650" w:type="dxa"/>
            <w:vAlign w:val="center"/>
          </w:tcPr>
          <w:p w14:paraId="39722082" w14:textId="367F1D51" w:rsidR="00652790" w:rsidRDefault="00652790" w:rsidP="00652790">
            <w:pPr>
              <w:pStyle w:val="H1bodytext"/>
              <w:spacing w:after="0"/>
              <w:ind w:left="0"/>
              <w:jc w:val="center"/>
              <w:rPr>
                <w:rFonts w:ascii="Arial" w:hAnsi="Arial"/>
                <w:sz w:val="20"/>
              </w:rPr>
            </w:pPr>
            <w:r>
              <w:rPr>
                <w:rFonts w:ascii="Arial" w:hAnsi="Arial"/>
                <w:sz w:val="20"/>
              </w:rPr>
              <w:t>3</w:t>
            </w:r>
          </w:p>
        </w:tc>
        <w:tc>
          <w:tcPr>
            <w:tcW w:w="2590" w:type="dxa"/>
            <w:vAlign w:val="center"/>
          </w:tcPr>
          <w:p w14:paraId="6A55FF8E" w14:textId="4816139A" w:rsidR="00652790" w:rsidRDefault="00652790" w:rsidP="00652790">
            <w:pPr>
              <w:pStyle w:val="H1bodytext"/>
              <w:spacing w:after="0"/>
              <w:ind w:left="0"/>
              <w:rPr>
                <w:rFonts w:ascii="Arial" w:hAnsi="Arial"/>
                <w:sz w:val="20"/>
              </w:rPr>
            </w:pPr>
            <w:r>
              <w:rPr>
                <w:rFonts w:ascii="Arial" w:hAnsi="Arial"/>
                <w:sz w:val="20"/>
              </w:rPr>
              <w:t>Verify tool is invoked and executed.</w:t>
            </w:r>
          </w:p>
        </w:tc>
        <w:tc>
          <w:tcPr>
            <w:tcW w:w="4636" w:type="dxa"/>
            <w:vAlign w:val="center"/>
          </w:tcPr>
          <w:p w14:paraId="0039CCBF" w14:textId="4DE6FCD1" w:rsidR="00652790" w:rsidRPr="00652790" w:rsidRDefault="00652790" w:rsidP="00652790">
            <w:pPr>
              <w:pStyle w:val="H1bodytext"/>
              <w:spacing w:after="0"/>
              <w:ind w:left="0"/>
              <w:rPr>
                <w:rFonts w:ascii="Arial" w:hAnsi="Arial"/>
                <w:i/>
                <w:iCs/>
                <w:sz w:val="20"/>
              </w:rPr>
            </w:pPr>
            <w:r w:rsidRPr="00652790">
              <w:rPr>
                <w:rFonts w:ascii="Arial" w:hAnsi="Arial"/>
                <w:b/>
                <w:bCs/>
                <w:i/>
                <w:iCs/>
                <w:sz w:val="20"/>
              </w:rPr>
              <w:t>rads2-src_mod</w:t>
            </w:r>
            <w:r>
              <w:rPr>
                <w:rFonts w:ascii="Arial" w:hAnsi="Arial"/>
                <w:b/>
                <w:bCs/>
                <w:i/>
                <w:iCs/>
                <w:sz w:val="20"/>
              </w:rPr>
              <w:t>_last</w:t>
            </w:r>
            <w:r w:rsidRPr="00652790">
              <w:rPr>
                <w:rFonts w:ascii="Arial" w:hAnsi="Arial"/>
                <w:b/>
                <w:bCs/>
                <w:i/>
                <w:iCs/>
                <w:sz w:val="20"/>
              </w:rPr>
              <w:t>.card</w:t>
            </w:r>
            <w:r w:rsidRPr="00652790">
              <w:rPr>
                <w:rFonts w:ascii="Arial" w:hAnsi="Arial"/>
                <w:sz w:val="20"/>
              </w:rPr>
              <w:t xml:space="preserve"> file</w:t>
            </w:r>
            <w:r>
              <w:rPr>
                <w:rFonts w:ascii="Arial" w:hAnsi="Arial"/>
                <w:sz w:val="20"/>
              </w:rPr>
              <w:t>,</w:t>
            </w:r>
            <w:r w:rsidRPr="00652790">
              <w:rPr>
                <w:rFonts w:ascii="Arial" w:hAnsi="Arial"/>
                <w:sz w:val="20"/>
              </w:rPr>
              <w:t xml:space="preserve"> </w:t>
            </w:r>
            <w:r w:rsidRPr="00652790">
              <w:rPr>
                <w:rFonts w:ascii="Arial" w:hAnsi="Arial"/>
                <w:b/>
                <w:bCs/>
                <w:i/>
                <w:iCs/>
                <w:sz w:val="20"/>
              </w:rPr>
              <w:t>rads2-src_mod1.card</w:t>
            </w:r>
            <w:r w:rsidRPr="00652790">
              <w:rPr>
                <w:rFonts w:ascii="Arial" w:hAnsi="Arial"/>
                <w:sz w:val="20"/>
              </w:rPr>
              <w:t xml:space="preserve"> file and </w:t>
            </w:r>
            <w:r w:rsidRPr="00652790">
              <w:rPr>
                <w:rFonts w:ascii="Arial" w:hAnsi="Arial"/>
                <w:b/>
                <w:bCs/>
                <w:i/>
                <w:iCs/>
                <w:sz w:val="20"/>
              </w:rPr>
              <w:t>rads2-src_mod</w:t>
            </w:r>
            <w:r>
              <w:rPr>
                <w:rFonts w:ascii="Arial" w:hAnsi="Arial"/>
                <w:b/>
                <w:bCs/>
                <w:i/>
                <w:iCs/>
                <w:sz w:val="20"/>
              </w:rPr>
              <w:t>2</w:t>
            </w:r>
            <w:r w:rsidRPr="00652790">
              <w:rPr>
                <w:rFonts w:ascii="Arial" w:hAnsi="Arial"/>
                <w:b/>
                <w:bCs/>
                <w:i/>
                <w:iCs/>
                <w:sz w:val="20"/>
              </w:rPr>
              <w:t>.</w:t>
            </w:r>
            <w:r>
              <w:rPr>
                <w:rFonts w:ascii="Arial" w:hAnsi="Arial"/>
                <w:b/>
                <w:bCs/>
                <w:i/>
                <w:iCs/>
                <w:sz w:val="20"/>
              </w:rPr>
              <w:t>card</w:t>
            </w:r>
            <w:r w:rsidRPr="00652790">
              <w:rPr>
                <w:rFonts w:ascii="Arial" w:hAnsi="Arial"/>
                <w:sz w:val="20"/>
              </w:rPr>
              <w:t xml:space="preserve"> file are generated </w:t>
            </w:r>
          </w:p>
        </w:tc>
        <w:tc>
          <w:tcPr>
            <w:tcW w:w="1484" w:type="dxa"/>
            <w:vAlign w:val="center"/>
          </w:tcPr>
          <w:p w14:paraId="44706CEA" w14:textId="77777777" w:rsidR="00652790" w:rsidRPr="007D0AAC" w:rsidRDefault="00652790" w:rsidP="00652790">
            <w:pPr>
              <w:pStyle w:val="H1bodytext"/>
              <w:spacing w:after="0"/>
              <w:ind w:left="0"/>
              <w:rPr>
                <w:rFonts w:ascii="Arial" w:hAnsi="Arial"/>
                <w:i/>
                <w:sz w:val="20"/>
              </w:rPr>
            </w:pPr>
          </w:p>
        </w:tc>
      </w:tr>
    </w:tbl>
    <w:p w14:paraId="0BE05061" w14:textId="77777777" w:rsidR="008912C9" w:rsidRDefault="008912C9" w:rsidP="004762FE">
      <w:pPr>
        <w:pStyle w:val="H1bodytext"/>
        <w:ind w:left="0"/>
        <w:rPr>
          <w:rFonts w:ascii="Arial" w:hAnsi="Arial"/>
        </w:rPr>
      </w:pPr>
    </w:p>
    <w:tbl>
      <w:tblPr>
        <w:tblStyle w:val="TableGrid"/>
        <w:tblW w:w="0" w:type="auto"/>
        <w:tblInd w:w="720" w:type="dxa"/>
        <w:tblLook w:val="04A0" w:firstRow="1" w:lastRow="0" w:firstColumn="1" w:lastColumn="0" w:noHBand="0" w:noVBand="1"/>
      </w:tblPr>
      <w:tblGrid>
        <w:gridCol w:w="611"/>
        <w:gridCol w:w="3786"/>
        <w:gridCol w:w="3837"/>
        <w:gridCol w:w="1126"/>
      </w:tblGrid>
      <w:tr w:rsidR="006504D7" w:rsidRPr="00932809" w14:paraId="411380D4" w14:textId="77777777" w:rsidTr="00B84619">
        <w:trPr>
          <w:cantSplit/>
          <w:trHeight w:val="360"/>
          <w:tblHeader/>
        </w:trPr>
        <w:tc>
          <w:tcPr>
            <w:tcW w:w="9360" w:type="dxa"/>
            <w:gridSpan w:val="4"/>
            <w:tcBorders>
              <w:top w:val="nil"/>
              <w:left w:val="nil"/>
              <w:bottom w:val="single" w:sz="4" w:space="0" w:color="auto"/>
              <w:right w:val="nil"/>
            </w:tcBorders>
            <w:vAlign w:val="bottom"/>
          </w:tcPr>
          <w:p w14:paraId="4C226045" w14:textId="33068C20" w:rsidR="00DA11B3" w:rsidRDefault="00DA11B3" w:rsidP="00DA11B3">
            <w:pPr>
              <w:pStyle w:val="Table"/>
            </w:pPr>
            <w:r>
              <w:t xml:space="preserve">Table </w:t>
            </w:r>
            <w:r>
              <w:fldChar w:fldCharType="begin"/>
            </w:r>
            <w:r>
              <w:instrText>SEQ Table \* ARABIC</w:instrText>
            </w:r>
            <w:r>
              <w:fldChar w:fldCharType="separate"/>
            </w:r>
            <w:r w:rsidR="009B35A1">
              <w:rPr>
                <w:noProof/>
              </w:rPr>
              <w:t>3</w:t>
            </w:r>
            <w:r>
              <w:fldChar w:fldCharType="end"/>
            </w:r>
          </w:p>
          <w:p w14:paraId="17D4281C" w14:textId="6C6BCB4B" w:rsidR="006504D7" w:rsidRPr="00DA11B3" w:rsidRDefault="000F5634" w:rsidP="00B84619">
            <w:pPr>
              <w:pStyle w:val="H1bodytext"/>
              <w:spacing w:after="0"/>
              <w:ind w:left="0"/>
              <w:jc w:val="center"/>
              <w:rPr>
                <w:rFonts w:ascii="Arial" w:hAnsi="Arial"/>
                <w:b/>
                <w:szCs w:val="22"/>
              </w:rPr>
            </w:pPr>
            <w:sdt>
              <w:sdtPr>
                <w:rPr>
                  <w:rFonts w:ascii="Arial" w:hAnsi="Arial"/>
                  <w:b/>
                  <w:bCs/>
                  <w:szCs w:val="22"/>
                </w:rPr>
                <w:alias w:val="Keywords"/>
                <w:tag w:val=""/>
                <w:id w:val="-1889800834"/>
                <w:placeholder>
                  <w:docPart w:val="52462BF7040B4539B7FBFB5307577E29"/>
                </w:placeholder>
                <w:dataBinding w:prefixMappings="xmlns:ns0='http://purl.org/dc/elements/1.1/' xmlns:ns1='http://schemas.openxmlformats.org/package/2006/metadata/core-properties' " w:xpath="/ns1:coreProperties[1]/ns1:keywords[1]" w:storeItemID="{6C3C8BC8-F283-45AE-878A-BAB7291924A1}"/>
                <w:text/>
              </w:sdtPr>
              <w:sdtEndPr/>
              <w:sdtContent>
                <w:r w:rsidR="00190C0B">
                  <w:rPr>
                    <w:rFonts w:ascii="Arial" w:hAnsi="Arial"/>
                    <w:b/>
                    <w:bCs/>
                    <w:szCs w:val="22"/>
                  </w:rPr>
                  <w:t>Source Node Moving</w:t>
                </w:r>
              </w:sdtContent>
            </w:sdt>
            <w:r w:rsidR="00451655" w:rsidRPr="00DA11B3">
              <w:rPr>
                <w:rFonts w:ascii="Arial" w:hAnsi="Arial" w:cs="Arial"/>
                <w:b/>
                <w:szCs w:val="22"/>
              </w:rPr>
              <w:t xml:space="preserve"> </w:t>
            </w:r>
            <w:r w:rsidR="00DD0438" w:rsidRPr="00DA11B3">
              <w:rPr>
                <w:rFonts w:ascii="Arial" w:hAnsi="Arial" w:cs="Arial"/>
                <w:b/>
                <w:szCs w:val="22"/>
              </w:rPr>
              <w:t>Acceptance</w:t>
            </w:r>
            <w:r w:rsidR="006504D7" w:rsidRPr="00DA11B3">
              <w:rPr>
                <w:rFonts w:ascii="Arial" w:hAnsi="Arial" w:cs="Arial"/>
                <w:b/>
                <w:szCs w:val="22"/>
              </w:rPr>
              <w:t xml:space="preserve"> </w:t>
            </w:r>
            <w:r w:rsidR="006504D7" w:rsidRPr="00DA11B3">
              <w:rPr>
                <w:rFonts w:ascii="Arial" w:hAnsi="Arial"/>
                <w:b/>
                <w:szCs w:val="22"/>
              </w:rPr>
              <w:t>Test Plan</w:t>
            </w:r>
            <w:r w:rsidR="00C517CC" w:rsidRPr="00DA11B3">
              <w:rPr>
                <w:rFonts w:ascii="Arial" w:hAnsi="Arial"/>
                <w:b/>
                <w:szCs w:val="22"/>
              </w:rPr>
              <w:t xml:space="preserve"> Case 1</w:t>
            </w:r>
          </w:p>
        </w:tc>
      </w:tr>
      <w:tr w:rsidR="00AA419E" w:rsidRPr="007D0AAC" w14:paraId="482D9F7B" w14:textId="77777777" w:rsidTr="00D9705E">
        <w:trPr>
          <w:cantSplit/>
          <w:trHeight w:val="530"/>
          <w:tblHeader/>
        </w:trPr>
        <w:tc>
          <w:tcPr>
            <w:tcW w:w="4397" w:type="dxa"/>
            <w:gridSpan w:val="2"/>
            <w:tcBorders>
              <w:top w:val="single" w:sz="4" w:space="0" w:color="auto"/>
            </w:tcBorders>
            <w:shd w:val="clear" w:color="auto" w:fill="auto"/>
            <w:vAlign w:val="center"/>
          </w:tcPr>
          <w:p w14:paraId="660B2BDB" w14:textId="21B9BC29" w:rsidR="00AA419E" w:rsidRPr="007D0AAC" w:rsidRDefault="000F5634" w:rsidP="00A80399">
            <w:pPr>
              <w:pStyle w:val="H1bodytext"/>
              <w:spacing w:after="0"/>
              <w:ind w:left="0"/>
              <w:jc w:val="center"/>
              <w:rPr>
                <w:rFonts w:ascii="Arial" w:hAnsi="Arial"/>
                <w:b/>
                <w:sz w:val="20"/>
              </w:rPr>
            </w:pPr>
            <w:sdt>
              <w:sdtPr>
                <w:rPr>
                  <w:rFonts w:ascii="Arial" w:hAnsi="Arial"/>
                  <w:b/>
                  <w:bCs/>
                  <w:sz w:val="20"/>
                </w:rPr>
                <w:alias w:val="Keywords"/>
                <w:tag w:val=""/>
                <w:id w:val="-330677545"/>
                <w:placeholder>
                  <w:docPart w:val="08FC932B8CF648B783F1EEA1D8285EF0"/>
                </w:placeholder>
                <w:dataBinding w:prefixMappings="xmlns:ns0='http://purl.org/dc/elements/1.1/' xmlns:ns1='http://schemas.openxmlformats.org/package/2006/metadata/core-properties' " w:xpath="/ns1:coreProperties[1]/ns1:keywords[1]" w:storeItemID="{6C3C8BC8-F283-45AE-878A-BAB7291924A1}"/>
                <w:text/>
              </w:sdtPr>
              <w:sdtEndPr/>
              <w:sdtContent>
                <w:r w:rsidR="00190C0B">
                  <w:rPr>
                    <w:rFonts w:ascii="Arial" w:hAnsi="Arial"/>
                    <w:b/>
                    <w:bCs/>
                    <w:sz w:val="20"/>
                  </w:rPr>
                  <w:t>Source Node Moving</w:t>
                </w:r>
              </w:sdtContent>
            </w:sdt>
            <w:r w:rsidR="00451655" w:rsidRPr="007D0AAC">
              <w:rPr>
                <w:rFonts w:ascii="Arial" w:hAnsi="Arial" w:cs="Arial"/>
                <w:b/>
                <w:sz w:val="20"/>
              </w:rPr>
              <w:t xml:space="preserve"> </w:t>
            </w:r>
            <w:r w:rsidR="00467804" w:rsidRPr="007D0AAC">
              <w:rPr>
                <w:rFonts w:ascii="Arial" w:hAnsi="Arial"/>
                <w:b/>
                <w:sz w:val="20"/>
              </w:rPr>
              <w:t>Acceptance Testing</w:t>
            </w:r>
          </w:p>
          <w:p w14:paraId="3AB83026" w14:textId="20715C88" w:rsidR="00467804" w:rsidRPr="007D0AAC" w:rsidRDefault="00467804" w:rsidP="00A80399">
            <w:pPr>
              <w:pStyle w:val="H1bodytext"/>
              <w:spacing w:after="0"/>
              <w:ind w:left="0"/>
              <w:jc w:val="center"/>
              <w:rPr>
                <w:rFonts w:ascii="Arial" w:hAnsi="Arial"/>
                <w:b/>
                <w:sz w:val="20"/>
              </w:rPr>
            </w:pPr>
            <w:r w:rsidRPr="007D0AAC">
              <w:rPr>
                <w:rFonts w:ascii="Arial" w:hAnsi="Arial"/>
                <w:b/>
                <w:sz w:val="20"/>
              </w:rPr>
              <w:t>CACIE</w:t>
            </w:r>
            <w:r w:rsidR="00451655">
              <w:rPr>
                <w:rFonts w:ascii="Arial" w:hAnsi="Arial"/>
                <w:b/>
                <w:sz w:val="20"/>
              </w:rPr>
              <w:t>-</w:t>
            </w:r>
            <w:sdt>
              <w:sdtPr>
                <w:rPr>
                  <w:rFonts w:ascii="Arial" w:hAnsi="Arial"/>
                  <w:b/>
                  <w:bCs/>
                  <w:sz w:val="20"/>
                </w:rPr>
                <w:alias w:val="Keywords"/>
                <w:tag w:val=""/>
                <w:id w:val="-1886556807"/>
                <w:placeholder>
                  <w:docPart w:val="C1C92FA3FAD34504BDAE3F12656806EA"/>
                </w:placeholder>
                <w:dataBinding w:prefixMappings="xmlns:ns0='http://purl.org/dc/elements/1.1/' xmlns:ns1='http://schemas.openxmlformats.org/package/2006/metadata/core-properties' " w:xpath="/ns1:coreProperties[1]/ns1:keywords[1]" w:storeItemID="{6C3C8BC8-F283-45AE-878A-BAB7291924A1}"/>
                <w:text/>
              </w:sdtPr>
              <w:sdtEndPr/>
              <w:sdtContent>
                <w:r w:rsidR="00190C0B">
                  <w:rPr>
                    <w:rFonts w:ascii="Arial" w:hAnsi="Arial"/>
                    <w:b/>
                    <w:bCs/>
                    <w:sz w:val="20"/>
                  </w:rPr>
                  <w:t>Source Node Moving</w:t>
                </w:r>
              </w:sdtContent>
            </w:sdt>
            <w:r w:rsidR="00DA0373" w:rsidRPr="007D0AAC">
              <w:rPr>
                <w:rFonts w:ascii="Arial" w:hAnsi="Arial"/>
                <w:b/>
                <w:sz w:val="20"/>
              </w:rPr>
              <w:t xml:space="preserve"> – AT</w:t>
            </w:r>
            <w:r w:rsidR="007D0AAC" w:rsidRPr="007D0AAC">
              <w:rPr>
                <w:rFonts w:ascii="Arial" w:hAnsi="Arial"/>
                <w:b/>
                <w:sz w:val="20"/>
              </w:rPr>
              <w:t>-</w:t>
            </w:r>
            <w:r w:rsidR="00123CE9">
              <w:rPr>
                <w:rFonts w:ascii="Arial" w:hAnsi="Arial"/>
                <w:b/>
                <w:sz w:val="20"/>
              </w:rPr>
              <w:t>1</w:t>
            </w:r>
          </w:p>
        </w:tc>
        <w:tc>
          <w:tcPr>
            <w:tcW w:w="4963" w:type="dxa"/>
            <w:gridSpan w:val="2"/>
            <w:tcBorders>
              <w:top w:val="single" w:sz="4" w:space="0" w:color="auto"/>
            </w:tcBorders>
            <w:shd w:val="clear" w:color="auto" w:fill="auto"/>
            <w:vAlign w:val="center"/>
          </w:tcPr>
          <w:p w14:paraId="1470D87B" w14:textId="746D18E5" w:rsidR="00AA419E" w:rsidRPr="007D0AAC" w:rsidRDefault="007D0AAC" w:rsidP="007D0AAC">
            <w:pPr>
              <w:pStyle w:val="H1bodytext"/>
              <w:spacing w:after="0"/>
              <w:ind w:left="0"/>
              <w:rPr>
                <w:rFonts w:ascii="Arial" w:hAnsi="Arial"/>
                <w:b/>
                <w:sz w:val="20"/>
              </w:rPr>
            </w:pPr>
            <w:r w:rsidRPr="007D0AAC">
              <w:rPr>
                <w:rFonts w:ascii="Arial" w:hAnsi="Arial"/>
                <w:b/>
                <w:sz w:val="20"/>
              </w:rPr>
              <w:t>Date:</w:t>
            </w:r>
          </w:p>
        </w:tc>
      </w:tr>
      <w:tr w:rsidR="00AA419E" w:rsidRPr="007D0AAC" w14:paraId="75EEA53B" w14:textId="77777777" w:rsidTr="00D9705E">
        <w:trPr>
          <w:cantSplit/>
          <w:trHeight w:val="530"/>
          <w:tblHeader/>
        </w:trPr>
        <w:tc>
          <w:tcPr>
            <w:tcW w:w="4397" w:type="dxa"/>
            <w:gridSpan w:val="2"/>
            <w:tcBorders>
              <w:top w:val="single" w:sz="4" w:space="0" w:color="auto"/>
            </w:tcBorders>
            <w:shd w:val="clear" w:color="auto" w:fill="auto"/>
            <w:vAlign w:val="center"/>
          </w:tcPr>
          <w:p w14:paraId="4C4C450A" w14:textId="50BB79F5" w:rsidR="00AA419E" w:rsidRPr="007D0AAC" w:rsidRDefault="007D0AAC" w:rsidP="007D0AAC">
            <w:pPr>
              <w:pStyle w:val="H1bodytext"/>
              <w:spacing w:after="0"/>
              <w:ind w:left="0"/>
              <w:rPr>
                <w:rFonts w:ascii="Arial" w:hAnsi="Arial"/>
                <w:b/>
                <w:sz w:val="20"/>
              </w:rPr>
            </w:pPr>
            <w:r w:rsidRPr="007D0AAC">
              <w:rPr>
                <w:rFonts w:ascii="Arial" w:hAnsi="Arial"/>
                <w:b/>
                <w:sz w:val="20"/>
              </w:rPr>
              <w:t xml:space="preserve">Tool Runner </w:t>
            </w:r>
            <w:r w:rsidR="00A34AAC">
              <w:rPr>
                <w:rFonts w:ascii="Arial" w:hAnsi="Arial"/>
                <w:b/>
                <w:sz w:val="20"/>
              </w:rPr>
              <w:t xml:space="preserve">Log </w:t>
            </w:r>
            <w:r w:rsidRPr="007D0AAC">
              <w:rPr>
                <w:rFonts w:ascii="Arial" w:hAnsi="Arial"/>
                <w:b/>
                <w:sz w:val="20"/>
              </w:rPr>
              <w:t>File Location for this test:</w:t>
            </w:r>
          </w:p>
          <w:p w14:paraId="49807FB5" w14:textId="268D6611" w:rsidR="007D0AAC" w:rsidRPr="007D0AAC" w:rsidRDefault="000F7C09" w:rsidP="007D0AAC">
            <w:pPr>
              <w:pStyle w:val="H1bodytext"/>
              <w:spacing w:after="0"/>
              <w:ind w:left="0"/>
              <w:rPr>
                <w:rFonts w:ascii="Arial" w:hAnsi="Arial"/>
                <w:b/>
                <w:sz w:val="20"/>
              </w:rPr>
            </w:pPr>
            <w:r>
              <w:rPr>
                <w:rFonts w:ascii="Arial" w:hAnsi="Arial"/>
                <w:b/>
                <w:sz w:val="20"/>
              </w:rPr>
              <w:t>\</w:t>
            </w:r>
            <w:r w:rsidRPr="006E2DD6">
              <w:rPr>
                <w:rFonts w:ascii="Arial" w:hAnsi="Arial"/>
                <w:b/>
                <w:sz w:val="20"/>
              </w:rPr>
              <w:t>CAVE\v4-2Test\</w:t>
            </w:r>
            <w:proofErr w:type="spellStart"/>
            <w:r w:rsidRPr="006E2DD6">
              <w:rPr>
                <w:rFonts w:ascii="Arial" w:hAnsi="Arial"/>
                <w:b/>
                <w:sz w:val="20"/>
              </w:rPr>
              <w:t>mpondSLM</w:t>
            </w:r>
            <w:proofErr w:type="spellEnd"/>
            <w:r w:rsidRPr="006E2DD6">
              <w:rPr>
                <w:rFonts w:ascii="Arial" w:hAnsi="Arial"/>
                <w:b/>
                <w:sz w:val="20"/>
              </w:rPr>
              <w:t>\sources-</w:t>
            </w:r>
            <w:r>
              <w:rPr>
                <w:rFonts w:ascii="Arial" w:hAnsi="Arial"/>
                <w:b/>
                <w:sz w:val="20"/>
              </w:rPr>
              <w:t>qa_</w:t>
            </w:r>
            <w:r w:rsidRPr="006E2DD6">
              <w:rPr>
                <w:rFonts w:ascii="Arial" w:hAnsi="Arial"/>
                <w:b/>
                <w:sz w:val="20"/>
              </w:rPr>
              <w:t>test-1</w:t>
            </w:r>
          </w:p>
        </w:tc>
        <w:tc>
          <w:tcPr>
            <w:tcW w:w="4963" w:type="dxa"/>
            <w:gridSpan w:val="2"/>
            <w:tcBorders>
              <w:top w:val="single" w:sz="4" w:space="0" w:color="auto"/>
            </w:tcBorders>
            <w:shd w:val="clear" w:color="auto" w:fill="auto"/>
            <w:vAlign w:val="center"/>
          </w:tcPr>
          <w:p w14:paraId="44A7D6F7" w14:textId="50302512" w:rsidR="00AA419E" w:rsidRPr="007D0AAC" w:rsidRDefault="00B849FF" w:rsidP="00B849FF">
            <w:pPr>
              <w:pStyle w:val="H1bodytext"/>
              <w:spacing w:after="0"/>
              <w:ind w:left="0"/>
              <w:rPr>
                <w:rFonts w:ascii="Arial" w:hAnsi="Arial"/>
                <w:b/>
                <w:sz w:val="20"/>
              </w:rPr>
            </w:pPr>
            <w:r>
              <w:rPr>
                <w:rFonts w:ascii="Arial" w:hAnsi="Arial"/>
                <w:b/>
                <w:sz w:val="20"/>
              </w:rPr>
              <w:t>Test Performed By:</w:t>
            </w:r>
          </w:p>
        </w:tc>
      </w:tr>
      <w:tr w:rsidR="00A80399" w:rsidRPr="007D0AAC" w14:paraId="26415B5A" w14:textId="77777777" w:rsidTr="00AA419E">
        <w:trPr>
          <w:cantSplit/>
          <w:trHeight w:val="530"/>
          <w:tblHeader/>
        </w:trPr>
        <w:tc>
          <w:tcPr>
            <w:tcW w:w="9360" w:type="dxa"/>
            <w:gridSpan w:val="4"/>
            <w:tcBorders>
              <w:top w:val="single" w:sz="4" w:space="0" w:color="auto"/>
            </w:tcBorders>
            <w:shd w:val="clear" w:color="auto" w:fill="auto"/>
            <w:vAlign w:val="center"/>
          </w:tcPr>
          <w:p w14:paraId="533B5539" w14:textId="4BF36B5E" w:rsidR="00A80399" w:rsidRPr="007D0AAC" w:rsidRDefault="00AA419E" w:rsidP="00AA419E">
            <w:pPr>
              <w:pStyle w:val="H1bodytext"/>
              <w:spacing w:after="0"/>
              <w:ind w:left="0"/>
              <w:rPr>
                <w:rFonts w:ascii="Arial" w:hAnsi="Arial"/>
                <w:b/>
                <w:sz w:val="20"/>
              </w:rPr>
            </w:pPr>
            <w:r w:rsidRPr="007D0AAC">
              <w:rPr>
                <w:rFonts w:ascii="Arial" w:hAnsi="Arial"/>
                <w:b/>
                <w:sz w:val="20"/>
              </w:rPr>
              <w:t xml:space="preserve">Testing Directory: </w:t>
            </w:r>
            <w:r w:rsidR="006E2DD6">
              <w:rPr>
                <w:rFonts w:ascii="Arial" w:hAnsi="Arial"/>
                <w:b/>
                <w:sz w:val="20"/>
              </w:rPr>
              <w:t>\</w:t>
            </w:r>
            <w:r w:rsidR="006E2DD6" w:rsidRPr="006E2DD6">
              <w:rPr>
                <w:rFonts w:ascii="Arial" w:hAnsi="Arial"/>
                <w:b/>
                <w:sz w:val="20"/>
              </w:rPr>
              <w:t>CAVE\v4-2Test\</w:t>
            </w:r>
            <w:proofErr w:type="spellStart"/>
            <w:r w:rsidR="006E2DD6" w:rsidRPr="006E2DD6">
              <w:rPr>
                <w:rFonts w:ascii="Arial" w:hAnsi="Arial"/>
                <w:b/>
                <w:sz w:val="20"/>
              </w:rPr>
              <w:t>mpondSLM</w:t>
            </w:r>
            <w:proofErr w:type="spellEnd"/>
            <w:r w:rsidR="006E2DD6" w:rsidRPr="006E2DD6">
              <w:rPr>
                <w:rFonts w:ascii="Arial" w:hAnsi="Arial"/>
                <w:b/>
                <w:sz w:val="20"/>
              </w:rPr>
              <w:t>\sources-</w:t>
            </w:r>
            <w:r w:rsidR="002D516E">
              <w:rPr>
                <w:rFonts w:ascii="Arial" w:hAnsi="Arial"/>
                <w:b/>
                <w:sz w:val="20"/>
              </w:rPr>
              <w:t>qa_</w:t>
            </w:r>
            <w:r w:rsidR="006E2DD6" w:rsidRPr="006E2DD6">
              <w:rPr>
                <w:rFonts w:ascii="Arial" w:hAnsi="Arial"/>
                <w:b/>
                <w:sz w:val="20"/>
              </w:rPr>
              <w:t>test-1</w:t>
            </w:r>
          </w:p>
        </w:tc>
      </w:tr>
      <w:tr w:rsidR="006504D7" w:rsidRPr="00572F5F" w14:paraId="4AE5FBAF" w14:textId="77777777" w:rsidTr="006A1693">
        <w:trPr>
          <w:cantSplit/>
          <w:trHeight w:val="530"/>
          <w:tblHeader/>
        </w:trPr>
        <w:tc>
          <w:tcPr>
            <w:tcW w:w="611" w:type="dxa"/>
            <w:tcBorders>
              <w:top w:val="single" w:sz="4" w:space="0" w:color="auto"/>
            </w:tcBorders>
            <w:shd w:val="clear" w:color="auto" w:fill="D9D9D9" w:themeFill="background1" w:themeFillShade="D9"/>
            <w:vAlign w:val="center"/>
          </w:tcPr>
          <w:p w14:paraId="244229DF" w14:textId="448E1AFA" w:rsidR="006504D7" w:rsidRPr="007D0AAC" w:rsidRDefault="007E0E67" w:rsidP="00B84619">
            <w:pPr>
              <w:pStyle w:val="H1bodytext"/>
              <w:spacing w:after="0"/>
              <w:ind w:left="0"/>
              <w:jc w:val="center"/>
              <w:rPr>
                <w:rFonts w:ascii="Arial" w:hAnsi="Arial"/>
                <w:b/>
                <w:sz w:val="20"/>
              </w:rPr>
            </w:pPr>
            <w:r w:rsidRPr="007D0AAC">
              <w:rPr>
                <w:rFonts w:ascii="Arial" w:hAnsi="Arial"/>
                <w:b/>
                <w:sz w:val="20"/>
              </w:rPr>
              <w:t>T</w:t>
            </w:r>
            <w:r w:rsidR="00B849FF">
              <w:rPr>
                <w:rFonts w:ascii="Arial" w:hAnsi="Arial"/>
                <w:b/>
                <w:sz w:val="20"/>
              </w:rPr>
              <w:t>est Step</w:t>
            </w:r>
          </w:p>
        </w:tc>
        <w:tc>
          <w:tcPr>
            <w:tcW w:w="3786" w:type="dxa"/>
            <w:tcBorders>
              <w:top w:val="single" w:sz="4" w:space="0" w:color="auto"/>
            </w:tcBorders>
            <w:shd w:val="clear" w:color="auto" w:fill="D9D9D9" w:themeFill="background1" w:themeFillShade="D9"/>
            <w:vAlign w:val="center"/>
          </w:tcPr>
          <w:p w14:paraId="0B06FFDE" w14:textId="227FE1B4" w:rsidR="007E0E67" w:rsidRPr="007D0AAC" w:rsidRDefault="007E0E67" w:rsidP="007E0E67">
            <w:pPr>
              <w:pStyle w:val="H1bodytext"/>
              <w:spacing w:after="0"/>
              <w:ind w:left="0"/>
              <w:jc w:val="center"/>
              <w:rPr>
                <w:rFonts w:ascii="Arial" w:hAnsi="Arial"/>
                <w:b/>
                <w:sz w:val="20"/>
              </w:rPr>
            </w:pPr>
            <w:r w:rsidRPr="007D0AAC">
              <w:rPr>
                <w:rFonts w:ascii="Arial" w:hAnsi="Arial"/>
                <w:b/>
                <w:sz w:val="20"/>
              </w:rPr>
              <w:t>Test Instruction</w:t>
            </w:r>
          </w:p>
        </w:tc>
        <w:tc>
          <w:tcPr>
            <w:tcW w:w="3523" w:type="dxa"/>
            <w:tcBorders>
              <w:top w:val="single" w:sz="4" w:space="0" w:color="auto"/>
            </w:tcBorders>
            <w:shd w:val="clear" w:color="auto" w:fill="D9D9D9" w:themeFill="background1" w:themeFillShade="D9"/>
            <w:vAlign w:val="center"/>
          </w:tcPr>
          <w:p w14:paraId="194D1639" w14:textId="5C7D09A7" w:rsidR="006504D7" w:rsidRPr="007D0AAC" w:rsidRDefault="00CA03CE" w:rsidP="00B84619">
            <w:pPr>
              <w:pStyle w:val="H1bodytext"/>
              <w:spacing w:after="0"/>
              <w:ind w:left="0"/>
              <w:jc w:val="center"/>
              <w:rPr>
                <w:rFonts w:ascii="Arial" w:hAnsi="Arial"/>
                <w:b/>
                <w:sz w:val="20"/>
              </w:rPr>
            </w:pPr>
            <w:r w:rsidRPr="007D0AAC">
              <w:rPr>
                <w:rFonts w:ascii="Arial" w:hAnsi="Arial"/>
                <w:b/>
                <w:sz w:val="20"/>
              </w:rPr>
              <w:t>Expected Result</w:t>
            </w:r>
          </w:p>
        </w:tc>
        <w:tc>
          <w:tcPr>
            <w:tcW w:w="1440" w:type="dxa"/>
            <w:tcBorders>
              <w:top w:val="single" w:sz="4" w:space="0" w:color="auto"/>
            </w:tcBorders>
            <w:shd w:val="clear" w:color="auto" w:fill="D9D9D9" w:themeFill="background1" w:themeFillShade="D9"/>
            <w:vAlign w:val="center"/>
          </w:tcPr>
          <w:p w14:paraId="3D5A43C0" w14:textId="77777777" w:rsidR="006504D7" w:rsidRPr="007D0AAC" w:rsidRDefault="006504D7" w:rsidP="00B84619">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6B7E8B" w:rsidRPr="007D0AAC" w14:paraId="7725ED61" w14:textId="77777777" w:rsidTr="00793BEF">
        <w:trPr>
          <w:trHeight w:val="440"/>
        </w:trPr>
        <w:tc>
          <w:tcPr>
            <w:tcW w:w="9360" w:type="dxa"/>
            <w:gridSpan w:val="4"/>
            <w:vAlign w:val="center"/>
          </w:tcPr>
          <w:p w14:paraId="705B3C51" w14:textId="1791AEEB" w:rsidR="006B7E8B" w:rsidRPr="007D0AAC" w:rsidRDefault="00B61D50" w:rsidP="006B7E8B">
            <w:pPr>
              <w:pStyle w:val="H1bodytext"/>
              <w:spacing w:after="0"/>
              <w:ind w:left="0"/>
              <w:rPr>
                <w:rFonts w:ascii="Arial" w:hAnsi="Arial"/>
                <w:sz w:val="20"/>
              </w:rPr>
            </w:pPr>
            <w:r>
              <w:rPr>
                <w:rFonts w:ascii="Arial" w:hAnsi="Arial"/>
                <w:sz w:val="20"/>
              </w:rPr>
              <w:t xml:space="preserve">Navigate to </w:t>
            </w:r>
            <w:r w:rsidR="004C36A2">
              <w:rPr>
                <w:rFonts w:ascii="Arial" w:hAnsi="Arial"/>
                <w:sz w:val="20"/>
              </w:rPr>
              <w:t>the Testing Directory</w:t>
            </w:r>
          </w:p>
        </w:tc>
      </w:tr>
      <w:tr w:rsidR="006504D7" w14:paraId="58021A89" w14:textId="77777777" w:rsidTr="006A1693">
        <w:trPr>
          <w:trHeight w:val="476"/>
        </w:trPr>
        <w:tc>
          <w:tcPr>
            <w:tcW w:w="611" w:type="dxa"/>
            <w:vAlign w:val="center"/>
          </w:tcPr>
          <w:p w14:paraId="10F657BC" w14:textId="3A999E0F" w:rsidR="006504D7" w:rsidRPr="007D0AAC" w:rsidRDefault="00A4786F" w:rsidP="00B84619">
            <w:pPr>
              <w:pStyle w:val="H1bodytext"/>
              <w:spacing w:after="0"/>
              <w:ind w:left="0"/>
              <w:jc w:val="center"/>
              <w:rPr>
                <w:rFonts w:ascii="Arial" w:hAnsi="Arial"/>
                <w:sz w:val="20"/>
              </w:rPr>
            </w:pPr>
            <w:r>
              <w:rPr>
                <w:rFonts w:ascii="Arial" w:hAnsi="Arial"/>
                <w:sz w:val="20"/>
              </w:rPr>
              <w:t>1</w:t>
            </w:r>
          </w:p>
        </w:tc>
        <w:tc>
          <w:tcPr>
            <w:tcW w:w="3786" w:type="dxa"/>
            <w:vAlign w:val="center"/>
          </w:tcPr>
          <w:p w14:paraId="50AFF247" w14:textId="644F5345" w:rsidR="00A4786F" w:rsidRDefault="00827EC0" w:rsidP="00B84619">
            <w:pPr>
              <w:pStyle w:val="H1bodytext"/>
              <w:spacing w:after="0"/>
              <w:ind w:left="0"/>
              <w:rPr>
                <w:rFonts w:ascii="Arial" w:hAnsi="Arial"/>
                <w:sz w:val="20"/>
              </w:rPr>
            </w:pPr>
            <w:r>
              <w:rPr>
                <w:rFonts w:ascii="Arial" w:hAnsi="Arial"/>
                <w:sz w:val="20"/>
              </w:rPr>
              <w:t xml:space="preserve">Make sure the following files are present in the working directory: </w:t>
            </w:r>
            <w:r w:rsidRPr="00314D3F">
              <w:rPr>
                <w:rFonts w:ascii="Arial" w:hAnsi="Arial"/>
                <w:i/>
                <w:iCs/>
                <w:sz w:val="20"/>
              </w:rPr>
              <w:t>rads1-src.card</w:t>
            </w:r>
            <w:r w:rsidR="00241E45">
              <w:rPr>
                <w:rFonts w:ascii="Arial" w:hAnsi="Arial"/>
                <w:i/>
                <w:iCs/>
                <w:sz w:val="20"/>
              </w:rPr>
              <w:t xml:space="preserve"> </w:t>
            </w:r>
            <w:r w:rsidR="00241E45" w:rsidRPr="00415F84">
              <w:rPr>
                <w:rFonts w:ascii="Arial" w:hAnsi="Arial"/>
                <w:sz w:val="20"/>
              </w:rPr>
              <w:t>and</w:t>
            </w:r>
            <w:r w:rsidRPr="00314D3F">
              <w:rPr>
                <w:rFonts w:ascii="Arial" w:hAnsi="Arial"/>
                <w:i/>
                <w:iCs/>
                <w:sz w:val="20"/>
              </w:rPr>
              <w:t xml:space="preserve"> rads2-src.card</w:t>
            </w:r>
            <w:r w:rsidR="00C77F56">
              <w:rPr>
                <w:rFonts w:ascii="Arial" w:hAnsi="Arial"/>
                <w:i/>
                <w:iCs/>
                <w:sz w:val="20"/>
              </w:rPr>
              <w:t xml:space="preserve"> </w:t>
            </w:r>
            <w:r w:rsidR="00241E45">
              <w:rPr>
                <w:rFonts w:ascii="Arial" w:hAnsi="Arial"/>
                <w:sz w:val="20"/>
              </w:rPr>
              <w:t xml:space="preserve">and </w:t>
            </w:r>
            <w:proofErr w:type="spellStart"/>
            <w:r w:rsidR="00674ADF" w:rsidRPr="00314D3F">
              <w:rPr>
                <w:rFonts w:ascii="Arial" w:hAnsi="Arial"/>
                <w:i/>
                <w:iCs/>
                <w:sz w:val="20"/>
              </w:rPr>
              <w:t>input.top</w:t>
            </w:r>
            <w:proofErr w:type="spellEnd"/>
            <w:r w:rsidR="00241E45">
              <w:rPr>
                <w:rFonts w:ascii="Arial" w:hAnsi="Arial"/>
                <w:i/>
                <w:iCs/>
                <w:sz w:val="20"/>
              </w:rPr>
              <w:t xml:space="preserve"> </w:t>
            </w:r>
            <w:r w:rsidR="00241E45" w:rsidRPr="009C3523">
              <w:rPr>
                <w:rFonts w:ascii="Arial" w:hAnsi="Arial"/>
                <w:sz w:val="20"/>
              </w:rPr>
              <w:t>in the</w:t>
            </w:r>
            <w:r w:rsidR="00241E45">
              <w:rPr>
                <w:rFonts w:ascii="Arial" w:hAnsi="Arial"/>
                <w:i/>
                <w:iCs/>
                <w:sz w:val="20"/>
              </w:rPr>
              <w:t xml:space="preserve"> </w:t>
            </w:r>
            <w:proofErr w:type="spellStart"/>
            <w:r w:rsidR="00241E45">
              <w:rPr>
                <w:rFonts w:ascii="Arial" w:hAnsi="Arial"/>
                <w:i/>
                <w:iCs/>
                <w:sz w:val="20"/>
              </w:rPr>
              <w:t>ModelName</w:t>
            </w:r>
            <w:proofErr w:type="spellEnd"/>
            <w:r w:rsidR="00241E45">
              <w:rPr>
                <w:rFonts w:ascii="Arial" w:hAnsi="Arial"/>
                <w:i/>
                <w:iCs/>
                <w:sz w:val="20"/>
              </w:rPr>
              <w:t xml:space="preserve">/build </w:t>
            </w:r>
            <w:r w:rsidR="00241E45" w:rsidRPr="009C3523">
              <w:rPr>
                <w:rFonts w:ascii="Arial" w:hAnsi="Arial"/>
                <w:sz w:val="20"/>
              </w:rPr>
              <w:t>directory</w:t>
            </w:r>
            <w:r w:rsidR="00674ADF" w:rsidRPr="00241E45">
              <w:rPr>
                <w:rFonts w:ascii="Arial" w:hAnsi="Arial"/>
                <w:sz w:val="20"/>
              </w:rPr>
              <w:t>.</w:t>
            </w:r>
          </w:p>
          <w:p w14:paraId="6154B499" w14:textId="4FC63773" w:rsidR="00B86FBE" w:rsidRPr="009C3523" w:rsidRDefault="009820AA" w:rsidP="00B84619">
            <w:pPr>
              <w:pStyle w:val="H1bodytext"/>
              <w:spacing w:after="0"/>
              <w:ind w:left="0"/>
              <w:rPr>
                <w:rFonts w:ascii="Arial" w:hAnsi="Arial"/>
                <w:i/>
                <w:iCs/>
                <w:sz w:val="20"/>
              </w:rPr>
            </w:pPr>
            <w:r>
              <w:rPr>
                <w:rFonts w:ascii="Arial" w:hAnsi="Arial"/>
                <w:sz w:val="20"/>
              </w:rPr>
              <w:t xml:space="preserve">This test case </w:t>
            </w:r>
            <w:r w:rsidR="00EF5024">
              <w:rPr>
                <w:rFonts w:ascii="Arial" w:hAnsi="Arial"/>
                <w:sz w:val="20"/>
              </w:rPr>
              <w:t xml:space="preserve">is designed to test the move of a single </w:t>
            </w:r>
            <w:r>
              <w:rPr>
                <w:rFonts w:ascii="Arial" w:hAnsi="Arial"/>
                <w:sz w:val="20"/>
              </w:rPr>
              <w:t xml:space="preserve">source </w:t>
            </w:r>
            <w:r w:rsidR="00EF5024">
              <w:rPr>
                <w:rFonts w:ascii="Arial" w:hAnsi="Arial"/>
                <w:sz w:val="20"/>
              </w:rPr>
              <w:t xml:space="preserve">node at the beginning of a source node group for a liquid source waste </w:t>
            </w:r>
            <w:r>
              <w:rPr>
                <w:rFonts w:ascii="Arial" w:hAnsi="Arial"/>
                <w:sz w:val="20"/>
              </w:rPr>
              <w:t xml:space="preserve">site listed in both files: </w:t>
            </w:r>
            <w:r w:rsidRPr="00314D3F">
              <w:rPr>
                <w:rFonts w:ascii="Arial" w:hAnsi="Arial"/>
                <w:i/>
                <w:iCs/>
                <w:sz w:val="20"/>
              </w:rPr>
              <w:t>rads1-src.card</w:t>
            </w:r>
            <w:r>
              <w:rPr>
                <w:rFonts w:ascii="Arial" w:hAnsi="Arial"/>
                <w:i/>
                <w:iCs/>
                <w:sz w:val="20"/>
              </w:rPr>
              <w:t xml:space="preserve"> </w:t>
            </w:r>
            <w:r w:rsidRPr="00415F84">
              <w:rPr>
                <w:rFonts w:ascii="Arial" w:hAnsi="Arial"/>
                <w:sz w:val="20"/>
              </w:rPr>
              <w:t>and</w:t>
            </w:r>
            <w:r w:rsidRPr="00314D3F">
              <w:rPr>
                <w:rFonts w:ascii="Arial" w:hAnsi="Arial"/>
                <w:i/>
                <w:iCs/>
                <w:sz w:val="20"/>
              </w:rPr>
              <w:t xml:space="preserve"> rads2-src.card</w:t>
            </w:r>
            <w:r w:rsidR="00B86FBE">
              <w:rPr>
                <w:rFonts w:ascii="Arial" w:hAnsi="Arial"/>
                <w:i/>
                <w:iCs/>
                <w:sz w:val="20"/>
              </w:rPr>
              <w:t xml:space="preserve"> </w:t>
            </w:r>
            <w:r w:rsidR="00B86FBE" w:rsidRPr="009C3523">
              <w:rPr>
                <w:rFonts w:ascii="Arial" w:hAnsi="Arial"/>
                <w:sz w:val="20"/>
              </w:rPr>
              <w:t>to a location w</w:t>
            </w:r>
            <w:r w:rsidR="005D6D3B" w:rsidRPr="009C3523">
              <w:rPr>
                <w:rFonts w:ascii="Arial" w:hAnsi="Arial"/>
                <w:sz w:val="20"/>
              </w:rPr>
              <w:t>here</w:t>
            </w:r>
            <w:r w:rsidR="00B86FBE" w:rsidRPr="009C3523">
              <w:rPr>
                <w:rFonts w:ascii="Arial" w:hAnsi="Arial"/>
                <w:sz w:val="20"/>
              </w:rPr>
              <w:t xml:space="preserve"> </w:t>
            </w:r>
            <w:r w:rsidR="005D6D3B" w:rsidRPr="009C3523">
              <w:rPr>
                <w:rFonts w:ascii="Arial" w:hAnsi="Arial"/>
                <w:sz w:val="20"/>
              </w:rPr>
              <w:t xml:space="preserve">the </w:t>
            </w:r>
            <w:r w:rsidR="00B86FBE" w:rsidRPr="009C3523">
              <w:rPr>
                <w:rFonts w:ascii="Arial" w:hAnsi="Arial"/>
                <w:sz w:val="20"/>
              </w:rPr>
              <w:t>uppermost active node</w:t>
            </w:r>
            <w:r w:rsidR="005D6D3B" w:rsidRPr="009C3523">
              <w:rPr>
                <w:rFonts w:ascii="Arial" w:hAnsi="Arial"/>
                <w:sz w:val="20"/>
              </w:rPr>
              <w:t xml:space="preserve"> is  higher than the original location</w:t>
            </w:r>
            <w:r w:rsidR="00C77F56">
              <w:rPr>
                <w:rFonts w:ascii="Arial" w:hAnsi="Arial"/>
                <w:sz w:val="20"/>
              </w:rPr>
              <w:t>.</w:t>
            </w:r>
          </w:p>
        </w:tc>
        <w:tc>
          <w:tcPr>
            <w:tcW w:w="3523" w:type="dxa"/>
            <w:vAlign w:val="center"/>
          </w:tcPr>
          <w:p w14:paraId="55907527" w14:textId="4E0AB838" w:rsidR="006504D7" w:rsidRPr="007D0AAC" w:rsidRDefault="00314D3F" w:rsidP="00B84619">
            <w:pPr>
              <w:pStyle w:val="H1bodytext"/>
              <w:spacing w:after="0"/>
              <w:ind w:left="0"/>
              <w:rPr>
                <w:rFonts w:ascii="Arial" w:hAnsi="Arial"/>
                <w:sz w:val="20"/>
              </w:rPr>
            </w:pPr>
            <w:r>
              <w:rPr>
                <w:rFonts w:ascii="Arial" w:hAnsi="Arial"/>
                <w:sz w:val="20"/>
              </w:rPr>
              <w:t>The files are present in the working directory.</w:t>
            </w:r>
          </w:p>
        </w:tc>
        <w:tc>
          <w:tcPr>
            <w:tcW w:w="1440" w:type="dxa"/>
            <w:vAlign w:val="center"/>
          </w:tcPr>
          <w:p w14:paraId="21EB394E" w14:textId="77777777" w:rsidR="006504D7" w:rsidRPr="007D0AAC" w:rsidRDefault="006504D7" w:rsidP="00B84619">
            <w:pPr>
              <w:pStyle w:val="H1bodytext"/>
              <w:spacing w:after="0"/>
              <w:ind w:left="0"/>
              <w:jc w:val="center"/>
              <w:rPr>
                <w:rFonts w:ascii="Arial" w:hAnsi="Arial"/>
                <w:sz w:val="20"/>
              </w:rPr>
            </w:pPr>
          </w:p>
        </w:tc>
      </w:tr>
      <w:tr w:rsidR="006504D7" w14:paraId="6C799A12" w14:textId="77777777" w:rsidTr="006A1693">
        <w:trPr>
          <w:trHeight w:val="476"/>
        </w:trPr>
        <w:tc>
          <w:tcPr>
            <w:tcW w:w="611" w:type="dxa"/>
            <w:vAlign w:val="center"/>
          </w:tcPr>
          <w:p w14:paraId="63C0D242" w14:textId="32517F37" w:rsidR="006504D7" w:rsidRPr="007D0AAC" w:rsidRDefault="00A4786F" w:rsidP="00B84619">
            <w:pPr>
              <w:pStyle w:val="H1bodytext"/>
              <w:spacing w:after="0"/>
              <w:ind w:left="0"/>
              <w:jc w:val="center"/>
              <w:rPr>
                <w:rFonts w:ascii="Arial" w:hAnsi="Arial"/>
                <w:sz w:val="20"/>
              </w:rPr>
            </w:pPr>
            <w:r>
              <w:rPr>
                <w:rFonts w:ascii="Arial" w:hAnsi="Arial"/>
                <w:sz w:val="20"/>
              </w:rPr>
              <w:lastRenderedPageBreak/>
              <w:t>2</w:t>
            </w:r>
          </w:p>
        </w:tc>
        <w:tc>
          <w:tcPr>
            <w:tcW w:w="3786" w:type="dxa"/>
            <w:vAlign w:val="center"/>
          </w:tcPr>
          <w:p w14:paraId="4DE336C9" w14:textId="1BD2FC66" w:rsidR="00A4786F" w:rsidRDefault="00827EC0" w:rsidP="00B84619">
            <w:pPr>
              <w:pStyle w:val="H1bodytext"/>
              <w:spacing w:after="0"/>
              <w:ind w:left="0"/>
              <w:rPr>
                <w:rFonts w:ascii="Arial" w:hAnsi="Arial"/>
                <w:sz w:val="20"/>
              </w:rPr>
            </w:pPr>
            <w:r>
              <w:rPr>
                <w:rFonts w:ascii="Arial" w:hAnsi="Arial"/>
                <w:sz w:val="20"/>
              </w:rPr>
              <w:t xml:space="preserve">Copy </w:t>
            </w:r>
            <w:r w:rsidR="00F3469E">
              <w:rPr>
                <w:rFonts w:ascii="Arial" w:hAnsi="Arial"/>
                <w:sz w:val="20"/>
              </w:rPr>
              <w:t>the</w:t>
            </w:r>
            <w:r>
              <w:rPr>
                <w:rFonts w:ascii="Arial" w:hAnsi="Arial"/>
                <w:sz w:val="20"/>
              </w:rPr>
              <w:t xml:space="preserve"> shell script “</w:t>
            </w:r>
            <w:r w:rsidRPr="006E2DD6">
              <w:rPr>
                <w:rFonts w:ascii="Arial" w:hAnsi="Arial"/>
                <w:sz w:val="20"/>
              </w:rPr>
              <w:t>run_move_source_nodes.sh</w:t>
            </w:r>
            <w:r>
              <w:rPr>
                <w:rFonts w:ascii="Arial" w:hAnsi="Arial"/>
                <w:sz w:val="20"/>
              </w:rPr>
              <w:t xml:space="preserve">” located in </w:t>
            </w:r>
            <w:r>
              <w:rPr>
                <w:rFonts w:ascii="Arial" w:hAnsi="Arial"/>
                <w:b/>
                <w:sz w:val="20"/>
              </w:rPr>
              <w:t>\</w:t>
            </w:r>
            <w:r w:rsidRPr="006E2DD6">
              <w:rPr>
                <w:rFonts w:ascii="Arial" w:hAnsi="Arial"/>
                <w:b/>
                <w:sz w:val="20"/>
              </w:rPr>
              <w:t>CAVE\v4-2</w:t>
            </w:r>
            <w:r>
              <w:rPr>
                <w:rFonts w:ascii="Arial" w:hAnsi="Arial"/>
                <w:b/>
                <w:sz w:val="20"/>
              </w:rPr>
              <w:t>\shells\</w:t>
            </w:r>
            <w:proofErr w:type="spellStart"/>
            <w:r>
              <w:rPr>
                <w:rFonts w:ascii="Arial" w:hAnsi="Arial"/>
                <w:b/>
                <w:sz w:val="20"/>
              </w:rPr>
              <w:t>xprt</w:t>
            </w:r>
            <w:proofErr w:type="spellEnd"/>
            <w:r>
              <w:rPr>
                <w:rFonts w:ascii="Arial" w:hAnsi="Arial"/>
                <w:b/>
                <w:sz w:val="20"/>
              </w:rPr>
              <w:t>-execution</w:t>
            </w:r>
            <w:r>
              <w:rPr>
                <w:rFonts w:ascii="Arial" w:hAnsi="Arial"/>
                <w:sz w:val="20"/>
              </w:rPr>
              <w:t xml:space="preserve"> into your testing directory</w:t>
            </w:r>
            <w:r w:rsidR="00674ADF">
              <w:rPr>
                <w:rFonts w:ascii="Arial" w:hAnsi="Arial"/>
                <w:sz w:val="20"/>
              </w:rPr>
              <w:t xml:space="preserve"> and </w:t>
            </w:r>
            <w:r w:rsidR="00F3469E">
              <w:rPr>
                <w:rFonts w:ascii="Arial" w:hAnsi="Arial"/>
                <w:sz w:val="20"/>
              </w:rPr>
              <w:t>r</w:t>
            </w:r>
            <w:r w:rsidR="00F3469E" w:rsidRPr="00F3469E">
              <w:rPr>
                <w:rFonts w:ascii="Arial" w:hAnsi="Arial"/>
                <w:sz w:val="20"/>
              </w:rPr>
              <w:t xml:space="preserve">eplace the XXXX </w:t>
            </w:r>
            <w:r w:rsidR="00F3469E">
              <w:rPr>
                <w:rFonts w:ascii="Arial" w:hAnsi="Arial"/>
                <w:sz w:val="20"/>
              </w:rPr>
              <w:t xml:space="preserve">in there </w:t>
            </w:r>
            <w:r w:rsidR="00F3469E" w:rsidRPr="00F3469E">
              <w:rPr>
                <w:rFonts w:ascii="Arial" w:hAnsi="Arial"/>
                <w:sz w:val="20"/>
              </w:rPr>
              <w:t>with the model name</w:t>
            </w:r>
            <w:r w:rsidR="00F3469E">
              <w:rPr>
                <w:rFonts w:ascii="Arial" w:hAnsi="Arial"/>
                <w:sz w:val="20"/>
              </w:rPr>
              <w:t xml:space="preserve"> according to the instructions given in the script.</w:t>
            </w:r>
          </w:p>
        </w:tc>
        <w:tc>
          <w:tcPr>
            <w:tcW w:w="3523" w:type="dxa"/>
            <w:vAlign w:val="center"/>
          </w:tcPr>
          <w:p w14:paraId="774F1BAB" w14:textId="1AF42B70" w:rsidR="006504D7" w:rsidRPr="007D0AAC" w:rsidRDefault="00314D3F" w:rsidP="00B84619">
            <w:pPr>
              <w:pStyle w:val="H1bodytext"/>
              <w:spacing w:after="0"/>
              <w:ind w:left="0"/>
              <w:rPr>
                <w:rFonts w:ascii="Arial" w:hAnsi="Arial"/>
                <w:sz w:val="20"/>
              </w:rPr>
            </w:pPr>
            <w:r>
              <w:rPr>
                <w:rFonts w:ascii="Arial" w:hAnsi="Arial"/>
                <w:sz w:val="20"/>
              </w:rPr>
              <w:t>The shell script “</w:t>
            </w:r>
            <w:r w:rsidRPr="00314D3F">
              <w:rPr>
                <w:rFonts w:ascii="Arial" w:hAnsi="Arial"/>
                <w:i/>
                <w:iCs/>
                <w:sz w:val="20"/>
              </w:rPr>
              <w:t>run_move_source_nodes.sh</w:t>
            </w:r>
            <w:r>
              <w:rPr>
                <w:rFonts w:ascii="Arial" w:hAnsi="Arial"/>
                <w:sz w:val="20"/>
              </w:rPr>
              <w:t>” is copied into the working directory and the XXXX is replaced with “</w:t>
            </w:r>
            <w:proofErr w:type="spellStart"/>
            <w:r w:rsidRPr="00314D3F">
              <w:rPr>
                <w:rFonts w:ascii="Arial" w:hAnsi="Arial"/>
                <w:i/>
                <w:iCs/>
                <w:sz w:val="20"/>
              </w:rPr>
              <w:t>mpondSLM</w:t>
            </w:r>
            <w:proofErr w:type="spellEnd"/>
            <w:r>
              <w:rPr>
                <w:rFonts w:ascii="Arial" w:hAnsi="Arial"/>
                <w:sz w:val="20"/>
              </w:rPr>
              <w:t>”.</w:t>
            </w:r>
          </w:p>
        </w:tc>
        <w:tc>
          <w:tcPr>
            <w:tcW w:w="1440" w:type="dxa"/>
            <w:vAlign w:val="center"/>
          </w:tcPr>
          <w:p w14:paraId="30E56C54" w14:textId="77777777" w:rsidR="006504D7" w:rsidRPr="007D0AAC" w:rsidRDefault="006504D7" w:rsidP="00B84619">
            <w:pPr>
              <w:pStyle w:val="H1bodytext"/>
              <w:spacing w:after="0"/>
              <w:ind w:left="0"/>
              <w:jc w:val="center"/>
              <w:rPr>
                <w:rFonts w:ascii="Arial" w:hAnsi="Arial"/>
                <w:sz w:val="20"/>
              </w:rPr>
            </w:pPr>
          </w:p>
        </w:tc>
      </w:tr>
      <w:tr w:rsidR="00702160" w:rsidRPr="007D0AAC" w14:paraId="57C57466" w14:textId="77777777" w:rsidTr="006A1693">
        <w:trPr>
          <w:trHeight w:val="476"/>
        </w:trPr>
        <w:tc>
          <w:tcPr>
            <w:tcW w:w="611" w:type="dxa"/>
            <w:vAlign w:val="center"/>
          </w:tcPr>
          <w:p w14:paraId="059A3CB8" w14:textId="4D0F4E50" w:rsidR="00702160" w:rsidRDefault="00702160" w:rsidP="00B84619">
            <w:pPr>
              <w:pStyle w:val="H1bodytext"/>
              <w:spacing w:after="0"/>
              <w:ind w:left="0"/>
              <w:jc w:val="center"/>
              <w:rPr>
                <w:rFonts w:ascii="Arial" w:hAnsi="Arial"/>
                <w:sz w:val="20"/>
              </w:rPr>
            </w:pPr>
            <w:r>
              <w:rPr>
                <w:rFonts w:ascii="Arial" w:hAnsi="Arial"/>
                <w:sz w:val="20"/>
              </w:rPr>
              <w:t>3</w:t>
            </w:r>
          </w:p>
        </w:tc>
        <w:tc>
          <w:tcPr>
            <w:tcW w:w="3786" w:type="dxa"/>
            <w:vAlign w:val="center"/>
          </w:tcPr>
          <w:p w14:paraId="0918177F" w14:textId="3E78E562" w:rsidR="00702160" w:rsidRDefault="00674ADF" w:rsidP="00B84619">
            <w:pPr>
              <w:pStyle w:val="H1bodytext"/>
              <w:spacing w:after="0"/>
              <w:ind w:left="0"/>
              <w:rPr>
                <w:rFonts w:ascii="Arial" w:hAnsi="Arial"/>
                <w:sz w:val="20"/>
              </w:rPr>
            </w:pPr>
            <w:r>
              <w:rPr>
                <w:rFonts w:ascii="Arial" w:hAnsi="Arial"/>
                <w:sz w:val="20"/>
              </w:rPr>
              <w:t>Copy the template of control file “</w:t>
            </w:r>
            <w:r w:rsidR="00827EC0" w:rsidRPr="00827EC0">
              <w:rPr>
                <w:rFonts w:ascii="Arial" w:hAnsi="Arial"/>
                <w:sz w:val="20"/>
              </w:rPr>
              <w:t>src_node_changes.dat</w:t>
            </w:r>
            <w:r>
              <w:rPr>
                <w:rFonts w:ascii="Arial" w:hAnsi="Arial"/>
                <w:sz w:val="20"/>
              </w:rPr>
              <w:t xml:space="preserve">” from </w:t>
            </w:r>
            <w:r>
              <w:rPr>
                <w:rFonts w:ascii="Arial" w:hAnsi="Arial"/>
                <w:b/>
                <w:sz w:val="20"/>
              </w:rPr>
              <w:t>\</w:t>
            </w:r>
            <w:r w:rsidRPr="006E2DD6">
              <w:rPr>
                <w:rFonts w:ascii="Arial" w:hAnsi="Arial"/>
                <w:b/>
                <w:sz w:val="20"/>
              </w:rPr>
              <w:t>CAVE\v4-2</w:t>
            </w:r>
            <w:r>
              <w:rPr>
                <w:rFonts w:ascii="Arial" w:hAnsi="Arial"/>
                <w:b/>
                <w:sz w:val="20"/>
              </w:rPr>
              <w:t>\templates\</w:t>
            </w:r>
            <w:proofErr w:type="spellStart"/>
            <w:r>
              <w:rPr>
                <w:rFonts w:ascii="Arial" w:hAnsi="Arial"/>
                <w:b/>
                <w:sz w:val="20"/>
              </w:rPr>
              <w:t>src_node_mov</w:t>
            </w:r>
            <w:r w:rsidR="00966972">
              <w:rPr>
                <w:rFonts w:ascii="Arial" w:hAnsi="Arial"/>
                <w:b/>
                <w:sz w:val="20"/>
              </w:rPr>
              <w:t>e</w:t>
            </w:r>
            <w:proofErr w:type="spellEnd"/>
            <w:r>
              <w:rPr>
                <w:rFonts w:ascii="Arial" w:hAnsi="Arial"/>
                <w:b/>
                <w:sz w:val="20"/>
              </w:rPr>
              <w:t xml:space="preserve"> </w:t>
            </w:r>
            <w:r w:rsidRPr="00674ADF">
              <w:rPr>
                <w:rFonts w:ascii="Arial" w:hAnsi="Arial"/>
                <w:bCs/>
                <w:sz w:val="20"/>
              </w:rPr>
              <w:t>to the working directory</w:t>
            </w:r>
            <w:r>
              <w:rPr>
                <w:rFonts w:ascii="Arial" w:hAnsi="Arial"/>
                <w:bCs/>
                <w:sz w:val="20"/>
              </w:rPr>
              <w:t xml:space="preserve"> and modify it </w:t>
            </w:r>
            <w:r w:rsidR="00A12DFB">
              <w:rPr>
                <w:rFonts w:ascii="Arial" w:hAnsi="Arial"/>
                <w:bCs/>
                <w:sz w:val="20"/>
              </w:rPr>
              <w:t>using</w:t>
            </w:r>
            <w:r>
              <w:rPr>
                <w:rFonts w:ascii="Arial" w:hAnsi="Arial"/>
                <w:bCs/>
                <w:sz w:val="20"/>
              </w:rPr>
              <w:t xml:space="preserve"> the instructions given in the README file located in the same directory</w:t>
            </w:r>
            <w:r w:rsidR="00A12DFB">
              <w:rPr>
                <w:rFonts w:ascii="Arial" w:hAnsi="Arial"/>
                <w:bCs/>
                <w:sz w:val="20"/>
              </w:rPr>
              <w:t xml:space="preserve">, to move a single source node at the beginning of a source node group. </w:t>
            </w:r>
          </w:p>
        </w:tc>
        <w:tc>
          <w:tcPr>
            <w:tcW w:w="3523" w:type="dxa"/>
            <w:vAlign w:val="center"/>
          </w:tcPr>
          <w:p w14:paraId="65E4B2CC" w14:textId="77777777" w:rsidR="00702160" w:rsidRDefault="00314D3F" w:rsidP="00B84619">
            <w:pPr>
              <w:pStyle w:val="H1bodytext"/>
              <w:spacing w:after="0"/>
              <w:ind w:left="0"/>
              <w:rPr>
                <w:rFonts w:ascii="Arial" w:hAnsi="Arial"/>
                <w:sz w:val="20"/>
              </w:rPr>
            </w:pPr>
            <w:r>
              <w:rPr>
                <w:rFonts w:ascii="Arial" w:hAnsi="Arial"/>
                <w:sz w:val="20"/>
              </w:rPr>
              <w:t>The control file is copied and the contents have been modified as follows:</w:t>
            </w:r>
          </w:p>
          <w:p w14:paraId="7C4A1387" w14:textId="1A35C4FE" w:rsidR="00314D3F" w:rsidRDefault="00314D3F" w:rsidP="00B84619">
            <w:pPr>
              <w:pStyle w:val="H1bodytext"/>
              <w:spacing w:after="0"/>
              <w:ind w:left="0"/>
              <w:rPr>
                <w:rFonts w:ascii="Arial" w:hAnsi="Arial"/>
                <w:sz w:val="20"/>
              </w:rPr>
            </w:pPr>
            <w:r>
              <w:rPr>
                <w:rFonts w:ascii="Arial" w:hAnsi="Arial"/>
                <w:sz w:val="20"/>
              </w:rPr>
              <w:t>Site: “</w:t>
            </w:r>
            <w:r w:rsidRPr="00314D3F">
              <w:rPr>
                <w:rFonts w:ascii="Arial" w:hAnsi="Arial"/>
                <w:sz w:val="20"/>
              </w:rPr>
              <w:t>2</w:t>
            </w:r>
            <w:r w:rsidR="002D516E">
              <w:rPr>
                <w:rFonts w:ascii="Arial" w:hAnsi="Arial"/>
                <w:sz w:val="20"/>
              </w:rPr>
              <w:t>607-EQ</w:t>
            </w:r>
            <w:r>
              <w:rPr>
                <w:rFonts w:ascii="Arial" w:hAnsi="Arial"/>
                <w:sz w:val="20"/>
              </w:rPr>
              <w:t>”, istart:2</w:t>
            </w:r>
            <w:r w:rsidR="00EF5024">
              <w:rPr>
                <w:rFonts w:ascii="Arial" w:hAnsi="Arial"/>
                <w:sz w:val="20"/>
              </w:rPr>
              <w:t>5</w:t>
            </w:r>
            <w:r>
              <w:rPr>
                <w:rFonts w:ascii="Arial" w:hAnsi="Arial"/>
                <w:sz w:val="20"/>
              </w:rPr>
              <w:t xml:space="preserve">, </w:t>
            </w:r>
            <w:proofErr w:type="spellStart"/>
            <w:r>
              <w:rPr>
                <w:rFonts w:ascii="Arial" w:hAnsi="Arial"/>
                <w:sz w:val="20"/>
              </w:rPr>
              <w:t>jstart</w:t>
            </w:r>
            <w:proofErr w:type="spellEnd"/>
            <w:r>
              <w:rPr>
                <w:rFonts w:ascii="Arial" w:hAnsi="Arial"/>
                <w:sz w:val="20"/>
              </w:rPr>
              <w:t xml:space="preserve">: </w:t>
            </w:r>
            <w:r w:rsidR="00EF5024">
              <w:rPr>
                <w:rFonts w:ascii="Arial" w:hAnsi="Arial"/>
                <w:sz w:val="20"/>
              </w:rPr>
              <w:t>1</w:t>
            </w:r>
            <w:r>
              <w:rPr>
                <w:rFonts w:ascii="Arial" w:hAnsi="Arial"/>
                <w:sz w:val="20"/>
              </w:rPr>
              <w:t>6, iend:</w:t>
            </w:r>
            <w:r w:rsidR="00B86FBE">
              <w:rPr>
                <w:rFonts w:ascii="Arial" w:hAnsi="Arial"/>
                <w:sz w:val="20"/>
              </w:rPr>
              <w:t>30</w:t>
            </w:r>
            <w:r>
              <w:rPr>
                <w:rFonts w:ascii="Arial" w:hAnsi="Arial"/>
                <w:sz w:val="20"/>
              </w:rPr>
              <w:t>, jend:</w:t>
            </w:r>
            <w:r w:rsidR="00B86FBE">
              <w:rPr>
                <w:rFonts w:ascii="Arial" w:hAnsi="Arial"/>
                <w:sz w:val="20"/>
              </w:rPr>
              <w:t>14</w:t>
            </w:r>
            <w:r>
              <w:rPr>
                <w:rFonts w:ascii="Arial" w:hAnsi="Arial"/>
                <w:sz w:val="20"/>
              </w:rPr>
              <w:t>, type: single</w:t>
            </w:r>
          </w:p>
        </w:tc>
        <w:tc>
          <w:tcPr>
            <w:tcW w:w="1440" w:type="dxa"/>
            <w:vAlign w:val="center"/>
          </w:tcPr>
          <w:p w14:paraId="40DC2007" w14:textId="77777777" w:rsidR="00702160" w:rsidRPr="00702160" w:rsidRDefault="00702160" w:rsidP="00B84619">
            <w:pPr>
              <w:pStyle w:val="H1bodytext"/>
              <w:spacing w:after="0"/>
              <w:ind w:left="0"/>
              <w:rPr>
                <w:rFonts w:ascii="Arial" w:hAnsi="Arial"/>
                <w:sz w:val="20"/>
              </w:rPr>
            </w:pPr>
          </w:p>
        </w:tc>
      </w:tr>
      <w:tr w:rsidR="00F3469E" w:rsidRPr="007D0AAC" w14:paraId="5C6962E8" w14:textId="77777777" w:rsidTr="006A1693">
        <w:trPr>
          <w:trHeight w:val="476"/>
        </w:trPr>
        <w:tc>
          <w:tcPr>
            <w:tcW w:w="611" w:type="dxa"/>
            <w:vAlign w:val="center"/>
          </w:tcPr>
          <w:p w14:paraId="5A5FD6C5" w14:textId="28E7607B" w:rsidR="00F3469E" w:rsidRDefault="00F3469E" w:rsidP="00B84619">
            <w:pPr>
              <w:pStyle w:val="H1bodytext"/>
              <w:spacing w:after="0"/>
              <w:ind w:left="0"/>
              <w:jc w:val="center"/>
              <w:rPr>
                <w:rFonts w:ascii="Arial" w:hAnsi="Arial"/>
                <w:sz w:val="20"/>
              </w:rPr>
            </w:pPr>
            <w:r>
              <w:rPr>
                <w:rFonts w:ascii="Arial" w:hAnsi="Arial"/>
                <w:sz w:val="20"/>
              </w:rPr>
              <w:t>4</w:t>
            </w:r>
          </w:p>
        </w:tc>
        <w:tc>
          <w:tcPr>
            <w:tcW w:w="3786" w:type="dxa"/>
            <w:vAlign w:val="center"/>
          </w:tcPr>
          <w:p w14:paraId="6325F4AF" w14:textId="77777777" w:rsidR="008015DC" w:rsidRDefault="00F3469E" w:rsidP="00B84619">
            <w:pPr>
              <w:pStyle w:val="H1bodytext"/>
              <w:spacing w:after="0"/>
              <w:ind w:left="0"/>
              <w:rPr>
                <w:rFonts w:ascii="Arial" w:hAnsi="Arial"/>
                <w:sz w:val="20"/>
              </w:rPr>
            </w:pPr>
            <w:r>
              <w:rPr>
                <w:rFonts w:ascii="Arial" w:hAnsi="Arial"/>
                <w:sz w:val="20"/>
              </w:rPr>
              <w:t>In Linux terminal, from the working directory: execute the shell script by typing:</w:t>
            </w:r>
          </w:p>
          <w:p w14:paraId="0E9345AE" w14:textId="3F04A8D5" w:rsidR="008015DC" w:rsidRDefault="00F3469E" w:rsidP="00B84619">
            <w:pPr>
              <w:pStyle w:val="H1bodytext"/>
              <w:spacing w:after="0"/>
              <w:ind w:left="0"/>
              <w:rPr>
                <w:rFonts w:ascii="Arial" w:hAnsi="Arial"/>
                <w:sz w:val="20"/>
              </w:rPr>
            </w:pPr>
            <w:r w:rsidRPr="005E5CF2">
              <w:rPr>
                <w:rFonts w:ascii="Arial" w:hAnsi="Arial"/>
                <w:i/>
                <w:iCs/>
                <w:sz w:val="20"/>
              </w:rPr>
              <w:t>./run_move_source_nodes.sh</w:t>
            </w:r>
            <w:r>
              <w:rPr>
                <w:rFonts w:ascii="Arial" w:hAnsi="Arial"/>
                <w:sz w:val="20"/>
              </w:rPr>
              <w:t xml:space="preserve">. </w:t>
            </w:r>
          </w:p>
          <w:p w14:paraId="75DF4450" w14:textId="0CDCD2E5" w:rsidR="00F3469E" w:rsidRDefault="00F3469E" w:rsidP="00B84619">
            <w:pPr>
              <w:pStyle w:val="H1bodytext"/>
              <w:spacing w:after="0"/>
              <w:ind w:left="0"/>
              <w:rPr>
                <w:rFonts w:ascii="Arial" w:hAnsi="Arial"/>
                <w:sz w:val="20"/>
              </w:rPr>
            </w:pPr>
            <w:r>
              <w:rPr>
                <w:rFonts w:ascii="Arial" w:hAnsi="Arial"/>
                <w:sz w:val="20"/>
              </w:rPr>
              <w:t>There are going to be 4 files produced as a result:</w:t>
            </w:r>
          </w:p>
          <w:p w14:paraId="1C280FAE" w14:textId="77777777" w:rsidR="00A12DFB" w:rsidRPr="00A12DFB" w:rsidRDefault="00F3469E" w:rsidP="00A12DFB">
            <w:pPr>
              <w:pStyle w:val="H1bodytext"/>
              <w:spacing w:after="0"/>
              <w:ind w:left="0"/>
              <w:rPr>
                <w:rFonts w:ascii="Arial" w:hAnsi="Arial"/>
                <w:i/>
                <w:iCs/>
                <w:sz w:val="20"/>
              </w:rPr>
            </w:pPr>
            <w:r>
              <w:rPr>
                <w:rFonts w:ascii="Arial" w:hAnsi="Arial"/>
                <w:sz w:val="20"/>
              </w:rPr>
              <w:t>2 logfiles -</w:t>
            </w:r>
            <w:r w:rsidR="00A12DFB">
              <w:rPr>
                <w:rFonts w:ascii="Arial" w:hAnsi="Arial"/>
                <w:sz w:val="20"/>
              </w:rPr>
              <w:t xml:space="preserve"> </w:t>
            </w:r>
            <w:r w:rsidR="00A12DFB" w:rsidRPr="00A12DFB">
              <w:rPr>
                <w:rFonts w:ascii="Arial" w:hAnsi="Arial"/>
                <w:i/>
                <w:iCs/>
                <w:sz w:val="20"/>
              </w:rPr>
              <w:t>move_source_node_mpondSLM_screen.log and sources_mpondSLM.log;</w:t>
            </w:r>
          </w:p>
          <w:p w14:paraId="595DF033" w14:textId="0E8D8F65" w:rsidR="00A12DFB" w:rsidRDefault="00A12DFB" w:rsidP="00A12DFB">
            <w:pPr>
              <w:pStyle w:val="H1bodytext"/>
              <w:spacing w:after="0"/>
              <w:ind w:left="0"/>
              <w:rPr>
                <w:rFonts w:ascii="Arial" w:hAnsi="Arial"/>
                <w:sz w:val="20"/>
              </w:rPr>
            </w:pPr>
            <w:r>
              <w:rPr>
                <w:rFonts w:ascii="Arial" w:hAnsi="Arial"/>
                <w:sz w:val="20"/>
              </w:rPr>
              <w:t>2 modified rads1 and rads2 source card</w:t>
            </w:r>
            <w:r w:rsidR="00423B72">
              <w:rPr>
                <w:rFonts w:ascii="Arial" w:hAnsi="Arial"/>
                <w:sz w:val="20"/>
              </w:rPr>
              <w:t xml:space="preserve"> files</w:t>
            </w:r>
            <w:r>
              <w:rPr>
                <w:rFonts w:ascii="Arial" w:hAnsi="Arial"/>
                <w:sz w:val="20"/>
              </w:rPr>
              <w:t>-</w:t>
            </w:r>
          </w:p>
          <w:p w14:paraId="69A46BD3" w14:textId="25AA2DB5" w:rsidR="00A12DFB" w:rsidRPr="00A12DFB" w:rsidRDefault="00A12DFB" w:rsidP="00A12DFB">
            <w:pPr>
              <w:pStyle w:val="H1bodytext"/>
              <w:spacing w:after="0"/>
              <w:ind w:left="0"/>
              <w:rPr>
                <w:rFonts w:ascii="Arial" w:hAnsi="Arial"/>
                <w:i/>
                <w:iCs/>
                <w:sz w:val="20"/>
              </w:rPr>
            </w:pPr>
            <w:r w:rsidRPr="00A12DFB">
              <w:rPr>
                <w:rFonts w:ascii="Arial" w:hAnsi="Arial"/>
                <w:i/>
                <w:iCs/>
                <w:sz w:val="20"/>
              </w:rPr>
              <w:t xml:space="preserve">rads1-src_mod_last.card </w:t>
            </w:r>
            <w:r w:rsidRPr="00415F84">
              <w:rPr>
                <w:rFonts w:ascii="Arial" w:hAnsi="Arial"/>
                <w:sz w:val="20"/>
              </w:rPr>
              <w:t>and</w:t>
            </w:r>
          </w:p>
          <w:p w14:paraId="29BF24E6" w14:textId="42E4D750" w:rsidR="00A12DFB" w:rsidRDefault="00A12DFB" w:rsidP="00A12DFB">
            <w:pPr>
              <w:pStyle w:val="H1bodytext"/>
              <w:spacing w:after="0"/>
              <w:ind w:left="0"/>
              <w:rPr>
                <w:rFonts w:ascii="Arial" w:hAnsi="Arial"/>
                <w:sz w:val="20"/>
              </w:rPr>
            </w:pPr>
            <w:r w:rsidRPr="00A12DFB">
              <w:rPr>
                <w:rFonts w:ascii="Arial" w:hAnsi="Arial"/>
                <w:i/>
                <w:iCs/>
                <w:sz w:val="20"/>
              </w:rPr>
              <w:t>rads2-src_mod_last.card</w:t>
            </w:r>
            <w:r w:rsidR="008015DC">
              <w:rPr>
                <w:rFonts w:ascii="Arial" w:hAnsi="Arial"/>
                <w:i/>
                <w:iCs/>
                <w:sz w:val="20"/>
              </w:rPr>
              <w:t>.</w:t>
            </w:r>
          </w:p>
        </w:tc>
        <w:tc>
          <w:tcPr>
            <w:tcW w:w="3523" w:type="dxa"/>
            <w:vAlign w:val="center"/>
          </w:tcPr>
          <w:p w14:paraId="45E94208" w14:textId="7D3FA794" w:rsidR="00F3469E" w:rsidRDefault="00314D3F" w:rsidP="00B84619">
            <w:pPr>
              <w:pStyle w:val="H1bodytext"/>
              <w:spacing w:after="0"/>
              <w:ind w:left="0"/>
              <w:rPr>
                <w:rFonts w:ascii="Arial" w:hAnsi="Arial"/>
                <w:i/>
                <w:iCs/>
                <w:sz w:val="20"/>
              </w:rPr>
            </w:pPr>
            <w:r>
              <w:rPr>
                <w:rFonts w:ascii="Arial" w:hAnsi="Arial"/>
                <w:sz w:val="20"/>
              </w:rPr>
              <w:t>The four files are produced after the script execution:</w:t>
            </w:r>
            <w:r w:rsidRPr="00A12DFB">
              <w:rPr>
                <w:rFonts w:ascii="Arial" w:hAnsi="Arial"/>
                <w:i/>
                <w:iCs/>
                <w:sz w:val="20"/>
              </w:rPr>
              <w:t xml:space="preserve"> move_source_node_mpondSLM_screen.log</w:t>
            </w:r>
            <w:r>
              <w:rPr>
                <w:rFonts w:ascii="Arial" w:hAnsi="Arial"/>
                <w:i/>
                <w:iCs/>
                <w:sz w:val="20"/>
              </w:rPr>
              <w:t xml:space="preserve">, </w:t>
            </w:r>
            <w:r w:rsidRPr="00A12DFB">
              <w:rPr>
                <w:rFonts w:ascii="Arial" w:hAnsi="Arial"/>
                <w:i/>
                <w:iCs/>
                <w:sz w:val="20"/>
              </w:rPr>
              <w:t>sources_mpondSLM.log</w:t>
            </w:r>
            <w:r>
              <w:rPr>
                <w:rFonts w:ascii="Arial" w:hAnsi="Arial"/>
                <w:i/>
                <w:iCs/>
                <w:sz w:val="20"/>
              </w:rPr>
              <w:t>,</w:t>
            </w:r>
          </w:p>
          <w:p w14:paraId="4A3A8A03" w14:textId="0E0CCD6F" w:rsidR="00314D3F" w:rsidRPr="00A12DFB" w:rsidRDefault="00314D3F" w:rsidP="00314D3F">
            <w:pPr>
              <w:pStyle w:val="H1bodytext"/>
              <w:spacing w:after="0"/>
              <w:ind w:left="0"/>
              <w:rPr>
                <w:rFonts w:ascii="Arial" w:hAnsi="Arial"/>
                <w:i/>
                <w:iCs/>
                <w:sz w:val="20"/>
              </w:rPr>
            </w:pPr>
            <w:r w:rsidRPr="00A12DFB">
              <w:rPr>
                <w:rFonts w:ascii="Arial" w:hAnsi="Arial"/>
                <w:i/>
                <w:iCs/>
                <w:sz w:val="20"/>
              </w:rPr>
              <w:t>rads1-src_mod_last.card</w:t>
            </w:r>
            <w:r>
              <w:rPr>
                <w:rFonts w:ascii="Arial" w:hAnsi="Arial"/>
                <w:i/>
                <w:iCs/>
                <w:sz w:val="20"/>
              </w:rPr>
              <w:t>,</w:t>
            </w:r>
            <w:r w:rsidRPr="00A12DFB">
              <w:rPr>
                <w:rFonts w:ascii="Arial" w:hAnsi="Arial"/>
                <w:i/>
                <w:iCs/>
                <w:sz w:val="20"/>
              </w:rPr>
              <w:t xml:space="preserve"> </w:t>
            </w:r>
            <w:r w:rsidRPr="00415F84">
              <w:rPr>
                <w:rFonts w:ascii="Arial" w:hAnsi="Arial"/>
                <w:sz w:val="20"/>
              </w:rPr>
              <w:t>and</w:t>
            </w:r>
          </w:p>
          <w:p w14:paraId="24F76386" w14:textId="42CD7945" w:rsidR="00314D3F" w:rsidRDefault="00314D3F" w:rsidP="00314D3F">
            <w:pPr>
              <w:pStyle w:val="H1bodytext"/>
              <w:spacing w:after="0"/>
              <w:ind w:left="0"/>
              <w:rPr>
                <w:rFonts w:ascii="Arial" w:hAnsi="Arial"/>
                <w:sz w:val="20"/>
              </w:rPr>
            </w:pPr>
            <w:r w:rsidRPr="00A12DFB">
              <w:rPr>
                <w:rFonts w:ascii="Arial" w:hAnsi="Arial"/>
                <w:i/>
                <w:iCs/>
                <w:sz w:val="20"/>
              </w:rPr>
              <w:t>rads2-src_mod_last.card</w:t>
            </w:r>
            <w:r>
              <w:rPr>
                <w:rFonts w:ascii="Arial" w:hAnsi="Arial"/>
                <w:i/>
                <w:iCs/>
                <w:sz w:val="20"/>
              </w:rPr>
              <w:t>.</w:t>
            </w:r>
          </w:p>
        </w:tc>
        <w:tc>
          <w:tcPr>
            <w:tcW w:w="1440" w:type="dxa"/>
            <w:vAlign w:val="center"/>
          </w:tcPr>
          <w:p w14:paraId="41B1C899" w14:textId="77777777" w:rsidR="00F3469E" w:rsidRPr="00702160" w:rsidRDefault="00F3469E" w:rsidP="00B84619">
            <w:pPr>
              <w:pStyle w:val="H1bodytext"/>
              <w:spacing w:after="0"/>
              <w:ind w:left="0"/>
              <w:rPr>
                <w:rFonts w:ascii="Arial" w:hAnsi="Arial"/>
                <w:sz w:val="20"/>
              </w:rPr>
            </w:pPr>
          </w:p>
        </w:tc>
      </w:tr>
      <w:tr w:rsidR="00F3469E" w:rsidRPr="007D0AAC" w14:paraId="6D4FC938" w14:textId="77777777" w:rsidTr="006A1693">
        <w:trPr>
          <w:trHeight w:val="476"/>
        </w:trPr>
        <w:tc>
          <w:tcPr>
            <w:tcW w:w="611" w:type="dxa"/>
            <w:vAlign w:val="center"/>
          </w:tcPr>
          <w:p w14:paraId="457DC69D" w14:textId="6024ED41" w:rsidR="00F3469E" w:rsidRDefault="008015DC" w:rsidP="00B84619">
            <w:pPr>
              <w:pStyle w:val="H1bodytext"/>
              <w:spacing w:after="0"/>
              <w:ind w:left="0"/>
              <w:jc w:val="center"/>
              <w:rPr>
                <w:rFonts w:ascii="Arial" w:hAnsi="Arial"/>
                <w:sz w:val="20"/>
              </w:rPr>
            </w:pPr>
            <w:r>
              <w:rPr>
                <w:rFonts w:ascii="Arial" w:hAnsi="Arial"/>
                <w:sz w:val="20"/>
              </w:rPr>
              <w:t>5</w:t>
            </w:r>
          </w:p>
        </w:tc>
        <w:tc>
          <w:tcPr>
            <w:tcW w:w="3786" w:type="dxa"/>
            <w:vAlign w:val="center"/>
          </w:tcPr>
          <w:p w14:paraId="7C7634DC" w14:textId="2C3E917E" w:rsidR="00423B72" w:rsidRPr="00A12DFB" w:rsidRDefault="00423B72" w:rsidP="00423B72">
            <w:pPr>
              <w:pStyle w:val="H1bodytext"/>
              <w:spacing w:after="0"/>
              <w:ind w:left="0"/>
              <w:rPr>
                <w:rFonts w:ascii="Arial" w:hAnsi="Arial"/>
                <w:i/>
                <w:iCs/>
                <w:sz w:val="20"/>
              </w:rPr>
            </w:pPr>
            <w:r>
              <w:rPr>
                <w:rFonts w:ascii="Arial" w:hAnsi="Arial"/>
                <w:sz w:val="20"/>
              </w:rPr>
              <w:t xml:space="preserve">In both modified source card files, </w:t>
            </w:r>
            <w:r w:rsidRPr="00A12DFB">
              <w:rPr>
                <w:rFonts w:ascii="Arial" w:hAnsi="Arial"/>
                <w:i/>
                <w:iCs/>
                <w:sz w:val="20"/>
              </w:rPr>
              <w:t xml:space="preserve">rads1-src_mod_last.card </w:t>
            </w:r>
            <w:r w:rsidRPr="00415F84">
              <w:rPr>
                <w:rFonts w:ascii="Arial" w:hAnsi="Arial"/>
                <w:sz w:val="20"/>
              </w:rPr>
              <w:t>and</w:t>
            </w:r>
          </w:p>
          <w:p w14:paraId="584802D2" w14:textId="64B3D61F" w:rsidR="00F3469E" w:rsidRDefault="00423B72" w:rsidP="00423B72">
            <w:pPr>
              <w:pStyle w:val="H1bodytext"/>
              <w:spacing w:after="0"/>
              <w:ind w:left="0"/>
              <w:rPr>
                <w:rFonts w:ascii="Arial" w:hAnsi="Arial"/>
                <w:sz w:val="20"/>
              </w:rPr>
            </w:pPr>
            <w:r w:rsidRPr="00A12DFB">
              <w:rPr>
                <w:rFonts w:ascii="Arial" w:hAnsi="Arial"/>
                <w:i/>
                <w:iCs/>
                <w:sz w:val="20"/>
              </w:rPr>
              <w:t>rads2-src_mod_last.card</w:t>
            </w:r>
            <w:r>
              <w:rPr>
                <w:rFonts w:ascii="Arial" w:hAnsi="Arial"/>
                <w:i/>
                <w:iCs/>
                <w:sz w:val="20"/>
              </w:rPr>
              <w:t xml:space="preserve">, </w:t>
            </w:r>
            <w:r w:rsidRPr="00423B72">
              <w:rPr>
                <w:rFonts w:ascii="Arial" w:hAnsi="Arial"/>
                <w:sz w:val="20"/>
              </w:rPr>
              <w:t>the single source node at the beginning of a source node group should be moved from its original location to the location specified in the control file.</w:t>
            </w:r>
            <w:r w:rsidR="00306698">
              <w:rPr>
                <w:rFonts w:ascii="Arial" w:hAnsi="Arial"/>
                <w:sz w:val="20"/>
              </w:rPr>
              <w:t xml:space="preserve"> The </w:t>
            </w:r>
            <w:r w:rsidR="008835E5">
              <w:rPr>
                <w:rFonts w:ascii="Arial" w:hAnsi="Arial"/>
                <w:sz w:val="20"/>
              </w:rPr>
              <w:t xml:space="preserve">locations of the </w:t>
            </w:r>
            <w:r w:rsidR="00306698">
              <w:rPr>
                <w:rFonts w:ascii="Arial" w:hAnsi="Arial"/>
                <w:sz w:val="20"/>
              </w:rPr>
              <w:t xml:space="preserve">rest of the source nodes </w:t>
            </w:r>
            <w:r w:rsidR="008835E5">
              <w:rPr>
                <w:rFonts w:ascii="Arial" w:hAnsi="Arial"/>
                <w:sz w:val="20"/>
              </w:rPr>
              <w:t>in that source node group remain unchanged and are outputted as individual nodes.</w:t>
            </w:r>
          </w:p>
          <w:p w14:paraId="622A5CB8" w14:textId="0E33E98C" w:rsidR="00194946" w:rsidRDefault="00194946" w:rsidP="00423B72">
            <w:pPr>
              <w:pStyle w:val="H1bodytext"/>
              <w:spacing w:after="0"/>
              <w:ind w:left="0"/>
              <w:rPr>
                <w:rFonts w:ascii="Arial" w:hAnsi="Arial"/>
                <w:sz w:val="20"/>
              </w:rPr>
            </w:pPr>
            <w:r>
              <w:rPr>
                <w:rFonts w:ascii="Arial" w:hAnsi="Arial"/>
                <w:sz w:val="20"/>
              </w:rPr>
              <w:t xml:space="preserve">The total number of sources in the modified files </w:t>
            </w:r>
            <w:r w:rsidRPr="0053784B">
              <w:rPr>
                <w:rFonts w:ascii="Arial" w:hAnsi="Arial"/>
                <w:i/>
                <w:iCs/>
                <w:sz w:val="20"/>
              </w:rPr>
              <w:t>rads1-src_mod_last.card</w:t>
            </w:r>
            <w:r>
              <w:rPr>
                <w:rFonts w:ascii="Arial" w:hAnsi="Arial"/>
                <w:sz w:val="20"/>
              </w:rPr>
              <w:t xml:space="preserve"> and </w:t>
            </w:r>
            <w:r w:rsidRPr="0053784B">
              <w:rPr>
                <w:rFonts w:ascii="Arial" w:hAnsi="Arial"/>
                <w:i/>
                <w:iCs/>
                <w:sz w:val="20"/>
              </w:rPr>
              <w:t xml:space="preserve">rads2- </w:t>
            </w:r>
            <w:proofErr w:type="spellStart"/>
            <w:r w:rsidRPr="0053784B">
              <w:rPr>
                <w:rFonts w:ascii="Arial" w:hAnsi="Arial"/>
                <w:i/>
                <w:iCs/>
                <w:sz w:val="20"/>
              </w:rPr>
              <w:t>src_mod_last.card</w:t>
            </w:r>
            <w:proofErr w:type="spellEnd"/>
            <w:r>
              <w:rPr>
                <w:rFonts w:ascii="Arial" w:hAnsi="Arial"/>
                <w:sz w:val="20"/>
              </w:rPr>
              <w:t xml:space="preserve">, reported </w:t>
            </w:r>
            <w:r>
              <w:rPr>
                <w:rFonts w:ascii="Arial" w:hAnsi="Arial"/>
                <w:sz w:val="20"/>
              </w:rPr>
              <w:lastRenderedPageBreak/>
              <w:t>on line 8, should reflect the changes in the number of sources brought by the single source node moving.</w:t>
            </w:r>
          </w:p>
          <w:p w14:paraId="05395014" w14:textId="2EE31276" w:rsidR="009D048F" w:rsidRDefault="009D048F" w:rsidP="00423B72">
            <w:pPr>
              <w:pStyle w:val="H1bodytext"/>
              <w:spacing w:after="0"/>
              <w:ind w:left="0"/>
              <w:rPr>
                <w:rFonts w:ascii="Arial" w:hAnsi="Arial"/>
                <w:sz w:val="20"/>
              </w:rPr>
            </w:pPr>
          </w:p>
        </w:tc>
        <w:tc>
          <w:tcPr>
            <w:tcW w:w="3523" w:type="dxa"/>
            <w:vAlign w:val="center"/>
          </w:tcPr>
          <w:p w14:paraId="4A041E6D" w14:textId="51CDFD23" w:rsidR="00F3469E" w:rsidRDefault="00942C57" w:rsidP="00B84619">
            <w:pPr>
              <w:pStyle w:val="H1bodytext"/>
              <w:spacing w:after="0"/>
              <w:ind w:left="0"/>
              <w:rPr>
                <w:rFonts w:ascii="Arial" w:hAnsi="Arial"/>
                <w:sz w:val="20"/>
              </w:rPr>
            </w:pPr>
            <w:r>
              <w:rPr>
                <w:rFonts w:ascii="Arial" w:hAnsi="Arial"/>
                <w:sz w:val="20"/>
              </w:rPr>
              <w:lastRenderedPageBreak/>
              <w:t xml:space="preserve">The single node at the beginning of the source node group is moved from </w:t>
            </w:r>
            <w:proofErr w:type="spellStart"/>
            <w:r w:rsidR="009820AA">
              <w:rPr>
                <w:rFonts w:ascii="Arial" w:hAnsi="Arial"/>
                <w:sz w:val="20"/>
              </w:rPr>
              <w:t>i</w:t>
            </w:r>
            <w:proofErr w:type="spellEnd"/>
            <w:r w:rsidR="009820AA">
              <w:rPr>
                <w:rFonts w:ascii="Arial" w:hAnsi="Arial"/>
                <w:sz w:val="20"/>
              </w:rPr>
              <w:t>=2</w:t>
            </w:r>
            <w:r w:rsidR="00F37ED6">
              <w:rPr>
                <w:rFonts w:ascii="Arial" w:hAnsi="Arial"/>
                <w:sz w:val="20"/>
              </w:rPr>
              <w:t>5</w:t>
            </w:r>
            <w:r w:rsidR="009820AA">
              <w:rPr>
                <w:rFonts w:ascii="Arial" w:hAnsi="Arial"/>
                <w:sz w:val="20"/>
              </w:rPr>
              <w:t>,</w:t>
            </w:r>
            <w:r w:rsidR="00C77F56">
              <w:rPr>
                <w:rFonts w:ascii="Arial" w:hAnsi="Arial"/>
                <w:sz w:val="20"/>
              </w:rPr>
              <w:t xml:space="preserve"> </w:t>
            </w:r>
            <w:r w:rsidR="009820AA">
              <w:rPr>
                <w:rFonts w:ascii="Arial" w:hAnsi="Arial"/>
                <w:sz w:val="20"/>
              </w:rPr>
              <w:t>j=</w:t>
            </w:r>
            <w:r w:rsidR="00F37ED6">
              <w:rPr>
                <w:rFonts w:ascii="Arial" w:hAnsi="Arial"/>
                <w:sz w:val="20"/>
              </w:rPr>
              <w:t>16</w:t>
            </w:r>
            <w:r w:rsidR="005D6D3B">
              <w:rPr>
                <w:rFonts w:ascii="Arial" w:hAnsi="Arial"/>
                <w:sz w:val="20"/>
              </w:rPr>
              <w:t>,</w:t>
            </w:r>
            <w:r w:rsidR="00C77F56">
              <w:rPr>
                <w:rFonts w:ascii="Arial" w:hAnsi="Arial"/>
                <w:sz w:val="20"/>
              </w:rPr>
              <w:t xml:space="preserve"> </w:t>
            </w:r>
            <w:r w:rsidR="005D6D3B">
              <w:rPr>
                <w:rFonts w:ascii="Arial" w:hAnsi="Arial"/>
                <w:sz w:val="20"/>
              </w:rPr>
              <w:t>k=315</w:t>
            </w:r>
            <w:r w:rsidR="009820AA">
              <w:rPr>
                <w:rFonts w:ascii="Arial" w:hAnsi="Arial"/>
                <w:sz w:val="20"/>
              </w:rPr>
              <w:t xml:space="preserve"> to </w:t>
            </w:r>
            <w:proofErr w:type="spellStart"/>
            <w:r w:rsidR="009820AA">
              <w:rPr>
                <w:rFonts w:ascii="Arial" w:hAnsi="Arial"/>
                <w:sz w:val="20"/>
              </w:rPr>
              <w:t>i</w:t>
            </w:r>
            <w:proofErr w:type="spellEnd"/>
            <w:r w:rsidR="009820AA">
              <w:rPr>
                <w:rFonts w:ascii="Arial" w:hAnsi="Arial"/>
                <w:sz w:val="20"/>
              </w:rPr>
              <w:t>=</w:t>
            </w:r>
            <w:r w:rsidR="005D6D3B">
              <w:rPr>
                <w:rFonts w:ascii="Arial" w:hAnsi="Arial"/>
                <w:sz w:val="20"/>
              </w:rPr>
              <w:t>30</w:t>
            </w:r>
            <w:r w:rsidR="009820AA">
              <w:rPr>
                <w:rFonts w:ascii="Arial" w:hAnsi="Arial"/>
                <w:sz w:val="20"/>
              </w:rPr>
              <w:t>,</w:t>
            </w:r>
            <w:r w:rsidR="00C77F56">
              <w:rPr>
                <w:rFonts w:ascii="Arial" w:hAnsi="Arial"/>
                <w:sz w:val="20"/>
              </w:rPr>
              <w:t xml:space="preserve"> </w:t>
            </w:r>
            <w:r w:rsidR="009820AA">
              <w:rPr>
                <w:rFonts w:ascii="Arial" w:hAnsi="Arial"/>
                <w:sz w:val="20"/>
              </w:rPr>
              <w:t>j=</w:t>
            </w:r>
            <w:r w:rsidR="005D6D3B">
              <w:rPr>
                <w:rFonts w:ascii="Arial" w:hAnsi="Arial"/>
                <w:sz w:val="20"/>
              </w:rPr>
              <w:t>14, k=315</w:t>
            </w:r>
            <w:r w:rsidR="009820AA">
              <w:rPr>
                <w:rFonts w:ascii="Arial" w:hAnsi="Arial"/>
                <w:sz w:val="20"/>
              </w:rPr>
              <w:t>. The rest of the nodes in this source node group remain at their initial locations but are outputted as individual nodes in the modified source card files for both, Aqueous Volumetric and Solute</w:t>
            </w:r>
            <w:r w:rsidR="00347030">
              <w:rPr>
                <w:rFonts w:ascii="Arial" w:hAnsi="Arial"/>
                <w:sz w:val="20"/>
              </w:rPr>
              <w:t xml:space="preserve"> sources in</w:t>
            </w:r>
          </w:p>
          <w:p w14:paraId="1B1014C4" w14:textId="77777777" w:rsidR="009820AA" w:rsidRPr="00A12DFB" w:rsidRDefault="009820AA" w:rsidP="009820AA">
            <w:pPr>
              <w:pStyle w:val="H1bodytext"/>
              <w:spacing w:after="0"/>
              <w:ind w:left="0"/>
              <w:rPr>
                <w:rFonts w:ascii="Arial" w:hAnsi="Arial"/>
                <w:i/>
                <w:iCs/>
                <w:sz w:val="20"/>
              </w:rPr>
            </w:pPr>
            <w:r w:rsidRPr="00A12DFB">
              <w:rPr>
                <w:rFonts w:ascii="Arial" w:hAnsi="Arial"/>
                <w:i/>
                <w:iCs/>
                <w:sz w:val="20"/>
              </w:rPr>
              <w:t xml:space="preserve">rads1-src_mod_last.card </w:t>
            </w:r>
            <w:r w:rsidRPr="00415F84">
              <w:rPr>
                <w:rFonts w:ascii="Arial" w:hAnsi="Arial"/>
                <w:sz w:val="20"/>
              </w:rPr>
              <w:t>and</w:t>
            </w:r>
          </w:p>
          <w:p w14:paraId="740BC475" w14:textId="77777777" w:rsidR="009820AA" w:rsidRDefault="009820AA" w:rsidP="009820AA">
            <w:pPr>
              <w:pStyle w:val="H1bodytext"/>
              <w:spacing w:after="0"/>
              <w:ind w:left="0"/>
              <w:rPr>
                <w:rFonts w:ascii="Arial" w:hAnsi="Arial"/>
                <w:i/>
                <w:iCs/>
                <w:sz w:val="20"/>
              </w:rPr>
            </w:pPr>
            <w:r w:rsidRPr="00A12DFB">
              <w:rPr>
                <w:rFonts w:ascii="Arial" w:hAnsi="Arial"/>
                <w:i/>
                <w:iCs/>
                <w:sz w:val="20"/>
              </w:rPr>
              <w:t>rads2-src_mod_last.card</w:t>
            </w:r>
            <w:r w:rsidR="00347030">
              <w:rPr>
                <w:rFonts w:ascii="Arial" w:hAnsi="Arial"/>
                <w:i/>
                <w:iCs/>
                <w:sz w:val="20"/>
              </w:rPr>
              <w:t>.</w:t>
            </w:r>
          </w:p>
          <w:p w14:paraId="64F1FB06" w14:textId="66751269" w:rsidR="00347030" w:rsidRDefault="00347030" w:rsidP="009820AA">
            <w:pPr>
              <w:pStyle w:val="H1bodytext"/>
              <w:spacing w:after="0"/>
              <w:ind w:left="0"/>
              <w:rPr>
                <w:rFonts w:ascii="Arial" w:hAnsi="Arial"/>
                <w:sz w:val="20"/>
              </w:rPr>
            </w:pPr>
            <w:r>
              <w:rPr>
                <w:rFonts w:ascii="Arial" w:hAnsi="Arial"/>
                <w:sz w:val="20"/>
              </w:rPr>
              <w:t>The individual nodes should be as follows (</w:t>
            </w:r>
            <w:proofErr w:type="spellStart"/>
            <w:r>
              <w:rPr>
                <w:rFonts w:ascii="Arial" w:hAnsi="Arial"/>
                <w:sz w:val="20"/>
              </w:rPr>
              <w:t>istart,iend,jstart,jend</w:t>
            </w:r>
            <w:proofErr w:type="spellEnd"/>
            <w:r>
              <w:rPr>
                <w:rFonts w:ascii="Arial" w:hAnsi="Arial"/>
                <w:sz w:val="20"/>
              </w:rPr>
              <w:t>):</w:t>
            </w:r>
          </w:p>
          <w:p w14:paraId="34503929" w14:textId="77777777" w:rsidR="009C3523" w:rsidRDefault="009C3523" w:rsidP="009820AA">
            <w:pPr>
              <w:pStyle w:val="H1bodytext"/>
              <w:spacing w:after="0"/>
              <w:ind w:left="0"/>
              <w:rPr>
                <w:rFonts w:ascii="Arial" w:hAnsi="Arial"/>
                <w:sz w:val="20"/>
              </w:rPr>
            </w:pPr>
          </w:p>
          <w:p w14:paraId="20E8B991" w14:textId="15C80980" w:rsidR="00F37ED6" w:rsidRDefault="00347030" w:rsidP="009820AA">
            <w:pPr>
              <w:pStyle w:val="H1bodytext"/>
              <w:spacing w:after="0"/>
              <w:ind w:left="0"/>
              <w:rPr>
                <w:rFonts w:ascii="Arial" w:hAnsi="Arial"/>
                <w:sz w:val="20"/>
              </w:rPr>
            </w:pPr>
            <w:r>
              <w:rPr>
                <w:rFonts w:ascii="Arial" w:hAnsi="Arial"/>
                <w:sz w:val="20"/>
              </w:rPr>
              <w:lastRenderedPageBreak/>
              <w:t>2</w:t>
            </w:r>
            <w:r w:rsidR="00F37ED6">
              <w:rPr>
                <w:rFonts w:ascii="Arial" w:hAnsi="Arial"/>
                <w:sz w:val="20"/>
              </w:rPr>
              <w:t>6</w:t>
            </w:r>
            <w:r>
              <w:rPr>
                <w:rFonts w:ascii="Arial" w:hAnsi="Arial"/>
                <w:sz w:val="20"/>
              </w:rPr>
              <w:t>,2</w:t>
            </w:r>
            <w:r w:rsidR="00F37ED6">
              <w:rPr>
                <w:rFonts w:ascii="Arial" w:hAnsi="Arial"/>
                <w:sz w:val="20"/>
              </w:rPr>
              <w:t>6</w:t>
            </w:r>
            <w:r>
              <w:rPr>
                <w:rFonts w:ascii="Arial" w:hAnsi="Arial"/>
                <w:sz w:val="20"/>
              </w:rPr>
              <w:t>,</w:t>
            </w:r>
            <w:r w:rsidR="00F37ED6">
              <w:rPr>
                <w:rFonts w:ascii="Arial" w:hAnsi="Arial"/>
                <w:sz w:val="20"/>
              </w:rPr>
              <w:t>16</w:t>
            </w:r>
            <w:r>
              <w:rPr>
                <w:rFonts w:ascii="Arial" w:hAnsi="Arial"/>
                <w:sz w:val="20"/>
              </w:rPr>
              <w:t>,</w:t>
            </w:r>
            <w:r w:rsidR="00F37ED6">
              <w:rPr>
                <w:rFonts w:ascii="Arial" w:hAnsi="Arial"/>
                <w:sz w:val="20"/>
              </w:rPr>
              <w:t>16,</w:t>
            </w:r>
            <w:r w:rsidR="005D6D3B">
              <w:rPr>
                <w:rFonts w:ascii="Arial" w:hAnsi="Arial"/>
                <w:sz w:val="20"/>
              </w:rPr>
              <w:t>315,315,</w:t>
            </w:r>
          </w:p>
          <w:p w14:paraId="245BC681" w14:textId="02557951" w:rsidR="00347030" w:rsidRDefault="00347030" w:rsidP="009820AA">
            <w:pPr>
              <w:pStyle w:val="H1bodytext"/>
              <w:spacing w:after="0"/>
              <w:ind w:left="0"/>
              <w:rPr>
                <w:rFonts w:ascii="Arial" w:hAnsi="Arial"/>
                <w:sz w:val="20"/>
              </w:rPr>
            </w:pPr>
            <w:r>
              <w:rPr>
                <w:rFonts w:ascii="Arial" w:hAnsi="Arial"/>
                <w:sz w:val="20"/>
              </w:rPr>
              <w:t>27,27,</w:t>
            </w:r>
            <w:r w:rsidR="00F37ED6">
              <w:rPr>
                <w:rFonts w:ascii="Arial" w:hAnsi="Arial"/>
                <w:sz w:val="20"/>
              </w:rPr>
              <w:t>16</w:t>
            </w:r>
            <w:r>
              <w:rPr>
                <w:rFonts w:ascii="Arial" w:hAnsi="Arial"/>
                <w:sz w:val="20"/>
              </w:rPr>
              <w:t>,</w:t>
            </w:r>
            <w:r w:rsidR="00F37ED6">
              <w:rPr>
                <w:rFonts w:ascii="Arial" w:hAnsi="Arial"/>
                <w:sz w:val="20"/>
              </w:rPr>
              <w:t>16</w:t>
            </w:r>
            <w:r>
              <w:rPr>
                <w:rFonts w:ascii="Arial" w:hAnsi="Arial"/>
                <w:sz w:val="20"/>
              </w:rPr>
              <w:t>,</w:t>
            </w:r>
            <w:r w:rsidR="005D6D3B">
              <w:rPr>
                <w:rFonts w:ascii="Arial" w:hAnsi="Arial"/>
                <w:sz w:val="20"/>
              </w:rPr>
              <w:t>315,315,</w:t>
            </w:r>
          </w:p>
          <w:p w14:paraId="241BD831" w14:textId="5B419962" w:rsidR="00BC661B" w:rsidRDefault="00BC661B" w:rsidP="009820AA">
            <w:pPr>
              <w:pStyle w:val="H1bodytext"/>
              <w:spacing w:after="0"/>
              <w:ind w:left="0"/>
              <w:rPr>
                <w:rFonts w:ascii="Arial" w:hAnsi="Arial"/>
                <w:sz w:val="20"/>
              </w:rPr>
            </w:pPr>
            <w:r>
              <w:rPr>
                <w:rFonts w:ascii="Arial" w:hAnsi="Arial"/>
                <w:sz w:val="20"/>
              </w:rPr>
              <w:t xml:space="preserve">The number of sources specified on line 8 in </w:t>
            </w:r>
            <w:r w:rsidRPr="0053784B">
              <w:rPr>
                <w:rFonts w:ascii="Arial" w:hAnsi="Arial"/>
                <w:i/>
                <w:iCs/>
                <w:sz w:val="20"/>
              </w:rPr>
              <w:t>rads1-src_mod_last.card</w:t>
            </w:r>
            <w:r>
              <w:rPr>
                <w:rFonts w:ascii="Arial" w:hAnsi="Arial"/>
                <w:sz w:val="20"/>
              </w:rPr>
              <w:t xml:space="preserve"> file should be updated to 14 and in </w:t>
            </w:r>
            <w:r w:rsidRPr="0053784B">
              <w:rPr>
                <w:rFonts w:ascii="Arial" w:hAnsi="Arial"/>
                <w:i/>
                <w:iCs/>
                <w:sz w:val="20"/>
              </w:rPr>
              <w:t>rads2-src_mod_last.card</w:t>
            </w:r>
            <w:r>
              <w:rPr>
                <w:rFonts w:ascii="Arial" w:hAnsi="Arial"/>
                <w:sz w:val="20"/>
              </w:rPr>
              <w:t xml:space="preserve"> file should be updated to 15.</w:t>
            </w:r>
          </w:p>
          <w:p w14:paraId="02C1B6FB" w14:textId="57FECC57" w:rsidR="00347030" w:rsidRDefault="00347030" w:rsidP="00F37ED6">
            <w:pPr>
              <w:pStyle w:val="H1bodytext"/>
              <w:spacing w:after="0"/>
              <w:ind w:left="0"/>
              <w:rPr>
                <w:rFonts w:ascii="Arial" w:hAnsi="Arial"/>
                <w:sz w:val="20"/>
              </w:rPr>
            </w:pPr>
          </w:p>
        </w:tc>
        <w:tc>
          <w:tcPr>
            <w:tcW w:w="1440" w:type="dxa"/>
            <w:vAlign w:val="center"/>
          </w:tcPr>
          <w:p w14:paraId="5C9578FF" w14:textId="77777777" w:rsidR="00F3469E" w:rsidRPr="00702160" w:rsidRDefault="00F3469E" w:rsidP="00B84619">
            <w:pPr>
              <w:pStyle w:val="H1bodytext"/>
              <w:spacing w:after="0"/>
              <w:ind w:left="0"/>
              <w:rPr>
                <w:rFonts w:ascii="Arial" w:hAnsi="Arial"/>
                <w:sz w:val="20"/>
              </w:rPr>
            </w:pPr>
          </w:p>
        </w:tc>
      </w:tr>
      <w:tr w:rsidR="009D048F" w:rsidRPr="007D0AAC" w14:paraId="04EC9A46" w14:textId="77777777" w:rsidTr="006A1693">
        <w:trPr>
          <w:trHeight w:val="476"/>
        </w:trPr>
        <w:tc>
          <w:tcPr>
            <w:tcW w:w="611" w:type="dxa"/>
            <w:vAlign w:val="center"/>
          </w:tcPr>
          <w:p w14:paraId="3D28CA68" w14:textId="03E710C7" w:rsidR="009D048F" w:rsidRDefault="009D048F" w:rsidP="00B84619">
            <w:pPr>
              <w:pStyle w:val="H1bodytext"/>
              <w:spacing w:after="0"/>
              <w:ind w:left="0"/>
              <w:jc w:val="center"/>
              <w:rPr>
                <w:rFonts w:ascii="Arial" w:hAnsi="Arial"/>
                <w:sz w:val="20"/>
              </w:rPr>
            </w:pPr>
            <w:r>
              <w:rPr>
                <w:rFonts w:ascii="Arial" w:hAnsi="Arial"/>
                <w:sz w:val="20"/>
              </w:rPr>
              <w:t>6</w:t>
            </w:r>
          </w:p>
        </w:tc>
        <w:tc>
          <w:tcPr>
            <w:tcW w:w="3786" w:type="dxa"/>
            <w:vAlign w:val="center"/>
          </w:tcPr>
          <w:p w14:paraId="60E9CB2D" w14:textId="22394342" w:rsidR="009D048F" w:rsidRDefault="009D048F" w:rsidP="00423B72">
            <w:pPr>
              <w:pStyle w:val="H1bodytext"/>
              <w:spacing w:after="0"/>
              <w:ind w:left="0"/>
              <w:rPr>
                <w:rFonts w:ascii="Arial" w:hAnsi="Arial"/>
                <w:sz w:val="20"/>
              </w:rPr>
            </w:pPr>
            <w:r>
              <w:rPr>
                <w:rFonts w:ascii="Arial" w:hAnsi="Arial"/>
                <w:sz w:val="20"/>
              </w:rPr>
              <w:t xml:space="preserve">Make a plot of modified source location by following Testing Process Description in Appendix A. </w:t>
            </w:r>
            <w:r w:rsidR="00024F7B">
              <w:rPr>
                <w:rFonts w:ascii="Arial" w:hAnsi="Arial"/>
                <w:sz w:val="20"/>
              </w:rPr>
              <w:t>Make a plot ‘</w:t>
            </w:r>
            <w:r w:rsidR="00024F7B" w:rsidRPr="009D048F">
              <w:rPr>
                <w:rFonts w:ascii="Arial" w:hAnsi="Arial"/>
                <w:sz w:val="20"/>
              </w:rPr>
              <w:t>mpond-CA-source-nodes_unmodified.png</w:t>
            </w:r>
            <w:r w:rsidR="00024F7B">
              <w:rPr>
                <w:rFonts w:ascii="Arial" w:hAnsi="Arial"/>
                <w:sz w:val="20"/>
              </w:rPr>
              <w:t xml:space="preserve">’ of the original unmodified source location by following Testing Process Description in Appendix A and using </w:t>
            </w:r>
            <w:r w:rsidR="00024F7B" w:rsidRPr="00024F7B">
              <w:rPr>
                <w:rFonts w:ascii="Arial" w:hAnsi="Arial"/>
                <w:i/>
                <w:iCs/>
                <w:sz w:val="20"/>
              </w:rPr>
              <w:t>rads1-src.card</w:t>
            </w:r>
            <w:r w:rsidR="00024F7B">
              <w:rPr>
                <w:rFonts w:ascii="Arial" w:hAnsi="Arial"/>
                <w:sz w:val="20"/>
              </w:rPr>
              <w:t xml:space="preserve"> and </w:t>
            </w:r>
            <w:r w:rsidR="00024F7B" w:rsidRPr="00024F7B">
              <w:rPr>
                <w:rFonts w:ascii="Arial" w:hAnsi="Arial"/>
                <w:i/>
                <w:iCs/>
                <w:sz w:val="20"/>
              </w:rPr>
              <w:t>rads2-src.card</w:t>
            </w:r>
            <w:r w:rsidR="00024F7B">
              <w:rPr>
                <w:rFonts w:ascii="Arial" w:hAnsi="Arial"/>
                <w:sz w:val="20"/>
              </w:rPr>
              <w:t xml:space="preserve"> files as arguments. Compare the source location in both plots to ensure that the source nodes were moved correctly.</w:t>
            </w:r>
          </w:p>
        </w:tc>
        <w:tc>
          <w:tcPr>
            <w:tcW w:w="3523" w:type="dxa"/>
            <w:vAlign w:val="center"/>
          </w:tcPr>
          <w:p w14:paraId="04245D8F" w14:textId="295046B8" w:rsidR="009D048F" w:rsidRDefault="001D3682" w:rsidP="00B84619">
            <w:pPr>
              <w:pStyle w:val="H1bodytext"/>
              <w:spacing w:after="0"/>
              <w:ind w:left="0"/>
              <w:rPr>
                <w:rFonts w:ascii="Arial" w:hAnsi="Arial"/>
                <w:sz w:val="20"/>
              </w:rPr>
            </w:pPr>
            <w:r>
              <w:rPr>
                <w:rFonts w:ascii="Arial" w:hAnsi="Arial"/>
                <w:sz w:val="20"/>
              </w:rPr>
              <w:t>The modified source location corresponds to the requirements of this testing.</w:t>
            </w:r>
          </w:p>
        </w:tc>
        <w:tc>
          <w:tcPr>
            <w:tcW w:w="1440" w:type="dxa"/>
            <w:vAlign w:val="center"/>
          </w:tcPr>
          <w:p w14:paraId="0225F31F" w14:textId="77777777" w:rsidR="009D048F" w:rsidRPr="00702160" w:rsidRDefault="009D048F" w:rsidP="00B84619">
            <w:pPr>
              <w:pStyle w:val="H1bodytext"/>
              <w:spacing w:after="0"/>
              <w:ind w:left="0"/>
              <w:rPr>
                <w:rFonts w:ascii="Arial" w:hAnsi="Arial"/>
                <w:sz w:val="20"/>
              </w:rPr>
            </w:pPr>
          </w:p>
        </w:tc>
      </w:tr>
      <w:tr w:rsidR="001D3682" w:rsidRPr="007D0AAC" w14:paraId="096999E3" w14:textId="77777777" w:rsidTr="006A1693">
        <w:trPr>
          <w:trHeight w:val="476"/>
        </w:trPr>
        <w:tc>
          <w:tcPr>
            <w:tcW w:w="611" w:type="dxa"/>
            <w:vAlign w:val="center"/>
          </w:tcPr>
          <w:p w14:paraId="7721859D" w14:textId="334140BA" w:rsidR="001D3682" w:rsidRDefault="001D3682" w:rsidP="00B84619">
            <w:pPr>
              <w:pStyle w:val="H1bodytext"/>
              <w:spacing w:after="0"/>
              <w:ind w:left="0"/>
              <w:jc w:val="center"/>
              <w:rPr>
                <w:rFonts w:ascii="Arial" w:hAnsi="Arial"/>
                <w:sz w:val="20"/>
              </w:rPr>
            </w:pPr>
            <w:r>
              <w:rPr>
                <w:rFonts w:ascii="Arial" w:hAnsi="Arial"/>
                <w:sz w:val="20"/>
              </w:rPr>
              <w:t>7</w:t>
            </w:r>
          </w:p>
        </w:tc>
        <w:tc>
          <w:tcPr>
            <w:tcW w:w="3786" w:type="dxa"/>
            <w:vAlign w:val="center"/>
          </w:tcPr>
          <w:p w14:paraId="7D86AC09" w14:textId="77777777" w:rsidR="001D3682" w:rsidRPr="00A12DFB" w:rsidRDefault="001D3682" w:rsidP="001D3682">
            <w:pPr>
              <w:pStyle w:val="H1bodytext"/>
              <w:spacing w:after="0"/>
              <w:ind w:left="0"/>
              <w:rPr>
                <w:rFonts w:ascii="Arial" w:hAnsi="Arial"/>
                <w:i/>
                <w:iCs/>
                <w:sz w:val="20"/>
              </w:rPr>
            </w:pPr>
            <w:r>
              <w:rPr>
                <w:rFonts w:ascii="Arial" w:hAnsi="Arial"/>
                <w:sz w:val="20"/>
              </w:rPr>
              <w:t xml:space="preserve">Sum the source rates by waste site in the original source files: rads1-src.card and rads2-src.card. Sum the modified source rates by waste site in the modified source files: </w:t>
            </w:r>
            <w:r w:rsidRPr="00A12DFB">
              <w:rPr>
                <w:rFonts w:ascii="Arial" w:hAnsi="Arial"/>
                <w:i/>
                <w:iCs/>
                <w:sz w:val="20"/>
              </w:rPr>
              <w:t xml:space="preserve">rads1-src_mod_last.card </w:t>
            </w:r>
            <w:r w:rsidRPr="00415F84">
              <w:rPr>
                <w:rFonts w:ascii="Arial" w:hAnsi="Arial"/>
                <w:sz w:val="20"/>
              </w:rPr>
              <w:t>and</w:t>
            </w:r>
          </w:p>
          <w:p w14:paraId="3282C896" w14:textId="77777777" w:rsidR="001D3682" w:rsidRDefault="001D3682" w:rsidP="001D3682">
            <w:pPr>
              <w:pStyle w:val="H1bodytext"/>
              <w:spacing w:after="0"/>
              <w:ind w:left="0"/>
              <w:rPr>
                <w:rFonts w:ascii="Arial" w:hAnsi="Arial"/>
                <w:i/>
                <w:iCs/>
                <w:sz w:val="20"/>
              </w:rPr>
            </w:pPr>
            <w:r w:rsidRPr="00A12DFB">
              <w:rPr>
                <w:rFonts w:ascii="Arial" w:hAnsi="Arial"/>
                <w:i/>
                <w:iCs/>
                <w:sz w:val="20"/>
              </w:rPr>
              <w:t>rads2-src_mod_last.card</w:t>
            </w:r>
            <w:r>
              <w:rPr>
                <w:rFonts w:ascii="Arial" w:hAnsi="Arial"/>
                <w:i/>
                <w:iCs/>
                <w:sz w:val="20"/>
              </w:rPr>
              <w:t>.</w:t>
            </w:r>
          </w:p>
          <w:p w14:paraId="5C0FD5C3" w14:textId="1B77ED42" w:rsidR="001D3682" w:rsidRDefault="001D3682" w:rsidP="00423B72">
            <w:pPr>
              <w:pStyle w:val="H1bodytext"/>
              <w:spacing w:after="0"/>
              <w:ind w:left="0"/>
              <w:rPr>
                <w:rFonts w:ascii="Arial" w:hAnsi="Arial"/>
                <w:sz w:val="20"/>
              </w:rPr>
            </w:pPr>
            <w:r>
              <w:rPr>
                <w:rFonts w:ascii="Arial" w:hAnsi="Arial"/>
                <w:sz w:val="20"/>
              </w:rPr>
              <w:t>Compare the sums of the original and modified source rates for each waste site- they should be identical.</w:t>
            </w:r>
          </w:p>
        </w:tc>
        <w:tc>
          <w:tcPr>
            <w:tcW w:w="3523" w:type="dxa"/>
            <w:vAlign w:val="center"/>
          </w:tcPr>
          <w:p w14:paraId="6688923F" w14:textId="5865BD0A" w:rsidR="001D3682" w:rsidRDefault="001D3682" w:rsidP="00B84619">
            <w:pPr>
              <w:pStyle w:val="H1bodytext"/>
              <w:spacing w:after="0"/>
              <w:ind w:left="0"/>
              <w:rPr>
                <w:rFonts w:ascii="Arial" w:hAnsi="Arial"/>
                <w:sz w:val="20"/>
              </w:rPr>
            </w:pPr>
            <w:r>
              <w:rPr>
                <w:rFonts w:ascii="Arial" w:hAnsi="Arial"/>
                <w:sz w:val="20"/>
              </w:rPr>
              <w:t>The sums of the original and modified source rates for each waste site should be identical.</w:t>
            </w:r>
          </w:p>
        </w:tc>
        <w:tc>
          <w:tcPr>
            <w:tcW w:w="1440" w:type="dxa"/>
            <w:vAlign w:val="center"/>
          </w:tcPr>
          <w:p w14:paraId="205F771F" w14:textId="77777777" w:rsidR="001D3682" w:rsidRPr="00702160" w:rsidRDefault="001D3682" w:rsidP="00B84619">
            <w:pPr>
              <w:pStyle w:val="H1bodytext"/>
              <w:spacing w:after="0"/>
              <w:ind w:left="0"/>
              <w:rPr>
                <w:rFonts w:ascii="Arial" w:hAnsi="Arial"/>
                <w:sz w:val="20"/>
              </w:rPr>
            </w:pPr>
          </w:p>
        </w:tc>
      </w:tr>
    </w:tbl>
    <w:p w14:paraId="64CA724E" w14:textId="04B1D428" w:rsidR="006504D7" w:rsidRDefault="006504D7" w:rsidP="00E62A15">
      <w:pPr>
        <w:pStyle w:val="H1bodytext"/>
        <w:spacing w:after="120"/>
        <w:rPr>
          <w:rFonts w:ascii="Arial" w:hAnsi="Arial"/>
          <w:highlight w:val="yellow"/>
        </w:rPr>
      </w:pPr>
    </w:p>
    <w:tbl>
      <w:tblPr>
        <w:tblStyle w:val="TableGrid"/>
        <w:tblW w:w="0" w:type="auto"/>
        <w:tblLook w:val="04A0" w:firstRow="1" w:lastRow="0" w:firstColumn="1" w:lastColumn="0" w:noHBand="0" w:noVBand="1"/>
      </w:tblPr>
      <w:tblGrid>
        <w:gridCol w:w="644"/>
        <w:gridCol w:w="4088"/>
        <w:gridCol w:w="4144"/>
        <w:gridCol w:w="1204"/>
      </w:tblGrid>
      <w:tr w:rsidR="00123CE9" w:rsidRPr="00932809" w14:paraId="27157911" w14:textId="77777777" w:rsidTr="00DB44ED">
        <w:trPr>
          <w:trHeight w:val="360"/>
          <w:tblHeader/>
        </w:trPr>
        <w:tc>
          <w:tcPr>
            <w:tcW w:w="10080" w:type="dxa"/>
            <w:gridSpan w:val="4"/>
            <w:tcBorders>
              <w:top w:val="nil"/>
              <w:left w:val="nil"/>
              <w:bottom w:val="single" w:sz="4" w:space="0" w:color="auto"/>
              <w:right w:val="nil"/>
            </w:tcBorders>
            <w:vAlign w:val="bottom"/>
          </w:tcPr>
          <w:p w14:paraId="58A95FF8" w14:textId="039A54D8" w:rsidR="009B35A1" w:rsidRDefault="009B35A1" w:rsidP="00DB44ED">
            <w:pPr>
              <w:pStyle w:val="Table"/>
            </w:pPr>
            <w:r>
              <w:lastRenderedPageBreak/>
              <w:t xml:space="preserve">Table </w:t>
            </w:r>
            <w:r>
              <w:fldChar w:fldCharType="begin"/>
            </w:r>
            <w:r>
              <w:instrText>SEQ Table \* ARABIC</w:instrText>
            </w:r>
            <w:r>
              <w:fldChar w:fldCharType="separate"/>
            </w:r>
            <w:r>
              <w:rPr>
                <w:noProof/>
              </w:rPr>
              <w:t>4</w:t>
            </w:r>
            <w:r>
              <w:fldChar w:fldCharType="end"/>
            </w:r>
          </w:p>
          <w:p w14:paraId="2211FCA1" w14:textId="0D75BD38" w:rsidR="00123CE9" w:rsidRPr="007D0AAC" w:rsidRDefault="000F5634" w:rsidP="00DB44ED">
            <w:pPr>
              <w:pStyle w:val="H1bodytext"/>
              <w:spacing w:after="0"/>
              <w:ind w:left="0"/>
              <w:jc w:val="center"/>
              <w:rPr>
                <w:rFonts w:ascii="Arial" w:hAnsi="Arial"/>
                <w:b/>
                <w:sz w:val="20"/>
              </w:rPr>
            </w:pPr>
            <w:sdt>
              <w:sdtPr>
                <w:rPr>
                  <w:rFonts w:ascii="Arial" w:hAnsi="Arial"/>
                  <w:b/>
                  <w:bCs/>
                  <w:sz w:val="20"/>
                </w:rPr>
                <w:alias w:val="Keywords"/>
                <w:tag w:val=""/>
                <w:id w:val="1091892214"/>
                <w:placeholder>
                  <w:docPart w:val="342975EBDEC4428A9E42B9D059D93167"/>
                </w:placeholder>
                <w:dataBinding w:prefixMappings="xmlns:ns0='http://purl.org/dc/elements/1.1/' xmlns:ns1='http://schemas.openxmlformats.org/package/2006/metadata/core-properties' " w:xpath="/ns1:coreProperties[1]/ns1:keywords[1]" w:storeItemID="{6C3C8BC8-F283-45AE-878A-BAB7291924A1}"/>
                <w:text/>
              </w:sdtPr>
              <w:sdtEndPr/>
              <w:sdtContent>
                <w:r w:rsidR="00190C0B">
                  <w:rPr>
                    <w:rFonts w:ascii="Arial" w:hAnsi="Arial"/>
                    <w:b/>
                    <w:bCs/>
                    <w:sz w:val="20"/>
                  </w:rPr>
                  <w:t>Source Node Moving</w:t>
                </w:r>
              </w:sdtContent>
            </w:sdt>
            <w:r w:rsidR="003D718B" w:rsidRPr="007D0AAC">
              <w:rPr>
                <w:rFonts w:ascii="Arial" w:hAnsi="Arial" w:cs="Arial"/>
                <w:b/>
                <w:sz w:val="20"/>
              </w:rPr>
              <w:t xml:space="preserve"> </w:t>
            </w:r>
            <w:r w:rsidR="00123CE9" w:rsidRPr="007D0AAC">
              <w:rPr>
                <w:rFonts w:ascii="Arial" w:hAnsi="Arial" w:cs="Arial"/>
                <w:b/>
                <w:sz w:val="20"/>
              </w:rPr>
              <w:t xml:space="preserve">Acceptance </w:t>
            </w:r>
            <w:r w:rsidR="00123CE9" w:rsidRPr="007D0AAC">
              <w:rPr>
                <w:rFonts w:ascii="Arial" w:hAnsi="Arial"/>
                <w:b/>
                <w:sz w:val="20"/>
              </w:rPr>
              <w:t>Test Plan</w:t>
            </w:r>
            <w:r w:rsidR="00123CE9">
              <w:rPr>
                <w:rFonts w:ascii="Arial" w:hAnsi="Arial"/>
                <w:b/>
                <w:sz w:val="20"/>
              </w:rPr>
              <w:t xml:space="preserve"> Case </w:t>
            </w:r>
            <w:r w:rsidR="00751E0C">
              <w:rPr>
                <w:rFonts w:ascii="Arial" w:hAnsi="Arial"/>
                <w:b/>
                <w:sz w:val="20"/>
              </w:rPr>
              <w:t>2</w:t>
            </w:r>
          </w:p>
        </w:tc>
      </w:tr>
      <w:tr w:rsidR="00123CE9" w:rsidRPr="007D0AAC" w14:paraId="713DDCF6" w14:textId="77777777" w:rsidTr="00DB44ED">
        <w:trPr>
          <w:trHeight w:val="530"/>
          <w:tblHeader/>
        </w:trPr>
        <w:tc>
          <w:tcPr>
            <w:tcW w:w="4732" w:type="dxa"/>
            <w:gridSpan w:val="2"/>
            <w:tcBorders>
              <w:top w:val="single" w:sz="4" w:space="0" w:color="auto"/>
            </w:tcBorders>
            <w:shd w:val="clear" w:color="auto" w:fill="auto"/>
            <w:vAlign w:val="center"/>
          </w:tcPr>
          <w:p w14:paraId="7DD24D13" w14:textId="21F04BA2" w:rsidR="00123CE9" w:rsidRPr="007D0AAC" w:rsidRDefault="000F5634" w:rsidP="00DB44ED">
            <w:pPr>
              <w:pStyle w:val="H1bodytext"/>
              <w:spacing w:after="0"/>
              <w:ind w:left="0"/>
              <w:jc w:val="center"/>
              <w:rPr>
                <w:rFonts w:ascii="Arial" w:hAnsi="Arial"/>
                <w:b/>
                <w:sz w:val="20"/>
              </w:rPr>
            </w:pPr>
            <w:sdt>
              <w:sdtPr>
                <w:rPr>
                  <w:rFonts w:ascii="Arial" w:hAnsi="Arial"/>
                  <w:b/>
                  <w:bCs/>
                  <w:sz w:val="20"/>
                </w:rPr>
                <w:alias w:val="Keywords"/>
                <w:tag w:val=""/>
                <w:id w:val="-149064474"/>
                <w:placeholder>
                  <w:docPart w:val="6EB5291BD82245EA83EAF20351338250"/>
                </w:placeholder>
                <w:dataBinding w:prefixMappings="xmlns:ns0='http://purl.org/dc/elements/1.1/' xmlns:ns1='http://schemas.openxmlformats.org/package/2006/metadata/core-properties' " w:xpath="/ns1:coreProperties[1]/ns1:keywords[1]" w:storeItemID="{6C3C8BC8-F283-45AE-878A-BAB7291924A1}"/>
                <w:text/>
              </w:sdtPr>
              <w:sdtEndPr/>
              <w:sdtContent>
                <w:r w:rsidR="00190C0B">
                  <w:rPr>
                    <w:rFonts w:ascii="Arial" w:hAnsi="Arial"/>
                    <w:b/>
                    <w:bCs/>
                    <w:sz w:val="20"/>
                  </w:rPr>
                  <w:t>Source Node Moving</w:t>
                </w:r>
              </w:sdtContent>
            </w:sdt>
            <w:r w:rsidR="00123CE9" w:rsidRPr="007D0AAC">
              <w:rPr>
                <w:rFonts w:ascii="Arial" w:hAnsi="Arial"/>
                <w:b/>
                <w:sz w:val="20"/>
              </w:rPr>
              <w:t xml:space="preserve"> Acceptance Testing</w:t>
            </w:r>
          </w:p>
          <w:p w14:paraId="07E3D22F" w14:textId="363C929D" w:rsidR="00123CE9" w:rsidRPr="007D0AAC" w:rsidRDefault="00123CE9" w:rsidP="00DB44ED">
            <w:pPr>
              <w:pStyle w:val="H1bodytext"/>
              <w:spacing w:after="0"/>
              <w:ind w:left="0"/>
              <w:jc w:val="center"/>
              <w:rPr>
                <w:rFonts w:ascii="Arial" w:hAnsi="Arial"/>
                <w:b/>
                <w:sz w:val="20"/>
              </w:rPr>
            </w:pPr>
            <w:r w:rsidRPr="007D0AAC">
              <w:rPr>
                <w:rFonts w:ascii="Arial" w:hAnsi="Arial"/>
                <w:b/>
                <w:sz w:val="20"/>
              </w:rPr>
              <w:t>CACIE-</w:t>
            </w:r>
            <w:sdt>
              <w:sdtPr>
                <w:rPr>
                  <w:rFonts w:ascii="Arial" w:hAnsi="Arial"/>
                  <w:b/>
                  <w:bCs/>
                  <w:sz w:val="20"/>
                </w:rPr>
                <w:alias w:val="Keywords"/>
                <w:tag w:val=""/>
                <w:id w:val="-641813644"/>
                <w:placeholder>
                  <w:docPart w:val="0794B7308BDA444485A48509C297818C"/>
                </w:placeholder>
                <w:dataBinding w:prefixMappings="xmlns:ns0='http://purl.org/dc/elements/1.1/' xmlns:ns1='http://schemas.openxmlformats.org/package/2006/metadata/core-properties' " w:xpath="/ns1:coreProperties[1]/ns1:keywords[1]" w:storeItemID="{6C3C8BC8-F283-45AE-878A-BAB7291924A1}"/>
                <w:text/>
              </w:sdtPr>
              <w:sdtEndPr/>
              <w:sdtContent>
                <w:r w:rsidR="00190C0B">
                  <w:rPr>
                    <w:rFonts w:ascii="Arial" w:hAnsi="Arial"/>
                    <w:b/>
                    <w:bCs/>
                    <w:sz w:val="20"/>
                  </w:rPr>
                  <w:t>Source Node Moving</w:t>
                </w:r>
              </w:sdtContent>
            </w:sdt>
            <w:r w:rsidRPr="007D0AAC">
              <w:rPr>
                <w:rFonts w:ascii="Arial" w:hAnsi="Arial"/>
                <w:b/>
                <w:sz w:val="20"/>
              </w:rPr>
              <w:t xml:space="preserve"> – AT-</w:t>
            </w:r>
            <w:r>
              <w:rPr>
                <w:rFonts w:ascii="Arial" w:hAnsi="Arial"/>
                <w:b/>
                <w:sz w:val="20"/>
              </w:rPr>
              <w:t>2</w:t>
            </w:r>
          </w:p>
        </w:tc>
        <w:tc>
          <w:tcPr>
            <w:tcW w:w="5348" w:type="dxa"/>
            <w:gridSpan w:val="2"/>
            <w:tcBorders>
              <w:top w:val="single" w:sz="4" w:space="0" w:color="auto"/>
            </w:tcBorders>
            <w:shd w:val="clear" w:color="auto" w:fill="auto"/>
            <w:vAlign w:val="center"/>
          </w:tcPr>
          <w:p w14:paraId="4A03075A" w14:textId="77777777" w:rsidR="00123CE9" w:rsidRPr="007D0AAC" w:rsidRDefault="00123CE9" w:rsidP="00DB44ED">
            <w:pPr>
              <w:pStyle w:val="H1bodytext"/>
              <w:spacing w:after="0"/>
              <w:ind w:left="0"/>
              <w:rPr>
                <w:rFonts w:ascii="Arial" w:hAnsi="Arial"/>
                <w:b/>
                <w:sz w:val="20"/>
              </w:rPr>
            </w:pPr>
            <w:r w:rsidRPr="007D0AAC">
              <w:rPr>
                <w:rFonts w:ascii="Arial" w:hAnsi="Arial"/>
                <w:b/>
                <w:sz w:val="20"/>
              </w:rPr>
              <w:t>Date:</w:t>
            </w:r>
          </w:p>
        </w:tc>
      </w:tr>
      <w:tr w:rsidR="00123CE9" w:rsidRPr="007D0AAC" w14:paraId="212D86CD" w14:textId="77777777" w:rsidTr="00DB44ED">
        <w:trPr>
          <w:trHeight w:val="530"/>
          <w:tblHeader/>
        </w:trPr>
        <w:tc>
          <w:tcPr>
            <w:tcW w:w="4732" w:type="dxa"/>
            <w:gridSpan w:val="2"/>
            <w:tcBorders>
              <w:top w:val="single" w:sz="4" w:space="0" w:color="auto"/>
            </w:tcBorders>
            <w:shd w:val="clear" w:color="auto" w:fill="auto"/>
            <w:vAlign w:val="center"/>
          </w:tcPr>
          <w:p w14:paraId="6D52BE54" w14:textId="3F701450" w:rsidR="00123CE9" w:rsidRPr="007D0AAC" w:rsidRDefault="00123CE9" w:rsidP="00DB44ED">
            <w:pPr>
              <w:pStyle w:val="H1bodytext"/>
              <w:spacing w:after="0"/>
              <w:ind w:left="0"/>
              <w:rPr>
                <w:rFonts w:ascii="Arial" w:hAnsi="Arial"/>
                <w:b/>
                <w:sz w:val="20"/>
              </w:rPr>
            </w:pPr>
            <w:r w:rsidRPr="007D0AAC">
              <w:rPr>
                <w:rFonts w:ascii="Arial" w:hAnsi="Arial"/>
                <w:b/>
                <w:sz w:val="20"/>
              </w:rPr>
              <w:t xml:space="preserve">Tool Runner </w:t>
            </w:r>
            <w:r w:rsidR="00952193">
              <w:rPr>
                <w:rFonts w:ascii="Arial" w:hAnsi="Arial"/>
                <w:b/>
                <w:sz w:val="20"/>
              </w:rPr>
              <w:t xml:space="preserve">Log </w:t>
            </w:r>
            <w:r w:rsidRPr="007D0AAC">
              <w:rPr>
                <w:rFonts w:ascii="Arial" w:hAnsi="Arial"/>
                <w:b/>
                <w:sz w:val="20"/>
              </w:rPr>
              <w:t>File Location for this test:</w:t>
            </w:r>
          </w:p>
          <w:p w14:paraId="1A5C8B30" w14:textId="1BCE102C" w:rsidR="00123CE9" w:rsidRPr="007D0AAC" w:rsidRDefault="000F7C09" w:rsidP="00DB44ED">
            <w:pPr>
              <w:pStyle w:val="H1bodytext"/>
              <w:spacing w:after="0"/>
              <w:ind w:left="0"/>
              <w:rPr>
                <w:rFonts w:ascii="Arial" w:hAnsi="Arial"/>
                <w:b/>
                <w:sz w:val="20"/>
              </w:rPr>
            </w:pPr>
            <w:r>
              <w:rPr>
                <w:rFonts w:ascii="Arial" w:hAnsi="Arial"/>
                <w:b/>
                <w:sz w:val="20"/>
              </w:rPr>
              <w:t>\</w:t>
            </w:r>
            <w:r w:rsidRPr="006E2DD6">
              <w:rPr>
                <w:rFonts w:ascii="Arial" w:hAnsi="Arial"/>
                <w:b/>
                <w:sz w:val="20"/>
              </w:rPr>
              <w:t>CAVE\v4-2Test\</w:t>
            </w:r>
            <w:proofErr w:type="spellStart"/>
            <w:r w:rsidRPr="006E2DD6">
              <w:rPr>
                <w:rFonts w:ascii="Arial" w:hAnsi="Arial"/>
                <w:b/>
                <w:sz w:val="20"/>
              </w:rPr>
              <w:t>mpondSLM</w:t>
            </w:r>
            <w:proofErr w:type="spellEnd"/>
            <w:r w:rsidRPr="006E2DD6">
              <w:rPr>
                <w:rFonts w:ascii="Arial" w:hAnsi="Arial"/>
                <w:b/>
                <w:sz w:val="20"/>
              </w:rPr>
              <w:t>\sources-qa_test-</w:t>
            </w:r>
            <w:r>
              <w:rPr>
                <w:rFonts w:ascii="Arial" w:hAnsi="Arial"/>
                <w:b/>
                <w:sz w:val="20"/>
              </w:rPr>
              <w:t xml:space="preserve">2 </w:t>
            </w:r>
          </w:p>
        </w:tc>
        <w:tc>
          <w:tcPr>
            <w:tcW w:w="5348" w:type="dxa"/>
            <w:gridSpan w:val="2"/>
            <w:tcBorders>
              <w:top w:val="single" w:sz="4" w:space="0" w:color="auto"/>
            </w:tcBorders>
            <w:shd w:val="clear" w:color="auto" w:fill="auto"/>
            <w:vAlign w:val="center"/>
          </w:tcPr>
          <w:p w14:paraId="6B546EDA" w14:textId="77777777" w:rsidR="00123CE9" w:rsidRPr="007D0AAC" w:rsidRDefault="00123CE9" w:rsidP="00DB44ED">
            <w:pPr>
              <w:pStyle w:val="H1bodytext"/>
              <w:spacing w:after="0"/>
              <w:ind w:left="0"/>
              <w:rPr>
                <w:rFonts w:ascii="Arial" w:hAnsi="Arial"/>
                <w:b/>
                <w:sz w:val="20"/>
              </w:rPr>
            </w:pPr>
            <w:r>
              <w:rPr>
                <w:rFonts w:ascii="Arial" w:hAnsi="Arial"/>
                <w:b/>
                <w:sz w:val="20"/>
              </w:rPr>
              <w:t>Test Performed By:</w:t>
            </w:r>
          </w:p>
        </w:tc>
      </w:tr>
      <w:tr w:rsidR="00123CE9" w:rsidRPr="007D0AAC" w14:paraId="1045BCC7" w14:textId="77777777" w:rsidTr="00DB44ED">
        <w:trPr>
          <w:trHeight w:val="530"/>
          <w:tblHeader/>
        </w:trPr>
        <w:tc>
          <w:tcPr>
            <w:tcW w:w="10080" w:type="dxa"/>
            <w:gridSpan w:val="4"/>
            <w:tcBorders>
              <w:top w:val="single" w:sz="4" w:space="0" w:color="auto"/>
            </w:tcBorders>
            <w:shd w:val="clear" w:color="auto" w:fill="auto"/>
            <w:vAlign w:val="center"/>
          </w:tcPr>
          <w:p w14:paraId="6A9925A3" w14:textId="4E07B78F" w:rsidR="00123CE9" w:rsidRPr="007D0AAC" w:rsidRDefault="00123CE9" w:rsidP="00DB44ED">
            <w:pPr>
              <w:pStyle w:val="H1bodytext"/>
              <w:spacing w:after="0"/>
              <w:ind w:left="0"/>
              <w:rPr>
                <w:rFonts w:ascii="Arial" w:hAnsi="Arial"/>
                <w:b/>
                <w:sz w:val="20"/>
              </w:rPr>
            </w:pPr>
            <w:r w:rsidRPr="007D0AAC">
              <w:rPr>
                <w:rFonts w:ascii="Arial" w:hAnsi="Arial"/>
                <w:b/>
                <w:sz w:val="20"/>
              </w:rPr>
              <w:t xml:space="preserve">Testing Directory: </w:t>
            </w:r>
            <w:r w:rsidR="00314D3F">
              <w:rPr>
                <w:rFonts w:ascii="Arial" w:hAnsi="Arial"/>
                <w:b/>
                <w:sz w:val="20"/>
              </w:rPr>
              <w:t>\</w:t>
            </w:r>
            <w:r w:rsidR="00314D3F" w:rsidRPr="006E2DD6">
              <w:rPr>
                <w:rFonts w:ascii="Arial" w:hAnsi="Arial"/>
                <w:b/>
                <w:sz w:val="20"/>
              </w:rPr>
              <w:t>CAVE\v4-2Test\</w:t>
            </w:r>
            <w:proofErr w:type="spellStart"/>
            <w:r w:rsidR="00314D3F" w:rsidRPr="006E2DD6">
              <w:rPr>
                <w:rFonts w:ascii="Arial" w:hAnsi="Arial"/>
                <w:b/>
                <w:sz w:val="20"/>
              </w:rPr>
              <w:t>mpondSLM</w:t>
            </w:r>
            <w:proofErr w:type="spellEnd"/>
            <w:r w:rsidR="00314D3F" w:rsidRPr="006E2DD6">
              <w:rPr>
                <w:rFonts w:ascii="Arial" w:hAnsi="Arial"/>
                <w:b/>
                <w:sz w:val="20"/>
              </w:rPr>
              <w:t>\sources-qa_test-</w:t>
            </w:r>
            <w:r w:rsidR="00314D3F">
              <w:rPr>
                <w:rFonts w:ascii="Arial" w:hAnsi="Arial"/>
                <w:b/>
                <w:sz w:val="20"/>
              </w:rPr>
              <w:t>2</w:t>
            </w:r>
          </w:p>
        </w:tc>
      </w:tr>
      <w:tr w:rsidR="00123CE9" w:rsidRPr="00572F5F" w14:paraId="19C01913" w14:textId="77777777" w:rsidTr="00DB44ED">
        <w:trPr>
          <w:trHeight w:val="530"/>
          <w:tblHeader/>
        </w:trPr>
        <w:tc>
          <w:tcPr>
            <w:tcW w:w="644" w:type="dxa"/>
            <w:tcBorders>
              <w:top w:val="single" w:sz="4" w:space="0" w:color="auto"/>
            </w:tcBorders>
            <w:shd w:val="clear" w:color="auto" w:fill="D9D9D9" w:themeFill="background1" w:themeFillShade="D9"/>
            <w:vAlign w:val="center"/>
          </w:tcPr>
          <w:p w14:paraId="5E67DA9C" w14:textId="77777777" w:rsidR="00123CE9" w:rsidRPr="007D0AAC" w:rsidRDefault="00123CE9" w:rsidP="00DB44ED">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4088" w:type="dxa"/>
            <w:tcBorders>
              <w:top w:val="single" w:sz="4" w:space="0" w:color="auto"/>
            </w:tcBorders>
            <w:shd w:val="clear" w:color="auto" w:fill="D9D9D9" w:themeFill="background1" w:themeFillShade="D9"/>
            <w:vAlign w:val="center"/>
          </w:tcPr>
          <w:p w14:paraId="513A74FA" w14:textId="77777777" w:rsidR="00123CE9" w:rsidRPr="007D0AAC" w:rsidRDefault="00123CE9" w:rsidP="00DB44ED">
            <w:pPr>
              <w:pStyle w:val="H1bodytext"/>
              <w:spacing w:after="0"/>
              <w:ind w:left="0"/>
              <w:jc w:val="center"/>
              <w:rPr>
                <w:rFonts w:ascii="Arial" w:hAnsi="Arial"/>
                <w:b/>
                <w:sz w:val="20"/>
              </w:rPr>
            </w:pPr>
            <w:r w:rsidRPr="007D0AAC">
              <w:rPr>
                <w:rFonts w:ascii="Arial" w:hAnsi="Arial"/>
                <w:b/>
                <w:sz w:val="20"/>
              </w:rPr>
              <w:t>Test Instruction</w:t>
            </w:r>
          </w:p>
        </w:tc>
        <w:tc>
          <w:tcPr>
            <w:tcW w:w="4144" w:type="dxa"/>
            <w:tcBorders>
              <w:top w:val="single" w:sz="4" w:space="0" w:color="auto"/>
            </w:tcBorders>
            <w:shd w:val="clear" w:color="auto" w:fill="D9D9D9" w:themeFill="background1" w:themeFillShade="D9"/>
            <w:vAlign w:val="center"/>
          </w:tcPr>
          <w:p w14:paraId="4AA680A6" w14:textId="77777777" w:rsidR="00123CE9" w:rsidRPr="007D0AAC" w:rsidRDefault="00123CE9" w:rsidP="00DB44ED">
            <w:pPr>
              <w:pStyle w:val="H1bodytext"/>
              <w:spacing w:after="0"/>
              <w:ind w:left="0"/>
              <w:jc w:val="center"/>
              <w:rPr>
                <w:rFonts w:ascii="Arial" w:hAnsi="Arial"/>
                <w:b/>
                <w:sz w:val="20"/>
              </w:rPr>
            </w:pPr>
            <w:r w:rsidRPr="007D0AAC">
              <w:rPr>
                <w:rFonts w:ascii="Arial" w:hAnsi="Arial"/>
                <w:b/>
                <w:sz w:val="20"/>
              </w:rPr>
              <w:t>Expected Result</w:t>
            </w:r>
          </w:p>
        </w:tc>
        <w:tc>
          <w:tcPr>
            <w:tcW w:w="1204" w:type="dxa"/>
            <w:tcBorders>
              <w:top w:val="single" w:sz="4" w:space="0" w:color="auto"/>
            </w:tcBorders>
            <w:shd w:val="clear" w:color="auto" w:fill="D9D9D9" w:themeFill="background1" w:themeFillShade="D9"/>
            <w:vAlign w:val="center"/>
          </w:tcPr>
          <w:p w14:paraId="70A2345F" w14:textId="77777777" w:rsidR="00123CE9" w:rsidRPr="007D0AAC" w:rsidRDefault="00123CE9" w:rsidP="00DB44ED">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123CE9" w:rsidRPr="007D0AAC" w14:paraId="4F1F6FAC" w14:textId="77777777" w:rsidTr="00DB44ED">
        <w:trPr>
          <w:trHeight w:val="494"/>
        </w:trPr>
        <w:tc>
          <w:tcPr>
            <w:tcW w:w="10080" w:type="dxa"/>
            <w:gridSpan w:val="4"/>
            <w:vAlign w:val="center"/>
          </w:tcPr>
          <w:p w14:paraId="4E5933A7" w14:textId="77777777" w:rsidR="00123CE9" w:rsidRPr="007D0AAC" w:rsidRDefault="00123CE9" w:rsidP="00DB44ED">
            <w:pPr>
              <w:pStyle w:val="H1bodytext"/>
              <w:spacing w:after="0"/>
              <w:ind w:left="0"/>
              <w:rPr>
                <w:rFonts w:ascii="Arial" w:hAnsi="Arial"/>
                <w:i/>
                <w:iCs/>
                <w:sz w:val="20"/>
              </w:rPr>
            </w:pPr>
            <w:r>
              <w:rPr>
                <w:rFonts w:ascii="Arial" w:hAnsi="Arial"/>
                <w:sz w:val="20"/>
              </w:rPr>
              <w:t>Navigate to the Testing Directory</w:t>
            </w:r>
          </w:p>
        </w:tc>
      </w:tr>
      <w:tr w:rsidR="00123CE9" w14:paraId="5D58BD28" w14:textId="77777777" w:rsidTr="00DB44ED">
        <w:trPr>
          <w:trHeight w:val="494"/>
        </w:trPr>
        <w:tc>
          <w:tcPr>
            <w:tcW w:w="644" w:type="dxa"/>
            <w:vAlign w:val="center"/>
          </w:tcPr>
          <w:p w14:paraId="040C09CE" w14:textId="77777777" w:rsidR="00123CE9" w:rsidRPr="007D0AAC" w:rsidRDefault="00123CE9" w:rsidP="00DB44ED">
            <w:pPr>
              <w:pStyle w:val="H1bodytext"/>
              <w:spacing w:after="0"/>
              <w:ind w:left="0"/>
              <w:jc w:val="center"/>
              <w:rPr>
                <w:rFonts w:ascii="Arial" w:hAnsi="Arial"/>
                <w:sz w:val="20"/>
              </w:rPr>
            </w:pPr>
            <w:r>
              <w:rPr>
                <w:rFonts w:ascii="Arial" w:hAnsi="Arial"/>
                <w:sz w:val="20"/>
              </w:rPr>
              <w:t>1</w:t>
            </w:r>
          </w:p>
        </w:tc>
        <w:tc>
          <w:tcPr>
            <w:tcW w:w="4088" w:type="dxa"/>
            <w:vAlign w:val="center"/>
          </w:tcPr>
          <w:p w14:paraId="758F3281" w14:textId="7597FFA6" w:rsidR="00D9705E" w:rsidRDefault="00D9705E" w:rsidP="00DB44ED">
            <w:pPr>
              <w:pStyle w:val="H1bodytext"/>
              <w:spacing w:after="0"/>
              <w:ind w:left="0"/>
              <w:rPr>
                <w:rFonts w:ascii="Arial" w:hAnsi="Arial"/>
                <w:sz w:val="20"/>
              </w:rPr>
            </w:pPr>
            <w:r>
              <w:rPr>
                <w:rFonts w:ascii="Arial" w:hAnsi="Arial"/>
                <w:sz w:val="20"/>
              </w:rPr>
              <w:t xml:space="preserve">Make sure the following files are present in the working directory: </w:t>
            </w:r>
            <w:r w:rsidRPr="00314D3F">
              <w:rPr>
                <w:rFonts w:ascii="Arial" w:hAnsi="Arial"/>
                <w:i/>
                <w:iCs/>
                <w:sz w:val="20"/>
              </w:rPr>
              <w:t>rads1-src.card</w:t>
            </w:r>
            <w:r w:rsidR="00241E45">
              <w:rPr>
                <w:rFonts w:ascii="Arial" w:hAnsi="Arial"/>
                <w:i/>
                <w:iCs/>
                <w:sz w:val="20"/>
              </w:rPr>
              <w:t xml:space="preserve"> </w:t>
            </w:r>
            <w:r w:rsidR="00241E45" w:rsidRPr="00415F84">
              <w:rPr>
                <w:rFonts w:ascii="Arial" w:hAnsi="Arial"/>
                <w:sz w:val="20"/>
              </w:rPr>
              <w:t>and</w:t>
            </w:r>
            <w:r w:rsidRPr="00314D3F">
              <w:rPr>
                <w:rFonts w:ascii="Arial" w:hAnsi="Arial"/>
                <w:i/>
                <w:iCs/>
                <w:sz w:val="20"/>
              </w:rPr>
              <w:t xml:space="preserve"> rads2-src.card</w:t>
            </w:r>
            <w:r w:rsidR="00241E45">
              <w:rPr>
                <w:rFonts w:ascii="Arial" w:hAnsi="Arial"/>
                <w:sz w:val="20"/>
              </w:rPr>
              <w:t xml:space="preserve"> and</w:t>
            </w:r>
            <w:r>
              <w:rPr>
                <w:rFonts w:ascii="Arial" w:hAnsi="Arial"/>
                <w:sz w:val="20"/>
              </w:rPr>
              <w:t xml:space="preserve"> </w:t>
            </w:r>
            <w:proofErr w:type="spellStart"/>
            <w:r w:rsidRPr="00314D3F">
              <w:rPr>
                <w:rFonts w:ascii="Arial" w:hAnsi="Arial"/>
                <w:i/>
                <w:iCs/>
                <w:sz w:val="20"/>
              </w:rPr>
              <w:t>input.top</w:t>
            </w:r>
            <w:proofErr w:type="spellEnd"/>
            <w:r w:rsidR="00241E45">
              <w:rPr>
                <w:rFonts w:ascii="Arial" w:hAnsi="Arial"/>
                <w:i/>
                <w:iCs/>
                <w:sz w:val="20"/>
              </w:rPr>
              <w:t xml:space="preserve"> </w:t>
            </w:r>
            <w:r w:rsidR="00241E45" w:rsidRPr="009C3523">
              <w:rPr>
                <w:rFonts w:ascii="Arial" w:hAnsi="Arial"/>
                <w:sz w:val="20"/>
              </w:rPr>
              <w:t>in the</w:t>
            </w:r>
            <w:r w:rsidR="00241E45">
              <w:rPr>
                <w:rFonts w:ascii="Arial" w:hAnsi="Arial"/>
                <w:i/>
                <w:iCs/>
                <w:sz w:val="20"/>
              </w:rPr>
              <w:t xml:space="preserve"> </w:t>
            </w:r>
            <w:proofErr w:type="spellStart"/>
            <w:r w:rsidR="00241E45">
              <w:rPr>
                <w:rFonts w:ascii="Arial" w:hAnsi="Arial"/>
                <w:i/>
                <w:iCs/>
                <w:sz w:val="20"/>
              </w:rPr>
              <w:t>ModelName</w:t>
            </w:r>
            <w:proofErr w:type="spellEnd"/>
            <w:r w:rsidR="00241E45">
              <w:rPr>
                <w:rFonts w:ascii="Arial" w:hAnsi="Arial"/>
                <w:i/>
                <w:iCs/>
                <w:sz w:val="20"/>
              </w:rPr>
              <w:t xml:space="preserve">/build </w:t>
            </w:r>
            <w:r w:rsidR="00241E45" w:rsidRPr="009C3523">
              <w:rPr>
                <w:rFonts w:ascii="Arial" w:hAnsi="Arial"/>
                <w:sz w:val="20"/>
              </w:rPr>
              <w:t>directory</w:t>
            </w:r>
            <w:r>
              <w:rPr>
                <w:rFonts w:ascii="Arial" w:hAnsi="Arial"/>
                <w:sz w:val="20"/>
              </w:rPr>
              <w:t>.</w:t>
            </w:r>
          </w:p>
          <w:p w14:paraId="5CE0E206" w14:textId="0FFE3F5A" w:rsidR="00123CE9" w:rsidRDefault="00F37ED6" w:rsidP="00DB44ED">
            <w:pPr>
              <w:pStyle w:val="H1bodytext"/>
              <w:spacing w:after="0"/>
              <w:ind w:left="0"/>
              <w:rPr>
                <w:rFonts w:ascii="Arial" w:hAnsi="Arial"/>
                <w:sz w:val="20"/>
              </w:rPr>
            </w:pPr>
            <w:r>
              <w:rPr>
                <w:rFonts w:ascii="Arial" w:hAnsi="Arial"/>
                <w:sz w:val="20"/>
              </w:rPr>
              <w:t xml:space="preserve">This test case is designed to test the move of a single source node in the middle of a source node group for a liquid source waste site listed in both files: </w:t>
            </w:r>
            <w:r w:rsidRPr="00314D3F">
              <w:rPr>
                <w:rFonts w:ascii="Arial" w:hAnsi="Arial"/>
                <w:i/>
                <w:iCs/>
                <w:sz w:val="20"/>
              </w:rPr>
              <w:t>rads1-src.card</w:t>
            </w:r>
            <w:r>
              <w:rPr>
                <w:rFonts w:ascii="Arial" w:hAnsi="Arial"/>
                <w:i/>
                <w:iCs/>
                <w:sz w:val="20"/>
              </w:rPr>
              <w:t xml:space="preserve"> </w:t>
            </w:r>
            <w:r w:rsidRPr="00415F84">
              <w:rPr>
                <w:rFonts w:ascii="Arial" w:hAnsi="Arial"/>
                <w:sz w:val="20"/>
              </w:rPr>
              <w:t>and</w:t>
            </w:r>
            <w:r w:rsidRPr="00314D3F">
              <w:rPr>
                <w:rFonts w:ascii="Arial" w:hAnsi="Arial"/>
                <w:i/>
                <w:iCs/>
                <w:sz w:val="20"/>
              </w:rPr>
              <w:t xml:space="preserve"> rads2-src.card</w:t>
            </w:r>
            <w:r w:rsidR="005D6D3B">
              <w:rPr>
                <w:rFonts w:ascii="Arial" w:hAnsi="Arial"/>
                <w:i/>
                <w:iCs/>
                <w:sz w:val="20"/>
              </w:rPr>
              <w:t xml:space="preserve"> </w:t>
            </w:r>
            <w:r w:rsidR="005D6D3B" w:rsidRPr="00E75B40">
              <w:rPr>
                <w:rFonts w:ascii="Arial" w:hAnsi="Arial"/>
                <w:sz w:val="20"/>
              </w:rPr>
              <w:t xml:space="preserve"> to a location where the uppermost active node is </w:t>
            </w:r>
            <w:r w:rsidR="005D6D3B">
              <w:rPr>
                <w:rFonts w:ascii="Arial" w:hAnsi="Arial"/>
                <w:sz w:val="20"/>
              </w:rPr>
              <w:t>lower</w:t>
            </w:r>
            <w:r w:rsidR="005D6D3B" w:rsidRPr="00E75B40">
              <w:rPr>
                <w:rFonts w:ascii="Arial" w:hAnsi="Arial"/>
                <w:sz w:val="20"/>
              </w:rPr>
              <w:t xml:space="preserve"> than the original location</w:t>
            </w:r>
            <w:r w:rsidR="005D6D3B">
              <w:rPr>
                <w:rFonts w:ascii="Arial" w:hAnsi="Arial"/>
                <w:sz w:val="20"/>
              </w:rPr>
              <w:t>.</w:t>
            </w:r>
          </w:p>
        </w:tc>
        <w:tc>
          <w:tcPr>
            <w:tcW w:w="4144" w:type="dxa"/>
            <w:vAlign w:val="center"/>
          </w:tcPr>
          <w:p w14:paraId="3A4BF73E" w14:textId="5FF35B2A" w:rsidR="00123CE9" w:rsidRDefault="00D9705E" w:rsidP="00DB44ED">
            <w:pPr>
              <w:pStyle w:val="H1bodytext"/>
              <w:spacing w:after="0"/>
              <w:ind w:left="0"/>
              <w:rPr>
                <w:rFonts w:ascii="Arial" w:hAnsi="Arial"/>
                <w:sz w:val="20"/>
              </w:rPr>
            </w:pPr>
            <w:r>
              <w:rPr>
                <w:rFonts w:ascii="Arial" w:hAnsi="Arial"/>
                <w:sz w:val="20"/>
              </w:rPr>
              <w:t>The files are present in the working directory.</w:t>
            </w:r>
          </w:p>
        </w:tc>
        <w:tc>
          <w:tcPr>
            <w:tcW w:w="1204" w:type="dxa"/>
            <w:vAlign w:val="center"/>
          </w:tcPr>
          <w:p w14:paraId="0F58D10E" w14:textId="77777777" w:rsidR="00123CE9" w:rsidRPr="007D0AAC" w:rsidRDefault="00123CE9" w:rsidP="00DB44ED">
            <w:pPr>
              <w:pStyle w:val="H1bodytext"/>
              <w:spacing w:after="0"/>
              <w:ind w:left="0"/>
              <w:rPr>
                <w:rFonts w:ascii="Arial" w:hAnsi="Arial"/>
                <w:i/>
                <w:sz w:val="20"/>
              </w:rPr>
            </w:pPr>
          </w:p>
        </w:tc>
      </w:tr>
      <w:tr w:rsidR="00123CE9" w14:paraId="33D20AD4" w14:textId="77777777" w:rsidTr="00DB44ED">
        <w:trPr>
          <w:trHeight w:val="494"/>
        </w:trPr>
        <w:tc>
          <w:tcPr>
            <w:tcW w:w="644" w:type="dxa"/>
            <w:vAlign w:val="center"/>
          </w:tcPr>
          <w:p w14:paraId="305D94C7" w14:textId="77777777" w:rsidR="00123CE9" w:rsidRPr="007D0AAC" w:rsidRDefault="00123CE9" w:rsidP="00DB44ED">
            <w:pPr>
              <w:pStyle w:val="H1bodytext"/>
              <w:spacing w:after="0"/>
              <w:ind w:left="0"/>
              <w:jc w:val="center"/>
              <w:rPr>
                <w:rFonts w:ascii="Arial" w:hAnsi="Arial"/>
                <w:sz w:val="20"/>
              </w:rPr>
            </w:pPr>
            <w:r>
              <w:rPr>
                <w:rFonts w:ascii="Arial" w:hAnsi="Arial"/>
                <w:sz w:val="20"/>
              </w:rPr>
              <w:t>2</w:t>
            </w:r>
          </w:p>
        </w:tc>
        <w:tc>
          <w:tcPr>
            <w:tcW w:w="4088" w:type="dxa"/>
            <w:vAlign w:val="center"/>
          </w:tcPr>
          <w:p w14:paraId="112169B1" w14:textId="5D9EF7F8" w:rsidR="00123CE9" w:rsidRDefault="00D9705E" w:rsidP="00DB44ED">
            <w:pPr>
              <w:pStyle w:val="H1bodytext"/>
              <w:spacing w:after="0"/>
              <w:ind w:left="0"/>
              <w:rPr>
                <w:rFonts w:ascii="Arial" w:hAnsi="Arial"/>
                <w:sz w:val="20"/>
              </w:rPr>
            </w:pPr>
            <w:r>
              <w:rPr>
                <w:rFonts w:ascii="Arial" w:hAnsi="Arial"/>
                <w:sz w:val="20"/>
              </w:rPr>
              <w:t>Copy the shell script “</w:t>
            </w:r>
            <w:r w:rsidRPr="006E2DD6">
              <w:rPr>
                <w:rFonts w:ascii="Arial" w:hAnsi="Arial"/>
                <w:sz w:val="20"/>
              </w:rPr>
              <w:t>run_move_source_nodes.sh</w:t>
            </w:r>
            <w:r>
              <w:rPr>
                <w:rFonts w:ascii="Arial" w:hAnsi="Arial"/>
                <w:sz w:val="20"/>
              </w:rPr>
              <w:t xml:space="preserve">” located in </w:t>
            </w:r>
            <w:r>
              <w:rPr>
                <w:rFonts w:ascii="Arial" w:hAnsi="Arial"/>
                <w:b/>
                <w:sz w:val="20"/>
              </w:rPr>
              <w:t>\</w:t>
            </w:r>
            <w:r w:rsidRPr="006E2DD6">
              <w:rPr>
                <w:rFonts w:ascii="Arial" w:hAnsi="Arial"/>
                <w:b/>
                <w:sz w:val="20"/>
              </w:rPr>
              <w:t>CAVE\v4-2</w:t>
            </w:r>
            <w:r>
              <w:rPr>
                <w:rFonts w:ascii="Arial" w:hAnsi="Arial"/>
                <w:b/>
                <w:sz w:val="20"/>
              </w:rPr>
              <w:t>\shells\</w:t>
            </w:r>
            <w:proofErr w:type="spellStart"/>
            <w:r>
              <w:rPr>
                <w:rFonts w:ascii="Arial" w:hAnsi="Arial"/>
                <w:b/>
                <w:sz w:val="20"/>
              </w:rPr>
              <w:t>xprt</w:t>
            </w:r>
            <w:proofErr w:type="spellEnd"/>
            <w:r>
              <w:rPr>
                <w:rFonts w:ascii="Arial" w:hAnsi="Arial"/>
                <w:b/>
                <w:sz w:val="20"/>
              </w:rPr>
              <w:t>-execution</w:t>
            </w:r>
            <w:r>
              <w:rPr>
                <w:rFonts w:ascii="Arial" w:hAnsi="Arial"/>
                <w:sz w:val="20"/>
              </w:rPr>
              <w:t xml:space="preserve"> into your testing directory and r</w:t>
            </w:r>
            <w:r w:rsidRPr="00F3469E">
              <w:rPr>
                <w:rFonts w:ascii="Arial" w:hAnsi="Arial"/>
                <w:sz w:val="20"/>
              </w:rPr>
              <w:t xml:space="preserve">eplace the XXXX </w:t>
            </w:r>
            <w:r>
              <w:rPr>
                <w:rFonts w:ascii="Arial" w:hAnsi="Arial"/>
                <w:sz w:val="20"/>
              </w:rPr>
              <w:t xml:space="preserve">in there </w:t>
            </w:r>
            <w:r w:rsidRPr="00F3469E">
              <w:rPr>
                <w:rFonts w:ascii="Arial" w:hAnsi="Arial"/>
                <w:sz w:val="20"/>
              </w:rPr>
              <w:t>with the model name</w:t>
            </w:r>
            <w:r>
              <w:rPr>
                <w:rFonts w:ascii="Arial" w:hAnsi="Arial"/>
                <w:sz w:val="20"/>
              </w:rPr>
              <w:t xml:space="preserve"> according to the instructions given in the script.</w:t>
            </w:r>
          </w:p>
        </w:tc>
        <w:tc>
          <w:tcPr>
            <w:tcW w:w="4144" w:type="dxa"/>
            <w:vAlign w:val="center"/>
          </w:tcPr>
          <w:p w14:paraId="49E06525" w14:textId="1DD62589" w:rsidR="00123CE9" w:rsidRPr="007D0AAC" w:rsidRDefault="00D9705E" w:rsidP="00DB44ED">
            <w:pPr>
              <w:pStyle w:val="H1bodytext"/>
              <w:spacing w:after="0"/>
              <w:ind w:left="0"/>
              <w:rPr>
                <w:rFonts w:ascii="Arial" w:hAnsi="Arial"/>
                <w:sz w:val="20"/>
              </w:rPr>
            </w:pPr>
            <w:r>
              <w:rPr>
                <w:rFonts w:ascii="Arial" w:hAnsi="Arial"/>
                <w:sz w:val="20"/>
              </w:rPr>
              <w:t>The shell script “</w:t>
            </w:r>
            <w:r w:rsidRPr="00314D3F">
              <w:rPr>
                <w:rFonts w:ascii="Arial" w:hAnsi="Arial"/>
                <w:i/>
                <w:iCs/>
                <w:sz w:val="20"/>
              </w:rPr>
              <w:t>run_move_source_nodes.sh</w:t>
            </w:r>
            <w:r>
              <w:rPr>
                <w:rFonts w:ascii="Arial" w:hAnsi="Arial"/>
                <w:sz w:val="20"/>
              </w:rPr>
              <w:t>” is copied into the working directory and the XXXX is replaced with “</w:t>
            </w:r>
            <w:proofErr w:type="spellStart"/>
            <w:r w:rsidRPr="00314D3F">
              <w:rPr>
                <w:rFonts w:ascii="Arial" w:hAnsi="Arial"/>
                <w:i/>
                <w:iCs/>
                <w:sz w:val="20"/>
              </w:rPr>
              <w:t>mpondSLM</w:t>
            </w:r>
            <w:proofErr w:type="spellEnd"/>
            <w:r>
              <w:rPr>
                <w:rFonts w:ascii="Arial" w:hAnsi="Arial"/>
                <w:sz w:val="20"/>
              </w:rPr>
              <w:t>”.</w:t>
            </w:r>
          </w:p>
        </w:tc>
        <w:tc>
          <w:tcPr>
            <w:tcW w:w="1204" w:type="dxa"/>
            <w:vAlign w:val="center"/>
          </w:tcPr>
          <w:p w14:paraId="40951EF9" w14:textId="77777777" w:rsidR="00123CE9" w:rsidRPr="007D0AAC" w:rsidRDefault="00123CE9" w:rsidP="00DB44ED">
            <w:pPr>
              <w:pStyle w:val="H1bodytext"/>
              <w:spacing w:after="0"/>
              <w:ind w:left="0"/>
              <w:jc w:val="center"/>
              <w:rPr>
                <w:rFonts w:ascii="Arial" w:hAnsi="Arial"/>
                <w:sz w:val="20"/>
              </w:rPr>
            </w:pPr>
          </w:p>
        </w:tc>
      </w:tr>
      <w:tr w:rsidR="00123CE9" w14:paraId="554BC731" w14:textId="77777777" w:rsidTr="00DB44ED">
        <w:trPr>
          <w:trHeight w:val="494"/>
        </w:trPr>
        <w:tc>
          <w:tcPr>
            <w:tcW w:w="644" w:type="dxa"/>
            <w:vAlign w:val="center"/>
          </w:tcPr>
          <w:p w14:paraId="1BF62EB9" w14:textId="77777777" w:rsidR="00123CE9" w:rsidRPr="007D0AAC" w:rsidRDefault="00123CE9" w:rsidP="00DB44ED">
            <w:pPr>
              <w:pStyle w:val="H1bodytext"/>
              <w:spacing w:after="0"/>
              <w:ind w:left="0"/>
              <w:jc w:val="center"/>
              <w:rPr>
                <w:rFonts w:ascii="Arial" w:hAnsi="Arial"/>
                <w:sz w:val="20"/>
              </w:rPr>
            </w:pPr>
            <w:r>
              <w:rPr>
                <w:rFonts w:ascii="Arial" w:hAnsi="Arial"/>
                <w:sz w:val="20"/>
              </w:rPr>
              <w:t>3</w:t>
            </w:r>
          </w:p>
        </w:tc>
        <w:tc>
          <w:tcPr>
            <w:tcW w:w="4088" w:type="dxa"/>
            <w:vAlign w:val="center"/>
          </w:tcPr>
          <w:p w14:paraId="4E6B4287" w14:textId="30CDD11E" w:rsidR="00123CE9" w:rsidRDefault="00D9705E" w:rsidP="00DB44ED">
            <w:pPr>
              <w:pStyle w:val="H1bodytext"/>
              <w:spacing w:after="0"/>
              <w:ind w:left="0"/>
              <w:rPr>
                <w:rFonts w:ascii="Arial" w:hAnsi="Arial"/>
                <w:sz w:val="20"/>
              </w:rPr>
            </w:pPr>
            <w:r>
              <w:rPr>
                <w:rFonts w:ascii="Arial" w:hAnsi="Arial"/>
                <w:sz w:val="20"/>
              </w:rPr>
              <w:t>Copy the template of control file “</w:t>
            </w:r>
            <w:r w:rsidRPr="00827EC0">
              <w:rPr>
                <w:rFonts w:ascii="Arial" w:hAnsi="Arial"/>
                <w:sz w:val="20"/>
              </w:rPr>
              <w:t>src_node_changes.dat</w:t>
            </w:r>
            <w:r>
              <w:rPr>
                <w:rFonts w:ascii="Arial" w:hAnsi="Arial"/>
                <w:sz w:val="20"/>
              </w:rPr>
              <w:t xml:space="preserve">” from </w:t>
            </w:r>
            <w:r>
              <w:rPr>
                <w:rFonts w:ascii="Arial" w:hAnsi="Arial"/>
                <w:b/>
                <w:sz w:val="20"/>
              </w:rPr>
              <w:t>\</w:t>
            </w:r>
            <w:r w:rsidRPr="006E2DD6">
              <w:rPr>
                <w:rFonts w:ascii="Arial" w:hAnsi="Arial"/>
                <w:b/>
                <w:sz w:val="20"/>
              </w:rPr>
              <w:t>CAVE\v4-2</w:t>
            </w:r>
            <w:r>
              <w:rPr>
                <w:rFonts w:ascii="Arial" w:hAnsi="Arial"/>
                <w:b/>
                <w:sz w:val="20"/>
              </w:rPr>
              <w:t>\templates\</w:t>
            </w:r>
            <w:proofErr w:type="spellStart"/>
            <w:r>
              <w:rPr>
                <w:rFonts w:ascii="Arial" w:hAnsi="Arial"/>
                <w:b/>
                <w:sz w:val="20"/>
              </w:rPr>
              <w:t>src_node_mov</w:t>
            </w:r>
            <w:r w:rsidR="00966972">
              <w:rPr>
                <w:rFonts w:ascii="Arial" w:hAnsi="Arial"/>
                <w:b/>
                <w:sz w:val="20"/>
              </w:rPr>
              <w:t>e</w:t>
            </w:r>
            <w:proofErr w:type="spellEnd"/>
            <w:r>
              <w:rPr>
                <w:rFonts w:ascii="Arial" w:hAnsi="Arial"/>
                <w:b/>
                <w:sz w:val="20"/>
              </w:rPr>
              <w:t xml:space="preserve"> </w:t>
            </w:r>
            <w:r w:rsidRPr="00674ADF">
              <w:rPr>
                <w:rFonts w:ascii="Arial" w:hAnsi="Arial"/>
                <w:bCs/>
                <w:sz w:val="20"/>
              </w:rPr>
              <w:t>to the working directory</w:t>
            </w:r>
            <w:r>
              <w:rPr>
                <w:rFonts w:ascii="Arial" w:hAnsi="Arial"/>
                <w:bCs/>
                <w:sz w:val="20"/>
              </w:rPr>
              <w:t xml:space="preserve"> and modify it using the instructions given in the README file located in the same directory, to move a single source node in the middle of a source node group.</w:t>
            </w:r>
          </w:p>
        </w:tc>
        <w:tc>
          <w:tcPr>
            <w:tcW w:w="4144" w:type="dxa"/>
            <w:vAlign w:val="center"/>
          </w:tcPr>
          <w:p w14:paraId="0291D58E" w14:textId="77777777" w:rsidR="00D9705E" w:rsidRDefault="00D9705E" w:rsidP="00DB44ED">
            <w:pPr>
              <w:pStyle w:val="H1bodytext"/>
              <w:spacing w:after="0"/>
              <w:ind w:left="0"/>
              <w:rPr>
                <w:rFonts w:ascii="Arial" w:hAnsi="Arial"/>
                <w:sz w:val="20"/>
              </w:rPr>
            </w:pPr>
            <w:r>
              <w:rPr>
                <w:rFonts w:ascii="Arial" w:hAnsi="Arial"/>
                <w:sz w:val="20"/>
              </w:rPr>
              <w:t>The control file is copied and the contents have been modified as follows:</w:t>
            </w:r>
          </w:p>
          <w:p w14:paraId="03E40E49" w14:textId="721765EE" w:rsidR="00123CE9" w:rsidRPr="007D0AAC" w:rsidRDefault="00D9705E" w:rsidP="00DB44ED">
            <w:pPr>
              <w:pStyle w:val="H1bodytext"/>
              <w:spacing w:after="0"/>
              <w:ind w:left="0"/>
              <w:rPr>
                <w:rFonts w:ascii="Arial" w:hAnsi="Arial"/>
                <w:sz w:val="20"/>
              </w:rPr>
            </w:pPr>
            <w:r>
              <w:rPr>
                <w:rFonts w:ascii="Arial" w:hAnsi="Arial"/>
                <w:sz w:val="20"/>
              </w:rPr>
              <w:t>Site: “</w:t>
            </w:r>
            <w:r w:rsidRPr="00314D3F">
              <w:rPr>
                <w:rFonts w:ascii="Arial" w:hAnsi="Arial"/>
                <w:sz w:val="20"/>
              </w:rPr>
              <w:t>2</w:t>
            </w:r>
            <w:r w:rsidR="002D516E">
              <w:rPr>
                <w:rFonts w:ascii="Arial" w:hAnsi="Arial"/>
                <w:sz w:val="20"/>
              </w:rPr>
              <w:t>607-EQ</w:t>
            </w:r>
            <w:r>
              <w:rPr>
                <w:rFonts w:ascii="Arial" w:hAnsi="Arial"/>
                <w:sz w:val="20"/>
              </w:rPr>
              <w:t>”, istart:</w:t>
            </w:r>
            <w:r w:rsidR="00F37ED6">
              <w:rPr>
                <w:rFonts w:ascii="Arial" w:hAnsi="Arial"/>
                <w:sz w:val="20"/>
              </w:rPr>
              <w:t>26</w:t>
            </w:r>
            <w:r>
              <w:rPr>
                <w:rFonts w:ascii="Arial" w:hAnsi="Arial"/>
                <w:sz w:val="20"/>
              </w:rPr>
              <w:t xml:space="preserve">, </w:t>
            </w:r>
            <w:proofErr w:type="spellStart"/>
            <w:r>
              <w:rPr>
                <w:rFonts w:ascii="Arial" w:hAnsi="Arial"/>
                <w:sz w:val="20"/>
              </w:rPr>
              <w:t>jstart</w:t>
            </w:r>
            <w:proofErr w:type="spellEnd"/>
            <w:r>
              <w:rPr>
                <w:rFonts w:ascii="Arial" w:hAnsi="Arial"/>
                <w:sz w:val="20"/>
              </w:rPr>
              <w:t xml:space="preserve">: </w:t>
            </w:r>
            <w:r w:rsidR="00F37ED6">
              <w:rPr>
                <w:rFonts w:ascii="Arial" w:hAnsi="Arial"/>
                <w:sz w:val="20"/>
              </w:rPr>
              <w:t>16</w:t>
            </w:r>
            <w:r>
              <w:rPr>
                <w:rFonts w:ascii="Arial" w:hAnsi="Arial"/>
                <w:sz w:val="20"/>
              </w:rPr>
              <w:t>, iend:</w:t>
            </w:r>
            <w:r w:rsidR="00763A56">
              <w:rPr>
                <w:rFonts w:ascii="Arial" w:hAnsi="Arial"/>
                <w:sz w:val="20"/>
              </w:rPr>
              <w:t>30</w:t>
            </w:r>
            <w:r>
              <w:rPr>
                <w:rFonts w:ascii="Arial" w:hAnsi="Arial"/>
                <w:sz w:val="20"/>
              </w:rPr>
              <w:t>, jend:</w:t>
            </w:r>
            <w:r w:rsidR="00763A56">
              <w:rPr>
                <w:rFonts w:ascii="Arial" w:hAnsi="Arial"/>
                <w:sz w:val="20"/>
              </w:rPr>
              <w:t>20</w:t>
            </w:r>
            <w:r>
              <w:rPr>
                <w:rFonts w:ascii="Arial" w:hAnsi="Arial"/>
                <w:sz w:val="20"/>
              </w:rPr>
              <w:t>, type: single</w:t>
            </w:r>
          </w:p>
        </w:tc>
        <w:tc>
          <w:tcPr>
            <w:tcW w:w="1204" w:type="dxa"/>
            <w:vAlign w:val="center"/>
          </w:tcPr>
          <w:p w14:paraId="5F04C6CE" w14:textId="77777777" w:rsidR="00123CE9" w:rsidRPr="007D0AAC" w:rsidRDefault="00123CE9" w:rsidP="00DB44ED">
            <w:pPr>
              <w:pStyle w:val="H1bodytext"/>
              <w:spacing w:after="0"/>
              <w:ind w:left="0"/>
              <w:jc w:val="center"/>
              <w:rPr>
                <w:rFonts w:ascii="Arial" w:hAnsi="Arial"/>
                <w:sz w:val="20"/>
              </w:rPr>
            </w:pPr>
          </w:p>
        </w:tc>
      </w:tr>
      <w:tr w:rsidR="00123CE9" w14:paraId="56BFBC8F" w14:textId="77777777" w:rsidTr="00DB44ED">
        <w:trPr>
          <w:trHeight w:val="512"/>
        </w:trPr>
        <w:tc>
          <w:tcPr>
            <w:tcW w:w="644" w:type="dxa"/>
            <w:vAlign w:val="center"/>
          </w:tcPr>
          <w:p w14:paraId="57259464" w14:textId="64D6468B" w:rsidR="00123CE9" w:rsidRPr="007D0AAC" w:rsidRDefault="00D9705E" w:rsidP="00DB44ED">
            <w:pPr>
              <w:pStyle w:val="H1bodytext"/>
              <w:spacing w:after="0"/>
              <w:ind w:left="0"/>
              <w:jc w:val="center"/>
              <w:rPr>
                <w:rFonts w:ascii="Arial" w:hAnsi="Arial"/>
                <w:sz w:val="20"/>
              </w:rPr>
            </w:pPr>
            <w:r>
              <w:rPr>
                <w:rFonts w:ascii="Arial" w:hAnsi="Arial"/>
                <w:sz w:val="20"/>
              </w:rPr>
              <w:t>4</w:t>
            </w:r>
          </w:p>
        </w:tc>
        <w:tc>
          <w:tcPr>
            <w:tcW w:w="4088" w:type="dxa"/>
            <w:vAlign w:val="center"/>
          </w:tcPr>
          <w:p w14:paraId="3EA49EDA" w14:textId="77777777" w:rsidR="00D9705E" w:rsidRDefault="00D9705E" w:rsidP="00DB44ED">
            <w:pPr>
              <w:pStyle w:val="H1bodytext"/>
              <w:spacing w:after="0"/>
              <w:ind w:left="0"/>
              <w:rPr>
                <w:rFonts w:ascii="Arial" w:hAnsi="Arial"/>
                <w:sz w:val="20"/>
              </w:rPr>
            </w:pPr>
            <w:r>
              <w:rPr>
                <w:rFonts w:ascii="Arial" w:hAnsi="Arial"/>
                <w:sz w:val="20"/>
              </w:rPr>
              <w:t>In Linux terminal, from the working directory: execute the shell script by typing:</w:t>
            </w:r>
          </w:p>
          <w:p w14:paraId="4C6ED455" w14:textId="62DC284A" w:rsidR="00D9705E" w:rsidRDefault="00D9705E" w:rsidP="00DB44ED">
            <w:pPr>
              <w:pStyle w:val="H1bodytext"/>
              <w:spacing w:after="0"/>
              <w:ind w:left="0"/>
              <w:rPr>
                <w:rFonts w:ascii="Arial" w:hAnsi="Arial"/>
                <w:sz w:val="20"/>
              </w:rPr>
            </w:pPr>
            <w:r w:rsidRPr="005E5CF2">
              <w:rPr>
                <w:rFonts w:ascii="Arial" w:hAnsi="Arial"/>
                <w:i/>
                <w:iCs/>
                <w:sz w:val="20"/>
              </w:rPr>
              <w:t>./run_move_source_nodes.sh</w:t>
            </w:r>
            <w:r>
              <w:rPr>
                <w:rFonts w:ascii="Arial" w:hAnsi="Arial"/>
                <w:sz w:val="20"/>
              </w:rPr>
              <w:t xml:space="preserve">. </w:t>
            </w:r>
          </w:p>
          <w:p w14:paraId="52D49120" w14:textId="77777777" w:rsidR="00D9705E" w:rsidRDefault="00D9705E" w:rsidP="00DB44ED">
            <w:pPr>
              <w:pStyle w:val="H1bodytext"/>
              <w:spacing w:after="0"/>
              <w:ind w:left="0"/>
              <w:rPr>
                <w:rFonts w:ascii="Arial" w:hAnsi="Arial"/>
                <w:sz w:val="20"/>
              </w:rPr>
            </w:pPr>
            <w:r>
              <w:rPr>
                <w:rFonts w:ascii="Arial" w:hAnsi="Arial"/>
                <w:sz w:val="20"/>
              </w:rPr>
              <w:t>There are going to be 4 files produced as a result:</w:t>
            </w:r>
          </w:p>
          <w:p w14:paraId="3FD06712" w14:textId="77777777" w:rsidR="00D9705E" w:rsidRPr="00A12DFB" w:rsidRDefault="00D9705E" w:rsidP="00DB44ED">
            <w:pPr>
              <w:pStyle w:val="H1bodytext"/>
              <w:spacing w:after="0"/>
              <w:ind w:left="0"/>
              <w:rPr>
                <w:rFonts w:ascii="Arial" w:hAnsi="Arial"/>
                <w:i/>
                <w:iCs/>
                <w:sz w:val="20"/>
              </w:rPr>
            </w:pPr>
            <w:r>
              <w:rPr>
                <w:rFonts w:ascii="Arial" w:hAnsi="Arial"/>
                <w:sz w:val="20"/>
              </w:rPr>
              <w:t xml:space="preserve">2 logfiles - </w:t>
            </w:r>
            <w:r w:rsidRPr="00A12DFB">
              <w:rPr>
                <w:rFonts w:ascii="Arial" w:hAnsi="Arial"/>
                <w:i/>
                <w:iCs/>
                <w:sz w:val="20"/>
              </w:rPr>
              <w:t xml:space="preserve">move_source_node_mpondSLM_screen.log </w:t>
            </w:r>
            <w:r w:rsidRPr="00415F84">
              <w:rPr>
                <w:rFonts w:ascii="Arial" w:hAnsi="Arial"/>
                <w:sz w:val="20"/>
              </w:rPr>
              <w:t xml:space="preserve">and </w:t>
            </w:r>
            <w:r w:rsidRPr="00A12DFB">
              <w:rPr>
                <w:rFonts w:ascii="Arial" w:hAnsi="Arial"/>
                <w:i/>
                <w:iCs/>
                <w:sz w:val="20"/>
              </w:rPr>
              <w:t>sources_mpondSLM.log;</w:t>
            </w:r>
          </w:p>
          <w:p w14:paraId="390EED57" w14:textId="77777777" w:rsidR="00D9705E" w:rsidRDefault="00D9705E" w:rsidP="00DB44ED">
            <w:pPr>
              <w:pStyle w:val="H1bodytext"/>
              <w:spacing w:after="0"/>
              <w:ind w:left="0"/>
              <w:rPr>
                <w:rFonts w:ascii="Arial" w:hAnsi="Arial"/>
                <w:sz w:val="20"/>
              </w:rPr>
            </w:pPr>
            <w:r>
              <w:rPr>
                <w:rFonts w:ascii="Arial" w:hAnsi="Arial"/>
                <w:sz w:val="20"/>
              </w:rPr>
              <w:t>2 modified rads1 and rads2 source card files-</w:t>
            </w:r>
          </w:p>
          <w:p w14:paraId="0CB3E73E" w14:textId="77777777" w:rsidR="00D9705E" w:rsidRPr="00A12DFB" w:rsidRDefault="00D9705E" w:rsidP="00DB44ED">
            <w:pPr>
              <w:pStyle w:val="H1bodytext"/>
              <w:spacing w:after="0"/>
              <w:ind w:left="0"/>
              <w:rPr>
                <w:rFonts w:ascii="Arial" w:hAnsi="Arial"/>
                <w:i/>
                <w:iCs/>
                <w:sz w:val="20"/>
              </w:rPr>
            </w:pPr>
            <w:r w:rsidRPr="00A12DFB">
              <w:rPr>
                <w:rFonts w:ascii="Arial" w:hAnsi="Arial"/>
                <w:i/>
                <w:iCs/>
                <w:sz w:val="20"/>
              </w:rPr>
              <w:t xml:space="preserve">rads1-src_mod_last.card </w:t>
            </w:r>
            <w:r w:rsidRPr="00415F84">
              <w:rPr>
                <w:rFonts w:ascii="Arial" w:hAnsi="Arial"/>
                <w:sz w:val="20"/>
              </w:rPr>
              <w:t>and</w:t>
            </w:r>
          </w:p>
          <w:p w14:paraId="57BAA841" w14:textId="5BBCDD53" w:rsidR="00123CE9" w:rsidRDefault="00D9705E" w:rsidP="00DB44ED">
            <w:pPr>
              <w:pStyle w:val="H1bodytext"/>
              <w:spacing w:after="0"/>
              <w:ind w:left="0"/>
              <w:rPr>
                <w:rFonts w:ascii="Arial" w:hAnsi="Arial"/>
                <w:sz w:val="20"/>
              </w:rPr>
            </w:pPr>
            <w:r w:rsidRPr="00A12DFB">
              <w:rPr>
                <w:rFonts w:ascii="Arial" w:hAnsi="Arial"/>
                <w:i/>
                <w:iCs/>
                <w:sz w:val="20"/>
              </w:rPr>
              <w:t>rads2-src_mod_last.card</w:t>
            </w:r>
            <w:r>
              <w:rPr>
                <w:rFonts w:ascii="Arial" w:hAnsi="Arial"/>
                <w:i/>
                <w:iCs/>
                <w:sz w:val="20"/>
              </w:rPr>
              <w:t>.</w:t>
            </w:r>
          </w:p>
        </w:tc>
        <w:tc>
          <w:tcPr>
            <w:tcW w:w="4144" w:type="dxa"/>
            <w:vAlign w:val="center"/>
          </w:tcPr>
          <w:p w14:paraId="3D5FFEE3" w14:textId="77777777" w:rsidR="00D9705E" w:rsidRDefault="00D9705E" w:rsidP="00DB44ED">
            <w:pPr>
              <w:pStyle w:val="H1bodytext"/>
              <w:spacing w:after="0"/>
              <w:ind w:left="0"/>
              <w:rPr>
                <w:rFonts w:ascii="Arial" w:hAnsi="Arial"/>
                <w:i/>
                <w:iCs/>
                <w:sz w:val="20"/>
              </w:rPr>
            </w:pPr>
            <w:r>
              <w:rPr>
                <w:rFonts w:ascii="Arial" w:hAnsi="Arial"/>
                <w:sz w:val="20"/>
              </w:rPr>
              <w:t>The four files are produced after the script execution:</w:t>
            </w:r>
            <w:r w:rsidRPr="00A12DFB">
              <w:rPr>
                <w:rFonts w:ascii="Arial" w:hAnsi="Arial"/>
                <w:i/>
                <w:iCs/>
                <w:sz w:val="20"/>
              </w:rPr>
              <w:t xml:space="preserve"> move_source_node_mpondSLM_screen.log</w:t>
            </w:r>
            <w:r>
              <w:rPr>
                <w:rFonts w:ascii="Arial" w:hAnsi="Arial"/>
                <w:i/>
                <w:iCs/>
                <w:sz w:val="20"/>
              </w:rPr>
              <w:t xml:space="preserve">, </w:t>
            </w:r>
            <w:r w:rsidRPr="00A12DFB">
              <w:rPr>
                <w:rFonts w:ascii="Arial" w:hAnsi="Arial"/>
                <w:i/>
                <w:iCs/>
                <w:sz w:val="20"/>
              </w:rPr>
              <w:t>sources_mpondSLM.log</w:t>
            </w:r>
            <w:r>
              <w:rPr>
                <w:rFonts w:ascii="Arial" w:hAnsi="Arial"/>
                <w:i/>
                <w:iCs/>
                <w:sz w:val="20"/>
              </w:rPr>
              <w:t>,</w:t>
            </w:r>
          </w:p>
          <w:p w14:paraId="26C2141F" w14:textId="77777777" w:rsidR="00D9705E" w:rsidRPr="00A12DFB" w:rsidRDefault="00D9705E" w:rsidP="00DB44ED">
            <w:pPr>
              <w:pStyle w:val="H1bodytext"/>
              <w:spacing w:after="0"/>
              <w:ind w:left="0"/>
              <w:rPr>
                <w:rFonts w:ascii="Arial" w:hAnsi="Arial"/>
                <w:i/>
                <w:iCs/>
                <w:sz w:val="20"/>
              </w:rPr>
            </w:pPr>
            <w:r w:rsidRPr="00A12DFB">
              <w:rPr>
                <w:rFonts w:ascii="Arial" w:hAnsi="Arial"/>
                <w:i/>
                <w:iCs/>
                <w:sz w:val="20"/>
              </w:rPr>
              <w:t>rads1-src_mod_last.card</w:t>
            </w:r>
            <w:r>
              <w:rPr>
                <w:rFonts w:ascii="Arial" w:hAnsi="Arial"/>
                <w:i/>
                <w:iCs/>
                <w:sz w:val="20"/>
              </w:rPr>
              <w:t>,</w:t>
            </w:r>
            <w:r w:rsidRPr="00A12DFB">
              <w:rPr>
                <w:rFonts w:ascii="Arial" w:hAnsi="Arial"/>
                <w:i/>
                <w:iCs/>
                <w:sz w:val="20"/>
              </w:rPr>
              <w:t xml:space="preserve"> </w:t>
            </w:r>
            <w:r w:rsidRPr="00415F84">
              <w:rPr>
                <w:rFonts w:ascii="Arial" w:hAnsi="Arial"/>
                <w:sz w:val="20"/>
              </w:rPr>
              <w:t>and</w:t>
            </w:r>
          </w:p>
          <w:p w14:paraId="2ED59CFB" w14:textId="7E8AB1F0" w:rsidR="00123CE9" w:rsidRPr="007D0AAC" w:rsidRDefault="00D9705E" w:rsidP="00DB44ED">
            <w:pPr>
              <w:pStyle w:val="H1bodytext"/>
              <w:spacing w:after="0"/>
              <w:ind w:left="0"/>
              <w:rPr>
                <w:rFonts w:ascii="Arial" w:hAnsi="Arial"/>
                <w:sz w:val="20"/>
              </w:rPr>
            </w:pPr>
            <w:r w:rsidRPr="00A12DFB">
              <w:rPr>
                <w:rFonts w:ascii="Arial" w:hAnsi="Arial"/>
                <w:i/>
                <w:iCs/>
                <w:sz w:val="20"/>
              </w:rPr>
              <w:t>rads2-src_mod_last.card</w:t>
            </w:r>
            <w:r>
              <w:rPr>
                <w:rFonts w:ascii="Arial" w:hAnsi="Arial"/>
                <w:i/>
                <w:iCs/>
                <w:sz w:val="20"/>
              </w:rPr>
              <w:t>.</w:t>
            </w:r>
          </w:p>
        </w:tc>
        <w:tc>
          <w:tcPr>
            <w:tcW w:w="1204" w:type="dxa"/>
            <w:vAlign w:val="center"/>
          </w:tcPr>
          <w:p w14:paraId="53F41B14" w14:textId="77777777" w:rsidR="00123CE9" w:rsidRPr="007D0AAC" w:rsidRDefault="00123CE9" w:rsidP="00DB44ED">
            <w:pPr>
              <w:pStyle w:val="H1bodytext"/>
              <w:spacing w:after="0"/>
              <w:ind w:left="0"/>
              <w:jc w:val="center"/>
              <w:rPr>
                <w:rFonts w:ascii="Arial" w:hAnsi="Arial"/>
                <w:sz w:val="20"/>
              </w:rPr>
            </w:pPr>
          </w:p>
        </w:tc>
      </w:tr>
      <w:tr w:rsidR="00D9705E" w14:paraId="607005DB" w14:textId="77777777" w:rsidTr="00DB44ED">
        <w:trPr>
          <w:trHeight w:val="512"/>
        </w:trPr>
        <w:tc>
          <w:tcPr>
            <w:tcW w:w="644" w:type="dxa"/>
            <w:vAlign w:val="center"/>
          </w:tcPr>
          <w:p w14:paraId="12C6CC6E" w14:textId="449D93B3" w:rsidR="00D9705E" w:rsidRDefault="00D9705E" w:rsidP="00DB44ED">
            <w:pPr>
              <w:pStyle w:val="H1bodytext"/>
              <w:spacing w:after="0"/>
              <w:ind w:left="0"/>
              <w:jc w:val="center"/>
              <w:rPr>
                <w:rFonts w:ascii="Arial" w:hAnsi="Arial"/>
                <w:sz w:val="20"/>
              </w:rPr>
            </w:pPr>
            <w:r>
              <w:rPr>
                <w:rFonts w:ascii="Arial" w:hAnsi="Arial"/>
                <w:sz w:val="20"/>
              </w:rPr>
              <w:t>5</w:t>
            </w:r>
          </w:p>
        </w:tc>
        <w:tc>
          <w:tcPr>
            <w:tcW w:w="4088" w:type="dxa"/>
            <w:vAlign w:val="center"/>
          </w:tcPr>
          <w:p w14:paraId="5F198BBA" w14:textId="77777777" w:rsidR="00D9705E" w:rsidRPr="00A12DFB" w:rsidRDefault="00D9705E" w:rsidP="00DB44ED">
            <w:pPr>
              <w:pStyle w:val="H1bodytext"/>
              <w:spacing w:after="0"/>
              <w:ind w:left="0"/>
              <w:rPr>
                <w:rFonts w:ascii="Arial" w:hAnsi="Arial"/>
                <w:i/>
                <w:iCs/>
                <w:sz w:val="20"/>
              </w:rPr>
            </w:pPr>
            <w:r>
              <w:rPr>
                <w:rFonts w:ascii="Arial" w:hAnsi="Arial"/>
                <w:sz w:val="20"/>
              </w:rPr>
              <w:t xml:space="preserve">In both modified source card files, </w:t>
            </w:r>
            <w:r w:rsidRPr="00A12DFB">
              <w:rPr>
                <w:rFonts w:ascii="Arial" w:hAnsi="Arial"/>
                <w:i/>
                <w:iCs/>
                <w:sz w:val="20"/>
              </w:rPr>
              <w:t xml:space="preserve">rads1-src_mod_last.card </w:t>
            </w:r>
            <w:r w:rsidRPr="00415F84">
              <w:rPr>
                <w:rFonts w:ascii="Arial" w:hAnsi="Arial"/>
                <w:sz w:val="20"/>
              </w:rPr>
              <w:t>and</w:t>
            </w:r>
          </w:p>
          <w:p w14:paraId="3D99A856" w14:textId="77777777" w:rsidR="00194946" w:rsidRDefault="00D9705E" w:rsidP="00DB44ED">
            <w:pPr>
              <w:pStyle w:val="H1bodytext"/>
              <w:spacing w:after="0"/>
              <w:ind w:left="0"/>
              <w:rPr>
                <w:rFonts w:ascii="Arial" w:hAnsi="Arial"/>
                <w:sz w:val="20"/>
              </w:rPr>
            </w:pPr>
            <w:r w:rsidRPr="00A12DFB">
              <w:rPr>
                <w:rFonts w:ascii="Arial" w:hAnsi="Arial"/>
                <w:i/>
                <w:iCs/>
                <w:sz w:val="20"/>
              </w:rPr>
              <w:t>rads2-src_mod_last.card</w:t>
            </w:r>
            <w:r>
              <w:rPr>
                <w:rFonts w:ascii="Arial" w:hAnsi="Arial"/>
                <w:i/>
                <w:iCs/>
                <w:sz w:val="20"/>
              </w:rPr>
              <w:t xml:space="preserve">, </w:t>
            </w:r>
            <w:r w:rsidRPr="00423B72">
              <w:rPr>
                <w:rFonts w:ascii="Arial" w:hAnsi="Arial"/>
                <w:sz w:val="20"/>
              </w:rPr>
              <w:t xml:space="preserve">the single source node </w:t>
            </w:r>
            <w:r>
              <w:rPr>
                <w:rFonts w:ascii="Arial" w:hAnsi="Arial"/>
                <w:sz w:val="20"/>
              </w:rPr>
              <w:t>in the middle</w:t>
            </w:r>
            <w:r w:rsidRPr="00423B72">
              <w:rPr>
                <w:rFonts w:ascii="Arial" w:hAnsi="Arial"/>
                <w:sz w:val="20"/>
              </w:rPr>
              <w:t xml:space="preserve"> of a source node group </w:t>
            </w:r>
            <w:r w:rsidRPr="00423B72">
              <w:rPr>
                <w:rFonts w:ascii="Arial" w:hAnsi="Arial"/>
                <w:sz w:val="20"/>
              </w:rPr>
              <w:lastRenderedPageBreak/>
              <w:t>should be moved from its original location to the location specified in the control file.</w:t>
            </w:r>
            <w:r>
              <w:rPr>
                <w:rFonts w:ascii="Arial" w:hAnsi="Arial"/>
                <w:sz w:val="20"/>
              </w:rPr>
              <w:t xml:space="preserve"> The locations of the rest of the source nodes in that source node group remain unchanged and are outputted as individual nodes.</w:t>
            </w:r>
            <w:r w:rsidR="00194946">
              <w:rPr>
                <w:rFonts w:ascii="Arial" w:hAnsi="Arial"/>
                <w:sz w:val="20"/>
              </w:rPr>
              <w:t xml:space="preserve"> </w:t>
            </w:r>
          </w:p>
          <w:p w14:paraId="6F9D45E4" w14:textId="50C8ACCA" w:rsidR="00D9705E" w:rsidRDefault="00194946" w:rsidP="00DB44ED">
            <w:pPr>
              <w:pStyle w:val="H1bodytext"/>
              <w:spacing w:after="0"/>
              <w:ind w:left="0"/>
              <w:rPr>
                <w:rFonts w:ascii="Arial" w:hAnsi="Arial"/>
                <w:sz w:val="20"/>
              </w:rPr>
            </w:pPr>
            <w:r>
              <w:rPr>
                <w:rFonts w:ascii="Arial" w:hAnsi="Arial"/>
                <w:sz w:val="20"/>
              </w:rPr>
              <w:t xml:space="preserve">The total number of sources in the modified files </w:t>
            </w:r>
            <w:r w:rsidRPr="0053784B">
              <w:rPr>
                <w:rFonts w:ascii="Arial" w:hAnsi="Arial"/>
                <w:i/>
                <w:iCs/>
                <w:sz w:val="20"/>
              </w:rPr>
              <w:t>rads1-src_mod_last.card</w:t>
            </w:r>
            <w:r>
              <w:rPr>
                <w:rFonts w:ascii="Arial" w:hAnsi="Arial"/>
                <w:sz w:val="20"/>
              </w:rPr>
              <w:t xml:space="preserve"> and </w:t>
            </w:r>
            <w:r w:rsidRPr="0053784B">
              <w:rPr>
                <w:rFonts w:ascii="Arial" w:hAnsi="Arial"/>
                <w:i/>
                <w:iCs/>
                <w:sz w:val="20"/>
              </w:rPr>
              <w:t xml:space="preserve">rads2- </w:t>
            </w:r>
            <w:proofErr w:type="spellStart"/>
            <w:r w:rsidRPr="0053784B">
              <w:rPr>
                <w:rFonts w:ascii="Arial" w:hAnsi="Arial"/>
                <w:i/>
                <w:iCs/>
                <w:sz w:val="20"/>
              </w:rPr>
              <w:t>src_mod_last.card</w:t>
            </w:r>
            <w:proofErr w:type="spellEnd"/>
            <w:r>
              <w:rPr>
                <w:rFonts w:ascii="Arial" w:hAnsi="Arial"/>
                <w:sz w:val="20"/>
              </w:rPr>
              <w:t>, reported on line 8, should reflect the changes in the number of sources brought by the single source node moving.</w:t>
            </w:r>
          </w:p>
        </w:tc>
        <w:tc>
          <w:tcPr>
            <w:tcW w:w="4144" w:type="dxa"/>
            <w:vAlign w:val="center"/>
          </w:tcPr>
          <w:p w14:paraId="6A135675" w14:textId="47990CFE" w:rsidR="00D9705E" w:rsidRDefault="00D9705E" w:rsidP="00DB44ED">
            <w:pPr>
              <w:pStyle w:val="H1bodytext"/>
              <w:spacing w:after="0"/>
              <w:ind w:left="0"/>
              <w:rPr>
                <w:rFonts w:ascii="Arial" w:hAnsi="Arial"/>
                <w:sz w:val="20"/>
              </w:rPr>
            </w:pPr>
            <w:r>
              <w:rPr>
                <w:rFonts w:ascii="Arial" w:hAnsi="Arial"/>
                <w:sz w:val="20"/>
              </w:rPr>
              <w:lastRenderedPageBreak/>
              <w:t xml:space="preserve">The single node at the beginning of the source node group is moved from </w:t>
            </w:r>
            <w:proofErr w:type="spellStart"/>
            <w:r>
              <w:rPr>
                <w:rFonts w:ascii="Arial" w:hAnsi="Arial"/>
                <w:sz w:val="20"/>
              </w:rPr>
              <w:t>i</w:t>
            </w:r>
            <w:proofErr w:type="spellEnd"/>
            <w:r>
              <w:rPr>
                <w:rFonts w:ascii="Arial" w:hAnsi="Arial"/>
                <w:sz w:val="20"/>
              </w:rPr>
              <w:t>=</w:t>
            </w:r>
            <w:r w:rsidR="00F37ED6">
              <w:rPr>
                <w:rFonts w:ascii="Arial" w:hAnsi="Arial"/>
                <w:sz w:val="20"/>
              </w:rPr>
              <w:t>26</w:t>
            </w:r>
            <w:r>
              <w:rPr>
                <w:rFonts w:ascii="Arial" w:hAnsi="Arial"/>
                <w:sz w:val="20"/>
              </w:rPr>
              <w:t>,</w:t>
            </w:r>
            <w:r w:rsidR="00387560">
              <w:rPr>
                <w:rFonts w:ascii="Arial" w:hAnsi="Arial"/>
                <w:sz w:val="20"/>
              </w:rPr>
              <w:t xml:space="preserve"> </w:t>
            </w:r>
            <w:r>
              <w:rPr>
                <w:rFonts w:ascii="Arial" w:hAnsi="Arial"/>
                <w:sz w:val="20"/>
              </w:rPr>
              <w:t>j=</w:t>
            </w:r>
            <w:r w:rsidR="00F37ED6">
              <w:rPr>
                <w:rFonts w:ascii="Arial" w:hAnsi="Arial"/>
                <w:sz w:val="20"/>
              </w:rPr>
              <w:t>16</w:t>
            </w:r>
            <w:r w:rsidR="00763A56">
              <w:rPr>
                <w:rFonts w:ascii="Arial" w:hAnsi="Arial"/>
                <w:sz w:val="20"/>
              </w:rPr>
              <w:t>, k=315</w:t>
            </w:r>
            <w:r>
              <w:rPr>
                <w:rFonts w:ascii="Arial" w:hAnsi="Arial"/>
                <w:sz w:val="20"/>
              </w:rPr>
              <w:t xml:space="preserve"> to </w:t>
            </w:r>
            <w:proofErr w:type="spellStart"/>
            <w:r>
              <w:rPr>
                <w:rFonts w:ascii="Arial" w:hAnsi="Arial"/>
                <w:sz w:val="20"/>
              </w:rPr>
              <w:t>i</w:t>
            </w:r>
            <w:proofErr w:type="spellEnd"/>
            <w:r>
              <w:rPr>
                <w:rFonts w:ascii="Arial" w:hAnsi="Arial"/>
                <w:sz w:val="20"/>
              </w:rPr>
              <w:t>=</w:t>
            </w:r>
            <w:r w:rsidR="00763A56">
              <w:rPr>
                <w:rFonts w:ascii="Arial" w:hAnsi="Arial"/>
                <w:sz w:val="20"/>
              </w:rPr>
              <w:t>30</w:t>
            </w:r>
            <w:r>
              <w:rPr>
                <w:rFonts w:ascii="Arial" w:hAnsi="Arial"/>
                <w:sz w:val="20"/>
              </w:rPr>
              <w:t>,</w:t>
            </w:r>
            <w:r w:rsidR="00387560">
              <w:rPr>
                <w:rFonts w:ascii="Arial" w:hAnsi="Arial"/>
                <w:sz w:val="20"/>
              </w:rPr>
              <w:t xml:space="preserve"> </w:t>
            </w:r>
            <w:r>
              <w:rPr>
                <w:rFonts w:ascii="Arial" w:hAnsi="Arial"/>
                <w:sz w:val="20"/>
              </w:rPr>
              <w:t>j=</w:t>
            </w:r>
            <w:r w:rsidR="00763A56">
              <w:rPr>
                <w:rFonts w:ascii="Arial" w:hAnsi="Arial"/>
                <w:sz w:val="20"/>
              </w:rPr>
              <w:t>20, k=314</w:t>
            </w:r>
            <w:r>
              <w:rPr>
                <w:rFonts w:ascii="Arial" w:hAnsi="Arial"/>
                <w:sz w:val="20"/>
              </w:rPr>
              <w:t xml:space="preserve">. The rest of the nodes in this source node group </w:t>
            </w:r>
            <w:r>
              <w:rPr>
                <w:rFonts w:ascii="Arial" w:hAnsi="Arial"/>
                <w:sz w:val="20"/>
              </w:rPr>
              <w:lastRenderedPageBreak/>
              <w:t>remain at their initial locations but are outputted as individual nodes in the modified source card files for both, Aqueous Volumetric and Solute sources in</w:t>
            </w:r>
          </w:p>
          <w:p w14:paraId="02E8C450" w14:textId="77777777" w:rsidR="00D9705E" w:rsidRPr="00A12DFB" w:rsidRDefault="00D9705E" w:rsidP="00DB44ED">
            <w:pPr>
              <w:pStyle w:val="H1bodytext"/>
              <w:spacing w:after="0"/>
              <w:ind w:left="0"/>
              <w:rPr>
                <w:rFonts w:ascii="Arial" w:hAnsi="Arial"/>
                <w:i/>
                <w:iCs/>
                <w:sz w:val="20"/>
              </w:rPr>
            </w:pPr>
            <w:r w:rsidRPr="00A12DFB">
              <w:rPr>
                <w:rFonts w:ascii="Arial" w:hAnsi="Arial"/>
                <w:i/>
                <w:iCs/>
                <w:sz w:val="20"/>
              </w:rPr>
              <w:t xml:space="preserve">rads1-src_mod_last.card </w:t>
            </w:r>
            <w:r w:rsidRPr="00415F84">
              <w:rPr>
                <w:rFonts w:ascii="Arial" w:hAnsi="Arial"/>
                <w:sz w:val="20"/>
              </w:rPr>
              <w:t>and</w:t>
            </w:r>
          </w:p>
          <w:p w14:paraId="36BFE391" w14:textId="77777777" w:rsidR="00D9705E" w:rsidRDefault="00D9705E" w:rsidP="00DB44ED">
            <w:pPr>
              <w:pStyle w:val="H1bodytext"/>
              <w:spacing w:after="0"/>
              <w:ind w:left="0"/>
              <w:rPr>
                <w:rFonts w:ascii="Arial" w:hAnsi="Arial"/>
                <w:i/>
                <w:iCs/>
                <w:sz w:val="20"/>
              </w:rPr>
            </w:pPr>
            <w:r w:rsidRPr="00A12DFB">
              <w:rPr>
                <w:rFonts w:ascii="Arial" w:hAnsi="Arial"/>
                <w:i/>
                <w:iCs/>
                <w:sz w:val="20"/>
              </w:rPr>
              <w:t>rads2-src_mod_last.card</w:t>
            </w:r>
            <w:r>
              <w:rPr>
                <w:rFonts w:ascii="Arial" w:hAnsi="Arial"/>
                <w:i/>
                <w:iCs/>
                <w:sz w:val="20"/>
              </w:rPr>
              <w:t>.</w:t>
            </w:r>
          </w:p>
          <w:p w14:paraId="7A89F57C" w14:textId="77777777" w:rsidR="00D9705E" w:rsidRDefault="00D9705E" w:rsidP="00DB44ED">
            <w:pPr>
              <w:pStyle w:val="H1bodytext"/>
              <w:spacing w:after="0"/>
              <w:ind w:left="0"/>
              <w:rPr>
                <w:rFonts w:ascii="Arial" w:hAnsi="Arial"/>
                <w:sz w:val="20"/>
              </w:rPr>
            </w:pPr>
            <w:r>
              <w:rPr>
                <w:rFonts w:ascii="Arial" w:hAnsi="Arial"/>
                <w:sz w:val="20"/>
              </w:rPr>
              <w:t>The individual nodes should be as follows (</w:t>
            </w:r>
            <w:proofErr w:type="spellStart"/>
            <w:r>
              <w:rPr>
                <w:rFonts w:ascii="Arial" w:hAnsi="Arial"/>
                <w:sz w:val="20"/>
              </w:rPr>
              <w:t>istart,iend,jstart,jend</w:t>
            </w:r>
            <w:proofErr w:type="spellEnd"/>
            <w:r>
              <w:rPr>
                <w:rFonts w:ascii="Arial" w:hAnsi="Arial"/>
                <w:sz w:val="20"/>
              </w:rPr>
              <w:t>):</w:t>
            </w:r>
          </w:p>
          <w:p w14:paraId="1FFDD0CF" w14:textId="1161330A" w:rsidR="00D9705E" w:rsidRDefault="00D9705E" w:rsidP="00DB44ED">
            <w:pPr>
              <w:pStyle w:val="H1bodytext"/>
              <w:spacing w:after="0"/>
              <w:ind w:left="0"/>
              <w:rPr>
                <w:rFonts w:ascii="Arial" w:hAnsi="Arial"/>
                <w:sz w:val="20"/>
              </w:rPr>
            </w:pPr>
            <w:r>
              <w:rPr>
                <w:rFonts w:ascii="Arial" w:hAnsi="Arial"/>
                <w:sz w:val="20"/>
              </w:rPr>
              <w:t>2</w:t>
            </w:r>
            <w:r w:rsidR="00F37ED6">
              <w:rPr>
                <w:rFonts w:ascii="Arial" w:hAnsi="Arial"/>
                <w:sz w:val="20"/>
              </w:rPr>
              <w:t>5</w:t>
            </w:r>
            <w:r>
              <w:rPr>
                <w:rFonts w:ascii="Arial" w:hAnsi="Arial"/>
                <w:sz w:val="20"/>
              </w:rPr>
              <w:t>,2</w:t>
            </w:r>
            <w:r w:rsidR="00F37ED6">
              <w:rPr>
                <w:rFonts w:ascii="Arial" w:hAnsi="Arial"/>
                <w:sz w:val="20"/>
              </w:rPr>
              <w:t>5</w:t>
            </w:r>
            <w:r>
              <w:rPr>
                <w:rFonts w:ascii="Arial" w:hAnsi="Arial"/>
                <w:sz w:val="20"/>
              </w:rPr>
              <w:t>,</w:t>
            </w:r>
            <w:r w:rsidR="00F37ED6">
              <w:rPr>
                <w:rFonts w:ascii="Arial" w:hAnsi="Arial"/>
                <w:sz w:val="20"/>
              </w:rPr>
              <w:t>1</w:t>
            </w:r>
            <w:r>
              <w:rPr>
                <w:rFonts w:ascii="Arial" w:hAnsi="Arial"/>
                <w:sz w:val="20"/>
              </w:rPr>
              <w:t>6,</w:t>
            </w:r>
            <w:r w:rsidR="00F37ED6">
              <w:rPr>
                <w:rFonts w:ascii="Arial" w:hAnsi="Arial"/>
                <w:sz w:val="20"/>
              </w:rPr>
              <w:t>1</w:t>
            </w:r>
            <w:r>
              <w:rPr>
                <w:rFonts w:ascii="Arial" w:hAnsi="Arial"/>
                <w:sz w:val="20"/>
              </w:rPr>
              <w:t>6,</w:t>
            </w:r>
            <w:r w:rsidR="00763A56">
              <w:rPr>
                <w:rFonts w:ascii="Arial" w:hAnsi="Arial"/>
                <w:sz w:val="20"/>
              </w:rPr>
              <w:t>31</w:t>
            </w:r>
            <w:r w:rsidR="001262FA">
              <w:rPr>
                <w:rFonts w:ascii="Arial" w:hAnsi="Arial"/>
                <w:sz w:val="20"/>
              </w:rPr>
              <w:t>5</w:t>
            </w:r>
            <w:r w:rsidR="00763A56">
              <w:rPr>
                <w:rFonts w:ascii="Arial" w:hAnsi="Arial"/>
                <w:sz w:val="20"/>
              </w:rPr>
              <w:t>,31</w:t>
            </w:r>
            <w:r w:rsidR="001262FA">
              <w:rPr>
                <w:rFonts w:ascii="Arial" w:hAnsi="Arial"/>
                <w:sz w:val="20"/>
              </w:rPr>
              <w:t>5</w:t>
            </w:r>
            <w:r w:rsidR="00763A56">
              <w:rPr>
                <w:rFonts w:ascii="Arial" w:hAnsi="Arial"/>
                <w:sz w:val="20"/>
              </w:rPr>
              <w:t>,</w:t>
            </w:r>
          </w:p>
          <w:p w14:paraId="45BF88AA" w14:textId="77777777" w:rsidR="00D9705E" w:rsidRDefault="00D9705E" w:rsidP="00DB44ED">
            <w:pPr>
              <w:pStyle w:val="H1bodytext"/>
              <w:spacing w:after="0"/>
              <w:ind w:left="0"/>
              <w:rPr>
                <w:rFonts w:ascii="Arial" w:hAnsi="Arial"/>
                <w:sz w:val="20"/>
              </w:rPr>
            </w:pPr>
            <w:r>
              <w:rPr>
                <w:rFonts w:ascii="Arial" w:hAnsi="Arial"/>
                <w:sz w:val="20"/>
              </w:rPr>
              <w:t>27,27,</w:t>
            </w:r>
            <w:r w:rsidR="00F37ED6">
              <w:rPr>
                <w:rFonts w:ascii="Arial" w:hAnsi="Arial"/>
                <w:sz w:val="20"/>
              </w:rPr>
              <w:t>16</w:t>
            </w:r>
            <w:r>
              <w:rPr>
                <w:rFonts w:ascii="Arial" w:hAnsi="Arial"/>
                <w:sz w:val="20"/>
              </w:rPr>
              <w:t>,</w:t>
            </w:r>
            <w:r w:rsidR="00F37ED6">
              <w:rPr>
                <w:rFonts w:ascii="Arial" w:hAnsi="Arial"/>
                <w:sz w:val="20"/>
              </w:rPr>
              <w:t>16</w:t>
            </w:r>
            <w:r>
              <w:rPr>
                <w:rFonts w:ascii="Arial" w:hAnsi="Arial"/>
                <w:sz w:val="20"/>
              </w:rPr>
              <w:t>,</w:t>
            </w:r>
            <w:r w:rsidR="00763A56">
              <w:rPr>
                <w:rFonts w:ascii="Arial" w:hAnsi="Arial"/>
                <w:sz w:val="20"/>
              </w:rPr>
              <w:t>31</w:t>
            </w:r>
            <w:r w:rsidR="001262FA">
              <w:rPr>
                <w:rFonts w:ascii="Arial" w:hAnsi="Arial"/>
                <w:sz w:val="20"/>
              </w:rPr>
              <w:t>5</w:t>
            </w:r>
            <w:r w:rsidR="00763A56">
              <w:rPr>
                <w:rFonts w:ascii="Arial" w:hAnsi="Arial"/>
                <w:sz w:val="20"/>
              </w:rPr>
              <w:t>,31</w:t>
            </w:r>
            <w:r w:rsidR="001262FA">
              <w:rPr>
                <w:rFonts w:ascii="Arial" w:hAnsi="Arial"/>
                <w:sz w:val="20"/>
              </w:rPr>
              <w:t>5</w:t>
            </w:r>
            <w:r w:rsidR="00763A56">
              <w:rPr>
                <w:rFonts w:ascii="Arial" w:hAnsi="Arial"/>
                <w:sz w:val="20"/>
              </w:rPr>
              <w:t>,</w:t>
            </w:r>
          </w:p>
          <w:p w14:paraId="7F8F22ED" w14:textId="5FEAAC4F" w:rsidR="00BC661B" w:rsidRDefault="00BC661B" w:rsidP="00DB44ED">
            <w:pPr>
              <w:pStyle w:val="H1bodytext"/>
              <w:spacing w:after="0"/>
              <w:ind w:left="0"/>
              <w:rPr>
                <w:rFonts w:ascii="Arial" w:hAnsi="Arial"/>
                <w:sz w:val="20"/>
              </w:rPr>
            </w:pPr>
            <w:r>
              <w:rPr>
                <w:rFonts w:ascii="Arial" w:hAnsi="Arial"/>
                <w:sz w:val="20"/>
              </w:rPr>
              <w:t xml:space="preserve">The number of sources specified on line 8 in </w:t>
            </w:r>
            <w:r w:rsidRPr="0053784B">
              <w:rPr>
                <w:rFonts w:ascii="Arial" w:hAnsi="Arial"/>
                <w:i/>
                <w:iCs/>
                <w:sz w:val="20"/>
              </w:rPr>
              <w:t>rads1-src_mod_last.card</w:t>
            </w:r>
            <w:r>
              <w:rPr>
                <w:rFonts w:ascii="Arial" w:hAnsi="Arial"/>
                <w:sz w:val="20"/>
              </w:rPr>
              <w:t xml:space="preserve"> file should be updated to 14 and in </w:t>
            </w:r>
            <w:r w:rsidRPr="0053784B">
              <w:rPr>
                <w:rFonts w:ascii="Arial" w:hAnsi="Arial"/>
                <w:i/>
                <w:iCs/>
                <w:sz w:val="20"/>
              </w:rPr>
              <w:t>rads2-src_mod_last.card</w:t>
            </w:r>
            <w:r>
              <w:rPr>
                <w:rFonts w:ascii="Arial" w:hAnsi="Arial"/>
                <w:sz w:val="20"/>
              </w:rPr>
              <w:t xml:space="preserve"> file should be updated to 15.</w:t>
            </w:r>
          </w:p>
        </w:tc>
        <w:tc>
          <w:tcPr>
            <w:tcW w:w="1204" w:type="dxa"/>
            <w:vAlign w:val="center"/>
          </w:tcPr>
          <w:p w14:paraId="313BDBE7" w14:textId="77777777" w:rsidR="00D9705E" w:rsidRPr="007D0AAC" w:rsidRDefault="00D9705E" w:rsidP="00DB44ED">
            <w:pPr>
              <w:pStyle w:val="H1bodytext"/>
              <w:spacing w:after="0"/>
              <w:ind w:left="0"/>
              <w:jc w:val="center"/>
              <w:rPr>
                <w:rFonts w:ascii="Arial" w:hAnsi="Arial"/>
                <w:sz w:val="20"/>
              </w:rPr>
            </w:pPr>
          </w:p>
        </w:tc>
      </w:tr>
      <w:tr w:rsidR="00234971" w14:paraId="542D3198" w14:textId="77777777" w:rsidTr="00DB44ED">
        <w:trPr>
          <w:trHeight w:val="512"/>
        </w:trPr>
        <w:tc>
          <w:tcPr>
            <w:tcW w:w="644" w:type="dxa"/>
            <w:vAlign w:val="center"/>
          </w:tcPr>
          <w:p w14:paraId="1283BFA3" w14:textId="777B984E" w:rsidR="00234971" w:rsidRDefault="00234971" w:rsidP="00DB44ED">
            <w:pPr>
              <w:pStyle w:val="H1bodytext"/>
              <w:spacing w:after="0"/>
              <w:ind w:left="0"/>
              <w:jc w:val="center"/>
              <w:rPr>
                <w:rFonts w:ascii="Arial" w:hAnsi="Arial"/>
                <w:sz w:val="20"/>
              </w:rPr>
            </w:pPr>
            <w:r>
              <w:rPr>
                <w:rFonts w:ascii="Arial" w:hAnsi="Arial"/>
                <w:sz w:val="20"/>
              </w:rPr>
              <w:t>6</w:t>
            </w:r>
          </w:p>
        </w:tc>
        <w:tc>
          <w:tcPr>
            <w:tcW w:w="4088" w:type="dxa"/>
            <w:vAlign w:val="center"/>
          </w:tcPr>
          <w:p w14:paraId="635B820A" w14:textId="0F7EC516" w:rsidR="00234971" w:rsidRDefault="00234971" w:rsidP="00DB44ED">
            <w:pPr>
              <w:pStyle w:val="H1bodytext"/>
              <w:spacing w:after="0"/>
              <w:ind w:left="0"/>
              <w:rPr>
                <w:rFonts w:ascii="Arial" w:hAnsi="Arial"/>
                <w:sz w:val="20"/>
              </w:rPr>
            </w:pPr>
            <w:r>
              <w:rPr>
                <w:rFonts w:ascii="Arial" w:hAnsi="Arial"/>
                <w:sz w:val="20"/>
              </w:rPr>
              <w:t xml:space="preserve">Make a plot of modified source location by following Testing Process Description in Appendix A. </w:t>
            </w:r>
            <w:r w:rsidR="00024F7B">
              <w:rPr>
                <w:rFonts w:ascii="Arial" w:hAnsi="Arial"/>
                <w:sz w:val="20"/>
              </w:rPr>
              <w:t xml:space="preserve"> Make a plot ‘</w:t>
            </w:r>
            <w:r w:rsidR="00024F7B" w:rsidRPr="009D048F">
              <w:rPr>
                <w:rFonts w:ascii="Arial" w:hAnsi="Arial"/>
                <w:sz w:val="20"/>
              </w:rPr>
              <w:t>mpond-CA-source-nodes_unmodified.png</w:t>
            </w:r>
            <w:r w:rsidR="00024F7B">
              <w:rPr>
                <w:rFonts w:ascii="Arial" w:hAnsi="Arial"/>
                <w:sz w:val="20"/>
              </w:rPr>
              <w:t xml:space="preserve">’ of the original unmodified source location by following Testing Process Description in Appendix A and using </w:t>
            </w:r>
            <w:r w:rsidR="00024F7B" w:rsidRPr="00024F7B">
              <w:rPr>
                <w:rFonts w:ascii="Arial" w:hAnsi="Arial"/>
                <w:i/>
                <w:iCs/>
                <w:sz w:val="20"/>
              </w:rPr>
              <w:t>rads1-src.card</w:t>
            </w:r>
            <w:r w:rsidR="00024F7B">
              <w:rPr>
                <w:rFonts w:ascii="Arial" w:hAnsi="Arial"/>
                <w:sz w:val="20"/>
              </w:rPr>
              <w:t xml:space="preserve"> and </w:t>
            </w:r>
            <w:r w:rsidR="00024F7B" w:rsidRPr="00024F7B">
              <w:rPr>
                <w:rFonts w:ascii="Arial" w:hAnsi="Arial"/>
                <w:i/>
                <w:iCs/>
                <w:sz w:val="20"/>
              </w:rPr>
              <w:t>rads2-src.card</w:t>
            </w:r>
            <w:r w:rsidR="00024F7B">
              <w:rPr>
                <w:rFonts w:ascii="Arial" w:hAnsi="Arial"/>
                <w:sz w:val="20"/>
              </w:rPr>
              <w:t xml:space="preserve"> files as arguments. Compare the source location in both plots to ensure that the source nodes were moved correctly.</w:t>
            </w:r>
          </w:p>
        </w:tc>
        <w:tc>
          <w:tcPr>
            <w:tcW w:w="4144" w:type="dxa"/>
            <w:vAlign w:val="center"/>
          </w:tcPr>
          <w:p w14:paraId="4898B1D1" w14:textId="18338074" w:rsidR="00234971" w:rsidRDefault="00234971" w:rsidP="00DB44ED">
            <w:pPr>
              <w:pStyle w:val="H1bodytext"/>
              <w:spacing w:after="0"/>
              <w:ind w:left="0"/>
              <w:rPr>
                <w:rFonts w:ascii="Arial" w:hAnsi="Arial"/>
                <w:sz w:val="20"/>
              </w:rPr>
            </w:pPr>
            <w:r>
              <w:rPr>
                <w:rFonts w:ascii="Arial" w:hAnsi="Arial"/>
                <w:sz w:val="20"/>
              </w:rPr>
              <w:t>The modified source location corresponds to the requirements of this testing.</w:t>
            </w:r>
          </w:p>
        </w:tc>
        <w:tc>
          <w:tcPr>
            <w:tcW w:w="1204" w:type="dxa"/>
            <w:vAlign w:val="center"/>
          </w:tcPr>
          <w:p w14:paraId="24EA8641" w14:textId="77777777" w:rsidR="00234971" w:rsidRPr="007D0AAC" w:rsidRDefault="00234971" w:rsidP="00DB44ED">
            <w:pPr>
              <w:pStyle w:val="H1bodytext"/>
              <w:spacing w:after="0"/>
              <w:ind w:left="0"/>
              <w:jc w:val="center"/>
              <w:rPr>
                <w:rFonts w:ascii="Arial" w:hAnsi="Arial"/>
                <w:sz w:val="20"/>
              </w:rPr>
            </w:pPr>
          </w:p>
        </w:tc>
      </w:tr>
      <w:tr w:rsidR="00234971" w14:paraId="7537C488" w14:textId="77777777" w:rsidTr="00DB44ED">
        <w:trPr>
          <w:trHeight w:val="512"/>
        </w:trPr>
        <w:tc>
          <w:tcPr>
            <w:tcW w:w="644" w:type="dxa"/>
            <w:vAlign w:val="center"/>
          </w:tcPr>
          <w:p w14:paraId="41432F30" w14:textId="5B8ECEC3" w:rsidR="00234971" w:rsidRDefault="00234971" w:rsidP="00DB44ED">
            <w:pPr>
              <w:pStyle w:val="H1bodytext"/>
              <w:spacing w:after="0"/>
              <w:ind w:left="0"/>
              <w:jc w:val="center"/>
              <w:rPr>
                <w:rFonts w:ascii="Arial" w:hAnsi="Arial"/>
                <w:sz w:val="20"/>
              </w:rPr>
            </w:pPr>
            <w:r>
              <w:rPr>
                <w:rFonts w:ascii="Arial" w:hAnsi="Arial"/>
                <w:sz w:val="20"/>
              </w:rPr>
              <w:t>7</w:t>
            </w:r>
          </w:p>
        </w:tc>
        <w:tc>
          <w:tcPr>
            <w:tcW w:w="4088" w:type="dxa"/>
            <w:vAlign w:val="center"/>
          </w:tcPr>
          <w:p w14:paraId="64FFAF1F" w14:textId="77777777" w:rsidR="00234971" w:rsidRPr="00A12DFB" w:rsidRDefault="00234971" w:rsidP="00DB44ED">
            <w:pPr>
              <w:pStyle w:val="H1bodytext"/>
              <w:spacing w:after="0"/>
              <w:ind w:left="0"/>
              <w:rPr>
                <w:rFonts w:ascii="Arial" w:hAnsi="Arial"/>
                <w:i/>
                <w:iCs/>
                <w:sz w:val="20"/>
              </w:rPr>
            </w:pPr>
            <w:r>
              <w:rPr>
                <w:rFonts w:ascii="Arial" w:hAnsi="Arial"/>
                <w:sz w:val="20"/>
              </w:rPr>
              <w:t xml:space="preserve">Sum the source rates by waste site in the original source files: rads1-src.card and rads2-src.card. Sum the modified source rates by waste site in the modified source files: </w:t>
            </w:r>
            <w:r w:rsidRPr="00A12DFB">
              <w:rPr>
                <w:rFonts w:ascii="Arial" w:hAnsi="Arial"/>
                <w:i/>
                <w:iCs/>
                <w:sz w:val="20"/>
              </w:rPr>
              <w:t xml:space="preserve">rads1-src_mod_last.card </w:t>
            </w:r>
            <w:r w:rsidRPr="00415F84">
              <w:rPr>
                <w:rFonts w:ascii="Arial" w:hAnsi="Arial"/>
                <w:sz w:val="20"/>
              </w:rPr>
              <w:t>and</w:t>
            </w:r>
          </w:p>
          <w:p w14:paraId="3FEE1FD0" w14:textId="77777777" w:rsidR="00234971" w:rsidRDefault="00234971" w:rsidP="00DB44ED">
            <w:pPr>
              <w:pStyle w:val="H1bodytext"/>
              <w:spacing w:after="0"/>
              <w:ind w:left="0"/>
              <w:rPr>
                <w:rFonts w:ascii="Arial" w:hAnsi="Arial"/>
                <w:i/>
                <w:iCs/>
                <w:sz w:val="20"/>
              </w:rPr>
            </w:pPr>
            <w:r w:rsidRPr="00A12DFB">
              <w:rPr>
                <w:rFonts w:ascii="Arial" w:hAnsi="Arial"/>
                <w:i/>
                <w:iCs/>
                <w:sz w:val="20"/>
              </w:rPr>
              <w:t>rads2-src_mod_last.card</w:t>
            </w:r>
            <w:r>
              <w:rPr>
                <w:rFonts w:ascii="Arial" w:hAnsi="Arial"/>
                <w:i/>
                <w:iCs/>
                <w:sz w:val="20"/>
              </w:rPr>
              <w:t>.</w:t>
            </w:r>
          </w:p>
          <w:p w14:paraId="497627B8" w14:textId="2D474974" w:rsidR="00234971" w:rsidRDefault="00234971" w:rsidP="00DB44ED">
            <w:pPr>
              <w:pStyle w:val="H1bodytext"/>
              <w:spacing w:after="0"/>
              <w:ind w:left="0"/>
              <w:rPr>
                <w:rFonts w:ascii="Arial" w:hAnsi="Arial"/>
                <w:sz w:val="20"/>
              </w:rPr>
            </w:pPr>
            <w:r>
              <w:rPr>
                <w:rFonts w:ascii="Arial" w:hAnsi="Arial"/>
                <w:sz w:val="20"/>
              </w:rPr>
              <w:t>Compare the sums of the original and modified source rates for each waste site- they should be identical.</w:t>
            </w:r>
          </w:p>
        </w:tc>
        <w:tc>
          <w:tcPr>
            <w:tcW w:w="4144" w:type="dxa"/>
            <w:vAlign w:val="center"/>
          </w:tcPr>
          <w:p w14:paraId="54DE8B2B" w14:textId="6F424C77" w:rsidR="00234971" w:rsidRDefault="00234971" w:rsidP="00DB44ED">
            <w:pPr>
              <w:pStyle w:val="H1bodytext"/>
              <w:spacing w:after="0"/>
              <w:ind w:left="0"/>
              <w:rPr>
                <w:rFonts w:ascii="Arial" w:hAnsi="Arial"/>
                <w:sz w:val="20"/>
              </w:rPr>
            </w:pPr>
            <w:r>
              <w:rPr>
                <w:rFonts w:ascii="Arial" w:hAnsi="Arial"/>
                <w:sz w:val="20"/>
              </w:rPr>
              <w:t>The sums of the original and modified source rates for each waste site should be identical.</w:t>
            </w:r>
          </w:p>
        </w:tc>
        <w:tc>
          <w:tcPr>
            <w:tcW w:w="1204" w:type="dxa"/>
            <w:vAlign w:val="center"/>
          </w:tcPr>
          <w:p w14:paraId="788DDBD7" w14:textId="77777777" w:rsidR="00234971" w:rsidRPr="007D0AAC" w:rsidRDefault="00234971" w:rsidP="00DB44ED">
            <w:pPr>
              <w:pStyle w:val="H1bodytext"/>
              <w:spacing w:after="0"/>
              <w:ind w:left="0"/>
              <w:jc w:val="center"/>
              <w:rPr>
                <w:rFonts w:ascii="Arial" w:hAnsi="Arial"/>
                <w:sz w:val="20"/>
              </w:rPr>
            </w:pPr>
          </w:p>
        </w:tc>
      </w:tr>
    </w:tbl>
    <w:p w14:paraId="572E73F2" w14:textId="77777777" w:rsidR="003F51DC" w:rsidRDefault="003F51DC" w:rsidP="00E62A15">
      <w:pPr>
        <w:pStyle w:val="H1bodytext"/>
        <w:spacing w:after="120"/>
        <w:rPr>
          <w:rFonts w:ascii="Arial" w:hAnsi="Arial"/>
          <w:highlight w:val="yellow"/>
        </w:rPr>
      </w:pPr>
      <w:r>
        <w:rPr>
          <w:rFonts w:ascii="Arial" w:hAnsi="Arial"/>
          <w:highlight w:val="yellow"/>
        </w:rPr>
        <w:br w:type="textWrapping" w:clear="all"/>
      </w:r>
    </w:p>
    <w:tbl>
      <w:tblPr>
        <w:tblStyle w:val="TableGrid"/>
        <w:tblW w:w="0" w:type="auto"/>
        <w:tblLook w:val="04A0" w:firstRow="1" w:lastRow="0" w:firstColumn="1" w:lastColumn="0" w:noHBand="0" w:noVBand="1"/>
      </w:tblPr>
      <w:tblGrid>
        <w:gridCol w:w="546"/>
        <w:gridCol w:w="3201"/>
        <w:gridCol w:w="5356"/>
        <w:gridCol w:w="977"/>
      </w:tblGrid>
      <w:tr w:rsidR="003F51DC" w:rsidRPr="00932809" w14:paraId="559C61B7" w14:textId="77777777" w:rsidTr="00DB44ED">
        <w:trPr>
          <w:trHeight w:val="360"/>
          <w:tblHeader/>
        </w:trPr>
        <w:tc>
          <w:tcPr>
            <w:tcW w:w="10080" w:type="dxa"/>
            <w:gridSpan w:val="4"/>
            <w:tcBorders>
              <w:top w:val="nil"/>
              <w:left w:val="nil"/>
              <w:bottom w:val="single" w:sz="4" w:space="0" w:color="auto"/>
              <w:right w:val="nil"/>
            </w:tcBorders>
            <w:vAlign w:val="bottom"/>
          </w:tcPr>
          <w:p w14:paraId="3A63A80A" w14:textId="77777777" w:rsidR="009A58A3" w:rsidRDefault="009A58A3" w:rsidP="00DB44ED">
            <w:pPr>
              <w:pStyle w:val="Table"/>
            </w:pPr>
          </w:p>
          <w:p w14:paraId="349B3546" w14:textId="12FE21CE" w:rsidR="003F51DC" w:rsidRDefault="003F51DC" w:rsidP="00DB44ED">
            <w:pPr>
              <w:pStyle w:val="Table"/>
            </w:pPr>
            <w:r>
              <w:t>Table 5</w:t>
            </w:r>
          </w:p>
          <w:p w14:paraId="4157852A" w14:textId="1B6B4F0A" w:rsidR="003F51DC" w:rsidRPr="007D0AAC" w:rsidRDefault="000F5634" w:rsidP="00DB44ED">
            <w:pPr>
              <w:pStyle w:val="H1bodytext"/>
              <w:spacing w:after="0"/>
              <w:ind w:left="0"/>
              <w:jc w:val="center"/>
              <w:rPr>
                <w:rFonts w:ascii="Arial" w:hAnsi="Arial"/>
                <w:b/>
                <w:sz w:val="20"/>
              </w:rPr>
            </w:pPr>
            <w:sdt>
              <w:sdtPr>
                <w:rPr>
                  <w:rFonts w:ascii="Arial" w:hAnsi="Arial"/>
                  <w:b/>
                  <w:bCs/>
                  <w:sz w:val="20"/>
                </w:rPr>
                <w:alias w:val="Keywords"/>
                <w:tag w:val=""/>
                <w:id w:val="1480959042"/>
                <w:placeholder>
                  <w:docPart w:val="BAE3AE9161844136923E3FCD3D1F478C"/>
                </w:placeholder>
                <w:dataBinding w:prefixMappings="xmlns:ns0='http://purl.org/dc/elements/1.1/' xmlns:ns1='http://schemas.openxmlformats.org/package/2006/metadata/core-properties' " w:xpath="/ns1:coreProperties[1]/ns1:keywords[1]" w:storeItemID="{6C3C8BC8-F283-45AE-878A-BAB7291924A1}"/>
                <w:text/>
              </w:sdtPr>
              <w:sdtEndPr/>
              <w:sdtContent>
                <w:r w:rsidR="003F51DC">
                  <w:rPr>
                    <w:rFonts w:ascii="Arial" w:hAnsi="Arial"/>
                    <w:b/>
                    <w:bCs/>
                    <w:sz w:val="20"/>
                  </w:rPr>
                  <w:t>Source Node Moving</w:t>
                </w:r>
              </w:sdtContent>
            </w:sdt>
            <w:r w:rsidR="003F51DC" w:rsidRPr="007D0AAC">
              <w:rPr>
                <w:rFonts w:ascii="Arial" w:hAnsi="Arial" w:cs="Arial"/>
                <w:b/>
                <w:sz w:val="20"/>
              </w:rPr>
              <w:t xml:space="preserve"> Acceptance </w:t>
            </w:r>
            <w:r w:rsidR="003F51DC" w:rsidRPr="007D0AAC">
              <w:rPr>
                <w:rFonts w:ascii="Arial" w:hAnsi="Arial"/>
                <w:b/>
                <w:sz w:val="20"/>
              </w:rPr>
              <w:t>Test Plan</w:t>
            </w:r>
            <w:r w:rsidR="003F51DC">
              <w:rPr>
                <w:rFonts w:ascii="Arial" w:hAnsi="Arial"/>
                <w:b/>
                <w:sz w:val="20"/>
              </w:rPr>
              <w:t xml:space="preserve"> Case 3</w:t>
            </w:r>
          </w:p>
        </w:tc>
      </w:tr>
      <w:tr w:rsidR="003F51DC" w:rsidRPr="007D0AAC" w14:paraId="1552D3B1" w14:textId="77777777" w:rsidTr="00DB44ED">
        <w:trPr>
          <w:trHeight w:val="530"/>
          <w:tblHeader/>
        </w:trPr>
        <w:tc>
          <w:tcPr>
            <w:tcW w:w="3747" w:type="dxa"/>
            <w:gridSpan w:val="2"/>
            <w:tcBorders>
              <w:top w:val="single" w:sz="4" w:space="0" w:color="auto"/>
            </w:tcBorders>
            <w:shd w:val="clear" w:color="auto" w:fill="auto"/>
            <w:vAlign w:val="center"/>
          </w:tcPr>
          <w:p w14:paraId="6B5D91EE" w14:textId="77777777" w:rsidR="003F51DC" w:rsidRPr="007D0AAC" w:rsidRDefault="000F5634" w:rsidP="00DB44ED">
            <w:pPr>
              <w:pStyle w:val="H1bodytext"/>
              <w:spacing w:after="0"/>
              <w:ind w:left="0"/>
              <w:jc w:val="center"/>
              <w:rPr>
                <w:rFonts w:ascii="Arial" w:hAnsi="Arial"/>
                <w:b/>
                <w:sz w:val="20"/>
              </w:rPr>
            </w:pPr>
            <w:sdt>
              <w:sdtPr>
                <w:rPr>
                  <w:rFonts w:ascii="Arial" w:hAnsi="Arial"/>
                  <w:b/>
                  <w:bCs/>
                  <w:sz w:val="20"/>
                </w:rPr>
                <w:alias w:val="Keywords"/>
                <w:tag w:val=""/>
                <w:id w:val="-667475677"/>
                <w:placeholder>
                  <w:docPart w:val="24E4448B359C4EE2B2C65EDC96C737F3"/>
                </w:placeholder>
                <w:dataBinding w:prefixMappings="xmlns:ns0='http://purl.org/dc/elements/1.1/' xmlns:ns1='http://schemas.openxmlformats.org/package/2006/metadata/core-properties' " w:xpath="/ns1:coreProperties[1]/ns1:keywords[1]" w:storeItemID="{6C3C8BC8-F283-45AE-878A-BAB7291924A1}"/>
                <w:text/>
              </w:sdtPr>
              <w:sdtEndPr/>
              <w:sdtContent>
                <w:r w:rsidR="003F51DC">
                  <w:rPr>
                    <w:rFonts w:ascii="Arial" w:hAnsi="Arial"/>
                    <w:b/>
                    <w:bCs/>
                    <w:sz w:val="20"/>
                  </w:rPr>
                  <w:t>Source Node Moving</w:t>
                </w:r>
              </w:sdtContent>
            </w:sdt>
            <w:r w:rsidR="003F51DC" w:rsidRPr="007D0AAC">
              <w:rPr>
                <w:rFonts w:ascii="Arial" w:hAnsi="Arial"/>
                <w:b/>
                <w:sz w:val="20"/>
              </w:rPr>
              <w:t xml:space="preserve"> Acceptance Testing</w:t>
            </w:r>
          </w:p>
          <w:p w14:paraId="7FB4393D" w14:textId="3BBE9916" w:rsidR="003F51DC" w:rsidRPr="007D0AAC" w:rsidRDefault="003F51DC" w:rsidP="00DB44ED">
            <w:pPr>
              <w:pStyle w:val="H1bodytext"/>
              <w:spacing w:after="0"/>
              <w:ind w:left="0"/>
              <w:jc w:val="center"/>
              <w:rPr>
                <w:rFonts w:ascii="Arial" w:hAnsi="Arial"/>
                <w:b/>
                <w:sz w:val="20"/>
              </w:rPr>
            </w:pPr>
            <w:r w:rsidRPr="007D0AAC">
              <w:rPr>
                <w:rFonts w:ascii="Arial" w:hAnsi="Arial"/>
                <w:b/>
                <w:sz w:val="20"/>
              </w:rPr>
              <w:t>CACIE-</w:t>
            </w:r>
            <w:sdt>
              <w:sdtPr>
                <w:rPr>
                  <w:rFonts w:ascii="Arial" w:hAnsi="Arial"/>
                  <w:b/>
                  <w:bCs/>
                  <w:sz w:val="20"/>
                </w:rPr>
                <w:alias w:val="Keywords"/>
                <w:tag w:val=""/>
                <w:id w:val="-1724363873"/>
                <w:placeholder>
                  <w:docPart w:val="7CFB3604C8A34620AC92C909ABC4F013"/>
                </w:placeholder>
                <w:dataBinding w:prefixMappings="xmlns:ns0='http://purl.org/dc/elements/1.1/' xmlns:ns1='http://schemas.openxmlformats.org/package/2006/metadata/core-properties' " w:xpath="/ns1:coreProperties[1]/ns1:keywords[1]" w:storeItemID="{6C3C8BC8-F283-45AE-878A-BAB7291924A1}"/>
                <w:text/>
              </w:sdtPr>
              <w:sdtEndPr/>
              <w:sdtContent>
                <w:r>
                  <w:rPr>
                    <w:rFonts w:ascii="Arial" w:hAnsi="Arial"/>
                    <w:b/>
                    <w:bCs/>
                    <w:sz w:val="20"/>
                  </w:rPr>
                  <w:t>Source Node Moving</w:t>
                </w:r>
              </w:sdtContent>
            </w:sdt>
            <w:r w:rsidRPr="007D0AAC">
              <w:rPr>
                <w:rFonts w:ascii="Arial" w:hAnsi="Arial"/>
                <w:b/>
                <w:sz w:val="20"/>
              </w:rPr>
              <w:t xml:space="preserve"> – AT-</w:t>
            </w:r>
            <w:r>
              <w:rPr>
                <w:rFonts w:ascii="Arial" w:hAnsi="Arial"/>
                <w:b/>
                <w:sz w:val="20"/>
              </w:rPr>
              <w:t>3</w:t>
            </w:r>
          </w:p>
        </w:tc>
        <w:tc>
          <w:tcPr>
            <w:tcW w:w="6333" w:type="dxa"/>
            <w:gridSpan w:val="2"/>
            <w:tcBorders>
              <w:top w:val="single" w:sz="4" w:space="0" w:color="auto"/>
            </w:tcBorders>
            <w:shd w:val="clear" w:color="auto" w:fill="auto"/>
            <w:vAlign w:val="center"/>
          </w:tcPr>
          <w:p w14:paraId="4004DB03" w14:textId="77777777" w:rsidR="003F51DC" w:rsidRPr="007D0AAC" w:rsidRDefault="003F51DC" w:rsidP="00DB44ED">
            <w:pPr>
              <w:pStyle w:val="H1bodytext"/>
              <w:spacing w:after="0"/>
              <w:ind w:left="0"/>
              <w:rPr>
                <w:rFonts w:ascii="Arial" w:hAnsi="Arial"/>
                <w:b/>
                <w:sz w:val="20"/>
              </w:rPr>
            </w:pPr>
            <w:r w:rsidRPr="007D0AAC">
              <w:rPr>
                <w:rFonts w:ascii="Arial" w:hAnsi="Arial"/>
                <w:b/>
                <w:sz w:val="20"/>
              </w:rPr>
              <w:t>Date:</w:t>
            </w:r>
          </w:p>
        </w:tc>
      </w:tr>
      <w:tr w:rsidR="003F51DC" w:rsidRPr="007D0AAC" w14:paraId="4B1A136A" w14:textId="77777777" w:rsidTr="00DB44ED">
        <w:trPr>
          <w:trHeight w:val="530"/>
          <w:tblHeader/>
        </w:trPr>
        <w:tc>
          <w:tcPr>
            <w:tcW w:w="3747" w:type="dxa"/>
            <w:gridSpan w:val="2"/>
            <w:tcBorders>
              <w:top w:val="single" w:sz="4" w:space="0" w:color="auto"/>
            </w:tcBorders>
            <w:shd w:val="clear" w:color="auto" w:fill="auto"/>
            <w:vAlign w:val="center"/>
          </w:tcPr>
          <w:p w14:paraId="258FD95C" w14:textId="77777777" w:rsidR="003F51DC" w:rsidRPr="007D0AAC" w:rsidRDefault="003F51DC" w:rsidP="00DB44ED">
            <w:pPr>
              <w:pStyle w:val="H1bodytext"/>
              <w:spacing w:after="0"/>
              <w:ind w:left="0"/>
              <w:rPr>
                <w:rFonts w:ascii="Arial" w:hAnsi="Arial"/>
                <w:b/>
                <w:sz w:val="20"/>
              </w:rPr>
            </w:pPr>
            <w:r w:rsidRPr="007D0AAC">
              <w:rPr>
                <w:rFonts w:ascii="Arial" w:hAnsi="Arial"/>
                <w:b/>
                <w:sz w:val="20"/>
              </w:rPr>
              <w:t xml:space="preserve">Tool Runner </w:t>
            </w:r>
            <w:r>
              <w:rPr>
                <w:rFonts w:ascii="Arial" w:hAnsi="Arial"/>
                <w:b/>
                <w:sz w:val="20"/>
              </w:rPr>
              <w:t xml:space="preserve">Log </w:t>
            </w:r>
            <w:r w:rsidRPr="007D0AAC">
              <w:rPr>
                <w:rFonts w:ascii="Arial" w:hAnsi="Arial"/>
                <w:b/>
                <w:sz w:val="20"/>
              </w:rPr>
              <w:t>File Location for this test:</w:t>
            </w:r>
          </w:p>
          <w:p w14:paraId="1A9270C5" w14:textId="7CE92860" w:rsidR="003F51DC" w:rsidRPr="007D0AAC" w:rsidRDefault="00AB3E68" w:rsidP="00DB44ED">
            <w:pPr>
              <w:pStyle w:val="H1bodytext"/>
              <w:spacing w:after="0"/>
              <w:ind w:left="0"/>
              <w:rPr>
                <w:rFonts w:ascii="Arial" w:hAnsi="Arial"/>
                <w:b/>
                <w:sz w:val="20"/>
              </w:rPr>
            </w:pPr>
            <w:r>
              <w:rPr>
                <w:rFonts w:ascii="Arial" w:hAnsi="Arial"/>
                <w:b/>
                <w:sz w:val="20"/>
              </w:rPr>
              <w:t>\</w:t>
            </w:r>
            <w:r w:rsidRPr="006E2DD6">
              <w:rPr>
                <w:rFonts w:ascii="Arial" w:hAnsi="Arial"/>
                <w:b/>
                <w:sz w:val="20"/>
              </w:rPr>
              <w:t>CAVE\v4-2Test\</w:t>
            </w:r>
            <w:proofErr w:type="spellStart"/>
            <w:r w:rsidRPr="006E2DD6">
              <w:rPr>
                <w:rFonts w:ascii="Arial" w:hAnsi="Arial"/>
                <w:b/>
                <w:sz w:val="20"/>
              </w:rPr>
              <w:t>mpondSLM</w:t>
            </w:r>
            <w:proofErr w:type="spellEnd"/>
            <w:r w:rsidRPr="006E2DD6">
              <w:rPr>
                <w:rFonts w:ascii="Arial" w:hAnsi="Arial"/>
                <w:b/>
                <w:sz w:val="20"/>
              </w:rPr>
              <w:t>\sources-qa_test-</w:t>
            </w:r>
            <w:r>
              <w:rPr>
                <w:rFonts w:ascii="Arial" w:hAnsi="Arial"/>
                <w:b/>
                <w:sz w:val="20"/>
              </w:rPr>
              <w:t>3</w:t>
            </w:r>
          </w:p>
        </w:tc>
        <w:tc>
          <w:tcPr>
            <w:tcW w:w="6333" w:type="dxa"/>
            <w:gridSpan w:val="2"/>
            <w:tcBorders>
              <w:top w:val="single" w:sz="4" w:space="0" w:color="auto"/>
            </w:tcBorders>
            <w:shd w:val="clear" w:color="auto" w:fill="auto"/>
            <w:vAlign w:val="center"/>
          </w:tcPr>
          <w:p w14:paraId="7EFD00F1" w14:textId="77777777" w:rsidR="003F51DC" w:rsidRPr="007D0AAC" w:rsidRDefault="003F51DC" w:rsidP="00DB44ED">
            <w:pPr>
              <w:pStyle w:val="H1bodytext"/>
              <w:spacing w:after="0"/>
              <w:ind w:left="0"/>
              <w:rPr>
                <w:rFonts w:ascii="Arial" w:hAnsi="Arial"/>
                <w:b/>
                <w:sz w:val="20"/>
              </w:rPr>
            </w:pPr>
            <w:r>
              <w:rPr>
                <w:rFonts w:ascii="Arial" w:hAnsi="Arial"/>
                <w:b/>
                <w:sz w:val="20"/>
              </w:rPr>
              <w:t>Test Performed By:</w:t>
            </w:r>
          </w:p>
        </w:tc>
      </w:tr>
      <w:tr w:rsidR="003F51DC" w:rsidRPr="007D0AAC" w14:paraId="1B5A315F" w14:textId="77777777" w:rsidTr="00DB44ED">
        <w:trPr>
          <w:trHeight w:val="530"/>
          <w:tblHeader/>
        </w:trPr>
        <w:tc>
          <w:tcPr>
            <w:tcW w:w="10080" w:type="dxa"/>
            <w:gridSpan w:val="4"/>
            <w:tcBorders>
              <w:top w:val="single" w:sz="4" w:space="0" w:color="auto"/>
            </w:tcBorders>
            <w:shd w:val="clear" w:color="auto" w:fill="auto"/>
            <w:vAlign w:val="center"/>
          </w:tcPr>
          <w:p w14:paraId="426798B5" w14:textId="45184394" w:rsidR="003F51DC" w:rsidRPr="007D0AAC" w:rsidRDefault="003F51DC" w:rsidP="00DB44ED">
            <w:pPr>
              <w:pStyle w:val="H1bodytext"/>
              <w:spacing w:after="0"/>
              <w:ind w:left="0"/>
              <w:rPr>
                <w:rFonts w:ascii="Arial" w:hAnsi="Arial"/>
                <w:b/>
                <w:sz w:val="20"/>
              </w:rPr>
            </w:pPr>
            <w:r w:rsidRPr="007D0AAC">
              <w:rPr>
                <w:rFonts w:ascii="Arial" w:hAnsi="Arial"/>
                <w:b/>
                <w:sz w:val="20"/>
              </w:rPr>
              <w:t xml:space="preserve">Testing Directory: </w:t>
            </w:r>
            <w:r>
              <w:rPr>
                <w:rFonts w:ascii="Arial" w:hAnsi="Arial"/>
                <w:b/>
                <w:sz w:val="20"/>
              </w:rPr>
              <w:t>\</w:t>
            </w:r>
            <w:r w:rsidRPr="006E2DD6">
              <w:rPr>
                <w:rFonts w:ascii="Arial" w:hAnsi="Arial"/>
                <w:b/>
                <w:sz w:val="20"/>
              </w:rPr>
              <w:t>CAVE\v4-2Test\</w:t>
            </w:r>
            <w:proofErr w:type="spellStart"/>
            <w:r w:rsidRPr="006E2DD6">
              <w:rPr>
                <w:rFonts w:ascii="Arial" w:hAnsi="Arial"/>
                <w:b/>
                <w:sz w:val="20"/>
              </w:rPr>
              <w:t>mpondSLM</w:t>
            </w:r>
            <w:proofErr w:type="spellEnd"/>
            <w:r w:rsidRPr="006E2DD6">
              <w:rPr>
                <w:rFonts w:ascii="Arial" w:hAnsi="Arial"/>
                <w:b/>
                <w:sz w:val="20"/>
              </w:rPr>
              <w:t>\sources-qa_test-</w:t>
            </w:r>
            <w:r>
              <w:rPr>
                <w:rFonts w:ascii="Arial" w:hAnsi="Arial"/>
                <w:b/>
                <w:sz w:val="20"/>
              </w:rPr>
              <w:t>3</w:t>
            </w:r>
          </w:p>
        </w:tc>
      </w:tr>
      <w:tr w:rsidR="003F51DC" w:rsidRPr="00572F5F" w14:paraId="3CF189C9" w14:textId="77777777" w:rsidTr="00DB44ED">
        <w:trPr>
          <w:trHeight w:val="530"/>
          <w:tblHeader/>
        </w:trPr>
        <w:tc>
          <w:tcPr>
            <w:tcW w:w="546" w:type="dxa"/>
            <w:tcBorders>
              <w:top w:val="single" w:sz="4" w:space="0" w:color="auto"/>
            </w:tcBorders>
            <w:shd w:val="clear" w:color="auto" w:fill="D9D9D9" w:themeFill="background1" w:themeFillShade="D9"/>
            <w:vAlign w:val="center"/>
          </w:tcPr>
          <w:p w14:paraId="6E24C647" w14:textId="77777777" w:rsidR="003F51DC" w:rsidRPr="007D0AAC" w:rsidRDefault="003F51DC" w:rsidP="00DB44ED">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3201" w:type="dxa"/>
            <w:tcBorders>
              <w:top w:val="single" w:sz="4" w:space="0" w:color="auto"/>
            </w:tcBorders>
            <w:shd w:val="clear" w:color="auto" w:fill="D9D9D9" w:themeFill="background1" w:themeFillShade="D9"/>
            <w:vAlign w:val="center"/>
          </w:tcPr>
          <w:p w14:paraId="13D7778C" w14:textId="77777777" w:rsidR="003F51DC" w:rsidRPr="007D0AAC" w:rsidRDefault="003F51DC" w:rsidP="00DB44ED">
            <w:pPr>
              <w:pStyle w:val="H1bodytext"/>
              <w:spacing w:after="0"/>
              <w:ind w:left="0"/>
              <w:jc w:val="center"/>
              <w:rPr>
                <w:rFonts w:ascii="Arial" w:hAnsi="Arial"/>
                <w:b/>
                <w:sz w:val="20"/>
              </w:rPr>
            </w:pPr>
            <w:r w:rsidRPr="007D0AAC">
              <w:rPr>
                <w:rFonts w:ascii="Arial" w:hAnsi="Arial"/>
                <w:b/>
                <w:sz w:val="20"/>
              </w:rPr>
              <w:t>Test Instruction</w:t>
            </w:r>
          </w:p>
        </w:tc>
        <w:tc>
          <w:tcPr>
            <w:tcW w:w="5356" w:type="dxa"/>
            <w:tcBorders>
              <w:top w:val="single" w:sz="4" w:space="0" w:color="auto"/>
            </w:tcBorders>
            <w:shd w:val="clear" w:color="auto" w:fill="D9D9D9" w:themeFill="background1" w:themeFillShade="D9"/>
            <w:vAlign w:val="center"/>
          </w:tcPr>
          <w:p w14:paraId="4C12031C" w14:textId="77777777" w:rsidR="003F51DC" w:rsidRPr="007D0AAC" w:rsidRDefault="003F51DC" w:rsidP="00DB44ED">
            <w:pPr>
              <w:pStyle w:val="H1bodytext"/>
              <w:spacing w:after="0"/>
              <w:ind w:left="0"/>
              <w:jc w:val="center"/>
              <w:rPr>
                <w:rFonts w:ascii="Arial" w:hAnsi="Arial"/>
                <w:b/>
                <w:sz w:val="20"/>
              </w:rPr>
            </w:pPr>
            <w:r w:rsidRPr="007D0AAC">
              <w:rPr>
                <w:rFonts w:ascii="Arial" w:hAnsi="Arial"/>
                <w:b/>
                <w:sz w:val="20"/>
              </w:rPr>
              <w:t>Expected Result</w:t>
            </w:r>
          </w:p>
        </w:tc>
        <w:tc>
          <w:tcPr>
            <w:tcW w:w="977" w:type="dxa"/>
            <w:tcBorders>
              <w:top w:val="single" w:sz="4" w:space="0" w:color="auto"/>
            </w:tcBorders>
            <w:shd w:val="clear" w:color="auto" w:fill="D9D9D9" w:themeFill="background1" w:themeFillShade="D9"/>
            <w:vAlign w:val="center"/>
          </w:tcPr>
          <w:p w14:paraId="6A0E2D6C" w14:textId="77777777" w:rsidR="003F51DC" w:rsidRPr="007D0AAC" w:rsidRDefault="003F51DC" w:rsidP="00DB44ED">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3F51DC" w:rsidRPr="007D0AAC" w14:paraId="3DB6CED8" w14:textId="77777777" w:rsidTr="00DB44ED">
        <w:trPr>
          <w:trHeight w:val="494"/>
        </w:trPr>
        <w:tc>
          <w:tcPr>
            <w:tcW w:w="10080" w:type="dxa"/>
            <w:gridSpan w:val="4"/>
            <w:vAlign w:val="center"/>
          </w:tcPr>
          <w:p w14:paraId="193FC009" w14:textId="77777777" w:rsidR="003F51DC" w:rsidRPr="007D0AAC" w:rsidRDefault="003F51DC" w:rsidP="00DB44ED">
            <w:pPr>
              <w:pStyle w:val="H1bodytext"/>
              <w:spacing w:after="0"/>
              <w:ind w:left="0"/>
              <w:rPr>
                <w:rFonts w:ascii="Arial" w:hAnsi="Arial"/>
                <w:i/>
                <w:iCs/>
                <w:sz w:val="20"/>
              </w:rPr>
            </w:pPr>
            <w:r>
              <w:rPr>
                <w:rFonts w:ascii="Arial" w:hAnsi="Arial"/>
                <w:sz w:val="20"/>
              </w:rPr>
              <w:t>Navigate to the Testing Directory</w:t>
            </w:r>
          </w:p>
        </w:tc>
      </w:tr>
      <w:tr w:rsidR="003F51DC" w14:paraId="428B1B18" w14:textId="77777777" w:rsidTr="00DB44ED">
        <w:trPr>
          <w:trHeight w:val="494"/>
        </w:trPr>
        <w:tc>
          <w:tcPr>
            <w:tcW w:w="546" w:type="dxa"/>
            <w:vAlign w:val="center"/>
          </w:tcPr>
          <w:p w14:paraId="292A0970" w14:textId="77777777" w:rsidR="003F51DC" w:rsidRPr="007D0AAC" w:rsidRDefault="003F51DC" w:rsidP="00DB44ED">
            <w:pPr>
              <w:pStyle w:val="H1bodytext"/>
              <w:spacing w:after="0"/>
              <w:ind w:left="0"/>
              <w:jc w:val="center"/>
              <w:rPr>
                <w:rFonts w:ascii="Arial" w:hAnsi="Arial"/>
                <w:sz w:val="20"/>
              </w:rPr>
            </w:pPr>
            <w:r>
              <w:rPr>
                <w:rFonts w:ascii="Arial" w:hAnsi="Arial"/>
                <w:sz w:val="20"/>
              </w:rPr>
              <w:t>1</w:t>
            </w:r>
          </w:p>
        </w:tc>
        <w:tc>
          <w:tcPr>
            <w:tcW w:w="3201" w:type="dxa"/>
            <w:vAlign w:val="center"/>
          </w:tcPr>
          <w:p w14:paraId="4CB8E6C7" w14:textId="675E9D41" w:rsidR="003F51DC" w:rsidRDefault="003F51DC" w:rsidP="00DB44ED">
            <w:pPr>
              <w:pStyle w:val="H1bodytext"/>
              <w:spacing w:after="0"/>
              <w:ind w:left="0"/>
              <w:rPr>
                <w:rFonts w:ascii="Arial" w:hAnsi="Arial"/>
                <w:sz w:val="20"/>
              </w:rPr>
            </w:pPr>
            <w:r>
              <w:rPr>
                <w:rFonts w:ascii="Arial" w:hAnsi="Arial"/>
                <w:sz w:val="20"/>
              </w:rPr>
              <w:t xml:space="preserve">Make sure the following files are present in the working directory: </w:t>
            </w:r>
            <w:r w:rsidRPr="00314D3F">
              <w:rPr>
                <w:rFonts w:ascii="Arial" w:hAnsi="Arial"/>
                <w:i/>
                <w:iCs/>
                <w:sz w:val="20"/>
              </w:rPr>
              <w:t>rads1-src.card</w:t>
            </w:r>
            <w:r w:rsidR="00E60069">
              <w:rPr>
                <w:rFonts w:ascii="Arial" w:hAnsi="Arial"/>
                <w:i/>
                <w:iCs/>
                <w:sz w:val="20"/>
              </w:rPr>
              <w:t xml:space="preserve"> </w:t>
            </w:r>
            <w:r w:rsidR="00241E45" w:rsidRPr="00415F84">
              <w:rPr>
                <w:rFonts w:ascii="Arial" w:hAnsi="Arial"/>
                <w:sz w:val="20"/>
              </w:rPr>
              <w:t>and</w:t>
            </w:r>
            <w:r w:rsidRPr="00314D3F">
              <w:rPr>
                <w:rFonts w:ascii="Arial" w:hAnsi="Arial"/>
                <w:i/>
                <w:iCs/>
                <w:sz w:val="20"/>
              </w:rPr>
              <w:t xml:space="preserve"> rads2-src.card</w:t>
            </w:r>
            <w:r w:rsidR="00241E45">
              <w:rPr>
                <w:rFonts w:ascii="Arial" w:hAnsi="Arial"/>
                <w:sz w:val="20"/>
              </w:rPr>
              <w:t xml:space="preserve"> and </w:t>
            </w:r>
            <w:proofErr w:type="spellStart"/>
            <w:r w:rsidRPr="00314D3F">
              <w:rPr>
                <w:rFonts w:ascii="Arial" w:hAnsi="Arial"/>
                <w:i/>
                <w:iCs/>
                <w:sz w:val="20"/>
              </w:rPr>
              <w:t>input.top</w:t>
            </w:r>
            <w:proofErr w:type="spellEnd"/>
            <w:r w:rsidR="00241E45">
              <w:rPr>
                <w:rFonts w:ascii="Arial" w:hAnsi="Arial"/>
                <w:i/>
                <w:iCs/>
                <w:sz w:val="20"/>
              </w:rPr>
              <w:t xml:space="preserve"> </w:t>
            </w:r>
            <w:r w:rsidR="00241E45" w:rsidRPr="0047028A">
              <w:rPr>
                <w:rFonts w:ascii="Arial" w:hAnsi="Arial"/>
                <w:sz w:val="20"/>
              </w:rPr>
              <w:t>in the</w:t>
            </w:r>
            <w:r w:rsidR="00241E45">
              <w:rPr>
                <w:rFonts w:ascii="Arial" w:hAnsi="Arial"/>
                <w:i/>
                <w:iCs/>
                <w:sz w:val="20"/>
              </w:rPr>
              <w:t xml:space="preserve"> </w:t>
            </w:r>
            <w:proofErr w:type="spellStart"/>
            <w:r w:rsidR="00241E45">
              <w:rPr>
                <w:rFonts w:ascii="Arial" w:hAnsi="Arial"/>
                <w:i/>
                <w:iCs/>
                <w:sz w:val="20"/>
              </w:rPr>
              <w:t>Model</w:t>
            </w:r>
            <w:r w:rsidR="00387560">
              <w:rPr>
                <w:rFonts w:ascii="Arial" w:hAnsi="Arial"/>
                <w:i/>
                <w:iCs/>
                <w:sz w:val="20"/>
              </w:rPr>
              <w:t>N</w:t>
            </w:r>
            <w:r w:rsidR="00241E45">
              <w:rPr>
                <w:rFonts w:ascii="Arial" w:hAnsi="Arial"/>
                <w:i/>
                <w:iCs/>
                <w:sz w:val="20"/>
              </w:rPr>
              <w:t>ame</w:t>
            </w:r>
            <w:proofErr w:type="spellEnd"/>
            <w:r w:rsidR="00241E45">
              <w:rPr>
                <w:rFonts w:ascii="Arial" w:hAnsi="Arial"/>
                <w:i/>
                <w:iCs/>
                <w:sz w:val="20"/>
              </w:rPr>
              <w:t xml:space="preserve">/build </w:t>
            </w:r>
            <w:r w:rsidR="00241E45" w:rsidRPr="0047028A">
              <w:rPr>
                <w:rFonts w:ascii="Arial" w:hAnsi="Arial"/>
                <w:sz w:val="20"/>
              </w:rPr>
              <w:t>directory</w:t>
            </w:r>
            <w:r>
              <w:rPr>
                <w:rFonts w:ascii="Arial" w:hAnsi="Arial"/>
                <w:sz w:val="20"/>
              </w:rPr>
              <w:t>.</w:t>
            </w:r>
          </w:p>
          <w:p w14:paraId="6C7A3901" w14:textId="17E9ED1D" w:rsidR="003F51DC" w:rsidRDefault="00F37ED6" w:rsidP="00DB44ED">
            <w:pPr>
              <w:pStyle w:val="H1bodytext"/>
              <w:spacing w:after="0"/>
              <w:ind w:left="0"/>
              <w:rPr>
                <w:rFonts w:ascii="Arial" w:hAnsi="Arial"/>
                <w:sz w:val="20"/>
              </w:rPr>
            </w:pPr>
            <w:r>
              <w:rPr>
                <w:rFonts w:ascii="Arial" w:hAnsi="Arial"/>
                <w:sz w:val="20"/>
              </w:rPr>
              <w:t xml:space="preserve">This test case is designed to test the move of a block of source nodes for a liquid source waste site listed in both files: </w:t>
            </w:r>
            <w:r w:rsidRPr="00314D3F">
              <w:rPr>
                <w:rFonts w:ascii="Arial" w:hAnsi="Arial"/>
                <w:i/>
                <w:iCs/>
                <w:sz w:val="20"/>
              </w:rPr>
              <w:t>rads1-src.card</w:t>
            </w:r>
            <w:r>
              <w:rPr>
                <w:rFonts w:ascii="Arial" w:hAnsi="Arial"/>
                <w:i/>
                <w:iCs/>
                <w:sz w:val="20"/>
              </w:rPr>
              <w:t xml:space="preserve"> </w:t>
            </w:r>
            <w:r w:rsidRPr="00415F84">
              <w:rPr>
                <w:rFonts w:ascii="Arial" w:hAnsi="Arial"/>
                <w:sz w:val="20"/>
              </w:rPr>
              <w:t>and</w:t>
            </w:r>
            <w:r w:rsidRPr="00314D3F">
              <w:rPr>
                <w:rFonts w:ascii="Arial" w:hAnsi="Arial"/>
                <w:i/>
                <w:iCs/>
                <w:sz w:val="20"/>
              </w:rPr>
              <w:t xml:space="preserve"> rads2-src.card</w:t>
            </w:r>
            <w:r w:rsidR="00763A56" w:rsidRPr="00E75B40">
              <w:rPr>
                <w:rFonts w:ascii="Arial" w:hAnsi="Arial"/>
                <w:sz w:val="20"/>
              </w:rPr>
              <w:t xml:space="preserve"> to a location </w:t>
            </w:r>
            <w:r w:rsidR="00407165">
              <w:rPr>
                <w:rFonts w:ascii="Arial" w:hAnsi="Arial"/>
                <w:sz w:val="20"/>
              </w:rPr>
              <w:t>w</w:t>
            </w:r>
            <w:r w:rsidR="00E61CE9">
              <w:rPr>
                <w:rFonts w:ascii="Arial" w:hAnsi="Arial"/>
                <w:sz w:val="20"/>
              </w:rPr>
              <w:t xml:space="preserve">here the </w:t>
            </w:r>
            <w:r w:rsidR="00407165">
              <w:rPr>
                <w:rFonts w:ascii="Arial" w:hAnsi="Arial"/>
                <w:sz w:val="20"/>
              </w:rPr>
              <w:t xml:space="preserve">uppermost active nodes </w:t>
            </w:r>
            <w:r w:rsidR="00E61CE9">
              <w:rPr>
                <w:rFonts w:ascii="Arial" w:hAnsi="Arial"/>
                <w:sz w:val="20"/>
              </w:rPr>
              <w:t xml:space="preserve">are lower than the original location and with varying elevation. The tool will choose the </w:t>
            </w:r>
            <w:r w:rsidR="00B34C26">
              <w:rPr>
                <w:rFonts w:ascii="Arial" w:hAnsi="Arial"/>
                <w:sz w:val="20"/>
              </w:rPr>
              <w:t>lowest uppermost active node in the new location and place the whole source block at this elevation.</w:t>
            </w:r>
          </w:p>
        </w:tc>
        <w:tc>
          <w:tcPr>
            <w:tcW w:w="5356" w:type="dxa"/>
            <w:vAlign w:val="center"/>
          </w:tcPr>
          <w:p w14:paraId="27E9DDF7" w14:textId="77777777" w:rsidR="003F51DC" w:rsidRDefault="003F51DC" w:rsidP="00DB44ED">
            <w:pPr>
              <w:pStyle w:val="H1bodytext"/>
              <w:spacing w:after="0"/>
              <w:ind w:left="0"/>
              <w:rPr>
                <w:rFonts w:ascii="Arial" w:hAnsi="Arial"/>
                <w:sz w:val="20"/>
              </w:rPr>
            </w:pPr>
            <w:r>
              <w:rPr>
                <w:rFonts w:ascii="Arial" w:hAnsi="Arial"/>
                <w:sz w:val="20"/>
              </w:rPr>
              <w:t>The files are present in the working directory.</w:t>
            </w:r>
          </w:p>
        </w:tc>
        <w:tc>
          <w:tcPr>
            <w:tcW w:w="977" w:type="dxa"/>
            <w:vAlign w:val="center"/>
          </w:tcPr>
          <w:p w14:paraId="51F51749" w14:textId="77777777" w:rsidR="003F51DC" w:rsidRPr="007D0AAC" w:rsidRDefault="003F51DC" w:rsidP="00DB44ED">
            <w:pPr>
              <w:pStyle w:val="H1bodytext"/>
              <w:spacing w:after="0"/>
              <w:ind w:left="0"/>
              <w:rPr>
                <w:rFonts w:ascii="Arial" w:hAnsi="Arial"/>
                <w:i/>
                <w:sz w:val="20"/>
              </w:rPr>
            </w:pPr>
          </w:p>
        </w:tc>
      </w:tr>
      <w:tr w:rsidR="003F51DC" w14:paraId="296E2CDE" w14:textId="77777777" w:rsidTr="00DB44ED">
        <w:trPr>
          <w:trHeight w:val="494"/>
        </w:trPr>
        <w:tc>
          <w:tcPr>
            <w:tcW w:w="546" w:type="dxa"/>
            <w:vAlign w:val="center"/>
          </w:tcPr>
          <w:p w14:paraId="6D9B3DCF" w14:textId="77777777" w:rsidR="003F51DC" w:rsidRPr="007D0AAC" w:rsidRDefault="003F51DC" w:rsidP="00DB44ED">
            <w:pPr>
              <w:pStyle w:val="H1bodytext"/>
              <w:spacing w:after="0"/>
              <w:ind w:left="0"/>
              <w:jc w:val="center"/>
              <w:rPr>
                <w:rFonts w:ascii="Arial" w:hAnsi="Arial"/>
                <w:sz w:val="20"/>
              </w:rPr>
            </w:pPr>
            <w:r>
              <w:rPr>
                <w:rFonts w:ascii="Arial" w:hAnsi="Arial"/>
                <w:sz w:val="20"/>
              </w:rPr>
              <w:t>2</w:t>
            </w:r>
          </w:p>
        </w:tc>
        <w:tc>
          <w:tcPr>
            <w:tcW w:w="3201" w:type="dxa"/>
            <w:vAlign w:val="center"/>
          </w:tcPr>
          <w:p w14:paraId="779F2316" w14:textId="05148D53" w:rsidR="003F51DC" w:rsidRDefault="003F51DC" w:rsidP="00DB44ED">
            <w:pPr>
              <w:pStyle w:val="H1bodytext"/>
              <w:spacing w:after="0"/>
              <w:ind w:left="0"/>
              <w:rPr>
                <w:rFonts w:ascii="Arial" w:hAnsi="Arial"/>
                <w:sz w:val="20"/>
              </w:rPr>
            </w:pPr>
            <w:r>
              <w:rPr>
                <w:rFonts w:ascii="Arial" w:hAnsi="Arial"/>
                <w:sz w:val="20"/>
              </w:rPr>
              <w:t>Copy the shell script “</w:t>
            </w:r>
            <w:r w:rsidRPr="006E2DD6">
              <w:rPr>
                <w:rFonts w:ascii="Arial" w:hAnsi="Arial"/>
                <w:sz w:val="20"/>
              </w:rPr>
              <w:t>run_move_source_nodes.sh</w:t>
            </w:r>
            <w:r>
              <w:rPr>
                <w:rFonts w:ascii="Arial" w:hAnsi="Arial"/>
                <w:sz w:val="20"/>
              </w:rPr>
              <w:t xml:space="preserve">” located in </w:t>
            </w:r>
            <w:r>
              <w:rPr>
                <w:rFonts w:ascii="Arial" w:hAnsi="Arial"/>
                <w:b/>
                <w:sz w:val="20"/>
              </w:rPr>
              <w:t>\</w:t>
            </w:r>
            <w:r w:rsidRPr="006E2DD6">
              <w:rPr>
                <w:rFonts w:ascii="Arial" w:hAnsi="Arial"/>
                <w:b/>
                <w:sz w:val="20"/>
              </w:rPr>
              <w:t>CAVE\v4-2</w:t>
            </w:r>
            <w:r>
              <w:rPr>
                <w:rFonts w:ascii="Arial" w:hAnsi="Arial"/>
                <w:b/>
                <w:sz w:val="20"/>
              </w:rPr>
              <w:t>\shells\</w:t>
            </w:r>
            <w:proofErr w:type="spellStart"/>
            <w:r>
              <w:rPr>
                <w:rFonts w:ascii="Arial" w:hAnsi="Arial"/>
                <w:b/>
                <w:sz w:val="20"/>
              </w:rPr>
              <w:t>xprt</w:t>
            </w:r>
            <w:proofErr w:type="spellEnd"/>
            <w:r>
              <w:rPr>
                <w:rFonts w:ascii="Arial" w:hAnsi="Arial"/>
                <w:b/>
                <w:sz w:val="20"/>
              </w:rPr>
              <w:t>-execution</w:t>
            </w:r>
            <w:r>
              <w:rPr>
                <w:rFonts w:ascii="Arial" w:hAnsi="Arial"/>
                <w:sz w:val="20"/>
              </w:rPr>
              <w:t xml:space="preserve"> into your testing directory and r</w:t>
            </w:r>
            <w:r w:rsidRPr="00F3469E">
              <w:rPr>
                <w:rFonts w:ascii="Arial" w:hAnsi="Arial"/>
                <w:sz w:val="20"/>
              </w:rPr>
              <w:t xml:space="preserve">eplace the XXXX </w:t>
            </w:r>
            <w:r>
              <w:rPr>
                <w:rFonts w:ascii="Arial" w:hAnsi="Arial"/>
                <w:sz w:val="20"/>
              </w:rPr>
              <w:t xml:space="preserve">in there </w:t>
            </w:r>
            <w:r w:rsidRPr="00F3469E">
              <w:rPr>
                <w:rFonts w:ascii="Arial" w:hAnsi="Arial"/>
                <w:sz w:val="20"/>
              </w:rPr>
              <w:t>with the model name</w:t>
            </w:r>
            <w:r>
              <w:rPr>
                <w:rFonts w:ascii="Arial" w:hAnsi="Arial"/>
                <w:sz w:val="20"/>
              </w:rPr>
              <w:t xml:space="preserve"> according to the instructions given in the script.</w:t>
            </w:r>
          </w:p>
        </w:tc>
        <w:tc>
          <w:tcPr>
            <w:tcW w:w="5356" w:type="dxa"/>
            <w:vAlign w:val="center"/>
          </w:tcPr>
          <w:p w14:paraId="2F11EA9F" w14:textId="77777777" w:rsidR="003F51DC" w:rsidRPr="007D0AAC" w:rsidRDefault="003F51DC" w:rsidP="00DB44ED">
            <w:pPr>
              <w:pStyle w:val="H1bodytext"/>
              <w:spacing w:after="0"/>
              <w:ind w:left="0"/>
              <w:rPr>
                <w:rFonts w:ascii="Arial" w:hAnsi="Arial"/>
                <w:sz w:val="20"/>
              </w:rPr>
            </w:pPr>
            <w:r>
              <w:rPr>
                <w:rFonts w:ascii="Arial" w:hAnsi="Arial"/>
                <w:sz w:val="20"/>
              </w:rPr>
              <w:t>The shell script “</w:t>
            </w:r>
            <w:r w:rsidRPr="00314D3F">
              <w:rPr>
                <w:rFonts w:ascii="Arial" w:hAnsi="Arial"/>
                <w:i/>
                <w:iCs/>
                <w:sz w:val="20"/>
              </w:rPr>
              <w:t>run_move_source_nodes.sh</w:t>
            </w:r>
            <w:r>
              <w:rPr>
                <w:rFonts w:ascii="Arial" w:hAnsi="Arial"/>
                <w:sz w:val="20"/>
              </w:rPr>
              <w:t>” is copied into the working directory and the XXXX is replaced with “</w:t>
            </w:r>
            <w:proofErr w:type="spellStart"/>
            <w:r w:rsidRPr="00314D3F">
              <w:rPr>
                <w:rFonts w:ascii="Arial" w:hAnsi="Arial"/>
                <w:i/>
                <w:iCs/>
                <w:sz w:val="20"/>
              </w:rPr>
              <w:t>mpondSLM</w:t>
            </w:r>
            <w:proofErr w:type="spellEnd"/>
            <w:r>
              <w:rPr>
                <w:rFonts w:ascii="Arial" w:hAnsi="Arial"/>
                <w:sz w:val="20"/>
              </w:rPr>
              <w:t>”.</w:t>
            </w:r>
          </w:p>
        </w:tc>
        <w:tc>
          <w:tcPr>
            <w:tcW w:w="977" w:type="dxa"/>
            <w:vAlign w:val="center"/>
          </w:tcPr>
          <w:p w14:paraId="5D629154" w14:textId="77777777" w:rsidR="003F51DC" w:rsidRPr="007D0AAC" w:rsidRDefault="003F51DC" w:rsidP="00DB44ED">
            <w:pPr>
              <w:pStyle w:val="H1bodytext"/>
              <w:spacing w:after="0"/>
              <w:ind w:left="0"/>
              <w:jc w:val="center"/>
              <w:rPr>
                <w:rFonts w:ascii="Arial" w:hAnsi="Arial"/>
                <w:sz w:val="20"/>
              </w:rPr>
            </w:pPr>
          </w:p>
        </w:tc>
      </w:tr>
      <w:tr w:rsidR="003F51DC" w14:paraId="31084218" w14:textId="77777777" w:rsidTr="00DB44ED">
        <w:trPr>
          <w:trHeight w:val="494"/>
        </w:trPr>
        <w:tc>
          <w:tcPr>
            <w:tcW w:w="546" w:type="dxa"/>
            <w:vAlign w:val="center"/>
          </w:tcPr>
          <w:p w14:paraId="02BC02F7" w14:textId="77777777" w:rsidR="003F51DC" w:rsidRPr="007D0AAC" w:rsidRDefault="003F51DC" w:rsidP="00DB44ED">
            <w:pPr>
              <w:pStyle w:val="H1bodytext"/>
              <w:spacing w:after="0"/>
              <w:ind w:left="0"/>
              <w:jc w:val="center"/>
              <w:rPr>
                <w:rFonts w:ascii="Arial" w:hAnsi="Arial"/>
                <w:sz w:val="20"/>
              </w:rPr>
            </w:pPr>
            <w:r>
              <w:rPr>
                <w:rFonts w:ascii="Arial" w:hAnsi="Arial"/>
                <w:sz w:val="20"/>
              </w:rPr>
              <w:t>3</w:t>
            </w:r>
          </w:p>
        </w:tc>
        <w:tc>
          <w:tcPr>
            <w:tcW w:w="3201" w:type="dxa"/>
            <w:vAlign w:val="center"/>
          </w:tcPr>
          <w:p w14:paraId="01CA67B2" w14:textId="33028828" w:rsidR="003F51DC" w:rsidRDefault="003F51DC" w:rsidP="00DB44ED">
            <w:pPr>
              <w:pStyle w:val="H1bodytext"/>
              <w:spacing w:after="0"/>
              <w:ind w:left="0"/>
              <w:rPr>
                <w:rFonts w:ascii="Arial" w:hAnsi="Arial"/>
                <w:sz w:val="20"/>
              </w:rPr>
            </w:pPr>
            <w:r>
              <w:rPr>
                <w:rFonts w:ascii="Arial" w:hAnsi="Arial"/>
                <w:sz w:val="20"/>
              </w:rPr>
              <w:t>Copy the template of control file “</w:t>
            </w:r>
            <w:r w:rsidRPr="00827EC0">
              <w:rPr>
                <w:rFonts w:ascii="Arial" w:hAnsi="Arial"/>
                <w:sz w:val="20"/>
              </w:rPr>
              <w:t>src_node_changes.dat</w:t>
            </w:r>
            <w:r>
              <w:rPr>
                <w:rFonts w:ascii="Arial" w:hAnsi="Arial"/>
                <w:sz w:val="20"/>
              </w:rPr>
              <w:t xml:space="preserve">” from </w:t>
            </w:r>
            <w:r>
              <w:rPr>
                <w:rFonts w:ascii="Arial" w:hAnsi="Arial"/>
                <w:b/>
                <w:sz w:val="20"/>
              </w:rPr>
              <w:t>\</w:t>
            </w:r>
            <w:r w:rsidRPr="006E2DD6">
              <w:rPr>
                <w:rFonts w:ascii="Arial" w:hAnsi="Arial"/>
                <w:b/>
                <w:sz w:val="20"/>
              </w:rPr>
              <w:t>CAVE\v4-2</w:t>
            </w:r>
            <w:r>
              <w:rPr>
                <w:rFonts w:ascii="Arial" w:hAnsi="Arial"/>
                <w:b/>
                <w:sz w:val="20"/>
              </w:rPr>
              <w:t>\templates\</w:t>
            </w:r>
            <w:proofErr w:type="spellStart"/>
            <w:r>
              <w:rPr>
                <w:rFonts w:ascii="Arial" w:hAnsi="Arial"/>
                <w:b/>
                <w:sz w:val="20"/>
              </w:rPr>
              <w:t>src_node_mov</w:t>
            </w:r>
            <w:r w:rsidR="001405E3">
              <w:rPr>
                <w:rFonts w:ascii="Arial" w:hAnsi="Arial"/>
                <w:b/>
                <w:sz w:val="20"/>
              </w:rPr>
              <w:t>e</w:t>
            </w:r>
            <w:proofErr w:type="spellEnd"/>
            <w:r>
              <w:rPr>
                <w:rFonts w:ascii="Arial" w:hAnsi="Arial"/>
                <w:b/>
                <w:sz w:val="20"/>
              </w:rPr>
              <w:t xml:space="preserve"> </w:t>
            </w:r>
            <w:r w:rsidRPr="00674ADF">
              <w:rPr>
                <w:rFonts w:ascii="Arial" w:hAnsi="Arial"/>
                <w:bCs/>
                <w:sz w:val="20"/>
              </w:rPr>
              <w:t>to the working directory</w:t>
            </w:r>
            <w:r>
              <w:rPr>
                <w:rFonts w:ascii="Arial" w:hAnsi="Arial"/>
                <w:bCs/>
                <w:sz w:val="20"/>
              </w:rPr>
              <w:t xml:space="preserve"> and modify it using the instructions given in the README file located in the same directory, to move the block of source nodes for a liquid source waste site.</w:t>
            </w:r>
          </w:p>
        </w:tc>
        <w:tc>
          <w:tcPr>
            <w:tcW w:w="5356" w:type="dxa"/>
            <w:vAlign w:val="center"/>
          </w:tcPr>
          <w:p w14:paraId="4CF8C05A" w14:textId="77777777" w:rsidR="003F51DC" w:rsidRDefault="003F51DC" w:rsidP="00DB44ED">
            <w:pPr>
              <w:pStyle w:val="H1bodytext"/>
              <w:spacing w:after="0"/>
              <w:ind w:left="0"/>
              <w:rPr>
                <w:rFonts w:ascii="Arial" w:hAnsi="Arial"/>
                <w:sz w:val="20"/>
              </w:rPr>
            </w:pPr>
            <w:r>
              <w:rPr>
                <w:rFonts w:ascii="Arial" w:hAnsi="Arial"/>
                <w:sz w:val="20"/>
              </w:rPr>
              <w:t>The control file is copied and the contents have been modified as follows:</w:t>
            </w:r>
          </w:p>
          <w:p w14:paraId="7DF81F5E" w14:textId="0A2AD3C4" w:rsidR="003F51DC" w:rsidRPr="007D0AAC" w:rsidRDefault="003F51DC" w:rsidP="00DB44ED">
            <w:pPr>
              <w:pStyle w:val="H1bodytext"/>
              <w:spacing w:after="0"/>
              <w:ind w:left="0"/>
              <w:rPr>
                <w:rFonts w:ascii="Arial" w:hAnsi="Arial"/>
                <w:sz w:val="20"/>
              </w:rPr>
            </w:pPr>
            <w:r>
              <w:rPr>
                <w:rFonts w:ascii="Arial" w:hAnsi="Arial"/>
                <w:sz w:val="20"/>
              </w:rPr>
              <w:t>Site: “</w:t>
            </w:r>
            <w:r w:rsidR="00F37ED6">
              <w:rPr>
                <w:rFonts w:ascii="Arial" w:hAnsi="Arial"/>
                <w:sz w:val="20"/>
              </w:rPr>
              <w:t>2607-EQ</w:t>
            </w:r>
            <w:r>
              <w:rPr>
                <w:rFonts w:ascii="Arial" w:hAnsi="Arial"/>
                <w:sz w:val="20"/>
              </w:rPr>
              <w:t>”, istart:2</w:t>
            </w:r>
            <w:r w:rsidR="00F37ED6">
              <w:rPr>
                <w:rFonts w:ascii="Arial" w:hAnsi="Arial"/>
                <w:sz w:val="20"/>
              </w:rPr>
              <w:t>5</w:t>
            </w:r>
            <w:r>
              <w:rPr>
                <w:rFonts w:ascii="Arial" w:hAnsi="Arial"/>
                <w:sz w:val="20"/>
              </w:rPr>
              <w:t xml:space="preserve">, </w:t>
            </w:r>
            <w:proofErr w:type="spellStart"/>
            <w:r>
              <w:rPr>
                <w:rFonts w:ascii="Arial" w:hAnsi="Arial"/>
                <w:sz w:val="20"/>
              </w:rPr>
              <w:t>jstart</w:t>
            </w:r>
            <w:proofErr w:type="spellEnd"/>
            <w:r>
              <w:rPr>
                <w:rFonts w:ascii="Arial" w:hAnsi="Arial"/>
                <w:sz w:val="20"/>
              </w:rPr>
              <w:t xml:space="preserve">: </w:t>
            </w:r>
            <w:r w:rsidR="00F37ED6">
              <w:rPr>
                <w:rFonts w:ascii="Arial" w:hAnsi="Arial"/>
                <w:sz w:val="20"/>
              </w:rPr>
              <w:t>1</w:t>
            </w:r>
            <w:r>
              <w:rPr>
                <w:rFonts w:ascii="Arial" w:hAnsi="Arial"/>
                <w:sz w:val="20"/>
              </w:rPr>
              <w:t>6, iend:</w:t>
            </w:r>
            <w:r w:rsidR="002B7CE2">
              <w:rPr>
                <w:rFonts w:ascii="Arial" w:hAnsi="Arial"/>
                <w:sz w:val="20"/>
              </w:rPr>
              <w:t>30</w:t>
            </w:r>
            <w:r>
              <w:rPr>
                <w:rFonts w:ascii="Arial" w:hAnsi="Arial"/>
                <w:sz w:val="20"/>
              </w:rPr>
              <w:t>, jend:</w:t>
            </w:r>
            <w:r w:rsidR="002B7CE2">
              <w:rPr>
                <w:rFonts w:ascii="Arial" w:hAnsi="Arial"/>
                <w:sz w:val="20"/>
              </w:rPr>
              <w:t>35</w:t>
            </w:r>
            <w:r>
              <w:rPr>
                <w:rFonts w:ascii="Arial" w:hAnsi="Arial"/>
                <w:sz w:val="20"/>
              </w:rPr>
              <w:t>, type: block</w:t>
            </w:r>
          </w:p>
        </w:tc>
        <w:tc>
          <w:tcPr>
            <w:tcW w:w="977" w:type="dxa"/>
            <w:vAlign w:val="center"/>
          </w:tcPr>
          <w:p w14:paraId="32D85A2D" w14:textId="77777777" w:rsidR="003F51DC" w:rsidRPr="007D0AAC" w:rsidRDefault="003F51DC" w:rsidP="00DB44ED">
            <w:pPr>
              <w:pStyle w:val="H1bodytext"/>
              <w:spacing w:after="0"/>
              <w:ind w:left="0"/>
              <w:jc w:val="center"/>
              <w:rPr>
                <w:rFonts w:ascii="Arial" w:hAnsi="Arial"/>
                <w:sz w:val="20"/>
              </w:rPr>
            </w:pPr>
          </w:p>
        </w:tc>
      </w:tr>
      <w:tr w:rsidR="003F51DC" w14:paraId="1BB07D85" w14:textId="77777777" w:rsidTr="00DB44ED">
        <w:trPr>
          <w:trHeight w:val="512"/>
        </w:trPr>
        <w:tc>
          <w:tcPr>
            <w:tcW w:w="546" w:type="dxa"/>
            <w:vAlign w:val="center"/>
          </w:tcPr>
          <w:p w14:paraId="24DC7314" w14:textId="77777777" w:rsidR="003F51DC" w:rsidRPr="007D0AAC" w:rsidRDefault="003F51DC" w:rsidP="00DB44ED">
            <w:pPr>
              <w:pStyle w:val="H1bodytext"/>
              <w:spacing w:after="0"/>
              <w:ind w:left="0"/>
              <w:jc w:val="center"/>
              <w:rPr>
                <w:rFonts w:ascii="Arial" w:hAnsi="Arial"/>
                <w:sz w:val="20"/>
              </w:rPr>
            </w:pPr>
            <w:r>
              <w:rPr>
                <w:rFonts w:ascii="Arial" w:hAnsi="Arial"/>
                <w:sz w:val="20"/>
              </w:rPr>
              <w:lastRenderedPageBreak/>
              <w:t>4</w:t>
            </w:r>
          </w:p>
        </w:tc>
        <w:tc>
          <w:tcPr>
            <w:tcW w:w="3201" w:type="dxa"/>
            <w:vAlign w:val="center"/>
          </w:tcPr>
          <w:p w14:paraId="3837905F" w14:textId="77777777" w:rsidR="003F51DC" w:rsidRDefault="003F51DC" w:rsidP="00DB44ED">
            <w:pPr>
              <w:pStyle w:val="H1bodytext"/>
              <w:spacing w:after="0"/>
              <w:ind w:left="0"/>
              <w:rPr>
                <w:rFonts w:ascii="Arial" w:hAnsi="Arial"/>
                <w:sz w:val="20"/>
              </w:rPr>
            </w:pPr>
            <w:r>
              <w:rPr>
                <w:rFonts w:ascii="Arial" w:hAnsi="Arial"/>
                <w:sz w:val="20"/>
              </w:rPr>
              <w:t>In Linux terminal, from the working directory: execute the shell script by typing:</w:t>
            </w:r>
          </w:p>
          <w:p w14:paraId="46AA58A4" w14:textId="032E483E" w:rsidR="003F51DC" w:rsidRDefault="003F51DC" w:rsidP="00DB44ED">
            <w:pPr>
              <w:pStyle w:val="H1bodytext"/>
              <w:spacing w:after="0"/>
              <w:ind w:left="0"/>
              <w:rPr>
                <w:rFonts w:ascii="Arial" w:hAnsi="Arial"/>
                <w:sz w:val="20"/>
              </w:rPr>
            </w:pPr>
            <w:r w:rsidRPr="005E5CF2">
              <w:rPr>
                <w:rFonts w:ascii="Arial" w:hAnsi="Arial"/>
                <w:i/>
                <w:iCs/>
                <w:sz w:val="20"/>
              </w:rPr>
              <w:t>./run_move_source_nodes.sh</w:t>
            </w:r>
            <w:r>
              <w:rPr>
                <w:rFonts w:ascii="Arial" w:hAnsi="Arial"/>
                <w:sz w:val="20"/>
              </w:rPr>
              <w:t xml:space="preserve">. </w:t>
            </w:r>
          </w:p>
          <w:p w14:paraId="10175409" w14:textId="77777777" w:rsidR="003F51DC" w:rsidRDefault="003F51DC" w:rsidP="00DB44ED">
            <w:pPr>
              <w:pStyle w:val="H1bodytext"/>
              <w:spacing w:after="0"/>
              <w:ind w:left="0"/>
              <w:rPr>
                <w:rFonts w:ascii="Arial" w:hAnsi="Arial"/>
                <w:sz w:val="20"/>
              </w:rPr>
            </w:pPr>
            <w:r>
              <w:rPr>
                <w:rFonts w:ascii="Arial" w:hAnsi="Arial"/>
                <w:sz w:val="20"/>
              </w:rPr>
              <w:t>There are going to be 4 files produced as a result:</w:t>
            </w:r>
          </w:p>
          <w:p w14:paraId="69FFA98B" w14:textId="77777777" w:rsidR="003F51DC" w:rsidRPr="00A12DFB" w:rsidRDefault="003F51DC" w:rsidP="00DB44ED">
            <w:pPr>
              <w:pStyle w:val="H1bodytext"/>
              <w:spacing w:after="0"/>
              <w:ind w:left="0"/>
              <w:rPr>
                <w:rFonts w:ascii="Arial" w:hAnsi="Arial"/>
                <w:i/>
                <w:iCs/>
                <w:sz w:val="20"/>
              </w:rPr>
            </w:pPr>
            <w:r>
              <w:rPr>
                <w:rFonts w:ascii="Arial" w:hAnsi="Arial"/>
                <w:sz w:val="20"/>
              </w:rPr>
              <w:t xml:space="preserve">2 logfiles - </w:t>
            </w:r>
            <w:r w:rsidRPr="00A12DFB">
              <w:rPr>
                <w:rFonts w:ascii="Arial" w:hAnsi="Arial"/>
                <w:i/>
                <w:iCs/>
                <w:sz w:val="20"/>
              </w:rPr>
              <w:t>move_source_node_mpondSLM_screen.log and sources_mpondSLM.log;</w:t>
            </w:r>
          </w:p>
          <w:p w14:paraId="10183641" w14:textId="77777777" w:rsidR="003F51DC" w:rsidRDefault="003F51DC" w:rsidP="00DB44ED">
            <w:pPr>
              <w:pStyle w:val="H1bodytext"/>
              <w:spacing w:after="0"/>
              <w:ind w:left="0"/>
              <w:rPr>
                <w:rFonts w:ascii="Arial" w:hAnsi="Arial"/>
                <w:sz w:val="20"/>
              </w:rPr>
            </w:pPr>
            <w:r>
              <w:rPr>
                <w:rFonts w:ascii="Arial" w:hAnsi="Arial"/>
                <w:sz w:val="20"/>
              </w:rPr>
              <w:t>2 modified rads1 and rads2 source card files-</w:t>
            </w:r>
          </w:p>
          <w:p w14:paraId="0BE61FA7" w14:textId="77777777" w:rsidR="003F51DC" w:rsidRPr="00A12DFB" w:rsidRDefault="003F51DC" w:rsidP="00DB44ED">
            <w:pPr>
              <w:pStyle w:val="H1bodytext"/>
              <w:spacing w:after="0"/>
              <w:ind w:left="0"/>
              <w:rPr>
                <w:rFonts w:ascii="Arial" w:hAnsi="Arial"/>
                <w:i/>
                <w:iCs/>
                <w:sz w:val="20"/>
              </w:rPr>
            </w:pPr>
            <w:r w:rsidRPr="00A12DFB">
              <w:rPr>
                <w:rFonts w:ascii="Arial" w:hAnsi="Arial"/>
                <w:i/>
                <w:iCs/>
                <w:sz w:val="20"/>
              </w:rPr>
              <w:t xml:space="preserve">rads1-src_mod_last.card </w:t>
            </w:r>
            <w:r w:rsidRPr="00415F84">
              <w:rPr>
                <w:rFonts w:ascii="Arial" w:hAnsi="Arial"/>
                <w:sz w:val="20"/>
              </w:rPr>
              <w:t>and</w:t>
            </w:r>
          </w:p>
          <w:p w14:paraId="1658FA73" w14:textId="77777777" w:rsidR="003F51DC" w:rsidRDefault="003F51DC" w:rsidP="00DB44ED">
            <w:pPr>
              <w:pStyle w:val="H1bodytext"/>
              <w:spacing w:after="0"/>
              <w:ind w:left="0"/>
              <w:rPr>
                <w:rFonts w:ascii="Arial" w:hAnsi="Arial"/>
                <w:sz w:val="20"/>
              </w:rPr>
            </w:pPr>
            <w:r w:rsidRPr="00A12DFB">
              <w:rPr>
                <w:rFonts w:ascii="Arial" w:hAnsi="Arial"/>
                <w:i/>
                <w:iCs/>
                <w:sz w:val="20"/>
              </w:rPr>
              <w:t>rads2-src_mod_last.card</w:t>
            </w:r>
            <w:r>
              <w:rPr>
                <w:rFonts w:ascii="Arial" w:hAnsi="Arial"/>
                <w:i/>
                <w:iCs/>
                <w:sz w:val="20"/>
              </w:rPr>
              <w:t>.</w:t>
            </w:r>
          </w:p>
        </w:tc>
        <w:tc>
          <w:tcPr>
            <w:tcW w:w="5356" w:type="dxa"/>
            <w:vAlign w:val="center"/>
          </w:tcPr>
          <w:p w14:paraId="2A4BBBDD" w14:textId="7AAF1671" w:rsidR="003F51DC" w:rsidRPr="00A12DFB" w:rsidRDefault="003F51DC" w:rsidP="00DB44ED">
            <w:pPr>
              <w:pStyle w:val="H1bodytext"/>
              <w:spacing w:after="0"/>
              <w:ind w:left="0"/>
              <w:rPr>
                <w:rFonts w:ascii="Arial" w:hAnsi="Arial"/>
                <w:i/>
                <w:iCs/>
                <w:sz w:val="20"/>
              </w:rPr>
            </w:pPr>
            <w:r>
              <w:rPr>
                <w:rFonts w:ascii="Arial" w:hAnsi="Arial"/>
                <w:sz w:val="20"/>
              </w:rPr>
              <w:t>The four files are produced after the script execution:</w:t>
            </w:r>
            <w:r w:rsidRPr="00A12DFB">
              <w:rPr>
                <w:rFonts w:ascii="Arial" w:hAnsi="Arial"/>
                <w:i/>
                <w:iCs/>
                <w:sz w:val="20"/>
              </w:rPr>
              <w:t xml:space="preserve"> move_source_node_mpondSLM_screen.lo</w:t>
            </w:r>
            <w:r w:rsidR="000913DC">
              <w:rPr>
                <w:rFonts w:ascii="Arial" w:hAnsi="Arial"/>
                <w:i/>
                <w:iCs/>
                <w:sz w:val="20"/>
              </w:rPr>
              <w:t>g</w:t>
            </w:r>
            <w:r>
              <w:rPr>
                <w:rFonts w:ascii="Arial" w:hAnsi="Arial"/>
                <w:i/>
                <w:iCs/>
                <w:sz w:val="20"/>
              </w:rPr>
              <w:t>,</w:t>
            </w:r>
            <w:r w:rsidRPr="00A12DFB">
              <w:rPr>
                <w:rFonts w:ascii="Arial" w:hAnsi="Arial"/>
                <w:i/>
                <w:iCs/>
                <w:sz w:val="20"/>
              </w:rPr>
              <w:t>sources_mpondSLM.log</w:t>
            </w:r>
            <w:r>
              <w:rPr>
                <w:rFonts w:ascii="Arial" w:hAnsi="Arial"/>
                <w:i/>
                <w:iCs/>
                <w:sz w:val="20"/>
              </w:rPr>
              <w:t>,</w:t>
            </w:r>
            <w:r w:rsidRPr="00A12DFB">
              <w:rPr>
                <w:rFonts w:ascii="Arial" w:hAnsi="Arial"/>
                <w:i/>
                <w:iCs/>
                <w:sz w:val="20"/>
              </w:rPr>
              <w:t>rads1-src_mod_last.card</w:t>
            </w:r>
            <w:r>
              <w:rPr>
                <w:rFonts w:ascii="Arial" w:hAnsi="Arial"/>
                <w:i/>
                <w:iCs/>
                <w:sz w:val="20"/>
              </w:rPr>
              <w:t>,</w:t>
            </w:r>
            <w:r w:rsidRPr="00A12DFB">
              <w:rPr>
                <w:rFonts w:ascii="Arial" w:hAnsi="Arial"/>
                <w:i/>
                <w:iCs/>
                <w:sz w:val="20"/>
              </w:rPr>
              <w:t xml:space="preserve"> </w:t>
            </w:r>
            <w:r w:rsidRPr="00415F84">
              <w:rPr>
                <w:rFonts w:ascii="Arial" w:hAnsi="Arial"/>
                <w:sz w:val="20"/>
              </w:rPr>
              <w:t>and</w:t>
            </w:r>
          </w:p>
          <w:p w14:paraId="3672CE19" w14:textId="77777777" w:rsidR="003F51DC" w:rsidRPr="007D0AAC" w:rsidRDefault="003F51DC" w:rsidP="00DB44ED">
            <w:pPr>
              <w:pStyle w:val="H1bodytext"/>
              <w:spacing w:after="0"/>
              <w:ind w:left="0"/>
              <w:rPr>
                <w:rFonts w:ascii="Arial" w:hAnsi="Arial"/>
                <w:sz w:val="20"/>
              </w:rPr>
            </w:pPr>
            <w:r w:rsidRPr="00A12DFB">
              <w:rPr>
                <w:rFonts w:ascii="Arial" w:hAnsi="Arial"/>
                <w:i/>
                <w:iCs/>
                <w:sz w:val="20"/>
              </w:rPr>
              <w:t>rads2-src_mod_last.card</w:t>
            </w:r>
            <w:r>
              <w:rPr>
                <w:rFonts w:ascii="Arial" w:hAnsi="Arial"/>
                <w:i/>
                <w:iCs/>
                <w:sz w:val="20"/>
              </w:rPr>
              <w:t>.</w:t>
            </w:r>
          </w:p>
        </w:tc>
        <w:tc>
          <w:tcPr>
            <w:tcW w:w="977" w:type="dxa"/>
            <w:vAlign w:val="center"/>
          </w:tcPr>
          <w:p w14:paraId="6D59737D" w14:textId="77777777" w:rsidR="003F51DC" w:rsidRPr="007D0AAC" w:rsidRDefault="003F51DC" w:rsidP="00DB44ED">
            <w:pPr>
              <w:pStyle w:val="H1bodytext"/>
              <w:spacing w:after="0"/>
              <w:ind w:left="0"/>
              <w:jc w:val="center"/>
              <w:rPr>
                <w:rFonts w:ascii="Arial" w:hAnsi="Arial"/>
                <w:sz w:val="20"/>
              </w:rPr>
            </w:pPr>
          </w:p>
        </w:tc>
      </w:tr>
      <w:tr w:rsidR="003F51DC" w14:paraId="3F2A0A1B" w14:textId="77777777" w:rsidTr="00DB44ED">
        <w:trPr>
          <w:trHeight w:val="512"/>
        </w:trPr>
        <w:tc>
          <w:tcPr>
            <w:tcW w:w="546" w:type="dxa"/>
            <w:vAlign w:val="center"/>
          </w:tcPr>
          <w:p w14:paraId="5CCC1B93" w14:textId="77777777" w:rsidR="003F51DC" w:rsidRDefault="003F51DC" w:rsidP="00DB44ED">
            <w:pPr>
              <w:pStyle w:val="H1bodytext"/>
              <w:spacing w:after="0"/>
              <w:ind w:left="0"/>
              <w:jc w:val="center"/>
              <w:rPr>
                <w:rFonts w:ascii="Arial" w:hAnsi="Arial"/>
                <w:sz w:val="20"/>
              </w:rPr>
            </w:pPr>
            <w:r>
              <w:rPr>
                <w:rFonts w:ascii="Arial" w:hAnsi="Arial"/>
                <w:sz w:val="20"/>
              </w:rPr>
              <w:t>5</w:t>
            </w:r>
          </w:p>
        </w:tc>
        <w:tc>
          <w:tcPr>
            <w:tcW w:w="3201" w:type="dxa"/>
            <w:vAlign w:val="center"/>
          </w:tcPr>
          <w:p w14:paraId="1D4AC274" w14:textId="77777777" w:rsidR="003F51DC" w:rsidRPr="00A12DFB" w:rsidRDefault="003F51DC" w:rsidP="00DB44ED">
            <w:pPr>
              <w:pStyle w:val="H1bodytext"/>
              <w:spacing w:after="0"/>
              <w:ind w:left="0"/>
              <w:rPr>
                <w:rFonts w:ascii="Arial" w:hAnsi="Arial"/>
                <w:i/>
                <w:iCs/>
                <w:sz w:val="20"/>
              </w:rPr>
            </w:pPr>
            <w:r>
              <w:rPr>
                <w:rFonts w:ascii="Arial" w:hAnsi="Arial"/>
                <w:sz w:val="20"/>
              </w:rPr>
              <w:t xml:space="preserve">In both modified source card files, </w:t>
            </w:r>
            <w:r w:rsidRPr="00A12DFB">
              <w:rPr>
                <w:rFonts w:ascii="Arial" w:hAnsi="Arial"/>
                <w:i/>
                <w:iCs/>
                <w:sz w:val="20"/>
              </w:rPr>
              <w:t xml:space="preserve">rads1-src_mod_last.card </w:t>
            </w:r>
            <w:r w:rsidRPr="00415F84">
              <w:rPr>
                <w:rFonts w:ascii="Arial" w:hAnsi="Arial"/>
                <w:sz w:val="20"/>
              </w:rPr>
              <w:t>and</w:t>
            </w:r>
          </w:p>
          <w:p w14:paraId="144863CC" w14:textId="77777777" w:rsidR="003F51DC" w:rsidRDefault="003F51DC" w:rsidP="00DB44ED">
            <w:pPr>
              <w:pStyle w:val="H1bodytext"/>
              <w:spacing w:after="0"/>
              <w:ind w:left="0"/>
              <w:rPr>
                <w:rFonts w:ascii="Arial" w:hAnsi="Arial"/>
                <w:sz w:val="20"/>
              </w:rPr>
            </w:pPr>
            <w:r w:rsidRPr="00A12DFB">
              <w:rPr>
                <w:rFonts w:ascii="Arial" w:hAnsi="Arial"/>
                <w:i/>
                <w:iCs/>
                <w:sz w:val="20"/>
              </w:rPr>
              <w:t>rads2-src_mod_last.card</w:t>
            </w:r>
            <w:r>
              <w:rPr>
                <w:rFonts w:ascii="Arial" w:hAnsi="Arial"/>
                <w:i/>
                <w:iCs/>
                <w:sz w:val="20"/>
              </w:rPr>
              <w:t xml:space="preserve">, </w:t>
            </w:r>
            <w:r w:rsidRPr="00423B72">
              <w:rPr>
                <w:rFonts w:ascii="Arial" w:hAnsi="Arial"/>
                <w:sz w:val="20"/>
              </w:rPr>
              <w:t xml:space="preserve">the </w:t>
            </w:r>
            <w:r>
              <w:rPr>
                <w:rFonts w:ascii="Arial" w:hAnsi="Arial"/>
                <w:sz w:val="20"/>
              </w:rPr>
              <w:t>whole</w:t>
            </w:r>
            <w:r w:rsidRPr="00423B72">
              <w:rPr>
                <w:rFonts w:ascii="Arial" w:hAnsi="Arial"/>
                <w:sz w:val="20"/>
              </w:rPr>
              <w:t xml:space="preserve"> </w:t>
            </w:r>
            <w:r>
              <w:rPr>
                <w:rFonts w:ascii="Arial" w:hAnsi="Arial"/>
                <w:sz w:val="20"/>
              </w:rPr>
              <w:t xml:space="preserve">liquid </w:t>
            </w:r>
            <w:r w:rsidRPr="00423B72">
              <w:rPr>
                <w:rFonts w:ascii="Arial" w:hAnsi="Arial"/>
                <w:sz w:val="20"/>
              </w:rPr>
              <w:t xml:space="preserve">source </w:t>
            </w:r>
            <w:r>
              <w:rPr>
                <w:rFonts w:ascii="Arial" w:hAnsi="Arial"/>
                <w:sz w:val="20"/>
              </w:rPr>
              <w:t xml:space="preserve">waste site </w:t>
            </w:r>
            <w:r w:rsidRPr="00423B72">
              <w:rPr>
                <w:rFonts w:ascii="Arial" w:hAnsi="Arial"/>
                <w:sz w:val="20"/>
              </w:rPr>
              <w:t>should be moved from its original location to the location specified in the control file</w:t>
            </w:r>
            <w:r>
              <w:rPr>
                <w:rFonts w:ascii="Arial" w:hAnsi="Arial"/>
                <w:sz w:val="20"/>
              </w:rPr>
              <w:t xml:space="preserve">, where </w:t>
            </w:r>
            <w:proofErr w:type="spellStart"/>
            <w:r w:rsidRPr="006D4DE6">
              <w:rPr>
                <w:rFonts w:ascii="Arial" w:hAnsi="Arial"/>
                <w:i/>
                <w:iCs/>
                <w:sz w:val="20"/>
              </w:rPr>
              <w:t>istart</w:t>
            </w:r>
            <w:proofErr w:type="spellEnd"/>
            <w:r>
              <w:rPr>
                <w:rFonts w:ascii="Arial" w:hAnsi="Arial"/>
                <w:sz w:val="20"/>
              </w:rPr>
              <w:t xml:space="preserve"> and </w:t>
            </w:r>
            <w:proofErr w:type="spellStart"/>
            <w:r w:rsidRPr="006D4DE6">
              <w:rPr>
                <w:rFonts w:ascii="Arial" w:hAnsi="Arial"/>
                <w:i/>
                <w:iCs/>
                <w:sz w:val="20"/>
              </w:rPr>
              <w:t>jstart</w:t>
            </w:r>
            <w:proofErr w:type="spellEnd"/>
            <w:r>
              <w:rPr>
                <w:rFonts w:ascii="Arial" w:hAnsi="Arial"/>
                <w:sz w:val="20"/>
              </w:rPr>
              <w:t xml:space="preserve"> indicate the original</w:t>
            </w:r>
            <w:r w:rsidR="006D4DE6">
              <w:rPr>
                <w:rFonts w:ascii="Arial" w:hAnsi="Arial"/>
                <w:sz w:val="20"/>
              </w:rPr>
              <w:t xml:space="preserve"> and </w:t>
            </w:r>
            <w:proofErr w:type="spellStart"/>
            <w:r w:rsidR="006D4DE6" w:rsidRPr="006D4DE6">
              <w:rPr>
                <w:rFonts w:ascii="Arial" w:hAnsi="Arial"/>
                <w:i/>
                <w:iCs/>
                <w:sz w:val="20"/>
              </w:rPr>
              <w:t>iend</w:t>
            </w:r>
            <w:proofErr w:type="spellEnd"/>
            <w:r w:rsidR="006D4DE6">
              <w:rPr>
                <w:rFonts w:ascii="Arial" w:hAnsi="Arial"/>
                <w:sz w:val="20"/>
              </w:rPr>
              <w:t xml:space="preserve"> and </w:t>
            </w:r>
            <w:proofErr w:type="spellStart"/>
            <w:r w:rsidR="006D4DE6" w:rsidRPr="006D4DE6">
              <w:rPr>
                <w:rFonts w:ascii="Arial" w:hAnsi="Arial"/>
                <w:i/>
                <w:iCs/>
                <w:sz w:val="20"/>
              </w:rPr>
              <w:t>jend</w:t>
            </w:r>
            <w:proofErr w:type="spellEnd"/>
            <w:r w:rsidR="006D4DE6">
              <w:rPr>
                <w:rFonts w:ascii="Arial" w:hAnsi="Arial"/>
                <w:sz w:val="20"/>
              </w:rPr>
              <w:t xml:space="preserve"> indicate the revised locations for the first source node in the source node group.</w:t>
            </w:r>
          </w:p>
          <w:p w14:paraId="58128CC5" w14:textId="3829559D" w:rsidR="002A23CF" w:rsidRDefault="002A23CF" w:rsidP="00DB44ED">
            <w:pPr>
              <w:pStyle w:val="H1bodytext"/>
              <w:spacing w:after="0"/>
              <w:ind w:left="0"/>
              <w:rPr>
                <w:rFonts w:ascii="Arial" w:hAnsi="Arial"/>
                <w:sz w:val="20"/>
              </w:rPr>
            </w:pPr>
            <w:r>
              <w:rPr>
                <w:rFonts w:ascii="Arial" w:hAnsi="Arial"/>
                <w:sz w:val="20"/>
              </w:rPr>
              <w:t xml:space="preserve">The total number of sources in the modified files </w:t>
            </w:r>
            <w:r w:rsidRPr="0053784B">
              <w:rPr>
                <w:rFonts w:ascii="Arial" w:hAnsi="Arial"/>
                <w:i/>
                <w:iCs/>
                <w:sz w:val="20"/>
              </w:rPr>
              <w:t>rads1-src_mod_last.card</w:t>
            </w:r>
            <w:r>
              <w:rPr>
                <w:rFonts w:ascii="Arial" w:hAnsi="Arial"/>
                <w:sz w:val="20"/>
              </w:rPr>
              <w:t xml:space="preserve"> and </w:t>
            </w:r>
            <w:r w:rsidRPr="0053784B">
              <w:rPr>
                <w:rFonts w:ascii="Arial" w:hAnsi="Arial"/>
                <w:i/>
                <w:iCs/>
                <w:sz w:val="20"/>
              </w:rPr>
              <w:t xml:space="preserve">rads2- </w:t>
            </w:r>
            <w:proofErr w:type="spellStart"/>
            <w:r w:rsidRPr="0053784B">
              <w:rPr>
                <w:rFonts w:ascii="Arial" w:hAnsi="Arial"/>
                <w:i/>
                <w:iCs/>
                <w:sz w:val="20"/>
              </w:rPr>
              <w:t>src_mod_last.card</w:t>
            </w:r>
            <w:proofErr w:type="spellEnd"/>
            <w:r>
              <w:rPr>
                <w:rFonts w:ascii="Arial" w:hAnsi="Arial"/>
                <w:sz w:val="20"/>
              </w:rPr>
              <w:t xml:space="preserve">, reported on line 8, should remain unchanged from the number of sources specified in the original files: </w:t>
            </w:r>
            <w:r w:rsidRPr="00813D57">
              <w:rPr>
                <w:rFonts w:ascii="Arial" w:hAnsi="Arial"/>
                <w:i/>
                <w:iCs/>
                <w:sz w:val="20"/>
              </w:rPr>
              <w:t>rads1-src.card</w:t>
            </w:r>
            <w:r>
              <w:rPr>
                <w:rFonts w:ascii="Arial" w:hAnsi="Arial"/>
                <w:sz w:val="20"/>
              </w:rPr>
              <w:t xml:space="preserve"> and </w:t>
            </w:r>
            <w:r w:rsidRPr="00813D57">
              <w:rPr>
                <w:rFonts w:ascii="Arial" w:hAnsi="Arial"/>
                <w:i/>
                <w:iCs/>
                <w:sz w:val="20"/>
              </w:rPr>
              <w:t>rads2-src.card</w:t>
            </w:r>
            <w:r>
              <w:rPr>
                <w:rFonts w:ascii="Arial" w:hAnsi="Arial"/>
                <w:sz w:val="20"/>
              </w:rPr>
              <w:t xml:space="preserve"> correspondingly.</w:t>
            </w:r>
          </w:p>
        </w:tc>
        <w:tc>
          <w:tcPr>
            <w:tcW w:w="5356" w:type="dxa"/>
            <w:vAlign w:val="center"/>
          </w:tcPr>
          <w:p w14:paraId="5AAF36FC" w14:textId="2C95A1FA" w:rsidR="003F51DC" w:rsidRDefault="001E2DEC" w:rsidP="00DB44ED">
            <w:pPr>
              <w:pStyle w:val="H1bodytext"/>
              <w:spacing w:after="0"/>
              <w:ind w:left="0"/>
              <w:rPr>
                <w:rFonts w:ascii="Arial" w:hAnsi="Arial"/>
                <w:sz w:val="20"/>
              </w:rPr>
            </w:pPr>
            <w:r>
              <w:rPr>
                <w:rFonts w:ascii="Arial" w:hAnsi="Arial"/>
                <w:sz w:val="20"/>
              </w:rPr>
              <w:t xml:space="preserve">The whole </w:t>
            </w:r>
            <w:r w:rsidR="0018493B">
              <w:rPr>
                <w:rFonts w:ascii="Arial" w:hAnsi="Arial"/>
                <w:sz w:val="20"/>
              </w:rPr>
              <w:t xml:space="preserve">block of </w:t>
            </w:r>
            <w:r>
              <w:rPr>
                <w:rFonts w:ascii="Arial" w:hAnsi="Arial"/>
                <w:sz w:val="20"/>
              </w:rPr>
              <w:t xml:space="preserve">liquid waste site </w:t>
            </w:r>
            <w:r w:rsidR="003F51DC">
              <w:rPr>
                <w:rFonts w:ascii="Arial" w:hAnsi="Arial"/>
                <w:sz w:val="20"/>
              </w:rPr>
              <w:t>for both, Aqueous Volumetric and Solute sources in</w:t>
            </w:r>
          </w:p>
          <w:p w14:paraId="0EDD3E16" w14:textId="77777777" w:rsidR="003F51DC" w:rsidRPr="00A12DFB" w:rsidRDefault="003F51DC" w:rsidP="00DB44ED">
            <w:pPr>
              <w:pStyle w:val="H1bodytext"/>
              <w:spacing w:after="0"/>
              <w:ind w:left="0"/>
              <w:rPr>
                <w:rFonts w:ascii="Arial" w:hAnsi="Arial"/>
                <w:i/>
                <w:iCs/>
                <w:sz w:val="20"/>
              </w:rPr>
            </w:pPr>
            <w:r w:rsidRPr="00A12DFB">
              <w:rPr>
                <w:rFonts w:ascii="Arial" w:hAnsi="Arial"/>
                <w:i/>
                <w:iCs/>
                <w:sz w:val="20"/>
              </w:rPr>
              <w:t xml:space="preserve">rads1-src_mod_last.card </w:t>
            </w:r>
            <w:r w:rsidRPr="00415F84">
              <w:rPr>
                <w:rFonts w:ascii="Arial" w:hAnsi="Arial"/>
                <w:sz w:val="20"/>
              </w:rPr>
              <w:t>and</w:t>
            </w:r>
          </w:p>
          <w:p w14:paraId="58A391FB" w14:textId="385D675C" w:rsidR="003F51DC" w:rsidRDefault="003F51DC" w:rsidP="00DB44ED">
            <w:pPr>
              <w:pStyle w:val="H1bodytext"/>
              <w:spacing w:after="0"/>
              <w:ind w:left="0"/>
              <w:rPr>
                <w:rFonts w:ascii="Arial" w:hAnsi="Arial"/>
                <w:i/>
                <w:iCs/>
                <w:sz w:val="20"/>
              </w:rPr>
            </w:pPr>
            <w:r w:rsidRPr="00A12DFB">
              <w:rPr>
                <w:rFonts w:ascii="Arial" w:hAnsi="Arial"/>
                <w:i/>
                <w:iCs/>
                <w:sz w:val="20"/>
              </w:rPr>
              <w:t>rads2-src_mod_last.card</w:t>
            </w:r>
            <w:r w:rsidR="001E2DEC">
              <w:rPr>
                <w:rFonts w:ascii="Arial" w:hAnsi="Arial"/>
                <w:i/>
                <w:iCs/>
                <w:sz w:val="20"/>
              </w:rPr>
              <w:t xml:space="preserve"> </w:t>
            </w:r>
            <w:r w:rsidR="001E2DEC" w:rsidRPr="001E2DEC">
              <w:rPr>
                <w:rFonts w:ascii="Arial" w:hAnsi="Arial"/>
                <w:sz w:val="20"/>
              </w:rPr>
              <w:t>files is moved from</w:t>
            </w:r>
          </w:p>
          <w:p w14:paraId="725304D1" w14:textId="77777777" w:rsidR="001E2DEC" w:rsidRDefault="001E2DEC" w:rsidP="00DB44ED">
            <w:pPr>
              <w:pStyle w:val="H1bodytext"/>
              <w:spacing w:after="0"/>
              <w:ind w:left="0"/>
              <w:rPr>
                <w:rFonts w:ascii="Arial" w:hAnsi="Arial"/>
                <w:i/>
                <w:iCs/>
                <w:sz w:val="20"/>
              </w:rPr>
            </w:pPr>
          </w:p>
          <w:p w14:paraId="4C8459D0" w14:textId="1ED5BCAF" w:rsidR="003F51DC" w:rsidRDefault="001E2DEC" w:rsidP="00DB44ED">
            <w:pPr>
              <w:pStyle w:val="H1bodytext"/>
              <w:spacing w:after="0"/>
              <w:ind w:left="0"/>
              <w:rPr>
                <w:rFonts w:ascii="Arial" w:hAnsi="Arial"/>
                <w:sz w:val="20"/>
              </w:rPr>
            </w:pPr>
            <w:r>
              <w:rPr>
                <w:rFonts w:ascii="Arial" w:hAnsi="Arial"/>
                <w:sz w:val="20"/>
              </w:rPr>
              <w:t>2</w:t>
            </w:r>
            <w:r w:rsidR="00F37ED6">
              <w:rPr>
                <w:rFonts w:ascii="Arial" w:hAnsi="Arial"/>
                <w:sz w:val="20"/>
              </w:rPr>
              <w:t>5</w:t>
            </w:r>
            <w:r>
              <w:rPr>
                <w:rFonts w:ascii="Arial" w:hAnsi="Arial"/>
                <w:sz w:val="20"/>
              </w:rPr>
              <w:t>,</w:t>
            </w:r>
            <w:r w:rsidR="00F37ED6">
              <w:rPr>
                <w:rFonts w:ascii="Arial" w:hAnsi="Arial"/>
                <w:sz w:val="20"/>
              </w:rPr>
              <w:t>27</w:t>
            </w:r>
            <w:r>
              <w:rPr>
                <w:rFonts w:ascii="Arial" w:hAnsi="Arial"/>
                <w:sz w:val="20"/>
              </w:rPr>
              <w:t>,</w:t>
            </w:r>
            <w:r w:rsidR="00E26357">
              <w:rPr>
                <w:rFonts w:ascii="Arial" w:hAnsi="Arial"/>
                <w:sz w:val="20"/>
              </w:rPr>
              <w:t>1</w:t>
            </w:r>
            <w:r>
              <w:rPr>
                <w:rFonts w:ascii="Arial" w:hAnsi="Arial"/>
                <w:sz w:val="20"/>
              </w:rPr>
              <w:t>6,</w:t>
            </w:r>
            <w:r w:rsidR="00E26357">
              <w:rPr>
                <w:rFonts w:ascii="Arial" w:hAnsi="Arial"/>
                <w:sz w:val="20"/>
              </w:rPr>
              <w:t>16</w:t>
            </w:r>
            <w:r>
              <w:rPr>
                <w:rFonts w:ascii="Arial" w:hAnsi="Arial"/>
                <w:sz w:val="20"/>
              </w:rPr>
              <w:t>,</w:t>
            </w:r>
            <w:r w:rsidR="00B34C26">
              <w:rPr>
                <w:rFonts w:ascii="Arial" w:hAnsi="Arial"/>
                <w:sz w:val="20"/>
              </w:rPr>
              <w:t>315,315</w:t>
            </w:r>
            <w:r>
              <w:rPr>
                <w:rFonts w:ascii="Arial" w:hAnsi="Arial"/>
                <w:sz w:val="20"/>
              </w:rPr>
              <w:t>,</w:t>
            </w:r>
          </w:p>
          <w:p w14:paraId="2423F455" w14:textId="34D1DC24" w:rsidR="001E2DEC" w:rsidRDefault="001E2DEC" w:rsidP="00DB44ED">
            <w:pPr>
              <w:pStyle w:val="H1bodytext"/>
              <w:spacing w:after="0"/>
              <w:ind w:left="0"/>
              <w:rPr>
                <w:rFonts w:ascii="Arial" w:hAnsi="Arial"/>
                <w:sz w:val="20"/>
              </w:rPr>
            </w:pPr>
            <w:r>
              <w:rPr>
                <w:rFonts w:ascii="Arial" w:hAnsi="Arial"/>
                <w:sz w:val="20"/>
              </w:rPr>
              <w:t>To</w:t>
            </w:r>
          </w:p>
          <w:p w14:paraId="15EB0287" w14:textId="0C832958" w:rsidR="001E2DEC" w:rsidRDefault="00B34C26" w:rsidP="00DB44ED">
            <w:pPr>
              <w:pStyle w:val="H1bodytext"/>
              <w:spacing w:after="0"/>
              <w:ind w:left="0"/>
              <w:rPr>
                <w:rFonts w:ascii="Arial" w:hAnsi="Arial"/>
                <w:sz w:val="20"/>
              </w:rPr>
            </w:pPr>
            <w:r>
              <w:rPr>
                <w:rFonts w:ascii="Arial" w:hAnsi="Arial"/>
                <w:sz w:val="20"/>
              </w:rPr>
              <w:t>30</w:t>
            </w:r>
            <w:r w:rsidR="001E2DEC">
              <w:rPr>
                <w:rFonts w:ascii="Arial" w:hAnsi="Arial"/>
                <w:sz w:val="20"/>
              </w:rPr>
              <w:t>,</w:t>
            </w:r>
            <w:r>
              <w:rPr>
                <w:rFonts w:ascii="Arial" w:hAnsi="Arial"/>
                <w:sz w:val="20"/>
              </w:rPr>
              <w:t>32</w:t>
            </w:r>
            <w:r w:rsidR="001E2DEC">
              <w:rPr>
                <w:rFonts w:ascii="Arial" w:hAnsi="Arial"/>
                <w:sz w:val="20"/>
              </w:rPr>
              <w:t>,</w:t>
            </w:r>
            <w:r w:rsidR="002B7CE2" w:rsidDel="002B7CE2">
              <w:rPr>
                <w:rFonts w:ascii="Arial" w:hAnsi="Arial"/>
                <w:sz w:val="20"/>
              </w:rPr>
              <w:t xml:space="preserve"> </w:t>
            </w:r>
            <w:r w:rsidR="002B7CE2">
              <w:rPr>
                <w:rFonts w:ascii="Arial" w:hAnsi="Arial"/>
                <w:sz w:val="20"/>
              </w:rPr>
              <w:t>35</w:t>
            </w:r>
            <w:r w:rsidR="001E2DEC">
              <w:rPr>
                <w:rFonts w:ascii="Arial" w:hAnsi="Arial"/>
                <w:sz w:val="20"/>
              </w:rPr>
              <w:t>,</w:t>
            </w:r>
            <w:r w:rsidR="002B7CE2" w:rsidDel="002B7CE2">
              <w:rPr>
                <w:rFonts w:ascii="Arial" w:hAnsi="Arial"/>
                <w:sz w:val="20"/>
              </w:rPr>
              <w:t xml:space="preserve"> </w:t>
            </w:r>
            <w:r w:rsidR="002B7CE2">
              <w:rPr>
                <w:rFonts w:ascii="Arial" w:hAnsi="Arial"/>
                <w:sz w:val="20"/>
              </w:rPr>
              <w:t>35</w:t>
            </w:r>
            <w:r w:rsidR="001E2DEC">
              <w:rPr>
                <w:rFonts w:ascii="Arial" w:hAnsi="Arial"/>
                <w:sz w:val="20"/>
              </w:rPr>
              <w:t>,</w:t>
            </w:r>
            <w:r w:rsidR="002B7CE2">
              <w:rPr>
                <w:rFonts w:ascii="Arial" w:hAnsi="Arial"/>
                <w:sz w:val="20"/>
              </w:rPr>
              <w:t>313,313,</w:t>
            </w:r>
          </w:p>
          <w:p w14:paraId="37EAF702" w14:textId="77777777" w:rsidR="001E2DEC" w:rsidRDefault="001E2DEC" w:rsidP="00DB44ED">
            <w:pPr>
              <w:pStyle w:val="H1bodytext"/>
              <w:spacing w:after="0"/>
              <w:ind w:left="0"/>
              <w:rPr>
                <w:rFonts w:ascii="Arial" w:hAnsi="Arial"/>
                <w:sz w:val="20"/>
              </w:rPr>
            </w:pPr>
          </w:p>
          <w:p w14:paraId="73A12C66" w14:textId="4C12CF22" w:rsidR="00C11C65" w:rsidRDefault="00C11C65" w:rsidP="00DB44ED">
            <w:pPr>
              <w:pStyle w:val="H1bodytext"/>
              <w:spacing w:after="0"/>
              <w:ind w:left="0"/>
              <w:rPr>
                <w:rFonts w:ascii="Arial" w:hAnsi="Arial"/>
                <w:sz w:val="20"/>
              </w:rPr>
            </w:pPr>
            <w:r>
              <w:rPr>
                <w:rFonts w:ascii="Arial" w:hAnsi="Arial"/>
                <w:sz w:val="20"/>
              </w:rPr>
              <w:t xml:space="preserve">The number of sources specified on line 8 in the </w:t>
            </w:r>
            <w:r w:rsidRPr="0053784B">
              <w:rPr>
                <w:rFonts w:ascii="Arial" w:hAnsi="Arial"/>
                <w:i/>
                <w:iCs/>
                <w:sz w:val="20"/>
              </w:rPr>
              <w:t>rads1-src_mod_last.card</w:t>
            </w:r>
            <w:r>
              <w:rPr>
                <w:rFonts w:ascii="Arial" w:hAnsi="Arial"/>
                <w:sz w:val="20"/>
              </w:rPr>
              <w:t xml:space="preserve"> file should be 10 and in the </w:t>
            </w:r>
            <w:r w:rsidRPr="0053784B">
              <w:rPr>
                <w:rFonts w:ascii="Arial" w:hAnsi="Arial"/>
                <w:i/>
                <w:iCs/>
                <w:sz w:val="20"/>
              </w:rPr>
              <w:t>rads2-src_mod_last.card</w:t>
            </w:r>
            <w:r>
              <w:rPr>
                <w:rFonts w:ascii="Arial" w:hAnsi="Arial"/>
                <w:sz w:val="20"/>
              </w:rPr>
              <w:t xml:space="preserve"> file should be 11.</w:t>
            </w:r>
          </w:p>
        </w:tc>
        <w:tc>
          <w:tcPr>
            <w:tcW w:w="977" w:type="dxa"/>
            <w:vAlign w:val="center"/>
          </w:tcPr>
          <w:p w14:paraId="093130CE" w14:textId="77777777" w:rsidR="003F51DC" w:rsidRPr="007D0AAC" w:rsidRDefault="003F51DC" w:rsidP="00DB44ED">
            <w:pPr>
              <w:pStyle w:val="H1bodytext"/>
              <w:spacing w:after="0"/>
              <w:ind w:left="0"/>
              <w:jc w:val="center"/>
              <w:rPr>
                <w:rFonts w:ascii="Arial" w:hAnsi="Arial"/>
                <w:sz w:val="20"/>
              </w:rPr>
            </w:pPr>
          </w:p>
        </w:tc>
      </w:tr>
      <w:tr w:rsidR="00C97CFB" w14:paraId="77CDDC6A" w14:textId="77777777" w:rsidTr="00DB44ED">
        <w:trPr>
          <w:trHeight w:val="512"/>
        </w:trPr>
        <w:tc>
          <w:tcPr>
            <w:tcW w:w="546" w:type="dxa"/>
            <w:vAlign w:val="center"/>
          </w:tcPr>
          <w:p w14:paraId="29774B86" w14:textId="41F34A95" w:rsidR="00C97CFB" w:rsidRDefault="00C97CFB" w:rsidP="00DB44ED">
            <w:pPr>
              <w:pStyle w:val="H1bodytext"/>
              <w:spacing w:after="0"/>
              <w:ind w:left="0"/>
              <w:jc w:val="center"/>
              <w:rPr>
                <w:rFonts w:ascii="Arial" w:hAnsi="Arial"/>
                <w:sz w:val="20"/>
              </w:rPr>
            </w:pPr>
            <w:r>
              <w:rPr>
                <w:rFonts w:ascii="Arial" w:hAnsi="Arial"/>
                <w:sz w:val="20"/>
              </w:rPr>
              <w:t>6</w:t>
            </w:r>
          </w:p>
        </w:tc>
        <w:tc>
          <w:tcPr>
            <w:tcW w:w="3201" w:type="dxa"/>
            <w:vAlign w:val="center"/>
          </w:tcPr>
          <w:p w14:paraId="60992F64" w14:textId="6D8C154C" w:rsidR="00C97CFB" w:rsidRDefault="00C97CFB" w:rsidP="00DB44ED">
            <w:pPr>
              <w:pStyle w:val="H1bodytext"/>
              <w:spacing w:after="0"/>
              <w:ind w:left="0"/>
              <w:rPr>
                <w:rFonts w:ascii="Arial" w:hAnsi="Arial"/>
                <w:sz w:val="20"/>
              </w:rPr>
            </w:pPr>
            <w:r>
              <w:rPr>
                <w:rFonts w:ascii="Arial" w:hAnsi="Arial"/>
                <w:sz w:val="20"/>
              </w:rPr>
              <w:t xml:space="preserve">Make a plot of modified source location by following Testing Process Description in Appendix A. </w:t>
            </w:r>
            <w:r w:rsidR="00024F7B">
              <w:rPr>
                <w:rFonts w:ascii="Arial" w:hAnsi="Arial"/>
                <w:sz w:val="20"/>
              </w:rPr>
              <w:t xml:space="preserve"> Make a plot ‘</w:t>
            </w:r>
            <w:r w:rsidR="00024F7B" w:rsidRPr="009D048F">
              <w:rPr>
                <w:rFonts w:ascii="Arial" w:hAnsi="Arial"/>
                <w:sz w:val="20"/>
              </w:rPr>
              <w:t>mpond-CA-</w:t>
            </w:r>
            <w:r w:rsidR="00024F7B" w:rsidRPr="009D048F">
              <w:rPr>
                <w:rFonts w:ascii="Arial" w:hAnsi="Arial"/>
                <w:sz w:val="20"/>
              </w:rPr>
              <w:lastRenderedPageBreak/>
              <w:t>source-nodes_unmodified.png</w:t>
            </w:r>
            <w:r w:rsidR="00024F7B">
              <w:rPr>
                <w:rFonts w:ascii="Arial" w:hAnsi="Arial"/>
                <w:sz w:val="20"/>
              </w:rPr>
              <w:t xml:space="preserve">’ of the original unmodified source location by following Testing Process Description in Appendix A and using </w:t>
            </w:r>
            <w:r w:rsidR="00024F7B" w:rsidRPr="00024F7B">
              <w:rPr>
                <w:rFonts w:ascii="Arial" w:hAnsi="Arial"/>
                <w:i/>
                <w:iCs/>
                <w:sz w:val="20"/>
              </w:rPr>
              <w:t>rads1-src.card</w:t>
            </w:r>
            <w:r w:rsidR="00024F7B">
              <w:rPr>
                <w:rFonts w:ascii="Arial" w:hAnsi="Arial"/>
                <w:sz w:val="20"/>
              </w:rPr>
              <w:t xml:space="preserve"> and </w:t>
            </w:r>
            <w:r w:rsidR="00024F7B" w:rsidRPr="00024F7B">
              <w:rPr>
                <w:rFonts w:ascii="Arial" w:hAnsi="Arial"/>
                <w:i/>
                <w:iCs/>
                <w:sz w:val="20"/>
              </w:rPr>
              <w:t>rads2-src.card</w:t>
            </w:r>
            <w:r w:rsidR="00024F7B">
              <w:rPr>
                <w:rFonts w:ascii="Arial" w:hAnsi="Arial"/>
                <w:sz w:val="20"/>
              </w:rPr>
              <w:t xml:space="preserve"> files as arguments. Compare the source location in both plots to ensure that the source nodes were moved correctly.</w:t>
            </w:r>
          </w:p>
        </w:tc>
        <w:tc>
          <w:tcPr>
            <w:tcW w:w="5356" w:type="dxa"/>
            <w:vAlign w:val="center"/>
          </w:tcPr>
          <w:p w14:paraId="6FBBF5C1" w14:textId="06524056" w:rsidR="00C97CFB" w:rsidRDefault="00C97CFB" w:rsidP="00DB44ED">
            <w:pPr>
              <w:pStyle w:val="H1bodytext"/>
              <w:spacing w:after="0"/>
              <w:ind w:left="0"/>
              <w:rPr>
                <w:rFonts w:ascii="Arial" w:hAnsi="Arial"/>
                <w:sz w:val="20"/>
              </w:rPr>
            </w:pPr>
            <w:r>
              <w:rPr>
                <w:rFonts w:ascii="Arial" w:hAnsi="Arial"/>
                <w:sz w:val="20"/>
              </w:rPr>
              <w:lastRenderedPageBreak/>
              <w:t>The modified source location corresponds to the requirements of this testing.</w:t>
            </w:r>
          </w:p>
        </w:tc>
        <w:tc>
          <w:tcPr>
            <w:tcW w:w="977" w:type="dxa"/>
            <w:vAlign w:val="center"/>
          </w:tcPr>
          <w:p w14:paraId="18CFD292" w14:textId="77777777" w:rsidR="00C97CFB" w:rsidRPr="007D0AAC" w:rsidRDefault="00C97CFB" w:rsidP="00DB44ED">
            <w:pPr>
              <w:pStyle w:val="H1bodytext"/>
              <w:spacing w:after="0"/>
              <w:ind w:left="0"/>
              <w:jc w:val="center"/>
              <w:rPr>
                <w:rFonts w:ascii="Arial" w:hAnsi="Arial"/>
                <w:sz w:val="20"/>
              </w:rPr>
            </w:pPr>
          </w:p>
        </w:tc>
      </w:tr>
      <w:tr w:rsidR="008973C1" w14:paraId="7B4FDD8C" w14:textId="77777777" w:rsidTr="00DB44ED">
        <w:trPr>
          <w:trHeight w:val="512"/>
        </w:trPr>
        <w:tc>
          <w:tcPr>
            <w:tcW w:w="546" w:type="dxa"/>
            <w:vAlign w:val="center"/>
          </w:tcPr>
          <w:p w14:paraId="5382F3F9" w14:textId="2D810062" w:rsidR="008973C1" w:rsidRDefault="008973C1" w:rsidP="00DB44ED">
            <w:pPr>
              <w:pStyle w:val="H1bodytext"/>
              <w:spacing w:after="0"/>
              <w:ind w:left="0"/>
              <w:jc w:val="center"/>
              <w:rPr>
                <w:rFonts w:ascii="Arial" w:hAnsi="Arial"/>
                <w:sz w:val="20"/>
              </w:rPr>
            </w:pPr>
            <w:r>
              <w:rPr>
                <w:rFonts w:ascii="Arial" w:hAnsi="Arial"/>
                <w:sz w:val="20"/>
              </w:rPr>
              <w:t>7</w:t>
            </w:r>
          </w:p>
        </w:tc>
        <w:tc>
          <w:tcPr>
            <w:tcW w:w="3201" w:type="dxa"/>
            <w:vAlign w:val="center"/>
          </w:tcPr>
          <w:p w14:paraId="2FF087B2" w14:textId="77777777" w:rsidR="008973C1" w:rsidRPr="00A12DFB" w:rsidRDefault="008973C1" w:rsidP="00DB44ED">
            <w:pPr>
              <w:pStyle w:val="H1bodytext"/>
              <w:spacing w:after="0"/>
              <w:ind w:left="0"/>
              <w:rPr>
                <w:rFonts w:ascii="Arial" w:hAnsi="Arial"/>
                <w:i/>
                <w:iCs/>
                <w:sz w:val="20"/>
              </w:rPr>
            </w:pPr>
            <w:r>
              <w:rPr>
                <w:rFonts w:ascii="Arial" w:hAnsi="Arial"/>
                <w:sz w:val="20"/>
              </w:rPr>
              <w:t xml:space="preserve">Sum the source rates by waste site in the original source files: </w:t>
            </w:r>
            <w:r w:rsidRPr="00415F84">
              <w:rPr>
                <w:rFonts w:ascii="Arial" w:hAnsi="Arial"/>
                <w:i/>
                <w:iCs/>
                <w:sz w:val="20"/>
              </w:rPr>
              <w:t>rads1-src.card</w:t>
            </w:r>
            <w:r>
              <w:rPr>
                <w:rFonts w:ascii="Arial" w:hAnsi="Arial"/>
                <w:sz w:val="20"/>
              </w:rPr>
              <w:t xml:space="preserve"> and </w:t>
            </w:r>
            <w:r w:rsidRPr="00415F84">
              <w:rPr>
                <w:rFonts w:ascii="Arial" w:hAnsi="Arial"/>
                <w:i/>
                <w:iCs/>
                <w:sz w:val="20"/>
              </w:rPr>
              <w:t>rads2-src.card</w:t>
            </w:r>
            <w:r>
              <w:rPr>
                <w:rFonts w:ascii="Arial" w:hAnsi="Arial"/>
                <w:sz w:val="20"/>
              </w:rPr>
              <w:t xml:space="preserve">. Sum the modified source rates by waste site in the modified source files: </w:t>
            </w:r>
            <w:r w:rsidRPr="00A12DFB">
              <w:rPr>
                <w:rFonts w:ascii="Arial" w:hAnsi="Arial"/>
                <w:i/>
                <w:iCs/>
                <w:sz w:val="20"/>
              </w:rPr>
              <w:t xml:space="preserve">rads1-src_mod_last.card </w:t>
            </w:r>
            <w:r w:rsidRPr="00415F84">
              <w:rPr>
                <w:rFonts w:ascii="Arial" w:hAnsi="Arial"/>
                <w:sz w:val="20"/>
              </w:rPr>
              <w:t>and</w:t>
            </w:r>
          </w:p>
          <w:p w14:paraId="3992842B" w14:textId="77777777" w:rsidR="008973C1" w:rsidRDefault="008973C1" w:rsidP="00DB44ED">
            <w:pPr>
              <w:pStyle w:val="H1bodytext"/>
              <w:spacing w:after="0"/>
              <w:ind w:left="0"/>
              <w:rPr>
                <w:rFonts w:ascii="Arial" w:hAnsi="Arial"/>
                <w:i/>
                <w:iCs/>
                <w:sz w:val="20"/>
              </w:rPr>
            </w:pPr>
            <w:r w:rsidRPr="00A12DFB">
              <w:rPr>
                <w:rFonts w:ascii="Arial" w:hAnsi="Arial"/>
                <w:i/>
                <w:iCs/>
                <w:sz w:val="20"/>
              </w:rPr>
              <w:t>rads2-src_mod_last.card</w:t>
            </w:r>
            <w:r>
              <w:rPr>
                <w:rFonts w:ascii="Arial" w:hAnsi="Arial"/>
                <w:i/>
                <w:iCs/>
                <w:sz w:val="20"/>
              </w:rPr>
              <w:t>.</w:t>
            </w:r>
          </w:p>
          <w:p w14:paraId="61D68154" w14:textId="44E52A8E" w:rsidR="008973C1" w:rsidRDefault="008973C1" w:rsidP="00DB44ED">
            <w:pPr>
              <w:pStyle w:val="H1bodytext"/>
              <w:spacing w:after="0"/>
              <w:ind w:left="0"/>
              <w:rPr>
                <w:rFonts w:ascii="Arial" w:hAnsi="Arial"/>
                <w:sz w:val="20"/>
              </w:rPr>
            </w:pPr>
            <w:r>
              <w:rPr>
                <w:rFonts w:ascii="Arial" w:hAnsi="Arial"/>
                <w:sz w:val="20"/>
              </w:rPr>
              <w:t>Compare the sums of the original and modified source rates for each waste site- they should be identical.</w:t>
            </w:r>
          </w:p>
        </w:tc>
        <w:tc>
          <w:tcPr>
            <w:tcW w:w="5356" w:type="dxa"/>
            <w:vAlign w:val="center"/>
          </w:tcPr>
          <w:p w14:paraId="7D2C669A" w14:textId="00FD9530" w:rsidR="008973C1" w:rsidRDefault="008973C1" w:rsidP="00DB44ED">
            <w:pPr>
              <w:pStyle w:val="H1bodytext"/>
              <w:spacing w:after="0"/>
              <w:ind w:left="0"/>
              <w:rPr>
                <w:rFonts w:ascii="Arial" w:hAnsi="Arial"/>
                <w:sz w:val="20"/>
              </w:rPr>
            </w:pPr>
            <w:r>
              <w:rPr>
                <w:rFonts w:ascii="Arial" w:hAnsi="Arial"/>
                <w:sz w:val="20"/>
              </w:rPr>
              <w:t>The sums of the original and modified source rates for each waste site should be identical.</w:t>
            </w:r>
          </w:p>
        </w:tc>
        <w:tc>
          <w:tcPr>
            <w:tcW w:w="977" w:type="dxa"/>
            <w:vAlign w:val="center"/>
          </w:tcPr>
          <w:p w14:paraId="2B692226" w14:textId="77777777" w:rsidR="008973C1" w:rsidRPr="007D0AAC" w:rsidRDefault="008973C1" w:rsidP="00DB44ED">
            <w:pPr>
              <w:pStyle w:val="H1bodytext"/>
              <w:spacing w:after="0"/>
              <w:ind w:left="0"/>
              <w:jc w:val="center"/>
              <w:rPr>
                <w:rFonts w:ascii="Arial" w:hAnsi="Arial"/>
                <w:sz w:val="20"/>
              </w:rPr>
            </w:pPr>
          </w:p>
        </w:tc>
      </w:tr>
    </w:tbl>
    <w:p w14:paraId="3524A5D3" w14:textId="5DC0BDBA" w:rsidR="00123CE9" w:rsidRDefault="00123CE9" w:rsidP="00E62A15">
      <w:pPr>
        <w:pStyle w:val="H1bodytext"/>
        <w:spacing w:after="120"/>
        <w:rPr>
          <w:rFonts w:ascii="Arial" w:hAnsi="Arial"/>
          <w:highlight w:val="yellow"/>
        </w:rPr>
      </w:pPr>
    </w:p>
    <w:tbl>
      <w:tblPr>
        <w:tblStyle w:val="TableGrid"/>
        <w:tblW w:w="0" w:type="auto"/>
        <w:tblLook w:val="04A0" w:firstRow="1" w:lastRow="0" w:firstColumn="1" w:lastColumn="0" w:noHBand="0" w:noVBand="1"/>
      </w:tblPr>
      <w:tblGrid>
        <w:gridCol w:w="644"/>
        <w:gridCol w:w="4088"/>
        <w:gridCol w:w="4144"/>
        <w:gridCol w:w="1204"/>
      </w:tblGrid>
      <w:tr w:rsidR="006A5252" w:rsidRPr="00932809" w14:paraId="229F51E5" w14:textId="77777777" w:rsidTr="00DB44ED">
        <w:trPr>
          <w:trHeight w:val="360"/>
          <w:tblHeader/>
        </w:trPr>
        <w:tc>
          <w:tcPr>
            <w:tcW w:w="10080" w:type="dxa"/>
            <w:gridSpan w:val="4"/>
            <w:tcBorders>
              <w:top w:val="nil"/>
              <w:left w:val="nil"/>
              <w:bottom w:val="single" w:sz="4" w:space="0" w:color="auto"/>
              <w:right w:val="nil"/>
            </w:tcBorders>
            <w:vAlign w:val="bottom"/>
          </w:tcPr>
          <w:p w14:paraId="41CFB737" w14:textId="14C8A512" w:rsidR="006A5252" w:rsidRDefault="006A5252" w:rsidP="00DB44ED">
            <w:pPr>
              <w:pStyle w:val="Table"/>
            </w:pPr>
            <w:r>
              <w:t>Table 6</w:t>
            </w:r>
          </w:p>
          <w:p w14:paraId="58B49404" w14:textId="4AB61D00" w:rsidR="006A5252" w:rsidRPr="007D0AAC" w:rsidRDefault="000F5634" w:rsidP="00DB44ED">
            <w:pPr>
              <w:pStyle w:val="H1bodytext"/>
              <w:spacing w:after="0"/>
              <w:ind w:left="0"/>
              <w:jc w:val="center"/>
              <w:rPr>
                <w:rFonts w:ascii="Arial" w:hAnsi="Arial"/>
                <w:b/>
                <w:sz w:val="20"/>
              </w:rPr>
            </w:pPr>
            <w:sdt>
              <w:sdtPr>
                <w:rPr>
                  <w:rFonts w:ascii="Arial" w:hAnsi="Arial"/>
                  <w:b/>
                  <w:bCs/>
                  <w:sz w:val="20"/>
                </w:rPr>
                <w:alias w:val="Keywords"/>
                <w:tag w:val=""/>
                <w:id w:val="-438377362"/>
                <w:placeholder>
                  <w:docPart w:val="8636554F831E4A10819D330F969E418B"/>
                </w:placeholder>
                <w:dataBinding w:prefixMappings="xmlns:ns0='http://purl.org/dc/elements/1.1/' xmlns:ns1='http://schemas.openxmlformats.org/package/2006/metadata/core-properties' " w:xpath="/ns1:coreProperties[1]/ns1:keywords[1]" w:storeItemID="{6C3C8BC8-F283-45AE-878A-BAB7291924A1}"/>
                <w:text/>
              </w:sdtPr>
              <w:sdtEndPr/>
              <w:sdtContent>
                <w:r w:rsidR="006A5252">
                  <w:rPr>
                    <w:rFonts w:ascii="Arial" w:hAnsi="Arial"/>
                    <w:b/>
                    <w:bCs/>
                    <w:sz w:val="20"/>
                  </w:rPr>
                  <w:t>Source Node Moving</w:t>
                </w:r>
              </w:sdtContent>
            </w:sdt>
            <w:r w:rsidR="006A5252" w:rsidRPr="007D0AAC">
              <w:rPr>
                <w:rFonts w:ascii="Arial" w:hAnsi="Arial" w:cs="Arial"/>
                <w:b/>
                <w:sz w:val="20"/>
              </w:rPr>
              <w:t xml:space="preserve"> Acceptance </w:t>
            </w:r>
            <w:r w:rsidR="006A5252" w:rsidRPr="007D0AAC">
              <w:rPr>
                <w:rFonts w:ascii="Arial" w:hAnsi="Arial"/>
                <w:b/>
                <w:sz w:val="20"/>
              </w:rPr>
              <w:t>Test Plan</w:t>
            </w:r>
            <w:r w:rsidR="006A5252">
              <w:rPr>
                <w:rFonts w:ascii="Arial" w:hAnsi="Arial"/>
                <w:b/>
                <w:sz w:val="20"/>
              </w:rPr>
              <w:t xml:space="preserve"> Case 4</w:t>
            </w:r>
          </w:p>
        </w:tc>
      </w:tr>
      <w:tr w:rsidR="006A5252" w:rsidRPr="007D0AAC" w14:paraId="3B7A47EC" w14:textId="77777777" w:rsidTr="00DB44ED">
        <w:trPr>
          <w:trHeight w:val="530"/>
          <w:tblHeader/>
        </w:trPr>
        <w:tc>
          <w:tcPr>
            <w:tcW w:w="4732" w:type="dxa"/>
            <w:gridSpan w:val="2"/>
            <w:tcBorders>
              <w:top w:val="single" w:sz="4" w:space="0" w:color="auto"/>
            </w:tcBorders>
            <w:shd w:val="clear" w:color="auto" w:fill="auto"/>
            <w:vAlign w:val="center"/>
          </w:tcPr>
          <w:p w14:paraId="55157C02" w14:textId="77777777" w:rsidR="006A5252" w:rsidRPr="007D0AAC" w:rsidRDefault="000F5634" w:rsidP="00DB44ED">
            <w:pPr>
              <w:pStyle w:val="H1bodytext"/>
              <w:spacing w:after="0"/>
              <w:ind w:left="0"/>
              <w:jc w:val="center"/>
              <w:rPr>
                <w:rFonts w:ascii="Arial" w:hAnsi="Arial"/>
                <w:b/>
                <w:sz w:val="20"/>
              </w:rPr>
            </w:pPr>
            <w:sdt>
              <w:sdtPr>
                <w:rPr>
                  <w:rFonts w:ascii="Arial" w:hAnsi="Arial"/>
                  <w:b/>
                  <w:bCs/>
                  <w:sz w:val="20"/>
                </w:rPr>
                <w:alias w:val="Keywords"/>
                <w:tag w:val=""/>
                <w:id w:val="-968589120"/>
                <w:placeholder>
                  <w:docPart w:val="BF6FD101FFBA4F69947EDDEA5C81E765"/>
                </w:placeholder>
                <w:dataBinding w:prefixMappings="xmlns:ns0='http://purl.org/dc/elements/1.1/' xmlns:ns1='http://schemas.openxmlformats.org/package/2006/metadata/core-properties' " w:xpath="/ns1:coreProperties[1]/ns1:keywords[1]" w:storeItemID="{6C3C8BC8-F283-45AE-878A-BAB7291924A1}"/>
                <w:text/>
              </w:sdtPr>
              <w:sdtEndPr/>
              <w:sdtContent>
                <w:r w:rsidR="006A5252">
                  <w:rPr>
                    <w:rFonts w:ascii="Arial" w:hAnsi="Arial"/>
                    <w:b/>
                    <w:bCs/>
                    <w:sz w:val="20"/>
                  </w:rPr>
                  <w:t>Source Node Moving</w:t>
                </w:r>
              </w:sdtContent>
            </w:sdt>
            <w:r w:rsidR="006A5252" w:rsidRPr="007D0AAC">
              <w:rPr>
                <w:rFonts w:ascii="Arial" w:hAnsi="Arial"/>
                <w:b/>
                <w:sz w:val="20"/>
              </w:rPr>
              <w:t xml:space="preserve"> Acceptance Testing</w:t>
            </w:r>
          </w:p>
          <w:p w14:paraId="34432CF2" w14:textId="49EF8FF5" w:rsidR="006A5252" w:rsidRPr="007D0AAC" w:rsidRDefault="006A5252" w:rsidP="00DB44ED">
            <w:pPr>
              <w:pStyle w:val="H1bodytext"/>
              <w:spacing w:after="0"/>
              <w:ind w:left="0"/>
              <w:jc w:val="center"/>
              <w:rPr>
                <w:rFonts w:ascii="Arial" w:hAnsi="Arial"/>
                <w:b/>
                <w:sz w:val="20"/>
              </w:rPr>
            </w:pPr>
            <w:r w:rsidRPr="007D0AAC">
              <w:rPr>
                <w:rFonts w:ascii="Arial" w:hAnsi="Arial"/>
                <w:b/>
                <w:sz w:val="20"/>
              </w:rPr>
              <w:t>CACIE-</w:t>
            </w:r>
            <w:sdt>
              <w:sdtPr>
                <w:rPr>
                  <w:rFonts w:ascii="Arial" w:hAnsi="Arial"/>
                  <w:b/>
                  <w:bCs/>
                  <w:sz w:val="20"/>
                </w:rPr>
                <w:alias w:val="Keywords"/>
                <w:tag w:val=""/>
                <w:id w:val="-1708630808"/>
                <w:placeholder>
                  <w:docPart w:val="148B4A76CECA44A48361413430A447D8"/>
                </w:placeholder>
                <w:dataBinding w:prefixMappings="xmlns:ns0='http://purl.org/dc/elements/1.1/' xmlns:ns1='http://schemas.openxmlformats.org/package/2006/metadata/core-properties' " w:xpath="/ns1:coreProperties[1]/ns1:keywords[1]" w:storeItemID="{6C3C8BC8-F283-45AE-878A-BAB7291924A1}"/>
                <w:text/>
              </w:sdtPr>
              <w:sdtEndPr/>
              <w:sdtContent>
                <w:r>
                  <w:rPr>
                    <w:rFonts w:ascii="Arial" w:hAnsi="Arial"/>
                    <w:b/>
                    <w:bCs/>
                    <w:sz w:val="20"/>
                  </w:rPr>
                  <w:t>Source Node Moving</w:t>
                </w:r>
              </w:sdtContent>
            </w:sdt>
            <w:r w:rsidRPr="007D0AAC">
              <w:rPr>
                <w:rFonts w:ascii="Arial" w:hAnsi="Arial"/>
                <w:b/>
                <w:sz w:val="20"/>
              </w:rPr>
              <w:t xml:space="preserve"> – AT-</w:t>
            </w:r>
            <w:r>
              <w:rPr>
                <w:rFonts w:ascii="Arial" w:hAnsi="Arial"/>
                <w:b/>
                <w:sz w:val="20"/>
              </w:rPr>
              <w:t>4</w:t>
            </w:r>
          </w:p>
        </w:tc>
        <w:tc>
          <w:tcPr>
            <w:tcW w:w="5348" w:type="dxa"/>
            <w:gridSpan w:val="2"/>
            <w:tcBorders>
              <w:top w:val="single" w:sz="4" w:space="0" w:color="auto"/>
            </w:tcBorders>
            <w:shd w:val="clear" w:color="auto" w:fill="auto"/>
            <w:vAlign w:val="center"/>
          </w:tcPr>
          <w:p w14:paraId="1020200D" w14:textId="77777777" w:rsidR="006A5252" w:rsidRPr="007D0AAC" w:rsidRDefault="006A5252" w:rsidP="00DB44ED">
            <w:pPr>
              <w:pStyle w:val="H1bodytext"/>
              <w:spacing w:after="0"/>
              <w:ind w:left="0"/>
              <w:rPr>
                <w:rFonts w:ascii="Arial" w:hAnsi="Arial"/>
                <w:b/>
                <w:sz w:val="20"/>
              </w:rPr>
            </w:pPr>
            <w:r w:rsidRPr="007D0AAC">
              <w:rPr>
                <w:rFonts w:ascii="Arial" w:hAnsi="Arial"/>
                <w:b/>
                <w:sz w:val="20"/>
              </w:rPr>
              <w:t>Date:</w:t>
            </w:r>
          </w:p>
        </w:tc>
      </w:tr>
      <w:tr w:rsidR="006A5252" w:rsidRPr="007D0AAC" w14:paraId="21B97CD3" w14:textId="77777777" w:rsidTr="00DB44ED">
        <w:trPr>
          <w:trHeight w:val="530"/>
          <w:tblHeader/>
        </w:trPr>
        <w:tc>
          <w:tcPr>
            <w:tcW w:w="4732" w:type="dxa"/>
            <w:gridSpan w:val="2"/>
            <w:tcBorders>
              <w:top w:val="single" w:sz="4" w:space="0" w:color="auto"/>
            </w:tcBorders>
            <w:shd w:val="clear" w:color="auto" w:fill="auto"/>
            <w:vAlign w:val="center"/>
          </w:tcPr>
          <w:p w14:paraId="5D260139" w14:textId="77777777" w:rsidR="006A5252" w:rsidRPr="007D0AAC" w:rsidRDefault="006A5252" w:rsidP="00DB44ED">
            <w:pPr>
              <w:pStyle w:val="H1bodytext"/>
              <w:spacing w:after="0"/>
              <w:ind w:left="0"/>
              <w:rPr>
                <w:rFonts w:ascii="Arial" w:hAnsi="Arial"/>
                <w:b/>
                <w:sz w:val="20"/>
              </w:rPr>
            </w:pPr>
            <w:r w:rsidRPr="007D0AAC">
              <w:rPr>
                <w:rFonts w:ascii="Arial" w:hAnsi="Arial"/>
                <w:b/>
                <w:sz w:val="20"/>
              </w:rPr>
              <w:t xml:space="preserve">Tool Runner </w:t>
            </w:r>
            <w:r>
              <w:rPr>
                <w:rFonts w:ascii="Arial" w:hAnsi="Arial"/>
                <w:b/>
                <w:sz w:val="20"/>
              </w:rPr>
              <w:t xml:space="preserve">Log </w:t>
            </w:r>
            <w:r w:rsidRPr="007D0AAC">
              <w:rPr>
                <w:rFonts w:ascii="Arial" w:hAnsi="Arial"/>
                <w:b/>
                <w:sz w:val="20"/>
              </w:rPr>
              <w:t>File Location for this test:</w:t>
            </w:r>
          </w:p>
          <w:p w14:paraId="1609D568" w14:textId="0E284663" w:rsidR="006A5252" w:rsidRPr="007D0AAC" w:rsidRDefault="00AB3E68" w:rsidP="00DB44ED">
            <w:pPr>
              <w:pStyle w:val="H1bodytext"/>
              <w:spacing w:after="0"/>
              <w:ind w:left="0"/>
              <w:rPr>
                <w:rFonts w:ascii="Arial" w:hAnsi="Arial"/>
                <w:b/>
                <w:sz w:val="20"/>
              </w:rPr>
            </w:pPr>
            <w:r w:rsidRPr="00AB3E68">
              <w:rPr>
                <w:rFonts w:ascii="Arial" w:hAnsi="Arial"/>
                <w:b/>
                <w:sz w:val="20"/>
              </w:rPr>
              <w:t>\CAVE\v4-2Test\</w:t>
            </w:r>
            <w:proofErr w:type="spellStart"/>
            <w:r w:rsidRPr="00AB3E68">
              <w:rPr>
                <w:rFonts w:ascii="Arial" w:hAnsi="Arial"/>
                <w:b/>
                <w:sz w:val="20"/>
              </w:rPr>
              <w:t>mpondSLM</w:t>
            </w:r>
            <w:proofErr w:type="spellEnd"/>
            <w:r w:rsidRPr="00AB3E68">
              <w:rPr>
                <w:rFonts w:ascii="Arial" w:hAnsi="Arial"/>
                <w:b/>
                <w:sz w:val="20"/>
              </w:rPr>
              <w:t xml:space="preserve">\sources-qa_test-4 </w:t>
            </w:r>
          </w:p>
        </w:tc>
        <w:tc>
          <w:tcPr>
            <w:tcW w:w="5348" w:type="dxa"/>
            <w:gridSpan w:val="2"/>
            <w:tcBorders>
              <w:top w:val="single" w:sz="4" w:space="0" w:color="auto"/>
            </w:tcBorders>
            <w:shd w:val="clear" w:color="auto" w:fill="auto"/>
            <w:vAlign w:val="center"/>
          </w:tcPr>
          <w:p w14:paraId="124CA743" w14:textId="77777777" w:rsidR="006A5252" w:rsidRPr="007D0AAC" w:rsidRDefault="006A5252" w:rsidP="00DB44ED">
            <w:pPr>
              <w:pStyle w:val="H1bodytext"/>
              <w:spacing w:after="0"/>
              <w:ind w:left="0"/>
              <w:rPr>
                <w:rFonts w:ascii="Arial" w:hAnsi="Arial"/>
                <w:b/>
                <w:sz w:val="20"/>
              </w:rPr>
            </w:pPr>
            <w:r>
              <w:rPr>
                <w:rFonts w:ascii="Arial" w:hAnsi="Arial"/>
                <w:b/>
                <w:sz w:val="20"/>
              </w:rPr>
              <w:t>Test Performed By:</w:t>
            </w:r>
          </w:p>
        </w:tc>
      </w:tr>
      <w:tr w:rsidR="006A5252" w:rsidRPr="007D0AAC" w14:paraId="7F2996C6" w14:textId="77777777" w:rsidTr="00DB44ED">
        <w:trPr>
          <w:trHeight w:val="530"/>
          <w:tblHeader/>
        </w:trPr>
        <w:tc>
          <w:tcPr>
            <w:tcW w:w="10080" w:type="dxa"/>
            <w:gridSpan w:val="4"/>
            <w:tcBorders>
              <w:top w:val="single" w:sz="4" w:space="0" w:color="auto"/>
            </w:tcBorders>
            <w:shd w:val="clear" w:color="auto" w:fill="auto"/>
            <w:vAlign w:val="center"/>
          </w:tcPr>
          <w:p w14:paraId="63F66911" w14:textId="3905EB15" w:rsidR="006A5252" w:rsidRPr="007D0AAC" w:rsidRDefault="006A5252" w:rsidP="00DB44ED">
            <w:pPr>
              <w:pStyle w:val="H1bodytext"/>
              <w:spacing w:after="0"/>
              <w:ind w:left="0"/>
              <w:rPr>
                <w:rFonts w:ascii="Arial" w:hAnsi="Arial"/>
                <w:b/>
                <w:sz w:val="20"/>
              </w:rPr>
            </w:pPr>
            <w:r w:rsidRPr="007D0AAC">
              <w:rPr>
                <w:rFonts w:ascii="Arial" w:hAnsi="Arial"/>
                <w:b/>
                <w:sz w:val="20"/>
              </w:rPr>
              <w:t xml:space="preserve">Testing Directory: </w:t>
            </w:r>
            <w:r>
              <w:rPr>
                <w:rFonts w:ascii="Arial" w:hAnsi="Arial"/>
                <w:b/>
                <w:sz w:val="20"/>
              </w:rPr>
              <w:t>\</w:t>
            </w:r>
            <w:r w:rsidRPr="006E2DD6">
              <w:rPr>
                <w:rFonts w:ascii="Arial" w:hAnsi="Arial"/>
                <w:b/>
                <w:sz w:val="20"/>
              </w:rPr>
              <w:t>CAVE\v4-2Test\</w:t>
            </w:r>
            <w:proofErr w:type="spellStart"/>
            <w:r w:rsidRPr="006E2DD6">
              <w:rPr>
                <w:rFonts w:ascii="Arial" w:hAnsi="Arial"/>
                <w:b/>
                <w:sz w:val="20"/>
              </w:rPr>
              <w:t>mpondSLM</w:t>
            </w:r>
            <w:proofErr w:type="spellEnd"/>
            <w:r w:rsidRPr="006E2DD6">
              <w:rPr>
                <w:rFonts w:ascii="Arial" w:hAnsi="Arial"/>
                <w:b/>
                <w:sz w:val="20"/>
              </w:rPr>
              <w:t>\sources-qa_test-</w:t>
            </w:r>
            <w:r>
              <w:rPr>
                <w:rFonts w:ascii="Arial" w:hAnsi="Arial"/>
                <w:b/>
                <w:sz w:val="20"/>
              </w:rPr>
              <w:t>4</w:t>
            </w:r>
          </w:p>
        </w:tc>
      </w:tr>
      <w:tr w:rsidR="006A5252" w:rsidRPr="00572F5F" w14:paraId="71EA5A1C" w14:textId="77777777" w:rsidTr="00DB44ED">
        <w:trPr>
          <w:trHeight w:val="530"/>
          <w:tblHeader/>
        </w:trPr>
        <w:tc>
          <w:tcPr>
            <w:tcW w:w="644" w:type="dxa"/>
            <w:tcBorders>
              <w:top w:val="single" w:sz="4" w:space="0" w:color="auto"/>
            </w:tcBorders>
            <w:shd w:val="clear" w:color="auto" w:fill="D9D9D9" w:themeFill="background1" w:themeFillShade="D9"/>
            <w:vAlign w:val="center"/>
          </w:tcPr>
          <w:p w14:paraId="798A35D1" w14:textId="77777777" w:rsidR="006A5252" w:rsidRPr="007D0AAC" w:rsidRDefault="006A5252" w:rsidP="00DB44ED">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4088" w:type="dxa"/>
            <w:tcBorders>
              <w:top w:val="single" w:sz="4" w:space="0" w:color="auto"/>
            </w:tcBorders>
            <w:shd w:val="clear" w:color="auto" w:fill="D9D9D9" w:themeFill="background1" w:themeFillShade="D9"/>
            <w:vAlign w:val="center"/>
          </w:tcPr>
          <w:p w14:paraId="463F97EC" w14:textId="77777777" w:rsidR="006A5252" w:rsidRPr="007D0AAC" w:rsidRDefault="006A5252" w:rsidP="00DB44ED">
            <w:pPr>
              <w:pStyle w:val="H1bodytext"/>
              <w:spacing w:after="0"/>
              <w:ind w:left="0"/>
              <w:jc w:val="center"/>
              <w:rPr>
                <w:rFonts w:ascii="Arial" w:hAnsi="Arial"/>
                <w:b/>
                <w:sz w:val="20"/>
              </w:rPr>
            </w:pPr>
            <w:r w:rsidRPr="007D0AAC">
              <w:rPr>
                <w:rFonts w:ascii="Arial" w:hAnsi="Arial"/>
                <w:b/>
                <w:sz w:val="20"/>
              </w:rPr>
              <w:t>Test Instruction</w:t>
            </w:r>
          </w:p>
        </w:tc>
        <w:tc>
          <w:tcPr>
            <w:tcW w:w="4144" w:type="dxa"/>
            <w:tcBorders>
              <w:top w:val="single" w:sz="4" w:space="0" w:color="auto"/>
            </w:tcBorders>
            <w:shd w:val="clear" w:color="auto" w:fill="D9D9D9" w:themeFill="background1" w:themeFillShade="D9"/>
            <w:vAlign w:val="center"/>
          </w:tcPr>
          <w:p w14:paraId="10B42276" w14:textId="77777777" w:rsidR="006A5252" w:rsidRPr="007D0AAC" w:rsidRDefault="006A5252" w:rsidP="00DB44ED">
            <w:pPr>
              <w:pStyle w:val="H1bodytext"/>
              <w:spacing w:after="0"/>
              <w:ind w:left="0"/>
              <w:jc w:val="center"/>
              <w:rPr>
                <w:rFonts w:ascii="Arial" w:hAnsi="Arial"/>
                <w:b/>
                <w:sz w:val="20"/>
              </w:rPr>
            </w:pPr>
            <w:r w:rsidRPr="007D0AAC">
              <w:rPr>
                <w:rFonts w:ascii="Arial" w:hAnsi="Arial"/>
                <w:b/>
                <w:sz w:val="20"/>
              </w:rPr>
              <w:t>Expected Result</w:t>
            </w:r>
          </w:p>
        </w:tc>
        <w:tc>
          <w:tcPr>
            <w:tcW w:w="1204" w:type="dxa"/>
            <w:tcBorders>
              <w:top w:val="single" w:sz="4" w:space="0" w:color="auto"/>
            </w:tcBorders>
            <w:shd w:val="clear" w:color="auto" w:fill="D9D9D9" w:themeFill="background1" w:themeFillShade="D9"/>
            <w:vAlign w:val="center"/>
          </w:tcPr>
          <w:p w14:paraId="699AC7A8" w14:textId="77777777" w:rsidR="006A5252" w:rsidRPr="007D0AAC" w:rsidRDefault="006A5252" w:rsidP="00DB44ED">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6A5252" w:rsidRPr="007D0AAC" w14:paraId="17E2F7F0" w14:textId="77777777" w:rsidTr="00DB44ED">
        <w:trPr>
          <w:trHeight w:val="494"/>
        </w:trPr>
        <w:tc>
          <w:tcPr>
            <w:tcW w:w="10080" w:type="dxa"/>
            <w:gridSpan w:val="4"/>
            <w:vAlign w:val="center"/>
          </w:tcPr>
          <w:p w14:paraId="468FDB75" w14:textId="77777777" w:rsidR="006A5252" w:rsidRPr="007D0AAC" w:rsidRDefault="006A5252" w:rsidP="00DB44ED">
            <w:pPr>
              <w:pStyle w:val="H1bodytext"/>
              <w:spacing w:after="0"/>
              <w:ind w:left="0"/>
              <w:rPr>
                <w:rFonts w:ascii="Arial" w:hAnsi="Arial"/>
                <w:i/>
                <w:iCs/>
                <w:sz w:val="20"/>
              </w:rPr>
            </w:pPr>
            <w:r>
              <w:rPr>
                <w:rFonts w:ascii="Arial" w:hAnsi="Arial"/>
                <w:sz w:val="20"/>
              </w:rPr>
              <w:t>Navigate to the Testing Directory</w:t>
            </w:r>
          </w:p>
        </w:tc>
      </w:tr>
      <w:tr w:rsidR="006A5252" w14:paraId="3A3A77A3" w14:textId="77777777" w:rsidTr="00DB44ED">
        <w:trPr>
          <w:trHeight w:val="494"/>
        </w:trPr>
        <w:tc>
          <w:tcPr>
            <w:tcW w:w="644" w:type="dxa"/>
            <w:vAlign w:val="center"/>
          </w:tcPr>
          <w:p w14:paraId="794E8342" w14:textId="77777777" w:rsidR="006A5252" w:rsidRPr="007D0AAC" w:rsidRDefault="006A5252" w:rsidP="00DB44ED">
            <w:pPr>
              <w:pStyle w:val="H1bodytext"/>
              <w:spacing w:after="0"/>
              <w:ind w:left="0"/>
              <w:jc w:val="center"/>
              <w:rPr>
                <w:rFonts w:ascii="Arial" w:hAnsi="Arial"/>
                <w:sz w:val="20"/>
              </w:rPr>
            </w:pPr>
            <w:r>
              <w:rPr>
                <w:rFonts w:ascii="Arial" w:hAnsi="Arial"/>
                <w:sz w:val="20"/>
              </w:rPr>
              <w:lastRenderedPageBreak/>
              <w:t>1</w:t>
            </w:r>
          </w:p>
        </w:tc>
        <w:tc>
          <w:tcPr>
            <w:tcW w:w="4088" w:type="dxa"/>
            <w:vAlign w:val="center"/>
          </w:tcPr>
          <w:p w14:paraId="540E6958" w14:textId="129CFDF1" w:rsidR="006A5252" w:rsidRDefault="006A5252" w:rsidP="00DB44ED">
            <w:pPr>
              <w:pStyle w:val="H1bodytext"/>
              <w:spacing w:after="0"/>
              <w:ind w:left="0"/>
              <w:rPr>
                <w:rFonts w:ascii="Arial" w:hAnsi="Arial"/>
                <w:sz w:val="20"/>
              </w:rPr>
            </w:pPr>
            <w:r>
              <w:rPr>
                <w:rFonts w:ascii="Arial" w:hAnsi="Arial"/>
                <w:sz w:val="20"/>
              </w:rPr>
              <w:t xml:space="preserve">Make sure the following files are present in the working directory: </w:t>
            </w:r>
            <w:r w:rsidRPr="00314D3F">
              <w:rPr>
                <w:rFonts w:ascii="Arial" w:hAnsi="Arial"/>
                <w:i/>
                <w:iCs/>
                <w:sz w:val="20"/>
              </w:rPr>
              <w:t>rads1-src.card</w:t>
            </w:r>
            <w:r w:rsidR="00241E45">
              <w:rPr>
                <w:rFonts w:ascii="Arial" w:hAnsi="Arial"/>
                <w:i/>
                <w:iCs/>
                <w:sz w:val="20"/>
              </w:rPr>
              <w:t xml:space="preserve"> </w:t>
            </w:r>
            <w:r w:rsidR="00241E45" w:rsidRPr="00415F84">
              <w:rPr>
                <w:rFonts w:ascii="Arial" w:hAnsi="Arial"/>
                <w:sz w:val="20"/>
              </w:rPr>
              <w:t>and</w:t>
            </w:r>
            <w:r w:rsidRPr="00314D3F">
              <w:rPr>
                <w:rFonts w:ascii="Arial" w:hAnsi="Arial"/>
                <w:i/>
                <w:iCs/>
                <w:sz w:val="20"/>
              </w:rPr>
              <w:t xml:space="preserve"> rads2-src.card</w:t>
            </w:r>
            <w:r w:rsidR="00241E45">
              <w:rPr>
                <w:rFonts w:ascii="Arial" w:hAnsi="Arial"/>
                <w:sz w:val="20"/>
              </w:rPr>
              <w:t xml:space="preserve"> and</w:t>
            </w:r>
            <w:r>
              <w:rPr>
                <w:rFonts w:ascii="Arial" w:hAnsi="Arial"/>
                <w:sz w:val="20"/>
              </w:rPr>
              <w:t xml:space="preserve"> </w:t>
            </w:r>
            <w:proofErr w:type="spellStart"/>
            <w:r w:rsidRPr="00314D3F">
              <w:rPr>
                <w:rFonts w:ascii="Arial" w:hAnsi="Arial"/>
                <w:i/>
                <w:iCs/>
                <w:sz w:val="20"/>
              </w:rPr>
              <w:t>input.top</w:t>
            </w:r>
            <w:proofErr w:type="spellEnd"/>
            <w:r w:rsidR="00241E45">
              <w:rPr>
                <w:rFonts w:ascii="Arial" w:hAnsi="Arial"/>
                <w:i/>
                <w:iCs/>
                <w:sz w:val="20"/>
              </w:rPr>
              <w:t xml:space="preserve"> </w:t>
            </w:r>
            <w:r w:rsidR="00241E45" w:rsidRPr="0047028A">
              <w:rPr>
                <w:rFonts w:ascii="Arial" w:hAnsi="Arial"/>
                <w:sz w:val="20"/>
              </w:rPr>
              <w:t>in the</w:t>
            </w:r>
            <w:r w:rsidR="00241E45">
              <w:rPr>
                <w:rFonts w:ascii="Arial" w:hAnsi="Arial"/>
                <w:i/>
                <w:iCs/>
                <w:sz w:val="20"/>
              </w:rPr>
              <w:t xml:space="preserve"> </w:t>
            </w:r>
            <w:proofErr w:type="spellStart"/>
            <w:r w:rsidR="00241E45">
              <w:rPr>
                <w:rFonts w:ascii="Arial" w:hAnsi="Arial"/>
                <w:i/>
                <w:iCs/>
                <w:sz w:val="20"/>
              </w:rPr>
              <w:t>Model</w:t>
            </w:r>
            <w:r w:rsidR="00387560">
              <w:rPr>
                <w:rFonts w:ascii="Arial" w:hAnsi="Arial"/>
                <w:i/>
                <w:iCs/>
                <w:sz w:val="20"/>
              </w:rPr>
              <w:t>N</w:t>
            </w:r>
            <w:r w:rsidR="00241E45">
              <w:rPr>
                <w:rFonts w:ascii="Arial" w:hAnsi="Arial"/>
                <w:i/>
                <w:iCs/>
                <w:sz w:val="20"/>
              </w:rPr>
              <w:t>ame</w:t>
            </w:r>
            <w:proofErr w:type="spellEnd"/>
            <w:r w:rsidR="00241E45">
              <w:rPr>
                <w:rFonts w:ascii="Arial" w:hAnsi="Arial"/>
                <w:i/>
                <w:iCs/>
                <w:sz w:val="20"/>
              </w:rPr>
              <w:t xml:space="preserve">/build </w:t>
            </w:r>
            <w:r w:rsidR="00241E45" w:rsidRPr="0047028A">
              <w:rPr>
                <w:rFonts w:ascii="Arial" w:hAnsi="Arial"/>
                <w:sz w:val="20"/>
              </w:rPr>
              <w:t>directory</w:t>
            </w:r>
            <w:r>
              <w:rPr>
                <w:rFonts w:ascii="Arial" w:hAnsi="Arial"/>
                <w:sz w:val="20"/>
              </w:rPr>
              <w:t>.</w:t>
            </w:r>
          </w:p>
          <w:p w14:paraId="47EC443D" w14:textId="73148A8A" w:rsidR="006A5252" w:rsidRDefault="00B33E53" w:rsidP="00DB44ED">
            <w:pPr>
              <w:pStyle w:val="H1bodytext"/>
              <w:spacing w:after="0"/>
              <w:ind w:left="0"/>
              <w:rPr>
                <w:rFonts w:ascii="Arial" w:hAnsi="Arial"/>
                <w:sz w:val="20"/>
              </w:rPr>
            </w:pPr>
            <w:r>
              <w:rPr>
                <w:rFonts w:ascii="Arial" w:hAnsi="Arial"/>
                <w:sz w:val="20"/>
              </w:rPr>
              <w:t xml:space="preserve">This test case is designed to test the move of a block of source nodes for a solid source waste site listed in both files: </w:t>
            </w:r>
            <w:r w:rsidRPr="00314D3F">
              <w:rPr>
                <w:rFonts w:ascii="Arial" w:hAnsi="Arial"/>
                <w:i/>
                <w:iCs/>
                <w:sz w:val="20"/>
              </w:rPr>
              <w:t>rads1-src.card</w:t>
            </w:r>
            <w:r>
              <w:rPr>
                <w:rFonts w:ascii="Arial" w:hAnsi="Arial"/>
                <w:i/>
                <w:iCs/>
                <w:sz w:val="20"/>
              </w:rPr>
              <w:t xml:space="preserve"> </w:t>
            </w:r>
            <w:r w:rsidRPr="00415F84">
              <w:rPr>
                <w:rFonts w:ascii="Arial" w:hAnsi="Arial"/>
                <w:sz w:val="20"/>
              </w:rPr>
              <w:t>and</w:t>
            </w:r>
            <w:r w:rsidRPr="00314D3F">
              <w:rPr>
                <w:rFonts w:ascii="Arial" w:hAnsi="Arial"/>
                <w:i/>
                <w:iCs/>
                <w:sz w:val="20"/>
              </w:rPr>
              <w:t xml:space="preserve"> rads2-src.card</w:t>
            </w:r>
          </w:p>
        </w:tc>
        <w:tc>
          <w:tcPr>
            <w:tcW w:w="4144" w:type="dxa"/>
            <w:vAlign w:val="center"/>
          </w:tcPr>
          <w:p w14:paraId="4E02A7E2" w14:textId="77777777" w:rsidR="006A5252" w:rsidRDefault="006A5252" w:rsidP="00DB44ED">
            <w:pPr>
              <w:pStyle w:val="H1bodytext"/>
              <w:spacing w:after="0"/>
              <w:ind w:left="0"/>
              <w:rPr>
                <w:rFonts w:ascii="Arial" w:hAnsi="Arial"/>
                <w:sz w:val="20"/>
              </w:rPr>
            </w:pPr>
            <w:r>
              <w:rPr>
                <w:rFonts w:ascii="Arial" w:hAnsi="Arial"/>
                <w:sz w:val="20"/>
              </w:rPr>
              <w:t>The files are present in the working directory.</w:t>
            </w:r>
          </w:p>
        </w:tc>
        <w:tc>
          <w:tcPr>
            <w:tcW w:w="1204" w:type="dxa"/>
            <w:vAlign w:val="center"/>
          </w:tcPr>
          <w:p w14:paraId="56EF6D21" w14:textId="77777777" w:rsidR="006A5252" w:rsidRPr="007D0AAC" w:rsidRDefault="006A5252" w:rsidP="00DB44ED">
            <w:pPr>
              <w:pStyle w:val="H1bodytext"/>
              <w:spacing w:after="0"/>
              <w:ind w:left="0"/>
              <w:rPr>
                <w:rFonts w:ascii="Arial" w:hAnsi="Arial"/>
                <w:i/>
                <w:sz w:val="20"/>
              </w:rPr>
            </w:pPr>
          </w:p>
        </w:tc>
      </w:tr>
      <w:tr w:rsidR="006A5252" w14:paraId="7FD296C9" w14:textId="77777777" w:rsidTr="00DB44ED">
        <w:trPr>
          <w:trHeight w:val="494"/>
        </w:trPr>
        <w:tc>
          <w:tcPr>
            <w:tcW w:w="644" w:type="dxa"/>
            <w:vAlign w:val="center"/>
          </w:tcPr>
          <w:p w14:paraId="700C6A39" w14:textId="77777777" w:rsidR="006A5252" w:rsidRPr="007D0AAC" w:rsidRDefault="006A5252" w:rsidP="00DB44ED">
            <w:pPr>
              <w:pStyle w:val="H1bodytext"/>
              <w:spacing w:after="0"/>
              <w:ind w:left="0"/>
              <w:jc w:val="center"/>
              <w:rPr>
                <w:rFonts w:ascii="Arial" w:hAnsi="Arial"/>
                <w:sz w:val="20"/>
              </w:rPr>
            </w:pPr>
            <w:r>
              <w:rPr>
                <w:rFonts w:ascii="Arial" w:hAnsi="Arial"/>
                <w:sz w:val="20"/>
              </w:rPr>
              <w:t>2</w:t>
            </w:r>
          </w:p>
        </w:tc>
        <w:tc>
          <w:tcPr>
            <w:tcW w:w="4088" w:type="dxa"/>
            <w:vAlign w:val="center"/>
          </w:tcPr>
          <w:p w14:paraId="27540DE3" w14:textId="2BC6BF0C" w:rsidR="006A5252" w:rsidRDefault="006A5252" w:rsidP="00DB44ED">
            <w:pPr>
              <w:pStyle w:val="H1bodytext"/>
              <w:spacing w:after="0"/>
              <w:ind w:left="0"/>
              <w:rPr>
                <w:rFonts w:ascii="Arial" w:hAnsi="Arial"/>
                <w:sz w:val="20"/>
              </w:rPr>
            </w:pPr>
            <w:r>
              <w:rPr>
                <w:rFonts w:ascii="Arial" w:hAnsi="Arial"/>
                <w:sz w:val="20"/>
              </w:rPr>
              <w:t>Copy the shell script “</w:t>
            </w:r>
            <w:r w:rsidRPr="006E2DD6">
              <w:rPr>
                <w:rFonts w:ascii="Arial" w:hAnsi="Arial"/>
                <w:sz w:val="20"/>
              </w:rPr>
              <w:t>run_move_source_nodes.sh</w:t>
            </w:r>
            <w:r>
              <w:rPr>
                <w:rFonts w:ascii="Arial" w:hAnsi="Arial"/>
                <w:sz w:val="20"/>
              </w:rPr>
              <w:t xml:space="preserve">” located in </w:t>
            </w:r>
            <w:r>
              <w:rPr>
                <w:rFonts w:ascii="Arial" w:hAnsi="Arial"/>
                <w:b/>
                <w:sz w:val="20"/>
              </w:rPr>
              <w:t>\</w:t>
            </w:r>
            <w:r w:rsidRPr="006E2DD6">
              <w:rPr>
                <w:rFonts w:ascii="Arial" w:hAnsi="Arial"/>
                <w:b/>
                <w:sz w:val="20"/>
              </w:rPr>
              <w:t>CAVE\v4-2</w:t>
            </w:r>
            <w:r>
              <w:rPr>
                <w:rFonts w:ascii="Arial" w:hAnsi="Arial"/>
                <w:b/>
                <w:sz w:val="20"/>
              </w:rPr>
              <w:t>\shells\</w:t>
            </w:r>
            <w:proofErr w:type="spellStart"/>
            <w:r>
              <w:rPr>
                <w:rFonts w:ascii="Arial" w:hAnsi="Arial"/>
                <w:b/>
                <w:sz w:val="20"/>
              </w:rPr>
              <w:t>xprt</w:t>
            </w:r>
            <w:proofErr w:type="spellEnd"/>
            <w:r>
              <w:rPr>
                <w:rFonts w:ascii="Arial" w:hAnsi="Arial"/>
                <w:b/>
                <w:sz w:val="20"/>
              </w:rPr>
              <w:t>-execution</w:t>
            </w:r>
            <w:r>
              <w:rPr>
                <w:rFonts w:ascii="Arial" w:hAnsi="Arial"/>
                <w:sz w:val="20"/>
              </w:rPr>
              <w:t xml:space="preserve"> into your testing directory and r</w:t>
            </w:r>
            <w:r w:rsidRPr="00F3469E">
              <w:rPr>
                <w:rFonts w:ascii="Arial" w:hAnsi="Arial"/>
                <w:sz w:val="20"/>
              </w:rPr>
              <w:t xml:space="preserve">eplace the XXXX </w:t>
            </w:r>
            <w:r>
              <w:rPr>
                <w:rFonts w:ascii="Arial" w:hAnsi="Arial"/>
                <w:sz w:val="20"/>
              </w:rPr>
              <w:t xml:space="preserve">in there </w:t>
            </w:r>
            <w:r w:rsidRPr="00F3469E">
              <w:rPr>
                <w:rFonts w:ascii="Arial" w:hAnsi="Arial"/>
                <w:sz w:val="20"/>
              </w:rPr>
              <w:t>with the model name</w:t>
            </w:r>
            <w:r>
              <w:rPr>
                <w:rFonts w:ascii="Arial" w:hAnsi="Arial"/>
                <w:sz w:val="20"/>
              </w:rPr>
              <w:t xml:space="preserve"> according to the instructions given in the script.</w:t>
            </w:r>
          </w:p>
        </w:tc>
        <w:tc>
          <w:tcPr>
            <w:tcW w:w="4144" w:type="dxa"/>
            <w:vAlign w:val="center"/>
          </w:tcPr>
          <w:p w14:paraId="5EA576A2" w14:textId="77777777" w:rsidR="006A5252" w:rsidRPr="007D0AAC" w:rsidRDefault="006A5252" w:rsidP="00DB44ED">
            <w:pPr>
              <w:pStyle w:val="H1bodytext"/>
              <w:spacing w:after="0"/>
              <w:ind w:left="0"/>
              <w:rPr>
                <w:rFonts w:ascii="Arial" w:hAnsi="Arial"/>
                <w:sz w:val="20"/>
              </w:rPr>
            </w:pPr>
            <w:r>
              <w:rPr>
                <w:rFonts w:ascii="Arial" w:hAnsi="Arial"/>
                <w:sz w:val="20"/>
              </w:rPr>
              <w:t>The shell script “</w:t>
            </w:r>
            <w:r w:rsidRPr="00314D3F">
              <w:rPr>
                <w:rFonts w:ascii="Arial" w:hAnsi="Arial"/>
                <w:i/>
                <w:iCs/>
                <w:sz w:val="20"/>
              </w:rPr>
              <w:t>run_move_source_nodes.sh</w:t>
            </w:r>
            <w:r>
              <w:rPr>
                <w:rFonts w:ascii="Arial" w:hAnsi="Arial"/>
                <w:sz w:val="20"/>
              </w:rPr>
              <w:t>” is copied into the working directory and the XXXX is replaced with “</w:t>
            </w:r>
            <w:proofErr w:type="spellStart"/>
            <w:r w:rsidRPr="00314D3F">
              <w:rPr>
                <w:rFonts w:ascii="Arial" w:hAnsi="Arial"/>
                <w:i/>
                <w:iCs/>
                <w:sz w:val="20"/>
              </w:rPr>
              <w:t>mpondSLM</w:t>
            </w:r>
            <w:proofErr w:type="spellEnd"/>
            <w:r>
              <w:rPr>
                <w:rFonts w:ascii="Arial" w:hAnsi="Arial"/>
                <w:sz w:val="20"/>
              </w:rPr>
              <w:t>”.</w:t>
            </w:r>
          </w:p>
        </w:tc>
        <w:tc>
          <w:tcPr>
            <w:tcW w:w="1204" w:type="dxa"/>
            <w:vAlign w:val="center"/>
          </w:tcPr>
          <w:p w14:paraId="0CC51566" w14:textId="77777777" w:rsidR="006A5252" w:rsidRPr="007D0AAC" w:rsidRDefault="006A5252" w:rsidP="00DB44ED">
            <w:pPr>
              <w:pStyle w:val="H1bodytext"/>
              <w:spacing w:after="0"/>
              <w:ind w:left="0"/>
              <w:jc w:val="center"/>
              <w:rPr>
                <w:rFonts w:ascii="Arial" w:hAnsi="Arial"/>
                <w:sz w:val="20"/>
              </w:rPr>
            </w:pPr>
          </w:p>
        </w:tc>
      </w:tr>
      <w:tr w:rsidR="006A5252" w14:paraId="39C23C7F" w14:textId="77777777" w:rsidTr="00DB44ED">
        <w:trPr>
          <w:trHeight w:val="494"/>
        </w:trPr>
        <w:tc>
          <w:tcPr>
            <w:tcW w:w="644" w:type="dxa"/>
            <w:vAlign w:val="center"/>
          </w:tcPr>
          <w:p w14:paraId="4CEF87B8" w14:textId="77777777" w:rsidR="006A5252" w:rsidRPr="007D0AAC" w:rsidRDefault="006A5252" w:rsidP="00DB44ED">
            <w:pPr>
              <w:pStyle w:val="H1bodytext"/>
              <w:spacing w:after="0"/>
              <w:ind w:left="0"/>
              <w:jc w:val="center"/>
              <w:rPr>
                <w:rFonts w:ascii="Arial" w:hAnsi="Arial"/>
                <w:sz w:val="20"/>
              </w:rPr>
            </w:pPr>
            <w:r>
              <w:rPr>
                <w:rFonts w:ascii="Arial" w:hAnsi="Arial"/>
                <w:sz w:val="20"/>
              </w:rPr>
              <w:t>3</w:t>
            </w:r>
          </w:p>
        </w:tc>
        <w:tc>
          <w:tcPr>
            <w:tcW w:w="4088" w:type="dxa"/>
            <w:vAlign w:val="center"/>
          </w:tcPr>
          <w:p w14:paraId="1C366A7F" w14:textId="2196209B" w:rsidR="006A5252" w:rsidRDefault="00B63454" w:rsidP="00DB44ED">
            <w:pPr>
              <w:pStyle w:val="H1bodytext"/>
              <w:spacing w:after="0"/>
              <w:ind w:left="0"/>
              <w:rPr>
                <w:rFonts w:ascii="Arial" w:hAnsi="Arial"/>
                <w:sz w:val="20"/>
              </w:rPr>
            </w:pPr>
            <w:r>
              <w:rPr>
                <w:rFonts w:ascii="Arial" w:hAnsi="Arial"/>
                <w:sz w:val="20"/>
              </w:rPr>
              <w:t>Copy the template of control file “</w:t>
            </w:r>
            <w:r w:rsidRPr="00827EC0">
              <w:rPr>
                <w:rFonts w:ascii="Arial" w:hAnsi="Arial"/>
                <w:sz w:val="20"/>
              </w:rPr>
              <w:t>src_node_changes.dat</w:t>
            </w:r>
            <w:r>
              <w:rPr>
                <w:rFonts w:ascii="Arial" w:hAnsi="Arial"/>
                <w:sz w:val="20"/>
              </w:rPr>
              <w:t xml:space="preserve">” from </w:t>
            </w:r>
            <w:r>
              <w:rPr>
                <w:rFonts w:ascii="Arial" w:hAnsi="Arial"/>
                <w:b/>
                <w:sz w:val="20"/>
              </w:rPr>
              <w:t>\</w:t>
            </w:r>
            <w:r w:rsidRPr="006E2DD6">
              <w:rPr>
                <w:rFonts w:ascii="Arial" w:hAnsi="Arial"/>
                <w:b/>
                <w:sz w:val="20"/>
              </w:rPr>
              <w:t>CAVE\v4-2</w:t>
            </w:r>
            <w:r>
              <w:rPr>
                <w:rFonts w:ascii="Arial" w:hAnsi="Arial"/>
                <w:b/>
                <w:sz w:val="20"/>
              </w:rPr>
              <w:t>\templates\</w:t>
            </w:r>
            <w:proofErr w:type="spellStart"/>
            <w:r>
              <w:rPr>
                <w:rFonts w:ascii="Arial" w:hAnsi="Arial"/>
                <w:b/>
                <w:sz w:val="20"/>
              </w:rPr>
              <w:t>src_node_mov</w:t>
            </w:r>
            <w:r w:rsidR="00966972">
              <w:rPr>
                <w:rFonts w:ascii="Arial" w:hAnsi="Arial"/>
                <w:b/>
                <w:sz w:val="20"/>
              </w:rPr>
              <w:t>e</w:t>
            </w:r>
            <w:proofErr w:type="spellEnd"/>
            <w:r>
              <w:rPr>
                <w:rFonts w:ascii="Arial" w:hAnsi="Arial"/>
                <w:b/>
                <w:sz w:val="20"/>
              </w:rPr>
              <w:t xml:space="preserve"> </w:t>
            </w:r>
            <w:r w:rsidRPr="00674ADF">
              <w:rPr>
                <w:rFonts w:ascii="Arial" w:hAnsi="Arial"/>
                <w:bCs/>
                <w:sz w:val="20"/>
              </w:rPr>
              <w:t>to the working directory</w:t>
            </w:r>
            <w:r>
              <w:rPr>
                <w:rFonts w:ascii="Arial" w:hAnsi="Arial"/>
                <w:bCs/>
                <w:sz w:val="20"/>
              </w:rPr>
              <w:t xml:space="preserve"> and modify it using the instructions given in the README file located in the same directory, to move the block of source nodes for a solid source waste site.</w:t>
            </w:r>
          </w:p>
        </w:tc>
        <w:tc>
          <w:tcPr>
            <w:tcW w:w="4144" w:type="dxa"/>
            <w:vAlign w:val="center"/>
          </w:tcPr>
          <w:p w14:paraId="6EA05D01" w14:textId="77777777" w:rsidR="006A5252" w:rsidRDefault="006A5252" w:rsidP="00DB44ED">
            <w:pPr>
              <w:pStyle w:val="H1bodytext"/>
              <w:spacing w:after="0"/>
              <w:ind w:left="0"/>
              <w:rPr>
                <w:rFonts w:ascii="Arial" w:hAnsi="Arial"/>
                <w:sz w:val="20"/>
              </w:rPr>
            </w:pPr>
            <w:r>
              <w:rPr>
                <w:rFonts w:ascii="Arial" w:hAnsi="Arial"/>
                <w:sz w:val="20"/>
              </w:rPr>
              <w:t>The control file is copied and the contents have been modified as follows:</w:t>
            </w:r>
          </w:p>
          <w:p w14:paraId="191CEB86" w14:textId="36DA7E0C" w:rsidR="006A5252" w:rsidRPr="007D0AAC" w:rsidRDefault="006A5252" w:rsidP="00DB44ED">
            <w:pPr>
              <w:pStyle w:val="H1bodytext"/>
              <w:spacing w:after="0"/>
              <w:ind w:left="0"/>
              <w:rPr>
                <w:rFonts w:ascii="Arial" w:hAnsi="Arial"/>
                <w:sz w:val="20"/>
              </w:rPr>
            </w:pPr>
            <w:r>
              <w:rPr>
                <w:rFonts w:ascii="Arial" w:hAnsi="Arial"/>
                <w:sz w:val="20"/>
              </w:rPr>
              <w:t>Site: “</w:t>
            </w:r>
            <w:proofErr w:type="spellStart"/>
            <w:r w:rsidR="00752D03">
              <w:rPr>
                <w:rFonts w:ascii="Arial" w:hAnsi="Arial"/>
                <w:sz w:val="20"/>
              </w:rPr>
              <w:t>SolidSite</w:t>
            </w:r>
            <w:proofErr w:type="spellEnd"/>
            <w:r>
              <w:rPr>
                <w:rFonts w:ascii="Arial" w:hAnsi="Arial"/>
                <w:sz w:val="20"/>
              </w:rPr>
              <w:t>”, istart:</w:t>
            </w:r>
            <w:r w:rsidR="00B33E53">
              <w:rPr>
                <w:rFonts w:ascii="Arial" w:hAnsi="Arial"/>
                <w:sz w:val="20"/>
              </w:rPr>
              <w:t>20</w:t>
            </w:r>
            <w:r>
              <w:rPr>
                <w:rFonts w:ascii="Arial" w:hAnsi="Arial"/>
                <w:sz w:val="20"/>
              </w:rPr>
              <w:t xml:space="preserve">, </w:t>
            </w:r>
            <w:proofErr w:type="spellStart"/>
            <w:r>
              <w:rPr>
                <w:rFonts w:ascii="Arial" w:hAnsi="Arial"/>
                <w:sz w:val="20"/>
              </w:rPr>
              <w:t>jstart</w:t>
            </w:r>
            <w:proofErr w:type="spellEnd"/>
            <w:r>
              <w:rPr>
                <w:rFonts w:ascii="Arial" w:hAnsi="Arial"/>
                <w:sz w:val="20"/>
              </w:rPr>
              <w:t xml:space="preserve">: </w:t>
            </w:r>
            <w:r w:rsidR="00B33E53">
              <w:rPr>
                <w:rFonts w:ascii="Arial" w:hAnsi="Arial"/>
                <w:sz w:val="20"/>
              </w:rPr>
              <w:t>40,</w:t>
            </w:r>
            <w:r>
              <w:rPr>
                <w:rFonts w:ascii="Arial" w:hAnsi="Arial"/>
                <w:sz w:val="20"/>
              </w:rPr>
              <w:t xml:space="preserve"> iend:</w:t>
            </w:r>
            <w:r w:rsidR="00B33E53">
              <w:rPr>
                <w:rFonts w:ascii="Arial" w:hAnsi="Arial"/>
                <w:sz w:val="20"/>
              </w:rPr>
              <w:t>30,</w:t>
            </w:r>
            <w:r>
              <w:rPr>
                <w:rFonts w:ascii="Arial" w:hAnsi="Arial"/>
                <w:sz w:val="20"/>
              </w:rPr>
              <w:t xml:space="preserve"> jend:</w:t>
            </w:r>
            <w:r w:rsidR="002B7CE2">
              <w:rPr>
                <w:rFonts w:ascii="Arial" w:hAnsi="Arial"/>
                <w:sz w:val="20"/>
              </w:rPr>
              <w:t>45</w:t>
            </w:r>
            <w:r>
              <w:rPr>
                <w:rFonts w:ascii="Arial" w:hAnsi="Arial"/>
                <w:sz w:val="20"/>
              </w:rPr>
              <w:t xml:space="preserve">, type: </w:t>
            </w:r>
            <w:r w:rsidR="00B63454">
              <w:rPr>
                <w:rFonts w:ascii="Arial" w:hAnsi="Arial"/>
                <w:sz w:val="20"/>
              </w:rPr>
              <w:t>block</w:t>
            </w:r>
          </w:p>
        </w:tc>
        <w:tc>
          <w:tcPr>
            <w:tcW w:w="1204" w:type="dxa"/>
            <w:vAlign w:val="center"/>
          </w:tcPr>
          <w:p w14:paraId="05842669" w14:textId="77777777" w:rsidR="006A5252" w:rsidRPr="007D0AAC" w:rsidRDefault="006A5252" w:rsidP="00DB44ED">
            <w:pPr>
              <w:pStyle w:val="H1bodytext"/>
              <w:spacing w:after="0"/>
              <w:ind w:left="0"/>
              <w:jc w:val="center"/>
              <w:rPr>
                <w:rFonts w:ascii="Arial" w:hAnsi="Arial"/>
                <w:sz w:val="20"/>
              </w:rPr>
            </w:pPr>
          </w:p>
        </w:tc>
      </w:tr>
      <w:tr w:rsidR="006A5252" w14:paraId="7B6026EF" w14:textId="77777777" w:rsidTr="00DB44ED">
        <w:trPr>
          <w:trHeight w:val="512"/>
        </w:trPr>
        <w:tc>
          <w:tcPr>
            <w:tcW w:w="644" w:type="dxa"/>
            <w:vAlign w:val="center"/>
          </w:tcPr>
          <w:p w14:paraId="6B97B05F" w14:textId="77777777" w:rsidR="006A5252" w:rsidRPr="007D0AAC" w:rsidRDefault="006A5252" w:rsidP="00DB44ED">
            <w:pPr>
              <w:pStyle w:val="H1bodytext"/>
              <w:spacing w:after="0"/>
              <w:ind w:left="0"/>
              <w:jc w:val="center"/>
              <w:rPr>
                <w:rFonts w:ascii="Arial" w:hAnsi="Arial"/>
                <w:sz w:val="20"/>
              </w:rPr>
            </w:pPr>
            <w:r>
              <w:rPr>
                <w:rFonts w:ascii="Arial" w:hAnsi="Arial"/>
                <w:sz w:val="20"/>
              </w:rPr>
              <w:t>4</w:t>
            </w:r>
          </w:p>
        </w:tc>
        <w:tc>
          <w:tcPr>
            <w:tcW w:w="4088" w:type="dxa"/>
            <w:vAlign w:val="center"/>
          </w:tcPr>
          <w:p w14:paraId="35561D5B" w14:textId="77777777" w:rsidR="006A5252" w:rsidRDefault="006A5252" w:rsidP="00DB44ED">
            <w:pPr>
              <w:pStyle w:val="H1bodytext"/>
              <w:spacing w:after="0"/>
              <w:ind w:left="0"/>
              <w:rPr>
                <w:rFonts w:ascii="Arial" w:hAnsi="Arial"/>
                <w:sz w:val="20"/>
              </w:rPr>
            </w:pPr>
            <w:r>
              <w:rPr>
                <w:rFonts w:ascii="Arial" w:hAnsi="Arial"/>
                <w:sz w:val="20"/>
              </w:rPr>
              <w:t>In Linux terminal, from the working directory: execute the shell script by typing:</w:t>
            </w:r>
          </w:p>
          <w:p w14:paraId="43B0F4D0" w14:textId="176DA8FD" w:rsidR="006A5252" w:rsidRDefault="006A5252" w:rsidP="00DB44ED">
            <w:pPr>
              <w:pStyle w:val="H1bodytext"/>
              <w:spacing w:after="0"/>
              <w:ind w:left="0"/>
              <w:rPr>
                <w:rFonts w:ascii="Arial" w:hAnsi="Arial"/>
                <w:sz w:val="20"/>
              </w:rPr>
            </w:pPr>
            <w:r w:rsidRPr="005E5CF2">
              <w:rPr>
                <w:rFonts w:ascii="Arial" w:hAnsi="Arial"/>
                <w:i/>
                <w:iCs/>
                <w:sz w:val="20"/>
              </w:rPr>
              <w:t>./run_move_source_nodes.sh</w:t>
            </w:r>
            <w:r>
              <w:rPr>
                <w:rFonts w:ascii="Arial" w:hAnsi="Arial"/>
                <w:sz w:val="20"/>
              </w:rPr>
              <w:t xml:space="preserve">. </w:t>
            </w:r>
          </w:p>
          <w:p w14:paraId="76ACB7B6" w14:textId="77777777" w:rsidR="006A5252" w:rsidRDefault="006A5252" w:rsidP="00DB44ED">
            <w:pPr>
              <w:pStyle w:val="H1bodytext"/>
              <w:spacing w:after="0"/>
              <w:ind w:left="0"/>
              <w:rPr>
                <w:rFonts w:ascii="Arial" w:hAnsi="Arial"/>
                <w:sz w:val="20"/>
              </w:rPr>
            </w:pPr>
            <w:r>
              <w:rPr>
                <w:rFonts w:ascii="Arial" w:hAnsi="Arial"/>
                <w:sz w:val="20"/>
              </w:rPr>
              <w:t>There are going to be 4 files produced as a result:</w:t>
            </w:r>
          </w:p>
          <w:p w14:paraId="5B10AD63" w14:textId="77777777" w:rsidR="006A5252" w:rsidRPr="00A12DFB" w:rsidRDefault="006A5252" w:rsidP="00DB44ED">
            <w:pPr>
              <w:pStyle w:val="H1bodytext"/>
              <w:spacing w:after="0"/>
              <w:ind w:left="0"/>
              <w:rPr>
                <w:rFonts w:ascii="Arial" w:hAnsi="Arial"/>
                <w:i/>
                <w:iCs/>
                <w:sz w:val="20"/>
              </w:rPr>
            </w:pPr>
            <w:r>
              <w:rPr>
                <w:rFonts w:ascii="Arial" w:hAnsi="Arial"/>
                <w:sz w:val="20"/>
              </w:rPr>
              <w:t xml:space="preserve">2 logfiles - </w:t>
            </w:r>
            <w:r w:rsidRPr="00A12DFB">
              <w:rPr>
                <w:rFonts w:ascii="Arial" w:hAnsi="Arial"/>
                <w:i/>
                <w:iCs/>
                <w:sz w:val="20"/>
              </w:rPr>
              <w:t>move_source_node_mpondSLM_screen.log and sources_mpondSLM.log;</w:t>
            </w:r>
          </w:p>
          <w:p w14:paraId="29D89AF0" w14:textId="77777777" w:rsidR="006A5252" w:rsidRDefault="006A5252" w:rsidP="00DB44ED">
            <w:pPr>
              <w:pStyle w:val="H1bodytext"/>
              <w:spacing w:after="0"/>
              <w:ind w:left="0"/>
              <w:rPr>
                <w:rFonts w:ascii="Arial" w:hAnsi="Arial"/>
                <w:sz w:val="20"/>
              </w:rPr>
            </w:pPr>
            <w:r>
              <w:rPr>
                <w:rFonts w:ascii="Arial" w:hAnsi="Arial"/>
                <w:sz w:val="20"/>
              </w:rPr>
              <w:t>2 modified rads1 and rads2 source card files-</w:t>
            </w:r>
          </w:p>
          <w:p w14:paraId="75BCB935" w14:textId="77777777" w:rsidR="006A5252" w:rsidRPr="00A12DFB" w:rsidRDefault="006A5252" w:rsidP="00DB44ED">
            <w:pPr>
              <w:pStyle w:val="H1bodytext"/>
              <w:spacing w:after="0"/>
              <w:ind w:left="0"/>
              <w:rPr>
                <w:rFonts w:ascii="Arial" w:hAnsi="Arial"/>
                <w:i/>
                <w:iCs/>
                <w:sz w:val="20"/>
              </w:rPr>
            </w:pPr>
            <w:r w:rsidRPr="00A12DFB">
              <w:rPr>
                <w:rFonts w:ascii="Arial" w:hAnsi="Arial"/>
                <w:i/>
                <w:iCs/>
                <w:sz w:val="20"/>
              </w:rPr>
              <w:t xml:space="preserve">rads1-src_mod_last.card </w:t>
            </w:r>
            <w:r w:rsidRPr="00415F84">
              <w:rPr>
                <w:rFonts w:ascii="Arial" w:hAnsi="Arial"/>
                <w:sz w:val="20"/>
              </w:rPr>
              <w:t>and</w:t>
            </w:r>
          </w:p>
          <w:p w14:paraId="641A2628" w14:textId="77777777" w:rsidR="006A5252" w:rsidRDefault="006A5252" w:rsidP="00DB44ED">
            <w:pPr>
              <w:pStyle w:val="H1bodytext"/>
              <w:spacing w:after="0"/>
              <w:ind w:left="0"/>
              <w:rPr>
                <w:rFonts w:ascii="Arial" w:hAnsi="Arial"/>
                <w:sz w:val="20"/>
              </w:rPr>
            </w:pPr>
            <w:r w:rsidRPr="00A12DFB">
              <w:rPr>
                <w:rFonts w:ascii="Arial" w:hAnsi="Arial"/>
                <w:i/>
                <w:iCs/>
                <w:sz w:val="20"/>
              </w:rPr>
              <w:t>rads2-src_mod_last.card</w:t>
            </w:r>
            <w:r>
              <w:rPr>
                <w:rFonts w:ascii="Arial" w:hAnsi="Arial"/>
                <w:i/>
                <w:iCs/>
                <w:sz w:val="20"/>
              </w:rPr>
              <w:t>.</w:t>
            </w:r>
          </w:p>
        </w:tc>
        <w:tc>
          <w:tcPr>
            <w:tcW w:w="4144" w:type="dxa"/>
            <w:vAlign w:val="center"/>
          </w:tcPr>
          <w:p w14:paraId="5A36A8C4" w14:textId="77777777" w:rsidR="006A5252" w:rsidRDefault="006A5252" w:rsidP="00DB44ED">
            <w:pPr>
              <w:pStyle w:val="H1bodytext"/>
              <w:spacing w:after="0"/>
              <w:ind w:left="0"/>
              <w:rPr>
                <w:rFonts w:ascii="Arial" w:hAnsi="Arial"/>
                <w:i/>
                <w:iCs/>
                <w:sz w:val="20"/>
              </w:rPr>
            </w:pPr>
            <w:r>
              <w:rPr>
                <w:rFonts w:ascii="Arial" w:hAnsi="Arial"/>
                <w:sz w:val="20"/>
              </w:rPr>
              <w:t>The four files are produced after the script execution:</w:t>
            </w:r>
            <w:r w:rsidRPr="00A12DFB">
              <w:rPr>
                <w:rFonts w:ascii="Arial" w:hAnsi="Arial"/>
                <w:i/>
                <w:iCs/>
                <w:sz w:val="20"/>
              </w:rPr>
              <w:t xml:space="preserve"> move_source_node_mpondSLM_screen.log</w:t>
            </w:r>
            <w:r>
              <w:rPr>
                <w:rFonts w:ascii="Arial" w:hAnsi="Arial"/>
                <w:i/>
                <w:iCs/>
                <w:sz w:val="20"/>
              </w:rPr>
              <w:t xml:space="preserve">, </w:t>
            </w:r>
            <w:r w:rsidRPr="00A12DFB">
              <w:rPr>
                <w:rFonts w:ascii="Arial" w:hAnsi="Arial"/>
                <w:i/>
                <w:iCs/>
                <w:sz w:val="20"/>
              </w:rPr>
              <w:t>sources_mpondSLM.log</w:t>
            </w:r>
            <w:r>
              <w:rPr>
                <w:rFonts w:ascii="Arial" w:hAnsi="Arial"/>
                <w:i/>
                <w:iCs/>
                <w:sz w:val="20"/>
              </w:rPr>
              <w:t>,</w:t>
            </w:r>
          </w:p>
          <w:p w14:paraId="7DF5580B" w14:textId="77777777" w:rsidR="006A5252" w:rsidRPr="00A12DFB" w:rsidRDefault="006A5252" w:rsidP="00DB44ED">
            <w:pPr>
              <w:pStyle w:val="H1bodytext"/>
              <w:spacing w:after="0"/>
              <w:ind w:left="0"/>
              <w:rPr>
                <w:rFonts w:ascii="Arial" w:hAnsi="Arial"/>
                <w:i/>
                <w:iCs/>
                <w:sz w:val="20"/>
              </w:rPr>
            </w:pPr>
            <w:r w:rsidRPr="00A12DFB">
              <w:rPr>
                <w:rFonts w:ascii="Arial" w:hAnsi="Arial"/>
                <w:i/>
                <w:iCs/>
                <w:sz w:val="20"/>
              </w:rPr>
              <w:t>rads1-src_mod_last.card</w:t>
            </w:r>
            <w:r>
              <w:rPr>
                <w:rFonts w:ascii="Arial" w:hAnsi="Arial"/>
                <w:i/>
                <w:iCs/>
                <w:sz w:val="20"/>
              </w:rPr>
              <w:t>,</w:t>
            </w:r>
            <w:r w:rsidRPr="00A12DFB">
              <w:rPr>
                <w:rFonts w:ascii="Arial" w:hAnsi="Arial"/>
                <w:i/>
                <w:iCs/>
                <w:sz w:val="20"/>
              </w:rPr>
              <w:t xml:space="preserve"> </w:t>
            </w:r>
            <w:r w:rsidRPr="00415F84">
              <w:rPr>
                <w:rFonts w:ascii="Arial" w:hAnsi="Arial"/>
                <w:sz w:val="20"/>
              </w:rPr>
              <w:t>and</w:t>
            </w:r>
          </w:p>
          <w:p w14:paraId="483F8CF7" w14:textId="77777777" w:rsidR="006A5252" w:rsidRPr="007D0AAC" w:rsidRDefault="006A5252" w:rsidP="00DB44ED">
            <w:pPr>
              <w:pStyle w:val="H1bodytext"/>
              <w:spacing w:after="0"/>
              <w:ind w:left="0"/>
              <w:rPr>
                <w:rFonts w:ascii="Arial" w:hAnsi="Arial"/>
                <w:sz w:val="20"/>
              </w:rPr>
            </w:pPr>
            <w:r w:rsidRPr="00A12DFB">
              <w:rPr>
                <w:rFonts w:ascii="Arial" w:hAnsi="Arial"/>
                <w:i/>
                <w:iCs/>
                <w:sz w:val="20"/>
              </w:rPr>
              <w:t>rads2-src_mod_last.card</w:t>
            </w:r>
            <w:r>
              <w:rPr>
                <w:rFonts w:ascii="Arial" w:hAnsi="Arial"/>
                <w:i/>
                <w:iCs/>
                <w:sz w:val="20"/>
              </w:rPr>
              <w:t>.</w:t>
            </w:r>
          </w:p>
        </w:tc>
        <w:tc>
          <w:tcPr>
            <w:tcW w:w="1204" w:type="dxa"/>
            <w:vAlign w:val="center"/>
          </w:tcPr>
          <w:p w14:paraId="490FBA05" w14:textId="77777777" w:rsidR="006A5252" w:rsidRPr="007D0AAC" w:rsidRDefault="006A5252" w:rsidP="00DB44ED">
            <w:pPr>
              <w:pStyle w:val="H1bodytext"/>
              <w:spacing w:after="0"/>
              <w:ind w:left="0"/>
              <w:jc w:val="center"/>
              <w:rPr>
                <w:rFonts w:ascii="Arial" w:hAnsi="Arial"/>
                <w:sz w:val="20"/>
              </w:rPr>
            </w:pPr>
          </w:p>
        </w:tc>
      </w:tr>
      <w:tr w:rsidR="006A5252" w14:paraId="1D763AEF" w14:textId="77777777" w:rsidTr="00DB44ED">
        <w:trPr>
          <w:trHeight w:val="512"/>
        </w:trPr>
        <w:tc>
          <w:tcPr>
            <w:tcW w:w="644" w:type="dxa"/>
            <w:vAlign w:val="center"/>
          </w:tcPr>
          <w:p w14:paraId="32C285DA" w14:textId="77777777" w:rsidR="006A5252" w:rsidRDefault="006A5252" w:rsidP="00DB44ED">
            <w:pPr>
              <w:pStyle w:val="H1bodytext"/>
              <w:spacing w:after="0"/>
              <w:ind w:left="0"/>
              <w:jc w:val="center"/>
              <w:rPr>
                <w:rFonts w:ascii="Arial" w:hAnsi="Arial"/>
                <w:sz w:val="20"/>
              </w:rPr>
            </w:pPr>
            <w:r>
              <w:rPr>
                <w:rFonts w:ascii="Arial" w:hAnsi="Arial"/>
                <w:sz w:val="20"/>
              </w:rPr>
              <w:t>5</w:t>
            </w:r>
          </w:p>
        </w:tc>
        <w:tc>
          <w:tcPr>
            <w:tcW w:w="4088" w:type="dxa"/>
            <w:vAlign w:val="center"/>
          </w:tcPr>
          <w:p w14:paraId="2FA18F92" w14:textId="77777777" w:rsidR="0066261A" w:rsidRPr="00A12DFB" w:rsidRDefault="0066261A" w:rsidP="00DB44ED">
            <w:pPr>
              <w:pStyle w:val="H1bodytext"/>
              <w:spacing w:after="0"/>
              <w:ind w:left="0"/>
              <w:rPr>
                <w:rFonts w:ascii="Arial" w:hAnsi="Arial"/>
                <w:i/>
                <w:iCs/>
                <w:sz w:val="20"/>
              </w:rPr>
            </w:pPr>
            <w:r>
              <w:rPr>
                <w:rFonts w:ascii="Arial" w:hAnsi="Arial"/>
                <w:sz w:val="20"/>
              </w:rPr>
              <w:t xml:space="preserve">In both modified source card files, </w:t>
            </w:r>
            <w:r w:rsidRPr="00A12DFB">
              <w:rPr>
                <w:rFonts w:ascii="Arial" w:hAnsi="Arial"/>
                <w:i/>
                <w:iCs/>
                <w:sz w:val="20"/>
              </w:rPr>
              <w:t xml:space="preserve">rads1-src_mod_last.card </w:t>
            </w:r>
            <w:r w:rsidRPr="00415F84">
              <w:rPr>
                <w:rFonts w:ascii="Arial" w:hAnsi="Arial"/>
                <w:sz w:val="20"/>
              </w:rPr>
              <w:t>and</w:t>
            </w:r>
          </w:p>
          <w:p w14:paraId="61B80421" w14:textId="77777777" w:rsidR="006A5252" w:rsidRDefault="0066261A" w:rsidP="00DB44ED">
            <w:pPr>
              <w:pStyle w:val="H1bodytext"/>
              <w:spacing w:after="0"/>
              <w:ind w:left="0"/>
              <w:rPr>
                <w:rFonts w:ascii="Arial" w:hAnsi="Arial"/>
                <w:sz w:val="20"/>
              </w:rPr>
            </w:pPr>
            <w:r w:rsidRPr="00A12DFB">
              <w:rPr>
                <w:rFonts w:ascii="Arial" w:hAnsi="Arial"/>
                <w:i/>
                <w:iCs/>
                <w:sz w:val="20"/>
              </w:rPr>
              <w:t>rads2-src_mod_last.card</w:t>
            </w:r>
            <w:r>
              <w:rPr>
                <w:rFonts w:ascii="Arial" w:hAnsi="Arial"/>
                <w:i/>
                <w:iCs/>
                <w:sz w:val="20"/>
              </w:rPr>
              <w:t xml:space="preserve">, </w:t>
            </w:r>
            <w:r w:rsidRPr="00423B72">
              <w:rPr>
                <w:rFonts w:ascii="Arial" w:hAnsi="Arial"/>
                <w:sz w:val="20"/>
              </w:rPr>
              <w:t xml:space="preserve">the </w:t>
            </w:r>
            <w:r>
              <w:rPr>
                <w:rFonts w:ascii="Arial" w:hAnsi="Arial"/>
                <w:sz w:val="20"/>
              </w:rPr>
              <w:t>whole</w:t>
            </w:r>
            <w:r w:rsidRPr="00423B72">
              <w:rPr>
                <w:rFonts w:ascii="Arial" w:hAnsi="Arial"/>
                <w:sz w:val="20"/>
              </w:rPr>
              <w:t xml:space="preserve"> </w:t>
            </w:r>
            <w:r>
              <w:rPr>
                <w:rFonts w:ascii="Arial" w:hAnsi="Arial"/>
                <w:sz w:val="20"/>
              </w:rPr>
              <w:t xml:space="preserve">solid </w:t>
            </w:r>
            <w:r w:rsidRPr="00423B72">
              <w:rPr>
                <w:rFonts w:ascii="Arial" w:hAnsi="Arial"/>
                <w:sz w:val="20"/>
              </w:rPr>
              <w:t xml:space="preserve">source </w:t>
            </w:r>
            <w:r>
              <w:rPr>
                <w:rFonts w:ascii="Arial" w:hAnsi="Arial"/>
                <w:sz w:val="20"/>
              </w:rPr>
              <w:t xml:space="preserve">waste site </w:t>
            </w:r>
            <w:r w:rsidRPr="00423B72">
              <w:rPr>
                <w:rFonts w:ascii="Arial" w:hAnsi="Arial"/>
                <w:sz w:val="20"/>
              </w:rPr>
              <w:t>should be moved from its original location to the location specified in the control file</w:t>
            </w:r>
            <w:r>
              <w:rPr>
                <w:rFonts w:ascii="Arial" w:hAnsi="Arial"/>
                <w:sz w:val="20"/>
              </w:rPr>
              <w:t xml:space="preserve">, where </w:t>
            </w:r>
            <w:proofErr w:type="spellStart"/>
            <w:r w:rsidRPr="006D4DE6">
              <w:rPr>
                <w:rFonts w:ascii="Arial" w:hAnsi="Arial"/>
                <w:i/>
                <w:iCs/>
                <w:sz w:val="20"/>
              </w:rPr>
              <w:t>istart</w:t>
            </w:r>
            <w:proofErr w:type="spellEnd"/>
            <w:r>
              <w:rPr>
                <w:rFonts w:ascii="Arial" w:hAnsi="Arial"/>
                <w:sz w:val="20"/>
              </w:rPr>
              <w:t xml:space="preserve"> and </w:t>
            </w:r>
            <w:proofErr w:type="spellStart"/>
            <w:r w:rsidRPr="006D4DE6">
              <w:rPr>
                <w:rFonts w:ascii="Arial" w:hAnsi="Arial"/>
                <w:i/>
                <w:iCs/>
                <w:sz w:val="20"/>
              </w:rPr>
              <w:t>jstart</w:t>
            </w:r>
            <w:proofErr w:type="spellEnd"/>
            <w:r>
              <w:rPr>
                <w:rFonts w:ascii="Arial" w:hAnsi="Arial"/>
                <w:sz w:val="20"/>
              </w:rPr>
              <w:t xml:space="preserve"> indicate the original and </w:t>
            </w:r>
            <w:proofErr w:type="spellStart"/>
            <w:r w:rsidRPr="006D4DE6">
              <w:rPr>
                <w:rFonts w:ascii="Arial" w:hAnsi="Arial"/>
                <w:i/>
                <w:iCs/>
                <w:sz w:val="20"/>
              </w:rPr>
              <w:t>iend</w:t>
            </w:r>
            <w:proofErr w:type="spellEnd"/>
            <w:r>
              <w:rPr>
                <w:rFonts w:ascii="Arial" w:hAnsi="Arial"/>
                <w:sz w:val="20"/>
              </w:rPr>
              <w:t xml:space="preserve"> and </w:t>
            </w:r>
            <w:proofErr w:type="spellStart"/>
            <w:r w:rsidRPr="006D4DE6">
              <w:rPr>
                <w:rFonts w:ascii="Arial" w:hAnsi="Arial"/>
                <w:i/>
                <w:iCs/>
                <w:sz w:val="20"/>
              </w:rPr>
              <w:t>jend</w:t>
            </w:r>
            <w:proofErr w:type="spellEnd"/>
            <w:r>
              <w:rPr>
                <w:rFonts w:ascii="Arial" w:hAnsi="Arial"/>
                <w:sz w:val="20"/>
              </w:rPr>
              <w:t xml:space="preserve"> indicate the revised locations for the first source node in the source node group.</w:t>
            </w:r>
          </w:p>
          <w:p w14:paraId="6CDC78FA" w14:textId="6B833E40" w:rsidR="002A23CF" w:rsidRDefault="002A23CF" w:rsidP="00DB44ED">
            <w:pPr>
              <w:pStyle w:val="H1bodytext"/>
              <w:spacing w:after="0"/>
              <w:ind w:left="0"/>
              <w:rPr>
                <w:rFonts w:ascii="Arial" w:hAnsi="Arial"/>
                <w:sz w:val="20"/>
              </w:rPr>
            </w:pPr>
            <w:r>
              <w:rPr>
                <w:rFonts w:ascii="Arial" w:hAnsi="Arial"/>
                <w:sz w:val="20"/>
              </w:rPr>
              <w:lastRenderedPageBreak/>
              <w:t xml:space="preserve">The total number of sources in the modified files </w:t>
            </w:r>
            <w:r w:rsidRPr="0053784B">
              <w:rPr>
                <w:rFonts w:ascii="Arial" w:hAnsi="Arial"/>
                <w:i/>
                <w:iCs/>
                <w:sz w:val="20"/>
              </w:rPr>
              <w:t>rads1-src_mod_last.card</w:t>
            </w:r>
            <w:r>
              <w:rPr>
                <w:rFonts w:ascii="Arial" w:hAnsi="Arial"/>
                <w:sz w:val="20"/>
              </w:rPr>
              <w:t xml:space="preserve"> and </w:t>
            </w:r>
            <w:r w:rsidRPr="0053784B">
              <w:rPr>
                <w:rFonts w:ascii="Arial" w:hAnsi="Arial"/>
                <w:i/>
                <w:iCs/>
                <w:sz w:val="20"/>
              </w:rPr>
              <w:t xml:space="preserve">rads2- </w:t>
            </w:r>
            <w:proofErr w:type="spellStart"/>
            <w:r w:rsidRPr="0053784B">
              <w:rPr>
                <w:rFonts w:ascii="Arial" w:hAnsi="Arial"/>
                <w:i/>
                <w:iCs/>
                <w:sz w:val="20"/>
              </w:rPr>
              <w:t>src_mod_last.card</w:t>
            </w:r>
            <w:proofErr w:type="spellEnd"/>
            <w:r>
              <w:rPr>
                <w:rFonts w:ascii="Arial" w:hAnsi="Arial"/>
                <w:sz w:val="20"/>
              </w:rPr>
              <w:t xml:space="preserve">, reported on line 8, should remain unchanged from the number of sources specified in the original files: </w:t>
            </w:r>
            <w:r w:rsidRPr="00813D57">
              <w:rPr>
                <w:rFonts w:ascii="Arial" w:hAnsi="Arial"/>
                <w:i/>
                <w:iCs/>
                <w:sz w:val="20"/>
              </w:rPr>
              <w:t>rads1-src.card</w:t>
            </w:r>
            <w:r>
              <w:rPr>
                <w:rFonts w:ascii="Arial" w:hAnsi="Arial"/>
                <w:sz w:val="20"/>
              </w:rPr>
              <w:t xml:space="preserve"> and </w:t>
            </w:r>
            <w:r w:rsidRPr="00813D57">
              <w:rPr>
                <w:rFonts w:ascii="Arial" w:hAnsi="Arial"/>
                <w:i/>
                <w:iCs/>
                <w:sz w:val="20"/>
              </w:rPr>
              <w:t>rads2-src.card</w:t>
            </w:r>
            <w:r>
              <w:rPr>
                <w:rFonts w:ascii="Arial" w:hAnsi="Arial"/>
                <w:sz w:val="20"/>
              </w:rPr>
              <w:t xml:space="preserve"> correspondingly.</w:t>
            </w:r>
          </w:p>
        </w:tc>
        <w:tc>
          <w:tcPr>
            <w:tcW w:w="4144" w:type="dxa"/>
            <w:vAlign w:val="center"/>
          </w:tcPr>
          <w:p w14:paraId="38439036" w14:textId="060F5D58" w:rsidR="0066261A" w:rsidRDefault="0066261A" w:rsidP="00DB44ED">
            <w:pPr>
              <w:pStyle w:val="H1bodytext"/>
              <w:spacing w:after="0"/>
              <w:ind w:left="0"/>
              <w:rPr>
                <w:rFonts w:ascii="Arial" w:hAnsi="Arial"/>
                <w:sz w:val="20"/>
              </w:rPr>
            </w:pPr>
            <w:r>
              <w:rPr>
                <w:rFonts w:ascii="Arial" w:hAnsi="Arial"/>
                <w:sz w:val="20"/>
              </w:rPr>
              <w:lastRenderedPageBreak/>
              <w:t xml:space="preserve">The whole </w:t>
            </w:r>
            <w:r w:rsidR="0018493B">
              <w:rPr>
                <w:rFonts w:ascii="Arial" w:hAnsi="Arial"/>
                <w:sz w:val="20"/>
              </w:rPr>
              <w:t xml:space="preserve">block of </w:t>
            </w:r>
            <w:r>
              <w:rPr>
                <w:rFonts w:ascii="Arial" w:hAnsi="Arial"/>
                <w:sz w:val="20"/>
              </w:rPr>
              <w:t>solid waste site for Solute sources in</w:t>
            </w:r>
          </w:p>
          <w:p w14:paraId="13002DFA" w14:textId="77777777" w:rsidR="0066261A" w:rsidRPr="00A12DFB" w:rsidRDefault="0066261A" w:rsidP="00DB44ED">
            <w:pPr>
              <w:pStyle w:val="H1bodytext"/>
              <w:spacing w:after="0"/>
              <w:ind w:left="0"/>
              <w:rPr>
                <w:rFonts w:ascii="Arial" w:hAnsi="Arial"/>
                <w:i/>
                <w:iCs/>
                <w:sz w:val="20"/>
              </w:rPr>
            </w:pPr>
            <w:r w:rsidRPr="00A12DFB">
              <w:rPr>
                <w:rFonts w:ascii="Arial" w:hAnsi="Arial"/>
                <w:i/>
                <w:iCs/>
                <w:sz w:val="20"/>
              </w:rPr>
              <w:t xml:space="preserve">rads1-src_mod_last.card </w:t>
            </w:r>
            <w:r w:rsidRPr="00415F84">
              <w:rPr>
                <w:rFonts w:ascii="Arial" w:hAnsi="Arial"/>
                <w:sz w:val="20"/>
              </w:rPr>
              <w:t>and</w:t>
            </w:r>
          </w:p>
          <w:p w14:paraId="08F098CE" w14:textId="77777777" w:rsidR="0066261A" w:rsidRDefault="0066261A" w:rsidP="00DB44ED">
            <w:pPr>
              <w:pStyle w:val="H1bodytext"/>
              <w:spacing w:after="0"/>
              <w:ind w:left="0"/>
              <w:rPr>
                <w:rFonts w:ascii="Arial" w:hAnsi="Arial"/>
                <w:i/>
                <w:iCs/>
                <w:sz w:val="20"/>
              </w:rPr>
            </w:pPr>
            <w:r w:rsidRPr="00A12DFB">
              <w:rPr>
                <w:rFonts w:ascii="Arial" w:hAnsi="Arial"/>
                <w:i/>
                <w:iCs/>
                <w:sz w:val="20"/>
              </w:rPr>
              <w:t>rads2-src_mod_last.card</w:t>
            </w:r>
            <w:r>
              <w:rPr>
                <w:rFonts w:ascii="Arial" w:hAnsi="Arial"/>
                <w:i/>
                <w:iCs/>
                <w:sz w:val="20"/>
              </w:rPr>
              <w:t xml:space="preserve"> </w:t>
            </w:r>
            <w:r w:rsidRPr="001E2DEC">
              <w:rPr>
                <w:rFonts w:ascii="Arial" w:hAnsi="Arial"/>
                <w:sz w:val="20"/>
              </w:rPr>
              <w:t>files is moved from</w:t>
            </w:r>
          </w:p>
          <w:p w14:paraId="1122C72B" w14:textId="77777777" w:rsidR="0066261A" w:rsidRDefault="0066261A" w:rsidP="00DB44ED">
            <w:pPr>
              <w:pStyle w:val="H1bodytext"/>
              <w:spacing w:after="0"/>
              <w:ind w:left="0"/>
              <w:rPr>
                <w:rFonts w:ascii="Arial" w:hAnsi="Arial"/>
                <w:i/>
                <w:iCs/>
                <w:sz w:val="20"/>
              </w:rPr>
            </w:pPr>
          </w:p>
          <w:p w14:paraId="7E3F762A" w14:textId="14B67FE9" w:rsidR="0066261A" w:rsidRPr="00B33E53" w:rsidRDefault="0066261A" w:rsidP="00DB44ED">
            <w:pPr>
              <w:pStyle w:val="H1bodytext"/>
              <w:spacing w:after="0"/>
              <w:ind w:left="0"/>
              <w:rPr>
                <w:rFonts w:ascii="Arial" w:hAnsi="Arial"/>
                <w:sz w:val="20"/>
              </w:rPr>
            </w:pPr>
            <w:r w:rsidRPr="00B33E53">
              <w:rPr>
                <w:rFonts w:ascii="Arial" w:hAnsi="Arial"/>
                <w:sz w:val="20"/>
              </w:rPr>
              <w:t>2</w:t>
            </w:r>
            <w:r w:rsidR="00B33E53">
              <w:rPr>
                <w:rFonts w:ascii="Arial" w:hAnsi="Arial"/>
                <w:sz w:val="20"/>
              </w:rPr>
              <w:t>0</w:t>
            </w:r>
            <w:r w:rsidRPr="00B33E53">
              <w:rPr>
                <w:rFonts w:ascii="Arial" w:hAnsi="Arial"/>
                <w:sz w:val="20"/>
              </w:rPr>
              <w:t>,</w:t>
            </w:r>
            <w:r w:rsidR="00B33E53">
              <w:rPr>
                <w:rFonts w:ascii="Arial" w:hAnsi="Arial"/>
                <w:sz w:val="20"/>
              </w:rPr>
              <w:t>21</w:t>
            </w:r>
            <w:r w:rsidRPr="00B33E53">
              <w:rPr>
                <w:rFonts w:ascii="Arial" w:hAnsi="Arial"/>
                <w:sz w:val="20"/>
              </w:rPr>
              <w:t>,</w:t>
            </w:r>
            <w:r w:rsidR="00B33E53">
              <w:rPr>
                <w:rFonts w:ascii="Arial" w:hAnsi="Arial"/>
                <w:sz w:val="20"/>
              </w:rPr>
              <w:t>40</w:t>
            </w:r>
            <w:r w:rsidRPr="00B33E53">
              <w:rPr>
                <w:rFonts w:ascii="Arial" w:hAnsi="Arial"/>
                <w:sz w:val="20"/>
              </w:rPr>
              <w:t>,</w:t>
            </w:r>
            <w:r w:rsidR="00B33E53">
              <w:rPr>
                <w:rFonts w:ascii="Arial" w:hAnsi="Arial"/>
                <w:sz w:val="20"/>
              </w:rPr>
              <w:t>41</w:t>
            </w:r>
            <w:r w:rsidRPr="00B33E53">
              <w:rPr>
                <w:rFonts w:ascii="Arial" w:hAnsi="Arial"/>
                <w:sz w:val="20"/>
              </w:rPr>
              <w:t>,312,312,</w:t>
            </w:r>
          </w:p>
          <w:p w14:paraId="63A51647" w14:textId="77777777" w:rsidR="0066261A" w:rsidRPr="00B33E53" w:rsidRDefault="0066261A" w:rsidP="00DB44ED">
            <w:pPr>
              <w:pStyle w:val="H1bodytext"/>
              <w:spacing w:after="0"/>
              <w:ind w:left="0"/>
              <w:rPr>
                <w:rFonts w:ascii="Arial" w:hAnsi="Arial"/>
                <w:sz w:val="20"/>
              </w:rPr>
            </w:pPr>
            <w:r w:rsidRPr="00B33E53">
              <w:rPr>
                <w:rFonts w:ascii="Arial" w:hAnsi="Arial"/>
                <w:sz w:val="20"/>
              </w:rPr>
              <w:t>To</w:t>
            </w:r>
          </w:p>
          <w:p w14:paraId="4F5486B9" w14:textId="17E609A9" w:rsidR="0066261A" w:rsidRDefault="00B33E53" w:rsidP="00DB44ED">
            <w:pPr>
              <w:pStyle w:val="H1bodytext"/>
              <w:spacing w:after="0"/>
              <w:ind w:left="0"/>
              <w:rPr>
                <w:rFonts w:ascii="Arial" w:hAnsi="Arial"/>
                <w:sz w:val="20"/>
              </w:rPr>
            </w:pPr>
            <w:r>
              <w:rPr>
                <w:rFonts w:ascii="Arial" w:hAnsi="Arial"/>
                <w:sz w:val="20"/>
              </w:rPr>
              <w:t>3</w:t>
            </w:r>
            <w:r w:rsidR="0066261A" w:rsidRPr="00B33E53">
              <w:rPr>
                <w:rFonts w:ascii="Arial" w:hAnsi="Arial"/>
                <w:sz w:val="20"/>
              </w:rPr>
              <w:t>0,</w:t>
            </w:r>
            <w:r>
              <w:rPr>
                <w:rFonts w:ascii="Arial" w:hAnsi="Arial"/>
                <w:sz w:val="20"/>
              </w:rPr>
              <w:t>31</w:t>
            </w:r>
            <w:r w:rsidR="0066261A" w:rsidRPr="00B33E53">
              <w:rPr>
                <w:rFonts w:ascii="Arial" w:hAnsi="Arial"/>
                <w:sz w:val="20"/>
              </w:rPr>
              <w:t>,</w:t>
            </w:r>
            <w:r w:rsidR="002B7CE2">
              <w:rPr>
                <w:rFonts w:ascii="Arial" w:hAnsi="Arial"/>
                <w:sz w:val="20"/>
              </w:rPr>
              <w:t>45</w:t>
            </w:r>
            <w:r w:rsidR="0066261A" w:rsidRPr="00B33E53">
              <w:rPr>
                <w:rFonts w:ascii="Arial" w:hAnsi="Arial"/>
                <w:sz w:val="20"/>
              </w:rPr>
              <w:t>,</w:t>
            </w:r>
            <w:r w:rsidR="002B7CE2">
              <w:rPr>
                <w:rFonts w:ascii="Arial" w:hAnsi="Arial"/>
                <w:sz w:val="20"/>
              </w:rPr>
              <w:t>46,</w:t>
            </w:r>
            <w:r w:rsidR="0066261A" w:rsidRPr="00B33E53">
              <w:rPr>
                <w:rFonts w:ascii="Arial" w:hAnsi="Arial"/>
                <w:sz w:val="20"/>
              </w:rPr>
              <w:t>312,312,</w:t>
            </w:r>
          </w:p>
          <w:p w14:paraId="29B4F39F" w14:textId="77777777" w:rsidR="006A5252" w:rsidRDefault="006A5252" w:rsidP="00DB44ED">
            <w:pPr>
              <w:pStyle w:val="H1bodytext"/>
              <w:spacing w:after="0"/>
              <w:ind w:left="0"/>
              <w:rPr>
                <w:rFonts w:ascii="Arial" w:hAnsi="Arial"/>
                <w:sz w:val="20"/>
              </w:rPr>
            </w:pPr>
          </w:p>
          <w:p w14:paraId="6F5A0F07" w14:textId="1DF2D98E" w:rsidR="00C11C65" w:rsidRDefault="00C11C65" w:rsidP="00DB44ED">
            <w:pPr>
              <w:pStyle w:val="H1bodytext"/>
              <w:spacing w:after="0"/>
              <w:ind w:left="0"/>
              <w:rPr>
                <w:rFonts w:ascii="Arial" w:hAnsi="Arial"/>
                <w:sz w:val="20"/>
              </w:rPr>
            </w:pPr>
            <w:r>
              <w:rPr>
                <w:rFonts w:ascii="Arial" w:hAnsi="Arial"/>
                <w:sz w:val="20"/>
              </w:rPr>
              <w:lastRenderedPageBreak/>
              <w:t xml:space="preserve">The number of sources specified on line 8 in the </w:t>
            </w:r>
            <w:r w:rsidRPr="0053784B">
              <w:rPr>
                <w:rFonts w:ascii="Arial" w:hAnsi="Arial"/>
                <w:i/>
                <w:iCs/>
                <w:sz w:val="20"/>
              </w:rPr>
              <w:t>rads1-src_mod_last.card</w:t>
            </w:r>
            <w:r>
              <w:rPr>
                <w:rFonts w:ascii="Arial" w:hAnsi="Arial"/>
                <w:sz w:val="20"/>
              </w:rPr>
              <w:t xml:space="preserve"> file should be 10 and in the </w:t>
            </w:r>
            <w:r w:rsidRPr="0053784B">
              <w:rPr>
                <w:rFonts w:ascii="Arial" w:hAnsi="Arial"/>
                <w:i/>
                <w:iCs/>
                <w:sz w:val="20"/>
              </w:rPr>
              <w:t>rads2-src_mod_last.card</w:t>
            </w:r>
            <w:r>
              <w:rPr>
                <w:rFonts w:ascii="Arial" w:hAnsi="Arial"/>
                <w:sz w:val="20"/>
              </w:rPr>
              <w:t xml:space="preserve"> file should be 11.</w:t>
            </w:r>
          </w:p>
        </w:tc>
        <w:tc>
          <w:tcPr>
            <w:tcW w:w="1204" w:type="dxa"/>
            <w:vAlign w:val="center"/>
          </w:tcPr>
          <w:p w14:paraId="6CFF6944" w14:textId="77777777" w:rsidR="006A5252" w:rsidRPr="007D0AAC" w:rsidRDefault="006A5252" w:rsidP="00DB44ED">
            <w:pPr>
              <w:pStyle w:val="H1bodytext"/>
              <w:spacing w:after="0"/>
              <w:ind w:left="0"/>
              <w:jc w:val="center"/>
              <w:rPr>
                <w:rFonts w:ascii="Arial" w:hAnsi="Arial"/>
                <w:sz w:val="20"/>
              </w:rPr>
            </w:pPr>
          </w:p>
        </w:tc>
      </w:tr>
      <w:tr w:rsidR="0054572E" w14:paraId="27AEBE88" w14:textId="77777777" w:rsidTr="00DB44ED">
        <w:trPr>
          <w:trHeight w:val="512"/>
        </w:trPr>
        <w:tc>
          <w:tcPr>
            <w:tcW w:w="644" w:type="dxa"/>
            <w:vAlign w:val="center"/>
          </w:tcPr>
          <w:p w14:paraId="2A044C64" w14:textId="79887F60" w:rsidR="0054572E" w:rsidRDefault="0054572E" w:rsidP="00DB44ED">
            <w:pPr>
              <w:pStyle w:val="H1bodytext"/>
              <w:spacing w:after="0"/>
              <w:ind w:left="0"/>
              <w:jc w:val="center"/>
              <w:rPr>
                <w:rFonts w:ascii="Arial" w:hAnsi="Arial"/>
                <w:sz w:val="20"/>
              </w:rPr>
            </w:pPr>
            <w:r>
              <w:rPr>
                <w:rFonts w:ascii="Arial" w:hAnsi="Arial"/>
                <w:sz w:val="20"/>
              </w:rPr>
              <w:t>6</w:t>
            </w:r>
          </w:p>
        </w:tc>
        <w:tc>
          <w:tcPr>
            <w:tcW w:w="4088" w:type="dxa"/>
            <w:vAlign w:val="center"/>
          </w:tcPr>
          <w:p w14:paraId="01F35207" w14:textId="3D3FCD19" w:rsidR="0054572E" w:rsidRDefault="0054572E" w:rsidP="00DB44ED">
            <w:pPr>
              <w:pStyle w:val="H1bodytext"/>
              <w:spacing w:after="0"/>
              <w:ind w:left="0"/>
              <w:rPr>
                <w:rFonts w:ascii="Arial" w:hAnsi="Arial"/>
                <w:sz w:val="20"/>
              </w:rPr>
            </w:pPr>
            <w:r>
              <w:rPr>
                <w:rFonts w:ascii="Arial" w:hAnsi="Arial"/>
                <w:sz w:val="20"/>
              </w:rPr>
              <w:t xml:space="preserve">Make a plot of modified source location by following Testing Process Description in Appendix A. </w:t>
            </w:r>
            <w:r w:rsidR="00024F7B">
              <w:rPr>
                <w:rFonts w:ascii="Arial" w:hAnsi="Arial"/>
                <w:sz w:val="20"/>
              </w:rPr>
              <w:t xml:space="preserve"> Make a plot ‘</w:t>
            </w:r>
            <w:r w:rsidR="00024F7B" w:rsidRPr="009D048F">
              <w:rPr>
                <w:rFonts w:ascii="Arial" w:hAnsi="Arial"/>
                <w:sz w:val="20"/>
              </w:rPr>
              <w:t>mpond-CA-source-nodes_unmodified.png</w:t>
            </w:r>
            <w:r w:rsidR="00024F7B">
              <w:rPr>
                <w:rFonts w:ascii="Arial" w:hAnsi="Arial"/>
                <w:sz w:val="20"/>
              </w:rPr>
              <w:t xml:space="preserve">’ of the original unmodified source location by following Testing Process Description in Appendix A and using </w:t>
            </w:r>
            <w:r w:rsidR="00024F7B" w:rsidRPr="00024F7B">
              <w:rPr>
                <w:rFonts w:ascii="Arial" w:hAnsi="Arial"/>
                <w:i/>
                <w:iCs/>
                <w:sz w:val="20"/>
              </w:rPr>
              <w:t>rads1-src.card</w:t>
            </w:r>
            <w:r w:rsidR="00024F7B">
              <w:rPr>
                <w:rFonts w:ascii="Arial" w:hAnsi="Arial"/>
                <w:sz w:val="20"/>
              </w:rPr>
              <w:t xml:space="preserve"> and </w:t>
            </w:r>
            <w:r w:rsidR="00024F7B" w:rsidRPr="00024F7B">
              <w:rPr>
                <w:rFonts w:ascii="Arial" w:hAnsi="Arial"/>
                <w:i/>
                <w:iCs/>
                <w:sz w:val="20"/>
              </w:rPr>
              <w:t>rads2-src.card</w:t>
            </w:r>
            <w:r w:rsidR="00024F7B">
              <w:rPr>
                <w:rFonts w:ascii="Arial" w:hAnsi="Arial"/>
                <w:sz w:val="20"/>
              </w:rPr>
              <w:t xml:space="preserve"> files as arguments. Compare the source location in both plots to ensure that the source nodes were moved correctly.</w:t>
            </w:r>
          </w:p>
        </w:tc>
        <w:tc>
          <w:tcPr>
            <w:tcW w:w="4144" w:type="dxa"/>
            <w:vAlign w:val="center"/>
          </w:tcPr>
          <w:p w14:paraId="6E9E84C5" w14:textId="77749A6C" w:rsidR="0054572E" w:rsidRDefault="0054572E" w:rsidP="00DB44ED">
            <w:pPr>
              <w:pStyle w:val="H1bodytext"/>
              <w:spacing w:after="0"/>
              <w:ind w:left="0"/>
              <w:rPr>
                <w:rFonts w:ascii="Arial" w:hAnsi="Arial"/>
                <w:sz w:val="20"/>
              </w:rPr>
            </w:pPr>
            <w:r>
              <w:rPr>
                <w:rFonts w:ascii="Arial" w:hAnsi="Arial"/>
                <w:sz w:val="20"/>
              </w:rPr>
              <w:t>The modified source location corresponds to the requirements of this testing.</w:t>
            </w:r>
          </w:p>
        </w:tc>
        <w:tc>
          <w:tcPr>
            <w:tcW w:w="1204" w:type="dxa"/>
            <w:vAlign w:val="center"/>
          </w:tcPr>
          <w:p w14:paraId="52587C8B" w14:textId="77777777" w:rsidR="0054572E" w:rsidRPr="007D0AAC" w:rsidRDefault="0054572E" w:rsidP="00DB44ED">
            <w:pPr>
              <w:pStyle w:val="H1bodytext"/>
              <w:spacing w:after="0"/>
              <w:ind w:left="0"/>
              <w:jc w:val="center"/>
              <w:rPr>
                <w:rFonts w:ascii="Arial" w:hAnsi="Arial"/>
                <w:sz w:val="20"/>
              </w:rPr>
            </w:pPr>
          </w:p>
        </w:tc>
      </w:tr>
      <w:tr w:rsidR="0054572E" w14:paraId="086DDB73" w14:textId="77777777" w:rsidTr="00DB44ED">
        <w:trPr>
          <w:trHeight w:val="512"/>
        </w:trPr>
        <w:tc>
          <w:tcPr>
            <w:tcW w:w="644" w:type="dxa"/>
            <w:vAlign w:val="center"/>
          </w:tcPr>
          <w:p w14:paraId="2C0EAB46" w14:textId="048B7359" w:rsidR="0054572E" w:rsidRDefault="0054572E" w:rsidP="00DB44ED">
            <w:pPr>
              <w:pStyle w:val="H1bodytext"/>
              <w:spacing w:after="0"/>
              <w:ind w:left="0"/>
              <w:jc w:val="center"/>
              <w:rPr>
                <w:rFonts w:ascii="Arial" w:hAnsi="Arial"/>
                <w:sz w:val="20"/>
              </w:rPr>
            </w:pPr>
            <w:r>
              <w:rPr>
                <w:rFonts w:ascii="Arial" w:hAnsi="Arial"/>
                <w:sz w:val="20"/>
              </w:rPr>
              <w:t>7</w:t>
            </w:r>
          </w:p>
        </w:tc>
        <w:tc>
          <w:tcPr>
            <w:tcW w:w="4088" w:type="dxa"/>
            <w:vAlign w:val="center"/>
          </w:tcPr>
          <w:p w14:paraId="20A15B57" w14:textId="77777777" w:rsidR="0054572E" w:rsidRPr="00A12DFB" w:rsidRDefault="0054572E" w:rsidP="00DB44ED">
            <w:pPr>
              <w:pStyle w:val="H1bodytext"/>
              <w:spacing w:after="0"/>
              <w:ind w:left="0"/>
              <w:rPr>
                <w:rFonts w:ascii="Arial" w:hAnsi="Arial"/>
                <w:i/>
                <w:iCs/>
                <w:sz w:val="20"/>
              </w:rPr>
            </w:pPr>
            <w:r>
              <w:rPr>
                <w:rFonts w:ascii="Arial" w:hAnsi="Arial"/>
                <w:sz w:val="20"/>
              </w:rPr>
              <w:t xml:space="preserve">Sum the source rates by waste site in the original source files: </w:t>
            </w:r>
            <w:r w:rsidRPr="00415F84">
              <w:rPr>
                <w:rFonts w:ascii="Arial" w:hAnsi="Arial"/>
                <w:i/>
                <w:iCs/>
                <w:sz w:val="20"/>
              </w:rPr>
              <w:t>rads1-src.card</w:t>
            </w:r>
            <w:r>
              <w:rPr>
                <w:rFonts w:ascii="Arial" w:hAnsi="Arial"/>
                <w:sz w:val="20"/>
              </w:rPr>
              <w:t xml:space="preserve"> and </w:t>
            </w:r>
            <w:r w:rsidRPr="00415F84">
              <w:rPr>
                <w:rFonts w:ascii="Arial" w:hAnsi="Arial"/>
                <w:i/>
                <w:iCs/>
                <w:sz w:val="20"/>
              </w:rPr>
              <w:t>rads2-src.card</w:t>
            </w:r>
            <w:r>
              <w:rPr>
                <w:rFonts w:ascii="Arial" w:hAnsi="Arial"/>
                <w:sz w:val="20"/>
              </w:rPr>
              <w:t xml:space="preserve">. Sum the modified source rates by waste site in the modified source files: </w:t>
            </w:r>
            <w:r w:rsidRPr="00A12DFB">
              <w:rPr>
                <w:rFonts w:ascii="Arial" w:hAnsi="Arial"/>
                <w:i/>
                <w:iCs/>
                <w:sz w:val="20"/>
              </w:rPr>
              <w:t xml:space="preserve">rads1-src_mod_last.card </w:t>
            </w:r>
            <w:r w:rsidRPr="00415F84">
              <w:rPr>
                <w:rFonts w:ascii="Arial" w:hAnsi="Arial"/>
                <w:sz w:val="20"/>
              </w:rPr>
              <w:t>and</w:t>
            </w:r>
          </w:p>
          <w:p w14:paraId="6939E794" w14:textId="77777777" w:rsidR="0054572E" w:rsidRDefault="0054572E" w:rsidP="00DB44ED">
            <w:pPr>
              <w:pStyle w:val="H1bodytext"/>
              <w:spacing w:after="0"/>
              <w:ind w:left="0"/>
              <w:rPr>
                <w:rFonts w:ascii="Arial" w:hAnsi="Arial"/>
                <w:i/>
                <w:iCs/>
                <w:sz w:val="20"/>
              </w:rPr>
            </w:pPr>
            <w:r w:rsidRPr="00A12DFB">
              <w:rPr>
                <w:rFonts w:ascii="Arial" w:hAnsi="Arial"/>
                <w:i/>
                <w:iCs/>
                <w:sz w:val="20"/>
              </w:rPr>
              <w:t>rads2-src_mod_last.card</w:t>
            </w:r>
            <w:r>
              <w:rPr>
                <w:rFonts w:ascii="Arial" w:hAnsi="Arial"/>
                <w:i/>
                <w:iCs/>
                <w:sz w:val="20"/>
              </w:rPr>
              <w:t>.</w:t>
            </w:r>
          </w:p>
          <w:p w14:paraId="49CD737F" w14:textId="6D7603D6" w:rsidR="0054572E" w:rsidRDefault="0054572E" w:rsidP="00DB44ED">
            <w:pPr>
              <w:pStyle w:val="H1bodytext"/>
              <w:spacing w:after="0"/>
              <w:ind w:left="0"/>
              <w:rPr>
                <w:rFonts w:ascii="Arial" w:hAnsi="Arial"/>
                <w:sz w:val="20"/>
              </w:rPr>
            </w:pPr>
            <w:r>
              <w:rPr>
                <w:rFonts w:ascii="Arial" w:hAnsi="Arial"/>
                <w:sz w:val="20"/>
              </w:rPr>
              <w:t>Compare the sums of the original and modified source rates for each waste site- they should be identical.</w:t>
            </w:r>
          </w:p>
        </w:tc>
        <w:tc>
          <w:tcPr>
            <w:tcW w:w="4144" w:type="dxa"/>
            <w:vAlign w:val="center"/>
          </w:tcPr>
          <w:p w14:paraId="69D4AB85" w14:textId="1DF73EBA" w:rsidR="0054572E" w:rsidRDefault="0054572E" w:rsidP="00DB44ED">
            <w:pPr>
              <w:pStyle w:val="H1bodytext"/>
              <w:spacing w:after="0"/>
              <w:ind w:left="0"/>
              <w:rPr>
                <w:rFonts w:ascii="Arial" w:hAnsi="Arial"/>
                <w:sz w:val="20"/>
              </w:rPr>
            </w:pPr>
            <w:r>
              <w:rPr>
                <w:rFonts w:ascii="Arial" w:hAnsi="Arial"/>
                <w:sz w:val="20"/>
              </w:rPr>
              <w:t>The sums of the original and modified source rates for each waste site should be identical.</w:t>
            </w:r>
          </w:p>
        </w:tc>
        <w:tc>
          <w:tcPr>
            <w:tcW w:w="1204" w:type="dxa"/>
            <w:vAlign w:val="center"/>
          </w:tcPr>
          <w:p w14:paraId="1EC50C19" w14:textId="77777777" w:rsidR="0054572E" w:rsidRPr="007D0AAC" w:rsidRDefault="0054572E" w:rsidP="00DB44ED">
            <w:pPr>
              <w:pStyle w:val="H1bodytext"/>
              <w:spacing w:after="0"/>
              <w:ind w:left="0"/>
              <w:jc w:val="center"/>
              <w:rPr>
                <w:rFonts w:ascii="Arial" w:hAnsi="Arial"/>
                <w:sz w:val="20"/>
              </w:rPr>
            </w:pPr>
          </w:p>
        </w:tc>
      </w:tr>
    </w:tbl>
    <w:p w14:paraId="463B7B23" w14:textId="36C66456" w:rsidR="006A5252" w:rsidRDefault="006A5252" w:rsidP="00E62A15">
      <w:pPr>
        <w:pStyle w:val="H1bodytext"/>
        <w:spacing w:after="120"/>
        <w:rPr>
          <w:rFonts w:ascii="Arial" w:hAnsi="Arial"/>
          <w:highlight w:val="yellow"/>
        </w:rPr>
      </w:pPr>
    </w:p>
    <w:tbl>
      <w:tblPr>
        <w:tblStyle w:val="TableGrid"/>
        <w:tblW w:w="0" w:type="auto"/>
        <w:tblLook w:val="04A0" w:firstRow="1" w:lastRow="0" w:firstColumn="1" w:lastColumn="0" w:noHBand="0" w:noVBand="1"/>
      </w:tblPr>
      <w:tblGrid>
        <w:gridCol w:w="644"/>
        <w:gridCol w:w="4088"/>
        <w:gridCol w:w="4144"/>
        <w:gridCol w:w="1204"/>
      </w:tblGrid>
      <w:tr w:rsidR="009E1B83" w:rsidRPr="00932809" w14:paraId="3346771A" w14:textId="77777777" w:rsidTr="00DB44ED">
        <w:trPr>
          <w:trHeight w:val="360"/>
          <w:tblHeader/>
        </w:trPr>
        <w:tc>
          <w:tcPr>
            <w:tcW w:w="9360" w:type="dxa"/>
            <w:gridSpan w:val="4"/>
            <w:tcBorders>
              <w:top w:val="nil"/>
              <w:left w:val="nil"/>
              <w:bottom w:val="single" w:sz="4" w:space="0" w:color="auto"/>
              <w:right w:val="nil"/>
            </w:tcBorders>
            <w:vAlign w:val="bottom"/>
          </w:tcPr>
          <w:p w14:paraId="0D5457D3" w14:textId="2CFDBC53" w:rsidR="009E1B83" w:rsidRDefault="009E1B83" w:rsidP="00DB44ED">
            <w:pPr>
              <w:pStyle w:val="Table"/>
            </w:pPr>
            <w:r>
              <w:t>Table 7</w:t>
            </w:r>
          </w:p>
          <w:p w14:paraId="77B9F059" w14:textId="1CAAC090" w:rsidR="009E1B83" w:rsidRPr="007D0AAC" w:rsidRDefault="000F5634" w:rsidP="00DB44ED">
            <w:pPr>
              <w:pStyle w:val="H1bodytext"/>
              <w:spacing w:after="0"/>
              <w:ind w:left="0"/>
              <w:jc w:val="center"/>
              <w:rPr>
                <w:rFonts w:ascii="Arial" w:hAnsi="Arial"/>
                <w:b/>
                <w:sz w:val="20"/>
              </w:rPr>
            </w:pPr>
            <w:sdt>
              <w:sdtPr>
                <w:rPr>
                  <w:rFonts w:ascii="Arial" w:hAnsi="Arial"/>
                  <w:b/>
                  <w:bCs/>
                  <w:sz w:val="20"/>
                </w:rPr>
                <w:alias w:val="Keywords"/>
                <w:tag w:val=""/>
                <w:id w:val="-1213105892"/>
                <w:placeholder>
                  <w:docPart w:val="29CDDE78C809447F9CE2BE308BEF0E67"/>
                </w:placeholder>
                <w:dataBinding w:prefixMappings="xmlns:ns0='http://purl.org/dc/elements/1.1/' xmlns:ns1='http://schemas.openxmlformats.org/package/2006/metadata/core-properties' " w:xpath="/ns1:coreProperties[1]/ns1:keywords[1]" w:storeItemID="{6C3C8BC8-F283-45AE-878A-BAB7291924A1}"/>
                <w:text/>
              </w:sdtPr>
              <w:sdtEndPr/>
              <w:sdtContent>
                <w:r w:rsidR="009E1B83">
                  <w:rPr>
                    <w:rFonts w:ascii="Arial" w:hAnsi="Arial"/>
                    <w:b/>
                    <w:bCs/>
                    <w:sz w:val="20"/>
                  </w:rPr>
                  <w:t>Source Node Moving</w:t>
                </w:r>
              </w:sdtContent>
            </w:sdt>
            <w:r w:rsidR="009E1B83" w:rsidRPr="007D0AAC">
              <w:rPr>
                <w:rFonts w:ascii="Arial" w:hAnsi="Arial" w:cs="Arial"/>
                <w:b/>
                <w:sz w:val="20"/>
              </w:rPr>
              <w:t xml:space="preserve"> Acceptance </w:t>
            </w:r>
            <w:r w:rsidR="009E1B83" w:rsidRPr="007D0AAC">
              <w:rPr>
                <w:rFonts w:ascii="Arial" w:hAnsi="Arial"/>
                <w:b/>
                <w:sz w:val="20"/>
              </w:rPr>
              <w:t>Test Plan</w:t>
            </w:r>
            <w:r w:rsidR="009E1B83">
              <w:rPr>
                <w:rFonts w:ascii="Arial" w:hAnsi="Arial"/>
                <w:b/>
                <w:sz w:val="20"/>
              </w:rPr>
              <w:t xml:space="preserve"> Case 5</w:t>
            </w:r>
          </w:p>
        </w:tc>
      </w:tr>
      <w:tr w:rsidR="009E1B83" w:rsidRPr="007D0AAC" w14:paraId="788845CF" w14:textId="77777777" w:rsidTr="00DB44ED">
        <w:trPr>
          <w:trHeight w:val="530"/>
          <w:tblHeader/>
        </w:trPr>
        <w:tc>
          <w:tcPr>
            <w:tcW w:w="4860" w:type="dxa"/>
            <w:gridSpan w:val="2"/>
            <w:tcBorders>
              <w:top w:val="single" w:sz="4" w:space="0" w:color="auto"/>
            </w:tcBorders>
            <w:shd w:val="clear" w:color="auto" w:fill="auto"/>
            <w:vAlign w:val="center"/>
          </w:tcPr>
          <w:p w14:paraId="3153E229" w14:textId="77777777" w:rsidR="009E1B83" w:rsidRPr="007D0AAC" w:rsidRDefault="000F5634" w:rsidP="00DB44ED">
            <w:pPr>
              <w:pStyle w:val="H1bodytext"/>
              <w:spacing w:after="0"/>
              <w:ind w:left="0"/>
              <w:jc w:val="center"/>
              <w:rPr>
                <w:rFonts w:ascii="Arial" w:hAnsi="Arial"/>
                <w:b/>
                <w:sz w:val="20"/>
              </w:rPr>
            </w:pPr>
            <w:sdt>
              <w:sdtPr>
                <w:rPr>
                  <w:rFonts w:ascii="Arial" w:hAnsi="Arial"/>
                  <w:b/>
                  <w:bCs/>
                  <w:sz w:val="20"/>
                </w:rPr>
                <w:alias w:val="Keywords"/>
                <w:tag w:val=""/>
                <w:id w:val="2106449728"/>
                <w:placeholder>
                  <w:docPart w:val="883FC78C6E9C45558CD422F27DC20321"/>
                </w:placeholder>
                <w:dataBinding w:prefixMappings="xmlns:ns0='http://purl.org/dc/elements/1.1/' xmlns:ns1='http://schemas.openxmlformats.org/package/2006/metadata/core-properties' " w:xpath="/ns1:coreProperties[1]/ns1:keywords[1]" w:storeItemID="{6C3C8BC8-F283-45AE-878A-BAB7291924A1}"/>
                <w:text/>
              </w:sdtPr>
              <w:sdtEndPr/>
              <w:sdtContent>
                <w:r w:rsidR="009E1B83">
                  <w:rPr>
                    <w:rFonts w:ascii="Arial" w:hAnsi="Arial"/>
                    <w:b/>
                    <w:bCs/>
                    <w:sz w:val="20"/>
                  </w:rPr>
                  <w:t>Source Node Moving</w:t>
                </w:r>
              </w:sdtContent>
            </w:sdt>
            <w:r w:rsidR="009E1B83" w:rsidRPr="007D0AAC">
              <w:rPr>
                <w:rFonts w:ascii="Arial" w:hAnsi="Arial"/>
                <w:b/>
                <w:sz w:val="20"/>
              </w:rPr>
              <w:t xml:space="preserve"> Acceptance Testing</w:t>
            </w:r>
          </w:p>
          <w:p w14:paraId="7A17FDD5" w14:textId="44CD7F94" w:rsidR="009E1B83" w:rsidRPr="007D0AAC" w:rsidRDefault="009E1B83" w:rsidP="00DB44ED">
            <w:pPr>
              <w:pStyle w:val="H1bodytext"/>
              <w:spacing w:after="0"/>
              <w:ind w:left="0"/>
              <w:jc w:val="center"/>
              <w:rPr>
                <w:rFonts w:ascii="Arial" w:hAnsi="Arial"/>
                <w:b/>
                <w:sz w:val="20"/>
              </w:rPr>
            </w:pPr>
            <w:r w:rsidRPr="007D0AAC">
              <w:rPr>
                <w:rFonts w:ascii="Arial" w:hAnsi="Arial"/>
                <w:b/>
                <w:sz w:val="20"/>
              </w:rPr>
              <w:t>CACIE-</w:t>
            </w:r>
            <w:sdt>
              <w:sdtPr>
                <w:rPr>
                  <w:rFonts w:ascii="Arial" w:hAnsi="Arial"/>
                  <w:b/>
                  <w:bCs/>
                  <w:sz w:val="20"/>
                </w:rPr>
                <w:alias w:val="Keywords"/>
                <w:tag w:val=""/>
                <w:id w:val="-36887714"/>
                <w:placeholder>
                  <w:docPart w:val="13FB53A5C6E64B80932614A66A829A88"/>
                </w:placeholder>
                <w:dataBinding w:prefixMappings="xmlns:ns0='http://purl.org/dc/elements/1.1/' xmlns:ns1='http://schemas.openxmlformats.org/package/2006/metadata/core-properties' " w:xpath="/ns1:coreProperties[1]/ns1:keywords[1]" w:storeItemID="{6C3C8BC8-F283-45AE-878A-BAB7291924A1}"/>
                <w:text/>
              </w:sdtPr>
              <w:sdtEndPr/>
              <w:sdtContent>
                <w:r>
                  <w:rPr>
                    <w:rFonts w:ascii="Arial" w:hAnsi="Arial"/>
                    <w:b/>
                    <w:bCs/>
                    <w:sz w:val="20"/>
                  </w:rPr>
                  <w:t>Source Node Moving</w:t>
                </w:r>
              </w:sdtContent>
            </w:sdt>
            <w:r w:rsidRPr="007D0AAC">
              <w:rPr>
                <w:rFonts w:ascii="Arial" w:hAnsi="Arial"/>
                <w:b/>
                <w:sz w:val="20"/>
              </w:rPr>
              <w:t xml:space="preserve"> – AT-</w:t>
            </w:r>
            <w:r>
              <w:rPr>
                <w:rFonts w:ascii="Arial" w:hAnsi="Arial"/>
                <w:b/>
                <w:sz w:val="20"/>
              </w:rPr>
              <w:t>5</w:t>
            </w:r>
          </w:p>
        </w:tc>
        <w:tc>
          <w:tcPr>
            <w:tcW w:w="4500" w:type="dxa"/>
            <w:gridSpan w:val="2"/>
            <w:tcBorders>
              <w:top w:val="single" w:sz="4" w:space="0" w:color="auto"/>
            </w:tcBorders>
            <w:shd w:val="clear" w:color="auto" w:fill="auto"/>
            <w:vAlign w:val="center"/>
          </w:tcPr>
          <w:p w14:paraId="0571C467" w14:textId="77777777" w:rsidR="009E1B83" w:rsidRPr="007D0AAC" w:rsidRDefault="009E1B83" w:rsidP="00DB44ED">
            <w:pPr>
              <w:pStyle w:val="H1bodytext"/>
              <w:spacing w:after="0"/>
              <w:ind w:left="0"/>
              <w:rPr>
                <w:rFonts w:ascii="Arial" w:hAnsi="Arial"/>
                <w:b/>
                <w:sz w:val="20"/>
              </w:rPr>
            </w:pPr>
            <w:r w:rsidRPr="007D0AAC">
              <w:rPr>
                <w:rFonts w:ascii="Arial" w:hAnsi="Arial"/>
                <w:b/>
                <w:sz w:val="20"/>
              </w:rPr>
              <w:t>Date:</w:t>
            </w:r>
          </w:p>
        </w:tc>
      </w:tr>
      <w:tr w:rsidR="009E1B83" w:rsidRPr="007D0AAC" w14:paraId="1F06664F" w14:textId="77777777" w:rsidTr="00DB44ED">
        <w:trPr>
          <w:trHeight w:val="530"/>
          <w:tblHeader/>
        </w:trPr>
        <w:tc>
          <w:tcPr>
            <w:tcW w:w="4860" w:type="dxa"/>
            <w:gridSpan w:val="2"/>
            <w:tcBorders>
              <w:top w:val="single" w:sz="4" w:space="0" w:color="auto"/>
            </w:tcBorders>
            <w:shd w:val="clear" w:color="auto" w:fill="auto"/>
            <w:vAlign w:val="center"/>
          </w:tcPr>
          <w:p w14:paraId="1EEAFE5A" w14:textId="77777777" w:rsidR="009E1B83" w:rsidRPr="007D0AAC" w:rsidRDefault="009E1B83" w:rsidP="00DB44ED">
            <w:pPr>
              <w:pStyle w:val="H1bodytext"/>
              <w:spacing w:after="0"/>
              <w:ind w:left="0"/>
              <w:rPr>
                <w:rFonts w:ascii="Arial" w:hAnsi="Arial"/>
                <w:b/>
                <w:sz w:val="20"/>
              </w:rPr>
            </w:pPr>
            <w:r w:rsidRPr="007D0AAC">
              <w:rPr>
                <w:rFonts w:ascii="Arial" w:hAnsi="Arial"/>
                <w:b/>
                <w:sz w:val="20"/>
              </w:rPr>
              <w:t xml:space="preserve">Tool Runner </w:t>
            </w:r>
            <w:r>
              <w:rPr>
                <w:rFonts w:ascii="Arial" w:hAnsi="Arial"/>
                <w:b/>
                <w:sz w:val="20"/>
              </w:rPr>
              <w:t xml:space="preserve">Log </w:t>
            </w:r>
            <w:r w:rsidRPr="007D0AAC">
              <w:rPr>
                <w:rFonts w:ascii="Arial" w:hAnsi="Arial"/>
                <w:b/>
                <w:sz w:val="20"/>
              </w:rPr>
              <w:t>File Location for this test:</w:t>
            </w:r>
          </w:p>
          <w:p w14:paraId="382C88C1" w14:textId="351B8D0C" w:rsidR="009E1B83" w:rsidRPr="007D0AAC" w:rsidRDefault="00AB3E68" w:rsidP="00DB44ED">
            <w:pPr>
              <w:pStyle w:val="H1bodytext"/>
              <w:spacing w:after="0"/>
              <w:ind w:left="0"/>
              <w:rPr>
                <w:rFonts w:ascii="Arial" w:hAnsi="Arial"/>
                <w:b/>
                <w:sz w:val="20"/>
              </w:rPr>
            </w:pPr>
            <w:r>
              <w:rPr>
                <w:rFonts w:ascii="Arial" w:hAnsi="Arial"/>
                <w:b/>
                <w:sz w:val="20"/>
              </w:rPr>
              <w:t>\</w:t>
            </w:r>
            <w:r w:rsidRPr="006E2DD6">
              <w:rPr>
                <w:rFonts w:ascii="Arial" w:hAnsi="Arial"/>
                <w:b/>
                <w:sz w:val="20"/>
              </w:rPr>
              <w:t>CAVE\v4-2Test\</w:t>
            </w:r>
            <w:proofErr w:type="spellStart"/>
            <w:r w:rsidRPr="006E2DD6">
              <w:rPr>
                <w:rFonts w:ascii="Arial" w:hAnsi="Arial"/>
                <w:b/>
                <w:sz w:val="20"/>
              </w:rPr>
              <w:t>mpondSLM</w:t>
            </w:r>
            <w:proofErr w:type="spellEnd"/>
            <w:r w:rsidRPr="006E2DD6">
              <w:rPr>
                <w:rFonts w:ascii="Arial" w:hAnsi="Arial"/>
                <w:b/>
                <w:sz w:val="20"/>
              </w:rPr>
              <w:t>\sources-qa_test-</w:t>
            </w:r>
            <w:r>
              <w:rPr>
                <w:rFonts w:ascii="Arial" w:hAnsi="Arial"/>
                <w:b/>
                <w:sz w:val="20"/>
              </w:rPr>
              <w:t xml:space="preserve">5 </w:t>
            </w:r>
          </w:p>
        </w:tc>
        <w:tc>
          <w:tcPr>
            <w:tcW w:w="4500" w:type="dxa"/>
            <w:gridSpan w:val="2"/>
            <w:tcBorders>
              <w:top w:val="single" w:sz="4" w:space="0" w:color="auto"/>
            </w:tcBorders>
            <w:shd w:val="clear" w:color="auto" w:fill="auto"/>
            <w:vAlign w:val="center"/>
          </w:tcPr>
          <w:p w14:paraId="1F872796" w14:textId="77777777" w:rsidR="009E1B83" w:rsidRPr="007D0AAC" w:rsidRDefault="009E1B83" w:rsidP="00DB44ED">
            <w:pPr>
              <w:pStyle w:val="H1bodytext"/>
              <w:spacing w:after="0"/>
              <w:ind w:left="0"/>
              <w:rPr>
                <w:rFonts w:ascii="Arial" w:hAnsi="Arial"/>
                <w:b/>
                <w:sz w:val="20"/>
              </w:rPr>
            </w:pPr>
            <w:r>
              <w:rPr>
                <w:rFonts w:ascii="Arial" w:hAnsi="Arial"/>
                <w:b/>
                <w:sz w:val="20"/>
              </w:rPr>
              <w:t>Test Performed By:</w:t>
            </w:r>
          </w:p>
        </w:tc>
      </w:tr>
      <w:tr w:rsidR="009E1B83" w:rsidRPr="007D0AAC" w14:paraId="477D2021" w14:textId="77777777" w:rsidTr="00DB44ED">
        <w:trPr>
          <w:trHeight w:val="530"/>
          <w:tblHeader/>
        </w:trPr>
        <w:tc>
          <w:tcPr>
            <w:tcW w:w="9360" w:type="dxa"/>
            <w:gridSpan w:val="4"/>
            <w:tcBorders>
              <w:top w:val="single" w:sz="4" w:space="0" w:color="auto"/>
            </w:tcBorders>
            <w:shd w:val="clear" w:color="auto" w:fill="auto"/>
            <w:vAlign w:val="center"/>
          </w:tcPr>
          <w:p w14:paraId="538F9CBF" w14:textId="5B02E98B" w:rsidR="009E1B83" w:rsidRPr="007D0AAC" w:rsidRDefault="009E1B83" w:rsidP="00DB44ED">
            <w:pPr>
              <w:pStyle w:val="H1bodytext"/>
              <w:spacing w:after="0"/>
              <w:ind w:left="0"/>
              <w:rPr>
                <w:rFonts w:ascii="Arial" w:hAnsi="Arial"/>
                <w:b/>
                <w:sz w:val="20"/>
              </w:rPr>
            </w:pPr>
            <w:r w:rsidRPr="007D0AAC">
              <w:rPr>
                <w:rFonts w:ascii="Arial" w:hAnsi="Arial"/>
                <w:b/>
                <w:sz w:val="20"/>
              </w:rPr>
              <w:t xml:space="preserve">Testing Directory: </w:t>
            </w:r>
            <w:r>
              <w:rPr>
                <w:rFonts w:ascii="Arial" w:hAnsi="Arial"/>
                <w:b/>
                <w:sz w:val="20"/>
              </w:rPr>
              <w:t>\</w:t>
            </w:r>
            <w:r w:rsidRPr="006E2DD6">
              <w:rPr>
                <w:rFonts w:ascii="Arial" w:hAnsi="Arial"/>
                <w:b/>
                <w:sz w:val="20"/>
              </w:rPr>
              <w:t>CAVE\v4-2Test\mpondSLM\sources-qa_test-</w:t>
            </w:r>
            <w:r>
              <w:rPr>
                <w:rFonts w:ascii="Arial" w:hAnsi="Arial"/>
                <w:b/>
                <w:sz w:val="20"/>
              </w:rPr>
              <w:t>5</w:t>
            </w:r>
          </w:p>
        </w:tc>
      </w:tr>
      <w:tr w:rsidR="009E1B83" w:rsidRPr="00572F5F" w14:paraId="3FD03E10" w14:textId="77777777" w:rsidTr="00DB44ED">
        <w:trPr>
          <w:trHeight w:val="530"/>
          <w:tblHeader/>
        </w:trPr>
        <w:tc>
          <w:tcPr>
            <w:tcW w:w="650" w:type="dxa"/>
            <w:tcBorders>
              <w:top w:val="single" w:sz="4" w:space="0" w:color="auto"/>
            </w:tcBorders>
            <w:shd w:val="clear" w:color="auto" w:fill="D9D9D9" w:themeFill="background1" w:themeFillShade="D9"/>
            <w:vAlign w:val="center"/>
          </w:tcPr>
          <w:p w14:paraId="26467C8A" w14:textId="77777777" w:rsidR="009E1B83" w:rsidRPr="007D0AAC" w:rsidRDefault="009E1B83" w:rsidP="00DB44ED">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4210" w:type="dxa"/>
            <w:tcBorders>
              <w:top w:val="single" w:sz="4" w:space="0" w:color="auto"/>
            </w:tcBorders>
            <w:shd w:val="clear" w:color="auto" w:fill="D9D9D9" w:themeFill="background1" w:themeFillShade="D9"/>
            <w:vAlign w:val="center"/>
          </w:tcPr>
          <w:p w14:paraId="792478D8" w14:textId="77777777" w:rsidR="009E1B83" w:rsidRPr="007D0AAC" w:rsidRDefault="009E1B83" w:rsidP="00DB44ED">
            <w:pPr>
              <w:pStyle w:val="H1bodytext"/>
              <w:spacing w:after="0"/>
              <w:ind w:left="0"/>
              <w:jc w:val="center"/>
              <w:rPr>
                <w:rFonts w:ascii="Arial" w:hAnsi="Arial"/>
                <w:b/>
                <w:sz w:val="20"/>
              </w:rPr>
            </w:pPr>
            <w:r w:rsidRPr="007D0AAC">
              <w:rPr>
                <w:rFonts w:ascii="Arial" w:hAnsi="Arial"/>
                <w:b/>
                <w:sz w:val="20"/>
              </w:rPr>
              <w:t>Test Instruction</w:t>
            </w:r>
          </w:p>
        </w:tc>
        <w:tc>
          <w:tcPr>
            <w:tcW w:w="3016" w:type="dxa"/>
            <w:tcBorders>
              <w:top w:val="single" w:sz="4" w:space="0" w:color="auto"/>
            </w:tcBorders>
            <w:shd w:val="clear" w:color="auto" w:fill="D9D9D9" w:themeFill="background1" w:themeFillShade="D9"/>
            <w:vAlign w:val="center"/>
          </w:tcPr>
          <w:p w14:paraId="073CF7F3" w14:textId="77777777" w:rsidR="009E1B83" w:rsidRPr="007D0AAC" w:rsidRDefault="009E1B83" w:rsidP="00DB44ED">
            <w:pPr>
              <w:pStyle w:val="H1bodytext"/>
              <w:spacing w:after="0"/>
              <w:ind w:left="0"/>
              <w:jc w:val="center"/>
              <w:rPr>
                <w:rFonts w:ascii="Arial" w:hAnsi="Arial"/>
                <w:b/>
                <w:sz w:val="20"/>
              </w:rPr>
            </w:pPr>
            <w:r w:rsidRPr="007D0AAC">
              <w:rPr>
                <w:rFonts w:ascii="Arial" w:hAnsi="Arial"/>
                <w:b/>
                <w:sz w:val="20"/>
              </w:rPr>
              <w:t>Expected Result</w:t>
            </w:r>
          </w:p>
        </w:tc>
        <w:tc>
          <w:tcPr>
            <w:tcW w:w="1484" w:type="dxa"/>
            <w:tcBorders>
              <w:top w:val="single" w:sz="4" w:space="0" w:color="auto"/>
            </w:tcBorders>
            <w:shd w:val="clear" w:color="auto" w:fill="D9D9D9" w:themeFill="background1" w:themeFillShade="D9"/>
            <w:vAlign w:val="center"/>
          </w:tcPr>
          <w:p w14:paraId="4900D3F5" w14:textId="77777777" w:rsidR="009E1B83" w:rsidRPr="007D0AAC" w:rsidRDefault="009E1B83" w:rsidP="00DB44ED">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9E1B83" w:rsidRPr="007D0AAC" w14:paraId="4C873264" w14:textId="77777777" w:rsidTr="00DB44ED">
        <w:trPr>
          <w:trHeight w:val="494"/>
        </w:trPr>
        <w:tc>
          <w:tcPr>
            <w:tcW w:w="9360" w:type="dxa"/>
            <w:gridSpan w:val="4"/>
            <w:vAlign w:val="center"/>
          </w:tcPr>
          <w:p w14:paraId="32E9C068" w14:textId="77777777" w:rsidR="009E1B83" w:rsidRPr="007D0AAC" w:rsidRDefault="009E1B83" w:rsidP="00DB44ED">
            <w:pPr>
              <w:pStyle w:val="H1bodytext"/>
              <w:spacing w:after="0"/>
              <w:ind w:left="0"/>
              <w:rPr>
                <w:rFonts w:ascii="Arial" w:hAnsi="Arial"/>
                <w:i/>
                <w:iCs/>
                <w:sz w:val="20"/>
              </w:rPr>
            </w:pPr>
            <w:r>
              <w:rPr>
                <w:rFonts w:ascii="Arial" w:hAnsi="Arial"/>
                <w:sz w:val="20"/>
              </w:rPr>
              <w:t>Navigate to the Testing Directory</w:t>
            </w:r>
          </w:p>
        </w:tc>
      </w:tr>
      <w:tr w:rsidR="009E1B83" w14:paraId="3DEB44E5" w14:textId="77777777" w:rsidTr="00DB44ED">
        <w:trPr>
          <w:trHeight w:val="494"/>
        </w:trPr>
        <w:tc>
          <w:tcPr>
            <w:tcW w:w="650" w:type="dxa"/>
            <w:vAlign w:val="center"/>
          </w:tcPr>
          <w:p w14:paraId="79A513A5" w14:textId="77777777" w:rsidR="009E1B83" w:rsidRPr="007D0AAC" w:rsidRDefault="009E1B83" w:rsidP="00DB44ED">
            <w:pPr>
              <w:pStyle w:val="H1bodytext"/>
              <w:spacing w:after="0"/>
              <w:ind w:left="0"/>
              <w:jc w:val="center"/>
              <w:rPr>
                <w:rFonts w:ascii="Arial" w:hAnsi="Arial"/>
                <w:sz w:val="20"/>
              </w:rPr>
            </w:pPr>
            <w:r>
              <w:rPr>
                <w:rFonts w:ascii="Arial" w:hAnsi="Arial"/>
                <w:sz w:val="20"/>
              </w:rPr>
              <w:lastRenderedPageBreak/>
              <w:t>1</w:t>
            </w:r>
          </w:p>
        </w:tc>
        <w:tc>
          <w:tcPr>
            <w:tcW w:w="4210" w:type="dxa"/>
            <w:vAlign w:val="center"/>
          </w:tcPr>
          <w:p w14:paraId="4CEFA1AB" w14:textId="0A59AA9C" w:rsidR="009E1B83" w:rsidRDefault="009E1B83" w:rsidP="00DB44ED">
            <w:pPr>
              <w:pStyle w:val="H1bodytext"/>
              <w:spacing w:after="0"/>
              <w:ind w:left="0"/>
              <w:rPr>
                <w:rFonts w:ascii="Arial" w:hAnsi="Arial"/>
                <w:sz w:val="20"/>
              </w:rPr>
            </w:pPr>
            <w:r>
              <w:rPr>
                <w:rFonts w:ascii="Arial" w:hAnsi="Arial"/>
                <w:sz w:val="20"/>
              </w:rPr>
              <w:t xml:space="preserve">Make sure the following files are present in the working directory: </w:t>
            </w:r>
            <w:r w:rsidRPr="00314D3F">
              <w:rPr>
                <w:rFonts w:ascii="Arial" w:hAnsi="Arial"/>
                <w:i/>
                <w:iCs/>
                <w:sz w:val="20"/>
              </w:rPr>
              <w:t>rads1-src.card</w:t>
            </w:r>
            <w:r w:rsidR="00387560">
              <w:rPr>
                <w:rFonts w:ascii="Arial" w:hAnsi="Arial"/>
                <w:i/>
                <w:iCs/>
                <w:sz w:val="20"/>
              </w:rPr>
              <w:t xml:space="preserve"> </w:t>
            </w:r>
            <w:r w:rsidR="00387560" w:rsidRPr="00415F84">
              <w:rPr>
                <w:rFonts w:ascii="Arial" w:hAnsi="Arial"/>
                <w:sz w:val="20"/>
              </w:rPr>
              <w:t>and</w:t>
            </w:r>
            <w:r w:rsidR="00387560">
              <w:rPr>
                <w:rFonts w:ascii="Arial" w:hAnsi="Arial"/>
                <w:i/>
                <w:iCs/>
                <w:sz w:val="20"/>
              </w:rPr>
              <w:t xml:space="preserve"> </w:t>
            </w:r>
            <w:r w:rsidRPr="00314D3F">
              <w:rPr>
                <w:rFonts w:ascii="Arial" w:hAnsi="Arial"/>
                <w:i/>
                <w:iCs/>
                <w:sz w:val="20"/>
              </w:rPr>
              <w:t>rads2-src.card</w:t>
            </w:r>
            <w:r w:rsidR="00241E45">
              <w:rPr>
                <w:rFonts w:ascii="Arial" w:hAnsi="Arial"/>
                <w:i/>
                <w:iCs/>
                <w:sz w:val="20"/>
              </w:rPr>
              <w:t xml:space="preserve"> </w:t>
            </w:r>
            <w:r w:rsidR="00241E45">
              <w:rPr>
                <w:rFonts w:ascii="Arial" w:hAnsi="Arial"/>
                <w:sz w:val="20"/>
              </w:rPr>
              <w:t>and</w:t>
            </w:r>
            <w:r>
              <w:rPr>
                <w:rFonts w:ascii="Arial" w:hAnsi="Arial"/>
                <w:sz w:val="20"/>
              </w:rPr>
              <w:t xml:space="preserve"> </w:t>
            </w:r>
            <w:proofErr w:type="spellStart"/>
            <w:r w:rsidRPr="00314D3F">
              <w:rPr>
                <w:rFonts w:ascii="Arial" w:hAnsi="Arial"/>
                <w:i/>
                <w:iCs/>
                <w:sz w:val="20"/>
              </w:rPr>
              <w:t>input.top</w:t>
            </w:r>
            <w:proofErr w:type="spellEnd"/>
            <w:r w:rsidR="00241E45">
              <w:rPr>
                <w:rFonts w:ascii="Arial" w:hAnsi="Arial"/>
                <w:i/>
                <w:iCs/>
                <w:sz w:val="20"/>
              </w:rPr>
              <w:t xml:space="preserve"> </w:t>
            </w:r>
            <w:r w:rsidR="00241E45" w:rsidRPr="0047028A">
              <w:rPr>
                <w:rFonts w:ascii="Arial" w:hAnsi="Arial"/>
                <w:sz w:val="20"/>
              </w:rPr>
              <w:t>in the</w:t>
            </w:r>
            <w:r w:rsidR="00241E45">
              <w:rPr>
                <w:rFonts w:ascii="Arial" w:hAnsi="Arial"/>
                <w:i/>
                <w:iCs/>
                <w:sz w:val="20"/>
              </w:rPr>
              <w:t xml:space="preserve"> </w:t>
            </w:r>
            <w:proofErr w:type="spellStart"/>
            <w:r w:rsidR="00241E45">
              <w:rPr>
                <w:rFonts w:ascii="Arial" w:hAnsi="Arial"/>
                <w:i/>
                <w:iCs/>
                <w:sz w:val="20"/>
              </w:rPr>
              <w:t>ModelName</w:t>
            </w:r>
            <w:proofErr w:type="spellEnd"/>
            <w:r w:rsidR="00241E45">
              <w:rPr>
                <w:rFonts w:ascii="Arial" w:hAnsi="Arial"/>
                <w:i/>
                <w:iCs/>
                <w:sz w:val="20"/>
              </w:rPr>
              <w:t xml:space="preserve">/build </w:t>
            </w:r>
            <w:r w:rsidR="00241E45" w:rsidRPr="0047028A">
              <w:rPr>
                <w:rFonts w:ascii="Arial" w:hAnsi="Arial"/>
                <w:sz w:val="20"/>
              </w:rPr>
              <w:t>directory</w:t>
            </w:r>
            <w:r>
              <w:rPr>
                <w:rFonts w:ascii="Arial" w:hAnsi="Arial"/>
                <w:sz w:val="20"/>
              </w:rPr>
              <w:t>.</w:t>
            </w:r>
          </w:p>
          <w:p w14:paraId="2019F95C" w14:textId="33C3A207" w:rsidR="009E1B83" w:rsidRDefault="0018493B" w:rsidP="00DB44ED">
            <w:pPr>
              <w:pStyle w:val="H1bodytext"/>
              <w:spacing w:after="0"/>
              <w:ind w:left="0"/>
              <w:rPr>
                <w:rFonts w:ascii="Arial" w:hAnsi="Arial"/>
                <w:sz w:val="20"/>
              </w:rPr>
            </w:pPr>
            <w:r>
              <w:rPr>
                <w:rFonts w:ascii="Arial" w:hAnsi="Arial"/>
                <w:sz w:val="20"/>
              </w:rPr>
              <w:t xml:space="preserve">This test case is designed to test the move of a block of source nodes for a waste site with both, liquid and solid sources, listed in both files: </w:t>
            </w:r>
            <w:r w:rsidRPr="00314D3F">
              <w:rPr>
                <w:rFonts w:ascii="Arial" w:hAnsi="Arial"/>
                <w:i/>
                <w:iCs/>
                <w:sz w:val="20"/>
              </w:rPr>
              <w:t>rads1-src.card</w:t>
            </w:r>
            <w:r>
              <w:rPr>
                <w:rFonts w:ascii="Arial" w:hAnsi="Arial"/>
                <w:i/>
                <w:iCs/>
                <w:sz w:val="20"/>
              </w:rPr>
              <w:t xml:space="preserve"> </w:t>
            </w:r>
            <w:r w:rsidRPr="00415F84">
              <w:rPr>
                <w:rFonts w:ascii="Arial" w:hAnsi="Arial"/>
                <w:sz w:val="20"/>
              </w:rPr>
              <w:t>and</w:t>
            </w:r>
            <w:r w:rsidRPr="00314D3F">
              <w:rPr>
                <w:rFonts w:ascii="Arial" w:hAnsi="Arial"/>
                <w:i/>
                <w:iCs/>
                <w:sz w:val="20"/>
              </w:rPr>
              <w:t xml:space="preserve"> rads2-src.card</w:t>
            </w:r>
            <w:r>
              <w:rPr>
                <w:rFonts w:ascii="Arial" w:hAnsi="Arial"/>
                <w:i/>
                <w:iCs/>
                <w:sz w:val="20"/>
              </w:rPr>
              <w:t>.</w:t>
            </w:r>
          </w:p>
        </w:tc>
        <w:tc>
          <w:tcPr>
            <w:tcW w:w="3016" w:type="dxa"/>
            <w:vAlign w:val="center"/>
          </w:tcPr>
          <w:p w14:paraId="1F8008E7" w14:textId="77777777" w:rsidR="009E1B83" w:rsidRDefault="009E1B83" w:rsidP="00DB44ED">
            <w:pPr>
              <w:pStyle w:val="H1bodytext"/>
              <w:spacing w:after="0"/>
              <w:ind w:left="0"/>
              <w:rPr>
                <w:rFonts w:ascii="Arial" w:hAnsi="Arial"/>
                <w:sz w:val="20"/>
              </w:rPr>
            </w:pPr>
            <w:r>
              <w:rPr>
                <w:rFonts w:ascii="Arial" w:hAnsi="Arial"/>
                <w:sz w:val="20"/>
              </w:rPr>
              <w:t>The files are present in the working directory.</w:t>
            </w:r>
          </w:p>
        </w:tc>
        <w:tc>
          <w:tcPr>
            <w:tcW w:w="1484" w:type="dxa"/>
            <w:vAlign w:val="center"/>
          </w:tcPr>
          <w:p w14:paraId="0DE24E87" w14:textId="77777777" w:rsidR="009E1B83" w:rsidRPr="007D0AAC" w:rsidRDefault="009E1B83" w:rsidP="00DB44ED">
            <w:pPr>
              <w:pStyle w:val="H1bodytext"/>
              <w:spacing w:after="0"/>
              <w:ind w:left="0"/>
              <w:rPr>
                <w:rFonts w:ascii="Arial" w:hAnsi="Arial"/>
                <w:i/>
                <w:sz w:val="20"/>
              </w:rPr>
            </w:pPr>
          </w:p>
        </w:tc>
      </w:tr>
      <w:tr w:rsidR="009E1B83" w14:paraId="37E15EAB" w14:textId="77777777" w:rsidTr="00DB44ED">
        <w:trPr>
          <w:trHeight w:val="494"/>
        </w:trPr>
        <w:tc>
          <w:tcPr>
            <w:tcW w:w="650" w:type="dxa"/>
            <w:vAlign w:val="center"/>
          </w:tcPr>
          <w:p w14:paraId="05BED358" w14:textId="77777777" w:rsidR="009E1B83" w:rsidRPr="007D0AAC" w:rsidRDefault="009E1B83" w:rsidP="00DB44ED">
            <w:pPr>
              <w:pStyle w:val="H1bodytext"/>
              <w:spacing w:after="0"/>
              <w:ind w:left="0"/>
              <w:jc w:val="center"/>
              <w:rPr>
                <w:rFonts w:ascii="Arial" w:hAnsi="Arial"/>
                <w:sz w:val="20"/>
              </w:rPr>
            </w:pPr>
            <w:r>
              <w:rPr>
                <w:rFonts w:ascii="Arial" w:hAnsi="Arial"/>
                <w:sz w:val="20"/>
              </w:rPr>
              <w:t>2</w:t>
            </w:r>
          </w:p>
        </w:tc>
        <w:tc>
          <w:tcPr>
            <w:tcW w:w="4210" w:type="dxa"/>
            <w:vAlign w:val="center"/>
          </w:tcPr>
          <w:p w14:paraId="04BE9BC2" w14:textId="2CF2D626" w:rsidR="009E1B83" w:rsidRDefault="009E1B83" w:rsidP="00DB44ED">
            <w:pPr>
              <w:pStyle w:val="H1bodytext"/>
              <w:spacing w:after="0"/>
              <w:ind w:left="0"/>
              <w:rPr>
                <w:rFonts w:ascii="Arial" w:hAnsi="Arial"/>
                <w:sz w:val="20"/>
              </w:rPr>
            </w:pPr>
            <w:r>
              <w:rPr>
                <w:rFonts w:ascii="Arial" w:hAnsi="Arial"/>
                <w:sz w:val="20"/>
              </w:rPr>
              <w:t>Copy the shell script “</w:t>
            </w:r>
            <w:r w:rsidRPr="006E2DD6">
              <w:rPr>
                <w:rFonts w:ascii="Arial" w:hAnsi="Arial"/>
                <w:sz w:val="20"/>
              </w:rPr>
              <w:t>run_move_source_nodes.sh</w:t>
            </w:r>
            <w:r>
              <w:rPr>
                <w:rFonts w:ascii="Arial" w:hAnsi="Arial"/>
                <w:sz w:val="20"/>
              </w:rPr>
              <w:t xml:space="preserve">” located in </w:t>
            </w:r>
            <w:r>
              <w:rPr>
                <w:rFonts w:ascii="Arial" w:hAnsi="Arial"/>
                <w:b/>
                <w:sz w:val="20"/>
              </w:rPr>
              <w:t>\</w:t>
            </w:r>
            <w:r w:rsidRPr="006E2DD6">
              <w:rPr>
                <w:rFonts w:ascii="Arial" w:hAnsi="Arial"/>
                <w:b/>
                <w:sz w:val="20"/>
              </w:rPr>
              <w:t>CAVE\v4-2</w:t>
            </w:r>
            <w:r>
              <w:rPr>
                <w:rFonts w:ascii="Arial" w:hAnsi="Arial"/>
                <w:b/>
                <w:sz w:val="20"/>
              </w:rPr>
              <w:t>\shells\</w:t>
            </w:r>
            <w:proofErr w:type="spellStart"/>
            <w:r>
              <w:rPr>
                <w:rFonts w:ascii="Arial" w:hAnsi="Arial"/>
                <w:b/>
                <w:sz w:val="20"/>
              </w:rPr>
              <w:t>xprt</w:t>
            </w:r>
            <w:proofErr w:type="spellEnd"/>
            <w:r>
              <w:rPr>
                <w:rFonts w:ascii="Arial" w:hAnsi="Arial"/>
                <w:b/>
                <w:sz w:val="20"/>
              </w:rPr>
              <w:t>-execution</w:t>
            </w:r>
            <w:r>
              <w:rPr>
                <w:rFonts w:ascii="Arial" w:hAnsi="Arial"/>
                <w:sz w:val="20"/>
              </w:rPr>
              <w:t xml:space="preserve"> into your testing directory and r</w:t>
            </w:r>
            <w:r w:rsidRPr="00F3469E">
              <w:rPr>
                <w:rFonts w:ascii="Arial" w:hAnsi="Arial"/>
                <w:sz w:val="20"/>
              </w:rPr>
              <w:t xml:space="preserve">eplace the XXXX </w:t>
            </w:r>
            <w:r>
              <w:rPr>
                <w:rFonts w:ascii="Arial" w:hAnsi="Arial"/>
                <w:sz w:val="20"/>
              </w:rPr>
              <w:t xml:space="preserve">in there </w:t>
            </w:r>
            <w:r w:rsidRPr="00F3469E">
              <w:rPr>
                <w:rFonts w:ascii="Arial" w:hAnsi="Arial"/>
                <w:sz w:val="20"/>
              </w:rPr>
              <w:t>with the model name</w:t>
            </w:r>
            <w:r>
              <w:rPr>
                <w:rFonts w:ascii="Arial" w:hAnsi="Arial"/>
                <w:sz w:val="20"/>
              </w:rPr>
              <w:t xml:space="preserve"> according to the instructions given in the script.</w:t>
            </w:r>
          </w:p>
        </w:tc>
        <w:tc>
          <w:tcPr>
            <w:tcW w:w="3016" w:type="dxa"/>
            <w:vAlign w:val="center"/>
          </w:tcPr>
          <w:p w14:paraId="1F6A0B37" w14:textId="77777777" w:rsidR="009E1B83" w:rsidRPr="007D0AAC" w:rsidRDefault="009E1B83" w:rsidP="00DB44ED">
            <w:pPr>
              <w:pStyle w:val="H1bodytext"/>
              <w:spacing w:after="0"/>
              <w:ind w:left="0"/>
              <w:rPr>
                <w:rFonts w:ascii="Arial" w:hAnsi="Arial"/>
                <w:sz w:val="20"/>
              </w:rPr>
            </w:pPr>
            <w:r>
              <w:rPr>
                <w:rFonts w:ascii="Arial" w:hAnsi="Arial"/>
                <w:sz w:val="20"/>
              </w:rPr>
              <w:t>The shell script “</w:t>
            </w:r>
            <w:r w:rsidRPr="00314D3F">
              <w:rPr>
                <w:rFonts w:ascii="Arial" w:hAnsi="Arial"/>
                <w:i/>
                <w:iCs/>
                <w:sz w:val="20"/>
              </w:rPr>
              <w:t>run_move_source_nodes.sh</w:t>
            </w:r>
            <w:r>
              <w:rPr>
                <w:rFonts w:ascii="Arial" w:hAnsi="Arial"/>
                <w:sz w:val="20"/>
              </w:rPr>
              <w:t>” is copied into the working directory and the XXXX is replaced with “</w:t>
            </w:r>
            <w:proofErr w:type="spellStart"/>
            <w:r w:rsidRPr="00314D3F">
              <w:rPr>
                <w:rFonts w:ascii="Arial" w:hAnsi="Arial"/>
                <w:i/>
                <w:iCs/>
                <w:sz w:val="20"/>
              </w:rPr>
              <w:t>mpondSLM</w:t>
            </w:r>
            <w:proofErr w:type="spellEnd"/>
            <w:r>
              <w:rPr>
                <w:rFonts w:ascii="Arial" w:hAnsi="Arial"/>
                <w:sz w:val="20"/>
              </w:rPr>
              <w:t>”.</w:t>
            </w:r>
          </w:p>
        </w:tc>
        <w:tc>
          <w:tcPr>
            <w:tcW w:w="1484" w:type="dxa"/>
            <w:vAlign w:val="center"/>
          </w:tcPr>
          <w:p w14:paraId="423CF720" w14:textId="77777777" w:rsidR="009E1B83" w:rsidRPr="007D0AAC" w:rsidRDefault="009E1B83" w:rsidP="00DB44ED">
            <w:pPr>
              <w:pStyle w:val="H1bodytext"/>
              <w:spacing w:after="0"/>
              <w:ind w:left="0"/>
              <w:jc w:val="center"/>
              <w:rPr>
                <w:rFonts w:ascii="Arial" w:hAnsi="Arial"/>
                <w:sz w:val="20"/>
              </w:rPr>
            </w:pPr>
          </w:p>
        </w:tc>
      </w:tr>
      <w:tr w:rsidR="009E1B83" w14:paraId="27172029" w14:textId="77777777" w:rsidTr="00DB44ED">
        <w:trPr>
          <w:trHeight w:val="494"/>
        </w:trPr>
        <w:tc>
          <w:tcPr>
            <w:tcW w:w="650" w:type="dxa"/>
            <w:vAlign w:val="center"/>
          </w:tcPr>
          <w:p w14:paraId="5BF98A01" w14:textId="77777777" w:rsidR="009E1B83" w:rsidRPr="007D0AAC" w:rsidRDefault="009E1B83" w:rsidP="00DB44ED">
            <w:pPr>
              <w:pStyle w:val="H1bodytext"/>
              <w:spacing w:after="0"/>
              <w:ind w:left="0"/>
              <w:jc w:val="center"/>
              <w:rPr>
                <w:rFonts w:ascii="Arial" w:hAnsi="Arial"/>
                <w:sz w:val="20"/>
              </w:rPr>
            </w:pPr>
            <w:r>
              <w:rPr>
                <w:rFonts w:ascii="Arial" w:hAnsi="Arial"/>
                <w:sz w:val="20"/>
              </w:rPr>
              <w:t>3</w:t>
            </w:r>
          </w:p>
        </w:tc>
        <w:tc>
          <w:tcPr>
            <w:tcW w:w="4210" w:type="dxa"/>
            <w:vAlign w:val="center"/>
          </w:tcPr>
          <w:p w14:paraId="0F3037EF" w14:textId="64F8B1BF" w:rsidR="009E1B83" w:rsidRDefault="009E1B83" w:rsidP="00DB44ED">
            <w:pPr>
              <w:pStyle w:val="H1bodytext"/>
              <w:spacing w:after="0"/>
              <w:ind w:left="0"/>
              <w:rPr>
                <w:rFonts w:ascii="Arial" w:hAnsi="Arial"/>
                <w:sz w:val="20"/>
              </w:rPr>
            </w:pPr>
            <w:r>
              <w:rPr>
                <w:rFonts w:ascii="Arial" w:hAnsi="Arial"/>
                <w:sz w:val="20"/>
              </w:rPr>
              <w:t>Copy the template of control file “</w:t>
            </w:r>
            <w:r w:rsidRPr="00827EC0">
              <w:rPr>
                <w:rFonts w:ascii="Arial" w:hAnsi="Arial"/>
                <w:sz w:val="20"/>
              </w:rPr>
              <w:t>src_node_changes.dat</w:t>
            </w:r>
            <w:r>
              <w:rPr>
                <w:rFonts w:ascii="Arial" w:hAnsi="Arial"/>
                <w:sz w:val="20"/>
              </w:rPr>
              <w:t xml:space="preserve">” from </w:t>
            </w:r>
            <w:r>
              <w:rPr>
                <w:rFonts w:ascii="Arial" w:hAnsi="Arial"/>
                <w:b/>
                <w:sz w:val="20"/>
              </w:rPr>
              <w:t>\</w:t>
            </w:r>
            <w:r w:rsidRPr="006E2DD6">
              <w:rPr>
                <w:rFonts w:ascii="Arial" w:hAnsi="Arial"/>
                <w:b/>
                <w:sz w:val="20"/>
              </w:rPr>
              <w:t>CAVE\v4-2</w:t>
            </w:r>
            <w:r>
              <w:rPr>
                <w:rFonts w:ascii="Arial" w:hAnsi="Arial"/>
                <w:b/>
                <w:sz w:val="20"/>
              </w:rPr>
              <w:t>\templates\</w:t>
            </w:r>
            <w:proofErr w:type="spellStart"/>
            <w:r>
              <w:rPr>
                <w:rFonts w:ascii="Arial" w:hAnsi="Arial"/>
                <w:b/>
                <w:sz w:val="20"/>
              </w:rPr>
              <w:t>src_node_mov</w:t>
            </w:r>
            <w:r w:rsidR="001405E3">
              <w:rPr>
                <w:rFonts w:ascii="Arial" w:hAnsi="Arial"/>
                <w:b/>
                <w:sz w:val="20"/>
              </w:rPr>
              <w:t>e</w:t>
            </w:r>
            <w:proofErr w:type="spellEnd"/>
            <w:r>
              <w:rPr>
                <w:rFonts w:ascii="Arial" w:hAnsi="Arial"/>
                <w:b/>
                <w:sz w:val="20"/>
              </w:rPr>
              <w:t xml:space="preserve"> </w:t>
            </w:r>
            <w:r w:rsidRPr="00674ADF">
              <w:rPr>
                <w:rFonts w:ascii="Arial" w:hAnsi="Arial"/>
                <w:bCs/>
                <w:sz w:val="20"/>
              </w:rPr>
              <w:t>to the working directory</w:t>
            </w:r>
            <w:r>
              <w:rPr>
                <w:rFonts w:ascii="Arial" w:hAnsi="Arial"/>
                <w:bCs/>
                <w:sz w:val="20"/>
              </w:rPr>
              <w:t xml:space="preserve"> and modify it using the instructions given in the README file located in the same directory, to move a block of source nodes for a waste site with both, liquid and solid sources.</w:t>
            </w:r>
          </w:p>
        </w:tc>
        <w:tc>
          <w:tcPr>
            <w:tcW w:w="3016" w:type="dxa"/>
            <w:vAlign w:val="center"/>
          </w:tcPr>
          <w:p w14:paraId="47DE910F" w14:textId="77777777" w:rsidR="009E1B83" w:rsidRDefault="009E1B83" w:rsidP="00DB44ED">
            <w:pPr>
              <w:pStyle w:val="H1bodytext"/>
              <w:spacing w:after="0"/>
              <w:ind w:left="0"/>
              <w:rPr>
                <w:rFonts w:ascii="Arial" w:hAnsi="Arial"/>
                <w:sz w:val="20"/>
              </w:rPr>
            </w:pPr>
            <w:r>
              <w:rPr>
                <w:rFonts w:ascii="Arial" w:hAnsi="Arial"/>
                <w:sz w:val="20"/>
              </w:rPr>
              <w:t>The control file is copied and the contents have been modified as follows:</w:t>
            </w:r>
          </w:p>
          <w:p w14:paraId="406FBFFF" w14:textId="378B1A6B" w:rsidR="009E1B83" w:rsidRPr="007D0AAC" w:rsidRDefault="009E1B83" w:rsidP="00DB44ED">
            <w:pPr>
              <w:pStyle w:val="H1bodytext"/>
              <w:spacing w:after="0"/>
              <w:ind w:left="0"/>
              <w:rPr>
                <w:rFonts w:ascii="Arial" w:hAnsi="Arial"/>
                <w:sz w:val="20"/>
              </w:rPr>
            </w:pPr>
            <w:r>
              <w:rPr>
                <w:rFonts w:ascii="Arial" w:hAnsi="Arial"/>
                <w:sz w:val="20"/>
              </w:rPr>
              <w:t>Site: “</w:t>
            </w:r>
            <w:r w:rsidRPr="00314D3F">
              <w:rPr>
                <w:rFonts w:ascii="Arial" w:hAnsi="Arial"/>
                <w:sz w:val="20"/>
              </w:rPr>
              <w:t>2101-M POND</w:t>
            </w:r>
            <w:r>
              <w:rPr>
                <w:rFonts w:ascii="Arial" w:hAnsi="Arial"/>
                <w:sz w:val="20"/>
              </w:rPr>
              <w:t>”, istart:</w:t>
            </w:r>
            <w:r w:rsidR="0018493B">
              <w:rPr>
                <w:rFonts w:ascii="Arial" w:hAnsi="Arial"/>
                <w:sz w:val="20"/>
              </w:rPr>
              <w:t>27</w:t>
            </w:r>
            <w:r>
              <w:rPr>
                <w:rFonts w:ascii="Arial" w:hAnsi="Arial"/>
                <w:sz w:val="20"/>
              </w:rPr>
              <w:t xml:space="preserve">, </w:t>
            </w:r>
            <w:proofErr w:type="spellStart"/>
            <w:r>
              <w:rPr>
                <w:rFonts w:ascii="Arial" w:hAnsi="Arial"/>
                <w:sz w:val="20"/>
              </w:rPr>
              <w:t>jstart</w:t>
            </w:r>
            <w:proofErr w:type="spellEnd"/>
            <w:r>
              <w:rPr>
                <w:rFonts w:ascii="Arial" w:hAnsi="Arial"/>
                <w:sz w:val="20"/>
              </w:rPr>
              <w:t xml:space="preserve">: </w:t>
            </w:r>
            <w:r w:rsidR="0018493B">
              <w:rPr>
                <w:rFonts w:ascii="Arial" w:hAnsi="Arial"/>
                <w:sz w:val="20"/>
              </w:rPr>
              <w:t>26,</w:t>
            </w:r>
            <w:r>
              <w:rPr>
                <w:rFonts w:ascii="Arial" w:hAnsi="Arial"/>
                <w:sz w:val="20"/>
              </w:rPr>
              <w:t xml:space="preserve"> iend:</w:t>
            </w:r>
            <w:r w:rsidR="00755C1D">
              <w:rPr>
                <w:rFonts w:ascii="Arial" w:hAnsi="Arial"/>
                <w:sz w:val="20"/>
              </w:rPr>
              <w:t>43</w:t>
            </w:r>
            <w:r w:rsidRPr="0018493B">
              <w:rPr>
                <w:rFonts w:ascii="Arial" w:hAnsi="Arial"/>
                <w:sz w:val="20"/>
              </w:rPr>
              <w:t>, jend:</w:t>
            </w:r>
            <w:r w:rsidR="00755C1D">
              <w:rPr>
                <w:rFonts w:ascii="Arial" w:hAnsi="Arial"/>
                <w:sz w:val="20"/>
              </w:rPr>
              <w:t>43</w:t>
            </w:r>
            <w:r w:rsidRPr="0018493B">
              <w:rPr>
                <w:rFonts w:ascii="Arial" w:hAnsi="Arial"/>
                <w:sz w:val="20"/>
              </w:rPr>
              <w:t>, type</w:t>
            </w:r>
            <w:r>
              <w:rPr>
                <w:rFonts w:ascii="Arial" w:hAnsi="Arial"/>
                <w:sz w:val="20"/>
              </w:rPr>
              <w:t>: block</w:t>
            </w:r>
          </w:p>
        </w:tc>
        <w:tc>
          <w:tcPr>
            <w:tcW w:w="1484" w:type="dxa"/>
            <w:vAlign w:val="center"/>
          </w:tcPr>
          <w:p w14:paraId="1A25616C" w14:textId="77777777" w:rsidR="009E1B83" w:rsidRPr="007D0AAC" w:rsidRDefault="009E1B83" w:rsidP="00DB44ED">
            <w:pPr>
              <w:pStyle w:val="H1bodytext"/>
              <w:spacing w:after="0"/>
              <w:ind w:left="0"/>
              <w:jc w:val="center"/>
              <w:rPr>
                <w:rFonts w:ascii="Arial" w:hAnsi="Arial"/>
                <w:sz w:val="20"/>
              </w:rPr>
            </w:pPr>
          </w:p>
        </w:tc>
      </w:tr>
      <w:tr w:rsidR="009E1B83" w14:paraId="0CE1E044" w14:textId="77777777" w:rsidTr="00DB44ED">
        <w:trPr>
          <w:trHeight w:val="512"/>
        </w:trPr>
        <w:tc>
          <w:tcPr>
            <w:tcW w:w="650" w:type="dxa"/>
            <w:vAlign w:val="center"/>
          </w:tcPr>
          <w:p w14:paraId="3D399A03" w14:textId="77777777" w:rsidR="009E1B83" w:rsidRPr="007D0AAC" w:rsidRDefault="009E1B83" w:rsidP="00DB44ED">
            <w:pPr>
              <w:pStyle w:val="H1bodytext"/>
              <w:spacing w:after="0"/>
              <w:ind w:left="0"/>
              <w:jc w:val="center"/>
              <w:rPr>
                <w:rFonts w:ascii="Arial" w:hAnsi="Arial"/>
                <w:sz w:val="20"/>
              </w:rPr>
            </w:pPr>
            <w:r>
              <w:rPr>
                <w:rFonts w:ascii="Arial" w:hAnsi="Arial"/>
                <w:sz w:val="20"/>
              </w:rPr>
              <w:t>4</w:t>
            </w:r>
          </w:p>
        </w:tc>
        <w:tc>
          <w:tcPr>
            <w:tcW w:w="4210" w:type="dxa"/>
            <w:vAlign w:val="center"/>
          </w:tcPr>
          <w:p w14:paraId="65D64C1D" w14:textId="77777777" w:rsidR="009E1B83" w:rsidRDefault="009E1B83" w:rsidP="00DB44ED">
            <w:pPr>
              <w:pStyle w:val="H1bodytext"/>
              <w:spacing w:after="0"/>
              <w:ind w:left="0"/>
              <w:rPr>
                <w:rFonts w:ascii="Arial" w:hAnsi="Arial"/>
                <w:sz w:val="20"/>
              </w:rPr>
            </w:pPr>
            <w:r>
              <w:rPr>
                <w:rFonts w:ascii="Arial" w:hAnsi="Arial"/>
                <w:sz w:val="20"/>
              </w:rPr>
              <w:t>In Linux terminal, from the working directory: execute the shell script by typing:</w:t>
            </w:r>
          </w:p>
          <w:p w14:paraId="6932EB5F" w14:textId="33C7E34D" w:rsidR="009E1B83" w:rsidRDefault="009E1B83" w:rsidP="00DB44ED">
            <w:pPr>
              <w:pStyle w:val="H1bodytext"/>
              <w:spacing w:after="0"/>
              <w:ind w:left="0"/>
              <w:rPr>
                <w:rFonts w:ascii="Arial" w:hAnsi="Arial"/>
                <w:sz w:val="20"/>
              </w:rPr>
            </w:pPr>
            <w:r w:rsidRPr="005E5CF2">
              <w:rPr>
                <w:rFonts w:ascii="Arial" w:hAnsi="Arial"/>
                <w:i/>
                <w:iCs/>
                <w:sz w:val="20"/>
              </w:rPr>
              <w:t>./run_move_source_nodes.sh</w:t>
            </w:r>
            <w:r>
              <w:rPr>
                <w:rFonts w:ascii="Arial" w:hAnsi="Arial"/>
                <w:sz w:val="20"/>
              </w:rPr>
              <w:t xml:space="preserve">. </w:t>
            </w:r>
          </w:p>
          <w:p w14:paraId="617C787F" w14:textId="77777777" w:rsidR="009E1B83" w:rsidRDefault="009E1B83" w:rsidP="00DB44ED">
            <w:pPr>
              <w:pStyle w:val="H1bodytext"/>
              <w:spacing w:after="0"/>
              <w:ind w:left="0"/>
              <w:rPr>
                <w:rFonts w:ascii="Arial" w:hAnsi="Arial"/>
                <w:sz w:val="20"/>
              </w:rPr>
            </w:pPr>
            <w:r>
              <w:rPr>
                <w:rFonts w:ascii="Arial" w:hAnsi="Arial"/>
                <w:sz w:val="20"/>
              </w:rPr>
              <w:t>There are going to be 4 files produced as a result:</w:t>
            </w:r>
          </w:p>
          <w:p w14:paraId="7F2789EF" w14:textId="77777777" w:rsidR="009E1B83" w:rsidRPr="00A12DFB" w:rsidRDefault="009E1B83" w:rsidP="00DB44ED">
            <w:pPr>
              <w:pStyle w:val="H1bodytext"/>
              <w:spacing w:after="0"/>
              <w:ind w:left="0"/>
              <w:rPr>
                <w:rFonts w:ascii="Arial" w:hAnsi="Arial"/>
                <w:i/>
                <w:iCs/>
                <w:sz w:val="20"/>
              </w:rPr>
            </w:pPr>
            <w:r>
              <w:rPr>
                <w:rFonts w:ascii="Arial" w:hAnsi="Arial"/>
                <w:sz w:val="20"/>
              </w:rPr>
              <w:t xml:space="preserve">2 logfiles - </w:t>
            </w:r>
            <w:r w:rsidRPr="00A12DFB">
              <w:rPr>
                <w:rFonts w:ascii="Arial" w:hAnsi="Arial"/>
                <w:i/>
                <w:iCs/>
                <w:sz w:val="20"/>
              </w:rPr>
              <w:t>move_source_node_mpondSLM_screen.log and sources_mpondSLM.log;</w:t>
            </w:r>
          </w:p>
          <w:p w14:paraId="2AE381F3" w14:textId="77777777" w:rsidR="009E1B83" w:rsidRDefault="009E1B83" w:rsidP="00DB44ED">
            <w:pPr>
              <w:pStyle w:val="H1bodytext"/>
              <w:spacing w:after="0"/>
              <w:ind w:left="0"/>
              <w:rPr>
                <w:rFonts w:ascii="Arial" w:hAnsi="Arial"/>
                <w:sz w:val="20"/>
              </w:rPr>
            </w:pPr>
            <w:r>
              <w:rPr>
                <w:rFonts w:ascii="Arial" w:hAnsi="Arial"/>
                <w:sz w:val="20"/>
              </w:rPr>
              <w:t>2 modified rads1 and rads2 source card files-</w:t>
            </w:r>
          </w:p>
          <w:p w14:paraId="74FCFEF2" w14:textId="77777777" w:rsidR="009E1B83" w:rsidRPr="00A12DFB" w:rsidRDefault="009E1B83" w:rsidP="00DB44ED">
            <w:pPr>
              <w:pStyle w:val="H1bodytext"/>
              <w:spacing w:after="0"/>
              <w:ind w:left="0"/>
              <w:rPr>
                <w:rFonts w:ascii="Arial" w:hAnsi="Arial"/>
                <w:i/>
                <w:iCs/>
                <w:sz w:val="20"/>
              </w:rPr>
            </w:pPr>
            <w:r w:rsidRPr="00A12DFB">
              <w:rPr>
                <w:rFonts w:ascii="Arial" w:hAnsi="Arial"/>
                <w:i/>
                <w:iCs/>
                <w:sz w:val="20"/>
              </w:rPr>
              <w:t xml:space="preserve">rads1-src_mod_last.card </w:t>
            </w:r>
            <w:r w:rsidRPr="00415F84">
              <w:rPr>
                <w:rFonts w:ascii="Arial" w:hAnsi="Arial"/>
                <w:sz w:val="20"/>
              </w:rPr>
              <w:t>and</w:t>
            </w:r>
          </w:p>
          <w:p w14:paraId="28CD888B" w14:textId="77777777" w:rsidR="009E1B83" w:rsidRDefault="009E1B83" w:rsidP="00DB44ED">
            <w:pPr>
              <w:pStyle w:val="H1bodytext"/>
              <w:spacing w:after="0"/>
              <w:ind w:left="0"/>
              <w:rPr>
                <w:rFonts w:ascii="Arial" w:hAnsi="Arial"/>
                <w:sz w:val="20"/>
              </w:rPr>
            </w:pPr>
            <w:r w:rsidRPr="00A12DFB">
              <w:rPr>
                <w:rFonts w:ascii="Arial" w:hAnsi="Arial"/>
                <w:i/>
                <w:iCs/>
                <w:sz w:val="20"/>
              </w:rPr>
              <w:t>rads2-src_mod_last.card</w:t>
            </w:r>
            <w:r>
              <w:rPr>
                <w:rFonts w:ascii="Arial" w:hAnsi="Arial"/>
                <w:i/>
                <w:iCs/>
                <w:sz w:val="20"/>
              </w:rPr>
              <w:t>.</w:t>
            </w:r>
          </w:p>
        </w:tc>
        <w:tc>
          <w:tcPr>
            <w:tcW w:w="3016" w:type="dxa"/>
            <w:vAlign w:val="center"/>
          </w:tcPr>
          <w:p w14:paraId="6FFC156F" w14:textId="77777777" w:rsidR="009E1B83" w:rsidRDefault="009E1B83" w:rsidP="00DB44ED">
            <w:pPr>
              <w:pStyle w:val="H1bodytext"/>
              <w:spacing w:after="0"/>
              <w:ind w:left="0"/>
              <w:rPr>
                <w:rFonts w:ascii="Arial" w:hAnsi="Arial"/>
                <w:i/>
                <w:iCs/>
                <w:sz w:val="20"/>
              </w:rPr>
            </w:pPr>
            <w:r>
              <w:rPr>
                <w:rFonts w:ascii="Arial" w:hAnsi="Arial"/>
                <w:sz w:val="20"/>
              </w:rPr>
              <w:t>The four files are produced after the script execution:</w:t>
            </w:r>
            <w:r w:rsidRPr="00A12DFB">
              <w:rPr>
                <w:rFonts w:ascii="Arial" w:hAnsi="Arial"/>
                <w:i/>
                <w:iCs/>
                <w:sz w:val="20"/>
              </w:rPr>
              <w:t xml:space="preserve"> move_source_node_mpondSLM_screen.log</w:t>
            </w:r>
            <w:r>
              <w:rPr>
                <w:rFonts w:ascii="Arial" w:hAnsi="Arial"/>
                <w:i/>
                <w:iCs/>
                <w:sz w:val="20"/>
              </w:rPr>
              <w:t xml:space="preserve">, </w:t>
            </w:r>
            <w:r w:rsidRPr="00A12DFB">
              <w:rPr>
                <w:rFonts w:ascii="Arial" w:hAnsi="Arial"/>
                <w:i/>
                <w:iCs/>
                <w:sz w:val="20"/>
              </w:rPr>
              <w:t>sources_mpondSLM.log</w:t>
            </w:r>
            <w:r>
              <w:rPr>
                <w:rFonts w:ascii="Arial" w:hAnsi="Arial"/>
                <w:i/>
                <w:iCs/>
                <w:sz w:val="20"/>
              </w:rPr>
              <w:t>,</w:t>
            </w:r>
          </w:p>
          <w:p w14:paraId="34CF3478" w14:textId="77777777" w:rsidR="009E1B83" w:rsidRPr="00A12DFB" w:rsidRDefault="009E1B83" w:rsidP="00DB44ED">
            <w:pPr>
              <w:pStyle w:val="H1bodytext"/>
              <w:spacing w:after="0"/>
              <w:ind w:left="0"/>
              <w:rPr>
                <w:rFonts w:ascii="Arial" w:hAnsi="Arial"/>
                <w:i/>
                <w:iCs/>
                <w:sz w:val="20"/>
              </w:rPr>
            </w:pPr>
            <w:r w:rsidRPr="00A12DFB">
              <w:rPr>
                <w:rFonts w:ascii="Arial" w:hAnsi="Arial"/>
                <w:i/>
                <w:iCs/>
                <w:sz w:val="20"/>
              </w:rPr>
              <w:t>rads1-src_mod_last.card</w:t>
            </w:r>
            <w:r>
              <w:rPr>
                <w:rFonts w:ascii="Arial" w:hAnsi="Arial"/>
                <w:i/>
                <w:iCs/>
                <w:sz w:val="20"/>
              </w:rPr>
              <w:t>,</w:t>
            </w:r>
            <w:r w:rsidRPr="00A12DFB">
              <w:rPr>
                <w:rFonts w:ascii="Arial" w:hAnsi="Arial"/>
                <w:i/>
                <w:iCs/>
                <w:sz w:val="20"/>
              </w:rPr>
              <w:t xml:space="preserve"> </w:t>
            </w:r>
            <w:r w:rsidRPr="00415F84">
              <w:rPr>
                <w:rFonts w:ascii="Arial" w:hAnsi="Arial"/>
                <w:sz w:val="20"/>
              </w:rPr>
              <w:t>and</w:t>
            </w:r>
          </w:p>
          <w:p w14:paraId="0C1C9DDD" w14:textId="77777777" w:rsidR="009E1B83" w:rsidRPr="007D0AAC" w:rsidRDefault="009E1B83" w:rsidP="00DB44ED">
            <w:pPr>
              <w:pStyle w:val="H1bodytext"/>
              <w:spacing w:after="0"/>
              <w:ind w:left="0"/>
              <w:rPr>
                <w:rFonts w:ascii="Arial" w:hAnsi="Arial"/>
                <w:sz w:val="20"/>
              </w:rPr>
            </w:pPr>
            <w:r w:rsidRPr="00A12DFB">
              <w:rPr>
                <w:rFonts w:ascii="Arial" w:hAnsi="Arial"/>
                <w:i/>
                <w:iCs/>
                <w:sz w:val="20"/>
              </w:rPr>
              <w:t>rads2-src_mod_last.card</w:t>
            </w:r>
            <w:r>
              <w:rPr>
                <w:rFonts w:ascii="Arial" w:hAnsi="Arial"/>
                <w:i/>
                <w:iCs/>
                <w:sz w:val="20"/>
              </w:rPr>
              <w:t>.</w:t>
            </w:r>
          </w:p>
        </w:tc>
        <w:tc>
          <w:tcPr>
            <w:tcW w:w="1484" w:type="dxa"/>
            <w:vAlign w:val="center"/>
          </w:tcPr>
          <w:p w14:paraId="40E0D897" w14:textId="77777777" w:rsidR="009E1B83" w:rsidRPr="007D0AAC" w:rsidRDefault="009E1B83" w:rsidP="00DB44ED">
            <w:pPr>
              <w:pStyle w:val="H1bodytext"/>
              <w:spacing w:after="0"/>
              <w:ind w:left="0"/>
              <w:jc w:val="center"/>
              <w:rPr>
                <w:rFonts w:ascii="Arial" w:hAnsi="Arial"/>
                <w:sz w:val="20"/>
              </w:rPr>
            </w:pPr>
          </w:p>
        </w:tc>
      </w:tr>
      <w:tr w:rsidR="009E1B83" w14:paraId="0347108A" w14:textId="77777777" w:rsidTr="00DB44ED">
        <w:trPr>
          <w:trHeight w:val="512"/>
        </w:trPr>
        <w:tc>
          <w:tcPr>
            <w:tcW w:w="650" w:type="dxa"/>
            <w:vAlign w:val="center"/>
          </w:tcPr>
          <w:p w14:paraId="50654826" w14:textId="77777777" w:rsidR="009E1B83" w:rsidRDefault="009E1B83" w:rsidP="00DB44ED">
            <w:pPr>
              <w:pStyle w:val="H1bodytext"/>
              <w:spacing w:after="0"/>
              <w:ind w:left="0"/>
              <w:jc w:val="center"/>
              <w:rPr>
                <w:rFonts w:ascii="Arial" w:hAnsi="Arial"/>
                <w:sz w:val="20"/>
              </w:rPr>
            </w:pPr>
            <w:r>
              <w:rPr>
                <w:rFonts w:ascii="Arial" w:hAnsi="Arial"/>
                <w:sz w:val="20"/>
              </w:rPr>
              <w:t>5</w:t>
            </w:r>
          </w:p>
        </w:tc>
        <w:tc>
          <w:tcPr>
            <w:tcW w:w="4210" w:type="dxa"/>
            <w:vAlign w:val="center"/>
          </w:tcPr>
          <w:p w14:paraId="588DC387" w14:textId="77777777" w:rsidR="009E1B83" w:rsidRPr="00A12DFB" w:rsidRDefault="009E1B83" w:rsidP="00DB44ED">
            <w:pPr>
              <w:pStyle w:val="H1bodytext"/>
              <w:spacing w:after="0"/>
              <w:ind w:left="0"/>
              <w:rPr>
                <w:rFonts w:ascii="Arial" w:hAnsi="Arial"/>
                <w:i/>
                <w:iCs/>
                <w:sz w:val="20"/>
              </w:rPr>
            </w:pPr>
            <w:r>
              <w:rPr>
                <w:rFonts w:ascii="Arial" w:hAnsi="Arial"/>
                <w:sz w:val="20"/>
              </w:rPr>
              <w:t xml:space="preserve">In both modified source card files, </w:t>
            </w:r>
            <w:r w:rsidRPr="00A12DFB">
              <w:rPr>
                <w:rFonts w:ascii="Arial" w:hAnsi="Arial"/>
                <w:i/>
                <w:iCs/>
                <w:sz w:val="20"/>
              </w:rPr>
              <w:t xml:space="preserve">rads1-src_mod_last.card </w:t>
            </w:r>
            <w:r w:rsidRPr="00415F84">
              <w:rPr>
                <w:rFonts w:ascii="Arial" w:hAnsi="Arial"/>
                <w:sz w:val="20"/>
              </w:rPr>
              <w:t>and</w:t>
            </w:r>
          </w:p>
          <w:p w14:paraId="5D667EB2" w14:textId="77777777" w:rsidR="009E1B83" w:rsidRDefault="009E1B83" w:rsidP="00DB44ED">
            <w:pPr>
              <w:pStyle w:val="H1bodytext"/>
              <w:spacing w:after="0"/>
              <w:ind w:left="0"/>
              <w:rPr>
                <w:rFonts w:ascii="Arial" w:hAnsi="Arial"/>
                <w:sz w:val="20"/>
              </w:rPr>
            </w:pPr>
            <w:r w:rsidRPr="00A12DFB">
              <w:rPr>
                <w:rFonts w:ascii="Arial" w:hAnsi="Arial"/>
                <w:i/>
                <w:iCs/>
                <w:sz w:val="20"/>
              </w:rPr>
              <w:t>rads2-src_mod_last.card</w:t>
            </w:r>
            <w:r>
              <w:rPr>
                <w:rFonts w:ascii="Arial" w:hAnsi="Arial"/>
                <w:i/>
                <w:iCs/>
                <w:sz w:val="20"/>
              </w:rPr>
              <w:t xml:space="preserve">, </w:t>
            </w:r>
            <w:r w:rsidRPr="009E1B83">
              <w:rPr>
                <w:rFonts w:ascii="Arial" w:hAnsi="Arial"/>
                <w:sz w:val="20"/>
              </w:rPr>
              <w:t>both,</w:t>
            </w:r>
            <w:r>
              <w:rPr>
                <w:rFonts w:ascii="Arial" w:hAnsi="Arial"/>
                <w:i/>
                <w:iCs/>
                <w:sz w:val="20"/>
              </w:rPr>
              <w:t xml:space="preserve"> </w:t>
            </w:r>
            <w:r>
              <w:rPr>
                <w:rFonts w:ascii="Arial" w:hAnsi="Arial"/>
                <w:sz w:val="20"/>
              </w:rPr>
              <w:t xml:space="preserve">solid and liquid </w:t>
            </w:r>
            <w:r w:rsidRPr="00423B72">
              <w:rPr>
                <w:rFonts w:ascii="Arial" w:hAnsi="Arial"/>
                <w:sz w:val="20"/>
              </w:rPr>
              <w:t>source</w:t>
            </w:r>
            <w:r>
              <w:rPr>
                <w:rFonts w:ascii="Arial" w:hAnsi="Arial"/>
                <w:sz w:val="20"/>
              </w:rPr>
              <w:t>s for a</w:t>
            </w:r>
            <w:r w:rsidRPr="00423B72">
              <w:rPr>
                <w:rFonts w:ascii="Arial" w:hAnsi="Arial"/>
                <w:sz w:val="20"/>
              </w:rPr>
              <w:t xml:space="preserve"> </w:t>
            </w:r>
            <w:r>
              <w:rPr>
                <w:rFonts w:ascii="Arial" w:hAnsi="Arial"/>
                <w:sz w:val="20"/>
              </w:rPr>
              <w:t xml:space="preserve">waste site </w:t>
            </w:r>
            <w:r w:rsidRPr="00423B72">
              <w:rPr>
                <w:rFonts w:ascii="Arial" w:hAnsi="Arial"/>
                <w:sz w:val="20"/>
              </w:rPr>
              <w:t xml:space="preserve">should be moved from </w:t>
            </w:r>
            <w:r w:rsidR="00D94798">
              <w:rPr>
                <w:rFonts w:ascii="Arial" w:hAnsi="Arial"/>
                <w:sz w:val="20"/>
              </w:rPr>
              <w:t>their</w:t>
            </w:r>
            <w:r w:rsidRPr="00423B72">
              <w:rPr>
                <w:rFonts w:ascii="Arial" w:hAnsi="Arial"/>
                <w:sz w:val="20"/>
              </w:rPr>
              <w:t xml:space="preserve"> original location to the location specified in the control file</w:t>
            </w:r>
            <w:r>
              <w:rPr>
                <w:rFonts w:ascii="Arial" w:hAnsi="Arial"/>
                <w:sz w:val="20"/>
              </w:rPr>
              <w:t xml:space="preserve">, where </w:t>
            </w:r>
            <w:proofErr w:type="spellStart"/>
            <w:r w:rsidRPr="006D4DE6">
              <w:rPr>
                <w:rFonts w:ascii="Arial" w:hAnsi="Arial"/>
                <w:i/>
                <w:iCs/>
                <w:sz w:val="20"/>
              </w:rPr>
              <w:t>istart</w:t>
            </w:r>
            <w:proofErr w:type="spellEnd"/>
            <w:r>
              <w:rPr>
                <w:rFonts w:ascii="Arial" w:hAnsi="Arial"/>
                <w:sz w:val="20"/>
              </w:rPr>
              <w:t xml:space="preserve"> and </w:t>
            </w:r>
            <w:proofErr w:type="spellStart"/>
            <w:r w:rsidRPr="006D4DE6">
              <w:rPr>
                <w:rFonts w:ascii="Arial" w:hAnsi="Arial"/>
                <w:i/>
                <w:iCs/>
                <w:sz w:val="20"/>
              </w:rPr>
              <w:t>jstart</w:t>
            </w:r>
            <w:proofErr w:type="spellEnd"/>
            <w:r>
              <w:rPr>
                <w:rFonts w:ascii="Arial" w:hAnsi="Arial"/>
                <w:sz w:val="20"/>
              </w:rPr>
              <w:t xml:space="preserve"> indicate the original and </w:t>
            </w:r>
            <w:proofErr w:type="spellStart"/>
            <w:r w:rsidRPr="006D4DE6">
              <w:rPr>
                <w:rFonts w:ascii="Arial" w:hAnsi="Arial"/>
                <w:i/>
                <w:iCs/>
                <w:sz w:val="20"/>
              </w:rPr>
              <w:t>iend</w:t>
            </w:r>
            <w:proofErr w:type="spellEnd"/>
            <w:r>
              <w:rPr>
                <w:rFonts w:ascii="Arial" w:hAnsi="Arial"/>
                <w:sz w:val="20"/>
              </w:rPr>
              <w:t xml:space="preserve"> and </w:t>
            </w:r>
            <w:proofErr w:type="spellStart"/>
            <w:r w:rsidRPr="006D4DE6">
              <w:rPr>
                <w:rFonts w:ascii="Arial" w:hAnsi="Arial"/>
                <w:i/>
                <w:iCs/>
                <w:sz w:val="20"/>
              </w:rPr>
              <w:t>jend</w:t>
            </w:r>
            <w:proofErr w:type="spellEnd"/>
            <w:r>
              <w:rPr>
                <w:rFonts w:ascii="Arial" w:hAnsi="Arial"/>
                <w:sz w:val="20"/>
              </w:rPr>
              <w:t xml:space="preserve"> indicate the revised locations </w:t>
            </w:r>
            <w:r>
              <w:rPr>
                <w:rFonts w:ascii="Arial" w:hAnsi="Arial"/>
                <w:sz w:val="20"/>
              </w:rPr>
              <w:lastRenderedPageBreak/>
              <w:t>for the first source node in the source node group.</w:t>
            </w:r>
          </w:p>
          <w:p w14:paraId="5192F732" w14:textId="4017665B" w:rsidR="002A23CF" w:rsidRDefault="002A23CF" w:rsidP="00DB44ED">
            <w:pPr>
              <w:pStyle w:val="H1bodytext"/>
              <w:spacing w:after="0"/>
              <w:ind w:left="0"/>
              <w:rPr>
                <w:rFonts w:ascii="Arial" w:hAnsi="Arial"/>
                <w:sz w:val="20"/>
              </w:rPr>
            </w:pPr>
            <w:r>
              <w:rPr>
                <w:rFonts w:ascii="Arial" w:hAnsi="Arial"/>
                <w:sz w:val="20"/>
              </w:rPr>
              <w:t xml:space="preserve">The total number of sources in the modified files </w:t>
            </w:r>
            <w:r w:rsidRPr="0053784B">
              <w:rPr>
                <w:rFonts w:ascii="Arial" w:hAnsi="Arial"/>
                <w:i/>
                <w:iCs/>
                <w:sz w:val="20"/>
              </w:rPr>
              <w:t>rads1-src_mod_last.card</w:t>
            </w:r>
            <w:r>
              <w:rPr>
                <w:rFonts w:ascii="Arial" w:hAnsi="Arial"/>
                <w:sz w:val="20"/>
              </w:rPr>
              <w:t xml:space="preserve"> and </w:t>
            </w:r>
            <w:r w:rsidRPr="0053784B">
              <w:rPr>
                <w:rFonts w:ascii="Arial" w:hAnsi="Arial"/>
                <w:i/>
                <w:iCs/>
                <w:sz w:val="20"/>
              </w:rPr>
              <w:t xml:space="preserve">rads2- </w:t>
            </w:r>
            <w:proofErr w:type="spellStart"/>
            <w:r w:rsidRPr="0053784B">
              <w:rPr>
                <w:rFonts w:ascii="Arial" w:hAnsi="Arial"/>
                <w:i/>
                <w:iCs/>
                <w:sz w:val="20"/>
              </w:rPr>
              <w:t>src_mod_last.card</w:t>
            </w:r>
            <w:proofErr w:type="spellEnd"/>
            <w:r>
              <w:rPr>
                <w:rFonts w:ascii="Arial" w:hAnsi="Arial"/>
                <w:sz w:val="20"/>
              </w:rPr>
              <w:t xml:space="preserve">, reported on line 8, should remain unchanged from the number of sources specified in the original files: </w:t>
            </w:r>
            <w:r w:rsidRPr="00813D57">
              <w:rPr>
                <w:rFonts w:ascii="Arial" w:hAnsi="Arial"/>
                <w:i/>
                <w:iCs/>
                <w:sz w:val="20"/>
              </w:rPr>
              <w:t>rads1-src.card</w:t>
            </w:r>
            <w:r>
              <w:rPr>
                <w:rFonts w:ascii="Arial" w:hAnsi="Arial"/>
                <w:sz w:val="20"/>
              </w:rPr>
              <w:t xml:space="preserve"> and </w:t>
            </w:r>
            <w:r w:rsidRPr="00813D57">
              <w:rPr>
                <w:rFonts w:ascii="Arial" w:hAnsi="Arial"/>
                <w:i/>
                <w:iCs/>
                <w:sz w:val="20"/>
              </w:rPr>
              <w:t>rads2-src.card</w:t>
            </w:r>
            <w:r>
              <w:rPr>
                <w:rFonts w:ascii="Arial" w:hAnsi="Arial"/>
                <w:sz w:val="20"/>
              </w:rPr>
              <w:t xml:space="preserve"> correspondingly.</w:t>
            </w:r>
          </w:p>
        </w:tc>
        <w:tc>
          <w:tcPr>
            <w:tcW w:w="3016" w:type="dxa"/>
            <w:vAlign w:val="center"/>
          </w:tcPr>
          <w:p w14:paraId="0E221B40" w14:textId="5F620D14" w:rsidR="009E1B83" w:rsidRDefault="009E1B83" w:rsidP="00DB44ED">
            <w:pPr>
              <w:pStyle w:val="H1bodytext"/>
              <w:spacing w:after="0"/>
              <w:ind w:left="0"/>
              <w:rPr>
                <w:rFonts w:ascii="Arial" w:hAnsi="Arial"/>
                <w:sz w:val="20"/>
              </w:rPr>
            </w:pPr>
            <w:r>
              <w:rPr>
                <w:rFonts w:ascii="Arial" w:hAnsi="Arial"/>
                <w:sz w:val="20"/>
              </w:rPr>
              <w:lastRenderedPageBreak/>
              <w:t xml:space="preserve">The whole </w:t>
            </w:r>
            <w:r w:rsidR="0018493B">
              <w:rPr>
                <w:rFonts w:ascii="Arial" w:hAnsi="Arial"/>
                <w:sz w:val="20"/>
              </w:rPr>
              <w:t xml:space="preserve">block for </w:t>
            </w:r>
            <w:r>
              <w:rPr>
                <w:rFonts w:ascii="Arial" w:hAnsi="Arial"/>
                <w:sz w:val="20"/>
              </w:rPr>
              <w:t xml:space="preserve">solid </w:t>
            </w:r>
            <w:r w:rsidR="00D94798">
              <w:rPr>
                <w:rFonts w:ascii="Arial" w:hAnsi="Arial"/>
                <w:sz w:val="20"/>
              </w:rPr>
              <w:t xml:space="preserve">and liquid sources for the same </w:t>
            </w:r>
            <w:r>
              <w:rPr>
                <w:rFonts w:ascii="Arial" w:hAnsi="Arial"/>
                <w:sz w:val="20"/>
              </w:rPr>
              <w:t>waste site in</w:t>
            </w:r>
          </w:p>
          <w:p w14:paraId="4D7C10CF" w14:textId="77777777" w:rsidR="009E1B83" w:rsidRPr="00A12DFB" w:rsidRDefault="009E1B83" w:rsidP="00DB44ED">
            <w:pPr>
              <w:pStyle w:val="H1bodytext"/>
              <w:spacing w:after="0"/>
              <w:ind w:left="0"/>
              <w:rPr>
                <w:rFonts w:ascii="Arial" w:hAnsi="Arial"/>
                <w:i/>
                <w:iCs/>
                <w:sz w:val="20"/>
              </w:rPr>
            </w:pPr>
            <w:r w:rsidRPr="00A12DFB">
              <w:rPr>
                <w:rFonts w:ascii="Arial" w:hAnsi="Arial"/>
                <w:i/>
                <w:iCs/>
                <w:sz w:val="20"/>
              </w:rPr>
              <w:t xml:space="preserve">rads1-src_mod_last.card </w:t>
            </w:r>
            <w:r w:rsidRPr="00415F84">
              <w:rPr>
                <w:rFonts w:ascii="Arial" w:hAnsi="Arial"/>
                <w:sz w:val="20"/>
              </w:rPr>
              <w:t>and</w:t>
            </w:r>
          </w:p>
          <w:p w14:paraId="2B9DB5A2" w14:textId="338D7DBC" w:rsidR="009E1B83" w:rsidRDefault="009E1B83" w:rsidP="00DB44ED">
            <w:pPr>
              <w:pStyle w:val="H1bodytext"/>
              <w:spacing w:after="0"/>
              <w:ind w:left="0"/>
              <w:rPr>
                <w:rFonts w:ascii="Arial" w:hAnsi="Arial"/>
                <w:i/>
                <w:iCs/>
                <w:sz w:val="20"/>
              </w:rPr>
            </w:pPr>
            <w:r w:rsidRPr="00A12DFB">
              <w:rPr>
                <w:rFonts w:ascii="Arial" w:hAnsi="Arial"/>
                <w:i/>
                <w:iCs/>
                <w:sz w:val="20"/>
              </w:rPr>
              <w:t>rads2-src_mod_last.card</w:t>
            </w:r>
            <w:r>
              <w:rPr>
                <w:rFonts w:ascii="Arial" w:hAnsi="Arial"/>
                <w:i/>
                <w:iCs/>
                <w:sz w:val="20"/>
              </w:rPr>
              <w:t xml:space="preserve"> </w:t>
            </w:r>
            <w:r w:rsidRPr="001E2DEC">
              <w:rPr>
                <w:rFonts w:ascii="Arial" w:hAnsi="Arial"/>
                <w:sz w:val="20"/>
              </w:rPr>
              <w:t xml:space="preserve">files </w:t>
            </w:r>
            <w:r w:rsidR="00D94798">
              <w:rPr>
                <w:rFonts w:ascii="Arial" w:hAnsi="Arial"/>
                <w:sz w:val="20"/>
              </w:rPr>
              <w:t>are</w:t>
            </w:r>
            <w:r w:rsidRPr="001E2DEC">
              <w:rPr>
                <w:rFonts w:ascii="Arial" w:hAnsi="Arial"/>
                <w:sz w:val="20"/>
              </w:rPr>
              <w:t xml:space="preserve"> moved from</w:t>
            </w:r>
          </w:p>
          <w:p w14:paraId="5C4DD8EC" w14:textId="77777777" w:rsidR="009E1B83" w:rsidRDefault="009E1B83" w:rsidP="00DB44ED">
            <w:pPr>
              <w:pStyle w:val="H1bodytext"/>
              <w:spacing w:after="0"/>
              <w:ind w:left="0"/>
              <w:rPr>
                <w:rFonts w:ascii="Arial" w:hAnsi="Arial"/>
                <w:i/>
                <w:iCs/>
                <w:sz w:val="20"/>
              </w:rPr>
            </w:pPr>
          </w:p>
          <w:p w14:paraId="3187C41B" w14:textId="77777777" w:rsidR="009E1B83" w:rsidRPr="0018493B" w:rsidRDefault="009E1B83" w:rsidP="00DB44ED">
            <w:pPr>
              <w:pStyle w:val="H1bodytext"/>
              <w:spacing w:after="0"/>
              <w:ind w:left="0"/>
              <w:rPr>
                <w:rFonts w:ascii="Arial" w:hAnsi="Arial"/>
                <w:sz w:val="20"/>
              </w:rPr>
            </w:pPr>
            <w:r w:rsidRPr="0018493B">
              <w:rPr>
                <w:rFonts w:ascii="Arial" w:hAnsi="Arial"/>
                <w:sz w:val="20"/>
              </w:rPr>
              <w:t>27,32,26,28,312,312,</w:t>
            </w:r>
          </w:p>
          <w:p w14:paraId="407B08A4" w14:textId="77777777" w:rsidR="009E1B83" w:rsidRPr="0018493B" w:rsidRDefault="009E1B83" w:rsidP="00DB44ED">
            <w:pPr>
              <w:pStyle w:val="H1bodytext"/>
              <w:spacing w:after="0"/>
              <w:ind w:left="0"/>
              <w:rPr>
                <w:rFonts w:ascii="Arial" w:hAnsi="Arial"/>
                <w:sz w:val="20"/>
              </w:rPr>
            </w:pPr>
            <w:r w:rsidRPr="0018493B">
              <w:rPr>
                <w:rFonts w:ascii="Arial" w:hAnsi="Arial"/>
                <w:sz w:val="20"/>
              </w:rPr>
              <w:t>To</w:t>
            </w:r>
          </w:p>
          <w:p w14:paraId="4B074455" w14:textId="2CDEA02C" w:rsidR="009E1B83" w:rsidRDefault="00755C1D" w:rsidP="00DB44ED">
            <w:pPr>
              <w:pStyle w:val="H1bodytext"/>
              <w:spacing w:after="0"/>
              <w:ind w:left="0"/>
              <w:rPr>
                <w:rFonts w:ascii="Arial" w:hAnsi="Arial"/>
                <w:sz w:val="20"/>
              </w:rPr>
            </w:pPr>
            <w:r>
              <w:rPr>
                <w:rFonts w:ascii="Arial" w:hAnsi="Arial"/>
                <w:sz w:val="20"/>
              </w:rPr>
              <w:lastRenderedPageBreak/>
              <w:t>43</w:t>
            </w:r>
            <w:r w:rsidR="009E1B83" w:rsidRPr="0018493B">
              <w:rPr>
                <w:rFonts w:ascii="Arial" w:hAnsi="Arial"/>
                <w:sz w:val="20"/>
              </w:rPr>
              <w:t>,</w:t>
            </w:r>
            <w:r>
              <w:rPr>
                <w:rFonts w:ascii="Arial" w:hAnsi="Arial"/>
                <w:sz w:val="20"/>
              </w:rPr>
              <w:t>48</w:t>
            </w:r>
            <w:r w:rsidR="009E1B83" w:rsidRPr="0018493B">
              <w:rPr>
                <w:rFonts w:ascii="Arial" w:hAnsi="Arial"/>
                <w:sz w:val="20"/>
              </w:rPr>
              <w:t>,</w:t>
            </w:r>
            <w:r>
              <w:rPr>
                <w:rFonts w:ascii="Arial" w:hAnsi="Arial"/>
                <w:sz w:val="20"/>
              </w:rPr>
              <w:t>43</w:t>
            </w:r>
            <w:r w:rsidR="009E1B83" w:rsidRPr="0018493B">
              <w:rPr>
                <w:rFonts w:ascii="Arial" w:hAnsi="Arial"/>
                <w:sz w:val="20"/>
              </w:rPr>
              <w:t>,</w:t>
            </w:r>
            <w:r>
              <w:rPr>
                <w:rFonts w:ascii="Arial" w:hAnsi="Arial"/>
                <w:sz w:val="20"/>
              </w:rPr>
              <w:t>45</w:t>
            </w:r>
            <w:r w:rsidR="009E1B83" w:rsidRPr="0018493B">
              <w:rPr>
                <w:rFonts w:ascii="Arial" w:hAnsi="Arial"/>
                <w:sz w:val="20"/>
              </w:rPr>
              <w:t>,312,312,</w:t>
            </w:r>
          </w:p>
          <w:p w14:paraId="37C6F942" w14:textId="77777777" w:rsidR="009E1B83" w:rsidRDefault="009E1B83" w:rsidP="00DB44ED">
            <w:pPr>
              <w:pStyle w:val="H1bodytext"/>
              <w:spacing w:after="0"/>
              <w:ind w:left="0"/>
              <w:rPr>
                <w:rFonts w:ascii="Arial" w:hAnsi="Arial"/>
                <w:sz w:val="20"/>
              </w:rPr>
            </w:pPr>
          </w:p>
          <w:p w14:paraId="70D55907" w14:textId="67553968" w:rsidR="00C11C65" w:rsidRDefault="00C11C65" w:rsidP="00DB44ED">
            <w:pPr>
              <w:pStyle w:val="H1bodytext"/>
              <w:spacing w:after="0"/>
              <w:ind w:left="0"/>
              <w:rPr>
                <w:rFonts w:ascii="Arial" w:hAnsi="Arial"/>
                <w:sz w:val="20"/>
              </w:rPr>
            </w:pPr>
            <w:r>
              <w:rPr>
                <w:rFonts w:ascii="Arial" w:hAnsi="Arial"/>
                <w:sz w:val="20"/>
              </w:rPr>
              <w:t xml:space="preserve">The number of sources specified on line 8 in the </w:t>
            </w:r>
            <w:r w:rsidRPr="0053784B">
              <w:rPr>
                <w:rFonts w:ascii="Arial" w:hAnsi="Arial"/>
                <w:i/>
                <w:iCs/>
                <w:sz w:val="20"/>
              </w:rPr>
              <w:t>rads1-src_mod_last.card</w:t>
            </w:r>
            <w:r>
              <w:rPr>
                <w:rFonts w:ascii="Arial" w:hAnsi="Arial"/>
                <w:sz w:val="20"/>
              </w:rPr>
              <w:t xml:space="preserve"> file should be 10 and in the </w:t>
            </w:r>
            <w:r w:rsidRPr="0053784B">
              <w:rPr>
                <w:rFonts w:ascii="Arial" w:hAnsi="Arial"/>
                <w:i/>
                <w:iCs/>
                <w:sz w:val="20"/>
              </w:rPr>
              <w:t>rads2-src_mod_last.card</w:t>
            </w:r>
            <w:r>
              <w:rPr>
                <w:rFonts w:ascii="Arial" w:hAnsi="Arial"/>
                <w:sz w:val="20"/>
              </w:rPr>
              <w:t xml:space="preserve"> file should be 11.</w:t>
            </w:r>
          </w:p>
        </w:tc>
        <w:tc>
          <w:tcPr>
            <w:tcW w:w="1484" w:type="dxa"/>
            <w:vAlign w:val="center"/>
          </w:tcPr>
          <w:p w14:paraId="43C54DD0" w14:textId="77777777" w:rsidR="009E1B83" w:rsidRPr="007D0AAC" w:rsidRDefault="009E1B83" w:rsidP="00DB44ED">
            <w:pPr>
              <w:pStyle w:val="H1bodytext"/>
              <w:spacing w:after="0"/>
              <w:ind w:left="0"/>
              <w:jc w:val="center"/>
              <w:rPr>
                <w:rFonts w:ascii="Arial" w:hAnsi="Arial"/>
                <w:sz w:val="20"/>
              </w:rPr>
            </w:pPr>
          </w:p>
        </w:tc>
      </w:tr>
      <w:tr w:rsidR="00293AC7" w14:paraId="3756504B" w14:textId="77777777" w:rsidTr="00DB44ED">
        <w:trPr>
          <w:trHeight w:val="512"/>
        </w:trPr>
        <w:tc>
          <w:tcPr>
            <w:tcW w:w="650" w:type="dxa"/>
            <w:tcBorders>
              <w:bottom w:val="single" w:sz="4" w:space="0" w:color="auto"/>
            </w:tcBorders>
            <w:vAlign w:val="center"/>
          </w:tcPr>
          <w:p w14:paraId="63496B91" w14:textId="5569EACB" w:rsidR="00293AC7" w:rsidRDefault="00293AC7" w:rsidP="00DB44ED">
            <w:pPr>
              <w:pStyle w:val="H1bodytext"/>
              <w:spacing w:after="0"/>
              <w:ind w:left="0"/>
              <w:jc w:val="center"/>
              <w:rPr>
                <w:rFonts w:ascii="Arial" w:hAnsi="Arial"/>
                <w:sz w:val="20"/>
              </w:rPr>
            </w:pPr>
            <w:r>
              <w:rPr>
                <w:rFonts w:ascii="Arial" w:hAnsi="Arial"/>
                <w:sz w:val="20"/>
              </w:rPr>
              <w:t>6</w:t>
            </w:r>
          </w:p>
        </w:tc>
        <w:tc>
          <w:tcPr>
            <w:tcW w:w="4210" w:type="dxa"/>
            <w:tcBorders>
              <w:bottom w:val="single" w:sz="4" w:space="0" w:color="auto"/>
            </w:tcBorders>
            <w:vAlign w:val="center"/>
          </w:tcPr>
          <w:p w14:paraId="12B08C52" w14:textId="50F58AD1" w:rsidR="00293AC7" w:rsidRDefault="00293AC7" w:rsidP="00DB44ED">
            <w:pPr>
              <w:pStyle w:val="H1bodytext"/>
              <w:spacing w:after="0"/>
              <w:ind w:left="0"/>
              <w:rPr>
                <w:rFonts w:ascii="Arial" w:hAnsi="Arial"/>
                <w:sz w:val="20"/>
              </w:rPr>
            </w:pPr>
            <w:r>
              <w:rPr>
                <w:rFonts w:ascii="Arial" w:hAnsi="Arial"/>
                <w:sz w:val="20"/>
              </w:rPr>
              <w:t xml:space="preserve">Make a plot of modified source location by following Testing Process Description in Appendix A. </w:t>
            </w:r>
            <w:r w:rsidR="00D12887">
              <w:rPr>
                <w:rFonts w:ascii="Arial" w:hAnsi="Arial"/>
                <w:sz w:val="20"/>
              </w:rPr>
              <w:t>Make a plot ‘</w:t>
            </w:r>
            <w:r w:rsidR="00D12887" w:rsidRPr="009D048F">
              <w:rPr>
                <w:rFonts w:ascii="Arial" w:hAnsi="Arial"/>
                <w:sz w:val="20"/>
              </w:rPr>
              <w:t>mpond-CA-source-nodes_unmodified.png</w:t>
            </w:r>
            <w:r w:rsidR="00D12887">
              <w:rPr>
                <w:rFonts w:ascii="Arial" w:hAnsi="Arial"/>
                <w:sz w:val="20"/>
              </w:rPr>
              <w:t xml:space="preserve">’ of the original unmodified source location by following Testing Process Description in Appendix A and using </w:t>
            </w:r>
            <w:r w:rsidR="00D12887" w:rsidRPr="00024F7B">
              <w:rPr>
                <w:rFonts w:ascii="Arial" w:hAnsi="Arial"/>
                <w:i/>
                <w:iCs/>
                <w:sz w:val="20"/>
              </w:rPr>
              <w:t>rads1-src.card</w:t>
            </w:r>
            <w:r w:rsidR="00D12887">
              <w:rPr>
                <w:rFonts w:ascii="Arial" w:hAnsi="Arial"/>
                <w:sz w:val="20"/>
              </w:rPr>
              <w:t xml:space="preserve"> and </w:t>
            </w:r>
            <w:r w:rsidR="00D12887" w:rsidRPr="00024F7B">
              <w:rPr>
                <w:rFonts w:ascii="Arial" w:hAnsi="Arial"/>
                <w:i/>
                <w:iCs/>
                <w:sz w:val="20"/>
              </w:rPr>
              <w:t>rads2-src.card</w:t>
            </w:r>
            <w:r w:rsidR="00D12887">
              <w:rPr>
                <w:rFonts w:ascii="Arial" w:hAnsi="Arial"/>
                <w:sz w:val="20"/>
              </w:rPr>
              <w:t xml:space="preserve"> files as arguments. </w:t>
            </w:r>
            <w:r>
              <w:rPr>
                <w:rFonts w:ascii="Arial" w:hAnsi="Arial"/>
                <w:sz w:val="20"/>
              </w:rPr>
              <w:t xml:space="preserve">Compare the source location in </w:t>
            </w:r>
            <w:r w:rsidR="00024F7B">
              <w:rPr>
                <w:rFonts w:ascii="Arial" w:hAnsi="Arial"/>
                <w:sz w:val="20"/>
              </w:rPr>
              <w:t xml:space="preserve">both </w:t>
            </w:r>
            <w:r>
              <w:rPr>
                <w:rFonts w:ascii="Arial" w:hAnsi="Arial"/>
                <w:sz w:val="20"/>
              </w:rPr>
              <w:t>plot</w:t>
            </w:r>
            <w:r w:rsidR="00024F7B">
              <w:rPr>
                <w:rFonts w:ascii="Arial" w:hAnsi="Arial"/>
                <w:sz w:val="20"/>
              </w:rPr>
              <w:t>s</w:t>
            </w:r>
            <w:r>
              <w:rPr>
                <w:rFonts w:ascii="Arial" w:hAnsi="Arial"/>
                <w:sz w:val="20"/>
              </w:rPr>
              <w:t xml:space="preserve"> to ensure that the source nodes were moved correctly.</w:t>
            </w:r>
          </w:p>
        </w:tc>
        <w:tc>
          <w:tcPr>
            <w:tcW w:w="3016" w:type="dxa"/>
            <w:tcBorders>
              <w:bottom w:val="single" w:sz="4" w:space="0" w:color="auto"/>
            </w:tcBorders>
            <w:vAlign w:val="center"/>
          </w:tcPr>
          <w:p w14:paraId="1A03D5D2" w14:textId="099B4742" w:rsidR="00293AC7" w:rsidRDefault="00293AC7" w:rsidP="00DB44ED">
            <w:pPr>
              <w:pStyle w:val="H1bodytext"/>
              <w:spacing w:after="0"/>
              <w:ind w:left="0"/>
              <w:rPr>
                <w:rFonts w:ascii="Arial" w:hAnsi="Arial"/>
                <w:sz w:val="20"/>
              </w:rPr>
            </w:pPr>
            <w:r>
              <w:rPr>
                <w:rFonts w:ascii="Arial" w:hAnsi="Arial"/>
                <w:sz w:val="20"/>
              </w:rPr>
              <w:t>The modified source location corresponds to the requirements of this testing.</w:t>
            </w:r>
          </w:p>
        </w:tc>
        <w:tc>
          <w:tcPr>
            <w:tcW w:w="1484" w:type="dxa"/>
            <w:tcBorders>
              <w:bottom w:val="single" w:sz="4" w:space="0" w:color="auto"/>
            </w:tcBorders>
            <w:vAlign w:val="center"/>
          </w:tcPr>
          <w:p w14:paraId="202E9D54" w14:textId="77777777" w:rsidR="00293AC7" w:rsidRPr="007D0AAC" w:rsidRDefault="00293AC7" w:rsidP="00DB44ED">
            <w:pPr>
              <w:pStyle w:val="H1bodytext"/>
              <w:spacing w:after="0"/>
              <w:ind w:left="0"/>
              <w:jc w:val="center"/>
              <w:rPr>
                <w:rFonts w:ascii="Arial" w:hAnsi="Arial"/>
                <w:sz w:val="20"/>
              </w:rPr>
            </w:pPr>
          </w:p>
        </w:tc>
      </w:tr>
      <w:tr w:rsidR="00293AC7" w14:paraId="470CE996" w14:textId="77777777" w:rsidTr="00DB44ED">
        <w:trPr>
          <w:trHeight w:val="512"/>
        </w:trPr>
        <w:tc>
          <w:tcPr>
            <w:tcW w:w="650" w:type="dxa"/>
            <w:tcBorders>
              <w:bottom w:val="single" w:sz="4" w:space="0" w:color="000000"/>
            </w:tcBorders>
            <w:vAlign w:val="center"/>
          </w:tcPr>
          <w:p w14:paraId="357BE986" w14:textId="5B615CA3" w:rsidR="00293AC7" w:rsidRDefault="00293AC7" w:rsidP="00DB44ED">
            <w:pPr>
              <w:pStyle w:val="H1bodytext"/>
              <w:spacing w:after="0"/>
              <w:ind w:left="0"/>
              <w:jc w:val="center"/>
              <w:rPr>
                <w:rFonts w:ascii="Arial" w:hAnsi="Arial"/>
                <w:sz w:val="20"/>
              </w:rPr>
            </w:pPr>
            <w:r>
              <w:rPr>
                <w:rFonts w:ascii="Arial" w:hAnsi="Arial"/>
                <w:sz w:val="20"/>
              </w:rPr>
              <w:t>7</w:t>
            </w:r>
          </w:p>
        </w:tc>
        <w:tc>
          <w:tcPr>
            <w:tcW w:w="4210" w:type="dxa"/>
            <w:tcBorders>
              <w:bottom w:val="single" w:sz="4" w:space="0" w:color="000000"/>
            </w:tcBorders>
            <w:vAlign w:val="center"/>
          </w:tcPr>
          <w:p w14:paraId="340400FE" w14:textId="77777777" w:rsidR="00293AC7" w:rsidRPr="00A12DFB" w:rsidRDefault="00293AC7" w:rsidP="00DB44ED">
            <w:pPr>
              <w:pStyle w:val="H1bodytext"/>
              <w:spacing w:after="0"/>
              <w:ind w:left="0"/>
              <w:rPr>
                <w:rFonts w:ascii="Arial" w:hAnsi="Arial"/>
                <w:i/>
                <w:iCs/>
                <w:sz w:val="20"/>
              </w:rPr>
            </w:pPr>
            <w:r>
              <w:rPr>
                <w:rFonts w:ascii="Arial" w:hAnsi="Arial"/>
                <w:sz w:val="20"/>
              </w:rPr>
              <w:t xml:space="preserve">Sum the source rates by waste site in the original source files: rads1-src.card and rads2-src.card. Sum the modified source rates by waste site in the modified source files: </w:t>
            </w:r>
            <w:r w:rsidRPr="00A12DFB">
              <w:rPr>
                <w:rFonts w:ascii="Arial" w:hAnsi="Arial"/>
                <w:i/>
                <w:iCs/>
                <w:sz w:val="20"/>
              </w:rPr>
              <w:t xml:space="preserve">rads1-src_mod_last.card </w:t>
            </w:r>
            <w:r w:rsidRPr="00415F84">
              <w:rPr>
                <w:rFonts w:ascii="Arial" w:hAnsi="Arial"/>
                <w:sz w:val="20"/>
              </w:rPr>
              <w:t>and</w:t>
            </w:r>
          </w:p>
          <w:p w14:paraId="18A6DA75" w14:textId="77777777" w:rsidR="00293AC7" w:rsidRDefault="00293AC7" w:rsidP="00DB44ED">
            <w:pPr>
              <w:pStyle w:val="H1bodytext"/>
              <w:spacing w:after="0"/>
              <w:ind w:left="0"/>
              <w:rPr>
                <w:rFonts w:ascii="Arial" w:hAnsi="Arial"/>
                <w:i/>
                <w:iCs/>
                <w:sz w:val="20"/>
              </w:rPr>
            </w:pPr>
            <w:r w:rsidRPr="00A12DFB">
              <w:rPr>
                <w:rFonts w:ascii="Arial" w:hAnsi="Arial"/>
                <w:i/>
                <w:iCs/>
                <w:sz w:val="20"/>
              </w:rPr>
              <w:t>rads2-src_mod_last.card</w:t>
            </w:r>
            <w:r>
              <w:rPr>
                <w:rFonts w:ascii="Arial" w:hAnsi="Arial"/>
                <w:i/>
                <w:iCs/>
                <w:sz w:val="20"/>
              </w:rPr>
              <w:t>.</w:t>
            </w:r>
          </w:p>
          <w:p w14:paraId="6DBA7D7D" w14:textId="5417673C" w:rsidR="00293AC7" w:rsidRDefault="00293AC7" w:rsidP="00DB44ED">
            <w:pPr>
              <w:pStyle w:val="H1bodytext"/>
              <w:spacing w:after="0"/>
              <w:ind w:left="0"/>
              <w:rPr>
                <w:rFonts w:ascii="Arial" w:hAnsi="Arial"/>
                <w:sz w:val="20"/>
              </w:rPr>
            </w:pPr>
            <w:r>
              <w:rPr>
                <w:rFonts w:ascii="Arial" w:hAnsi="Arial"/>
                <w:sz w:val="20"/>
              </w:rPr>
              <w:t>Compare the sums of the original and modified source rates for each waste site- they should be identical.</w:t>
            </w:r>
          </w:p>
        </w:tc>
        <w:tc>
          <w:tcPr>
            <w:tcW w:w="3016" w:type="dxa"/>
            <w:tcBorders>
              <w:bottom w:val="single" w:sz="4" w:space="0" w:color="000000"/>
            </w:tcBorders>
            <w:vAlign w:val="center"/>
          </w:tcPr>
          <w:p w14:paraId="266D0D03" w14:textId="4D9427DB" w:rsidR="00293AC7" w:rsidRDefault="00293AC7" w:rsidP="00DB44ED">
            <w:pPr>
              <w:pStyle w:val="H1bodytext"/>
              <w:spacing w:after="0"/>
              <w:ind w:left="0"/>
              <w:rPr>
                <w:rFonts w:ascii="Arial" w:hAnsi="Arial"/>
                <w:sz w:val="20"/>
              </w:rPr>
            </w:pPr>
            <w:r>
              <w:rPr>
                <w:rFonts w:ascii="Arial" w:hAnsi="Arial"/>
                <w:sz w:val="20"/>
              </w:rPr>
              <w:t>The sums of the original and modified source rates for each waste site should be identical.</w:t>
            </w:r>
          </w:p>
        </w:tc>
        <w:tc>
          <w:tcPr>
            <w:tcW w:w="1484" w:type="dxa"/>
            <w:tcBorders>
              <w:bottom w:val="single" w:sz="4" w:space="0" w:color="000000"/>
            </w:tcBorders>
            <w:vAlign w:val="center"/>
          </w:tcPr>
          <w:p w14:paraId="4098F572" w14:textId="77777777" w:rsidR="00293AC7" w:rsidRPr="007D0AAC" w:rsidRDefault="00293AC7" w:rsidP="00DB44ED">
            <w:pPr>
              <w:pStyle w:val="H1bodytext"/>
              <w:spacing w:after="0"/>
              <w:ind w:left="0"/>
              <w:jc w:val="center"/>
              <w:rPr>
                <w:rFonts w:ascii="Arial" w:hAnsi="Arial"/>
                <w:sz w:val="20"/>
              </w:rPr>
            </w:pPr>
          </w:p>
        </w:tc>
      </w:tr>
    </w:tbl>
    <w:p w14:paraId="74041653" w14:textId="77777777" w:rsidR="009E1B83" w:rsidRDefault="009E1B83" w:rsidP="00E62A15">
      <w:pPr>
        <w:pStyle w:val="H1bodytext"/>
        <w:spacing w:after="120"/>
        <w:rPr>
          <w:rFonts w:ascii="Arial" w:hAnsi="Arial"/>
          <w:highlight w:val="yellow"/>
        </w:rPr>
      </w:pPr>
    </w:p>
    <w:p w14:paraId="741B960F" w14:textId="77777777" w:rsidR="00123CE9" w:rsidRPr="00F279D9" w:rsidRDefault="00123CE9" w:rsidP="00E62A15">
      <w:pPr>
        <w:pStyle w:val="H1bodytext"/>
        <w:spacing w:after="120"/>
        <w:rPr>
          <w:rFonts w:ascii="Arial" w:hAnsi="Arial"/>
          <w:highlight w:val="yellow"/>
        </w:rPr>
      </w:pPr>
    </w:p>
    <w:p w14:paraId="5894D591" w14:textId="77777777" w:rsidR="00E62A15" w:rsidRPr="00E9368E" w:rsidRDefault="00E62A15" w:rsidP="006973AE">
      <w:pPr>
        <w:pStyle w:val="Heading1"/>
      </w:pPr>
      <w:r w:rsidRPr="00E9368E">
        <w:t>Acceptance Test Report</w:t>
      </w:r>
    </w:p>
    <w:p w14:paraId="66BF86A1" w14:textId="4C5AEB23" w:rsidR="00E22D36" w:rsidRDefault="00E22D36" w:rsidP="00E22D36">
      <w:pPr>
        <w:pStyle w:val="paragraph"/>
        <w:ind w:left="720"/>
        <w:textAlignment w:val="baseline"/>
      </w:pPr>
      <w:r>
        <w:rPr>
          <w:rStyle w:val="normaltextrun"/>
        </w:rPr>
        <w:t xml:space="preserve">To complete the Acceptance Testing use </w:t>
      </w:r>
      <w:r w:rsidR="00322DE9" w:rsidRPr="00475CE7">
        <w:rPr>
          <w:rStyle w:val="normaltextrun"/>
        </w:rPr>
        <w:fldChar w:fldCharType="begin"/>
      </w:r>
      <w:r w:rsidR="00322DE9" w:rsidRPr="00475CE7">
        <w:rPr>
          <w:rStyle w:val="normaltextrun"/>
        </w:rPr>
        <w:instrText xml:space="preserve"> REF  _Ref33082828 \h  \* MERGEFORMAT </w:instrText>
      </w:r>
      <w:r w:rsidR="00322DE9" w:rsidRPr="00475CE7">
        <w:rPr>
          <w:rStyle w:val="normaltextrun"/>
        </w:rPr>
      </w:r>
      <w:r w:rsidR="00322DE9" w:rsidRPr="00475CE7">
        <w:rPr>
          <w:rStyle w:val="normaltextrun"/>
        </w:rPr>
        <w:fldChar w:fldCharType="separate"/>
      </w:r>
      <w:r w:rsidR="00475CE7" w:rsidRPr="00475CE7">
        <w:t xml:space="preserve">Appendix </w:t>
      </w:r>
      <w:r w:rsidR="00475CE7" w:rsidRPr="00475CE7">
        <w:rPr>
          <w:noProof/>
        </w:rPr>
        <w:t>A</w:t>
      </w:r>
      <w:r w:rsidR="00322DE9" w:rsidRPr="00475CE7">
        <w:rPr>
          <w:rStyle w:val="normaltextrun"/>
        </w:rPr>
        <w:fldChar w:fldCharType="end"/>
      </w:r>
      <w:r>
        <w:rPr>
          <w:rStyle w:val="normaltextrun"/>
        </w:rPr>
        <w:t xml:space="preserve">. The </w:t>
      </w:r>
      <w:r w:rsidR="005F642B">
        <w:rPr>
          <w:rStyle w:val="normaltextrun"/>
        </w:rPr>
        <w:t>five</w:t>
      </w:r>
      <w:r>
        <w:rPr>
          <w:rStyle w:val="normaltextrun"/>
        </w:rPr>
        <w:t xml:space="preserve"> test cases are described as follows:</w:t>
      </w:r>
      <w:r>
        <w:rPr>
          <w:rStyle w:val="eop"/>
        </w:rPr>
        <w:t> </w:t>
      </w:r>
    </w:p>
    <w:p w14:paraId="275C77A8" w14:textId="4A185DE2" w:rsidR="001B7065" w:rsidRPr="003E3D9D" w:rsidRDefault="001B7065" w:rsidP="001B7065">
      <w:pPr>
        <w:pStyle w:val="H1bodytext"/>
        <w:numPr>
          <w:ilvl w:val="0"/>
          <w:numId w:val="6"/>
        </w:numPr>
        <w:spacing w:after="120"/>
        <w:rPr>
          <w:rFonts w:ascii="Arial" w:hAnsi="Arial" w:cs="Arial"/>
          <w:szCs w:val="22"/>
        </w:rPr>
      </w:pPr>
      <w:r>
        <w:rPr>
          <w:rFonts w:ascii="Arial" w:hAnsi="Arial" w:cs="Arial"/>
        </w:rPr>
        <w:t>Acceptance Test 1 is in Table A-</w:t>
      </w:r>
      <w:r w:rsidR="0073587B">
        <w:rPr>
          <w:rFonts w:ascii="Arial" w:hAnsi="Arial" w:cs="Arial"/>
        </w:rPr>
        <w:t>1</w:t>
      </w:r>
      <w:r>
        <w:rPr>
          <w:rFonts w:ascii="Arial" w:hAnsi="Arial" w:cs="Arial"/>
        </w:rPr>
        <w:t xml:space="preserve">. </w:t>
      </w:r>
      <w:r w:rsidR="005F642B">
        <w:rPr>
          <w:rFonts w:ascii="Arial" w:hAnsi="Arial" w:cs="Arial"/>
        </w:rPr>
        <w:t>The M Pond area model is used to test the move of a single node at the beginning of a source node group for a liquid waste site while the rest of the source nodes remain unchanged.</w:t>
      </w:r>
      <w:r w:rsidR="003E3D9D">
        <w:rPr>
          <w:rFonts w:ascii="Arial" w:hAnsi="Arial" w:cs="Arial"/>
        </w:rPr>
        <w:t xml:space="preserve"> The changes are made to the </w:t>
      </w:r>
      <w:r w:rsidR="003E3D9D" w:rsidRPr="003E3D9D">
        <w:rPr>
          <w:rFonts w:ascii="Arial" w:hAnsi="Arial" w:cs="Arial"/>
          <w:i/>
          <w:iCs/>
        </w:rPr>
        <w:t>rads1-src.card</w:t>
      </w:r>
      <w:r w:rsidR="003E3D9D">
        <w:rPr>
          <w:rFonts w:ascii="Arial" w:hAnsi="Arial" w:cs="Arial"/>
        </w:rPr>
        <w:t xml:space="preserve"> and </w:t>
      </w:r>
      <w:r w:rsidR="003E3D9D" w:rsidRPr="003E3D9D">
        <w:rPr>
          <w:rFonts w:ascii="Arial" w:hAnsi="Arial" w:cs="Arial"/>
          <w:i/>
          <w:iCs/>
        </w:rPr>
        <w:t>rads2-src.card</w:t>
      </w:r>
      <w:r w:rsidR="003E3D9D">
        <w:rPr>
          <w:rFonts w:ascii="Arial" w:hAnsi="Arial" w:cs="Arial"/>
        </w:rPr>
        <w:t xml:space="preserve"> files and saved in the newly created files</w:t>
      </w:r>
      <w:r w:rsidR="003E3D9D" w:rsidRPr="003E3D9D">
        <w:rPr>
          <w:rFonts w:ascii="Arial" w:hAnsi="Arial" w:cs="Arial"/>
          <w:szCs w:val="22"/>
        </w:rPr>
        <w:t>:</w:t>
      </w:r>
      <w:r w:rsidR="003E3D9D" w:rsidRPr="003E3D9D">
        <w:rPr>
          <w:rFonts w:ascii="Arial" w:hAnsi="Arial"/>
          <w:i/>
          <w:iCs/>
          <w:szCs w:val="22"/>
        </w:rPr>
        <w:t xml:space="preserve"> rads1-src_mod_last.card </w:t>
      </w:r>
      <w:r w:rsidR="003E3D9D" w:rsidRPr="00415F84">
        <w:rPr>
          <w:rFonts w:ascii="Arial" w:hAnsi="Arial"/>
          <w:szCs w:val="22"/>
        </w:rPr>
        <w:t>and</w:t>
      </w:r>
      <w:r w:rsidR="003E3D9D" w:rsidRPr="003E3D9D">
        <w:rPr>
          <w:rFonts w:ascii="Arial" w:hAnsi="Arial"/>
          <w:i/>
          <w:iCs/>
          <w:szCs w:val="22"/>
        </w:rPr>
        <w:t xml:space="preserve"> rads2-src_mod_last.card</w:t>
      </w:r>
    </w:p>
    <w:p w14:paraId="21672DB8" w14:textId="7D0D3C49" w:rsidR="001B7065" w:rsidRPr="005134C8" w:rsidRDefault="001B7065" w:rsidP="005134C8">
      <w:pPr>
        <w:pStyle w:val="H1bodytext"/>
        <w:numPr>
          <w:ilvl w:val="0"/>
          <w:numId w:val="6"/>
        </w:numPr>
        <w:spacing w:after="120"/>
        <w:rPr>
          <w:rFonts w:ascii="Arial" w:hAnsi="Arial" w:cs="Arial"/>
          <w:szCs w:val="22"/>
        </w:rPr>
      </w:pPr>
      <w:r>
        <w:rPr>
          <w:rFonts w:ascii="Arial" w:hAnsi="Arial" w:cs="Arial"/>
        </w:rPr>
        <w:lastRenderedPageBreak/>
        <w:t>Acceptance Test 2 is in Table A-</w:t>
      </w:r>
      <w:r w:rsidR="0073587B">
        <w:rPr>
          <w:rFonts w:ascii="Arial" w:hAnsi="Arial" w:cs="Arial"/>
        </w:rPr>
        <w:t>2</w:t>
      </w:r>
      <w:r>
        <w:rPr>
          <w:rFonts w:ascii="Arial" w:hAnsi="Arial" w:cs="Arial"/>
        </w:rPr>
        <w:t xml:space="preserve">. </w:t>
      </w:r>
      <w:r w:rsidR="005F642B">
        <w:rPr>
          <w:rFonts w:ascii="Arial" w:hAnsi="Arial" w:cs="Arial"/>
        </w:rPr>
        <w:t>The M Pond area model is used to test the move of a single node in the middle of a source node group for a liquid waste site while the rest of the source nodes remain unchanged.</w:t>
      </w:r>
      <w:r w:rsidR="005134C8">
        <w:rPr>
          <w:rFonts w:ascii="Arial" w:hAnsi="Arial" w:cs="Arial"/>
        </w:rPr>
        <w:t xml:space="preserve"> The changes are made to the </w:t>
      </w:r>
      <w:r w:rsidR="005134C8" w:rsidRPr="003E3D9D">
        <w:rPr>
          <w:rFonts w:ascii="Arial" w:hAnsi="Arial" w:cs="Arial"/>
          <w:i/>
          <w:iCs/>
        </w:rPr>
        <w:t>rads1-src.card</w:t>
      </w:r>
      <w:r w:rsidR="005134C8">
        <w:rPr>
          <w:rFonts w:ascii="Arial" w:hAnsi="Arial" w:cs="Arial"/>
        </w:rPr>
        <w:t xml:space="preserve"> and </w:t>
      </w:r>
      <w:r w:rsidR="005134C8" w:rsidRPr="003E3D9D">
        <w:rPr>
          <w:rFonts w:ascii="Arial" w:hAnsi="Arial" w:cs="Arial"/>
          <w:i/>
          <w:iCs/>
        </w:rPr>
        <w:t>rads2-src.card</w:t>
      </w:r>
      <w:r w:rsidR="005134C8">
        <w:rPr>
          <w:rFonts w:ascii="Arial" w:hAnsi="Arial" w:cs="Arial"/>
        </w:rPr>
        <w:t xml:space="preserve"> files and saved in the newly created files</w:t>
      </w:r>
      <w:r w:rsidR="005134C8" w:rsidRPr="003E3D9D">
        <w:rPr>
          <w:rFonts w:ascii="Arial" w:hAnsi="Arial" w:cs="Arial"/>
          <w:szCs w:val="22"/>
        </w:rPr>
        <w:t>:</w:t>
      </w:r>
      <w:r w:rsidR="005134C8" w:rsidRPr="003E3D9D">
        <w:rPr>
          <w:rFonts w:ascii="Arial" w:hAnsi="Arial"/>
          <w:i/>
          <w:iCs/>
          <w:szCs w:val="22"/>
        </w:rPr>
        <w:t xml:space="preserve"> rads1-src_mod_last.card </w:t>
      </w:r>
      <w:r w:rsidR="005134C8" w:rsidRPr="00415F84">
        <w:rPr>
          <w:rFonts w:ascii="Arial" w:hAnsi="Arial"/>
          <w:szCs w:val="22"/>
        </w:rPr>
        <w:t>and</w:t>
      </w:r>
      <w:r w:rsidR="005134C8" w:rsidRPr="003E3D9D">
        <w:rPr>
          <w:rFonts w:ascii="Arial" w:hAnsi="Arial"/>
          <w:i/>
          <w:iCs/>
          <w:szCs w:val="22"/>
        </w:rPr>
        <w:t xml:space="preserve"> rads2-src_mod_last.card</w:t>
      </w:r>
    </w:p>
    <w:p w14:paraId="5B0C5136" w14:textId="65374D3F" w:rsidR="005F642B" w:rsidRPr="005134C8" w:rsidRDefault="005F642B" w:rsidP="005134C8">
      <w:pPr>
        <w:pStyle w:val="H1bodytext"/>
        <w:numPr>
          <w:ilvl w:val="0"/>
          <w:numId w:val="6"/>
        </w:numPr>
        <w:spacing w:after="120"/>
        <w:rPr>
          <w:rFonts w:ascii="Arial" w:hAnsi="Arial" w:cs="Arial"/>
          <w:szCs w:val="22"/>
        </w:rPr>
      </w:pPr>
      <w:r w:rsidRPr="005F642B">
        <w:rPr>
          <w:rFonts w:ascii="Arial" w:hAnsi="Arial" w:cs="Arial"/>
        </w:rPr>
        <w:t>Acceptance Test 3 is in Table A-3. The M Pond area model is used to test the move of a block of source nodes for a liquid waste site</w:t>
      </w:r>
      <w:r>
        <w:rPr>
          <w:rFonts w:ascii="Arial" w:hAnsi="Arial" w:cs="Arial"/>
        </w:rPr>
        <w:t>.</w:t>
      </w:r>
      <w:r w:rsidR="005134C8">
        <w:rPr>
          <w:rFonts w:ascii="Arial" w:hAnsi="Arial" w:cs="Arial"/>
        </w:rPr>
        <w:t xml:space="preserve"> The changes are made to the </w:t>
      </w:r>
      <w:r w:rsidR="005134C8" w:rsidRPr="003E3D9D">
        <w:rPr>
          <w:rFonts w:ascii="Arial" w:hAnsi="Arial" w:cs="Arial"/>
          <w:i/>
          <w:iCs/>
        </w:rPr>
        <w:t>rads1-src.card</w:t>
      </w:r>
      <w:r w:rsidR="005134C8">
        <w:rPr>
          <w:rFonts w:ascii="Arial" w:hAnsi="Arial" w:cs="Arial"/>
        </w:rPr>
        <w:t xml:space="preserve"> and </w:t>
      </w:r>
      <w:r w:rsidR="005134C8" w:rsidRPr="003E3D9D">
        <w:rPr>
          <w:rFonts w:ascii="Arial" w:hAnsi="Arial" w:cs="Arial"/>
          <w:i/>
          <w:iCs/>
        </w:rPr>
        <w:t>rads2-src.card</w:t>
      </w:r>
      <w:r w:rsidR="005134C8">
        <w:rPr>
          <w:rFonts w:ascii="Arial" w:hAnsi="Arial" w:cs="Arial"/>
        </w:rPr>
        <w:t xml:space="preserve"> files and saved in the newly created files</w:t>
      </w:r>
      <w:r w:rsidR="005134C8" w:rsidRPr="003E3D9D">
        <w:rPr>
          <w:rFonts w:ascii="Arial" w:hAnsi="Arial" w:cs="Arial"/>
          <w:szCs w:val="22"/>
        </w:rPr>
        <w:t>:</w:t>
      </w:r>
      <w:r w:rsidR="005134C8" w:rsidRPr="003E3D9D">
        <w:rPr>
          <w:rFonts w:ascii="Arial" w:hAnsi="Arial"/>
          <w:i/>
          <w:iCs/>
          <w:szCs w:val="22"/>
        </w:rPr>
        <w:t xml:space="preserve"> rads1-src_mod_last.card </w:t>
      </w:r>
      <w:r w:rsidR="005134C8" w:rsidRPr="00415F84">
        <w:rPr>
          <w:rFonts w:ascii="Arial" w:hAnsi="Arial"/>
          <w:szCs w:val="22"/>
        </w:rPr>
        <w:t>and</w:t>
      </w:r>
      <w:r w:rsidR="005134C8" w:rsidRPr="003E3D9D">
        <w:rPr>
          <w:rFonts w:ascii="Arial" w:hAnsi="Arial"/>
          <w:i/>
          <w:iCs/>
          <w:szCs w:val="22"/>
        </w:rPr>
        <w:t xml:space="preserve"> rads2-src_mod_last.card</w:t>
      </w:r>
    </w:p>
    <w:p w14:paraId="34B443AC" w14:textId="75C5A3E9" w:rsidR="005F642B" w:rsidRPr="005134C8" w:rsidRDefault="005F642B" w:rsidP="005134C8">
      <w:pPr>
        <w:pStyle w:val="H1bodytext"/>
        <w:numPr>
          <w:ilvl w:val="0"/>
          <w:numId w:val="6"/>
        </w:numPr>
        <w:spacing w:after="120"/>
        <w:rPr>
          <w:rFonts w:ascii="Arial" w:hAnsi="Arial" w:cs="Arial"/>
          <w:szCs w:val="22"/>
        </w:rPr>
      </w:pPr>
      <w:r w:rsidRPr="005F642B">
        <w:rPr>
          <w:rFonts w:ascii="Arial" w:hAnsi="Arial" w:cs="Arial"/>
        </w:rPr>
        <w:t xml:space="preserve">Acceptance Test </w:t>
      </w:r>
      <w:r>
        <w:rPr>
          <w:rFonts w:ascii="Arial" w:hAnsi="Arial" w:cs="Arial"/>
        </w:rPr>
        <w:t>4</w:t>
      </w:r>
      <w:r w:rsidRPr="005F642B">
        <w:rPr>
          <w:rFonts w:ascii="Arial" w:hAnsi="Arial" w:cs="Arial"/>
        </w:rPr>
        <w:t xml:space="preserve"> is in Table A-</w:t>
      </w:r>
      <w:r>
        <w:rPr>
          <w:rFonts w:ascii="Arial" w:hAnsi="Arial" w:cs="Arial"/>
        </w:rPr>
        <w:t>4</w:t>
      </w:r>
      <w:r w:rsidRPr="005F642B">
        <w:rPr>
          <w:rFonts w:ascii="Arial" w:hAnsi="Arial" w:cs="Arial"/>
        </w:rPr>
        <w:t xml:space="preserve">. The M Pond area model is used to test the move of a block of source nodes for a </w:t>
      </w:r>
      <w:r>
        <w:rPr>
          <w:rFonts w:ascii="Arial" w:hAnsi="Arial" w:cs="Arial"/>
        </w:rPr>
        <w:t>solid</w:t>
      </w:r>
      <w:r w:rsidRPr="005F642B">
        <w:rPr>
          <w:rFonts w:ascii="Arial" w:hAnsi="Arial" w:cs="Arial"/>
        </w:rPr>
        <w:t xml:space="preserve"> waste site</w:t>
      </w:r>
      <w:r>
        <w:rPr>
          <w:rFonts w:ascii="Arial" w:hAnsi="Arial" w:cs="Arial"/>
        </w:rPr>
        <w:t>.</w:t>
      </w:r>
      <w:r w:rsidR="005134C8">
        <w:rPr>
          <w:rFonts w:ascii="Arial" w:hAnsi="Arial" w:cs="Arial"/>
        </w:rPr>
        <w:t xml:space="preserve"> The changes are made to the </w:t>
      </w:r>
      <w:r w:rsidR="005134C8" w:rsidRPr="003E3D9D">
        <w:rPr>
          <w:rFonts w:ascii="Arial" w:hAnsi="Arial" w:cs="Arial"/>
          <w:i/>
          <w:iCs/>
        </w:rPr>
        <w:t>rads1-src.card</w:t>
      </w:r>
      <w:r w:rsidR="005134C8">
        <w:rPr>
          <w:rFonts w:ascii="Arial" w:hAnsi="Arial" w:cs="Arial"/>
        </w:rPr>
        <w:t xml:space="preserve"> and </w:t>
      </w:r>
      <w:r w:rsidR="005134C8" w:rsidRPr="003E3D9D">
        <w:rPr>
          <w:rFonts w:ascii="Arial" w:hAnsi="Arial" w:cs="Arial"/>
          <w:i/>
          <w:iCs/>
        </w:rPr>
        <w:t>rads2-src.card</w:t>
      </w:r>
      <w:r w:rsidR="005134C8">
        <w:rPr>
          <w:rFonts w:ascii="Arial" w:hAnsi="Arial" w:cs="Arial"/>
        </w:rPr>
        <w:t xml:space="preserve"> files and saved in the newly created files</w:t>
      </w:r>
      <w:r w:rsidR="005134C8" w:rsidRPr="003E3D9D">
        <w:rPr>
          <w:rFonts w:ascii="Arial" w:hAnsi="Arial" w:cs="Arial"/>
          <w:szCs w:val="22"/>
        </w:rPr>
        <w:t>:</w:t>
      </w:r>
      <w:r w:rsidR="005134C8" w:rsidRPr="003E3D9D">
        <w:rPr>
          <w:rFonts w:ascii="Arial" w:hAnsi="Arial"/>
          <w:i/>
          <w:iCs/>
          <w:szCs w:val="22"/>
        </w:rPr>
        <w:t xml:space="preserve"> rads1-src_mod_last.card </w:t>
      </w:r>
      <w:r w:rsidR="005134C8" w:rsidRPr="00415F84">
        <w:rPr>
          <w:rFonts w:ascii="Arial" w:hAnsi="Arial"/>
          <w:szCs w:val="22"/>
        </w:rPr>
        <w:t>and</w:t>
      </w:r>
      <w:r w:rsidR="005134C8" w:rsidRPr="003E3D9D">
        <w:rPr>
          <w:rFonts w:ascii="Arial" w:hAnsi="Arial"/>
          <w:i/>
          <w:iCs/>
          <w:szCs w:val="22"/>
        </w:rPr>
        <w:t xml:space="preserve"> rads2-src_mod_last.card</w:t>
      </w:r>
    </w:p>
    <w:p w14:paraId="4F910B1B" w14:textId="45F5C179" w:rsidR="005F642B" w:rsidRPr="005134C8" w:rsidRDefault="005F642B" w:rsidP="005134C8">
      <w:pPr>
        <w:pStyle w:val="H1bodytext"/>
        <w:numPr>
          <w:ilvl w:val="0"/>
          <w:numId w:val="6"/>
        </w:numPr>
        <w:spacing w:after="120"/>
        <w:rPr>
          <w:rFonts w:ascii="Arial" w:hAnsi="Arial" w:cs="Arial"/>
          <w:szCs w:val="22"/>
        </w:rPr>
      </w:pPr>
      <w:r w:rsidRPr="005F642B">
        <w:rPr>
          <w:rFonts w:ascii="Arial" w:hAnsi="Arial" w:cs="Arial"/>
        </w:rPr>
        <w:t xml:space="preserve">Acceptance Test </w:t>
      </w:r>
      <w:r>
        <w:rPr>
          <w:rFonts w:ascii="Arial" w:hAnsi="Arial" w:cs="Arial"/>
        </w:rPr>
        <w:t>5</w:t>
      </w:r>
      <w:r w:rsidRPr="005F642B">
        <w:rPr>
          <w:rFonts w:ascii="Arial" w:hAnsi="Arial" w:cs="Arial"/>
        </w:rPr>
        <w:t xml:space="preserve"> is in Table A-</w:t>
      </w:r>
      <w:r>
        <w:rPr>
          <w:rFonts w:ascii="Arial" w:hAnsi="Arial" w:cs="Arial"/>
        </w:rPr>
        <w:t>5</w:t>
      </w:r>
      <w:r w:rsidRPr="005F642B">
        <w:rPr>
          <w:rFonts w:ascii="Arial" w:hAnsi="Arial" w:cs="Arial"/>
        </w:rPr>
        <w:t>. The M Pond area model is used to test the move of a block of source nodes for a waste site</w:t>
      </w:r>
      <w:r w:rsidR="003E3D9D">
        <w:rPr>
          <w:rFonts w:ascii="Arial" w:hAnsi="Arial" w:cs="Arial"/>
        </w:rPr>
        <w:t xml:space="preserve"> with both, liquid and solid sources</w:t>
      </w:r>
      <w:r>
        <w:rPr>
          <w:rFonts w:ascii="Arial" w:hAnsi="Arial" w:cs="Arial"/>
        </w:rPr>
        <w:t>.</w:t>
      </w:r>
      <w:r w:rsidR="005134C8">
        <w:rPr>
          <w:rFonts w:ascii="Arial" w:hAnsi="Arial" w:cs="Arial"/>
        </w:rPr>
        <w:t xml:space="preserve"> The changes are made to the </w:t>
      </w:r>
      <w:r w:rsidR="005134C8" w:rsidRPr="003E3D9D">
        <w:rPr>
          <w:rFonts w:ascii="Arial" w:hAnsi="Arial" w:cs="Arial"/>
          <w:i/>
          <w:iCs/>
        </w:rPr>
        <w:t>rads1-src.card</w:t>
      </w:r>
      <w:r w:rsidR="005134C8">
        <w:rPr>
          <w:rFonts w:ascii="Arial" w:hAnsi="Arial" w:cs="Arial"/>
        </w:rPr>
        <w:t xml:space="preserve"> and </w:t>
      </w:r>
      <w:r w:rsidR="005134C8" w:rsidRPr="003E3D9D">
        <w:rPr>
          <w:rFonts w:ascii="Arial" w:hAnsi="Arial" w:cs="Arial"/>
          <w:i/>
          <w:iCs/>
        </w:rPr>
        <w:t>rads2-src.card</w:t>
      </w:r>
      <w:r w:rsidR="005134C8">
        <w:rPr>
          <w:rFonts w:ascii="Arial" w:hAnsi="Arial" w:cs="Arial"/>
        </w:rPr>
        <w:t xml:space="preserve"> files and saved in the newly created files</w:t>
      </w:r>
      <w:r w:rsidR="005134C8" w:rsidRPr="003E3D9D">
        <w:rPr>
          <w:rFonts w:ascii="Arial" w:hAnsi="Arial" w:cs="Arial"/>
          <w:szCs w:val="22"/>
        </w:rPr>
        <w:t>:</w:t>
      </w:r>
      <w:r w:rsidR="005134C8" w:rsidRPr="003E3D9D">
        <w:rPr>
          <w:rFonts w:ascii="Arial" w:hAnsi="Arial"/>
          <w:i/>
          <w:iCs/>
          <w:szCs w:val="22"/>
        </w:rPr>
        <w:t xml:space="preserve"> rads1-src_mod_last.card </w:t>
      </w:r>
      <w:r w:rsidR="005134C8" w:rsidRPr="00415F84">
        <w:rPr>
          <w:rFonts w:ascii="Arial" w:hAnsi="Arial"/>
          <w:szCs w:val="22"/>
        </w:rPr>
        <w:t>and</w:t>
      </w:r>
      <w:r w:rsidR="005134C8" w:rsidRPr="003E3D9D">
        <w:rPr>
          <w:rFonts w:ascii="Arial" w:hAnsi="Arial"/>
          <w:i/>
          <w:iCs/>
          <w:szCs w:val="22"/>
        </w:rPr>
        <w:t xml:space="preserve"> rads2-src_mod_last.card</w:t>
      </w:r>
      <w:r w:rsidR="005134C8">
        <w:rPr>
          <w:rFonts w:ascii="Arial" w:hAnsi="Arial" w:cs="Arial"/>
          <w:szCs w:val="22"/>
        </w:rPr>
        <w:t>.</w:t>
      </w:r>
    </w:p>
    <w:p w14:paraId="45053FC3" w14:textId="77777777" w:rsidR="005F642B" w:rsidRDefault="005F642B" w:rsidP="005F642B">
      <w:pPr>
        <w:pStyle w:val="H1bodytext"/>
        <w:spacing w:after="120"/>
        <w:ind w:left="1080"/>
        <w:rPr>
          <w:rFonts w:ascii="Arial" w:hAnsi="Arial" w:cs="Arial"/>
        </w:rPr>
      </w:pPr>
    </w:p>
    <w:p w14:paraId="68E6D991" w14:textId="43227F79" w:rsidR="001B7065" w:rsidRPr="00F279D9" w:rsidRDefault="003F53AB" w:rsidP="00035E77">
      <w:pPr>
        <w:pStyle w:val="H1bodytext"/>
        <w:spacing w:after="120"/>
        <w:rPr>
          <w:rFonts w:ascii="Arial" w:hAnsi="Arial"/>
          <w:highlight w:val="yellow"/>
        </w:rPr>
      </w:pPr>
      <w:r w:rsidRPr="003E3848">
        <w:rPr>
          <w:rFonts w:ascii="Arial" w:hAnsi="Arial"/>
        </w:rPr>
        <w:t>Details of these tests, when they were conducted, by whom, and if they Passed or Failed</w:t>
      </w:r>
      <w:r w:rsidR="00BF5BD7" w:rsidRPr="003E3848">
        <w:rPr>
          <w:rFonts w:ascii="Arial" w:hAnsi="Arial"/>
        </w:rPr>
        <w:t xml:space="preserve"> are </w:t>
      </w:r>
      <w:r w:rsidR="00BB598D" w:rsidRPr="003E3848">
        <w:rPr>
          <w:rFonts w:ascii="Arial" w:hAnsi="Arial"/>
        </w:rPr>
        <w:t xml:space="preserve">in each table </w:t>
      </w:r>
      <w:r w:rsidR="00EB6ECB">
        <w:rPr>
          <w:rFonts w:ascii="Arial" w:hAnsi="Arial"/>
        </w:rPr>
        <w:t>of</w:t>
      </w:r>
      <w:r w:rsidR="00BB598D" w:rsidRPr="003E3848">
        <w:rPr>
          <w:rFonts w:ascii="Arial" w:hAnsi="Arial"/>
        </w:rPr>
        <w:t xml:space="preserve"> </w:t>
      </w:r>
      <w:r w:rsidR="00354AE5" w:rsidRPr="00354AE5">
        <w:rPr>
          <w:rFonts w:ascii="Arial" w:hAnsi="Arial" w:cs="Arial"/>
        </w:rPr>
        <w:fldChar w:fldCharType="begin"/>
      </w:r>
      <w:r w:rsidR="00354AE5" w:rsidRPr="00354AE5">
        <w:rPr>
          <w:rFonts w:ascii="Arial" w:hAnsi="Arial" w:cs="Arial"/>
        </w:rPr>
        <w:instrText xml:space="preserve"> REF _Ref33082828 \h </w:instrText>
      </w:r>
      <w:r w:rsidR="00354AE5">
        <w:rPr>
          <w:rFonts w:ascii="Arial" w:hAnsi="Arial" w:cs="Arial"/>
        </w:rPr>
        <w:instrText xml:space="preserve"> \* MERGEFORMAT </w:instrText>
      </w:r>
      <w:r w:rsidR="00354AE5" w:rsidRPr="00354AE5">
        <w:rPr>
          <w:rFonts w:ascii="Arial" w:hAnsi="Arial" w:cs="Arial"/>
        </w:rPr>
      </w:r>
      <w:r w:rsidR="00354AE5" w:rsidRPr="00354AE5">
        <w:rPr>
          <w:rFonts w:ascii="Arial" w:hAnsi="Arial" w:cs="Arial"/>
        </w:rPr>
        <w:fldChar w:fldCharType="separate"/>
      </w:r>
      <w:r w:rsidR="00354AE5" w:rsidRPr="00354AE5">
        <w:rPr>
          <w:rFonts w:ascii="Arial" w:hAnsi="Arial" w:cs="Arial"/>
        </w:rPr>
        <w:t xml:space="preserve">Appendix </w:t>
      </w:r>
      <w:r w:rsidR="00354AE5" w:rsidRPr="00354AE5">
        <w:rPr>
          <w:rFonts w:ascii="Arial" w:hAnsi="Arial" w:cs="Arial"/>
          <w:noProof/>
        </w:rPr>
        <w:t>A</w:t>
      </w:r>
      <w:r w:rsidR="00354AE5" w:rsidRPr="00354AE5">
        <w:rPr>
          <w:rFonts w:ascii="Arial" w:hAnsi="Arial" w:cs="Arial"/>
        </w:rPr>
        <w:fldChar w:fldCharType="end"/>
      </w:r>
      <w:r w:rsidR="00BB598D" w:rsidRPr="00354AE5">
        <w:rPr>
          <w:rFonts w:ascii="Arial" w:hAnsi="Arial" w:cs="Arial"/>
        </w:rPr>
        <w:t>.</w:t>
      </w:r>
    </w:p>
    <w:p w14:paraId="73234AD8" w14:textId="62AD9EE8" w:rsidR="00E62A15" w:rsidRDefault="00E62A15" w:rsidP="006973AE">
      <w:pPr>
        <w:pStyle w:val="Heading1"/>
      </w:pPr>
      <w:r w:rsidRPr="00E9368E">
        <w:t>User Guide</w:t>
      </w:r>
    </w:p>
    <w:p w14:paraId="60582799" w14:textId="56669D60" w:rsidR="00A45817" w:rsidRDefault="00A45817" w:rsidP="003E1593">
      <w:pPr>
        <w:ind w:left="720"/>
      </w:pPr>
      <w:r>
        <w:t>Refer to Section 4 of this software management plan for a full description of the required inputs for the Source Node Moving. The structure for the control file is provided in Section 1. It is recommended that a shell script is used to execute the tool. The recommended structure of this shell script is shown below:</w:t>
      </w:r>
    </w:p>
    <w:p w14:paraId="30F401C8" w14:textId="597F0D42" w:rsidR="00A45817" w:rsidRDefault="00A45817" w:rsidP="003E1593">
      <w:pPr>
        <w:ind w:left="720"/>
      </w:pPr>
      <w:r>
        <w:t xml:space="preserve">            TOOL=&lt;path/to/</w:t>
      </w:r>
      <w:r w:rsidRPr="00A45817">
        <w:t xml:space="preserve"> </w:t>
      </w:r>
      <w:r>
        <w:t>srcloc_modify_linux-intel-64.exe&gt;</w:t>
      </w:r>
    </w:p>
    <w:p w14:paraId="1BF53066" w14:textId="7A2C942F" w:rsidR="00A45817" w:rsidRDefault="00A45817" w:rsidP="003E1593">
      <w:pPr>
        <w:ind w:left="720" w:firstLine="720"/>
      </w:pPr>
      <w:r>
        <w:t>SOURCEFILE=&lt;path/to/source/file&gt;</w:t>
      </w:r>
    </w:p>
    <w:p w14:paraId="1B3DCEE8" w14:textId="5EF0EB44" w:rsidR="00A45817" w:rsidRDefault="00A45817" w:rsidP="003E1593">
      <w:pPr>
        <w:ind w:left="720" w:firstLine="720"/>
      </w:pPr>
      <w:r>
        <w:t>TOPFILE=&lt;path/to/</w:t>
      </w:r>
      <w:proofErr w:type="spellStart"/>
      <w:r>
        <w:t>input.top</w:t>
      </w:r>
      <w:proofErr w:type="spellEnd"/>
      <w:r>
        <w:t>/file&gt;</w:t>
      </w:r>
    </w:p>
    <w:p w14:paraId="284E6B42" w14:textId="7A04F394" w:rsidR="00A45817" w:rsidRDefault="00A45817" w:rsidP="003E1593">
      <w:pPr>
        <w:ind w:left="720"/>
      </w:pPr>
      <w:r>
        <w:t>CONTROLFILE=&lt;path/to/control//file&gt;</w:t>
      </w:r>
    </w:p>
    <w:p w14:paraId="2B01781E" w14:textId="77777777" w:rsidR="003E1593" w:rsidRDefault="003E1593" w:rsidP="003E1593">
      <w:pPr>
        <w:ind w:left="720"/>
      </w:pPr>
    </w:p>
    <w:p w14:paraId="39B6107C" w14:textId="3BBE665E" w:rsidR="00A45817" w:rsidRPr="00A45817" w:rsidRDefault="00A45817" w:rsidP="003E1593">
      <w:pPr>
        <w:ind w:left="720"/>
      </w:pPr>
      <w:r>
        <w:t>$TOOL $SOURCEFILE $TOPFILE $CONTROLFILE</w:t>
      </w:r>
    </w:p>
    <w:p w14:paraId="662C1B2B" w14:textId="75AE86FB" w:rsidR="00B554BF" w:rsidRDefault="008B5A1F" w:rsidP="00B554BF">
      <w:pPr>
        <w:pStyle w:val="Heading1"/>
      </w:pPr>
      <w:r>
        <w:t xml:space="preserve">Tool </w:t>
      </w:r>
      <w:r w:rsidR="00CE63EA">
        <w:t>Version</w:t>
      </w:r>
      <w:r w:rsidR="004556EC">
        <w:t>s</w:t>
      </w:r>
    </w:p>
    <w:p w14:paraId="107EAB92" w14:textId="306B09BC" w:rsidR="00117D2C" w:rsidRDefault="00E54EEB" w:rsidP="00E20031">
      <w:pPr>
        <w:ind w:left="720"/>
      </w:pPr>
      <w:r>
        <w:t xml:space="preserve">This section details </w:t>
      </w:r>
      <w:r w:rsidR="009624EB">
        <w:t xml:space="preserve">changes incorporated into each version of the </w:t>
      </w:r>
      <w:sdt>
        <w:sdtPr>
          <w:alias w:val="Keywords"/>
          <w:tag w:val=""/>
          <w:id w:val="-696780657"/>
          <w:placeholder>
            <w:docPart w:val="8A34BD2B0B1D463DA40EFD1532E26FC8"/>
          </w:placeholder>
          <w:dataBinding w:prefixMappings="xmlns:ns0='http://purl.org/dc/elements/1.1/' xmlns:ns1='http://schemas.openxmlformats.org/package/2006/metadata/core-properties' " w:xpath="/ns1:coreProperties[1]/ns1:keywords[1]" w:storeItemID="{6C3C8BC8-F283-45AE-878A-BAB7291924A1}"/>
          <w:text/>
        </w:sdtPr>
        <w:sdtEndPr/>
        <w:sdtContent>
          <w:r w:rsidR="00190C0B" w:rsidRPr="00A45817">
            <w:t>Source Node Moving</w:t>
          </w:r>
        </w:sdtContent>
      </w:sdt>
      <w:r w:rsidR="003D1C68">
        <w:t xml:space="preserve"> </w:t>
      </w:r>
      <w:r w:rsidR="00D60993">
        <w:t>tool.</w:t>
      </w:r>
    </w:p>
    <w:p w14:paraId="3A03D83A" w14:textId="667ACFB1" w:rsidR="004556EC" w:rsidRPr="004556EC" w:rsidRDefault="00FC4746" w:rsidP="004556EC">
      <w:pPr>
        <w:pStyle w:val="ListParagraph"/>
        <w:numPr>
          <w:ilvl w:val="0"/>
          <w:numId w:val="15"/>
        </w:numPr>
      </w:pPr>
      <w:r>
        <w:t xml:space="preserve">1.0 </w:t>
      </w:r>
      <w:r w:rsidR="009F6764">
        <w:t>–</w:t>
      </w:r>
      <w:r>
        <w:t xml:space="preserve"> </w:t>
      </w:r>
      <w:r w:rsidR="009F6764">
        <w:t>Tool was developed.</w:t>
      </w:r>
    </w:p>
    <w:p w14:paraId="054668B2" w14:textId="3A28DC64" w:rsidR="002B2A70" w:rsidRDefault="002B2A70">
      <w:pPr>
        <w:spacing w:after="160" w:line="259" w:lineRule="auto"/>
        <w:rPr>
          <w:rFonts w:eastAsia="Times New Roman"/>
          <w:szCs w:val="20"/>
        </w:rPr>
      </w:pPr>
      <w:r>
        <w:br w:type="page"/>
      </w:r>
    </w:p>
    <w:p w14:paraId="4C9BB607" w14:textId="77777777" w:rsidR="00093579" w:rsidRDefault="00093579" w:rsidP="0076717B">
      <w:pPr>
        <w:pStyle w:val="H1bodytext"/>
        <w:spacing w:after="120"/>
        <w:ind w:left="0"/>
        <w:rPr>
          <w:rFonts w:ascii="Arial" w:hAnsi="Arial" w:cs="Arial"/>
        </w:rPr>
      </w:pPr>
    </w:p>
    <w:p w14:paraId="4F6E5B95" w14:textId="2E8E15CE" w:rsidR="00D57686" w:rsidRDefault="00D57686" w:rsidP="00D57686">
      <w:pPr>
        <w:pStyle w:val="H1bodytext"/>
        <w:spacing w:after="120"/>
        <w:jc w:val="center"/>
        <w:rPr>
          <w:rFonts w:ascii="Arial" w:hAnsi="Arial" w:cs="Arial"/>
          <w:b/>
          <w:bCs/>
        </w:rPr>
      </w:pPr>
    </w:p>
    <w:p w14:paraId="1BE745F9" w14:textId="12741589" w:rsidR="00E70C1D" w:rsidRDefault="00E70C1D" w:rsidP="00D57686">
      <w:pPr>
        <w:pStyle w:val="H1bodytext"/>
        <w:spacing w:after="120"/>
        <w:jc w:val="center"/>
        <w:rPr>
          <w:rFonts w:ascii="Arial" w:hAnsi="Arial" w:cs="Arial"/>
          <w:b/>
          <w:bCs/>
        </w:rPr>
      </w:pPr>
    </w:p>
    <w:p w14:paraId="0A6AE577" w14:textId="41F1BEA7" w:rsidR="00E70C1D" w:rsidRDefault="00E70C1D" w:rsidP="00D57686">
      <w:pPr>
        <w:pStyle w:val="H1bodytext"/>
        <w:spacing w:after="120"/>
        <w:jc w:val="center"/>
        <w:rPr>
          <w:rFonts w:ascii="Arial" w:hAnsi="Arial" w:cs="Arial"/>
          <w:b/>
          <w:bCs/>
        </w:rPr>
      </w:pPr>
    </w:p>
    <w:p w14:paraId="722BDDE3" w14:textId="17EC49C6" w:rsidR="00E70C1D" w:rsidRDefault="00E70C1D" w:rsidP="00D57686">
      <w:pPr>
        <w:pStyle w:val="H1bodytext"/>
        <w:spacing w:after="120"/>
        <w:jc w:val="center"/>
        <w:rPr>
          <w:rFonts w:ascii="Arial" w:hAnsi="Arial" w:cs="Arial"/>
          <w:b/>
          <w:bCs/>
        </w:rPr>
      </w:pPr>
    </w:p>
    <w:p w14:paraId="5ED6F197" w14:textId="76FF24B0" w:rsidR="00E70C1D" w:rsidRDefault="00E70C1D" w:rsidP="00D57686">
      <w:pPr>
        <w:pStyle w:val="H1bodytext"/>
        <w:spacing w:after="120"/>
        <w:jc w:val="center"/>
        <w:rPr>
          <w:rFonts w:ascii="Arial" w:hAnsi="Arial" w:cs="Arial"/>
          <w:b/>
          <w:bCs/>
        </w:rPr>
      </w:pPr>
    </w:p>
    <w:p w14:paraId="352F774A" w14:textId="79001564" w:rsidR="00E70C1D" w:rsidRDefault="00E70C1D" w:rsidP="00D57686">
      <w:pPr>
        <w:pStyle w:val="H1bodytext"/>
        <w:spacing w:after="120"/>
        <w:jc w:val="center"/>
        <w:rPr>
          <w:rFonts w:ascii="Arial" w:hAnsi="Arial" w:cs="Arial"/>
          <w:b/>
          <w:bCs/>
        </w:rPr>
      </w:pPr>
    </w:p>
    <w:p w14:paraId="1341906C" w14:textId="77777777" w:rsidR="00E70C1D" w:rsidRDefault="00E70C1D" w:rsidP="00D57686">
      <w:pPr>
        <w:pStyle w:val="H1bodytext"/>
        <w:spacing w:after="120"/>
        <w:jc w:val="center"/>
        <w:rPr>
          <w:rFonts w:ascii="Arial" w:hAnsi="Arial" w:cs="Arial"/>
          <w:b/>
          <w:bCs/>
        </w:rPr>
      </w:pPr>
    </w:p>
    <w:p w14:paraId="11255FB9" w14:textId="6FA23333" w:rsidR="00093579" w:rsidRDefault="007E22A1" w:rsidP="00007DB9">
      <w:pPr>
        <w:pStyle w:val="Heading1"/>
        <w:numPr>
          <w:ilvl w:val="0"/>
          <w:numId w:val="0"/>
        </w:numPr>
        <w:jc w:val="center"/>
        <w:rPr>
          <w:rFonts w:cs="Arial"/>
          <w:bCs/>
        </w:rPr>
      </w:pPr>
      <w:bookmarkStart w:id="3" w:name="_Ref33082828"/>
      <w:r>
        <w:t xml:space="preserve">Appendix </w:t>
      </w:r>
      <w:r>
        <w:fldChar w:fldCharType="begin"/>
      </w:r>
      <w:r>
        <w:instrText>SEQ Appendix \* ALPHABETIC</w:instrText>
      </w:r>
      <w:r>
        <w:fldChar w:fldCharType="separate"/>
      </w:r>
      <w:r w:rsidR="00E70C1D">
        <w:rPr>
          <w:noProof/>
        </w:rPr>
        <w:t>A</w:t>
      </w:r>
      <w:r>
        <w:fldChar w:fldCharType="end"/>
      </w:r>
      <w:bookmarkEnd w:id="3"/>
    </w:p>
    <w:p w14:paraId="24BF2A39" w14:textId="77777777" w:rsidR="00B04094" w:rsidRDefault="00B04094" w:rsidP="00B04094">
      <w:pPr>
        <w:pStyle w:val="H1bodytext"/>
        <w:spacing w:after="120"/>
        <w:ind w:left="0"/>
        <w:rPr>
          <w:rFonts w:ascii="Arial" w:hAnsi="Arial" w:cs="Arial"/>
          <w:b/>
          <w:bCs/>
        </w:rPr>
      </w:pPr>
    </w:p>
    <w:p w14:paraId="383A201E" w14:textId="6BC5DEEF" w:rsidR="00D57686" w:rsidRPr="00007DB9" w:rsidRDefault="00B04094" w:rsidP="00B04094">
      <w:pPr>
        <w:pStyle w:val="H1bodytext"/>
        <w:spacing w:after="120"/>
        <w:ind w:left="0"/>
        <w:jc w:val="center"/>
        <w:rPr>
          <w:rFonts w:ascii="Arial" w:hAnsi="Arial" w:cs="Arial"/>
          <w:b/>
          <w:bCs/>
          <w:sz w:val="24"/>
          <w:szCs w:val="24"/>
        </w:rPr>
      </w:pPr>
      <w:r w:rsidRPr="00007DB9">
        <w:rPr>
          <w:rFonts w:ascii="Arial" w:hAnsi="Arial" w:cs="Arial"/>
          <w:b/>
          <w:bCs/>
          <w:sz w:val="24"/>
          <w:szCs w:val="24"/>
        </w:rPr>
        <w:t xml:space="preserve">Completed </w:t>
      </w:r>
      <w:r w:rsidR="00021040" w:rsidRPr="00007DB9">
        <w:rPr>
          <w:rFonts w:ascii="Arial" w:hAnsi="Arial" w:cs="Arial"/>
          <w:b/>
          <w:bCs/>
          <w:sz w:val="24"/>
          <w:szCs w:val="24"/>
        </w:rPr>
        <w:t>Acceptance Test</w:t>
      </w:r>
      <w:r w:rsidRPr="00007DB9">
        <w:rPr>
          <w:rFonts w:ascii="Arial" w:hAnsi="Arial" w:cs="Arial"/>
          <w:b/>
          <w:bCs/>
          <w:sz w:val="24"/>
          <w:szCs w:val="24"/>
        </w:rPr>
        <w:t xml:space="preserve"> Cases</w:t>
      </w:r>
    </w:p>
    <w:p w14:paraId="25BAE097" w14:textId="022FABAD" w:rsidR="000D6080" w:rsidRDefault="000D6080">
      <w:pPr>
        <w:spacing w:after="160" w:line="259" w:lineRule="auto"/>
      </w:pPr>
      <w:r>
        <w:br w:type="page"/>
      </w:r>
    </w:p>
    <w:p w14:paraId="6A00817B" w14:textId="29601B64" w:rsidR="00666777" w:rsidRDefault="00192EF0">
      <w:r>
        <w:rPr>
          <w:b/>
          <w:bCs/>
        </w:rPr>
        <w:lastRenderedPageBreak/>
        <w:t>Testing Process Description</w:t>
      </w:r>
    </w:p>
    <w:p w14:paraId="76D0BDE1" w14:textId="18EC029C" w:rsidR="00192EF0" w:rsidRDefault="00E9588C">
      <w:r>
        <w:t>To make plots of modified sources:</w:t>
      </w:r>
    </w:p>
    <w:p w14:paraId="02CF7BD7" w14:textId="3A482F2C" w:rsidR="00E9588C" w:rsidRPr="00E9588C" w:rsidRDefault="00E9588C" w:rsidP="00C97CFB">
      <w:pPr>
        <w:pStyle w:val="ListParagraph"/>
        <w:numPr>
          <w:ilvl w:val="0"/>
          <w:numId w:val="25"/>
        </w:numPr>
      </w:pPr>
      <w:r>
        <w:rPr>
          <w:bCs/>
          <w:iCs/>
        </w:rPr>
        <w:t>In Linux terminal, from your working directory</w:t>
      </w:r>
      <w:r w:rsidR="002D20F9">
        <w:rPr>
          <w:bCs/>
          <w:iCs/>
        </w:rPr>
        <w:t>,</w:t>
      </w:r>
      <w:r>
        <w:rPr>
          <w:bCs/>
          <w:iCs/>
        </w:rPr>
        <w:t xml:space="preserve"> type:</w:t>
      </w:r>
    </w:p>
    <w:p w14:paraId="7D8CC429" w14:textId="612BF472" w:rsidR="00E9588C" w:rsidRDefault="002D20F9" w:rsidP="00E9588C">
      <w:pPr>
        <w:pStyle w:val="ListParagraph"/>
        <w:rPr>
          <w:bCs/>
          <w:i/>
        </w:rPr>
      </w:pPr>
      <w:r>
        <w:rPr>
          <w:bCs/>
          <w:i/>
        </w:rPr>
        <w:t>./</w:t>
      </w:r>
      <w:r w:rsidR="00E9588C" w:rsidRPr="00E9588C">
        <w:rPr>
          <w:bCs/>
          <w:i/>
        </w:rPr>
        <w:t xml:space="preserve">create_cie_ca_source_location_plot_file.sh </w:t>
      </w:r>
      <w:r w:rsidR="00CC1355">
        <w:rPr>
          <w:bCs/>
          <w:i/>
        </w:rPr>
        <w:t xml:space="preserve">CA </w:t>
      </w:r>
      <w:r w:rsidR="00E9588C" w:rsidRPr="00E9588C">
        <w:rPr>
          <w:bCs/>
          <w:i/>
        </w:rPr>
        <w:t>rads1-src</w:t>
      </w:r>
      <w:r w:rsidR="00E9588C">
        <w:rPr>
          <w:bCs/>
          <w:i/>
        </w:rPr>
        <w:t>_mod_last</w:t>
      </w:r>
      <w:r w:rsidR="00E9588C" w:rsidRPr="00E9588C">
        <w:rPr>
          <w:bCs/>
          <w:i/>
        </w:rPr>
        <w:t>.card</w:t>
      </w:r>
      <w:r w:rsidR="00E9588C" w:rsidRPr="00E9588C">
        <w:rPr>
          <w:bCs/>
        </w:rPr>
        <w:t xml:space="preserve"> </w:t>
      </w:r>
      <w:r w:rsidR="00E9588C" w:rsidRPr="00E9588C">
        <w:rPr>
          <w:bCs/>
          <w:i/>
        </w:rPr>
        <w:t>rads2-src</w:t>
      </w:r>
      <w:r w:rsidR="00E9588C">
        <w:rPr>
          <w:bCs/>
          <w:i/>
        </w:rPr>
        <w:t>_mod_last</w:t>
      </w:r>
      <w:r w:rsidR="00E9588C" w:rsidRPr="00E9588C">
        <w:rPr>
          <w:bCs/>
          <w:i/>
        </w:rPr>
        <w:t>.card</w:t>
      </w:r>
    </w:p>
    <w:p w14:paraId="26CB0BC4" w14:textId="053C4C25" w:rsidR="002D20F9" w:rsidRDefault="002D20F9" w:rsidP="00E9588C">
      <w:pPr>
        <w:pStyle w:val="ListParagraph"/>
      </w:pPr>
      <w:r w:rsidRPr="002D20F9">
        <w:rPr>
          <w:bCs/>
          <w:iCs/>
        </w:rPr>
        <w:t xml:space="preserve">Execution of this shell script will create </w:t>
      </w:r>
      <w:r w:rsidRPr="002D20F9">
        <w:rPr>
          <w:i/>
        </w:rPr>
        <w:t xml:space="preserve">CA_srcloc_by_site.dat </w:t>
      </w:r>
      <w:r w:rsidRPr="002D20F9">
        <w:rPr>
          <w:iCs/>
        </w:rPr>
        <w:t>file</w:t>
      </w:r>
      <w:r>
        <w:t xml:space="preserve"> needed for the Tecplot layout file in the next step.</w:t>
      </w:r>
    </w:p>
    <w:p w14:paraId="6D6A55AD" w14:textId="1AD38290" w:rsidR="002D20F9" w:rsidRDefault="002D20F9" w:rsidP="002D20F9">
      <w:pPr>
        <w:pStyle w:val="ListParagraph"/>
        <w:numPr>
          <w:ilvl w:val="0"/>
          <w:numId w:val="25"/>
        </w:numPr>
        <w:rPr>
          <w:bCs/>
        </w:rPr>
      </w:pPr>
      <w:r>
        <w:rPr>
          <w:bCs/>
        </w:rPr>
        <w:t xml:space="preserve">Open </w:t>
      </w:r>
      <w:proofErr w:type="spellStart"/>
      <w:r w:rsidRPr="002D20F9">
        <w:rPr>
          <w:bCs/>
          <w:i/>
          <w:iCs/>
        </w:rPr>
        <w:t>CA_mpond_source_locations.lay</w:t>
      </w:r>
      <w:proofErr w:type="spellEnd"/>
      <w:r>
        <w:rPr>
          <w:bCs/>
        </w:rPr>
        <w:t xml:space="preserve"> in </w:t>
      </w:r>
      <w:proofErr w:type="spellStart"/>
      <w:r>
        <w:rPr>
          <w:bCs/>
        </w:rPr>
        <w:t>Tecplot</w:t>
      </w:r>
      <w:proofErr w:type="spellEnd"/>
      <w:r>
        <w:rPr>
          <w:bCs/>
        </w:rPr>
        <w:t xml:space="preserve"> and make plots of the modified source location.</w:t>
      </w:r>
    </w:p>
    <w:p w14:paraId="21693580" w14:textId="45AC63F9" w:rsidR="002D20F9" w:rsidRDefault="002D20F9" w:rsidP="002D20F9">
      <w:pPr>
        <w:pStyle w:val="ListParagraph"/>
        <w:numPr>
          <w:ilvl w:val="0"/>
          <w:numId w:val="25"/>
        </w:numPr>
        <w:rPr>
          <w:bCs/>
        </w:rPr>
      </w:pPr>
      <w:r>
        <w:rPr>
          <w:bCs/>
        </w:rPr>
        <w:t>The plot with the original (non-modified) source locations is located in each of the testing directories. In these plots, compare the original and modified source locations. The new location of the source should correspond to the requirement of each specific test case.</w:t>
      </w:r>
    </w:p>
    <w:p w14:paraId="01841EAD" w14:textId="07C73DFF" w:rsidR="00713D98" w:rsidRDefault="00713D98" w:rsidP="00713D98">
      <w:pPr>
        <w:rPr>
          <w:bCs/>
        </w:rPr>
      </w:pPr>
    </w:p>
    <w:p w14:paraId="01A20ACD" w14:textId="4084FF90" w:rsidR="00713D98" w:rsidRDefault="00713D98" w:rsidP="00713D98">
      <w:pPr>
        <w:rPr>
          <w:bCs/>
        </w:rPr>
      </w:pPr>
    </w:p>
    <w:p w14:paraId="45096FCA" w14:textId="7F9DD466" w:rsidR="00713D98" w:rsidRDefault="00713D98" w:rsidP="00713D98">
      <w:pPr>
        <w:rPr>
          <w:b/>
          <w:bCs/>
        </w:rPr>
      </w:pPr>
      <w:r>
        <w:rPr>
          <w:b/>
          <w:bCs/>
        </w:rPr>
        <w:t>Tool Runner Log</w:t>
      </w:r>
    </w:p>
    <w:p w14:paraId="2150806B" w14:textId="77777777" w:rsidR="00945BA3" w:rsidRPr="00415F84" w:rsidRDefault="00945BA3" w:rsidP="00945BA3">
      <w:pPr>
        <w:rPr>
          <w:sz w:val="16"/>
          <w:szCs w:val="16"/>
        </w:rPr>
      </w:pPr>
      <w:r w:rsidRPr="00415F84">
        <w:rPr>
          <w:sz w:val="16"/>
          <w:szCs w:val="16"/>
        </w:rPr>
        <w:t>###Executing move Source Location tool###</w:t>
      </w:r>
    </w:p>
    <w:p w14:paraId="285B5A2C" w14:textId="77777777" w:rsidR="00945BA3" w:rsidRPr="00415F84" w:rsidRDefault="00945BA3" w:rsidP="00945BA3">
      <w:pPr>
        <w:rPr>
          <w:sz w:val="16"/>
          <w:szCs w:val="16"/>
        </w:rPr>
      </w:pPr>
    </w:p>
    <w:p w14:paraId="539F0088" w14:textId="77777777" w:rsidR="00945BA3" w:rsidRPr="00415F84" w:rsidRDefault="00945BA3" w:rsidP="00945BA3">
      <w:pPr>
        <w:rPr>
          <w:sz w:val="16"/>
          <w:szCs w:val="16"/>
        </w:rPr>
      </w:pPr>
      <w:r w:rsidRPr="00415F84">
        <w:rPr>
          <w:sz w:val="16"/>
          <w:szCs w:val="16"/>
        </w:rPr>
        <w:t>###Executing Fingerprint Tool###</w:t>
      </w:r>
    </w:p>
    <w:p w14:paraId="15E4443D" w14:textId="77777777" w:rsidR="00945BA3" w:rsidRPr="00415F84" w:rsidRDefault="00945BA3" w:rsidP="00945BA3">
      <w:pPr>
        <w:rPr>
          <w:sz w:val="16"/>
          <w:szCs w:val="16"/>
        </w:rPr>
      </w:pPr>
      <w:r w:rsidRPr="00415F84">
        <w:rPr>
          <w:sz w:val="16"/>
          <w:szCs w:val="16"/>
        </w:rPr>
        <w:t>INFO--04/03/2020 10:21:47 AM--Starting CA-CIE Tool Runner.</w:t>
      </w:r>
      <w:r w:rsidRPr="00415F84">
        <w:rPr>
          <w:sz w:val="16"/>
          <w:szCs w:val="16"/>
        </w:rPr>
        <w:tab/>
        <w:t>Logging to "./sources_mpondSLM.log"</w:t>
      </w:r>
    </w:p>
    <w:p w14:paraId="711AA209" w14:textId="77777777" w:rsidR="00945BA3" w:rsidRPr="00415F84" w:rsidRDefault="00945BA3" w:rsidP="00945BA3">
      <w:pPr>
        <w:rPr>
          <w:sz w:val="16"/>
          <w:szCs w:val="16"/>
        </w:rPr>
      </w:pPr>
      <w:r w:rsidRPr="00415F84">
        <w:rPr>
          <w:sz w:val="16"/>
          <w:szCs w:val="16"/>
        </w:rPr>
        <w:t>INFO--04/03/2020 10:21:47 AM--Code Version: a2009ff60044c6acbc3ae2b05aedd7bdc199b62b v2.3: /opt/tools/</w:t>
      </w:r>
      <w:proofErr w:type="spellStart"/>
      <w:r w:rsidRPr="00415F84">
        <w:rPr>
          <w:sz w:val="16"/>
          <w:szCs w:val="16"/>
        </w:rPr>
        <w:t>pylib</w:t>
      </w:r>
      <w:proofErr w:type="spellEnd"/>
      <w:r w:rsidRPr="00415F84">
        <w:rPr>
          <w:sz w:val="16"/>
          <w:szCs w:val="16"/>
        </w:rPr>
        <w:t>/runner/runner.py&lt;--1bcfd6779e9cbdb82673405873a8e5e81514ae27</w:t>
      </w:r>
    </w:p>
    <w:p w14:paraId="25C73738" w14:textId="77777777" w:rsidR="00945BA3" w:rsidRPr="00415F84" w:rsidRDefault="00945BA3" w:rsidP="00945BA3">
      <w:pPr>
        <w:rPr>
          <w:sz w:val="16"/>
          <w:szCs w:val="16"/>
        </w:rPr>
      </w:pPr>
    </w:p>
    <w:p w14:paraId="669E343C" w14:textId="77777777" w:rsidR="00945BA3" w:rsidRPr="00415F84" w:rsidRDefault="00945BA3" w:rsidP="00945BA3">
      <w:pPr>
        <w:rPr>
          <w:sz w:val="16"/>
          <w:szCs w:val="16"/>
        </w:rPr>
      </w:pPr>
      <w:r w:rsidRPr="00415F84">
        <w:rPr>
          <w:sz w:val="16"/>
          <w:szCs w:val="16"/>
        </w:rPr>
        <w:t>INFO--04/03/2020 10:21:47 AM--Code Version: a2009ff60044c6acbc3ae2b05aedd7bdc199b62b v2.3: /opt/tools/</w:t>
      </w:r>
      <w:proofErr w:type="spellStart"/>
      <w:r w:rsidRPr="00415F84">
        <w:rPr>
          <w:sz w:val="16"/>
          <w:szCs w:val="16"/>
        </w:rPr>
        <w:t>pylib</w:t>
      </w:r>
      <w:proofErr w:type="spellEnd"/>
      <w:r w:rsidRPr="00415F84">
        <w:rPr>
          <w:sz w:val="16"/>
          <w:szCs w:val="16"/>
        </w:rPr>
        <w:t>/fingerprint/fingerprint.py&lt;--13a885dc11cc15aea74c14b09c0d8584ec6cfd08</w:t>
      </w:r>
    </w:p>
    <w:p w14:paraId="5E46DA48" w14:textId="77777777" w:rsidR="00945BA3" w:rsidRPr="00415F84" w:rsidRDefault="00945BA3" w:rsidP="00945BA3">
      <w:pPr>
        <w:rPr>
          <w:sz w:val="16"/>
          <w:szCs w:val="16"/>
        </w:rPr>
      </w:pPr>
    </w:p>
    <w:p w14:paraId="5F30D8FE" w14:textId="77777777" w:rsidR="00945BA3" w:rsidRPr="00415F84" w:rsidRDefault="00945BA3" w:rsidP="00945BA3">
      <w:pPr>
        <w:rPr>
          <w:sz w:val="16"/>
          <w:szCs w:val="16"/>
        </w:rPr>
      </w:pPr>
      <w:r w:rsidRPr="00415F84">
        <w:rPr>
          <w:sz w:val="16"/>
          <w:szCs w:val="16"/>
        </w:rPr>
        <w:t>INFO--04/03/2020 10:21:47 AM--QA Status: QUALIFIED : /opt/tools/pylib/runner/runner.py</w:t>
      </w:r>
    </w:p>
    <w:p w14:paraId="70016422" w14:textId="77777777" w:rsidR="00945BA3" w:rsidRPr="00415F84" w:rsidRDefault="00945BA3" w:rsidP="00945BA3">
      <w:pPr>
        <w:rPr>
          <w:sz w:val="16"/>
          <w:szCs w:val="16"/>
        </w:rPr>
      </w:pPr>
      <w:r w:rsidRPr="00415F84">
        <w:rPr>
          <w:sz w:val="16"/>
          <w:szCs w:val="16"/>
        </w:rPr>
        <w:t>INFO--04/03/2020 10:21:47 AM--QA Status: QUALIFIED : /opt/tools/pylib/fingerprint/fingerprint.py</w:t>
      </w:r>
    </w:p>
    <w:p w14:paraId="006B60B8" w14:textId="77777777" w:rsidR="00945BA3" w:rsidRPr="00415F84" w:rsidRDefault="00945BA3" w:rsidP="00945BA3">
      <w:pPr>
        <w:rPr>
          <w:sz w:val="16"/>
          <w:szCs w:val="16"/>
        </w:rPr>
      </w:pPr>
      <w:r w:rsidRPr="00415F84">
        <w:rPr>
          <w:sz w:val="16"/>
          <w:szCs w:val="16"/>
        </w:rPr>
        <w:t>INFO--04/03/2020 10:21:47 AM--Invoking Command:"python3.6"</w:t>
      </w:r>
      <w:r w:rsidRPr="00415F84">
        <w:rPr>
          <w:sz w:val="16"/>
          <w:szCs w:val="16"/>
        </w:rPr>
        <w:tab/>
        <w:t>with Arguments:"/opt/tools/pylib/fingerprint/fingerprint.py /home/mweber/CAVE/v4-2Test/mpondSLM/sources-qa_test-1/rads1-src.card --output ./sources_mpondSLM.log --</w:t>
      </w:r>
      <w:proofErr w:type="spellStart"/>
      <w:r w:rsidRPr="00415F84">
        <w:rPr>
          <w:sz w:val="16"/>
          <w:szCs w:val="16"/>
        </w:rPr>
        <w:t>outputmode</w:t>
      </w:r>
      <w:proofErr w:type="spellEnd"/>
      <w:r w:rsidRPr="00415F84">
        <w:rPr>
          <w:sz w:val="16"/>
          <w:szCs w:val="16"/>
        </w:rPr>
        <w:t xml:space="preserve"> a"</w:t>
      </w:r>
    </w:p>
    <w:p w14:paraId="326A29C4" w14:textId="77777777" w:rsidR="00945BA3" w:rsidRPr="00415F84" w:rsidRDefault="00945BA3" w:rsidP="00945BA3">
      <w:pPr>
        <w:rPr>
          <w:sz w:val="16"/>
          <w:szCs w:val="16"/>
        </w:rPr>
      </w:pPr>
      <w:r w:rsidRPr="00415F84">
        <w:rPr>
          <w:sz w:val="16"/>
          <w:szCs w:val="16"/>
        </w:rPr>
        <w:t>INFO--04/03/2020 10:21:47 AM--</w:t>
      </w:r>
      <w:proofErr w:type="spellStart"/>
      <w:r w:rsidRPr="00415F84">
        <w:rPr>
          <w:sz w:val="16"/>
          <w:szCs w:val="16"/>
        </w:rPr>
        <w:t>Username:mweber</w:t>
      </w:r>
      <w:proofErr w:type="spellEnd"/>
      <w:r w:rsidRPr="00415F84">
        <w:rPr>
          <w:sz w:val="16"/>
          <w:szCs w:val="16"/>
        </w:rPr>
        <w:tab/>
      </w:r>
      <w:proofErr w:type="spellStart"/>
      <w:r w:rsidRPr="00415F84">
        <w:rPr>
          <w:sz w:val="16"/>
          <w:szCs w:val="16"/>
        </w:rPr>
        <w:t>Computer:olive</w:t>
      </w:r>
      <w:proofErr w:type="spellEnd"/>
      <w:r w:rsidRPr="00415F84">
        <w:rPr>
          <w:sz w:val="16"/>
          <w:szCs w:val="16"/>
        </w:rPr>
        <w:tab/>
      </w:r>
      <w:proofErr w:type="spellStart"/>
      <w:r w:rsidRPr="00415F84">
        <w:rPr>
          <w:sz w:val="16"/>
          <w:szCs w:val="16"/>
        </w:rPr>
        <w:t>Platform:Linux</w:t>
      </w:r>
      <w:proofErr w:type="spellEnd"/>
      <w:r w:rsidRPr="00415F84">
        <w:rPr>
          <w:sz w:val="16"/>
          <w:szCs w:val="16"/>
        </w:rPr>
        <w:t xml:space="preserve"> 4.4.0-38-generic #57~14.04.1-Ubuntu SMP Tue Sep 6 17:20:43 UTC 2016</w:t>
      </w:r>
    </w:p>
    <w:p w14:paraId="2DD12384" w14:textId="77777777" w:rsidR="00945BA3" w:rsidRPr="00415F84" w:rsidRDefault="00945BA3" w:rsidP="00945BA3">
      <w:pPr>
        <w:rPr>
          <w:sz w:val="16"/>
          <w:szCs w:val="16"/>
        </w:rPr>
      </w:pPr>
      <w:r w:rsidRPr="00415F84">
        <w:rPr>
          <w:sz w:val="16"/>
          <w:szCs w:val="16"/>
        </w:rPr>
        <w:t>Fingerprint generated at 2020-04-03 10:21:48.036280</w:t>
      </w:r>
    </w:p>
    <w:p w14:paraId="4B4C3FBA" w14:textId="77777777" w:rsidR="00945BA3" w:rsidRPr="00415F84" w:rsidRDefault="00945BA3" w:rsidP="00945BA3">
      <w:pPr>
        <w:rPr>
          <w:sz w:val="16"/>
          <w:szCs w:val="16"/>
        </w:rPr>
      </w:pPr>
      <w:r w:rsidRPr="00415F84">
        <w:rPr>
          <w:sz w:val="16"/>
          <w:szCs w:val="16"/>
        </w:rPr>
        <w:t>/home/mweber/CAVE/v4-2Test/mpondSLM/sources-qa_test-1/rads1-src.card</w:t>
      </w:r>
      <w:r w:rsidRPr="00415F84">
        <w:rPr>
          <w:sz w:val="16"/>
          <w:szCs w:val="16"/>
        </w:rPr>
        <w:tab/>
        <w:t>1ae6ef03f9aa341c63733ab8ee02a4871e418943617933b41ab67831ce6ba10f</w:t>
      </w:r>
    </w:p>
    <w:p w14:paraId="4735B0AD" w14:textId="77777777" w:rsidR="00945BA3" w:rsidRPr="00415F84" w:rsidRDefault="00945BA3" w:rsidP="00945BA3">
      <w:pPr>
        <w:rPr>
          <w:sz w:val="16"/>
          <w:szCs w:val="16"/>
        </w:rPr>
      </w:pPr>
    </w:p>
    <w:p w14:paraId="71C7C6CB" w14:textId="77777777" w:rsidR="00945BA3" w:rsidRPr="00415F84" w:rsidRDefault="00945BA3" w:rsidP="00945BA3">
      <w:pPr>
        <w:rPr>
          <w:sz w:val="16"/>
          <w:szCs w:val="16"/>
        </w:rPr>
      </w:pPr>
      <w:r w:rsidRPr="00415F84">
        <w:rPr>
          <w:sz w:val="16"/>
          <w:szCs w:val="16"/>
        </w:rPr>
        <w:t>###Finished Process###</w:t>
      </w:r>
    </w:p>
    <w:p w14:paraId="182253CF" w14:textId="77777777" w:rsidR="00945BA3" w:rsidRPr="00415F84" w:rsidRDefault="00945BA3" w:rsidP="00945BA3">
      <w:pPr>
        <w:rPr>
          <w:sz w:val="16"/>
          <w:szCs w:val="16"/>
        </w:rPr>
      </w:pPr>
    </w:p>
    <w:p w14:paraId="77F5DBA0" w14:textId="77777777" w:rsidR="00945BA3" w:rsidRPr="00415F84" w:rsidRDefault="00945BA3" w:rsidP="00945BA3">
      <w:pPr>
        <w:rPr>
          <w:sz w:val="16"/>
          <w:szCs w:val="16"/>
        </w:rPr>
      </w:pPr>
    </w:p>
    <w:p w14:paraId="2DF78881" w14:textId="77777777" w:rsidR="00945BA3" w:rsidRPr="00415F84" w:rsidRDefault="00945BA3" w:rsidP="00945BA3">
      <w:pPr>
        <w:rPr>
          <w:sz w:val="16"/>
          <w:szCs w:val="16"/>
        </w:rPr>
      </w:pPr>
    </w:p>
    <w:p w14:paraId="0C3C8E9D" w14:textId="77777777" w:rsidR="00945BA3" w:rsidRPr="00415F84" w:rsidRDefault="00945BA3" w:rsidP="00945BA3">
      <w:pPr>
        <w:rPr>
          <w:sz w:val="16"/>
          <w:szCs w:val="16"/>
        </w:rPr>
      </w:pPr>
      <w:r w:rsidRPr="00415F84">
        <w:rPr>
          <w:sz w:val="16"/>
          <w:szCs w:val="16"/>
        </w:rPr>
        <w:t>###Executing Fingerprint Tool###</w:t>
      </w:r>
    </w:p>
    <w:p w14:paraId="0A37D709" w14:textId="77777777" w:rsidR="00945BA3" w:rsidRPr="00415F84" w:rsidRDefault="00945BA3" w:rsidP="00945BA3">
      <w:pPr>
        <w:rPr>
          <w:sz w:val="16"/>
          <w:szCs w:val="16"/>
        </w:rPr>
      </w:pPr>
      <w:r w:rsidRPr="00415F84">
        <w:rPr>
          <w:sz w:val="16"/>
          <w:szCs w:val="16"/>
        </w:rPr>
        <w:t>INFO--04/03/2020 10:21:48 AM--Starting CA-CIE Tool Runner.</w:t>
      </w:r>
      <w:r w:rsidRPr="00415F84">
        <w:rPr>
          <w:sz w:val="16"/>
          <w:szCs w:val="16"/>
        </w:rPr>
        <w:tab/>
        <w:t>Logging to "./sources_mpondSLM.log"</w:t>
      </w:r>
    </w:p>
    <w:p w14:paraId="1B411803" w14:textId="77777777" w:rsidR="00945BA3" w:rsidRPr="00415F84" w:rsidRDefault="00945BA3" w:rsidP="00945BA3">
      <w:pPr>
        <w:rPr>
          <w:sz w:val="16"/>
          <w:szCs w:val="16"/>
        </w:rPr>
      </w:pPr>
      <w:r w:rsidRPr="00415F84">
        <w:rPr>
          <w:sz w:val="16"/>
          <w:szCs w:val="16"/>
        </w:rPr>
        <w:t>INFO--04/03/2020 10:21:48 AM--Code Version: a2009ff60044c6acbc3ae2b05aedd7bdc199b62b v2.3: /opt/tools/</w:t>
      </w:r>
      <w:proofErr w:type="spellStart"/>
      <w:r w:rsidRPr="00415F84">
        <w:rPr>
          <w:sz w:val="16"/>
          <w:szCs w:val="16"/>
        </w:rPr>
        <w:t>pylib</w:t>
      </w:r>
      <w:proofErr w:type="spellEnd"/>
      <w:r w:rsidRPr="00415F84">
        <w:rPr>
          <w:sz w:val="16"/>
          <w:szCs w:val="16"/>
        </w:rPr>
        <w:t>/runner/runner.py&lt;--1bcfd6779e9cbdb82673405873a8e5e81514ae27</w:t>
      </w:r>
    </w:p>
    <w:p w14:paraId="2B42F738" w14:textId="77777777" w:rsidR="00945BA3" w:rsidRPr="00415F84" w:rsidRDefault="00945BA3" w:rsidP="00945BA3">
      <w:pPr>
        <w:rPr>
          <w:sz w:val="16"/>
          <w:szCs w:val="16"/>
        </w:rPr>
      </w:pPr>
    </w:p>
    <w:p w14:paraId="4312E7CD" w14:textId="77777777" w:rsidR="00945BA3" w:rsidRPr="00415F84" w:rsidRDefault="00945BA3" w:rsidP="00945BA3">
      <w:pPr>
        <w:rPr>
          <w:sz w:val="16"/>
          <w:szCs w:val="16"/>
        </w:rPr>
      </w:pPr>
      <w:r w:rsidRPr="00415F84">
        <w:rPr>
          <w:sz w:val="16"/>
          <w:szCs w:val="16"/>
        </w:rPr>
        <w:t>INFO--04/03/2020 10:21:48 AM--Code Version: a2009ff60044c6acbc3ae2b05aedd7bdc199b62b v2.3: /opt/tools/</w:t>
      </w:r>
      <w:proofErr w:type="spellStart"/>
      <w:r w:rsidRPr="00415F84">
        <w:rPr>
          <w:sz w:val="16"/>
          <w:szCs w:val="16"/>
        </w:rPr>
        <w:t>pylib</w:t>
      </w:r>
      <w:proofErr w:type="spellEnd"/>
      <w:r w:rsidRPr="00415F84">
        <w:rPr>
          <w:sz w:val="16"/>
          <w:szCs w:val="16"/>
        </w:rPr>
        <w:t>/fingerprint/fingerprint.py&lt;--13a885dc11cc15aea74c14b09c0d8584ec6cfd08</w:t>
      </w:r>
    </w:p>
    <w:p w14:paraId="47536FC0" w14:textId="77777777" w:rsidR="00945BA3" w:rsidRPr="00415F84" w:rsidRDefault="00945BA3" w:rsidP="00945BA3">
      <w:pPr>
        <w:rPr>
          <w:sz w:val="16"/>
          <w:szCs w:val="16"/>
        </w:rPr>
      </w:pPr>
    </w:p>
    <w:p w14:paraId="66F2EF24" w14:textId="77777777" w:rsidR="00945BA3" w:rsidRPr="00415F84" w:rsidRDefault="00945BA3" w:rsidP="00945BA3">
      <w:pPr>
        <w:rPr>
          <w:sz w:val="16"/>
          <w:szCs w:val="16"/>
        </w:rPr>
      </w:pPr>
      <w:r w:rsidRPr="00415F84">
        <w:rPr>
          <w:sz w:val="16"/>
          <w:szCs w:val="16"/>
        </w:rPr>
        <w:t>INFO--04/03/2020 10:21:48 AM--QA Status: QUALIFIED : /opt/tools/pylib/runner/runner.py</w:t>
      </w:r>
    </w:p>
    <w:p w14:paraId="10CD227B" w14:textId="77777777" w:rsidR="00945BA3" w:rsidRPr="00415F84" w:rsidRDefault="00945BA3" w:rsidP="00945BA3">
      <w:pPr>
        <w:rPr>
          <w:sz w:val="16"/>
          <w:szCs w:val="16"/>
        </w:rPr>
      </w:pPr>
      <w:r w:rsidRPr="00415F84">
        <w:rPr>
          <w:sz w:val="16"/>
          <w:szCs w:val="16"/>
        </w:rPr>
        <w:t>INFO--04/03/2020 10:21:48 AM--QA Status: QUALIFIED : /opt/tools/pylib/fingerprint/fingerprint.py</w:t>
      </w:r>
    </w:p>
    <w:p w14:paraId="28B07977" w14:textId="77777777" w:rsidR="00945BA3" w:rsidRPr="00415F84" w:rsidRDefault="00945BA3" w:rsidP="00945BA3">
      <w:pPr>
        <w:rPr>
          <w:sz w:val="16"/>
          <w:szCs w:val="16"/>
        </w:rPr>
      </w:pPr>
      <w:r w:rsidRPr="00415F84">
        <w:rPr>
          <w:sz w:val="16"/>
          <w:szCs w:val="16"/>
        </w:rPr>
        <w:t>INFO--04/03/2020 10:21:48 AM--Invoking Command:"python3.6"</w:t>
      </w:r>
      <w:r w:rsidRPr="00415F84">
        <w:rPr>
          <w:sz w:val="16"/>
          <w:szCs w:val="16"/>
        </w:rPr>
        <w:tab/>
        <w:t>with Arguments:"/opt/tools/pylib/fingerprint/fingerprint.py /home/mweber/CAVE/v4-2Test/mpondSLM/sources-qa_test-1/rads2-src.card --output ./sources_mpondSLM.log --</w:t>
      </w:r>
      <w:proofErr w:type="spellStart"/>
      <w:r w:rsidRPr="00415F84">
        <w:rPr>
          <w:sz w:val="16"/>
          <w:szCs w:val="16"/>
        </w:rPr>
        <w:t>outputmode</w:t>
      </w:r>
      <w:proofErr w:type="spellEnd"/>
      <w:r w:rsidRPr="00415F84">
        <w:rPr>
          <w:sz w:val="16"/>
          <w:szCs w:val="16"/>
        </w:rPr>
        <w:t xml:space="preserve"> a"</w:t>
      </w:r>
    </w:p>
    <w:p w14:paraId="1530873A" w14:textId="77777777" w:rsidR="00945BA3" w:rsidRPr="00415F84" w:rsidRDefault="00945BA3" w:rsidP="00945BA3">
      <w:pPr>
        <w:rPr>
          <w:sz w:val="16"/>
          <w:szCs w:val="16"/>
        </w:rPr>
      </w:pPr>
      <w:r w:rsidRPr="00415F84">
        <w:rPr>
          <w:sz w:val="16"/>
          <w:szCs w:val="16"/>
        </w:rPr>
        <w:t>INFO--04/03/2020 10:21:48 AM--</w:t>
      </w:r>
      <w:proofErr w:type="spellStart"/>
      <w:r w:rsidRPr="00415F84">
        <w:rPr>
          <w:sz w:val="16"/>
          <w:szCs w:val="16"/>
        </w:rPr>
        <w:t>Username:mweber</w:t>
      </w:r>
      <w:proofErr w:type="spellEnd"/>
      <w:r w:rsidRPr="00415F84">
        <w:rPr>
          <w:sz w:val="16"/>
          <w:szCs w:val="16"/>
        </w:rPr>
        <w:tab/>
      </w:r>
      <w:proofErr w:type="spellStart"/>
      <w:r w:rsidRPr="00415F84">
        <w:rPr>
          <w:sz w:val="16"/>
          <w:szCs w:val="16"/>
        </w:rPr>
        <w:t>Computer:olive</w:t>
      </w:r>
      <w:proofErr w:type="spellEnd"/>
      <w:r w:rsidRPr="00415F84">
        <w:rPr>
          <w:sz w:val="16"/>
          <w:szCs w:val="16"/>
        </w:rPr>
        <w:tab/>
      </w:r>
      <w:proofErr w:type="spellStart"/>
      <w:r w:rsidRPr="00415F84">
        <w:rPr>
          <w:sz w:val="16"/>
          <w:szCs w:val="16"/>
        </w:rPr>
        <w:t>Platform:Linux</w:t>
      </w:r>
      <w:proofErr w:type="spellEnd"/>
      <w:r w:rsidRPr="00415F84">
        <w:rPr>
          <w:sz w:val="16"/>
          <w:szCs w:val="16"/>
        </w:rPr>
        <w:t xml:space="preserve"> 4.4.0-38-generic #57~14.04.1-Ubuntu SMP Tue Sep 6 17:20:43 UTC 2016</w:t>
      </w:r>
    </w:p>
    <w:p w14:paraId="01C06A01" w14:textId="77777777" w:rsidR="00945BA3" w:rsidRPr="00415F84" w:rsidRDefault="00945BA3" w:rsidP="00945BA3">
      <w:pPr>
        <w:rPr>
          <w:sz w:val="16"/>
          <w:szCs w:val="16"/>
        </w:rPr>
      </w:pPr>
      <w:r w:rsidRPr="00415F84">
        <w:rPr>
          <w:sz w:val="16"/>
          <w:szCs w:val="16"/>
        </w:rPr>
        <w:t>Fingerprint generated at 2020-04-03 10:21:48.352827</w:t>
      </w:r>
    </w:p>
    <w:p w14:paraId="4DAF691A" w14:textId="77777777" w:rsidR="00945BA3" w:rsidRPr="00415F84" w:rsidRDefault="00945BA3" w:rsidP="00945BA3">
      <w:pPr>
        <w:rPr>
          <w:sz w:val="16"/>
          <w:szCs w:val="16"/>
        </w:rPr>
      </w:pPr>
      <w:r w:rsidRPr="00415F84">
        <w:rPr>
          <w:sz w:val="16"/>
          <w:szCs w:val="16"/>
        </w:rPr>
        <w:t>/home/mweber/CAVE/v4-2Test/mpondSLM/sources-qa_test-1/rads2-src.card</w:t>
      </w:r>
      <w:r w:rsidRPr="00415F84">
        <w:rPr>
          <w:sz w:val="16"/>
          <w:szCs w:val="16"/>
        </w:rPr>
        <w:tab/>
        <w:t>b0457121a1b158462645213169dbc14b1d8749c1c222e068a6da8dd92145d29f</w:t>
      </w:r>
    </w:p>
    <w:p w14:paraId="5D5FE1E3" w14:textId="77777777" w:rsidR="00945BA3" w:rsidRPr="00415F84" w:rsidRDefault="00945BA3" w:rsidP="00945BA3">
      <w:pPr>
        <w:rPr>
          <w:sz w:val="16"/>
          <w:szCs w:val="16"/>
        </w:rPr>
      </w:pPr>
    </w:p>
    <w:p w14:paraId="4269B155" w14:textId="77777777" w:rsidR="00945BA3" w:rsidRPr="00415F84" w:rsidRDefault="00945BA3" w:rsidP="00945BA3">
      <w:pPr>
        <w:rPr>
          <w:sz w:val="16"/>
          <w:szCs w:val="16"/>
        </w:rPr>
      </w:pPr>
      <w:r w:rsidRPr="00415F84">
        <w:rPr>
          <w:sz w:val="16"/>
          <w:szCs w:val="16"/>
        </w:rPr>
        <w:t>###Finished Process###</w:t>
      </w:r>
    </w:p>
    <w:p w14:paraId="6BC4EAFC" w14:textId="77777777" w:rsidR="00945BA3" w:rsidRPr="00415F84" w:rsidRDefault="00945BA3" w:rsidP="00945BA3">
      <w:pPr>
        <w:rPr>
          <w:sz w:val="16"/>
          <w:szCs w:val="16"/>
        </w:rPr>
      </w:pPr>
    </w:p>
    <w:p w14:paraId="7C77AEF8" w14:textId="77777777" w:rsidR="00945BA3" w:rsidRPr="00415F84" w:rsidRDefault="00945BA3" w:rsidP="00945BA3">
      <w:pPr>
        <w:rPr>
          <w:sz w:val="16"/>
          <w:szCs w:val="16"/>
        </w:rPr>
      </w:pPr>
    </w:p>
    <w:p w14:paraId="16804FD1" w14:textId="77777777" w:rsidR="00945BA3" w:rsidRPr="00415F84" w:rsidRDefault="00945BA3" w:rsidP="00945BA3">
      <w:pPr>
        <w:rPr>
          <w:sz w:val="16"/>
          <w:szCs w:val="16"/>
        </w:rPr>
      </w:pPr>
    </w:p>
    <w:p w14:paraId="5382B1CF" w14:textId="77777777" w:rsidR="00945BA3" w:rsidRPr="00415F84" w:rsidRDefault="00945BA3" w:rsidP="00945BA3">
      <w:pPr>
        <w:rPr>
          <w:sz w:val="16"/>
          <w:szCs w:val="16"/>
        </w:rPr>
      </w:pPr>
      <w:r w:rsidRPr="00415F84">
        <w:rPr>
          <w:sz w:val="16"/>
          <w:szCs w:val="16"/>
        </w:rPr>
        <w:t>###Executing Fingerprint Tool###</w:t>
      </w:r>
    </w:p>
    <w:p w14:paraId="57EC2478" w14:textId="77777777" w:rsidR="00945BA3" w:rsidRPr="00415F84" w:rsidRDefault="00945BA3" w:rsidP="00945BA3">
      <w:pPr>
        <w:rPr>
          <w:sz w:val="16"/>
          <w:szCs w:val="16"/>
        </w:rPr>
      </w:pPr>
      <w:r w:rsidRPr="00415F84">
        <w:rPr>
          <w:sz w:val="16"/>
          <w:szCs w:val="16"/>
        </w:rPr>
        <w:t>INFO--04/03/2020 10:21:48 AM--Starting CA-CIE Tool Runner.</w:t>
      </w:r>
      <w:r w:rsidRPr="00415F84">
        <w:rPr>
          <w:sz w:val="16"/>
          <w:szCs w:val="16"/>
        </w:rPr>
        <w:tab/>
        <w:t>Logging to "./sources_mpondSLM.log"</w:t>
      </w:r>
    </w:p>
    <w:p w14:paraId="193FFA5F" w14:textId="77777777" w:rsidR="00945BA3" w:rsidRPr="00415F84" w:rsidRDefault="00945BA3" w:rsidP="00945BA3">
      <w:pPr>
        <w:rPr>
          <w:sz w:val="16"/>
          <w:szCs w:val="16"/>
        </w:rPr>
      </w:pPr>
      <w:r w:rsidRPr="00415F84">
        <w:rPr>
          <w:sz w:val="16"/>
          <w:szCs w:val="16"/>
        </w:rPr>
        <w:t>INFO--04/03/2020 10:21:48 AM--Code Version: a2009ff60044c6acbc3ae2b05aedd7bdc199b62b v2.3: /opt/tools/</w:t>
      </w:r>
      <w:proofErr w:type="spellStart"/>
      <w:r w:rsidRPr="00415F84">
        <w:rPr>
          <w:sz w:val="16"/>
          <w:szCs w:val="16"/>
        </w:rPr>
        <w:t>pylib</w:t>
      </w:r>
      <w:proofErr w:type="spellEnd"/>
      <w:r w:rsidRPr="00415F84">
        <w:rPr>
          <w:sz w:val="16"/>
          <w:szCs w:val="16"/>
        </w:rPr>
        <w:t>/runner/runner.py&lt;--1bcfd6779e9cbdb82673405873a8e5e81514ae27</w:t>
      </w:r>
    </w:p>
    <w:p w14:paraId="4674BBC5" w14:textId="77777777" w:rsidR="00945BA3" w:rsidRPr="00415F84" w:rsidRDefault="00945BA3" w:rsidP="00945BA3">
      <w:pPr>
        <w:rPr>
          <w:sz w:val="16"/>
          <w:szCs w:val="16"/>
        </w:rPr>
      </w:pPr>
    </w:p>
    <w:p w14:paraId="07544352" w14:textId="77777777" w:rsidR="00945BA3" w:rsidRPr="00415F84" w:rsidRDefault="00945BA3" w:rsidP="00945BA3">
      <w:pPr>
        <w:rPr>
          <w:sz w:val="16"/>
          <w:szCs w:val="16"/>
        </w:rPr>
      </w:pPr>
      <w:r w:rsidRPr="00415F84">
        <w:rPr>
          <w:sz w:val="16"/>
          <w:szCs w:val="16"/>
        </w:rPr>
        <w:lastRenderedPageBreak/>
        <w:t>INFO--04/03/2020 10:21:48 AM--Code Version: a2009ff60044c6acbc3ae2b05aedd7bdc199b62b v2.3: /opt/tools/</w:t>
      </w:r>
      <w:proofErr w:type="spellStart"/>
      <w:r w:rsidRPr="00415F84">
        <w:rPr>
          <w:sz w:val="16"/>
          <w:szCs w:val="16"/>
        </w:rPr>
        <w:t>pylib</w:t>
      </w:r>
      <w:proofErr w:type="spellEnd"/>
      <w:r w:rsidRPr="00415F84">
        <w:rPr>
          <w:sz w:val="16"/>
          <w:szCs w:val="16"/>
        </w:rPr>
        <w:t>/fingerprint/fingerprint.py&lt;--13a885dc11cc15aea74c14b09c0d8584ec6cfd08</w:t>
      </w:r>
    </w:p>
    <w:p w14:paraId="46A75098" w14:textId="77777777" w:rsidR="00945BA3" w:rsidRPr="00415F84" w:rsidRDefault="00945BA3" w:rsidP="00945BA3">
      <w:pPr>
        <w:rPr>
          <w:sz w:val="16"/>
          <w:szCs w:val="16"/>
        </w:rPr>
      </w:pPr>
    </w:p>
    <w:p w14:paraId="1BCBACB7" w14:textId="77777777" w:rsidR="00945BA3" w:rsidRPr="00415F84" w:rsidRDefault="00945BA3" w:rsidP="00945BA3">
      <w:pPr>
        <w:rPr>
          <w:sz w:val="16"/>
          <w:szCs w:val="16"/>
        </w:rPr>
      </w:pPr>
      <w:r w:rsidRPr="00415F84">
        <w:rPr>
          <w:sz w:val="16"/>
          <w:szCs w:val="16"/>
        </w:rPr>
        <w:t>INFO--04/03/2020 10:21:48 AM--QA Status: QUALIFIED : /opt/tools/pylib/runner/runner.py</w:t>
      </w:r>
    </w:p>
    <w:p w14:paraId="6FADA59F" w14:textId="77777777" w:rsidR="00945BA3" w:rsidRPr="00415F84" w:rsidRDefault="00945BA3" w:rsidP="00945BA3">
      <w:pPr>
        <w:rPr>
          <w:sz w:val="16"/>
          <w:szCs w:val="16"/>
        </w:rPr>
      </w:pPr>
      <w:r w:rsidRPr="00415F84">
        <w:rPr>
          <w:sz w:val="16"/>
          <w:szCs w:val="16"/>
        </w:rPr>
        <w:t>INFO--04/03/2020 10:21:48 AM--QA Status: QUALIFIED : /opt/tools/pylib/fingerprint/fingerprint.py</w:t>
      </w:r>
    </w:p>
    <w:p w14:paraId="73B7A6FD" w14:textId="77777777" w:rsidR="00945BA3" w:rsidRPr="00415F84" w:rsidRDefault="00945BA3" w:rsidP="00945BA3">
      <w:pPr>
        <w:rPr>
          <w:sz w:val="16"/>
          <w:szCs w:val="16"/>
        </w:rPr>
      </w:pPr>
      <w:r w:rsidRPr="00415F84">
        <w:rPr>
          <w:sz w:val="16"/>
          <w:szCs w:val="16"/>
        </w:rPr>
        <w:t>INFO--04/03/2020 10:21:48 AM--Invoking Command:"python3.6"</w:t>
      </w:r>
      <w:r w:rsidRPr="00415F84">
        <w:rPr>
          <w:sz w:val="16"/>
          <w:szCs w:val="16"/>
        </w:rPr>
        <w:tab/>
        <w:t>with Arguments:"/opt/tools/pylib/fingerprint/fingerprint.py /home/</w:t>
      </w:r>
      <w:proofErr w:type="spellStart"/>
      <w:r w:rsidRPr="00415F84">
        <w:rPr>
          <w:sz w:val="16"/>
          <w:szCs w:val="16"/>
        </w:rPr>
        <w:t>mweber</w:t>
      </w:r>
      <w:proofErr w:type="spellEnd"/>
      <w:r w:rsidRPr="00415F84">
        <w:rPr>
          <w:sz w:val="16"/>
          <w:szCs w:val="16"/>
        </w:rPr>
        <w:t>/CAVE/v4-2Test/</w:t>
      </w:r>
      <w:proofErr w:type="spellStart"/>
      <w:r w:rsidRPr="00415F84">
        <w:rPr>
          <w:sz w:val="16"/>
          <w:szCs w:val="16"/>
        </w:rPr>
        <w:t>mpondSLM</w:t>
      </w:r>
      <w:proofErr w:type="spellEnd"/>
      <w:r w:rsidRPr="00415F84">
        <w:rPr>
          <w:sz w:val="16"/>
          <w:szCs w:val="16"/>
        </w:rPr>
        <w:t>/build/</w:t>
      </w:r>
      <w:proofErr w:type="spellStart"/>
      <w:r w:rsidRPr="00415F84">
        <w:rPr>
          <w:sz w:val="16"/>
          <w:szCs w:val="16"/>
        </w:rPr>
        <w:t>input.top</w:t>
      </w:r>
      <w:proofErr w:type="spellEnd"/>
      <w:r w:rsidRPr="00415F84">
        <w:rPr>
          <w:sz w:val="16"/>
          <w:szCs w:val="16"/>
        </w:rPr>
        <w:t xml:space="preserve"> --output ./sources_mpondSLM.log --</w:t>
      </w:r>
      <w:proofErr w:type="spellStart"/>
      <w:r w:rsidRPr="00415F84">
        <w:rPr>
          <w:sz w:val="16"/>
          <w:szCs w:val="16"/>
        </w:rPr>
        <w:t>outputmode</w:t>
      </w:r>
      <w:proofErr w:type="spellEnd"/>
      <w:r w:rsidRPr="00415F84">
        <w:rPr>
          <w:sz w:val="16"/>
          <w:szCs w:val="16"/>
        </w:rPr>
        <w:t xml:space="preserve"> a"</w:t>
      </w:r>
    </w:p>
    <w:p w14:paraId="678E3D35" w14:textId="77777777" w:rsidR="00945BA3" w:rsidRPr="00415F84" w:rsidRDefault="00945BA3" w:rsidP="00945BA3">
      <w:pPr>
        <w:rPr>
          <w:sz w:val="16"/>
          <w:szCs w:val="16"/>
        </w:rPr>
      </w:pPr>
      <w:r w:rsidRPr="00415F84">
        <w:rPr>
          <w:sz w:val="16"/>
          <w:szCs w:val="16"/>
        </w:rPr>
        <w:t>INFO--04/03/2020 10:21:48 AM--</w:t>
      </w:r>
      <w:proofErr w:type="spellStart"/>
      <w:r w:rsidRPr="00415F84">
        <w:rPr>
          <w:sz w:val="16"/>
          <w:szCs w:val="16"/>
        </w:rPr>
        <w:t>Username:mweber</w:t>
      </w:r>
      <w:proofErr w:type="spellEnd"/>
      <w:r w:rsidRPr="00415F84">
        <w:rPr>
          <w:sz w:val="16"/>
          <w:szCs w:val="16"/>
        </w:rPr>
        <w:tab/>
      </w:r>
      <w:proofErr w:type="spellStart"/>
      <w:r w:rsidRPr="00415F84">
        <w:rPr>
          <w:sz w:val="16"/>
          <w:szCs w:val="16"/>
        </w:rPr>
        <w:t>Computer:olive</w:t>
      </w:r>
      <w:proofErr w:type="spellEnd"/>
      <w:r w:rsidRPr="00415F84">
        <w:rPr>
          <w:sz w:val="16"/>
          <w:szCs w:val="16"/>
        </w:rPr>
        <w:tab/>
      </w:r>
      <w:proofErr w:type="spellStart"/>
      <w:r w:rsidRPr="00415F84">
        <w:rPr>
          <w:sz w:val="16"/>
          <w:szCs w:val="16"/>
        </w:rPr>
        <w:t>Platform:Linux</w:t>
      </w:r>
      <w:proofErr w:type="spellEnd"/>
      <w:r w:rsidRPr="00415F84">
        <w:rPr>
          <w:sz w:val="16"/>
          <w:szCs w:val="16"/>
        </w:rPr>
        <w:t xml:space="preserve"> 4.4.0-38-generic #57~14.04.1-Ubuntu SMP Tue Sep 6 17:20:43 UTC 2016</w:t>
      </w:r>
    </w:p>
    <w:p w14:paraId="56CEF97D" w14:textId="77777777" w:rsidR="00945BA3" w:rsidRPr="00415F84" w:rsidRDefault="00945BA3" w:rsidP="00945BA3">
      <w:pPr>
        <w:rPr>
          <w:sz w:val="16"/>
          <w:szCs w:val="16"/>
        </w:rPr>
      </w:pPr>
      <w:r w:rsidRPr="00415F84">
        <w:rPr>
          <w:sz w:val="16"/>
          <w:szCs w:val="16"/>
        </w:rPr>
        <w:t>Fingerprint generated at 2020-04-03 10:21:48.673461</w:t>
      </w:r>
    </w:p>
    <w:p w14:paraId="5D460514" w14:textId="77777777" w:rsidR="00945BA3" w:rsidRPr="00415F84" w:rsidRDefault="00945BA3" w:rsidP="00945BA3">
      <w:pPr>
        <w:rPr>
          <w:sz w:val="16"/>
          <w:szCs w:val="16"/>
        </w:rPr>
      </w:pPr>
      <w:r w:rsidRPr="00415F84">
        <w:rPr>
          <w:sz w:val="16"/>
          <w:szCs w:val="16"/>
        </w:rPr>
        <w:t>/home/</w:t>
      </w:r>
      <w:proofErr w:type="spellStart"/>
      <w:r w:rsidRPr="00415F84">
        <w:rPr>
          <w:sz w:val="16"/>
          <w:szCs w:val="16"/>
        </w:rPr>
        <w:t>mweber</w:t>
      </w:r>
      <w:proofErr w:type="spellEnd"/>
      <w:r w:rsidRPr="00415F84">
        <w:rPr>
          <w:sz w:val="16"/>
          <w:szCs w:val="16"/>
        </w:rPr>
        <w:t>/CAVE/v4-2Test/</w:t>
      </w:r>
      <w:proofErr w:type="spellStart"/>
      <w:r w:rsidRPr="00415F84">
        <w:rPr>
          <w:sz w:val="16"/>
          <w:szCs w:val="16"/>
        </w:rPr>
        <w:t>mpondSLM</w:t>
      </w:r>
      <w:proofErr w:type="spellEnd"/>
      <w:r w:rsidRPr="00415F84">
        <w:rPr>
          <w:sz w:val="16"/>
          <w:szCs w:val="16"/>
        </w:rPr>
        <w:t>/build/</w:t>
      </w:r>
      <w:proofErr w:type="spellStart"/>
      <w:r w:rsidRPr="00415F84">
        <w:rPr>
          <w:sz w:val="16"/>
          <w:szCs w:val="16"/>
        </w:rPr>
        <w:t>input.top</w:t>
      </w:r>
      <w:proofErr w:type="spellEnd"/>
      <w:r w:rsidRPr="00415F84">
        <w:rPr>
          <w:sz w:val="16"/>
          <w:szCs w:val="16"/>
        </w:rPr>
        <w:tab/>
        <w:t>e05cf2fad49da8c4a67fadb91d0d228b99085324111535028156e816a09bdde9</w:t>
      </w:r>
    </w:p>
    <w:p w14:paraId="623DB3D8" w14:textId="77777777" w:rsidR="00945BA3" w:rsidRPr="00415F84" w:rsidRDefault="00945BA3" w:rsidP="00945BA3">
      <w:pPr>
        <w:rPr>
          <w:sz w:val="16"/>
          <w:szCs w:val="16"/>
        </w:rPr>
      </w:pPr>
    </w:p>
    <w:p w14:paraId="74294EAA" w14:textId="77777777" w:rsidR="00945BA3" w:rsidRPr="00415F84" w:rsidRDefault="00945BA3" w:rsidP="00945BA3">
      <w:pPr>
        <w:rPr>
          <w:sz w:val="16"/>
          <w:szCs w:val="16"/>
        </w:rPr>
      </w:pPr>
      <w:r w:rsidRPr="00415F84">
        <w:rPr>
          <w:sz w:val="16"/>
          <w:szCs w:val="16"/>
        </w:rPr>
        <w:t>###Finished Process###</w:t>
      </w:r>
    </w:p>
    <w:p w14:paraId="6FBBD0DB" w14:textId="77777777" w:rsidR="00945BA3" w:rsidRPr="00415F84" w:rsidRDefault="00945BA3" w:rsidP="00945BA3">
      <w:pPr>
        <w:rPr>
          <w:sz w:val="16"/>
          <w:szCs w:val="16"/>
        </w:rPr>
      </w:pPr>
    </w:p>
    <w:p w14:paraId="13486091" w14:textId="77777777" w:rsidR="00945BA3" w:rsidRPr="00415F84" w:rsidRDefault="00945BA3" w:rsidP="00945BA3">
      <w:pPr>
        <w:rPr>
          <w:sz w:val="16"/>
          <w:szCs w:val="16"/>
        </w:rPr>
      </w:pPr>
    </w:p>
    <w:p w14:paraId="5AAD49A8" w14:textId="77777777" w:rsidR="00945BA3" w:rsidRPr="00415F84" w:rsidRDefault="00945BA3" w:rsidP="00945BA3">
      <w:pPr>
        <w:rPr>
          <w:sz w:val="16"/>
          <w:szCs w:val="16"/>
        </w:rPr>
      </w:pPr>
    </w:p>
    <w:p w14:paraId="44EF8799" w14:textId="77777777" w:rsidR="00945BA3" w:rsidRPr="00415F84" w:rsidRDefault="00945BA3" w:rsidP="00945BA3">
      <w:pPr>
        <w:rPr>
          <w:sz w:val="16"/>
          <w:szCs w:val="16"/>
        </w:rPr>
      </w:pPr>
      <w:r w:rsidRPr="00415F84">
        <w:rPr>
          <w:sz w:val="16"/>
          <w:szCs w:val="16"/>
        </w:rPr>
        <w:t>###Executing Fingerprint Tool###</w:t>
      </w:r>
    </w:p>
    <w:p w14:paraId="3431E30E" w14:textId="77777777" w:rsidR="00945BA3" w:rsidRPr="00415F84" w:rsidRDefault="00945BA3" w:rsidP="00945BA3">
      <w:pPr>
        <w:rPr>
          <w:sz w:val="16"/>
          <w:szCs w:val="16"/>
        </w:rPr>
      </w:pPr>
      <w:r w:rsidRPr="00415F84">
        <w:rPr>
          <w:sz w:val="16"/>
          <w:szCs w:val="16"/>
        </w:rPr>
        <w:t>INFO--04/03/2020 10:21:48 AM--Starting CA-CIE Tool Runner.</w:t>
      </w:r>
      <w:r w:rsidRPr="00415F84">
        <w:rPr>
          <w:sz w:val="16"/>
          <w:szCs w:val="16"/>
        </w:rPr>
        <w:tab/>
        <w:t>Logging to "./sources_mpondSLM.log"</w:t>
      </w:r>
    </w:p>
    <w:p w14:paraId="78E06E31" w14:textId="77777777" w:rsidR="00945BA3" w:rsidRPr="00415F84" w:rsidRDefault="00945BA3" w:rsidP="00945BA3">
      <w:pPr>
        <w:rPr>
          <w:sz w:val="16"/>
          <w:szCs w:val="16"/>
        </w:rPr>
      </w:pPr>
      <w:r w:rsidRPr="00415F84">
        <w:rPr>
          <w:sz w:val="16"/>
          <w:szCs w:val="16"/>
        </w:rPr>
        <w:t>INFO--04/03/2020 10:21:48 AM--Code Version: a2009ff60044c6acbc3ae2b05aedd7bdc199b62b v2.3: /opt/tools/</w:t>
      </w:r>
      <w:proofErr w:type="spellStart"/>
      <w:r w:rsidRPr="00415F84">
        <w:rPr>
          <w:sz w:val="16"/>
          <w:szCs w:val="16"/>
        </w:rPr>
        <w:t>pylib</w:t>
      </w:r>
      <w:proofErr w:type="spellEnd"/>
      <w:r w:rsidRPr="00415F84">
        <w:rPr>
          <w:sz w:val="16"/>
          <w:szCs w:val="16"/>
        </w:rPr>
        <w:t>/runner/runner.py&lt;--1bcfd6779e9cbdb82673405873a8e5e81514ae27</w:t>
      </w:r>
    </w:p>
    <w:p w14:paraId="54F05366" w14:textId="77777777" w:rsidR="00945BA3" w:rsidRPr="00415F84" w:rsidRDefault="00945BA3" w:rsidP="00945BA3">
      <w:pPr>
        <w:rPr>
          <w:sz w:val="16"/>
          <w:szCs w:val="16"/>
        </w:rPr>
      </w:pPr>
    </w:p>
    <w:p w14:paraId="22BC44CD" w14:textId="77777777" w:rsidR="00945BA3" w:rsidRPr="00415F84" w:rsidRDefault="00945BA3" w:rsidP="00945BA3">
      <w:pPr>
        <w:rPr>
          <w:sz w:val="16"/>
          <w:szCs w:val="16"/>
        </w:rPr>
      </w:pPr>
      <w:r w:rsidRPr="00415F84">
        <w:rPr>
          <w:sz w:val="16"/>
          <w:szCs w:val="16"/>
        </w:rPr>
        <w:t>INFO--04/03/2020 10:21:48 AM--Code Version: a2009ff60044c6acbc3ae2b05aedd7bdc199b62b v2.3: /opt/tools/</w:t>
      </w:r>
      <w:proofErr w:type="spellStart"/>
      <w:r w:rsidRPr="00415F84">
        <w:rPr>
          <w:sz w:val="16"/>
          <w:szCs w:val="16"/>
        </w:rPr>
        <w:t>pylib</w:t>
      </w:r>
      <w:proofErr w:type="spellEnd"/>
      <w:r w:rsidRPr="00415F84">
        <w:rPr>
          <w:sz w:val="16"/>
          <w:szCs w:val="16"/>
        </w:rPr>
        <w:t>/fingerprint/fingerprint.py&lt;--13a885dc11cc15aea74c14b09c0d8584ec6cfd08</w:t>
      </w:r>
    </w:p>
    <w:p w14:paraId="2BA830A9" w14:textId="77777777" w:rsidR="00945BA3" w:rsidRPr="00415F84" w:rsidRDefault="00945BA3" w:rsidP="00945BA3">
      <w:pPr>
        <w:rPr>
          <w:sz w:val="16"/>
          <w:szCs w:val="16"/>
        </w:rPr>
      </w:pPr>
    </w:p>
    <w:p w14:paraId="6E5F821B" w14:textId="77777777" w:rsidR="00945BA3" w:rsidRPr="00415F84" w:rsidRDefault="00945BA3" w:rsidP="00945BA3">
      <w:pPr>
        <w:rPr>
          <w:sz w:val="16"/>
          <w:szCs w:val="16"/>
        </w:rPr>
      </w:pPr>
      <w:r w:rsidRPr="00415F84">
        <w:rPr>
          <w:sz w:val="16"/>
          <w:szCs w:val="16"/>
        </w:rPr>
        <w:t>INFO--04/03/2020 10:21:48 AM--QA Status: QUALIFIED : /opt/tools/pylib/runner/runner.py</w:t>
      </w:r>
    </w:p>
    <w:p w14:paraId="610F4748" w14:textId="77777777" w:rsidR="00945BA3" w:rsidRPr="00415F84" w:rsidRDefault="00945BA3" w:rsidP="00945BA3">
      <w:pPr>
        <w:rPr>
          <w:sz w:val="16"/>
          <w:szCs w:val="16"/>
        </w:rPr>
      </w:pPr>
      <w:r w:rsidRPr="00415F84">
        <w:rPr>
          <w:sz w:val="16"/>
          <w:szCs w:val="16"/>
        </w:rPr>
        <w:t>INFO--04/03/2020 10:21:48 AM--QA Status: QUALIFIED : /opt/tools/pylib/fingerprint/fingerprint.py</w:t>
      </w:r>
    </w:p>
    <w:p w14:paraId="222E9091" w14:textId="77777777" w:rsidR="00945BA3" w:rsidRPr="00415F84" w:rsidRDefault="00945BA3" w:rsidP="00945BA3">
      <w:pPr>
        <w:rPr>
          <w:sz w:val="16"/>
          <w:szCs w:val="16"/>
        </w:rPr>
      </w:pPr>
      <w:r w:rsidRPr="00415F84">
        <w:rPr>
          <w:sz w:val="16"/>
          <w:szCs w:val="16"/>
        </w:rPr>
        <w:t>INFO--04/03/2020 10:21:48 AM--Invoking Command:"python3.6"</w:t>
      </w:r>
      <w:r w:rsidRPr="00415F84">
        <w:rPr>
          <w:sz w:val="16"/>
          <w:szCs w:val="16"/>
        </w:rPr>
        <w:tab/>
        <w:t>with Arguments:"/opt/tools/pylib/fingerprint/fingerprint.py /home/mweber/CAVE/v4-2Test/mpondSLM/sources-qa_test-1/src_node_changes.dat --output ./sources_mpondSLM.log --</w:t>
      </w:r>
      <w:proofErr w:type="spellStart"/>
      <w:r w:rsidRPr="00415F84">
        <w:rPr>
          <w:sz w:val="16"/>
          <w:szCs w:val="16"/>
        </w:rPr>
        <w:t>outputmode</w:t>
      </w:r>
      <w:proofErr w:type="spellEnd"/>
      <w:r w:rsidRPr="00415F84">
        <w:rPr>
          <w:sz w:val="16"/>
          <w:szCs w:val="16"/>
        </w:rPr>
        <w:t xml:space="preserve"> a"</w:t>
      </w:r>
    </w:p>
    <w:p w14:paraId="6F6CC45E" w14:textId="77777777" w:rsidR="00945BA3" w:rsidRPr="00415F84" w:rsidRDefault="00945BA3" w:rsidP="00945BA3">
      <w:pPr>
        <w:rPr>
          <w:sz w:val="16"/>
          <w:szCs w:val="16"/>
        </w:rPr>
      </w:pPr>
      <w:r w:rsidRPr="00415F84">
        <w:rPr>
          <w:sz w:val="16"/>
          <w:szCs w:val="16"/>
        </w:rPr>
        <w:t>INFO--04/03/2020 10:21:48 AM--</w:t>
      </w:r>
      <w:proofErr w:type="spellStart"/>
      <w:r w:rsidRPr="00415F84">
        <w:rPr>
          <w:sz w:val="16"/>
          <w:szCs w:val="16"/>
        </w:rPr>
        <w:t>Username:mweber</w:t>
      </w:r>
      <w:proofErr w:type="spellEnd"/>
      <w:r w:rsidRPr="00415F84">
        <w:rPr>
          <w:sz w:val="16"/>
          <w:szCs w:val="16"/>
        </w:rPr>
        <w:tab/>
      </w:r>
      <w:proofErr w:type="spellStart"/>
      <w:r w:rsidRPr="00415F84">
        <w:rPr>
          <w:sz w:val="16"/>
          <w:szCs w:val="16"/>
        </w:rPr>
        <w:t>Computer:olive</w:t>
      </w:r>
      <w:proofErr w:type="spellEnd"/>
      <w:r w:rsidRPr="00415F84">
        <w:rPr>
          <w:sz w:val="16"/>
          <w:szCs w:val="16"/>
        </w:rPr>
        <w:tab/>
      </w:r>
      <w:proofErr w:type="spellStart"/>
      <w:r w:rsidRPr="00415F84">
        <w:rPr>
          <w:sz w:val="16"/>
          <w:szCs w:val="16"/>
        </w:rPr>
        <w:t>Platform:Linux</w:t>
      </w:r>
      <w:proofErr w:type="spellEnd"/>
      <w:r w:rsidRPr="00415F84">
        <w:rPr>
          <w:sz w:val="16"/>
          <w:szCs w:val="16"/>
        </w:rPr>
        <w:t xml:space="preserve"> 4.4.0-38-generic #57~14.04.1-Ubuntu SMP Tue Sep 6 17:20:43 UTC 2016</w:t>
      </w:r>
    </w:p>
    <w:p w14:paraId="3AB6451B" w14:textId="77777777" w:rsidR="00945BA3" w:rsidRPr="00415F84" w:rsidRDefault="00945BA3" w:rsidP="00945BA3">
      <w:pPr>
        <w:rPr>
          <w:sz w:val="16"/>
          <w:szCs w:val="16"/>
        </w:rPr>
      </w:pPr>
      <w:r w:rsidRPr="00415F84">
        <w:rPr>
          <w:sz w:val="16"/>
          <w:szCs w:val="16"/>
        </w:rPr>
        <w:t>Fingerprint generated at 2020-04-03 10:21:48.948810</w:t>
      </w:r>
    </w:p>
    <w:p w14:paraId="7D85F97E" w14:textId="77777777" w:rsidR="00945BA3" w:rsidRPr="00415F84" w:rsidRDefault="00945BA3" w:rsidP="00945BA3">
      <w:pPr>
        <w:rPr>
          <w:sz w:val="16"/>
          <w:szCs w:val="16"/>
        </w:rPr>
      </w:pPr>
      <w:r w:rsidRPr="00415F84">
        <w:rPr>
          <w:sz w:val="16"/>
          <w:szCs w:val="16"/>
        </w:rPr>
        <w:t>/home/mweber/CAVE/v4-2Test/mpondSLM/sources-qa_test-1/src_node_changes.dat</w:t>
      </w:r>
      <w:r w:rsidRPr="00415F84">
        <w:rPr>
          <w:sz w:val="16"/>
          <w:szCs w:val="16"/>
        </w:rPr>
        <w:tab/>
        <w:t>00fc3b50643c19552846ce75b73d4f47a3741e19bfce9fbb048b21192974d0d4</w:t>
      </w:r>
    </w:p>
    <w:p w14:paraId="17C14B11" w14:textId="77777777" w:rsidR="00945BA3" w:rsidRPr="00415F84" w:rsidRDefault="00945BA3" w:rsidP="00945BA3">
      <w:pPr>
        <w:rPr>
          <w:sz w:val="16"/>
          <w:szCs w:val="16"/>
        </w:rPr>
      </w:pPr>
    </w:p>
    <w:p w14:paraId="6D697B0D" w14:textId="77777777" w:rsidR="00945BA3" w:rsidRPr="00415F84" w:rsidRDefault="00945BA3" w:rsidP="00945BA3">
      <w:pPr>
        <w:rPr>
          <w:sz w:val="16"/>
          <w:szCs w:val="16"/>
        </w:rPr>
      </w:pPr>
      <w:r w:rsidRPr="00415F84">
        <w:rPr>
          <w:sz w:val="16"/>
          <w:szCs w:val="16"/>
        </w:rPr>
        <w:t>###Finished Process###</w:t>
      </w:r>
    </w:p>
    <w:p w14:paraId="02A2A48D" w14:textId="77777777" w:rsidR="00945BA3" w:rsidRPr="00415F84" w:rsidRDefault="00945BA3" w:rsidP="00945BA3">
      <w:pPr>
        <w:rPr>
          <w:sz w:val="16"/>
          <w:szCs w:val="16"/>
        </w:rPr>
      </w:pPr>
    </w:p>
    <w:p w14:paraId="348F6E65" w14:textId="77777777" w:rsidR="00945BA3" w:rsidRPr="00415F84" w:rsidRDefault="00945BA3" w:rsidP="00945BA3">
      <w:pPr>
        <w:rPr>
          <w:sz w:val="16"/>
          <w:szCs w:val="16"/>
        </w:rPr>
      </w:pPr>
    </w:p>
    <w:p w14:paraId="7D8AE2DF" w14:textId="77777777" w:rsidR="00945BA3" w:rsidRPr="00415F84" w:rsidRDefault="00945BA3" w:rsidP="00945BA3">
      <w:pPr>
        <w:rPr>
          <w:sz w:val="16"/>
          <w:szCs w:val="16"/>
        </w:rPr>
      </w:pPr>
    </w:p>
    <w:p w14:paraId="542E6F1C" w14:textId="77777777" w:rsidR="00945BA3" w:rsidRPr="00415F84" w:rsidRDefault="00945BA3" w:rsidP="00945BA3">
      <w:pPr>
        <w:rPr>
          <w:sz w:val="16"/>
          <w:szCs w:val="16"/>
        </w:rPr>
      </w:pPr>
      <w:r w:rsidRPr="00415F84">
        <w:rPr>
          <w:sz w:val="16"/>
          <w:szCs w:val="16"/>
        </w:rPr>
        <w:t xml:space="preserve">###Executing </w:t>
      </w:r>
      <w:proofErr w:type="spellStart"/>
      <w:r w:rsidRPr="00415F84">
        <w:rPr>
          <w:sz w:val="16"/>
          <w:szCs w:val="16"/>
        </w:rPr>
        <w:t>aq_mod_avg</w:t>
      </w:r>
      <w:proofErr w:type="spellEnd"/>
      <w:r w:rsidRPr="00415F84">
        <w:rPr>
          <w:sz w:val="16"/>
          <w:szCs w:val="16"/>
        </w:rPr>
        <w:t xml:space="preserve"> Tool for: /home/mweber/CAVE/v4-2Test/mpondSLM/sources-qa_test-1/rads1-src.card ###</w:t>
      </w:r>
    </w:p>
    <w:p w14:paraId="146966CE" w14:textId="77777777" w:rsidR="00945BA3" w:rsidRPr="00415F84" w:rsidRDefault="00945BA3" w:rsidP="00945BA3">
      <w:pPr>
        <w:rPr>
          <w:sz w:val="16"/>
          <w:szCs w:val="16"/>
        </w:rPr>
      </w:pPr>
      <w:r w:rsidRPr="00415F84">
        <w:rPr>
          <w:sz w:val="16"/>
          <w:szCs w:val="16"/>
        </w:rPr>
        <w:t>INFO--04/03/2020 10:21:49 AM--Starting CA-CIE Tool Runner.</w:t>
      </w:r>
      <w:r w:rsidRPr="00415F84">
        <w:rPr>
          <w:sz w:val="16"/>
          <w:szCs w:val="16"/>
        </w:rPr>
        <w:tab/>
        <w:t>Logging to "./sources_mpondSLM.log"</w:t>
      </w:r>
    </w:p>
    <w:p w14:paraId="2A99BA50" w14:textId="77777777" w:rsidR="00945BA3" w:rsidRPr="00415F84" w:rsidRDefault="00945BA3" w:rsidP="00945BA3">
      <w:pPr>
        <w:rPr>
          <w:sz w:val="16"/>
          <w:szCs w:val="16"/>
        </w:rPr>
      </w:pPr>
      <w:r w:rsidRPr="00415F84">
        <w:rPr>
          <w:sz w:val="16"/>
          <w:szCs w:val="16"/>
        </w:rPr>
        <w:t>INFO--04/03/2020 10:21:49 AM--Code Version: a2009ff60044c6acbc3ae2b05aedd7bdc199b62b v2.3: /opt/tools/</w:t>
      </w:r>
      <w:proofErr w:type="spellStart"/>
      <w:r w:rsidRPr="00415F84">
        <w:rPr>
          <w:sz w:val="16"/>
          <w:szCs w:val="16"/>
        </w:rPr>
        <w:t>pylib</w:t>
      </w:r>
      <w:proofErr w:type="spellEnd"/>
      <w:r w:rsidRPr="00415F84">
        <w:rPr>
          <w:sz w:val="16"/>
          <w:szCs w:val="16"/>
        </w:rPr>
        <w:t>/runner/runner.py&lt;--1bcfd6779e9cbdb82673405873a8e5e81514ae27</w:t>
      </w:r>
    </w:p>
    <w:p w14:paraId="668D61DB" w14:textId="77777777" w:rsidR="00945BA3" w:rsidRPr="00415F84" w:rsidRDefault="00945BA3" w:rsidP="00945BA3">
      <w:pPr>
        <w:rPr>
          <w:sz w:val="16"/>
          <w:szCs w:val="16"/>
        </w:rPr>
      </w:pPr>
    </w:p>
    <w:p w14:paraId="58F003BF" w14:textId="77777777" w:rsidR="00945BA3" w:rsidRPr="00415F84" w:rsidRDefault="00945BA3" w:rsidP="00945BA3">
      <w:pPr>
        <w:rPr>
          <w:sz w:val="16"/>
          <w:szCs w:val="16"/>
        </w:rPr>
      </w:pPr>
      <w:r w:rsidRPr="00415F84">
        <w:rPr>
          <w:sz w:val="16"/>
          <w:szCs w:val="16"/>
        </w:rPr>
        <w:t>INFO--04/03/2020 10:21:49 AM--Code Version: 5f692523d582be0b7c1ece9b655899fa9d2399bf Local repo SHA-1 has does not correspond to a remote repo release version: ../../../CA-CIE-Tools-TestRepos/repo_srcloc_modify.f/tools/ca-srcmove/linux/srcloc_modify_linux-intel-64.exe&lt;--c19b992f2fdcf8964a94d74e03585c91a2bd51e8</w:t>
      </w:r>
    </w:p>
    <w:p w14:paraId="0ACC9387" w14:textId="77777777" w:rsidR="00945BA3" w:rsidRPr="00415F84" w:rsidRDefault="00945BA3" w:rsidP="00945BA3">
      <w:pPr>
        <w:rPr>
          <w:sz w:val="16"/>
          <w:szCs w:val="16"/>
        </w:rPr>
      </w:pPr>
    </w:p>
    <w:p w14:paraId="65444D0D" w14:textId="77777777" w:rsidR="00945BA3" w:rsidRPr="00415F84" w:rsidRDefault="00945BA3" w:rsidP="00945BA3">
      <w:pPr>
        <w:rPr>
          <w:sz w:val="16"/>
          <w:szCs w:val="16"/>
        </w:rPr>
      </w:pPr>
      <w:r w:rsidRPr="00415F84">
        <w:rPr>
          <w:sz w:val="16"/>
          <w:szCs w:val="16"/>
        </w:rPr>
        <w:t>INFO--04/03/2020 10:21:49 AM--QA Status: QUALIFIED : /opt/tools/pylib/runner/runner.py</w:t>
      </w:r>
    </w:p>
    <w:p w14:paraId="084CCF9B" w14:textId="77777777" w:rsidR="00945BA3" w:rsidRPr="00415F84" w:rsidRDefault="00945BA3" w:rsidP="00945BA3">
      <w:pPr>
        <w:rPr>
          <w:sz w:val="16"/>
          <w:szCs w:val="16"/>
        </w:rPr>
      </w:pPr>
      <w:r w:rsidRPr="00415F84">
        <w:rPr>
          <w:sz w:val="16"/>
          <w:szCs w:val="16"/>
        </w:rPr>
        <w:t>INFO--04/03/2020 10:21:49 AM--QA Status: TEST : ../../../CA-CIE-Tools-TestRepos/repo_srcloc_modify.f/tools/ca-srcmove/linux/srcloc_modify_linux-intel-64.exe</w:t>
      </w:r>
    </w:p>
    <w:p w14:paraId="05C525A9" w14:textId="77777777" w:rsidR="00945BA3" w:rsidRPr="00415F84" w:rsidRDefault="00945BA3" w:rsidP="00945BA3">
      <w:pPr>
        <w:rPr>
          <w:sz w:val="16"/>
          <w:szCs w:val="16"/>
        </w:rPr>
      </w:pPr>
      <w:r w:rsidRPr="00415F84">
        <w:rPr>
          <w:sz w:val="16"/>
          <w:szCs w:val="16"/>
        </w:rPr>
        <w:t>INFO--04/03/2020 10:21:49 AM--Invoking Command:"../../../CA-CIE-Tools-TestRepos/repo_srcloc_modify.f/tools/ca-srcmove/linux/srcloc_modify_linux-intel-64.exe"</w:t>
      </w:r>
      <w:r w:rsidRPr="00415F84">
        <w:rPr>
          <w:sz w:val="16"/>
          <w:szCs w:val="16"/>
        </w:rPr>
        <w:tab/>
        <w:t>with Arguments:"/home/mweber/CAVE/v4-2Test/mpondSLM/sources-qa_test-1/rads1-src.card /home/</w:t>
      </w:r>
      <w:proofErr w:type="spellStart"/>
      <w:r w:rsidRPr="00415F84">
        <w:rPr>
          <w:sz w:val="16"/>
          <w:szCs w:val="16"/>
        </w:rPr>
        <w:t>mweber</w:t>
      </w:r>
      <w:proofErr w:type="spellEnd"/>
      <w:r w:rsidRPr="00415F84">
        <w:rPr>
          <w:sz w:val="16"/>
          <w:szCs w:val="16"/>
        </w:rPr>
        <w:t>/CAVE/v4-2Test/</w:t>
      </w:r>
      <w:proofErr w:type="spellStart"/>
      <w:r w:rsidRPr="00415F84">
        <w:rPr>
          <w:sz w:val="16"/>
          <w:szCs w:val="16"/>
        </w:rPr>
        <w:t>mpondSLM</w:t>
      </w:r>
      <w:proofErr w:type="spellEnd"/>
      <w:r w:rsidRPr="00415F84">
        <w:rPr>
          <w:sz w:val="16"/>
          <w:szCs w:val="16"/>
        </w:rPr>
        <w:t>/build/</w:t>
      </w:r>
      <w:proofErr w:type="spellStart"/>
      <w:r w:rsidRPr="00415F84">
        <w:rPr>
          <w:sz w:val="16"/>
          <w:szCs w:val="16"/>
        </w:rPr>
        <w:t>input.top</w:t>
      </w:r>
      <w:proofErr w:type="spellEnd"/>
      <w:r w:rsidRPr="00415F84">
        <w:rPr>
          <w:sz w:val="16"/>
          <w:szCs w:val="16"/>
        </w:rPr>
        <w:t xml:space="preserve"> /home/mweber/CAVE/v4-2Test/mpondSLM/sources-qa_test-1/src_node_changes.dat"</w:t>
      </w:r>
    </w:p>
    <w:p w14:paraId="77426848" w14:textId="77777777" w:rsidR="00945BA3" w:rsidRPr="00415F84" w:rsidRDefault="00945BA3" w:rsidP="00945BA3">
      <w:pPr>
        <w:rPr>
          <w:sz w:val="16"/>
          <w:szCs w:val="16"/>
        </w:rPr>
      </w:pPr>
      <w:r w:rsidRPr="00415F84">
        <w:rPr>
          <w:sz w:val="16"/>
          <w:szCs w:val="16"/>
        </w:rPr>
        <w:t>INFO--04/03/2020 10:21:49 AM--</w:t>
      </w:r>
      <w:proofErr w:type="spellStart"/>
      <w:r w:rsidRPr="00415F84">
        <w:rPr>
          <w:sz w:val="16"/>
          <w:szCs w:val="16"/>
        </w:rPr>
        <w:t>Username:mweber</w:t>
      </w:r>
      <w:proofErr w:type="spellEnd"/>
      <w:r w:rsidRPr="00415F84">
        <w:rPr>
          <w:sz w:val="16"/>
          <w:szCs w:val="16"/>
        </w:rPr>
        <w:tab/>
      </w:r>
      <w:proofErr w:type="spellStart"/>
      <w:r w:rsidRPr="00415F84">
        <w:rPr>
          <w:sz w:val="16"/>
          <w:szCs w:val="16"/>
        </w:rPr>
        <w:t>Computer:olive</w:t>
      </w:r>
      <w:proofErr w:type="spellEnd"/>
      <w:r w:rsidRPr="00415F84">
        <w:rPr>
          <w:sz w:val="16"/>
          <w:szCs w:val="16"/>
        </w:rPr>
        <w:tab/>
      </w:r>
      <w:proofErr w:type="spellStart"/>
      <w:r w:rsidRPr="00415F84">
        <w:rPr>
          <w:sz w:val="16"/>
          <w:szCs w:val="16"/>
        </w:rPr>
        <w:t>Platform:Linux</w:t>
      </w:r>
      <w:proofErr w:type="spellEnd"/>
      <w:r w:rsidRPr="00415F84">
        <w:rPr>
          <w:sz w:val="16"/>
          <w:szCs w:val="16"/>
        </w:rPr>
        <w:t xml:space="preserve"> 4.4.0-38-generic #57~14.04.1-Ubuntu SMP Tue Sep 6 17:20:43 UTC 2016</w:t>
      </w:r>
    </w:p>
    <w:p w14:paraId="49A79295" w14:textId="77777777" w:rsidR="00945BA3" w:rsidRPr="00415F84" w:rsidRDefault="00945BA3" w:rsidP="00945BA3">
      <w:pPr>
        <w:rPr>
          <w:sz w:val="16"/>
          <w:szCs w:val="16"/>
        </w:rPr>
      </w:pPr>
      <w:r w:rsidRPr="00415F84">
        <w:rPr>
          <w:sz w:val="16"/>
          <w:szCs w:val="16"/>
        </w:rPr>
        <w:t>###Finished Process###</w:t>
      </w:r>
    </w:p>
    <w:p w14:paraId="3CAF44DB" w14:textId="77777777" w:rsidR="00945BA3" w:rsidRPr="00415F84" w:rsidRDefault="00945BA3" w:rsidP="00945BA3">
      <w:pPr>
        <w:rPr>
          <w:sz w:val="16"/>
          <w:szCs w:val="16"/>
        </w:rPr>
      </w:pPr>
    </w:p>
    <w:p w14:paraId="2AF16086" w14:textId="77777777" w:rsidR="00945BA3" w:rsidRPr="00415F84" w:rsidRDefault="00945BA3" w:rsidP="00945BA3">
      <w:pPr>
        <w:rPr>
          <w:sz w:val="16"/>
          <w:szCs w:val="16"/>
        </w:rPr>
      </w:pPr>
    </w:p>
    <w:p w14:paraId="0910BBCA" w14:textId="77777777" w:rsidR="00945BA3" w:rsidRPr="00415F84" w:rsidRDefault="00945BA3" w:rsidP="00945BA3">
      <w:pPr>
        <w:rPr>
          <w:sz w:val="16"/>
          <w:szCs w:val="16"/>
        </w:rPr>
      </w:pPr>
    </w:p>
    <w:p w14:paraId="6200F651" w14:textId="77777777" w:rsidR="00945BA3" w:rsidRPr="00415F84" w:rsidRDefault="00945BA3" w:rsidP="00945BA3">
      <w:pPr>
        <w:rPr>
          <w:sz w:val="16"/>
          <w:szCs w:val="16"/>
        </w:rPr>
      </w:pPr>
      <w:r w:rsidRPr="00415F84">
        <w:rPr>
          <w:sz w:val="16"/>
          <w:szCs w:val="16"/>
        </w:rPr>
        <w:t>###Executing Source Location Tool for: /home/mweber/CAVE/v4-2Test/mpondSLM/sources-qa_test-1/rads1-src.card ###</w:t>
      </w:r>
    </w:p>
    <w:p w14:paraId="59F67BA2" w14:textId="77777777" w:rsidR="00945BA3" w:rsidRPr="00415F84" w:rsidRDefault="00945BA3" w:rsidP="00945BA3">
      <w:pPr>
        <w:rPr>
          <w:sz w:val="16"/>
          <w:szCs w:val="16"/>
        </w:rPr>
      </w:pPr>
      <w:r w:rsidRPr="00415F84">
        <w:rPr>
          <w:sz w:val="16"/>
          <w:szCs w:val="16"/>
        </w:rPr>
        <w:t>INFO--04/03/2020 10:21:49 AM--Starting CA-CIE Tool Runner.</w:t>
      </w:r>
      <w:r w:rsidRPr="00415F84">
        <w:rPr>
          <w:sz w:val="16"/>
          <w:szCs w:val="16"/>
        </w:rPr>
        <w:tab/>
        <w:t>Logging to "./sources_mpondSLM.log"</w:t>
      </w:r>
    </w:p>
    <w:p w14:paraId="5FF1D981" w14:textId="77777777" w:rsidR="00945BA3" w:rsidRPr="00415F84" w:rsidRDefault="00945BA3" w:rsidP="00945BA3">
      <w:pPr>
        <w:rPr>
          <w:sz w:val="16"/>
          <w:szCs w:val="16"/>
        </w:rPr>
      </w:pPr>
      <w:r w:rsidRPr="00415F84">
        <w:rPr>
          <w:sz w:val="16"/>
          <w:szCs w:val="16"/>
        </w:rPr>
        <w:t>INFO--04/03/2020 10:21:49 AM--Code Version: a2009ff60044c6acbc3ae2b05aedd7bdc199b62b v2.3: /opt/tools/</w:t>
      </w:r>
      <w:proofErr w:type="spellStart"/>
      <w:r w:rsidRPr="00415F84">
        <w:rPr>
          <w:sz w:val="16"/>
          <w:szCs w:val="16"/>
        </w:rPr>
        <w:t>pylib</w:t>
      </w:r>
      <w:proofErr w:type="spellEnd"/>
      <w:r w:rsidRPr="00415F84">
        <w:rPr>
          <w:sz w:val="16"/>
          <w:szCs w:val="16"/>
        </w:rPr>
        <w:t>/runner/runner.py&lt;--1bcfd6779e9cbdb82673405873a8e5e81514ae27</w:t>
      </w:r>
    </w:p>
    <w:p w14:paraId="5C321A08" w14:textId="77777777" w:rsidR="00945BA3" w:rsidRPr="00415F84" w:rsidRDefault="00945BA3" w:rsidP="00945BA3">
      <w:pPr>
        <w:rPr>
          <w:sz w:val="16"/>
          <w:szCs w:val="16"/>
        </w:rPr>
      </w:pPr>
    </w:p>
    <w:p w14:paraId="091D7B87" w14:textId="77777777" w:rsidR="00945BA3" w:rsidRPr="00415F84" w:rsidRDefault="00945BA3" w:rsidP="00945BA3">
      <w:pPr>
        <w:rPr>
          <w:sz w:val="16"/>
          <w:szCs w:val="16"/>
        </w:rPr>
      </w:pPr>
      <w:r w:rsidRPr="00415F84">
        <w:rPr>
          <w:sz w:val="16"/>
          <w:szCs w:val="16"/>
        </w:rPr>
        <w:t>INFO--04/03/2020 10:21:49 AM--Code Version: 5f692523d582be0b7c1ece9b655899fa9d2399bf Local repo SHA-1 has does not correspond to a remote repo release version: ../../../CA-CIE-Tools-TestRepos/repo_srcloc_modify.f/tools/ca-srcmove/linux/srcloc_modify_linux-intel-64.exe&lt;--c19b992f2fdcf8964a94d74e03585c91a2bd51e8</w:t>
      </w:r>
    </w:p>
    <w:p w14:paraId="4B189C9F" w14:textId="77777777" w:rsidR="00945BA3" w:rsidRPr="00415F84" w:rsidRDefault="00945BA3" w:rsidP="00945BA3">
      <w:pPr>
        <w:rPr>
          <w:sz w:val="16"/>
          <w:szCs w:val="16"/>
        </w:rPr>
      </w:pPr>
    </w:p>
    <w:p w14:paraId="0A3D4A8B" w14:textId="77777777" w:rsidR="00945BA3" w:rsidRPr="00415F84" w:rsidRDefault="00945BA3" w:rsidP="00945BA3">
      <w:pPr>
        <w:rPr>
          <w:sz w:val="16"/>
          <w:szCs w:val="16"/>
        </w:rPr>
      </w:pPr>
      <w:r w:rsidRPr="00415F84">
        <w:rPr>
          <w:sz w:val="16"/>
          <w:szCs w:val="16"/>
        </w:rPr>
        <w:t>INFO--04/03/2020 10:21:49 AM--QA Status: QUALIFIED : /opt/tools/pylib/runner/runner.py</w:t>
      </w:r>
    </w:p>
    <w:p w14:paraId="6C61749C" w14:textId="77777777" w:rsidR="00945BA3" w:rsidRPr="00415F84" w:rsidRDefault="00945BA3" w:rsidP="00945BA3">
      <w:pPr>
        <w:rPr>
          <w:sz w:val="16"/>
          <w:szCs w:val="16"/>
        </w:rPr>
      </w:pPr>
      <w:r w:rsidRPr="00415F84">
        <w:rPr>
          <w:sz w:val="16"/>
          <w:szCs w:val="16"/>
        </w:rPr>
        <w:t>INFO--04/03/2020 10:21:49 AM--QA Status: TEST : ../../../CA-CIE-Tools-TestRepos/repo_srcloc_modify.f/tools/ca-srcmove/linux/srcloc_modify_linux-intel-64.exe</w:t>
      </w:r>
    </w:p>
    <w:p w14:paraId="71C374C3" w14:textId="77777777" w:rsidR="00945BA3" w:rsidRPr="00415F84" w:rsidRDefault="00945BA3" w:rsidP="00945BA3">
      <w:pPr>
        <w:rPr>
          <w:sz w:val="16"/>
          <w:szCs w:val="16"/>
        </w:rPr>
      </w:pPr>
      <w:r w:rsidRPr="00415F84">
        <w:rPr>
          <w:sz w:val="16"/>
          <w:szCs w:val="16"/>
        </w:rPr>
        <w:lastRenderedPageBreak/>
        <w:t>INFO--04/03/2020 10:21:49 AM--Invoking Command:"../../../CA-CIE-Tools-TestRepos/repo_srcloc_modify.f/tools/ca-srcmove/linux/srcloc_modify_linux-intel-64.exe"</w:t>
      </w:r>
      <w:r w:rsidRPr="00415F84">
        <w:rPr>
          <w:sz w:val="16"/>
          <w:szCs w:val="16"/>
        </w:rPr>
        <w:tab/>
        <w:t>with Arguments:"/home/mweber/CAVE/v4-2Test/mpondSLM/sources-qa_test-1/rads2-src.card /home/</w:t>
      </w:r>
      <w:proofErr w:type="spellStart"/>
      <w:r w:rsidRPr="00415F84">
        <w:rPr>
          <w:sz w:val="16"/>
          <w:szCs w:val="16"/>
        </w:rPr>
        <w:t>mweber</w:t>
      </w:r>
      <w:proofErr w:type="spellEnd"/>
      <w:r w:rsidRPr="00415F84">
        <w:rPr>
          <w:sz w:val="16"/>
          <w:szCs w:val="16"/>
        </w:rPr>
        <w:t>/CAVE/v4-2Test/</w:t>
      </w:r>
      <w:proofErr w:type="spellStart"/>
      <w:r w:rsidRPr="00415F84">
        <w:rPr>
          <w:sz w:val="16"/>
          <w:szCs w:val="16"/>
        </w:rPr>
        <w:t>mpondSLM</w:t>
      </w:r>
      <w:proofErr w:type="spellEnd"/>
      <w:r w:rsidRPr="00415F84">
        <w:rPr>
          <w:sz w:val="16"/>
          <w:szCs w:val="16"/>
        </w:rPr>
        <w:t>/build/</w:t>
      </w:r>
      <w:proofErr w:type="spellStart"/>
      <w:r w:rsidRPr="00415F84">
        <w:rPr>
          <w:sz w:val="16"/>
          <w:szCs w:val="16"/>
        </w:rPr>
        <w:t>input.top</w:t>
      </w:r>
      <w:proofErr w:type="spellEnd"/>
      <w:r w:rsidRPr="00415F84">
        <w:rPr>
          <w:sz w:val="16"/>
          <w:szCs w:val="16"/>
        </w:rPr>
        <w:t xml:space="preserve"> /home/mweber/CAVE/v4-2Test/mpondSLM/sources-qa_test-1/src_node_changes.dat"</w:t>
      </w:r>
    </w:p>
    <w:p w14:paraId="726352D9" w14:textId="77777777" w:rsidR="00945BA3" w:rsidRPr="00415F84" w:rsidRDefault="00945BA3" w:rsidP="00945BA3">
      <w:pPr>
        <w:rPr>
          <w:sz w:val="16"/>
          <w:szCs w:val="16"/>
        </w:rPr>
      </w:pPr>
      <w:r w:rsidRPr="00415F84">
        <w:rPr>
          <w:sz w:val="16"/>
          <w:szCs w:val="16"/>
        </w:rPr>
        <w:t>INFO--04/03/2020 10:21:49 AM--</w:t>
      </w:r>
      <w:proofErr w:type="spellStart"/>
      <w:r w:rsidRPr="00415F84">
        <w:rPr>
          <w:sz w:val="16"/>
          <w:szCs w:val="16"/>
        </w:rPr>
        <w:t>Username:mweber</w:t>
      </w:r>
      <w:proofErr w:type="spellEnd"/>
      <w:r w:rsidRPr="00415F84">
        <w:rPr>
          <w:sz w:val="16"/>
          <w:szCs w:val="16"/>
        </w:rPr>
        <w:tab/>
      </w:r>
      <w:proofErr w:type="spellStart"/>
      <w:r w:rsidRPr="00415F84">
        <w:rPr>
          <w:sz w:val="16"/>
          <w:szCs w:val="16"/>
        </w:rPr>
        <w:t>Computer:olive</w:t>
      </w:r>
      <w:proofErr w:type="spellEnd"/>
      <w:r w:rsidRPr="00415F84">
        <w:rPr>
          <w:sz w:val="16"/>
          <w:szCs w:val="16"/>
        </w:rPr>
        <w:tab/>
      </w:r>
      <w:proofErr w:type="spellStart"/>
      <w:r w:rsidRPr="00415F84">
        <w:rPr>
          <w:sz w:val="16"/>
          <w:szCs w:val="16"/>
        </w:rPr>
        <w:t>Platform:Linux</w:t>
      </w:r>
      <w:proofErr w:type="spellEnd"/>
      <w:r w:rsidRPr="00415F84">
        <w:rPr>
          <w:sz w:val="16"/>
          <w:szCs w:val="16"/>
        </w:rPr>
        <w:t xml:space="preserve"> 4.4.0-38-generic #57~14.04.1-Ubuntu SMP Tue Sep 6 17:20:43 UTC 2016</w:t>
      </w:r>
    </w:p>
    <w:p w14:paraId="676E5254" w14:textId="77777777" w:rsidR="00945BA3" w:rsidRPr="00415F84" w:rsidRDefault="00945BA3" w:rsidP="00945BA3">
      <w:pPr>
        <w:rPr>
          <w:sz w:val="16"/>
          <w:szCs w:val="16"/>
        </w:rPr>
      </w:pPr>
      <w:r w:rsidRPr="00415F84">
        <w:rPr>
          <w:sz w:val="16"/>
          <w:szCs w:val="16"/>
        </w:rPr>
        <w:t>###Finished Process###</w:t>
      </w:r>
    </w:p>
    <w:p w14:paraId="0E595854" w14:textId="77777777" w:rsidR="00945BA3" w:rsidRPr="00415F84" w:rsidRDefault="00945BA3" w:rsidP="00945BA3">
      <w:pPr>
        <w:rPr>
          <w:sz w:val="16"/>
          <w:szCs w:val="16"/>
        </w:rPr>
      </w:pPr>
    </w:p>
    <w:p w14:paraId="149E5301" w14:textId="77777777" w:rsidR="00945BA3" w:rsidRPr="00415F84" w:rsidRDefault="00945BA3" w:rsidP="00945BA3">
      <w:pPr>
        <w:rPr>
          <w:sz w:val="16"/>
          <w:szCs w:val="16"/>
        </w:rPr>
      </w:pPr>
    </w:p>
    <w:p w14:paraId="18E30197" w14:textId="77777777" w:rsidR="00945BA3" w:rsidRPr="00415F84" w:rsidRDefault="00945BA3" w:rsidP="00945BA3">
      <w:pPr>
        <w:rPr>
          <w:sz w:val="16"/>
          <w:szCs w:val="16"/>
        </w:rPr>
      </w:pPr>
    </w:p>
    <w:p w14:paraId="57C0C87C" w14:textId="77777777" w:rsidR="00945BA3" w:rsidRPr="00415F84" w:rsidRDefault="00945BA3" w:rsidP="00945BA3">
      <w:pPr>
        <w:rPr>
          <w:sz w:val="16"/>
          <w:szCs w:val="16"/>
        </w:rPr>
      </w:pPr>
      <w:r w:rsidRPr="00415F84">
        <w:rPr>
          <w:sz w:val="16"/>
          <w:szCs w:val="16"/>
        </w:rPr>
        <w:t>###Executing Fingerprint Tool###</w:t>
      </w:r>
    </w:p>
    <w:p w14:paraId="19D81397" w14:textId="77777777" w:rsidR="00945BA3" w:rsidRPr="00415F84" w:rsidRDefault="00945BA3" w:rsidP="00945BA3">
      <w:pPr>
        <w:rPr>
          <w:sz w:val="16"/>
          <w:szCs w:val="16"/>
        </w:rPr>
      </w:pPr>
      <w:r w:rsidRPr="00415F84">
        <w:rPr>
          <w:sz w:val="16"/>
          <w:szCs w:val="16"/>
        </w:rPr>
        <w:t>INFO--04/03/2020 10:21:49 AM--Starting CA-CIE Tool Runner.</w:t>
      </w:r>
      <w:r w:rsidRPr="00415F84">
        <w:rPr>
          <w:sz w:val="16"/>
          <w:szCs w:val="16"/>
        </w:rPr>
        <w:tab/>
        <w:t>Logging to "./sources_mpondSLM.log"</w:t>
      </w:r>
    </w:p>
    <w:p w14:paraId="117459D5" w14:textId="77777777" w:rsidR="00945BA3" w:rsidRPr="00415F84" w:rsidRDefault="00945BA3" w:rsidP="00945BA3">
      <w:pPr>
        <w:rPr>
          <w:sz w:val="16"/>
          <w:szCs w:val="16"/>
        </w:rPr>
      </w:pPr>
      <w:r w:rsidRPr="00415F84">
        <w:rPr>
          <w:sz w:val="16"/>
          <w:szCs w:val="16"/>
        </w:rPr>
        <w:t>INFO--04/03/2020 10:21:49 AM--Code Version: a2009ff60044c6acbc3ae2b05aedd7bdc199b62b v2.3: /opt/tools/</w:t>
      </w:r>
      <w:proofErr w:type="spellStart"/>
      <w:r w:rsidRPr="00415F84">
        <w:rPr>
          <w:sz w:val="16"/>
          <w:szCs w:val="16"/>
        </w:rPr>
        <w:t>pylib</w:t>
      </w:r>
      <w:proofErr w:type="spellEnd"/>
      <w:r w:rsidRPr="00415F84">
        <w:rPr>
          <w:sz w:val="16"/>
          <w:szCs w:val="16"/>
        </w:rPr>
        <w:t>/runner/runner.py&lt;--1bcfd6779e9cbdb82673405873a8e5e81514ae27</w:t>
      </w:r>
    </w:p>
    <w:p w14:paraId="37A6E8EA" w14:textId="77777777" w:rsidR="00945BA3" w:rsidRPr="00415F84" w:rsidRDefault="00945BA3" w:rsidP="00945BA3">
      <w:pPr>
        <w:rPr>
          <w:sz w:val="16"/>
          <w:szCs w:val="16"/>
        </w:rPr>
      </w:pPr>
    </w:p>
    <w:p w14:paraId="19423D1D" w14:textId="77777777" w:rsidR="00945BA3" w:rsidRPr="00415F84" w:rsidRDefault="00945BA3" w:rsidP="00945BA3">
      <w:pPr>
        <w:rPr>
          <w:sz w:val="16"/>
          <w:szCs w:val="16"/>
        </w:rPr>
      </w:pPr>
      <w:r w:rsidRPr="00415F84">
        <w:rPr>
          <w:sz w:val="16"/>
          <w:szCs w:val="16"/>
        </w:rPr>
        <w:t>INFO--04/03/2020 10:21:49 AM--Code Version: a2009ff60044c6acbc3ae2b05aedd7bdc199b62b v2.3: /opt/tools/</w:t>
      </w:r>
      <w:proofErr w:type="spellStart"/>
      <w:r w:rsidRPr="00415F84">
        <w:rPr>
          <w:sz w:val="16"/>
          <w:szCs w:val="16"/>
        </w:rPr>
        <w:t>pylib</w:t>
      </w:r>
      <w:proofErr w:type="spellEnd"/>
      <w:r w:rsidRPr="00415F84">
        <w:rPr>
          <w:sz w:val="16"/>
          <w:szCs w:val="16"/>
        </w:rPr>
        <w:t>/fingerprint/fingerprint.py&lt;--13a885dc11cc15aea74c14b09c0d8584ec6cfd08</w:t>
      </w:r>
    </w:p>
    <w:p w14:paraId="1D2F4ECA" w14:textId="77777777" w:rsidR="00945BA3" w:rsidRPr="00415F84" w:rsidRDefault="00945BA3" w:rsidP="00945BA3">
      <w:pPr>
        <w:rPr>
          <w:sz w:val="16"/>
          <w:szCs w:val="16"/>
        </w:rPr>
      </w:pPr>
    </w:p>
    <w:p w14:paraId="3AEE5946" w14:textId="77777777" w:rsidR="00945BA3" w:rsidRPr="00415F84" w:rsidRDefault="00945BA3" w:rsidP="00945BA3">
      <w:pPr>
        <w:rPr>
          <w:sz w:val="16"/>
          <w:szCs w:val="16"/>
        </w:rPr>
      </w:pPr>
      <w:r w:rsidRPr="00415F84">
        <w:rPr>
          <w:sz w:val="16"/>
          <w:szCs w:val="16"/>
        </w:rPr>
        <w:t>INFO--04/03/2020 10:21:49 AM--QA Status: QUALIFIED : /opt/tools/pylib/runner/runner.py</w:t>
      </w:r>
    </w:p>
    <w:p w14:paraId="64E3AD9E" w14:textId="77777777" w:rsidR="00945BA3" w:rsidRPr="00415F84" w:rsidRDefault="00945BA3" w:rsidP="00945BA3">
      <w:pPr>
        <w:rPr>
          <w:sz w:val="16"/>
          <w:szCs w:val="16"/>
        </w:rPr>
      </w:pPr>
      <w:r w:rsidRPr="00415F84">
        <w:rPr>
          <w:sz w:val="16"/>
          <w:szCs w:val="16"/>
        </w:rPr>
        <w:t>INFO--04/03/2020 10:21:49 AM--QA Status: QUALIFIED : /opt/tools/pylib/fingerprint/fingerprint.py</w:t>
      </w:r>
    </w:p>
    <w:p w14:paraId="0D88626A" w14:textId="77777777" w:rsidR="00945BA3" w:rsidRPr="00415F84" w:rsidRDefault="00945BA3" w:rsidP="00945BA3">
      <w:pPr>
        <w:rPr>
          <w:sz w:val="16"/>
          <w:szCs w:val="16"/>
        </w:rPr>
      </w:pPr>
      <w:r w:rsidRPr="00415F84">
        <w:rPr>
          <w:sz w:val="16"/>
          <w:szCs w:val="16"/>
        </w:rPr>
        <w:t>INFO--04/03/2020 10:21:49 AM--Invoking Command:"python3.6"</w:t>
      </w:r>
      <w:r w:rsidRPr="00415F84">
        <w:rPr>
          <w:sz w:val="16"/>
          <w:szCs w:val="16"/>
        </w:rPr>
        <w:tab/>
        <w:t>with Arguments:"/opt/tools/pylib/fingerprint/fingerprint.py /home/mweber/CAVE/v4-2Test/mpondSLM/sources-qa_test-1/rads1-src_mod_last.card --output ./sources_mpondSLM.log --</w:t>
      </w:r>
      <w:proofErr w:type="spellStart"/>
      <w:r w:rsidRPr="00415F84">
        <w:rPr>
          <w:sz w:val="16"/>
          <w:szCs w:val="16"/>
        </w:rPr>
        <w:t>outputmode</w:t>
      </w:r>
      <w:proofErr w:type="spellEnd"/>
      <w:r w:rsidRPr="00415F84">
        <w:rPr>
          <w:sz w:val="16"/>
          <w:szCs w:val="16"/>
        </w:rPr>
        <w:t xml:space="preserve"> a"</w:t>
      </w:r>
    </w:p>
    <w:p w14:paraId="44343215" w14:textId="77777777" w:rsidR="00945BA3" w:rsidRPr="00415F84" w:rsidRDefault="00945BA3" w:rsidP="00945BA3">
      <w:pPr>
        <w:rPr>
          <w:sz w:val="16"/>
          <w:szCs w:val="16"/>
        </w:rPr>
      </w:pPr>
      <w:r w:rsidRPr="00415F84">
        <w:rPr>
          <w:sz w:val="16"/>
          <w:szCs w:val="16"/>
        </w:rPr>
        <w:t>INFO--04/03/2020 10:21:49 AM--</w:t>
      </w:r>
      <w:proofErr w:type="spellStart"/>
      <w:r w:rsidRPr="00415F84">
        <w:rPr>
          <w:sz w:val="16"/>
          <w:szCs w:val="16"/>
        </w:rPr>
        <w:t>Username:mweber</w:t>
      </w:r>
      <w:proofErr w:type="spellEnd"/>
      <w:r w:rsidRPr="00415F84">
        <w:rPr>
          <w:sz w:val="16"/>
          <w:szCs w:val="16"/>
        </w:rPr>
        <w:tab/>
      </w:r>
      <w:proofErr w:type="spellStart"/>
      <w:r w:rsidRPr="00415F84">
        <w:rPr>
          <w:sz w:val="16"/>
          <w:szCs w:val="16"/>
        </w:rPr>
        <w:t>Computer:olive</w:t>
      </w:r>
      <w:proofErr w:type="spellEnd"/>
      <w:r w:rsidRPr="00415F84">
        <w:rPr>
          <w:sz w:val="16"/>
          <w:szCs w:val="16"/>
        </w:rPr>
        <w:tab/>
      </w:r>
      <w:proofErr w:type="spellStart"/>
      <w:r w:rsidRPr="00415F84">
        <w:rPr>
          <w:sz w:val="16"/>
          <w:szCs w:val="16"/>
        </w:rPr>
        <w:t>Platform:Linux</w:t>
      </w:r>
      <w:proofErr w:type="spellEnd"/>
      <w:r w:rsidRPr="00415F84">
        <w:rPr>
          <w:sz w:val="16"/>
          <w:szCs w:val="16"/>
        </w:rPr>
        <w:t xml:space="preserve"> 4.4.0-38-generic #57~14.04.1-Ubuntu SMP Tue Sep 6 17:20:43 UTC 2016</w:t>
      </w:r>
    </w:p>
    <w:p w14:paraId="2172249A" w14:textId="77777777" w:rsidR="00945BA3" w:rsidRPr="00415F84" w:rsidRDefault="00945BA3" w:rsidP="00945BA3">
      <w:pPr>
        <w:rPr>
          <w:sz w:val="16"/>
          <w:szCs w:val="16"/>
        </w:rPr>
      </w:pPr>
      <w:r w:rsidRPr="00415F84">
        <w:rPr>
          <w:sz w:val="16"/>
          <w:szCs w:val="16"/>
        </w:rPr>
        <w:t>Fingerprint generated at 2020-04-03 10:21:49.687032</w:t>
      </w:r>
    </w:p>
    <w:p w14:paraId="32F2DAAC" w14:textId="77777777" w:rsidR="00945BA3" w:rsidRPr="00415F84" w:rsidRDefault="00945BA3" w:rsidP="00945BA3">
      <w:pPr>
        <w:rPr>
          <w:sz w:val="16"/>
          <w:szCs w:val="16"/>
        </w:rPr>
      </w:pPr>
      <w:r w:rsidRPr="00415F84">
        <w:rPr>
          <w:sz w:val="16"/>
          <w:szCs w:val="16"/>
        </w:rPr>
        <w:t>/home/mweber/CAVE/v4-2Test/mpondSLM/sources-qa_test-1/rads1-src_mod_last.card</w:t>
      </w:r>
      <w:r w:rsidRPr="00415F84">
        <w:rPr>
          <w:sz w:val="16"/>
          <w:szCs w:val="16"/>
        </w:rPr>
        <w:tab/>
        <w:t>8f792b04b0addac73e7b329a1f1e81e5f14f1dc3ef5ac05fd8a2e6fd8b93ecee</w:t>
      </w:r>
    </w:p>
    <w:p w14:paraId="29BBD133" w14:textId="77777777" w:rsidR="00945BA3" w:rsidRPr="00415F84" w:rsidRDefault="00945BA3" w:rsidP="00945BA3">
      <w:pPr>
        <w:rPr>
          <w:sz w:val="16"/>
          <w:szCs w:val="16"/>
        </w:rPr>
      </w:pPr>
    </w:p>
    <w:p w14:paraId="43958426" w14:textId="2C257990" w:rsidR="002D20F9" w:rsidRDefault="00945BA3">
      <w:pPr>
        <w:rPr>
          <w:b/>
          <w:bCs/>
        </w:rPr>
      </w:pPr>
      <w:r w:rsidRPr="00415F84">
        <w:rPr>
          <w:sz w:val="16"/>
          <w:szCs w:val="16"/>
        </w:rPr>
        <w:t>###Finished Process###</w:t>
      </w:r>
    </w:p>
    <w:tbl>
      <w:tblPr>
        <w:tblStyle w:val="TableGrid"/>
        <w:tblW w:w="0" w:type="auto"/>
        <w:tblInd w:w="720" w:type="dxa"/>
        <w:tblLook w:val="04A0" w:firstRow="1" w:lastRow="0" w:firstColumn="1" w:lastColumn="0" w:noHBand="0" w:noVBand="1"/>
      </w:tblPr>
      <w:tblGrid>
        <w:gridCol w:w="567"/>
        <w:gridCol w:w="3389"/>
        <w:gridCol w:w="3435"/>
        <w:gridCol w:w="1969"/>
      </w:tblGrid>
      <w:tr w:rsidR="003107A5" w:rsidRPr="00932809" w14:paraId="164F9D74" w14:textId="77777777" w:rsidTr="00ED1CA7">
        <w:trPr>
          <w:cantSplit/>
          <w:trHeight w:val="360"/>
          <w:tblHeader/>
        </w:trPr>
        <w:tc>
          <w:tcPr>
            <w:tcW w:w="9360" w:type="dxa"/>
            <w:gridSpan w:val="4"/>
            <w:tcBorders>
              <w:top w:val="nil"/>
              <w:left w:val="nil"/>
              <w:bottom w:val="single" w:sz="4" w:space="0" w:color="auto"/>
              <w:right w:val="nil"/>
            </w:tcBorders>
            <w:vAlign w:val="bottom"/>
          </w:tcPr>
          <w:p w14:paraId="5F2602DE" w14:textId="1CF0319F" w:rsidR="003107A5" w:rsidRDefault="003107A5" w:rsidP="00ED1CA7">
            <w:pPr>
              <w:pStyle w:val="Table"/>
            </w:pPr>
            <w:r>
              <w:t xml:space="preserve">Table </w:t>
            </w:r>
            <w:r w:rsidR="00713D98">
              <w:t>A-1</w:t>
            </w:r>
          </w:p>
          <w:p w14:paraId="5048DCE8" w14:textId="77777777" w:rsidR="003107A5" w:rsidRPr="00DA11B3" w:rsidRDefault="000F5634" w:rsidP="00ED1CA7">
            <w:pPr>
              <w:pStyle w:val="H1bodytext"/>
              <w:spacing w:after="0"/>
              <w:ind w:left="0"/>
              <w:jc w:val="center"/>
              <w:rPr>
                <w:rFonts w:ascii="Arial" w:hAnsi="Arial"/>
                <w:b/>
                <w:szCs w:val="22"/>
              </w:rPr>
            </w:pPr>
            <w:sdt>
              <w:sdtPr>
                <w:rPr>
                  <w:rFonts w:ascii="Arial" w:hAnsi="Arial"/>
                  <w:b/>
                  <w:bCs/>
                  <w:szCs w:val="22"/>
                </w:rPr>
                <w:alias w:val="Keywords"/>
                <w:tag w:val=""/>
                <w:id w:val="1014892976"/>
                <w:placeholder>
                  <w:docPart w:val="7A0BAB520F5B4E9EA54895F0BF3DD7EB"/>
                </w:placeholder>
                <w:dataBinding w:prefixMappings="xmlns:ns0='http://purl.org/dc/elements/1.1/' xmlns:ns1='http://schemas.openxmlformats.org/package/2006/metadata/core-properties' " w:xpath="/ns1:coreProperties[1]/ns1:keywords[1]" w:storeItemID="{6C3C8BC8-F283-45AE-878A-BAB7291924A1}"/>
                <w:text/>
              </w:sdtPr>
              <w:sdtEndPr/>
              <w:sdtContent>
                <w:r w:rsidR="003107A5">
                  <w:rPr>
                    <w:rFonts w:ascii="Arial" w:hAnsi="Arial"/>
                    <w:b/>
                    <w:bCs/>
                    <w:szCs w:val="22"/>
                  </w:rPr>
                  <w:t>Source Node Moving</w:t>
                </w:r>
              </w:sdtContent>
            </w:sdt>
            <w:r w:rsidR="003107A5" w:rsidRPr="00DA11B3">
              <w:rPr>
                <w:rFonts w:ascii="Arial" w:hAnsi="Arial" w:cs="Arial"/>
                <w:b/>
                <w:szCs w:val="22"/>
              </w:rPr>
              <w:t xml:space="preserve"> Acceptance </w:t>
            </w:r>
            <w:r w:rsidR="003107A5" w:rsidRPr="00DA11B3">
              <w:rPr>
                <w:rFonts w:ascii="Arial" w:hAnsi="Arial"/>
                <w:b/>
                <w:szCs w:val="22"/>
              </w:rPr>
              <w:t>Test Plan Case 1</w:t>
            </w:r>
          </w:p>
        </w:tc>
      </w:tr>
      <w:tr w:rsidR="003107A5" w:rsidRPr="007D0AAC" w14:paraId="414F9835" w14:textId="77777777" w:rsidTr="00ED1CA7">
        <w:trPr>
          <w:cantSplit/>
          <w:trHeight w:val="530"/>
          <w:tblHeader/>
        </w:trPr>
        <w:tc>
          <w:tcPr>
            <w:tcW w:w="4397" w:type="dxa"/>
            <w:gridSpan w:val="2"/>
            <w:tcBorders>
              <w:top w:val="single" w:sz="4" w:space="0" w:color="auto"/>
            </w:tcBorders>
            <w:shd w:val="clear" w:color="auto" w:fill="auto"/>
            <w:vAlign w:val="center"/>
          </w:tcPr>
          <w:p w14:paraId="07583792" w14:textId="77777777" w:rsidR="003107A5" w:rsidRPr="007D0AAC" w:rsidRDefault="000F5634" w:rsidP="00ED1CA7">
            <w:pPr>
              <w:pStyle w:val="H1bodytext"/>
              <w:spacing w:after="0"/>
              <w:ind w:left="0"/>
              <w:jc w:val="center"/>
              <w:rPr>
                <w:rFonts w:ascii="Arial" w:hAnsi="Arial"/>
                <w:b/>
                <w:sz w:val="20"/>
              </w:rPr>
            </w:pPr>
            <w:sdt>
              <w:sdtPr>
                <w:rPr>
                  <w:rFonts w:ascii="Arial" w:hAnsi="Arial"/>
                  <w:b/>
                  <w:bCs/>
                  <w:sz w:val="20"/>
                </w:rPr>
                <w:alias w:val="Keywords"/>
                <w:tag w:val=""/>
                <w:id w:val="-571580006"/>
                <w:placeholder>
                  <w:docPart w:val="ED0356F1944F4A5AA39953C8C4891DD7"/>
                </w:placeholder>
                <w:dataBinding w:prefixMappings="xmlns:ns0='http://purl.org/dc/elements/1.1/' xmlns:ns1='http://schemas.openxmlformats.org/package/2006/metadata/core-properties' " w:xpath="/ns1:coreProperties[1]/ns1:keywords[1]" w:storeItemID="{6C3C8BC8-F283-45AE-878A-BAB7291924A1}"/>
                <w:text/>
              </w:sdtPr>
              <w:sdtEndPr/>
              <w:sdtContent>
                <w:r w:rsidR="003107A5">
                  <w:rPr>
                    <w:rFonts w:ascii="Arial" w:hAnsi="Arial"/>
                    <w:b/>
                    <w:bCs/>
                    <w:sz w:val="20"/>
                  </w:rPr>
                  <w:t>Source Node Moving</w:t>
                </w:r>
              </w:sdtContent>
            </w:sdt>
            <w:r w:rsidR="003107A5" w:rsidRPr="007D0AAC">
              <w:rPr>
                <w:rFonts w:ascii="Arial" w:hAnsi="Arial" w:cs="Arial"/>
                <w:b/>
                <w:sz w:val="20"/>
              </w:rPr>
              <w:t xml:space="preserve"> </w:t>
            </w:r>
            <w:r w:rsidR="003107A5" w:rsidRPr="007D0AAC">
              <w:rPr>
                <w:rFonts w:ascii="Arial" w:hAnsi="Arial"/>
                <w:b/>
                <w:sz w:val="20"/>
              </w:rPr>
              <w:t>Acceptance Testing</w:t>
            </w:r>
          </w:p>
          <w:p w14:paraId="5E589A01" w14:textId="77777777" w:rsidR="003107A5" w:rsidRPr="007D0AAC" w:rsidRDefault="003107A5" w:rsidP="00ED1CA7">
            <w:pPr>
              <w:pStyle w:val="H1bodytext"/>
              <w:spacing w:after="0"/>
              <w:ind w:left="0"/>
              <w:jc w:val="center"/>
              <w:rPr>
                <w:rFonts w:ascii="Arial" w:hAnsi="Arial"/>
                <w:b/>
                <w:sz w:val="20"/>
              </w:rPr>
            </w:pPr>
            <w:r w:rsidRPr="007D0AAC">
              <w:rPr>
                <w:rFonts w:ascii="Arial" w:hAnsi="Arial"/>
                <w:b/>
                <w:sz w:val="20"/>
              </w:rPr>
              <w:t>CACIE</w:t>
            </w:r>
            <w:r>
              <w:rPr>
                <w:rFonts w:ascii="Arial" w:hAnsi="Arial"/>
                <w:b/>
                <w:sz w:val="20"/>
              </w:rPr>
              <w:t>-</w:t>
            </w:r>
            <w:sdt>
              <w:sdtPr>
                <w:rPr>
                  <w:rFonts w:ascii="Arial" w:hAnsi="Arial"/>
                  <w:b/>
                  <w:bCs/>
                  <w:sz w:val="20"/>
                </w:rPr>
                <w:alias w:val="Keywords"/>
                <w:tag w:val=""/>
                <w:id w:val="-1567254440"/>
                <w:placeholder>
                  <w:docPart w:val="FA978347B9D24A9A8C6478B1165BB01B"/>
                </w:placeholder>
                <w:dataBinding w:prefixMappings="xmlns:ns0='http://purl.org/dc/elements/1.1/' xmlns:ns1='http://schemas.openxmlformats.org/package/2006/metadata/core-properties' " w:xpath="/ns1:coreProperties[1]/ns1:keywords[1]" w:storeItemID="{6C3C8BC8-F283-45AE-878A-BAB7291924A1}"/>
                <w:text/>
              </w:sdtPr>
              <w:sdtEndPr/>
              <w:sdtContent>
                <w:r>
                  <w:rPr>
                    <w:rFonts w:ascii="Arial" w:hAnsi="Arial"/>
                    <w:b/>
                    <w:bCs/>
                    <w:sz w:val="20"/>
                  </w:rPr>
                  <w:t>Source Node Moving</w:t>
                </w:r>
              </w:sdtContent>
            </w:sdt>
            <w:r w:rsidRPr="007D0AAC">
              <w:rPr>
                <w:rFonts w:ascii="Arial" w:hAnsi="Arial"/>
                <w:b/>
                <w:sz w:val="20"/>
              </w:rPr>
              <w:t xml:space="preserve"> – AT-</w:t>
            </w:r>
            <w:r>
              <w:rPr>
                <w:rFonts w:ascii="Arial" w:hAnsi="Arial"/>
                <w:b/>
                <w:sz w:val="20"/>
              </w:rPr>
              <w:t>1</w:t>
            </w:r>
          </w:p>
        </w:tc>
        <w:tc>
          <w:tcPr>
            <w:tcW w:w="4963" w:type="dxa"/>
            <w:gridSpan w:val="2"/>
            <w:tcBorders>
              <w:top w:val="single" w:sz="4" w:space="0" w:color="auto"/>
            </w:tcBorders>
            <w:shd w:val="clear" w:color="auto" w:fill="auto"/>
            <w:vAlign w:val="center"/>
          </w:tcPr>
          <w:p w14:paraId="0818FA86" w14:textId="163BF5F9" w:rsidR="003107A5" w:rsidRPr="007D0AAC" w:rsidRDefault="003107A5" w:rsidP="00ED1CA7">
            <w:pPr>
              <w:pStyle w:val="H1bodytext"/>
              <w:spacing w:after="0"/>
              <w:ind w:left="0"/>
              <w:rPr>
                <w:rFonts w:ascii="Arial" w:hAnsi="Arial"/>
                <w:b/>
                <w:sz w:val="20"/>
              </w:rPr>
            </w:pPr>
            <w:r w:rsidRPr="007D0AAC">
              <w:rPr>
                <w:rFonts w:ascii="Arial" w:hAnsi="Arial"/>
                <w:b/>
                <w:sz w:val="20"/>
              </w:rPr>
              <w:t>Date:</w:t>
            </w:r>
            <w:r w:rsidR="00A45817">
              <w:rPr>
                <w:rFonts w:ascii="Arial" w:hAnsi="Arial"/>
                <w:b/>
                <w:sz w:val="20"/>
              </w:rPr>
              <w:t xml:space="preserve"> </w:t>
            </w:r>
            <w:r w:rsidR="00A45817" w:rsidRPr="00A45817">
              <w:rPr>
                <w:rFonts w:ascii="Arial" w:hAnsi="Arial"/>
                <w:b/>
                <w:sz w:val="20"/>
              </w:rPr>
              <w:t>04/03/2020</w:t>
            </w:r>
            <w:r w:rsidR="00CC0847">
              <w:rPr>
                <w:rFonts w:ascii="Arial" w:hAnsi="Arial"/>
                <w:b/>
                <w:sz w:val="20"/>
              </w:rPr>
              <w:t xml:space="preserve"> and 04/06/2020</w:t>
            </w:r>
          </w:p>
        </w:tc>
      </w:tr>
      <w:tr w:rsidR="003107A5" w:rsidRPr="007D0AAC" w14:paraId="660161E8" w14:textId="77777777" w:rsidTr="00ED1CA7">
        <w:trPr>
          <w:cantSplit/>
          <w:trHeight w:val="530"/>
          <w:tblHeader/>
        </w:trPr>
        <w:tc>
          <w:tcPr>
            <w:tcW w:w="4397" w:type="dxa"/>
            <w:gridSpan w:val="2"/>
            <w:tcBorders>
              <w:top w:val="single" w:sz="4" w:space="0" w:color="auto"/>
            </w:tcBorders>
            <w:shd w:val="clear" w:color="auto" w:fill="auto"/>
            <w:vAlign w:val="center"/>
          </w:tcPr>
          <w:p w14:paraId="258F0591" w14:textId="77777777" w:rsidR="003107A5" w:rsidRPr="007D0AAC" w:rsidRDefault="003107A5" w:rsidP="00ED1CA7">
            <w:pPr>
              <w:pStyle w:val="H1bodytext"/>
              <w:spacing w:after="0"/>
              <w:ind w:left="0"/>
              <w:rPr>
                <w:rFonts w:ascii="Arial" w:hAnsi="Arial"/>
                <w:b/>
                <w:sz w:val="20"/>
              </w:rPr>
            </w:pPr>
            <w:r w:rsidRPr="007D0AAC">
              <w:rPr>
                <w:rFonts w:ascii="Arial" w:hAnsi="Arial"/>
                <w:b/>
                <w:sz w:val="20"/>
              </w:rPr>
              <w:t xml:space="preserve">Tool Runner </w:t>
            </w:r>
            <w:r>
              <w:rPr>
                <w:rFonts w:ascii="Arial" w:hAnsi="Arial"/>
                <w:b/>
                <w:sz w:val="20"/>
              </w:rPr>
              <w:t xml:space="preserve">Log </w:t>
            </w:r>
            <w:r w:rsidRPr="007D0AAC">
              <w:rPr>
                <w:rFonts w:ascii="Arial" w:hAnsi="Arial"/>
                <w:b/>
                <w:sz w:val="20"/>
              </w:rPr>
              <w:t>File Location for this test:</w:t>
            </w:r>
          </w:p>
          <w:p w14:paraId="7AD55D1F" w14:textId="13C3D1CB" w:rsidR="003107A5" w:rsidRPr="007D0AAC" w:rsidRDefault="00CC0847" w:rsidP="00ED1CA7">
            <w:pPr>
              <w:pStyle w:val="H1bodytext"/>
              <w:spacing w:after="0"/>
              <w:ind w:left="0"/>
              <w:rPr>
                <w:rFonts w:ascii="Arial" w:hAnsi="Arial"/>
                <w:b/>
                <w:sz w:val="20"/>
              </w:rPr>
            </w:pPr>
            <w:r>
              <w:rPr>
                <w:rFonts w:ascii="Arial" w:hAnsi="Arial"/>
                <w:b/>
                <w:sz w:val="20"/>
              </w:rPr>
              <w:t>\</w:t>
            </w:r>
            <w:r w:rsidRPr="006E2DD6">
              <w:rPr>
                <w:rFonts w:ascii="Arial" w:hAnsi="Arial"/>
                <w:b/>
                <w:sz w:val="20"/>
              </w:rPr>
              <w:t>CAVE\v4-2Test\</w:t>
            </w:r>
            <w:proofErr w:type="spellStart"/>
            <w:r w:rsidRPr="006E2DD6">
              <w:rPr>
                <w:rFonts w:ascii="Arial" w:hAnsi="Arial"/>
                <w:b/>
                <w:sz w:val="20"/>
              </w:rPr>
              <w:t>mpondSLM</w:t>
            </w:r>
            <w:proofErr w:type="spellEnd"/>
            <w:r w:rsidRPr="006E2DD6">
              <w:rPr>
                <w:rFonts w:ascii="Arial" w:hAnsi="Arial"/>
                <w:b/>
                <w:sz w:val="20"/>
              </w:rPr>
              <w:t>\sources-</w:t>
            </w:r>
            <w:r>
              <w:rPr>
                <w:rFonts w:ascii="Arial" w:hAnsi="Arial"/>
                <w:b/>
                <w:sz w:val="20"/>
              </w:rPr>
              <w:t>qa_</w:t>
            </w:r>
            <w:r w:rsidRPr="006E2DD6">
              <w:rPr>
                <w:rFonts w:ascii="Arial" w:hAnsi="Arial"/>
                <w:b/>
                <w:sz w:val="20"/>
              </w:rPr>
              <w:t>test-1</w:t>
            </w:r>
          </w:p>
        </w:tc>
        <w:tc>
          <w:tcPr>
            <w:tcW w:w="4963" w:type="dxa"/>
            <w:gridSpan w:val="2"/>
            <w:tcBorders>
              <w:top w:val="single" w:sz="4" w:space="0" w:color="auto"/>
            </w:tcBorders>
            <w:shd w:val="clear" w:color="auto" w:fill="auto"/>
            <w:vAlign w:val="center"/>
          </w:tcPr>
          <w:p w14:paraId="6662591C" w14:textId="4CF0F4E6" w:rsidR="003107A5" w:rsidRPr="007D0AAC" w:rsidRDefault="003107A5" w:rsidP="00ED1CA7">
            <w:pPr>
              <w:pStyle w:val="H1bodytext"/>
              <w:spacing w:after="0"/>
              <w:ind w:left="0"/>
              <w:rPr>
                <w:rFonts w:ascii="Arial" w:hAnsi="Arial"/>
                <w:b/>
                <w:sz w:val="20"/>
              </w:rPr>
            </w:pPr>
            <w:r>
              <w:rPr>
                <w:rFonts w:ascii="Arial" w:hAnsi="Arial"/>
                <w:b/>
                <w:sz w:val="20"/>
              </w:rPr>
              <w:t>Test Performed By:</w:t>
            </w:r>
            <w:r w:rsidR="00A45817">
              <w:rPr>
                <w:rFonts w:ascii="Arial" w:hAnsi="Arial"/>
                <w:b/>
                <w:sz w:val="20"/>
              </w:rPr>
              <w:t xml:space="preserve"> Mary Weber</w:t>
            </w:r>
          </w:p>
        </w:tc>
      </w:tr>
      <w:tr w:rsidR="003107A5" w:rsidRPr="007D0AAC" w14:paraId="0D12E5EC" w14:textId="77777777" w:rsidTr="00ED1CA7">
        <w:trPr>
          <w:cantSplit/>
          <w:trHeight w:val="530"/>
          <w:tblHeader/>
        </w:trPr>
        <w:tc>
          <w:tcPr>
            <w:tcW w:w="9360" w:type="dxa"/>
            <w:gridSpan w:val="4"/>
            <w:tcBorders>
              <w:top w:val="single" w:sz="4" w:space="0" w:color="auto"/>
            </w:tcBorders>
            <w:shd w:val="clear" w:color="auto" w:fill="auto"/>
            <w:vAlign w:val="center"/>
          </w:tcPr>
          <w:p w14:paraId="5E160035" w14:textId="77777777" w:rsidR="003107A5" w:rsidRPr="007D0AAC" w:rsidRDefault="003107A5" w:rsidP="00ED1CA7">
            <w:pPr>
              <w:pStyle w:val="H1bodytext"/>
              <w:spacing w:after="0"/>
              <w:ind w:left="0"/>
              <w:rPr>
                <w:rFonts w:ascii="Arial" w:hAnsi="Arial"/>
                <w:b/>
                <w:sz w:val="20"/>
              </w:rPr>
            </w:pPr>
            <w:r w:rsidRPr="007D0AAC">
              <w:rPr>
                <w:rFonts w:ascii="Arial" w:hAnsi="Arial"/>
                <w:b/>
                <w:sz w:val="20"/>
              </w:rPr>
              <w:t xml:space="preserve">Testing Directory: </w:t>
            </w:r>
            <w:r>
              <w:rPr>
                <w:rFonts w:ascii="Arial" w:hAnsi="Arial"/>
                <w:b/>
                <w:sz w:val="20"/>
              </w:rPr>
              <w:t>\</w:t>
            </w:r>
            <w:r w:rsidRPr="006E2DD6">
              <w:rPr>
                <w:rFonts w:ascii="Arial" w:hAnsi="Arial"/>
                <w:b/>
                <w:sz w:val="20"/>
              </w:rPr>
              <w:t>CAVE\v4-2Test\</w:t>
            </w:r>
            <w:proofErr w:type="spellStart"/>
            <w:r w:rsidRPr="006E2DD6">
              <w:rPr>
                <w:rFonts w:ascii="Arial" w:hAnsi="Arial"/>
                <w:b/>
                <w:sz w:val="20"/>
              </w:rPr>
              <w:t>mpondSLM</w:t>
            </w:r>
            <w:proofErr w:type="spellEnd"/>
            <w:r w:rsidRPr="006E2DD6">
              <w:rPr>
                <w:rFonts w:ascii="Arial" w:hAnsi="Arial"/>
                <w:b/>
                <w:sz w:val="20"/>
              </w:rPr>
              <w:t>\sources-</w:t>
            </w:r>
            <w:r>
              <w:rPr>
                <w:rFonts w:ascii="Arial" w:hAnsi="Arial"/>
                <w:b/>
                <w:sz w:val="20"/>
              </w:rPr>
              <w:t>qa_</w:t>
            </w:r>
            <w:r w:rsidRPr="006E2DD6">
              <w:rPr>
                <w:rFonts w:ascii="Arial" w:hAnsi="Arial"/>
                <w:b/>
                <w:sz w:val="20"/>
              </w:rPr>
              <w:t>test-1</w:t>
            </w:r>
          </w:p>
        </w:tc>
      </w:tr>
      <w:tr w:rsidR="00FE4711" w:rsidRPr="00572F5F" w14:paraId="26392ABB" w14:textId="77777777" w:rsidTr="004E04DF">
        <w:trPr>
          <w:cantSplit/>
          <w:trHeight w:val="530"/>
          <w:tblHeader/>
        </w:trPr>
        <w:tc>
          <w:tcPr>
            <w:tcW w:w="990" w:type="dxa"/>
            <w:tcBorders>
              <w:top w:val="single" w:sz="4" w:space="0" w:color="auto"/>
            </w:tcBorders>
            <w:shd w:val="clear" w:color="auto" w:fill="D9D9D9" w:themeFill="background1" w:themeFillShade="D9"/>
            <w:vAlign w:val="center"/>
          </w:tcPr>
          <w:p w14:paraId="290B3B18" w14:textId="77777777" w:rsidR="003107A5" w:rsidRPr="007D0AAC" w:rsidRDefault="003107A5" w:rsidP="00ED1CA7">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3407" w:type="dxa"/>
            <w:tcBorders>
              <w:top w:val="single" w:sz="4" w:space="0" w:color="auto"/>
            </w:tcBorders>
            <w:shd w:val="clear" w:color="auto" w:fill="D9D9D9" w:themeFill="background1" w:themeFillShade="D9"/>
            <w:vAlign w:val="center"/>
          </w:tcPr>
          <w:p w14:paraId="2EE6CF94" w14:textId="77777777" w:rsidR="003107A5" w:rsidRPr="007D0AAC" w:rsidRDefault="003107A5" w:rsidP="00ED1CA7">
            <w:pPr>
              <w:pStyle w:val="H1bodytext"/>
              <w:spacing w:after="0"/>
              <w:ind w:left="0"/>
              <w:jc w:val="center"/>
              <w:rPr>
                <w:rFonts w:ascii="Arial" w:hAnsi="Arial"/>
                <w:b/>
                <w:sz w:val="20"/>
              </w:rPr>
            </w:pPr>
            <w:r w:rsidRPr="007D0AAC">
              <w:rPr>
                <w:rFonts w:ascii="Arial" w:hAnsi="Arial"/>
                <w:b/>
                <w:sz w:val="20"/>
              </w:rPr>
              <w:t>Test Instruction</w:t>
            </w:r>
          </w:p>
        </w:tc>
        <w:tc>
          <w:tcPr>
            <w:tcW w:w="3837" w:type="dxa"/>
            <w:tcBorders>
              <w:top w:val="single" w:sz="4" w:space="0" w:color="auto"/>
            </w:tcBorders>
            <w:shd w:val="clear" w:color="auto" w:fill="D9D9D9" w:themeFill="background1" w:themeFillShade="D9"/>
            <w:vAlign w:val="center"/>
          </w:tcPr>
          <w:p w14:paraId="67B61BA8" w14:textId="77777777" w:rsidR="003107A5" w:rsidRPr="007D0AAC" w:rsidRDefault="003107A5" w:rsidP="00ED1CA7">
            <w:pPr>
              <w:pStyle w:val="H1bodytext"/>
              <w:spacing w:after="0"/>
              <w:ind w:left="0"/>
              <w:jc w:val="center"/>
              <w:rPr>
                <w:rFonts w:ascii="Arial" w:hAnsi="Arial"/>
                <w:b/>
                <w:sz w:val="20"/>
              </w:rPr>
            </w:pPr>
            <w:r w:rsidRPr="007D0AAC">
              <w:rPr>
                <w:rFonts w:ascii="Arial" w:hAnsi="Arial"/>
                <w:b/>
                <w:sz w:val="20"/>
              </w:rPr>
              <w:t>Expected Result</w:t>
            </w:r>
          </w:p>
        </w:tc>
        <w:tc>
          <w:tcPr>
            <w:tcW w:w="1126" w:type="dxa"/>
            <w:tcBorders>
              <w:top w:val="single" w:sz="4" w:space="0" w:color="auto"/>
            </w:tcBorders>
            <w:shd w:val="clear" w:color="auto" w:fill="D9D9D9" w:themeFill="background1" w:themeFillShade="D9"/>
            <w:vAlign w:val="center"/>
          </w:tcPr>
          <w:p w14:paraId="504FF364" w14:textId="77777777" w:rsidR="003107A5" w:rsidRPr="007D0AAC" w:rsidRDefault="003107A5" w:rsidP="00ED1CA7">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3107A5" w:rsidRPr="007D0AAC" w14:paraId="151310D9" w14:textId="77777777" w:rsidTr="00ED1CA7">
        <w:trPr>
          <w:trHeight w:val="440"/>
        </w:trPr>
        <w:tc>
          <w:tcPr>
            <w:tcW w:w="9360" w:type="dxa"/>
            <w:gridSpan w:val="4"/>
            <w:vAlign w:val="center"/>
          </w:tcPr>
          <w:p w14:paraId="7A2914E2" w14:textId="77777777" w:rsidR="003107A5" w:rsidRPr="007D0AAC" w:rsidRDefault="003107A5" w:rsidP="00ED1CA7">
            <w:pPr>
              <w:pStyle w:val="H1bodytext"/>
              <w:spacing w:after="0"/>
              <w:ind w:left="0"/>
              <w:rPr>
                <w:rFonts w:ascii="Arial" w:hAnsi="Arial"/>
                <w:sz w:val="20"/>
              </w:rPr>
            </w:pPr>
            <w:r>
              <w:rPr>
                <w:rFonts w:ascii="Arial" w:hAnsi="Arial"/>
                <w:sz w:val="20"/>
              </w:rPr>
              <w:t>Navigate to the Testing Directory</w:t>
            </w:r>
          </w:p>
        </w:tc>
      </w:tr>
      <w:tr w:rsidR="00FE4711" w14:paraId="4C0063B0" w14:textId="77777777" w:rsidTr="004E04DF">
        <w:trPr>
          <w:trHeight w:val="476"/>
        </w:trPr>
        <w:tc>
          <w:tcPr>
            <w:tcW w:w="990" w:type="dxa"/>
            <w:vAlign w:val="center"/>
          </w:tcPr>
          <w:p w14:paraId="177A1A4B" w14:textId="77777777" w:rsidR="003107A5" w:rsidRPr="007D0AAC" w:rsidRDefault="003107A5" w:rsidP="00ED1CA7">
            <w:pPr>
              <w:pStyle w:val="H1bodytext"/>
              <w:spacing w:after="0"/>
              <w:ind w:left="0"/>
              <w:jc w:val="center"/>
              <w:rPr>
                <w:rFonts w:ascii="Arial" w:hAnsi="Arial"/>
                <w:sz w:val="20"/>
              </w:rPr>
            </w:pPr>
            <w:r>
              <w:rPr>
                <w:rFonts w:ascii="Arial" w:hAnsi="Arial"/>
                <w:sz w:val="20"/>
              </w:rPr>
              <w:t>1</w:t>
            </w:r>
          </w:p>
        </w:tc>
        <w:tc>
          <w:tcPr>
            <w:tcW w:w="3407" w:type="dxa"/>
            <w:vAlign w:val="center"/>
          </w:tcPr>
          <w:p w14:paraId="424F7155" w14:textId="77777777" w:rsidR="003107A5" w:rsidRDefault="003107A5" w:rsidP="00ED1CA7">
            <w:pPr>
              <w:pStyle w:val="H1bodytext"/>
              <w:spacing w:after="0"/>
              <w:ind w:left="0"/>
              <w:rPr>
                <w:rFonts w:ascii="Arial" w:hAnsi="Arial"/>
                <w:sz w:val="20"/>
              </w:rPr>
            </w:pPr>
            <w:r>
              <w:rPr>
                <w:rFonts w:ascii="Arial" w:hAnsi="Arial"/>
                <w:sz w:val="20"/>
              </w:rPr>
              <w:t xml:space="preserve">Make sure the following files are present in the working directory: </w:t>
            </w:r>
            <w:r w:rsidRPr="00314D3F">
              <w:rPr>
                <w:rFonts w:ascii="Arial" w:hAnsi="Arial"/>
                <w:i/>
                <w:iCs/>
                <w:sz w:val="20"/>
              </w:rPr>
              <w:t>rads1-src.card</w:t>
            </w:r>
            <w:r w:rsidRPr="004E04DF">
              <w:rPr>
                <w:rFonts w:ascii="Arial" w:hAnsi="Arial"/>
                <w:sz w:val="20"/>
              </w:rPr>
              <w:t xml:space="preserve"> and</w:t>
            </w:r>
            <w:r w:rsidRPr="00314D3F">
              <w:rPr>
                <w:rFonts w:ascii="Arial" w:hAnsi="Arial"/>
                <w:i/>
                <w:iCs/>
                <w:sz w:val="20"/>
              </w:rPr>
              <w:t xml:space="preserve"> rads2-src.card</w:t>
            </w:r>
            <w:r>
              <w:rPr>
                <w:rFonts w:ascii="Arial" w:hAnsi="Arial"/>
                <w:i/>
                <w:iCs/>
                <w:sz w:val="20"/>
              </w:rPr>
              <w:t xml:space="preserve"> </w:t>
            </w:r>
            <w:r>
              <w:rPr>
                <w:rFonts w:ascii="Arial" w:hAnsi="Arial"/>
                <w:sz w:val="20"/>
              </w:rPr>
              <w:t xml:space="preserve">and </w:t>
            </w:r>
            <w:proofErr w:type="spellStart"/>
            <w:r w:rsidRPr="00314D3F">
              <w:rPr>
                <w:rFonts w:ascii="Arial" w:hAnsi="Arial"/>
                <w:i/>
                <w:iCs/>
                <w:sz w:val="20"/>
              </w:rPr>
              <w:t>input.top</w:t>
            </w:r>
            <w:proofErr w:type="spellEnd"/>
            <w:r>
              <w:rPr>
                <w:rFonts w:ascii="Arial" w:hAnsi="Arial"/>
                <w:i/>
                <w:iCs/>
                <w:sz w:val="20"/>
              </w:rPr>
              <w:t xml:space="preserve"> </w:t>
            </w:r>
            <w:r w:rsidRPr="009C3523">
              <w:rPr>
                <w:rFonts w:ascii="Arial" w:hAnsi="Arial"/>
                <w:sz w:val="20"/>
              </w:rPr>
              <w:t>in the</w:t>
            </w:r>
            <w:r>
              <w:rPr>
                <w:rFonts w:ascii="Arial" w:hAnsi="Arial"/>
                <w:i/>
                <w:iCs/>
                <w:sz w:val="20"/>
              </w:rPr>
              <w:t xml:space="preserve"> </w:t>
            </w:r>
            <w:proofErr w:type="spellStart"/>
            <w:r>
              <w:rPr>
                <w:rFonts w:ascii="Arial" w:hAnsi="Arial"/>
                <w:i/>
                <w:iCs/>
                <w:sz w:val="20"/>
              </w:rPr>
              <w:t>ModelName</w:t>
            </w:r>
            <w:proofErr w:type="spellEnd"/>
            <w:r>
              <w:rPr>
                <w:rFonts w:ascii="Arial" w:hAnsi="Arial"/>
                <w:i/>
                <w:iCs/>
                <w:sz w:val="20"/>
              </w:rPr>
              <w:t xml:space="preserve">/build </w:t>
            </w:r>
            <w:r w:rsidRPr="009C3523">
              <w:rPr>
                <w:rFonts w:ascii="Arial" w:hAnsi="Arial"/>
                <w:sz w:val="20"/>
              </w:rPr>
              <w:t>directory</w:t>
            </w:r>
            <w:r w:rsidRPr="00241E45">
              <w:rPr>
                <w:rFonts w:ascii="Arial" w:hAnsi="Arial"/>
                <w:sz w:val="20"/>
              </w:rPr>
              <w:t>.</w:t>
            </w:r>
          </w:p>
          <w:p w14:paraId="7CBBABA8" w14:textId="77777777" w:rsidR="003107A5" w:rsidRPr="009C3523" w:rsidRDefault="003107A5" w:rsidP="00ED1CA7">
            <w:pPr>
              <w:pStyle w:val="H1bodytext"/>
              <w:spacing w:after="0"/>
              <w:ind w:left="0"/>
              <w:rPr>
                <w:rFonts w:ascii="Arial" w:hAnsi="Arial"/>
                <w:i/>
                <w:iCs/>
                <w:sz w:val="20"/>
              </w:rPr>
            </w:pPr>
            <w:r>
              <w:rPr>
                <w:rFonts w:ascii="Arial" w:hAnsi="Arial"/>
                <w:sz w:val="20"/>
              </w:rPr>
              <w:t xml:space="preserve">This test case is designed to test the move of a single source node at the beginning of a source node group for a liquid source waste site listed in both files: </w:t>
            </w:r>
            <w:r w:rsidRPr="00314D3F">
              <w:rPr>
                <w:rFonts w:ascii="Arial" w:hAnsi="Arial"/>
                <w:i/>
                <w:iCs/>
                <w:sz w:val="20"/>
              </w:rPr>
              <w:t>rads1-src.card</w:t>
            </w:r>
            <w:r w:rsidRPr="004E04DF">
              <w:rPr>
                <w:rFonts w:ascii="Arial" w:hAnsi="Arial"/>
                <w:sz w:val="20"/>
              </w:rPr>
              <w:t xml:space="preserve"> and</w:t>
            </w:r>
            <w:r w:rsidRPr="00314D3F">
              <w:rPr>
                <w:rFonts w:ascii="Arial" w:hAnsi="Arial"/>
                <w:i/>
                <w:iCs/>
                <w:sz w:val="20"/>
              </w:rPr>
              <w:t xml:space="preserve"> rads2-src.card</w:t>
            </w:r>
            <w:r>
              <w:rPr>
                <w:rFonts w:ascii="Arial" w:hAnsi="Arial"/>
                <w:i/>
                <w:iCs/>
                <w:sz w:val="20"/>
              </w:rPr>
              <w:t xml:space="preserve"> </w:t>
            </w:r>
            <w:r w:rsidRPr="009C3523">
              <w:rPr>
                <w:rFonts w:ascii="Arial" w:hAnsi="Arial"/>
                <w:sz w:val="20"/>
              </w:rPr>
              <w:t>to a location where the uppermost active node is  higher than the original location</w:t>
            </w:r>
            <w:r>
              <w:rPr>
                <w:rFonts w:ascii="Arial" w:hAnsi="Arial"/>
                <w:sz w:val="20"/>
              </w:rPr>
              <w:t>.</w:t>
            </w:r>
          </w:p>
        </w:tc>
        <w:tc>
          <w:tcPr>
            <w:tcW w:w="3837" w:type="dxa"/>
            <w:vAlign w:val="center"/>
          </w:tcPr>
          <w:p w14:paraId="46B54DCF" w14:textId="77777777" w:rsidR="003107A5" w:rsidRPr="007D0AAC" w:rsidRDefault="003107A5" w:rsidP="00ED1CA7">
            <w:pPr>
              <w:pStyle w:val="H1bodytext"/>
              <w:spacing w:after="0"/>
              <w:ind w:left="0"/>
              <w:rPr>
                <w:rFonts w:ascii="Arial" w:hAnsi="Arial"/>
                <w:sz w:val="20"/>
              </w:rPr>
            </w:pPr>
            <w:r>
              <w:rPr>
                <w:rFonts w:ascii="Arial" w:hAnsi="Arial"/>
                <w:sz w:val="20"/>
              </w:rPr>
              <w:t>The files are present in the working directory.</w:t>
            </w:r>
          </w:p>
        </w:tc>
        <w:tc>
          <w:tcPr>
            <w:tcW w:w="1126" w:type="dxa"/>
            <w:vAlign w:val="center"/>
          </w:tcPr>
          <w:p w14:paraId="3476C8C1" w14:textId="3A706794" w:rsidR="003107A5" w:rsidRPr="007D0AAC" w:rsidRDefault="00154C69" w:rsidP="00ED1CA7">
            <w:pPr>
              <w:pStyle w:val="H1bodytext"/>
              <w:spacing w:after="0"/>
              <w:ind w:left="0"/>
              <w:jc w:val="center"/>
              <w:rPr>
                <w:rFonts w:ascii="Arial" w:hAnsi="Arial"/>
                <w:sz w:val="20"/>
              </w:rPr>
            </w:pPr>
            <w:r>
              <w:rPr>
                <w:rFonts w:ascii="Arial" w:hAnsi="Arial"/>
                <w:sz w:val="20"/>
              </w:rPr>
              <w:t>PASS</w:t>
            </w:r>
          </w:p>
        </w:tc>
      </w:tr>
      <w:tr w:rsidR="00FE4711" w14:paraId="7B9F21DC" w14:textId="77777777" w:rsidTr="004E04DF">
        <w:trPr>
          <w:trHeight w:val="476"/>
        </w:trPr>
        <w:tc>
          <w:tcPr>
            <w:tcW w:w="990" w:type="dxa"/>
            <w:vAlign w:val="center"/>
          </w:tcPr>
          <w:p w14:paraId="45FD2D08" w14:textId="77777777" w:rsidR="003107A5" w:rsidRPr="007D0AAC" w:rsidRDefault="003107A5" w:rsidP="00ED1CA7">
            <w:pPr>
              <w:pStyle w:val="H1bodytext"/>
              <w:spacing w:after="0"/>
              <w:ind w:left="0"/>
              <w:jc w:val="center"/>
              <w:rPr>
                <w:rFonts w:ascii="Arial" w:hAnsi="Arial"/>
                <w:sz w:val="20"/>
              </w:rPr>
            </w:pPr>
            <w:r>
              <w:rPr>
                <w:rFonts w:ascii="Arial" w:hAnsi="Arial"/>
                <w:sz w:val="20"/>
              </w:rPr>
              <w:t>2</w:t>
            </w:r>
          </w:p>
        </w:tc>
        <w:tc>
          <w:tcPr>
            <w:tcW w:w="3407" w:type="dxa"/>
            <w:vAlign w:val="center"/>
          </w:tcPr>
          <w:p w14:paraId="1CB55A6F" w14:textId="699E7414" w:rsidR="003107A5" w:rsidRDefault="003107A5" w:rsidP="00ED1CA7">
            <w:pPr>
              <w:pStyle w:val="H1bodytext"/>
              <w:spacing w:after="0"/>
              <w:ind w:left="0"/>
              <w:rPr>
                <w:rFonts w:ascii="Arial" w:hAnsi="Arial"/>
                <w:sz w:val="20"/>
              </w:rPr>
            </w:pPr>
            <w:r>
              <w:rPr>
                <w:rFonts w:ascii="Arial" w:hAnsi="Arial"/>
                <w:sz w:val="20"/>
              </w:rPr>
              <w:t>Copy the shell script “</w:t>
            </w:r>
            <w:r w:rsidRPr="006E2DD6">
              <w:rPr>
                <w:rFonts w:ascii="Arial" w:hAnsi="Arial"/>
                <w:sz w:val="20"/>
              </w:rPr>
              <w:t>run_move_source_nodes.sh</w:t>
            </w:r>
            <w:r>
              <w:rPr>
                <w:rFonts w:ascii="Arial" w:hAnsi="Arial"/>
                <w:sz w:val="20"/>
              </w:rPr>
              <w:t xml:space="preserve">” located in </w:t>
            </w:r>
            <w:r>
              <w:rPr>
                <w:rFonts w:ascii="Arial" w:hAnsi="Arial"/>
                <w:b/>
                <w:sz w:val="20"/>
              </w:rPr>
              <w:t>\</w:t>
            </w:r>
            <w:r w:rsidRPr="006E2DD6">
              <w:rPr>
                <w:rFonts w:ascii="Arial" w:hAnsi="Arial"/>
                <w:b/>
                <w:sz w:val="20"/>
              </w:rPr>
              <w:t>CAVE\v4-</w:t>
            </w:r>
            <w:r w:rsidRPr="006E2DD6">
              <w:rPr>
                <w:rFonts w:ascii="Arial" w:hAnsi="Arial"/>
                <w:b/>
                <w:sz w:val="20"/>
              </w:rPr>
              <w:lastRenderedPageBreak/>
              <w:t>2</w:t>
            </w:r>
            <w:r w:rsidR="00C66E8E">
              <w:rPr>
                <w:rFonts w:ascii="Arial" w:hAnsi="Arial"/>
                <w:b/>
                <w:sz w:val="20"/>
              </w:rPr>
              <w:t>Test</w:t>
            </w:r>
            <w:r>
              <w:rPr>
                <w:rFonts w:ascii="Arial" w:hAnsi="Arial"/>
                <w:b/>
                <w:sz w:val="20"/>
              </w:rPr>
              <w:t>\shells\</w:t>
            </w:r>
            <w:r w:rsidR="00C66E8E">
              <w:rPr>
                <w:rFonts w:ascii="Arial" w:hAnsi="Arial"/>
                <w:b/>
                <w:sz w:val="20"/>
              </w:rPr>
              <w:t>dev</w:t>
            </w:r>
            <w:r>
              <w:rPr>
                <w:rFonts w:ascii="Arial" w:hAnsi="Arial"/>
                <w:sz w:val="20"/>
              </w:rPr>
              <w:t xml:space="preserve"> into your testing directory and r</w:t>
            </w:r>
            <w:r w:rsidRPr="00F3469E">
              <w:rPr>
                <w:rFonts w:ascii="Arial" w:hAnsi="Arial"/>
                <w:sz w:val="20"/>
              </w:rPr>
              <w:t xml:space="preserve">eplace the XXXX </w:t>
            </w:r>
            <w:r>
              <w:rPr>
                <w:rFonts w:ascii="Arial" w:hAnsi="Arial"/>
                <w:sz w:val="20"/>
              </w:rPr>
              <w:t xml:space="preserve">in there </w:t>
            </w:r>
            <w:r w:rsidRPr="00F3469E">
              <w:rPr>
                <w:rFonts w:ascii="Arial" w:hAnsi="Arial"/>
                <w:sz w:val="20"/>
              </w:rPr>
              <w:t>with the model name</w:t>
            </w:r>
            <w:r>
              <w:rPr>
                <w:rFonts w:ascii="Arial" w:hAnsi="Arial"/>
                <w:sz w:val="20"/>
              </w:rPr>
              <w:t xml:space="preserve"> according to the instructions given in the script.</w:t>
            </w:r>
          </w:p>
        </w:tc>
        <w:tc>
          <w:tcPr>
            <w:tcW w:w="3837" w:type="dxa"/>
            <w:vAlign w:val="center"/>
          </w:tcPr>
          <w:p w14:paraId="745B1595" w14:textId="77777777" w:rsidR="003107A5" w:rsidRPr="007D0AAC" w:rsidRDefault="003107A5" w:rsidP="00ED1CA7">
            <w:pPr>
              <w:pStyle w:val="H1bodytext"/>
              <w:spacing w:after="0"/>
              <w:ind w:left="0"/>
              <w:rPr>
                <w:rFonts w:ascii="Arial" w:hAnsi="Arial"/>
                <w:sz w:val="20"/>
              </w:rPr>
            </w:pPr>
            <w:r>
              <w:rPr>
                <w:rFonts w:ascii="Arial" w:hAnsi="Arial"/>
                <w:sz w:val="20"/>
              </w:rPr>
              <w:lastRenderedPageBreak/>
              <w:t>The shell script “</w:t>
            </w:r>
            <w:r w:rsidRPr="00314D3F">
              <w:rPr>
                <w:rFonts w:ascii="Arial" w:hAnsi="Arial"/>
                <w:i/>
                <w:iCs/>
                <w:sz w:val="20"/>
              </w:rPr>
              <w:t>run_move_source_nodes.sh</w:t>
            </w:r>
            <w:r>
              <w:rPr>
                <w:rFonts w:ascii="Arial" w:hAnsi="Arial"/>
                <w:sz w:val="20"/>
              </w:rPr>
              <w:t xml:space="preserve">” is copied into the working directory </w:t>
            </w:r>
            <w:r>
              <w:rPr>
                <w:rFonts w:ascii="Arial" w:hAnsi="Arial"/>
                <w:sz w:val="20"/>
              </w:rPr>
              <w:lastRenderedPageBreak/>
              <w:t>and the XXXX is replaced with “</w:t>
            </w:r>
            <w:proofErr w:type="spellStart"/>
            <w:r w:rsidRPr="00314D3F">
              <w:rPr>
                <w:rFonts w:ascii="Arial" w:hAnsi="Arial"/>
                <w:i/>
                <w:iCs/>
                <w:sz w:val="20"/>
              </w:rPr>
              <w:t>mpondSLM</w:t>
            </w:r>
            <w:proofErr w:type="spellEnd"/>
            <w:r>
              <w:rPr>
                <w:rFonts w:ascii="Arial" w:hAnsi="Arial"/>
                <w:sz w:val="20"/>
              </w:rPr>
              <w:t>”.</w:t>
            </w:r>
          </w:p>
        </w:tc>
        <w:tc>
          <w:tcPr>
            <w:tcW w:w="1126" w:type="dxa"/>
            <w:vAlign w:val="center"/>
          </w:tcPr>
          <w:p w14:paraId="6557FD59" w14:textId="5F3CEF52" w:rsidR="003107A5" w:rsidRPr="007D0AAC" w:rsidRDefault="00154C69" w:rsidP="00ED1CA7">
            <w:pPr>
              <w:pStyle w:val="H1bodytext"/>
              <w:spacing w:after="0"/>
              <w:ind w:left="0"/>
              <w:jc w:val="center"/>
              <w:rPr>
                <w:rFonts w:ascii="Arial" w:hAnsi="Arial"/>
                <w:sz w:val="20"/>
              </w:rPr>
            </w:pPr>
            <w:r>
              <w:rPr>
                <w:rFonts w:ascii="Arial" w:hAnsi="Arial"/>
                <w:sz w:val="20"/>
              </w:rPr>
              <w:lastRenderedPageBreak/>
              <w:t>PASS</w:t>
            </w:r>
          </w:p>
        </w:tc>
      </w:tr>
      <w:tr w:rsidR="00262892" w:rsidRPr="007D0AAC" w14:paraId="55E1D1FA" w14:textId="77777777" w:rsidTr="00A9296F">
        <w:trPr>
          <w:trHeight w:val="476"/>
        </w:trPr>
        <w:tc>
          <w:tcPr>
            <w:tcW w:w="990" w:type="dxa"/>
            <w:vAlign w:val="center"/>
          </w:tcPr>
          <w:p w14:paraId="22E2EFA8" w14:textId="77777777" w:rsidR="003107A5" w:rsidRDefault="003107A5" w:rsidP="00ED1CA7">
            <w:pPr>
              <w:pStyle w:val="H1bodytext"/>
              <w:spacing w:after="0"/>
              <w:ind w:left="0"/>
              <w:jc w:val="center"/>
              <w:rPr>
                <w:rFonts w:ascii="Arial" w:hAnsi="Arial"/>
                <w:sz w:val="20"/>
              </w:rPr>
            </w:pPr>
            <w:r>
              <w:rPr>
                <w:rFonts w:ascii="Arial" w:hAnsi="Arial"/>
                <w:sz w:val="20"/>
              </w:rPr>
              <w:t>3</w:t>
            </w:r>
          </w:p>
        </w:tc>
        <w:tc>
          <w:tcPr>
            <w:tcW w:w="3407" w:type="dxa"/>
            <w:vAlign w:val="center"/>
          </w:tcPr>
          <w:p w14:paraId="7710C7E2" w14:textId="04D483D7" w:rsidR="003107A5" w:rsidRDefault="003107A5" w:rsidP="00ED1CA7">
            <w:pPr>
              <w:pStyle w:val="H1bodytext"/>
              <w:spacing w:after="0"/>
              <w:ind w:left="0"/>
              <w:rPr>
                <w:rFonts w:ascii="Arial" w:hAnsi="Arial"/>
                <w:sz w:val="20"/>
              </w:rPr>
            </w:pPr>
            <w:r>
              <w:rPr>
                <w:rFonts w:ascii="Arial" w:hAnsi="Arial"/>
                <w:sz w:val="20"/>
              </w:rPr>
              <w:t>Copy the template of control file “</w:t>
            </w:r>
            <w:r w:rsidRPr="00827EC0">
              <w:rPr>
                <w:rFonts w:ascii="Arial" w:hAnsi="Arial"/>
                <w:sz w:val="20"/>
              </w:rPr>
              <w:t>src_node_changes.dat</w:t>
            </w:r>
            <w:r>
              <w:rPr>
                <w:rFonts w:ascii="Arial" w:hAnsi="Arial"/>
                <w:sz w:val="20"/>
              </w:rPr>
              <w:t xml:space="preserve">” from </w:t>
            </w:r>
            <w:r>
              <w:rPr>
                <w:rFonts w:ascii="Arial" w:hAnsi="Arial"/>
                <w:b/>
                <w:sz w:val="20"/>
              </w:rPr>
              <w:t>\</w:t>
            </w:r>
            <w:r w:rsidRPr="006E2DD6">
              <w:rPr>
                <w:rFonts w:ascii="Arial" w:hAnsi="Arial"/>
                <w:b/>
                <w:sz w:val="20"/>
              </w:rPr>
              <w:t>CAVE\v4-2</w:t>
            </w:r>
            <w:r w:rsidR="00A9296F">
              <w:rPr>
                <w:rFonts w:ascii="Arial" w:hAnsi="Arial"/>
                <w:b/>
                <w:sz w:val="20"/>
              </w:rPr>
              <w:t>\</w:t>
            </w:r>
            <w:r>
              <w:rPr>
                <w:rFonts w:ascii="Arial" w:hAnsi="Arial"/>
                <w:b/>
                <w:sz w:val="20"/>
              </w:rPr>
              <w:t>templates\</w:t>
            </w:r>
            <w:proofErr w:type="spellStart"/>
            <w:r>
              <w:rPr>
                <w:rFonts w:ascii="Arial" w:hAnsi="Arial"/>
                <w:b/>
                <w:sz w:val="20"/>
              </w:rPr>
              <w:t>src_node_mov</w:t>
            </w:r>
            <w:r w:rsidR="00F529E4">
              <w:rPr>
                <w:rFonts w:ascii="Arial" w:hAnsi="Arial"/>
                <w:b/>
                <w:sz w:val="20"/>
              </w:rPr>
              <w:t>e</w:t>
            </w:r>
            <w:proofErr w:type="spellEnd"/>
            <w:r>
              <w:rPr>
                <w:rFonts w:ascii="Arial" w:hAnsi="Arial"/>
                <w:b/>
                <w:sz w:val="20"/>
              </w:rPr>
              <w:t xml:space="preserve"> </w:t>
            </w:r>
            <w:r w:rsidRPr="00674ADF">
              <w:rPr>
                <w:rFonts w:ascii="Arial" w:hAnsi="Arial"/>
                <w:bCs/>
                <w:sz w:val="20"/>
              </w:rPr>
              <w:t>to the working directory</w:t>
            </w:r>
            <w:r>
              <w:rPr>
                <w:rFonts w:ascii="Arial" w:hAnsi="Arial"/>
                <w:bCs/>
                <w:sz w:val="20"/>
              </w:rPr>
              <w:t xml:space="preserve"> and modify it using the instructions given in the README file located in the same directory, to move a single source node at the beginning of a source node group. </w:t>
            </w:r>
          </w:p>
        </w:tc>
        <w:tc>
          <w:tcPr>
            <w:tcW w:w="3837" w:type="dxa"/>
            <w:vAlign w:val="center"/>
          </w:tcPr>
          <w:p w14:paraId="59D130B8" w14:textId="77777777" w:rsidR="003107A5" w:rsidRDefault="003107A5" w:rsidP="00ED1CA7">
            <w:pPr>
              <w:pStyle w:val="H1bodytext"/>
              <w:spacing w:after="0"/>
              <w:ind w:left="0"/>
              <w:rPr>
                <w:rFonts w:ascii="Arial" w:hAnsi="Arial"/>
                <w:sz w:val="20"/>
              </w:rPr>
            </w:pPr>
            <w:r>
              <w:rPr>
                <w:rFonts w:ascii="Arial" w:hAnsi="Arial"/>
                <w:sz w:val="20"/>
              </w:rPr>
              <w:t>The control file is copied and the contents have been modified as follows:</w:t>
            </w:r>
          </w:p>
          <w:p w14:paraId="4946FA5B" w14:textId="77777777" w:rsidR="003107A5" w:rsidRDefault="003107A5" w:rsidP="00ED1CA7">
            <w:pPr>
              <w:pStyle w:val="H1bodytext"/>
              <w:spacing w:after="0"/>
              <w:ind w:left="0"/>
              <w:rPr>
                <w:rFonts w:ascii="Arial" w:hAnsi="Arial"/>
                <w:sz w:val="20"/>
              </w:rPr>
            </w:pPr>
            <w:r>
              <w:rPr>
                <w:rFonts w:ascii="Arial" w:hAnsi="Arial"/>
                <w:sz w:val="20"/>
              </w:rPr>
              <w:t>Site: “</w:t>
            </w:r>
            <w:r w:rsidRPr="00314D3F">
              <w:rPr>
                <w:rFonts w:ascii="Arial" w:hAnsi="Arial"/>
                <w:sz w:val="20"/>
              </w:rPr>
              <w:t>2</w:t>
            </w:r>
            <w:r>
              <w:rPr>
                <w:rFonts w:ascii="Arial" w:hAnsi="Arial"/>
                <w:sz w:val="20"/>
              </w:rPr>
              <w:t xml:space="preserve">607-EQ”, istart:25, </w:t>
            </w:r>
            <w:proofErr w:type="spellStart"/>
            <w:r>
              <w:rPr>
                <w:rFonts w:ascii="Arial" w:hAnsi="Arial"/>
                <w:sz w:val="20"/>
              </w:rPr>
              <w:t>jstart</w:t>
            </w:r>
            <w:proofErr w:type="spellEnd"/>
            <w:r>
              <w:rPr>
                <w:rFonts w:ascii="Arial" w:hAnsi="Arial"/>
                <w:sz w:val="20"/>
              </w:rPr>
              <w:t>: 16, iend:30, jend:14, type: single</w:t>
            </w:r>
          </w:p>
        </w:tc>
        <w:tc>
          <w:tcPr>
            <w:tcW w:w="1126" w:type="dxa"/>
            <w:shd w:val="clear" w:color="auto" w:fill="auto"/>
            <w:vAlign w:val="center"/>
          </w:tcPr>
          <w:p w14:paraId="42FF4408" w14:textId="73F5755E" w:rsidR="003E370C" w:rsidRPr="00702160" w:rsidRDefault="00A9296F" w:rsidP="00415F84">
            <w:pPr>
              <w:pStyle w:val="H1bodytext"/>
              <w:spacing w:after="0"/>
              <w:ind w:left="0"/>
              <w:jc w:val="center"/>
              <w:rPr>
                <w:rFonts w:ascii="Arial" w:hAnsi="Arial"/>
                <w:sz w:val="20"/>
              </w:rPr>
            </w:pPr>
            <w:r>
              <w:rPr>
                <w:rFonts w:ascii="Arial" w:hAnsi="Arial"/>
                <w:sz w:val="20"/>
              </w:rPr>
              <w:t>PASS</w:t>
            </w:r>
          </w:p>
        </w:tc>
      </w:tr>
      <w:tr w:rsidR="00FE4711" w:rsidRPr="007D0AAC" w14:paraId="0E1F2000" w14:textId="77777777" w:rsidTr="004E04DF">
        <w:trPr>
          <w:trHeight w:val="476"/>
        </w:trPr>
        <w:tc>
          <w:tcPr>
            <w:tcW w:w="990" w:type="dxa"/>
            <w:vAlign w:val="center"/>
          </w:tcPr>
          <w:p w14:paraId="53415350" w14:textId="77777777" w:rsidR="003107A5" w:rsidRDefault="003107A5" w:rsidP="00ED1CA7">
            <w:pPr>
              <w:pStyle w:val="H1bodytext"/>
              <w:spacing w:after="0"/>
              <w:ind w:left="0"/>
              <w:jc w:val="center"/>
              <w:rPr>
                <w:rFonts w:ascii="Arial" w:hAnsi="Arial"/>
                <w:sz w:val="20"/>
              </w:rPr>
            </w:pPr>
            <w:r>
              <w:rPr>
                <w:rFonts w:ascii="Arial" w:hAnsi="Arial"/>
                <w:sz w:val="20"/>
              </w:rPr>
              <w:t>4</w:t>
            </w:r>
          </w:p>
        </w:tc>
        <w:tc>
          <w:tcPr>
            <w:tcW w:w="3407" w:type="dxa"/>
            <w:vAlign w:val="center"/>
          </w:tcPr>
          <w:p w14:paraId="0C2608B2" w14:textId="77777777" w:rsidR="003107A5" w:rsidRDefault="003107A5" w:rsidP="00ED1CA7">
            <w:pPr>
              <w:pStyle w:val="H1bodytext"/>
              <w:spacing w:after="0"/>
              <w:ind w:left="0"/>
              <w:rPr>
                <w:rFonts w:ascii="Arial" w:hAnsi="Arial"/>
                <w:sz w:val="20"/>
              </w:rPr>
            </w:pPr>
            <w:r>
              <w:rPr>
                <w:rFonts w:ascii="Arial" w:hAnsi="Arial"/>
                <w:sz w:val="20"/>
              </w:rPr>
              <w:t>In Linux terminal, from the working directory: execute the shell script by typing:</w:t>
            </w:r>
          </w:p>
          <w:p w14:paraId="2A2845F8" w14:textId="2AA49E19" w:rsidR="003107A5" w:rsidRDefault="003107A5" w:rsidP="00ED1CA7">
            <w:pPr>
              <w:pStyle w:val="H1bodytext"/>
              <w:spacing w:after="0"/>
              <w:ind w:left="0"/>
              <w:rPr>
                <w:rFonts w:ascii="Arial" w:hAnsi="Arial"/>
                <w:sz w:val="20"/>
              </w:rPr>
            </w:pPr>
            <w:r w:rsidRPr="005E5CF2">
              <w:rPr>
                <w:rFonts w:ascii="Arial" w:hAnsi="Arial"/>
                <w:i/>
                <w:iCs/>
                <w:sz w:val="20"/>
              </w:rPr>
              <w:t>./run_move_source_nodes.sh</w:t>
            </w:r>
            <w:r>
              <w:rPr>
                <w:rFonts w:ascii="Arial" w:hAnsi="Arial"/>
                <w:sz w:val="20"/>
              </w:rPr>
              <w:t xml:space="preserve">. </w:t>
            </w:r>
          </w:p>
          <w:p w14:paraId="66110280" w14:textId="77777777" w:rsidR="003107A5" w:rsidRDefault="003107A5" w:rsidP="00ED1CA7">
            <w:pPr>
              <w:pStyle w:val="H1bodytext"/>
              <w:spacing w:after="0"/>
              <w:ind w:left="0"/>
              <w:rPr>
                <w:rFonts w:ascii="Arial" w:hAnsi="Arial"/>
                <w:sz w:val="20"/>
              </w:rPr>
            </w:pPr>
            <w:r>
              <w:rPr>
                <w:rFonts w:ascii="Arial" w:hAnsi="Arial"/>
                <w:sz w:val="20"/>
              </w:rPr>
              <w:t>There are going to be 4 files produced as a result:</w:t>
            </w:r>
          </w:p>
          <w:p w14:paraId="3599C650" w14:textId="77777777" w:rsidR="003107A5" w:rsidRPr="00A12DFB" w:rsidRDefault="003107A5" w:rsidP="00ED1CA7">
            <w:pPr>
              <w:pStyle w:val="H1bodytext"/>
              <w:spacing w:after="0"/>
              <w:ind w:left="0"/>
              <w:rPr>
                <w:rFonts w:ascii="Arial" w:hAnsi="Arial"/>
                <w:i/>
                <w:iCs/>
                <w:sz w:val="20"/>
              </w:rPr>
            </w:pPr>
            <w:r>
              <w:rPr>
                <w:rFonts w:ascii="Arial" w:hAnsi="Arial"/>
                <w:sz w:val="20"/>
              </w:rPr>
              <w:t xml:space="preserve">2 logfiles - </w:t>
            </w:r>
            <w:r w:rsidRPr="00A12DFB">
              <w:rPr>
                <w:rFonts w:ascii="Arial" w:hAnsi="Arial"/>
                <w:i/>
                <w:iCs/>
                <w:sz w:val="20"/>
              </w:rPr>
              <w:t>move_source_node_mpondSLM_screen.log and sources_mpondSLM.log;</w:t>
            </w:r>
          </w:p>
          <w:p w14:paraId="6759AE6C" w14:textId="77777777" w:rsidR="003107A5" w:rsidRDefault="003107A5" w:rsidP="00ED1CA7">
            <w:pPr>
              <w:pStyle w:val="H1bodytext"/>
              <w:spacing w:after="0"/>
              <w:ind w:left="0"/>
              <w:rPr>
                <w:rFonts w:ascii="Arial" w:hAnsi="Arial"/>
                <w:sz w:val="20"/>
              </w:rPr>
            </w:pPr>
            <w:r>
              <w:rPr>
                <w:rFonts w:ascii="Arial" w:hAnsi="Arial"/>
                <w:sz w:val="20"/>
              </w:rPr>
              <w:t>2 modified rads1 and rads2 source card files-</w:t>
            </w:r>
          </w:p>
          <w:p w14:paraId="76854A62" w14:textId="77777777" w:rsidR="003107A5" w:rsidRPr="00A12DFB" w:rsidRDefault="003107A5" w:rsidP="00ED1CA7">
            <w:pPr>
              <w:pStyle w:val="H1bodytext"/>
              <w:spacing w:after="0"/>
              <w:ind w:left="0"/>
              <w:rPr>
                <w:rFonts w:ascii="Arial" w:hAnsi="Arial"/>
                <w:i/>
                <w:iCs/>
                <w:sz w:val="20"/>
              </w:rPr>
            </w:pPr>
            <w:r w:rsidRPr="00A12DFB">
              <w:rPr>
                <w:rFonts w:ascii="Arial" w:hAnsi="Arial"/>
                <w:i/>
                <w:iCs/>
                <w:sz w:val="20"/>
              </w:rPr>
              <w:t xml:space="preserve">rads1-src_mod_last.card </w:t>
            </w:r>
            <w:r w:rsidRPr="00415F84">
              <w:rPr>
                <w:rFonts w:ascii="Arial" w:hAnsi="Arial"/>
                <w:sz w:val="20"/>
              </w:rPr>
              <w:t>and</w:t>
            </w:r>
          </w:p>
          <w:p w14:paraId="72839A0B" w14:textId="77777777" w:rsidR="003107A5" w:rsidRDefault="003107A5" w:rsidP="00ED1CA7">
            <w:pPr>
              <w:pStyle w:val="H1bodytext"/>
              <w:spacing w:after="0"/>
              <w:ind w:left="0"/>
              <w:rPr>
                <w:rFonts w:ascii="Arial" w:hAnsi="Arial"/>
                <w:sz w:val="20"/>
              </w:rPr>
            </w:pPr>
            <w:r w:rsidRPr="00A12DFB">
              <w:rPr>
                <w:rFonts w:ascii="Arial" w:hAnsi="Arial"/>
                <w:i/>
                <w:iCs/>
                <w:sz w:val="20"/>
              </w:rPr>
              <w:t>rads2-src_mod_last.card</w:t>
            </w:r>
            <w:r>
              <w:rPr>
                <w:rFonts w:ascii="Arial" w:hAnsi="Arial"/>
                <w:i/>
                <w:iCs/>
                <w:sz w:val="20"/>
              </w:rPr>
              <w:t>.</w:t>
            </w:r>
          </w:p>
        </w:tc>
        <w:tc>
          <w:tcPr>
            <w:tcW w:w="3837" w:type="dxa"/>
            <w:vAlign w:val="center"/>
          </w:tcPr>
          <w:p w14:paraId="3DB98F5B" w14:textId="77777777" w:rsidR="003107A5" w:rsidRDefault="003107A5" w:rsidP="00ED1CA7">
            <w:pPr>
              <w:pStyle w:val="H1bodytext"/>
              <w:spacing w:after="0"/>
              <w:ind w:left="0"/>
              <w:rPr>
                <w:rFonts w:ascii="Arial" w:hAnsi="Arial"/>
                <w:i/>
                <w:iCs/>
                <w:sz w:val="20"/>
              </w:rPr>
            </w:pPr>
            <w:r>
              <w:rPr>
                <w:rFonts w:ascii="Arial" w:hAnsi="Arial"/>
                <w:sz w:val="20"/>
              </w:rPr>
              <w:t>The four files are produced after the script execution:</w:t>
            </w:r>
            <w:r w:rsidRPr="00A12DFB">
              <w:rPr>
                <w:rFonts w:ascii="Arial" w:hAnsi="Arial"/>
                <w:i/>
                <w:iCs/>
                <w:sz w:val="20"/>
              </w:rPr>
              <w:t xml:space="preserve"> move_source_node_mpondSLM_screen.log</w:t>
            </w:r>
            <w:r>
              <w:rPr>
                <w:rFonts w:ascii="Arial" w:hAnsi="Arial"/>
                <w:i/>
                <w:iCs/>
                <w:sz w:val="20"/>
              </w:rPr>
              <w:t xml:space="preserve">, </w:t>
            </w:r>
            <w:r w:rsidRPr="00A12DFB">
              <w:rPr>
                <w:rFonts w:ascii="Arial" w:hAnsi="Arial"/>
                <w:i/>
                <w:iCs/>
                <w:sz w:val="20"/>
              </w:rPr>
              <w:t>sources_mpondSLM.log</w:t>
            </w:r>
            <w:r>
              <w:rPr>
                <w:rFonts w:ascii="Arial" w:hAnsi="Arial"/>
                <w:i/>
                <w:iCs/>
                <w:sz w:val="20"/>
              </w:rPr>
              <w:t>,</w:t>
            </w:r>
          </w:p>
          <w:p w14:paraId="12BD7D8A" w14:textId="77777777" w:rsidR="003107A5" w:rsidRPr="00A12DFB" w:rsidRDefault="003107A5" w:rsidP="00ED1CA7">
            <w:pPr>
              <w:pStyle w:val="H1bodytext"/>
              <w:spacing w:after="0"/>
              <w:ind w:left="0"/>
              <w:rPr>
                <w:rFonts w:ascii="Arial" w:hAnsi="Arial"/>
                <w:i/>
                <w:iCs/>
                <w:sz w:val="20"/>
              </w:rPr>
            </w:pPr>
            <w:r w:rsidRPr="00A12DFB">
              <w:rPr>
                <w:rFonts w:ascii="Arial" w:hAnsi="Arial"/>
                <w:i/>
                <w:iCs/>
                <w:sz w:val="20"/>
              </w:rPr>
              <w:t>rads1-src_mod_last.card</w:t>
            </w:r>
            <w:r>
              <w:rPr>
                <w:rFonts w:ascii="Arial" w:hAnsi="Arial"/>
                <w:i/>
                <w:iCs/>
                <w:sz w:val="20"/>
              </w:rPr>
              <w:t>,</w:t>
            </w:r>
            <w:r w:rsidRPr="00A12DFB">
              <w:rPr>
                <w:rFonts w:ascii="Arial" w:hAnsi="Arial"/>
                <w:i/>
                <w:iCs/>
                <w:sz w:val="20"/>
              </w:rPr>
              <w:t xml:space="preserve"> </w:t>
            </w:r>
            <w:r w:rsidRPr="00415F84">
              <w:rPr>
                <w:rFonts w:ascii="Arial" w:hAnsi="Arial"/>
                <w:sz w:val="20"/>
              </w:rPr>
              <w:t>and</w:t>
            </w:r>
          </w:p>
          <w:p w14:paraId="0A85C4B1" w14:textId="77777777" w:rsidR="003107A5" w:rsidRDefault="003107A5" w:rsidP="00ED1CA7">
            <w:pPr>
              <w:pStyle w:val="H1bodytext"/>
              <w:spacing w:after="0"/>
              <w:ind w:left="0"/>
              <w:rPr>
                <w:rFonts w:ascii="Arial" w:hAnsi="Arial"/>
                <w:sz w:val="20"/>
              </w:rPr>
            </w:pPr>
            <w:r w:rsidRPr="00A12DFB">
              <w:rPr>
                <w:rFonts w:ascii="Arial" w:hAnsi="Arial"/>
                <w:i/>
                <w:iCs/>
                <w:sz w:val="20"/>
              </w:rPr>
              <w:t>rads2-src_mod_last.card</w:t>
            </w:r>
            <w:r>
              <w:rPr>
                <w:rFonts w:ascii="Arial" w:hAnsi="Arial"/>
                <w:i/>
                <w:iCs/>
                <w:sz w:val="20"/>
              </w:rPr>
              <w:t>.</w:t>
            </w:r>
          </w:p>
        </w:tc>
        <w:tc>
          <w:tcPr>
            <w:tcW w:w="1126" w:type="dxa"/>
            <w:vAlign w:val="center"/>
          </w:tcPr>
          <w:p w14:paraId="48D77E8F" w14:textId="09B11C97" w:rsidR="003107A5" w:rsidRPr="00702160" w:rsidRDefault="00A9296F" w:rsidP="00415F84">
            <w:pPr>
              <w:pStyle w:val="H1bodytext"/>
              <w:spacing w:after="0"/>
              <w:ind w:left="0"/>
              <w:jc w:val="center"/>
              <w:rPr>
                <w:rFonts w:ascii="Arial" w:hAnsi="Arial"/>
                <w:sz w:val="20"/>
              </w:rPr>
            </w:pPr>
            <w:r>
              <w:rPr>
                <w:rFonts w:ascii="Arial" w:hAnsi="Arial"/>
                <w:sz w:val="20"/>
              </w:rPr>
              <w:t>PASS</w:t>
            </w:r>
          </w:p>
        </w:tc>
      </w:tr>
      <w:tr w:rsidR="00FE4711" w:rsidRPr="007D0AAC" w14:paraId="2B6A4F25" w14:textId="77777777" w:rsidTr="004E04DF">
        <w:trPr>
          <w:trHeight w:val="476"/>
        </w:trPr>
        <w:tc>
          <w:tcPr>
            <w:tcW w:w="990" w:type="dxa"/>
            <w:vAlign w:val="center"/>
          </w:tcPr>
          <w:p w14:paraId="5B1B50A1" w14:textId="77777777" w:rsidR="003107A5" w:rsidRDefault="003107A5" w:rsidP="00ED1CA7">
            <w:pPr>
              <w:pStyle w:val="H1bodytext"/>
              <w:spacing w:after="0"/>
              <w:ind w:left="0"/>
              <w:jc w:val="center"/>
              <w:rPr>
                <w:rFonts w:ascii="Arial" w:hAnsi="Arial"/>
                <w:sz w:val="20"/>
              </w:rPr>
            </w:pPr>
            <w:r>
              <w:rPr>
                <w:rFonts w:ascii="Arial" w:hAnsi="Arial"/>
                <w:sz w:val="20"/>
              </w:rPr>
              <w:t>5</w:t>
            </w:r>
          </w:p>
        </w:tc>
        <w:tc>
          <w:tcPr>
            <w:tcW w:w="3407" w:type="dxa"/>
            <w:vAlign w:val="center"/>
          </w:tcPr>
          <w:p w14:paraId="41F105E8" w14:textId="77777777" w:rsidR="003107A5" w:rsidRPr="00A12DFB" w:rsidRDefault="003107A5" w:rsidP="00ED1CA7">
            <w:pPr>
              <w:pStyle w:val="H1bodytext"/>
              <w:spacing w:after="0"/>
              <w:ind w:left="0"/>
              <w:rPr>
                <w:rFonts w:ascii="Arial" w:hAnsi="Arial"/>
                <w:i/>
                <w:iCs/>
                <w:sz w:val="20"/>
              </w:rPr>
            </w:pPr>
            <w:r>
              <w:rPr>
                <w:rFonts w:ascii="Arial" w:hAnsi="Arial"/>
                <w:sz w:val="20"/>
              </w:rPr>
              <w:t xml:space="preserve">In both modified source card files, </w:t>
            </w:r>
            <w:r w:rsidRPr="00A12DFB">
              <w:rPr>
                <w:rFonts w:ascii="Arial" w:hAnsi="Arial"/>
                <w:i/>
                <w:iCs/>
                <w:sz w:val="20"/>
              </w:rPr>
              <w:t xml:space="preserve">rads1-src_mod_last.card </w:t>
            </w:r>
            <w:r w:rsidRPr="00415F84">
              <w:rPr>
                <w:rFonts w:ascii="Arial" w:hAnsi="Arial"/>
                <w:sz w:val="20"/>
              </w:rPr>
              <w:t>and</w:t>
            </w:r>
          </w:p>
          <w:p w14:paraId="567C71D1" w14:textId="4A79CDDE" w:rsidR="003107A5" w:rsidRDefault="003107A5" w:rsidP="00ED1CA7">
            <w:pPr>
              <w:pStyle w:val="H1bodytext"/>
              <w:spacing w:after="0"/>
              <w:ind w:left="0"/>
              <w:rPr>
                <w:rFonts w:ascii="Arial" w:hAnsi="Arial"/>
                <w:sz w:val="20"/>
              </w:rPr>
            </w:pPr>
            <w:r w:rsidRPr="00A12DFB">
              <w:rPr>
                <w:rFonts w:ascii="Arial" w:hAnsi="Arial"/>
                <w:i/>
                <w:iCs/>
                <w:sz w:val="20"/>
              </w:rPr>
              <w:t>rads2-src_mod_last.card</w:t>
            </w:r>
            <w:r>
              <w:rPr>
                <w:rFonts w:ascii="Arial" w:hAnsi="Arial"/>
                <w:i/>
                <w:iCs/>
                <w:sz w:val="20"/>
              </w:rPr>
              <w:t xml:space="preserve">, </w:t>
            </w:r>
            <w:r w:rsidRPr="00423B72">
              <w:rPr>
                <w:rFonts w:ascii="Arial" w:hAnsi="Arial"/>
                <w:sz w:val="20"/>
              </w:rPr>
              <w:t>the single source node at the beginning of a source node group should be moved from its original location to the location specified in the control file.</w:t>
            </w:r>
            <w:r>
              <w:rPr>
                <w:rFonts w:ascii="Arial" w:hAnsi="Arial"/>
                <w:sz w:val="20"/>
              </w:rPr>
              <w:t xml:space="preserve"> The locations of the rest of the source nodes in that source node group remain unchanged and are outputted as individual nodes.</w:t>
            </w:r>
          </w:p>
          <w:p w14:paraId="3DDBAAD2" w14:textId="21A6A078" w:rsidR="006C1A36" w:rsidRDefault="006C1A36" w:rsidP="00ED1CA7">
            <w:pPr>
              <w:pStyle w:val="H1bodytext"/>
              <w:spacing w:after="0"/>
              <w:ind w:left="0"/>
              <w:rPr>
                <w:rFonts w:ascii="Arial" w:hAnsi="Arial"/>
                <w:sz w:val="20"/>
              </w:rPr>
            </w:pPr>
            <w:r>
              <w:rPr>
                <w:rFonts w:ascii="Arial" w:hAnsi="Arial"/>
                <w:sz w:val="20"/>
              </w:rPr>
              <w:lastRenderedPageBreak/>
              <w:t xml:space="preserve">The total number of sources in the modified files </w:t>
            </w:r>
            <w:r w:rsidRPr="0053784B">
              <w:rPr>
                <w:rFonts w:ascii="Arial" w:hAnsi="Arial"/>
                <w:i/>
                <w:iCs/>
                <w:sz w:val="20"/>
              </w:rPr>
              <w:t>rads1-src_mod_last.card</w:t>
            </w:r>
            <w:r>
              <w:rPr>
                <w:rFonts w:ascii="Arial" w:hAnsi="Arial"/>
                <w:sz w:val="20"/>
              </w:rPr>
              <w:t xml:space="preserve"> and </w:t>
            </w:r>
            <w:r w:rsidRPr="0053784B">
              <w:rPr>
                <w:rFonts w:ascii="Arial" w:hAnsi="Arial"/>
                <w:i/>
                <w:iCs/>
                <w:sz w:val="20"/>
              </w:rPr>
              <w:t>rads2-src_mod_last.card</w:t>
            </w:r>
            <w:r>
              <w:rPr>
                <w:rFonts w:ascii="Arial" w:hAnsi="Arial"/>
                <w:sz w:val="20"/>
              </w:rPr>
              <w:t>, reported on line 8, should reflect the changes in the number of sources brought by the single source node moving.</w:t>
            </w:r>
          </w:p>
          <w:p w14:paraId="7F274546" w14:textId="77777777" w:rsidR="003107A5" w:rsidRDefault="003107A5" w:rsidP="00ED1CA7">
            <w:pPr>
              <w:pStyle w:val="H1bodytext"/>
              <w:spacing w:after="0"/>
              <w:ind w:left="0"/>
              <w:rPr>
                <w:rFonts w:ascii="Arial" w:hAnsi="Arial"/>
                <w:sz w:val="20"/>
              </w:rPr>
            </w:pPr>
          </w:p>
        </w:tc>
        <w:tc>
          <w:tcPr>
            <w:tcW w:w="3837" w:type="dxa"/>
            <w:vAlign w:val="center"/>
          </w:tcPr>
          <w:p w14:paraId="20999348" w14:textId="77777777" w:rsidR="003107A5" w:rsidRDefault="003107A5" w:rsidP="00ED1CA7">
            <w:pPr>
              <w:pStyle w:val="H1bodytext"/>
              <w:spacing w:after="0"/>
              <w:ind w:left="0"/>
              <w:rPr>
                <w:rFonts w:ascii="Arial" w:hAnsi="Arial"/>
                <w:sz w:val="20"/>
              </w:rPr>
            </w:pPr>
            <w:r>
              <w:rPr>
                <w:rFonts w:ascii="Arial" w:hAnsi="Arial"/>
                <w:sz w:val="20"/>
              </w:rPr>
              <w:lastRenderedPageBreak/>
              <w:t xml:space="preserve">The single node at the beginning of the source node group is moved from </w:t>
            </w:r>
            <w:proofErr w:type="spellStart"/>
            <w:r>
              <w:rPr>
                <w:rFonts w:ascii="Arial" w:hAnsi="Arial"/>
                <w:sz w:val="20"/>
              </w:rPr>
              <w:t>i</w:t>
            </w:r>
            <w:proofErr w:type="spellEnd"/>
            <w:r>
              <w:rPr>
                <w:rFonts w:ascii="Arial" w:hAnsi="Arial"/>
                <w:sz w:val="20"/>
              </w:rPr>
              <w:t xml:space="preserve">=25, j=16, k=315 to </w:t>
            </w:r>
            <w:proofErr w:type="spellStart"/>
            <w:r>
              <w:rPr>
                <w:rFonts w:ascii="Arial" w:hAnsi="Arial"/>
                <w:sz w:val="20"/>
              </w:rPr>
              <w:t>i</w:t>
            </w:r>
            <w:proofErr w:type="spellEnd"/>
            <w:r>
              <w:rPr>
                <w:rFonts w:ascii="Arial" w:hAnsi="Arial"/>
                <w:sz w:val="20"/>
              </w:rPr>
              <w:t>=30, j=14, k=315. The rest of the nodes in this source node group remain at their initial locations but are outputted as individual nodes in the modified source card files for both, Aqueous Volumetric and Solute sources in</w:t>
            </w:r>
          </w:p>
          <w:p w14:paraId="3EB3E695" w14:textId="77777777" w:rsidR="003107A5" w:rsidRPr="00A12DFB" w:rsidRDefault="003107A5" w:rsidP="00ED1CA7">
            <w:pPr>
              <w:pStyle w:val="H1bodytext"/>
              <w:spacing w:after="0"/>
              <w:ind w:left="0"/>
              <w:rPr>
                <w:rFonts w:ascii="Arial" w:hAnsi="Arial"/>
                <w:i/>
                <w:iCs/>
                <w:sz w:val="20"/>
              </w:rPr>
            </w:pPr>
            <w:r w:rsidRPr="00A12DFB">
              <w:rPr>
                <w:rFonts w:ascii="Arial" w:hAnsi="Arial"/>
                <w:i/>
                <w:iCs/>
                <w:sz w:val="20"/>
              </w:rPr>
              <w:t xml:space="preserve">rads1-src_mod_last.card </w:t>
            </w:r>
            <w:r w:rsidRPr="00415F84">
              <w:rPr>
                <w:rFonts w:ascii="Arial" w:hAnsi="Arial"/>
                <w:sz w:val="20"/>
              </w:rPr>
              <w:t>and</w:t>
            </w:r>
          </w:p>
          <w:p w14:paraId="16A1A92A" w14:textId="77777777" w:rsidR="003107A5" w:rsidRDefault="003107A5" w:rsidP="00ED1CA7">
            <w:pPr>
              <w:pStyle w:val="H1bodytext"/>
              <w:spacing w:after="0"/>
              <w:ind w:left="0"/>
              <w:rPr>
                <w:rFonts w:ascii="Arial" w:hAnsi="Arial"/>
                <w:i/>
                <w:iCs/>
                <w:sz w:val="20"/>
              </w:rPr>
            </w:pPr>
            <w:r w:rsidRPr="00A12DFB">
              <w:rPr>
                <w:rFonts w:ascii="Arial" w:hAnsi="Arial"/>
                <w:i/>
                <w:iCs/>
                <w:sz w:val="20"/>
              </w:rPr>
              <w:t>rads2-src_mod_last.card</w:t>
            </w:r>
            <w:r>
              <w:rPr>
                <w:rFonts w:ascii="Arial" w:hAnsi="Arial"/>
                <w:i/>
                <w:iCs/>
                <w:sz w:val="20"/>
              </w:rPr>
              <w:t>.</w:t>
            </w:r>
          </w:p>
          <w:p w14:paraId="52E36B3A" w14:textId="77777777" w:rsidR="003107A5" w:rsidRDefault="003107A5" w:rsidP="00ED1CA7">
            <w:pPr>
              <w:pStyle w:val="H1bodytext"/>
              <w:spacing w:after="0"/>
              <w:ind w:left="0"/>
              <w:rPr>
                <w:rFonts w:ascii="Arial" w:hAnsi="Arial"/>
                <w:sz w:val="20"/>
              </w:rPr>
            </w:pPr>
            <w:r>
              <w:rPr>
                <w:rFonts w:ascii="Arial" w:hAnsi="Arial"/>
                <w:sz w:val="20"/>
              </w:rPr>
              <w:lastRenderedPageBreak/>
              <w:t>The individual nodes should be as follows (</w:t>
            </w:r>
            <w:proofErr w:type="spellStart"/>
            <w:r>
              <w:rPr>
                <w:rFonts w:ascii="Arial" w:hAnsi="Arial"/>
                <w:sz w:val="20"/>
              </w:rPr>
              <w:t>istart,iend,jstart,jend</w:t>
            </w:r>
            <w:proofErr w:type="spellEnd"/>
            <w:r>
              <w:rPr>
                <w:rFonts w:ascii="Arial" w:hAnsi="Arial"/>
                <w:sz w:val="20"/>
              </w:rPr>
              <w:t>):</w:t>
            </w:r>
          </w:p>
          <w:p w14:paraId="79956808" w14:textId="77777777" w:rsidR="003107A5" w:rsidRDefault="003107A5" w:rsidP="00ED1CA7">
            <w:pPr>
              <w:pStyle w:val="H1bodytext"/>
              <w:spacing w:after="0"/>
              <w:ind w:left="0"/>
              <w:rPr>
                <w:rFonts w:ascii="Arial" w:hAnsi="Arial"/>
                <w:sz w:val="20"/>
              </w:rPr>
            </w:pPr>
          </w:p>
          <w:p w14:paraId="73C5048C" w14:textId="77777777" w:rsidR="003107A5" w:rsidRDefault="003107A5" w:rsidP="00ED1CA7">
            <w:pPr>
              <w:pStyle w:val="H1bodytext"/>
              <w:spacing w:after="0"/>
              <w:ind w:left="0"/>
              <w:rPr>
                <w:rFonts w:ascii="Arial" w:hAnsi="Arial"/>
                <w:sz w:val="20"/>
              </w:rPr>
            </w:pPr>
            <w:r>
              <w:rPr>
                <w:rFonts w:ascii="Arial" w:hAnsi="Arial"/>
                <w:sz w:val="20"/>
              </w:rPr>
              <w:t>26,26,16,16,315,315,</w:t>
            </w:r>
          </w:p>
          <w:p w14:paraId="684C629F" w14:textId="77777777" w:rsidR="003107A5" w:rsidRDefault="003107A5" w:rsidP="00ED1CA7">
            <w:pPr>
              <w:pStyle w:val="H1bodytext"/>
              <w:spacing w:after="0"/>
              <w:ind w:left="0"/>
              <w:rPr>
                <w:rFonts w:ascii="Arial" w:hAnsi="Arial"/>
                <w:sz w:val="20"/>
              </w:rPr>
            </w:pPr>
            <w:r>
              <w:rPr>
                <w:rFonts w:ascii="Arial" w:hAnsi="Arial"/>
                <w:sz w:val="20"/>
              </w:rPr>
              <w:t>27,27,16,16,315,315,</w:t>
            </w:r>
          </w:p>
          <w:p w14:paraId="55E5D765" w14:textId="77777777" w:rsidR="003107A5" w:rsidRDefault="003107A5" w:rsidP="00ED1CA7">
            <w:pPr>
              <w:pStyle w:val="H1bodytext"/>
              <w:spacing w:after="0"/>
              <w:ind w:left="0"/>
              <w:rPr>
                <w:rFonts w:ascii="Arial" w:hAnsi="Arial"/>
                <w:sz w:val="20"/>
              </w:rPr>
            </w:pPr>
          </w:p>
          <w:p w14:paraId="55706007" w14:textId="6431B1F1" w:rsidR="006C1A36" w:rsidRDefault="006C1A36" w:rsidP="00ED1CA7">
            <w:pPr>
              <w:pStyle w:val="H1bodytext"/>
              <w:spacing w:after="0"/>
              <w:ind w:left="0"/>
              <w:rPr>
                <w:rFonts w:ascii="Arial" w:hAnsi="Arial"/>
                <w:sz w:val="20"/>
              </w:rPr>
            </w:pPr>
            <w:r>
              <w:rPr>
                <w:rFonts w:ascii="Arial" w:hAnsi="Arial"/>
                <w:sz w:val="20"/>
              </w:rPr>
              <w:t xml:space="preserve">The number of sources specified on line 8 in </w:t>
            </w:r>
            <w:r w:rsidRPr="0053784B">
              <w:rPr>
                <w:rFonts w:ascii="Arial" w:hAnsi="Arial"/>
                <w:i/>
                <w:iCs/>
                <w:sz w:val="20"/>
              </w:rPr>
              <w:t>rads1-src_mod_last.card</w:t>
            </w:r>
            <w:r>
              <w:rPr>
                <w:rFonts w:ascii="Arial" w:hAnsi="Arial"/>
                <w:sz w:val="20"/>
              </w:rPr>
              <w:t xml:space="preserve"> </w:t>
            </w:r>
            <w:r w:rsidR="0053784B">
              <w:rPr>
                <w:rFonts w:ascii="Arial" w:hAnsi="Arial"/>
                <w:sz w:val="20"/>
              </w:rPr>
              <w:t xml:space="preserve">file should be updated to 14 </w:t>
            </w:r>
            <w:r>
              <w:rPr>
                <w:rFonts w:ascii="Arial" w:hAnsi="Arial"/>
                <w:sz w:val="20"/>
              </w:rPr>
              <w:t xml:space="preserve">and </w:t>
            </w:r>
            <w:r w:rsidR="0053784B">
              <w:rPr>
                <w:rFonts w:ascii="Arial" w:hAnsi="Arial"/>
                <w:sz w:val="20"/>
              </w:rPr>
              <w:t xml:space="preserve">in </w:t>
            </w:r>
            <w:r w:rsidRPr="0053784B">
              <w:rPr>
                <w:rFonts w:ascii="Arial" w:hAnsi="Arial"/>
                <w:i/>
                <w:iCs/>
                <w:sz w:val="20"/>
              </w:rPr>
              <w:t>rads2-src_mod_last.card</w:t>
            </w:r>
            <w:r>
              <w:rPr>
                <w:rFonts w:ascii="Arial" w:hAnsi="Arial"/>
                <w:sz w:val="20"/>
              </w:rPr>
              <w:t xml:space="preserve"> file should be updated to </w:t>
            </w:r>
            <w:r w:rsidR="0053784B">
              <w:rPr>
                <w:rFonts w:ascii="Arial" w:hAnsi="Arial"/>
                <w:sz w:val="20"/>
              </w:rPr>
              <w:t>15.</w:t>
            </w:r>
          </w:p>
        </w:tc>
        <w:tc>
          <w:tcPr>
            <w:tcW w:w="1126" w:type="dxa"/>
            <w:shd w:val="clear" w:color="auto" w:fill="auto"/>
            <w:vAlign w:val="center"/>
          </w:tcPr>
          <w:p w14:paraId="3769166F" w14:textId="1513AC76" w:rsidR="00FE4711" w:rsidRDefault="00FE4711" w:rsidP="00415F84">
            <w:pPr>
              <w:pStyle w:val="H1bodytext"/>
              <w:spacing w:after="0"/>
              <w:ind w:left="0"/>
              <w:jc w:val="center"/>
              <w:rPr>
                <w:rFonts w:ascii="Arial" w:hAnsi="Arial"/>
                <w:sz w:val="20"/>
              </w:rPr>
            </w:pPr>
            <w:r>
              <w:rPr>
                <w:rFonts w:ascii="Arial" w:hAnsi="Arial"/>
                <w:sz w:val="20"/>
              </w:rPr>
              <w:lastRenderedPageBreak/>
              <w:t>PASS</w:t>
            </w:r>
          </w:p>
          <w:p w14:paraId="52C113A8" w14:textId="77777777" w:rsidR="00FE4711" w:rsidRDefault="00FE4711" w:rsidP="00B97577">
            <w:pPr>
              <w:pStyle w:val="H1bodytext"/>
              <w:spacing w:after="0"/>
              <w:ind w:left="0"/>
              <w:rPr>
                <w:rFonts w:ascii="Arial" w:hAnsi="Arial"/>
                <w:sz w:val="20"/>
              </w:rPr>
            </w:pPr>
          </w:p>
          <w:p w14:paraId="346DBF95" w14:textId="7041B12F" w:rsidR="00E15C09" w:rsidRDefault="00262892" w:rsidP="00B97577">
            <w:pPr>
              <w:pStyle w:val="H1bodytext"/>
              <w:spacing w:after="0"/>
              <w:ind w:left="0"/>
              <w:rPr>
                <w:rFonts w:ascii="Arial" w:hAnsi="Arial"/>
                <w:sz w:val="20"/>
              </w:rPr>
            </w:pPr>
            <w:proofErr w:type="spellStart"/>
            <w:r>
              <w:rPr>
                <w:rFonts w:ascii="Arial" w:hAnsi="Arial"/>
                <w:sz w:val="20"/>
              </w:rPr>
              <w:t>Rads</w:t>
            </w:r>
            <w:proofErr w:type="spellEnd"/>
            <w:r>
              <w:rPr>
                <w:rFonts w:ascii="Arial" w:hAnsi="Arial"/>
                <w:sz w:val="20"/>
              </w:rPr>
              <w:t xml:space="preserve"> 1:</w:t>
            </w:r>
          </w:p>
          <w:p w14:paraId="6C615BE9" w14:textId="233742B3" w:rsidR="00262892" w:rsidRDefault="00262892" w:rsidP="00B97577">
            <w:pPr>
              <w:pStyle w:val="H1bodytext"/>
              <w:spacing w:after="0"/>
              <w:ind w:left="0"/>
              <w:rPr>
                <w:rFonts w:ascii="Arial" w:hAnsi="Arial"/>
                <w:sz w:val="20"/>
              </w:rPr>
            </w:pPr>
            <w:r>
              <w:rPr>
                <w:rFonts w:ascii="Arial" w:hAnsi="Arial"/>
                <w:sz w:val="20"/>
              </w:rPr>
              <w:t>Original dataset:</w:t>
            </w:r>
          </w:p>
          <w:p w14:paraId="1A0692CA" w14:textId="15D4281E" w:rsidR="00E15C09" w:rsidRDefault="00E15C09" w:rsidP="00B97577">
            <w:pPr>
              <w:pStyle w:val="H1bodytext"/>
              <w:spacing w:after="0"/>
              <w:ind w:left="0"/>
              <w:rPr>
                <w:rFonts w:ascii="Arial" w:hAnsi="Arial"/>
                <w:sz w:val="20"/>
              </w:rPr>
            </w:pPr>
            <w:r>
              <w:rPr>
                <w:rFonts w:ascii="Arial" w:hAnsi="Arial"/>
                <w:sz w:val="20"/>
              </w:rPr>
              <w:t>Line 8: 10</w:t>
            </w:r>
          </w:p>
          <w:p w14:paraId="3423E88B" w14:textId="2704E3DF" w:rsidR="00262892" w:rsidRDefault="00262892" w:rsidP="00B97577">
            <w:pPr>
              <w:pStyle w:val="H1bodytext"/>
              <w:spacing w:after="0"/>
              <w:ind w:left="0"/>
              <w:rPr>
                <w:rFonts w:ascii="Arial" w:hAnsi="Arial"/>
                <w:sz w:val="20"/>
              </w:rPr>
            </w:pPr>
            <w:bookmarkStart w:id="4" w:name="_Hlk36803255"/>
            <w:r w:rsidRPr="00262892">
              <w:rPr>
                <w:rFonts w:ascii="Arial" w:hAnsi="Arial"/>
                <w:sz w:val="20"/>
              </w:rPr>
              <w:t>Aqueous Volumetric, 25, 27, 16, 16, 315, 315, 79,</w:t>
            </w:r>
          </w:p>
          <w:p w14:paraId="01A697F7" w14:textId="4E134CC6" w:rsidR="00262892" w:rsidRDefault="00262892" w:rsidP="00B97577">
            <w:pPr>
              <w:pStyle w:val="H1bodytext"/>
              <w:spacing w:after="0"/>
              <w:ind w:left="0"/>
              <w:rPr>
                <w:rFonts w:ascii="Arial" w:hAnsi="Arial"/>
                <w:sz w:val="20"/>
              </w:rPr>
            </w:pPr>
            <w:r w:rsidRPr="00262892">
              <w:rPr>
                <w:rFonts w:ascii="Arial" w:hAnsi="Arial"/>
                <w:sz w:val="20"/>
              </w:rPr>
              <w:t>Solute, Sr-90, 25, 27, 16, 16, 315, 315, 2,</w:t>
            </w:r>
          </w:p>
          <w:p w14:paraId="5575273D" w14:textId="0A6F2ACD" w:rsidR="00262892" w:rsidRDefault="00262892" w:rsidP="00B97577">
            <w:pPr>
              <w:pStyle w:val="H1bodytext"/>
              <w:spacing w:after="0"/>
              <w:ind w:left="0"/>
              <w:rPr>
                <w:rFonts w:ascii="Arial" w:hAnsi="Arial"/>
                <w:sz w:val="20"/>
              </w:rPr>
            </w:pPr>
          </w:p>
          <w:p w14:paraId="65C9B391" w14:textId="0713D44E" w:rsidR="00262892" w:rsidRDefault="00262892" w:rsidP="00B97577">
            <w:pPr>
              <w:pStyle w:val="H1bodytext"/>
              <w:spacing w:after="0"/>
              <w:ind w:left="0"/>
              <w:rPr>
                <w:rFonts w:ascii="Arial" w:hAnsi="Arial"/>
                <w:sz w:val="20"/>
              </w:rPr>
            </w:pPr>
            <w:r>
              <w:rPr>
                <w:rFonts w:ascii="Arial" w:hAnsi="Arial"/>
                <w:sz w:val="20"/>
              </w:rPr>
              <w:t>Modified dataset:</w:t>
            </w:r>
          </w:p>
          <w:p w14:paraId="1EC459CD" w14:textId="04E2E1F5" w:rsidR="00E15C09" w:rsidRDefault="00E15C09" w:rsidP="00B97577">
            <w:pPr>
              <w:pStyle w:val="H1bodytext"/>
              <w:spacing w:after="0"/>
              <w:ind w:left="0"/>
              <w:rPr>
                <w:rFonts w:ascii="Arial" w:hAnsi="Arial"/>
                <w:sz w:val="20"/>
              </w:rPr>
            </w:pPr>
            <w:r>
              <w:rPr>
                <w:rFonts w:ascii="Arial" w:hAnsi="Arial"/>
                <w:sz w:val="20"/>
              </w:rPr>
              <w:t>Line 8: 14</w:t>
            </w:r>
          </w:p>
          <w:p w14:paraId="707ACC30" w14:textId="0D3FE380" w:rsidR="00262892" w:rsidRDefault="00262892" w:rsidP="00B97577">
            <w:pPr>
              <w:pStyle w:val="H1bodytext"/>
              <w:spacing w:after="0"/>
              <w:ind w:left="0"/>
              <w:rPr>
                <w:rFonts w:ascii="Arial" w:hAnsi="Arial"/>
                <w:sz w:val="20"/>
              </w:rPr>
            </w:pPr>
            <w:r w:rsidRPr="00262892">
              <w:rPr>
                <w:rFonts w:ascii="Arial" w:hAnsi="Arial"/>
                <w:sz w:val="20"/>
              </w:rPr>
              <w:t>Aqueous Volumetric,  30,  30,  14,  14, 315, 315,  79,</w:t>
            </w:r>
          </w:p>
          <w:p w14:paraId="4A839953" w14:textId="41E3137A" w:rsidR="00262892" w:rsidRDefault="00262892" w:rsidP="00B97577">
            <w:pPr>
              <w:pStyle w:val="H1bodytext"/>
              <w:spacing w:after="0"/>
              <w:ind w:left="0"/>
              <w:rPr>
                <w:rFonts w:ascii="Arial" w:hAnsi="Arial"/>
                <w:sz w:val="20"/>
              </w:rPr>
            </w:pPr>
            <w:r w:rsidRPr="00262892">
              <w:rPr>
                <w:rFonts w:ascii="Arial" w:hAnsi="Arial"/>
                <w:sz w:val="20"/>
              </w:rPr>
              <w:t>Aqueous Volumetric,  26,  26,  16,  16, 315, 315,  79,</w:t>
            </w:r>
          </w:p>
          <w:p w14:paraId="05A2DAE3" w14:textId="3F6EFBD3" w:rsidR="00262892" w:rsidRDefault="00262892" w:rsidP="00B97577">
            <w:pPr>
              <w:pStyle w:val="H1bodytext"/>
              <w:spacing w:after="0"/>
              <w:ind w:left="0"/>
              <w:rPr>
                <w:rFonts w:ascii="Arial" w:hAnsi="Arial"/>
                <w:sz w:val="20"/>
              </w:rPr>
            </w:pPr>
            <w:r w:rsidRPr="00262892">
              <w:rPr>
                <w:rFonts w:ascii="Arial" w:hAnsi="Arial"/>
                <w:sz w:val="20"/>
              </w:rPr>
              <w:t>Aqueous Volumetric,  27,  27,  16,  16, 315, 315,  79,</w:t>
            </w:r>
          </w:p>
          <w:p w14:paraId="1FBF9297" w14:textId="6DA5069D" w:rsidR="00262892" w:rsidRDefault="00262892" w:rsidP="00B97577">
            <w:pPr>
              <w:pStyle w:val="H1bodytext"/>
              <w:spacing w:after="0"/>
              <w:ind w:left="0"/>
              <w:rPr>
                <w:rFonts w:ascii="Arial" w:hAnsi="Arial"/>
                <w:sz w:val="20"/>
              </w:rPr>
            </w:pPr>
            <w:r w:rsidRPr="00262892">
              <w:rPr>
                <w:rFonts w:ascii="Arial" w:hAnsi="Arial"/>
                <w:sz w:val="20"/>
              </w:rPr>
              <w:t>Solute, Sr-90 ,  30,  30,  14,  14, 315, 315,   2,</w:t>
            </w:r>
          </w:p>
          <w:p w14:paraId="6EFBB021" w14:textId="5CA79C80" w:rsidR="00262892" w:rsidRDefault="00262892" w:rsidP="00B97577">
            <w:pPr>
              <w:pStyle w:val="H1bodytext"/>
              <w:spacing w:after="0"/>
              <w:ind w:left="0"/>
              <w:rPr>
                <w:rFonts w:ascii="Arial" w:hAnsi="Arial"/>
                <w:sz w:val="20"/>
              </w:rPr>
            </w:pPr>
            <w:r w:rsidRPr="00262892">
              <w:rPr>
                <w:rFonts w:ascii="Arial" w:hAnsi="Arial"/>
                <w:sz w:val="20"/>
              </w:rPr>
              <w:t>Solute, Sr-90 ,  26,  26,  16,  16, 315, 315,   2,</w:t>
            </w:r>
          </w:p>
          <w:p w14:paraId="252BD35C" w14:textId="420A6D3F" w:rsidR="00262892" w:rsidRDefault="00262892" w:rsidP="00B97577">
            <w:pPr>
              <w:pStyle w:val="H1bodytext"/>
              <w:spacing w:after="0"/>
              <w:ind w:left="0"/>
              <w:rPr>
                <w:rFonts w:ascii="Arial" w:hAnsi="Arial"/>
                <w:sz w:val="20"/>
              </w:rPr>
            </w:pPr>
            <w:r w:rsidRPr="00262892">
              <w:rPr>
                <w:rFonts w:ascii="Arial" w:hAnsi="Arial"/>
                <w:sz w:val="20"/>
              </w:rPr>
              <w:t>Solute, Sr-90 ,  27,  27,  16,  16, 315, 315,   2,</w:t>
            </w:r>
          </w:p>
          <w:bookmarkEnd w:id="4"/>
          <w:p w14:paraId="75F0CB93" w14:textId="77777777" w:rsidR="00262892" w:rsidRDefault="00262892" w:rsidP="00B97577">
            <w:pPr>
              <w:pStyle w:val="H1bodytext"/>
              <w:spacing w:after="0"/>
              <w:ind w:left="0"/>
              <w:rPr>
                <w:rFonts w:ascii="Arial" w:hAnsi="Arial"/>
                <w:sz w:val="20"/>
              </w:rPr>
            </w:pPr>
          </w:p>
          <w:p w14:paraId="20A4E3AA" w14:textId="53367714" w:rsidR="00262892" w:rsidRDefault="00262892" w:rsidP="00262892">
            <w:pPr>
              <w:pStyle w:val="H1bodytext"/>
              <w:spacing w:after="0"/>
              <w:ind w:left="0"/>
              <w:rPr>
                <w:rFonts w:ascii="Arial" w:hAnsi="Arial"/>
                <w:sz w:val="20"/>
              </w:rPr>
            </w:pPr>
            <w:bookmarkStart w:id="5" w:name="_Hlk36803483"/>
            <w:proofErr w:type="spellStart"/>
            <w:r>
              <w:rPr>
                <w:rFonts w:ascii="Arial" w:hAnsi="Arial"/>
                <w:sz w:val="20"/>
              </w:rPr>
              <w:t>Rads</w:t>
            </w:r>
            <w:proofErr w:type="spellEnd"/>
            <w:r>
              <w:rPr>
                <w:rFonts w:ascii="Arial" w:hAnsi="Arial"/>
                <w:sz w:val="20"/>
              </w:rPr>
              <w:t xml:space="preserve"> 2:</w:t>
            </w:r>
          </w:p>
          <w:p w14:paraId="7432D972" w14:textId="0F031619" w:rsidR="00086A25" w:rsidRDefault="00262892" w:rsidP="00262892">
            <w:pPr>
              <w:pStyle w:val="H1bodytext"/>
              <w:spacing w:after="0"/>
              <w:ind w:left="0"/>
            </w:pPr>
            <w:r>
              <w:rPr>
                <w:rFonts w:ascii="Arial" w:hAnsi="Arial"/>
                <w:sz w:val="20"/>
              </w:rPr>
              <w:t>Original dataset:</w:t>
            </w:r>
            <w:r>
              <w:t xml:space="preserve"> </w:t>
            </w:r>
          </w:p>
          <w:p w14:paraId="0473895D" w14:textId="6F66B169" w:rsidR="00E15C09" w:rsidRPr="0003422E" w:rsidRDefault="00E15C09" w:rsidP="00262892">
            <w:pPr>
              <w:pStyle w:val="H1bodytext"/>
              <w:spacing w:after="0"/>
              <w:ind w:left="0"/>
              <w:rPr>
                <w:rFonts w:ascii="Arial" w:hAnsi="Arial" w:cs="Arial"/>
                <w:sz w:val="20"/>
              </w:rPr>
            </w:pPr>
            <w:r w:rsidRPr="0003422E">
              <w:rPr>
                <w:rFonts w:ascii="Arial" w:hAnsi="Arial" w:cs="Arial"/>
                <w:sz w:val="20"/>
              </w:rPr>
              <w:t>Line 8: 11</w:t>
            </w:r>
          </w:p>
          <w:p w14:paraId="70BEAE7F" w14:textId="6A810F3F" w:rsidR="00262892" w:rsidRDefault="00262892" w:rsidP="00262892">
            <w:pPr>
              <w:pStyle w:val="H1bodytext"/>
              <w:spacing w:after="0"/>
              <w:ind w:left="0"/>
              <w:rPr>
                <w:rFonts w:ascii="Arial" w:hAnsi="Arial"/>
                <w:sz w:val="20"/>
              </w:rPr>
            </w:pPr>
            <w:r w:rsidRPr="00262892">
              <w:rPr>
                <w:rFonts w:ascii="Arial" w:hAnsi="Arial"/>
                <w:sz w:val="20"/>
              </w:rPr>
              <w:t>Aqueous Volumetric, 25, 27, 16, 16, 315, 315, 79,</w:t>
            </w:r>
          </w:p>
          <w:p w14:paraId="069D1766" w14:textId="19706076" w:rsidR="00262892" w:rsidRDefault="00262892" w:rsidP="00262892">
            <w:pPr>
              <w:pStyle w:val="H1bodytext"/>
              <w:spacing w:after="0"/>
              <w:ind w:left="0"/>
              <w:rPr>
                <w:rFonts w:ascii="Arial" w:hAnsi="Arial"/>
                <w:sz w:val="20"/>
              </w:rPr>
            </w:pPr>
            <w:r w:rsidRPr="00262892">
              <w:rPr>
                <w:rFonts w:ascii="Arial" w:hAnsi="Arial"/>
                <w:sz w:val="20"/>
              </w:rPr>
              <w:t>Solute, Sr-90, 25, 27, 16, 16, 315, 315, 2,</w:t>
            </w:r>
          </w:p>
          <w:p w14:paraId="073155D4" w14:textId="77777777" w:rsidR="00262892" w:rsidRDefault="00262892" w:rsidP="00262892">
            <w:pPr>
              <w:pStyle w:val="H1bodytext"/>
              <w:spacing w:after="0"/>
              <w:ind w:left="0"/>
              <w:rPr>
                <w:rFonts w:ascii="Arial" w:hAnsi="Arial"/>
                <w:sz w:val="20"/>
              </w:rPr>
            </w:pPr>
          </w:p>
          <w:p w14:paraId="36159CC0" w14:textId="2A5C91DC" w:rsidR="007E7A4B" w:rsidRDefault="00262892" w:rsidP="00262892">
            <w:pPr>
              <w:pStyle w:val="H1bodytext"/>
              <w:spacing w:after="0"/>
              <w:ind w:left="0"/>
            </w:pPr>
            <w:r>
              <w:rPr>
                <w:rFonts w:ascii="Arial" w:hAnsi="Arial"/>
                <w:sz w:val="20"/>
              </w:rPr>
              <w:t>Modified dataset:</w:t>
            </w:r>
            <w:r>
              <w:t xml:space="preserve"> </w:t>
            </w:r>
          </w:p>
          <w:p w14:paraId="3C5473E6" w14:textId="1A3F8469" w:rsidR="00E15C09" w:rsidRPr="0003422E" w:rsidRDefault="00E15C09" w:rsidP="00262892">
            <w:pPr>
              <w:pStyle w:val="H1bodytext"/>
              <w:spacing w:after="0"/>
              <w:ind w:left="0"/>
              <w:rPr>
                <w:rFonts w:ascii="Arial" w:hAnsi="Arial" w:cs="Arial"/>
                <w:sz w:val="20"/>
              </w:rPr>
            </w:pPr>
            <w:r w:rsidRPr="0003422E">
              <w:rPr>
                <w:rFonts w:ascii="Arial" w:hAnsi="Arial" w:cs="Arial"/>
                <w:sz w:val="20"/>
              </w:rPr>
              <w:t>Line 8: 15</w:t>
            </w:r>
          </w:p>
          <w:p w14:paraId="1FE63321" w14:textId="0A56916C" w:rsidR="00262892" w:rsidRDefault="00262892" w:rsidP="00262892">
            <w:pPr>
              <w:pStyle w:val="H1bodytext"/>
              <w:spacing w:after="0"/>
              <w:ind w:left="0"/>
              <w:rPr>
                <w:rFonts w:ascii="Arial" w:hAnsi="Arial"/>
                <w:sz w:val="20"/>
              </w:rPr>
            </w:pPr>
            <w:r w:rsidRPr="00262892">
              <w:rPr>
                <w:rFonts w:ascii="Arial" w:hAnsi="Arial"/>
                <w:sz w:val="20"/>
              </w:rPr>
              <w:t xml:space="preserve">Aqueous Volumetric,  30,  </w:t>
            </w:r>
            <w:r w:rsidRPr="00262892">
              <w:rPr>
                <w:rFonts w:ascii="Arial" w:hAnsi="Arial"/>
                <w:sz w:val="20"/>
              </w:rPr>
              <w:lastRenderedPageBreak/>
              <w:t>30,  14,  14, 315, 315,  79,</w:t>
            </w:r>
          </w:p>
          <w:p w14:paraId="10A8278B" w14:textId="7E552AFF" w:rsidR="00262892" w:rsidRDefault="00262892" w:rsidP="00262892">
            <w:pPr>
              <w:pStyle w:val="H1bodytext"/>
              <w:spacing w:after="0"/>
              <w:ind w:left="0"/>
              <w:rPr>
                <w:rFonts w:ascii="Arial" w:hAnsi="Arial"/>
                <w:sz w:val="20"/>
              </w:rPr>
            </w:pPr>
            <w:r w:rsidRPr="00262892">
              <w:rPr>
                <w:rFonts w:ascii="Arial" w:hAnsi="Arial"/>
                <w:sz w:val="20"/>
              </w:rPr>
              <w:t>Aqueous Volumetric,  26,  26,  16,  16, 315, 315,  79,</w:t>
            </w:r>
          </w:p>
          <w:p w14:paraId="245F66A2" w14:textId="2CB83ECD" w:rsidR="00262892" w:rsidRDefault="00262892" w:rsidP="00262892">
            <w:pPr>
              <w:pStyle w:val="H1bodytext"/>
              <w:spacing w:after="0"/>
              <w:ind w:left="0"/>
              <w:rPr>
                <w:rFonts w:ascii="Arial" w:hAnsi="Arial"/>
                <w:sz w:val="20"/>
              </w:rPr>
            </w:pPr>
            <w:r w:rsidRPr="00262892">
              <w:rPr>
                <w:rFonts w:ascii="Arial" w:hAnsi="Arial"/>
                <w:sz w:val="20"/>
              </w:rPr>
              <w:t>Aqueous Volumetric,  27,  27,  16,  16, 315, 315,  79,</w:t>
            </w:r>
          </w:p>
          <w:p w14:paraId="334E02BC" w14:textId="2BEC0DBE" w:rsidR="00FE4711" w:rsidRDefault="00FE4711" w:rsidP="00262892">
            <w:pPr>
              <w:pStyle w:val="H1bodytext"/>
              <w:spacing w:after="0"/>
              <w:ind w:left="0"/>
              <w:rPr>
                <w:rFonts w:ascii="Arial" w:hAnsi="Arial"/>
                <w:sz w:val="20"/>
              </w:rPr>
            </w:pPr>
            <w:r w:rsidRPr="00FE4711">
              <w:rPr>
                <w:rFonts w:ascii="Arial" w:hAnsi="Arial"/>
                <w:sz w:val="20"/>
              </w:rPr>
              <w:t>Solute, Sr-90 ,  30,  30,  14,  14, 315, 315,   2,</w:t>
            </w:r>
          </w:p>
          <w:p w14:paraId="19D7F217" w14:textId="607A8230" w:rsidR="00FE4711" w:rsidRDefault="00FE4711" w:rsidP="00262892">
            <w:pPr>
              <w:pStyle w:val="H1bodytext"/>
              <w:spacing w:after="0"/>
              <w:ind w:left="0"/>
              <w:rPr>
                <w:rFonts w:ascii="Arial" w:hAnsi="Arial"/>
                <w:sz w:val="20"/>
              </w:rPr>
            </w:pPr>
            <w:r w:rsidRPr="00FE4711">
              <w:rPr>
                <w:rFonts w:ascii="Arial" w:hAnsi="Arial"/>
                <w:sz w:val="20"/>
              </w:rPr>
              <w:t>Solute, Sr-90 ,  26,  26,  16,  16, 315, 315,   2,</w:t>
            </w:r>
          </w:p>
          <w:p w14:paraId="56E154C9" w14:textId="1EECE7F6" w:rsidR="00FE4711" w:rsidRDefault="00FE4711" w:rsidP="00262892">
            <w:pPr>
              <w:pStyle w:val="H1bodytext"/>
              <w:spacing w:after="0"/>
              <w:ind w:left="0"/>
              <w:rPr>
                <w:rFonts w:ascii="Arial" w:hAnsi="Arial"/>
                <w:sz w:val="20"/>
              </w:rPr>
            </w:pPr>
            <w:r w:rsidRPr="00FE4711">
              <w:rPr>
                <w:rFonts w:ascii="Arial" w:hAnsi="Arial"/>
                <w:sz w:val="20"/>
              </w:rPr>
              <w:t>Solute, Sr-90 ,  27,  27,  16,  16, 315, 315,   2,</w:t>
            </w:r>
          </w:p>
          <w:bookmarkEnd w:id="5"/>
          <w:p w14:paraId="5320C675" w14:textId="557CDBB2" w:rsidR="00262892" w:rsidRPr="00702160" w:rsidRDefault="00262892">
            <w:pPr>
              <w:pStyle w:val="H1bodytext"/>
              <w:spacing w:after="0"/>
              <w:ind w:left="0"/>
              <w:rPr>
                <w:rFonts w:ascii="Arial" w:hAnsi="Arial"/>
                <w:sz w:val="20"/>
              </w:rPr>
            </w:pPr>
          </w:p>
        </w:tc>
      </w:tr>
      <w:tr w:rsidR="00FE4711" w:rsidRPr="007D0AAC" w14:paraId="0F34C7F9" w14:textId="77777777" w:rsidTr="008C0274">
        <w:trPr>
          <w:trHeight w:val="476"/>
        </w:trPr>
        <w:tc>
          <w:tcPr>
            <w:tcW w:w="990" w:type="dxa"/>
            <w:vAlign w:val="center"/>
          </w:tcPr>
          <w:p w14:paraId="286B13B6" w14:textId="77777777" w:rsidR="003107A5" w:rsidRDefault="003107A5" w:rsidP="00ED1CA7">
            <w:pPr>
              <w:pStyle w:val="H1bodytext"/>
              <w:spacing w:after="0"/>
              <w:ind w:left="0"/>
              <w:jc w:val="center"/>
              <w:rPr>
                <w:rFonts w:ascii="Arial" w:hAnsi="Arial"/>
                <w:sz w:val="20"/>
              </w:rPr>
            </w:pPr>
            <w:r>
              <w:rPr>
                <w:rFonts w:ascii="Arial" w:hAnsi="Arial"/>
                <w:sz w:val="20"/>
              </w:rPr>
              <w:lastRenderedPageBreak/>
              <w:t>6</w:t>
            </w:r>
          </w:p>
        </w:tc>
        <w:tc>
          <w:tcPr>
            <w:tcW w:w="3407" w:type="dxa"/>
            <w:vAlign w:val="center"/>
          </w:tcPr>
          <w:p w14:paraId="2EDFFBB8" w14:textId="4B6C161F" w:rsidR="003107A5" w:rsidRDefault="003107A5" w:rsidP="00ED1CA7">
            <w:pPr>
              <w:pStyle w:val="H1bodytext"/>
              <w:spacing w:after="0"/>
              <w:ind w:left="0"/>
              <w:rPr>
                <w:rFonts w:ascii="Arial" w:hAnsi="Arial"/>
                <w:sz w:val="20"/>
              </w:rPr>
            </w:pPr>
            <w:r>
              <w:rPr>
                <w:rFonts w:ascii="Arial" w:hAnsi="Arial"/>
                <w:sz w:val="20"/>
              </w:rPr>
              <w:t xml:space="preserve">Make a plot of modified source location by following Testing Process Description in Appendix A. </w:t>
            </w:r>
            <w:r w:rsidR="00024F7B">
              <w:rPr>
                <w:rFonts w:ascii="Arial" w:hAnsi="Arial"/>
                <w:sz w:val="20"/>
              </w:rPr>
              <w:t>Make a plot ‘</w:t>
            </w:r>
            <w:r w:rsidR="00024F7B" w:rsidRPr="009D048F">
              <w:rPr>
                <w:rFonts w:ascii="Arial" w:hAnsi="Arial"/>
                <w:sz w:val="20"/>
              </w:rPr>
              <w:t>mpond-CA-source-nodes_unmodified.png</w:t>
            </w:r>
            <w:r w:rsidR="00024F7B">
              <w:rPr>
                <w:rFonts w:ascii="Arial" w:hAnsi="Arial"/>
                <w:sz w:val="20"/>
              </w:rPr>
              <w:t xml:space="preserve">’ of the original unmodified source location by following Testing Process Description in Appendix A and using </w:t>
            </w:r>
            <w:r w:rsidR="00024F7B" w:rsidRPr="00024F7B">
              <w:rPr>
                <w:rFonts w:ascii="Arial" w:hAnsi="Arial"/>
                <w:i/>
                <w:iCs/>
                <w:sz w:val="20"/>
              </w:rPr>
              <w:t>rads1-src.card</w:t>
            </w:r>
            <w:r w:rsidR="00024F7B">
              <w:rPr>
                <w:rFonts w:ascii="Arial" w:hAnsi="Arial"/>
                <w:sz w:val="20"/>
              </w:rPr>
              <w:t xml:space="preserve"> and </w:t>
            </w:r>
            <w:r w:rsidR="00024F7B" w:rsidRPr="00024F7B">
              <w:rPr>
                <w:rFonts w:ascii="Arial" w:hAnsi="Arial"/>
                <w:i/>
                <w:iCs/>
                <w:sz w:val="20"/>
              </w:rPr>
              <w:t>rads2-src.card</w:t>
            </w:r>
            <w:r w:rsidR="00024F7B">
              <w:rPr>
                <w:rFonts w:ascii="Arial" w:hAnsi="Arial"/>
                <w:sz w:val="20"/>
              </w:rPr>
              <w:t xml:space="preserve"> files as arguments. Compare the source location in both plots to ensure that the source nodes were moved correctly.</w:t>
            </w:r>
          </w:p>
        </w:tc>
        <w:tc>
          <w:tcPr>
            <w:tcW w:w="3837" w:type="dxa"/>
            <w:vAlign w:val="center"/>
          </w:tcPr>
          <w:p w14:paraId="61C88A13" w14:textId="77777777" w:rsidR="003107A5" w:rsidRDefault="003107A5" w:rsidP="00ED1CA7">
            <w:pPr>
              <w:pStyle w:val="H1bodytext"/>
              <w:spacing w:after="0"/>
              <w:ind w:left="0"/>
              <w:rPr>
                <w:rFonts w:ascii="Arial" w:hAnsi="Arial"/>
                <w:sz w:val="20"/>
              </w:rPr>
            </w:pPr>
            <w:r>
              <w:rPr>
                <w:rFonts w:ascii="Arial" w:hAnsi="Arial"/>
                <w:sz w:val="20"/>
              </w:rPr>
              <w:t>The modified source location corresponds to the requirements of this testing.</w:t>
            </w:r>
          </w:p>
        </w:tc>
        <w:tc>
          <w:tcPr>
            <w:tcW w:w="1126" w:type="dxa"/>
            <w:shd w:val="clear" w:color="auto" w:fill="auto"/>
            <w:vAlign w:val="center"/>
          </w:tcPr>
          <w:p w14:paraId="58EA93BC" w14:textId="160B45A4" w:rsidR="00D96854" w:rsidRDefault="00D96854" w:rsidP="008C0274">
            <w:pPr>
              <w:pStyle w:val="H1bodytext"/>
              <w:spacing w:after="0"/>
              <w:ind w:left="0"/>
              <w:jc w:val="center"/>
              <w:rPr>
                <w:rFonts w:ascii="Arial" w:hAnsi="Arial"/>
                <w:sz w:val="20"/>
              </w:rPr>
            </w:pPr>
            <w:r>
              <w:rPr>
                <w:rFonts w:ascii="Arial" w:hAnsi="Arial"/>
                <w:sz w:val="20"/>
              </w:rPr>
              <w:t>PASS</w:t>
            </w:r>
          </w:p>
          <w:p w14:paraId="74B3906B" w14:textId="77777777" w:rsidR="00D96854" w:rsidRDefault="00D96854" w:rsidP="008C0274">
            <w:pPr>
              <w:pStyle w:val="H1bodytext"/>
              <w:spacing w:after="0"/>
              <w:ind w:left="0"/>
              <w:jc w:val="center"/>
              <w:rPr>
                <w:rFonts w:ascii="Arial" w:hAnsi="Arial"/>
                <w:sz w:val="20"/>
              </w:rPr>
            </w:pPr>
          </w:p>
          <w:p w14:paraId="0E91AA2D" w14:textId="71A7E490" w:rsidR="00CA48E1" w:rsidRDefault="00CA48E1" w:rsidP="00ED1CA7">
            <w:pPr>
              <w:pStyle w:val="H1bodytext"/>
              <w:spacing w:after="0"/>
              <w:ind w:left="0"/>
              <w:rPr>
                <w:rFonts w:ascii="Arial" w:hAnsi="Arial"/>
                <w:sz w:val="20"/>
              </w:rPr>
            </w:pPr>
            <w:r>
              <w:rPr>
                <w:rFonts w:ascii="Arial" w:hAnsi="Arial"/>
                <w:sz w:val="20"/>
              </w:rPr>
              <w:t>Output of the plot data is saved as “</w:t>
            </w:r>
            <w:r w:rsidRPr="00CA48E1">
              <w:rPr>
                <w:rFonts w:ascii="Arial" w:hAnsi="Arial"/>
                <w:sz w:val="20"/>
              </w:rPr>
              <w:t>mpond-CA-source-nodes_modified_t1.png</w:t>
            </w:r>
            <w:r>
              <w:rPr>
                <w:rFonts w:ascii="Arial" w:hAnsi="Arial"/>
                <w:sz w:val="20"/>
              </w:rPr>
              <w:t>”</w:t>
            </w:r>
          </w:p>
          <w:p w14:paraId="799FF9B1" w14:textId="77777777" w:rsidR="00CA48E1" w:rsidRDefault="00CA48E1" w:rsidP="00ED1CA7">
            <w:pPr>
              <w:pStyle w:val="H1bodytext"/>
              <w:spacing w:after="0"/>
              <w:ind w:left="0"/>
              <w:rPr>
                <w:rFonts w:ascii="Arial" w:hAnsi="Arial"/>
                <w:sz w:val="20"/>
              </w:rPr>
            </w:pPr>
            <w:r>
              <w:rPr>
                <w:rFonts w:ascii="Arial" w:hAnsi="Arial"/>
                <w:sz w:val="20"/>
              </w:rPr>
              <w:t>Screenshot of the probe information is saved as “</w:t>
            </w:r>
            <w:r w:rsidRPr="00CA48E1">
              <w:rPr>
                <w:rFonts w:ascii="Arial" w:hAnsi="Arial"/>
                <w:sz w:val="20"/>
              </w:rPr>
              <w:t>probedata_t1.PNG</w:t>
            </w:r>
            <w:r>
              <w:rPr>
                <w:rFonts w:ascii="Arial" w:hAnsi="Arial"/>
                <w:sz w:val="20"/>
              </w:rPr>
              <w:t>”</w:t>
            </w:r>
          </w:p>
          <w:p w14:paraId="6565D8A3" w14:textId="5B89806F" w:rsidR="00472668" w:rsidRPr="00702160" w:rsidRDefault="00D11B7A" w:rsidP="00ED1CA7">
            <w:pPr>
              <w:pStyle w:val="H1bodytext"/>
              <w:spacing w:after="0"/>
              <w:ind w:left="0"/>
              <w:rPr>
                <w:rFonts w:ascii="Arial" w:hAnsi="Arial"/>
                <w:sz w:val="20"/>
              </w:rPr>
            </w:pPr>
            <w:r>
              <w:rPr>
                <w:rFonts w:ascii="Arial" w:hAnsi="Arial"/>
                <w:sz w:val="20"/>
              </w:rPr>
              <w:t>For the</w:t>
            </w:r>
            <w:r w:rsidR="00472668">
              <w:rPr>
                <w:rFonts w:ascii="Arial" w:hAnsi="Arial"/>
                <w:sz w:val="20"/>
              </w:rPr>
              <w:t xml:space="preserve"> *.</w:t>
            </w:r>
            <w:proofErr w:type="spellStart"/>
            <w:r w:rsidR="00472668">
              <w:rPr>
                <w:rFonts w:ascii="Arial" w:hAnsi="Arial"/>
                <w:sz w:val="20"/>
              </w:rPr>
              <w:t>dat</w:t>
            </w:r>
            <w:proofErr w:type="spellEnd"/>
            <w:r w:rsidR="00472668">
              <w:rPr>
                <w:rFonts w:ascii="Arial" w:hAnsi="Arial"/>
                <w:sz w:val="20"/>
              </w:rPr>
              <w:t xml:space="preserve"> files generated using the modified source cards, the names were modified to have “_modified_sc.dat” at the end. This </w:t>
            </w:r>
            <w:r w:rsidR="00472668">
              <w:rPr>
                <w:rFonts w:ascii="Arial" w:hAnsi="Arial"/>
                <w:sz w:val="20"/>
              </w:rPr>
              <w:lastRenderedPageBreak/>
              <w:t>was done to maintain a record of the data used to produce “mpond-CA-source-nodes_modified_t</w:t>
            </w:r>
            <w:r w:rsidR="001159CB">
              <w:rPr>
                <w:rFonts w:ascii="Arial" w:hAnsi="Arial"/>
                <w:sz w:val="20"/>
              </w:rPr>
              <w:t>1</w:t>
            </w:r>
            <w:r w:rsidR="00472668">
              <w:rPr>
                <w:rFonts w:ascii="Arial" w:hAnsi="Arial"/>
                <w:sz w:val="20"/>
              </w:rPr>
              <w:t>.png”</w:t>
            </w:r>
          </w:p>
        </w:tc>
      </w:tr>
      <w:tr w:rsidR="00FE4711" w:rsidRPr="007D0AAC" w14:paraId="0B3BC985" w14:textId="77777777" w:rsidTr="004E04DF">
        <w:trPr>
          <w:trHeight w:val="476"/>
        </w:trPr>
        <w:tc>
          <w:tcPr>
            <w:tcW w:w="990" w:type="dxa"/>
            <w:vAlign w:val="center"/>
          </w:tcPr>
          <w:p w14:paraId="76E85E5D" w14:textId="77777777" w:rsidR="003107A5" w:rsidRDefault="003107A5" w:rsidP="00ED1CA7">
            <w:pPr>
              <w:pStyle w:val="H1bodytext"/>
              <w:spacing w:after="0"/>
              <w:ind w:left="0"/>
              <w:jc w:val="center"/>
              <w:rPr>
                <w:rFonts w:ascii="Arial" w:hAnsi="Arial"/>
                <w:sz w:val="20"/>
              </w:rPr>
            </w:pPr>
            <w:r>
              <w:rPr>
                <w:rFonts w:ascii="Arial" w:hAnsi="Arial"/>
                <w:sz w:val="20"/>
              </w:rPr>
              <w:lastRenderedPageBreak/>
              <w:t>7</w:t>
            </w:r>
          </w:p>
        </w:tc>
        <w:tc>
          <w:tcPr>
            <w:tcW w:w="3407" w:type="dxa"/>
            <w:vAlign w:val="center"/>
          </w:tcPr>
          <w:p w14:paraId="4B791DDB" w14:textId="77777777" w:rsidR="003107A5" w:rsidRPr="00A12DFB" w:rsidRDefault="003107A5" w:rsidP="00ED1CA7">
            <w:pPr>
              <w:pStyle w:val="H1bodytext"/>
              <w:spacing w:after="0"/>
              <w:ind w:left="0"/>
              <w:rPr>
                <w:rFonts w:ascii="Arial" w:hAnsi="Arial"/>
                <w:i/>
                <w:iCs/>
                <w:sz w:val="20"/>
              </w:rPr>
            </w:pPr>
            <w:r>
              <w:rPr>
                <w:rFonts w:ascii="Arial" w:hAnsi="Arial"/>
                <w:sz w:val="20"/>
              </w:rPr>
              <w:t xml:space="preserve">Sum the source rates by waste site in the original source files: rads1-src.card and rads2-src.card. Sum the modified source rates by waste site in the modified source files: </w:t>
            </w:r>
            <w:r w:rsidRPr="00A12DFB">
              <w:rPr>
                <w:rFonts w:ascii="Arial" w:hAnsi="Arial"/>
                <w:i/>
                <w:iCs/>
                <w:sz w:val="20"/>
              </w:rPr>
              <w:t xml:space="preserve">rads1-src_mod_last.card </w:t>
            </w:r>
            <w:r w:rsidRPr="004E04DF">
              <w:rPr>
                <w:rFonts w:ascii="Arial" w:hAnsi="Arial"/>
                <w:sz w:val="20"/>
              </w:rPr>
              <w:t>and</w:t>
            </w:r>
          </w:p>
          <w:p w14:paraId="007B2F02" w14:textId="77777777" w:rsidR="003107A5" w:rsidRDefault="003107A5" w:rsidP="00ED1CA7">
            <w:pPr>
              <w:pStyle w:val="H1bodytext"/>
              <w:spacing w:after="0"/>
              <w:ind w:left="0"/>
              <w:rPr>
                <w:rFonts w:ascii="Arial" w:hAnsi="Arial"/>
                <w:i/>
                <w:iCs/>
                <w:sz w:val="20"/>
              </w:rPr>
            </w:pPr>
            <w:r w:rsidRPr="00A12DFB">
              <w:rPr>
                <w:rFonts w:ascii="Arial" w:hAnsi="Arial"/>
                <w:i/>
                <w:iCs/>
                <w:sz w:val="20"/>
              </w:rPr>
              <w:t>rads2-src_mod_last.card</w:t>
            </w:r>
            <w:r>
              <w:rPr>
                <w:rFonts w:ascii="Arial" w:hAnsi="Arial"/>
                <w:i/>
                <w:iCs/>
                <w:sz w:val="20"/>
              </w:rPr>
              <w:t>.</w:t>
            </w:r>
          </w:p>
          <w:p w14:paraId="10C7080B" w14:textId="77777777" w:rsidR="003107A5" w:rsidRDefault="003107A5" w:rsidP="00ED1CA7">
            <w:pPr>
              <w:pStyle w:val="H1bodytext"/>
              <w:spacing w:after="0"/>
              <w:ind w:left="0"/>
              <w:rPr>
                <w:rFonts w:ascii="Arial" w:hAnsi="Arial"/>
                <w:sz w:val="20"/>
              </w:rPr>
            </w:pPr>
            <w:r>
              <w:rPr>
                <w:rFonts w:ascii="Arial" w:hAnsi="Arial"/>
                <w:sz w:val="20"/>
              </w:rPr>
              <w:t>Compare the sums of the original and modified source rates for each waste site- they should be identical.</w:t>
            </w:r>
          </w:p>
        </w:tc>
        <w:tc>
          <w:tcPr>
            <w:tcW w:w="3837" w:type="dxa"/>
            <w:vAlign w:val="center"/>
          </w:tcPr>
          <w:p w14:paraId="3E8C36D5" w14:textId="77777777" w:rsidR="003107A5" w:rsidRDefault="003107A5" w:rsidP="00ED1CA7">
            <w:pPr>
              <w:pStyle w:val="H1bodytext"/>
              <w:spacing w:after="0"/>
              <w:ind w:left="0"/>
              <w:rPr>
                <w:rFonts w:ascii="Arial" w:hAnsi="Arial"/>
                <w:sz w:val="20"/>
              </w:rPr>
            </w:pPr>
            <w:r>
              <w:rPr>
                <w:rFonts w:ascii="Arial" w:hAnsi="Arial"/>
                <w:sz w:val="20"/>
              </w:rPr>
              <w:t>The sums of the original and modified source rates for each waste site should be identical.</w:t>
            </w:r>
          </w:p>
        </w:tc>
        <w:tc>
          <w:tcPr>
            <w:tcW w:w="1126" w:type="dxa"/>
            <w:vAlign w:val="center"/>
          </w:tcPr>
          <w:p w14:paraId="4E2C7D17" w14:textId="4E54448D" w:rsidR="001542CA" w:rsidRDefault="00E46D97" w:rsidP="004E04DF">
            <w:pPr>
              <w:pStyle w:val="H1bodytext"/>
              <w:spacing w:after="0"/>
              <w:ind w:left="0"/>
              <w:jc w:val="center"/>
              <w:rPr>
                <w:rFonts w:ascii="Arial" w:hAnsi="Arial"/>
                <w:sz w:val="20"/>
              </w:rPr>
            </w:pPr>
            <w:r>
              <w:rPr>
                <w:rFonts w:ascii="Arial" w:hAnsi="Arial"/>
                <w:sz w:val="20"/>
              </w:rPr>
              <w:t>PASS</w:t>
            </w:r>
          </w:p>
          <w:p w14:paraId="11D6B330" w14:textId="77777777" w:rsidR="00D96854" w:rsidRDefault="00D96854" w:rsidP="004E04DF">
            <w:pPr>
              <w:pStyle w:val="H1bodytext"/>
              <w:spacing w:after="0"/>
              <w:ind w:left="0"/>
              <w:jc w:val="center"/>
              <w:rPr>
                <w:rFonts w:ascii="Arial" w:hAnsi="Arial"/>
                <w:sz w:val="20"/>
              </w:rPr>
            </w:pPr>
          </w:p>
          <w:p w14:paraId="24206E7F" w14:textId="1B9FD384" w:rsidR="00E46D97" w:rsidRPr="00702160" w:rsidRDefault="00E46D97" w:rsidP="008C0274">
            <w:pPr>
              <w:pStyle w:val="H1bodytext"/>
              <w:spacing w:after="0"/>
              <w:ind w:left="0"/>
              <w:rPr>
                <w:rFonts w:ascii="Arial" w:hAnsi="Arial"/>
                <w:sz w:val="20"/>
              </w:rPr>
            </w:pPr>
            <w:r>
              <w:rPr>
                <w:rFonts w:ascii="Arial" w:hAnsi="Arial"/>
                <w:sz w:val="20"/>
              </w:rPr>
              <w:t>Calculations done for this are saved in the testing directory in “</w:t>
            </w:r>
            <w:r w:rsidRPr="00E46D97">
              <w:rPr>
                <w:rFonts w:ascii="Arial" w:hAnsi="Arial"/>
                <w:sz w:val="20"/>
              </w:rPr>
              <w:t>t1_s7_comparison.xlsx</w:t>
            </w:r>
            <w:r>
              <w:rPr>
                <w:rFonts w:ascii="Arial" w:hAnsi="Arial"/>
                <w:sz w:val="20"/>
              </w:rPr>
              <w:t>”</w:t>
            </w:r>
          </w:p>
        </w:tc>
      </w:tr>
    </w:tbl>
    <w:p w14:paraId="32A0E4E5" w14:textId="6ED36624" w:rsidR="003107A5" w:rsidRDefault="003107A5">
      <w:pPr>
        <w:rPr>
          <w:b/>
          <w:bCs/>
        </w:rPr>
      </w:pPr>
    </w:p>
    <w:p w14:paraId="3F026199" w14:textId="5967016C" w:rsidR="00945BA3" w:rsidRDefault="00945BA3">
      <w:pPr>
        <w:rPr>
          <w:b/>
          <w:bCs/>
        </w:rPr>
      </w:pPr>
    </w:p>
    <w:p w14:paraId="5FAE7A14" w14:textId="438E360B" w:rsidR="00945BA3" w:rsidRDefault="00945BA3">
      <w:pPr>
        <w:rPr>
          <w:b/>
          <w:bCs/>
        </w:rPr>
      </w:pPr>
    </w:p>
    <w:p w14:paraId="41BC2999" w14:textId="3F62CF7E" w:rsidR="00945BA3" w:rsidRDefault="00945BA3">
      <w:pPr>
        <w:rPr>
          <w:b/>
          <w:bCs/>
        </w:rPr>
      </w:pPr>
    </w:p>
    <w:p w14:paraId="0275BFBB" w14:textId="77777777" w:rsidR="00966972" w:rsidRDefault="00966972">
      <w:pPr>
        <w:spacing w:after="160" w:line="259" w:lineRule="auto"/>
        <w:rPr>
          <w:b/>
          <w:bCs/>
        </w:rPr>
      </w:pPr>
      <w:r>
        <w:rPr>
          <w:b/>
          <w:bCs/>
        </w:rPr>
        <w:br w:type="page"/>
      </w:r>
    </w:p>
    <w:p w14:paraId="0CF1A978" w14:textId="77777777" w:rsidR="00945BA3" w:rsidRDefault="00945BA3" w:rsidP="00945BA3">
      <w:pPr>
        <w:rPr>
          <w:bCs/>
        </w:rPr>
      </w:pPr>
    </w:p>
    <w:p w14:paraId="2DFF144C" w14:textId="77777777" w:rsidR="00945BA3" w:rsidRDefault="00945BA3" w:rsidP="00945BA3">
      <w:pPr>
        <w:rPr>
          <w:bCs/>
        </w:rPr>
      </w:pPr>
    </w:p>
    <w:p w14:paraId="2DBA67D3" w14:textId="77777777" w:rsidR="00945BA3" w:rsidRDefault="00945BA3" w:rsidP="00945BA3">
      <w:pPr>
        <w:rPr>
          <w:b/>
          <w:bCs/>
        </w:rPr>
      </w:pPr>
      <w:r>
        <w:rPr>
          <w:b/>
          <w:bCs/>
        </w:rPr>
        <w:t>Tool Runner Log</w:t>
      </w:r>
    </w:p>
    <w:p w14:paraId="6FEF7924" w14:textId="77777777" w:rsidR="00945BA3" w:rsidRPr="00415F84" w:rsidRDefault="00945BA3" w:rsidP="00945BA3">
      <w:pPr>
        <w:rPr>
          <w:sz w:val="16"/>
          <w:szCs w:val="16"/>
        </w:rPr>
      </w:pPr>
      <w:r w:rsidRPr="00415F84">
        <w:rPr>
          <w:sz w:val="16"/>
          <w:szCs w:val="16"/>
        </w:rPr>
        <w:t>###Executing move Source Location tool###</w:t>
      </w:r>
    </w:p>
    <w:p w14:paraId="51073FD4" w14:textId="77777777" w:rsidR="00945BA3" w:rsidRPr="00415F84" w:rsidRDefault="00945BA3" w:rsidP="00945BA3">
      <w:pPr>
        <w:rPr>
          <w:sz w:val="16"/>
          <w:szCs w:val="16"/>
        </w:rPr>
      </w:pPr>
    </w:p>
    <w:p w14:paraId="1E289BA2" w14:textId="77777777" w:rsidR="00945BA3" w:rsidRPr="00415F84" w:rsidRDefault="00945BA3" w:rsidP="00945BA3">
      <w:pPr>
        <w:rPr>
          <w:sz w:val="16"/>
          <w:szCs w:val="16"/>
        </w:rPr>
      </w:pPr>
      <w:r w:rsidRPr="00415F84">
        <w:rPr>
          <w:sz w:val="16"/>
          <w:szCs w:val="16"/>
        </w:rPr>
        <w:t>###Executing Fingerprint Tool###</w:t>
      </w:r>
    </w:p>
    <w:p w14:paraId="16E753BF" w14:textId="77777777" w:rsidR="00945BA3" w:rsidRPr="00415F84" w:rsidRDefault="00945BA3" w:rsidP="00945BA3">
      <w:pPr>
        <w:rPr>
          <w:sz w:val="16"/>
          <w:szCs w:val="16"/>
        </w:rPr>
      </w:pPr>
      <w:r w:rsidRPr="00415F84">
        <w:rPr>
          <w:sz w:val="16"/>
          <w:szCs w:val="16"/>
        </w:rPr>
        <w:t>INFO--04/03/2020 11:50:48 AM--Starting CA-CIE Tool Runner.</w:t>
      </w:r>
      <w:r w:rsidRPr="00415F84">
        <w:rPr>
          <w:sz w:val="16"/>
          <w:szCs w:val="16"/>
        </w:rPr>
        <w:tab/>
        <w:t>Logging to "./sources_mpondSLM.log"</w:t>
      </w:r>
    </w:p>
    <w:p w14:paraId="43847B36" w14:textId="77777777" w:rsidR="00945BA3" w:rsidRPr="00415F84" w:rsidRDefault="00945BA3" w:rsidP="00945BA3">
      <w:pPr>
        <w:rPr>
          <w:sz w:val="16"/>
          <w:szCs w:val="16"/>
        </w:rPr>
      </w:pPr>
      <w:r w:rsidRPr="00415F84">
        <w:rPr>
          <w:sz w:val="16"/>
          <w:szCs w:val="16"/>
        </w:rPr>
        <w:t>INFO--04/03/2020 11:50:48 AM--Code Version: a2009ff60044c6acbc3ae2b05aedd7bdc199b62b v2.3: /opt/tools/</w:t>
      </w:r>
      <w:proofErr w:type="spellStart"/>
      <w:r w:rsidRPr="00415F84">
        <w:rPr>
          <w:sz w:val="16"/>
          <w:szCs w:val="16"/>
        </w:rPr>
        <w:t>pylib</w:t>
      </w:r>
      <w:proofErr w:type="spellEnd"/>
      <w:r w:rsidRPr="00415F84">
        <w:rPr>
          <w:sz w:val="16"/>
          <w:szCs w:val="16"/>
        </w:rPr>
        <w:t>/runner/runner.py&lt;--1bcfd6779e9cbdb82673405873a8e5e81514ae27</w:t>
      </w:r>
    </w:p>
    <w:p w14:paraId="4C77A2A1" w14:textId="77777777" w:rsidR="00945BA3" w:rsidRPr="00415F84" w:rsidRDefault="00945BA3" w:rsidP="00945BA3">
      <w:pPr>
        <w:rPr>
          <w:sz w:val="16"/>
          <w:szCs w:val="16"/>
        </w:rPr>
      </w:pPr>
    </w:p>
    <w:p w14:paraId="24A6D66D" w14:textId="77777777" w:rsidR="00945BA3" w:rsidRPr="00415F84" w:rsidRDefault="00945BA3" w:rsidP="00945BA3">
      <w:pPr>
        <w:rPr>
          <w:sz w:val="16"/>
          <w:szCs w:val="16"/>
        </w:rPr>
      </w:pPr>
      <w:r w:rsidRPr="00415F84">
        <w:rPr>
          <w:sz w:val="16"/>
          <w:szCs w:val="16"/>
        </w:rPr>
        <w:t>INFO--04/03/2020 11:50:48 AM--Code Version: a2009ff60044c6acbc3ae2b05aedd7bdc199b62b v2.3: /opt/tools/</w:t>
      </w:r>
      <w:proofErr w:type="spellStart"/>
      <w:r w:rsidRPr="00415F84">
        <w:rPr>
          <w:sz w:val="16"/>
          <w:szCs w:val="16"/>
        </w:rPr>
        <w:t>pylib</w:t>
      </w:r>
      <w:proofErr w:type="spellEnd"/>
      <w:r w:rsidRPr="00415F84">
        <w:rPr>
          <w:sz w:val="16"/>
          <w:szCs w:val="16"/>
        </w:rPr>
        <w:t>/fingerprint/fingerprint.py&lt;--13a885dc11cc15aea74c14b09c0d8584ec6cfd08</w:t>
      </w:r>
    </w:p>
    <w:p w14:paraId="2F7CE891" w14:textId="77777777" w:rsidR="00945BA3" w:rsidRPr="00415F84" w:rsidRDefault="00945BA3" w:rsidP="00945BA3">
      <w:pPr>
        <w:rPr>
          <w:sz w:val="16"/>
          <w:szCs w:val="16"/>
        </w:rPr>
      </w:pPr>
    </w:p>
    <w:p w14:paraId="65F2DBC3" w14:textId="77777777" w:rsidR="00945BA3" w:rsidRPr="00415F84" w:rsidRDefault="00945BA3" w:rsidP="00945BA3">
      <w:pPr>
        <w:rPr>
          <w:sz w:val="16"/>
          <w:szCs w:val="16"/>
        </w:rPr>
      </w:pPr>
      <w:r w:rsidRPr="00415F84">
        <w:rPr>
          <w:sz w:val="16"/>
          <w:szCs w:val="16"/>
        </w:rPr>
        <w:t>INFO--04/03/2020 11:50:48 AM--QA Status: QUALIFIED : /opt/tools/pylib/runner/runner.py</w:t>
      </w:r>
    </w:p>
    <w:p w14:paraId="30E5C6EB" w14:textId="77777777" w:rsidR="00945BA3" w:rsidRPr="00415F84" w:rsidRDefault="00945BA3" w:rsidP="00945BA3">
      <w:pPr>
        <w:rPr>
          <w:sz w:val="16"/>
          <w:szCs w:val="16"/>
        </w:rPr>
      </w:pPr>
      <w:r w:rsidRPr="00415F84">
        <w:rPr>
          <w:sz w:val="16"/>
          <w:szCs w:val="16"/>
        </w:rPr>
        <w:t>INFO--04/03/2020 11:50:48 AM--QA Status: QUALIFIED : /opt/tools/pylib/fingerprint/fingerprint.py</w:t>
      </w:r>
    </w:p>
    <w:p w14:paraId="7A0D019B" w14:textId="77777777" w:rsidR="00945BA3" w:rsidRPr="00415F84" w:rsidRDefault="00945BA3" w:rsidP="00945BA3">
      <w:pPr>
        <w:rPr>
          <w:sz w:val="16"/>
          <w:szCs w:val="16"/>
        </w:rPr>
      </w:pPr>
      <w:r w:rsidRPr="00415F84">
        <w:rPr>
          <w:sz w:val="16"/>
          <w:szCs w:val="16"/>
        </w:rPr>
        <w:t>INFO--04/03/2020 11:50:48 AM--Invoking Command:"python3.6"</w:t>
      </w:r>
      <w:r w:rsidRPr="00415F84">
        <w:rPr>
          <w:sz w:val="16"/>
          <w:szCs w:val="16"/>
        </w:rPr>
        <w:tab/>
        <w:t>with Arguments:"/opt/tools/pylib/fingerprint/fingerprint.py /home/mweber/CAVE/v4-2Test/mpondSLM/sources-qa_test-2/rads1-src.card --output ./sources_mpondSLM.log --</w:t>
      </w:r>
      <w:proofErr w:type="spellStart"/>
      <w:r w:rsidRPr="00415F84">
        <w:rPr>
          <w:sz w:val="16"/>
          <w:szCs w:val="16"/>
        </w:rPr>
        <w:t>outputmode</w:t>
      </w:r>
      <w:proofErr w:type="spellEnd"/>
      <w:r w:rsidRPr="00415F84">
        <w:rPr>
          <w:sz w:val="16"/>
          <w:szCs w:val="16"/>
        </w:rPr>
        <w:t xml:space="preserve"> a"</w:t>
      </w:r>
    </w:p>
    <w:p w14:paraId="60038826" w14:textId="77777777" w:rsidR="00945BA3" w:rsidRPr="00415F84" w:rsidRDefault="00945BA3" w:rsidP="00945BA3">
      <w:pPr>
        <w:rPr>
          <w:sz w:val="16"/>
          <w:szCs w:val="16"/>
        </w:rPr>
      </w:pPr>
      <w:r w:rsidRPr="00415F84">
        <w:rPr>
          <w:sz w:val="16"/>
          <w:szCs w:val="16"/>
        </w:rPr>
        <w:t>INFO--04/03/2020 11:50:48 AM--</w:t>
      </w:r>
      <w:proofErr w:type="spellStart"/>
      <w:r w:rsidRPr="00415F84">
        <w:rPr>
          <w:sz w:val="16"/>
          <w:szCs w:val="16"/>
        </w:rPr>
        <w:t>Username:mweber</w:t>
      </w:r>
      <w:proofErr w:type="spellEnd"/>
      <w:r w:rsidRPr="00415F84">
        <w:rPr>
          <w:sz w:val="16"/>
          <w:szCs w:val="16"/>
        </w:rPr>
        <w:tab/>
      </w:r>
      <w:proofErr w:type="spellStart"/>
      <w:r w:rsidRPr="00415F84">
        <w:rPr>
          <w:sz w:val="16"/>
          <w:szCs w:val="16"/>
        </w:rPr>
        <w:t>Computer:olive</w:t>
      </w:r>
      <w:proofErr w:type="spellEnd"/>
      <w:r w:rsidRPr="00415F84">
        <w:rPr>
          <w:sz w:val="16"/>
          <w:szCs w:val="16"/>
        </w:rPr>
        <w:tab/>
      </w:r>
      <w:proofErr w:type="spellStart"/>
      <w:r w:rsidRPr="00415F84">
        <w:rPr>
          <w:sz w:val="16"/>
          <w:szCs w:val="16"/>
        </w:rPr>
        <w:t>Platform:Linux</w:t>
      </w:r>
      <w:proofErr w:type="spellEnd"/>
      <w:r w:rsidRPr="00415F84">
        <w:rPr>
          <w:sz w:val="16"/>
          <w:szCs w:val="16"/>
        </w:rPr>
        <w:t xml:space="preserve"> 4.4.0-38-generic #57~14.04.1-Ubuntu SMP Tue Sep 6 17:20:43 UTC 2016</w:t>
      </w:r>
    </w:p>
    <w:p w14:paraId="028B08ED" w14:textId="77777777" w:rsidR="00945BA3" w:rsidRPr="00415F84" w:rsidRDefault="00945BA3" w:rsidP="00945BA3">
      <w:pPr>
        <w:rPr>
          <w:sz w:val="16"/>
          <w:szCs w:val="16"/>
        </w:rPr>
      </w:pPr>
      <w:r w:rsidRPr="00415F84">
        <w:rPr>
          <w:sz w:val="16"/>
          <w:szCs w:val="16"/>
        </w:rPr>
        <w:t>Fingerprint generated at 2020-04-03 11:50:48.387655</w:t>
      </w:r>
    </w:p>
    <w:p w14:paraId="2AE22DE3" w14:textId="77777777" w:rsidR="00945BA3" w:rsidRPr="00415F84" w:rsidRDefault="00945BA3" w:rsidP="00945BA3">
      <w:pPr>
        <w:rPr>
          <w:sz w:val="16"/>
          <w:szCs w:val="16"/>
        </w:rPr>
      </w:pPr>
      <w:r w:rsidRPr="00415F84">
        <w:rPr>
          <w:sz w:val="16"/>
          <w:szCs w:val="16"/>
        </w:rPr>
        <w:t>/home/mweber/CAVE/v4-2Test/mpondSLM/sources-qa_test-2/rads1-src.card</w:t>
      </w:r>
      <w:r w:rsidRPr="00415F84">
        <w:rPr>
          <w:sz w:val="16"/>
          <w:szCs w:val="16"/>
        </w:rPr>
        <w:tab/>
        <w:t>1ae6ef03f9aa341c63733ab8ee02a4871e418943617933b41ab67831ce6ba10f</w:t>
      </w:r>
    </w:p>
    <w:p w14:paraId="42072360" w14:textId="77777777" w:rsidR="00945BA3" w:rsidRPr="00415F84" w:rsidRDefault="00945BA3" w:rsidP="00945BA3">
      <w:pPr>
        <w:rPr>
          <w:sz w:val="16"/>
          <w:szCs w:val="16"/>
        </w:rPr>
      </w:pPr>
    </w:p>
    <w:p w14:paraId="26E4F66A" w14:textId="77777777" w:rsidR="00945BA3" w:rsidRPr="00415F84" w:rsidRDefault="00945BA3" w:rsidP="00945BA3">
      <w:pPr>
        <w:rPr>
          <w:sz w:val="16"/>
          <w:szCs w:val="16"/>
        </w:rPr>
      </w:pPr>
      <w:r w:rsidRPr="00415F84">
        <w:rPr>
          <w:sz w:val="16"/>
          <w:szCs w:val="16"/>
        </w:rPr>
        <w:t>###Finished Process###</w:t>
      </w:r>
    </w:p>
    <w:p w14:paraId="38CE007F" w14:textId="77777777" w:rsidR="00945BA3" w:rsidRPr="00415F84" w:rsidRDefault="00945BA3" w:rsidP="00945BA3">
      <w:pPr>
        <w:rPr>
          <w:sz w:val="16"/>
          <w:szCs w:val="16"/>
        </w:rPr>
      </w:pPr>
    </w:p>
    <w:p w14:paraId="51F5E69F" w14:textId="77777777" w:rsidR="00945BA3" w:rsidRPr="00415F84" w:rsidRDefault="00945BA3" w:rsidP="00945BA3">
      <w:pPr>
        <w:rPr>
          <w:sz w:val="16"/>
          <w:szCs w:val="16"/>
        </w:rPr>
      </w:pPr>
    </w:p>
    <w:p w14:paraId="619D3D79" w14:textId="77777777" w:rsidR="00945BA3" w:rsidRPr="00415F84" w:rsidRDefault="00945BA3" w:rsidP="00945BA3">
      <w:pPr>
        <w:rPr>
          <w:sz w:val="16"/>
          <w:szCs w:val="16"/>
        </w:rPr>
      </w:pPr>
    </w:p>
    <w:p w14:paraId="684C3162" w14:textId="77777777" w:rsidR="00945BA3" w:rsidRPr="00415F84" w:rsidRDefault="00945BA3" w:rsidP="00945BA3">
      <w:pPr>
        <w:rPr>
          <w:sz w:val="16"/>
          <w:szCs w:val="16"/>
        </w:rPr>
      </w:pPr>
      <w:r w:rsidRPr="00415F84">
        <w:rPr>
          <w:sz w:val="16"/>
          <w:szCs w:val="16"/>
        </w:rPr>
        <w:t>###Executing Fingerprint Tool###</w:t>
      </w:r>
    </w:p>
    <w:p w14:paraId="4E0F620E" w14:textId="77777777" w:rsidR="00945BA3" w:rsidRPr="00415F84" w:rsidRDefault="00945BA3" w:rsidP="00945BA3">
      <w:pPr>
        <w:rPr>
          <w:sz w:val="16"/>
          <w:szCs w:val="16"/>
        </w:rPr>
      </w:pPr>
      <w:r w:rsidRPr="00415F84">
        <w:rPr>
          <w:sz w:val="16"/>
          <w:szCs w:val="16"/>
        </w:rPr>
        <w:t>INFO--04/03/2020 11:50:48 AM--Starting CA-CIE Tool Runner.</w:t>
      </w:r>
      <w:r w:rsidRPr="00415F84">
        <w:rPr>
          <w:sz w:val="16"/>
          <w:szCs w:val="16"/>
        </w:rPr>
        <w:tab/>
        <w:t>Logging to "./sources_mpondSLM.log"</w:t>
      </w:r>
    </w:p>
    <w:p w14:paraId="3F318AAD" w14:textId="77777777" w:rsidR="00945BA3" w:rsidRPr="00415F84" w:rsidRDefault="00945BA3" w:rsidP="00945BA3">
      <w:pPr>
        <w:rPr>
          <w:sz w:val="16"/>
          <w:szCs w:val="16"/>
        </w:rPr>
      </w:pPr>
      <w:r w:rsidRPr="00415F84">
        <w:rPr>
          <w:sz w:val="16"/>
          <w:szCs w:val="16"/>
        </w:rPr>
        <w:t>INFO--04/03/2020 11:50:48 AM--Code Version: a2009ff60044c6acbc3ae2b05aedd7bdc199b62b v2.3: /opt/tools/</w:t>
      </w:r>
      <w:proofErr w:type="spellStart"/>
      <w:r w:rsidRPr="00415F84">
        <w:rPr>
          <w:sz w:val="16"/>
          <w:szCs w:val="16"/>
        </w:rPr>
        <w:t>pylib</w:t>
      </w:r>
      <w:proofErr w:type="spellEnd"/>
      <w:r w:rsidRPr="00415F84">
        <w:rPr>
          <w:sz w:val="16"/>
          <w:szCs w:val="16"/>
        </w:rPr>
        <w:t>/runner/runner.py&lt;--1bcfd6779e9cbdb82673405873a8e5e81514ae27</w:t>
      </w:r>
    </w:p>
    <w:p w14:paraId="6AA1F5A6" w14:textId="77777777" w:rsidR="00945BA3" w:rsidRPr="00415F84" w:rsidRDefault="00945BA3" w:rsidP="00945BA3">
      <w:pPr>
        <w:rPr>
          <w:sz w:val="16"/>
          <w:szCs w:val="16"/>
        </w:rPr>
      </w:pPr>
    </w:p>
    <w:p w14:paraId="6259C33C" w14:textId="77777777" w:rsidR="00945BA3" w:rsidRPr="00415F84" w:rsidRDefault="00945BA3" w:rsidP="00945BA3">
      <w:pPr>
        <w:rPr>
          <w:sz w:val="16"/>
          <w:szCs w:val="16"/>
        </w:rPr>
      </w:pPr>
      <w:r w:rsidRPr="00415F84">
        <w:rPr>
          <w:sz w:val="16"/>
          <w:szCs w:val="16"/>
        </w:rPr>
        <w:t>INFO--04/03/2020 11:50:48 AM--Code Version: a2009ff60044c6acbc3ae2b05aedd7bdc199b62b v2.3: /opt/tools/</w:t>
      </w:r>
      <w:proofErr w:type="spellStart"/>
      <w:r w:rsidRPr="00415F84">
        <w:rPr>
          <w:sz w:val="16"/>
          <w:szCs w:val="16"/>
        </w:rPr>
        <w:t>pylib</w:t>
      </w:r>
      <w:proofErr w:type="spellEnd"/>
      <w:r w:rsidRPr="00415F84">
        <w:rPr>
          <w:sz w:val="16"/>
          <w:szCs w:val="16"/>
        </w:rPr>
        <w:t>/fingerprint/fingerprint.py&lt;--13a885dc11cc15aea74c14b09c0d8584ec6cfd08</w:t>
      </w:r>
    </w:p>
    <w:p w14:paraId="28A3BE26" w14:textId="77777777" w:rsidR="00945BA3" w:rsidRPr="00415F84" w:rsidRDefault="00945BA3" w:rsidP="00945BA3">
      <w:pPr>
        <w:rPr>
          <w:sz w:val="16"/>
          <w:szCs w:val="16"/>
        </w:rPr>
      </w:pPr>
    </w:p>
    <w:p w14:paraId="2CC27A1E" w14:textId="77777777" w:rsidR="00945BA3" w:rsidRPr="00415F84" w:rsidRDefault="00945BA3" w:rsidP="00945BA3">
      <w:pPr>
        <w:rPr>
          <w:sz w:val="16"/>
          <w:szCs w:val="16"/>
        </w:rPr>
      </w:pPr>
      <w:r w:rsidRPr="00415F84">
        <w:rPr>
          <w:sz w:val="16"/>
          <w:szCs w:val="16"/>
        </w:rPr>
        <w:t>INFO--04/03/2020 11:50:48 AM--QA Status: QUALIFIED : /opt/tools/pylib/runner/runner.py</w:t>
      </w:r>
    </w:p>
    <w:p w14:paraId="3BD3A139" w14:textId="77777777" w:rsidR="00945BA3" w:rsidRPr="00415F84" w:rsidRDefault="00945BA3" w:rsidP="00945BA3">
      <w:pPr>
        <w:rPr>
          <w:sz w:val="16"/>
          <w:szCs w:val="16"/>
        </w:rPr>
      </w:pPr>
      <w:r w:rsidRPr="00415F84">
        <w:rPr>
          <w:sz w:val="16"/>
          <w:szCs w:val="16"/>
        </w:rPr>
        <w:t>INFO--04/03/2020 11:50:48 AM--QA Status: QUALIFIED : /opt/tools/pylib/fingerprint/fingerprint.py</w:t>
      </w:r>
    </w:p>
    <w:p w14:paraId="40DCD6C2" w14:textId="77777777" w:rsidR="00945BA3" w:rsidRPr="00415F84" w:rsidRDefault="00945BA3" w:rsidP="00945BA3">
      <w:pPr>
        <w:rPr>
          <w:sz w:val="16"/>
          <w:szCs w:val="16"/>
        </w:rPr>
      </w:pPr>
      <w:r w:rsidRPr="00415F84">
        <w:rPr>
          <w:sz w:val="16"/>
          <w:szCs w:val="16"/>
        </w:rPr>
        <w:t>INFO--04/03/2020 11:50:48 AM--Invoking Command:"python3.6"</w:t>
      </w:r>
      <w:r w:rsidRPr="00415F84">
        <w:rPr>
          <w:sz w:val="16"/>
          <w:szCs w:val="16"/>
        </w:rPr>
        <w:tab/>
        <w:t>with Arguments:"/opt/tools/pylib/fingerprint/fingerprint.py /home/mweber/CAVE/v4-2Test/mpondSLM/sources-qa_test-2/rads2-src.card --output ./sources_mpondSLM.log --</w:t>
      </w:r>
      <w:proofErr w:type="spellStart"/>
      <w:r w:rsidRPr="00415F84">
        <w:rPr>
          <w:sz w:val="16"/>
          <w:szCs w:val="16"/>
        </w:rPr>
        <w:t>outputmode</w:t>
      </w:r>
      <w:proofErr w:type="spellEnd"/>
      <w:r w:rsidRPr="00415F84">
        <w:rPr>
          <w:sz w:val="16"/>
          <w:szCs w:val="16"/>
        </w:rPr>
        <w:t xml:space="preserve"> a"</w:t>
      </w:r>
    </w:p>
    <w:p w14:paraId="73279C27" w14:textId="77777777" w:rsidR="00945BA3" w:rsidRPr="00415F84" w:rsidRDefault="00945BA3" w:rsidP="00945BA3">
      <w:pPr>
        <w:rPr>
          <w:sz w:val="16"/>
          <w:szCs w:val="16"/>
        </w:rPr>
      </w:pPr>
      <w:r w:rsidRPr="00415F84">
        <w:rPr>
          <w:sz w:val="16"/>
          <w:szCs w:val="16"/>
        </w:rPr>
        <w:t>INFO--04/03/2020 11:50:48 AM--</w:t>
      </w:r>
      <w:proofErr w:type="spellStart"/>
      <w:r w:rsidRPr="00415F84">
        <w:rPr>
          <w:sz w:val="16"/>
          <w:szCs w:val="16"/>
        </w:rPr>
        <w:t>Username:mweber</w:t>
      </w:r>
      <w:proofErr w:type="spellEnd"/>
      <w:r w:rsidRPr="00415F84">
        <w:rPr>
          <w:sz w:val="16"/>
          <w:szCs w:val="16"/>
        </w:rPr>
        <w:tab/>
      </w:r>
      <w:proofErr w:type="spellStart"/>
      <w:r w:rsidRPr="00415F84">
        <w:rPr>
          <w:sz w:val="16"/>
          <w:szCs w:val="16"/>
        </w:rPr>
        <w:t>Computer:olive</w:t>
      </w:r>
      <w:proofErr w:type="spellEnd"/>
      <w:r w:rsidRPr="00415F84">
        <w:rPr>
          <w:sz w:val="16"/>
          <w:szCs w:val="16"/>
        </w:rPr>
        <w:tab/>
      </w:r>
      <w:proofErr w:type="spellStart"/>
      <w:r w:rsidRPr="00415F84">
        <w:rPr>
          <w:sz w:val="16"/>
          <w:szCs w:val="16"/>
        </w:rPr>
        <w:t>Platform:Linux</w:t>
      </w:r>
      <w:proofErr w:type="spellEnd"/>
      <w:r w:rsidRPr="00415F84">
        <w:rPr>
          <w:sz w:val="16"/>
          <w:szCs w:val="16"/>
        </w:rPr>
        <w:t xml:space="preserve"> 4.4.0-38-generic #57~14.04.1-Ubuntu SMP Tue Sep 6 17:20:43 UTC 2016</w:t>
      </w:r>
    </w:p>
    <w:p w14:paraId="519E6F8A" w14:textId="77777777" w:rsidR="00945BA3" w:rsidRPr="00415F84" w:rsidRDefault="00945BA3" w:rsidP="00945BA3">
      <w:pPr>
        <w:rPr>
          <w:sz w:val="16"/>
          <w:szCs w:val="16"/>
        </w:rPr>
      </w:pPr>
      <w:r w:rsidRPr="00415F84">
        <w:rPr>
          <w:sz w:val="16"/>
          <w:szCs w:val="16"/>
        </w:rPr>
        <w:t>Fingerprint generated at 2020-04-03 11:50:48.652507</w:t>
      </w:r>
    </w:p>
    <w:p w14:paraId="4629E636" w14:textId="77777777" w:rsidR="00945BA3" w:rsidRPr="00415F84" w:rsidRDefault="00945BA3" w:rsidP="00945BA3">
      <w:pPr>
        <w:rPr>
          <w:sz w:val="16"/>
          <w:szCs w:val="16"/>
        </w:rPr>
      </w:pPr>
      <w:r w:rsidRPr="00415F84">
        <w:rPr>
          <w:sz w:val="16"/>
          <w:szCs w:val="16"/>
        </w:rPr>
        <w:t>/home/mweber/CAVE/v4-2Test/mpondSLM/sources-qa_test-2/rads2-src.card</w:t>
      </w:r>
      <w:r w:rsidRPr="00415F84">
        <w:rPr>
          <w:sz w:val="16"/>
          <w:szCs w:val="16"/>
        </w:rPr>
        <w:tab/>
        <w:t>b0457121a1b158462645213169dbc14b1d8749c1c222e068a6da8dd92145d29f</w:t>
      </w:r>
    </w:p>
    <w:p w14:paraId="507180BB" w14:textId="77777777" w:rsidR="00945BA3" w:rsidRPr="00415F84" w:rsidRDefault="00945BA3" w:rsidP="00945BA3">
      <w:pPr>
        <w:rPr>
          <w:sz w:val="16"/>
          <w:szCs w:val="16"/>
        </w:rPr>
      </w:pPr>
    </w:p>
    <w:p w14:paraId="2D645AFB" w14:textId="77777777" w:rsidR="00945BA3" w:rsidRPr="00415F84" w:rsidRDefault="00945BA3" w:rsidP="00945BA3">
      <w:pPr>
        <w:rPr>
          <w:sz w:val="16"/>
          <w:szCs w:val="16"/>
        </w:rPr>
      </w:pPr>
      <w:r w:rsidRPr="00415F84">
        <w:rPr>
          <w:sz w:val="16"/>
          <w:szCs w:val="16"/>
        </w:rPr>
        <w:t>###Finished Process###</w:t>
      </w:r>
    </w:p>
    <w:p w14:paraId="7E0308E0" w14:textId="77777777" w:rsidR="00945BA3" w:rsidRPr="00415F84" w:rsidRDefault="00945BA3" w:rsidP="00945BA3">
      <w:pPr>
        <w:rPr>
          <w:sz w:val="16"/>
          <w:szCs w:val="16"/>
        </w:rPr>
      </w:pPr>
    </w:p>
    <w:p w14:paraId="55787455" w14:textId="77777777" w:rsidR="00945BA3" w:rsidRPr="00415F84" w:rsidRDefault="00945BA3" w:rsidP="00945BA3">
      <w:pPr>
        <w:rPr>
          <w:sz w:val="16"/>
          <w:szCs w:val="16"/>
        </w:rPr>
      </w:pPr>
    </w:p>
    <w:p w14:paraId="0913BD92" w14:textId="77777777" w:rsidR="00945BA3" w:rsidRPr="00415F84" w:rsidRDefault="00945BA3" w:rsidP="00945BA3">
      <w:pPr>
        <w:rPr>
          <w:sz w:val="16"/>
          <w:szCs w:val="16"/>
        </w:rPr>
      </w:pPr>
    </w:p>
    <w:p w14:paraId="555C319A" w14:textId="77777777" w:rsidR="00945BA3" w:rsidRPr="00415F84" w:rsidRDefault="00945BA3" w:rsidP="00945BA3">
      <w:pPr>
        <w:rPr>
          <w:sz w:val="16"/>
          <w:szCs w:val="16"/>
        </w:rPr>
      </w:pPr>
      <w:r w:rsidRPr="00415F84">
        <w:rPr>
          <w:sz w:val="16"/>
          <w:szCs w:val="16"/>
        </w:rPr>
        <w:t>###Executing Fingerprint Tool###</w:t>
      </w:r>
    </w:p>
    <w:p w14:paraId="4CE7B730" w14:textId="77777777" w:rsidR="00945BA3" w:rsidRPr="00415F84" w:rsidRDefault="00945BA3" w:rsidP="00945BA3">
      <w:pPr>
        <w:rPr>
          <w:sz w:val="16"/>
          <w:szCs w:val="16"/>
        </w:rPr>
      </w:pPr>
      <w:r w:rsidRPr="00415F84">
        <w:rPr>
          <w:sz w:val="16"/>
          <w:szCs w:val="16"/>
        </w:rPr>
        <w:t>INFO--04/03/2020 11:50:48 AM--Starting CA-CIE Tool Runner.</w:t>
      </w:r>
      <w:r w:rsidRPr="00415F84">
        <w:rPr>
          <w:sz w:val="16"/>
          <w:szCs w:val="16"/>
        </w:rPr>
        <w:tab/>
        <w:t>Logging to "./sources_mpondSLM.log"</w:t>
      </w:r>
    </w:p>
    <w:p w14:paraId="706B88E5" w14:textId="77777777" w:rsidR="00945BA3" w:rsidRPr="00415F84" w:rsidRDefault="00945BA3" w:rsidP="00945BA3">
      <w:pPr>
        <w:rPr>
          <w:sz w:val="16"/>
          <w:szCs w:val="16"/>
        </w:rPr>
      </w:pPr>
      <w:r w:rsidRPr="00415F84">
        <w:rPr>
          <w:sz w:val="16"/>
          <w:szCs w:val="16"/>
        </w:rPr>
        <w:t>INFO--04/03/2020 11:50:48 AM--Code Version: a2009ff60044c6acbc3ae2b05aedd7bdc199b62b v2.3: /opt/tools/</w:t>
      </w:r>
      <w:proofErr w:type="spellStart"/>
      <w:r w:rsidRPr="00415F84">
        <w:rPr>
          <w:sz w:val="16"/>
          <w:szCs w:val="16"/>
        </w:rPr>
        <w:t>pylib</w:t>
      </w:r>
      <w:proofErr w:type="spellEnd"/>
      <w:r w:rsidRPr="00415F84">
        <w:rPr>
          <w:sz w:val="16"/>
          <w:szCs w:val="16"/>
        </w:rPr>
        <w:t>/runner/runner.py&lt;--1bcfd6779e9cbdb82673405873a8e5e81514ae27</w:t>
      </w:r>
    </w:p>
    <w:p w14:paraId="686FBEF0" w14:textId="77777777" w:rsidR="00945BA3" w:rsidRPr="00415F84" w:rsidRDefault="00945BA3" w:rsidP="00945BA3">
      <w:pPr>
        <w:rPr>
          <w:sz w:val="16"/>
          <w:szCs w:val="16"/>
        </w:rPr>
      </w:pPr>
    </w:p>
    <w:p w14:paraId="21FCDFDF" w14:textId="77777777" w:rsidR="00945BA3" w:rsidRPr="00415F84" w:rsidRDefault="00945BA3" w:rsidP="00945BA3">
      <w:pPr>
        <w:rPr>
          <w:sz w:val="16"/>
          <w:szCs w:val="16"/>
        </w:rPr>
      </w:pPr>
      <w:r w:rsidRPr="00415F84">
        <w:rPr>
          <w:sz w:val="16"/>
          <w:szCs w:val="16"/>
        </w:rPr>
        <w:t>INFO--04/03/2020 11:50:48 AM--Code Version: a2009ff60044c6acbc3ae2b05aedd7bdc199b62b v2.3: /opt/tools/</w:t>
      </w:r>
      <w:proofErr w:type="spellStart"/>
      <w:r w:rsidRPr="00415F84">
        <w:rPr>
          <w:sz w:val="16"/>
          <w:szCs w:val="16"/>
        </w:rPr>
        <w:t>pylib</w:t>
      </w:r>
      <w:proofErr w:type="spellEnd"/>
      <w:r w:rsidRPr="00415F84">
        <w:rPr>
          <w:sz w:val="16"/>
          <w:szCs w:val="16"/>
        </w:rPr>
        <w:t>/fingerprint/fingerprint.py&lt;--13a885dc11cc15aea74c14b09c0d8584ec6cfd08</w:t>
      </w:r>
    </w:p>
    <w:p w14:paraId="7D2529F3" w14:textId="77777777" w:rsidR="00945BA3" w:rsidRPr="00415F84" w:rsidRDefault="00945BA3" w:rsidP="00945BA3">
      <w:pPr>
        <w:rPr>
          <w:sz w:val="16"/>
          <w:szCs w:val="16"/>
        </w:rPr>
      </w:pPr>
    </w:p>
    <w:p w14:paraId="15C75B79" w14:textId="77777777" w:rsidR="00945BA3" w:rsidRPr="00415F84" w:rsidRDefault="00945BA3" w:rsidP="00945BA3">
      <w:pPr>
        <w:rPr>
          <w:sz w:val="16"/>
          <w:szCs w:val="16"/>
        </w:rPr>
      </w:pPr>
      <w:r w:rsidRPr="00415F84">
        <w:rPr>
          <w:sz w:val="16"/>
          <w:szCs w:val="16"/>
        </w:rPr>
        <w:t>INFO--04/03/2020 11:50:48 AM--QA Status: QUALIFIED : /opt/tools/pylib/runner/runner.py</w:t>
      </w:r>
    </w:p>
    <w:p w14:paraId="1C0CDEBE" w14:textId="77777777" w:rsidR="00945BA3" w:rsidRPr="00415F84" w:rsidRDefault="00945BA3" w:rsidP="00945BA3">
      <w:pPr>
        <w:rPr>
          <w:sz w:val="16"/>
          <w:szCs w:val="16"/>
        </w:rPr>
      </w:pPr>
      <w:r w:rsidRPr="00415F84">
        <w:rPr>
          <w:sz w:val="16"/>
          <w:szCs w:val="16"/>
        </w:rPr>
        <w:t>INFO--04/03/2020 11:50:48 AM--QA Status: QUALIFIED : /opt/tools/pylib/fingerprint/fingerprint.py</w:t>
      </w:r>
    </w:p>
    <w:p w14:paraId="34C9D1D3" w14:textId="77777777" w:rsidR="00945BA3" w:rsidRPr="00415F84" w:rsidRDefault="00945BA3" w:rsidP="00945BA3">
      <w:pPr>
        <w:rPr>
          <w:sz w:val="16"/>
          <w:szCs w:val="16"/>
        </w:rPr>
      </w:pPr>
      <w:r w:rsidRPr="00415F84">
        <w:rPr>
          <w:sz w:val="16"/>
          <w:szCs w:val="16"/>
        </w:rPr>
        <w:t>INFO--04/03/2020 11:50:48 AM--Invoking Command:"python3.6"</w:t>
      </w:r>
      <w:r w:rsidRPr="00415F84">
        <w:rPr>
          <w:sz w:val="16"/>
          <w:szCs w:val="16"/>
        </w:rPr>
        <w:tab/>
        <w:t>with Arguments:"/opt/tools/pylib/fingerprint/fingerprint.py /home/</w:t>
      </w:r>
      <w:proofErr w:type="spellStart"/>
      <w:r w:rsidRPr="00415F84">
        <w:rPr>
          <w:sz w:val="16"/>
          <w:szCs w:val="16"/>
        </w:rPr>
        <w:t>mweber</w:t>
      </w:r>
      <w:proofErr w:type="spellEnd"/>
      <w:r w:rsidRPr="00415F84">
        <w:rPr>
          <w:sz w:val="16"/>
          <w:szCs w:val="16"/>
        </w:rPr>
        <w:t>/CAVE/v4-2Test/</w:t>
      </w:r>
      <w:proofErr w:type="spellStart"/>
      <w:r w:rsidRPr="00415F84">
        <w:rPr>
          <w:sz w:val="16"/>
          <w:szCs w:val="16"/>
        </w:rPr>
        <w:t>mpondSLM</w:t>
      </w:r>
      <w:proofErr w:type="spellEnd"/>
      <w:r w:rsidRPr="00415F84">
        <w:rPr>
          <w:sz w:val="16"/>
          <w:szCs w:val="16"/>
        </w:rPr>
        <w:t>/build/</w:t>
      </w:r>
      <w:proofErr w:type="spellStart"/>
      <w:r w:rsidRPr="00415F84">
        <w:rPr>
          <w:sz w:val="16"/>
          <w:szCs w:val="16"/>
        </w:rPr>
        <w:t>input.top</w:t>
      </w:r>
      <w:proofErr w:type="spellEnd"/>
      <w:r w:rsidRPr="00415F84">
        <w:rPr>
          <w:sz w:val="16"/>
          <w:szCs w:val="16"/>
        </w:rPr>
        <w:t xml:space="preserve"> --output ./sources_mpondSLM.log --</w:t>
      </w:r>
      <w:proofErr w:type="spellStart"/>
      <w:r w:rsidRPr="00415F84">
        <w:rPr>
          <w:sz w:val="16"/>
          <w:szCs w:val="16"/>
        </w:rPr>
        <w:t>outputmode</w:t>
      </w:r>
      <w:proofErr w:type="spellEnd"/>
      <w:r w:rsidRPr="00415F84">
        <w:rPr>
          <w:sz w:val="16"/>
          <w:szCs w:val="16"/>
        </w:rPr>
        <w:t xml:space="preserve"> a"</w:t>
      </w:r>
    </w:p>
    <w:p w14:paraId="3D836B56" w14:textId="77777777" w:rsidR="00945BA3" w:rsidRPr="00415F84" w:rsidRDefault="00945BA3" w:rsidP="00945BA3">
      <w:pPr>
        <w:rPr>
          <w:sz w:val="16"/>
          <w:szCs w:val="16"/>
        </w:rPr>
      </w:pPr>
      <w:r w:rsidRPr="00415F84">
        <w:rPr>
          <w:sz w:val="16"/>
          <w:szCs w:val="16"/>
        </w:rPr>
        <w:t>INFO--04/03/2020 11:50:48 AM--</w:t>
      </w:r>
      <w:proofErr w:type="spellStart"/>
      <w:r w:rsidRPr="00415F84">
        <w:rPr>
          <w:sz w:val="16"/>
          <w:szCs w:val="16"/>
        </w:rPr>
        <w:t>Username:mweber</w:t>
      </w:r>
      <w:proofErr w:type="spellEnd"/>
      <w:r w:rsidRPr="00415F84">
        <w:rPr>
          <w:sz w:val="16"/>
          <w:szCs w:val="16"/>
        </w:rPr>
        <w:tab/>
      </w:r>
      <w:proofErr w:type="spellStart"/>
      <w:r w:rsidRPr="00415F84">
        <w:rPr>
          <w:sz w:val="16"/>
          <w:szCs w:val="16"/>
        </w:rPr>
        <w:t>Computer:olive</w:t>
      </w:r>
      <w:proofErr w:type="spellEnd"/>
      <w:r w:rsidRPr="00415F84">
        <w:rPr>
          <w:sz w:val="16"/>
          <w:szCs w:val="16"/>
        </w:rPr>
        <w:tab/>
      </w:r>
      <w:proofErr w:type="spellStart"/>
      <w:r w:rsidRPr="00415F84">
        <w:rPr>
          <w:sz w:val="16"/>
          <w:szCs w:val="16"/>
        </w:rPr>
        <w:t>Platform:Linux</w:t>
      </w:r>
      <w:proofErr w:type="spellEnd"/>
      <w:r w:rsidRPr="00415F84">
        <w:rPr>
          <w:sz w:val="16"/>
          <w:szCs w:val="16"/>
        </w:rPr>
        <w:t xml:space="preserve"> 4.4.0-38-generic #57~14.04.1-Ubuntu SMP Tue Sep 6 17:20:43 UTC 2016</w:t>
      </w:r>
    </w:p>
    <w:p w14:paraId="75B99A5B" w14:textId="77777777" w:rsidR="00945BA3" w:rsidRPr="00415F84" w:rsidRDefault="00945BA3" w:rsidP="00945BA3">
      <w:pPr>
        <w:rPr>
          <w:sz w:val="16"/>
          <w:szCs w:val="16"/>
        </w:rPr>
      </w:pPr>
      <w:r w:rsidRPr="00415F84">
        <w:rPr>
          <w:sz w:val="16"/>
          <w:szCs w:val="16"/>
        </w:rPr>
        <w:t>Fingerprint generated at 2020-04-03 11:50:48.947989</w:t>
      </w:r>
    </w:p>
    <w:p w14:paraId="6C638646" w14:textId="77777777" w:rsidR="00945BA3" w:rsidRPr="00415F84" w:rsidRDefault="00945BA3" w:rsidP="00945BA3">
      <w:pPr>
        <w:rPr>
          <w:sz w:val="16"/>
          <w:szCs w:val="16"/>
        </w:rPr>
      </w:pPr>
      <w:r w:rsidRPr="00415F84">
        <w:rPr>
          <w:sz w:val="16"/>
          <w:szCs w:val="16"/>
        </w:rPr>
        <w:t>/home/</w:t>
      </w:r>
      <w:proofErr w:type="spellStart"/>
      <w:r w:rsidRPr="00415F84">
        <w:rPr>
          <w:sz w:val="16"/>
          <w:szCs w:val="16"/>
        </w:rPr>
        <w:t>mweber</w:t>
      </w:r>
      <w:proofErr w:type="spellEnd"/>
      <w:r w:rsidRPr="00415F84">
        <w:rPr>
          <w:sz w:val="16"/>
          <w:szCs w:val="16"/>
        </w:rPr>
        <w:t>/CAVE/v4-2Test/</w:t>
      </w:r>
      <w:proofErr w:type="spellStart"/>
      <w:r w:rsidRPr="00415F84">
        <w:rPr>
          <w:sz w:val="16"/>
          <w:szCs w:val="16"/>
        </w:rPr>
        <w:t>mpondSLM</w:t>
      </w:r>
      <w:proofErr w:type="spellEnd"/>
      <w:r w:rsidRPr="00415F84">
        <w:rPr>
          <w:sz w:val="16"/>
          <w:szCs w:val="16"/>
        </w:rPr>
        <w:t>/build/</w:t>
      </w:r>
      <w:proofErr w:type="spellStart"/>
      <w:r w:rsidRPr="00415F84">
        <w:rPr>
          <w:sz w:val="16"/>
          <w:szCs w:val="16"/>
        </w:rPr>
        <w:t>input.top</w:t>
      </w:r>
      <w:proofErr w:type="spellEnd"/>
      <w:r w:rsidRPr="00415F84">
        <w:rPr>
          <w:sz w:val="16"/>
          <w:szCs w:val="16"/>
        </w:rPr>
        <w:tab/>
        <w:t>e05cf2fad49da8c4a67fadb91d0d228b99085324111535028156e816a09bdde9</w:t>
      </w:r>
    </w:p>
    <w:p w14:paraId="412316F4" w14:textId="77777777" w:rsidR="00945BA3" w:rsidRPr="00415F84" w:rsidRDefault="00945BA3" w:rsidP="00945BA3">
      <w:pPr>
        <w:rPr>
          <w:sz w:val="16"/>
          <w:szCs w:val="16"/>
        </w:rPr>
      </w:pPr>
    </w:p>
    <w:p w14:paraId="7A345B4A" w14:textId="77777777" w:rsidR="00945BA3" w:rsidRPr="00415F84" w:rsidRDefault="00945BA3" w:rsidP="00945BA3">
      <w:pPr>
        <w:rPr>
          <w:sz w:val="16"/>
          <w:szCs w:val="16"/>
        </w:rPr>
      </w:pPr>
      <w:r w:rsidRPr="00415F84">
        <w:rPr>
          <w:sz w:val="16"/>
          <w:szCs w:val="16"/>
        </w:rPr>
        <w:t>###Finished Process###</w:t>
      </w:r>
    </w:p>
    <w:p w14:paraId="459F1F1E" w14:textId="77777777" w:rsidR="00945BA3" w:rsidRPr="00415F84" w:rsidRDefault="00945BA3" w:rsidP="00945BA3">
      <w:pPr>
        <w:rPr>
          <w:sz w:val="16"/>
          <w:szCs w:val="16"/>
        </w:rPr>
      </w:pPr>
    </w:p>
    <w:p w14:paraId="047997D8" w14:textId="77777777" w:rsidR="00945BA3" w:rsidRPr="00415F84" w:rsidRDefault="00945BA3" w:rsidP="00945BA3">
      <w:pPr>
        <w:rPr>
          <w:sz w:val="16"/>
          <w:szCs w:val="16"/>
        </w:rPr>
      </w:pPr>
    </w:p>
    <w:p w14:paraId="47C2FA0F" w14:textId="77777777" w:rsidR="00945BA3" w:rsidRPr="00415F84" w:rsidRDefault="00945BA3" w:rsidP="00945BA3">
      <w:pPr>
        <w:rPr>
          <w:sz w:val="16"/>
          <w:szCs w:val="16"/>
        </w:rPr>
      </w:pPr>
    </w:p>
    <w:p w14:paraId="1DFFDAF5" w14:textId="77777777" w:rsidR="00945BA3" w:rsidRPr="00415F84" w:rsidRDefault="00945BA3" w:rsidP="00945BA3">
      <w:pPr>
        <w:rPr>
          <w:sz w:val="16"/>
          <w:szCs w:val="16"/>
        </w:rPr>
      </w:pPr>
      <w:r w:rsidRPr="00415F84">
        <w:rPr>
          <w:sz w:val="16"/>
          <w:szCs w:val="16"/>
        </w:rPr>
        <w:t>###Executing Fingerprint Tool###</w:t>
      </w:r>
    </w:p>
    <w:p w14:paraId="7B7FA3BF" w14:textId="77777777" w:rsidR="00945BA3" w:rsidRPr="00415F84" w:rsidRDefault="00945BA3" w:rsidP="00945BA3">
      <w:pPr>
        <w:rPr>
          <w:sz w:val="16"/>
          <w:szCs w:val="16"/>
        </w:rPr>
      </w:pPr>
      <w:r w:rsidRPr="00415F84">
        <w:rPr>
          <w:sz w:val="16"/>
          <w:szCs w:val="16"/>
        </w:rPr>
        <w:lastRenderedPageBreak/>
        <w:t>INFO--04/03/2020 11:50:49 AM--Starting CA-CIE Tool Runner.</w:t>
      </w:r>
      <w:r w:rsidRPr="00415F84">
        <w:rPr>
          <w:sz w:val="16"/>
          <w:szCs w:val="16"/>
        </w:rPr>
        <w:tab/>
        <w:t>Logging to "./sources_mpondSLM.log"</w:t>
      </w:r>
    </w:p>
    <w:p w14:paraId="6AB9BFCF" w14:textId="77777777" w:rsidR="00945BA3" w:rsidRPr="00415F84" w:rsidRDefault="00945BA3" w:rsidP="00945BA3">
      <w:pPr>
        <w:rPr>
          <w:sz w:val="16"/>
          <w:szCs w:val="16"/>
        </w:rPr>
      </w:pPr>
      <w:r w:rsidRPr="00415F84">
        <w:rPr>
          <w:sz w:val="16"/>
          <w:szCs w:val="16"/>
        </w:rPr>
        <w:t>INFO--04/03/2020 11:50:49 AM--Code Version: a2009ff60044c6acbc3ae2b05aedd7bdc199b62b v2.3: /opt/tools/</w:t>
      </w:r>
      <w:proofErr w:type="spellStart"/>
      <w:r w:rsidRPr="00415F84">
        <w:rPr>
          <w:sz w:val="16"/>
          <w:szCs w:val="16"/>
        </w:rPr>
        <w:t>pylib</w:t>
      </w:r>
      <w:proofErr w:type="spellEnd"/>
      <w:r w:rsidRPr="00415F84">
        <w:rPr>
          <w:sz w:val="16"/>
          <w:szCs w:val="16"/>
        </w:rPr>
        <w:t>/runner/runner.py&lt;--1bcfd6779e9cbdb82673405873a8e5e81514ae27</w:t>
      </w:r>
    </w:p>
    <w:p w14:paraId="730057EA" w14:textId="77777777" w:rsidR="00945BA3" w:rsidRPr="00415F84" w:rsidRDefault="00945BA3" w:rsidP="00945BA3">
      <w:pPr>
        <w:rPr>
          <w:sz w:val="16"/>
          <w:szCs w:val="16"/>
        </w:rPr>
      </w:pPr>
    </w:p>
    <w:p w14:paraId="6F39A58A" w14:textId="77777777" w:rsidR="00945BA3" w:rsidRPr="00415F84" w:rsidRDefault="00945BA3" w:rsidP="00945BA3">
      <w:pPr>
        <w:rPr>
          <w:sz w:val="16"/>
          <w:szCs w:val="16"/>
        </w:rPr>
      </w:pPr>
      <w:r w:rsidRPr="00415F84">
        <w:rPr>
          <w:sz w:val="16"/>
          <w:szCs w:val="16"/>
        </w:rPr>
        <w:t>INFO--04/03/2020 11:50:49 AM--Code Version: a2009ff60044c6acbc3ae2b05aedd7bdc199b62b v2.3: /opt/tools/</w:t>
      </w:r>
      <w:proofErr w:type="spellStart"/>
      <w:r w:rsidRPr="00415F84">
        <w:rPr>
          <w:sz w:val="16"/>
          <w:szCs w:val="16"/>
        </w:rPr>
        <w:t>pylib</w:t>
      </w:r>
      <w:proofErr w:type="spellEnd"/>
      <w:r w:rsidRPr="00415F84">
        <w:rPr>
          <w:sz w:val="16"/>
          <w:szCs w:val="16"/>
        </w:rPr>
        <w:t>/fingerprint/fingerprint.py&lt;--13a885dc11cc15aea74c14b09c0d8584ec6cfd08</w:t>
      </w:r>
    </w:p>
    <w:p w14:paraId="119090F4" w14:textId="77777777" w:rsidR="00945BA3" w:rsidRPr="00415F84" w:rsidRDefault="00945BA3" w:rsidP="00945BA3">
      <w:pPr>
        <w:rPr>
          <w:sz w:val="16"/>
          <w:szCs w:val="16"/>
        </w:rPr>
      </w:pPr>
    </w:p>
    <w:p w14:paraId="721590D1" w14:textId="77777777" w:rsidR="00945BA3" w:rsidRPr="00415F84" w:rsidRDefault="00945BA3" w:rsidP="00945BA3">
      <w:pPr>
        <w:rPr>
          <w:sz w:val="16"/>
          <w:szCs w:val="16"/>
        </w:rPr>
      </w:pPr>
      <w:r w:rsidRPr="00415F84">
        <w:rPr>
          <w:sz w:val="16"/>
          <w:szCs w:val="16"/>
        </w:rPr>
        <w:t>INFO--04/03/2020 11:50:49 AM--QA Status: QUALIFIED : /opt/tools/pylib/runner/runner.py</w:t>
      </w:r>
    </w:p>
    <w:p w14:paraId="40619A43" w14:textId="77777777" w:rsidR="00945BA3" w:rsidRPr="00415F84" w:rsidRDefault="00945BA3" w:rsidP="00945BA3">
      <w:pPr>
        <w:rPr>
          <w:sz w:val="16"/>
          <w:szCs w:val="16"/>
        </w:rPr>
      </w:pPr>
      <w:r w:rsidRPr="00415F84">
        <w:rPr>
          <w:sz w:val="16"/>
          <w:szCs w:val="16"/>
        </w:rPr>
        <w:t>INFO--04/03/2020 11:50:49 AM--QA Status: QUALIFIED : /opt/tools/pylib/fingerprint/fingerprint.py</w:t>
      </w:r>
    </w:p>
    <w:p w14:paraId="7B67CB63" w14:textId="77777777" w:rsidR="00945BA3" w:rsidRPr="00415F84" w:rsidRDefault="00945BA3" w:rsidP="00945BA3">
      <w:pPr>
        <w:rPr>
          <w:sz w:val="16"/>
          <w:szCs w:val="16"/>
        </w:rPr>
      </w:pPr>
      <w:r w:rsidRPr="00415F84">
        <w:rPr>
          <w:sz w:val="16"/>
          <w:szCs w:val="16"/>
        </w:rPr>
        <w:t>INFO--04/03/2020 11:50:49 AM--Invoking Command:"python3.6"</w:t>
      </w:r>
      <w:r w:rsidRPr="00415F84">
        <w:rPr>
          <w:sz w:val="16"/>
          <w:szCs w:val="16"/>
        </w:rPr>
        <w:tab/>
        <w:t>with Arguments:"/opt/tools/pylib/fingerprint/fingerprint.py /home/mweber/CAVE/v4-2Test/mpondSLM/sources-qa_test-2/src_node_changes.dat --output ./sources_mpondSLM.log --</w:t>
      </w:r>
      <w:proofErr w:type="spellStart"/>
      <w:r w:rsidRPr="00415F84">
        <w:rPr>
          <w:sz w:val="16"/>
          <w:szCs w:val="16"/>
        </w:rPr>
        <w:t>outputmode</w:t>
      </w:r>
      <w:proofErr w:type="spellEnd"/>
      <w:r w:rsidRPr="00415F84">
        <w:rPr>
          <w:sz w:val="16"/>
          <w:szCs w:val="16"/>
        </w:rPr>
        <w:t xml:space="preserve"> a"</w:t>
      </w:r>
    </w:p>
    <w:p w14:paraId="57F28701" w14:textId="77777777" w:rsidR="00945BA3" w:rsidRPr="00415F84" w:rsidRDefault="00945BA3" w:rsidP="00945BA3">
      <w:pPr>
        <w:rPr>
          <w:sz w:val="16"/>
          <w:szCs w:val="16"/>
        </w:rPr>
      </w:pPr>
      <w:r w:rsidRPr="00415F84">
        <w:rPr>
          <w:sz w:val="16"/>
          <w:szCs w:val="16"/>
        </w:rPr>
        <w:t>INFO--04/03/2020 11:50:49 AM--</w:t>
      </w:r>
      <w:proofErr w:type="spellStart"/>
      <w:r w:rsidRPr="00415F84">
        <w:rPr>
          <w:sz w:val="16"/>
          <w:szCs w:val="16"/>
        </w:rPr>
        <w:t>Username:mweber</w:t>
      </w:r>
      <w:proofErr w:type="spellEnd"/>
      <w:r w:rsidRPr="00415F84">
        <w:rPr>
          <w:sz w:val="16"/>
          <w:szCs w:val="16"/>
        </w:rPr>
        <w:tab/>
      </w:r>
      <w:proofErr w:type="spellStart"/>
      <w:r w:rsidRPr="00415F84">
        <w:rPr>
          <w:sz w:val="16"/>
          <w:szCs w:val="16"/>
        </w:rPr>
        <w:t>Computer:olive</w:t>
      </w:r>
      <w:proofErr w:type="spellEnd"/>
      <w:r w:rsidRPr="00415F84">
        <w:rPr>
          <w:sz w:val="16"/>
          <w:szCs w:val="16"/>
        </w:rPr>
        <w:tab/>
      </w:r>
      <w:proofErr w:type="spellStart"/>
      <w:r w:rsidRPr="00415F84">
        <w:rPr>
          <w:sz w:val="16"/>
          <w:szCs w:val="16"/>
        </w:rPr>
        <w:t>Platform:Linux</w:t>
      </w:r>
      <w:proofErr w:type="spellEnd"/>
      <w:r w:rsidRPr="00415F84">
        <w:rPr>
          <w:sz w:val="16"/>
          <w:szCs w:val="16"/>
        </w:rPr>
        <w:t xml:space="preserve"> 4.4.0-38-generic #57~14.04.1-Ubuntu SMP Tue Sep 6 17:20:43 UTC 2016</w:t>
      </w:r>
    </w:p>
    <w:p w14:paraId="0E321CE4" w14:textId="77777777" w:rsidR="00945BA3" w:rsidRPr="00415F84" w:rsidRDefault="00945BA3" w:rsidP="00945BA3">
      <w:pPr>
        <w:rPr>
          <w:sz w:val="16"/>
          <w:szCs w:val="16"/>
        </w:rPr>
      </w:pPr>
      <w:r w:rsidRPr="00415F84">
        <w:rPr>
          <w:sz w:val="16"/>
          <w:szCs w:val="16"/>
        </w:rPr>
        <w:t>Fingerprint generated at 2020-04-03 11:50:49.262711</w:t>
      </w:r>
    </w:p>
    <w:p w14:paraId="338AFD0B" w14:textId="77777777" w:rsidR="00945BA3" w:rsidRPr="00415F84" w:rsidRDefault="00945BA3" w:rsidP="00945BA3">
      <w:pPr>
        <w:rPr>
          <w:sz w:val="16"/>
          <w:szCs w:val="16"/>
        </w:rPr>
      </w:pPr>
      <w:r w:rsidRPr="00415F84">
        <w:rPr>
          <w:sz w:val="16"/>
          <w:szCs w:val="16"/>
        </w:rPr>
        <w:t>/home/mweber/CAVE/v4-2Test/mpondSLM/sources-qa_test-2/src_node_changes.dat</w:t>
      </w:r>
      <w:r w:rsidRPr="00415F84">
        <w:rPr>
          <w:sz w:val="16"/>
          <w:szCs w:val="16"/>
        </w:rPr>
        <w:tab/>
        <w:t>1bec33bfcaf8d5ce3b5cc29711ac6463c351f96f9f836c166d709d0db38eda8c</w:t>
      </w:r>
    </w:p>
    <w:p w14:paraId="761A5AE5" w14:textId="77777777" w:rsidR="00945BA3" w:rsidRPr="00415F84" w:rsidRDefault="00945BA3" w:rsidP="00945BA3">
      <w:pPr>
        <w:rPr>
          <w:sz w:val="16"/>
          <w:szCs w:val="16"/>
        </w:rPr>
      </w:pPr>
    </w:p>
    <w:p w14:paraId="6C1E0377" w14:textId="77777777" w:rsidR="00945BA3" w:rsidRPr="00415F84" w:rsidRDefault="00945BA3" w:rsidP="00945BA3">
      <w:pPr>
        <w:rPr>
          <w:sz w:val="16"/>
          <w:szCs w:val="16"/>
        </w:rPr>
      </w:pPr>
      <w:r w:rsidRPr="00415F84">
        <w:rPr>
          <w:sz w:val="16"/>
          <w:szCs w:val="16"/>
        </w:rPr>
        <w:t>###Finished Process###</w:t>
      </w:r>
    </w:p>
    <w:p w14:paraId="5677EB3C" w14:textId="77777777" w:rsidR="00945BA3" w:rsidRPr="00415F84" w:rsidRDefault="00945BA3" w:rsidP="00945BA3">
      <w:pPr>
        <w:rPr>
          <w:sz w:val="16"/>
          <w:szCs w:val="16"/>
        </w:rPr>
      </w:pPr>
    </w:p>
    <w:p w14:paraId="51883224" w14:textId="77777777" w:rsidR="00945BA3" w:rsidRPr="00415F84" w:rsidRDefault="00945BA3" w:rsidP="00945BA3">
      <w:pPr>
        <w:rPr>
          <w:sz w:val="16"/>
          <w:szCs w:val="16"/>
        </w:rPr>
      </w:pPr>
    </w:p>
    <w:p w14:paraId="70F864A5" w14:textId="77777777" w:rsidR="00945BA3" w:rsidRPr="00415F84" w:rsidRDefault="00945BA3" w:rsidP="00945BA3">
      <w:pPr>
        <w:rPr>
          <w:sz w:val="16"/>
          <w:szCs w:val="16"/>
        </w:rPr>
      </w:pPr>
    </w:p>
    <w:p w14:paraId="0439F86B" w14:textId="77777777" w:rsidR="00945BA3" w:rsidRPr="00415F84" w:rsidRDefault="00945BA3" w:rsidP="00945BA3">
      <w:pPr>
        <w:rPr>
          <w:sz w:val="16"/>
          <w:szCs w:val="16"/>
        </w:rPr>
      </w:pPr>
      <w:r w:rsidRPr="00415F84">
        <w:rPr>
          <w:sz w:val="16"/>
          <w:szCs w:val="16"/>
        </w:rPr>
        <w:t xml:space="preserve">###Executing </w:t>
      </w:r>
      <w:proofErr w:type="spellStart"/>
      <w:r w:rsidRPr="00415F84">
        <w:rPr>
          <w:sz w:val="16"/>
          <w:szCs w:val="16"/>
        </w:rPr>
        <w:t>aq_mod_avg</w:t>
      </w:r>
      <w:proofErr w:type="spellEnd"/>
      <w:r w:rsidRPr="00415F84">
        <w:rPr>
          <w:sz w:val="16"/>
          <w:szCs w:val="16"/>
        </w:rPr>
        <w:t xml:space="preserve"> Tool for: /home/mweber/CAVE/v4-2Test/mpondSLM/sources-qa_test-2/rads1-src.card ###</w:t>
      </w:r>
    </w:p>
    <w:p w14:paraId="3EFBD8B1" w14:textId="77777777" w:rsidR="00945BA3" w:rsidRPr="00415F84" w:rsidRDefault="00945BA3" w:rsidP="00945BA3">
      <w:pPr>
        <w:rPr>
          <w:sz w:val="16"/>
          <w:szCs w:val="16"/>
        </w:rPr>
      </w:pPr>
      <w:r w:rsidRPr="00415F84">
        <w:rPr>
          <w:sz w:val="16"/>
          <w:szCs w:val="16"/>
        </w:rPr>
        <w:t>INFO--04/03/2020 11:50:49 AM--Starting CA-CIE Tool Runner.</w:t>
      </w:r>
      <w:r w:rsidRPr="00415F84">
        <w:rPr>
          <w:sz w:val="16"/>
          <w:szCs w:val="16"/>
        </w:rPr>
        <w:tab/>
        <w:t>Logging to "./sources_mpondSLM.log"</w:t>
      </w:r>
    </w:p>
    <w:p w14:paraId="5EB4E480" w14:textId="77777777" w:rsidR="00945BA3" w:rsidRPr="00415F84" w:rsidRDefault="00945BA3" w:rsidP="00945BA3">
      <w:pPr>
        <w:rPr>
          <w:sz w:val="16"/>
          <w:szCs w:val="16"/>
        </w:rPr>
      </w:pPr>
      <w:r w:rsidRPr="00415F84">
        <w:rPr>
          <w:sz w:val="16"/>
          <w:szCs w:val="16"/>
        </w:rPr>
        <w:t>INFO--04/03/2020 11:50:49 AM--Code Version: a2009ff60044c6acbc3ae2b05aedd7bdc199b62b v2.3: /opt/tools/</w:t>
      </w:r>
      <w:proofErr w:type="spellStart"/>
      <w:r w:rsidRPr="00415F84">
        <w:rPr>
          <w:sz w:val="16"/>
          <w:szCs w:val="16"/>
        </w:rPr>
        <w:t>pylib</w:t>
      </w:r>
      <w:proofErr w:type="spellEnd"/>
      <w:r w:rsidRPr="00415F84">
        <w:rPr>
          <w:sz w:val="16"/>
          <w:szCs w:val="16"/>
        </w:rPr>
        <w:t>/runner/runner.py&lt;--1bcfd6779e9cbdb82673405873a8e5e81514ae27</w:t>
      </w:r>
    </w:p>
    <w:p w14:paraId="5CAEF969" w14:textId="77777777" w:rsidR="00945BA3" w:rsidRPr="00415F84" w:rsidRDefault="00945BA3" w:rsidP="00945BA3">
      <w:pPr>
        <w:rPr>
          <w:sz w:val="16"/>
          <w:szCs w:val="16"/>
        </w:rPr>
      </w:pPr>
    </w:p>
    <w:p w14:paraId="3FA31519" w14:textId="77777777" w:rsidR="00945BA3" w:rsidRPr="00415F84" w:rsidRDefault="00945BA3" w:rsidP="00945BA3">
      <w:pPr>
        <w:rPr>
          <w:sz w:val="16"/>
          <w:szCs w:val="16"/>
        </w:rPr>
      </w:pPr>
      <w:r w:rsidRPr="00415F84">
        <w:rPr>
          <w:sz w:val="16"/>
          <w:szCs w:val="16"/>
        </w:rPr>
        <w:t>INFO--04/03/2020 11:50:49 AM--Code Version: 5f692523d582be0b7c1ece9b655899fa9d2399bf Local repo SHA-1 has does not correspond to a remote repo release version: ../../../CA-CIE-Tools-TestRepos/repo_srcloc_modify.f/tools/ca-srcmove/linux/srcloc_modify_linux-intel-64.exe&lt;--c19b992f2fdcf8964a94d74e03585c91a2bd51e8</w:t>
      </w:r>
    </w:p>
    <w:p w14:paraId="6E6D45C2" w14:textId="77777777" w:rsidR="00945BA3" w:rsidRPr="00415F84" w:rsidRDefault="00945BA3" w:rsidP="00945BA3">
      <w:pPr>
        <w:rPr>
          <w:sz w:val="16"/>
          <w:szCs w:val="16"/>
        </w:rPr>
      </w:pPr>
    </w:p>
    <w:p w14:paraId="711A0FF8" w14:textId="77777777" w:rsidR="00945BA3" w:rsidRPr="00415F84" w:rsidRDefault="00945BA3" w:rsidP="00945BA3">
      <w:pPr>
        <w:rPr>
          <w:sz w:val="16"/>
          <w:szCs w:val="16"/>
        </w:rPr>
      </w:pPr>
      <w:r w:rsidRPr="00415F84">
        <w:rPr>
          <w:sz w:val="16"/>
          <w:szCs w:val="16"/>
        </w:rPr>
        <w:t>INFO--04/03/2020 11:50:49 AM--QA Status: QUALIFIED : /opt/tools/pylib/runner/runner.py</w:t>
      </w:r>
    </w:p>
    <w:p w14:paraId="0FE39DE6" w14:textId="77777777" w:rsidR="00945BA3" w:rsidRPr="00415F84" w:rsidRDefault="00945BA3" w:rsidP="00945BA3">
      <w:pPr>
        <w:rPr>
          <w:sz w:val="16"/>
          <w:szCs w:val="16"/>
        </w:rPr>
      </w:pPr>
      <w:r w:rsidRPr="00415F84">
        <w:rPr>
          <w:sz w:val="16"/>
          <w:szCs w:val="16"/>
        </w:rPr>
        <w:t>INFO--04/03/2020 11:50:49 AM--QA Status: TEST : ../../../CA-CIE-Tools-TestRepos/repo_srcloc_modify.f/tools/ca-srcmove/linux/srcloc_modify_linux-intel-64.exe</w:t>
      </w:r>
    </w:p>
    <w:p w14:paraId="2A2D3D53" w14:textId="77777777" w:rsidR="00945BA3" w:rsidRPr="00415F84" w:rsidRDefault="00945BA3" w:rsidP="00945BA3">
      <w:pPr>
        <w:rPr>
          <w:sz w:val="16"/>
          <w:szCs w:val="16"/>
        </w:rPr>
      </w:pPr>
      <w:r w:rsidRPr="00415F84">
        <w:rPr>
          <w:sz w:val="16"/>
          <w:szCs w:val="16"/>
        </w:rPr>
        <w:t>INFO--04/03/2020 11:50:49 AM--Invoking Command:"../../../CA-CIE-Tools-TestRepos/repo_srcloc_modify.f/tools/ca-srcmove/linux/srcloc_modify_linux-intel-64.exe"</w:t>
      </w:r>
      <w:r w:rsidRPr="00415F84">
        <w:rPr>
          <w:sz w:val="16"/>
          <w:szCs w:val="16"/>
        </w:rPr>
        <w:tab/>
        <w:t>with Arguments:"/home/mweber/CAVE/v4-2Test/mpondSLM/sources-qa_test-2/rads1-src.card /home/</w:t>
      </w:r>
      <w:proofErr w:type="spellStart"/>
      <w:r w:rsidRPr="00415F84">
        <w:rPr>
          <w:sz w:val="16"/>
          <w:szCs w:val="16"/>
        </w:rPr>
        <w:t>mweber</w:t>
      </w:r>
      <w:proofErr w:type="spellEnd"/>
      <w:r w:rsidRPr="00415F84">
        <w:rPr>
          <w:sz w:val="16"/>
          <w:szCs w:val="16"/>
        </w:rPr>
        <w:t>/CAVE/v4-2Test/</w:t>
      </w:r>
      <w:proofErr w:type="spellStart"/>
      <w:r w:rsidRPr="00415F84">
        <w:rPr>
          <w:sz w:val="16"/>
          <w:szCs w:val="16"/>
        </w:rPr>
        <w:t>mpondSLM</w:t>
      </w:r>
      <w:proofErr w:type="spellEnd"/>
      <w:r w:rsidRPr="00415F84">
        <w:rPr>
          <w:sz w:val="16"/>
          <w:szCs w:val="16"/>
        </w:rPr>
        <w:t>/build/</w:t>
      </w:r>
      <w:proofErr w:type="spellStart"/>
      <w:r w:rsidRPr="00415F84">
        <w:rPr>
          <w:sz w:val="16"/>
          <w:szCs w:val="16"/>
        </w:rPr>
        <w:t>input.top</w:t>
      </w:r>
      <w:proofErr w:type="spellEnd"/>
      <w:r w:rsidRPr="00415F84">
        <w:rPr>
          <w:sz w:val="16"/>
          <w:szCs w:val="16"/>
        </w:rPr>
        <w:t xml:space="preserve"> /home/mweber/CAVE/v4-2Test/mpondSLM/sources-qa_test-2/src_node_changes.dat"</w:t>
      </w:r>
    </w:p>
    <w:p w14:paraId="2496588B" w14:textId="77777777" w:rsidR="00945BA3" w:rsidRPr="00415F84" w:rsidRDefault="00945BA3" w:rsidP="00945BA3">
      <w:pPr>
        <w:rPr>
          <w:sz w:val="16"/>
          <w:szCs w:val="16"/>
        </w:rPr>
      </w:pPr>
      <w:r w:rsidRPr="00415F84">
        <w:rPr>
          <w:sz w:val="16"/>
          <w:szCs w:val="16"/>
        </w:rPr>
        <w:t>INFO--04/03/2020 11:50:49 AM--</w:t>
      </w:r>
      <w:proofErr w:type="spellStart"/>
      <w:r w:rsidRPr="00415F84">
        <w:rPr>
          <w:sz w:val="16"/>
          <w:szCs w:val="16"/>
        </w:rPr>
        <w:t>Username:mweber</w:t>
      </w:r>
      <w:proofErr w:type="spellEnd"/>
      <w:r w:rsidRPr="00415F84">
        <w:rPr>
          <w:sz w:val="16"/>
          <w:szCs w:val="16"/>
        </w:rPr>
        <w:tab/>
      </w:r>
      <w:proofErr w:type="spellStart"/>
      <w:r w:rsidRPr="00415F84">
        <w:rPr>
          <w:sz w:val="16"/>
          <w:szCs w:val="16"/>
        </w:rPr>
        <w:t>Computer:olive</w:t>
      </w:r>
      <w:proofErr w:type="spellEnd"/>
      <w:r w:rsidRPr="00415F84">
        <w:rPr>
          <w:sz w:val="16"/>
          <w:szCs w:val="16"/>
        </w:rPr>
        <w:tab/>
      </w:r>
      <w:proofErr w:type="spellStart"/>
      <w:r w:rsidRPr="00415F84">
        <w:rPr>
          <w:sz w:val="16"/>
          <w:szCs w:val="16"/>
        </w:rPr>
        <w:t>Platform:Linux</w:t>
      </w:r>
      <w:proofErr w:type="spellEnd"/>
      <w:r w:rsidRPr="00415F84">
        <w:rPr>
          <w:sz w:val="16"/>
          <w:szCs w:val="16"/>
        </w:rPr>
        <w:t xml:space="preserve"> 4.4.0-38-generic #57~14.04.1-Ubuntu SMP Tue Sep 6 17:20:43 UTC 2016</w:t>
      </w:r>
    </w:p>
    <w:p w14:paraId="36CF9999" w14:textId="77777777" w:rsidR="00945BA3" w:rsidRPr="00415F84" w:rsidRDefault="00945BA3" w:rsidP="00945BA3">
      <w:pPr>
        <w:rPr>
          <w:sz w:val="16"/>
          <w:szCs w:val="16"/>
        </w:rPr>
      </w:pPr>
      <w:r w:rsidRPr="00415F84">
        <w:rPr>
          <w:sz w:val="16"/>
          <w:szCs w:val="16"/>
        </w:rPr>
        <w:t>###Finished Process###</w:t>
      </w:r>
    </w:p>
    <w:p w14:paraId="554458E6" w14:textId="77777777" w:rsidR="00945BA3" w:rsidRPr="00415F84" w:rsidRDefault="00945BA3" w:rsidP="00945BA3">
      <w:pPr>
        <w:rPr>
          <w:sz w:val="16"/>
          <w:szCs w:val="16"/>
        </w:rPr>
      </w:pPr>
    </w:p>
    <w:p w14:paraId="3A1352FC" w14:textId="77777777" w:rsidR="00945BA3" w:rsidRPr="00415F84" w:rsidRDefault="00945BA3" w:rsidP="00945BA3">
      <w:pPr>
        <w:rPr>
          <w:sz w:val="16"/>
          <w:szCs w:val="16"/>
        </w:rPr>
      </w:pPr>
    </w:p>
    <w:p w14:paraId="126368D0" w14:textId="77777777" w:rsidR="00945BA3" w:rsidRPr="00415F84" w:rsidRDefault="00945BA3" w:rsidP="00945BA3">
      <w:pPr>
        <w:rPr>
          <w:sz w:val="16"/>
          <w:szCs w:val="16"/>
        </w:rPr>
      </w:pPr>
    </w:p>
    <w:p w14:paraId="0AB8B02F" w14:textId="77777777" w:rsidR="00945BA3" w:rsidRPr="00415F84" w:rsidRDefault="00945BA3" w:rsidP="00945BA3">
      <w:pPr>
        <w:rPr>
          <w:sz w:val="16"/>
          <w:szCs w:val="16"/>
        </w:rPr>
      </w:pPr>
      <w:r w:rsidRPr="00415F84">
        <w:rPr>
          <w:sz w:val="16"/>
          <w:szCs w:val="16"/>
        </w:rPr>
        <w:t>###Executing Source Location Tool for: /home/mweber/CAVE/v4-2Test/mpondSLM/sources-qa_test-2/rads1-src.card ###</w:t>
      </w:r>
    </w:p>
    <w:p w14:paraId="6A4BAC86" w14:textId="77777777" w:rsidR="00945BA3" w:rsidRPr="00415F84" w:rsidRDefault="00945BA3" w:rsidP="00945BA3">
      <w:pPr>
        <w:rPr>
          <w:sz w:val="16"/>
          <w:szCs w:val="16"/>
        </w:rPr>
      </w:pPr>
      <w:r w:rsidRPr="00415F84">
        <w:rPr>
          <w:sz w:val="16"/>
          <w:szCs w:val="16"/>
        </w:rPr>
        <w:t>INFO--04/03/2020 11:50:49 AM--Starting CA-CIE Tool Runner.</w:t>
      </w:r>
      <w:r w:rsidRPr="00415F84">
        <w:rPr>
          <w:sz w:val="16"/>
          <w:szCs w:val="16"/>
        </w:rPr>
        <w:tab/>
        <w:t>Logging to "./sources_mpondSLM.log"</w:t>
      </w:r>
    </w:p>
    <w:p w14:paraId="74268C62" w14:textId="77777777" w:rsidR="00945BA3" w:rsidRPr="00415F84" w:rsidRDefault="00945BA3" w:rsidP="00945BA3">
      <w:pPr>
        <w:rPr>
          <w:sz w:val="16"/>
          <w:szCs w:val="16"/>
        </w:rPr>
      </w:pPr>
      <w:r w:rsidRPr="00415F84">
        <w:rPr>
          <w:sz w:val="16"/>
          <w:szCs w:val="16"/>
        </w:rPr>
        <w:t>INFO--04/03/2020 11:50:49 AM--Code Version: a2009ff60044c6acbc3ae2b05aedd7bdc199b62b v2.3: /opt/tools/</w:t>
      </w:r>
      <w:proofErr w:type="spellStart"/>
      <w:r w:rsidRPr="00415F84">
        <w:rPr>
          <w:sz w:val="16"/>
          <w:szCs w:val="16"/>
        </w:rPr>
        <w:t>pylib</w:t>
      </w:r>
      <w:proofErr w:type="spellEnd"/>
      <w:r w:rsidRPr="00415F84">
        <w:rPr>
          <w:sz w:val="16"/>
          <w:szCs w:val="16"/>
        </w:rPr>
        <w:t>/runner/runner.py&lt;--1bcfd6779e9cbdb82673405873a8e5e81514ae27</w:t>
      </w:r>
    </w:p>
    <w:p w14:paraId="05E48789" w14:textId="77777777" w:rsidR="00945BA3" w:rsidRPr="00415F84" w:rsidRDefault="00945BA3" w:rsidP="00945BA3">
      <w:pPr>
        <w:rPr>
          <w:sz w:val="16"/>
          <w:szCs w:val="16"/>
        </w:rPr>
      </w:pPr>
    </w:p>
    <w:p w14:paraId="2B305708" w14:textId="77777777" w:rsidR="00945BA3" w:rsidRPr="00415F84" w:rsidRDefault="00945BA3" w:rsidP="00945BA3">
      <w:pPr>
        <w:rPr>
          <w:sz w:val="16"/>
          <w:szCs w:val="16"/>
        </w:rPr>
      </w:pPr>
      <w:r w:rsidRPr="00415F84">
        <w:rPr>
          <w:sz w:val="16"/>
          <w:szCs w:val="16"/>
        </w:rPr>
        <w:t>INFO--04/03/2020 11:50:49 AM--Code Version: 5f692523d582be0b7c1ece9b655899fa9d2399bf Local repo SHA-1 has does not correspond to a remote repo release version: ../../../CA-CIE-Tools-TestRepos/repo_srcloc_modify.f/tools/ca-srcmove/linux/srcloc_modify_linux-intel-64.exe&lt;--c19b992f2fdcf8964a94d74e03585c91a2bd51e8</w:t>
      </w:r>
    </w:p>
    <w:p w14:paraId="78879396" w14:textId="77777777" w:rsidR="00945BA3" w:rsidRPr="00415F84" w:rsidRDefault="00945BA3" w:rsidP="00945BA3">
      <w:pPr>
        <w:rPr>
          <w:sz w:val="16"/>
          <w:szCs w:val="16"/>
        </w:rPr>
      </w:pPr>
    </w:p>
    <w:p w14:paraId="0435DEDA" w14:textId="77777777" w:rsidR="00945BA3" w:rsidRPr="00415F84" w:rsidRDefault="00945BA3" w:rsidP="00945BA3">
      <w:pPr>
        <w:rPr>
          <w:sz w:val="16"/>
          <w:szCs w:val="16"/>
        </w:rPr>
      </w:pPr>
      <w:r w:rsidRPr="00415F84">
        <w:rPr>
          <w:sz w:val="16"/>
          <w:szCs w:val="16"/>
        </w:rPr>
        <w:t>INFO--04/03/2020 11:50:49 AM--QA Status: QUALIFIED : /opt/tools/pylib/runner/runner.py</w:t>
      </w:r>
    </w:p>
    <w:p w14:paraId="21B30054" w14:textId="77777777" w:rsidR="00945BA3" w:rsidRPr="00415F84" w:rsidRDefault="00945BA3" w:rsidP="00945BA3">
      <w:pPr>
        <w:rPr>
          <w:sz w:val="16"/>
          <w:szCs w:val="16"/>
        </w:rPr>
      </w:pPr>
      <w:r w:rsidRPr="00415F84">
        <w:rPr>
          <w:sz w:val="16"/>
          <w:szCs w:val="16"/>
        </w:rPr>
        <w:t>INFO--04/03/2020 11:50:49 AM--QA Status: TEST : ../../../CA-CIE-Tools-TestRepos/repo_srcloc_modify.f/tools/ca-srcmove/linux/srcloc_modify_linux-intel-64.exe</w:t>
      </w:r>
    </w:p>
    <w:p w14:paraId="6B2053A8" w14:textId="77777777" w:rsidR="00945BA3" w:rsidRPr="00415F84" w:rsidRDefault="00945BA3" w:rsidP="00945BA3">
      <w:pPr>
        <w:rPr>
          <w:sz w:val="16"/>
          <w:szCs w:val="16"/>
        </w:rPr>
      </w:pPr>
      <w:r w:rsidRPr="00415F84">
        <w:rPr>
          <w:sz w:val="16"/>
          <w:szCs w:val="16"/>
        </w:rPr>
        <w:t>INFO--04/03/2020 11:50:49 AM--Invoking Command:"../../../CA-CIE-Tools-TestRepos/repo_srcloc_modify.f/tools/ca-srcmove/linux/srcloc_modify_linux-intel-64.exe"</w:t>
      </w:r>
      <w:r w:rsidRPr="00415F84">
        <w:rPr>
          <w:sz w:val="16"/>
          <w:szCs w:val="16"/>
        </w:rPr>
        <w:tab/>
        <w:t>with Arguments:"/home/mweber/CAVE/v4-2Test/mpondSLM/sources-qa_test-2/rads2-src.card /home/</w:t>
      </w:r>
      <w:proofErr w:type="spellStart"/>
      <w:r w:rsidRPr="00415F84">
        <w:rPr>
          <w:sz w:val="16"/>
          <w:szCs w:val="16"/>
        </w:rPr>
        <w:t>mweber</w:t>
      </w:r>
      <w:proofErr w:type="spellEnd"/>
      <w:r w:rsidRPr="00415F84">
        <w:rPr>
          <w:sz w:val="16"/>
          <w:szCs w:val="16"/>
        </w:rPr>
        <w:t>/CAVE/v4-2Test/</w:t>
      </w:r>
      <w:proofErr w:type="spellStart"/>
      <w:r w:rsidRPr="00415F84">
        <w:rPr>
          <w:sz w:val="16"/>
          <w:szCs w:val="16"/>
        </w:rPr>
        <w:t>mpondSLM</w:t>
      </w:r>
      <w:proofErr w:type="spellEnd"/>
      <w:r w:rsidRPr="00415F84">
        <w:rPr>
          <w:sz w:val="16"/>
          <w:szCs w:val="16"/>
        </w:rPr>
        <w:t>/build/</w:t>
      </w:r>
      <w:proofErr w:type="spellStart"/>
      <w:r w:rsidRPr="00415F84">
        <w:rPr>
          <w:sz w:val="16"/>
          <w:szCs w:val="16"/>
        </w:rPr>
        <w:t>input.top</w:t>
      </w:r>
      <w:proofErr w:type="spellEnd"/>
      <w:r w:rsidRPr="00415F84">
        <w:rPr>
          <w:sz w:val="16"/>
          <w:szCs w:val="16"/>
        </w:rPr>
        <w:t xml:space="preserve"> /home/mweber/CAVE/v4-2Test/mpondSLM/sources-qa_test-2/src_node_changes.dat"</w:t>
      </w:r>
    </w:p>
    <w:p w14:paraId="52363643" w14:textId="77777777" w:rsidR="00945BA3" w:rsidRPr="00415F84" w:rsidRDefault="00945BA3" w:rsidP="00945BA3">
      <w:pPr>
        <w:rPr>
          <w:sz w:val="16"/>
          <w:szCs w:val="16"/>
        </w:rPr>
      </w:pPr>
      <w:r w:rsidRPr="00415F84">
        <w:rPr>
          <w:sz w:val="16"/>
          <w:szCs w:val="16"/>
        </w:rPr>
        <w:t>INFO--04/03/2020 11:50:49 AM--</w:t>
      </w:r>
      <w:proofErr w:type="spellStart"/>
      <w:r w:rsidRPr="00415F84">
        <w:rPr>
          <w:sz w:val="16"/>
          <w:szCs w:val="16"/>
        </w:rPr>
        <w:t>Username:mweber</w:t>
      </w:r>
      <w:proofErr w:type="spellEnd"/>
      <w:r w:rsidRPr="00415F84">
        <w:rPr>
          <w:sz w:val="16"/>
          <w:szCs w:val="16"/>
        </w:rPr>
        <w:tab/>
      </w:r>
      <w:proofErr w:type="spellStart"/>
      <w:r w:rsidRPr="00415F84">
        <w:rPr>
          <w:sz w:val="16"/>
          <w:szCs w:val="16"/>
        </w:rPr>
        <w:t>Computer:olive</w:t>
      </w:r>
      <w:proofErr w:type="spellEnd"/>
      <w:r w:rsidRPr="00415F84">
        <w:rPr>
          <w:sz w:val="16"/>
          <w:szCs w:val="16"/>
        </w:rPr>
        <w:tab/>
      </w:r>
      <w:proofErr w:type="spellStart"/>
      <w:r w:rsidRPr="00415F84">
        <w:rPr>
          <w:sz w:val="16"/>
          <w:szCs w:val="16"/>
        </w:rPr>
        <w:t>Platform:Linux</w:t>
      </w:r>
      <w:proofErr w:type="spellEnd"/>
      <w:r w:rsidRPr="00415F84">
        <w:rPr>
          <w:sz w:val="16"/>
          <w:szCs w:val="16"/>
        </w:rPr>
        <w:t xml:space="preserve"> 4.4.0-38-generic #57~14.04.1-Ubuntu SMP Tue Sep 6 17:20:43 UTC 2016</w:t>
      </w:r>
    </w:p>
    <w:p w14:paraId="04CC8747" w14:textId="77777777" w:rsidR="00945BA3" w:rsidRPr="00415F84" w:rsidRDefault="00945BA3" w:rsidP="00945BA3">
      <w:pPr>
        <w:rPr>
          <w:sz w:val="16"/>
          <w:szCs w:val="16"/>
        </w:rPr>
      </w:pPr>
      <w:r w:rsidRPr="00415F84">
        <w:rPr>
          <w:sz w:val="16"/>
          <w:szCs w:val="16"/>
        </w:rPr>
        <w:t>###Finished Process###</w:t>
      </w:r>
    </w:p>
    <w:p w14:paraId="356E6797" w14:textId="77777777" w:rsidR="00945BA3" w:rsidRPr="00415F84" w:rsidRDefault="00945BA3" w:rsidP="00945BA3">
      <w:pPr>
        <w:rPr>
          <w:sz w:val="16"/>
          <w:szCs w:val="16"/>
        </w:rPr>
      </w:pPr>
    </w:p>
    <w:p w14:paraId="6788D98E" w14:textId="77777777" w:rsidR="00945BA3" w:rsidRPr="00415F84" w:rsidRDefault="00945BA3" w:rsidP="00945BA3">
      <w:pPr>
        <w:rPr>
          <w:sz w:val="16"/>
          <w:szCs w:val="16"/>
        </w:rPr>
      </w:pPr>
    </w:p>
    <w:p w14:paraId="080F044A" w14:textId="77777777" w:rsidR="00945BA3" w:rsidRPr="00415F84" w:rsidRDefault="00945BA3" w:rsidP="00945BA3">
      <w:pPr>
        <w:rPr>
          <w:sz w:val="16"/>
          <w:szCs w:val="16"/>
        </w:rPr>
      </w:pPr>
    </w:p>
    <w:p w14:paraId="43244D58" w14:textId="77777777" w:rsidR="00945BA3" w:rsidRPr="00415F84" w:rsidRDefault="00945BA3" w:rsidP="00945BA3">
      <w:pPr>
        <w:rPr>
          <w:sz w:val="16"/>
          <w:szCs w:val="16"/>
        </w:rPr>
      </w:pPr>
      <w:r w:rsidRPr="00415F84">
        <w:rPr>
          <w:sz w:val="16"/>
          <w:szCs w:val="16"/>
        </w:rPr>
        <w:t>###Executing Fingerprint Tool###</w:t>
      </w:r>
    </w:p>
    <w:p w14:paraId="62B8073A" w14:textId="77777777" w:rsidR="00945BA3" w:rsidRPr="00415F84" w:rsidRDefault="00945BA3" w:rsidP="00945BA3">
      <w:pPr>
        <w:rPr>
          <w:sz w:val="16"/>
          <w:szCs w:val="16"/>
        </w:rPr>
      </w:pPr>
      <w:r w:rsidRPr="00415F84">
        <w:rPr>
          <w:sz w:val="16"/>
          <w:szCs w:val="16"/>
        </w:rPr>
        <w:t>INFO--04/03/2020 11:50:49 AM--Starting CA-CIE Tool Runner.</w:t>
      </w:r>
      <w:r w:rsidRPr="00415F84">
        <w:rPr>
          <w:sz w:val="16"/>
          <w:szCs w:val="16"/>
        </w:rPr>
        <w:tab/>
        <w:t>Logging to "./sources_mpondSLM.log"</w:t>
      </w:r>
    </w:p>
    <w:p w14:paraId="48FA293E" w14:textId="77777777" w:rsidR="00945BA3" w:rsidRPr="00415F84" w:rsidRDefault="00945BA3" w:rsidP="00945BA3">
      <w:pPr>
        <w:rPr>
          <w:sz w:val="16"/>
          <w:szCs w:val="16"/>
        </w:rPr>
      </w:pPr>
      <w:r w:rsidRPr="00415F84">
        <w:rPr>
          <w:sz w:val="16"/>
          <w:szCs w:val="16"/>
        </w:rPr>
        <w:t>INFO--04/03/2020 11:50:49 AM--Code Version: a2009ff60044c6acbc3ae2b05aedd7bdc199b62b v2.3: /opt/tools/</w:t>
      </w:r>
      <w:proofErr w:type="spellStart"/>
      <w:r w:rsidRPr="00415F84">
        <w:rPr>
          <w:sz w:val="16"/>
          <w:szCs w:val="16"/>
        </w:rPr>
        <w:t>pylib</w:t>
      </w:r>
      <w:proofErr w:type="spellEnd"/>
      <w:r w:rsidRPr="00415F84">
        <w:rPr>
          <w:sz w:val="16"/>
          <w:szCs w:val="16"/>
        </w:rPr>
        <w:t>/runner/runner.py&lt;--1bcfd6779e9cbdb82673405873a8e5e81514ae27</w:t>
      </w:r>
    </w:p>
    <w:p w14:paraId="400CFBF3" w14:textId="77777777" w:rsidR="00945BA3" w:rsidRPr="00415F84" w:rsidRDefault="00945BA3" w:rsidP="00945BA3">
      <w:pPr>
        <w:rPr>
          <w:sz w:val="16"/>
          <w:szCs w:val="16"/>
        </w:rPr>
      </w:pPr>
    </w:p>
    <w:p w14:paraId="4D2A7D9B" w14:textId="77777777" w:rsidR="00945BA3" w:rsidRPr="00415F84" w:rsidRDefault="00945BA3" w:rsidP="00945BA3">
      <w:pPr>
        <w:rPr>
          <w:sz w:val="16"/>
          <w:szCs w:val="16"/>
        </w:rPr>
      </w:pPr>
      <w:r w:rsidRPr="00415F84">
        <w:rPr>
          <w:sz w:val="16"/>
          <w:szCs w:val="16"/>
        </w:rPr>
        <w:t>INFO--04/03/2020 11:50:49 AM--Code Version: a2009ff60044c6acbc3ae2b05aedd7bdc199b62b v2.3: /opt/tools/</w:t>
      </w:r>
      <w:proofErr w:type="spellStart"/>
      <w:r w:rsidRPr="00415F84">
        <w:rPr>
          <w:sz w:val="16"/>
          <w:szCs w:val="16"/>
        </w:rPr>
        <w:t>pylib</w:t>
      </w:r>
      <w:proofErr w:type="spellEnd"/>
      <w:r w:rsidRPr="00415F84">
        <w:rPr>
          <w:sz w:val="16"/>
          <w:szCs w:val="16"/>
        </w:rPr>
        <w:t>/fingerprint/fingerprint.py&lt;--13a885dc11cc15aea74c14b09c0d8584ec6cfd08</w:t>
      </w:r>
    </w:p>
    <w:p w14:paraId="72218576" w14:textId="77777777" w:rsidR="00945BA3" w:rsidRPr="00415F84" w:rsidRDefault="00945BA3" w:rsidP="00945BA3">
      <w:pPr>
        <w:rPr>
          <w:sz w:val="16"/>
          <w:szCs w:val="16"/>
        </w:rPr>
      </w:pPr>
    </w:p>
    <w:p w14:paraId="0B09FE20" w14:textId="77777777" w:rsidR="00945BA3" w:rsidRPr="00415F84" w:rsidRDefault="00945BA3" w:rsidP="00945BA3">
      <w:pPr>
        <w:rPr>
          <w:sz w:val="16"/>
          <w:szCs w:val="16"/>
        </w:rPr>
      </w:pPr>
      <w:r w:rsidRPr="00415F84">
        <w:rPr>
          <w:sz w:val="16"/>
          <w:szCs w:val="16"/>
        </w:rPr>
        <w:t>INFO--04/03/2020 11:50:49 AM--QA Status: QUALIFIED : /opt/tools/pylib/runner/runner.py</w:t>
      </w:r>
    </w:p>
    <w:p w14:paraId="1966C7A7" w14:textId="77777777" w:rsidR="00945BA3" w:rsidRPr="00415F84" w:rsidRDefault="00945BA3" w:rsidP="00945BA3">
      <w:pPr>
        <w:rPr>
          <w:sz w:val="16"/>
          <w:szCs w:val="16"/>
        </w:rPr>
      </w:pPr>
      <w:r w:rsidRPr="00415F84">
        <w:rPr>
          <w:sz w:val="16"/>
          <w:szCs w:val="16"/>
        </w:rPr>
        <w:t>INFO--04/03/2020 11:50:49 AM--QA Status: QUALIFIED : /opt/tools/pylib/fingerprint/fingerprint.py</w:t>
      </w:r>
    </w:p>
    <w:p w14:paraId="170603B9" w14:textId="77777777" w:rsidR="00945BA3" w:rsidRPr="00415F84" w:rsidRDefault="00945BA3" w:rsidP="00945BA3">
      <w:pPr>
        <w:rPr>
          <w:sz w:val="16"/>
          <w:szCs w:val="16"/>
        </w:rPr>
      </w:pPr>
      <w:r w:rsidRPr="00415F84">
        <w:rPr>
          <w:sz w:val="16"/>
          <w:szCs w:val="16"/>
        </w:rPr>
        <w:t>INFO--04/03/2020 11:50:49 AM--Invoking Command:"python3.6"</w:t>
      </w:r>
      <w:r w:rsidRPr="00415F84">
        <w:rPr>
          <w:sz w:val="16"/>
          <w:szCs w:val="16"/>
        </w:rPr>
        <w:tab/>
        <w:t>with Arguments:"/opt/tools/pylib/fingerprint/fingerprint.py /home/mweber/CAVE/v4-2Test/mpondSLM/sources-qa_test-2/rads1-src_mod_last.card --output ./sources_mpondSLM.log --</w:t>
      </w:r>
      <w:proofErr w:type="spellStart"/>
      <w:r w:rsidRPr="00415F84">
        <w:rPr>
          <w:sz w:val="16"/>
          <w:szCs w:val="16"/>
        </w:rPr>
        <w:t>outputmode</w:t>
      </w:r>
      <w:proofErr w:type="spellEnd"/>
      <w:r w:rsidRPr="00415F84">
        <w:rPr>
          <w:sz w:val="16"/>
          <w:szCs w:val="16"/>
        </w:rPr>
        <w:t xml:space="preserve"> a"</w:t>
      </w:r>
    </w:p>
    <w:p w14:paraId="5CC99092" w14:textId="77777777" w:rsidR="00945BA3" w:rsidRPr="00415F84" w:rsidRDefault="00945BA3" w:rsidP="00945BA3">
      <w:pPr>
        <w:rPr>
          <w:sz w:val="16"/>
          <w:szCs w:val="16"/>
        </w:rPr>
      </w:pPr>
      <w:r w:rsidRPr="00415F84">
        <w:rPr>
          <w:sz w:val="16"/>
          <w:szCs w:val="16"/>
        </w:rPr>
        <w:t>INFO--04/03/2020 11:50:49 AM--</w:t>
      </w:r>
      <w:proofErr w:type="spellStart"/>
      <w:r w:rsidRPr="00415F84">
        <w:rPr>
          <w:sz w:val="16"/>
          <w:szCs w:val="16"/>
        </w:rPr>
        <w:t>Username:mweber</w:t>
      </w:r>
      <w:proofErr w:type="spellEnd"/>
      <w:r w:rsidRPr="00415F84">
        <w:rPr>
          <w:sz w:val="16"/>
          <w:szCs w:val="16"/>
        </w:rPr>
        <w:tab/>
      </w:r>
      <w:proofErr w:type="spellStart"/>
      <w:r w:rsidRPr="00415F84">
        <w:rPr>
          <w:sz w:val="16"/>
          <w:szCs w:val="16"/>
        </w:rPr>
        <w:t>Computer:olive</w:t>
      </w:r>
      <w:proofErr w:type="spellEnd"/>
      <w:r w:rsidRPr="00415F84">
        <w:rPr>
          <w:sz w:val="16"/>
          <w:szCs w:val="16"/>
        </w:rPr>
        <w:tab/>
      </w:r>
      <w:proofErr w:type="spellStart"/>
      <w:r w:rsidRPr="00415F84">
        <w:rPr>
          <w:sz w:val="16"/>
          <w:szCs w:val="16"/>
        </w:rPr>
        <w:t>Platform:Linux</w:t>
      </w:r>
      <w:proofErr w:type="spellEnd"/>
      <w:r w:rsidRPr="00415F84">
        <w:rPr>
          <w:sz w:val="16"/>
          <w:szCs w:val="16"/>
        </w:rPr>
        <w:t xml:space="preserve"> 4.4.0-38-generic #57~14.04.1-Ubuntu SMP Tue Sep 6 17:20:43 UTC 2016</w:t>
      </w:r>
    </w:p>
    <w:p w14:paraId="3BBC0C01" w14:textId="77777777" w:rsidR="00945BA3" w:rsidRPr="00415F84" w:rsidRDefault="00945BA3" w:rsidP="00945BA3">
      <w:pPr>
        <w:rPr>
          <w:sz w:val="16"/>
          <w:szCs w:val="16"/>
        </w:rPr>
      </w:pPr>
      <w:r w:rsidRPr="00415F84">
        <w:rPr>
          <w:sz w:val="16"/>
          <w:szCs w:val="16"/>
        </w:rPr>
        <w:t>Fingerprint generated at 2020-04-03 11:50:50.008795</w:t>
      </w:r>
    </w:p>
    <w:p w14:paraId="38254979" w14:textId="77777777" w:rsidR="00945BA3" w:rsidRPr="00415F84" w:rsidRDefault="00945BA3" w:rsidP="00945BA3">
      <w:pPr>
        <w:rPr>
          <w:sz w:val="16"/>
          <w:szCs w:val="16"/>
        </w:rPr>
      </w:pPr>
      <w:r w:rsidRPr="00415F84">
        <w:rPr>
          <w:sz w:val="16"/>
          <w:szCs w:val="16"/>
        </w:rPr>
        <w:t>/home/mweber/CAVE/v4-2Test/mpondSLM/sources-qa_test-2/rads1-src_mod_last.card</w:t>
      </w:r>
      <w:r w:rsidRPr="00415F84">
        <w:rPr>
          <w:sz w:val="16"/>
          <w:szCs w:val="16"/>
        </w:rPr>
        <w:tab/>
        <w:t>4efef4d728313e2e368a5a9e0ed63df868e968d0a880d2d80f13ced08d62d103</w:t>
      </w:r>
    </w:p>
    <w:p w14:paraId="098068E6" w14:textId="77777777" w:rsidR="00945BA3" w:rsidRPr="00415F84" w:rsidRDefault="00945BA3" w:rsidP="00945BA3">
      <w:pPr>
        <w:rPr>
          <w:sz w:val="16"/>
          <w:szCs w:val="16"/>
        </w:rPr>
      </w:pPr>
    </w:p>
    <w:p w14:paraId="05F4BE56" w14:textId="3EBE2CB9" w:rsidR="00945BA3" w:rsidRPr="00415F84" w:rsidRDefault="00945BA3">
      <w:r w:rsidRPr="00415F84">
        <w:rPr>
          <w:sz w:val="16"/>
          <w:szCs w:val="16"/>
        </w:rPr>
        <w:t>###Finished Process###</w:t>
      </w:r>
    </w:p>
    <w:tbl>
      <w:tblPr>
        <w:tblStyle w:val="TableGrid"/>
        <w:tblW w:w="0" w:type="auto"/>
        <w:tblLook w:val="04A0" w:firstRow="1" w:lastRow="0" w:firstColumn="1" w:lastColumn="0" w:noHBand="0" w:noVBand="1"/>
      </w:tblPr>
      <w:tblGrid>
        <w:gridCol w:w="597"/>
        <w:gridCol w:w="3658"/>
        <w:gridCol w:w="3708"/>
        <w:gridCol w:w="2117"/>
      </w:tblGrid>
      <w:tr w:rsidR="00814475" w:rsidRPr="00932809" w14:paraId="0885C26C" w14:textId="77777777" w:rsidTr="00DB44ED">
        <w:trPr>
          <w:trHeight w:val="360"/>
          <w:tblHeader/>
        </w:trPr>
        <w:tc>
          <w:tcPr>
            <w:tcW w:w="10080" w:type="dxa"/>
            <w:gridSpan w:val="4"/>
            <w:tcBorders>
              <w:top w:val="nil"/>
              <w:left w:val="nil"/>
              <w:bottom w:val="single" w:sz="4" w:space="0" w:color="auto"/>
              <w:right w:val="nil"/>
            </w:tcBorders>
            <w:vAlign w:val="bottom"/>
          </w:tcPr>
          <w:p w14:paraId="46C9A481" w14:textId="4FDB245D" w:rsidR="00814475" w:rsidRDefault="00814475" w:rsidP="00DB44ED">
            <w:pPr>
              <w:pStyle w:val="Table"/>
            </w:pPr>
            <w:r>
              <w:t xml:space="preserve">Table </w:t>
            </w:r>
            <w:r w:rsidR="00945BA3">
              <w:t>A-2</w:t>
            </w:r>
          </w:p>
          <w:p w14:paraId="40B8B1B2" w14:textId="77777777" w:rsidR="00814475" w:rsidRPr="007D0AAC" w:rsidRDefault="000F5634" w:rsidP="00DB44ED">
            <w:pPr>
              <w:pStyle w:val="H1bodytext"/>
              <w:spacing w:after="0"/>
              <w:ind w:left="0"/>
              <w:jc w:val="center"/>
              <w:rPr>
                <w:rFonts w:ascii="Arial" w:hAnsi="Arial"/>
                <w:b/>
                <w:sz w:val="20"/>
              </w:rPr>
            </w:pPr>
            <w:sdt>
              <w:sdtPr>
                <w:rPr>
                  <w:rFonts w:ascii="Arial" w:hAnsi="Arial"/>
                  <w:b/>
                  <w:bCs/>
                  <w:sz w:val="20"/>
                </w:rPr>
                <w:alias w:val="Keywords"/>
                <w:tag w:val=""/>
                <w:id w:val="-1856725316"/>
                <w:placeholder>
                  <w:docPart w:val="AE2DA5B0456C435493D51BFF4536420D"/>
                </w:placeholder>
                <w:dataBinding w:prefixMappings="xmlns:ns0='http://purl.org/dc/elements/1.1/' xmlns:ns1='http://schemas.openxmlformats.org/package/2006/metadata/core-properties' " w:xpath="/ns1:coreProperties[1]/ns1:keywords[1]" w:storeItemID="{6C3C8BC8-F283-45AE-878A-BAB7291924A1}"/>
                <w:text/>
              </w:sdtPr>
              <w:sdtEndPr/>
              <w:sdtContent>
                <w:r w:rsidR="00814475">
                  <w:rPr>
                    <w:rFonts w:ascii="Arial" w:hAnsi="Arial"/>
                    <w:b/>
                    <w:bCs/>
                    <w:sz w:val="20"/>
                  </w:rPr>
                  <w:t>Source Node Moving</w:t>
                </w:r>
              </w:sdtContent>
            </w:sdt>
            <w:r w:rsidR="00814475" w:rsidRPr="007D0AAC">
              <w:rPr>
                <w:rFonts w:ascii="Arial" w:hAnsi="Arial" w:cs="Arial"/>
                <w:b/>
                <w:sz w:val="20"/>
              </w:rPr>
              <w:t xml:space="preserve"> Acceptance </w:t>
            </w:r>
            <w:r w:rsidR="00814475" w:rsidRPr="007D0AAC">
              <w:rPr>
                <w:rFonts w:ascii="Arial" w:hAnsi="Arial"/>
                <w:b/>
                <w:sz w:val="20"/>
              </w:rPr>
              <w:t>Test Plan</w:t>
            </w:r>
            <w:r w:rsidR="00814475">
              <w:rPr>
                <w:rFonts w:ascii="Arial" w:hAnsi="Arial"/>
                <w:b/>
                <w:sz w:val="20"/>
              </w:rPr>
              <w:t xml:space="preserve"> Case 2</w:t>
            </w:r>
          </w:p>
        </w:tc>
      </w:tr>
      <w:tr w:rsidR="00814475" w:rsidRPr="007D0AAC" w14:paraId="4F0F11E2" w14:textId="77777777" w:rsidTr="00DB44ED">
        <w:trPr>
          <w:trHeight w:val="530"/>
          <w:tblHeader/>
        </w:trPr>
        <w:tc>
          <w:tcPr>
            <w:tcW w:w="4723" w:type="dxa"/>
            <w:gridSpan w:val="2"/>
            <w:tcBorders>
              <w:top w:val="single" w:sz="4" w:space="0" w:color="auto"/>
            </w:tcBorders>
            <w:shd w:val="clear" w:color="auto" w:fill="auto"/>
            <w:vAlign w:val="center"/>
          </w:tcPr>
          <w:p w14:paraId="0E806B06" w14:textId="77777777" w:rsidR="00814475" w:rsidRPr="007D0AAC" w:rsidRDefault="000F5634" w:rsidP="00DB44ED">
            <w:pPr>
              <w:pStyle w:val="H1bodytext"/>
              <w:spacing w:after="0"/>
              <w:ind w:left="0"/>
              <w:jc w:val="center"/>
              <w:rPr>
                <w:rFonts w:ascii="Arial" w:hAnsi="Arial"/>
                <w:b/>
                <w:sz w:val="20"/>
              </w:rPr>
            </w:pPr>
            <w:sdt>
              <w:sdtPr>
                <w:rPr>
                  <w:rFonts w:ascii="Arial" w:hAnsi="Arial"/>
                  <w:b/>
                  <w:bCs/>
                  <w:sz w:val="20"/>
                </w:rPr>
                <w:alias w:val="Keywords"/>
                <w:tag w:val=""/>
                <w:id w:val="-35665440"/>
                <w:placeholder>
                  <w:docPart w:val="9A38DFD3397D4EB9A40B84A545736758"/>
                </w:placeholder>
                <w:dataBinding w:prefixMappings="xmlns:ns0='http://purl.org/dc/elements/1.1/' xmlns:ns1='http://schemas.openxmlformats.org/package/2006/metadata/core-properties' " w:xpath="/ns1:coreProperties[1]/ns1:keywords[1]" w:storeItemID="{6C3C8BC8-F283-45AE-878A-BAB7291924A1}"/>
                <w:text/>
              </w:sdtPr>
              <w:sdtEndPr/>
              <w:sdtContent>
                <w:r w:rsidR="00814475">
                  <w:rPr>
                    <w:rFonts w:ascii="Arial" w:hAnsi="Arial"/>
                    <w:b/>
                    <w:bCs/>
                    <w:sz w:val="20"/>
                  </w:rPr>
                  <w:t>Source Node Moving</w:t>
                </w:r>
              </w:sdtContent>
            </w:sdt>
            <w:r w:rsidR="00814475" w:rsidRPr="007D0AAC">
              <w:rPr>
                <w:rFonts w:ascii="Arial" w:hAnsi="Arial"/>
                <w:b/>
                <w:sz w:val="20"/>
              </w:rPr>
              <w:t xml:space="preserve"> Acceptance Testing</w:t>
            </w:r>
          </w:p>
          <w:p w14:paraId="6F968B16" w14:textId="77777777" w:rsidR="00814475" w:rsidRPr="007D0AAC" w:rsidRDefault="00814475" w:rsidP="00DB44ED">
            <w:pPr>
              <w:pStyle w:val="H1bodytext"/>
              <w:spacing w:after="0"/>
              <w:ind w:left="0"/>
              <w:jc w:val="center"/>
              <w:rPr>
                <w:rFonts w:ascii="Arial" w:hAnsi="Arial"/>
                <w:b/>
                <w:sz w:val="20"/>
              </w:rPr>
            </w:pPr>
            <w:r w:rsidRPr="007D0AAC">
              <w:rPr>
                <w:rFonts w:ascii="Arial" w:hAnsi="Arial"/>
                <w:b/>
                <w:sz w:val="20"/>
              </w:rPr>
              <w:t>CACIE-</w:t>
            </w:r>
            <w:sdt>
              <w:sdtPr>
                <w:rPr>
                  <w:rFonts w:ascii="Arial" w:hAnsi="Arial"/>
                  <w:b/>
                  <w:bCs/>
                  <w:sz w:val="20"/>
                </w:rPr>
                <w:alias w:val="Keywords"/>
                <w:tag w:val=""/>
                <w:id w:val="234208622"/>
                <w:placeholder>
                  <w:docPart w:val="D4F1B70E61A04946BAC507742FBCABA7"/>
                </w:placeholder>
                <w:dataBinding w:prefixMappings="xmlns:ns0='http://purl.org/dc/elements/1.1/' xmlns:ns1='http://schemas.openxmlformats.org/package/2006/metadata/core-properties' " w:xpath="/ns1:coreProperties[1]/ns1:keywords[1]" w:storeItemID="{6C3C8BC8-F283-45AE-878A-BAB7291924A1}"/>
                <w:text/>
              </w:sdtPr>
              <w:sdtEndPr/>
              <w:sdtContent>
                <w:r>
                  <w:rPr>
                    <w:rFonts w:ascii="Arial" w:hAnsi="Arial"/>
                    <w:b/>
                    <w:bCs/>
                    <w:sz w:val="20"/>
                  </w:rPr>
                  <w:t>Source Node Moving</w:t>
                </w:r>
              </w:sdtContent>
            </w:sdt>
            <w:r w:rsidRPr="007D0AAC">
              <w:rPr>
                <w:rFonts w:ascii="Arial" w:hAnsi="Arial"/>
                <w:b/>
                <w:sz w:val="20"/>
              </w:rPr>
              <w:t xml:space="preserve"> – AT-</w:t>
            </w:r>
            <w:r>
              <w:rPr>
                <w:rFonts w:ascii="Arial" w:hAnsi="Arial"/>
                <w:b/>
                <w:sz w:val="20"/>
              </w:rPr>
              <w:t>2</w:t>
            </w:r>
          </w:p>
        </w:tc>
        <w:tc>
          <w:tcPr>
            <w:tcW w:w="5357" w:type="dxa"/>
            <w:gridSpan w:val="2"/>
            <w:tcBorders>
              <w:top w:val="single" w:sz="4" w:space="0" w:color="auto"/>
            </w:tcBorders>
            <w:shd w:val="clear" w:color="auto" w:fill="auto"/>
            <w:vAlign w:val="center"/>
          </w:tcPr>
          <w:p w14:paraId="7D62B6E3" w14:textId="72B9A8D2" w:rsidR="00814475" w:rsidRPr="007D0AAC" w:rsidRDefault="00814475" w:rsidP="00DB44ED">
            <w:pPr>
              <w:pStyle w:val="H1bodytext"/>
              <w:spacing w:after="0"/>
              <w:ind w:left="0"/>
              <w:rPr>
                <w:rFonts w:ascii="Arial" w:hAnsi="Arial"/>
                <w:b/>
                <w:sz w:val="20"/>
              </w:rPr>
            </w:pPr>
            <w:r w:rsidRPr="007D0AAC">
              <w:rPr>
                <w:rFonts w:ascii="Arial" w:hAnsi="Arial"/>
                <w:b/>
                <w:sz w:val="20"/>
              </w:rPr>
              <w:t>Date:</w:t>
            </w:r>
            <w:r w:rsidR="00CC0847">
              <w:rPr>
                <w:rFonts w:ascii="Arial" w:hAnsi="Arial"/>
                <w:b/>
                <w:sz w:val="20"/>
              </w:rPr>
              <w:t xml:space="preserve"> </w:t>
            </w:r>
            <w:r w:rsidR="00CC0847" w:rsidRPr="00CC0847">
              <w:rPr>
                <w:rFonts w:ascii="Arial" w:hAnsi="Arial"/>
                <w:b/>
                <w:sz w:val="20"/>
              </w:rPr>
              <w:t>04/03/2020</w:t>
            </w:r>
            <w:r w:rsidR="00CC0847">
              <w:rPr>
                <w:rFonts w:ascii="Arial" w:hAnsi="Arial"/>
                <w:b/>
                <w:sz w:val="20"/>
              </w:rPr>
              <w:t xml:space="preserve"> and 04/06/2020</w:t>
            </w:r>
          </w:p>
        </w:tc>
      </w:tr>
      <w:tr w:rsidR="00814475" w:rsidRPr="007D0AAC" w14:paraId="2C1246DA" w14:textId="77777777" w:rsidTr="00DB44ED">
        <w:trPr>
          <w:trHeight w:val="530"/>
          <w:tblHeader/>
        </w:trPr>
        <w:tc>
          <w:tcPr>
            <w:tcW w:w="4723" w:type="dxa"/>
            <w:gridSpan w:val="2"/>
            <w:tcBorders>
              <w:top w:val="single" w:sz="4" w:space="0" w:color="auto"/>
            </w:tcBorders>
            <w:shd w:val="clear" w:color="auto" w:fill="auto"/>
            <w:vAlign w:val="center"/>
          </w:tcPr>
          <w:p w14:paraId="102DE8D7" w14:textId="77777777" w:rsidR="00814475" w:rsidRPr="007D0AAC" w:rsidRDefault="00814475" w:rsidP="00DB44ED">
            <w:pPr>
              <w:pStyle w:val="H1bodytext"/>
              <w:spacing w:after="0"/>
              <w:ind w:left="0"/>
              <w:rPr>
                <w:rFonts w:ascii="Arial" w:hAnsi="Arial"/>
                <w:b/>
                <w:sz w:val="20"/>
              </w:rPr>
            </w:pPr>
            <w:r w:rsidRPr="007D0AAC">
              <w:rPr>
                <w:rFonts w:ascii="Arial" w:hAnsi="Arial"/>
                <w:b/>
                <w:sz w:val="20"/>
              </w:rPr>
              <w:t xml:space="preserve">Tool Runner </w:t>
            </w:r>
            <w:r>
              <w:rPr>
                <w:rFonts w:ascii="Arial" w:hAnsi="Arial"/>
                <w:b/>
                <w:sz w:val="20"/>
              </w:rPr>
              <w:t xml:space="preserve">Log </w:t>
            </w:r>
            <w:r w:rsidRPr="007D0AAC">
              <w:rPr>
                <w:rFonts w:ascii="Arial" w:hAnsi="Arial"/>
                <w:b/>
                <w:sz w:val="20"/>
              </w:rPr>
              <w:t>File Location for this test:</w:t>
            </w:r>
          </w:p>
          <w:p w14:paraId="4C4A3C7F" w14:textId="6520AEFB" w:rsidR="00814475" w:rsidRPr="007D0AAC" w:rsidRDefault="00CC0847" w:rsidP="00DB44ED">
            <w:pPr>
              <w:pStyle w:val="H1bodytext"/>
              <w:spacing w:after="0"/>
              <w:ind w:left="0"/>
              <w:rPr>
                <w:rFonts w:ascii="Arial" w:hAnsi="Arial"/>
                <w:b/>
                <w:sz w:val="20"/>
              </w:rPr>
            </w:pPr>
            <w:r w:rsidRPr="00CC0847">
              <w:rPr>
                <w:rFonts w:ascii="Arial" w:hAnsi="Arial"/>
                <w:b/>
                <w:sz w:val="20"/>
              </w:rPr>
              <w:t>\CAVE\v4-2Test\</w:t>
            </w:r>
            <w:proofErr w:type="spellStart"/>
            <w:r w:rsidRPr="00CC0847">
              <w:rPr>
                <w:rFonts w:ascii="Arial" w:hAnsi="Arial"/>
                <w:b/>
                <w:sz w:val="20"/>
              </w:rPr>
              <w:t>mpondSLM</w:t>
            </w:r>
            <w:proofErr w:type="spellEnd"/>
            <w:r w:rsidRPr="00CC0847">
              <w:rPr>
                <w:rFonts w:ascii="Arial" w:hAnsi="Arial"/>
                <w:b/>
                <w:sz w:val="20"/>
              </w:rPr>
              <w:t>\sources-qa_test-2</w:t>
            </w:r>
          </w:p>
        </w:tc>
        <w:tc>
          <w:tcPr>
            <w:tcW w:w="5357" w:type="dxa"/>
            <w:gridSpan w:val="2"/>
            <w:tcBorders>
              <w:top w:val="single" w:sz="4" w:space="0" w:color="auto"/>
            </w:tcBorders>
            <w:shd w:val="clear" w:color="auto" w:fill="auto"/>
            <w:vAlign w:val="center"/>
          </w:tcPr>
          <w:p w14:paraId="56FFBD69" w14:textId="6685959C" w:rsidR="00814475" w:rsidRPr="007D0AAC" w:rsidRDefault="00814475" w:rsidP="00DB44ED">
            <w:pPr>
              <w:pStyle w:val="H1bodytext"/>
              <w:spacing w:after="0"/>
              <w:ind w:left="0"/>
              <w:rPr>
                <w:rFonts w:ascii="Arial" w:hAnsi="Arial"/>
                <w:b/>
                <w:sz w:val="20"/>
              </w:rPr>
            </w:pPr>
            <w:r>
              <w:rPr>
                <w:rFonts w:ascii="Arial" w:hAnsi="Arial"/>
                <w:b/>
                <w:sz w:val="20"/>
              </w:rPr>
              <w:t>Test Performed By:</w:t>
            </w:r>
            <w:r w:rsidR="00CC0847">
              <w:rPr>
                <w:rFonts w:ascii="Arial" w:hAnsi="Arial"/>
                <w:b/>
                <w:sz w:val="20"/>
              </w:rPr>
              <w:t xml:space="preserve"> Mary Weber</w:t>
            </w:r>
          </w:p>
        </w:tc>
      </w:tr>
      <w:tr w:rsidR="00814475" w:rsidRPr="007D0AAC" w14:paraId="0D8D7B42" w14:textId="77777777" w:rsidTr="00DB44ED">
        <w:trPr>
          <w:trHeight w:val="530"/>
          <w:tblHeader/>
        </w:trPr>
        <w:tc>
          <w:tcPr>
            <w:tcW w:w="10080" w:type="dxa"/>
            <w:gridSpan w:val="4"/>
            <w:tcBorders>
              <w:top w:val="single" w:sz="4" w:space="0" w:color="auto"/>
            </w:tcBorders>
            <w:shd w:val="clear" w:color="auto" w:fill="auto"/>
            <w:vAlign w:val="center"/>
          </w:tcPr>
          <w:p w14:paraId="5434EDA3" w14:textId="77777777" w:rsidR="00814475" w:rsidRPr="007D0AAC" w:rsidRDefault="00814475" w:rsidP="00DB44ED">
            <w:pPr>
              <w:pStyle w:val="H1bodytext"/>
              <w:spacing w:after="0"/>
              <w:ind w:left="0"/>
              <w:rPr>
                <w:rFonts w:ascii="Arial" w:hAnsi="Arial"/>
                <w:b/>
                <w:sz w:val="20"/>
              </w:rPr>
            </w:pPr>
            <w:r w:rsidRPr="007D0AAC">
              <w:rPr>
                <w:rFonts w:ascii="Arial" w:hAnsi="Arial"/>
                <w:b/>
                <w:sz w:val="20"/>
              </w:rPr>
              <w:t xml:space="preserve">Testing Directory: </w:t>
            </w:r>
            <w:r>
              <w:rPr>
                <w:rFonts w:ascii="Arial" w:hAnsi="Arial"/>
                <w:b/>
                <w:sz w:val="20"/>
              </w:rPr>
              <w:t>\</w:t>
            </w:r>
            <w:r w:rsidRPr="006E2DD6">
              <w:rPr>
                <w:rFonts w:ascii="Arial" w:hAnsi="Arial"/>
                <w:b/>
                <w:sz w:val="20"/>
              </w:rPr>
              <w:t>CAVE\v4-2Test\</w:t>
            </w:r>
            <w:proofErr w:type="spellStart"/>
            <w:r w:rsidRPr="006E2DD6">
              <w:rPr>
                <w:rFonts w:ascii="Arial" w:hAnsi="Arial"/>
                <w:b/>
                <w:sz w:val="20"/>
              </w:rPr>
              <w:t>mpondSLM</w:t>
            </w:r>
            <w:proofErr w:type="spellEnd"/>
            <w:r w:rsidRPr="006E2DD6">
              <w:rPr>
                <w:rFonts w:ascii="Arial" w:hAnsi="Arial"/>
                <w:b/>
                <w:sz w:val="20"/>
              </w:rPr>
              <w:t>\sources-qa_test-</w:t>
            </w:r>
            <w:r>
              <w:rPr>
                <w:rFonts w:ascii="Arial" w:hAnsi="Arial"/>
                <w:b/>
                <w:sz w:val="20"/>
              </w:rPr>
              <w:t>2</w:t>
            </w:r>
          </w:p>
        </w:tc>
      </w:tr>
      <w:tr w:rsidR="00814475" w:rsidRPr="00572F5F" w14:paraId="3C4D0901" w14:textId="77777777" w:rsidTr="00DB44ED">
        <w:trPr>
          <w:trHeight w:val="530"/>
          <w:tblHeader/>
        </w:trPr>
        <w:tc>
          <w:tcPr>
            <w:tcW w:w="644" w:type="dxa"/>
            <w:tcBorders>
              <w:top w:val="single" w:sz="4" w:space="0" w:color="auto"/>
            </w:tcBorders>
            <w:shd w:val="clear" w:color="auto" w:fill="D9D9D9" w:themeFill="background1" w:themeFillShade="D9"/>
            <w:vAlign w:val="center"/>
          </w:tcPr>
          <w:p w14:paraId="07BE3BD1" w14:textId="77777777" w:rsidR="00814475" w:rsidRPr="007D0AAC" w:rsidRDefault="00814475" w:rsidP="00DB44ED">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4079" w:type="dxa"/>
            <w:tcBorders>
              <w:top w:val="single" w:sz="4" w:space="0" w:color="auto"/>
            </w:tcBorders>
            <w:shd w:val="clear" w:color="auto" w:fill="D9D9D9" w:themeFill="background1" w:themeFillShade="D9"/>
            <w:vAlign w:val="center"/>
          </w:tcPr>
          <w:p w14:paraId="2809742E" w14:textId="77777777" w:rsidR="00814475" w:rsidRPr="007D0AAC" w:rsidRDefault="00814475" w:rsidP="00DB44ED">
            <w:pPr>
              <w:pStyle w:val="H1bodytext"/>
              <w:spacing w:after="0"/>
              <w:ind w:left="0"/>
              <w:jc w:val="center"/>
              <w:rPr>
                <w:rFonts w:ascii="Arial" w:hAnsi="Arial"/>
                <w:b/>
                <w:sz w:val="20"/>
              </w:rPr>
            </w:pPr>
            <w:r w:rsidRPr="007D0AAC">
              <w:rPr>
                <w:rFonts w:ascii="Arial" w:hAnsi="Arial"/>
                <w:b/>
                <w:sz w:val="20"/>
              </w:rPr>
              <w:t>Test Instruction</w:t>
            </w:r>
          </w:p>
        </w:tc>
        <w:tc>
          <w:tcPr>
            <w:tcW w:w="4134" w:type="dxa"/>
            <w:tcBorders>
              <w:top w:val="single" w:sz="4" w:space="0" w:color="auto"/>
            </w:tcBorders>
            <w:shd w:val="clear" w:color="auto" w:fill="D9D9D9" w:themeFill="background1" w:themeFillShade="D9"/>
            <w:vAlign w:val="center"/>
          </w:tcPr>
          <w:p w14:paraId="0DBAC57B" w14:textId="77777777" w:rsidR="00814475" w:rsidRPr="007D0AAC" w:rsidRDefault="00814475" w:rsidP="00DB44ED">
            <w:pPr>
              <w:pStyle w:val="H1bodytext"/>
              <w:spacing w:after="0"/>
              <w:ind w:left="0"/>
              <w:jc w:val="center"/>
              <w:rPr>
                <w:rFonts w:ascii="Arial" w:hAnsi="Arial"/>
                <w:b/>
                <w:sz w:val="20"/>
              </w:rPr>
            </w:pPr>
            <w:r w:rsidRPr="007D0AAC">
              <w:rPr>
                <w:rFonts w:ascii="Arial" w:hAnsi="Arial"/>
                <w:b/>
                <w:sz w:val="20"/>
              </w:rPr>
              <w:t>Expected Result</w:t>
            </w:r>
          </w:p>
        </w:tc>
        <w:tc>
          <w:tcPr>
            <w:tcW w:w="1223" w:type="dxa"/>
            <w:tcBorders>
              <w:top w:val="single" w:sz="4" w:space="0" w:color="auto"/>
            </w:tcBorders>
            <w:shd w:val="clear" w:color="auto" w:fill="D9D9D9" w:themeFill="background1" w:themeFillShade="D9"/>
            <w:vAlign w:val="center"/>
          </w:tcPr>
          <w:p w14:paraId="5136BF12" w14:textId="77777777" w:rsidR="00814475" w:rsidRPr="007D0AAC" w:rsidRDefault="00814475" w:rsidP="00DB44ED">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814475" w:rsidRPr="007D0AAC" w14:paraId="4B6793A4" w14:textId="77777777" w:rsidTr="00DB44ED">
        <w:trPr>
          <w:trHeight w:val="494"/>
        </w:trPr>
        <w:tc>
          <w:tcPr>
            <w:tcW w:w="10080" w:type="dxa"/>
            <w:gridSpan w:val="4"/>
            <w:vAlign w:val="center"/>
          </w:tcPr>
          <w:p w14:paraId="725F41AE" w14:textId="77777777" w:rsidR="00814475" w:rsidRPr="007D0AAC" w:rsidRDefault="00814475" w:rsidP="00DB44ED">
            <w:pPr>
              <w:pStyle w:val="H1bodytext"/>
              <w:spacing w:after="0"/>
              <w:ind w:left="0"/>
              <w:rPr>
                <w:rFonts w:ascii="Arial" w:hAnsi="Arial"/>
                <w:i/>
                <w:iCs/>
                <w:sz w:val="20"/>
              </w:rPr>
            </w:pPr>
            <w:r>
              <w:rPr>
                <w:rFonts w:ascii="Arial" w:hAnsi="Arial"/>
                <w:sz w:val="20"/>
              </w:rPr>
              <w:t>Navigate to the Testing Directory</w:t>
            </w:r>
          </w:p>
        </w:tc>
      </w:tr>
      <w:tr w:rsidR="00814475" w14:paraId="10A16A32" w14:textId="77777777" w:rsidTr="00DB44ED">
        <w:trPr>
          <w:trHeight w:val="494"/>
        </w:trPr>
        <w:tc>
          <w:tcPr>
            <w:tcW w:w="644" w:type="dxa"/>
            <w:vAlign w:val="center"/>
          </w:tcPr>
          <w:p w14:paraId="5F97D5EA" w14:textId="77777777" w:rsidR="00814475" w:rsidRPr="007D0AAC" w:rsidRDefault="00814475" w:rsidP="00DB44ED">
            <w:pPr>
              <w:pStyle w:val="H1bodytext"/>
              <w:spacing w:after="0"/>
              <w:ind w:left="0"/>
              <w:jc w:val="center"/>
              <w:rPr>
                <w:rFonts w:ascii="Arial" w:hAnsi="Arial"/>
                <w:sz w:val="20"/>
              </w:rPr>
            </w:pPr>
            <w:r>
              <w:rPr>
                <w:rFonts w:ascii="Arial" w:hAnsi="Arial"/>
                <w:sz w:val="20"/>
              </w:rPr>
              <w:t>1</w:t>
            </w:r>
          </w:p>
        </w:tc>
        <w:tc>
          <w:tcPr>
            <w:tcW w:w="4079" w:type="dxa"/>
            <w:vAlign w:val="center"/>
          </w:tcPr>
          <w:p w14:paraId="5EF65BF4" w14:textId="77777777" w:rsidR="00814475" w:rsidRDefault="00814475" w:rsidP="00DB44ED">
            <w:pPr>
              <w:pStyle w:val="H1bodytext"/>
              <w:spacing w:after="0"/>
              <w:ind w:left="0"/>
              <w:rPr>
                <w:rFonts w:ascii="Arial" w:hAnsi="Arial"/>
                <w:sz w:val="20"/>
              </w:rPr>
            </w:pPr>
            <w:r>
              <w:rPr>
                <w:rFonts w:ascii="Arial" w:hAnsi="Arial"/>
                <w:sz w:val="20"/>
              </w:rPr>
              <w:t xml:space="preserve">Make sure the following files are present in the working directory: </w:t>
            </w:r>
            <w:r w:rsidRPr="00314D3F">
              <w:rPr>
                <w:rFonts w:ascii="Arial" w:hAnsi="Arial"/>
                <w:i/>
                <w:iCs/>
                <w:sz w:val="20"/>
              </w:rPr>
              <w:t>rads1-src.card</w:t>
            </w:r>
            <w:r>
              <w:rPr>
                <w:rFonts w:ascii="Arial" w:hAnsi="Arial"/>
                <w:i/>
                <w:iCs/>
                <w:sz w:val="20"/>
              </w:rPr>
              <w:t xml:space="preserve"> </w:t>
            </w:r>
            <w:r w:rsidRPr="004E04DF">
              <w:rPr>
                <w:rFonts w:ascii="Arial" w:hAnsi="Arial"/>
                <w:sz w:val="20"/>
              </w:rPr>
              <w:t xml:space="preserve">and </w:t>
            </w:r>
            <w:r w:rsidRPr="00314D3F">
              <w:rPr>
                <w:rFonts w:ascii="Arial" w:hAnsi="Arial"/>
                <w:i/>
                <w:iCs/>
                <w:sz w:val="20"/>
              </w:rPr>
              <w:t>rads2-src.card</w:t>
            </w:r>
            <w:r>
              <w:rPr>
                <w:rFonts w:ascii="Arial" w:hAnsi="Arial"/>
                <w:sz w:val="20"/>
              </w:rPr>
              <w:t xml:space="preserve"> and </w:t>
            </w:r>
            <w:proofErr w:type="spellStart"/>
            <w:r w:rsidRPr="00314D3F">
              <w:rPr>
                <w:rFonts w:ascii="Arial" w:hAnsi="Arial"/>
                <w:i/>
                <w:iCs/>
                <w:sz w:val="20"/>
              </w:rPr>
              <w:t>input.top</w:t>
            </w:r>
            <w:proofErr w:type="spellEnd"/>
            <w:r>
              <w:rPr>
                <w:rFonts w:ascii="Arial" w:hAnsi="Arial"/>
                <w:i/>
                <w:iCs/>
                <w:sz w:val="20"/>
              </w:rPr>
              <w:t xml:space="preserve"> </w:t>
            </w:r>
            <w:r w:rsidRPr="009C3523">
              <w:rPr>
                <w:rFonts w:ascii="Arial" w:hAnsi="Arial"/>
                <w:sz w:val="20"/>
              </w:rPr>
              <w:t>in the</w:t>
            </w:r>
            <w:r>
              <w:rPr>
                <w:rFonts w:ascii="Arial" w:hAnsi="Arial"/>
                <w:i/>
                <w:iCs/>
                <w:sz w:val="20"/>
              </w:rPr>
              <w:t xml:space="preserve"> </w:t>
            </w:r>
            <w:proofErr w:type="spellStart"/>
            <w:r>
              <w:rPr>
                <w:rFonts w:ascii="Arial" w:hAnsi="Arial"/>
                <w:i/>
                <w:iCs/>
                <w:sz w:val="20"/>
              </w:rPr>
              <w:t>ModelName</w:t>
            </w:r>
            <w:proofErr w:type="spellEnd"/>
            <w:r>
              <w:rPr>
                <w:rFonts w:ascii="Arial" w:hAnsi="Arial"/>
                <w:i/>
                <w:iCs/>
                <w:sz w:val="20"/>
              </w:rPr>
              <w:t xml:space="preserve">/build </w:t>
            </w:r>
            <w:r w:rsidRPr="009C3523">
              <w:rPr>
                <w:rFonts w:ascii="Arial" w:hAnsi="Arial"/>
                <w:sz w:val="20"/>
              </w:rPr>
              <w:t>directory</w:t>
            </w:r>
            <w:r>
              <w:rPr>
                <w:rFonts w:ascii="Arial" w:hAnsi="Arial"/>
                <w:sz w:val="20"/>
              </w:rPr>
              <w:t>.</w:t>
            </w:r>
          </w:p>
          <w:p w14:paraId="2C3299B3" w14:textId="77777777" w:rsidR="00814475" w:rsidRDefault="00814475" w:rsidP="00DB44ED">
            <w:pPr>
              <w:pStyle w:val="H1bodytext"/>
              <w:spacing w:after="0"/>
              <w:ind w:left="0"/>
              <w:rPr>
                <w:rFonts w:ascii="Arial" w:hAnsi="Arial"/>
                <w:sz w:val="20"/>
              </w:rPr>
            </w:pPr>
            <w:r>
              <w:rPr>
                <w:rFonts w:ascii="Arial" w:hAnsi="Arial"/>
                <w:sz w:val="20"/>
              </w:rPr>
              <w:t xml:space="preserve">This test case is designed to test the move of a single source node in the middle of a source node group for a liquid source waste site listed in both files: </w:t>
            </w:r>
            <w:r w:rsidRPr="00314D3F">
              <w:rPr>
                <w:rFonts w:ascii="Arial" w:hAnsi="Arial"/>
                <w:i/>
                <w:iCs/>
                <w:sz w:val="20"/>
              </w:rPr>
              <w:t>rads1-src.card</w:t>
            </w:r>
            <w:r>
              <w:rPr>
                <w:rFonts w:ascii="Arial" w:hAnsi="Arial"/>
                <w:i/>
                <w:iCs/>
                <w:sz w:val="20"/>
              </w:rPr>
              <w:t xml:space="preserve"> </w:t>
            </w:r>
            <w:r w:rsidRPr="00415F84">
              <w:rPr>
                <w:rFonts w:ascii="Arial" w:hAnsi="Arial"/>
                <w:sz w:val="20"/>
              </w:rPr>
              <w:t xml:space="preserve">and </w:t>
            </w:r>
            <w:r w:rsidRPr="00314D3F">
              <w:rPr>
                <w:rFonts w:ascii="Arial" w:hAnsi="Arial"/>
                <w:i/>
                <w:iCs/>
                <w:sz w:val="20"/>
              </w:rPr>
              <w:t>rads2-src.card</w:t>
            </w:r>
            <w:r>
              <w:rPr>
                <w:rFonts w:ascii="Arial" w:hAnsi="Arial"/>
                <w:i/>
                <w:iCs/>
                <w:sz w:val="20"/>
              </w:rPr>
              <w:t xml:space="preserve"> </w:t>
            </w:r>
            <w:r w:rsidRPr="00E75B40">
              <w:rPr>
                <w:rFonts w:ascii="Arial" w:hAnsi="Arial"/>
                <w:sz w:val="20"/>
              </w:rPr>
              <w:t xml:space="preserve"> to a location where the uppermost active node is </w:t>
            </w:r>
            <w:r>
              <w:rPr>
                <w:rFonts w:ascii="Arial" w:hAnsi="Arial"/>
                <w:sz w:val="20"/>
              </w:rPr>
              <w:t>lower</w:t>
            </w:r>
            <w:r w:rsidRPr="00E75B40">
              <w:rPr>
                <w:rFonts w:ascii="Arial" w:hAnsi="Arial"/>
                <w:sz w:val="20"/>
              </w:rPr>
              <w:t xml:space="preserve"> than the original location</w:t>
            </w:r>
            <w:r>
              <w:rPr>
                <w:rFonts w:ascii="Arial" w:hAnsi="Arial"/>
                <w:sz w:val="20"/>
              </w:rPr>
              <w:t>.</w:t>
            </w:r>
          </w:p>
        </w:tc>
        <w:tc>
          <w:tcPr>
            <w:tcW w:w="4134" w:type="dxa"/>
            <w:vAlign w:val="center"/>
          </w:tcPr>
          <w:p w14:paraId="2C3F3DBF" w14:textId="77777777" w:rsidR="00814475" w:rsidRDefault="00814475" w:rsidP="00DB44ED">
            <w:pPr>
              <w:pStyle w:val="H1bodytext"/>
              <w:spacing w:after="0"/>
              <w:ind w:left="0"/>
              <w:rPr>
                <w:rFonts w:ascii="Arial" w:hAnsi="Arial"/>
                <w:sz w:val="20"/>
              </w:rPr>
            </w:pPr>
            <w:r>
              <w:rPr>
                <w:rFonts w:ascii="Arial" w:hAnsi="Arial"/>
                <w:sz w:val="20"/>
              </w:rPr>
              <w:t>The files are present in the working directory.</w:t>
            </w:r>
          </w:p>
        </w:tc>
        <w:tc>
          <w:tcPr>
            <w:tcW w:w="1223" w:type="dxa"/>
            <w:vAlign w:val="center"/>
          </w:tcPr>
          <w:p w14:paraId="11309A70" w14:textId="58696835" w:rsidR="00814475" w:rsidRPr="004E04DF" w:rsidRDefault="00F529E4" w:rsidP="00DB44ED">
            <w:pPr>
              <w:pStyle w:val="H1bodytext"/>
              <w:spacing w:after="0"/>
              <w:ind w:left="0"/>
              <w:jc w:val="center"/>
              <w:rPr>
                <w:rFonts w:ascii="Arial" w:hAnsi="Arial"/>
                <w:iCs/>
                <w:sz w:val="20"/>
              </w:rPr>
            </w:pPr>
            <w:r>
              <w:rPr>
                <w:rFonts w:ascii="Arial" w:hAnsi="Arial"/>
                <w:iCs/>
                <w:sz w:val="20"/>
              </w:rPr>
              <w:t>PASS</w:t>
            </w:r>
          </w:p>
        </w:tc>
      </w:tr>
      <w:tr w:rsidR="00814475" w14:paraId="5D15EFD8" w14:textId="77777777" w:rsidTr="00DB44ED">
        <w:trPr>
          <w:trHeight w:val="494"/>
        </w:trPr>
        <w:tc>
          <w:tcPr>
            <w:tcW w:w="644" w:type="dxa"/>
            <w:vAlign w:val="center"/>
          </w:tcPr>
          <w:p w14:paraId="1B73B9C9" w14:textId="77777777" w:rsidR="00814475" w:rsidRPr="007D0AAC" w:rsidRDefault="00814475" w:rsidP="00DB44ED">
            <w:pPr>
              <w:pStyle w:val="H1bodytext"/>
              <w:spacing w:after="0"/>
              <w:ind w:left="0"/>
              <w:jc w:val="center"/>
              <w:rPr>
                <w:rFonts w:ascii="Arial" w:hAnsi="Arial"/>
                <w:sz w:val="20"/>
              </w:rPr>
            </w:pPr>
            <w:r>
              <w:rPr>
                <w:rFonts w:ascii="Arial" w:hAnsi="Arial"/>
                <w:sz w:val="20"/>
              </w:rPr>
              <w:t>2</w:t>
            </w:r>
          </w:p>
        </w:tc>
        <w:tc>
          <w:tcPr>
            <w:tcW w:w="4079" w:type="dxa"/>
            <w:vAlign w:val="center"/>
          </w:tcPr>
          <w:p w14:paraId="41AB21A5" w14:textId="0A5FABC2" w:rsidR="00814475" w:rsidRDefault="00814475" w:rsidP="00DB44ED">
            <w:pPr>
              <w:pStyle w:val="H1bodytext"/>
              <w:spacing w:after="0"/>
              <w:ind w:left="0"/>
              <w:rPr>
                <w:rFonts w:ascii="Arial" w:hAnsi="Arial"/>
                <w:sz w:val="20"/>
              </w:rPr>
            </w:pPr>
            <w:r>
              <w:rPr>
                <w:rFonts w:ascii="Arial" w:hAnsi="Arial"/>
                <w:sz w:val="20"/>
              </w:rPr>
              <w:t>Copy the shell script “</w:t>
            </w:r>
            <w:r w:rsidRPr="006E2DD6">
              <w:rPr>
                <w:rFonts w:ascii="Arial" w:hAnsi="Arial"/>
                <w:sz w:val="20"/>
              </w:rPr>
              <w:t>run_move_source_nodes.sh</w:t>
            </w:r>
            <w:r>
              <w:rPr>
                <w:rFonts w:ascii="Arial" w:hAnsi="Arial"/>
                <w:sz w:val="20"/>
              </w:rPr>
              <w:t xml:space="preserve">” located in </w:t>
            </w:r>
            <w:r>
              <w:rPr>
                <w:rFonts w:ascii="Arial" w:hAnsi="Arial"/>
                <w:b/>
                <w:sz w:val="20"/>
              </w:rPr>
              <w:t>\</w:t>
            </w:r>
            <w:r w:rsidRPr="006E2DD6">
              <w:rPr>
                <w:rFonts w:ascii="Arial" w:hAnsi="Arial"/>
                <w:b/>
                <w:sz w:val="20"/>
              </w:rPr>
              <w:t>CAVE\v4-2</w:t>
            </w:r>
            <w:r>
              <w:rPr>
                <w:rFonts w:ascii="Arial" w:hAnsi="Arial"/>
                <w:b/>
                <w:sz w:val="20"/>
              </w:rPr>
              <w:t>Test\shells\dev</w:t>
            </w:r>
            <w:r>
              <w:rPr>
                <w:rFonts w:ascii="Arial" w:hAnsi="Arial"/>
                <w:sz w:val="20"/>
              </w:rPr>
              <w:t xml:space="preserve"> into your testing directory and r</w:t>
            </w:r>
            <w:r w:rsidRPr="00F3469E">
              <w:rPr>
                <w:rFonts w:ascii="Arial" w:hAnsi="Arial"/>
                <w:sz w:val="20"/>
              </w:rPr>
              <w:t xml:space="preserve">eplace the XXXX </w:t>
            </w:r>
            <w:r>
              <w:rPr>
                <w:rFonts w:ascii="Arial" w:hAnsi="Arial"/>
                <w:sz w:val="20"/>
              </w:rPr>
              <w:t xml:space="preserve">in there </w:t>
            </w:r>
            <w:r w:rsidRPr="00F3469E">
              <w:rPr>
                <w:rFonts w:ascii="Arial" w:hAnsi="Arial"/>
                <w:sz w:val="20"/>
              </w:rPr>
              <w:t>with the model name</w:t>
            </w:r>
            <w:r>
              <w:rPr>
                <w:rFonts w:ascii="Arial" w:hAnsi="Arial"/>
                <w:sz w:val="20"/>
              </w:rPr>
              <w:t xml:space="preserve"> according to the instructions given in the script.</w:t>
            </w:r>
          </w:p>
        </w:tc>
        <w:tc>
          <w:tcPr>
            <w:tcW w:w="4134" w:type="dxa"/>
            <w:vAlign w:val="center"/>
          </w:tcPr>
          <w:p w14:paraId="5D3697AC" w14:textId="77777777" w:rsidR="00814475" w:rsidRPr="007D0AAC" w:rsidRDefault="00814475" w:rsidP="00DB44ED">
            <w:pPr>
              <w:pStyle w:val="H1bodytext"/>
              <w:spacing w:after="0"/>
              <w:ind w:left="0"/>
              <w:rPr>
                <w:rFonts w:ascii="Arial" w:hAnsi="Arial"/>
                <w:sz w:val="20"/>
              </w:rPr>
            </w:pPr>
            <w:r>
              <w:rPr>
                <w:rFonts w:ascii="Arial" w:hAnsi="Arial"/>
                <w:sz w:val="20"/>
              </w:rPr>
              <w:t>The shell script “</w:t>
            </w:r>
            <w:r w:rsidRPr="00314D3F">
              <w:rPr>
                <w:rFonts w:ascii="Arial" w:hAnsi="Arial"/>
                <w:i/>
                <w:iCs/>
                <w:sz w:val="20"/>
              </w:rPr>
              <w:t>run_move_source_nodes.sh</w:t>
            </w:r>
            <w:r>
              <w:rPr>
                <w:rFonts w:ascii="Arial" w:hAnsi="Arial"/>
                <w:sz w:val="20"/>
              </w:rPr>
              <w:t>” is copied into the working directory and the XXXX is replaced with “</w:t>
            </w:r>
            <w:proofErr w:type="spellStart"/>
            <w:r w:rsidRPr="00314D3F">
              <w:rPr>
                <w:rFonts w:ascii="Arial" w:hAnsi="Arial"/>
                <w:i/>
                <w:iCs/>
                <w:sz w:val="20"/>
              </w:rPr>
              <w:t>mpondSLM</w:t>
            </w:r>
            <w:proofErr w:type="spellEnd"/>
            <w:r>
              <w:rPr>
                <w:rFonts w:ascii="Arial" w:hAnsi="Arial"/>
                <w:sz w:val="20"/>
              </w:rPr>
              <w:t>”.</w:t>
            </w:r>
          </w:p>
        </w:tc>
        <w:tc>
          <w:tcPr>
            <w:tcW w:w="1223" w:type="dxa"/>
            <w:vAlign w:val="center"/>
          </w:tcPr>
          <w:p w14:paraId="12658E6F" w14:textId="71172B16" w:rsidR="00814475" w:rsidRPr="007D0AAC" w:rsidRDefault="00F529E4" w:rsidP="00DB44ED">
            <w:pPr>
              <w:pStyle w:val="H1bodytext"/>
              <w:spacing w:after="0"/>
              <w:ind w:left="0"/>
              <w:jc w:val="center"/>
              <w:rPr>
                <w:rFonts w:ascii="Arial" w:hAnsi="Arial"/>
                <w:sz w:val="20"/>
              </w:rPr>
            </w:pPr>
            <w:r>
              <w:rPr>
                <w:rFonts w:ascii="Arial" w:hAnsi="Arial"/>
                <w:sz w:val="20"/>
              </w:rPr>
              <w:t>PASS</w:t>
            </w:r>
          </w:p>
        </w:tc>
      </w:tr>
      <w:tr w:rsidR="00CC6E32" w14:paraId="6672078D" w14:textId="77777777" w:rsidTr="00DB44ED">
        <w:trPr>
          <w:trHeight w:val="494"/>
        </w:trPr>
        <w:tc>
          <w:tcPr>
            <w:tcW w:w="644" w:type="dxa"/>
            <w:vAlign w:val="center"/>
          </w:tcPr>
          <w:p w14:paraId="2D9F222A" w14:textId="77777777" w:rsidR="00CC6E32" w:rsidRPr="007D0AAC" w:rsidRDefault="00CC6E32" w:rsidP="00DB44ED">
            <w:pPr>
              <w:pStyle w:val="H1bodytext"/>
              <w:spacing w:after="0"/>
              <w:ind w:left="0"/>
              <w:jc w:val="center"/>
              <w:rPr>
                <w:rFonts w:ascii="Arial" w:hAnsi="Arial"/>
                <w:sz w:val="20"/>
              </w:rPr>
            </w:pPr>
            <w:r>
              <w:rPr>
                <w:rFonts w:ascii="Arial" w:hAnsi="Arial"/>
                <w:sz w:val="20"/>
              </w:rPr>
              <w:t>3</w:t>
            </w:r>
          </w:p>
        </w:tc>
        <w:tc>
          <w:tcPr>
            <w:tcW w:w="4079" w:type="dxa"/>
            <w:vAlign w:val="center"/>
          </w:tcPr>
          <w:p w14:paraId="4CEE5FED" w14:textId="67D29037" w:rsidR="00CC6E32" w:rsidRDefault="00CC6E32" w:rsidP="00DB44ED">
            <w:pPr>
              <w:pStyle w:val="H1bodytext"/>
              <w:spacing w:after="0"/>
              <w:ind w:left="0"/>
              <w:rPr>
                <w:rFonts w:ascii="Arial" w:hAnsi="Arial"/>
                <w:sz w:val="20"/>
              </w:rPr>
            </w:pPr>
            <w:r>
              <w:rPr>
                <w:rFonts w:ascii="Arial" w:hAnsi="Arial"/>
                <w:sz w:val="20"/>
              </w:rPr>
              <w:t>Copy the template of control file “</w:t>
            </w:r>
            <w:r w:rsidRPr="00827EC0">
              <w:rPr>
                <w:rFonts w:ascii="Arial" w:hAnsi="Arial"/>
                <w:sz w:val="20"/>
              </w:rPr>
              <w:t>src_node_changes.dat</w:t>
            </w:r>
            <w:r>
              <w:rPr>
                <w:rFonts w:ascii="Arial" w:hAnsi="Arial"/>
                <w:sz w:val="20"/>
              </w:rPr>
              <w:t xml:space="preserve">” from </w:t>
            </w:r>
            <w:r>
              <w:rPr>
                <w:rFonts w:ascii="Arial" w:hAnsi="Arial"/>
                <w:b/>
                <w:sz w:val="20"/>
              </w:rPr>
              <w:t>\</w:t>
            </w:r>
            <w:r w:rsidRPr="006E2DD6">
              <w:rPr>
                <w:rFonts w:ascii="Arial" w:hAnsi="Arial"/>
                <w:b/>
                <w:sz w:val="20"/>
              </w:rPr>
              <w:t>CAVE\v4-2</w:t>
            </w:r>
            <w:r>
              <w:rPr>
                <w:rFonts w:ascii="Arial" w:hAnsi="Arial"/>
                <w:b/>
                <w:sz w:val="20"/>
              </w:rPr>
              <w:t>\</w:t>
            </w:r>
            <w:r w:rsidR="00AE6FC9" w:rsidDel="00AE6FC9">
              <w:rPr>
                <w:rFonts w:ascii="Arial" w:hAnsi="Arial"/>
                <w:b/>
                <w:sz w:val="20"/>
              </w:rPr>
              <w:t xml:space="preserve"> </w:t>
            </w:r>
            <w:r>
              <w:rPr>
                <w:rFonts w:ascii="Arial" w:hAnsi="Arial"/>
                <w:b/>
                <w:sz w:val="20"/>
              </w:rPr>
              <w:t>\templates\</w:t>
            </w:r>
            <w:proofErr w:type="spellStart"/>
            <w:r>
              <w:rPr>
                <w:rFonts w:ascii="Arial" w:hAnsi="Arial"/>
                <w:b/>
                <w:sz w:val="20"/>
              </w:rPr>
              <w:t>src_node_mov</w:t>
            </w:r>
            <w:r w:rsidR="00F529E4">
              <w:rPr>
                <w:rFonts w:ascii="Arial" w:hAnsi="Arial"/>
                <w:b/>
                <w:sz w:val="20"/>
              </w:rPr>
              <w:t>e</w:t>
            </w:r>
            <w:proofErr w:type="spellEnd"/>
            <w:r>
              <w:rPr>
                <w:rFonts w:ascii="Arial" w:hAnsi="Arial"/>
                <w:b/>
                <w:sz w:val="20"/>
              </w:rPr>
              <w:t xml:space="preserve"> </w:t>
            </w:r>
            <w:r w:rsidRPr="00674ADF">
              <w:rPr>
                <w:rFonts w:ascii="Arial" w:hAnsi="Arial"/>
                <w:bCs/>
                <w:sz w:val="20"/>
              </w:rPr>
              <w:t>to the working directory</w:t>
            </w:r>
            <w:r>
              <w:rPr>
                <w:rFonts w:ascii="Arial" w:hAnsi="Arial"/>
                <w:bCs/>
                <w:sz w:val="20"/>
              </w:rPr>
              <w:t xml:space="preserve"> and modify it using the instructions given in the README file located in the same directory, to move a single source node in the middle of a source node group.</w:t>
            </w:r>
          </w:p>
        </w:tc>
        <w:tc>
          <w:tcPr>
            <w:tcW w:w="4134" w:type="dxa"/>
            <w:vAlign w:val="center"/>
          </w:tcPr>
          <w:p w14:paraId="6FE2E98D" w14:textId="77777777" w:rsidR="00CC6E32" w:rsidRDefault="00CC6E32" w:rsidP="00DB44ED">
            <w:pPr>
              <w:pStyle w:val="H1bodytext"/>
              <w:spacing w:after="0"/>
              <w:ind w:left="0"/>
              <w:rPr>
                <w:rFonts w:ascii="Arial" w:hAnsi="Arial"/>
                <w:sz w:val="20"/>
              </w:rPr>
            </w:pPr>
            <w:r>
              <w:rPr>
                <w:rFonts w:ascii="Arial" w:hAnsi="Arial"/>
                <w:sz w:val="20"/>
              </w:rPr>
              <w:t>The control file is copied and the contents have been modified as follows:</w:t>
            </w:r>
          </w:p>
          <w:p w14:paraId="6F26B9FC" w14:textId="77777777" w:rsidR="00CC6E32" w:rsidRPr="007D0AAC" w:rsidRDefault="00CC6E32" w:rsidP="00DB44ED">
            <w:pPr>
              <w:pStyle w:val="H1bodytext"/>
              <w:spacing w:after="0"/>
              <w:ind w:left="0"/>
              <w:rPr>
                <w:rFonts w:ascii="Arial" w:hAnsi="Arial"/>
                <w:sz w:val="20"/>
              </w:rPr>
            </w:pPr>
            <w:r>
              <w:rPr>
                <w:rFonts w:ascii="Arial" w:hAnsi="Arial"/>
                <w:sz w:val="20"/>
              </w:rPr>
              <w:t>Site: “</w:t>
            </w:r>
            <w:r w:rsidRPr="00314D3F">
              <w:rPr>
                <w:rFonts w:ascii="Arial" w:hAnsi="Arial"/>
                <w:sz w:val="20"/>
              </w:rPr>
              <w:t>2</w:t>
            </w:r>
            <w:r>
              <w:rPr>
                <w:rFonts w:ascii="Arial" w:hAnsi="Arial"/>
                <w:sz w:val="20"/>
              </w:rPr>
              <w:t xml:space="preserve">607-EQ”, istart:26, </w:t>
            </w:r>
            <w:proofErr w:type="spellStart"/>
            <w:r>
              <w:rPr>
                <w:rFonts w:ascii="Arial" w:hAnsi="Arial"/>
                <w:sz w:val="20"/>
              </w:rPr>
              <w:t>jstart</w:t>
            </w:r>
            <w:proofErr w:type="spellEnd"/>
            <w:r>
              <w:rPr>
                <w:rFonts w:ascii="Arial" w:hAnsi="Arial"/>
                <w:sz w:val="20"/>
              </w:rPr>
              <w:t>: 16, iend:30, jend:20, type: single</w:t>
            </w:r>
          </w:p>
        </w:tc>
        <w:tc>
          <w:tcPr>
            <w:tcW w:w="1223" w:type="dxa"/>
            <w:shd w:val="clear" w:color="auto" w:fill="auto"/>
            <w:vAlign w:val="center"/>
          </w:tcPr>
          <w:p w14:paraId="3BB9EAD0" w14:textId="0EB4A2B4" w:rsidR="00CC6E32" w:rsidRPr="007D0AAC" w:rsidRDefault="00F529E4" w:rsidP="00DB44ED">
            <w:pPr>
              <w:pStyle w:val="H1bodytext"/>
              <w:spacing w:after="0"/>
              <w:ind w:left="0"/>
              <w:jc w:val="center"/>
              <w:rPr>
                <w:rFonts w:ascii="Arial" w:hAnsi="Arial"/>
                <w:sz w:val="20"/>
              </w:rPr>
            </w:pPr>
            <w:r>
              <w:rPr>
                <w:rFonts w:ascii="Arial" w:hAnsi="Arial"/>
                <w:sz w:val="20"/>
              </w:rPr>
              <w:t>PASS</w:t>
            </w:r>
          </w:p>
        </w:tc>
      </w:tr>
      <w:tr w:rsidR="00CC6E32" w14:paraId="4E61C867" w14:textId="77777777" w:rsidTr="00DB44ED">
        <w:trPr>
          <w:trHeight w:val="512"/>
        </w:trPr>
        <w:tc>
          <w:tcPr>
            <w:tcW w:w="644" w:type="dxa"/>
            <w:vAlign w:val="center"/>
          </w:tcPr>
          <w:p w14:paraId="3F988BD5" w14:textId="77777777" w:rsidR="00CC6E32" w:rsidRPr="007D0AAC" w:rsidRDefault="00CC6E32" w:rsidP="00DB44ED">
            <w:pPr>
              <w:pStyle w:val="H1bodytext"/>
              <w:spacing w:after="0"/>
              <w:ind w:left="0"/>
              <w:jc w:val="center"/>
              <w:rPr>
                <w:rFonts w:ascii="Arial" w:hAnsi="Arial"/>
                <w:sz w:val="20"/>
              </w:rPr>
            </w:pPr>
            <w:r>
              <w:rPr>
                <w:rFonts w:ascii="Arial" w:hAnsi="Arial"/>
                <w:sz w:val="20"/>
              </w:rPr>
              <w:lastRenderedPageBreak/>
              <w:t>4</w:t>
            </w:r>
          </w:p>
        </w:tc>
        <w:tc>
          <w:tcPr>
            <w:tcW w:w="4079" w:type="dxa"/>
            <w:vAlign w:val="center"/>
          </w:tcPr>
          <w:p w14:paraId="5A393B86" w14:textId="77777777" w:rsidR="00CC6E32" w:rsidRDefault="00CC6E32" w:rsidP="00DB44ED">
            <w:pPr>
              <w:pStyle w:val="H1bodytext"/>
              <w:spacing w:after="0"/>
              <w:ind w:left="0"/>
              <w:rPr>
                <w:rFonts w:ascii="Arial" w:hAnsi="Arial"/>
                <w:sz w:val="20"/>
              </w:rPr>
            </w:pPr>
            <w:r>
              <w:rPr>
                <w:rFonts w:ascii="Arial" w:hAnsi="Arial"/>
                <w:sz w:val="20"/>
              </w:rPr>
              <w:t>In Linux terminal, from the working directory: execute the shell script by typing:</w:t>
            </w:r>
          </w:p>
          <w:p w14:paraId="60AD7904" w14:textId="5C21D0F5" w:rsidR="00CC6E32" w:rsidRDefault="00CC6E32" w:rsidP="00DB44ED">
            <w:pPr>
              <w:pStyle w:val="H1bodytext"/>
              <w:spacing w:after="0"/>
              <w:ind w:left="0"/>
              <w:rPr>
                <w:rFonts w:ascii="Arial" w:hAnsi="Arial"/>
                <w:sz w:val="20"/>
              </w:rPr>
            </w:pPr>
            <w:r w:rsidRPr="005E5CF2">
              <w:rPr>
                <w:rFonts w:ascii="Arial" w:hAnsi="Arial"/>
                <w:i/>
                <w:iCs/>
                <w:sz w:val="20"/>
              </w:rPr>
              <w:t>./run_move_source_nodes.sh</w:t>
            </w:r>
            <w:r>
              <w:rPr>
                <w:rFonts w:ascii="Arial" w:hAnsi="Arial"/>
                <w:sz w:val="20"/>
              </w:rPr>
              <w:t xml:space="preserve">. </w:t>
            </w:r>
          </w:p>
          <w:p w14:paraId="7A087986" w14:textId="77777777" w:rsidR="00CC6E32" w:rsidRDefault="00CC6E32" w:rsidP="00DB44ED">
            <w:pPr>
              <w:pStyle w:val="H1bodytext"/>
              <w:spacing w:after="0"/>
              <w:ind w:left="0"/>
              <w:rPr>
                <w:rFonts w:ascii="Arial" w:hAnsi="Arial"/>
                <w:sz w:val="20"/>
              </w:rPr>
            </w:pPr>
            <w:r>
              <w:rPr>
                <w:rFonts w:ascii="Arial" w:hAnsi="Arial"/>
                <w:sz w:val="20"/>
              </w:rPr>
              <w:t>There are going to be 4 files produced as a result:</w:t>
            </w:r>
          </w:p>
          <w:p w14:paraId="322AF92D" w14:textId="77777777" w:rsidR="00CC6E32" w:rsidRPr="00A12DFB" w:rsidRDefault="00CC6E32" w:rsidP="00DB44ED">
            <w:pPr>
              <w:pStyle w:val="H1bodytext"/>
              <w:spacing w:after="0"/>
              <w:ind w:left="0"/>
              <w:rPr>
                <w:rFonts w:ascii="Arial" w:hAnsi="Arial"/>
                <w:i/>
                <w:iCs/>
                <w:sz w:val="20"/>
              </w:rPr>
            </w:pPr>
            <w:r>
              <w:rPr>
                <w:rFonts w:ascii="Arial" w:hAnsi="Arial"/>
                <w:sz w:val="20"/>
              </w:rPr>
              <w:t xml:space="preserve">2 logfiles - </w:t>
            </w:r>
            <w:r w:rsidRPr="00A12DFB">
              <w:rPr>
                <w:rFonts w:ascii="Arial" w:hAnsi="Arial"/>
                <w:i/>
                <w:iCs/>
                <w:sz w:val="20"/>
              </w:rPr>
              <w:t xml:space="preserve">move_source_node_mpondSLM_screen.log </w:t>
            </w:r>
            <w:r w:rsidRPr="00415F84">
              <w:rPr>
                <w:rFonts w:ascii="Arial" w:hAnsi="Arial"/>
                <w:sz w:val="20"/>
              </w:rPr>
              <w:t>and</w:t>
            </w:r>
            <w:r w:rsidRPr="00A12DFB">
              <w:rPr>
                <w:rFonts w:ascii="Arial" w:hAnsi="Arial"/>
                <w:i/>
                <w:iCs/>
                <w:sz w:val="20"/>
              </w:rPr>
              <w:t xml:space="preserve"> sources_mpondSLM.log;</w:t>
            </w:r>
          </w:p>
          <w:p w14:paraId="35A5F19D" w14:textId="77777777" w:rsidR="00CC6E32" w:rsidRDefault="00CC6E32" w:rsidP="00DB44ED">
            <w:pPr>
              <w:pStyle w:val="H1bodytext"/>
              <w:spacing w:after="0"/>
              <w:ind w:left="0"/>
              <w:rPr>
                <w:rFonts w:ascii="Arial" w:hAnsi="Arial"/>
                <w:sz w:val="20"/>
              </w:rPr>
            </w:pPr>
            <w:r>
              <w:rPr>
                <w:rFonts w:ascii="Arial" w:hAnsi="Arial"/>
                <w:sz w:val="20"/>
              </w:rPr>
              <w:t>2 modified rads1 and rads2 source card files-</w:t>
            </w:r>
          </w:p>
          <w:p w14:paraId="3A32EBB4" w14:textId="77777777" w:rsidR="00CC6E32" w:rsidRPr="00A12DFB" w:rsidRDefault="00CC6E32" w:rsidP="00DB44ED">
            <w:pPr>
              <w:pStyle w:val="H1bodytext"/>
              <w:spacing w:after="0"/>
              <w:ind w:left="0"/>
              <w:rPr>
                <w:rFonts w:ascii="Arial" w:hAnsi="Arial"/>
                <w:i/>
                <w:iCs/>
                <w:sz w:val="20"/>
              </w:rPr>
            </w:pPr>
            <w:r w:rsidRPr="00A12DFB">
              <w:rPr>
                <w:rFonts w:ascii="Arial" w:hAnsi="Arial"/>
                <w:i/>
                <w:iCs/>
                <w:sz w:val="20"/>
              </w:rPr>
              <w:t xml:space="preserve">rads1-src_mod_last.card </w:t>
            </w:r>
            <w:r w:rsidRPr="00415F84">
              <w:rPr>
                <w:rFonts w:ascii="Arial" w:hAnsi="Arial"/>
                <w:sz w:val="20"/>
              </w:rPr>
              <w:t>and</w:t>
            </w:r>
          </w:p>
          <w:p w14:paraId="4E891FCC" w14:textId="77777777" w:rsidR="00CC6E32" w:rsidRDefault="00CC6E32" w:rsidP="00DB44ED">
            <w:pPr>
              <w:pStyle w:val="H1bodytext"/>
              <w:spacing w:after="0"/>
              <w:ind w:left="0"/>
              <w:rPr>
                <w:rFonts w:ascii="Arial" w:hAnsi="Arial"/>
                <w:sz w:val="20"/>
              </w:rPr>
            </w:pPr>
            <w:r w:rsidRPr="00A12DFB">
              <w:rPr>
                <w:rFonts w:ascii="Arial" w:hAnsi="Arial"/>
                <w:i/>
                <w:iCs/>
                <w:sz w:val="20"/>
              </w:rPr>
              <w:t>rads2-src_mod_last.card</w:t>
            </w:r>
            <w:r>
              <w:rPr>
                <w:rFonts w:ascii="Arial" w:hAnsi="Arial"/>
                <w:i/>
                <w:iCs/>
                <w:sz w:val="20"/>
              </w:rPr>
              <w:t>.</w:t>
            </w:r>
          </w:p>
        </w:tc>
        <w:tc>
          <w:tcPr>
            <w:tcW w:w="4134" w:type="dxa"/>
            <w:vAlign w:val="center"/>
          </w:tcPr>
          <w:p w14:paraId="7D95B2EB" w14:textId="77777777" w:rsidR="00CC6E32" w:rsidRDefault="00CC6E32" w:rsidP="00DB44ED">
            <w:pPr>
              <w:pStyle w:val="H1bodytext"/>
              <w:spacing w:after="0"/>
              <w:ind w:left="0"/>
              <w:rPr>
                <w:rFonts w:ascii="Arial" w:hAnsi="Arial"/>
                <w:i/>
                <w:iCs/>
                <w:sz w:val="20"/>
              </w:rPr>
            </w:pPr>
            <w:r>
              <w:rPr>
                <w:rFonts w:ascii="Arial" w:hAnsi="Arial"/>
                <w:sz w:val="20"/>
              </w:rPr>
              <w:t>The four files are produced after the script execution:</w:t>
            </w:r>
            <w:r w:rsidRPr="00A12DFB">
              <w:rPr>
                <w:rFonts w:ascii="Arial" w:hAnsi="Arial"/>
                <w:i/>
                <w:iCs/>
                <w:sz w:val="20"/>
              </w:rPr>
              <w:t xml:space="preserve"> move_source_node_mpondSLM_screen.log</w:t>
            </w:r>
            <w:r>
              <w:rPr>
                <w:rFonts w:ascii="Arial" w:hAnsi="Arial"/>
                <w:i/>
                <w:iCs/>
                <w:sz w:val="20"/>
              </w:rPr>
              <w:t xml:space="preserve">, </w:t>
            </w:r>
            <w:r w:rsidRPr="00A12DFB">
              <w:rPr>
                <w:rFonts w:ascii="Arial" w:hAnsi="Arial"/>
                <w:i/>
                <w:iCs/>
                <w:sz w:val="20"/>
              </w:rPr>
              <w:t>sources_mpondSLM.log</w:t>
            </w:r>
            <w:r>
              <w:rPr>
                <w:rFonts w:ascii="Arial" w:hAnsi="Arial"/>
                <w:i/>
                <w:iCs/>
                <w:sz w:val="20"/>
              </w:rPr>
              <w:t>,</w:t>
            </w:r>
          </w:p>
          <w:p w14:paraId="72FDCB18" w14:textId="77777777" w:rsidR="00CC6E32" w:rsidRPr="00A12DFB" w:rsidRDefault="00CC6E32" w:rsidP="00DB44ED">
            <w:pPr>
              <w:pStyle w:val="H1bodytext"/>
              <w:spacing w:after="0"/>
              <w:ind w:left="0"/>
              <w:rPr>
                <w:rFonts w:ascii="Arial" w:hAnsi="Arial"/>
                <w:i/>
                <w:iCs/>
                <w:sz w:val="20"/>
              </w:rPr>
            </w:pPr>
            <w:r w:rsidRPr="00A12DFB">
              <w:rPr>
                <w:rFonts w:ascii="Arial" w:hAnsi="Arial"/>
                <w:i/>
                <w:iCs/>
                <w:sz w:val="20"/>
              </w:rPr>
              <w:t>rads1-src_mod_last.card</w:t>
            </w:r>
            <w:r>
              <w:rPr>
                <w:rFonts w:ascii="Arial" w:hAnsi="Arial"/>
                <w:i/>
                <w:iCs/>
                <w:sz w:val="20"/>
              </w:rPr>
              <w:t>,</w:t>
            </w:r>
            <w:r w:rsidRPr="00A12DFB">
              <w:rPr>
                <w:rFonts w:ascii="Arial" w:hAnsi="Arial"/>
                <w:i/>
                <w:iCs/>
                <w:sz w:val="20"/>
              </w:rPr>
              <w:t xml:space="preserve"> </w:t>
            </w:r>
            <w:r w:rsidRPr="00415F84">
              <w:rPr>
                <w:rFonts w:ascii="Arial" w:hAnsi="Arial"/>
                <w:sz w:val="20"/>
              </w:rPr>
              <w:t>and</w:t>
            </w:r>
          </w:p>
          <w:p w14:paraId="0D653CF3" w14:textId="77777777" w:rsidR="00CC6E32" w:rsidRPr="007D0AAC" w:rsidRDefault="00CC6E32" w:rsidP="00DB44ED">
            <w:pPr>
              <w:pStyle w:val="H1bodytext"/>
              <w:spacing w:after="0"/>
              <w:ind w:left="0"/>
              <w:rPr>
                <w:rFonts w:ascii="Arial" w:hAnsi="Arial"/>
                <w:sz w:val="20"/>
              </w:rPr>
            </w:pPr>
            <w:r w:rsidRPr="00A12DFB">
              <w:rPr>
                <w:rFonts w:ascii="Arial" w:hAnsi="Arial"/>
                <w:i/>
                <w:iCs/>
                <w:sz w:val="20"/>
              </w:rPr>
              <w:t>rads2-src_mod_last.card</w:t>
            </w:r>
            <w:r>
              <w:rPr>
                <w:rFonts w:ascii="Arial" w:hAnsi="Arial"/>
                <w:i/>
                <w:iCs/>
                <w:sz w:val="20"/>
              </w:rPr>
              <w:t>.</w:t>
            </w:r>
          </w:p>
        </w:tc>
        <w:tc>
          <w:tcPr>
            <w:tcW w:w="1223" w:type="dxa"/>
            <w:vAlign w:val="center"/>
          </w:tcPr>
          <w:p w14:paraId="7FDFF909" w14:textId="02B6D13E" w:rsidR="00CC6E32" w:rsidRPr="007D0AAC" w:rsidRDefault="00693CC4" w:rsidP="00DB44ED">
            <w:pPr>
              <w:pStyle w:val="H1bodytext"/>
              <w:spacing w:after="0"/>
              <w:ind w:left="0"/>
              <w:jc w:val="center"/>
              <w:rPr>
                <w:rFonts w:ascii="Arial" w:hAnsi="Arial"/>
                <w:sz w:val="20"/>
              </w:rPr>
            </w:pPr>
            <w:r>
              <w:rPr>
                <w:rFonts w:ascii="Arial" w:hAnsi="Arial"/>
                <w:sz w:val="20"/>
              </w:rPr>
              <w:t>PASS</w:t>
            </w:r>
          </w:p>
        </w:tc>
      </w:tr>
      <w:tr w:rsidR="00CC6E32" w14:paraId="38B87BE4" w14:textId="77777777" w:rsidTr="00DB44ED">
        <w:trPr>
          <w:trHeight w:val="512"/>
        </w:trPr>
        <w:tc>
          <w:tcPr>
            <w:tcW w:w="644" w:type="dxa"/>
            <w:vAlign w:val="center"/>
          </w:tcPr>
          <w:p w14:paraId="1851F442" w14:textId="77777777" w:rsidR="00CC6E32" w:rsidRDefault="00CC6E32" w:rsidP="00DB44ED">
            <w:pPr>
              <w:pStyle w:val="H1bodytext"/>
              <w:spacing w:after="0"/>
              <w:ind w:left="0"/>
              <w:jc w:val="center"/>
              <w:rPr>
                <w:rFonts w:ascii="Arial" w:hAnsi="Arial"/>
                <w:sz w:val="20"/>
              </w:rPr>
            </w:pPr>
            <w:r>
              <w:rPr>
                <w:rFonts w:ascii="Arial" w:hAnsi="Arial"/>
                <w:sz w:val="20"/>
              </w:rPr>
              <w:t>5</w:t>
            </w:r>
          </w:p>
        </w:tc>
        <w:tc>
          <w:tcPr>
            <w:tcW w:w="4079" w:type="dxa"/>
            <w:vAlign w:val="center"/>
          </w:tcPr>
          <w:p w14:paraId="1B143D7A" w14:textId="77777777" w:rsidR="00CC6E32" w:rsidRPr="00A12DFB" w:rsidRDefault="00CC6E32" w:rsidP="00DB44ED">
            <w:pPr>
              <w:pStyle w:val="H1bodytext"/>
              <w:spacing w:after="0"/>
              <w:ind w:left="0"/>
              <w:rPr>
                <w:rFonts w:ascii="Arial" w:hAnsi="Arial"/>
                <w:i/>
                <w:iCs/>
                <w:sz w:val="20"/>
              </w:rPr>
            </w:pPr>
            <w:r>
              <w:rPr>
                <w:rFonts w:ascii="Arial" w:hAnsi="Arial"/>
                <w:sz w:val="20"/>
              </w:rPr>
              <w:t xml:space="preserve">In both modified source card files, </w:t>
            </w:r>
            <w:r w:rsidRPr="00A12DFB">
              <w:rPr>
                <w:rFonts w:ascii="Arial" w:hAnsi="Arial"/>
                <w:i/>
                <w:iCs/>
                <w:sz w:val="20"/>
              </w:rPr>
              <w:t xml:space="preserve">rads1-src_mod_last.card </w:t>
            </w:r>
            <w:r w:rsidRPr="004E04DF">
              <w:rPr>
                <w:rFonts w:ascii="Arial" w:hAnsi="Arial"/>
                <w:sz w:val="20"/>
              </w:rPr>
              <w:t>and</w:t>
            </w:r>
          </w:p>
          <w:p w14:paraId="32FD39C9" w14:textId="77777777" w:rsidR="00CC6E32" w:rsidRDefault="00CC6E32" w:rsidP="00DB44ED">
            <w:pPr>
              <w:pStyle w:val="H1bodytext"/>
              <w:spacing w:after="0"/>
              <w:ind w:left="0"/>
              <w:rPr>
                <w:rFonts w:ascii="Arial" w:hAnsi="Arial"/>
                <w:sz w:val="20"/>
              </w:rPr>
            </w:pPr>
            <w:r w:rsidRPr="00A12DFB">
              <w:rPr>
                <w:rFonts w:ascii="Arial" w:hAnsi="Arial"/>
                <w:i/>
                <w:iCs/>
                <w:sz w:val="20"/>
              </w:rPr>
              <w:t>rads2-src_mod_last.card</w:t>
            </w:r>
            <w:r>
              <w:rPr>
                <w:rFonts w:ascii="Arial" w:hAnsi="Arial"/>
                <w:i/>
                <w:iCs/>
                <w:sz w:val="20"/>
              </w:rPr>
              <w:t xml:space="preserve">, </w:t>
            </w:r>
            <w:r w:rsidRPr="00423B72">
              <w:rPr>
                <w:rFonts w:ascii="Arial" w:hAnsi="Arial"/>
                <w:sz w:val="20"/>
              </w:rPr>
              <w:t xml:space="preserve">the single source node </w:t>
            </w:r>
            <w:r>
              <w:rPr>
                <w:rFonts w:ascii="Arial" w:hAnsi="Arial"/>
                <w:sz w:val="20"/>
              </w:rPr>
              <w:t>in the middle</w:t>
            </w:r>
            <w:r w:rsidRPr="00423B72">
              <w:rPr>
                <w:rFonts w:ascii="Arial" w:hAnsi="Arial"/>
                <w:sz w:val="20"/>
              </w:rPr>
              <w:t xml:space="preserve"> of a source node group should be moved from its original location to the location specified in the control file.</w:t>
            </w:r>
            <w:r>
              <w:rPr>
                <w:rFonts w:ascii="Arial" w:hAnsi="Arial"/>
                <w:sz w:val="20"/>
              </w:rPr>
              <w:t xml:space="preserve"> The locations of the rest of the source nodes in that source node group remain unchanged and are outputted as individual nodes.</w:t>
            </w:r>
          </w:p>
          <w:p w14:paraId="72873F51" w14:textId="481591F5" w:rsidR="006C1A36" w:rsidRDefault="006C1A36" w:rsidP="00DB44ED">
            <w:pPr>
              <w:pStyle w:val="H1bodytext"/>
              <w:spacing w:after="0"/>
              <w:ind w:left="0"/>
              <w:rPr>
                <w:rFonts w:ascii="Arial" w:hAnsi="Arial"/>
                <w:sz w:val="20"/>
              </w:rPr>
            </w:pPr>
            <w:r>
              <w:rPr>
                <w:rFonts w:ascii="Arial" w:hAnsi="Arial"/>
                <w:sz w:val="20"/>
              </w:rPr>
              <w:t xml:space="preserve">The total number of sources in the modified files </w:t>
            </w:r>
            <w:r w:rsidRPr="0053784B">
              <w:rPr>
                <w:rFonts w:ascii="Arial" w:hAnsi="Arial"/>
                <w:i/>
                <w:iCs/>
                <w:sz w:val="20"/>
              </w:rPr>
              <w:t>rads1-src_mod_last.card</w:t>
            </w:r>
            <w:r>
              <w:rPr>
                <w:rFonts w:ascii="Arial" w:hAnsi="Arial"/>
                <w:sz w:val="20"/>
              </w:rPr>
              <w:t xml:space="preserve"> and </w:t>
            </w:r>
            <w:r w:rsidRPr="0053784B">
              <w:rPr>
                <w:rFonts w:ascii="Arial" w:hAnsi="Arial"/>
                <w:i/>
                <w:iCs/>
                <w:sz w:val="20"/>
              </w:rPr>
              <w:t xml:space="preserve">rads2- </w:t>
            </w:r>
            <w:proofErr w:type="spellStart"/>
            <w:r w:rsidRPr="0053784B">
              <w:rPr>
                <w:rFonts w:ascii="Arial" w:hAnsi="Arial"/>
                <w:i/>
                <w:iCs/>
                <w:sz w:val="20"/>
              </w:rPr>
              <w:t>src_mod_last.card</w:t>
            </w:r>
            <w:proofErr w:type="spellEnd"/>
            <w:r>
              <w:rPr>
                <w:rFonts w:ascii="Arial" w:hAnsi="Arial"/>
                <w:sz w:val="20"/>
              </w:rPr>
              <w:t>, reported on line 8, should reflect the changes in the number of sources brought by the single source node moving.</w:t>
            </w:r>
          </w:p>
        </w:tc>
        <w:tc>
          <w:tcPr>
            <w:tcW w:w="4134" w:type="dxa"/>
            <w:vAlign w:val="center"/>
          </w:tcPr>
          <w:p w14:paraId="49950A00" w14:textId="77777777" w:rsidR="00CC6E32" w:rsidRDefault="00CC6E32" w:rsidP="00DB44ED">
            <w:pPr>
              <w:pStyle w:val="H1bodytext"/>
              <w:spacing w:after="0"/>
              <w:ind w:left="0"/>
              <w:rPr>
                <w:rFonts w:ascii="Arial" w:hAnsi="Arial"/>
                <w:sz w:val="20"/>
              </w:rPr>
            </w:pPr>
            <w:r>
              <w:rPr>
                <w:rFonts w:ascii="Arial" w:hAnsi="Arial"/>
                <w:sz w:val="20"/>
              </w:rPr>
              <w:t xml:space="preserve">The single node at the beginning of the source node group is moved from </w:t>
            </w:r>
            <w:proofErr w:type="spellStart"/>
            <w:r>
              <w:rPr>
                <w:rFonts w:ascii="Arial" w:hAnsi="Arial"/>
                <w:sz w:val="20"/>
              </w:rPr>
              <w:t>i</w:t>
            </w:r>
            <w:proofErr w:type="spellEnd"/>
            <w:r>
              <w:rPr>
                <w:rFonts w:ascii="Arial" w:hAnsi="Arial"/>
                <w:sz w:val="20"/>
              </w:rPr>
              <w:t xml:space="preserve">=26, j=16, k=315 to </w:t>
            </w:r>
            <w:proofErr w:type="spellStart"/>
            <w:r>
              <w:rPr>
                <w:rFonts w:ascii="Arial" w:hAnsi="Arial"/>
                <w:sz w:val="20"/>
              </w:rPr>
              <w:t>i</w:t>
            </w:r>
            <w:proofErr w:type="spellEnd"/>
            <w:r>
              <w:rPr>
                <w:rFonts w:ascii="Arial" w:hAnsi="Arial"/>
                <w:sz w:val="20"/>
              </w:rPr>
              <w:t>=30, j=20, k=314. The rest of the nodes in this source node group remain at their initial locations but are outputted as individual nodes in the modified source card files for both, Aqueous Volumetric and Solute sources in</w:t>
            </w:r>
          </w:p>
          <w:p w14:paraId="75AD7A56" w14:textId="77777777" w:rsidR="00CC6E32" w:rsidRPr="00A12DFB" w:rsidRDefault="00CC6E32" w:rsidP="00DB44ED">
            <w:pPr>
              <w:pStyle w:val="H1bodytext"/>
              <w:spacing w:after="0"/>
              <w:ind w:left="0"/>
              <w:rPr>
                <w:rFonts w:ascii="Arial" w:hAnsi="Arial"/>
                <w:i/>
                <w:iCs/>
                <w:sz w:val="20"/>
              </w:rPr>
            </w:pPr>
            <w:r w:rsidRPr="00A12DFB">
              <w:rPr>
                <w:rFonts w:ascii="Arial" w:hAnsi="Arial"/>
                <w:i/>
                <w:iCs/>
                <w:sz w:val="20"/>
              </w:rPr>
              <w:t xml:space="preserve">rads1-src_mod_last.card </w:t>
            </w:r>
            <w:r w:rsidRPr="004E04DF">
              <w:rPr>
                <w:rFonts w:ascii="Arial" w:hAnsi="Arial"/>
                <w:sz w:val="20"/>
              </w:rPr>
              <w:t>and</w:t>
            </w:r>
          </w:p>
          <w:p w14:paraId="1B3B3B5E" w14:textId="77777777" w:rsidR="00CC6E32" w:rsidRDefault="00CC6E32" w:rsidP="00DB44ED">
            <w:pPr>
              <w:pStyle w:val="H1bodytext"/>
              <w:spacing w:after="0"/>
              <w:ind w:left="0"/>
              <w:rPr>
                <w:rFonts w:ascii="Arial" w:hAnsi="Arial"/>
                <w:i/>
                <w:iCs/>
                <w:sz w:val="20"/>
              </w:rPr>
            </w:pPr>
            <w:r w:rsidRPr="00A12DFB">
              <w:rPr>
                <w:rFonts w:ascii="Arial" w:hAnsi="Arial"/>
                <w:i/>
                <w:iCs/>
                <w:sz w:val="20"/>
              </w:rPr>
              <w:t>rads2-src_mod_last.card</w:t>
            </w:r>
            <w:r>
              <w:rPr>
                <w:rFonts w:ascii="Arial" w:hAnsi="Arial"/>
                <w:i/>
                <w:iCs/>
                <w:sz w:val="20"/>
              </w:rPr>
              <w:t>.</w:t>
            </w:r>
          </w:p>
          <w:p w14:paraId="4A613E05" w14:textId="77777777" w:rsidR="00CC6E32" w:rsidRDefault="00CC6E32" w:rsidP="00DB44ED">
            <w:pPr>
              <w:pStyle w:val="H1bodytext"/>
              <w:spacing w:after="0"/>
              <w:ind w:left="0"/>
              <w:rPr>
                <w:rFonts w:ascii="Arial" w:hAnsi="Arial"/>
                <w:sz w:val="20"/>
              </w:rPr>
            </w:pPr>
            <w:r>
              <w:rPr>
                <w:rFonts w:ascii="Arial" w:hAnsi="Arial"/>
                <w:sz w:val="20"/>
              </w:rPr>
              <w:t>The individual nodes should be as follows (</w:t>
            </w:r>
            <w:proofErr w:type="spellStart"/>
            <w:r>
              <w:rPr>
                <w:rFonts w:ascii="Arial" w:hAnsi="Arial"/>
                <w:sz w:val="20"/>
              </w:rPr>
              <w:t>istart,iend,jstart,jend</w:t>
            </w:r>
            <w:proofErr w:type="spellEnd"/>
            <w:r>
              <w:rPr>
                <w:rFonts w:ascii="Arial" w:hAnsi="Arial"/>
                <w:sz w:val="20"/>
              </w:rPr>
              <w:t>):</w:t>
            </w:r>
          </w:p>
          <w:p w14:paraId="0F951A7D" w14:textId="77777777" w:rsidR="00CC6E32" w:rsidRDefault="00CC6E32" w:rsidP="00DB44ED">
            <w:pPr>
              <w:pStyle w:val="H1bodytext"/>
              <w:spacing w:after="0"/>
              <w:ind w:left="0"/>
              <w:rPr>
                <w:rFonts w:ascii="Arial" w:hAnsi="Arial"/>
                <w:sz w:val="20"/>
              </w:rPr>
            </w:pPr>
            <w:r>
              <w:rPr>
                <w:rFonts w:ascii="Arial" w:hAnsi="Arial"/>
                <w:sz w:val="20"/>
              </w:rPr>
              <w:t>25,25,16,16,315,315,</w:t>
            </w:r>
          </w:p>
          <w:p w14:paraId="3C8AB26F" w14:textId="77777777" w:rsidR="00CC6E32" w:rsidRDefault="00CC6E32" w:rsidP="00DB44ED">
            <w:pPr>
              <w:pStyle w:val="H1bodytext"/>
              <w:spacing w:after="0"/>
              <w:ind w:left="0"/>
              <w:rPr>
                <w:rFonts w:ascii="Arial" w:hAnsi="Arial"/>
                <w:sz w:val="20"/>
              </w:rPr>
            </w:pPr>
            <w:r>
              <w:rPr>
                <w:rFonts w:ascii="Arial" w:hAnsi="Arial"/>
                <w:sz w:val="20"/>
              </w:rPr>
              <w:t>27,27,16,16,315,315,</w:t>
            </w:r>
          </w:p>
          <w:p w14:paraId="108C95ED" w14:textId="77777777" w:rsidR="0053784B" w:rsidRDefault="0053784B" w:rsidP="00DB44ED">
            <w:pPr>
              <w:pStyle w:val="H1bodytext"/>
              <w:spacing w:after="0"/>
              <w:ind w:left="0"/>
              <w:rPr>
                <w:rFonts w:ascii="Arial" w:hAnsi="Arial"/>
                <w:sz w:val="20"/>
              </w:rPr>
            </w:pPr>
          </w:p>
          <w:p w14:paraId="6625EAA0" w14:textId="340B1814" w:rsidR="0053784B" w:rsidRDefault="0053784B" w:rsidP="00DB44ED">
            <w:pPr>
              <w:pStyle w:val="H1bodytext"/>
              <w:spacing w:after="0"/>
              <w:ind w:left="0"/>
              <w:rPr>
                <w:rFonts w:ascii="Arial" w:hAnsi="Arial"/>
                <w:sz w:val="20"/>
              </w:rPr>
            </w:pPr>
            <w:r>
              <w:rPr>
                <w:rFonts w:ascii="Arial" w:hAnsi="Arial"/>
                <w:sz w:val="20"/>
              </w:rPr>
              <w:t xml:space="preserve">The number of sources specified on line 8 in the </w:t>
            </w:r>
            <w:r w:rsidRPr="0053784B">
              <w:rPr>
                <w:rFonts w:ascii="Arial" w:hAnsi="Arial"/>
                <w:i/>
                <w:iCs/>
                <w:sz w:val="20"/>
              </w:rPr>
              <w:t>rads1-src_mod_last.card</w:t>
            </w:r>
            <w:r>
              <w:rPr>
                <w:rFonts w:ascii="Arial" w:hAnsi="Arial"/>
                <w:sz w:val="20"/>
              </w:rPr>
              <w:t xml:space="preserve"> file should be updated to 14 and in the </w:t>
            </w:r>
            <w:r w:rsidRPr="0053784B">
              <w:rPr>
                <w:rFonts w:ascii="Arial" w:hAnsi="Arial"/>
                <w:i/>
                <w:iCs/>
                <w:sz w:val="20"/>
              </w:rPr>
              <w:t>rads2-src_mod_last.card</w:t>
            </w:r>
            <w:r>
              <w:rPr>
                <w:rFonts w:ascii="Arial" w:hAnsi="Arial"/>
                <w:sz w:val="20"/>
              </w:rPr>
              <w:t xml:space="preserve"> file should be updated to 15.</w:t>
            </w:r>
          </w:p>
        </w:tc>
        <w:tc>
          <w:tcPr>
            <w:tcW w:w="1223" w:type="dxa"/>
            <w:shd w:val="clear" w:color="auto" w:fill="auto"/>
            <w:vAlign w:val="center"/>
          </w:tcPr>
          <w:p w14:paraId="0E764C50" w14:textId="72C8CCF5" w:rsidR="00572514" w:rsidRDefault="00572514" w:rsidP="00DB44ED">
            <w:pPr>
              <w:pStyle w:val="H1bodytext"/>
              <w:spacing w:after="0"/>
              <w:ind w:left="0"/>
              <w:jc w:val="center"/>
              <w:rPr>
                <w:rFonts w:ascii="Arial" w:hAnsi="Arial"/>
                <w:sz w:val="20"/>
              </w:rPr>
            </w:pPr>
            <w:r>
              <w:rPr>
                <w:rFonts w:ascii="Arial" w:hAnsi="Arial"/>
                <w:sz w:val="20"/>
              </w:rPr>
              <w:t>PASS</w:t>
            </w:r>
          </w:p>
          <w:p w14:paraId="03C6A9D5" w14:textId="77777777" w:rsidR="00572514" w:rsidRDefault="00572514" w:rsidP="00DB44ED">
            <w:pPr>
              <w:pStyle w:val="H1bodytext"/>
              <w:spacing w:after="0"/>
              <w:ind w:left="0"/>
              <w:rPr>
                <w:rFonts w:ascii="Arial" w:hAnsi="Arial"/>
                <w:sz w:val="20"/>
              </w:rPr>
            </w:pPr>
          </w:p>
          <w:p w14:paraId="5519156C" w14:textId="6B5A56F3" w:rsidR="00693CC4" w:rsidRDefault="00693CC4" w:rsidP="00DB44ED">
            <w:pPr>
              <w:pStyle w:val="H1bodytext"/>
              <w:spacing w:after="0"/>
              <w:ind w:left="0"/>
              <w:rPr>
                <w:rFonts w:ascii="Arial" w:hAnsi="Arial"/>
                <w:sz w:val="20"/>
              </w:rPr>
            </w:pPr>
            <w:proofErr w:type="spellStart"/>
            <w:r>
              <w:rPr>
                <w:rFonts w:ascii="Arial" w:hAnsi="Arial"/>
                <w:sz w:val="20"/>
              </w:rPr>
              <w:t>Rads</w:t>
            </w:r>
            <w:proofErr w:type="spellEnd"/>
            <w:r>
              <w:rPr>
                <w:rFonts w:ascii="Arial" w:hAnsi="Arial"/>
                <w:sz w:val="20"/>
              </w:rPr>
              <w:t xml:space="preserve"> 1:</w:t>
            </w:r>
          </w:p>
          <w:p w14:paraId="286F63B9" w14:textId="13E3FDCF" w:rsidR="00CE75B9" w:rsidRDefault="00693CC4" w:rsidP="00DB44ED">
            <w:pPr>
              <w:pStyle w:val="H1bodytext"/>
              <w:spacing w:after="0"/>
              <w:ind w:left="0"/>
              <w:rPr>
                <w:rFonts w:ascii="Arial" w:hAnsi="Arial"/>
                <w:sz w:val="20"/>
              </w:rPr>
            </w:pPr>
            <w:bookmarkStart w:id="6" w:name="_Hlk36807502"/>
            <w:r>
              <w:rPr>
                <w:rFonts w:ascii="Arial" w:hAnsi="Arial"/>
                <w:sz w:val="20"/>
              </w:rPr>
              <w:t>Original dataset:</w:t>
            </w:r>
          </w:p>
          <w:p w14:paraId="2C8CB5C2" w14:textId="44D4B988" w:rsidR="001159CB" w:rsidRDefault="001159CB" w:rsidP="00DB44ED">
            <w:pPr>
              <w:pStyle w:val="H1bodytext"/>
              <w:spacing w:after="0"/>
              <w:ind w:left="0"/>
              <w:rPr>
                <w:rFonts w:ascii="Arial" w:hAnsi="Arial"/>
                <w:sz w:val="20"/>
              </w:rPr>
            </w:pPr>
            <w:r>
              <w:rPr>
                <w:rFonts w:ascii="Arial" w:hAnsi="Arial"/>
                <w:sz w:val="20"/>
              </w:rPr>
              <w:t>Line 8: 10</w:t>
            </w:r>
          </w:p>
          <w:p w14:paraId="770884BC" w14:textId="0D6E80CB" w:rsidR="00693CC4" w:rsidRDefault="00693CC4" w:rsidP="00DB44ED">
            <w:pPr>
              <w:pStyle w:val="H1bodytext"/>
              <w:spacing w:after="0"/>
              <w:ind w:left="0"/>
              <w:rPr>
                <w:rFonts w:ascii="Arial" w:hAnsi="Arial"/>
                <w:sz w:val="20"/>
              </w:rPr>
            </w:pPr>
            <w:r w:rsidRPr="00693CC4">
              <w:rPr>
                <w:rFonts w:ascii="Arial" w:hAnsi="Arial"/>
                <w:sz w:val="20"/>
              </w:rPr>
              <w:t>25, 27, 16, 16, 315, 315, 79,</w:t>
            </w:r>
          </w:p>
          <w:p w14:paraId="1D866FEF" w14:textId="08BBF10B" w:rsidR="00693CC4" w:rsidRDefault="00693CC4" w:rsidP="00DB44ED">
            <w:pPr>
              <w:pStyle w:val="H1bodytext"/>
              <w:spacing w:after="0"/>
              <w:ind w:left="0"/>
              <w:rPr>
                <w:rFonts w:ascii="Arial" w:hAnsi="Arial"/>
                <w:sz w:val="20"/>
              </w:rPr>
            </w:pPr>
            <w:r w:rsidRPr="00693CC4">
              <w:rPr>
                <w:rFonts w:ascii="Arial" w:hAnsi="Arial"/>
                <w:sz w:val="20"/>
              </w:rPr>
              <w:t>Solute, Sr-90, 25, 27, 16, 16, 315, 315, 2,</w:t>
            </w:r>
          </w:p>
          <w:p w14:paraId="702C46FE" w14:textId="77777777" w:rsidR="00693CC4" w:rsidRDefault="00693CC4" w:rsidP="00DB44ED">
            <w:pPr>
              <w:pStyle w:val="H1bodytext"/>
              <w:spacing w:after="0"/>
              <w:ind w:left="0"/>
              <w:rPr>
                <w:rFonts w:ascii="Arial" w:hAnsi="Arial"/>
                <w:sz w:val="20"/>
              </w:rPr>
            </w:pPr>
          </w:p>
          <w:p w14:paraId="72EBBBAF" w14:textId="2FDE80F5" w:rsidR="00693CC4" w:rsidRDefault="00693CC4" w:rsidP="00DB44ED">
            <w:pPr>
              <w:pStyle w:val="H1bodytext"/>
              <w:spacing w:after="0"/>
              <w:ind w:left="0"/>
              <w:rPr>
                <w:rFonts w:ascii="Arial" w:hAnsi="Arial"/>
                <w:sz w:val="20"/>
              </w:rPr>
            </w:pPr>
            <w:r>
              <w:rPr>
                <w:rFonts w:ascii="Arial" w:hAnsi="Arial"/>
                <w:sz w:val="20"/>
              </w:rPr>
              <w:t>Modified dataset:</w:t>
            </w:r>
          </w:p>
          <w:p w14:paraId="0605F5B9" w14:textId="10C15F36" w:rsidR="001159CB" w:rsidRDefault="001159CB" w:rsidP="00DB44ED">
            <w:pPr>
              <w:pStyle w:val="H1bodytext"/>
              <w:spacing w:after="0"/>
              <w:ind w:left="0"/>
              <w:rPr>
                <w:rFonts w:ascii="Arial" w:hAnsi="Arial"/>
                <w:sz w:val="20"/>
              </w:rPr>
            </w:pPr>
            <w:r>
              <w:rPr>
                <w:rFonts w:ascii="Arial" w:hAnsi="Arial"/>
                <w:sz w:val="20"/>
              </w:rPr>
              <w:t>Line 8: 14</w:t>
            </w:r>
          </w:p>
          <w:p w14:paraId="12DFF93C" w14:textId="4B572C5D" w:rsidR="00693CC4" w:rsidRDefault="00693CC4" w:rsidP="00DB44ED">
            <w:pPr>
              <w:pStyle w:val="H1bodytext"/>
              <w:spacing w:after="0"/>
              <w:ind w:left="0"/>
              <w:rPr>
                <w:rFonts w:ascii="Arial" w:hAnsi="Arial"/>
                <w:sz w:val="20"/>
              </w:rPr>
            </w:pPr>
            <w:r w:rsidRPr="00693CC4">
              <w:rPr>
                <w:rFonts w:ascii="Arial" w:hAnsi="Arial"/>
                <w:sz w:val="20"/>
              </w:rPr>
              <w:t>Aqueous Volumetric,  30,  30,  20,  20, 314, 314,  79,</w:t>
            </w:r>
          </w:p>
          <w:p w14:paraId="7FFB269E" w14:textId="43BAFA40" w:rsidR="00693CC4" w:rsidRDefault="00693CC4" w:rsidP="00DB44ED">
            <w:pPr>
              <w:pStyle w:val="H1bodytext"/>
              <w:spacing w:after="0"/>
              <w:ind w:left="0"/>
              <w:rPr>
                <w:rFonts w:ascii="Arial" w:hAnsi="Arial"/>
                <w:sz w:val="20"/>
              </w:rPr>
            </w:pPr>
            <w:r w:rsidRPr="00693CC4">
              <w:rPr>
                <w:rFonts w:ascii="Arial" w:hAnsi="Arial"/>
                <w:sz w:val="20"/>
              </w:rPr>
              <w:t>Aqueous Volumetric,  25,  25,  16,  16, 315, 315,  79,</w:t>
            </w:r>
          </w:p>
          <w:p w14:paraId="771F3AEB" w14:textId="27030C26" w:rsidR="00693CC4" w:rsidRDefault="00693CC4" w:rsidP="00DB44ED">
            <w:pPr>
              <w:pStyle w:val="H1bodytext"/>
              <w:spacing w:after="0"/>
              <w:ind w:left="0"/>
              <w:rPr>
                <w:rFonts w:ascii="Arial" w:hAnsi="Arial"/>
                <w:sz w:val="20"/>
              </w:rPr>
            </w:pPr>
            <w:r w:rsidRPr="00693CC4">
              <w:rPr>
                <w:rFonts w:ascii="Arial" w:hAnsi="Arial"/>
                <w:sz w:val="20"/>
              </w:rPr>
              <w:t>Aqueous Volumetric,  27,  27,  16,  16, 315, 315,  79,</w:t>
            </w:r>
          </w:p>
          <w:p w14:paraId="3AF5C8B3" w14:textId="40EE7303" w:rsidR="00693CC4" w:rsidRDefault="00693CC4" w:rsidP="00DB44ED">
            <w:pPr>
              <w:pStyle w:val="H1bodytext"/>
              <w:spacing w:after="0"/>
              <w:ind w:left="0"/>
              <w:rPr>
                <w:rFonts w:ascii="Arial" w:hAnsi="Arial"/>
                <w:sz w:val="20"/>
              </w:rPr>
            </w:pPr>
            <w:r w:rsidRPr="00693CC4">
              <w:rPr>
                <w:rFonts w:ascii="Arial" w:hAnsi="Arial"/>
                <w:sz w:val="20"/>
              </w:rPr>
              <w:t>Solute, Sr-90 ,  30,  30,  20,  20, 314, 314,   2,</w:t>
            </w:r>
          </w:p>
          <w:p w14:paraId="16BF1CC6" w14:textId="663B9B8B" w:rsidR="00693CC4" w:rsidRDefault="00693CC4" w:rsidP="00DB44ED">
            <w:pPr>
              <w:pStyle w:val="H1bodytext"/>
              <w:spacing w:after="0"/>
              <w:ind w:left="0"/>
              <w:rPr>
                <w:rFonts w:ascii="Arial" w:hAnsi="Arial"/>
                <w:sz w:val="20"/>
              </w:rPr>
            </w:pPr>
            <w:r w:rsidRPr="00693CC4">
              <w:rPr>
                <w:rFonts w:ascii="Arial" w:hAnsi="Arial"/>
                <w:sz w:val="20"/>
              </w:rPr>
              <w:t>Solute, Sr-90 ,  25,  25,  16,  16, 315, 315,   2,</w:t>
            </w:r>
          </w:p>
          <w:p w14:paraId="17CB074E" w14:textId="6F97093F" w:rsidR="00693CC4" w:rsidRDefault="00693CC4" w:rsidP="00DB44ED">
            <w:pPr>
              <w:pStyle w:val="H1bodytext"/>
              <w:spacing w:after="0"/>
              <w:ind w:left="0"/>
              <w:rPr>
                <w:rFonts w:ascii="Arial" w:hAnsi="Arial"/>
                <w:sz w:val="20"/>
              </w:rPr>
            </w:pPr>
            <w:r w:rsidRPr="00693CC4">
              <w:rPr>
                <w:rFonts w:ascii="Arial" w:hAnsi="Arial"/>
                <w:sz w:val="20"/>
              </w:rPr>
              <w:lastRenderedPageBreak/>
              <w:t>Solute, Sr-90 ,  27,  27,  16,  16, 315, 315,   2,</w:t>
            </w:r>
          </w:p>
          <w:bookmarkEnd w:id="6"/>
          <w:p w14:paraId="2A69546F" w14:textId="0745FE99" w:rsidR="00693CC4" w:rsidRDefault="00693CC4" w:rsidP="00DB44ED">
            <w:pPr>
              <w:pStyle w:val="H1bodytext"/>
              <w:spacing w:after="0"/>
              <w:ind w:left="0"/>
              <w:rPr>
                <w:rFonts w:ascii="Arial" w:hAnsi="Arial"/>
                <w:sz w:val="20"/>
              </w:rPr>
            </w:pPr>
          </w:p>
          <w:p w14:paraId="2080FBD9" w14:textId="77777777" w:rsidR="00693CC4" w:rsidRDefault="00693CC4" w:rsidP="00DB44ED">
            <w:pPr>
              <w:pStyle w:val="H1bodytext"/>
              <w:spacing w:after="0"/>
              <w:ind w:left="0"/>
              <w:rPr>
                <w:rFonts w:ascii="Arial" w:hAnsi="Arial"/>
                <w:sz w:val="20"/>
              </w:rPr>
            </w:pPr>
            <w:bookmarkStart w:id="7" w:name="_Hlk36807710"/>
            <w:proofErr w:type="spellStart"/>
            <w:r>
              <w:rPr>
                <w:rFonts w:ascii="Arial" w:hAnsi="Arial"/>
                <w:sz w:val="20"/>
              </w:rPr>
              <w:t>Rads</w:t>
            </w:r>
            <w:proofErr w:type="spellEnd"/>
            <w:r>
              <w:rPr>
                <w:rFonts w:ascii="Arial" w:hAnsi="Arial"/>
                <w:sz w:val="20"/>
              </w:rPr>
              <w:t xml:space="preserve"> 2:</w:t>
            </w:r>
          </w:p>
          <w:p w14:paraId="7F6ABC4A" w14:textId="656E4DCB" w:rsidR="00693CC4" w:rsidRDefault="00693CC4" w:rsidP="00DB44ED">
            <w:pPr>
              <w:pStyle w:val="H1bodytext"/>
              <w:spacing w:after="0"/>
              <w:ind w:left="0"/>
              <w:rPr>
                <w:rFonts w:ascii="Arial" w:hAnsi="Arial"/>
                <w:sz w:val="20"/>
              </w:rPr>
            </w:pPr>
            <w:r>
              <w:rPr>
                <w:rFonts w:ascii="Arial" w:hAnsi="Arial"/>
                <w:sz w:val="20"/>
              </w:rPr>
              <w:t>Original dataset:</w:t>
            </w:r>
          </w:p>
          <w:p w14:paraId="53AB40E8" w14:textId="051D5753" w:rsidR="001159CB" w:rsidRDefault="001159CB" w:rsidP="00DB44ED">
            <w:pPr>
              <w:pStyle w:val="H1bodytext"/>
              <w:spacing w:after="0"/>
              <w:ind w:left="0"/>
              <w:rPr>
                <w:rFonts w:ascii="Arial" w:hAnsi="Arial"/>
                <w:sz w:val="20"/>
              </w:rPr>
            </w:pPr>
            <w:r>
              <w:rPr>
                <w:rFonts w:ascii="Arial" w:hAnsi="Arial"/>
                <w:sz w:val="20"/>
              </w:rPr>
              <w:t>Line 8: 11</w:t>
            </w:r>
          </w:p>
          <w:p w14:paraId="37D3EC0F" w14:textId="0E9E75CC" w:rsidR="00693CC4" w:rsidRDefault="00693CC4" w:rsidP="00DB44ED">
            <w:pPr>
              <w:pStyle w:val="H1bodytext"/>
              <w:spacing w:after="0"/>
              <w:ind w:left="0"/>
              <w:rPr>
                <w:rFonts w:ascii="Arial" w:hAnsi="Arial"/>
                <w:sz w:val="20"/>
              </w:rPr>
            </w:pPr>
            <w:r w:rsidRPr="00693CC4">
              <w:rPr>
                <w:rFonts w:ascii="Arial" w:hAnsi="Arial"/>
                <w:sz w:val="20"/>
              </w:rPr>
              <w:t>Aqueous Volumetric, 25, 27, 16, 16, 315, 315, 79,</w:t>
            </w:r>
          </w:p>
          <w:p w14:paraId="7019C323" w14:textId="47BEE334" w:rsidR="00572514" w:rsidRDefault="00572514" w:rsidP="00DB44ED">
            <w:pPr>
              <w:pStyle w:val="H1bodytext"/>
              <w:spacing w:after="0"/>
              <w:ind w:left="0"/>
              <w:rPr>
                <w:rFonts w:ascii="Arial" w:hAnsi="Arial"/>
                <w:sz w:val="20"/>
              </w:rPr>
            </w:pPr>
            <w:r w:rsidRPr="00572514">
              <w:rPr>
                <w:rFonts w:ascii="Arial" w:hAnsi="Arial"/>
                <w:sz w:val="20"/>
              </w:rPr>
              <w:t>Solute, Sr-90, 25, 27, 16, 16, 315, 315, 2,</w:t>
            </w:r>
          </w:p>
          <w:p w14:paraId="31CA0056" w14:textId="42D8FBB1" w:rsidR="00693CC4" w:rsidRDefault="00693CC4" w:rsidP="00DB44ED">
            <w:pPr>
              <w:pStyle w:val="H1bodytext"/>
              <w:spacing w:after="0"/>
              <w:ind w:left="0"/>
              <w:rPr>
                <w:rFonts w:ascii="Arial" w:hAnsi="Arial"/>
                <w:sz w:val="20"/>
              </w:rPr>
            </w:pPr>
          </w:p>
          <w:p w14:paraId="41A59CC3" w14:textId="51ABCA77" w:rsidR="00693CC4" w:rsidRDefault="00693CC4" w:rsidP="00DB44ED">
            <w:pPr>
              <w:pStyle w:val="H1bodytext"/>
              <w:spacing w:after="0"/>
              <w:ind w:left="0"/>
              <w:rPr>
                <w:rFonts w:ascii="Arial" w:hAnsi="Arial"/>
                <w:sz w:val="20"/>
              </w:rPr>
            </w:pPr>
            <w:r>
              <w:rPr>
                <w:rFonts w:ascii="Arial" w:hAnsi="Arial"/>
                <w:sz w:val="20"/>
              </w:rPr>
              <w:t>Modified dataset:</w:t>
            </w:r>
          </w:p>
          <w:p w14:paraId="468323BA" w14:textId="481A150C" w:rsidR="001159CB" w:rsidRDefault="001159CB" w:rsidP="00DB44ED">
            <w:pPr>
              <w:pStyle w:val="H1bodytext"/>
              <w:spacing w:after="0"/>
              <w:ind w:left="0"/>
              <w:rPr>
                <w:rFonts w:ascii="Arial" w:hAnsi="Arial"/>
                <w:sz w:val="20"/>
              </w:rPr>
            </w:pPr>
            <w:r>
              <w:rPr>
                <w:rFonts w:ascii="Arial" w:hAnsi="Arial"/>
                <w:sz w:val="20"/>
              </w:rPr>
              <w:t>Line 8: 15</w:t>
            </w:r>
          </w:p>
          <w:p w14:paraId="713AECAC" w14:textId="22C22F54" w:rsidR="00572514" w:rsidRDefault="00572514" w:rsidP="00DB44ED">
            <w:pPr>
              <w:pStyle w:val="H1bodytext"/>
              <w:spacing w:after="0"/>
              <w:ind w:left="0"/>
              <w:rPr>
                <w:rFonts w:ascii="Arial" w:hAnsi="Arial"/>
                <w:sz w:val="20"/>
              </w:rPr>
            </w:pPr>
            <w:r w:rsidRPr="00572514">
              <w:rPr>
                <w:rFonts w:ascii="Arial" w:hAnsi="Arial"/>
                <w:sz w:val="20"/>
              </w:rPr>
              <w:t>Aqueous Volumetric,  30,  30,  20,  20, 314, 314,  79,</w:t>
            </w:r>
          </w:p>
          <w:p w14:paraId="193C8421" w14:textId="5484BAC0" w:rsidR="00693CC4" w:rsidRDefault="00572514" w:rsidP="00DB44ED">
            <w:pPr>
              <w:pStyle w:val="H1bodytext"/>
              <w:spacing w:after="0"/>
              <w:ind w:left="0"/>
              <w:rPr>
                <w:rFonts w:ascii="Arial" w:hAnsi="Arial"/>
                <w:sz w:val="20"/>
              </w:rPr>
            </w:pPr>
            <w:r w:rsidRPr="00572514">
              <w:rPr>
                <w:rFonts w:ascii="Arial" w:hAnsi="Arial"/>
                <w:sz w:val="20"/>
              </w:rPr>
              <w:t>Aqueous Volumetric,  25,  25,  16,  16, 315, 315,  79,</w:t>
            </w:r>
          </w:p>
          <w:p w14:paraId="02FD2A36" w14:textId="4E934E87" w:rsidR="00572514" w:rsidRDefault="00572514" w:rsidP="00DB44ED">
            <w:pPr>
              <w:pStyle w:val="H1bodytext"/>
              <w:spacing w:after="0"/>
              <w:ind w:left="0"/>
              <w:rPr>
                <w:rFonts w:ascii="Arial" w:hAnsi="Arial"/>
                <w:sz w:val="20"/>
              </w:rPr>
            </w:pPr>
            <w:r w:rsidRPr="00572514">
              <w:rPr>
                <w:rFonts w:ascii="Arial" w:hAnsi="Arial"/>
                <w:sz w:val="20"/>
              </w:rPr>
              <w:t>Aqueous Volumetric,  27,  27,  16,  16, 315, 315,  79,</w:t>
            </w:r>
          </w:p>
          <w:p w14:paraId="04386BA3" w14:textId="04ECE8E6" w:rsidR="00572514" w:rsidRDefault="00572514" w:rsidP="00DB44ED">
            <w:pPr>
              <w:pStyle w:val="H1bodytext"/>
              <w:spacing w:after="0"/>
              <w:ind w:left="0"/>
              <w:rPr>
                <w:rFonts w:ascii="Arial" w:hAnsi="Arial"/>
                <w:sz w:val="20"/>
              </w:rPr>
            </w:pPr>
            <w:r w:rsidRPr="00572514">
              <w:rPr>
                <w:rFonts w:ascii="Arial" w:hAnsi="Arial"/>
                <w:sz w:val="20"/>
              </w:rPr>
              <w:t>Solute, Sr-90 ,  30,  30,  20,  20, 314, 314,   2,</w:t>
            </w:r>
          </w:p>
          <w:p w14:paraId="0FAF7D4D" w14:textId="36ECB1C8" w:rsidR="00572514" w:rsidRDefault="00572514" w:rsidP="00DB44ED">
            <w:pPr>
              <w:pStyle w:val="H1bodytext"/>
              <w:spacing w:after="0"/>
              <w:ind w:left="0"/>
              <w:rPr>
                <w:rFonts w:ascii="Arial" w:hAnsi="Arial"/>
                <w:sz w:val="20"/>
              </w:rPr>
            </w:pPr>
            <w:r w:rsidRPr="00572514">
              <w:rPr>
                <w:rFonts w:ascii="Arial" w:hAnsi="Arial"/>
                <w:sz w:val="20"/>
              </w:rPr>
              <w:t>Solute, Sr-90 ,  25,  25,  16,  16, 315, 315,   2,</w:t>
            </w:r>
          </w:p>
          <w:p w14:paraId="57A6E553" w14:textId="1D884541" w:rsidR="00693CC4" w:rsidRPr="007D0AAC" w:rsidRDefault="00572514" w:rsidP="00DB44ED">
            <w:pPr>
              <w:pStyle w:val="H1bodytext"/>
              <w:spacing w:after="0"/>
              <w:ind w:left="0"/>
              <w:rPr>
                <w:rFonts w:ascii="Arial" w:hAnsi="Arial"/>
                <w:sz w:val="20"/>
              </w:rPr>
            </w:pPr>
            <w:r w:rsidRPr="00572514">
              <w:rPr>
                <w:rFonts w:ascii="Arial" w:hAnsi="Arial"/>
                <w:sz w:val="20"/>
              </w:rPr>
              <w:t>Solute, Sr-90 ,  27,  27,  16,  16, 315, 315,   2,</w:t>
            </w:r>
            <w:bookmarkEnd w:id="7"/>
          </w:p>
        </w:tc>
      </w:tr>
      <w:tr w:rsidR="00572514" w14:paraId="55E77D08" w14:textId="77777777" w:rsidTr="00DB44ED">
        <w:trPr>
          <w:trHeight w:val="512"/>
        </w:trPr>
        <w:tc>
          <w:tcPr>
            <w:tcW w:w="644" w:type="dxa"/>
            <w:shd w:val="clear" w:color="auto" w:fill="auto"/>
            <w:vAlign w:val="center"/>
          </w:tcPr>
          <w:p w14:paraId="1875B265" w14:textId="77777777" w:rsidR="00572514" w:rsidRDefault="00572514" w:rsidP="00DB44ED">
            <w:pPr>
              <w:pStyle w:val="H1bodytext"/>
              <w:spacing w:after="0"/>
              <w:ind w:left="0"/>
              <w:jc w:val="center"/>
              <w:rPr>
                <w:rFonts w:ascii="Arial" w:hAnsi="Arial"/>
                <w:sz w:val="20"/>
              </w:rPr>
            </w:pPr>
            <w:r>
              <w:rPr>
                <w:rFonts w:ascii="Arial" w:hAnsi="Arial"/>
                <w:sz w:val="20"/>
              </w:rPr>
              <w:lastRenderedPageBreak/>
              <w:t>6</w:t>
            </w:r>
          </w:p>
        </w:tc>
        <w:tc>
          <w:tcPr>
            <w:tcW w:w="4079" w:type="dxa"/>
            <w:shd w:val="clear" w:color="auto" w:fill="auto"/>
            <w:vAlign w:val="center"/>
          </w:tcPr>
          <w:p w14:paraId="76499AFD" w14:textId="17C36ABE" w:rsidR="00572514" w:rsidRDefault="00572514" w:rsidP="00DB44ED">
            <w:pPr>
              <w:pStyle w:val="H1bodytext"/>
              <w:spacing w:after="0"/>
              <w:ind w:left="0"/>
              <w:rPr>
                <w:rFonts w:ascii="Arial" w:hAnsi="Arial"/>
                <w:sz w:val="20"/>
              </w:rPr>
            </w:pPr>
            <w:r>
              <w:rPr>
                <w:rFonts w:ascii="Arial" w:hAnsi="Arial"/>
                <w:sz w:val="20"/>
              </w:rPr>
              <w:t xml:space="preserve">Make a plot of modified source location by following Testing Process Description in Appendix A. </w:t>
            </w:r>
            <w:r w:rsidR="00024F7B">
              <w:rPr>
                <w:rFonts w:ascii="Arial" w:hAnsi="Arial"/>
                <w:sz w:val="20"/>
              </w:rPr>
              <w:t xml:space="preserve"> Make a plot ‘</w:t>
            </w:r>
            <w:r w:rsidR="00024F7B" w:rsidRPr="009D048F">
              <w:rPr>
                <w:rFonts w:ascii="Arial" w:hAnsi="Arial"/>
                <w:sz w:val="20"/>
              </w:rPr>
              <w:t>mpond-CA-source-nodes_unmodified.png</w:t>
            </w:r>
            <w:r w:rsidR="00024F7B">
              <w:rPr>
                <w:rFonts w:ascii="Arial" w:hAnsi="Arial"/>
                <w:sz w:val="20"/>
              </w:rPr>
              <w:t xml:space="preserve">’ of the original unmodified source location by following Testing Process Description in Appendix A and using </w:t>
            </w:r>
            <w:r w:rsidR="00024F7B" w:rsidRPr="00024F7B">
              <w:rPr>
                <w:rFonts w:ascii="Arial" w:hAnsi="Arial"/>
                <w:i/>
                <w:iCs/>
                <w:sz w:val="20"/>
              </w:rPr>
              <w:t>rads1-src.card</w:t>
            </w:r>
            <w:r w:rsidR="00024F7B">
              <w:rPr>
                <w:rFonts w:ascii="Arial" w:hAnsi="Arial"/>
                <w:sz w:val="20"/>
              </w:rPr>
              <w:t xml:space="preserve"> and </w:t>
            </w:r>
            <w:r w:rsidR="00024F7B" w:rsidRPr="00024F7B">
              <w:rPr>
                <w:rFonts w:ascii="Arial" w:hAnsi="Arial"/>
                <w:i/>
                <w:iCs/>
                <w:sz w:val="20"/>
              </w:rPr>
              <w:t>rads2-src.card</w:t>
            </w:r>
            <w:r w:rsidR="00024F7B">
              <w:rPr>
                <w:rFonts w:ascii="Arial" w:hAnsi="Arial"/>
                <w:sz w:val="20"/>
              </w:rPr>
              <w:t xml:space="preserve"> files as </w:t>
            </w:r>
            <w:r w:rsidR="00024F7B">
              <w:rPr>
                <w:rFonts w:ascii="Arial" w:hAnsi="Arial"/>
                <w:sz w:val="20"/>
              </w:rPr>
              <w:lastRenderedPageBreak/>
              <w:t>arguments. Compare the source location in both plots to ensure that the source nodes were moved correctly.</w:t>
            </w:r>
          </w:p>
        </w:tc>
        <w:tc>
          <w:tcPr>
            <w:tcW w:w="4134" w:type="dxa"/>
            <w:shd w:val="clear" w:color="auto" w:fill="auto"/>
            <w:vAlign w:val="center"/>
          </w:tcPr>
          <w:p w14:paraId="00CBD500" w14:textId="77777777" w:rsidR="00572514" w:rsidRDefault="00572514" w:rsidP="00DB44ED">
            <w:pPr>
              <w:pStyle w:val="H1bodytext"/>
              <w:spacing w:after="0"/>
              <w:ind w:left="0"/>
              <w:rPr>
                <w:rFonts w:ascii="Arial" w:hAnsi="Arial"/>
                <w:sz w:val="20"/>
              </w:rPr>
            </w:pPr>
            <w:r>
              <w:rPr>
                <w:rFonts w:ascii="Arial" w:hAnsi="Arial"/>
                <w:sz w:val="20"/>
              </w:rPr>
              <w:lastRenderedPageBreak/>
              <w:t>The modified source location corresponds to the requirements of this testing.</w:t>
            </w:r>
          </w:p>
        </w:tc>
        <w:tc>
          <w:tcPr>
            <w:tcW w:w="1223" w:type="dxa"/>
            <w:shd w:val="clear" w:color="auto" w:fill="auto"/>
            <w:vAlign w:val="center"/>
          </w:tcPr>
          <w:p w14:paraId="05A55C07" w14:textId="3ECF96C9" w:rsidR="00D96854" w:rsidRDefault="00D96854" w:rsidP="00DB44ED">
            <w:pPr>
              <w:pStyle w:val="H1bodytext"/>
              <w:spacing w:after="0"/>
              <w:ind w:left="0"/>
              <w:jc w:val="center"/>
              <w:rPr>
                <w:rFonts w:ascii="Arial" w:hAnsi="Arial"/>
                <w:sz w:val="20"/>
              </w:rPr>
            </w:pPr>
            <w:r>
              <w:rPr>
                <w:rFonts w:ascii="Arial" w:hAnsi="Arial"/>
                <w:sz w:val="20"/>
              </w:rPr>
              <w:t>PASS</w:t>
            </w:r>
          </w:p>
          <w:p w14:paraId="3CD86D7E" w14:textId="77777777" w:rsidR="00D96854" w:rsidRDefault="00D96854" w:rsidP="00DB44ED">
            <w:pPr>
              <w:pStyle w:val="H1bodytext"/>
              <w:spacing w:after="0"/>
              <w:ind w:left="0"/>
              <w:jc w:val="center"/>
              <w:rPr>
                <w:rFonts w:ascii="Arial" w:hAnsi="Arial"/>
                <w:sz w:val="20"/>
              </w:rPr>
            </w:pPr>
          </w:p>
          <w:p w14:paraId="327863DD" w14:textId="7D6ACF73" w:rsidR="00572514" w:rsidRDefault="00572514" w:rsidP="00DB44ED">
            <w:pPr>
              <w:pStyle w:val="H1bodytext"/>
              <w:spacing w:after="0"/>
              <w:ind w:left="0"/>
              <w:rPr>
                <w:rFonts w:ascii="Arial" w:hAnsi="Arial"/>
                <w:sz w:val="20"/>
              </w:rPr>
            </w:pPr>
            <w:r>
              <w:rPr>
                <w:rFonts w:ascii="Arial" w:hAnsi="Arial"/>
                <w:sz w:val="20"/>
              </w:rPr>
              <w:t>Output of the plot data is saved as “</w:t>
            </w:r>
            <w:r w:rsidRPr="00CA48E1">
              <w:rPr>
                <w:rFonts w:ascii="Arial" w:hAnsi="Arial"/>
                <w:sz w:val="20"/>
              </w:rPr>
              <w:t>mpond-CA-source-nodes_modified_t</w:t>
            </w:r>
            <w:r>
              <w:rPr>
                <w:rFonts w:ascii="Arial" w:hAnsi="Arial"/>
                <w:sz w:val="20"/>
              </w:rPr>
              <w:t>2</w:t>
            </w:r>
            <w:r w:rsidRPr="00CA48E1">
              <w:rPr>
                <w:rFonts w:ascii="Arial" w:hAnsi="Arial"/>
                <w:sz w:val="20"/>
              </w:rPr>
              <w:t>.png</w:t>
            </w:r>
            <w:r>
              <w:rPr>
                <w:rFonts w:ascii="Arial" w:hAnsi="Arial"/>
                <w:sz w:val="20"/>
              </w:rPr>
              <w:t>”</w:t>
            </w:r>
          </w:p>
          <w:p w14:paraId="34394018" w14:textId="77777777" w:rsidR="00572514" w:rsidRDefault="00572514" w:rsidP="00DB44ED">
            <w:pPr>
              <w:pStyle w:val="H1bodytext"/>
              <w:spacing w:after="0"/>
              <w:ind w:left="0"/>
              <w:rPr>
                <w:rFonts w:ascii="Arial" w:hAnsi="Arial"/>
                <w:sz w:val="20"/>
              </w:rPr>
            </w:pPr>
            <w:r>
              <w:rPr>
                <w:rFonts w:ascii="Arial" w:hAnsi="Arial"/>
                <w:sz w:val="20"/>
              </w:rPr>
              <w:t xml:space="preserve">Screenshot of the probe information is </w:t>
            </w:r>
            <w:r>
              <w:rPr>
                <w:rFonts w:ascii="Arial" w:hAnsi="Arial"/>
                <w:sz w:val="20"/>
              </w:rPr>
              <w:lastRenderedPageBreak/>
              <w:t>saved as “</w:t>
            </w:r>
            <w:r w:rsidRPr="00CA48E1">
              <w:rPr>
                <w:rFonts w:ascii="Arial" w:hAnsi="Arial"/>
                <w:sz w:val="20"/>
              </w:rPr>
              <w:t>probedata_t</w:t>
            </w:r>
            <w:r>
              <w:rPr>
                <w:rFonts w:ascii="Arial" w:hAnsi="Arial"/>
                <w:sz w:val="20"/>
              </w:rPr>
              <w:t>2</w:t>
            </w:r>
            <w:r w:rsidRPr="00CA48E1">
              <w:rPr>
                <w:rFonts w:ascii="Arial" w:hAnsi="Arial"/>
                <w:sz w:val="20"/>
              </w:rPr>
              <w:t>.PNG</w:t>
            </w:r>
            <w:r>
              <w:rPr>
                <w:rFonts w:ascii="Arial" w:hAnsi="Arial"/>
                <w:sz w:val="20"/>
              </w:rPr>
              <w:t>”</w:t>
            </w:r>
            <w:r w:rsidR="00015A49">
              <w:rPr>
                <w:rFonts w:ascii="Arial" w:hAnsi="Arial"/>
                <w:sz w:val="20"/>
              </w:rPr>
              <w:t xml:space="preserve"> (note: k-index data are not stored in this </w:t>
            </w:r>
            <w:proofErr w:type="spellStart"/>
            <w:r w:rsidR="00015A49">
              <w:rPr>
                <w:rFonts w:ascii="Arial" w:hAnsi="Arial"/>
                <w:sz w:val="20"/>
              </w:rPr>
              <w:t>tecplot</w:t>
            </w:r>
            <w:proofErr w:type="spellEnd"/>
            <w:r w:rsidR="00015A49">
              <w:rPr>
                <w:rFonts w:ascii="Arial" w:hAnsi="Arial"/>
                <w:sz w:val="20"/>
              </w:rPr>
              <w:t xml:space="preserve"> layout</w:t>
            </w:r>
            <w:r w:rsidR="009B6F53">
              <w:rPr>
                <w:rFonts w:ascii="Arial" w:hAnsi="Arial"/>
                <w:sz w:val="20"/>
              </w:rPr>
              <w:t>, as it is a 2-dimensional layout)</w:t>
            </w:r>
          </w:p>
          <w:p w14:paraId="26B7027F" w14:textId="0A927C8C" w:rsidR="001159CB" w:rsidRPr="007D0AAC" w:rsidRDefault="00D11B7A" w:rsidP="00DB44ED">
            <w:pPr>
              <w:pStyle w:val="H1bodytext"/>
              <w:spacing w:after="0"/>
              <w:ind w:left="0"/>
              <w:rPr>
                <w:rFonts w:ascii="Arial" w:hAnsi="Arial"/>
                <w:sz w:val="20"/>
              </w:rPr>
            </w:pPr>
            <w:r>
              <w:rPr>
                <w:rFonts w:ascii="Arial" w:hAnsi="Arial"/>
                <w:sz w:val="20"/>
              </w:rPr>
              <w:t>For the</w:t>
            </w:r>
            <w:r w:rsidR="001159CB">
              <w:rPr>
                <w:rFonts w:ascii="Arial" w:hAnsi="Arial"/>
                <w:sz w:val="20"/>
              </w:rPr>
              <w:t xml:space="preserve"> *.</w:t>
            </w:r>
            <w:proofErr w:type="spellStart"/>
            <w:r w:rsidR="001159CB">
              <w:rPr>
                <w:rFonts w:ascii="Arial" w:hAnsi="Arial"/>
                <w:sz w:val="20"/>
              </w:rPr>
              <w:t>dat</w:t>
            </w:r>
            <w:proofErr w:type="spellEnd"/>
            <w:r w:rsidR="001159CB">
              <w:rPr>
                <w:rFonts w:ascii="Arial" w:hAnsi="Arial"/>
                <w:sz w:val="20"/>
              </w:rPr>
              <w:t xml:space="preserve"> files generated using the modified source cards, the names were modified to have “_modified_sc.dat” at the end. This was done to maintain a record of the data used to produce “mpond-CA-source-nodes_modified_t2.png”</w:t>
            </w:r>
          </w:p>
        </w:tc>
      </w:tr>
      <w:tr w:rsidR="00572514" w14:paraId="3EEC7ED6" w14:textId="77777777" w:rsidTr="00DB44ED">
        <w:trPr>
          <w:trHeight w:val="512"/>
        </w:trPr>
        <w:tc>
          <w:tcPr>
            <w:tcW w:w="644" w:type="dxa"/>
            <w:vAlign w:val="center"/>
          </w:tcPr>
          <w:p w14:paraId="2CB47868" w14:textId="77777777" w:rsidR="00572514" w:rsidRDefault="00572514" w:rsidP="00DB44ED">
            <w:pPr>
              <w:pStyle w:val="H1bodytext"/>
              <w:spacing w:after="0"/>
              <w:ind w:left="0"/>
              <w:jc w:val="center"/>
              <w:rPr>
                <w:rFonts w:ascii="Arial" w:hAnsi="Arial"/>
                <w:sz w:val="20"/>
              </w:rPr>
            </w:pPr>
            <w:r>
              <w:rPr>
                <w:rFonts w:ascii="Arial" w:hAnsi="Arial"/>
                <w:sz w:val="20"/>
              </w:rPr>
              <w:lastRenderedPageBreak/>
              <w:t>7</w:t>
            </w:r>
          </w:p>
        </w:tc>
        <w:tc>
          <w:tcPr>
            <w:tcW w:w="4079" w:type="dxa"/>
            <w:vAlign w:val="center"/>
          </w:tcPr>
          <w:p w14:paraId="227BFD82" w14:textId="77777777" w:rsidR="00572514" w:rsidRPr="00A12DFB" w:rsidRDefault="00572514" w:rsidP="00DB44ED">
            <w:pPr>
              <w:pStyle w:val="H1bodytext"/>
              <w:spacing w:after="0"/>
              <w:ind w:left="0"/>
              <w:rPr>
                <w:rFonts w:ascii="Arial" w:hAnsi="Arial"/>
                <w:i/>
                <w:iCs/>
                <w:sz w:val="20"/>
              </w:rPr>
            </w:pPr>
            <w:r>
              <w:rPr>
                <w:rFonts w:ascii="Arial" w:hAnsi="Arial"/>
                <w:sz w:val="20"/>
              </w:rPr>
              <w:t xml:space="preserve">Sum the source rates by waste site in the original source files: rads1-src.card and rads2-src.card. Sum the modified source rates by waste site in the modified source files: </w:t>
            </w:r>
            <w:r w:rsidRPr="00A12DFB">
              <w:rPr>
                <w:rFonts w:ascii="Arial" w:hAnsi="Arial"/>
                <w:i/>
                <w:iCs/>
                <w:sz w:val="20"/>
              </w:rPr>
              <w:t xml:space="preserve">rads1-src_mod_last.card </w:t>
            </w:r>
            <w:r w:rsidRPr="00415F84">
              <w:rPr>
                <w:rFonts w:ascii="Arial" w:hAnsi="Arial"/>
                <w:sz w:val="20"/>
              </w:rPr>
              <w:t>and</w:t>
            </w:r>
          </w:p>
          <w:p w14:paraId="09B921E5" w14:textId="77777777" w:rsidR="00572514" w:rsidRDefault="00572514" w:rsidP="00DB44ED">
            <w:pPr>
              <w:pStyle w:val="H1bodytext"/>
              <w:spacing w:after="0"/>
              <w:ind w:left="0"/>
              <w:rPr>
                <w:rFonts w:ascii="Arial" w:hAnsi="Arial"/>
                <w:i/>
                <w:iCs/>
                <w:sz w:val="20"/>
              </w:rPr>
            </w:pPr>
            <w:r w:rsidRPr="00A12DFB">
              <w:rPr>
                <w:rFonts w:ascii="Arial" w:hAnsi="Arial"/>
                <w:i/>
                <w:iCs/>
                <w:sz w:val="20"/>
              </w:rPr>
              <w:t>rads2-src_mod_last.card</w:t>
            </w:r>
            <w:r>
              <w:rPr>
                <w:rFonts w:ascii="Arial" w:hAnsi="Arial"/>
                <w:i/>
                <w:iCs/>
                <w:sz w:val="20"/>
              </w:rPr>
              <w:t>.</w:t>
            </w:r>
          </w:p>
          <w:p w14:paraId="1E56147A" w14:textId="77777777" w:rsidR="00572514" w:rsidRDefault="00572514" w:rsidP="00DB44ED">
            <w:pPr>
              <w:pStyle w:val="H1bodytext"/>
              <w:spacing w:after="0"/>
              <w:ind w:left="0"/>
              <w:rPr>
                <w:rFonts w:ascii="Arial" w:hAnsi="Arial"/>
                <w:sz w:val="20"/>
              </w:rPr>
            </w:pPr>
            <w:r>
              <w:rPr>
                <w:rFonts w:ascii="Arial" w:hAnsi="Arial"/>
                <w:sz w:val="20"/>
              </w:rPr>
              <w:t>Compare the sums of the original and modified source rates for each waste site- they should be identical.</w:t>
            </w:r>
          </w:p>
        </w:tc>
        <w:tc>
          <w:tcPr>
            <w:tcW w:w="4134" w:type="dxa"/>
            <w:vAlign w:val="center"/>
          </w:tcPr>
          <w:p w14:paraId="675C4E54" w14:textId="77777777" w:rsidR="00572514" w:rsidRDefault="00572514" w:rsidP="00DB44ED">
            <w:pPr>
              <w:pStyle w:val="H1bodytext"/>
              <w:spacing w:after="0"/>
              <w:ind w:left="0"/>
              <w:rPr>
                <w:rFonts w:ascii="Arial" w:hAnsi="Arial"/>
                <w:sz w:val="20"/>
              </w:rPr>
            </w:pPr>
            <w:r>
              <w:rPr>
                <w:rFonts w:ascii="Arial" w:hAnsi="Arial"/>
                <w:sz w:val="20"/>
              </w:rPr>
              <w:t>The sums of the original and modified source rates for each waste site should be identical.</w:t>
            </w:r>
          </w:p>
        </w:tc>
        <w:tc>
          <w:tcPr>
            <w:tcW w:w="1223" w:type="dxa"/>
            <w:vAlign w:val="center"/>
          </w:tcPr>
          <w:p w14:paraId="56CDC9D5" w14:textId="55ED57C2" w:rsidR="008E56B9" w:rsidRDefault="008E56B9" w:rsidP="00DB44ED">
            <w:pPr>
              <w:pStyle w:val="H1bodytext"/>
              <w:spacing w:after="0"/>
              <w:ind w:left="0"/>
              <w:jc w:val="center"/>
              <w:rPr>
                <w:rFonts w:ascii="Arial" w:hAnsi="Arial"/>
                <w:sz w:val="20"/>
              </w:rPr>
            </w:pPr>
            <w:r>
              <w:rPr>
                <w:rFonts w:ascii="Arial" w:hAnsi="Arial"/>
                <w:sz w:val="20"/>
              </w:rPr>
              <w:t>PASS</w:t>
            </w:r>
          </w:p>
          <w:p w14:paraId="0D4C9747" w14:textId="77777777" w:rsidR="00D96854" w:rsidRDefault="00D96854" w:rsidP="00DB44ED">
            <w:pPr>
              <w:pStyle w:val="H1bodytext"/>
              <w:spacing w:after="0"/>
              <w:ind w:left="0"/>
              <w:jc w:val="center"/>
              <w:rPr>
                <w:rFonts w:ascii="Arial" w:hAnsi="Arial"/>
                <w:sz w:val="20"/>
              </w:rPr>
            </w:pPr>
          </w:p>
          <w:p w14:paraId="5B35EDB1" w14:textId="3E59B548" w:rsidR="00572514" w:rsidRPr="007D0AAC" w:rsidRDefault="008E56B9" w:rsidP="00DB44ED">
            <w:pPr>
              <w:pStyle w:val="H1bodytext"/>
              <w:spacing w:after="0"/>
              <w:ind w:left="0"/>
              <w:rPr>
                <w:rFonts w:ascii="Arial" w:hAnsi="Arial"/>
                <w:sz w:val="20"/>
              </w:rPr>
            </w:pPr>
            <w:r>
              <w:rPr>
                <w:rFonts w:ascii="Arial" w:hAnsi="Arial"/>
                <w:sz w:val="20"/>
              </w:rPr>
              <w:t>Calculations done for this are saved in the testing directory in “</w:t>
            </w:r>
            <w:r w:rsidRPr="00E46D97">
              <w:rPr>
                <w:rFonts w:ascii="Arial" w:hAnsi="Arial"/>
                <w:sz w:val="20"/>
              </w:rPr>
              <w:t>t</w:t>
            </w:r>
            <w:r>
              <w:rPr>
                <w:rFonts w:ascii="Arial" w:hAnsi="Arial"/>
                <w:sz w:val="20"/>
              </w:rPr>
              <w:t>2</w:t>
            </w:r>
            <w:r w:rsidRPr="00E46D97">
              <w:rPr>
                <w:rFonts w:ascii="Arial" w:hAnsi="Arial"/>
                <w:sz w:val="20"/>
              </w:rPr>
              <w:t>_s7_comparison.xlsx</w:t>
            </w:r>
            <w:r>
              <w:rPr>
                <w:rFonts w:ascii="Arial" w:hAnsi="Arial"/>
                <w:sz w:val="20"/>
              </w:rPr>
              <w:t>”</w:t>
            </w:r>
          </w:p>
        </w:tc>
      </w:tr>
    </w:tbl>
    <w:p w14:paraId="5DBD0C62" w14:textId="77777777" w:rsidR="00966972" w:rsidRDefault="00966972" w:rsidP="00945BA3">
      <w:pPr>
        <w:rPr>
          <w:b/>
          <w:bCs/>
        </w:rPr>
      </w:pPr>
    </w:p>
    <w:p w14:paraId="2E289EE6" w14:textId="77777777" w:rsidR="00966972" w:rsidRDefault="00966972">
      <w:pPr>
        <w:spacing w:after="160" w:line="259" w:lineRule="auto"/>
        <w:rPr>
          <w:b/>
          <w:bCs/>
        </w:rPr>
      </w:pPr>
      <w:r>
        <w:rPr>
          <w:b/>
          <w:bCs/>
        </w:rPr>
        <w:br w:type="page"/>
      </w:r>
    </w:p>
    <w:p w14:paraId="3608F0CF" w14:textId="77777777" w:rsidR="00945BA3" w:rsidRDefault="00945BA3" w:rsidP="00945BA3">
      <w:pPr>
        <w:rPr>
          <w:bCs/>
        </w:rPr>
      </w:pPr>
    </w:p>
    <w:p w14:paraId="100AFFD5" w14:textId="77777777" w:rsidR="00945BA3" w:rsidRDefault="00945BA3" w:rsidP="00945BA3">
      <w:pPr>
        <w:rPr>
          <w:bCs/>
        </w:rPr>
      </w:pPr>
    </w:p>
    <w:p w14:paraId="11053E90" w14:textId="77777777" w:rsidR="00945BA3" w:rsidRDefault="00945BA3" w:rsidP="00945BA3">
      <w:pPr>
        <w:rPr>
          <w:b/>
          <w:bCs/>
        </w:rPr>
      </w:pPr>
      <w:r>
        <w:rPr>
          <w:b/>
          <w:bCs/>
        </w:rPr>
        <w:t>Tool Runner Log</w:t>
      </w:r>
    </w:p>
    <w:p w14:paraId="780B0CC6" w14:textId="77777777" w:rsidR="00945BA3" w:rsidRPr="00415F84" w:rsidRDefault="00945BA3" w:rsidP="00945BA3">
      <w:pPr>
        <w:rPr>
          <w:sz w:val="16"/>
          <w:szCs w:val="16"/>
        </w:rPr>
      </w:pPr>
      <w:r w:rsidRPr="00415F84">
        <w:rPr>
          <w:sz w:val="16"/>
          <w:szCs w:val="16"/>
        </w:rPr>
        <w:t>###Executing move Source Location tool###</w:t>
      </w:r>
    </w:p>
    <w:p w14:paraId="5AF5EFC7" w14:textId="77777777" w:rsidR="00945BA3" w:rsidRPr="00415F84" w:rsidRDefault="00945BA3" w:rsidP="00945BA3">
      <w:pPr>
        <w:rPr>
          <w:sz w:val="16"/>
          <w:szCs w:val="16"/>
        </w:rPr>
      </w:pPr>
    </w:p>
    <w:p w14:paraId="27FC9C35" w14:textId="77777777" w:rsidR="00945BA3" w:rsidRPr="00415F84" w:rsidRDefault="00945BA3" w:rsidP="00945BA3">
      <w:pPr>
        <w:rPr>
          <w:sz w:val="16"/>
          <w:szCs w:val="16"/>
        </w:rPr>
      </w:pPr>
      <w:r w:rsidRPr="00415F84">
        <w:rPr>
          <w:sz w:val="16"/>
          <w:szCs w:val="16"/>
        </w:rPr>
        <w:t>###Executing Fingerprint Tool###</w:t>
      </w:r>
    </w:p>
    <w:p w14:paraId="21015AD9" w14:textId="77777777" w:rsidR="00945BA3" w:rsidRPr="00415F84" w:rsidRDefault="00945BA3" w:rsidP="00945BA3">
      <w:pPr>
        <w:rPr>
          <w:sz w:val="16"/>
          <w:szCs w:val="16"/>
        </w:rPr>
      </w:pPr>
      <w:r w:rsidRPr="00415F84">
        <w:rPr>
          <w:sz w:val="16"/>
          <w:szCs w:val="16"/>
        </w:rPr>
        <w:t>INFO--04/03/2020 12:58:30 PM--Starting CA-CIE Tool Runner.</w:t>
      </w:r>
      <w:r w:rsidRPr="00415F84">
        <w:rPr>
          <w:sz w:val="16"/>
          <w:szCs w:val="16"/>
        </w:rPr>
        <w:tab/>
        <w:t>Logging to "./sources_mpondSLM.log"</w:t>
      </w:r>
    </w:p>
    <w:p w14:paraId="4C06F625" w14:textId="77777777" w:rsidR="00945BA3" w:rsidRPr="00415F84" w:rsidRDefault="00945BA3" w:rsidP="00945BA3">
      <w:pPr>
        <w:rPr>
          <w:sz w:val="16"/>
          <w:szCs w:val="16"/>
        </w:rPr>
      </w:pPr>
      <w:r w:rsidRPr="00415F84">
        <w:rPr>
          <w:sz w:val="16"/>
          <w:szCs w:val="16"/>
        </w:rPr>
        <w:t>INFO--04/03/2020 12:58:30 PM--Code Version: a2009ff60044c6acbc3ae2b05aedd7bdc199b62b v2.3: /opt/tools/</w:t>
      </w:r>
      <w:proofErr w:type="spellStart"/>
      <w:r w:rsidRPr="00415F84">
        <w:rPr>
          <w:sz w:val="16"/>
          <w:szCs w:val="16"/>
        </w:rPr>
        <w:t>pylib</w:t>
      </w:r>
      <w:proofErr w:type="spellEnd"/>
      <w:r w:rsidRPr="00415F84">
        <w:rPr>
          <w:sz w:val="16"/>
          <w:szCs w:val="16"/>
        </w:rPr>
        <w:t>/runner/runner.py&lt;--1bcfd6779e9cbdb82673405873a8e5e81514ae27</w:t>
      </w:r>
    </w:p>
    <w:p w14:paraId="421DD5F0" w14:textId="77777777" w:rsidR="00945BA3" w:rsidRPr="00415F84" w:rsidRDefault="00945BA3" w:rsidP="00945BA3">
      <w:pPr>
        <w:rPr>
          <w:sz w:val="16"/>
          <w:szCs w:val="16"/>
        </w:rPr>
      </w:pPr>
    </w:p>
    <w:p w14:paraId="0DA532A1" w14:textId="77777777" w:rsidR="00945BA3" w:rsidRPr="00415F84" w:rsidRDefault="00945BA3" w:rsidP="00945BA3">
      <w:pPr>
        <w:rPr>
          <w:sz w:val="16"/>
          <w:szCs w:val="16"/>
        </w:rPr>
      </w:pPr>
      <w:r w:rsidRPr="00415F84">
        <w:rPr>
          <w:sz w:val="16"/>
          <w:szCs w:val="16"/>
        </w:rPr>
        <w:t>INFO--04/03/2020 12:58:30 PM--Code Version: a2009ff60044c6acbc3ae2b05aedd7bdc199b62b v2.3: /opt/tools/</w:t>
      </w:r>
      <w:proofErr w:type="spellStart"/>
      <w:r w:rsidRPr="00415F84">
        <w:rPr>
          <w:sz w:val="16"/>
          <w:szCs w:val="16"/>
        </w:rPr>
        <w:t>pylib</w:t>
      </w:r>
      <w:proofErr w:type="spellEnd"/>
      <w:r w:rsidRPr="00415F84">
        <w:rPr>
          <w:sz w:val="16"/>
          <w:szCs w:val="16"/>
        </w:rPr>
        <w:t>/fingerprint/fingerprint.py&lt;--13a885dc11cc15aea74c14b09c0d8584ec6cfd08</w:t>
      </w:r>
    </w:p>
    <w:p w14:paraId="1594072F" w14:textId="77777777" w:rsidR="00945BA3" w:rsidRPr="00415F84" w:rsidRDefault="00945BA3" w:rsidP="00945BA3">
      <w:pPr>
        <w:rPr>
          <w:sz w:val="16"/>
          <w:szCs w:val="16"/>
        </w:rPr>
      </w:pPr>
    </w:p>
    <w:p w14:paraId="6AE44E7E" w14:textId="77777777" w:rsidR="00945BA3" w:rsidRPr="00415F84" w:rsidRDefault="00945BA3" w:rsidP="00945BA3">
      <w:pPr>
        <w:rPr>
          <w:sz w:val="16"/>
          <w:szCs w:val="16"/>
        </w:rPr>
      </w:pPr>
      <w:r w:rsidRPr="00415F84">
        <w:rPr>
          <w:sz w:val="16"/>
          <w:szCs w:val="16"/>
        </w:rPr>
        <w:t>INFO--04/03/2020 12:58:30 PM--QA Status: QUALIFIED : /opt/tools/pylib/runner/runner.py</w:t>
      </w:r>
    </w:p>
    <w:p w14:paraId="53A42F5C" w14:textId="77777777" w:rsidR="00945BA3" w:rsidRPr="00415F84" w:rsidRDefault="00945BA3" w:rsidP="00945BA3">
      <w:pPr>
        <w:rPr>
          <w:sz w:val="16"/>
          <w:szCs w:val="16"/>
        </w:rPr>
      </w:pPr>
      <w:r w:rsidRPr="00415F84">
        <w:rPr>
          <w:sz w:val="16"/>
          <w:szCs w:val="16"/>
        </w:rPr>
        <w:t>INFO--04/03/2020 12:58:31 PM--QA Status: QUALIFIED : /opt/tools/pylib/fingerprint/fingerprint.py</w:t>
      </w:r>
    </w:p>
    <w:p w14:paraId="5CB9B25D" w14:textId="77777777" w:rsidR="00945BA3" w:rsidRPr="00415F84" w:rsidRDefault="00945BA3" w:rsidP="00945BA3">
      <w:pPr>
        <w:rPr>
          <w:sz w:val="16"/>
          <w:szCs w:val="16"/>
        </w:rPr>
      </w:pPr>
      <w:r w:rsidRPr="00415F84">
        <w:rPr>
          <w:sz w:val="16"/>
          <w:szCs w:val="16"/>
        </w:rPr>
        <w:t>INFO--04/03/2020 12:58:31 PM--Invoking Command:"python3.6"</w:t>
      </w:r>
      <w:r w:rsidRPr="00415F84">
        <w:rPr>
          <w:sz w:val="16"/>
          <w:szCs w:val="16"/>
        </w:rPr>
        <w:tab/>
        <w:t>with Arguments:"/opt/tools/pylib/fingerprint/fingerprint.py /home/mweber/CAVE/v4-2Test/mpondSLM/sources-qa_test-3/rads1-src.card --output ./sources_mpondSLM.log --</w:t>
      </w:r>
      <w:proofErr w:type="spellStart"/>
      <w:r w:rsidRPr="00415F84">
        <w:rPr>
          <w:sz w:val="16"/>
          <w:szCs w:val="16"/>
        </w:rPr>
        <w:t>outputmode</w:t>
      </w:r>
      <w:proofErr w:type="spellEnd"/>
      <w:r w:rsidRPr="00415F84">
        <w:rPr>
          <w:sz w:val="16"/>
          <w:szCs w:val="16"/>
        </w:rPr>
        <w:t xml:space="preserve"> a"</w:t>
      </w:r>
    </w:p>
    <w:p w14:paraId="5AFC80BC" w14:textId="77777777" w:rsidR="00945BA3" w:rsidRPr="00415F84" w:rsidRDefault="00945BA3" w:rsidP="00945BA3">
      <w:pPr>
        <w:rPr>
          <w:sz w:val="16"/>
          <w:szCs w:val="16"/>
        </w:rPr>
      </w:pPr>
      <w:r w:rsidRPr="00415F84">
        <w:rPr>
          <w:sz w:val="16"/>
          <w:szCs w:val="16"/>
        </w:rPr>
        <w:t>INFO--04/03/2020 12:58:31 PM--</w:t>
      </w:r>
      <w:proofErr w:type="spellStart"/>
      <w:r w:rsidRPr="00415F84">
        <w:rPr>
          <w:sz w:val="16"/>
          <w:szCs w:val="16"/>
        </w:rPr>
        <w:t>Username:mweber</w:t>
      </w:r>
      <w:proofErr w:type="spellEnd"/>
      <w:r w:rsidRPr="00415F84">
        <w:rPr>
          <w:sz w:val="16"/>
          <w:szCs w:val="16"/>
        </w:rPr>
        <w:tab/>
      </w:r>
      <w:proofErr w:type="spellStart"/>
      <w:r w:rsidRPr="00415F84">
        <w:rPr>
          <w:sz w:val="16"/>
          <w:szCs w:val="16"/>
        </w:rPr>
        <w:t>Computer:olive</w:t>
      </w:r>
      <w:proofErr w:type="spellEnd"/>
      <w:r w:rsidRPr="00415F84">
        <w:rPr>
          <w:sz w:val="16"/>
          <w:szCs w:val="16"/>
        </w:rPr>
        <w:tab/>
      </w:r>
      <w:proofErr w:type="spellStart"/>
      <w:r w:rsidRPr="00415F84">
        <w:rPr>
          <w:sz w:val="16"/>
          <w:szCs w:val="16"/>
        </w:rPr>
        <w:t>Platform:Linux</w:t>
      </w:r>
      <w:proofErr w:type="spellEnd"/>
      <w:r w:rsidRPr="00415F84">
        <w:rPr>
          <w:sz w:val="16"/>
          <w:szCs w:val="16"/>
        </w:rPr>
        <w:t xml:space="preserve"> 4.4.0-38-generic #57~14.04.1-Ubuntu SMP Tue Sep 6 17:20:43 UTC 2016</w:t>
      </w:r>
    </w:p>
    <w:p w14:paraId="23E39C2B" w14:textId="77777777" w:rsidR="00945BA3" w:rsidRPr="00415F84" w:rsidRDefault="00945BA3" w:rsidP="00945BA3">
      <w:pPr>
        <w:rPr>
          <w:sz w:val="16"/>
          <w:szCs w:val="16"/>
        </w:rPr>
      </w:pPr>
      <w:r w:rsidRPr="00415F84">
        <w:rPr>
          <w:sz w:val="16"/>
          <w:szCs w:val="16"/>
        </w:rPr>
        <w:t>Fingerprint generated at 2020-04-03 12:58:31.103721</w:t>
      </w:r>
    </w:p>
    <w:p w14:paraId="6DEAD85D" w14:textId="77777777" w:rsidR="00945BA3" w:rsidRPr="00415F84" w:rsidRDefault="00945BA3" w:rsidP="00945BA3">
      <w:pPr>
        <w:rPr>
          <w:sz w:val="16"/>
          <w:szCs w:val="16"/>
        </w:rPr>
      </w:pPr>
      <w:r w:rsidRPr="00415F84">
        <w:rPr>
          <w:sz w:val="16"/>
          <w:szCs w:val="16"/>
        </w:rPr>
        <w:t>/home/mweber/CAVE/v4-2Test/mpondSLM/sources-qa_test-3/rads1-src.card</w:t>
      </w:r>
      <w:r w:rsidRPr="00415F84">
        <w:rPr>
          <w:sz w:val="16"/>
          <w:szCs w:val="16"/>
        </w:rPr>
        <w:tab/>
        <w:t>1ae6ef03f9aa341c63733ab8ee02a4871e418943617933b41ab67831ce6ba10f</w:t>
      </w:r>
    </w:p>
    <w:p w14:paraId="657B5135" w14:textId="77777777" w:rsidR="00945BA3" w:rsidRPr="00415F84" w:rsidRDefault="00945BA3" w:rsidP="00945BA3">
      <w:pPr>
        <w:rPr>
          <w:sz w:val="16"/>
          <w:szCs w:val="16"/>
        </w:rPr>
      </w:pPr>
    </w:p>
    <w:p w14:paraId="46E74DF9" w14:textId="77777777" w:rsidR="00945BA3" w:rsidRPr="00415F84" w:rsidRDefault="00945BA3" w:rsidP="00945BA3">
      <w:pPr>
        <w:rPr>
          <w:sz w:val="16"/>
          <w:szCs w:val="16"/>
        </w:rPr>
      </w:pPr>
      <w:r w:rsidRPr="00415F84">
        <w:rPr>
          <w:sz w:val="16"/>
          <w:szCs w:val="16"/>
        </w:rPr>
        <w:t>###Finished Process###</w:t>
      </w:r>
    </w:p>
    <w:p w14:paraId="32A71CA1" w14:textId="77777777" w:rsidR="00945BA3" w:rsidRPr="00415F84" w:rsidRDefault="00945BA3" w:rsidP="00945BA3">
      <w:pPr>
        <w:rPr>
          <w:sz w:val="16"/>
          <w:szCs w:val="16"/>
        </w:rPr>
      </w:pPr>
    </w:p>
    <w:p w14:paraId="500217CA" w14:textId="77777777" w:rsidR="00945BA3" w:rsidRPr="00415F84" w:rsidRDefault="00945BA3" w:rsidP="00945BA3">
      <w:pPr>
        <w:rPr>
          <w:sz w:val="16"/>
          <w:szCs w:val="16"/>
        </w:rPr>
      </w:pPr>
    </w:p>
    <w:p w14:paraId="7B578F46" w14:textId="77777777" w:rsidR="00945BA3" w:rsidRPr="00415F84" w:rsidRDefault="00945BA3" w:rsidP="00945BA3">
      <w:pPr>
        <w:rPr>
          <w:sz w:val="16"/>
          <w:szCs w:val="16"/>
        </w:rPr>
      </w:pPr>
    </w:p>
    <w:p w14:paraId="69206A09" w14:textId="77777777" w:rsidR="00945BA3" w:rsidRPr="00415F84" w:rsidRDefault="00945BA3" w:rsidP="00945BA3">
      <w:pPr>
        <w:rPr>
          <w:sz w:val="16"/>
          <w:szCs w:val="16"/>
        </w:rPr>
      </w:pPr>
      <w:r w:rsidRPr="00415F84">
        <w:rPr>
          <w:sz w:val="16"/>
          <w:szCs w:val="16"/>
        </w:rPr>
        <w:t>###Executing Fingerprint Tool###</w:t>
      </w:r>
    </w:p>
    <w:p w14:paraId="1B90D3FB" w14:textId="77777777" w:rsidR="00945BA3" w:rsidRPr="00415F84" w:rsidRDefault="00945BA3" w:rsidP="00945BA3">
      <w:pPr>
        <w:rPr>
          <w:sz w:val="16"/>
          <w:szCs w:val="16"/>
        </w:rPr>
      </w:pPr>
      <w:r w:rsidRPr="00415F84">
        <w:rPr>
          <w:sz w:val="16"/>
          <w:szCs w:val="16"/>
        </w:rPr>
        <w:t>INFO--04/03/2020 12:58:31 PM--Starting CA-CIE Tool Runner.</w:t>
      </w:r>
      <w:r w:rsidRPr="00415F84">
        <w:rPr>
          <w:sz w:val="16"/>
          <w:szCs w:val="16"/>
        </w:rPr>
        <w:tab/>
        <w:t>Logging to "./sources_mpondSLM.log"</w:t>
      </w:r>
    </w:p>
    <w:p w14:paraId="1E210F90" w14:textId="77777777" w:rsidR="00945BA3" w:rsidRPr="00415F84" w:rsidRDefault="00945BA3" w:rsidP="00945BA3">
      <w:pPr>
        <w:rPr>
          <w:sz w:val="16"/>
          <w:szCs w:val="16"/>
        </w:rPr>
      </w:pPr>
      <w:r w:rsidRPr="00415F84">
        <w:rPr>
          <w:sz w:val="16"/>
          <w:szCs w:val="16"/>
        </w:rPr>
        <w:t>INFO--04/03/2020 12:58:31 PM--Code Version: a2009ff60044c6acbc3ae2b05aedd7bdc199b62b v2.3: /opt/tools/</w:t>
      </w:r>
      <w:proofErr w:type="spellStart"/>
      <w:r w:rsidRPr="00415F84">
        <w:rPr>
          <w:sz w:val="16"/>
          <w:szCs w:val="16"/>
        </w:rPr>
        <w:t>pylib</w:t>
      </w:r>
      <w:proofErr w:type="spellEnd"/>
      <w:r w:rsidRPr="00415F84">
        <w:rPr>
          <w:sz w:val="16"/>
          <w:szCs w:val="16"/>
        </w:rPr>
        <w:t>/runner/runner.py&lt;--1bcfd6779e9cbdb82673405873a8e5e81514ae27</w:t>
      </w:r>
    </w:p>
    <w:p w14:paraId="755ED6CF" w14:textId="77777777" w:rsidR="00945BA3" w:rsidRPr="00415F84" w:rsidRDefault="00945BA3" w:rsidP="00945BA3">
      <w:pPr>
        <w:rPr>
          <w:sz w:val="16"/>
          <w:szCs w:val="16"/>
        </w:rPr>
      </w:pPr>
    </w:p>
    <w:p w14:paraId="5263B8B0" w14:textId="77777777" w:rsidR="00945BA3" w:rsidRPr="00415F84" w:rsidRDefault="00945BA3" w:rsidP="00945BA3">
      <w:pPr>
        <w:rPr>
          <w:sz w:val="16"/>
          <w:szCs w:val="16"/>
        </w:rPr>
      </w:pPr>
      <w:r w:rsidRPr="00415F84">
        <w:rPr>
          <w:sz w:val="16"/>
          <w:szCs w:val="16"/>
        </w:rPr>
        <w:t>INFO--04/03/2020 12:58:31 PM--Code Version: a2009ff60044c6acbc3ae2b05aedd7bdc199b62b v2.3: /opt/tools/</w:t>
      </w:r>
      <w:proofErr w:type="spellStart"/>
      <w:r w:rsidRPr="00415F84">
        <w:rPr>
          <w:sz w:val="16"/>
          <w:szCs w:val="16"/>
        </w:rPr>
        <w:t>pylib</w:t>
      </w:r>
      <w:proofErr w:type="spellEnd"/>
      <w:r w:rsidRPr="00415F84">
        <w:rPr>
          <w:sz w:val="16"/>
          <w:szCs w:val="16"/>
        </w:rPr>
        <w:t>/fingerprint/fingerprint.py&lt;--13a885dc11cc15aea74c14b09c0d8584ec6cfd08</w:t>
      </w:r>
    </w:p>
    <w:p w14:paraId="56B10A95" w14:textId="77777777" w:rsidR="00945BA3" w:rsidRPr="00415F84" w:rsidRDefault="00945BA3" w:rsidP="00945BA3">
      <w:pPr>
        <w:rPr>
          <w:sz w:val="16"/>
          <w:szCs w:val="16"/>
        </w:rPr>
      </w:pPr>
    </w:p>
    <w:p w14:paraId="60EFDD61" w14:textId="77777777" w:rsidR="00945BA3" w:rsidRPr="00415F84" w:rsidRDefault="00945BA3" w:rsidP="00945BA3">
      <w:pPr>
        <w:rPr>
          <w:sz w:val="16"/>
          <w:szCs w:val="16"/>
        </w:rPr>
      </w:pPr>
      <w:r w:rsidRPr="00415F84">
        <w:rPr>
          <w:sz w:val="16"/>
          <w:szCs w:val="16"/>
        </w:rPr>
        <w:t>INFO--04/03/2020 12:58:31 PM--QA Status: QUALIFIED : /opt/tools/pylib/runner/runner.py</w:t>
      </w:r>
    </w:p>
    <w:p w14:paraId="6D0CB79D" w14:textId="77777777" w:rsidR="00945BA3" w:rsidRPr="00415F84" w:rsidRDefault="00945BA3" w:rsidP="00945BA3">
      <w:pPr>
        <w:rPr>
          <w:sz w:val="16"/>
          <w:szCs w:val="16"/>
        </w:rPr>
      </w:pPr>
      <w:r w:rsidRPr="00415F84">
        <w:rPr>
          <w:sz w:val="16"/>
          <w:szCs w:val="16"/>
        </w:rPr>
        <w:t>INFO--04/03/2020 12:58:31 PM--QA Status: QUALIFIED : /opt/tools/pylib/fingerprint/fingerprint.py</w:t>
      </w:r>
    </w:p>
    <w:p w14:paraId="1BECF906" w14:textId="77777777" w:rsidR="00945BA3" w:rsidRPr="00415F84" w:rsidRDefault="00945BA3" w:rsidP="00945BA3">
      <w:pPr>
        <w:rPr>
          <w:sz w:val="16"/>
          <w:szCs w:val="16"/>
        </w:rPr>
      </w:pPr>
      <w:r w:rsidRPr="00415F84">
        <w:rPr>
          <w:sz w:val="16"/>
          <w:szCs w:val="16"/>
        </w:rPr>
        <w:t>INFO--04/03/2020 12:58:31 PM--Invoking Command:"python3.6"</w:t>
      </w:r>
      <w:r w:rsidRPr="00415F84">
        <w:rPr>
          <w:sz w:val="16"/>
          <w:szCs w:val="16"/>
        </w:rPr>
        <w:tab/>
        <w:t>with Arguments:"/opt/tools/pylib/fingerprint/fingerprint.py /home/mweber/CAVE/v4-2Test/mpondSLM/sources-qa_test-3/rads2-src.card --output ./sources_mpondSLM.log --</w:t>
      </w:r>
      <w:proofErr w:type="spellStart"/>
      <w:r w:rsidRPr="00415F84">
        <w:rPr>
          <w:sz w:val="16"/>
          <w:szCs w:val="16"/>
        </w:rPr>
        <w:t>outputmode</w:t>
      </w:r>
      <w:proofErr w:type="spellEnd"/>
      <w:r w:rsidRPr="00415F84">
        <w:rPr>
          <w:sz w:val="16"/>
          <w:szCs w:val="16"/>
        </w:rPr>
        <w:t xml:space="preserve"> a"</w:t>
      </w:r>
    </w:p>
    <w:p w14:paraId="6D1A1FBD" w14:textId="77777777" w:rsidR="00945BA3" w:rsidRPr="00415F84" w:rsidRDefault="00945BA3" w:rsidP="00945BA3">
      <w:pPr>
        <w:rPr>
          <w:sz w:val="16"/>
          <w:szCs w:val="16"/>
        </w:rPr>
      </w:pPr>
      <w:r w:rsidRPr="00415F84">
        <w:rPr>
          <w:sz w:val="16"/>
          <w:szCs w:val="16"/>
        </w:rPr>
        <w:t>INFO--04/03/2020 12:58:31 PM--</w:t>
      </w:r>
      <w:proofErr w:type="spellStart"/>
      <w:r w:rsidRPr="00415F84">
        <w:rPr>
          <w:sz w:val="16"/>
          <w:szCs w:val="16"/>
        </w:rPr>
        <w:t>Username:mweber</w:t>
      </w:r>
      <w:proofErr w:type="spellEnd"/>
      <w:r w:rsidRPr="00415F84">
        <w:rPr>
          <w:sz w:val="16"/>
          <w:szCs w:val="16"/>
        </w:rPr>
        <w:tab/>
      </w:r>
      <w:proofErr w:type="spellStart"/>
      <w:r w:rsidRPr="00415F84">
        <w:rPr>
          <w:sz w:val="16"/>
          <w:szCs w:val="16"/>
        </w:rPr>
        <w:t>Computer:olive</w:t>
      </w:r>
      <w:proofErr w:type="spellEnd"/>
      <w:r w:rsidRPr="00415F84">
        <w:rPr>
          <w:sz w:val="16"/>
          <w:szCs w:val="16"/>
        </w:rPr>
        <w:tab/>
      </w:r>
      <w:proofErr w:type="spellStart"/>
      <w:r w:rsidRPr="00415F84">
        <w:rPr>
          <w:sz w:val="16"/>
          <w:szCs w:val="16"/>
        </w:rPr>
        <w:t>Platform:Linux</w:t>
      </w:r>
      <w:proofErr w:type="spellEnd"/>
      <w:r w:rsidRPr="00415F84">
        <w:rPr>
          <w:sz w:val="16"/>
          <w:szCs w:val="16"/>
        </w:rPr>
        <w:t xml:space="preserve"> 4.4.0-38-generic #57~14.04.1-Ubuntu SMP Tue Sep 6 17:20:43 UTC 2016</w:t>
      </w:r>
    </w:p>
    <w:p w14:paraId="1E407738" w14:textId="77777777" w:rsidR="00945BA3" w:rsidRPr="00415F84" w:rsidRDefault="00945BA3" w:rsidP="00945BA3">
      <w:pPr>
        <w:rPr>
          <w:sz w:val="16"/>
          <w:szCs w:val="16"/>
        </w:rPr>
      </w:pPr>
      <w:r w:rsidRPr="00415F84">
        <w:rPr>
          <w:sz w:val="16"/>
          <w:szCs w:val="16"/>
        </w:rPr>
        <w:t>Fingerprint generated at 2020-04-03 12:58:31.366494</w:t>
      </w:r>
    </w:p>
    <w:p w14:paraId="2A2A6601" w14:textId="77777777" w:rsidR="00945BA3" w:rsidRPr="00415F84" w:rsidRDefault="00945BA3" w:rsidP="00945BA3">
      <w:pPr>
        <w:rPr>
          <w:sz w:val="16"/>
          <w:szCs w:val="16"/>
        </w:rPr>
      </w:pPr>
      <w:r w:rsidRPr="00415F84">
        <w:rPr>
          <w:sz w:val="16"/>
          <w:szCs w:val="16"/>
        </w:rPr>
        <w:t>/home/mweber/CAVE/v4-2Test/mpondSLM/sources-qa_test-3/rads2-src.card</w:t>
      </w:r>
      <w:r w:rsidRPr="00415F84">
        <w:rPr>
          <w:sz w:val="16"/>
          <w:szCs w:val="16"/>
        </w:rPr>
        <w:tab/>
        <w:t>b0457121a1b158462645213169dbc14b1d8749c1c222e068a6da8dd92145d29f</w:t>
      </w:r>
    </w:p>
    <w:p w14:paraId="3797F2DB" w14:textId="77777777" w:rsidR="00945BA3" w:rsidRPr="00415F84" w:rsidRDefault="00945BA3" w:rsidP="00945BA3">
      <w:pPr>
        <w:rPr>
          <w:sz w:val="16"/>
          <w:szCs w:val="16"/>
        </w:rPr>
      </w:pPr>
    </w:p>
    <w:p w14:paraId="5B4C81C4" w14:textId="77777777" w:rsidR="00945BA3" w:rsidRPr="00415F84" w:rsidRDefault="00945BA3" w:rsidP="00945BA3">
      <w:pPr>
        <w:rPr>
          <w:sz w:val="16"/>
          <w:szCs w:val="16"/>
        </w:rPr>
      </w:pPr>
      <w:r w:rsidRPr="00415F84">
        <w:rPr>
          <w:sz w:val="16"/>
          <w:szCs w:val="16"/>
        </w:rPr>
        <w:t>###Finished Process###</w:t>
      </w:r>
    </w:p>
    <w:p w14:paraId="211B1D9D" w14:textId="77777777" w:rsidR="00945BA3" w:rsidRPr="00415F84" w:rsidRDefault="00945BA3" w:rsidP="00945BA3">
      <w:pPr>
        <w:rPr>
          <w:sz w:val="16"/>
          <w:szCs w:val="16"/>
        </w:rPr>
      </w:pPr>
    </w:p>
    <w:p w14:paraId="284BC89C" w14:textId="77777777" w:rsidR="00945BA3" w:rsidRPr="00415F84" w:rsidRDefault="00945BA3" w:rsidP="00945BA3">
      <w:pPr>
        <w:rPr>
          <w:sz w:val="16"/>
          <w:szCs w:val="16"/>
        </w:rPr>
      </w:pPr>
    </w:p>
    <w:p w14:paraId="7E5BC177" w14:textId="77777777" w:rsidR="00945BA3" w:rsidRPr="00415F84" w:rsidRDefault="00945BA3" w:rsidP="00945BA3">
      <w:pPr>
        <w:rPr>
          <w:sz w:val="16"/>
          <w:szCs w:val="16"/>
        </w:rPr>
      </w:pPr>
    </w:p>
    <w:p w14:paraId="2119E64C" w14:textId="77777777" w:rsidR="00945BA3" w:rsidRPr="00415F84" w:rsidRDefault="00945BA3" w:rsidP="00945BA3">
      <w:pPr>
        <w:rPr>
          <w:sz w:val="16"/>
          <w:szCs w:val="16"/>
        </w:rPr>
      </w:pPr>
      <w:r w:rsidRPr="00415F84">
        <w:rPr>
          <w:sz w:val="16"/>
          <w:szCs w:val="16"/>
        </w:rPr>
        <w:t>###Executing Fingerprint Tool###</w:t>
      </w:r>
    </w:p>
    <w:p w14:paraId="79A4B305" w14:textId="77777777" w:rsidR="00945BA3" w:rsidRPr="00415F84" w:rsidRDefault="00945BA3" w:rsidP="00945BA3">
      <w:pPr>
        <w:rPr>
          <w:sz w:val="16"/>
          <w:szCs w:val="16"/>
        </w:rPr>
      </w:pPr>
      <w:r w:rsidRPr="00415F84">
        <w:rPr>
          <w:sz w:val="16"/>
          <w:szCs w:val="16"/>
        </w:rPr>
        <w:t>INFO--04/03/2020 12:58:31 PM--Starting CA-CIE Tool Runner.</w:t>
      </w:r>
      <w:r w:rsidRPr="00415F84">
        <w:rPr>
          <w:sz w:val="16"/>
          <w:szCs w:val="16"/>
        </w:rPr>
        <w:tab/>
        <w:t>Logging to "./sources_mpondSLM.log"</w:t>
      </w:r>
    </w:p>
    <w:p w14:paraId="3E74B69C" w14:textId="77777777" w:rsidR="00945BA3" w:rsidRPr="00415F84" w:rsidRDefault="00945BA3" w:rsidP="00945BA3">
      <w:pPr>
        <w:rPr>
          <w:sz w:val="16"/>
          <w:szCs w:val="16"/>
        </w:rPr>
      </w:pPr>
      <w:r w:rsidRPr="00415F84">
        <w:rPr>
          <w:sz w:val="16"/>
          <w:szCs w:val="16"/>
        </w:rPr>
        <w:t>INFO--04/03/2020 12:58:31 PM--Code Version: a2009ff60044c6acbc3ae2b05aedd7bdc199b62b v2.3: /opt/tools/</w:t>
      </w:r>
      <w:proofErr w:type="spellStart"/>
      <w:r w:rsidRPr="00415F84">
        <w:rPr>
          <w:sz w:val="16"/>
          <w:szCs w:val="16"/>
        </w:rPr>
        <w:t>pylib</w:t>
      </w:r>
      <w:proofErr w:type="spellEnd"/>
      <w:r w:rsidRPr="00415F84">
        <w:rPr>
          <w:sz w:val="16"/>
          <w:szCs w:val="16"/>
        </w:rPr>
        <w:t>/runner/runner.py&lt;--1bcfd6779e9cbdb82673405873a8e5e81514ae27</w:t>
      </w:r>
    </w:p>
    <w:p w14:paraId="1E8E58D0" w14:textId="77777777" w:rsidR="00945BA3" w:rsidRPr="00415F84" w:rsidRDefault="00945BA3" w:rsidP="00945BA3">
      <w:pPr>
        <w:rPr>
          <w:sz w:val="16"/>
          <w:szCs w:val="16"/>
        </w:rPr>
      </w:pPr>
    </w:p>
    <w:p w14:paraId="55F1EABE" w14:textId="77777777" w:rsidR="00945BA3" w:rsidRPr="00415F84" w:rsidRDefault="00945BA3" w:rsidP="00945BA3">
      <w:pPr>
        <w:rPr>
          <w:sz w:val="16"/>
          <w:szCs w:val="16"/>
        </w:rPr>
      </w:pPr>
      <w:r w:rsidRPr="00415F84">
        <w:rPr>
          <w:sz w:val="16"/>
          <w:szCs w:val="16"/>
        </w:rPr>
        <w:t>INFO--04/03/2020 12:58:31 PM--Code Version: a2009ff60044c6acbc3ae2b05aedd7bdc199b62b v2.3: /opt/tools/</w:t>
      </w:r>
      <w:proofErr w:type="spellStart"/>
      <w:r w:rsidRPr="00415F84">
        <w:rPr>
          <w:sz w:val="16"/>
          <w:szCs w:val="16"/>
        </w:rPr>
        <w:t>pylib</w:t>
      </w:r>
      <w:proofErr w:type="spellEnd"/>
      <w:r w:rsidRPr="00415F84">
        <w:rPr>
          <w:sz w:val="16"/>
          <w:szCs w:val="16"/>
        </w:rPr>
        <w:t>/fingerprint/fingerprint.py&lt;--13a885dc11cc15aea74c14b09c0d8584ec6cfd08</w:t>
      </w:r>
    </w:p>
    <w:p w14:paraId="3CC76A4B" w14:textId="77777777" w:rsidR="00945BA3" w:rsidRPr="00415F84" w:rsidRDefault="00945BA3" w:rsidP="00945BA3">
      <w:pPr>
        <w:rPr>
          <w:sz w:val="16"/>
          <w:szCs w:val="16"/>
        </w:rPr>
      </w:pPr>
    </w:p>
    <w:p w14:paraId="49458EF8" w14:textId="77777777" w:rsidR="00945BA3" w:rsidRPr="00415F84" w:rsidRDefault="00945BA3" w:rsidP="00945BA3">
      <w:pPr>
        <w:rPr>
          <w:sz w:val="16"/>
          <w:szCs w:val="16"/>
        </w:rPr>
      </w:pPr>
      <w:r w:rsidRPr="00415F84">
        <w:rPr>
          <w:sz w:val="16"/>
          <w:szCs w:val="16"/>
        </w:rPr>
        <w:t>INFO--04/03/2020 12:58:31 PM--QA Status: QUALIFIED : /opt/tools/pylib/runner/runner.py</w:t>
      </w:r>
    </w:p>
    <w:p w14:paraId="0C8AA420" w14:textId="77777777" w:rsidR="00945BA3" w:rsidRPr="00415F84" w:rsidRDefault="00945BA3" w:rsidP="00945BA3">
      <w:pPr>
        <w:rPr>
          <w:sz w:val="16"/>
          <w:szCs w:val="16"/>
        </w:rPr>
      </w:pPr>
      <w:r w:rsidRPr="00415F84">
        <w:rPr>
          <w:sz w:val="16"/>
          <w:szCs w:val="16"/>
        </w:rPr>
        <w:t>INFO--04/03/2020 12:58:31 PM--QA Status: QUALIFIED : /opt/tools/pylib/fingerprint/fingerprint.py</w:t>
      </w:r>
    </w:p>
    <w:p w14:paraId="3DC725E8" w14:textId="77777777" w:rsidR="00945BA3" w:rsidRPr="00415F84" w:rsidRDefault="00945BA3" w:rsidP="00945BA3">
      <w:pPr>
        <w:rPr>
          <w:sz w:val="16"/>
          <w:szCs w:val="16"/>
        </w:rPr>
      </w:pPr>
      <w:r w:rsidRPr="00415F84">
        <w:rPr>
          <w:sz w:val="16"/>
          <w:szCs w:val="16"/>
        </w:rPr>
        <w:t>INFO--04/03/2020 12:58:31 PM--Invoking Command:"python3.6"</w:t>
      </w:r>
      <w:r w:rsidRPr="00415F84">
        <w:rPr>
          <w:sz w:val="16"/>
          <w:szCs w:val="16"/>
        </w:rPr>
        <w:tab/>
        <w:t>with Arguments:"/opt/tools/pylib/fingerprint/fingerprint.py /home/</w:t>
      </w:r>
      <w:proofErr w:type="spellStart"/>
      <w:r w:rsidRPr="00415F84">
        <w:rPr>
          <w:sz w:val="16"/>
          <w:szCs w:val="16"/>
        </w:rPr>
        <w:t>mweber</w:t>
      </w:r>
      <w:proofErr w:type="spellEnd"/>
      <w:r w:rsidRPr="00415F84">
        <w:rPr>
          <w:sz w:val="16"/>
          <w:szCs w:val="16"/>
        </w:rPr>
        <w:t>/CAVE/v4-2Test/</w:t>
      </w:r>
      <w:proofErr w:type="spellStart"/>
      <w:r w:rsidRPr="00415F84">
        <w:rPr>
          <w:sz w:val="16"/>
          <w:szCs w:val="16"/>
        </w:rPr>
        <w:t>mpondSLM</w:t>
      </w:r>
      <w:proofErr w:type="spellEnd"/>
      <w:r w:rsidRPr="00415F84">
        <w:rPr>
          <w:sz w:val="16"/>
          <w:szCs w:val="16"/>
        </w:rPr>
        <w:t>/build/</w:t>
      </w:r>
      <w:proofErr w:type="spellStart"/>
      <w:r w:rsidRPr="00415F84">
        <w:rPr>
          <w:sz w:val="16"/>
          <w:szCs w:val="16"/>
        </w:rPr>
        <w:t>input.top</w:t>
      </w:r>
      <w:proofErr w:type="spellEnd"/>
      <w:r w:rsidRPr="00415F84">
        <w:rPr>
          <w:sz w:val="16"/>
          <w:szCs w:val="16"/>
        </w:rPr>
        <w:t xml:space="preserve"> --output ./sources_mpondSLM.log --</w:t>
      </w:r>
      <w:proofErr w:type="spellStart"/>
      <w:r w:rsidRPr="00415F84">
        <w:rPr>
          <w:sz w:val="16"/>
          <w:szCs w:val="16"/>
        </w:rPr>
        <w:t>outputmode</w:t>
      </w:r>
      <w:proofErr w:type="spellEnd"/>
      <w:r w:rsidRPr="00415F84">
        <w:rPr>
          <w:sz w:val="16"/>
          <w:szCs w:val="16"/>
        </w:rPr>
        <w:t xml:space="preserve"> a"</w:t>
      </w:r>
    </w:p>
    <w:p w14:paraId="1C061DA9" w14:textId="77777777" w:rsidR="00945BA3" w:rsidRPr="00415F84" w:rsidRDefault="00945BA3" w:rsidP="00945BA3">
      <w:pPr>
        <w:rPr>
          <w:sz w:val="16"/>
          <w:szCs w:val="16"/>
        </w:rPr>
      </w:pPr>
      <w:r w:rsidRPr="00415F84">
        <w:rPr>
          <w:sz w:val="16"/>
          <w:szCs w:val="16"/>
        </w:rPr>
        <w:t>INFO--04/03/2020 12:58:31 PM--</w:t>
      </w:r>
      <w:proofErr w:type="spellStart"/>
      <w:r w:rsidRPr="00415F84">
        <w:rPr>
          <w:sz w:val="16"/>
          <w:szCs w:val="16"/>
        </w:rPr>
        <w:t>Username:mweber</w:t>
      </w:r>
      <w:proofErr w:type="spellEnd"/>
      <w:r w:rsidRPr="00415F84">
        <w:rPr>
          <w:sz w:val="16"/>
          <w:szCs w:val="16"/>
        </w:rPr>
        <w:tab/>
      </w:r>
      <w:proofErr w:type="spellStart"/>
      <w:r w:rsidRPr="00415F84">
        <w:rPr>
          <w:sz w:val="16"/>
          <w:szCs w:val="16"/>
        </w:rPr>
        <w:t>Computer:olive</w:t>
      </w:r>
      <w:proofErr w:type="spellEnd"/>
      <w:r w:rsidRPr="00415F84">
        <w:rPr>
          <w:sz w:val="16"/>
          <w:szCs w:val="16"/>
        </w:rPr>
        <w:tab/>
      </w:r>
      <w:proofErr w:type="spellStart"/>
      <w:r w:rsidRPr="00415F84">
        <w:rPr>
          <w:sz w:val="16"/>
          <w:szCs w:val="16"/>
        </w:rPr>
        <w:t>Platform:Linux</w:t>
      </w:r>
      <w:proofErr w:type="spellEnd"/>
      <w:r w:rsidRPr="00415F84">
        <w:rPr>
          <w:sz w:val="16"/>
          <w:szCs w:val="16"/>
        </w:rPr>
        <w:t xml:space="preserve"> 4.4.0-38-generic #57~14.04.1-Ubuntu SMP Tue Sep 6 17:20:43 UTC 2016</w:t>
      </w:r>
    </w:p>
    <w:p w14:paraId="31AC90D8" w14:textId="77777777" w:rsidR="00945BA3" w:rsidRPr="00415F84" w:rsidRDefault="00945BA3" w:rsidP="00945BA3">
      <w:pPr>
        <w:rPr>
          <w:sz w:val="16"/>
          <w:szCs w:val="16"/>
        </w:rPr>
      </w:pPr>
      <w:r w:rsidRPr="00415F84">
        <w:rPr>
          <w:sz w:val="16"/>
          <w:szCs w:val="16"/>
        </w:rPr>
        <w:t>Fingerprint generated at 2020-04-03 12:58:31.651945</w:t>
      </w:r>
    </w:p>
    <w:p w14:paraId="443D8E01" w14:textId="77777777" w:rsidR="00945BA3" w:rsidRPr="00415F84" w:rsidRDefault="00945BA3" w:rsidP="00945BA3">
      <w:pPr>
        <w:rPr>
          <w:sz w:val="16"/>
          <w:szCs w:val="16"/>
        </w:rPr>
      </w:pPr>
      <w:r w:rsidRPr="00415F84">
        <w:rPr>
          <w:sz w:val="16"/>
          <w:szCs w:val="16"/>
        </w:rPr>
        <w:t>/home/</w:t>
      </w:r>
      <w:proofErr w:type="spellStart"/>
      <w:r w:rsidRPr="00415F84">
        <w:rPr>
          <w:sz w:val="16"/>
          <w:szCs w:val="16"/>
        </w:rPr>
        <w:t>mweber</w:t>
      </w:r>
      <w:proofErr w:type="spellEnd"/>
      <w:r w:rsidRPr="00415F84">
        <w:rPr>
          <w:sz w:val="16"/>
          <w:szCs w:val="16"/>
        </w:rPr>
        <w:t>/CAVE/v4-2Test/</w:t>
      </w:r>
      <w:proofErr w:type="spellStart"/>
      <w:r w:rsidRPr="00415F84">
        <w:rPr>
          <w:sz w:val="16"/>
          <w:szCs w:val="16"/>
        </w:rPr>
        <w:t>mpondSLM</w:t>
      </w:r>
      <w:proofErr w:type="spellEnd"/>
      <w:r w:rsidRPr="00415F84">
        <w:rPr>
          <w:sz w:val="16"/>
          <w:szCs w:val="16"/>
        </w:rPr>
        <w:t>/build/</w:t>
      </w:r>
      <w:proofErr w:type="spellStart"/>
      <w:r w:rsidRPr="00415F84">
        <w:rPr>
          <w:sz w:val="16"/>
          <w:szCs w:val="16"/>
        </w:rPr>
        <w:t>input.top</w:t>
      </w:r>
      <w:proofErr w:type="spellEnd"/>
      <w:r w:rsidRPr="00415F84">
        <w:rPr>
          <w:sz w:val="16"/>
          <w:szCs w:val="16"/>
        </w:rPr>
        <w:tab/>
        <w:t>e05cf2fad49da8c4a67fadb91d0d228b99085324111535028156e816a09bdde9</w:t>
      </w:r>
    </w:p>
    <w:p w14:paraId="087D868C" w14:textId="77777777" w:rsidR="00945BA3" w:rsidRPr="00415F84" w:rsidRDefault="00945BA3" w:rsidP="00945BA3">
      <w:pPr>
        <w:rPr>
          <w:sz w:val="16"/>
          <w:szCs w:val="16"/>
        </w:rPr>
      </w:pPr>
    </w:p>
    <w:p w14:paraId="529F5597" w14:textId="77777777" w:rsidR="00945BA3" w:rsidRPr="00415F84" w:rsidRDefault="00945BA3" w:rsidP="00945BA3">
      <w:pPr>
        <w:rPr>
          <w:sz w:val="16"/>
          <w:szCs w:val="16"/>
        </w:rPr>
      </w:pPr>
      <w:r w:rsidRPr="00415F84">
        <w:rPr>
          <w:sz w:val="16"/>
          <w:szCs w:val="16"/>
        </w:rPr>
        <w:t>###Finished Process###</w:t>
      </w:r>
    </w:p>
    <w:p w14:paraId="45A36C8E" w14:textId="77777777" w:rsidR="00945BA3" w:rsidRPr="00415F84" w:rsidRDefault="00945BA3" w:rsidP="00945BA3">
      <w:pPr>
        <w:rPr>
          <w:sz w:val="16"/>
          <w:szCs w:val="16"/>
        </w:rPr>
      </w:pPr>
    </w:p>
    <w:p w14:paraId="2988503D" w14:textId="77777777" w:rsidR="00945BA3" w:rsidRPr="00415F84" w:rsidRDefault="00945BA3" w:rsidP="00945BA3">
      <w:pPr>
        <w:rPr>
          <w:sz w:val="16"/>
          <w:szCs w:val="16"/>
        </w:rPr>
      </w:pPr>
    </w:p>
    <w:p w14:paraId="6D7B0707" w14:textId="77777777" w:rsidR="00945BA3" w:rsidRPr="00415F84" w:rsidRDefault="00945BA3" w:rsidP="00945BA3">
      <w:pPr>
        <w:rPr>
          <w:sz w:val="16"/>
          <w:szCs w:val="16"/>
        </w:rPr>
      </w:pPr>
    </w:p>
    <w:p w14:paraId="23C993B4" w14:textId="77777777" w:rsidR="00945BA3" w:rsidRPr="00415F84" w:rsidRDefault="00945BA3" w:rsidP="00945BA3">
      <w:pPr>
        <w:rPr>
          <w:sz w:val="16"/>
          <w:szCs w:val="16"/>
        </w:rPr>
      </w:pPr>
      <w:r w:rsidRPr="00415F84">
        <w:rPr>
          <w:sz w:val="16"/>
          <w:szCs w:val="16"/>
        </w:rPr>
        <w:t>###Executing Fingerprint Tool###</w:t>
      </w:r>
    </w:p>
    <w:p w14:paraId="0734131F" w14:textId="77777777" w:rsidR="00945BA3" w:rsidRPr="00415F84" w:rsidRDefault="00945BA3" w:rsidP="00945BA3">
      <w:pPr>
        <w:rPr>
          <w:sz w:val="16"/>
          <w:szCs w:val="16"/>
        </w:rPr>
      </w:pPr>
      <w:r w:rsidRPr="00415F84">
        <w:rPr>
          <w:sz w:val="16"/>
          <w:szCs w:val="16"/>
        </w:rPr>
        <w:lastRenderedPageBreak/>
        <w:t>INFO--04/03/2020 12:58:31 PM--Starting CA-CIE Tool Runner.</w:t>
      </w:r>
      <w:r w:rsidRPr="00415F84">
        <w:rPr>
          <w:sz w:val="16"/>
          <w:szCs w:val="16"/>
        </w:rPr>
        <w:tab/>
        <w:t>Logging to "./sources_mpondSLM.log"</w:t>
      </w:r>
    </w:p>
    <w:p w14:paraId="73CE3E9C" w14:textId="77777777" w:rsidR="00945BA3" w:rsidRPr="00415F84" w:rsidRDefault="00945BA3" w:rsidP="00945BA3">
      <w:pPr>
        <w:rPr>
          <w:sz w:val="16"/>
          <w:szCs w:val="16"/>
        </w:rPr>
      </w:pPr>
      <w:r w:rsidRPr="00415F84">
        <w:rPr>
          <w:sz w:val="16"/>
          <w:szCs w:val="16"/>
        </w:rPr>
        <w:t>INFO--04/03/2020 12:58:31 PM--Code Version: a2009ff60044c6acbc3ae2b05aedd7bdc199b62b v2.3: /opt/tools/</w:t>
      </w:r>
      <w:proofErr w:type="spellStart"/>
      <w:r w:rsidRPr="00415F84">
        <w:rPr>
          <w:sz w:val="16"/>
          <w:szCs w:val="16"/>
        </w:rPr>
        <w:t>pylib</w:t>
      </w:r>
      <w:proofErr w:type="spellEnd"/>
      <w:r w:rsidRPr="00415F84">
        <w:rPr>
          <w:sz w:val="16"/>
          <w:szCs w:val="16"/>
        </w:rPr>
        <w:t>/runner/runner.py&lt;--1bcfd6779e9cbdb82673405873a8e5e81514ae27</w:t>
      </w:r>
    </w:p>
    <w:p w14:paraId="4A44E946" w14:textId="77777777" w:rsidR="00945BA3" w:rsidRPr="00415F84" w:rsidRDefault="00945BA3" w:rsidP="00945BA3">
      <w:pPr>
        <w:rPr>
          <w:sz w:val="16"/>
          <w:szCs w:val="16"/>
        </w:rPr>
      </w:pPr>
    </w:p>
    <w:p w14:paraId="50B5ECFC" w14:textId="77777777" w:rsidR="00945BA3" w:rsidRPr="00415F84" w:rsidRDefault="00945BA3" w:rsidP="00945BA3">
      <w:pPr>
        <w:rPr>
          <w:sz w:val="16"/>
          <w:szCs w:val="16"/>
        </w:rPr>
      </w:pPr>
      <w:r w:rsidRPr="00415F84">
        <w:rPr>
          <w:sz w:val="16"/>
          <w:szCs w:val="16"/>
        </w:rPr>
        <w:t>INFO--04/03/2020 12:58:31 PM--Code Version: a2009ff60044c6acbc3ae2b05aedd7bdc199b62b v2.3: /opt/tools/</w:t>
      </w:r>
      <w:proofErr w:type="spellStart"/>
      <w:r w:rsidRPr="00415F84">
        <w:rPr>
          <w:sz w:val="16"/>
          <w:szCs w:val="16"/>
        </w:rPr>
        <w:t>pylib</w:t>
      </w:r>
      <w:proofErr w:type="spellEnd"/>
      <w:r w:rsidRPr="00415F84">
        <w:rPr>
          <w:sz w:val="16"/>
          <w:szCs w:val="16"/>
        </w:rPr>
        <w:t>/fingerprint/fingerprint.py&lt;--13a885dc11cc15aea74c14b09c0d8584ec6cfd08</w:t>
      </w:r>
    </w:p>
    <w:p w14:paraId="6E514F1E" w14:textId="77777777" w:rsidR="00945BA3" w:rsidRPr="00415F84" w:rsidRDefault="00945BA3" w:rsidP="00945BA3">
      <w:pPr>
        <w:rPr>
          <w:sz w:val="16"/>
          <w:szCs w:val="16"/>
        </w:rPr>
      </w:pPr>
    </w:p>
    <w:p w14:paraId="40552E5B" w14:textId="77777777" w:rsidR="00945BA3" w:rsidRPr="00415F84" w:rsidRDefault="00945BA3" w:rsidP="00945BA3">
      <w:pPr>
        <w:rPr>
          <w:sz w:val="16"/>
          <w:szCs w:val="16"/>
        </w:rPr>
      </w:pPr>
      <w:r w:rsidRPr="00415F84">
        <w:rPr>
          <w:sz w:val="16"/>
          <w:szCs w:val="16"/>
        </w:rPr>
        <w:t>INFO--04/03/2020 12:58:31 PM--QA Status: QUALIFIED : /opt/tools/pylib/runner/runner.py</w:t>
      </w:r>
    </w:p>
    <w:p w14:paraId="1EE027A9" w14:textId="77777777" w:rsidR="00945BA3" w:rsidRPr="00415F84" w:rsidRDefault="00945BA3" w:rsidP="00945BA3">
      <w:pPr>
        <w:rPr>
          <w:sz w:val="16"/>
          <w:szCs w:val="16"/>
        </w:rPr>
      </w:pPr>
      <w:r w:rsidRPr="00415F84">
        <w:rPr>
          <w:sz w:val="16"/>
          <w:szCs w:val="16"/>
        </w:rPr>
        <w:t>INFO--04/03/2020 12:58:31 PM--QA Status: QUALIFIED : /opt/tools/pylib/fingerprint/fingerprint.py</w:t>
      </w:r>
    </w:p>
    <w:p w14:paraId="185E46A1" w14:textId="77777777" w:rsidR="00945BA3" w:rsidRPr="00415F84" w:rsidRDefault="00945BA3" w:rsidP="00945BA3">
      <w:pPr>
        <w:rPr>
          <w:sz w:val="16"/>
          <w:szCs w:val="16"/>
        </w:rPr>
      </w:pPr>
      <w:r w:rsidRPr="00415F84">
        <w:rPr>
          <w:sz w:val="16"/>
          <w:szCs w:val="16"/>
        </w:rPr>
        <w:t>INFO--04/03/2020 12:58:31 PM--Invoking Command:"python3.6"</w:t>
      </w:r>
      <w:r w:rsidRPr="00415F84">
        <w:rPr>
          <w:sz w:val="16"/>
          <w:szCs w:val="16"/>
        </w:rPr>
        <w:tab/>
        <w:t>with Arguments:"/opt/tools/pylib/fingerprint/fingerprint.py /home/mweber/CAVE/v4-2Test/mpondSLM/sources-qa_test-3/src_node_changes.dat --output ./sources_mpondSLM.log --</w:t>
      </w:r>
      <w:proofErr w:type="spellStart"/>
      <w:r w:rsidRPr="00415F84">
        <w:rPr>
          <w:sz w:val="16"/>
          <w:szCs w:val="16"/>
        </w:rPr>
        <w:t>outputmode</w:t>
      </w:r>
      <w:proofErr w:type="spellEnd"/>
      <w:r w:rsidRPr="00415F84">
        <w:rPr>
          <w:sz w:val="16"/>
          <w:szCs w:val="16"/>
        </w:rPr>
        <w:t xml:space="preserve"> a"</w:t>
      </w:r>
    </w:p>
    <w:p w14:paraId="73C845DC" w14:textId="77777777" w:rsidR="00945BA3" w:rsidRPr="00415F84" w:rsidRDefault="00945BA3" w:rsidP="00945BA3">
      <w:pPr>
        <w:rPr>
          <w:sz w:val="16"/>
          <w:szCs w:val="16"/>
        </w:rPr>
      </w:pPr>
      <w:r w:rsidRPr="00415F84">
        <w:rPr>
          <w:sz w:val="16"/>
          <w:szCs w:val="16"/>
        </w:rPr>
        <w:t>INFO--04/03/2020 12:58:31 PM--</w:t>
      </w:r>
      <w:proofErr w:type="spellStart"/>
      <w:r w:rsidRPr="00415F84">
        <w:rPr>
          <w:sz w:val="16"/>
          <w:szCs w:val="16"/>
        </w:rPr>
        <w:t>Username:mweber</w:t>
      </w:r>
      <w:proofErr w:type="spellEnd"/>
      <w:r w:rsidRPr="00415F84">
        <w:rPr>
          <w:sz w:val="16"/>
          <w:szCs w:val="16"/>
        </w:rPr>
        <w:tab/>
      </w:r>
      <w:proofErr w:type="spellStart"/>
      <w:r w:rsidRPr="00415F84">
        <w:rPr>
          <w:sz w:val="16"/>
          <w:szCs w:val="16"/>
        </w:rPr>
        <w:t>Computer:olive</w:t>
      </w:r>
      <w:proofErr w:type="spellEnd"/>
      <w:r w:rsidRPr="00415F84">
        <w:rPr>
          <w:sz w:val="16"/>
          <w:szCs w:val="16"/>
        </w:rPr>
        <w:tab/>
      </w:r>
      <w:proofErr w:type="spellStart"/>
      <w:r w:rsidRPr="00415F84">
        <w:rPr>
          <w:sz w:val="16"/>
          <w:szCs w:val="16"/>
        </w:rPr>
        <w:t>Platform:Linux</w:t>
      </w:r>
      <w:proofErr w:type="spellEnd"/>
      <w:r w:rsidRPr="00415F84">
        <w:rPr>
          <w:sz w:val="16"/>
          <w:szCs w:val="16"/>
        </w:rPr>
        <w:t xml:space="preserve"> 4.4.0-38-generic #57~14.04.1-Ubuntu SMP Tue Sep 6 17:20:43 UTC 2016</w:t>
      </w:r>
    </w:p>
    <w:p w14:paraId="652CEBAD" w14:textId="77777777" w:rsidR="00945BA3" w:rsidRPr="00415F84" w:rsidRDefault="00945BA3" w:rsidP="00945BA3">
      <w:pPr>
        <w:rPr>
          <w:sz w:val="16"/>
          <w:szCs w:val="16"/>
        </w:rPr>
      </w:pPr>
      <w:r w:rsidRPr="00415F84">
        <w:rPr>
          <w:sz w:val="16"/>
          <w:szCs w:val="16"/>
        </w:rPr>
        <w:t>Fingerprint generated at 2020-04-03 12:58:31.954965</w:t>
      </w:r>
    </w:p>
    <w:p w14:paraId="075A3547" w14:textId="77777777" w:rsidR="00945BA3" w:rsidRPr="00415F84" w:rsidRDefault="00945BA3" w:rsidP="00945BA3">
      <w:pPr>
        <w:rPr>
          <w:sz w:val="16"/>
          <w:szCs w:val="16"/>
        </w:rPr>
      </w:pPr>
      <w:r w:rsidRPr="00415F84">
        <w:rPr>
          <w:sz w:val="16"/>
          <w:szCs w:val="16"/>
        </w:rPr>
        <w:t>/home/mweber/CAVE/v4-2Test/mpondSLM/sources-qa_test-3/src_node_changes.dat</w:t>
      </w:r>
      <w:r w:rsidRPr="00415F84">
        <w:rPr>
          <w:sz w:val="16"/>
          <w:szCs w:val="16"/>
        </w:rPr>
        <w:tab/>
        <w:t>a2cea97b21f1a143f14593bb4f2ecb35489b27543052b0857683417afe52d8f8</w:t>
      </w:r>
    </w:p>
    <w:p w14:paraId="2ABA87B6" w14:textId="77777777" w:rsidR="00945BA3" w:rsidRPr="00415F84" w:rsidRDefault="00945BA3" w:rsidP="00945BA3">
      <w:pPr>
        <w:rPr>
          <w:sz w:val="16"/>
          <w:szCs w:val="16"/>
        </w:rPr>
      </w:pPr>
    </w:p>
    <w:p w14:paraId="50F51D52" w14:textId="77777777" w:rsidR="00945BA3" w:rsidRPr="00415F84" w:rsidRDefault="00945BA3" w:rsidP="00945BA3">
      <w:pPr>
        <w:rPr>
          <w:sz w:val="16"/>
          <w:szCs w:val="16"/>
        </w:rPr>
      </w:pPr>
      <w:r w:rsidRPr="00415F84">
        <w:rPr>
          <w:sz w:val="16"/>
          <w:szCs w:val="16"/>
        </w:rPr>
        <w:t>###Finished Process###</w:t>
      </w:r>
    </w:p>
    <w:p w14:paraId="6672A236" w14:textId="77777777" w:rsidR="00945BA3" w:rsidRPr="00415F84" w:rsidRDefault="00945BA3" w:rsidP="00945BA3">
      <w:pPr>
        <w:rPr>
          <w:sz w:val="16"/>
          <w:szCs w:val="16"/>
        </w:rPr>
      </w:pPr>
    </w:p>
    <w:p w14:paraId="56C5E023" w14:textId="77777777" w:rsidR="00945BA3" w:rsidRPr="00415F84" w:rsidRDefault="00945BA3" w:rsidP="00945BA3">
      <w:pPr>
        <w:rPr>
          <w:sz w:val="16"/>
          <w:szCs w:val="16"/>
        </w:rPr>
      </w:pPr>
    </w:p>
    <w:p w14:paraId="0034757C" w14:textId="77777777" w:rsidR="00945BA3" w:rsidRPr="00415F84" w:rsidRDefault="00945BA3" w:rsidP="00945BA3">
      <w:pPr>
        <w:rPr>
          <w:sz w:val="16"/>
          <w:szCs w:val="16"/>
        </w:rPr>
      </w:pPr>
    </w:p>
    <w:p w14:paraId="778BD68F" w14:textId="77777777" w:rsidR="00945BA3" w:rsidRPr="00415F84" w:rsidRDefault="00945BA3" w:rsidP="00945BA3">
      <w:pPr>
        <w:rPr>
          <w:sz w:val="16"/>
          <w:szCs w:val="16"/>
        </w:rPr>
      </w:pPr>
      <w:r w:rsidRPr="00415F84">
        <w:rPr>
          <w:sz w:val="16"/>
          <w:szCs w:val="16"/>
        </w:rPr>
        <w:t xml:space="preserve">###Executing </w:t>
      </w:r>
      <w:proofErr w:type="spellStart"/>
      <w:r w:rsidRPr="00415F84">
        <w:rPr>
          <w:sz w:val="16"/>
          <w:szCs w:val="16"/>
        </w:rPr>
        <w:t>aq_mod_avg</w:t>
      </w:r>
      <w:proofErr w:type="spellEnd"/>
      <w:r w:rsidRPr="00415F84">
        <w:rPr>
          <w:sz w:val="16"/>
          <w:szCs w:val="16"/>
        </w:rPr>
        <w:t xml:space="preserve"> Tool for: /home/mweber/CAVE/v4-2Test/mpondSLM/sources-qa_test-3/rads1-src.card ###</w:t>
      </w:r>
    </w:p>
    <w:p w14:paraId="4AB314DA" w14:textId="77777777" w:rsidR="00945BA3" w:rsidRPr="00415F84" w:rsidRDefault="00945BA3" w:rsidP="00945BA3">
      <w:pPr>
        <w:rPr>
          <w:sz w:val="16"/>
          <w:szCs w:val="16"/>
        </w:rPr>
      </w:pPr>
      <w:r w:rsidRPr="00415F84">
        <w:rPr>
          <w:sz w:val="16"/>
          <w:szCs w:val="16"/>
        </w:rPr>
        <w:t>INFO--04/03/2020 12:58:32 PM--Starting CA-CIE Tool Runner.</w:t>
      </w:r>
      <w:r w:rsidRPr="00415F84">
        <w:rPr>
          <w:sz w:val="16"/>
          <w:szCs w:val="16"/>
        </w:rPr>
        <w:tab/>
        <w:t>Logging to "./sources_mpondSLM.log"</w:t>
      </w:r>
    </w:p>
    <w:p w14:paraId="5333BC72" w14:textId="77777777" w:rsidR="00945BA3" w:rsidRPr="00415F84" w:rsidRDefault="00945BA3" w:rsidP="00945BA3">
      <w:pPr>
        <w:rPr>
          <w:sz w:val="16"/>
          <w:szCs w:val="16"/>
        </w:rPr>
      </w:pPr>
      <w:r w:rsidRPr="00415F84">
        <w:rPr>
          <w:sz w:val="16"/>
          <w:szCs w:val="16"/>
        </w:rPr>
        <w:t>INFO--04/03/2020 12:58:32 PM--Code Version: a2009ff60044c6acbc3ae2b05aedd7bdc199b62b v2.3: /opt/tools/</w:t>
      </w:r>
      <w:proofErr w:type="spellStart"/>
      <w:r w:rsidRPr="00415F84">
        <w:rPr>
          <w:sz w:val="16"/>
          <w:szCs w:val="16"/>
        </w:rPr>
        <w:t>pylib</w:t>
      </w:r>
      <w:proofErr w:type="spellEnd"/>
      <w:r w:rsidRPr="00415F84">
        <w:rPr>
          <w:sz w:val="16"/>
          <w:szCs w:val="16"/>
        </w:rPr>
        <w:t>/runner/runner.py&lt;--1bcfd6779e9cbdb82673405873a8e5e81514ae27</w:t>
      </w:r>
    </w:p>
    <w:p w14:paraId="02D145AC" w14:textId="77777777" w:rsidR="00945BA3" w:rsidRPr="00415F84" w:rsidRDefault="00945BA3" w:rsidP="00945BA3">
      <w:pPr>
        <w:rPr>
          <w:sz w:val="16"/>
          <w:szCs w:val="16"/>
        </w:rPr>
      </w:pPr>
    </w:p>
    <w:p w14:paraId="316A8C4F" w14:textId="77777777" w:rsidR="00945BA3" w:rsidRPr="00415F84" w:rsidRDefault="00945BA3" w:rsidP="00945BA3">
      <w:pPr>
        <w:rPr>
          <w:sz w:val="16"/>
          <w:szCs w:val="16"/>
        </w:rPr>
      </w:pPr>
      <w:r w:rsidRPr="00415F84">
        <w:rPr>
          <w:sz w:val="16"/>
          <w:szCs w:val="16"/>
        </w:rPr>
        <w:t>INFO--04/03/2020 12:58:32 PM--Code Version: 5f692523d582be0b7c1ece9b655899fa9d2399bf Local repo SHA-1 has does not correspond to a remote repo release version: ../../../CA-CIE-Tools-TestRepos/repo_srcloc_modify.f/tools/ca-srcmove/linux/srcloc_modify_linux-intel-64.exe&lt;--c19b992f2fdcf8964a94d74e03585c91a2bd51e8</w:t>
      </w:r>
    </w:p>
    <w:p w14:paraId="5F958EB6" w14:textId="77777777" w:rsidR="00945BA3" w:rsidRPr="00415F84" w:rsidRDefault="00945BA3" w:rsidP="00945BA3">
      <w:pPr>
        <w:rPr>
          <w:sz w:val="16"/>
          <w:szCs w:val="16"/>
        </w:rPr>
      </w:pPr>
    </w:p>
    <w:p w14:paraId="0790CF10" w14:textId="77777777" w:rsidR="00945BA3" w:rsidRPr="00415F84" w:rsidRDefault="00945BA3" w:rsidP="00945BA3">
      <w:pPr>
        <w:rPr>
          <w:sz w:val="16"/>
          <w:szCs w:val="16"/>
        </w:rPr>
      </w:pPr>
      <w:r w:rsidRPr="00415F84">
        <w:rPr>
          <w:sz w:val="16"/>
          <w:szCs w:val="16"/>
        </w:rPr>
        <w:t>INFO--04/03/2020 12:58:32 PM--QA Status: QUALIFIED : /opt/tools/pylib/runner/runner.py</w:t>
      </w:r>
    </w:p>
    <w:p w14:paraId="59643E5A" w14:textId="77777777" w:rsidR="00945BA3" w:rsidRPr="00415F84" w:rsidRDefault="00945BA3" w:rsidP="00945BA3">
      <w:pPr>
        <w:rPr>
          <w:sz w:val="16"/>
          <w:szCs w:val="16"/>
        </w:rPr>
      </w:pPr>
      <w:r w:rsidRPr="00415F84">
        <w:rPr>
          <w:sz w:val="16"/>
          <w:szCs w:val="16"/>
        </w:rPr>
        <w:t>INFO--04/03/2020 12:58:32 PM--QA Status: TEST : ../../../CA-CIE-Tools-TestRepos/repo_srcloc_modify.f/tools/ca-srcmove/linux/srcloc_modify_linux-intel-64.exe</w:t>
      </w:r>
    </w:p>
    <w:p w14:paraId="75B8DC9B" w14:textId="77777777" w:rsidR="00945BA3" w:rsidRPr="00415F84" w:rsidRDefault="00945BA3" w:rsidP="00945BA3">
      <w:pPr>
        <w:rPr>
          <w:sz w:val="16"/>
          <w:szCs w:val="16"/>
        </w:rPr>
      </w:pPr>
      <w:r w:rsidRPr="00415F84">
        <w:rPr>
          <w:sz w:val="16"/>
          <w:szCs w:val="16"/>
        </w:rPr>
        <w:t>INFO--04/03/2020 12:58:32 PM--Invoking Command:"../../../CA-CIE-Tools-TestRepos/repo_srcloc_modify.f/tools/ca-srcmove/linux/srcloc_modify_linux-intel-64.exe"</w:t>
      </w:r>
      <w:r w:rsidRPr="00415F84">
        <w:rPr>
          <w:sz w:val="16"/>
          <w:szCs w:val="16"/>
        </w:rPr>
        <w:tab/>
        <w:t>with Arguments:"/home/mweber/CAVE/v4-2Test/mpondSLM/sources-qa_test-3/rads1-src.card /home/</w:t>
      </w:r>
      <w:proofErr w:type="spellStart"/>
      <w:r w:rsidRPr="00415F84">
        <w:rPr>
          <w:sz w:val="16"/>
          <w:szCs w:val="16"/>
        </w:rPr>
        <w:t>mweber</w:t>
      </w:r>
      <w:proofErr w:type="spellEnd"/>
      <w:r w:rsidRPr="00415F84">
        <w:rPr>
          <w:sz w:val="16"/>
          <w:szCs w:val="16"/>
        </w:rPr>
        <w:t>/CAVE/v4-2Test/</w:t>
      </w:r>
      <w:proofErr w:type="spellStart"/>
      <w:r w:rsidRPr="00415F84">
        <w:rPr>
          <w:sz w:val="16"/>
          <w:szCs w:val="16"/>
        </w:rPr>
        <w:t>mpondSLM</w:t>
      </w:r>
      <w:proofErr w:type="spellEnd"/>
      <w:r w:rsidRPr="00415F84">
        <w:rPr>
          <w:sz w:val="16"/>
          <w:szCs w:val="16"/>
        </w:rPr>
        <w:t>/build/</w:t>
      </w:r>
      <w:proofErr w:type="spellStart"/>
      <w:r w:rsidRPr="00415F84">
        <w:rPr>
          <w:sz w:val="16"/>
          <w:szCs w:val="16"/>
        </w:rPr>
        <w:t>input.top</w:t>
      </w:r>
      <w:proofErr w:type="spellEnd"/>
      <w:r w:rsidRPr="00415F84">
        <w:rPr>
          <w:sz w:val="16"/>
          <w:szCs w:val="16"/>
        </w:rPr>
        <w:t xml:space="preserve"> /home/mweber/CAVE/v4-2Test/mpondSLM/sources-qa_test-3/src_node_changes.dat"</w:t>
      </w:r>
    </w:p>
    <w:p w14:paraId="4FF42550" w14:textId="77777777" w:rsidR="00945BA3" w:rsidRPr="00415F84" w:rsidRDefault="00945BA3" w:rsidP="00945BA3">
      <w:pPr>
        <w:rPr>
          <w:sz w:val="16"/>
          <w:szCs w:val="16"/>
        </w:rPr>
      </w:pPr>
      <w:r w:rsidRPr="00415F84">
        <w:rPr>
          <w:sz w:val="16"/>
          <w:szCs w:val="16"/>
        </w:rPr>
        <w:t>INFO--04/03/2020 12:58:32 PM--</w:t>
      </w:r>
      <w:proofErr w:type="spellStart"/>
      <w:r w:rsidRPr="00415F84">
        <w:rPr>
          <w:sz w:val="16"/>
          <w:szCs w:val="16"/>
        </w:rPr>
        <w:t>Username:mweber</w:t>
      </w:r>
      <w:proofErr w:type="spellEnd"/>
      <w:r w:rsidRPr="00415F84">
        <w:rPr>
          <w:sz w:val="16"/>
          <w:szCs w:val="16"/>
        </w:rPr>
        <w:tab/>
      </w:r>
      <w:proofErr w:type="spellStart"/>
      <w:r w:rsidRPr="00415F84">
        <w:rPr>
          <w:sz w:val="16"/>
          <w:szCs w:val="16"/>
        </w:rPr>
        <w:t>Computer:olive</w:t>
      </w:r>
      <w:proofErr w:type="spellEnd"/>
      <w:r w:rsidRPr="00415F84">
        <w:rPr>
          <w:sz w:val="16"/>
          <w:szCs w:val="16"/>
        </w:rPr>
        <w:tab/>
      </w:r>
      <w:proofErr w:type="spellStart"/>
      <w:r w:rsidRPr="00415F84">
        <w:rPr>
          <w:sz w:val="16"/>
          <w:szCs w:val="16"/>
        </w:rPr>
        <w:t>Platform:Linux</w:t>
      </w:r>
      <w:proofErr w:type="spellEnd"/>
      <w:r w:rsidRPr="00415F84">
        <w:rPr>
          <w:sz w:val="16"/>
          <w:szCs w:val="16"/>
        </w:rPr>
        <w:t xml:space="preserve"> 4.4.0-38-generic #57~14.04.1-Ubuntu SMP Tue Sep 6 17:20:43 UTC 2016</w:t>
      </w:r>
    </w:p>
    <w:p w14:paraId="64484367" w14:textId="77777777" w:rsidR="00945BA3" w:rsidRPr="00415F84" w:rsidRDefault="00945BA3" w:rsidP="00945BA3">
      <w:pPr>
        <w:rPr>
          <w:sz w:val="16"/>
          <w:szCs w:val="16"/>
        </w:rPr>
      </w:pPr>
      <w:r w:rsidRPr="00415F84">
        <w:rPr>
          <w:sz w:val="16"/>
          <w:szCs w:val="16"/>
        </w:rPr>
        <w:t>###Finished Process###</w:t>
      </w:r>
    </w:p>
    <w:p w14:paraId="434EC259" w14:textId="77777777" w:rsidR="00945BA3" w:rsidRPr="00415F84" w:rsidRDefault="00945BA3" w:rsidP="00945BA3">
      <w:pPr>
        <w:rPr>
          <w:sz w:val="16"/>
          <w:szCs w:val="16"/>
        </w:rPr>
      </w:pPr>
    </w:p>
    <w:p w14:paraId="3F82BACE" w14:textId="77777777" w:rsidR="00945BA3" w:rsidRPr="00415F84" w:rsidRDefault="00945BA3" w:rsidP="00945BA3">
      <w:pPr>
        <w:rPr>
          <w:sz w:val="16"/>
          <w:szCs w:val="16"/>
        </w:rPr>
      </w:pPr>
    </w:p>
    <w:p w14:paraId="15454EF3" w14:textId="77777777" w:rsidR="00945BA3" w:rsidRPr="00415F84" w:rsidRDefault="00945BA3" w:rsidP="00945BA3">
      <w:pPr>
        <w:rPr>
          <w:sz w:val="16"/>
          <w:szCs w:val="16"/>
        </w:rPr>
      </w:pPr>
    </w:p>
    <w:p w14:paraId="1EF27926" w14:textId="77777777" w:rsidR="00945BA3" w:rsidRPr="00415F84" w:rsidRDefault="00945BA3" w:rsidP="00945BA3">
      <w:pPr>
        <w:rPr>
          <w:sz w:val="16"/>
          <w:szCs w:val="16"/>
        </w:rPr>
      </w:pPr>
      <w:r w:rsidRPr="00415F84">
        <w:rPr>
          <w:sz w:val="16"/>
          <w:szCs w:val="16"/>
        </w:rPr>
        <w:t>###Executing Source Location Tool for: /home/mweber/CAVE/v4-2Test/mpondSLM/sources-qa_test-3/rads1-src.card ###</w:t>
      </w:r>
    </w:p>
    <w:p w14:paraId="571E7B79" w14:textId="77777777" w:rsidR="00945BA3" w:rsidRPr="00415F84" w:rsidRDefault="00945BA3" w:rsidP="00945BA3">
      <w:pPr>
        <w:rPr>
          <w:sz w:val="16"/>
          <w:szCs w:val="16"/>
        </w:rPr>
      </w:pPr>
      <w:r w:rsidRPr="00415F84">
        <w:rPr>
          <w:sz w:val="16"/>
          <w:szCs w:val="16"/>
        </w:rPr>
        <w:t>INFO--04/03/2020 12:58:32 PM--Starting CA-CIE Tool Runner.</w:t>
      </w:r>
      <w:r w:rsidRPr="00415F84">
        <w:rPr>
          <w:sz w:val="16"/>
          <w:szCs w:val="16"/>
        </w:rPr>
        <w:tab/>
        <w:t>Logging to "./sources_mpondSLM.log"</w:t>
      </w:r>
    </w:p>
    <w:p w14:paraId="4773B489" w14:textId="77777777" w:rsidR="00945BA3" w:rsidRPr="00415F84" w:rsidRDefault="00945BA3" w:rsidP="00945BA3">
      <w:pPr>
        <w:rPr>
          <w:sz w:val="16"/>
          <w:szCs w:val="16"/>
        </w:rPr>
      </w:pPr>
      <w:r w:rsidRPr="00415F84">
        <w:rPr>
          <w:sz w:val="16"/>
          <w:szCs w:val="16"/>
        </w:rPr>
        <w:t>INFO--04/03/2020 12:58:32 PM--Code Version: a2009ff60044c6acbc3ae2b05aedd7bdc199b62b v2.3: /opt/tools/</w:t>
      </w:r>
      <w:proofErr w:type="spellStart"/>
      <w:r w:rsidRPr="00415F84">
        <w:rPr>
          <w:sz w:val="16"/>
          <w:szCs w:val="16"/>
        </w:rPr>
        <w:t>pylib</w:t>
      </w:r>
      <w:proofErr w:type="spellEnd"/>
      <w:r w:rsidRPr="00415F84">
        <w:rPr>
          <w:sz w:val="16"/>
          <w:szCs w:val="16"/>
        </w:rPr>
        <w:t>/runner/runner.py&lt;--1bcfd6779e9cbdb82673405873a8e5e81514ae27</w:t>
      </w:r>
    </w:p>
    <w:p w14:paraId="3CE1D4F8" w14:textId="77777777" w:rsidR="00945BA3" w:rsidRPr="00415F84" w:rsidRDefault="00945BA3" w:rsidP="00945BA3">
      <w:pPr>
        <w:rPr>
          <w:sz w:val="16"/>
          <w:szCs w:val="16"/>
        </w:rPr>
      </w:pPr>
    </w:p>
    <w:p w14:paraId="3EB408D5" w14:textId="77777777" w:rsidR="00945BA3" w:rsidRPr="00415F84" w:rsidRDefault="00945BA3" w:rsidP="00945BA3">
      <w:pPr>
        <w:rPr>
          <w:sz w:val="16"/>
          <w:szCs w:val="16"/>
        </w:rPr>
      </w:pPr>
      <w:r w:rsidRPr="00415F84">
        <w:rPr>
          <w:sz w:val="16"/>
          <w:szCs w:val="16"/>
        </w:rPr>
        <w:t>INFO--04/03/2020 12:58:32 PM--Code Version: 5f692523d582be0b7c1ece9b655899fa9d2399bf Local repo SHA-1 has does not correspond to a remote repo release version: ../../../CA-CIE-Tools-TestRepos/repo_srcloc_modify.f/tools/ca-srcmove/linux/srcloc_modify_linux-intel-64.exe&lt;--c19b992f2fdcf8964a94d74e03585c91a2bd51e8</w:t>
      </w:r>
    </w:p>
    <w:p w14:paraId="1BC3ABF2" w14:textId="77777777" w:rsidR="00945BA3" w:rsidRPr="00415F84" w:rsidRDefault="00945BA3" w:rsidP="00945BA3">
      <w:pPr>
        <w:rPr>
          <w:sz w:val="16"/>
          <w:szCs w:val="16"/>
        </w:rPr>
      </w:pPr>
    </w:p>
    <w:p w14:paraId="3CA83137" w14:textId="77777777" w:rsidR="00945BA3" w:rsidRPr="00415F84" w:rsidRDefault="00945BA3" w:rsidP="00945BA3">
      <w:pPr>
        <w:rPr>
          <w:sz w:val="16"/>
          <w:szCs w:val="16"/>
        </w:rPr>
      </w:pPr>
      <w:r w:rsidRPr="00415F84">
        <w:rPr>
          <w:sz w:val="16"/>
          <w:szCs w:val="16"/>
        </w:rPr>
        <w:t>INFO--04/03/2020 12:58:32 PM--QA Status: QUALIFIED : /opt/tools/pylib/runner/runner.py</w:t>
      </w:r>
    </w:p>
    <w:p w14:paraId="1B74DDB4" w14:textId="77777777" w:rsidR="00945BA3" w:rsidRPr="00415F84" w:rsidRDefault="00945BA3" w:rsidP="00945BA3">
      <w:pPr>
        <w:rPr>
          <w:sz w:val="16"/>
          <w:szCs w:val="16"/>
        </w:rPr>
      </w:pPr>
      <w:r w:rsidRPr="00415F84">
        <w:rPr>
          <w:sz w:val="16"/>
          <w:szCs w:val="16"/>
        </w:rPr>
        <w:t>INFO--04/03/2020 12:58:32 PM--QA Status: TEST : ../../../CA-CIE-Tools-TestRepos/repo_srcloc_modify.f/tools/ca-srcmove/linux/srcloc_modify_linux-intel-64.exe</w:t>
      </w:r>
    </w:p>
    <w:p w14:paraId="6D6A0A3F" w14:textId="77777777" w:rsidR="00945BA3" w:rsidRPr="00415F84" w:rsidRDefault="00945BA3" w:rsidP="00945BA3">
      <w:pPr>
        <w:rPr>
          <w:sz w:val="16"/>
          <w:szCs w:val="16"/>
        </w:rPr>
      </w:pPr>
      <w:r w:rsidRPr="00415F84">
        <w:rPr>
          <w:sz w:val="16"/>
          <w:szCs w:val="16"/>
        </w:rPr>
        <w:t>INFO--04/03/2020 12:58:32 PM--Invoking Command:"../../../CA-CIE-Tools-TestRepos/repo_srcloc_modify.f/tools/ca-srcmove/linux/srcloc_modify_linux-intel-64.exe"</w:t>
      </w:r>
      <w:r w:rsidRPr="00415F84">
        <w:rPr>
          <w:sz w:val="16"/>
          <w:szCs w:val="16"/>
        </w:rPr>
        <w:tab/>
        <w:t>with Arguments:"/home/mweber/CAVE/v4-2Test/mpondSLM/sources-qa_test-3/rads2-src.card /home/</w:t>
      </w:r>
      <w:proofErr w:type="spellStart"/>
      <w:r w:rsidRPr="00415F84">
        <w:rPr>
          <w:sz w:val="16"/>
          <w:szCs w:val="16"/>
        </w:rPr>
        <w:t>mweber</w:t>
      </w:r>
      <w:proofErr w:type="spellEnd"/>
      <w:r w:rsidRPr="00415F84">
        <w:rPr>
          <w:sz w:val="16"/>
          <w:szCs w:val="16"/>
        </w:rPr>
        <w:t>/CAVE/v4-2Test/</w:t>
      </w:r>
      <w:proofErr w:type="spellStart"/>
      <w:r w:rsidRPr="00415F84">
        <w:rPr>
          <w:sz w:val="16"/>
          <w:szCs w:val="16"/>
        </w:rPr>
        <w:t>mpondSLM</w:t>
      </w:r>
      <w:proofErr w:type="spellEnd"/>
      <w:r w:rsidRPr="00415F84">
        <w:rPr>
          <w:sz w:val="16"/>
          <w:szCs w:val="16"/>
        </w:rPr>
        <w:t>/build/</w:t>
      </w:r>
      <w:proofErr w:type="spellStart"/>
      <w:r w:rsidRPr="00415F84">
        <w:rPr>
          <w:sz w:val="16"/>
          <w:szCs w:val="16"/>
        </w:rPr>
        <w:t>input.top</w:t>
      </w:r>
      <w:proofErr w:type="spellEnd"/>
      <w:r w:rsidRPr="00415F84">
        <w:rPr>
          <w:sz w:val="16"/>
          <w:szCs w:val="16"/>
        </w:rPr>
        <w:t xml:space="preserve"> /home/mweber/CAVE/v4-2Test/mpondSLM/sources-qa_test-3/src_node_changes.dat"</w:t>
      </w:r>
    </w:p>
    <w:p w14:paraId="1817F425" w14:textId="77777777" w:rsidR="00945BA3" w:rsidRPr="00415F84" w:rsidRDefault="00945BA3" w:rsidP="00945BA3">
      <w:pPr>
        <w:rPr>
          <w:sz w:val="16"/>
          <w:szCs w:val="16"/>
        </w:rPr>
      </w:pPr>
      <w:r w:rsidRPr="00415F84">
        <w:rPr>
          <w:sz w:val="16"/>
          <w:szCs w:val="16"/>
        </w:rPr>
        <w:t>INFO--04/03/2020 12:58:32 PM--</w:t>
      </w:r>
      <w:proofErr w:type="spellStart"/>
      <w:r w:rsidRPr="00415F84">
        <w:rPr>
          <w:sz w:val="16"/>
          <w:szCs w:val="16"/>
        </w:rPr>
        <w:t>Username:mweber</w:t>
      </w:r>
      <w:proofErr w:type="spellEnd"/>
      <w:r w:rsidRPr="00415F84">
        <w:rPr>
          <w:sz w:val="16"/>
          <w:szCs w:val="16"/>
        </w:rPr>
        <w:tab/>
      </w:r>
      <w:proofErr w:type="spellStart"/>
      <w:r w:rsidRPr="00415F84">
        <w:rPr>
          <w:sz w:val="16"/>
          <w:szCs w:val="16"/>
        </w:rPr>
        <w:t>Computer:olive</w:t>
      </w:r>
      <w:proofErr w:type="spellEnd"/>
      <w:r w:rsidRPr="00415F84">
        <w:rPr>
          <w:sz w:val="16"/>
          <w:szCs w:val="16"/>
        </w:rPr>
        <w:tab/>
      </w:r>
      <w:proofErr w:type="spellStart"/>
      <w:r w:rsidRPr="00415F84">
        <w:rPr>
          <w:sz w:val="16"/>
          <w:szCs w:val="16"/>
        </w:rPr>
        <w:t>Platform:Linux</w:t>
      </w:r>
      <w:proofErr w:type="spellEnd"/>
      <w:r w:rsidRPr="00415F84">
        <w:rPr>
          <w:sz w:val="16"/>
          <w:szCs w:val="16"/>
        </w:rPr>
        <w:t xml:space="preserve"> 4.4.0-38-generic #57~14.04.1-Ubuntu SMP Tue Sep 6 17:20:43 UTC 2016</w:t>
      </w:r>
    </w:p>
    <w:p w14:paraId="69FE0096" w14:textId="77777777" w:rsidR="00945BA3" w:rsidRPr="00415F84" w:rsidRDefault="00945BA3" w:rsidP="00945BA3">
      <w:pPr>
        <w:rPr>
          <w:sz w:val="16"/>
          <w:szCs w:val="16"/>
        </w:rPr>
      </w:pPr>
      <w:r w:rsidRPr="00415F84">
        <w:rPr>
          <w:sz w:val="16"/>
          <w:szCs w:val="16"/>
        </w:rPr>
        <w:t>###Finished Process###</w:t>
      </w:r>
    </w:p>
    <w:p w14:paraId="50696FD4" w14:textId="77777777" w:rsidR="00945BA3" w:rsidRPr="00415F84" w:rsidRDefault="00945BA3" w:rsidP="00945BA3">
      <w:pPr>
        <w:rPr>
          <w:sz w:val="16"/>
          <w:szCs w:val="16"/>
        </w:rPr>
      </w:pPr>
    </w:p>
    <w:p w14:paraId="77F40316" w14:textId="77777777" w:rsidR="00945BA3" w:rsidRPr="00415F84" w:rsidRDefault="00945BA3" w:rsidP="00945BA3">
      <w:pPr>
        <w:rPr>
          <w:sz w:val="16"/>
          <w:szCs w:val="16"/>
        </w:rPr>
      </w:pPr>
    </w:p>
    <w:p w14:paraId="6727527C" w14:textId="77777777" w:rsidR="00945BA3" w:rsidRPr="00415F84" w:rsidRDefault="00945BA3" w:rsidP="00945BA3">
      <w:pPr>
        <w:rPr>
          <w:sz w:val="16"/>
          <w:szCs w:val="16"/>
        </w:rPr>
      </w:pPr>
    </w:p>
    <w:p w14:paraId="6A9443AC" w14:textId="77777777" w:rsidR="00945BA3" w:rsidRPr="00415F84" w:rsidRDefault="00945BA3" w:rsidP="00945BA3">
      <w:pPr>
        <w:rPr>
          <w:sz w:val="16"/>
          <w:szCs w:val="16"/>
        </w:rPr>
      </w:pPr>
      <w:r w:rsidRPr="00415F84">
        <w:rPr>
          <w:sz w:val="16"/>
          <w:szCs w:val="16"/>
        </w:rPr>
        <w:t>###Executing Fingerprint Tool###</w:t>
      </w:r>
    </w:p>
    <w:p w14:paraId="54F51B83" w14:textId="77777777" w:rsidR="00945BA3" w:rsidRPr="00415F84" w:rsidRDefault="00945BA3" w:rsidP="00945BA3">
      <w:pPr>
        <w:rPr>
          <w:sz w:val="16"/>
          <w:szCs w:val="16"/>
        </w:rPr>
      </w:pPr>
      <w:r w:rsidRPr="00415F84">
        <w:rPr>
          <w:sz w:val="16"/>
          <w:szCs w:val="16"/>
        </w:rPr>
        <w:t>INFO--04/03/2020 12:58:32 PM--Starting CA-CIE Tool Runner.</w:t>
      </w:r>
      <w:r w:rsidRPr="00415F84">
        <w:rPr>
          <w:sz w:val="16"/>
          <w:szCs w:val="16"/>
        </w:rPr>
        <w:tab/>
        <w:t>Logging to "./sources_mpondSLM.log"</w:t>
      </w:r>
    </w:p>
    <w:p w14:paraId="5A2D5E5C" w14:textId="77777777" w:rsidR="00945BA3" w:rsidRPr="00415F84" w:rsidRDefault="00945BA3" w:rsidP="00945BA3">
      <w:pPr>
        <w:rPr>
          <w:sz w:val="16"/>
          <w:szCs w:val="16"/>
        </w:rPr>
      </w:pPr>
      <w:r w:rsidRPr="00415F84">
        <w:rPr>
          <w:sz w:val="16"/>
          <w:szCs w:val="16"/>
        </w:rPr>
        <w:t>INFO--04/03/2020 12:58:32 PM--Code Version: a2009ff60044c6acbc3ae2b05aedd7bdc199b62b v2.3: /opt/tools/</w:t>
      </w:r>
      <w:proofErr w:type="spellStart"/>
      <w:r w:rsidRPr="00415F84">
        <w:rPr>
          <w:sz w:val="16"/>
          <w:szCs w:val="16"/>
        </w:rPr>
        <w:t>pylib</w:t>
      </w:r>
      <w:proofErr w:type="spellEnd"/>
      <w:r w:rsidRPr="00415F84">
        <w:rPr>
          <w:sz w:val="16"/>
          <w:szCs w:val="16"/>
        </w:rPr>
        <w:t>/runner/runner.py&lt;--1bcfd6779e9cbdb82673405873a8e5e81514ae27</w:t>
      </w:r>
    </w:p>
    <w:p w14:paraId="1989CD3C" w14:textId="77777777" w:rsidR="00945BA3" w:rsidRPr="00415F84" w:rsidRDefault="00945BA3" w:rsidP="00945BA3">
      <w:pPr>
        <w:rPr>
          <w:sz w:val="16"/>
          <w:szCs w:val="16"/>
        </w:rPr>
      </w:pPr>
    </w:p>
    <w:p w14:paraId="56933A28" w14:textId="77777777" w:rsidR="00945BA3" w:rsidRPr="00415F84" w:rsidRDefault="00945BA3" w:rsidP="00945BA3">
      <w:pPr>
        <w:rPr>
          <w:sz w:val="16"/>
          <w:szCs w:val="16"/>
        </w:rPr>
      </w:pPr>
      <w:r w:rsidRPr="00415F84">
        <w:rPr>
          <w:sz w:val="16"/>
          <w:szCs w:val="16"/>
        </w:rPr>
        <w:t>INFO--04/03/2020 12:58:32 PM--Code Version: a2009ff60044c6acbc3ae2b05aedd7bdc199b62b v2.3: /opt/tools/</w:t>
      </w:r>
      <w:proofErr w:type="spellStart"/>
      <w:r w:rsidRPr="00415F84">
        <w:rPr>
          <w:sz w:val="16"/>
          <w:szCs w:val="16"/>
        </w:rPr>
        <w:t>pylib</w:t>
      </w:r>
      <w:proofErr w:type="spellEnd"/>
      <w:r w:rsidRPr="00415F84">
        <w:rPr>
          <w:sz w:val="16"/>
          <w:szCs w:val="16"/>
        </w:rPr>
        <w:t>/fingerprint/fingerprint.py&lt;--13a885dc11cc15aea74c14b09c0d8584ec6cfd08</w:t>
      </w:r>
    </w:p>
    <w:p w14:paraId="692AF5AF" w14:textId="77777777" w:rsidR="00945BA3" w:rsidRPr="00415F84" w:rsidRDefault="00945BA3" w:rsidP="00945BA3">
      <w:pPr>
        <w:rPr>
          <w:sz w:val="16"/>
          <w:szCs w:val="16"/>
        </w:rPr>
      </w:pPr>
    </w:p>
    <w:p w14:paraId="30201CA8" w14:textId="77777777" w:rsidR="00945BA3" w:rsidRPr="00415F84" w:rsidRDefault="00945BA3" w:rsidP="00945BA3">
      <w:pPr>
        <w:rPr>
          <w:sz w:val="16"/>
          <w:szCs w:val="16"/>
        </w:rPr>
      </w:pPr>
      <w:r w:rsidRPr="00415F84">
        <w:rPr>
          <w:sz w:val="16"/>
          <w:szCs w:val="16"/>
        </w:rPr>
        <w:t>INFO--04/03/2020 12:58:32 PM--QA Status: QUALIFIED : /opt/tools/pylib/runner/runner.py</w:t>
      </w:r>
    </w:p>
    <w:p w14:paraId="5AF829F4" w14:textId="77777777" w:rsidR="00945BA3" w:rsidRPr="00415F84" w:rsidRDefault="00945BA3" w:rsidP="00945BA3">
      <w:pPr>
        <w:rPr>
          <w:sz w:val="16"/>
          <w:szCs w:val="16"/>
        </w:rPr>
      </w:pPr>
      <w:r w:rsidRPr="00415F84">
        <w:rPr>
          <w:sz w:val="16"/>
          <w:szCs w:val="16"/>
        </w:rPr>
        <w:t>INFO--04/03/2020 12:58:32 PM--QA Status: QUALIFIED : /opt/tools/pylib/fingerprint/fingerprint.py</w:t>
      </w:r>
    </w:p>
    <w:p w14:paraId="7D6E5612" w14:textId="77777777" w:rsidR="00945BA3" w:rsidRPr="00415F84" w:rsidRDefault="00945BA3" w:rsidP="00945BA3">
      <w:pPr>
        <w:rPr>
          <w:sz w:val="16"/>
          <w:szCs w:val="16"/>
        </w:rPr>
      </w:pPr>
      <w:r w:rsidRPr="00415F84">
        <w:rPr>
          <w:sz w:val="16"/>
          <w:szCs w:val="16"/>
        </w:rPr>
        <w:t>INFO--04/03/2020 12:58:32 PM--Invoking Command:"python3.6"</w:t>
      </w:r>
      <w:r w:rsidRPr="00415F84">
        <w:rPr>
          <w:sz w:val="16"/>
          <w:szCs w:val="16"/>
        </w:rPr>
        <w:tab/>
        <w:t>with Arguments:"/opt/tools/pylib/fingerprint/fingerprint.py /home/mweber/CAVE/v4-2Test/mpondSLM/sources-qa_test-3/rads1-src_mod_last.card --output ./sources_mpondSLM.log --</w:t>
      </w:r>
      <w:proofErr w:type="spellStart"/>
      <w:r w:rsidRPr="00415F84">
        <w:rPr>
          <w:sz w:val="16"/>
          <w:szCs w:val="16"/>
        </w:rPr>
        <w:t>outputmode</w:t>
      </w:r>
      <w:proofErr w:type="spellEnd"/>
      <w:r w:rsidRPr="00415F84">
        <w:rPr>
          <w:sz w:val="16"/>
          <w:szCs w:val="16"/>
        </w:rPr>
        <w:t xml:space="preserve"> a"</w:t>
      </w:r>
    </w:p>
    <w:p w14:paraId="0CE8E7FA" w14:textId="77777777" w:rsidR="00945BA3" w:rsidRPr="00415F84" w:rsidRDefault="00945BA3" w:rsidP="00945BA3">
      <w:pPr>
        <w:rPr>
          <w:sz w:val="16"/>
          <w:szCs w:val="16"/>
        </w:rPr>
      </w:pPr>
      <w:r w:rsidRPr="00415F84">
        <w:rPr>
          <w:sz w:val="16"/>
          <w:szCs w:val="16"/>
        </w:rPr>
        <w:t>INFO--04/03/2020 12:58:32 PM--</w:t>
      </w:r>
      <w:proofErr w:type="spellStart"/>
      <w:r w:rsidRPr="00415F84">
        <w:rPr>
          <w:sz w:val="16"/>
          <w:szCs w:val="16"/>
        </w:rPr>
        <w:t>Username:mweber</w:t>
      </w:r>
      <w:proofErr w:type="spellEnd"/>
      <w:r w:rsidRPr="00415F84">
        <w:rPr>
          <w:sz w:val="16"/>
          <w:szCs w:val="16"/>
        </w:rPr>
        <w:tab/>
      </w:r>
      <w:proofErr w:type="spellStart"/>
      <w:r w:rsidRPr="00415F84">
        <w:rPr>
          <w:sz w:val="16"/>
          <w:szCs w:val="16"/>
        </w:rPr>
        <w:t>Computer:olive</w:t>
      </w:r>
      <w:proofErr w:type="spellEnd"/>
      <w:r w:rsidRPr="00415F84">
        <w:rPr>
          <w:sz w:val="16"/>
          <w:szCs w:val="16"/>
        </w:rPr>
        <w:tab/>
      </w:r>
      <w:proofErr w:type="spellStart"/>
      <w:r w:rsidRPr="00415F84">
        <w:rPr>
          <w:sz w:val="16"/>
          <w:szCs w:val="16"/>
        </w:rPr>
        <w:t>Platform:Linux</w:t>
      </w:r>
      <w:proofErr w:type="spellEnd"/>
      <w:r w:rsidRPr="00415F84">
        <w:rPr>
          <w:sz w:val="16"/>
          <w:szCs w:val="16"/>
        </w:rPr>
        <w:t xml:space="preserve"> 4.4.0-38-generic #57~14.04.1-Ubuntu SMP Tue Sep 6 17:20:43 UTC 2016</w:t>
      </w:r>
    </w:p>
    <w:p w14:paraId="5E1829FA" w14:textId="77777777" w:rsidR="00945BA3" w:rsidRPr="00415F84" w:rsidRDefault="00945BA3" w:rsidP="00945BA3">
      <w:pPr>
        <w:rPr>
          <w:sz w:val="16"/>
          <w:szCs w:val="16"/>
        </w:rPr>
      </w:pPr>
      <w:r w:rsidRPr="00415F84">
        <w:rPr>
          <w:sz w:val="16"/>
          <w:szCs w:val="16"/>
        </w:rPr>
        <w:t>Fingerprint generated at 2020-04-03 12:58:32.689221</w:t>
      </w:r>
    </w:p>
    <w:p w14:paraId="600F3296" w14:textId="77777777" w:rsidR="00945BA3" w:rsidRPr="00415F84" w:rsidRDefault="00945BA3" w:rsidP="00945BA3">
      <w:pPr>
        <w:rPr>
          <w:sz w:val="16"/>
          <w:szCs w:val="16"/>
        </w:rPr>
      </w:pPr>
      <w:r w:rsidRPr="00415F84">
        <w:rPr>
          <w:sz w:val="16"/>
          <w:szCs w:val="16"/>
        </w:rPr>
        <w:t>/home/mweber/CAVE/v4-2Test/mpondSLM/sources-qa_test-3/rads1-src_mod_last.card</w:t>
      </w:r>
      <w:r w:rsidRPr="00415F84">
        <w:rPr>
          <w:sz w:val="16"/>
          <w:szCs w:val="16"/>
        </w:rPr>
        <w:tab/>
        <w:t>930e8e5857d880c286d85955056ac6144d6289dd8a779e596d920573f6adfb1f</w:t>
      </w:r>
    </w:p>
    <w:p w14:paraId="42148B5E" w14:textId="77777777" w:rsidR="00945BA3" w:rsidRPr="00415F84" w:rsidRDefault="00945BA3" w:rsidP="00945BA3">
      <w:pPr>
        <w:rPr>
          <w:sz w:val="16"/>
          <w:szCs w:val="16"/>
        </w:rPr>
      </w:pPr>
    </w:p>
    <w:p w14:paraId="603DB00F" w14:textId="6A799603" w:rsidR="00192EF0" w:rsidRPr="00192EF0" w:rsidRDefault="00945BA3">
      <w:r w:rsidRPr="00415F84">
        <w:rPr>
          <w:sz w:val="16"/>
          <w:szCs w:val="16"/>
        </w:rPr>
        <w:t>###Finished Process###</w:t>
      </w:r>
    </w:p>
    <w:tbl>
      <w:tblPr>
        <w:tblStyle w:val="TableGrid"/>
        <w:tblW w:w="0" w:type="auto"/>
        <w:tblLook w:val="04A0" w:firstRow="1" w:lastRow="0" w:firstColumn="1" w:lastColumn="0" w:noHBand="0" w:noVBand="1"/>
      </w:tblPr>
      <w:tblGrid>
        <w:gridCol w:w="597"/>
        <w:gridCol w:w="3658"/>
        <w:gridCol w:w="3708"/>
        <w:gridCol w:w="2117"/>
      </w:tblGrid>
      <w:tr w:rsidR="00BB79D6" w:rsidRPr="00932809" w14:paraId="6FD4546F" w14:textId="77777777" w:rsidTr="00DB44ED">
        <w:trPr>
          <w:trHeight w:val="360"/>
          <w:tblHeader/>
        </w:trPr>
        <w:tc>
          <w:tcPr>
            <w:tcW w:w="10080" w:type="dxa"/>
            <w:gridSpan w:val="4"/>
            <w:tcBorders>
              <w:top w:val="nil"/>
              <w:left w:val="nil"/>
              <w:bottom w:val="single" w:sz="4" w:space="0" w:color="auto"/>
              <w:right w:val="nil"/>
            </w:tcBorders>
            <w:vAlign w:val="bottom"/>
          </w:tcPr>
          <w:p w14:paraId="3FBB98C9" w14:textId="77777777" w:rsidR="00BB79D6" w:rsidRDefault="00BB79D6" w:rsidP="00DB44ED">
            <w:pPr>
              <w:pStyle w:val="Table"/>
            </w:pPr>
          </w:p>
          <w:p w14:paraId="1AE13309" w14:textId="0C607D4C" w:rsidR="00BB79D6" w:rsidRDefault="00BB79D6" w:rsidP="00DB44ED">
            <w:pPr>
              <w:pStyle w:val="Table"/>
            </w:pPr>
            <w:r>
              <w:t xml:space="preserve">Table </w:t>
            </w:r>
            <w:r w:rsidR="00945BA3">
              <w:t>A-3</w:t>
            </w:r>
          </w:p>
          <w:p w14:paraId="4C6F95D8" w14:textId="77777777" w:rsidR="00BB79D6" w:rsidRPr="007D0AAC" w:rsidRDefault="000F5634" w:rsidP="00DB44ED">
            <w:pPr>
              <w:pStyle w:val="H1bodytext"/>
              <w:spacing w:after="0"/>
              <w:ind w:left="0"/>
              <w:jc w:val="center"/>
              <w:rPr>
                <w:rFonts w:ascii="Arial" w:hAnsi="Arial"/>
                <w:b/>
                <w:sz w:val="20"/>
              </w:rPr>
            </w:pPr>
            <w:sdt>
              <w:sdtPr>
                <w:rPr>
                  <w:rFonts w:ascii="Arial" w:hAnsi="Arial"/>
                  <w:b/>
                  <w:bCs/>
                  <w:sz w:val="20"/>
                </w:rPr>
                <w:alias w:val="Keywords"/>
                <w:tag w:val=""/>
                <w:id w:val="430476224"/>
                <w:placeholder>
                  <w:docPart w:val="45A456D5D9EB4FB39F31EAB1A2BF3EC0"/>
                </w:placeholder>
                <w:dataBinding w:prefixMappings="xmlns:ns0='http://purl.org/dc/elements/1.1/' xmlns:ns1='http://schemas.openxmlformats.org/package/2006/metadata/core-properties' " w:xpath="/ns1:coreProperties[1]/ns1:keywords[1]" w:storeItemID="{6C3C8BC8-F283-45AE-878A-BAB7291924A1}"/>
                <w:text/>
              </w:sdtPr>
              <w:sdtEndPr/>
              <w:sdtContent>
                <w:r w:rsidR="00BB79D6">
                  <w:rPr>
                    <w:rFonts w:ascii="Arial" w:hAnsi="Arial"/>
                    <w:b/>
                    <w:bCs/>
                    <w:sz w:val="20"/>
                  </w:rPr>
                  <w:t>Source Node Moving</w:t>
                </w:r>
              </w:sdtContent>
            </w:sdt>
            <w:r w:rsidR="00BB79D6" w:rsidRPr="007D0AAC">
              <w:rPr>
                <w:rFonts w:ascii="Arial" w:hAnsi="Arial" w:cs="Arial"/>
                <w:b/>
                <w:sz w:val="20"/>
              </w:rPr>
              <w:t xml:space="preserve"> Acceptance </w:t>
            </w:r>
            <w:r w:rsidR="00BB79D6" w:rsidRPr="007D0AAC">
              <w:rPr>
                <w:rFonts w:ascii="Arial" w:hAnsi="Arial"/>
                <w:b/>
                <w:sz w:val="20"/>
              </w:rPr>
              <w:t>Test Plan</w:t>
            </w:r>
            <w:r w:rsidR="00BB79D6">
              <w:rPr>
                <w:rFonts w:ascii="Arial" w:hAnsi="Arial"/>
                <w:b/>
                <w:sz w:val="20"/>
              </w:rPr>
              <w:t xml:space="preserve"> Case 3</w:t>
            </w:r>
          </w:p>
        </w:tc>
      </w:tr>
      <w:tr w:rsidR="00CF24F8" w:rsidRPr="007D0AAC" w14:paraId="4086FE4A" w14:textId="77777777" w:rsidTr="00DB44ED">
        <w:trPr>
          <w:trHeight w:val="530"/>
          <w:tblHeader/>
        </w:trPr>
        <w:tc>
          <w:tcPr>
            <w:tcW w:w="4255" w:type="dxa"/>
            <w:gridSpan w:val="2"/>
            <w:tcBorders>
              <w:top w:val="single" w:sz="4" w:space="0" w:color="auto"/>
            </w:tcBorders>
            <w:shd w:val="clear" w:color="auto" w:fill="auto"/>
            <w:vAlign w:val="center"/>
          </w:tcPr>
          <w:p w14:paraId="64D834D5" w14:textId="77777777" w:rsidR="00BB79D6" w:rsidRPr="007D0AAC" w:rsidRDefault="000F5634" w:rsidP="00DB44ED">
            <w:pPr>
              <w:pStyle w:val="H1bodytext"/>
              <w:spacing w:after="0"/>
              <w:ind w:left="0"/>
              <w:jc w:val="center"/>
              <w:rPr>
                <w:rFonts w:ascii="Arial" w:hAnsi="Arial"/>
                <w:b/>
                <w:sz w:val="20"/>
              </w:rPr>
            </w:pPr>
            <w:sdt>
              <w:sdtPr>
                <w:rPr>
                  <w:rFonts w:ascii="Arial" w:hAnsi="Arial"/>
                  <w:b/>
                  <w:bCs/>
                  <w:sz w:val="20"/>
                </w:rPr>
                <w:alias w:val="Keywords"/>
                <w:tag w:val=""/>
                <w:id w:val="-1312250814"/>
                <w:placeholder>
                  <w:docPart w:val="A7AF546374574EFC833698128C2A9BBF"/>
                </w:placeholder>
                <w:dataBinding w:prefixMappings="xmlns:ns0='http://purl.org/dc/elements/1.1/' xmlns:ns1='http://schemas.openxmlformats.org/package/2006/metadata/core-properties' " w:xpath="/ns1:coreProperties[1]/ns1:keywords[1]" w:storeItemID="{6C3C8BC8-F283-45AE-878A-BAB7291924A1}"/>
                <w:text/>
              </w:sdtPr>
              <w:sdtEndPr/>
              <w:sdtContent>
                <w:r w:rsidR="00BB79D6">
                  <w:rPr>
                    <w:rFonts w:ascii="Arial" w:hAnsi="Arial"/>
                    <w:b/>
                    <w:bCs/>
                    <w:sz w:val="20"/>
                  </w:rPr>
                  <w:t>Source Node Moving</w:t>
                </w:r>
              </w:sdtContent>
            </w:sdt>
            <w:r w:rsidR="00BB79D6" w:rsidRPr="007D0AAC">
              <w:rPr>
                <w:rFonts w:ascii="Arial" w:hAnsi="Arial"/>
                <w:b/>
                <w:sz w:val="20"/>
              </w:rPr>
              <w:t xml:space="preserve"> Acceptance Testing</w:t>
            </w:r>
          </w:p>
          <w:p w14:paraId="556FBC19" w14:textId="77777777" w:rsidR="00BB79D6" w:rsidRPr="007D0AAC" w:rsidRDefault="00BB79D6" w:rsidP="00DB44ED">
            <w:pPr>
              <w:pStyle w:val="H1bodytext"/>
              <w:spacing w:after="0"/>
              <w:ind w:left="0"/>
              <w:jc w:val="center"/>
              <w:rPr>
                <w:rFonts w:ascii="Arial" w:hAnsi="Arial"/>
                <w:b/>
                <w:sz w:val="20"/>
              </w:rPr>
            </w:pPr>
            <w:r w:rsidRPr="007D0AAC">
              <w:rPr>
                <w:rFonts w:ascii="Arial" w:hAnsi="Arial"/>
                <w:b/>
                <w:sz w:val="20"/>
              </w:rPr>
              <w:t>CACIE-</w:t>
            </w:r>
            <w:sdt>
              <w:sdtPr>
                <w:rPr>
                  <w:rFonts w:ascii="Arial" w:hAnsi="Arial"/>
                  <w:b/>
                  <w:bCs/>
                  <w:sz w:val="20"/>
                </w:rPr>
                <w:alias w:val="Keywords"/>
                <w:tag w:val=""/>
                <w:id w:val="-758290750"/>
                <w:placeholder>
                  <w:docPart w:val="A0E4C98669AC40AD95242C192E1F9A72"/>
                </w:placeholder>
                <w:dataBinding w:prefixMappings="xmlns:ns0='http://purl.org/dc/elements/1.1/' xmlns:ns1='http://schemas.openxmlformats.org/package/2006/metadata/core-properties' " w:xpath="/ns1:coreProperties[1]/ns1:keywords[1]" w:storeItemID="{6C3C8BC8-F283-45AE-878A-BAB7291924A1}"/>
                <w:text/>
              </w:sdtPr>
              <w:sdtEndPr/>
              <w:sdtContent>
                <w:r>
                  <w:rPr>
                    <w:rFonts w:ascii="Arial" w:hAnsi="Arial"/>
                    <w:b/>
                    <w:bCs/>
                    <w:sz w:val="20"/>
                  </w:rPr>
                  <w:t>Source Node Moving</w:t>
                </w:r>
              </w:sdtContent>
            </w:sdt>
            <w:r w:rsidRPr="007D0AAC">
              <w:rPr>
                <w:rFonts w:ascii="Arial" w:hAnsi="Arial"/>
                <w:b/>
                <w:sz w:val="20"/>
              </w:rPr>
              <w:t xml:space="preserve"> – AT-</w:t>
            </w:r>
            <w:r>
              <w:rPr>
                <w:rFonts w:ascii="Arial" w:hAnsi="Arial"/>
                <w:b/>
                <w:sz w:val="20"/>
              </w:rPr>
              <w:t>3</w:t>
            </w:r>
          </w:p>
        </w:tc>
        <w:tc>
          <w:tcPr>
            <w:tcW w:w="5825" w:type="dxa"/>
            <w:gridSpan w:val="2"/>
            <w:tcBorders>
              <w:top w:val="single" w:sz="4" w:space="0" w:color="auto"/>
            </w:tcBorders>
            <w:shd w:val="clear" w:color="auto" w:fill="auto"/>
            <w:vAlign w:val="center"/>
          </w:tcPr>
          <w:p w14:paraId="3A8FFA6D" w14:textId="578E84FC" w:rsidR="00BB79D6" w:rsidRPr="007D0AAC" w:rsidRDefault="00BB79D6" w:rsidP="00DB44ED">
            <w:pPr>
              <w:pStyle w:val="H1bodytext"/>
              <w:spacing w:after="0"/>
              <w:ind w:left="0"/>
              <w:rPr>
                <w:rFonts w:ascii="Arial" w:hAnsi="Arial"/>
                <w:b/>
                <w:sz w:val="20"/>
              </w:rPr>
            </w:pPr>
            <w:r w:rsidRPr="007D0AAC">
              <w:rPr>
                <w:rFonts w:ascii="Arial" w:hAnsi="Arial"/>
                <w:b/>
                <w:sz w:val="20"/>
              </w:rPr>
              <w:t>Date:</w:t>
            </w:r>
            <w:r w:rsidR="00CC0847">
              <w:rPr>
                <w:rFonts w:ascii="Arial" w:hAnsi="Arial"/>
                <w:b/>
                <w:sz w:val="20"/>
              </w:rPr>
              <w:t xml:space="preserve"> </w:t>
            </w:r>
            <w:r w:rsidR="00CC0847" w:rsidRPr="00CC0847">
              <w:rPr>
                <w:rFonts w:ascii="Arial" w:hAnsi="Arial"/>
                <w:b/>
                <w:sz w:val="20"/>
              </w:rPr>
              <w:t>04/03/2020</w:t>
            </w:r>
            <w:r w:rsidR="00CC0847">
              <w:rPr>
                <w:rFonts w:ascii="Arial" w:hAnsi="Arial"/>
                <w:b/>
                <w:sz w:val="20"/>
              </w:rPr>
              <w:t xml:space="preserve"> and 04/06/2020</w:t>
            </w:r>
          </w:p>
        </w:tc>
      </w:tr>
      <w:tr w:rsidR="00CF24F8" w:rsidRPr="007D0AAC" w14:paraId="6FBD35A3" w14:textId="77777777" w:rsidTr="00DB44ED">
        <w:trPr>
          <w:trHeight w:val="530"/>
          <w:tblHeader/>
        </w:trPr>
        <w:tc>
          <w:tcPr>
            <w:tcW w:w="4255" w:type="dxa"/>
            <w:gridSpan w:val="2"/>
            <w:tcBorders>
              <w:top w:val="single" w:sz="4" w:space="0" w:color="auto"/>
            </w:tcBorders>
            <w:shd w:val="clear" w:color="auto" w:fill="auto"/>
            <w:vAlign w:val="center"/>
          </w:tcPr>
          <w:p w14:paraId="15D63CCB" w14:textId="77777777" w:rsidR="00BB79D6" w:rsidRPr="007D0AAC" w:rsidRDefault="00BB79D6" w:rsidP="00DB44ED">
            <w:pPr>
              <w:pStyle w:val="H1bodytext"/>
              <w:spacing w:after="0"/>
              <w:ind w:left="0"/>
              <w:rPr>
                <w:rFonts w:ascii="Arial" w:hAnsi="Arial"/>
                <w:b/>
                <w:sz w:val="20"/>
              </w:rPr>
            </w:pPr>
            <w:r w:rsidRPr="007D0AAC">
              <w:rPr>
                <w:rFonts w:ascii="Arial" w:hAnsi="Arial"/>
                <w:b/>
                <w:sz w:val="20"/>
              </w:rPr>
              <w:t xml:space="preserve">Tool Runner </w:t>
            </w:r>
            <w:r>
              <w:rPr>
                <w:rFonts w:ascii="Arial" w:hAnsi="Arial"/>
                <w:b/>
                <w:sz w:val="20"/>
              </w:rPr>
              <w:t xml:space="preserve">Log </w:t>
            </w:r>
            <w:r w:rsidRPr="007D0AAC">
              <w:rPr>
                <w:rFonts w:ascii="Arial" w:hAnsi="Arial"/>
                <w:b/>
                <w:sz w:val="20"/>
              </w:rPr>
              <w:t>File Location for this test:</w:t>
            </w:r>
          </w:p>
          <w:p w14:paraId="56E6FE67" w14:textId="07B8F6A5" w:rsidR="00BB79D6" w:rsidRPr="007D0AAC" w:rsidRDefault="00CC0847" w:rsidP="00DB44ED">
            <w:pPr>
              <w:pStyle w:val="H1bodytext"/>
              <w:spacing w:after="0"/>
              <w:ind w:left="0"/>
              <w:rPr>
                <w:rFonts w:ascii="Arial" w:hAnsi="Arial"/>
                <w:b/>
                <w:sz w:val="20"/>
              </w:rPr>
            </w:pPr>
            <w:r>
              <w:rPr>
                <w:rFonts w:ascii="Arial" w:hAnsi="Arial"/>
                <w:b/>
                <w:sz w:val="20"/>
              </w:rPr>
              <w:t>\</w:t>
            </w:r>
            <w:r w:rsidRPr="006E2DD6">
              <w:rPr>
                <w:rFonts w:ascii="Arial" w:hAnsi="Arial"/>
                <w:b/>
                <w:sz w:val="20"/>
              </w:rPr>
              <w:t>CAVE\v4-2Test\</w:t>
            </w:r>
            <w:proofErr w:type="spellStart"/>
            <w:r w:rsidRPr="006E2DD6">
              <w:rPr>
                <w:rFonts w:ascii="Arial" w:hAnsi="Arial"/>
                <w:b/>
                <w:sz w:val="20"/>
              </w:rPr>
              <w:t>mpondSLM</w:t>
            </w:r>
            <w:proofErr w:type="spellEnd"/>
            <w:r w:rsidRPr="006E2DD6">
              <w:rPr>
                <w:rFonts w:ascii="Arial" w:hAnsi="Arial"/>
                <w:b/>
                <w:sz w:val="20"/>
              </w:rPr>
              <w:t>\sources-qa_test-</w:t>
            </w:r>
            <w:r>
              <w:rPr>
                <w:rFonts w:ascii="Arial" w:hAnsi="Arial"/>
                <w:b/>
                <w:sz w:val="20"/>
              </w:rPr>
              <w:t>3</w:t>
            </w:r>
          </w:p>
        </w:tc>
        <w:tc>
          <w:tcPr>
            <w:tcW w:w="5825" w:type="dxa"/>
            <w:gridSpan w:val="2"/>
            <w:tcBorders>
              <w:top w:val="single" w:sz="4" w:space="0" w:color="auto"/>
            </w:tcBorders>
            <w:shd w:val="clear" w:color="auto" w:fill="auto"/>
            <w:vAlign w:val="center"/>
          </w:tcPr>
          <w:p w14:paraId="76BA9A45" w14:textId="70308439" w:rsidR="00BB79D6" w:rsidRPr="007D0AAC" w:rsidRDefault="00BB79D6" w:rsidP="00DB44ED">
            <w:pPr>
              <w:pStyle w:val="H1bodytext"/>
              <w:spacing w:after="0"/>
              <w:ind w:left="0"/>
              <w:rPr>
                <w:rFonts w:ascii="Arial" w:hAnsi="Arial"/>
                <w:b/>
                <w:sz w:val="20"/>
              </w:rPr>
            </w:pPr>
            <w:r>
              <w:rPr>
                <w:rFonts w:ascii="Arial" w:hAnsi="Arial"/>
                <w:b/>
                <w:sz w:val="20"/>
              </w:rPr>
              <w:t>Test Performed By:</w:t>
            </w:r>
            <w:r w:rsidR="00CC0847">
              <w:rPr>
                <w:rFonts w:ascii="Arial" w:hAnsi="Arial"/>
                <w:b/>
                <w:sz w:val="20"/>
              </w:rPr>
              <w:t xml:space="preserve"> Mary Weber</w:t>
            </w:r>
          </w:p>
        </w:tc>
      </w:tr>
      <w:tr w:rsidR="00BB79D6" w:rsidRPr="007D0AAC" w14:paraId="77F885A3" w14:textId="77777777" w:rsidTr="00DB44ED">
        <w:trPr>
          <w:trHeight w:val="530"/>
          <w:tblHeader/>
        </w:trPr>
        <w:tc>
          <w:tcPr>
            <w:tcW w:w="10080" w:type="dxa"/>
            <w:gridSpan w:val="4"/>
            <w:tcBorders>
              <w:top w:val="single" w:sz="4" w:space="0" w:color="auto"/>
            </w:tcBorders>
            <w:shd w:val="clear" w:color="auto" w:fill="auto"/>
            <w:vAlign w:val="center"/>
          </w:tcPr>
          <w:p w14:paraId="48BF8FB2" w14:textId="77777777" w:rsidR="00BB79D6" w:rsidRPr="007D0AAC" w:rsidRDefault="00BB79D6" w:rsidP="00DB44ED">
            <w:pPr>
              <w:pStyle w:val="H1bodytext"/>
              <w:spacing w:after="0"/>
              <w:ind w:left="0"/>
              <w:rPr>
                <w:rFonts w:ascii="Arial" w:hAnsi="Arial"/>
                <w:b/>
                <w:sz w:val="20"/>
              </w:rPr>
            </w:pPr>
            <w:r w:rsidRPr="007D0AAC">
              <w:rPr>
                <w:rFonts w:ascii="Arial" w:hAnsi="Arial"/>
                <w:b/>
                <w:sz w:val="20"/>
              </w:rPr>
              <w:t xml:space="preserve">Testing Directory: </w:t>
            </w:r>
            <w:r>
              <w:rPr>
                <w:rFonts w:ascii="Arial" w:hAnsi="Arial"/>
                <w:b/>
                <w:sz w:val="20"/>
              </w:rPr>
              <w:t>\</w:t>
            </w:r>
            <w:r w:rsidRPr="006E2DD6">
              <w:rPr>
                <w:rFonts w:ascii="Arial" w:hAnsi="Arial"/>
                <w:b/>
                <w:sz w:val="20"/>
              </w:rPr>
              <w:t>CAVE\v4-2Test\</w:t>
            </w:r>
            <w:proofErr w:type="spellStart"/>
            <w:r w:rsidRPr="006E2DD6">
              <w:rPr>
                <w:rFonts w:ascii="Arial" w:hAnsi="Arial"/>
                <w:b/>
                <w:sz w:val="20"/>
              </w:rPr>
              <w:t>mpondSLM</w:t>
            </w:r>
            <w:proofErr w:type="spellEnd"/>
            <w:r w:rsidRPr="006E2DD6">
              <w:rPr>
                <w:rFonts w:ascii="Arial" w:hAnsi="Arial"/>
                <w:b/>
                <w:sz w:val="20"/>
              </w:rPr>
              <w:t>\sources-qa_test-</w:t>
            </w:r>
            <w:r>
              <w:rPr>
                <w:rFonts w:ascii="Arial" w:hAnsi="Arial"/>
                <w:b/>
                <w:sz w:val="20"/>
              </w:rPr>
              <w:t>3</w:t>
            </w:r>
          </w:p>
        </w:tc>
      </w:tr>
      <w:tr w:rsidR="00CF24F8" w:rsidRPr="00572F5F" w14:paraId="0F094405" w14:textId="77777777" w:rsidTr="00DB44ED">
        <w:trPr>
          <w:trHeight w:val="530"/>
          <w:tblHeader/>
        </w:trPr>
        <w:tc>
          <w:tcPr>
            <w:tcW w:w="597" w:type="dxa"/>
            <w:tcBorders>
              <w:top w:val="single" w:sz="4" w:space="0" w:color="auto"/>
            </w:tcBorders>
            <w:shd w:val="clear" w:color="auto" w:fill="D9D9D9" w:themeFill="background1" w:themeFillShade="D9"/>
            <w:vAlign w:val="center"/>
          </w:tcPr>
          <w:p w14:paraId="142BC696" w14:textId="77777777" w:rsidR="00BB79D6" w:rsidRPr="007D0AAC" w:rsidRDefault="00BB79D6" w:rsidP="00DB44ED">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3658" w:type="dxa"/>
            <w:tcBorders>
              <w:top w:val="single" w:sz="4" w:space="0" w:color="auto"/>
            </w:tcBorders>
            <w:shd w:val="clear" w:color="auto" w:fill="D9D9D9" w:themeFill="background1" w:themeFillShade="D9"/>
            <w:vAlign w:val="center"/>
          </w:tcPr>
          <w:p w14:paraId="6E6E3272" w14:textId="77777777" w:rsidR="00BB79D6" w:rsidRPr="007D0AAC" w:rsidRDefault="00BB79D6" w:rsidP="00DB44ED">
            <w:pPr>
              <w:pStyle w:val="H1bodytext"/>
              <w:spacing w:after="0"/>
              <w:ind w:left="0"/>
              <w:jc w:val="center"/>
              <w:rPr>
                <w:rFonts w:ascii="Arial" w:hAnsi="Arial"/>
                <w:b/>
                <w:sz w:val="20"/>
              </w:rPr>
            </w:pPr>
            <w:r w:rsidRPr="007D0AAC">
              <w:rPr>
                <w:rFonts w:ascii="Arial" w:hAnsi="Arial"/>
                <w:b/>
                <w:sz w:val="20"/>
              </w:rPr>
              <w:t>Test Instruction</w:t>
            </w:r>
          </w:p>
        </w:tc>
        <w:tc>
          <w:tcPr>
            <w:tcW w:w="3708" w:type="dxa"/>
            <w:tcBorders>
              <w:top w:val="single" w:sz="4" w:space="0" w:color="auto"/>
            </w:tcBorders>
            <w:shd w:val="clear" w:color="auto" w:fill="D9D9D9" w:themeFill="background1" w:themeFillShade="D9"/>
            <w:vAlign w:val="center"/>
          </w:tcPr>
          <w:p w14:paraId="149223F9" w14:textId="77777777" w:rsidR="00BB79D6" w:rsidRPr="007D0AAC" w:rsidRDefault="00BB79D6" w:rsidP="00DB44ED">
            <w:pPr>
              <w:pStyle w:val="H1bodytext"/>
              <w:spacing w:after="0"/>
              <w:ind w:left="0"/>
              <w:jc w:val="center"/>
              <w:rPr>
                <w:rFonts w:ascii="Arial" w:hAnsi="Arial"/>
                <w:b/>
                <w:sz w:val="20"/>
              </w:rPr>
            </w:pPr>
            <w:r w:rsidRPr="007D0AAC">
              <w:rPr>
                <w:rFonts w:ascii="Arial" w:hAnsi="Arial"/>
                <w:b/>
                <w:sz w:val="20"/>
              </w:rPr>
              <w:t>Expected Result</w:t>
            </w:r>
          </w:p>
        </w:tc>
        <w:tc>
          <w:tcPr>
            <w:tcW w:w="2117" w:type="dxa"/>
            <w:tcBorders>
              <w:top w:val="single" w:sz="4" w:space="0" w:color="auto"/>
            </w:tcBorders>
            <w:shd w:val="clear" w:color="auto" w:fill="D9D9D9" w:themeFill="background1" w:themeFillShade="D9"/>
            <w:vAlign w:val="center"/>
          </w:tcPr>
          <w:p w14:paraId="457AB1F1" w14:textId="77777777" w:rsidR="00BB79D6" w:rsidRPr="007D0AAC" w:rsidRDefault="00BB79D6" w:rsidP="00DB44ED">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BB79D6" w:rsidRPr="007D0AAC" w14:paraId="4ED501F0" w14:textId="77777777" w:rsidTr="00DB44ED">
        <w:trPr>
          <w:trHeight w:val="494"/>
        </w:trPr>
        <w:tc>
          <w:tcPr>
            <w:tcW w:w="10080" w:type="dxa"/>
            <w:gridSpan w:val="4"/>
            <w:vAlign w:val="center"/>
          </w:tcPr>
          <w:p w14:paraId="718322A5" w14:textId="77777777" w:rsidR="00BB79D6" w:rsidRPr="007D0AAC" w:rsidRDefault="00BB79D6" w:rsidP="00DB44ED">
            <w:pPr>
              <w:pStyle w:val="H1bodytext"/>
              <w:spacing w:after="0"/>
              <w:ind w:left="0"/>
              <w:rPr>
                <w:rFonts w:ascii="Arial" w:hAnsi="Arial"/>
                <w:i/>
                <w:iCs/>
                <w:sz w:val="20"/>
              </w:rPr>
            </w:pPr>
            <w:r>
              <w:rPr>
                <w:rFonts w:ascii="Arial" w:hAnsi="Arial"/>
                <w:sz w:val="20"/>
              </w:rPr>
              <w:t>Navigate to the Testing Directory</w:t>
            </w:r>
          </w:p>
        </w:tc>
      </w:tr>
      <w:tr w:rsidR="00CF24F8" w14:paraId="1D86AA67" w14:textId="77777777" w:rsidTr="00DB44ED">
        <w:trPr>
          <w:trHeight w:val="494"/>
        </w:trPr>
        <w:tc>
          <w:tcPr>
            <w:tcW w:w="597" w:type="dxa"/>
            <w:vAlign w:val="center"/>
          </w:tcPr>
          <w:p w14:paraId="5CB8208A" w14:textId="77777777" w:rsidR="00BB79D6" w:rsidRPr="007D0AAC" w:rsidRDefault="00BB79D6" w:rsidP="00DB44ED">
            <w:pPr>
              <w:pStyle w:val="H1bodytext"/>
              <w:spacing w:after="0"/>
              <w:ind w:left="0"/>
              <w:jc w:val="center"/>
              <w:rPr>
                <w:rFonts w:ascii="Arial" w:hAnsi="Arial"/>
                <w:sz w:val="20"/>
              </w:rPr>
            </w:pPr>
            <w:r>
              <w:rPr>
                <w:rFonts w:ascii="Arial" w:hAnsi="Arial"/>
                <w:sz w:val="20"/>
              </w:rPr>
              <w:t>1</w:t>
            </w:r>
          </w:p>
        </w:tc>
        <w:tc>
          <w:tcPr>
            <w:tcW w:w="3658" w:type="dxa"/>
            <w:vAlign w:val="center"/>
          </w:tcPr>
          <w:p w14:paraId="1EC52B7F" w14:textId="77777777" w:rsidR="00BB79D6" w:rsidRDefault="00BB79D6" w:rsidP="00DB44ED">
            <w:pPr>
              <w:pStyle w:val="H1bodytext"/>
              <w:spacing w:after="0"/>
              <w:ind w:left="0"/>
              <w:rPr>
                <w:rFonts w:ascii="Arial" w:hAnsi="Arial"/>
                <w:sz w:val="20"/>
              </w:rPr>
            </w:pPr>
            <w:r>
              <w:rPr>
                <w:rFonts w:ascii="Arial" w:hAnsi="Arial"/>
                <w:sz w:val="20"/>
              </w:rPr>
              <w:t xml:space="preserve">Make sure the following files are present in the working directory: </w:t>
            </w:r>
            <w:r w:rsidRPr="00314D3F">
              <w:rPr>
                <w:rFonts w:ascii="Arial" w:hAnsi="Arial"/>
                <w:i/>
                <w:iCs/>
                <w:sz w:val="20"/>
              </w:rPr>
              <w:t>rads1-src.card</w:t>
            </w:r>
            <w:r>
              <w:rPr>
                <w:rFonts w:ascii="Arial" w:hAnsi="Arial"/>
                <w:i/>
                <w:iCs/>
                <w:sz w:val="20"/>
              </w:rPr>
              <w:t xml:space="preserve"> </w:t>
            </w:r>
            <w:r w:rsidRPr="004E04DF">
              <w:rPr>
                <w:rFonts w:ascii="Arial" w:hAnsi="Arial"/>
                <w:sz w:val="20"/>
              </w:rPr>
              <w:t xml:space="preserve">and </w:t>
            </w:r>
            <w:r w:rsidRPr="00314D3F">
              <w:rPr>
                <w:rFonts w:ascii="Arial" w:hAnsi="Arial"/>
                <w:i/>
                <w:iCs/>
                <w:sz w:val="20"/>
              </w:rPr>
              <w:t>rads2-src.card</w:t>
            </w:r>
            <w:r>
              <w:rPr>
                <w:rFonts w:ascii="Arial" w:hAnsi="Arial"/>
                <w:sz w:val="20"/>
              </w:rPr>
              <w:t xml:space="preserve"> and </w:t>
            </w:r>
            <w:proofErr w:type="spellStart"/>
            <w:r w:rsidRPr="00314D3F">
              <w:rPr>
                <w:rFonts w:ascii="Arial" w:hAnsi="Arial"/>
                <w:i/>
                <w:iCs/>
                <w:sz w:val="20"/>
              </w:rPr>
              <w:t>input.top</w:t>
            </w:r>
            <w:proofErr w:type="spellEnd"/>
            <w:r>
              <w:rPr>
                <w:rFonts w:ascii="Arial" w:hAnsi="Arial"/>
                <w:i/>
                <w:iCs/>
                <w:sz w:val="20"/>
              </w:rPr>
              <w:t xml:space="preserve"> </w:t>
            </w:r>
            <w:r w:rsidRPr="0047028A">
              <w:rPr>
                <w:rFonts w:ascii="Arial" w:hAnsi="Arial"/>
                <w:sz w:val="20"/>
              </w:rPr>
              <w:t>in the</w:t>
            </w:r>
            <w:r>
              <w:rPr>
                <w:rFonts w:ascii="Arial" w:hAnsi="Arial"/>
                <w:i/>
                <w:iCs/>
                <w:sz w:val="20"/>
              </w:rPr>
              <w:t xml:space="preserve"> </w:t>
            </w:r>
            <w:proofErr w:type="spellStart"/>
            <w:r>
              <w:rPr>
                <w:rFonts w:ascii="Arial" w:hAnsi="Arial"/>
                <w:i/>
                <w:iCs/>
                <w:sz w:val="20"/>
              </w:rPr>
              <w:t>ModelName</w:t>
            </w:r>
            <w:proofErr w:type="spellEnd"/>
            <w:r>
              <w:rPr>
                <w:rFonts w:ascii="Arial" w:hAnsi="Arial"/>
                <w:i/>
                <w:iCs/>
                <w:sz w:val="20"/>
              </w:rPr>
              <w:t xml:space="preserve">/build </w:t>
            </w:r>
            <w:r w:rsidRPr="0047028A">
              <w:rPr>
                <w:rFonts w:ascii="Arial" w:hAnsi="Arial"/>
                <w:sz w:val="20"/>
              </w:rPr>
              <w:t>directory</w:t>
            </w:r>
            <w:r>
              <w:rPr>
                <w:rFonts w:ascii="Arial" w:hAnsi="Arial"/>
                <w:sz w:val="20"/>
              </w:rPr>
              <w:t>.</w:t>
            </w:r>
          </w:p>
          <w:p w14:paraId="0D22670E" w14:textId="77777777" w:rsidR="00BB79D6" w:rsidRDefault="00BB79D6" w:rsidP="00DB44ED">
            <w:pPr>
              <w:pStyle w:val="H1bodytext"/>
              <w:spacing w:after="0"/>
              <w:ind w:left="0"/>
              <w:rPr>
                <w:rFonts w:ascii="Arial" w:hAnsi="Arial"/>
                <w:sz w:val="20"/>
              </w:rPr>
            </w:pPr>
            <w:r>
              <w:rPr>
                <w:rFonts w:ascii="Arial" w:hAnsi="Arial"/>
                <w:sz w:val="20"/>
              </w:rPr>
              <w:t xml:space="preserve">This test case is designed to test the move of a block of source nodes for a liquid source waste site listed in both files: </w:t>
            </w:r>
            <w:r w:rsidRPr="00314D3F">
              <w:rPr>
                <w:rFonts w:ascii="Arial" w:hAnsi="Arial"/>
                <w:i/>
                <w:iCs/>
                <w:sz w:val="20"/>
              </w:rPr>
              <w:t>rads1-src.card</w:t>
            </w:r>
            <w:r>
              <w:rPr>
                <w:rFonts w:ascii="Arial" w:hAnsi="Arial"/>
                <w:i/>
                <w:iCs/>
                <w:sz w:val="20"/>
              </w:rPr>
              <w:t xml:space="preserve"> </w:t>
            </w:r>
            <w:r w:rsidRPr="00415F84">
              <w:rPr>
                <w:rFonts w:ascii="Arial" w:hAnsi="Arial"/>
                <w:sz w:val="20"/>
              </w:rPr>
              <w:t xml:space="preserve">and </w:t>
            </w:r>
            <w:r w:rsidRPr="00314D3F">
              <w:rPr>
                <w:rFonts w:ascii="Arial" w:hAnsi="Arial"/>
                <w:i/>
                <w:iCs/>
                <w:sz w:val="20"/>
              </w:rPr>
              <w:t>rads2-src.card</w:t>
            </w:r>
            <w:r w:rsidRPr="00E75B40">
              <w:rPr>
                <w:rFonts w:ascii="Arial" w:hAnsi="Arial"/>
                <w:sz w:val="20"/>
              </w:rPr>
              <w:t xml:space="preserve"> to a location </w:t>
            </w:r>
            <w:r>
              <w:rPr>
                <w:rFonts w:ascii="Arial" w:hAnsi="Arial"/>
                <w:sz w:val="20"/>
              </w:rPr>
              <w:t>where the uppermost active nodes are lower than the original location and with varying elevation. The tool will choose the lowest uppermost active node in the new location and place the whole source block at this elevation.</w:t>
            </w:r>
          </w:p>
        </w:tc>
        <w:tc>
          <w:tcPr>
            <w:tcW w:w="3708" w:type="dxa"/>
            <w:vAlign w:val="center"/>
          </w:tcPr>
          <w:p w14:paraId="7BD8353C" w14:textId="77777777" w:rsidR="00BB79D6" w:rsidRDefault="00BB79D6" w:rsidP="00DB44ED">
            <w:pPr>
              <w:pStyle w:val="H1bodytext"/>
              <w:spacing w:after="0"/>
              <w:ind w:left="0"/>
              <w:rPr>
                <w:rFonts w:ascii="Arial" w:hAnsi="Arial"/>
                <w:sz w:val="20"/>
              </w:rPr>
            </w:pPr>
            <w:r>
              <w:rPr>
                <w:rFonts w:ascii="Arial" w:hAnsi="Arial"/>
                <w:sz w:val="20"/>
              </w:rPr>
              <w:t>The files are present in the working directory.</w:t>
            </w:r>
          </w:p>
        </w:tc>
        <w:tc>
          <w:tcPr>
            <w:tcW w:w="2117" w:type="dxa"/>
            <w:vAlign w:val="center"/>
          </w:tcPr>
          <w:p w14:paraId="307F44FF" w14:textId="31536005" w:rsidR="00BB79D6" w:rsidRPr="004E04DF" w:rsidRDefault="0048378B" w:rsidP="00DB44ED">
            <w:pPr>
              <w:pStyle w:val="H1bodytext"/>
              <w:spacing w:after="0"/>
              <w:ind w:left="0"/>
              <w:jc w:val="center"/>
              <w:rPr>
                <w:rFonts w:ascii="Arial" w:hAnsi="Arial"/>
                <w:iCs/>
                <w:sz w:val="20"/>
              </w:rPr>
            </w:pPr>
            <w:r>
              <w:rPr>
                <w:rFonts w:ascii="Arial" w:hAnsi="Arial"/>
                <w:iCs/>
                <w:sz w:val="20"/>
              </w:rPr>
              <w:t>PASS</w:t>
            </w:r>
          </w:p>
        </w:tc>
      </w:tr>
      <w:tr w:rsidR="00CF24F8" w14:paraId="45527E82" w14:textId="77777777" w:rsidTr="00DB44ED">
        <w:trPr>
          <w:trHeight w:val="494"/>
        </w:trPr>
        <w:tc>
          <w:tcPr>
            <w:tcW w:w="597" w:type="dxa"/>
            <w:vAlign w:val="center"/>
          </w:tcPr>
          <w:p w14:paraId="5243FAFF" w14:textId="77777777" w:rsidR="00BB79D6" w:rsidRPr="007D0AAC" w:rsidRDefault="00BB79D6" w:rsidP="00DB44ED">
            <w:pPr>
              <w:pStyle w:val="H1bodytext"/>
              <w:spacing w:after="0"/>
              <w:ind w:left="0"/>
              <w:jc w:val="center"/>
              <w:rPr>
                <w:rFonts w:ascii="Arial" w:hAnsi="Arial"/>
                <w:sz w:val="20"/>
              </w:rPr>
            </w:pPr>
            <w:r>
              <w:rPr>
                <w:rFonts w:ascii="Arial" w:hAnsi="Arial"/>
                <w:sz w:val="20"/>
              </w:rPr>
              <w:t>2</w:t>
            </w:r>
          </w:p>
        </w:tc>
        <w:tc>
          <w:tcPr>
            <w:tcW w:w="3658" w:type="dxa"/>
            <w:vAlign w:val="center"/>
          </w:tcPr>
          <w:p w14:paraId="1500F0B7" w14:textId="44C18DAF" w:rsidR="00BB79D6" w:rsidRDefault="00BB79D6" w:rsidP="00DB44ED">
            <w:pPr>
              <w:pStyle w:val="H1bodytext"/>
              <w:spacing w:after="0"/>
              <w:ind w:left="0"/>
              <w:rPr>
                <w:rFonts w:ascii="Arial" w:hAnsi="Arial"/>
                <w:sz w:val="20"/>
              </w:rPr>
            </w:pPr>
            <w:r>
              <w:rPr>
                <w:rFonts w:ascii="Arial" w:hAnsi="Arial"/>
                <w:sz w:val="20"/>
              </w:rPr>
              <w:t>Copy the shell script “</w:t>
            </w:r>
            <w:r w:rsidRPr="006E2DD6">
              <w:rPr>
                <w:rFonts w:ascii="Arial" w:hAnsi="Arial"/>
                <w:sz w:val="20"/>
              </w:rPr>
              <w:t>run_move_source_nodes.sh</w:t>
            </w:r>
            <w:r>
              <w:rPr>
                <w:rFonts w:ascii="Arial" w:hAnsi="Arial"/>
                <w:sz w:val="20"/>
              </w:rPr>
              <w:t xml:space="preserve">” located in </w:t>
            </w:r>
            <w:r w:rsidR="001B47F6">
              <w:rPr>
                <w:rFonts w:ascii="Arial" w:hAnsi="Arial"/>
                <w:b/>
                <w:sz w:val="20"/>
              </w:rPr>
              <w:t>\</w:t>
            </w:r>
            <w:r w:rsidR="001B47F6" w:rsidRPr="006E2DD6">
              <w:rPr>
                <w:rFonts w:ascii="Arial" w:hAnsi="Arial"/>
                <w:b/>
                <w:sz w:val="20"/>
              </w:rPr>
              <w:t>CAVE\v4-2</w:t>
            </w:r>
            <w:r w:rsidR="001B47F6">
              <w:rPr>
                <w:rFonts w:ascii="Arial" w:hAnsi="Arial"/>
                <w:b/>
                <w:sz w:val="20"/>
              </w:rPr>
              <w:t>Test\shells\dev</w:t>
            </w:r>
            <w:r w:rsidR="001B47F6">
              <w:rPr>
                <w:rFonts w:ascii="Arial" w:hAnsi="Arial"/>
                <w:sz w:val="20"/>
              </w:rPr>
              <w:t xml:space="preserve"> </w:t>
            </w:r>
            <w:r>
              <w:rPr>
                <w:rFonts w:ascii="Arial" w:hAnsi="Arial"/>
                <w:sz w:val="20"/>
              </w:rPr>
              <w:t>into your testing directory and r</w:t>
            </w:r>
            <w:r w:rsidRPr="00F3469E">
              <w:rPr>
                <w:rFonts w:ascii="Arial" w:hAnsi="Arial"/>
                <w:sz w:val="20"/>
              </w:rPr>
              <w:t xml:space="preserve">eplace the XXXX </w:t>
            </w:r>
            <w:r>
              <w:rPr>
                <w:rFonts w:ascii="Arial" w:hAnsi="Arial"/>
                <w:sz w:val="20"/>
              </w:rPr>
              <w:t xml:space="preserve">in there </w:t>
            </w:r>
            <w:r w:rsidRPr="00F3469E">
              <w:rPr>
                <w:rFonts w:ascii="Arial" w:hAnsi="Arial"/>
                <w:sz w:val="20"/>
              </w:rPr>
              <w:t>with the model name</w:t>
            </w:r>
            <w:r>
              <w:rPr>
                <w:rFonts w:ascii="Arial" w:hAnsi="Arial"/>
                <w:sz w:val="20"/>
              </w:rPr>
              <w:t xml:space="preserve"> according to the instructions given in the script.</w:t>
            </w:r>
          </w:p>
        </w:tc>
        <w:tc>
          <w:tcPr>
            <w:tcW w:w="3708" w:type="dxa"/>
            <w:vAlign w:val="center"/>
          </w:tcPr>
          <w:p w14:paraId="601F5B6B" w14:textId="77777777" w:rsidR="00BB79D6" w:rsidRPr="007D0AAC" w:rsidRDefault="00BB79D6" w:rsidP="00DB44ED">
            <w:pPr>
              <w:pStyle w:val="H1bodytext"/>
              <w:spacing w:after="0"/>
              <w:ind w:left="0"/>
              <w:rPr>
                <w:rFonts w:ascii="Arial" w:hAnsi="Arial"/>
                <w:sz w:val="20"/>
              </w:rPr>
            </w:pPr>
            <w:r>
              <w:rPr>
                <w:rFonts w:ascii="Arial" w:hAnsi="Arial"/>
                <w:sz w:val="20"/>
              </w:rPr>
              <w:t>The shell script “</w:t>
            </w:r>
            <w:r w:rsidRPr="00314D3F">
              <w:rPr>
                <w:rFonts w:ascii="Arial" w:hAnsi="Arial"/>
                <w:i/>
                <w:iCs/>
                <w:sz w:val="20"/>
              </w:rPr>
              <w:t>run_move_source_nodes.sh</w:t>
            </w:r>
            <w:r>
              <w:rPr>
                <w:rFonts w:ascii="Arial" w:hAnsi="Arial"/>
                <w:sz w:val="20"/>
              </w:rPr>
              <w:t>” is copied into the working directory and the XXXX is replaced with “</w:t>
            </w:r>
            <w:proofErr w:type="spellStart"/>
            <w:r w:rsidRPr="00314D3F">
              <w:rPr>
                <w:rFonts w:ascii="Arial" w:hAnsi="Arial"/>
                <w:i/>
                <w:iCs/>
                <w:sz w:val="20"/>
              </w:rPr>
              <w:t>mpondSLM</w:t>
            </w:r>
            <w:proofErr w:type="spellEnd"/>
            <w:r>
              <w:rPr>
                <w:rFonts w:ascii="Arial" w:hAnsi="Arial"/>
                <w:sz w:val="20"/>
              </w:rPr>
              <w:t>”.</w:t>
            </w:r>
          </w:p>
        </w:tc>
        <w:tc>
          <w:tcPr>
            <w:tcW w:w="2117" w:type="dxa"/>
            <w:vAlign w:val="center"/>
          </w:tcPr>
          <w:p w14:paraId="2E0307E4" w14:textId="1FA40CC2" w:rsidR="00BB79D6" w:rsidRPr="007D0AAC" w:rsidRDefault="0048378B" w:rsidP="00DB44ED">
            <w:pPr>
              <w:pStyle w:val="H1bodytext"/>
              <w:spacing w:after="0"/>
              <w:ind w:left="0"/>
              <w:jc w:val="center"/>
              <w:rPr>
                <w:rFonts w:ascii="Arial" w:hAnsi="Arial"/>
                <w:sz w:val="20"/>
              </w:rPr>
            </w:pPr>
            <w:r>
              <w:rPr>
                <w:rFonts w:ascii="Arial" w:hAnsi="Arial"/>
                <w:sz w:val="20"/>
              </w:rPr>
              <w:t>PASS</w:t>
            </w:r>
          </w:p>
        </w:tc>
      </w:tr>
      <w:tr w:rsidR="00CF24F8" w14:paraId="53E51C93" w14:textId="77777777" w:rsidTr="00DB44ED">
        <w:trPr>
          <w:trHeight w:val="494"/>
        </w:trPr>
        <w:tc>
          <w:tcPr>
            <w:tcW w:w="597" w:type="dxa"/>
            <w:vAlign w:val="center"/>
          </w:tcPr>
          <w:p w14:paraId="08CC226A" w14:textId="77777777" w:rsidR="00BB79D6" w:rsidRPr="007D0AAC" w:rsidRDefault="00BB79D6" w:rsidP="00DB44ED">
            <w:pPr>
              <w:pStyle w:val="H1bodytext"/>
              <w:spacing w:after="0"/>
              <w:ind w:left="0"/>
              <w:jc w:val="center"/>
              <w:rPr>
                <w:rFonts w:ascii="Arial" w:hAnsi="Arial"/>
                <w:sz w:val="20"/>
              </w:rPr>
            </w:pPr>
            <w:r>
              <w:rPr>
                <w:rFonts w:ascii="Arial" w:hAnsi="Arial"/>
                <w:sz w:val="20"/>
              </w:rPr>
              <w:t>3</w:t>
            </w:r>
          </w:p>
        </w:tc>
        <w:tc>
          <w:tcPr>
            <w:tcW w:w="3658" w:type="dxa"/>
            <w:vAlign w:val="center"/>
          </w:tcPr>
          <w:p w14:paraId="1A50E02D" w14:textId="4783A14A" w:rsidR="00BB79D6" w:rsidRDefault="00BB79D6" w:rsidP="00DB44ED">
            <w:pPr>
              <w:pStyle w:val="H1bodytext"/>
              <w:spacing w:after="0"/>
              <w:ind w:left="0"/>
              <w:rPr>
                <w:rFonts w:ascii="Arial" w:hAnsi="Arial"/>
                <w:sz w:val="20"/>
              </w:rPr>
            </w:pPr>
            <w:r>
              <w:rPr>
                <w:rFonts w:ascii="Arial" w:hAnsi="Arial"/>
                <w:sz w:val="20"/>
              </w:rPr>
              <w:t>Copy the template of control file “</w:t>
            </w:r>
            <w:r w:rsidRPr="00827EC0">
              <w:rPr>
                <w:rFonts w:ascii="Arial" w:hAnsi="Arial"/>
                <w:sz w:val="20"/>
              </w:rPr>
              <w:t>src_node_changes.dat</w:t>
            </w:r>
            <w:r>
              <w:rPr>
                <w:rFonts w:ascii="Arial" w:hAnsi="Arial"/>
                <w:sz w:val="20"/>
              </w:rPr>
              <w:t xml:space="preserve">” from </w:t>
            </w:r>
            <w:r>
              <w:rPr>
                <w:rFonts w:ascii="Arial" w:hAnsi="Arial"/>
                <w:b/>
                <w:sz w:val="20"/>
              </w:rPr>
              <w:t>\</w:t>
            </w:r>
            <w:r w:rsidRPr="006E2DD6">
              <w:rPr>
                <w:rFonts w:ascii="Arial" w:hAnsi="Arial"/>
                <w:b/>
                <w:sz w:val="20"/>
              </w:rPr>
              <w:t>CAVE\v4-2</w:t>
            </w:r>
            <w:r>
              <w:rPr>
                <w:rFonts w:ascii="Arial" w:hAnsi="Arial"/>
                <w:b/>
                <w:sz w:val="20"/>
              </w:rPr>
              <w:t>\templates\</w:t>
            </w:r>
            <w:proofErr w:type="spellStart"/>
            <w:r>
              <w:rPr>
                <w:rFonts w:ascii="Arial" w:hAnsi="Arial"/>
                <w:b/>
                <w:sz w:val="20"/>
              </w:rPr>
              <w:t>src_node_mov</w:t>
            </w:r>
            <w:r w:rsidR="000951E4">
              <w:rPr>
                <w:rFonts w:ascii="Arial" w:hAnsi="Arial"/>
                <w:b/>
                <w:sz w:val="20"/>
              </w:rPr>
              <w:t>e</w:t>
            </w:r>
            <w:proofErr w:type="spellEnd"/>
            <w:r>
              <w:rPr>
                <w:rFonts w:ascii="Arial" w:hAnsi="Arial"/>
                <w:b/>
                <w:sz w:val="20"/>
              </w:rPr>
              <w:t xml:space="preserve"> </w:t>
            </w:r>
            <w:r w:rsidRPr="00674ADF">
              <w:rPr>
                <w:rFonts w:ascii="Arial" w:hAnsi="Arial"/>
                <w:bCs/>
                <w:sz w:val="20"/>
              </w:rPr>
              <w:t>to the working directory</w:t>
            </w:r>
            <w:r>
              <w:rPr>
                <w:rFonts w:ascii="Arial" w:hAnsi="Arial"/>
                <w:bCs/>
                <w:sz w:val="20"/>
              </w:rPr>
              <w:t xml:space="preserve"> and modify it using the instructions given in the README </w:t>
            </w:r>
            <w:r>
              <w:rPr>
                <w:rFonts w:ascii="Arial" w:hAnsi="Arial"/>
                <w:bCs/>
                <w:sz w:val="20"/>
              </w:rPr>
              <w:lastRenderedPageBreak/>
              <w:t>file located in the same directory, to move the block of source nodes for a liquid source waste site.</w:t>
            </w:r>
          </w:p>
        </w:tc>
        <w:tc>
          <w:tcPr>
            <w:tcW w:w="3708" w:type="dxa"/>
            <w:vAlign w:val="center"/>
          </w:tcPr>
          <w:p w14:paraId="2BB4E382" w14:textId="77777777" w:rsidR="00BB79D6" w:rsidRDefault="00BB79D6" w:rsidP="00DB44ED">
            <w:pPr>
              <w:pStyle w:val="H1bodytext"/>
              <w:spacing w:after="0"/>
              <w:ind w:left="0"/>
              <w:rPr>
                <w:rFonts w:ascii="Arial" w:hAnsi="Arial"/>
                <w:sz w:val="20"/>
              </w:rPr>
            </w:pPr>
            <w:r>
              <w:rPr>
                <w:rFonts w:ascii="Arial" w:hAnsi="Arial"/>
                <w:sz w:val="20"/>
              </w:rPr>
              <w:lastRenderedPageBreak/>
              <w:t>The control file is copied and the contents have been modified as follows:</w:t>
            </w:r>
          </w:p>
          <w:p w14:paraId="5588BECD" w14:textId="77777777" w:rsidR="00BB79D6" w:rsidRPr="007D0AAC" w:rsidRDefault="00BB79D6" w:rsidP="00DB44ED">
            <w:pPr>
              <w:pStyle w:val="H1bodytext"/>
              <w:spacing w:after="0"/>
              <w:ind w:left="0"/>
              <w:rPr>
                <w:rFonts w:ascii="Arial" w:hAnsi="Arial"/>
                <w:sz w:val="20"/>
              </w:rPr>
            </w:pPr>
            <w:r>
              <w:rPr>
                <w:rFonts w:ascii="Arial" w:hAnsi="Arial"/>
                <w:sz w:val="20"/>
              </w:rPr>
              <w:t xml:space="preserve">Site: “2607-EQ”, istart:25, </w:t>
            </w:r>
            <w:proofErr w:type="spellStart"/>
            <w:r>
              <w:rPr>
                <w:rFonts w:ascii="Arial" w:hAnsi="Arial"/>
                <w:sz w:val="20"/>
              </w:rPr>
              <w:t>jstart</w:t>
            </w:r>
            <w:proofErr w:type="spellEnd"/>
            <w:r>
              <w:rPr>
                <w:rFonts w:ascii="Arial" w:hAnsi="Arial"/>
                <w:sz w:val="20"/>
              </w:rPr>
              <w:t>: 16, iend:30, jend:35, type: block</w:t>
            </w:r>
          </w:p>
        </w:tc>
        <w:tc>
          <w:tcPr>
            <w:tcW w:w="2117" w:type="dxa"/>
            <w:shd w:val="clear" w:color="auto" w:fill="auto"/>
            <w:vAlign w:val="center"/>
          </w:tcPr>
          <w:p w14:paraId="7A0CB0BC" w14:textId="2E6C2F27" w:rsidR="00BB79D6" w:rsidRPr="007D0AAC" w:rsidRDefault="000951E4" w:rsidP="00DB44ED">
            <w:pPr>
              <w:pStyle w:val="H1bodytext"/>
              <w:spacing w:after="0"/>
              <w:ind w:left="0"/>
              <w:jc w:val="center"/>
              <w:rPr>
                <w:rFonts w:ascii="Arial" w:hAnsi="Arial"/>
                <w:sz w:val="20"/>
              </w:rPr>
            </w:pPr>
            <w:r>
              <w:rPr>
                <w:rFonts w:ascii="Arial" w:hAnsi="Arial"/>
                <w:sz w:val="20"/>
              </w:rPr>
              <w:t>PASS</w:t>
            </w:r>
          </w:p>
        </w:tc>
      </w:tr>
      <w:tr w:rsidR="00CF24F8" w14:paraId="2E1D00C1" w14:textId="77777777" w:rsidTr="00DB44ED">
        <w:trPr>
          <w:trHeight w:val="512"/>
        </w:trPr>
        <w:tc>
          <w:tcPr>
            <w:tcW w:w="597" w:type="dxa"/>
            <w:vAlign w:val="center"/>
          </w:tcPr>
          <w:p w14:paraId="17860C0C" w14:textId="77777777" w:rsidR="00BB79D6" w:rsidRPr="007D0AAC" w:rsidRDefault="00BB79D6" w:rsidP="00DB44ED">
            <w:pPr>
              <w:pStyle w:val="H1bodytext"/>
              <w:spacing w:after="0"/>
              <w:ind w:left="0"/>
              <w:jc w:val="center"/>
              <w:rPr>
                <w:rFonts w:ascii="Arial" w:hAnsi="Arial"/>
                <w:sz w:val="20"/>
              </w:rPr>
            </w:pPr>
            <w:r>
              <w:rPr>
                <w:rFonts w:ascii="Arial" w:hAnsi="Arial"/>
                <w:sz w:val="20"/>
              </w:rPr>
              <w:t>4</w:t>
            </w:r>
          </w:p>
        </w:tc>
        <w:tc>
          <w:tcPr>
            <w:tcW w:w="3658" w:type="dxa"/>
            <w:vAlign w:val="center"/>
          </w:tcPr>
          <w:p w14:paraId="0C88D745" w14:textId="77777777" w:rsidR="00BB79D6" w:rsidRDefault="00BB79D6" w:rsidP="00DB44ED">
            <w:pPr>
              <w:pStyle w:val="H1bodytext"/>
              <w:spacing w:after="0"/>
              <w:ind w:left="0"/>
              <w:rPr>
                <w:rFonts w:ascii="Arial" w:hAnsi="Arial"/>
                <w:sz w:val="20"/>
              </w:rPr>
            </w:pPr>
            <w:r>
              <w:rPr>
                <w:rFonts w:ascii="Arial" w:hAnsi="Arial"/>
                <w:sz w:val="20"/>
              </w:rPr>
              <w:t>In Linux terminal, from the working directory: execute the shell script by typing:</w:t>
            </w:r>
          </w:p>
          <w:p w14:paraId="78B71A4D" w14:textId="1968351F" w:rsidR="00BB79D6" w:rsidRDefault="00BB79D6" w:rsidP="00DB44ED">
            <w:pPr>
              <w:pStyle w:val="H1bodytext"/>
              <w:spacing w:after="0"/>
              <w:ind w:left="0"/>
              <w:rPr>
                <w:rFonts w:ascii="Arial" w:hAnsi="Arial"/>
                <w:sz w:val="20"/>
              </w:rPr>
            </w:pPr>
            <w:r w:rsidRPr="005E5CF2">
              <w:rPr>
                <w:rFonts w:ascii="Arial" w:hAnsi="Arial"/>
                <w:i/>
                <w:iCs/>
                <w:sz w:val="20"/>
              </w:rPr>
              <w:t>./run_move_source_nodes.sh</w:t>
            </w:r>
            <w:r>
              <w:rPr>
                <w:rFonts w:ascii="Arial" w:hAnsi="Arial"/>
                <w:sz w:val="20"/>
              </w:rPr>
              <w:t xml:space="preserve">. </w:t>
            </w:r>
          </w:p>
          <w:p w14:paraId="2378EA92" w14:textId="77777777" w:rsidR="00BB79D6" w:rsidRDefault="00BB79D6" w:rsidP="00DB44ED">
            <w:pPr>
              <w:pStyle w:val="H1bodytext"/>
              <w:spacing w:after="0"/>
              <w:ind w:left="0"/>
              <w:rPr>
                <w:rFonts w:ascii="Arial" w:hAnsi="Arial"/>
                <w:sz w:val="20"/>
              </w:rPr>
            </w:pPr>
            <w:r>
              <w:rPr>
                <w:rFonts w:ascii="Arial" w:hAnsi="Arial"/>
                <w:sz w:val="20"/>
              </w:rPr>
              <w:t>There are going to be 4 files produced as a result:</w:t>
            </w:r>
          </w:p>
          <w:p w14:paraId="70CB9A69" w14:textId="77777777" w:rsidR="00BB79D6" w:rsidRPr="00A12DFB" w:rsidRDefault="00BB79D6" w:rsidP="00DB44ED">
            <w:pPr>
              <w:pStyle w:val="H1bodytext"/>
              <w:spacing w:after="0"/>
              <w:ind w:left="0"/>
              <w:rPr>
                <w:rFonts w:ascii="Arial" w:hAnsi="Arial"/>
                <w:i/>
                <w:iCs/>
                <w:sz w:val="20"/>
              </w:rPr>
            </w:pPr>
            <w:r>
              <w:rPr>
                <w:rFonts w:ascii="Arial" w:hAnsi="Arial"/>
                <w:sz w:val="20"/>
              </w:rPr>
              <w:t xml:space="preserve">2 logfiles - </w:t>
            </w:r>
            <w:r w:rsidRPr="00A12DFB">
              <w:rPr>
                <w:rFonts w:ascii="Arial" w:hAnsi="Arial"/>
                <w:i/>
                <w:iCs/>
                <w:sz w:val="20"/>
              </w:rPr>
              <w:t>move_source_node_mpondSLM_screen.log and sources_mpondSLM.log;</w:t>
            </w:r>
          </w:p>
          <w:p w14:paraId="4DEF90E6" w14:textId="77777777" w:rsidR="00BB79D6" w:rsidRDefault="00BB79D6" w:rsidP="00DB44ED">
            <w:pPr>
              <w:pStyle w:val="H1bodytext"/>
              <w:spacing w:after="0"/>
              <w:ind w:left="0"/>
              <w:rPr>
                <w:rFonts w:ascii="Arial" w:hAnsi="Arial"/>
                <w:sz w:val="20"/>
              </w:rPr>
            </w:pPr>
            <w:r>
              <w:rPr>
                <w:rFonts w:ascii="Arial" w:hAnsi="Arial"/>
                <w:sz w:val="20"/>
              </w:rPr>
              <w:t>2 modified rads1 and rads2 source card files-</w:t>
            </w:r>
          </w:p>
          <w:p w14:paraId="7A96B0FA" w14:textId="77777777" w:rsidR="00BB79D6" w:rsidRPr="00A12DFB" w:rsidRDefault="00BB79D6" w:rsidP="00DB44ED">
            <w:pPr>
              <w:pStyle w:val="H1bodytext"/>
              <w:spacing w:after="0"/>
              <w:ind w:left="0"/>
              <w:rPr>
                <w:rFonts w:ascii="Arial" w:hAnsi="Arial"/>
                <w:i/>
                <w:iCs/>
                <w:sz w:val="20"/>
              </w:rPr>
            </w:pPr>
            <w:r w:rsidRPr="00A12DFB">
              <w:rPr>
                <w:rFonts w:ascii="Arial" w:hAnsi="Arial"/>
                <w:i/>
                <w:iCs/>
                <w:sz w:val="20"/>
              </w:rPr>
              <w:t xml:space="preserve">rads1-src_mod_last.card </w:t>
            </w:r>
            <w:r w:rsidRPr="004E04DF">
              <w:rPr>
                <w:rFonts w:ascii="Arial" w:hAnsi="Arial"/>
                <w:sz w:val="20"/>
              </w:rPr>
              <w:t>and</w:t>
            </w:r>
          </w:p>
          <w:p w14:paraId="02105678" w14:textId="77777777" w:rsidR="00BB79D6" w:rsidRDefault="00BB79D6" w:rsidP="00DB44ED">
            <w:pPr>
              <w:pStyle w:val="H1bodytext"/>
              <w:spacing w:after="0"/>
              <w:ind w:left="0"/>
              <w:rPr>
                <w:rFonts w:ascii="Arial" w:hAnsi="Arial"/>
                <w:sz w:val="20"/>
              </w:rPr>
            </w:pPr>
            <w:r w:rsidRPr="00A12DFB">
              <w:rPr>
                <w:rFonts w:ascii="Arial" w:hAnsi="Arial"/>
                <w:i/>
                <w:iCs/>
                <w:sz w:val="20"/>
              </w:rPr>
              <w:t>rads2-src_mod_last.card</w:t>
            </w:r>
            <w:r>
              <w:rPr>
                <w:rFonts w:ascii="Arial" w:hAnsi="Arial"/>
                <w:i/>
                <w:iCs/>
                <w:sz w:val="20"/>
              </w:rPr>
              <w:t>.</w:t>
            </w:r>
          </w:p>
        </w:tc>
        <w:tc>
          <w:tcPr>
            <w:tcW w:w="3708" w:type="dxa"/>
            <w:vAlign w:val="center"/>
          </w:tcPr>
          <w:p w14:paraId="47D1DF95" w14:textId="2C59BA50" w:rsidR="00BB79D6" w:rsidRPr="00A12DFB" w:rsidRDefault="00BB79D6" w:rsidP="00DB44ED">
            <w:pPr>
              <w:pStyle w:val="H1bodytext"/>
              <w:spacing w:after="0"/>
              <w:ind w:left="0"/>
              <w:rPr>
                <w:rFonts w:ascii="Arial" w:hAnsi="Arial"/>
                <w:i/>
                <w:iCs/>
                <w:sz w:val="20"/>
              </w:rPr>
            </w:pPr>
            <w:r>
              <w:rPr>
                <w:rFonts w:ascii="Arial" w:hAnsi="Arial"/>
                <w:sz w:val="20"/>
              </w:rPr>
              <w:t>The four files are produced after the script execution:</w:t>
            </w:r>
            <w:r w:rsidRPr="00A12DFB">
              <w:rPr>
                <w:rFonts w:ascii="Arial" w:hAnsi="Arial"/>
                <w:i/>
                <w:iCs/>
                <w:sz w:val="20"/>
              </w:rPr>
              <w:t xml:space="preserve"> move_source_node_mpondSLM_screen.lo</w:t>
            </w:r>
            <w:r>
              <w:rPr>
                <w:rFonts w:ascii="Arial" w:hAnsi="Arial"/>
                <w:i/>
                <w:iCs/>
                <w:sz w:val="20"/>
              </w:rPr>
              <w:t>g</w:t>
            </w:r>
            <w:r w:rsidRPr="004E04DF">
              <w:rPr>
                <w:rFonts w:ascii="Arial" w:hAnsi="Arial"/>
                <w:sz w:val="20"/>
              </w:rPr>
              <w:t>,</w:t>
            </w:r>
            <w:r w:rsidR="00CF24F8">
              <w:rPr>
                <w:rFonts w:ascii="Arial" w:hAnsi="Arial"/>
                <w:sz w:val="20"/>
              </w:rPr>
              <w:t xml:space="preserve"> </w:t>
            </w:r>
            <w:r w:rsidRPr="00A12DFB">
              <w:rPr>
                <w:rFonts w:ascii="Arial" w:hAnsi="Arial"/>
                <w:i/>
                <w:iCs/>
                <w:sz w:val="20"/>
              </w:rPr>
              <w:t>sources_mpondSLM.log</w:t>
            </w:r>
            <w:r>
              <w:rPr>
                <w:rFonts w:ascii="Arial" w:hAnsi="Arial"/>
                <w:i/>
                <w:iCs/>
                <w:sz w:val="20"/>
              </w:rPr>
              <w:t>,</w:t>
            </w:r>
            <w:r w:rsidR="00CF24F8">
              <w:rPr>
                <w:rFonts w:ascii="Arial" w:hAnsi="Arial"/>
                <w:i/>
                <w:iCs/>
                <w:sz w:val="20"/>
              </w:rPr>
              <w:t xml:space="preserve"> </w:t>
            </w:r>
            <w:r w:rsidRPr="00A12DFB">
              <w:rPr>
                <w:rFonts w:ascii="Arial" w:hAnsi="Arial"/>
                <w:i/>
                <w:iCs/>
                <w:sz w:val="20"/>
              </w:rPr>
              <w:t>rads1-src_mod_last.card</w:t>
            </w:r>
            <w:r>
              <w:rPr>
                <w:rFonts w:ascii="Arial" w:hAnsi="Arial"/>
                <w:i/>
                <w:iCs/>
                <w:sz w:val="20"/>
              </w:rPr>
              <w:t>,</w:t>
            </w:r>
            <w:r w:rsidRPr="00A12DFB">
              <w:rPr>
                <w:rFonts w:ascii="Arial" w:hAnsi="Arial"/>
                <w:i/>
                <w:iCs/>
                <w:sz w:val="20"/>
              </w:rPr>
              <w:t xml:space="preserve"> </w:t>
            </w:r>
            <w:r w:rsidRPr="004E04DF">
              <w:rPr>
                <w:rFonts w:ascii="Arial" w:hAnsi="Arial"/>
                <w:sz w:val="20"/>
              </w:rPr>
              <w:t>and</w:t>
            </w:r>
          </w:p>
          <w:p w14:paraId="597B347E" w14:textId="77777777" w:rsidR="00BB79D6" w:rsidRPr="007D0AAC" w:rsidRDefault="00BB79D6" w:rsidP="00DB44ED">
            <w:pPr>
              <w:pStyle w:val="H1bodytext"/>
              <w:spacing w:after="0"/>
              <w:ind w:left="0"/>
              <w:rPr>
                <w:rFonts w:ascii="Arial" w:hAnsi="Arial"/>
                <w:sz w:val="20"/>
              </w:rPr>
            </w:pPr>
            <w:r w:rsidRPr="00A12DFB">
              <w:rPr>
                <w:rFonts w:ascii="Arial" w:hAnsi="Arial"/>
                <w:i/>
                <w:iCs/>
                <w:sz w:val="20"/>
              </w:rPr>
              <w:t>rads2-src_mod_last.card</w:t>
            </w:r>
            <w:r>
              <w:rPr>
                <w:rFonts w:ascii="Arial" w:hAnsi="Arial"/>
                <w:i/>
                <w:iCs/>
                <w:sz w:val="20"/>
              </w:rPr>
              <w:t>.</w:t>
            </w:r>
          </w:p>
        </w:tc>
        <w:tc>
          <w:tcPr>
            <w:tcW w:w="2117" w:type="dxa"/>
            <w:vAlign w:val="center"/>
          </w:tcPr>
          <w:p w14:paraId="66999CB0" w14:textId="4BFEC963" w:rsidR="00BB79D6" w:rsidRPr="007D0AAC" w:rsidRDefault="009B64DF" w:rsidP="00DB44ED">
            <w:pPr>
              <w:pStyle w:val="H1bodytext"/>
              <w:spacing w:after="0"/>
              <w:ind w:left="0"/>
              <w:jc w:val="center"/>
              <w:rPr>
                <w:rFonts w:ascii="Arial" w:hAnsi="Arial"/>
                <w:sz w:val="20"/>
              </w:rPr>
            </w:pPr>
            <w:r>
              <w:rPr>
                <w:rFonts w:ascii="Arial" w:hAnsi="Arial"/>
                <w:sz w:val="20"/>
              </w:rPr>
              <w:t>PASS</w:t>
            </w:r>
          </w:p>
        </w:tc>
      </w:tr>
      <w:tr w:rsidR="00CF24F8" w14:paraId="11B06794" w14:textId="77777777" w:rsidTr="00DB44ED">
        <w:trPr>
          <w:trHeight w:val="512"/>
        </w:trPr>
        <w:tc>
          <w:tcPr>
            <w:tcW w:w="597" w:type="dxa"/>
            <w:vAlign w:val="center"/>
          </w:tcPr>
          <w:p w14:paraId="29B2A669" w14:textId="77777777" w:rsidR="00BB79D6" w:rsidRDefault="00BB79D6" w:rsidP="00DB44ED">
            <w:pPr>
              <w:pStyle w:val="H1bodytext"/>
              <w:spacing w:after="0"/>
              <w:ind w:left="0"/>
              <w:jc w:val="center"/>
              <w:rPr>
                <w:rFonts w:ascii="Arial" w:hAnsi="Arial"/>
                <w:sz w:val="20"/>
              </w:rPr>
            </w:pPr>
            <w:r>
              <w:rPr>
                <w:rFonts w:ascii="Arial" w:hAnsi="Arial"/>
                <w:sz w:val="20"/>
              </w:rPr>
              <w:t>5</w:t>
            </w:r>
          </w:p>
        </w:tc>
        <w:tc>
          <w:tcPr>
            <w:tcW w:w="3658" w:type="dxa"/>
            <w:vAlign w:val="center"/>
          </w:tcPr>
          <w:p w14:paraId="45A6C9C2" w14:textId="77777777" w:rsidR="00BB79D6" w:rsidRPr="00A12DFB" w:rsidRDefault="00BB79D6" w:rsidP="00DB44ED">
            <w:pPr>
              <w:pStyle w:val="H1bodytext"/>
              <w:spacing w:after="0"/>
              <w:ind w:left="0"/>
              <w:rPr>
                <w:rFonts w:ascii="Arial" w:hAnsi="Arial"/>
                <w:i/>
                <w:iCs/>
                <w:sz w:val="20"/>
              </w:rPr>
            </w:pPr>
            <w:r>
              <w:rPr>
                <w:rFonts w:ascii="Arial" w:hAnsi="Arial"/>
                <w:sz w:val="20"/>
              </w:rPr>
              <w:t xml:space="preserve">In both modified source card files, </w:t>
            </w:r>
            <w:r w:rsidRPr="00A12DFB">
              <w:rPr>
                <w:rFonts w:ascii="Arial" w:hAnsi="Arial"/>
                <w:i/>
                <w:iCs/>
                <w:sz w:val="20"/>
              </w:rPr>
              <w:t xml:space="preserve">rads1-src_mod_last.card </w:t>
            </w:r>
            <w:r w:rsidRPr="00415F84">
              <w:rPr>
                <w:rFonts w:ascii="Arial" w:hAnsi="Arial"/>
                <w:sz w:val="20"/>
              </w:rPr>
              <w:t>and</w:t>
            </w:r>
          </w:p>
          <w:p w14:paraId="4E4AE04F" w14:textId="77777777" w:rsidR="00BB79D6" w:rsidRDefault="00BB79D6" w:rsidP="00DB44ED">
            <w:pPr>
              <w:pStyle w:val="H1bodytext"/>
              <w:spacing w:after="0"/>
              <w:ind w:left="0"/>
              <w:rPr>
                <w:rFonts w:ascii="Arial" w:hAnsi="Arial"/>
                <w:sz w:val="20"/>
              </w:rPr>
            </w:pPr>
            <w:r w:rsidRPr="00A12DFB">
              <w:rPr>
                <w:rFonts w:ascii="Arial" w:hAnsi="Arial"/>
                <w:i/>
                <w:iCs/>
                <w:sz w:val="20"/>
              </w:rPr>
              <w:t>rads2-src_mod_last.card</w:t>
            </w:r>
            <w:r>
              <w:rPr>
                <w:rFonts w:ascii="Arial" w:hAnsi="Arial"/>
                <w:i/>
                <w:iCs/>
                <w:sz w:val="20"/>
              </w:rPr>
              <w:t xml:space="preserve">, </w:t>
            </w:r>
            <w:r w:rsidRPr="00423B72">
              <w:rPr>
                <w:rFonts w:ascii="Arial" w:hAnsi="Arial"/>
                <w:sz w:val="20"/>
              </w:rPr>
              <w:t xml:space="preserve">the </w:t>
            </w:r>
            <w:r>
              <w:rPr>
                <w:rFonts w:ascii="Arial" w:hAnsi="Arial"/>
                <w:sz w:val="20"/>
              </w:rPr>
              <w:t>whole</w:t>
            </w:r>
            <w:r w:rsidRPr="00423B72">
              <w:rPr>
                <w:rFonts w:ascii="Arial" w:hAnsi="Arial"/>
                <w:sz w:val="20"/>
              </w:rPr>
              <w:t xml:space="preserve"> </w:t>
            </w:r>
            <w:r>
              <w:rPr>
                <w:rFonts w:ascii="Arial" w:hAnsi="Arial"/>
                <w:sz w:val="20"/>
              </w:rPr>
              <w:t xml:space="preserve">liquid </w:t>
            </w:r>
            <w:r w:rsidRPr="00423B72">
              <w:rPr>
                <w:rFonts w:ascii="Arial" w:hAnsi="Arial"/>
                <w:sz w:val="20"/>
              </w:rPr>
              <w:t xml:space="preserve">source </w:t>
            </w:r>
            <w:r>
              <w:rPr>
                <w:rFonts w:ascii="Arial" w:hAnsi="Arial"/>
                <w:sz w:val="20"/>
              </w:rPr>
              <w:t xml:space="preserve">waste site </w:t>
            </w:r>
            <w:r w:rsidRPr="00423B72">
              <w:rPr>
                <w:rFonts w:ascii="Arial" w:hAnsi="Arial"/>
                <w:sz w:val="20"/>
              </w:rPr>
              <w:t>should be moved from its original location to the location specified in the control file</w:t>
            </w:r>
            <w:r>
              <w:rPr>
                <w:rFonts w:ascii="Arial" w:hAnsi="Arial"/>
                <w:sz w:val="20"/>
              </w:rPr>
              <w:t xml:space="preserve">, where </w:t>
            </w:r>
            <w:proofErr w:type="spellStart"/>
            <w:r w:rsidRPr="006D4DE6">
              <w:rPr>
                <w:rFonts w:ascii="Arial" w:hAnsi="Arial"/>
                <w:i/>
                <w:iCs/>
                <w:sz w:val="20"/>
              </w:rPr>
              <w:t>istart</w:t>
            </w:r>
            <w:proofErr w:type="spellEnd"/>
            <w:r>
              <w:rPr>
                <w:rFonts w:ascii="Arial" w:hAnsi="Arial"/>
                <w:sz w:val="20"/>
              </w:rPr>
              <w:t xml:space="preserve"> and </w:t>
            </w:r>
            <w:proofErr w:type="spellStart"/>
            <w:r w:rsidRPr="006D4DE6">
              <w:rPr>
                <w:rFonts w:ascii="Arial" w:hAnsi="Arial"/>
                <w:i/>
                <w:iCs/>
                <w:sz w:val="20"/>
              </w:rPr>
              <w:t>jstart</w:t>
            </w:r>
            <w:proofErr w:type="spellEnd"/>
            <w:r>
              <w:rPr>
                <w:rFonts w:ascii="Arial" w:hAnsi="Arial"/>
                <w:sz w:val="20"/>
              </w:rPr>
              <w:t xml:space="preserve"> indicate the original and </w:t>
            </w:r>
            <w:proofErr w:type="spellStart"/>
            <w:r w:rsidRPr="006D4DE6">
              <w:rPr>
                <w:rFonts w:ascii="Arial" w:hAnsi="Arial"/>
                <w:i/>
                <w:iCs/>
                <w:sz w:val="20"/>
              </w:rPr>
              <w:t>iend</w:t>
            </w:r>
            <w:proofErr w:type="spellEnd"/>
            <w:r>
              <w:rPr>
                <w:rFonts w:ascii="Arial" w:hAnsi="Arial"/>
                <w:sz w:val="20"/>
              </w:rPr>
              <w:t xml:space="preserve"> and </w:t>
            </w:r>
            <w:proofErr w:type="spellStart"/>
            <w:r w:rsidRPr="006D4DE6">
              <w:rPr>
                <w:rFonts w:ascii="Arial" w:hAnsi="Arial"/>
                <w:i/>
                <w:iCs/>
                <w:sz w:val="20"/>
              </w:rPr>
              <w:t>jend</w:t>
            </w:r>
            <w:proofErr w:type="spellEnd"/>
            <w:r>
              <w:rPr>
                <w:rFonts w:ascii="Arial" w:hAnsi="Arial"/>
                <w:sz w:val="20"/>
              </w:rPr>
              <w:t xml:space="preserve"> indicate the revised locations for the first source node in the source node group.</w:t>
            </w:r>
          </w:p>
          <w:p w14:paraId="2A96F97C" w14:textId="6280B6F1" w:rsidR="002D03CC" w:rsidRDefault="002D03CC" w:rsidP="00DB44ED">
            <w:pPr>
              <w:pStyle w:val="H1bodytext"/>
              <w:spacing w:after="0"/>
              <w:ind w:left="0"/>
              <w:rPr>
                <w:rFonts w:ascii="Arial" w:hAnsi="Arial"/>
                <w:sz w:val="20"/>
              </w:rPr>
            </w:pPr>
            <w:r>
              <w:rPr>
                <w:rFonts w:ascii="Arial" w:hAnsi="Arial"/>
                <w:sz w:val="20"/>
              </w:rPr>
              <w:t xml:space="preserve">The total number of sources in the modified files </w:t>
            </w:r>
            <w:r w:rsidRPr="0053784B">
              <w:rPr>
                <w:rFonts w:ascii="Arial" w:hAnsi="Arial"/>
                <w:i/>
                <w:iCs/>
                <w:sz w:val="20"/>
              </w:rPr>
              <w:t>rads1-src_mod_last.card</w:t>
            </w:r>
            <w:r>
              <w:rPr>
                <w:rFonts w:ascii="Arial" w:hAnsi="Arial"/>
                <w:sz w:val="20"/>
              </w:rPr>
              <w:t xml:space="preserve"> and </w:t>
            </w:r>
            <w:r w:rsidRPr="0053784B">
              <w:rPr>
                <w:rFonts w:ascii="Arial" w:hAnsi="Arial"/>
                <w:i/>
                <w:iCs/>
                <w:sz w:val="20"/>
              </w:rPr>
              <w:t xml:space="preserve">rads2- </w:t>
            </w:r>
            <w:proofErr w:type="spellStart"/>
            <w:r w:rsidRPr="0053784B">
              <w:rPr>
                <w:rFonts w:ascii="Arial" w:hAnsi="Arial"/>
                <w:i/>
                <w:iCs/>
                <w:sz w:val="20"/>
              </w:rPr>
              <w:t>src_mod_last.card</w:t>
            </w:r>
            <w:proofErr w:type="spellEnd"/>
            <w:r>
              <w:rPr>
                <w:rFonts w:ascii="Arial" w:hAnsi="Arial"/>
                <w:sz w:val="20"/>
              </w:rPr>
              <w:t xml:space="preserve">, reported on line 8, should </w:t>
            </w:r>
            <w:r w:rsidR="00AA49E0">
              <w:rPr>
                <w:rFonts w:ascii="Arial" w:hAnsi="Arial"/>
                <w:sz w:val="20"/>
              </w:rPr>
              <w:t xml:space="preserve">remain unchanged from the </w:t>
            </w:r>
            <w:r w:rsidR="00813D57">
              <w:rPr>
                <w:rFonts w:ascii="Arial" w:hAnsi="Arial"/>
                <w:sz w:val="20"/>
              </w:rPr>
              <w:t xml:space="preserve">number of sources specified in the original files: </w:t>
            </w:r>
            <w:r w:rsidR="00813D57" w:rsidRPr="00813D57">
              <w:rPr>
                <w:rFonts w:ascii="Arial" w:hAnsi="Arial"/>
                <w:i/>
                <w:iCs/>
                <w:sz w:val="20"/>
              </w:rPr>
              <w:t>rads1-src.card</w:t>
            </w:r>
            <w:r w:rsidR="00813D57">
              <w:rPr>
                <w:rFonts w:ascii="Arial" w:hAnsi="Arial"/>
                <w:sz w:val="20"/>
              </w:rPr>
              <w:t xml:space="preserve"> and </w:t>
            </w:r>
            <w:r w:rsidR="00813D57" w:rsidRPr="00813D57">
              <w:rPr>
                <w:rFonts w:ascii="Arial" w:hAnsi="Arial"/>
                <w:i/>
                <w:iCs/>
                <w:sz w:val="20"/>
              </w:rPr>
              <w:t>rads2-src.card</w:t>
            </w:r>
            <w:r w:rsidR="00813D57">
              <w:rPr>
                <w:rFonts w:ascii="Arial" w:hAnsi="Arial"/>
                <w:sz w:val="20"/>
              </w:rPr>
              <w:t xml:space="preserve"> correspondingly.</w:t>
            </w:r>
          </w:p>
        </w:tc>
        <w:tc>
          <w:tcPr>
            <w:tcW w:w="3708" w:type="dxa"/>
            <w:vAlign w:val="center"/>
          </w:tcPr>
          <w:p w14:paraId="7CEDD3FF" w14:textId="77777777" w:rsidR="00BB79D6" w:rsidRDefault="00BB79D6" w:rsidP="00DB44ED">
            <w:pPr>
              <w:pStyle w:val="H1bodytext"/>
              <w:spacing w:after="0"/>
              <w:ind w:left="0"/>
              <w:rPr>
                <w:rFonts w:ascii="Arial" w:hAnsi="Arial"/>
                <w:sz w:val="20"/>
              </w:rPr>
            </w:pPr>
            <w:r>
              <w:rPr>
                <w:rFonts w:ascii="Arial" w:hAnsi="Arial"/>
                <w:sz w:val="20"/>
              </w:rPr>
              <w:t>The whole block of liquid waste site for both, Aqueous Volumetric and Solute sources in</w:t>
            </w:r>
          </w:p>
          <w:p w14:paraId="4AEAE88E" w14:textId="77777777" w:rsidR="00BB79D6" w:rsidRPr="00A12DFB" w:rsidRDefault="00BB79D6" w:rsidP="00DB44ED">
            <w:pPr>
              <w:pStyle w:val="H1bodytext"/>
              <w:spacing w:after="0"/>
              <w:ind w:left="0"/>
              <w:rPr>
                <w:rFonts w:ascii="Arial" w:hAnsi="Arial"/>
                <w:i/>
                <w:iCs/>
                <w:sz w:val="20"/>
              </w:rPr>
            </w:pPr>
            <w:r w:rsidRPr="00A12DFB">
              <w:rPr>
                <w:rFonts w:ascii="Arial" w:hAnsi="Arial"/>
                <w:i/>
                <w:iCs/>
                <w:sz w:val="20"/>
              </w:rPr>
              <w:t>rads1-src_mod_last.card</w:t>
            </w:r>
            <w:r w:rsidRPr="004E04DF">
              <w:rPr>
                <w:rFonts w:ascii="Arial" w:hAnsi="Arial"/>
                <w:sz w:val="20"/>
              </w:rPr>
              <w:t xml:space="preserve"> and</w:t>
            </w:r>
          </w:p>
          <w:p w14:paraId="30E8606F" w14:textId="77777777" w:rsidR="00BB79D6" w:rsidRDefault="00BB79D6" w:rsidP="00DB44ED">
            <w:pPr>
              <w:pStyle w:val="H1bodytext"/>
              <w:spacing w:after="0"/>
              <w:ind w:left="0"/>
              <w:rPr>
                <w:rFonts w:ascii="Arial" w:hAnsi="Arial"/>
                <w:i/>
                <w:iCs/>
                <w:sz w:val="20"/>
              </w:rPr>
            </w:pPr>
            <w:r w:rsidRPr="00A12DFB">
              <w:rPr>
                <w:rFonts w:ascii="Arial" w:hAnsi="Arial"/>
                <w:i/>
                <w:iCs/>
                <w:sz w:val="20"/>
              </w:rPr>
              <w:t>rads2-src_mod_last.card</w:t>
            </w:r>
            <w:r>
              <w:rPr>
                <w:rFonts w:ascii="Arial" w:hAnsi="Arial"/>
                <w:i/>
                <w:iCs/>
                <w:sz w:val="20"/>
              </w:rPr>
              <w:t xml:space="preserve"> </w:t>
            </w:r>
            <w:r w:rsidRPr="001E2DEC">
              <w:rPr>
                <w:rFonts w:ascii="Arial" w:hAnsi="Arial"/>
                <w:sz w:val="20"/>
              </w:rPr>
              <w:t>files is moved from</w:t>
            </w:r>
          </w:p>
          <w:p w14:paraId="5DC85BC9" w14:textId="77777777" w:rsidR="00BB79D6" w:rsidRDefault="00BB79D6" w:rsidP="00DB44ED">
            <w:pPr>
              <w:pStyle w:val="H1bodytext"/>
              <w:spacing w:after="0"/>
              <w:ind w:left="0"/>
              <w:rPr>
                <w:rFonts w:ascii="Arial" w:hAnsi="Arial"/>
                <w:i/>
                <w:iCs/>
                <w:sz w:val="20"/>
              </w:rPr>
            </w:pPr>
          </w:p>
          <w:p w14:paraId="6A762993" w14:textId="77777777" w:rsidR="00BB79D6" w:rsidRDefault="00BB79D6" w:rsidP="00DB44ED">
            <w:pPr>
              <w:pStyle w:val="H1bodytext"/>
              <w:spacing w:after="0"/>
              <w:ind w:left="0"/>
              <w:rPr>
                <w:rFonts w:ascii="Arial" w:hAnsi="Arial"/>
                <w:sz w:val="20"/>
              </w:rPr>
            </w:pPr>
            <w:r>
              <w:rPr>
                <w:rFonts w:ascii="Arial" w:hAnsi="Arial"/>
                <w:sz w:val="20"/>
              </w:rPr>
              <w:t>25,27,16,16,315,315,</w:t>
            </w:r>
          </w:p>
          <w:p w14:paraId="5225DA65" w14:textId="77777777" w:rsidR="00BB79D6" w:rsidRDefault="00BB79D6" w:rsidP="00DB44ED">
            <w:pPr>
              <w:pStyle w:val="H1bodytext"/>
              <w:spacing w:after="0"/>
              <w:ind w:left="0"/>
              <w:rPr>
                <w:rFonts w:ascii="Arial" w:hAnsi="Arial"/>
                <w:sz w:val="20"/>
              </w:rPr>
            </w:pPr>
            <w:r>
              <w:rPr>
                <w:rFonts w:ascii="Arial" w:hAnsi="Arial"/>
                <w:sz w:val="20"/>
              </w:rPr>
              <w:t>To</w:t>
            </w:r>
          </w:p>
          <w:p w14:paraId="11384769" w14:textId="77777777" w:rsidR="00BB79D6" w:rsidRDefault="00BB79D6" w:rsidP="00DB44ED">
            <w:pPr>
              <w:pStyle w:val="H1bodytext"/>
              <w:spacing w:after="0"/>
              <w:ind w:left="0"/>
              <w:rPr>
                <w:rFonts w:ascii="Arial" w:hAnsi="Arial"/>
                <w:sz w:val="20"/>
              </w:rPr>
            </w:pPr>
            <w:r>
              <w:rPr>
                <w:rFonts w:ascii="Arial" w:hAnsi="Arial"/>
                <w:sz w:val="20"/>
              </w:rPr>
              <w:t>30,32,</w:t>
            </w:r>
            <w:r w:rsidDel="002B7CE2">
              <w:rPr>
                <w:rFonts w:ascii="Arial" w:hAnsi="Arial"/>
                <w:sz w:val="20"/>
              </w:rPr>
              <w:t xml:space="preserve"> </w:t>
            </w:r>
            <w:r>
              <w:rPr>
                <w:rFonts w:ascii="Arial" w:hAnsi="Arial"/>
                <w:sz w:val="20"/>
              </w:rPr>
              <w:t>35,</w:t>
            </w:r>
            <w:r w:rsidDel="002B7CE2">
              <w:rPr>
                <w:rFonts w:ascii="Arial" w:hAnsi="Arial"/>
                <w:sz w:val="20"/>
              </w:rPr>
              <w:t xml:space="preserve"> </w:t>
            </w:r>
            <w:r>
              <w:rPr>
                <w:rFonts w:ascii="Arial" w:hAnsi="Arial"/>
                <w:sz w:val="20"/>
              </w:rPr>
              <w:t>35,313,313,</w:t>
            </w:r>
          </w:p>
          <w:p w14:paraId="1A053176" w14:textId="77777777" w:rsidR="00BB79D6" w:rsidRDefault="00BB79D6" w:rsidP="00DB44ED">
            <w:pPr>
              <w:pStyle w:val="H1bodytext"/>
              <w:spacing w:after="0"/>
              <w:ind w:left="0"/>
              <w:rPr>
                <w:rFonts w:ascii="Arial" w:hAnsi="Arial"/>
                <w:sz w:val="20"/>
              </w:rPr>
            </w:pPr>
          </w:p>
          <w:p w14:paraId="37183E25" w14:textId="793EB80B" w:rsidR="002D03CC" w:rsidRDefault="002D03CC" w:rsidP="00DB44ED">
            <w:pPr>
              <w:pStyle w:val="H1bodytext"/>
              <w:spacing w:after="0"/>
              <w:ind w:left="0"/>
              <w:rPr>
                <w:rFonts w:ascii="Arial" w:hAnsi="Arial"/>
                <w:sz w:val="20"/>
              </w:rPr>
            </w:pPr>
            <w:r>
              <w:rPr>
                <w:rFonts w:ascii="Arial" w:hAnsi="Arial"/>
                <w:sz w:val="20"/>
              </w:rPr>
              <w:t xml:space="preserve">The number of sources specified on line 8 in the </w:t>
            </w:r>
            <w:r w:rsidRPr="0053784B">
              <w:rPr>
                <w:rFonts w:ascii="Arial" w:hAnsi="Arial"/>
                <w:i/>
                <w:iCs/>
                <w:sz w:val="20"/>
              </w:rPr>
              <w:t>rads1-src_mod_last.card</w:t>
            </w:r>
            <w:r>
              <w:rPr>
                <w:rFonts w:ascii="Arial" w:hAnsi="Arial"/>
                <w:sz w:val="20"/>
              </w:rPr>
              <w:t xml:space="preserve"> file should be </w:t>
            </w:r>
            <w:r w:rsidR="00813D57">
              <w:rPr>
                <w:rFonts w:ascii="Arial" w:hAnsi="Arial"/>
                <w:sz w:val="20"/>
              </w:rPr>
              <w:t>10</w:t>
            </w:r>
            <w:r>
              <w:rPr>
                <w:rFonts w:ascii="Arial" w:hAnsi="Arial"/>
                <w:sz w:val="20"/>
              </w:rPr>
              <w:t xml:space="preserve"> and in the </w:t>
            </w:r>
            <w:r w:rsidRPr="0053784B">
              <w:rPr>
                <w:rFonts w:ascii="Arial" w:hAnsi="Arial"/>
                <w:i/>
                <w:iCs/>
                <w:sz w:val="20"/>
              </w:rPr>
              <w:t>rads2-src_mod_last.card</w:t>
            </w:r>
            <w:r>
              <w:rPr>
                <w:rFonts w:ascii="Arial" w:hAnsi="Arial"/>
                <w:sz w:val="20"/>
              </w:rPr>
              <w:t xml:space="preserve"> file should be </w:t>
            </w:r>
            <w:r w:rsidR="00813D57">
              <w:rPr>
                <w:rFonts w:ascii="Arial" w:hAnsi="Arial"/>
                <w:sz w:val="20"/>
              </w:rPr>
              <w:t>11</w:t>
            </w:r>
            <w:r>
              <w:rPr>
                <w:rFonts w:ascii="Arial" w:hAnsi="Arial"/>
                <w:sz w:val="20"/>
              </w:rPr>
              <w:t>.</w:t>
            </w:r>
          </w:p>
        </w:tc>
        <w:tc>
          <w:tcPr>
            <w:tcW w:w="2117" w:type="dxa"/>
            <w:shd w:val="clear" w:color="auto" w:fill="auto"/>
            <w:vAlign w:val="center"/>
          </w:tcPr>
          <w:p w14:paraId="4C7AD9CD" w14:textId="6F1188CD" w:rsidR="00D96854" w:rsidRDefault="00D96854" w:rsidP="00DB44ED">
            <w:pPr>
              <w:pStyle w:val="H1bodytext"/>
              <w:spacing w:after="0"/>
              <w:ind w:left="0"/>
              <w:jc w:val="center"/>
              <w:rPr>
                <w:rFonts w:ascii="Arial" w:hAnsi="Arial"/>
                <w:sz w:val="20"/>
              </w:rPr>
            </w:pPr>
            <w:bookmarkStart w:id="8" w:name="_Hlk36812265"/>
            <w:bookmarkStart w:id="9" w:name="_Hlk36812538"/>
            <w:r>
              <w:rPr>
                <w:rFonts w:ascii="Arial" w:hAnsi="Arial"/>
                <w:sz w:val="20"/>
              </w:rPr>
              <w:t>PASS</w:t>
            </w:r>
          </w:p>
          <w:p w14:paraId="1673430C" w14:textId="77777777" w:rsidR="00D96854" w:rsidRDefault="00D96854" w:rsidP="00DB44ED">
            <w:pPr>
              <w:pStyle w:val="H1bodytext"/>
              <w:spacing w:after="0"/>
              <w:ind w:left="0"/>
              <w:rPr>
                <w:rFonts w:ascii="Arial" w:hAnsi="Arial"/>
                <w:sz w:val="20"/>
              </w:rPr>
            </w:pPr>
          </w:p>
          <w:p w14:paraId="2132615B" w14:textId="200261EB" w:rsidR="0053314C" w:rsidRDefault="0053314C" w:rsidP="00DB44ED">
            <w:pPr>
              <w:pStyle w:val="H1bodytext"/>
              <w:spacing w:after="0"/>
              <w:ind w:left="0"/>
              <w:rPr>
                <w:rFonts w:ascii="Arial" w:hAnsi="Arial"/>
                <w:sz w:val="20"/>
              </w:rPr>
            </w:pPr>
            <w:proofErr w:type="spellStart"/>
            <w:r>
              <w:rPr>
                <w:rFonts w:ascii="Arial" w:hAnsi="Arial"/>
                <w:sz w:val="20"/>
              </w:rPr>
              <w:t>Rads</w:t>
            </w:r>
            <w:proofErr w:type="spellEnd"/>
            <w:r>
              <w:rPr>
                <w:rFonts w:ascii="Arial" w:hAnsi="Arial"/>
                <w:sz w:val="20"/>
              </w:rPr>
              <w:t xml:space="preserve"> 1:</w:t>
            </w:r>
          </w:p>
          <w:p w14:paraId="24CD9722" w14:textId="05169158" w:rsidR="0053314C" w:rsidRDefault="0053314C" w:rsidP="00DB44ED">
            <w:pPr>
              <w:pStyle w:val="H1bodytext"/>
              <w:spacing w:after="0"/>
              <w:ind w:left="0"/>
              <w:rPr>
                <w:rFonts w:ascii="Arial" w:hAnsi="Arial"/>
                <w:sz w:val="20"/>
              </w:rPr>
            </w:pPr>
            <w:r>
              <w:rPr>
                <w:rFonts w:ascii="Arial" w:hAnsi="Arial"/>
                <w:sz w:val="20"/>
              </w:rPr>
              <w:t>Original dataset:</w:t>
            </w:r>
          </w:p>
          <w:p w14:paraId="4DD28E45" w14:textId="77FBAA6A" w:rsidR="00D11B7A" w:rsidRDefault="00D11B7A" w:rsidP="00DB44ED">
            <w:pPr>
              <w:pStyle w:val="H1bodytext"/>
              <w:spacing w:after="0"/>
              <w:ind w:left="0"/>
              <w:rPr>
                <w:rFonts w:ascii="Arial" w:hAnsi="Arial"/>
                <w:sz w:val="20"/>
              </w:rPr>
            </w:pPr>
            <w:r>
              <w:rPr>
                <w:rFonts w:ascii="Arial" w:hAnsi="Arial"/>
                <w:sz w:val="20"/>
              </w:rPr>
              <w:t>Line 8: 10</w:t>
            </w:r>
          </w:p>
          <w:p w14:paraId="6C4E7352" w14:textId="7783E809" w:rsidR="0053314C" w:rsidRDefault="0053314C" w:rsidP="00DB44ED">
            <w:pPr>
              <w:pStyle w:val="H1bodytext"/>
              <w:spacing w:after="0"/>
              <w:ind w:left="0"/>
              <w:rPr>
                <w:rFonts w:ascii="Arial" w:hAnsi="Arial"/>
                <w:sz w:val="20"/>
              </w:rPr>
            </w:pPr>
            <w:r w:rsidRPr="0053314C">
              <w:rPr>
                <w:rFonts w:ascii="Arial" w:hAnsi="Arial"/>
                <w:sz w:val="20"/>
              </w:rPr>
              <w:t>Aqueous Volumetric, 25, 27, 16, 16, 315, 315, 79,</w:t>
            </w:r>
          </w:p>
          <w:p w14:paraId="1A69AAEA" w14:textId="30F4CE67" w:rsidR="0053314C" w:rsidRDefault="0053314C" w:rsidP="00DB44ED">
            <w:pPr>
              <w:pStyle w:val="H1bodytext"/>
              <w:spacing w:after="0"/>
              <w:ind w:left="0"/>
              <w:rPr>
                <w:rFonts w:ascii="Arial" w:hAnsi="Arial"/>
                <w:sz w:val="20"/>
              </w:rPr>
            </w:pPr>
            <w:r w:rsidRPr="0053314C">
              <w:rPr>
                <w:rFonts w:ascii="Arial" w:hAnsi="Arial"/>
                <w:sz w:val="20"/>
              </w:rPr>
              <w:t>Solute, Sr-90, 25, 27, 16, 16, 315, 315, 2,</w:t>
            </w:r>
          </w:p>
          <w:p w14:paraId="3458A842" w14:textId="77777777" w:rsidR="0053314C" w:rsidRDefault="0053314C" w:rsidP="00DB44ED">
            <w:pPr>
              <w:pStyle w:val="H1bodytext"/>
              <w:spacing w:after="0"/>
              <w:ind w:left="0"/>
              <w:rPr>
                <w:rFonts w:ascii="Arial" w:hAnsi="Arial"/>
                <w:sz w:val="20"/>
              </w:rPr>
            </w:pPr>
          </w:p>
          <w:p w14:paraId="6E946331" w14:textId="0CC593A1" w:rsidR="0053314C" w:rsidRDefault="0053314C" w:rsidP="00DB44ED">
            <w:pPr>
              <w:pStyle w:val="H1bodytext"/>
              <w:spacing w:after="0"/>
              <w:ind w:left="0"/>
              <w:rPr>
                <w:rFonts w:ascii="Arial" w:hAnsi="Arial"/>
                <w:sz w:val="20"/>
              </w:rPr>
            </w:pPr>
            <w:r>
              <w:rPr>
                <w:rFonts w:ascii="Arial" w:hAnsi="Arial"/>
                <w:sz w:val="20"/>
              </w:rPr>
              <w:t>Modified dataset:</w:t>
            </w:r>
          </w:p>
          <w:p w14:paraId="12BD495A" w14:textId="3F461FBF" w:rsidR="00D11B7A" w:rsidRDefault="00D11B7A" w:rsidP="00DB44ED">
            <w:pPr>
              <w:pStyle w:val="H1bodytext"/>
              <w:spacing w:after="0"/>
              <w:ind w:left="0"/>
              <w:rPr>
                <w:rFonts w:ascii="Arial" w:hAnsi="Arial"/>
                <w:sz w:val="20"/>
              </w:rPr>
            </w:pPr>
            <w:r>
              <w:rPr>
                <w:rFonts w:ascii="Arial" w:hAnsi="Arial"/>
                <w:sz w:val="20"/>
              </w:rPr>
              <w:t>Line 8: 10</w:t>
            </w:r>
          </w:p>
          <w:p w14:paraId="7F794AB2" w14:textId="77777777" w:rsidR="0053314C" w:rsidRDefault="0053314C" w:rsidP="00DB44ED">
            <w:pPr>
              <w:pStyle w:val="H1bodytext"/>
              <w:spacing w:after="0"/>
              <w:ind w:left="0"/>
              <w:rPr>
                <w:rFonts w:ascii="Arial" w:hAnsi="Arial"/>
                <w:sz w:val="20"/>
              </w:rPr>
            </w:pPr>
            <w:r w:rsidRPr="0053314C">
              <w:rPr>
                <w:rFonts w:ascii="Arial" w:hAnsi="Arial"/>
                <w:sz w:val="20"/>
              </w:rPr>
              <w:t>Aqueous Volumetric,  30,  32,  35,  35, 313, 313,  79,</w:t>
            </w:r>
          </w:p>
          <w:p w14:paraId="7981B13C" w14:textId="089BC51C" w:rsidR="0053314C" w:rsidRDefault="0053314C" w:rsidP="00DB44ED">
            <w:pPr>
              <w:pStyle w:val="H1bodytext"/>
              <w:spacing w:after="0"/>
              <w:ind w:left="0"/>
              <w:rPr>
                <w:rFonts w:ascii="Arial" w:hAnsi="Arial"/>
                <w:sz w:val="20"/>
              </w:rPr>
            </w:pPr>
            <w:r w:rsidRPr="0053314C">
              <w:rPr>
                <w:rFonts w:ascii="Arial" w:hAnsi="Arial"/>
                <w:sz w:val="20"/>
              </w:rPr>
              <w:t>Solute, Sr-90 ,  30,  32,  35,  35, 313, 313,   2,</w:t>
            </w:r>
          </w:p>
          <w:bookmarkEnd w:id="8"/>
          <w:p w14:paraId="2E512234" w14:textId="72C18C59" w:rsidR="00456871" w:rsidRDefault="00456871" w:rsidP="00DB44ED">
            <w:pPr>
              <w:pStyle w:val="H1bodytext"/>
              <w:spacing w:after="0"/>
              <w:ind w:left="0"/>
              <w:rPr>
                <w:rFonts w:ascii="Arial" w:hAnsi="Arial"/>
                <w:sz w:val="20"/>
              </w:rPr>
            </w:pPr>
          </w:p>
          <w:p w14:paraId="06322CFE" w14:textId="4C8E220C" w:rsidR="0053314C" w:rsidRDefault="0053314C" w:rsidP="00DB44ED">
            <w:pPr>
              <w:pStyle w:val="H1bodytext"/>
              <w:spacing w:after="0"/>
              <w:ind w:left="0"/>
              <w:rPr>
                <w:rFonts w:ascii="Arial" w:hAnsi="Arial"/>
                <w:sz w:val="20"/>
              </w:rPr>
            </w:pPr>
            <w:proofErr w:type="spellStart"/>
            <w:r>
              <w:rPr>
                <w:rFonts w:ascii="Arial" w:hAnsi="Arial"/>
                <w:sz w:val="20"/>
              </w:rPr>
              <w:t>Rads</w:t>
            </w:r>
            <w:proofErr w:type="spellEnd"/>
            <w:r>
              <w:rPr>
                <w:rFonts w:ascii="Arial" w:hAnsi="Arial"/>
                <w:sz w:val="20"/>
              </w:rPr>
              <w:t xml:space="preserve"> 2: </w:t>
            </w:r>
          </w:p>
          <w:p w14:paraId="07A8D494" w14:textId="003CB15E" w:rsidR="0053314C" w:rsidRDefault="0053314C" w:rsidP="00DB44ED">
            <w:pPr>
              <w:pStyle w:val="H1bodytext"/>
              <w:spacing w:after="0"/>
              <w:ind w:left="0"/>
              <w:rPr>
                <w:rFonts w:ascii="Arial" w:hAnsi="Arial"/>
                <w:sz w:val="20"/>
              </w:rPr>
            </w:pPr>
            <w:r>
              <w:rPr>
                <w:rFonts w:ascii="Arial" w:hAnsi="Arial"/>
                <w:sz w:val="20"/>
              </w:rPr>
              <w:t>Original dataset:</w:t>
            </w:r>
          </w:p>
          <w:p w14:paraId="336D017F" w14:textId="718529E9" w:rsidR="00D11B7A" w:rsidRDefault="00D11B7A" w:rsidP="00DB44ED">
            <w:pPr>
              <w:pStyle w:val="H1bodytext"/>
              <w:spacing w:after="0"/>
              <w:ind w:left="0"/>
              <w:rPr>
                <w:rFonts w:ascii="Arial" w:hAnsi="Arial"/>
                <w:sz w:val="20"/>
              </w:rPr>
            </w:pPr>
            <w:r>
              <w:rPr>
                <w:rFonts w:ascii="Arial" w:hAnsi="Arial"/>
                <w:sz w:val="20"/>
              </w:rPr>
              <w:t>Line 8: 11</w:t>
            </w:r>
          </w:p>
          <w:p w14:paraId="3D008BF8" w14:textId="08047DB0" w:rsidR="0053314C" w:rsidRDefault="0053314C" w:rsidP="00DB44ED">
            <w:pPr>
              <w:pStyle w:val="H1bodytext"/>
              <w:spacing w:after="0"/>
              <w:ind w:left="0"/>
              <w:rPr>
                <w:rFonts w:ascii="Arial" w:hAnsi="Arial"/>
                <w:sz w:val="20"/>
              </w:rPr>
            </w:pPr>
            <w:r w:rsidRPr="0053314C">
              <w:rPr>
                <w:rFonts w:ascii="Arial" w:hAnsi="Arial"/>
                <w:sz w:val="20"/>
              </w:rPr>
              <w:lastRenderedPageBreak/>
              <w:t>Aqueous Volumetric, 25, 27, 16, 16, 315, 315, 79,</w:t>
            </w:r>
          </w:p>
          <w:p w14:paraId="2F566B55" w14:textId="67770B70" w:rsidR="0053314C" w:rsidRDefault="0053314C" w:rsidP="00DB44ED">
            <w:pPr>
              <w:pStyle w:val="H1bodytext"/>
              <w:spacing w:after="0"/>
              <w:ind w:left="0"/>
              <w:rPr>
                <w:rFonts w:ascii="Arial" w:hAnsi="Arial"/>
                <w:sz w:val="20"/>
              </w:rPr>
            </w:pPr>
            <w:r w:rsidRPr="0053314C">
              <w:rPr>
                <w:rFonts w:ascii="Arial" w:hAnsi="Arial"/>
                <w:sz w:val="20"/>
              </w:rPr>
              <w:t>Solute, Sr-90, 25, 27, 16, 16, 315, 315, 2,</w:t>
            </w:r>
          </w:p>
          <w:p w14:paraId="2ED3388E" w14:textId="77777777" w:rsidR="0053314C" w:rsidRDefault="0053314C" w:rsidP="00DB44ED">
            <w:pPr>
              <w:pStyle w:val="H1bodytext"/>
              <w:spacing w:after="0"/>
              <w:ind w:left="0"/>
              <w:rPr>
                <w:rFonts w:ascii="Arial" w:hAnsi="Arial"/>
                <w:sz w:val="20"/>
              </w:rPr>
            </w:pPr>
          </w:p>
          <w:p w14:paraId="78908950" w14:textId="1CA5BB9E" w:rsidR="0053314C" w:rsidRDefault="0053314C" w:rsidP="00DB44ED">
            <w:pPr>
              <w:pStyle w:val="H1bodytext"/>
              <w:spacing w:after="0"/>
              <w:ind w:left="0"/>
              <w:rPr>
                <w:rFonts w:ascii="Arial" w:hAnsi="Arial"/>
                <w:sz w:val="20"/>
              </w:rPr>
            </w:pPr>
            <w:r>
              <w:rPr>
                <w:rFonts w:ascii="Arial" w:hAnsi="Arial"/>
                <w:sz w:val="20"/>
              </w:rPr>
              <w:t>Modified dataset:</w:t>
            </w:r>
          </w:p>
          <w:p w14:paraId="1D1B6C80" w14:textId="0DADC0F8" w:rsidR="00D11B7A" w:rsidRDefault="00D11B7A" w:rsidP="00DB44ED">
            <w:pPr>
              <w:pStyle w:val="H1bodytext"/>
              <w:spacing w:after="0"/>
              <w:ind w:left="0"/>
              <w:rPr>
                <w:rFonts w:ascii="Arial" w:hAnsi="Arial"/>
                <w:sz w:val="20"/>
              </w:rPr>
            </w:pPr>
            <w:r>
              <w:rPr>
                <w:rFonts w:ascii="Arial" w:hAnsi="Arial"/>
                <w:sz w:val="20"/>
              </w:rPr>
              <w:t>Line 8: 11</w:t>
            </w:r>
          </w:p>
          <w:p w14:paraId="436CA367" w14:textId="7F497C7F" w:rsidR="0053314C" w:rsidRDefault="0053314C" w:rsidP="00DB44ED">
            <w:pPr>
              <w:pStyle w:val="H1bodytext"/>
              <w:spacing w:after="0"/>
              <w:ind w:left="0"/>
              <w:rPr>
                <w:rFonts w:ascii="Arial" w:hAnsi="Arial"/>
                <w:sz w:val="20"/>
              </w:rPr>
            </w:pPr>
            <w:r w:rsidRPr="0053314C">
              <w:rPr>
                <w:rFonts w:ascii="Arial" w:hAnsi="Arial"/>
                <w:sz w:val="20"/>
              </w:rPr>
              <w:t>Aqueous Volumetric,  30,  32,  35,  35, 313, 313,  79,</w:t>
            </w:r>
          </w:p>
          <w:p w14:paraId="3814D15B" w14:textId="6EEDB6CA" w:rsidR="0053314C" w:rsidRPr="007D0AAC" w:rsidRDefault="0053314C" w:rsidP="00DB44ED">
            <w:pPr>
              <w:pStyle w:val="H1bodytext"/>
              <w:spacing w:after="0"/>
              <w:ind w:left="0"/>
              <w:rPr>
                <w:rFonts w:ascii="Arial" w:hAnsi="Arial"/>
                <w:sz w:val="20"/>
              </w:rPr>
            </w:pPr>
            <w:r w:rsidRPr="0053314C">
              <w:rPr>
                <w:rFonts w:ascii="Arial" w:hAnsi="Arial"/>
                <w:sz w:val="20"/>
              </w:rPr>
              <w:t>Solute, Sr-90 ,  30,  32,  35,  35, 313, 313,   2,</w:t>
            </w:r>
            <w:bookmarkEnd w:id="9"/>
          </w:p>
        </w:tc>
      </w:tr>
      <w:tr w:rsidR="008C08B6" w14:paraId="6764CCD5" w14:textId="77777777" w:rsidTr="00DB44ED">
        <w:trPr>
          <w:trHeight w:val="512"/>
        </w:trPr>
        <w:tc>
          <w:tcPr>
            <w:tcW w:w="597" w:type="dxa"/>
            <w:vAlign w:val="center"/>
          </w:tcPr>
          <w:p w14:paraId="3782523D" w14:textId="77777777" w:rsidR="008C08B6" w:rsidRDefault="008C08B6" w:rsidP="00DB44ED">
            <w:pPr>
              <w:pStyle w:val="H1bodytext"/>
              <w:spacing w:after="0"/>
              <w:ind w:left="0"/>
              <w:jc w:val="center"/>
              <w:rPr>
                <w:rFonts w:ascii="Arial" w:hAnsi="Arial"/>
                <w:sz w:val="20"/>
              </w:rPr>
            </w:pPr>
            <w:r>
              <w:rPr>
                <w:rFonts w:ascii="Arial" w:hAnsi="Arial"/>
                <w:sz w:val="20"/>
              </w:rPr>
              <w:lastRenderedPageBreak/>
              <w:t>6</w:t>
            </w:r>
          </w:p>
        </w:tc>
        <w:tc>
          <w:tcPr>
            <w:tcW w:w="3658" w:type="dxa"/>
            <w:vAlign w:val="center"/>
          </w:tcPr>
          <w:p w14:paraId="1D99ADDA" w14:textId="51537F0B" w:rsidR="008C08B6" w:rsidRDefault="008C08B6" w:rsidP="00DB44ED">
            <w:pPr>
              <w:pStyle w:val="H1bodytext"/>
              <w:spacing w:after="0"/>
              <w:ind w:left="0"/>
              <w:rPr>
                <w:rFonts w:ascii="Arial" w:hAnsi="Arial"/>
                <w:sz w:val="20"/>
              </w:rPr>
            </w:pPr>
            <w:r>
              <w:rPr>
                <w:rFonts w:ascii="Arial" w:hAnsi="Arial"/>
                <w:sz w:val="20"/>
              </w:rPr>
              <w:t xml:space="preserve">Make a plot of modified source location by following Testing Process Description in Appendix A. </w:t>
            </w:r>
            <w:r w:rsidR="00024F7B">
              <w:rPr>
                <w:rFonts w:ascii="Arial" w:hAnsi="Arial"/>
                <w:sz w:val="20"/>
              </w:rPr>
              <w:t xml:space="preserve"> Make a plot ‘</w:t>
            </w:r>
            <w:r w:rsidR="00024F7B" w:rsidRPr="009D048F">
              <w:rPr>
                <w:rFonts w:ascii="Arial" w:hAnsi="Arial"/>
                <w:sz w:val="20"/>
              </w:rPr>
              <w:t>mpond-CA-source-nodes_unmodified.png</w:t>
            </w:r>
            <w:r w:rsidR="00024F7B">
              <w:rPr>
                <w:rFonts w:ascii="Arial" w:hAnsi="Arial"/>
                <w:sz w:val="20"/>
              </w:rPr>
              <w:t xml:space="preserve">’ of the original unmodified source location by following Testing Process Description in Appendix A and using </w:t>
            </w:r>
            <w:r w:rsidR="00024F7B" w:rsidRPr="00024F7B">
              <w:rPr>
                <w:rFonts w:ascii="Arial" w:hAnsi="Arial"/>
                <w:i/>
                <w:iCs/>
                <w:sz w:val="20"/>
              </w:rPr>
              <w:t>rads1-src.card</w:t>
            </w:r>
            <w:r w:rsidR="00024F7B">
              <w:rPr>
                <w:rFonts w:ascii="Arial" w:hAnsi="Arial"/>
                <w:sz w:val="20"/>
              </w:rPr>
              <w:t xml:space="preserve"> and </w:t>
            </w:r>
            <w:r w:rsidR="00024F7B" w:rsidRPr="00024F7B">
              <w:rPr>
                <w:rFonts w:ascii="Arial" w:hAnsi="Arial"/>
                <w:i/>
                <w:iCs/>
                <w:sz w:val="20"/>
              </w:rPr>
              <w:t>rads2-src.card</w:t>
            </w:r>
            <w:r w:rsidR="00024F7B">
              <w:rPr>
                <w:rFonts w:ascii="Arial" w:hAnsi="Arial"/>
                <w:sz w:val="20"/>
              </w:rPr>
              <w:t xml:space="preserve"> files as arguments. Compare the source location in both plots to ensure that the source nodes were moved correctly.</w:t>
            </w:r>
          </w:p>
        </w:tc>
        <w:tc>
          <w:tcPr>
            <w:tcW w:w="3708" w:type="dxa"/>
            <w:vAlign w:val="center"/>
          </w:tcPr>
          <w:p w14:paraId="2BAF46CF" w14:textId="77777777" w:rsidR="008C08B6" w:rsidRDefault="008C08B6" w:rsidP="00DB44ED">
            <w:pPr>
              <w:pStyle w:val="H1bodytext"/>
              <w:spacing w:after="0"/>
              <w:ind w:left="0"/>
              <w:rPr>
                <w:rFonts w:ascii="Arial" w:hAnsi="Arial"/>
                <w:sz w:val="20"/>
              </w:rPr>
            </w:pPr>
            <w:r>
              <w:rPr>
                <w:rFonts w:ascii="Arial" w:hAnsi="Arial"/>
                <w:sz w:val="20"/>
              </w:rPr>
              <w:t>The modified source location corresponds to the requirements of this testing.</w:t>
            </w:r>
          </w:p>
        </w:tc>
        <w:tc>
          <w:tcPr>
            <w:tcW w:w="2117" w:type="dxa"/>
            <w:shd w:val="clear" w:color="auto" w:fill="auto"/>
            <w:vAlign w:val="center"/>
          </w:tcPr>
          <w:p w14:paraId="0E8DF8C9" w14:textId="76DB4332" w:rsidR="008C08B6" w:rsidRDefault="00D96854" w:rsidP="00DB44ED">
            <w:pPr>
              <w:pStyle w:val="H1bodytext"/>
              <w:spacing w:after="0"/>
              <w:ind w:left="0"/>
              <w:jc w:val="center"/>
              <w:rPr>
                <w:rFonts w:ascii="Arial" w:hAnsi="Arial"/>
                <w:sz w:val="20"/>
              </w:rPr>
            </w:pPr>
            <w:r>
              <w:rPr>
                <w:rFonts w:ascii="Arial" w:hAnsi="Arial"/>
                <w:sz w:val="20"/>
              </w:rPr>
              <w:t>PASS</w:t>
            </w:r>
          </w:p>
          <w:p w14:paraId="3E7A27E4" w14:textId="77777777" w:rsidR="00D96854" w:rsidRDefault="00D96854" w:rsidP="00DB44ED">
            <w:pPr>
              <w:pStyle w:val="H1bodytext"/>
              <w:spacing w:after="0"/>
              <w:ind w:left="0"/>
              <w:jc w:val="center"/>
              <w:rPr>
                <w:rFonts w:ascii="Arial" w:hAnsi="Arial"/>
                <w:sz w:val="20"/>
              </w:rPr>
            </w:pPr>
          </w:p>
          <w:p w14:paraId="778DE59F" w14:textId="44DADBFD" w:rsidR="008C08B6" w:rsidRDefault="008C08B6" w:rsidP="00DB44ED">
            <w:pPr>
              <w:pStyle w:val="H1bodytext"/>
              <w:spacing w:after="0"/>
              <w:ind w:left="0"/>
              <w:rPr>
                <w:rFonts w:ascii="Arial" w:hAnsi="Arial"/>
                <w:sz w:val="20"/>
              </w:rPr>
            </w:pPr>
            <w:r>
              <w:rPr>
                <w:rFonts w:ascii="Arial" w:hAnsi="Arial"/>
                <w:sz w:val="20"/>
              </w:rPr>
              <w:t>Output of the plot data is saved as “</w:t>
            </w:r>
            <w:r w:rsidRPr="00CA48E1">
              <w:rPr>
                <w:rFonts w:ascii="Arial" w:hAnsi="Arial"/>
                <w:sz w:val="20"/>
              </w:rPr>
              <w:t>mpond-CA-source-nodes_modified_t</w:t>
            </w:r>
            <w:r w:rsidR="00466828">
              <w:rPr>
                <w:rFonts w:ascii="Arial" w:hAnsi="Arial"/>
                <w:sz w:val="20"/>
              </w:rPr>
              <w:t>3</w:t>
            </w:r>
            <w:r w:rsidRPr="00CA48E1">
              <w:rPr>
                <w:rFonts w:ascii="Arial" w:hAnsi="Arial"/>
                <w:sz w:val="20"/>
              </w:rPr>
              <w:t>.png</w:t>
            </w:r>
            <w:r>
              <w:rPr>
                <w:rFonts w:ascii="Arial" w:hAnsi="Arial"/>
                <w:sz w:val="20"/>
              </w:rPr>
              <w:t>”</w:t>
            </w:r>
          </w:p>
          <w:p w14:paraId="0DDE6920" w14:textId="77777777" w:rsidR="008C08B6" w:rsidRDefault="008C08B6" w:rsidP="00DB44ED">
            <w:pPr>
              <w:pStyle w:val="H1bodytext"/>
              <w:spacing w:after="0"/>
              <w:ind w:left="0"/>
              <w:rPr>
                <w:rFonts w:ascii="Arial" w:hAnsi="Arial"/>
                <w:sz w:val="20"/>
              </w:rPr>
            </w:pPr>
            <w:r>
              <w:rPr>
                <w:rFonts w:ascii="Arial" w:hAnsi="Arial"/>
                <w:sz w:val="20"/>
              </w:rPr>
              <w:t>Screenshot of the probe information is saved as “</w:t>
            </w:r>
            <w:r w:rsidRPr="00CA48E1">
              <w:rPr>
                <w:rFonts w:ascii="Arial" w:hAnsi="Arial"/>
                <w:sz w:val="20"/>
              </w:rPr>
              <w:t>probedata_t</w:t>
            </w:r>
            <w:r w:rsidR="00466828">
              <w:rPr>
                <w:rFonts w:ascii="Arial" w:hAnsi="Arial"/>
                <w:sz w:val="20"/>
              </w:rPr>
              <w:t>3</w:t>
            </w:r>
            <w:r w:rsidRPr="00CA48E1">
              <w:rPr>
                <w:rFonts w:ascii="Arial" w:hAnsi="Arial"/>
                <w:sz w:val="20"/>
              </w:rPr>
              <w:t>.PNG</w:t>
            </w:r>
            <w:r>
              <w:rPr>
                <w:rFonts w:ascii="Arial" w:hAnsi="Arial"/>
                <w:sz w:val="20"/>
              </w:rPr>
              <w:t>”</w:t>
            </w:r>
          </w:p>
          <w:p w14:paraId="61FB3CAB" w14:textId="77777777" w:rsidR="009B6F53" w:rsidRDefault="009B6F53" w:rsidP="00DB44ED">
            <w:pPr>
              <w:pStyle w:val="H1bodytext"/>
              <w:spacing w:after="0"/>
              <w:ind w:left="0"/>
              <w:rPr>
                <w:rFonts w:ascii="Arial" w:hAnsi="Arial"/>
                <w:sz w:val="20"/>
              </w:rPr>
            </w:pPr>
            <w:r>
              <w:rPr>
                <w:rFonts w:ascii="Arial" w:hAnsi="Arial"/>
                <w:sz w:val="20"/>
              </w:rPr>
              <w:t xml:space="preserve">(note: k-index data are not stored in this </w:t>
            </w:r>
            <w:proofErr w:type="spellStart"/>
            <w:r>
              <w:rPr>
                <w:rFonts w:ascii="Arial" w:hAnsi="Arial"/>
                <w:sz w:val="20"/>
              </w:rPr>
              <w:t>tecplot</w:t>
            </w:r>
            <w:proofErr w:type="spellEnd"/>
            <w:r>
              <w:rPr>
                <w:rFonts w:ascii="Arial" w:hAnsi="Arial"/>
                <w:sz w:val="20"/>
              </w:rPr>
              <w:t xml:space="preserve"> layout, as it is a 2-dimensional layout)</w:t>
            </w:r>
          </w:p>
          <w:p w14:paraId="7E3C3907" w14:textId="28677071" w:rsidR="00D11B7A" w:rsidRPr="007D0AAC" w:rsidRDefault="00D11B7A" w:rsidP="00DB44ED">
            <w:pPr>
              <w:pStyle w:val="H1bodytext"/>
              <w:spacing w:after="0"/>
              <w:ind w:left="0"/>
              <w:rPr>
                <w:rFonts w:ascii="Arial" w:hAnsi="Arial"/>
                <w:sz w:val="20"/>
              </w:rPr>
            </w:pPr>
            <w:r>
              <w:rPr>
                <w:rFonts w:ascii="Arial" w:hAnsi="Arial"/>
                <w:sz w:val="20"/>
              </w:rPr>
              <w:t>For the *.</w:t>
            </w:r>
            <w:proofErr w:type="spellStart"/>
            <w:r>
              <w:rPr>
                <w:rFonts w:ascii="Arial" w:hAnsi="Arial"/>
                <w:sz w:val="20"/>
              </w:rPr>
              <w:t>dat</w:t>
            </w:r>
            <w:proofErr w:type="spellEnd"/>
            <w:r>
              <w:rPr>
                <w:rFonts w:ascii="Arial" w:hAnsi="Arial"/>
                <w:sz w:val="20"/>
              </w:rPr>
              <w:t xml:space="preserve"> files generated using the modified source cards, the names were modified to have “_modified_sc.dat” at the end. This was done to maintain a record of the data used to produce </w:t>
            </w:r>
            <w:r>
              <w:rPr>
                <w:rFonts w:ascii="Arial" w:hAnsi="Arial"/>
                <w:sz w:val="20"/>
              </w:rPr>
              <w:lastRenderedPageBreak/>
              <w:t>“mpond-CA-source-nodes_modified_t3.png”</w:t>
            </w:r>
          </w:p>
        </w:tc>
      </w:tr>
      <w:tr w:rsidR="00311EF9" w14:paraId="46EF0C0D" w14:textId="77777777" w:rsidTr="00DB44ED">
        <w:trPr>
          <w:trHeight w:val="512"/>
        </w:trPr>
        <w:tc>
          <w:tcPr>
            <w:tcW w:w="597" w:type="dxa"/>
            <w:vAlign w:val="center"/>
          </w:tcPr>
          <w:p w14:paraId="2112FAFF" w14:textId="77777777" w:rsidR="00311EF9" w:rsidRDefault="00311EF9" w:rsidP="00DB44ED">
            <w:pPr>
              <w:pStyle w:val="H1bodytext"/>
              <w:spacing w:after="0"/>
              <w:ind w:left="0"/>
              <w:jc w:val="center"/>
              <w:rPr>
                <w:rFonts w:ascii="Arial" w:hAnsi="Arial"/>
                <w:sz w:val="20"/>
              </w:rPr>
            </w:pPr>
            <w:r>
              <w:rPr>
                <w:rFonts w:ascii="Arial" w:hAnsi="Arial"/>
                <w:sz w:val="20"/>
              </w:rPr>
              <w:lastRenderedPageBreak/>
              <w:t>7</w:t>
            </w:r>
          </w:p>
        </w:tc>
        <w:tc>
          <w:tcPr>
            <w:tcW w:w="3658" w:type="dxa"/>
            <w:vAlign w:val="center"/>
          </w:tcPr>
          <w:p w14:paraId="7033C686" w14:textId="77777777" w:rsidR="00311EF9" w:rsidRPr="00A12DFB" w:rsidRDefault="00311EF9" w:rsidP="00DB44ED">
            <w:pPr>
              <w:pStyle w:val="H1bodytext"/>
              <w:spacing w:after="0"/>
              <w:ind w:left="0"/>
              <w:rPr>
                <w:rFonts w:ascii="Arial" w:hAnsi="Arial"/>
                <w:i/>
                <w:iCs/>
                <w:sz w:val="20"/>
              </w:rPr>
            </w:pPr>
            <w:r>
              <w:rPr>
                <w:rFonts w:ascii="Arial" w:hAnsi="Arial"/>
                <w:sz w:val="20"/>
              </w:rPr>
              <w:t xml:space="preserve">Sum the source rates by waste site in the original source files: rads1-src.card and rads2-src.card. Sum the modified source rates by waste site in the modified source files: </w:t>
            </w:r>
            <w:r w:rsidRPr="00A12DFB">
              <w:rPr>
                <w:rFonts w:ascii="Arial" w:hAnsi="Arial"/>
                <w:i/>
                <w:iCs/>
                <w:sz w:val="20"/>
              </w:rPr>
              <w:t xml:space="preserve">rads1-src_mod_last.card </w:t>
            </w:r>
            <w:r w:rsidRPr="00415F84">
              <w:rPr>
                <w:rFonts w:ascii="Arial" w:hAnsi="Arial"/>
                <w:sz w:val="20"/>
              </w:rPr>
              <w:t>and</w:t>
            </w:r>
          </w:p>
          <w:p w14:paraId="0D54043C" w14:textId="77777777" w:rsidR="00311EF9" w:rsidRDefault="00311EF9" w:rsidP="00DB44ED">
            <w:pPr>
              <w:pStyle w:val="H1bodytext"/>
              <w:spacing w:after="0"/>
              <w:ind w:left="0"/>
              <w:rPr>
                <w:rFonts w:ascii="Arial" w:hAnsi="Arial"/>
                <w:i/>
                <w:iCs/>
                <w:sz w:val="20"/>
              </w:rPr>
            </w:pPr>
            <w:r w:rsidRPr="00A12DFB">
              <w:rPr>
                <w:rFonts w:ascii="Arial" w:hAnsi="Arial"/>
                <w:i/>
                <w:iCs/>
                <w:sz w:val="20"/>
              </w:rPr>
              <w:t>rads2-src_mod_last.card</w:t>
            </w:r>
            <w:r>
              <w:rPr>
                <w:rFonts w:ascii="Arial" w:hAnsi="Arial"/>
                <w:i/>
                <w:iCs/>
                <w:sz w:val="20"/>
              </w:rPr>
              <w:t>.</w:t>
            </w:r>
          </w:p>
          <w:p w14:paraId="6B332785" w14:textId="77777777" w:rsidR="00311EF9" w:rsidRDefault="00311EF9" w:rsidP="00DB44ED">
            <w:pPr>
              <w:pStyle w:val="H1bodytext"/>
              <w:spacing w:after="0"/>
              <w:ind w:left="0"/>
              <w:rPr>
                <w:rFonts w:ascii="Arial" w:hAnsi="Arial"/>
                <w:sz w:val="20"/>
              </w:rPr>
            </w:pPr>
            <w:r>
              <w:rPr>
                <w:rFonts w:ascii="Arial" w:hAnsi="Arial"/>
                <w:sz w:val="20"/>
              </w:rPr>
              <w:t>Compare the sums of the original and modified source rates for each waste site- they should be identical.</w:t>
            </w:r>
          </w:p>
        </w:tc>
        <w:tc>
          <w:tcPr>
            <w:tcW w:w="3708" w:type="dxa"/>
            <w:vAlign w:val="center"/>
          </w:tcPr>
          <w:p w14:paraId="247FFC39" w14:textId="77777777" w:rsidR="00311EF9" w:rsidRDefault="00311EF9" w:rsidP="00DB44ED">
            <w:pPr>
              <w:pStyle w:val="H1bodytext"/>
              <w:spacing w:after="0"/>
              <w:ind w:left="0"/>
              <w:rPr>
                <w:rFonts w:ascii="Arial" w:hAnsi="Arial"/>
                <w:sz w:val="20"/>
              </w:rPr>
            </w:pPr>
            <w:r>
              <w:rPr>
                <w:rFonts w:ascii="Arial" w:hAnsi="Arial"/>
                <w:sz w:val="20"/>
              </w:rPr>
              <w:t>The sums of the original and modified source rates for each waste site should be identical.</w:t>
            </w:r>
          </w:p>
        </w:tc>
        <w:tc>
          <w:tcPr>
            <w:tcW w:w="2117" w:type="dxa"/>
            <w:vAlign w:val="center"/>
          </w:tcPr>
          <w:p w14:paraId="51C29A9C" w14:textId="0EBA1417" w:rsidR="00311EF9" w:rsidRDefault="00311EF9" w:rsidP="00DB44ED">
            <w:pPr>
              <w:pStyle w:val="H1bodytext"/>
              <w:spacing w:after="0"/>
              <w:ind w:left="0"/>
              <w:jc w:val="center"/>
              <w:rPr>
                <w:rFonts w:ascii="Arial" w:hAnsi="Arial"/>
                <w:sz w:val="20"/>
              </w:rPr>
            </w:pPr>
            <w:r>
              <w:rPr>
                <w:rFonts w:ascii="Arial" w:hAnsi="Arial"/>
                <w:sz w:val="20"/>
              </w:rPr>
              <w:t>PASS</w:t>
            </w:r>
          </w:p>
          <w:p w14:paraId="13A17453" w14:textId="77777777" w:rsidR="00D96854" w:rsidRDefault="00D96854" w:rsidP="00DB44ED">
            <w:pPr>
              <w:pStyle w:val="H1bodytext"/>
              <w:spacing w:after="0"/>
              <w:ind w:left="0"/>
              <w:jc w:val="center"/>
              <w:rPr>
                <w:rFonts w:ascii="Arial" w:hAnsi="Arial"/>
                <w:sz w:val="20"/>
              </w:rPr>
            </w:pPr>
          </w:p>
          <w:p w14:paraId="5CFBE78E" w14:textId="53211EA7" w:rsidR="00311EF9" w:rsidRPr="007D0AAC" w:rsidRDefault="00311EF9" w:rsidP="00DB44ED">
            <w:pPr>
              <w:pStyle w:val="H1bodytext"/>
              <w:spacing w:after="0"/>
              <w:ind w:left="0"/>
              <w:rPr>
                <w:rFonts w:ascii="Arial" w:hAnsi="Arial"/>
                <w:sz w:val="20"/>
              </w:rPr>
            </w:pPr>
            <w:r>
              <w:rPr>
                <w:rFonts w:ascii="Arial" w:hAnsi="Arial"/>
                <w:sz w:val="20"/>
              </w:rPr>
              <w:t>Calculations done for this are saved in the testing directory in “</w:t>
            </w:r>
            <w:r w:rsidRPr="00E46D97">
              <w:rPr>
                <w:rFonts w:ascii="Arial" w:hAnsi="Arial"/>
                <w:sz w:val="20"/>
              </w:rPr>
              <w:t>t</w:t>
            </w:r>
            <w:r w:rsidR="00721843">
              <w:rPr>
                <w:rFonts w:ascii="Arial" w:hAnsi="Arial"/>
                <w:sz w:val="20"/>
              </w:rPr>
              <w:t>3</w:t>
            </w:r>
            <w:r w:rsidRPr="00E46D97">
              <w:rPr>
                <w:rFonts w:ascii="Arial" w:hAnsi="Arial"/>
                <w:sz w:val="20"/>
              </w:rPr>
              <w:t>_s7_comparison.xlsx</w:t>
            </w:r>
            <w:r>
              <w:rPr>
                <w:rFonts w:ascii="Arial" w:hAnsi="Arial"/>
                <w:sz w:val="20"/>
              </w:rPr>
              <w:t>”</w:t>
            </w:r>
          </w:p>
        </w:tc>
      </w:tr>
    </w:tbl>
    <w:p w14:paraId="2E9ED349" w14:textId="77777777" w:rsidR="00C85BC5" w:rsidRDefault="00C85BC5" w:rsidP="00C85BC5">
      <w:pPr>
        <w:rPr>
          <w:b/>
          <w:bCs/>
        </w:rPr>
      </w:pPr>
    </w:p>
    <w:p w14:paraId="3FF14442" w14:textId="25D47364" w:rsidR="00966972" w:rsidRDefault="00966972" w:rsidP="00C85BC5">
      <w:pPr>
        <w:rPr>
          <w:b/>
          <w:bCs/>
        </w:rPr>
      </w:pPr>
    </w:p>
    <w:p w14:paraId="625B8DE1" w14:textId="6D5EE6AC" w:rsidR="00966972" w:rsidRDefault="00966972" w:rsidP="00C85BC5">
      <w:pPr>
        <w:rPr>
          <w:b/>
          <w:bCs/>
        </w:rPr>
      </w:pPr>
    </w:p>
    <w:p w14:paraId="6CC450F0" w14:textId="4261FC27" w:rsidR="00966972" w:rsidRDefault="00966972" w:rsidP="00C85BC5">
      <w:pPr>
        <w:rPr>
          <w:b/>
          <w:bCs/>
        </w:rPr>
      </w:pPr>
    </w:p>
    <w:p w14:paraId="44132C79" w14:textId="2E9E02A9" w:rsidR="00966972" w:rsidRDefault="00966972" w:rsidP="00C85BC5">
      <w:pPr>
        <w:rPr>
          <w:b/>
          <w:bCs/>
        </w:rPr>
      </w:pPr>
    </w:p>
    <w:p w14:paraId="7ED8EC07" w14:textId="62E3B231" w:rsidR="00966972" w:rsidRDefault="00966972" w:rsidP="00C85BC5">
      <w:pPr>
        <w:rPr>
          <w:b/>
          <w:bCs/>
        </w:rPr>
      </w:pPr>
    </w:p>
    <w:p w14:paraId="5437E022" w14:textId="7E9E6C7D" w:rsidR="00966972" w:rsidRDefault="00966972" w:rsidP="00C85BC5">
      <w:pPr>
        <w:rPr>
          <w:b/>
          <w:bCs/>
        </w:rPr>
      </w:pPr>
    </w:p>
    <w:p w14:paraId="1EB4E615" w14:textId="1CEB720C" w:rsidR="00966972" w:rsidRDefault="00966972" w:rsidP="00C85BC5">
      <w:pPr>
        <w:rPr>
          <w:b/>
          <w:bCs/>
        </w:rPr>
      </w:pPr>
    </w:p>
    <w:p w14:paraId="0F82F59A" w14:textId="2E14D41C" w:rsidR="00966972" w:rsidRDefault="00966972" w:rsidP="00C85BC5">
      <w:pPr>
        <w:rPr>
          <w:b/>
          <w:bCs/>
        </w:rPr>
      </w:pPr>
    </w:p>
    <w:p w14:paraId="701A14BB" w14:textId="339A2C9E" w:rsidR="00966972" w:rsidRDefault="00966972" w:rsidP="00C85BC5">
      <w:pPr>
        <w:rPr>
          <w:b/>
          <w:bCs/>
        </w:rPr>
      </w:pPr>
    </w:p>
    <w:p w14:paraId="3CAE656B" w14:textId="0975804F" w:rsidR="00966972" w:rsidRDefault="00966972" w:rsidP="00C85BC5">
      <w:pPr>
        <w:rPr>
          <w:b/>
          <w:bCs/>
        </w:rPr>
      </w:pPr>
    </w:p>
    <w:p w14:paraId="7BC80048" w14:textId="42BFC317" w:rsidR="00966972" w:rsidRDefault="00966972" w:rsidP="00C85BC5">
      <w:pPr>
        <w:rPr>
          <w:b/>
          <w:bCs/>
        </w:rPr>
      </w:pPr>
    </w:p>
    <w:p w14:paraId="51AC29CA" w14:textId="4544D259" w:rsidR="00966972" w:rsidRDefault="00966972">
      <w:pPr>
        <w:spacing w:after="160" w:line="259" w:lineRule="auto"/>
        <w:rPr>
          <w:b/>
          <w:bCs/>
        </w:rPr>
      </w:pPr>
      <w:r>
        <w:rPr>
          <w:b/>
          <w:bCs/>
        </w:rPr>
        <w:br w:type="page"/>
      </w:r>
    </w:p>
    <w:p w14:paraId="1B524D3F" w14:textId="77777777" w:rsidR="00945BA3" w:rsidRDefault="00945BA3" w:rsidP="00945BA3">
      <w:pPr>
        <w:rPr>
          <w:bCs/>
        </w:rPr>
      </w:pPr>
    </w:p>
    <w:p w14:paraId="3F6A1F9C" w14:textId="77777777" w:rsidR="00945BA3" w:rsidRDefault="00945BA3" w:rsidP="00945BA3">
      <w:pPr>
        <w:rPr>
          <w:bCs/>
        </w:rPr>
      </w:pPr>
    </w:p>
    <w:p w14:paraId="654B8693" w14:textId="77777777" w:rsidR="00945BA3" w:rsidRDefault="00945BA3" w:rsidP="00945BA3">
      <w:pPr>
        <w:rPr>
          <w:b/>
          <w:bCs/>
        </w:rPr>
      </w:pPr>
      <w:r>
        <w:rPr>
          <w:b/>
          <w:bCs/>
        </w:rPr>
        <w:t>Tool Runner Log</w:t>
      </w:r>
    </w:p>
    <w:p w14:paraId="3D016AA1" w14:textId="77777777" w:rsidR="00945BA3" w:rsidRPr="00415F84" w:rsidRDefault="00945BA3" w:rsidP="00945BA3">
      <w:pPr>
        <w:rPr>
          <w:sz w:val="16"/>
          <w:szCs w:val="16"/>
        </w:rPr>
      </w:pPr>
      <w:r w:rsidRPr="00415F84">
        <w:rPr>
          <w:sz w:val="16"/>
          <w:szCs w:val="16"/>
        </w:rPr>
        <w:t>###Executing move Source Location tool###</w:t>
      </w:r>
    </w:p>
    <w:p w14:paraId="7A648517" w14:textId="77777777" w:rsidR="00945BA3" w:rsidRPr="00415F84" w:rsidRDefault="00945BA3" w:rsidP="00945BA3">
      <w:pPr>
        <w:rPr>
          <w:sz w:val="16"/>
          <w:szCs w:val="16"/>
        </w:rPr>
      </w:pPr>
    </w:p>
    <w:p w14:paraId="7D52C50E" w14:textId="77777777" w:rsidR="00945BA3" w:rsidRPr="00415F84" w:rsidRDefault="00945BA3" w:rsidP="00945BA3">
      <w:pPr>
        <w:rPr>
          <w:sz w:val="16"/>
          <w:szCs w:val="16"/>
        </w:rPr>
      </w:pPr>
      <w:r w:rsidRPr="00415F84">
        <w:rPr>
          <w:sz w:val="16"/>
          <w:szCs w:val="16"/>
        </w:rPr>
        <w:t>###Executing Fingerprint Tool###</w:t>
      </w:r>
    </w:p>
    <w:p w14:paraId="6B5E941B" w14:textId="77777777" w:rsidR="00945BA3" w:rsidRPr="00415F84" w:rsidRDefault="00945BA3" w:rsidP="00945BA3">
      <w:pPr>
        <w:rPr>
          <w:sz w:val="16"/>
          <w:szCs w:val="16"/>
        </w:rPr>
      </w:pPr>
      <w:r w:rsidRPr="00415F84">
        <w:rPr>
          <w:sz w:val="16"/>
          <w:szCs w:val="16"/>
        </w:rPr>
        <w:t>INFO--04/03/2020 01:52:13 PM--Starting CA-CIE Tool Runner.</w:t>
      </w:r>
      <w:r w:rsidRPr="00415F84">
        <w:rPr>
          <w:sz w:val="16"/>
          <w:szCs w:val="16"/>
        </w:rPr>
        <w:tab/>
        <w:t>Logging to "./sources_mpondSLM.log"</w:t>
      </w:r>
    </w:p>
    <w:p w14:paraId="2664D0E9" w14:textId="77777777" w:rsidR="00945BA3" w:rsidRPr="00415F84" w:rsidRDefault="00945BA3" w:rsidP="00945BA3">
      <w:pPr>
        <w:rPr>
          <w:sz w:val="16"/>
          <w:szCs w:val="16"/>
        </w:rPr>
      </w:pPr>
      <w:r w:rsidRPr="00415F84">
        <w:rPr>
          <w:sz w:val="16"/>
          <w:szCs w:val="16"/>
        </w:rPr>
        <w:t>INFO--04/03/2020 01:52:13 PM--Code Version: a2009ff60044c6acbc3ae2b05aedd7bdc199b62b v2.3: /opt/tools/</w:t>
      </w:r>
      <w:proofErr w:type="spellStart"/>
      <w:r w:rsidRPr="00415F84">
        <w:rPr>
          <w:sz w:val="16"/>
          <w:szCs w:val="16"/>
        </w:rPr>
        <w:t>pylib</w:t>
      </w:r>
      <w:proofErr w:type="spellEnd"/>
      <w:r w:rsidRPr="00415F84">
        <w:rPr>
          <w:sz w:val="16"/>
          <w:szCs w:val="16"/>
        </w:rPr>
        <w:t>/runner/runner.py&lt;--1bcfd6779e9cbdb82673405873a8e5e81514ae27</w:t>
      </w:r>
    </w:p>
    <w:p w14:paraId="04AF534A" w14:textId="77777777" w:rsidR="00945BA3" w:rsidRPr="00415F84" w:rsidRDefault="00945BA3" w:rsidP="00945BA3">
      <w:pPr>
        <w:rPr>
          <w:sz w:val="16"/>
          <w:szCs w:val="16"/>
        </w:rPr>
      </w:pPr>
    </w:p>
    <w:p w14:paraId="551AECC9" w14:textId="77777777" w:rsidR="00945BA3" w:rsidRPr="00415F84" w:rsidRDefault="00945BA3" w:rsidP="00945BA3">
      <w:pPr>
        <w:rPr>
          <w:sz w:val="16"/>
          <w:szCs w:val="16"/>
        </w:rPr>
      </w:pPr>
      <w:r w:rsidRPr="00415F84">
        <w:rPr>
          <w:sz w:val="16"/>
          <w:szCs w:val="16"/>
        </w:rPr>
        <w:t>INFO--04/03/2020 01:52:13 PM--Code Version: a2009ff60044c6acbc3ae2b05aedd7bdc199b62b v2.3: /opt/tools/</w:t>
      </w:r>
      <w:proofErr w:type="spellStart"/>
      <w:r w:rsidRPr="00415F84">
        <w:rPr>
          <w:sz w:val="16"/>
          <w:szCs w:val="16"/>
        </w:rPr>
        <w:t>pylib</w:t>
      </w:r>
      <w:proofErr w:type="spellEnd"/>
      <w:r w:rsidRPr="00415F84">
        <w:rPr>
          <w:sz w:val="16"/>
          <w:szCs w:val="16"/>
        </w:rPr>
        <w:t>/fingerprint/fingerprint.py&lt;--13a885dc11cc15aea74c14b09c0d8584ec6cfd08</w:t>
      </w:r>
    </w:p>
    <w:p w14:paraId="04FACFFD" w14:textId="77777777" w:rsidR="00945BA3" w:rsidRPr="00415F84" w:rsidRDefault="00945BA3" w:rsidP="00945BA3">
      <w:pPr>
        <w:rPr>
          <w:sz w:val="16"/>
          <w:szCs w:val="16"/>
        </w:rPr>
      </w:pPr>
    </w:p>
    <w:p w14:paraId="2509BEC8" w14:textId="77777777" w:rsidR="00945BA3" w:rsidRPr="00415F84" w:rsidRDefault="00945BA3" w:rsidP="00945BA3">
      <w:pPr>
        <w:rPr>
          <w:sz w:val="16"/>
          <w:szCs w:val="16"/>
        </w:rPr>
      </w:pPr>
      <w:r w:rsidRPr="00415F84">
        <w:rPr>
          <w:sz w:val="16"/>
          <w:szCs w:val="16"/>
        </w:rPr>
        <w:t>INFO--04/03/2020 01:52:13 PM--QA Status: QUALIFIED : /opt/tools/pylib/runner/runner.py</w:t>
      </w:r>
    </w:p>
    <w:p w14:paraId="01E8B608" w14:textId="77777777" w:rsidR="00945BA3" w:rsidRPr="00415F84" w:rsidRDefault="00945BA3" w:rsidP="00945BA3">
      <w:pPr>
        <w:rPr>
          <w:sz w:val="16"/>
          <w:szCs w:val="16"/>
        </w:rPr>
      </w:pPr>
      <w:r w:rsidRPr="00415F84">
        <w:rPr>
          <w:sz w:val="16"/>
          <w:szCs w:val="16"/>
        </w:rPr>
        <w:t>INFO--04/03/2020 01:52:13 PM--QA Status: QUALIFIED : /opt/tools/pylib/fingerprint/fingerprint.py</w:t>
      </w:r>
    </w:p>
    <w:p w14:paraId="579C0D4C" w14:textId="77777777" w:rsidR="00945BA3" w:rsidRPr="00415F84" w:rsidRDefault="00945BA3" w:rsidP="00945BA3">
      <w:pPr>
        <w:rPr>
          <w:sz w:val="16"/>
          <w:szCs w:val="16"/>
        </w:rPr>
      </w:pPr>
      <w:r w:rsidRPr="00415F84">
        <w:rPr>
          <w:sz w:val="16"/>
          <w:szCs w:val="16"/>
        </w:rPr>
        <w:t>INFO--04/03/2020 01:52:13 PM--Invoking Command:"python3.6"</w:t>
      </w:r>
      <w:r w:rsidRPr="00415F84">
        <w:rPr>
          <w:sz w:val="16"/>
          <w:szCs w:val="16"/>
        </w:rPr>
        <w:tab/>
        <w:t>with Arguments:"/opt/tools/pylib/fingerprint/fingerprint.py /home/mweber/CAVE/v4-2Test/mpondSLM/sources-qa_test-4/rads1-src.card --output ./sources_mpondSLM.log --</w:t>
      </w:r>
      <w:proofErr w:type="spellStart"/>
      <w:r w:rsidRPr="00415F84">
        <w:rPr>
          <w:sz w:val="16"/>
          <w:szCs w:val="16"/>
        </w:rPr>
        <w:t>outputmode</w:t>
      </w:r>
      <w:proofErr w:type="spellEnd"/>
      <w:r w:rsidRPr="00415F84">
        <w:rPr>
          <w:sz w:val="16"/>
          <w:szCs w:val="16"/>
        </w:rPr>
        <w:t xml:space="preserve"> a"</w:t>
      </w:r>
    </w:p>
    <w:p w14:paraId="18B705E4" w14:textId="77777777" w:rsidR="00945BA3" w:rsidRPr="00415F84" w:rsidRDefault="00945BA3" w:rsidP="00945BA3">
      <w:pPr>
        <w:rPr>
          <w:sz w:val="16"/>
          <w:szCs w:val="16"/>
        </w:rPr>
      </w:pPr>
      <w:r w:rsidRPr="00415F84">
        <w:rPr>
          <w:sz w:val="16"/>
          <w:szCs w:val="16"/>
        </w:rPr>
        <w:t>INFO--04/03/2020 01:52:13 PM--</w:t>
      </w:r>
      <w:proofErr w:type="spellStart"/>
      <w:r w:rsidRPr="00415F84">
        <w:rPr>
          <w:sz w:val="16"/>
          <w:szCs w:val="16"/>
        </w:rPr>
        <w:t>Username:mweber</w:t>
      </w:r>
      <w:proofErr w:type="spellEnd"/>
      <w:r w:rsidRPr="00415F84">
        <w:rPr>
          <w:sz w:val="16"/>
          <w:szCs w:val="16"/>
        </w:rPr>
        <w:tab/>
      </w:r>
      <w:proofErr w:type="spellStart"/>
      <w:r w:rsidRPr="00415F84">
        <w:rPr>
          <w:sz w:val="16"/>
          <w:szCs w:val="16"/>
        </w:rPr>
        <w:t>Computer:olive</w:t>
      </w:r>
      <w:proofErr w:type="spellEnd"/>
      <w:r w:rsidRPr="00415F84">
        <w:rPr>
          <w:sz w:val="16"/>
          <w:szCs w:val="16"/>
        </w:rPr>
        <w:tab/>
      </w:r>
      <w:proofErr w:type="spellStart"/>
      <w:r w:rsidRPr="00415F84">
        <w:rPr>
          <w:sz w:val="16"/>
          <w:szCs w:val="16"/>
        </w:rPr>
        <w:t>Platform:Linux</w:t>
      </w:r>
      <w:proofErr w:type="spellEnd"/>
      <w:r w:rsidRPr="00415F84">
        <w:rPr>
          <w:sz w:val="16"/>
          <w:szCs w:val="16"/>
        </w:rPr>
        <w:t xml:space="preserve"> 4.4.0-38-generic #57~14.04.1-Ubuntu SMP Tue Sep 6 17:20:43 UTC 2016</w:t>
      </w:r>
    </w:p>
    <w:p w14:paraId="4069A7D0" w14:textId="77777777" w:rsidR="00945BA3" w:rsidRPr="00415F84" w:rsidRDefault="00945BA3" w:rsidP="00945BA3">
      <w:pPr>
        <w:rPr>
          <w:sz w:val="16"/>
          <w:szCs w:val="16"/>
        </w:rPr>
      </w:pPr>
      <w:r w:rsidRPr="00415F84">
        <w:rPr>
          <w:sz w:val="16"/>
          <w:szCs w:val="16"/>
        </w:rPr>
        <w:t>Fingerprint generated at 2020-04-03 13:52:13.530391</w:t>
      </w:r>
    </w:p>
    <w:p w14:paraId="3057A1F1" w14:textId="77777777" w:rsidR="00945BA3" w:rsidRPr="00415F84" w:rsidRDefault="00945BA3" w:rsidP="00945BA3">
      <w:pPr>
        <w:rPr>
          <w:sz w:val="16"/>
          <w:szCs w:val="16"/>
        </w:rPr>
      </w:pPr>
      <w:r w:rsidRPr="00415F84">
        <w:rPr>
          <w:sz w:val="16"/>
          <w:szCs w:val="16"/>
        </w:rPr>
        <w:t>/home/mweber/CAVE/v4-2Test/mpondSLM/sources-qa_test-4/rads1-src.card</w:t>
      </w:r>
      <w:r w:rsidRPr="00415F84">
        <w:rPr>
          <w:sz w:val="16"/>
          <w:szCs w:val="16"/>
        </w:rPr>
        <w:tab/>
        <w:t>1ae6ef03f9aa341c63733ab8ee02a4871e418943617933b41ab67831ce6ba10f</w:t>
      </w:r>
    </w:p>
    <w:p w14:paraId="2CEC6A0D" w14:textId="77777777" w:rsidR="00945BA3" w:rsidRPr="00415F84" w:rsidRDefault="00945BA3" w:rsidP="00945BA3">
      <w:pPr>
        <w:rPr>
          <w:sz w:val="16"/>
          <w:szCs w:val="16"/>
        </w:rPr>
      </w:pPr>
    </w:p>
    <w:p w14:paraId="04AD43DA" w14:textId="77777777" w:rsidR="00945BA3" w:rsidRPr="00415F84" w:rsidRDefault="00945BA3" w:rsidP="00945BA3">
      <w:pPr>
        <w:rPr>
          <w:sz w:val="16"/>
          <w:szCs w:val="16"/>
        </w:rPr>
      </w:pPr>
      <w:r w:rsidRPr="00415F84">
        <w:rPr>
          <w:sz w:val="16"/>
          <w:szCs w:val="16"/>
        </w:rPr>
        <w:t>###Finished Process###</w:t>
      </w:r>
    </w:p>
    <w:p w14:paraId="0610AE7B" w14:textId="77777777" w:rsidR="00945BA3" w:rsidRPr="00415F84" w:rsidRDefault="00945BA3" w:rsidP="00945BA3">
      <w:pPr>
        <w:rPr>
          <w:sz w:val="16"/>
          <w:szCs w:val="16"/>
        </w:rPr>
      </w:pPr>
    </w:p>
    <w:p w14:paraId="49026592" w14:textId="77777777" w:rsidR="00945BA3" w:rsidRPr="00415F84" w:rsidRDefault="00945BA3" w:rsidP="00945BA3">
      <w:pPr>
        <w:rPr>
          <w:sz w:val="16"/>
          <w:szCs w:val="16"/>
        </w:rPr>
      </w:pPr>
    </w:p>
    <w:p w14:paraId="7BFF776A" w14:textId="77777777" w:rsidR="00945BA3" w:rsidRPr="00415F84" w:rsidRDefault="00945BA3" w:rsidP="00945BA3">
      <w:pPr>
        <w:rPr>
          <w:sz w:val="16"/>
          <w:szCs w:val="16"/>
        </w:rPr>
      </w:pPr>
    </w:p>
    <w:p w14:paraId="1295147F" w14:textId="77777777" w:rsidR="00945BA3" w:rsidRPr="00415F84" w:rsidRDefault="00945BA3" w:rsidP="00945BA3">
      <w:pPr>
        <w:rPr>
          <w:sz w:val="16"/>
          <w:szCs w:val="16"/>
        </w:rPr>
      </w:pPr>
      <w:r w:rsidRPr="00415F84">
        <w:rPr>
          <w:sz w:val="16"/>
          <w:szCs w:val="16"/>
        </w:rPr>
        <w:t>###Executing Fingerprint Tool###</w:t>
      </w:r>
    </w:p>
    <w:p w14:paraId="7C4010B1" w14:textId="77777777" w:rsidR="00945BA3" w:rsidRPr="00415F84" w:rsidRDefault="00945BA3" w:rsidP="00945BA3">
      <w:pPr>
        <w:rPr>
          <w:sz w:val="16"/>
          <w:szCs w:val="16"/>
        </w:rPr>
      </w:pPr>
      <w:r w:rsidRPr="00415F84">
        <w:rPr>
          <w:sz w:val="16"/>
          <w:szCs w:val="16"/>
        </w:rPr>
        <w:t>INFO--04/03/2020 01:52:13 PM--Starting CA-CIE Tool Runner.</w:t>
      </w:r>
      <w:r w:rsidRPr="00415F84">
        <w:rPr>
          <w:sz w:val="16"/>
          <w:szCs w:val="16"/>
        </w:rPr>
        <w:tab/>
        <w:t>Logging to "./sources_mpondSLM.log"</w:t>
      </w:r>
    </w:p>
    <w:p w14:paraId="40CD5E39" w14:textId="77777777" w:rsidR="00945BA3" w:rsidRPr="00415F84" w:rsidRDefault="00945BA3" w:rsidP="00945BA3">
      <w:pPr>
        <w:rPr>
          <w:sz w:val="16"/>
          <w:szCs w:val="16"/>
        </w:rPr>
      </w:pPr>
      <w:r w:rsidRPr="00415F84">
        <w:rPr>
          <w:sz w:val="16"/>
          <w:szCs w:val="16"/>
        </w:rPr>
        <w:t>INFO--04/03/2020 01:52:13 PM--Code Version: a2009ff60044c6acbc3ae2b05aedd7bdc199b62b v2.3: /opt/tools/</w:t>
      </w:r>
      <w:proofErr w:type="spellStart"/>
      <w:r w:rsidRPr="00415F84">
        <w:rPr>
          <w:sz w:val="16"/>
          <w:szCs w:val="16"/>
        </w:rPr>
        <w:t>pylib</w:t>
      </w:r>
      <w:proofErr w:type="spellEnd"/>
      <w:r w:rsidRPr="00415F84">
        <w:rPr>
          <w:sz w:val="16"/>
          <w:szCs w:val="16"/>
        </w:rPr>
        <w:t>/runner/runner.py&lt;--1bcfd6779e9cbdb82673405873a8e5e81514ae27</w:t>
      </w:r>
    </w:p>
    <w:p w14:paraId="21A4775E" w14:textId="77777777" w:rsidR="00945BA3" w:rsidRPr="00415F84" w:rsidRDefault="00945BA3" w:rsidP="00945BA3">
      <w:pPr>
        <w:rPr>
          <w:sz w:val="16"/>
          <w:szCs w:val="16"/>
        </w:rPr>
      </w:pPr>
    </w:p>
    <w:p w14:paraId="3D840FA4" w14:textId="77777777" w:rsidR="00945BA3" w:rsidRPr="00415F84" w:rsidRDefault="00945BA3" w:rsidP="00945BA3">
      <w:pPr>
        <w:rPr>
          <w:sz w:val="16"/>
          <w:szCs w:val="16"/>
        </w:rPr>
      </w:pPr>
      <w:r w:rsidRPr="00415F84">
        <w:rPr>
          <w:sz w:val="16"/>
          <w:szCs w:val="16"/>
        </w:rPr>
        <w:t>INFO--04/03/2020 01:52:13 PM--Code Version: a2009ff60044c6acbc3ae2b05aedd7bdc199b62b v2.3: /opt/tools/</w:t>
      </w:r>
      <w:proofErr w:type="spellStart"/>
      <w:r w:rsidRPr="00415F84">
        <w:rPr>
          <w:sz w:val="16"/>
          <w:szCs w:val="16"/>
        </w:rPr>
        <w:t>pylib</w:t>
      </w:r>
      <w:proofErr w:type="spellEnd"/>
      <w:r w:rsidRPr="00415F84">
        <w:rPr>
          <w:sz w:val="16"/>
          <w:szCs w:val="16"/>
        </w:rPr>
        <w:t>/fingerprint/fingerprint.py&lt;--13a885dc11cc15aea74c14b09c0d8584ec6cfd08</w:t>
      </w:r>
    </w:p>
    <w:p w14:paraId="0E58CCCA" w14:textId="77777777" w:rsidR="00945BA3" w:rsidRPr="00415F84" w:rsidRDefault="00945BA3" w:rsidP="00945BA3">
      <w:pPr>
        <w:rPr>
          <w:sz w:val="16"/>
          <w:szCs w:val="16"/>
        </w:rPr>
      </w:pPr>
    </w:p>
    <w:p w14:paraId="7FB51C6C" w14:textId="77777777" w:rsidR="00945BA3" w:rsidRPr="00415F84" w:rsidRDefault="00945BA3" w:rsidP="00945BA3">
      <w:pPr>
        <w:rPr>
          <w:sz w:val="16"/>
          <w:szCs w:val="16"/>
        </w:rPr>
      </w:pPr>
      <w:r w:rsidRPr="00415F84">
        <w:rPr>
          <w:sz w:val="16"/>
          <w:szCs w:val="16"/>
        </w:rPr>
        <w:t>INFO--04/03/2020 01:52:13 PM--QA Status: QUALIFIED : /opt/tools/pylib/runner/runner.py</w:t>
      </w:r>
    </w:p>
    <w:p w14:paraId="62106088" w14:textId="77777777" w:rsidR="00945BA3" w:rsidRPr="00415F84" w:rsidRDefault="00945BA3" w:rsidP="00945BA3">
      <w:pPr>
        <w:rPr>
          <w:sz w:val="16"/>
          <w:szCs w:val="16"/>
        </w:rPr>
      </w:pPr>
      <w:r w:rsidRPr="00415F84">
        <w:rPr>
          <w:sz w:val="16"/>
          <w:szCs w:val="16"/>
        </w:rPr>
        <w:t>INFO--04/03/2020 01:52:13 PM--QA Status: QUALIFIED : /opt/tools/pylib/fingerprint/fingerprint.py</w:t>
      </w:r>
    </w:p>
    <w:p w14:paraId="295420A4" w14:textId="77777777" w:rsidR="00945BA3" w:rsidRPr="00415F84" w:rsidRDefault="00945BA3" w:rsidP="00945BA3">
      <w:pPr>
        <w:rPr>
          <w:sz w:val="16"/>
          <w:szCs w:val="16"/>
        </w:rPr>
      </w:pPr>
      <w:r w:rsidRPr="00415F84">
        <w:rPr>
          <w:sz w:val="16"/>
          <w:szCs w:val="16"/>
        </w:rPr>
        <w:t>INFO--04/03/2020 01:52:13 PM--Invoking Command:"python3.6"</w:t>
      </w:r>
      <w:r w:rsidRPr="00415F84">
        <w:rPr>
          <w:sz w:val="16"/>
          <w:szCs w:val="16"/>
        </w:rPr>
        <w:tab/>
        <w:t>with Arguments:"/opt/tools/pylib/fingerprint/fingerprint.py /home/mweber/CAVE/v4-2Test/mpondSLM/sources-qa_test-4/rads2-src.card --output ./sources_mpondSLM.log --</w:t>
      </w:r>
      <w:proofErr w:type="spellStart"/>
      <w:r w:rsidRPr="00415F84">
        <w:rPr>
          <w:sz w:val="16"/>
          <w:szCs w:val="16"/>
        </w:rPr>
        <w:t>outputmode</w:t>
      </w:r>
      <w:proofErr w:type="spellEnd"/>
      <w:r w:rsidRPr="00415F84">
        <w:rPr>
          <w:sz w:val="16"/>
          <w:szCs w:val="16"/>
        </w:rPr>
        <w:t xml:space="preserve"> a"</w:t>
      </w:r>
    </w:p>
    <w:p w14:paraId="1B750840" w14:textId="77777777" w:rsidR="00945BA3" w:rsidRPr="00415F84" w:rsidRDefault="00945BA3" w:rsidP="00945BA3">
      <w:pPr>
        <w:rPr>
          <w:sz w:val="16"/>
          <w:szCs w:val="16"/>
        </w:rPr>
      </w:pPr>
      <w:r w:rsidRPr="00415F84">
        <w:rPr>
          <w:sz w:val="16"/>
          <w:szCs w:val="16"/>
        </w:rPr>
        <w:t>INFO--04/03/2020 01:52:13 PM--</w:t>
      </w:r>
      <w:proofErr w:type="spellStart"/>
      <w:r w:rsidRPr="00415F84">
        <w:rPr>
          <w:sz w:val="16"/>
          <w:szCs w:val="16"/>
        </w:rPr>
        <w:t>Username:mweber</w:t>
      </w:r>
      <w:proofErr w:type="spellEnd"/>
      <w:r w:rsidRPr="00415F84">
        <w:rPr>
          <w:sz w:val="16"/>
          <w:szCs w:val="16"/>
        </w:rPr>
        <w:tab/>
      </w:r>
      <w:proofErr w:type="spellStart"/>
      <w:r w:rsidRPr="00415F84">
        <w:rPr>
          <w:sz w:val="16"/>
          <w:szCs w:val="16"/>
        </w:rPr>
        <w:t>Computer:olive</w:t>
      </w:r>
      <w:proofErr w:type="spellEnd"/>
      <w:r w:rsidRPr="00415F84">
        <w:rPr>
          <w:sz w:val="16"/>
          <w:szCs w:val="16"/>
        </w:rPr>
        <w:tab/>
      </w:r>
      <w:proofErr w:type="spellStart"/>
      <w:r w:rsidRPr="00415F84">
        <w:rPr>
          <w:sz w:val="16"/>
          <w:szCs w:val="16"/>
        </w:rPr>
        <w:t>Platform:Linux</w:t>
      </w:r>
      <w:proofErr w:type="spellEnd"/>
      <w:r w:rsidRPr="00415F84">
        <w:rPr>
          <w:sz w:val="16"/>
          <w:szCs w:val="16"/>
        </w:rPr>
        <w:t xml:space="preserve"> 4.4.0-38-generic #57~14.04.1-Ubuntu SMP Tue Sep 6 17:20:43 UTC 2016</w:t>
      </w:r>
    </w:p>
    <w:p w14:paraId="73CA3C77" w14:textId="77777777" w:rsidR="00945BA3" w:rsidRPr="00415F84" w:rsidRDefault="00945BA3" w:rsidP="00945BA3">
      <w:pPr>
        <w:rPr>
          <w:sz w:val="16"/>
          <w:szCs w:val="16"/>
        </w:rPr>
      </w:pPr>
      <w:r w:rsidRPr="00415F84">
        <w:rPr>
          <w:sz w:val="16"/>
          <w:szCs w:val="16"/>
        </w:rPr>
        <w:t>Fingerprint generated at 2020-04-03 13:52:13.793824</w:t>
      </w:r>
    </w:p>
    <w:p w14:paraId="307E8A6E" w14:textId="77777777" w:rsidR="00945BA3" w:rsidRPr="00415F84" w:rsidRDefault="00945BA3" w:rsidP="00945BA3">
      <w:pPr>
        <w:rPr>
          <w:sz w:val="16"/>
          <w:szCs w:val="16"/>
        </w:rPr>
      </w:pPr>
      <w:r w:rsidRPr="00415F84">
        <w:rPr>
          <w:sz w:val="16"/>
          <w:szCs w:val="16"/>
        </w:rPr>
        <w:t>/home/mweber/CAVE/v4-2Test/mpondSLM/sources-qa_test-4/rads2-src.card</w:t>
      </w:r>
      <w:r w:rsidRPr="00415F84">
        <w:rPr>
          <w:sz w:val="16"/>
          <w:szCs w:val="16"/>
        </w:rPr>
        <w:tab/>
        <w:t>b0457121a1b158462645213169dbc14b1d8749c1c222e068a6da8dd92145d29f</w:t>
      </w:r>
    </w:p>
    <w:p w14:paraId="019178B4" w14:textId="77777777" w:rsidR="00945BA3" w:rsidRPr="00415F84" w:rsidRDefault="00945BA3" w:rsidP="00945BA3">
      <w:pPr>
        <w:rPr>
          <w:sz w:val="16"/>
          <w:szCs w:val="16"/>
        </w:rPr>
      </w:pPr>
    </w:p>
    <w:p w14:paraId="44D04398" w14:textId="77777777" w:rsidR="00945BA3" w:rsidRPr="00415F84" w:rsidRDefault="00945BA3" w:rsidP="00945BA3">
      <w:pPr>
        <w:rPr>
          <w:sz w:val="16"/>
          <w:szCs w:val="16"/>
        </w:rPr>
      </w:pPr>
      <w:r w:rsidRPr="00415F84">
        <w:rPr>
          <w:sz w:val="16"/>
          <w:szCs w:val="16"/>
        </w:rPr>
        <w:t>###Finished Process###</w:t>
      </w:r>
    </w:p>
    <w:p w14:paraId="04BDEC86" w14:textId="77777777" w:rsidR="00945BA3" w:rsidRPr="00415F84" w:rsidRDefault="00945BA3" w:rsidP="00945BA3">
      <w:pPr>
        <w:rPr>
          <w:sz w:val="16"/>
          <w:szCs w:val="16"/>
        </w:rPr>
      </w:pPr>
    </w:p>
    <w:p w14:paraId="05278881" w14:textId="77777777" w:rsidR="00945BA3" w:rsidRPr="00415F84" w:rsidRDefault="00945BA3" w:rsidP="00945BA3">
      <w:pPr>
        <w:rPr>
          <w:sz w:val="16"/>
          <w:szCs w:val="16"/>
        </w:rPr>
      </w:pPr>
    </w:p>
    <w:p w14:paraId="58AC7CB3" w14:textId="77777777" w:rsidR="00945BA3" w:rsidRPr="00415F84" w:rsidRDefault="00945BA3" w:rsidP="00945BA3">
      <w:pPr>
        <w:rPr>
          <w:sz w:val="16"/>
          <w:szCs w:val="16"/>
        </w:rPr>
      </w:pPr>
    </w:p>
    <w:p w14:paraId="6C38D5F0" w14:textId="77777777" w:rsidR="00945BA3" w:rsidRPr="00415F84" w:rsidRDefault="00945BA3" w:rsidP="00945BA3">
      <w:pPr>
        <w:rPr>
          <w:sz w:val="16"/>
          <w:szCs w:val="16"/>
        </w:rPr>
      </w:pPr>
      <w:r w:rsidRPr="00415F84">
        <w:rPr>
          <w:sz w:val="16"/>
          <w:szCs w:val="16"/>
        </w:rPr>
        <w:t>###Executing Fingerprint Tool###</w:t>
      </w:r>
    </w:p>
    <w:p w14:paraId="5B743C24" w14:textId="77777777" w:rsidR="00945BA3" w:rsidRPr="00415F84" w:rsidRDefault="00945BA3" w:rsidP="00945BA3">
      <w:pPr>
        <w:rPr>
          <w:sz w:val="16"/>
          <w:szCs w:val="16"/>
        </w:rPr>
      </w:pPr>
      <w:r w:rsidRPr="00415F84">
        <w:rPr>
          <w:sz w:val="16"/>
          <w:szCs w:val="16"/>
        </w:rPr>
        <w:t>INFO--04/03/2020 01:52:13 PM--Starting CA-CIE Tool Runner.</w:t>
      </w:r>
      <w:r w:rsidRPr="00415F84">
        <w:rPr>
          <w:sz w:val="16"/>
          <w:szCs w:val="16"/>
        </w:rPr>
        <w:tab/>
        <w:t>Logging to "./sources_mpondSLM.log"</w:t>
      </w:r>
    </w:p>
    <w:p w14:paraId="153416E9" w14:textId="77777777" w:rsidR="00945BA3" w:rsidRPr="00415F84" w:rsidRDefault="00945BA3" w:rsidP="00945BA3">
      <w:pPr>
        <w:rPr>
          <w:sz w:val="16"/>
          <w:szCs w:val="16"/>
        </w:rPr>
      </w:pPr>
      <w:r w:rsidRPr="00415F84">
        <w:rPr>
          <w:sz w:val="16"/>
          <w:szCs w:val="16"/>
        </w:rPr>
        <w:t>INFO--04/03/2020 01:52:13 PM--Code Version: a2009ff60044c6acbc3ae2b05aedd7bdc199b62b v2.3: /opt/tools/</w:t>
      </w:r>
      <w:proofErr w:type="spellStart"/>
      <w:r w:rsidRPr="00415F84">
        <w:rPr>
          <w:sz w:val="16"/>
          <w:szCs w:val="16"/>
        </w:rPr>
        <w:t>pylib</w:t>
      </w:r>
      <w:proofErr w:type="spellEnd"/>
      <w:r w:rsidRPr="00415F84">
        <w:rPr>
          <w:sz w:val="16"/>
          <w:szCs w:val="16"/>
        </w:rPr>
        <w:t>/runner/runner.py&lt;--1bcfd6779e9cbdb82673405873a8e5e81514ae27</w:t>
      </w:r>
    </w:p>
    <w:p w14:paraId="0A5F965B" w14:textId="77777777" w:rsidR="00945BA3" w:rsidRPr="00415F84" w:rsidRDefault="00945BA3" w:rsidP="00945BA3">
      <w:pPr>
        <w:rPr>
          <w:sz w:val="16"/>
          <w:szCs w:val="16"/>
        </w:rPr>
      </w:pPr>
    </w:p>
    <w:p w14:paraId="1017CCE5" w14:textId="77777777" w:rsidR="00945BA3" w:rsidRPr="00415F84" w:rsidRDefault="00945BA3" w:rsidP="00945BA3">
      <w:pPr>
        <w:rPr>
          <w:sz w:val="16"/>
          <w:szCs w:val="16"/>
        </w:rPr>
      </w:pPr>
      <w:r w:rsidRPr="00415F84">
        <w:rPr>
          <w:sz w:val="16"/>
          <w:szCs w:val="16"/>
        </w:rPr>
        <w:t>INFO--04/03/2020 01:52:13 PM--Code Version: a2009ff60044c6acbc3ae2b05aedd7bdc199b62b v2.3: /opt/tools/</w:t>
      </w:r>
      <w:proofErr w:type="spellStart"/>
      <w:r w:rsidRPr="00415F84">
        <w:rPr>
          <w:sz w:val="16"/>
          <w:szCs w:val="16"/>
        </w:rPr>
        <w:t>pylib</w:t>
      </w:r>
      <w:proofErr w:type="spellEnd"/>
      <w:r w:rsidRPr="00415F84">
        <w:rPr>
          <w:sz w:val="16"/>
          <w:szCs w:val="16"/>
        </w:rPr>
        <w:t>/fingerprint/fingerprint.py&lt;--13a885dc11cc15aea74c14b09c0d8584ec6cfd08</w:t>
      </w:r>
    </w:p>
    <w:p w14:paraId="7C1C2AA1" w14:textId="77777777" w:rsidR="00945BA3" w:rsidRPr="00415F84" w:rsidRDefault="00945BA3" w:rsidP="00945BA3">
      <w:pPr>
        <w:rPr>
          <w:sz w:val="16"/>
          <w:szCs w:val="16"/>
        </w:rPr>
      </w:pPr>
    </w:p>
    <w:p w14:paraId="5F9C6097" w14:textId="77777777" w:rsidR="00945BA3" w:rsidRPr="00415F84" w:rsidRDefault="00945BA3" w:rsidP="00945BA3">
      <w:pPr>
        <w:rPr>
          <w:sz w:val="16"/>
          <w:szCs w:val="16"/>
        </w:rPr>
      </w:pPr>
      <w:r w:rsidRPr="00415F84">
        <w:rPr>
          <w:sz w:val="16"/>
          <w:szCs w:val="16"/>
        </w:rPr>
        <w:t>INFO--04/03/2020 01:52:13 PM--QA Status: QUALIFIED : /opt/tools/pylib/runner/runner.py</w:t>
      </w:r>
    </w:p>
    <w:p w14:paraId="0D3275AC" w14:textId="77777777" w:rsidR="00945BA3" w:rsidRPr="00415F84" w:rsidRDefault="00945BA3" w:rsidP="00945BA3">
      <w:pPr>
        <w:rPr>
          <w:sz w:val="16"/>
          <w:szCs w:val="16"/>
        </w:rPr>
      </w:pPr>
      <w:r w:rsidRPr="00415F84">
        <w:rPr>
          <w:sz w:val="16"/>
          <w:szCs w:val="16"/>
        </w:rPr>
        <w:t>INFO--04/03/2020 01:52:14 PM--QA Status: QUALIFIED : /opt/tools/pylib/fingerprint/fingerprint.py</w:t>
      </w:r>
    </w:p>
    <w:p w14:paraId="63D901C7" w14:textId="77777777" w:rsidR="00945BA3" w:rsidRPr="00415F84" w:rsidRDefault="00945BA3" w:rsidP="00945BA3">
      <w:pPr>
        <w:rPr>
          <w:sz w:val="16"/>
          <w:szCs w:val="16"/>
        </w:rPr>
      </w:pPr>
      <w:r w:rsidRPr="00415F84">
        <w:rPr>
          <w:sz w:val="16"/>
          <w:szCs w:val="16"/>
        </w:rPr>
        <w:t>INFO--04/03/2020 01:52:14 PM--Invoking Command:"python3.6"</w:t>
      </w:r>
      <w:r w:rsidRPr="00415F84">
        <w:rPr>
          <w:sz w:val="16"/>
          <w:szCs w:val="16"/>
        </w:rPr>
        <w:tab/>
        <w:t>with Arguments:"/opt/tools/pylib/fingerprint/fingerprint.py /home/</w:t>
      </w:r>
      <w:proofErr w:type="spellStart"/>
      <w:r w:rsidRPr="00415F84">
        <w:rPr>
          <w:sz w:val="16"/>
          <w:szCs w:val="16"/>
        </w:rPr>
        <w:t>mweber</w:t>
      </w:r>
      <w:proofErr w:type="spellEnd"/>
      <w:r w:rsidRPr="00415F84">
        <w:rPr>
          <w:sz w:val="16"/>
          <w:szCs w:val="16"/>
        </w:rPr>
        <w:t>/CAVE/v4-2Test/</w:t>
      </w:r>
      <w:proofErr w:type="spellStart"/>
      <w:r w:rsidRPr="00415F84">
        <w:rPr>
          <w:sz w:val="16"/>
          <w:szCs w:val="16"/>
        </w:rPr>
        <w:t>mpondSLM</w:t>
      </w:r>
      <w:proofErr w:type="spellEnd"/>
      <w:r w:rsidRPr="00415F84">
        <w:rPr>
          <w:sz w:val="16"/>
          <w:szCs w:val="16"/>
        </w:rPr>
        <w:t>/build/</w:t>
      </w:r>
      <w:proofErr w:type="spellStart"/>
      <w:r w:rsidRPr="00415F84">
        <w:rPr>
          <w:sz w:val="16"/>
          <w:szCs w:val="16"/>
        </w:rPr>
        <w:t>input.top</w:t>
      </w:r>
      <w:proofErr w:type="spellEnd"/>
      <w:r w:rsidRPr="00415F84">
        <w:rPr>
          <w:sz w:val="16"/>
          <w:szCs w:val="16"/>
        </w:rPr>
        <w:t xml:space="preserve"> --output ./sources_mpondSLM.log --</w:t>
      </w:r>
      <w:proofErr w:type="spellStart"/>
      <w:r w:rsidRPr="00415F84">
        <w:rPr>
          <w:sz w:val="16"/>
          <w:szCs w:val="16"/>
        </w:rPr>
        <w:t>outputmode</w:t>
      </w:r>
      <w:proofErr w:type="spellEnd"/>
      <w:r w:rsidRPr="00415F84">
        <w:rPr>
          <w:sz w:val="16"/>
          <w:szCs w:val="16"/>
        </w:rPr>
        <w:t xml:space="preserve"> a"</w:t>
      </w:r>
    </w:p>
    <w:p w14:paraId="17261546" w14:textId="77777777" w:rsidR="00945BA3" w:rsidRPr="00415F84" w:rsidRDefault="00945BA3" w:rsidP="00945BA3">
      <w:pPr>
        <w:rPr>
          <w:sz w:val="16"/>
          <w:szCs w:val="16"/>
        </w:rPr>
      </w:pPr>
      <w:r w:rsidRPr="00415F84">
        <w:rPr>
          <w:sz w:val="16"/>
          <w:szCs w:val="16"/>
        </w:rPr>
        <w:t>INFO--04/03/2020 01:52:14 PM--</w:t>
      </w:r>
      <w:proofErr w:type="spellStart"/>
      <w:r w:rsidRPr="00415F84">
        <w:rPr>
          <w:sz w:val="16"/>
          <w:szCs w:val="16"/>
        </w:rPr>
        <w:t>Username:mweber</w:t>
      </w:r>
      <w:proofErr w:type="spellEnd"/>
      <w:r w:rsidRPr="00415F84">
        <w:rPr>
          <w:sz w:val="16"/>
          <w:szCs w:val="16"/>
        </w:rPr>
        <w:tab/>
      </w:r>
      <w:proofErr w:type="spellStart"/>
      <w:r w:rsidRPr="00415F84">
        <w:rPr>
          <w:sz w:val="16"/>
          <w:szCs w:val="16"/>
        </w:rPr>
        <w:t>Computer:olive</w:t>
      </w:r>
      <w:proofErr w:type="spellEnd"/>
      <w:r w:rsidRPr="00415F84">
        <w:rPr>
          <w:sz w:val="16"/>
          <w:szCs w:val="16"/>
        </w:rPr>
        <w:tab/>
      </w:r>
      <w:proofErr w:type="spellStart"/>
      <w:r w:rsidRPr="00415F84">
        <w:rPr>
          <w:sz w:val="16"/>
          <w:szCs w:val="16"/>
        </w:rPr>
        <w:t>Platform:Linux</w:t>
      </w:r>
      <w:proofErr w:type="spellEnd"/>
      <w:r w:rsidRPr="00415F84">
        <w:rPr>
          <w:sz w:val="16"/>
          <w:szCs w:val="16"/>
        </w:rPr>
        <w:t xml:space="preserve"> 4.4.0-38-generic #57~14.04.1-Ubuntu SMP Tue Sep 6 17:20:43 UTC 2016</w:t>
      </w:r>
    </w:p>
    <w:p w14:paraId="2B0ADA13" w14:textId="77777777" w:rsidR="00945BA3" w:rsidRPr="00415F84" w:rsidRDefault="00945BA3" w:rsidP="00945BA3">
      <w:pPr>
        <w:rPr>
          <w:sz w:val="16"/>
          <w:szCs w:val="16"/>
        </w:rPr>
      </w:pPr>
      <w:r w:rsidRPr="00415F84">
        <w:rPr>
          <w:sz w:val="16"/>
          <w:szCs w:val="16"/>
        </w:rPr>
        <w:t>Fingerprint generated at 2020-04-03 13:52:14.083328</w:t>
      </w:r>
    </w:p>
    <w:p w14:paraId="5A5CD4DB" w14:textId="77777777" w:rsidR="00945BA3" w:rsidRPr="00415F84" w:rsidRDefault="00945BA3" w:rsidP="00945BA3">
      <w:pPr>
        <w:rPr>
          <w:sz w:val="16"/>
          <w:szCs w:val="16"/>
        </w:rPr>
      </w:pPr>
      <w:r w:rsidRPr="00415F84">
        <w:rPr>
          <w:sz w:val="16"/>
          <w:szCs w:val="16"/>
        </w:rPr>
        <w:t>/home/</w:t>
      </w:r>
      <w:proofErr w:type="spellStart"/>
      <w:r w:rsidRPr="00415F84">
        <w:rPr>
          <w:sz w:val="16"/>
          <w:szCs w:val="16"/>
        </w:rPr>
        <w:t>mweber</w:t>
      </w:r>
      <w:proofErr w:type="spellEnd"/>
      <w:r w:rsidRPr="00415F84">
        <w:rPr>
          <w:sz w:val="16"/>
          <w:szCs w:val="16"/>
        </w:rPr>
        <w:t>/CAVE/v4-2Test/</w:t>
      </w:r>
      <w:proofErr w:type="spellStart"/>
      <w:r w:rsidRPr="00415F84">
        <w:rPr>
          <w:sz w:val="16"/>
          <w:szCs w:val="16"/>
        </w:rPr>
        <w:t>mpondSLM</w:t>
      </w:r>
      <w:proofErr w:type="spellEnd"/>
      <w:r w:rsidRPr="00415F84">
        <w:rPr>
          <w:sz w:val="16"/>
          <w:szCs w:val="16"/>
        </w:rPr>
        <w:t>/build/</w:t>
      </w:r>
      <w:proofErr w:type="spellStart"/>
      <w:r w:rsidRPr="00415F84">
        <w:rPr>
          <w:sz w:val="16"/>
          <w:szCs w:val="16"/>
        </w:rPr>
        <w:t>input.top</w:t>
      </w:r>
      <w:proofErr w:type="spellEnd"/>
      <w:r w:rsidRPr="00415F84">
        <w:rPr>
          <w:sz w:val="16"/>
          <w:szCs w:val="16"/>
        </w:rPr>
        <w:tab/>
        <w:t>e05cf2fad49da8c4a67fadb91d0d228b99085324111535028156e816a09bdde9</w:t>
      </w:r>
    </w:p>
    <w:p w14:paraId="365EBA1D" w14:textId="77777777" w:rsidR="00945BA3" w:rsidRPr="00415F84" w:rsidRDefault="00945BA3" w:rsidP="00945BA3">
      <w:pPr>
        <w:rPr>
          <w:sz w:val="16"/>
          <w:szCs w:val="16"/>
        </w:rPr>
      </w:pPr>
    </w:p>
    <w:p w14:paraId="6B16BB3B" w14:textId="77777777" w:rsidR="00945BA3" w:rsidRPr="00415F84" w:rsidRDefault="00945BA3" w:rsidP="00945BA3">
      <w:pPr>
        <w:rPr>
          <w:sz w:val="16"/>
          <w:szCs w:val="16"/>
        </w:rPr>
      </w:pPr>
      <w:r w:rsidRPr="00415F84">
        <w:rPr>
          <w:sz w:val="16"/>
          <w:szCs w:val="16"/>
        </w:rPr>
        <w:t>###Finished Process###</w:t>
      </w:r>
    </w:p>
    <w:p w14:paraId="6219B853" w14:textId="77777777" w:rsidR="00945BA3" w:rsidRPr="00415F84" w:rsidRDefault="00945BA3" w:rsidP="00945BA3">
      <w:pPr>
        <w:rPr>
          <w:sz w:val="16"/>
          <w:szCs w:val="16"/>
        </w:rPr>
      </w:pPr>
    </w:p>
    <w:p w14:paraId="0FC12597" w14:textId="77777777" w:rsidR="00945BA3" w:rsidRPr="00415F84" w:rsidRDefault="00945BA3" w:rsidP="00945BA3">
      <w:pPr>
        <w:rPr>
          <w:sz w:val="16"/>
          <w:szCs w:val="16"/>
        </w:rPr>
      </w:pPr>
    </w:p>
    <w:p w14:paraId="7FCBD8BC" w14:textId="77777777" w:rsidR="00945BA3" w:rsidRPr="00415F84" w:rsidRDefault="00945BA3" w:rsidP="00945BA3">
      <w:pPr>
        <w:rPr>
          <w:sz w:val="16"/>
          <w:szCs w:val="16"/>
        </w:rPr>
      </w:pPr>
    </w:p>
    <w:p w14:paraId="4A469E0E" w14:textId="77777777" w:rsidR="00945BA3" w:rsidRPr="00415F84" w:rsidRDefault="00945BA3" w:rsidP="00945BA3">
      <w:pPr>
        <w:rPr>
          <w:sz w:val="16"/>
          <w:szCs w:val="16"/>
        </w:rPr>
      </w:pPr>
      <w:r w:rsidRPr="00415F84">
        <w:rPr>
          <w:sz w:val="16"/>
          <w:szCs w:val="16"/>
        </w:rPr>
        <w:t>###Executing Fingerprint Tool###</w:t>
      </w:r>
    </w:p>
    <w:p w14:paraId="122A5F5F" w14:textId="77777777" w:rsidR="00945BA3" w:rsidRPr="00415F84" w:rsidRDefault="00945BA3" w:rsidP="00945BA3">
      <w:pPr>
        <w:rPr>
          <w:sz w:val="16"/>
          <w:szCs w:val="16"/>
        </w:rPr>
      </w:pPr>
      <w:r w:rsidRPr="00415F84">
        <w:rPr>
          <w:sz w:val="16"/>
          <w:szCs w:val="16"/>
        </w:rPr>
        <w:lastRenderedPageBreak/>
        <w:t>INFO--04/03/2020 01:52:14 PM--Starting CA-CIE Tool Runner.</w:t>
      </w:r>
      <w:r w:rsidRPr="00415F84">
        <w:rPr>
          <w:sz w:val="16"/>
          <w:szCs w:val="16"/>
        </w:rPr>
        <w:tab/>
        <w:t>Logging to "./sources_mpondSLM.log"</w:t>
      </w:r>
    </w:p>
    <w:p w14:paraId="7E9982A5" w14:textId="77777777" w:rsidR="00945BA3" w:rsidRPr="00415F84" w:rsidRDefault="00945BA3" w:rsidP="00945BA3">
      <w:pPr>
        <w:rPr>
          <w:sz w:val="16"/>
          <w:szCs w:val="16"/>
        </w:rPr>
      </w:pPr>
      <w:r w:rsidRPr="00415F84">
        <w:rPr>
          <w:sz w:val="16"/>
          <w:szCs w:val="16"/>
        </w:rPr>
        <w:t>INFO--04/03/2020 01:52:14 PM--Code Version: a2009ff60044c6acbc3ae2b05aedd7bdc199b62b v2.3: /opt/tools/</w:t>
      </w:r>
      <w:proofErr w:type="spellStart"/>
      <w:r w:rsidRPr="00415F84">
        <w:rPr>
          <w:sz w:val="16"/>
          <w:szCs w:val="16"/>
        </w:rPr>
        <w:t>pylib</w:t>
      </w:r>
      <w:proofErr w:type="spellEnd"/>
      <w:r w:rsidRPr="00415F84">
        <w:rPr>
          <w:sz w:val="16"/>
          <w:szCs w:val="16"/>
        </w:rPr>
        <w:t>/runner/runner.py&lt;--1bcfd6779e9cbdb82673405873a8e5e81514ae27</w:t>
      </w:r>
    </w:p>
    <w:p w14:paraId="6235EA8D" w14:textId="77777777" w:rsidR="00945BA3" w:rsidRPr="00415F84" w:rsidRDefault="00945BA3" w:rsidP="00945BA3">
      <w:pPr>
        <w:rPr>
          <w:sz w:val="16"/>
          <w:szCs w:val="16"/>
        </w:rPr>
      </w:pPr>
    </w:p>
    <w:p w14:paraId="497411BE" w14:textId="77777777" w:rsidR="00945BA3" w:rsidRPr="00415F84" w:rsidRDefault="00945BA3" w:rsidP="00945BA3">
      <w:pPr>
        <w:rPr>
          <w:sz w:val="16"/>
          <w:szCs w:val="16"/>
        </w:rPr>
      </w:pPr>
      <w:r w:rsidRPr="00415F84">
        <w:rPr>
          <w:sz w:val="16"/>
          <w:szCs w:val="16"/>
        </w:rPr>
        <w:t>INFO--04/03/2020 01:52:14 PM--Code Version: a2009ff60044c6acbc3ae2b05aedd7bdc199b62b v2.3: /opt/tools/</w:t>
      </w:r>
      <w:proofErr w:type="spellStart"/>
      <w:r w:rsidRPr="00415F84">
        <w:rPr>
          <w:sz w:val="16"/>
          <w:szCs w:val="16"/>
        </w:rPr>
        <w:t>pylib</w:t>
      </w:r>
      <w:proofErr w:type="spellEnd"/>
      <w:r w:rsidRPr="00415F84">
        <w:rPr>
          <w:sz w:val="16"/>
          <w:szCs w:val="16"/>
        </w:rPr>
        <w:t>/fingerprint/fingerprint.py&lt;--13a885dc11cc15aea74c14b09c0d8584ec6cfd08</w:t>
      </w:r>
    </w:p>
    <w:p w14:paraId="04D97CCB" w14:textId="77777777" w:rsidR="00945BA3" w:rsidRPr="00415F84" w:rsidRDefault="00945BA3" w:rsidP="00945BA3">
      <w:pPr>
        <w:rPr>
          <w:sz w:val="16"/>
          <w:szCs w:val="16"/>
        </w:rPr>
      </w:pPr>
    </w:p>
    <w:p w14:paraId="26953843" w14:textId="77777777" w:rsidR="00945BA3" w:rsidRPr="00415F84" w:rsidRDefault="00945BA3" w:rsidP="00945BA3">
      <w:pPr>
        <w:rPr>
          <w:sz w:val="16"/>
          <w:szCs w:val="16"/>
        </w:rPr>
      </w:pPr>
      <w:r w:rsidRPr="00415F84">
        <w:rPr>
          <w:sz w:val="16"/>
          <w:szCs w:val="16"/>
        </w:rPr>
        <w:t>INFO--04/03/2020 01:52:14 PM--QA Status: QUALIFIED : /opt/tools/pylib/runner/runner.py</w:t>
      </w:r>
    </w:p>
    <w:p w14:paraId="459C24E0" w14:textId="77777777" w:rsidR="00945BA3" w:rsidRPr="00415F84" w:rsidRDefault="00945BA3" w:rsidP="00945BA3">
      <w:pPr>
        <w:rPr>
          <w:sz w:val="16"/>
          <w:szCs w:val="16"/>
        </w:rPr>
      </w:pPr>
      <w:r w:rsidRPr="00415F84">
        <w:rPr>
          <w:sz w:val="16"/>
          <w:szCs w:val="16"/>
        </w:rPr>
        <w:t>INFO--04/03/2020 01:52:14 PM--QA Status: QUALIFIED : /opt/tools/pylib/fingerprint/fingerprint.py</w:t>
      </w:r>
    </w:p>
    <w:p w14:paraId="123F8A9B" w14:textId="77777777" w:rsidR="00945BA3" w:rsidRPr="00415F84" w:rsidRDefault="00945BA3" w:rsidP="00945BA3">
      <w:pPr>
        <w:rPr>
          <w:sz w:val="16"/>
          <w:szCs w:val="16"/>
        </w:rPr>
      </w:pPr>
      <w:r w:rsidRPr="00415F84">
        <w:rPr>
          <w:sz w:val="16"/>
          <w:szCs w:val="16"/>
        </w:rPr>
        <w:t>INFO--04/03/2020 01:52:14 PM--Invoking Command:"python3.6"</w:t>
      </w:r>
      <w:r w:rsidRPr="00415F84">
        <w:rPr>
          <w:sz w:val="16"/>
          <w:szCs w:val="16"/>
        </w:rPr>
        <w:tab/>
        <w:t>with Arguments:"/opt/tools/pylib/fingerprint/fingerprint.py /home/mweber/CAVE/v4-2Test/mpondSLM/sources-qa_test-4/src_node_changes.dat --output ./sources_mpondSLM.log --</w:t>
      </w:r>
      <w:proofErr w:type="spellStart"/>
      <w:r w:rsidRPr="00415F84">
        <w:rPr>
          <w:sz w:val="16"/>
          <w:szCs w:val="16"/>
        </w:rPr>
        <w:t>outputmode</w:t>
      </w:r>
      <w:proofErr w:type="spellEnd"/>
      <w:r w:rsidRPr="00415F84">
        <w:rPr>
          <w:sz w:val="16"/>
          <w:szCs w:val="16"/>
        </w:rPr>
        <w:t xml:space="preserve"> a"</w:t>
      </w:r>
    </w:p>
    <w:p w14:paraId="2AB51EFF" w14:textId="77777777" w:rsidR="00945BA3" w:rsidRPr="00415F84" w:rsidRDefault="00945BA3" w:rsidP="00945BA3">
      <w:pPr>
        <w:rPr>
          <w:sz w:val="16"/>
          <w:szCs w:val="16"/>
        </w:rPr>
      </w:pPr>
      <w:r w:rsidRPr="00415F84">
        <w:rPr>
          <w:sz w:val="16"/>
          <w:szCs w:val="16"/>
        </w:rPr>
        <w:t>INFO--04/03/2020 01:52:14 PM--</w:t>
      </w:r>
      <w:proofErr w:type="spellStart"/>
      <w:r w:rsidRPr="00415F84">
        <w:rPr>
          <w:sz w:val="16"/>
          <w:szCs w:val="16"/>
        </w:rPr>
        <w:t>Username:mweber</w:t>
      </w:r>
      <w:proofErr w:type="spellEnd"/>
      <w:r w:rsidRPr="00415F84">
        <w:rPr>
          <w:sz w:val="16"/>
          <w:szCs w:val="16"/>
        </w:rPr>
        <w:tab/>
      </w:r>
      <w:proofErr w:type="spellStart"/>
      <w:r w:rsidRPr="00415F84">
        <w:rPr>
          <w:sz w:val="16"/>
          <w:szCs w:val="16"/>
        </w:rPr>
        <w:t>Computer:olive</w:t>
      </w:r>
      <w:proofErr w:type="spellEnd"/>
      <w:r w:rsidRPr="00415F84">
        <w:rPr>
          <w:sz w:val="16"/>
          <w:szCs w:val="16"/>
        </w:rPr>
        <w:tab/>
      </w:r>
      <w:proofErr w:type="spellStart"/>
      <w:r w:rsidRPr="00415F84">
        <w:rPr>
          <w:sz w:val="16"/>
          <w:szCs w:val="16"/>
        </w:rPr>
        <w:t>Platform:Linux</w:t>
      </w:r>
      <w:proofErr w:type="spellEnd"/>
      <w:r w:rsidRPr="00415F84">
        <w:rPr>
          <w:sz w:val="16"/>
          <w:szCs w:val="16"/>
        </w:rPr>
        <w:t xml:space="preserve"> 4.4.0-38-generic #57~14.04.1-Ubuntu SMP Tue Sep 6 17:20:43 UTC 2016</w:t>
      </w:r>
    </w:p>
    <w:p w14:paraId="0172E971" w14:textId="77777777" w:rsidR="00945BA3" w:rsidRPr="00415F84" w:rsidRDefault="00945BA3" w:rsidP="00945BA3">
      <w:pPr>
        <w:rPr>
          <w:sz w:val="16"/>
          <w:szCs w:val="16"/>
        </w:rPr>
      </w:pPr>
      <w:r w:rsidRPr="00415F84">
        <w:rPr>
          <w:sz w:val="16"/>
          <w:szCs w:val="16"/>
        </w:rPr>
        <w:t>Fingerprint generated at 2020-04-03 13:52:14.379087</w:t>
      </w:r>
    </w:p>
    <w:p w14:paraId="30724E7F" w14:textId="77777777" w:rsidR="00945BA3" w:rsidRPr="00415F84" w:rsidRDefault="00945BA3" w:rsidP="00945BA3">
      <w:pPr>
        <w:rPr>
          <w:sz w:val="16"/>
          <w:szCs w:val="16"/>
        </w:rPr>
      </w:pPr>
      <w:r w:rsidRPr="00415F84">
        <w:rPr>
          <w:sz w:val="16"/>
          <w:szCs w:val="16"/>
        </w:rPr>
        <w:t>/home/mweber/CAVE/v4-2Test/mpondSLM/sources-qa_test-4/src_node_changes.dat</w:t>
      </w:r>
      <w:r w:rsidRPr="00415F84">
        <w:rPr>
          <w:sz w:val="16"/>
          <w:szCs w:val="16"/>
        </w:rPr>
        <w:tab/>
        <w:t>3be1fe02a8376047af591b35335d719b55d3044d411ddca5d42247d1addef048</w:t>
      </w:r>
    </w:p>
    <w:p w14:paraId="2C3A2BB1" w14:textId="77777777" w:rsidR="00945BA3" w:rsidRPr="00415F84" w:rsidRDefault="00945BA3" w:rsidP="00945BA3">
      <w:pPr>
        <w:rPr>
          <w:sz w:val="16"/>
          <w:szCs w:val="16"/>
        </w:rPr>
      </w:pPr>
    </w:p>
    <w:p w14:paraId="4EAAE434" w14:textId="77777777" w:rsidR="00945BA3" w:rsidRPr="00415F84" w:rsidRDefault="00945BA3" w:rsidP="00945BA3">
      <w:pPr>
        <w:rPr>
          <w:sz w:val="16"/>
          <w:szCs w:val="16"/>
        </w:rPr>
      </w:pPr>
      <w:r w:rsidRPr="00415F84">
        <w:rPr>
          <w:sz w:val="16"/>
          <w:szCs w:val="16"/>
        </w:rPr>
        <w:t>###Finished Process###</w:t>
      </w:r>
    </w:p>
    <w:p w14:paraId="0D01783F" w14:textId="77777777" w:rsidR="00945BA3" w:rsidRPr="00415F84" w:rsidRDefault="00945BA3" w:rsidP="00945BA3">
      <w:pPr>
        <w:rPr>
          <w:sz w:val="16"/>
          <w:szCs w:val="16"/>
        </w:rPr>
      </w:pPr>
    </w:p>
    <w:p w14:paraId="0C6EC07D" w14:textId="77777777" w:rsidR="00945BA3" w:rsidRPr="00415F84" w:rsidRDefault="00945BA3" w:rsidP="00945BA3">
      <w:pPr>
        <w:rPr>
          <w:sz w:val="16"/>
          <w:szCs w:val="16"/>
        </w:rPr>
      </w:pPr>
    </w:p>
    <w:p w14:paraId="0FDB2659" w14:textId="77777777" w:rsidR="00945BA3" w:rsidRPr="00415F84" w:rsidRDefault="00945BA3" w:rsidP="00945BA3">
      <w:pPr>
        <w:rPr>
          <w:sz w:val="16"/>
          <w:szCs w:val="16"/>
        </w:rPr>
      </w:pPr>
    </w:p>
    <w:p w14:paraId="655ADAE1" w14:textId="77777777" w:rsidR="00945BA3" w:rsidRPr="00415F84" w:rsidRDefault="00945BA3" w:rsidP="00945BA3">
      <w:pPr>
        <w:rPr>
          <w:sz w:val="16"/>
          <w:szCs w:val="16"/>
        </w:rPr>
      </w:pPr>
      <w:r w:rsidRPr="00415F84">
        <w:rPr>
          <w:sz w:val="16"/>
          <w:szCs w:val="16"/>
        </w:rPr>
        <w:t xml:space="preserve">###Executing </w:t>
      </w:r>
      <w:proofErr w:type="spellStart"/>
      <w:r w:rsidRPr="00415F84">
        <w:rPr>
          <w:sz w:val="16"/>
          <w:szCs w:val="16"/>
        </w:rPr>
        <w:t>aq_mod_avg</w:t>
      </w:r>
      <w:proofErr w:type="spellEnd"/>
      <w:r w:rsidRPr="00415F84">
        <w:rPr>
          <w:sz w:val="16"/>
          <w:szCs w:val="16"/>
        </w:rPr>
        <w:t xml:space="preserve"> Tool for: /home/mweber/CAVE/v4-2Test/mpondSLM/sources-qa_test-4/rads1-src.card ###</w:t>
      </w:r>
    </w:p>
    <w:p w14:paraId="698BCC91" w14:textId="77777777" w:rsidR="00945BA3" w:rsidRPr="00415F84" w:rsidRDefault="00945BA3" w:rsidP="00945BA3">
      <w:pPr>
        <w:rPr>
          <w:sz w:val="16"/>
          <w:szCs w:val="16"/>
        </w:rPr>
      </w:pPr>
      <w:r w:rsidRPr="00415F84">
        <w:rPr>
          <w:sz w:val="16"/>
          <w:szCs w:val="16"/>
        </w:rPr>
        <w:t>INFO--04/03/2020 01:52:14 PM--Starting CA-CIE Tool Runner.</w:t>
      </w:r>
      <w:r w:rsidRPr="00415F84">
        <w:rPr>
          <w:sz w:val="16"/>
          <w:szCs w:val="16"/>
        </w:rPr>
        <w:tab/>
        <w:t>Logging to "./sources_mpondSLM.log"</w:t>
      </w:r>
    </w:p>
    <w:p w14:paraId="3333C6EB" w14:textId="77777777" w:rsidR="00945BA3" w:rsidRPr="00415F84" w:rsidRDefault="00945BA3" w:rsidP="00945BA3">
      <w:pPr>
        <w:rPr>
          <w:sz w:val="16"/>
          <w:szCs w:val="16"/>
        </w:rPr>
      </w:pPr>
      <w:r w:rsidRPr="00415F84">
        <w:rPr>
          <w:sz w:val="16"/>
          <w:szCs w:val="16"/>
        </w:rPr>
        <w:t>INFO--04/03/2020 01:52:14 PM--Code Version: a2009ff60044c6acbc3ae2b05aedd7bdc199b62b v2.3: /opt/tools/</w:t>
      </w:r>
      <w:proofErr w:type="spellStart"/>
      <w:r w:rsidRPr="00415F84">
        <w:rPr>
          <w:sz w:val="16"/>
          <w:szCs w:val="16"/>
        </w:rPr>
        <w:t>pylib</w:t>
      </w:r>
      <w:proofErr w:type="spellEnd"/>
      <w:r w:rsidRPr="00415F84">
        <w:rPr>
          <w:sz w:val="16"/>
          <w:szCs w:val="16"/>
        </w:rPr>
        <w:t>/runner/runner.py&lt;--1bcfd6779e9cbdb82673405873a8e5e81514ae27</w:t>
      </w:r>
    </w:p>
    <w:p w14:paraId="646302F4" w14:textId="77777777" w:rsidR="00945BA3" w:rsidRPr="00415F84" w:rsidRDefault="00945BA3" w:rsidP="00945BA3">
      <w:pPr>
        <w:rPr>
          <w:sz w:val="16"/>
          <w:szCs w:val="16"/>
        </w:rPr>
      </w:pPr>
    </w:p>
    <w:p w14:paraId="457545D3" w14:textId="77777777" w:rsidR="00945BA3" w:rsidRPr="00415F84" w:rsidRDefault="00945BA3" w:rsidP="00945BA3">
      <w:pPr>
        <w:rPr>
          <w:sz w:val="16"/>
          <w:szCs w:val="16"/>
        </w:rPr>
      </w:pPr>
      <w:r w:rsidRPr="00415F84">
        <w:rPr>
          <w:sz w:val="16"/>
          <w:szCs w:val="16"/>
        </w:rPr>
        <w:t>INFO--04/03/2020 01:52:14 PM--Code Version: 5f692523d582be0b7c1ece9b655899fa9d2399bf Local repo SHA-1 has does not correspond to a remote repo release version: ../../../CA-CIE-Tools-TestRepos/repo_srcloc_modify.f/tools/ca-srcmove/linux/srcloc_modify_linux-intel-64.exe&lt;--c19b992f2fdcf8964a94d74e03585c91a2bd51e8</w:t>
      </w:r>
    </w:p>
    <w:p w14:paraId="3F047ACE" w14:textId="77777777" w:rsidR="00945BA3" w:rsidRPr="00415F84" w:rsidRDefault="00945BA3" w:rsidP="00945BA3">
      <w:pPr>
        <w:rPr>
          <w:sz w:val="16"/>
          <w:szCs w:val="16"/>
        </w:rPr>
      </w:pPr>
    </w:p>
    <w:p w14:paraId="29E811CB" w14:textId="77777777" w:rsidR="00945BA3" w:rsidRPr="00415F84" w:rsidRDefault="00945BA3" w:rsidP="00945BA3">
      <w:pPr>
        <w:rPr>
          <w:sz w:val="16"/>
          <w:szCs w:val="16"/>
        </w:rPr>
      </w:pPr>
      <w:r w:rsidRPr="00415F84">
        <w:rPr>
          <w:sz w:val="16"/>
          <w:szCs w:val="16"/>
        </w:rPr>
        <w:t>INFO--04/03/2020 01:52:14 PM--QA Status: QUALIFIED : /opt/tools/pylib/runner/runner.py</w:t>
      </w:r>
    </w:p>
    <w:p w14:paraId="46FF743C" w14:textId="77777777" w:rsidR="00945BA3" w:rsidRPr="00415F84" w:rsidRDefault="00945BA3" w:rsidP="00945BA3">
      <w:pPr>
        <w:rPr>
          <w:sz w:val="16"/>
          <w:szCs w:val="16"/>
        </w:rPr>
      </w:pPr>
      <w:r w:rsidRPr="00415F84">
        <w:rPr>
          <w:sz w:val="16"/>
          <w:szCs w:val="16"/>
        </w:rPr>
        <w:t>INFO--04/03/2020 01:52:14 PM--QA Status: TEST : ../../../CA-CIE-Tools-TestRepos/repo_srcloc_modify.f/tools/ca-srcmove/linux/srcloc_modify_linux-intel-64.exe</w:t>
      </w:r>
    </w:p>
    <w:p w14:paraId="511AF351" w14:textId="77777777" w:rsidR="00945BA3" w:rsidRPr="00415F84" w:rsidRDefault="00945BA3" w:rsidP="00945BA3">
      <w:pPr>
        <w:rPr>
          <w:sz w:val="16"/>
          <w:szCs w:val="16"/>
        </w:rPr>
      </w:pPr>
      <w:r w:rsidRPr="00415F84">
        <w:rPr>
          <w:sz w:val="16"/>
          <w:szCs w:val="16"/>
        </w:rPr>
        <w:t>INFO--04/03/2020 01:52:14 PM--Invoking Command:"../../../CA-CIE-Tools-TestRepos/repo_srcloc_modify.f/tools/ca-srcmove/linux/srcloc_modify_linux-intel-64.exe"</w:t>
      </w:r>
      <w:r w:rsidRPr="00415F84">
        <w:rPr>
          <w:sz w:val="16"/>
          <w:szCs w:val="16"/>
        </w:rPr>
        <w:tab/>
        <w:t>with Arguments:"/home/mweber/CAVE/v4-2Test/mpondSLM/sources-qa_test-4/rads1-src.card /home/</w:t>
      </w:r>
      <w:proofErr w:type="spellStart"/>
      <w:r w:rsidRPr="00415F84">
        <w:rPr>
          <w:sz w:val="16"/>
          <w:szCs w:val="16"/>
        </w:rPr>
        <w:t>mweber</w:t>
      </w:r>
      <w:proofErr w:type="spellEnd"/>
      <w:r w:rsidRPr="00415F84">
        <w:rPr>
          <w:sz w:val="16"/>
          <w:szCs w:val="16"/>
        </w:rPr>
        <w:t>/CAVE/v4-2Test/</w:t>
      </w:r>
      <w:proofErr w:type="spellStart"/>
      <w:r w:rsidRPr="00415F84">
        <w:rPr>
          <w:sz w:val="16"/>
          <w:szCs w:val="16"/>
        </w:rPr>
        <w:t>mpondSLM</w:t>
      </w:r>
      <w:proofErr w:type="spellEnd"/>
      <w:r w:rsidRPr="00415F84">
        <w:rPr>
          <w:sz w:val="16"/>
          <w:szCs w:val="16"/>
        </w:rPr>
        <w:t>/build/</w:t>
      </w:r>
      <w:proofErr w:type="spellStart"/>
      <w:r w:rsidRPr="00415F84">
        <w:rPr>
          <w:sz w:val="16"/>
          <w:szCs w:val="16"/>
        </w:rPr>
        <w:t>input.top</w:t>
      </w:r>
      <w:proofErr w:type="spellEnd"/>
      <w:r w:rsidRPr="00415F84">
        <w:rPr>
          <w:sz w:val="16"/>
          <w:szCs w:val="16"/>
        </w:rPr>
        <w:t xml:space="preserve"> /home/mweber/CAVE/v4-2Test/mpondSLM/sources-qa_test-4/src_node_changes.dat"</w:t>
      </w:r>
    </w:p>
    <w:p w14:paraId="11F55C3F" w14:textId="77777777" w:rsidR="00945BA3" w:rsidRPr="00415F84" w:rsidRDefault="00945BA3" w:rsidP="00945BA3">
      <w:pPr>
        <w:rPr>
          <w:sz w:val="16"/>
          <w:szCs w:val="16"/>
        </w:rPr>
      </w:pPr>
      <w:r w:rsidRPr="00415F84">
        <w:rPr>
          <w:sz w:val="16"/>
          <w:szCs w:val="16"/>
        </w:rPr>
        <w:t>INFO--04/03/2020 01:52:14 PM--</w:t>
      </w:r>
      <w:proofErr w:type="spellStart"/>
      <w:r w:rsidRPr="00415F84">
        <w:rPr>
          <w:sz w:val="16"/>
          <w:szCs w:val="16"/>
        </w:rPr>
        <w:t>Username:mweber</w:t>
      </w:r>
      <w:proofErr w:type="spellEnd"/>
      <w:r w:rsidRPr="00415F84">
        <w:rPr>
          <w:sz w:val="16"/>
          <w:szCs w:val="16"/>
        </w:rPr>
        <w:tab/>
      </w:r>
      <w:proofErr w:type="spellStart"/>
      <w:r w:rsidRPr="00415F84">
        <w:rPr>
          <w:sz w:val="16"/>
          <w:szCs w:val="16"/>
        </w:rPr>
        <w:t>Computer:olive</w:t>
      </w:r>
      <w:proofErr w:type="spellEnd"/>
      <w:r w:rsidRPr="00415F84">
        <w:rPr>
          <w:sz w:val="16"/>
          <w:szCs w:val="16"/>
        </w:rPr>
        <w:tab/>
      </w:r>
      <w:proofErr w:type="spellStart"/>
      <w:r w:rsidRPr="00415F84">
        <w:rPr>
          <w:sz w:val="16"/>
          <w:szCs w:val="16"/>
        </w:rPr>
        <w:t>Platform:Linux</w:t>
      </w:r>
      <w:proofErr w:type="spellEnd"/>
      <w:r w:rsidRPr="00415F84">
        <w:rPr>
          <w:sz w:val="16"/>
          <w:szCs w:val="16"/>
        </w:rPr>
        <w:t xml:space="preserve"> 4.4.0-38-generic #57~14.04.1-Ubuntu SMP Tue Sep 6 17:20:43 UTC 2016</w:t>
      </w:r>
    </w:p>
    <w:p w14:paraId="0CE08CFE" w14:textId="77777777" w:rsidR="00945BA3" w:rsidRPr="00415F84" w:rsidRDefault="00945BA3" w:rsidP="00945BA3">
      <w:pPr>
        <w:rPr>
          <w:sz w:val="16"/>
          <w:szCs w:val="16"/>
        </w:rPr>
      </w:pPr>
      <w:r w:rsidRPr="00415F84">
        <w:rPr>
          <w:sz w:val="16"/>
          <w:szCs w:val="16"/>
        </w:rPr>
        <w:t>###Finished Process###</w:t>
      </w:r>
    </w:p>
    <w:p w14:paraId="1D8DB747" w14:textId="77777777" w:rsidR="00945BA3" w:rsidRPr="00415F84" w:rsidRDefault="00945BA3" w:rsidP="00945BA3">
      <w:pPr>
        <w:rPr>
          <w:sz w:val="16"/>
          <w:szCs w:val="16"/>
        </w:rPr>
      </w:pPr>
    </w:p>
    <w:p w14:paraId="60BCF1D0" w14:textId="77777777" w:rsidR="00945BA3" w:rsidRPr="00415F84" w:rsidRDefault="00945BA3" w:rsidP="00945BA3">
      <w:pPr>
        <w:rPr>
          <w:sz w:val="16"/>
          <w:szCs w:val="16"/>
        </w:rPr>
      </w:pPr>
    </w:p>
    <w:p w14:paraId="4B959C4B" w14:textId="77777777" w:rsidR="00945BA3" w:rsidRPr="00415F84" w:rsidRDefault="00945BA3" w:rsidP="00945BA3">
      <w:pPr>
        <w:rPr>
          <w:sz w:val="16"/>
          <w:szCs w:val="16"/>
        </w:rPr>
      </w:pPr>
    </w:p>
    <w:p w14:paraId="4599BA05" w14:textId="77777777" w:rsidR="00945BA3" w:rsidRPr="00415F84" w:rsidRDefault="00945BA3" w:rsidP="00945BA3">
      <w:pPr>
        <w:rPr>
          <w:sz w:val="16"/>
          <w:szCs w:val="16"/>
        </w:rPr>
      </w:pPr>
      <w:r w:rsidRPr="00415F84">
        <w:rPr>
          <w:sz w:val="16"/>
          <w:szCs w:val="16"/>
        </w:rPr>
        <w:t>###Executing Source Location Tool for: /home/mweber/CAVE/v4-2Test/mpondSLM/sources-qa_test-4/rads1-src.card ###</w:t>
      </w:r>
    </w:p>
    <w:p w14:paraId="35822450" w14:textId="77777777" w:rsidR="00945BA3" w:rsidRPr="00415F84" w:rsidRDefault="00945BA3" w:rsidP="00945BA3">
      <w:pPr>
        <w:rPr>
          <w:sz w:val="16"/>
          <w:szCs w:val="16"/>
        </w:rPr>
      </w:pPr>
      <w:r w:rsidRPr="00415F84">
        <w:rPr>
          <w:sz w:val="16"/>
          <w:szCs w:val="16"/>
        </w:rPr>
        <w:t>INFO--04/03/2020 01:52:14 PM--Starting CA-CIE Tool Runner.</w:t>
      </w:r>
      <w:r w:rsidRPr="00415F84">
        <w:rPr>
          <w:sz w:val="16"/>
          <w:szCs w:val="16"/>
        </w:rPr>
        <w:tab/>
        <w:t>Logging to "./sources_mpondSLM.log"</w:t>
      </w:r>
    </w:p>
    <w:p w14:paraId="5CB7EA60" w14:textId="77777777" w:rsidR="00945BA3" w:rsidRPr="00415F84" w:rsidRDefault="00945BA3" w:rsidP="00945BA3">
      <w:pPr>
        <w:rPr>
          <w:sz w:val="16"/>
          <w:szCs w:val="16"/>
        </w:rPr>
      </w:pPr>
      <w:r w:rsidRPr="00415F84">
        <w:rPr>
          <w:sz w:val="16"/>
          <w:szCs w:val="16"/>
        </w:rPr>
        <w:t>INFO--04/03/2020 01:52:14 PM--Code Version: a2009ff60044c6acbc3ae2b05aedd7bdc199b62b v2.3: /opt/tools/</w:t>
      </w:r>
      <w:proofErr w:type="spellStart"/>
      <w:r w:rsidRPr="00415F84">
        <w:rPr>
          <w:sz w:val="16"/>
          <w:szCs w:val="16"/>
        </w:rPr>
        <w:t>pylib</w:t>
      </w:r>
      <w:proofErr w:type="spellEnd"/>
      <w:r w:rsidRPr="00415F84">
        <w:rPr>
          <w:sz w:val="16"/>
          <w:szCs w:val="16"/>
        </w:rPr>
        <w:t>/runner/runner.py&lt;--1bcfd6779e9cbdb82673405873a8e5e81514ae27</w:t>
      </w:r>
    </w:p>
    <w:p w14:paraId="16A7527F" w14:textId="77777777" w:rsidR="00945BA3" w:rsidRPr="00415F84" w:rsidRDefault="00945BA3" w:rsidP="00945BA3">
      <w:pPr>
        <w:rPr>
          <w:sz w:val="16"/>
          <w:szCs w:val="16"/>
        </w:rPr>
      </w:pPr>
    </w:p>
    <w:p w14:paraId="2C14A203" w14:textId="77777777" w:rsidR="00945BA3" w:rsidRPr="00415F84" w:rsidRDefault="00945BA3" w:rsidP="00945BA3">
      <w:pPr>
        <w:rPr>
          <w:sz w:val="16"/>
          <w:szCs w:val="16"/>
        </w:rPr>
      </w:pPr>
      <w:r w:rsidRPr="00415F84">
        <w:rPr>
          <w:sz w:val="16"/>
          <w:szCs w:val="16"/>
        </w:rPr>
        <w:t>INFO--04/03/2020 01:52:14 PM--Code Version: 5f692523d582be0b7c1ece9b655899fa9d2399bf Local repo SHA-1 has does not correspond to a remote repo release version: ../../../CA-CIE-Tools-TestRepos/repo_srcloc_modify.f/tools/ca-srcmove/linux/srcloc_modify_linux-intel-64.exe&lt;--c19b992f2fdcf8964a94d74e03585c91a2bd51e8</w:t>
      </w:r>
    </w:p>
    <w:p w14:paraId="2E9818B2" w14:textId="77777777" w:rsidR="00945BA3" w:rsidRPr="00415F84" w:rsidRDefault="00945BA3" w:rsidP="00945BA3">
      <w:pPr>
        <w:rPr>
          <w:sz w:val="16"/>
          <w:szCs w:val="16"/>
        </w:rPr>
      </w:pPr>
    </w:p>
    <w:p w14:paraId="1BF822B5" w14:textId="77777777" w:rsidR="00945BA3" w:rsidRPr="00415F84" w:rsidRDefault="00945BA3" w:rsidP="00945BA3">
      <w:pPr>
        <w:rPr>
          <w:sz w:val="16"/>
          <w:szCs w:val="16"/>
        </w:rPr>
      </w:pPr>
      <w:r w:rsidRPr="00415F84">
        <w:rPr>
          <w:sz w:val="16"/>
          <w:szCs w:val="16"/>
        </w:rPr>
        <w:t>INFO--04/03/2020 01:52:14 PM--QA Status: QUALIFIED : /opt/tools/pylib/runner/runner.py</w:t>
      </w:r>
    </w:p>
    <w:p w14:paraId="19583C85" w14:textId="77777777" w:rsidR="00945BA3" w:rsidRPr="00415F84" w:rsidRDefault="00945BA3" w:rsidP="00945BA3">
      <w:pPr>
        <w:rPr>
          <w:sz w:val="16"/>
          <w:szCs w:val="16"/>
        </w:rPr>
      </w:pPr>
      <w:r w:rsidRPr="00415F84">
        <w:rPr>
          <w:sz w:val="16"/>
          <w:szCs w:val="16"/>
        </w:rPr>
        <w:t>INFO--04/03/2020 01:52:14 PM--QA Status: TEST : ../../../CA-CIE-Tools-TestRepos/repo_srcloc_modify.f/tools/ca-srcmove/linux/srcloc_modify_linux-intel-64.exe</w:t>
      </w:r>
    </w:p>
    <w:p w14:paraId="691667B9" w14:textId="77777777" w:rsidR="00945BA3" w:rsidRPr="00415F84" w:rsidRDefault="00945BA3" w:rsidP="00945BA3">
      <w:pPr>
        <w:rPr>
          <w:sz w:val="16"/>
          <w:szCs w:val="16"/>
        </w:rPr>
      </w:pPr>
      <w:r w:rsidRPr="00415F84">
        <w:rPr>
          <w:sz w:val="16"/>
          <w:szCs w:val="16"/>
        </w:rPr>
        <w:t>INFO--04/03/2020 01:52:14 PM--Invoking Command:"../../../CA-CIE-Tools-TestRepos/repo_srcloc_modify.f/tools/ca-srcmove/linux/srcloc_modify_linux-intel-64.exe"</w:t>
      </w:r>
      <w:r w:rsidRPr="00415F84">
        <w:rPr>
          <w:sz w:val="16"/>
          <w:szCs w:val="16"/>
        </w:rPr>
        <w:tab/>
        <w:t>with Arguments:"/home/mweber/CAVE/v4-2Test/mpondSLM/sources-qa_test-4/rads2-src.card /home/</w:t>
      </w:r>
      <w:proofErr w:type="spellStart"/>
      <w:r w:rsidRPr="00415F84">
        <w:rPr>
          <w:sz w:val="16"/>
          <w:szCs w:val="16"/>
        </w:rPr>
        <w:t>mweber</w:t>
      </w:r>
      <w:proofErr w:type="spellEnd"/>
      <w:r w:rsidRPr="00415F84">
        <w:rPr>
          <w:sz w:val="16"/>
          <w:szCs w:val="16"/>
        </w:rPr>
        <w:t>/CAVE/v4-2Test/</w:t>
      </w:r>
      <w:proofErr w:type="spellStart"/>
      <w:r w:rsidRPr="00415F84">
        <w:rPr>
          <w:sz w:val="16"/>
          <w:szCs w:val="16"/>
        </w:rPr>
        <w:t>mpondSLM</w:t>
      </w:r>
      <w:proofErr w:type="spellEnd"/>
      <w:r w:rsidRPr="00415F84">
        <w:rPr>
          <w:sz w:val="16"/>
          <w:szCs w:val="16"/>
        </w:rPr>
        <w:t>/build/</w:t>
      </w:r>
      <w:proofErr w:type="spellStart"/>
      <w:r w:rsidRPr="00415F84">
        <w:rPr>
          <w:sz w:val="16"/>
          <w:szCs w:val="16"/>
        </w:rPr>
        <w:t>input.top</w:t>
      </w:r>
      <w:proofErr w:type="spellEnd"/>
      <w:r w:rsidRPr="00415F84">
        <w:rPr>
          <w:sz w:val="16"/>
          <w:szCs w:val="16"/>
        </w:rPr>
        <w:t xml:space="preserve"> /home/mweber/CAVE/v4-2Test/mpondSLM/sources-qa_test-4/src_node_changes.dat"</w:t>
      </w:r>
    </w:p>
    <w:p w14:paraId="1B9600E5" w14:textId="77777777" w:rsidR="00945BA3" w:rsidRPr="00415F84" w:rsidRDefault="00945BA3" w:rsidP="00945BA3">
      <w:pPr>
        <w:rPr>
          <w:sz w:val="16"/>
          <w:szCs w:val="16"/>
        </w:rPr>
      </w:pPr>
      <w:r w:rsidRPr="00415F84">
        <w:rPr>
          <w:sz w:val="16"/>
          <w:szCs w:val="16"/>
        </w:rPr>
        <w:t>INFO--04/03/2020 01:52:14 PM--</w:t>
      </w:r>
      <w:proofErr w:type="spellStart"/>
      <w:r w:rsidRPr="00415F84">
        <w:rPr>
          <w:sz w:val="16"/>
          <w:szCs w:val="16"/>
        </w:rPr>
        <w:t>Username:mweber</w:t>
      </w:r>
      <w:proofErr w:type="spellEnd"/>
      <w:r w:rsidRPr="00415F84">
        <w:rPr>
          <w:sz w:val="16"/>
          <w:szCs w:val="16"/>
        </w:rPr>
        <w:tab/>
      </w:r>
      <w:proofErr w:type="spellStart"/>
      <w:r w:rsidRPr="00415F84">
        <w:rPr>
          <w:sz w:val="16"/>
          <w:szCs w:val="16"/>
        </w:rPr>
        <w:t>Computer:olive</w:t>
      </w:r>
      <w:proofErr w:type="spellEnd"/>
      <w:r w:rsidRPr="00415F84">
        <w:rPr>
          <w:sz w:val="16"/>
          <w:szCs w:val="16"/>
        </w:rPr>
        <w:tab/>
      </w:r>
      <w:proofErr w:type="spellStart"/>
      <w:r w:rsidRPr="00415F84">
        <w:rPr>
          <w:sz w:val="16"/>
          <w:szCs w:val="16"/>
        </w:rPr>
        <w:t>Platform:Linux</w:t>
      </w:r>
      <w:proofErr w:type="spellEnd"/>
      <w:r w:rsidRPr="00415F84">
        <w:rPr>
          <w:sz w:val="16"/>
          <w:szCs w:val="16"/>
        </w:rPr>
        <w:t xml:space="preserve"> 4.4.0-38-generic #57~14.04.1-Ubuntu SMP Tue Sep 6 17:20:43 UTC 2016</w:t>
      </w:r>
    </w:p>
    <w:p w14:paraId="64AD1F1D" w14:textId="77777777" w:rsidR="00945BA3" w:rsidRPr="00415F84" w:rsidRDefault="00945BA3" w:rsidP="00945BA3">
      <w:pPr>
        <w:rPr>
          <w:sz w:val="16"/>
          <w:szCs w:val="16"/>
        </w:rPr>
      </w:pPr>
      <w:r w:rsidRPr="00415F84">
        <w:rPr>
          <w:sz w:val="16"/>
          <w:szCs w:val="16"/>
        </w:rPr>
        <w:t>###Finished Process###</w:t>
      </w:r>
    </w:p>
    <w:p w14:paraId="608F9824" w14:textId="77777777" w:rsidR="00945BA3" w:rsidRPr="00415F84" w:rsidRDefault="00945BA3" w:rsidP="00945BA3">
      <w:pPr>
        <w:rPr>
          <w:sz w:val="16"/>
          <w:szCs w:val="16"/>
        </w:rPr>
      </w:pPr>
    </w:p>
    <w:p w14:paraId="7FCC7989" w14:textId="77777777" w:rsidR="00945BA3" w:rsidRPr="00415F84" w:rsidRDefault="00945BA3" w:rsidP="00945BA3">
      <w:pPr>
        <w:rPr>
          <w:sz w:val="16"/>
          <w:szCs w:val="16"/>
        </w:rPr>
      </w:pPr>
    </w:p>
    <w:p w14:paraId="625F8284" w14:textId="77777777" w:rsidR="00945BA3" w:rsidRPr="00415F84" w:rsidRDefault="00945BA3" w:rsidP="00945BA3">
      <w:pPr>
        <w:rPr>
          <w:sz w:val="16"/>
          <w:szCs w:val="16"/>
        </w:rPr>
      </w:pPr>
    </w:p>
    <w:p w14:paraId="051EE4A3" w14:textId="77777777" w:rsidR="00945BA3" w:rsidRPr="00415F84" w:rsidRDefault="00945BA3" w:rsidP="00945BA3">
      <w:pPr>
        <w:rPr>
          <w:sz w:val="16"/>
          <w:szCs w:val="16"/>
        </w:rPr>
      </w:pPr>
      <w:r w:rsidRPr="00415F84">
        <w:rPr>
          <w:sz w:val="16"/>
          <w:szCs w:val="16"/>
        </w:rPr>
        <w:t>###Executing Fingerprint Tool###</w:t>
      </w:r>
    </w:p>
    <w:p w14:paraId="0D35FD29" w14:textId="77777777" w:rsidR="00945BA3" w:rsidRPr="00415F84" w:rsidRDefault="00945BA3" w:rsidP="00945BA3">
      <w:pPr>
        <w:rPr>
          <w:sz w:val="16"/>
          <w:szCs w:val="16"/>
        </w:rPr>
      </w:pPr>
      <w:r w:rsidRPr="00415F84">
        <w:rPr>
          <w:sz w:val="16"/>
          <w:szCs w:val="16"/>
        </w:rPr>
        <w:t>INFO--04/03/2020 01:52:14 PM--Starting CA-CIE Tool Runner.</w:t>
      </w:r>
      <w:r w:rsidRPr="00415F84">
        <w:rPr>
          <w:sz w:val="16"/>
          <w:szCs w:val="16"/>
        </w:rPr>
        <w:tab/>
        <w:t>Logging to "./sources_mpondSLM.log"</w:t>
      </w:r>
    </w:p>
    <w:p w14:paraId="6B3DCD5B" w14:textId="77777777" w:rsidR="00945BA3" w:rsidRPr="00415F84" w:rsidRDefault="00945BA3" w:rsidP="00945BA3">
      <w:pPr>
        <w:rPr>
          <w:sz w:val="16"/>
          <w:szCs w:val="16"/>
        </w:rPr>
      </w:pPr>
      <w:r w:rsidRPr="00415F84">
        <w:rPr>
          <w:sz w:val="16"/>
          <w:szCs w:val="16"/>
        </w:rPr>
        <w:t>INFO--04/03/2020 01:52:14 PM--Code Version: a2009ff60044c6acbc3ae2b05aedd7bdc199b62b v2.3: /opt/tools/</w:t>
      </w:r>
      <w:proofErr w:type="spellStart"/>
      <w:r w:rsidRPr="00415F84">
        <w:rPr>
          <w:sz w:val="16"/>
          <w:szCs w:val="16"/>
        </w:rPr>
        <w:t>pylib</w:t>
      </w:r>
      <w:proofErr w:type="spellEnd"/>
      <w:r w:rsidRPr="00415F84">
        <w:rPr>
          <w:sz w:val="16"/>
          <w:szCs w:val="16"/>
        </w:rPr>
        <w:t>/runner/runner.py&lt;--1bcfd6779e9cbdb82673405873a8e5e81514ae27</w:t>
      </w:r>
    </w:p>
    <w:p w14:paraId="3CFC167E" w14:textId="77777777" w:rsidR="00945BA3" w:rsidRPr="00415F84" w:rsidRDefault="00945BA3" w:rsidP="00945BA3">
      <w:pPr>
        <w:rPr>
          <w:sz w:val="16"/>
          <w:szCs w:val="16"/>
        </w:rPr>
      </w:pPr>
    </w:p>
    <w:p w14:paraId="2DF7B21F" w14:textId="77777777" w:rsidR="00945BA3" w:rsidRPr="00415F84" w:rsidRDefault="00945BA3" w:rsidP="00945BA3">
      <w:pPr>
        <w:rPr>
          <w:sz w:val="16"/>
          <w:szCs w:val="16"/>
        </w:rPr>
      </w:pPr>
      <w:r w:rsidRPr="00415F84">
        <w:rPr>
          <w:sz w:val="16"/>
          <w:szCs w:val="16"/>
        </w:rPr>
        <w:t>INFO--04/03/2020 01:52:14 PM--Code Version: a2009ff60044c6acbc3ae2b05aedd7bdc199b62b v2.3: /opt/tools/</w:t>
      </w:r>
      <w:proofErr w:type="spellStart"/>
      <w:r w:rsidRPr="00415F84">
        <w:rPr>
          <w:sz w:val="16"/>
          <w:szCs w:val="16"/>
        </w:rPr>
        <w:t>pylib</w:t>
      </w:r>
      <w:proofErr w:type="spellEnd"/>
      <w:r w:rsidRPr="00415F84">
        <w:rPr>
          <w:sz w:val="16"/>
          <w:szCs w:val="16"/>
        </w:rPr>
        <w:t>/fingerprint/fingerprint.py&lt;--13a885dc11cc15aea74c14b09c0d8584ec6cfd08</w:t>
      </w:r>
    </w:p>
    <w:p w14:paraId="12791AA5" w14:textId="77777777" w:rsidR="00945BA3" w:rsidRPr="00415F84" w:rsidRDefault="00945BA3" w:rsidP="00945BA3">
      <w:pPr>
        <w:rPr>
          <w:sz w:val="16"/>
          <w:szCs w:val="16"/>
        </w:rPr>
      </w:pPr>
    </w:p>
    <w:p w14:paraId="4AFFD514" w14:textId="77777777" w:rsidR="00945BA3" w:rsidRPr="00415F84" w:rsidRDefault="00945BA3" w:rsidP="00945BA3">
      <w:pPr>
        <w:rPr>
          <w:sz w:val="16"/>
          <w:szCs w:val="16"/>
        </w:rPr>
      </w:pPr>
      <w:r w:rsidRPr="00415F84">
        <w:rPr>
          <w:sz w:val="16"/>
          <w:szCs w:val="16"/>
        </w:rPr>
        <w:t>INFO--04/03/2020 01:52:15 PM--QA Status: QUALIFIED : /opt/tools/pylib/runner/runner.py</w:t>
      </w:r>
    </w:p>
    <w:p w14:paraId="539E2F64" w14:textId="77777777" w:rsidR="00945BA3" w:rsidRPr="00415F84" w:rsidRDefault="00945BA3" w:rsidP="00945BA3">
      <w:pPr>
        <w:rPr>
          <w:sz w:val="16"/>
          <w:szCs w:val="16"/>
        </w:rPr>
      </w:pPr>
      <w:r w:rsidRPr="00415F84">
        <w:rPr>
          <w:sz w:val="16"/>
          <w:szCs w:val="16"/>
        </w:rPr>
        <w:t>INFO--04/03/2020 01:52:15 PM--QA Status: QUALIFIED : /opt/tools/pylib/fingerprint/fingerprint.py</w:t>
      </w:r>
    </w:p>
    <w:p w14:paraId="768CE1F9" w14:textId="77777777" w:rsidR="00945BA3" w:rsidRPr="00415F84" w:rsidRDefault="00945BA3" w:rsidP="00945BA3">
      <w:pPr>
        <w:rPr>
          <w:sz w:val="16"/>
          <w:szCs w:val="16"/>
        </w:rPr>
      </w:pPr>
      <w:r w:rsidRPr="00415F84">
        <w:rPr>
          <w:sz w:val="16"/>
          <w:szCs w:val="16"/>
        </w:rPr>
        <w:t>INFO--04/03/2020 01:52:15 PM--Invoking Command:"python3.6"</w:t>
      </w:r>
      <w:r w:rsidRPr="00415F84">
        <w:rPr>
          <w:sz w:val="16"/>
          <w:szCs w:val="16"/>
        </w:rPr>
        <w:tab/>
        <w:t>with Arguments:"/opt/tools/pylib/fingerprint/fingerprint.py /home/mweber/CAVE/v4-2Test/mpondSLM/sources-qa_test-4/rads1-src_mod_last.card --output ./sources_mpondSLM.log --</w:t>
      </w:r>
      <w:proofErr w:type="spellStart"/>
      <w:r w:rsidRPr="00415F84">
        <w:rPr>
          <w:sz w:val="16"/>
          <w:szCs w:val="16"/>
        </w:rPr>
        <w:t>outputmode</w:t>
      </w:r>
      <w:proofErr w:type="spellEnd"/>
      <w:r w:rsidRPr="00415F84">
        <w:rPr>
          <w:sz w:val="16"/>
          <w:szCs w:val="16"/>
        </w:rPr>
        <w:t xml:space="preserve"> a"</w:t>
      </w:r>
    </w:p>
    <w:p w14:paraId="15C5F4B6" w14:textId="77777777" w:rsidR="00945BA3" w:rsidRPr="00415F84" w:rsidRDefault="00945BA3" w:rsidP="00945BA3">
      <w:pPr>
        <w:rPr>
          <w:sz w:val="16"/>
          <w:szCs w:val="16"/>
        </w:rPr>
      </w:pPr>
      <w:r w:rsidRPr="00415F84">
        <w:rPr>
          <w:sz w:val="16"/>
          <w:szCs w:val="16"/>
        </w:rPr>
        <w:t>INFO--04/03/2020 01:52:15 PM--</w:t>
      </w:r>
      <w:proofErr w:type="spellStart"/>
      <w:r w:rsidRPr="00415F84">
        <w:rPr>
          <w:sz w:val="16"/>
          <w:szCs w:val="16"/>
        </w:rPr>
        <w:t>Username:mweber</w:t>
      </w:r>
      <w:proofErr w:type="spellEnd"/>
      <w:r w:rsidRPr="00415F84">
        <w:rPr>
          <w:sz w:val="16"/>
          <w:szCs w:val="16"/>
        </w:rPr>
        <w:tab/>
      </w:r>
      <w:proofErr w:type="spellStart"/>
      <w:r w:rsidRPr="00415F84">
        <w:rPr>
          <w:sz w:val="16"/>
          <w:szCs w:val="16"/>
        </w:rPr>
        <w:t>Computer:olive</w:t>
      </w:r>
      <w:proofErr w:type="spellEnd"/>
      <w:r w:rsidRPr="00415F84">
        <w:rPr>
          <w:sz w:val="16"/>
          <w:szCs w:val="16"/>
        </w:rPr>
        <w:tab/>
      </w:r>
      <w:proofErr w:type="spellStart"/>
      <w:r w:rsidRPr="00415F84">
        <w:rPr>
          <w:sz w:val="16"/>
          <w:szCs w:val="16"/>
        </w:rPr>
        <w:t>Platform:Linux</w:t>
      </w:r>
      <w:proofErr w:type="spellEnd"/>
      <w:r w:rsidRPr="00415F84">
        <w:rPr>
          <w:sz w:val="16"/>
          <w:szCs w:val="16"/>
        </w:rPr>
        <w:t xml:space="preserve"> 4.4.0-38-generic #57~14.04.1-Ubuntu SMP Tue Sep 6 17:20:43 UTC 2016</w:t>
      </w:r>
    </w:p>
    <w:p w14:paraId="6649A948" w14:textId="77777777" w:rsidR="00945BA3" w:rsidRPr="00415F84" w:rsidRDefault="00945BA3" w:rsidP="00945BA3">
      <w:pPr>
        <w:rPr>
          <w:sz w:val="16"/>
          <w:szCs w:val="16"/>
        </w:rPr>
      </w:pPr>
      <w:r w:rsidRPr="00415F84">
        <w:rPr>
          <w:sz w:val="16"/>
          <w:szCs w:val="16"/>
        </w:rPr>
        <w:t>Fingerprint generated at 2020-04-03 13:52:15.137794</w:t>
      </w:r>
    </w:p>
    <w:p w14:paraId="32F00DB8" w14:textId="77777777" w:rsidR="00945BA3" w:rsidRPr="00415F84" w:rsidRDefault="00945BA3" w:rsidP="00945BA3">
      <w:pPr>
        <w:rPr>
          <w:sz w:val="16"/>
          <w:szCs w:val="16"/>
        </w:rPr>
      </w:pPr>
      <w:r w:rsidRPr="00415F84">
        <w:rPr>
          <w:sz w:val="16"/>
          <w:szCs w:val="16"/>
        </w:rPr>
        <w:t>/home/mweber/CAVE/v4-2Test/mpondSLM/sources-qa_test-4/rads1-src_mod_last.card</w:t>
      </w:r>
      <w:r w:rsidRPr="00415F84">
        <w:rPr>
          <w:sz w:val="16"/>
          <w:szCs w:val="16"/>
        </w:rPr>
        <w:tab/>
        <w:t>bc082d58159e808382e4b8f0f0661ad921412d325e85e521d702f3d66fefdfe4</w:t>
      </w:r>
    </w:p>
    <w:p w14:paraId="3E4B0829" w14:textId="77777777" w:rsidR="00945BA3" w:rsidRPr="00415F84" w:rsidRDefault="00945BA3" w:rsidP="00945BA3">
      <w:pPr>
        <w:rPr>
          <w:sz w:val="16"/>
          <w:szCs w:val="16"/>
        </w:rPr>
      </w:pPr>
    </w:p>
    <w:p w14:paraId="06453360" w14:textId="3306469C" w:rsidR="00945BA3" w:rsidRPr="00415F84" w:rsidRDefault="00945BA3" w:rsidP="00C85BC5">
      <w:r w:rsidRPr="00415F84">
        <w:rPr>
          <w:sz w:val="16"/>
          <w:szCs w:val="16"/>
        </w:rPr>
        <w:t>###Finished Process###</w:t>
      </w:r>
    </w:p>
    <w:tbl>
      <w:tblPr>
        <w:tblStyle w:val="TableGrid"/>
        <w:tblW w:w="0" w:type="auto"/>
        <w:tblLook w:val="04A0" w:firstRow="1" w:lastRow="0" w:firstColumn="1" w:lastColumn="0" w:noHBand="0" w:noVBand="1"/>
      </w:tblPr>
      <w:tblGrid>
        <w:gridCol w:w="597"/>
        <w:gridCol w:w="3658"/>
        <w:gridCol w:w="3708"/>
        <w:gridCol w:w="2117"/>
      </w:tblGrid>
      <w:tr w:rsidR="00865AA5" w:rsidRPr="00932809" w14:paraId="229AB511" w14:textId="77777777" w:rsidTr="00DB44ED">
        <w:trPr>
          <w:trHeight w:val="360"/>
          <w:tblHeader/>
        </w:trPr>
        <w:tc>
          <w:tcPr>
            <w:tcW w:w="10080" w:type="dxa"/>
            <w:gridSpan w:val="4"/>
            <w:tcBorders>
              <w:top w:val="nil"/>
              <w:left w:val="nil"/>
              <w:bottom w:val="single" w:sz="4" w:space="0" w:color="auto"/>
              <w:right w:val="nil"/>
            </w:tcBorders>
            <w:vAlign w:val="bottom"/>
          </w:tcPr>
          <w:p w14:paraId="5806127B" w14:textId="01449185" w:rsidR="00865AA5" w:rsidRDefault="00865AA5" w:rsidP="00DB44ED">
            <w:pPr>
              <w:pStyle w:val="Table"/>
            </w:pPr>
            <w:r>
              <w:t xml:space="preserve">Table </w:t>
            </w:r>
            <w:r w:rsidR="00945BA3">
              <w:t>A-4</w:t>
            </w:r>
          </w:p>
          <w:p w14:paraId="7BFFE254" w14:textId="77777777" w:rsidR="00865AA5" w:rsidRPr="007D0AAC" w:rsidRDefault="000F5634" w:rsidP="00DB44ED">
            <w:pPr>
              <w:pStyle w:val="H1bodytext"/>
              <w:spacing w:after="0"/>
              <w:ind w:left="0"/>
              <w:jc w:val="center"/>
              <w:rPr>
                <w:rFonts w:ascii="Arial" w:hAnsi="Arial"/>
                <w:b/>
                <w:sz w:val="20"/>
              </w:rPr>
            </w:pPr>
            <w:sdt>
              <w:sdtPr>
                <w:rPr>
                  <w:rFonts w:ascii="Arial" w:hAnsi="Arial"/>
                  <w:b/>
                  <w:bCs/>
                  <w:sz w:val="20"/>
                </w:rPr>
                <w:alias w:val="Keywords"/>
                <w:tag w:val=""/>
                <w:id w:val="-714429275"/>
                <w:placeholder>
                  <w:docPart w:val="E767649E15B64C2D8F34F04635461058"/>
                </w:placeholder>
                <w:dataBinding w:prefixMappings="xmlns:ns0='http://purl.org/dc/elements/1.1/' xmlns:ns1='http://schemas.openxmlformats.org/package/2006/metadata/core-properties' " w:xpath="/ns1:coreProperties[1]/ns1:keywords[1]" w:storeItemID="{6C3C8BC8-F283-45AE-878A-BAB7291924A1}"/>
                <w:text/>
              </w:sdtPr>
              <w:sdtEndPr/>
              <w:sdtContent>
                <w:r w:rsidR="00865AA5">
                  <w:rPr>
                    <w:rFonts w:ascii="Arial" w:hAnsi="Arial"/>
                    <w:b/>
                    <w:bCs/>
                    <w:sz w:val="20"/>
                  </w:rPr>
                  <w:t>Source Node Moving</w:t>
                </w:r>
              </w:sdtContent>
            </w:sdt>
            <w:r w:rsidR="00865AA5" w:rsidRPr="007D0AAC">
              <w:rPr>
                <w:rFonts w:ascii="Arial" w:hAnsi="Arial" w:cs="Arial"/>
                <w:b/>
                <w:sz w:val="20"/>
              </w:rPr>
              <w:t xml:space="preserve"> Acceptance </w:t>
            </w:r>
            <w:r w:rsidR="00865AA5" w:rsidRPr="007D0AAC">
              <w:rPr>
                <w:rFonts w:ascii="Arial" w:hAnsi="Arial"/>
                <w:b/>
                <w:sz w:val="20"/>
              </w:rPr>
              <w:t>Test Plan</w:t>
            </w:r>
            <w:r w:rsidR="00865AA5">
              <w:rPr>
                <w:rFonts w:ascii="Arial" w:hAnsi="Arial"/>
                <w:b/>
                <w:sz w:val="20"/>
              </w:rPr>
              <w:t xml:space="preserve"> Case 4</w:t>
            </w:r>
          </w:p>
        </w:tc>
      </w:tr>
      <w:tr w:rsidR="00865AA5" w:rsidRPr="007D0AAC" w14:paraId="5475B885" w14:textId="77777777" w:rsidTr="00DB44ED">
        <w:trPr>
          <w:trHeight w:val="530"/>
          <w:tblHeader/>
        </w:trPr>
        <w:tc>
          <w:tcPr>
            <w:tcW w:w="4732" w:type="dxa"/>
            <w:gridSpan w:val="2"/>
            <w:tcBorders>
              <w:top w:val="single" w:sz="4" w:space="0" w:color="auto"/>
            </w:tcBorders>
            <w:shd w:val="clear" w:color="auto" w:fill="auto"/>
            <w:vAlign w:val="center"/>
          </w:tcPr>
          <w:p w14:paraId="24210D17" w14:textId="77777777" w:rsidR="00865AA5" w:rsidRPr="007D0AAC" w:rsidRDefault="000F5634" w:rsidP="00DB44ED">
            <w:pPr>
              <w:pStyle w:val="H1bodytext"/>
              <w:spacing w:after="0"/>
              <w:ind w:left="0"/>
              <w:jc w:val="center"/>
              <w:rPr>
                <w:rFonts w:ascii="Arial" w:hAnsi="Arial"/>
                <w:b/>
                <w:sz w:val="20"/>
              </w:rPr>
            </w:pPr>
            <w:sdt>
              <w:sdtPr>
                <w:rPr>
                  <w:rFonts w:ascii="Arial" w:hAnsi="Arial"/>
                  <w:b/>
                  <w:bCs/>
                  <w:sz w:val="20"/>
                </w:rPr>
                <w:alias w:val="Keywords"/>
                <w:tag w:val=""/>
                <w:id w:val="-1470812139"/>
                <w:placeholder>
                  <w:docPart w:val="AE07161496184301B9EEC1CEEF49884D"/>
                </w:placeholder>
                <w:dataBinding w:prefixMappings="xmlns:ns0='http://purl.org/dc/elements/1.1/' xmlns:ns1='http://schemas.openxmlformats.org/package/2006/metadata/core-properties' " w:xpath="/ns1:coreProperties[1]/ns1:keywords[1]" w:storeItemID="{6C3C8BC8-F283-45AE-878A-BAB7291924A1}"/>
                <w:text/>
              </w:sdtPr>
              <w:sdtEndPr/>
              <w:sdtContent>
                <w:r w:rsidR="00865AA5">
                  <w:rPr>
                    <w:rFonts w:ascii="Arial" w:hAnsi="Arial"/>
                    <w:b/>
                    <w:bCs/>
                    <w:sz w:val="20"/>
                  </w:rPr>
                  <w:t>Source Node Moving</w:t>
                </w:r>
              </w:sdtContent>
            </w:sdt>
            <w:r w:rsidR="00865AA5" w:rsidRPr="007D0AAC">
              <w:rPr>
                <w:rFonts w:ascii="Arial" w:hAnsi="Arial"/>
                <w:b/>
                <w:sz w:val="20"/>
              </w:rPr>
              <w:t xml:space="preserve"> Acceptance Testing</w:t>
            </w:r>
          </w:p>
          <w:p w14:paraId="230002E0" w14:textId="77777777" w:rsidR="00865AA5" w:rsidRPr="007D0AAC" w:rsidRDefault="00865AA5" w:rsidP="00DB44ED">
            <w:pPr>
              <w:pStyle w:val="H1bodytext"/>
              <w:spacing w:after="0"/>
              <w:ind w:left="0"/>
              <w:jc w:val="center"/>
              <w:rPr>
                <w:rFonts w:ascii="Arial" w:hAnsi="Arial"/>
                <w:b/>
                <w:sz w:val="20"/>
              </w:rPr>
            </w:pPr>
            <w:r w:rsidRPr="007D0AAC">
              <w:rPr>
                <w:rFonts w:ascii="Arial" w:hAnsi="Arial"/>
                <w:b/>
                <w:sz w:val="20"/>
              </w:rPr>
              <w:t>CACIE-</w:t>
            </w:r>
            <w:sdt>
              <w:sdtPr>
                <w:rPr>
                  <w:rFonts w:ascii="Arial" w:hAnsi="Arial"/>
                  <w:b/>
                  <w:bCs/>
                  <w:sz w:val="20"/>
                </w:rPr>
                <w:alias w:val="Keywords"/>
                <w:tag w:val=""/>
                <w:id w:val="-185216525"/>
                <w:placeholder>
                  <w:docPart w:val="475761F68EC843E3B64D18696BDEFE68"/>
                </w:placeholder>
                <w:dataBinding w:prefixMappings="xmlns:ns0='http://purl.org/dc/elements/1.1/' xmlns:ns1='http://schemas.openxmlformats.org/package/2006/metadata/core-properties' " w:xpath="/ns1:coreProperties[1]/ns1:keywords[1]" w:storeItemID="{6C3C8BC8-F283-45AE-878A-BAB7291924A1}"/>
                <w:text/>
              </w:sdtPr>
              <w:sdtEndPr/>
              <w:sdtContent>
                <w:r>
                  <w:rPr>
                    <w:rFonts w:ascii="Arial" w:hAnsi="Arial"/>
                    <w:b/>
                    <w:bCs/>
                    <w:sz w:val="20"/>
                  </w:rPr>
                  <w:t>Source Node Moving</w:t>
                </w:r>
              </w:sdtContent>
            </w:sdt>
            <w:r w:rsidRPr="007D0AAC">
              <w:rPr>
                <w:rFonts w:ascii="Arial" w:hAnsi="Arial"/>
                <w:b/>
                <w:sz w:val="20"/>
              </w:rPr>
              <w:t xml:space="preserve"> – AT-</w:t>
            </w:r>
            <w:r>
              <w:rPr>
                <w:rFonts w:ascii="Arial" w:hAnsi="Arial"/>
                <w:b/>
                <w:sz w:val="20"/>
              </w:rPr>
              <w:t>4</w:t>
            </w:r>
          </w:p>
        </w:tc>
        <w:tc>
          <w:tcPr>
            <w:tcW w:w="5348" w:type="dxa"/>
            <w:gridSpan w:val="2"/>
            <w:tcBorders>
              <w:top w:val="single" w:sz="4" w:space="0" w:color="auto"/>
            </w:tcBorders>
            <w:shd w:val="clear" w:color="auto" w:fill="auto"/>
            <w:vAlign w:val="center"/>
          </w:tcPr>
          <w:p w14:paraId="527B04D8" w14:textId="0CEEB524" w:rsidR="00865AA5" w:rsidRPr="007D0AAC" w:rsidRDefault="00865AA5" w:rsidP="00DB44ED">
            <w:pPr>
              <w:pStyle w:val="H1bodytext"/>
              <w:spacing w:after="0"/>
              <w:ind w:left="0"/>
              <w:rPr>
                <w:rFonts w:ascii="Arial" w:hAnsi="Arial"/>
                <w:b/>
                <w:sz w:val="20"/>
              </w:rPr>
            </w:pPr>
            <w:r w:rsidRPr="007D0AAC">
              <w:rPr>
                <w:rFonts w:ascii="Arial" w:hAnsi="Arial"/>
                <w:b/>
                <w:sz w:val="20"/>
              </w:rPr>
              <w:t>Date:</w:t>
            </w:r>
            <w:r w:rsidR="00CC0847">
              <w:rPr>
                <w:rFonts w:ascii="Arial" w:hAnsi="Arial"/>
                <w:b/>
                <w:sz w:val="20"/>
              </w:rPr>
              <w:t xml:space="preserve"> 04/03/2020 and 04/06/2020</w:t>
            </w:r>
          </w:p>
        </w:tc>
      </w:tr>
      <w:tr w:rsidR="00865AA5" w:rsidRPr="007D0AAC" w14:paraId="3E82E557" w14:textId="77777777" w:rsidTr="00DB44ED">
        <w:trPr>
          <w:trHeight w:val="530"/>
          <w:tblHeader/>
        </w:trPr>
        <w:tc>
          <w:tcPr>
            <w:tcW w:w="4732" w:type="dxa"/>
            <w:gridSpan w:val="2"/>
            <w:tcBorders>
              <w:top w:val="single" w:sz="4" w:space="0" w:color="auto"/>
            </w:tcBorders>
            <w:shd w:val="clear" w:color="auto" w:fill="auto"/>
            <w:vAlign w:val="center"/>
          </w:tcPr>
          <w:p w14:paraId="4334AF4B" w14:textId="77777777" w:rsidR="00865AA5" w:rsidRPr="007D0AAC" w:rsidRDefault="00865AA5" w:rsidP="00DB44ED">
            <w:pPr>
              <w:pStyle w:val="H1bodytext"/>
              <w:spacing w:after="0"/>
              <w:ind w:left="0"/>
              <w:rPr>
                <w:rFonts w:ascii="Arial" w:hAnsi="Arial"/>
                <w:b/>
                <w:sz w:val="20"/>
              </w:rPr>
            </w:pPr>
            <w:r w:rsidRPr="007D0AAC">
              <w:rPr>
                <w:rFonts w:ascii="Arial" w:hAnsi="Arial"/>
                <w:b/>
                <w:sz w:val="20"/>
              </w:rPr>
              <w:t xml:space="preserve">Tool Runner </w:t>
            </w:r>
            <w:r>
              <w:rPr>
                <w:rFonts w:ascii="Arial" w:hAnsi="Arial"/>
                <w:b/>
                <w:sz w:val="20"/>
              </w:rPr>
              <w:t xml:space="preserve">Log </w:t>
            </w:r>
            <w:r w:rsidRPr="007D0AAC">
              <w:rPr>
                <w:rFonts w:ascii="Arial" w:hAnsi="Arial"/>
                <w:b/>
                <w:sz w:val="20"/>
              </w:rPr>
              <w:t>File Location for this test:</w:t>
            </w:r>
          </w:p>
          <w:p w14:paraId="57359614" w14:textId="0FBD6325" w:rsidR="00865AA5" w:rsidRPr="007D0AAC" w:rsidRDefault="00CC0847" w:rsidP="00DB44ED">
            <w:pPr>
              <w:pStyle w:val="H1bodytext"/>
              <w:spacing w:after="0"/>
              <w:ind w:left="0"/>
              <w:rPr>
                <w:rFonts w:ascii="Arial" w:hAnsi="Arial"/>
                <w:b/>
                <w:sz w:val="20"/>
              </w:rPr>
            </w:pPr>
            <w:r>
              <w:rPr>
                <w:rFonts w:ascii="Arial" w:hAnsi="Arial"/>
                <w:b/>
                <w:sz w:val="20"/>
              </w:rPr>
              <w:t>\</w:t>
            </w:r>
            <w:r w:rsidRPr="006E2DD6">
              <w:rPr>
                <w:rFonts w:ascii="Arial" w:hAnsi="Arial"/>
                <w:b/>
                <w:sz w:val="20"/>
              </w:rPr>
              <w:t>CAVE\v4-2Test\</w:t>
            </w:r>
            <w:proofErr w:type="spellStart"/>
            <w:r w:rsidRPr="006E2DD6">
              <w:rPr>
                <w:rFonts w:ascii="Arial" w:hAnsi="Arial"/>
                <w:b/>
                <w:sz w:val="20"/>
              </w:rPr>
              <w:t>mpondSLM</w:t>
            </w:r>
            <w:proofErr w:type="spellEnd"/>
            <w:r w:rsidRPr="006E2DD6">
              <w:rPr>
                <w:rFonts w:ascii="Arial" w:hAnsi="Arial"/>
                <w:b/>
                <w:sz w:val="20"/>
              </w:rPr>
              <w:t>\sources-qa_test-</w:t>
            </w:r>
            <w:r>
              <w:rPr>
                <w:rFonts w:ascii="Arial" w:hAnsi="Arial"/>
                <w:b/>
                <w:sz w:val="20"/>
              </w:rPr>
              <w:t>4</w:t>
            </w:r>
          </w:p>
        </w:tc>
        <w:tc>
          <w:tcPr>
            <w:tcW w:w="5348" w:type="dxa"/>
            <w:gridSpan w:val="2"/>
            <w:tcBorders>
              <w:top w:val="single" w:sz="4" w:space="0" w:color="auto"/>
            </w:tcBorders>
            <w:shd w:val="clear" w:color="auto" w:fill="auto"/>
            <w:vAlign w:val="center"/>
          </w:tcPr>
          <w:p w14:paraId="3DCB6232" w14:textId="503CF89D" w:rsidR="00865AA5" w:rsidRPr="007D0AAC" w:rsidRDefault="00865AA5" w:rsidP="00DB44ED">
            <w:pPr>
              <w:pStyle w:val="H1bodytext"/>
              <w:spacing w:after="0"/>
              <w:ind w:left="0"/>
              <w:rPr>
                <w:rFonts w:ascii="Arial" w:hAnsi="Arial"/>
                <w:b/>
                <w:sz w:val="20"/>
              </w:rPr>
            </w:pPr>
            <w:r>
              <w:rPr>
                <w:rFonts w:ascii="Arial" w:hAnsi="Arial"/>
                <w:b/>
                <w:sz w:val="20"/>
              </w:rPr>
              <w:t>Test Performed By:</w:t>
            </w:r>
            <w:r w:rsidR="00CC0847">
              <w:rPr>
                <w:rFonts w:ascii="Arial" w:hAnsi="Arial"/>
                <w:b/>
                <w:sz w:val="20"/>
              </w:rPr>
              <w:t xml:space="preserve"> Mary Weber</w:t>
            </w:r>
          </w:p>
        </w:tc>
      </w:tr>
      <w:tr w:rsidR="00865AA5" w:rsidRPr="007D0AAC" w14:paraId="5E926523" w14:textId="77777777" w:rsidTr="00DB44ED">
        <w:trPr>
          <w:trHeight w:val="530"/>
          <w:tblHeader/>
        </w:trPr>
        <w:tc>
          <w:tcPr>
            <w:tcW w:w="10080" w:type="dxa"/>
            <w:gridSpan w:val="4"/>
            <w:tcBorders>
              <w:top w:val="single" w:sz="4" w:space="0" w:color="auto"/>
            </w:tcBorders>
            <w:shd w:val="clear" w:color="auto" w:fill="auto"/>
            <w:vAlign w:val="center"/>
          </w:tcPr>
          <w:p w14:paraId="3EA517E4" w14:textId="77777777" w:rsidR="00865AA5" w:rsidRPr="007D0AAC" w:rsidRDefault="00865AA5" w:rsidP="00DB44ED">
            <w:pPr>
              <w:pStyle w:val="H1bodytext"/>
              <w:spacing w:after="0"/>
              <w:ind w:left="0"/>
              <w:rPr>
                <w:rFonts w:ascii="Arial" w:hAnsi="Arial"/>
                <w:b/>
                <w:sz w:val="20"/>
              </w:rPr>
            </w:pPr>
            <w:r w:rsidRPr="007D0AAC">
              <w:rPr>
                <w:rFonts w:ascii="Arial" w:hAnsi="Arial"/>
                <w:b/>
                <w:sz w:val="20"/>
              </w:rPr>
              <w:t xml:space="preserve">Testing Directory: </w:t>
            </w:r>
            <w:r>
              <w:rPr>
                <w:rFonts w:ascii="Arial" w:hAnsi="Arial"/>
                <w:b/>
                <w:sz w:val="20"/>
              </w:rPr>
              <w:t>\</w:t>
            </w:r>
            <w:r w:rsidRPr="006E2DD6">
              <w:rPr>
                <w:rFonts w:ascii="Arial" w:hAnsi="Arial"/>
                <w:b/>
                <w:sz w:val="20"/>
              </w:rPr>
              <w:t>CAVE\v4-2Test\</w:t>
            </w:r>
            <w:proofErr w:type="spellStart"/>
            <w:r w:rsidRPr="006E2DD6">
              <w:rPr>
                <w:rFonts w:ascii="Arial" w:hAnsi="Arial"/>
                <w:b/>
                <w:sz w:val="20"/>
              </w:rPr>
              <w:t>mpondSLM</w:t>
            </w:r>
            <w:proofErr w:type="spellEnd"/>
            <w:r w:rsidRPr="006E2DD6">
              <w:rPr>
                <w:rFonts w:ascii="Arial" w:hAnsi="Arial"/>
                <w:b/>
                <w:sz w:val="20"/>
              </w:rPr>
              <w:t>\sources-qa_test-</w:t>
            </w:r>
            <w:r>
              <w:rPr>
                <w:rFonts w:ascii="Arial" w:hAnsi="Arial"/>
                <w:b/>
                <w:sz w:val="20"/>
              </w:rPr>
              <w:t>4</w:t>
            </w:r>
          </w:p>
        </w:tc>
      </w:tr>
      <w:tr w:rsidR="00865AA5" w:rsidRPr="00572F5F" w14:paraId="7F832E7B" w14:textId="77777777" w:rsidTr="00DB44ED">
        <w:trPr>
          <w:trHeight w:val="530"/>
          <w:tblHeader/>
        </w:trPr>
        <w:tc>
          <w:tcPr>
            <w:tcW w:w="644" w:type="dxa"/>
            <w:tcBorders>
              <w:top w:val="single" w:sz="4" w:space="0" w:color="auto"/>
            </w:tcBorders>
            <w:shd w:val="clear" w:color="auto" w:fill="D9D9D9" w:themeFill="background1" w:themeFillShade="D9"/>
            <w:vAlign w:val="center"/>
          </w:tcPr>
          <w:p w14:paraId="313ECB5A" w14:textId="77777777" w:rsidR="00865AA5" w:rsidRPr="007D0AAC" w:rsidRDefault="00865AA5" w:rsidP="00DB44ED">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4088" w:type="dxa"/>
            <w:tcBorders>
              <w:top w:val="single" w:sz="4" w:space="0" w:color="auto"/>
            </w:tcBorders>
            <w:shd w:val="clear" w:color="auto" w:fill="D9D9D9" w:themeFill="background1" w:themeFillShade="D9"/>
            <w:vAlign w:val="center"/>
          </w:tcPr>
          <w:p w14:paraId="510C1B27" w14:textId="77777777" w:rsidR="00865AA5" w:rsidRPr="007D0AAC" w:rsidRDefault="00865AA5" w:rsidP="00DB44ED">
            <w:pPr>
              <w:pStyle w:val="H1bodytext"/>
              <w:spacing w:after="0"/>
              <w:ind w:left="0"/>
              <w:jc w:val="center"/>
              <w:rPr>
                <w:rFonts w:ascii="Arial" w:hAnsi="Arial"/>
                <w:b/>
                <w:sz w:val="20"/>
              </w:rPr>
            </w:pPr>
            <w:r w:rsidRPr="007D0AAC">
              <w:rPr>
                <w:rFonts w:ascii="Arial" w:hAnsi="Arial"/>
                <w:b/>
                <w:sz w:val="20"/>
              </w:rPr>
              <w:t>Test Instruction</w:t>
            </w:r>
          </w:p>
        </w:tc>
        <w:tc>
          <w:tcPr>
            <w:tcW w:w="4144" w:type="dxa"/>
            <w:tcBorders>
              <w:top w:val="single" w:sz="4" w:space="0" w:color="auto"/>
            </w:tcBorders>
            <w:shd w:val="clear" w:color="auto" w:fill="D9D9D9" w:themeFill="background1" w:themeFillShade="D9"/>
            <w:vAlign w:val="center"/>
          </w:tcPr>
          <w:p w14:paraId="587A90BE" w14:textId="77777777" w:rsidR="00865AA5" w:rsidRPr="007D0AAC" w:rsidRDefault="00865AA5" w:rsidP="00DB44ED">
            <w:pPr>
              <w:pStyle w:val="H1bodytext"/>
              <w:spacing w:after="0"/>
              <w:ind w:left="0"/>
              <w:jc w:val="center"/>
              <w:rPr>
                <w:rFonts w:ascii="Arial" w:hAnsi="Arial"/>
                <w:b/>
                <w:sz w:val="20"/>
              </w:rPr>
            </w:pPr>
            <w:r w:rsidRPr="007D0AAC">
              <w:rPr>
                <w:rFonts w:ascii="Arial" w:hAnsi="Arial"/>
                <w:b/>
                <w:sz w:val="20"/>
              </w:rPr>
              <w:t>Expected Result</w:t>
            </w:r>
          </w:p>
        </w:tc>
        <w:tc>
          <w:tcPr>
            <w:tcW w:w="1204" w:type="dxa"/>
            <w:tcBorders>
              <w:top w:val="single" w:sz="4" w:space="0" w:color="auto"/>
            </w:tcBorders>
            <w:shd w:val="clear" w:color="auto" w:fill="D9D9D9" w:themeFill="background1" w:themeFillShade="D9"/>
            <w:vAlign w:val="center"/>
          </w:tcPr>
          <w:p w14:paraId="710FA03D" w14:textId="77777777" w:rsidR="00865AA5" w:rsidRPr="007D0AAC" w:rsidRDefault="00865AA5" w:rsidP="00DB44ED">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865AA5" w:rsidRPr="007D0AAC" w14:paraId="6772FAC3" w14:textId="77777777" w:rsidTr="00DB44ED">
        <w:trPr>
          <w:trHeight w:val="494"/>
        </w:trPr>
        <w:tc>
          <w:tcPr>
            <w:tcW w:w="10080" w:type="dxa"/>
            <w:gridSpan w:val="4"/>
            <w:vAlign w:val="center"/>
          </w:tcPr>
          <w:p w14:paraId="669B1B4B" w14:textId="77777777" w:rsidR="00865AA5" w:rsidRPr="007D0AAC" w:rsidRDefault="00865AA5" w:rsidP="00DB44ED">
            <w:pPr>
              <w:pStyle w:val="H1bodytext"/>
              <w:spacing w:after="0"/>
              <w:ind w:left="0"/>
              <w:rPr>
                <w:rFonts w:ascii="Arial" w:hAnsi="Arial"/>
                <w:i/>
                <w:iCs/>
                <w:sz w:val="20"/>
              </w:rPr>
            </w:pPr>
            <w:r>
              <w:rPr>
                <w:rFonts w:ascii="Arial" w:hAnsi="Arial"/>
                <w:sz w:val="20"/>
              </w:rPr>
              <w:t>Navigate to the Testing Directory</w:t>
            </w:r>
          </w:p>
        </w:tc>
      </w:tr>
      <w:tr w:rsidR="00865AA5" w14:paraId="64CA8B06" w14:textId="77777777" w:rsidTr="00DB44ED">
        <w:trPr>
          <w:trHeight w:val="494"/>
        </w:trPr>
        <w:tc>
          <w:tcPr>
            <w:tcW w:w="644" w:type="dxa"/>
            <w:vAlign w:val="center"/>
          </w:tcPr>
          <w:p w14:paraId="410B07F8" w14:textId="77777777" w:rsidR="00865AA5" w:rsidRPr="007D0AAC" w:rsidRDefault="00865AA5" w:rsidP="00DB44ED">
            <w:pPr>
              <w:pStyle w:val="H1bodytext"/>
              <w:spacing w:after="0"/>
              <w:ind w:left="0"/>
              <w:jc w:val="center"/>
              <w:rPr>
                <w:rFonts w:ascii="Arial" w:hAnsi="Arial"/>
                <w:sz w:val="20"/>
              </w:rPr>
            </w:pPr>
            <w:r>
              <w:rPr>
                <w:rFonts w:ascii="Arial" w:hAnsi="Arial"/>
                <w:sz w:val="20"/>
              </w:rPr>
              <w:t>1</w:t>
            </w:r>
          </w:p>
        </w:tc>
        <w:tc>
          <w:tcPr>
            <w:tcW w:w="4088" w:type="dxa"/>
            <w:vAlign w:val="center"/>
          </w:tcPr>
          <w:p w14:paraId="5F3D9BF8" w14:textId="77777777" w:rsidR="00865AA5" w:rsidRDefault="00865AA5" w:rsidP="00DB44ED">
            <w:pPr>
              <w:pStyle w:val="H1bodytext"/>
              <w:spacing w:after="0"/>
              <w:ind w:left="0"/>
              <w:rPr>
                <w:rFonts w:ascii="Arial" w:hAnsi="Arial"/>
                <w:sz w:val="20"/>
              </w:rPr>
            </w:pPr>
            <w:r>
              <w:rPr>
                <w:rFonts w:ascii="Arial" w:hAnsi="Arial"/>
                <w:sz w:val="20"/>
              </w:rPr>
              <w:t xml:space="preserve">Make sure the following files are present in the working directory: </w:t>
            </w:r>
            <w:r w:rsidRPr="00314D3F">
              <w:rPr>
                <w:rFonts w:ascii="Arial" w:hAnsi="Arial"/>
                <w:i/>
                <w:iCs/>
                <w:sz w:val="20"/>
              </w:rPr>
              <w:t>rads1-src.card</w:t>
            </w:r>
            <w:r>
              <w:rPr>
                <w:rFonts w:ascii="Arial" w:hAnsi="Arial"/>
                <w:i/>
                <w:iCs/>
                <w:sz w:val="20"/>
              </w:rPr>
              <w:t xml:space="preserve"> </w:t>
            </w:r>
            <w:r w:rsidRPr="004E04DF">
              <w:rPr>
                <w:rFonts w:ascii="Arial" w:hAnsi="Arial"/>
                <w:sz w:val="20"/>
              </w:rPr>
              <w:t xml:space="preserve">and </w:t>
            </w:r>
            <w:r w:rsidRPr="00314D3F">
              <w:rPr>
                <w:rFonts w:ascii="Arial" w:hAnsi="Arial"/>
                <w:i/>
                <w:iCs/>
                <w:sz w:val="20"/>
              </w:rPr>
              <w:t>rads2-src.card</w:t>
            </w:r>
            <w:r>
              <w:rPr>
                <w:rFonts w:ascii="Arial" w:hAnsi="Arial"/>
                <w:sz w:val="20"/>
              </w:rPr>
              <w:t xml:space="preserve"> and </w:t>
            </w:r>
            <w:proofErr w:type="spellStart"/>
            <w:r w:rsidRPr="00314D3F">
              <w:rPr>
                <w:rFonts w:ascii="Arial" w:hAnsi="Arial"/>
                <w:i/>
                <w:iCs/>
                <w:sz w:val="20"/>
              </w:rPr>
              <w:t>input.top</w:t>
            </w:r>
            <w:proofErr w:type="spellEnd"/>
            <w:r>
              <w:rPr>
                <w:rFonts w:ascii="Arial" w:hAnsi="Arial"/>
                <w:i/>
                <w:iCs/>
                <w:sz w:val="20"/>
              </w:rPr>
              <w:t xml:space="preserve"> </w:t>
            </w:r>
            <w:r w:rsidRPr="0047028A">
              <w:rPr>
                <w:rFonts w:ascii="Arial" w:hAnsi="Arial"/>
                <w:sz w:val="20"/>
              </w:rPr>
              <w:t>in the</w:t>
            </w:r>
            <w:r>
              <w:rPr>
                <w:rFonts w:ascii="Arial" w:hAnsi="Arial"/>
                <w:i/>
                <w:iCs/>
                <w:sz w:val="20"/>
              </w:rPr>
              <w:t xml:space="preserve"> </w:t>
            </w:r>
            <w:proofErr w:type="spellStart"/>
            <w:r>
              <w:rPr>
                <w:rFonts w:ascii="Arial" w:hAnsi="Arial"/>
                <w:i/>
                <w:iCs/>
                <w:sz w:val="20"/>
              </w:rPr>
              <w:t>ModelName</w:t>
            </w:r>
            <w:proofErr w:type="spellEnd"/>
            <w:r>
              <w:rPr>
                <w:rFonts w:ascii="Arial" w:hAnsi="Arial"/>
                <w:i/>
                <w:iCs/>
                <w:sz w:val="20"/>
              </w:rPr>
              <w:t xml:space="preserve">/build </w:t>
            </w:r>
            <w:r w:rsidRPr="0047028A">
              <w:rPr>
                <w:rFonts w:ascii="Arial" w:hAnsi="Arial"/>
                <w:sz w:val="20"/>
              </w:rPr>
              <w:t>directory</w:t>
            </w:r>
            <w:r>
              <w:rPr>
                <w:rFonts w:ascii="Arial" w:hAnsi="Arial"/>
                <w:sz w:val="20"/>
              </w:rPr>
              <w:t>.</w:t>
            </w:r>
          </w:p>
          <w:p w14:paraId="599561FE" w14:textId="77777777" w:rsidR="00865AA5" w:rsidRDefault="00865AA5" w:rsidP="00DB44ED">
            <w:pPr>
              <w:pStyle w:val="H1bodytext"/>
              <w:spacing w:after="0"/>
              <w:ind w:left="0"/>
              <w:rPr>
                <w:rFonts w:ascii="Arial" w:hAnsi="Arial"/>
                <w:sz w:val="20"/>
              </w:rPr>
            </w:pPr>
            <w:r>
              <w:rPr>
                <w:rFonts w:ascii="Arial" w:hAnsi="Arial"/>
                <w:sz w:val="20"/>
              </w:rPr>
              <w:t xml:space="preserve">This test case is designed to test the move of a block of source nodes for a solid source waste site listed in both files: </w:t>
            </w:r>
            <w:r w:rsidRPr="00314D3F">
              <w:rPr>
                <w:rFonts w:ascii="Arial" w:hAnsi="Arial"/>
                <w:i/>
                <w:iCs/>
                <w:sz w:val="20"/>
              </w:rPr>
              <w:t>rads1-src.card</w:t>
            </w:r>
            <w:r>
              <w:rPr>
                <w:rFonts w:ascii="Arial" w:hAnsi="Arial"/>
                <w:i/>
                <w:iCs/>
                <w:sz w:val="20"/>
              </w:rPr>
              <w:t xml:space="preserve"> </w:t>
            </w:r>
            <w:r w:rsidRPr="004E04DF">
              <w:rPr>
                <w:rFonts w:ascii="Arial" w:hAnsi="Arial"/>
                <w:sz w:val="20"/>
              </w:rPr>
              <w:t>and</w:t>
            </w:r>
            <w:r w:rsidRPr="00314D3F">
              <w:rPr>
                <w:rFonts w:ascii="Arial" w:hAnsi="Arial"/>
                <w:i/>
                <w:iCs/>
                <w:sz w:val="20"/>
              </w:rPr>
              <w:t xml:space="preserve"> rads2-src.card</w:t>
            </w:r>
          </w:p>
        </w:tc>
        <w:tc>
          <w:tcPr>
            <w:tcW w:w="4144" w:type="dxa"/>
            <w:vAlign w:val="center"/>
          </w:tcPr>
          <w:p w14:paraId="52DD3280" w14:textId="77777777" w:rsidR="00865AA5" w:rsidRDefault="00865AA5" w:rsidP="00DB44ED">
            <w:pPr>
              <w:pStyle w:val="H1bodytext"/>
              <w:spacing w:after="0"/>
              <w:ind w:left="0"/>
              <w:rPr>
                <w:rFonts w:ascii="Arial" w:hAnsi="Arial"/>
                <w:sz w:val="20"/>
              </w:rPr>
            </w:pPr>
            <w:r>
              <w:rPr>
                <w:rFonts w:ascii="Arial" w:hAnsi="Arial"/>
                <w:sz w:val="20"/>
              </w:rPr>
              <w:t>The files are present in the working directory.</w:t>
            </w:r>
          </w:p>
        </w:tc>
        <w:tc>
          <w:tcPr>
            <w:tcW w:w="1204" w:type="dxa"/>
            <w:vAlign w:val="center"/>
          </w:tcPr>
          <w:p w14:paraId="0AE7418E" w14:textId="7D10BD35" w:rsidR="00865AA5" w:rsidRPr="004E04DF" w:rsidRDefault="00EC64A0" w:rsidP="00DB44ED">
            <w:pPr>
              <w:pStyle w:val="H1bodytext"/>
              <w:spacing w:after="0"/>
              <w:ind w:left="0"/>
              <w:jc w:val="center"/>
              <w:rPr>
                <w:rFonts w:ascii="Arial" w:hAnsi="Arial"/>
                <w:iCs/>
                <w:sz w:val="20"/>
              </w:rPr>
            </w:pPr>
            <w:r>
              <w:rPr>
                <w:rFonts w:ascii="Arial" w:hAnsi="Arial"/>
                <w:iCs/>
                <w:sz w:val="20"/>
              </w:rPr>
              <w:t>PASS</w:t>
            </w:r>
          </w:p>
        </w:tc>
      </w:tr>
      <w:tr w:rsidR="00865AA5" w14:paraId="29F5022C" w14:textId="77777777" w:rsidTr="00DB44ED">
        <w:trPr>
          <w:trHeight w:val="494"/>
        </w:trPr>
        <w:tc>
          <w:tcPr>
            <w:tcW w:w="644" w:type="dxa"/>
            <w:vAlign w:val="center"/>
          </w:tcPr>
          <w:p w14:paraId="494445FD" w14:textId="77777777" w:rsidR="00865AA5" w:rsidRPr="007D0AAC" w:rsidRDefault="00865AA5" w:rsidP="00DB44ED">
            <w:pPr>
              <w:pStyle w:val="H1bodytext"/>
              <w:spacing w:after="0"/>
              <w:ind w:left="0"/>
              <w:jc w:val="center"/>
              <w:rPr>
                <w:rFonts w:ascii="Arial" w:hAnsi="Arial"/>
                <w:sz w:val="20"/>
              </w:rPr>
            </w:pPr>
            <w:r>
              <w:rPr>
                <w:rFonts w:ascii="Arial" w:hAnsi="Arial"/>
                <w:sz w:val="20"/>
              </w:rPr>
              <w:t>2</w:t>
            </w:r>
          </w:p>
        </w:tc>
        <w:tc>
          <w:tcPr>
            <w:tcW w:w="4088" w:type="dxa"/>
            <w:vAlign w:val="center"/>
          </w:tcPr>
          <w:p w14:paraId="5B3DC876" w14:textId="3ADA0584" w:rsidR="00865AA5" w:rsidRDefault="00865AA5" w:rsidP="00DB44ED">
            <w:pPr>
              <w:pStyle w:val="H1bodytext"/>
              <w:spacing w:after="0"/>
              <w:ind w:left="0"/>
              <w:rPr>
                <w:rFonts w:ascii="Arial" w:hAnsi="Arial"/>
                <w:sz w:val="20"/>
              </w:rPr>
            </w:pPr>
            <w:r>
              <w:rPr>
                <w:rFonts w:ascii="Arial" w:hAnsi="Arial"/>
                <w:sz w:val="20"/>
              </w:rPr>
              <w:t>Copy the shell script “</w:t>
            </w:r>
            <w:r w:rsidRPr="006E2DD6">
              <w:rPr>
                <w:rFonts w:ascii="Arial" w:hAnsi="Arial"/>
                <w:sz w:val="20"/>
              </w:rPr>
              <w:t>run_move_source_nodes.sh</w:t>
            </w:r>
            <w:r>
              <w:rPr>
                <w:rFonts w:ascii="Arial" w:hAnsi="Arial"/>
                <w:sz w:val="20"/>
              </w:rPr>
              <w:t xml:space="preserve">” located in </w:t>
            </w:r>
            <w:r w:rsidR="00CC311C">
              <w:rPr>
                <w:rFonts w:ascii="Arial" w:hAnsi="Arial"/>
                <w:b/>
                <w:sz w:val="20"/>
              </w:rPr>
              <w:t>\</w:t>
            </w:r>
            <w:r w:rsidR="00CC311C" w:rsidRPr="006E2DD6">
              <w:rPr>
                <w:rFonts w:ascii="Arial" w:hAnsi="Arial"/>
                <w:b/>
                <w:sz w:val="20"/>
              </w:rPr>
              <w:t>CAVE\v4-2</w:t>
            </w:r>
            <w:r w:rsidR="00CC311C">
              <w:rPr>
                <w:rFonts w:ascii="Arial" w:hAnsi="Arial"/>
                <w:b/>
                <w:sz w:val="20"/>
              </w:rPr>
              <w:t>Test\shells\dev</w:t>
            </w:r>
            <w:r>
              <w:rPr>
                <w:rFonts w:ascii="Arial" w:hAnsi="Arial"/>
                <w:sz w:val="20"/>
              </w:rPr>
              <w:t xml:space="preserve"> into your testing directory and r</w:t>
            </w:r>
            <w:r w:rsidRPr="00F3469E">
              <w:rPr>
                <w:rFonts w:ascii="Arial" w:hAnsi="Arial"/>
                <w:sz w:val="20"/>
              </w:rPr>
              <w:t xml:space="preserve">eplace the XXXX </w:t>
            </w:r>
            <w:r>
              <w:rPr>
                <w:rFonts w:ascii="Arial" w:hAnsi="Arial"/>
                <w:sz w:val="20"/>
              </w:rPr>
              <w:t xml:space="preserve">in there </w:t>
            </w:r>
            <w:r w:rsidRPr="00F3469E">
              <w:rPr>
                <w:rFonts w:ascii="Arial" w:hAnsi="Arial"/>
                <w:sz w:val="20"/>
              </w:rPr>
              <w:t>with the model name</w:t>
            </w:r>
            <w:r>
              <w:rPr>
                <w:rFonts w:ascii="Arial" w:hAnsi="Arial"/>
                <w:sz w:val="20"/>
              </w:rPr>
              <w:t xml:space="preserve"> according to the instructions given in the script.</w:t>
            </w:r>
          </w:p>
        </w:tc>
        <w:tc>
          <w:tcPr>
            <w:tcW w:w="4144" w:type="dxa"/>
            <w:vAlign w:val="center"/>
          </w:tcPr>
          <w:p w14:paraId="6C4030A1" w14:textId="77777777" w:rsidR="00865AA5" w:rsidRPr="007D0AAC" w:rsidRDefault="00865AA5" w:rsidP="00DB44ED">
            <w:pPr>
              <w:pStyle w:val="H1bodytext"/>
              <w:spacing w:after="0"/>
              <w:ind w:left="0"/>
              <w:rPr>
                <w:rFonts w:ascii="Arial" w:hAnsi="Arial"/>
                <w:sz w:val="20"/>
              </w:rPr>
            </w:pPr>
            <w:r>
              <w:rPr>
                <w:rFonts w:ascii="Arial" w:hAnsi="Arial"/>
                <w:sz w:val="20"/>
              </w:rPr>
              <w:t>The shell script “</w:t>
            </w:r>
            <w:r w:rsidRPr="00314D3F">
              <w:rPr>
                <w:rFonts w:ascii="Arial" w:hAnsi="Arial"/>
                <w:i/>
                <w:iCs/>
                <w:sz w:val="20"/>
              </w:rPr>
              <w:t>run_move_source_nodes.sh</w:t>
            </w:r>
            <w:r>
              <w:rPr>
                <w:rFonts w:ascii="Arial" w:hAnsi="Arial"/>
                <w:sz w:val="20"/>
              </w:rPr>
              <w:t>” is copied into the working directory and the XXXX is replaced with “</w:t>
            </w:r>
            <w:proofErr w:type="spellStart"/>
            <w:r w:rsidRPr="00314D3F">
              <w:rPr>
                <w:rFonts w:ascii="Arial" w:hAnsi="Arial"/>
                <w:i/>
                <w:iCs/>
                <w:sz w:val="20"/>
              </w:rPr>
              <w:t>mpondSLM</w:t>
            </w:r>
            <w:proofErr w:type="spellEnd"/>
            <w:r>
              <w:rPr>
                <w:rFonts w:ascii="Arial" w:hAnsi="Arial"/>
                <w:sz w:val="20"/>
              </w:rPr>
              <w:t>”.</w:t>
            </w:r>
          </w:p>
        </w:tc>
        <w:tc>
          <w:tcPr>
            <w:tcW w:w="1204" w:type="dxa"/>
            <w:vAlign w:val="center"/>
          </w:tcPr>
          <w:p w14:paraId="7596818D" w14:textId="645D3617" w:rsidR="00865AA5" w:rsidRPr="007D0AAC" w:rsidRDefault="00573A5D" w:rsidP="00DB44ED">
            <w:pPr>
              <w:pStyle w:val="H1bodytext"/>
              <w:spacing w:after="0"/>
              <w:ind w:left="0"/>
              <w:jc w:val="center"/>
              <w:rPr>
                <w:rFonts w:ascii="Arial" w:hAnsi="Arial"/>
                <w:sz w:val="20"/>
              </w:rPr>
            </w:pPr>
            <w:r>
              <w:rPr>
                <w:rFonts w:ascii="Arial" w:hAnsi="Arial"/>
                <w:sz w:val="20"/>
              </w:rPr>
              <w:t>PASS</w:t>
            </w:r>
          </w:p>
        </w:tc>
      </w:tr>
      <w:tr w:rsidR="00865AA5" w14:paraId="3092FB56" w14:textId="77777777" w:rsidTr="00DB44ED">
        <w:trPr>
          <w:trHeight w:val="494"/>
        </w:trPr>
        <w:tc>
          <w:tcPr>
            <w:tcW w:w="644" w:type="dxa"/>
            <w:vAlign w:val="center"/>
          </w:tcPr>
          <w:p w14:paraId="376126E1" w14:textId="77777777" w:rsidR="00865AA5" w:rsidRPr="007D0AAC" w:rsidRDefault="00865AA5" w:rsidP="00DB44ED">
            <w:pPr>
              <w:pStyle w:val="H1bodytext"/>
              <w:spacing w:after="0"/>
              <w:ind w:left="0"/>
              <w:jc w:val="center"/>
              <w:rPr>
                <w:rFonts w:ascii="Arial" w:hAnsi="Arial"/>
                <w:sz w:val="20"/>
              </w:rPr>
            </w:pPr>
            <w:r>
              <w:rPr>
                <w:rFonts w:ascii="Arial" w:hAnsi="Arial"/>
                <w:sz w:val="20"/>
              </w:rPr>
              <w:t>3</w:t>
            </w:r>
          </w:p>
        </w:tc>
        <w:tc>
          <w:tcPr>
            <w:tcW w:w="4088" w:type="dxa"/>
            <w:vAlign w:val="center"/>
          </w:tcPr>
          <w:p w14:paraId="251D57DD" w14:textId="557CDC76" w:rsidR="00865AA5" w:rsidRDefault="00865AA5" w:rsidP="00DB44ED">
            <w:pPr>
              <w:pStyle w:val="H1bodytext"/>
              <w:spacing w:after="0"/>
              <w:ind w:left="0"/>
              <w:rPr>
                <w:rFonts w:ascii="Arial" w:hAnsi="Arial"/>
                <w:sz w:val="20"/>
              </w:rPr>
            </w:pPr>
            <w:r>
              <w:rPr>
                <w:rFonts w:ascii="Arial" w:hAnsi="Arial"/>
                <w:sz w:val="20"/>
              </w:rPr>
              <w:t>Copy the template of control file “</w:t>
            </w:r>
            <w:r w:rsidRPr="00827EC0">
              <w:rPr>
                <w:rFonts w:ascii="Arial" w:hAnsi="Arial"/>
                <w:sz w:val="20"/>
              </w:rPr>
              <w:t>src_node_changes.dat</w:t>
            </w:r>
            <w:r>
              <w:rPr>
                <w:rFonts w:ascii="Arial" w:hAnsi="Arial"/>
                <w:sz w:val="20"/>
              </w:rPr>
              <w:t xml:space="preserve">” from </w:t>
            </w:r>
            <w:r>
              <w:rPr>
                <w:rFonts w:ascii="Arial" w:hAnsi="Arial"/>
                <w:b/>
                <w:sz w:val="20"/>
              </w:rPr>
              <w:t>\</w:t>
            </w:r>
            <w:r w:rsidRPr="006E2DD6">
              <w:rPr>
                <w:rFonts w:ascii="Arial" w:hAnsi="Arial"/>
                <w:b/>
                <w:sz w:val="20"/>
              </w:rPr>
              <w:t>CAVE\v4-2</w:t>
            </w:r>
            <w:r>
              <w:rPr>
                <w:rFonts w:ascii="Arial" w:hAnsi="Arial"/>
                <w:b/>
                <w:sz w:val="20"/>
              </w:rPr>
              <w:t>\</w:t>
            </w:r>
            <w:r w:rsidR="003108D0" w:rsidDel="003108D0">
              <w:rPr>
                <w:rFonts w:ascii="Arial" w:hAnsi="Arial"/>
                <w:b/>
                <w:sz w:val="20"/>
              </w:rPr>
              <w:t xml:space="preserve"> </w:t>
            </w:r>
            <w:r>
              <w:rPr>
                <w:rFonts w:ascii="Arial" w:hAnsi="Arial"/>
                <w:b/>
                <w:sz w:val="20"/>
              </w:rPr>
              <w:t>\templates\</w:t>
            </w:r>
            <w:proofErr w:type="spellStart"/>
            <w:r>
              <w:rPr>
                <w:rFonts w:ascii="Arial" w:hAnsi="Arial"/>
                <w:b/>
                <w:sz w:val="20"/>
              </w:rPr>
              <w:t>src_node_mov</w:t>
            </w:r>
            <w:r w:rsidR="00573A5D">
              <w:rPr>
                <w:rFonts w:ascii="Arial" w:hAnsi="Arial"/>
                <w:b/>
                <w:sz w:val="20"/>
              </w:rPr>
              <w:t>e</w:t>
            </w:r>
            <w:proofErr w:type="spellEnd"/>
            <w:r>
              <w:rPr>
                <w:rFonts w:ascii="Arial" w:hAnsi="Arial"/>
                <w:b/>
                <w:sz w:val="20"/>
              </w:rPr>
              <w:t xml:space="preserve"> </w:t>
            </w:r>
            <w:r w:rsidRPr="00674ADF">
              <w:rPr>
                <w:rFonts w:ascii="Arial" w:hAnsi="Arial"/>
                <w:bCs/>
                <w:sz w:val="20"/>
              </w:rPr>
              <w:t>to the working directory</w:t>
            </w:r>
            <w:r>
              <w:rPr>
                <w:rFonts w:ascii="Arial" w:hAnsi="Arial"/>
                <w:bCs/>
                <w:sz w:val="20"/>
              </w:rPr>
              <w:t xml:space="preserve"> and modify it using the instructions given in the README file located in the same directory, to move the block of source nodes for a solid source waste site.</w:t>
            </w:r>
          </w:p>
        </w:tc>
        <w:tc>
          <w:tcPr>
            <w:tcW w:w="4144" w:type="dxa"/>
            <w:vAlign w:val="center"/>
          </w:tcPr>
          <w:p w14:paraId="71C06FC1" w14:textId="77777777" w:rsidR="00865AA5" w:rsidRDefault="00865AA5" w:rsidP="00DB44ED">
            <w:pPr>
              <w:pStyle w:val="H1bodytext"/>
              <w:spacing w:after="0"/>
              <w:ind w:left="0"/>
              <w:rPr>
                <w:rFonts w:ascii="Arial" w:hAnsi="Arial"/>
                <w:sz w:val="20"/>
              </w:rPr>
            </w:pPr>
            <w:r>
              <w:rPr>
                <w:rFonts w:ascii="Arial" w:hAnsi="Arial"/>
                <w:sz w:val="20"/>
              </w:rPr>
              <w:t>The control file is copied and the contents have been modified as follows:</w:t>
            </w:r>
          </w:p>
          <w:p w14:paraId="7E8C4156" w14:textId="77777777" w:rsidR="00865AA5" w:rsidRPr="007D0AAC" w:rsidRDefault="00865AA5" w:rsidP="00DB44ED">
            <w:pPr>
              <w:pStyle w:val="H1bodytext"/>
              <w:spacing w:after="0"/>
              <w:ind w:left="0"/>
              <w:rPr>
                <w:rFonts w:ascii="Arial" w:hAnsi="Arial"/>
                <w:sz w:val="20"/>
              </w:rPr>
            </w:pPr>
            <w:r>
              <w:rPr>
                <w:rFonts w:ascii="Arial" w:hAnsi="Arial"/>
                <w:sz w:val="20"/>
              </w:rPr>
              <w:t>Site: “</w:t>
            </w:r>
            <w:proofErr w:type="spellStart"/>
            <w:r>
              <w:rPr>
                <w:rFonts w:ascii="Arial" w:hAnsi="Arial"/>
                <w:sz w:val="20"/>
              </w:rPr>
              <w:t>SolidSite</w:t>
            </w:r>
            <w:proofErr w:type="spellEnd"/>
            <w:r>
              <w:rPr>
                <w:rFonts w:ascii="Arial" w:hAnsi="Arial"/>
                <w:sz w:val="20"/>
              </w:rPr>
              <w:t xml:space="preserve">”, istart:20, </w:t>
            </w:r>
            <w:proofErr w:type="spellStart"/>
            <w:r>
              <w:rPr>
                <w:rFonts w:ascii="Arial" w:hAnsi="Arial"/>
                <w:sz w:val="20"/>
              </w:rPr>
              <w:t>jstart</w:t>
            </w:r>
            <w:proofErr w:type="spellEnd"/>
            <w:r>
              <w:rPr>
                <w:rFonts w:ascii="Arial" w:hAnsi="Arial"/>
                <w:sz w:val="20"/>
              </w:rPr>
              <w:t>: 40, iend:30, jend:45, type: block</w:t>
            </w:r>
          </w:p>
        </w:tc>
        <w:tc>
          <w:tcPr>
            <w:tcW w:w="1204" w:type="dxa"/>
            <w:shd w:val="clear" w:color="auto" w:fill="auto"/>
            <w:vAlign w:val="center"/>
          </w:tcPr>
          <w:p w14:paraId="65B374C1" w14:textId="3CBAE4E0" w:rsidR="00865AA5" w:rsidRPr="007D0AAC" w:rsidRDefault="00573A5D" w:rsidP="00DB44ED">
            <w:pPr>
              <w:pStyle w:val="H1bodytext"/>
              <w:spacing w:after="0"/>
              <w:ind w:left="0"/>
              <w:jc w:val="center"/>
              <w:rPr>
                <w:rFonts w:ascii="Arial" w:hAnsi="Arial"/>
                <w:sz w:val="20"/>
              </w:rPr>
            </w:pPr>
            <w:r>
              <w:rPr>
                <w:rFonts w:ascii="Arial" w:hAnsi="Arial"/>
                <w:sz w:val="20"/>
              </w:rPr>
              <w:t xml:space="preserve"> PASS</w:t>
            </w:r>
          </w:p>
        </w:tc>
      </w:tr>
      <w:tr w:rsidR="00865AA5" w14:paraId="257DDED2" w14:textId="77777777" w:rsidTr="00DB44ED">
        <w:trPr>
          <w:trHeight w:val="512"/>
        </w:trPr>
        <w:tc>
          <w:tcPr>
            <w:tcW w:w="644" w:type="dxa"/>
            <w:vAlign w:val="center"/>
          </w:tcPr>
          <w:p w14:paraId="11C0E950" w14:textId="77777777" w:rsidR="00865AA5" w:rsidRPr="007D0AAC" w:rsidRDefault="00865AA5" w:rsidP="00DB44ED">
            <w:pPr>
              <w:pStyle w:val="H1bodytext"/>
              <w:spacing w:after="0"/>
              <w:ind w:left="0"/>
              <w:jc w:val="center"/>
              <w:rPr>
                <w:rFonts w:ascii="Arial" w:hAnsi="Arial"/>
                <w:sz w:val="20"/>
              </w:rPr>
            </w:pPr>
            <w:r>
              <w:rPr>
                <w:rFonts w:ascii="Arial" w:hAnsi="Arial"/>
                <w:sz w:val="20"/>
              </w:rPr>
              <w:t>4</w:t>
            </w:r>
          </w:p>
        </w:tc>
        <w:tc>
          <w:tcPr>
            <w:tcW w:w="4088" w:type="dxa"/>
            <w:vAlign w:val="center"/>
          </w:tcPr>
          <w:p w14:paraId="30C35816" w14:textId="77777777" w:rsidR="00865AA5" w:rsidRDefault="00865AA5" w:rsidP="00DB44ED">
            <w:pPr>
              <w:pStyle w:val="H1bodytext"/>
              <w:spacing w:after="0"/>
              <w:ind w:left="0"/>
              <w:rPr>
                <w:rFonts w:ascii="Arial" w:hAnsi="Arial"/>
                <w:sz w:val="20"/>
              </w:rPr>
            </w:pPr>
            <w:r>
              <w:rPr>
                <w:rFonts w:ascii="Arial" w:hAnsi="Arial"/>
                <w:sz w:val="20"/>
              </w:rPr>
              <w:t>In Linux terminal, from the working directory: execute the shell script by typing:</w:t>
            </w:r>
          </w:p>
          <w:p w14:paraId="51171C68" w14:textId="68EB3D6A" w:rsidR="00865AA5" w:rsidRDefault="00865AA5" w:rsidP="00DB44ED">
            <w:pPr>
              <w:pStyle w:val="H1bodytext"/>
              <w:spacing w:after="0"/>
              <w:ind w:left="0"/>
              <w:rPr>
                <w:rFonts w:ascii="Arial" w:hAnsi="Arial"/>
                <w:sz w:val="20"/>
              </w:rPr>
            </w:pPr>
            <w:r w:rsidRPr="005E5CF2">
              <w:rPr>
                <w:rFonts w:ascii="Arial" w:hAnsi="Arial"/>
                <w:i/>
                <w:iCs/>
                <w:sz w:val="20"/>
              </w:rPr>
              <w:t>./run_move_source_nodes.sh</w:t>
            </w:r>
            <w:r>
              <w:rPr>
                <w:rFonts w:ascii="Arial" w:hAnsi="Arial"/>
                <w:sz w:val="20"/>
              </w:rPr>
              <w:t xml:space="preserve">. </w:t>
            </w:r>
          </w:p>
          <w:p w14:paraId="7EA9A881" w14:textId="77777777" w:rsidR="00865AA5" w:rsidRDefault="00865AA5" w:rsidP="00DB44ED">
            <w:pPr>
              <w:pStyle w:val="H1bodytext"/>
              <w:spacing w:after="0"/>
              <w:ind w:left="0"/>
              <w:rPr>
                <w:rFonts w:ascii="Arial" w:hAnsi="Arial"/>
                <w:sz w:val="20"/>
              </w:rPr>
            </w:pPr>
            <w:r>
              <w:rPr>
                <w:rFonts w:ascii="Arial" w:hAnsi="Arial"/>
                <w:sz w:val="20"/>
              </w:rPr>
              <w:lastRenderedPageBreak/>
              <w:t>There are going to be 4 files produced as a result:</w:t>
            </w:r>
          </w:p>
          <w:p w14:paraId="4DB25E30" w14:textId="77777777" w:rsidR="00865AA5" w:rsidRPr="00A12DFB" w:rsidRDefault="00865AA5" w:rsidP="00DB44ED">
            <w:pPr>
              <w:pStyle w:val="H1bodytext"/>
              <w:spacing w:after="0"/>
              <w:ind w:left="0"/>
              <w:rPr>
                <w:rFonts w:ascii="Arial" w:hAnsi="Arial"/>
                <w:i/>
                <w:iCs/>
                <w:sz w:val="20"/>
              </w:rPr>
            </w:pPr>
            <w:r>
              <w:rPr>
                <w:rFonts w:ascii="Arial" w:hAnsi="Arial"/>
                <w:sz w:val="20"/>
              </w:rPr>
              <w:t xml:space="preserve">2 logfiles - </w:t>
            </w:r>
            <w:r w:rsidRPr="00A12DFB">
              <w:rPr>
                <w:rFonts w:ascii="Arial" w:hAnsi="Arial"/>
                <w:i/>
                <w:iCs/>
                <w:sz w:val="20"/>
              </w:rPr>
              <w:t>move_source_node_mpondSLM_screen.log and sources_mpondSLM.log;</w:t>
            </w:r>
          </w:p>
          <w:p w14:paraId="4ED4450F" w14:textId="77777777" w:rsidR="00865AA5" w:rsidRDefault="00865AA5" w:rsidP="00DB44ED">
            <w:pPr>
              <w:pStyle w:val="H1bodytext"/>
              <w:spacing w:after="0"/>
              <w:ind w:left="0"/>
              <w:rPr>
                <w:rFonts w:ascii="Arial" w:hAnsi="Arial"/>
                <w:sz w:val="20"/>
              </w:rPr>
            </w:pPr>
            <w:r>
              <w:rPr>
                <w:rFonts w:ascii="Arial" w:hAnsi="Arial"/>
                <w:sz w:val="20"/>
              </w:rPr>
              <w:t>2 modified rads1 and rads2 source card files-</w:t>
            </w:r>
          </w:p>
          <w:p w14:paraId="406A2053" w14:textId="77777777" w:rsidR="00865AA5" w:rsidRPr="00A12DFB" w:rsidRDefault="00865AA5" w:rsidP="00DB44ED">
            <w:pPr>
              <w:pStyle w:val="H1bodytext"/>
              <w:spacing w:after="0"/>
              <w:ind w:left="0"/>
              <w:rPr>
                <w:rFonts w:ascii="Arial" w:hAnsi="Arial"/>
                <w:i/>
                <w:iCs/>
                <w:sz w:val="20"/>
              </w:rPr>
            </w:pPr>
            <w:r w:rsidRPr="00A12DFB">
              <w:rPr>
                <w:rFonts w:ascii="Arial" w:hAnsi="Arial"/>
                <w:i/>
                <w:iCs/>
                <w:sz w:val="20"/>
              </w:rPr>
              <w:t xml:space="preserve">rads1-src_mod_last.card </w:t>
            </w:r>
            <w:r w:rsidRPr="00415F84">
              <w:rPr>
                <w:rFonts w:ascii="Arial" w:hAnsi="Arial"/>
                <w:sz w:val="20"/>
              </w:rPr>
              <w:t>and</w:t>
            </w:r>
          </w:p>
          <w:p w14:paraId="4266DBC1" w14:textId="77777777" w:rsidR="00865AA5" w:rsidRDefault="00865AA5" w:rsidP="00DB44ED">
            <w:pPr>
              <w:pStyle w:val="H1bodytext"/>
              <w:spacing w:after="0"/>
              <w:ind w:left="0"/>
              <w:rPr>
                <w:rFonts w:ascii="Arial" w:hAnsi="Arial"/>
                <w:sz w:val="20"/>
              </w:rPr>
            </w:pPr>
            <w:r w:rsidRPr="00A12DFB">
              <w:rPr>
                <w:rFonts w:ascii="Arial" w:hAnsi="Arial"/>
                <w:i/>
                <w:iCs/>
                <w:sz w:val="20"/>
              </w:rPr>
              <w:t>rads2-src_mod_last.card</w:t>
            </w:r>
            <w:r>
              <w:rPr>
                <w:rFonts w:ascii="Arial" w:hAnsi="Arial"/>
                <w:i/>
                <w:iCs/>
                <w:sz w:val="20"/>
              </w:rPr>
              <w:t>.</w:t>
            </w:r>
          </w:p>
        </w:tc>
        <w:tc>
          <w:tcPr>
            <w:tcW w:w="4144" w:type="dxa"/>
            <w:vAlign w:val="center"/>
          </w:tcPr>
          <w:p w14:paraId="7F095F83" w14:textId="77777777" w:rsidR="00865AA5" w:rsidRDefault="00865AA5" w:rsidP="00DB44ED">
            <w:pPr>
              <w:pStyle w:val="H1bodytext"/>
              <w:spacing w:after="0"/>
              <w:ind w:left="0"/>
              <w:rPr>
                <w:rFonts w:ascii="Arial" w:hAnsi="Arial"/>
                <w:i/>
                <w:iCs/>
                <w:sz w:val="20"/>
              </w:rPr>
            </w:pPr>
            <w:r>
              <w:rPr>
                <w:rFonts w:ascii="Arial" w:hAnsi="Arial"/>
                <w:sz w:val="20"/>
              </w:rPr>
              <w:lastRenderedPageBreak/>
              <w:t>The four files are produced after the script execution:</w:t>
            </w:r>
            <w:r w:rsidRPr="00A12DFB">
              <w:rPr>
                <w:rFonts w:ascii="Arial" w:hAnsi="Arial"/>
                <w:i/>
                <w:iCs/>
                <w:sz w:val="20"/>
              </w:rPr>
              <w:t xml:space="preserve"> move_source_node_mpondSLM_screen.log</w:t>
            </w:r>
            <w:r>
              <w:rPr>
                <w:rFonts w:ascii="Arial" w:hAnsi="Arial"/>
                <w:i/>
                <w:iCs/>
                <w:sz w:val="20"/>
              </w:rPr>
              <w:t xml:space="preserve">, </w:t>
            </w:r>
            <w:r w:rsidRPr="00A12DFB">
              <w:rPr>
                <w:rFonts w:ascii="Arial" w:hAnsi="Arial"/>
                <w:i/>
                <w:iCs/>
                <w:sz w:val="20"/>
              </w:rPr>
              <w:t>sources_mpondSLM.log</w:t>
            </w:r>
            <w:r>
              <w:rPr>
                <w:rFonts w:ascii="Arial" w:hAnsi="Arial"/>
                <w:i/>
                <w:iCs/>
                <w:sz w:val="20"/>
              </w:rPr>
              <w:t>,</w:t>
            </w:r>
          </w:p>
          <w:p w14:paraId="25A23414" w14:textId="77777777" w:rsidR="00865AA5" w:rsidRPr="00A12DFB" w:rsidRDefault="00865AA5" w:rsidP="00DB44ED">
            <w:pPr>
              <w:pStyle w:val="H1bodytext"/>
              <w:spacing w:after="0"/>
              <w:ind w:left="0"/>
              <w:rPr>
                <w:rFonts w:ascii="Arial" w:hAnsi="Arial"/>
                <w:i/>
                <w:iCs/>
                <w:sz w:val="20"/>
              </w:rPr>
            </w:pPr>
            <w:r w:rsidRPr="00A12DFB">
              <w:rPr>
                <w:rFonts w:ascii="Arial" w:hAnsi="Arial"/>
                <w:i/>
                <w:iCs/>
                <w:sz w:val="20"/>
              </w:rPr>
              <w:lastRenderedPageBreak/>
              <w:t>rads1-src_mod_last.card</w:t>
            </w:r>
            <w:r>
              <w:rPr>
                <w:rFonts w:ascii="Arial" w:hAnsi="Arial"/>
                <w:i/>
                <w:iCs/>
                <w:sz w:val="20"/>
              </w:rPr>
              <w:t>,</w:t>
            </w:r>
            <w:r w:rsidRPr="00A12DFB">
              <w:rPr>
                <w:rFonts w:ascii="Arial" w:hAnsi="Arial"/>
                <w:i/>
                <w:iCs/>
                <w:sz w:val="20"/>
              </w:rPr>
              <w:t xml:space="preserve"> </w:t>
            </w:r>
            <w:r w:rsidRPr="00415F84">
              <w:rPr>
                <w:rFonts w:ascii="Arial" w:hAnsi="Arial"/>
                <w:sz w:val="20"/>
              </w:rPr>
              <w:t>and</w:t>
            </w:r>
          </w:p>
          <w:p w14:paraId="5AB4B71C" w14:textId="77777777" w:rsidR="00865AA5" w:rsidRPr="007D0AAC" w:rsidRDefault="00865AA5" w:rsidP="00DB44ED">
            <w:pPr>
              <w:pStyle w:val="H1bodytext"/>
              <w:spacing w:after="0"/>
              <w:ind w:left="0"/>
              <w:rPr>
                <w:rFonts w:ascii="Arial" w:hAnsi="Arial"/>
                <w:sz w:val="20"/>
              </w:rPr>
            </w:pPr>
            <w:r w:rsidRPr="00A12DFB">
              <w:rPr>
                <w:rFonts w:ascii="Arial" w:hAnsi="Arial"/>
                <w:i/>
                <w:iCs/>
                <w:sz w:val="20"/>
              </w:rPr>
              <w:t>rads2-src_mod_last.card</w:t>
            </w:r>
            <w:r>
              <w:rPr>
                <w:rFonts w:ascii="Arial" w:hAnsi="Arial"/>
                <w:i/>
                <w:iCs/>
                <w:sz w:val="20"/>
              </w:rPr>
              <w:t>.</w:t>
            </w:r>
          </w:p>
        </w:tc>
        <w:tc>
          <w:tcPr>
            <w:tcW w:w="1204" w:type="dxa"/>
            <w:shd w:val="clear" w:color="auto" w:fill="auto"/>
            <w:vAlign w:val="center"/>
          </w:tcPr>
          <w:p w14:paraId="61E190D3" w14:textId="7A1DDABE" w:rsidR="009B6481" w:rsidRPr="007D0AAC" w:rsidRDefault="00573A5D" w:rsidP="00DB44ED">
            <w:pPr>
              <w:pStyle w:val="H1bodytext"/>
              <w:spacing w:after="0"/>
              <w:ind w:left="0"/>
              <w:jc w:val="center"/>
              <w:rPr>
                <w:rFonts w:ascii="Arial" w:hAnsi="Arial"/>
                <w:sz w:val="20"/>
              </w:rPr>
            </w:pPr>
            <w:r>
              <w:rPr>
                <w:rFonts w:ascii="Arial" w:hAnsi="Arial"/>
                <w:sz w:val="20"/>
              </w:rPr>
              <w:lastRenderedPageBreak/>
              <w:t>PASS</w:t>
            </w:r>
          </w:p>
        </w:tc>
      </w:tr>
      <w:tr w:rsidR="00865AA5" w14:paraId="085FFF63" w14:textId="77777777" w:rsidTr="00DB44ED">
        <w:trPr>
          <w:trHeight w:val="512"/>
        </w:trPr>
        <w:tc>
          <w:tcPr>
            <w:tcW w:w="644" w:type="dxa"/>
            <w:vAlign w:val="center"/>
          </w:tcPr>
          <w:p w14:paraId="68D9F4E7" w14:textId="77777777" w:rsidR="00865AA5" w:rsidRDefault="00865AA5" w:rsidP="00DB44ED">
            <w:pPr>
              <w:pStyle w:val="H1bodytext"/>
              <w:spacing w:after="0"/>
              <w:ind w:left="0"/>
              <w:jc w:val="center"/>
              <w:rPr>
                <w:rFonts w:ascii="Arial" w:hAnsi="Arial"/>
                <w:sz w:val="20"/>
              </w:rPr>
            </w:pPr>
            <w:r>
              <w:rPr>
                <w:rFonts w:ascii="Arial" w:hAnsi="Arial"/>
                <w:sz w:val="20"/>
              </w:rPr>
              <w:t>5</w:t>
            </w:r>
          </w:p>
        </w:tc>
        <w:tc>
          <w:tcPr>
            <w:tcW w:w="4088" w:type="dxa"/>
            <w:vAlign w:val="center"/>
          </w:tcPr>
          <w:p w14:paraId="0C954139" w14:textId="77777777" w:rsidR="00865AA5" w:rsidRPr="00A12DFB" w:rsidRDefault="00865AA5" w:rsidP="00DB44ED">
            <w:pPr>
              <w:pStyle w:val="H1bodytext"/>
              <w:spacing w:after="0"/>
              <w:ind w:left="0"/>
              <w:rPr>
                <w:rFonts w:ascii="Arial" w:hAnsi="Arial"/>
                <w:i/>
                <w:iCs/>
                <w:sz w:val="20"/>
              </w:rPr>
            </w:pPr>
            <w:r>
              <w:rPr>
                <w:rFonts w:ascii="Arial" w:hAnsi="Arial"/>
                <w:sz w:val="20"/>
              </w:rPr>
              <w:t xml:space="preserve">In both modified source card files, </w:t>
            </w:r>
            <w:r w:rsidRPr="00A12DFB">
              <w:rPr>
                <w:rFonts w:ascii="Arial" w:hAnsi="Arial"/>
                <w:i/>
                <w:iCs/>
                <w:sz w:val="20"/>
              </w:rPr>
              <w:t xml:space="preserve">rads1-src_mod_last.card </w:t>
            </w:r>
            <w:r w:rsidRPr="00415F84">
              <w:rPr>
                <w:rFonts w:ascii="Arial" w:hAnsi="Arial"/>
                <w:sz w:val="20"/>
              </w:rPr>
              <w:t>and</w:t>
            </w:r>
          </w:p>
          <w:p w14:paraId="2350DDEA" w14:textId="77777777" w:rsidR="00865AA5" w:rsidRDefault="00865AA5" w:rsidP="00DB44ED">
            <w:pPr>
              <w:pStyle w:val="H1bodytext"/>
              <w:spacing w:after="0"/>
              <w:ind w:left="0"/>
              <w:rPr>
                <w:rFonts w:ascii="Arial" w:hAnsi="Arial"/>
                <w:sz w:val="20"/>
              </w:rPr>
            </w:pPr>
            <w:r w:rsidRPr="00A12DFB">
              <w:rPr>
                <w:rFonts w:ascii="Arial" w:hAnsi="Arial"/>
                <w:i/>
                <w:iCs/>
                <w:sz w:val="20"/>
              </w:rPr>
              <w:t>rads2-src_mod_last.card</w:t>
            </w:r>
            <w:r>
              <w:rPr>
                <w:rFonts w:ascii="Arial" w:hAnsi="Arial"/>
                <w:i/>
                <w:iCs/>
                <w:sz w:val="20"/>
              </w:rPr>
              <w:t xml:space="preserve">, </w:t>
            </w:r>
            <w:r w:rsidRPr="00423B72">
              <w:rPr>
                <w:rFonts w:ascii="Arial" w:hAnsi="Arial"/>
                <w:sz w:val="20"/>
              </w:rPr>
              <w:t xml:space="preserve">the </w:t>
            </w:r>
            <w:r>
              <w:rPr>
                <w:rFonts w:ascii="Arial" w:hAnsi="Arial"/>
                <w:sz w:val="20"/>
              </w:rPr>
              <w:t>whole</w:t>
            </w:r>
            <w:r w:rsidRPr="00423B72">
              <w:rPr>
                <w:rFonts w:ascii="Arial" w:hAnsi="Arial"/>
                <w:sz w:val="20"/>
              </w:rPr>
              <w:t xml:space="preserve"> </w:t>
            </w:r>
            <w:r>
              <w:rPr>
                <w:rFonts w:ascii="Arial" w:hAnsi="Arial"/>
                <w:sz w:val="20"/>
              </w:rPr>
              <w:t xml:space="preserve">solid </w:t>
            </w:r>
            <w:r w:rsidRPr="00423B72">
              <w:rPr>
                <w:rFonts w:ascii="Arial" w:hAnsi="Arial"/>
                <w:sz w:val="20"/>
              </w:rPr>
              <w:t xml:space="preserve">source </w:t>
            </w:r>
            <w:r>
              <w:rPr>
                <w:rFonts w:ascii="Arial" w:hAnsi="Arial"/>
                <w:sz w:val="20"/>
              </w:rPr>
              <w:t xml:space="preserve">waste site </w:t>
            </w:r>
            <w:r w:rsidRPr="00423B72">
              <w:rPr>
                <w:rFonts w:ascii="Arial" w:hAnsi="Arial"/>
                <w:sz w:val="20"/>
              </w:rPr>
              <w:t>should be moved from its original location to the location specified in the control file</w:t>
            </w:r>
            <w:r>
              <w:rPr>
                <w:rFonts w:ascii="Arial" w:hAnsi="Arial"/>
                <w:sz w:val="20"/>
              </w:rPr>
              <w:t xml:space="preserve">, where </w:t>
            </w:r>
            <w:proofErr w:type="spellStart"/>
            <w:r w:rsidRPr="006D4DE6">
              <w:rPr>
                <w:rFonts w:ascii="Arial" w:hAnsi="Arial"/>
                <w:i/>
                <w:iCs/>
                <w:sz w:val="20"/>
              </w:rPr>
              <w:t>istart</w:t>
            </w:r>
            <w:proofErr w:type="spellEnd"/>
            <w:r>
              <w:rPr>
                <w:rFonts w:ascii="Arial" w:hAnsi="Arial"/>
                <w:sz w:val="20"/>
              </w:rPr>
              <w:t xml:space="preserve"> and </w:t>
            </w:r>
            <w:proofErr w:type="spellStart"/>
            <w:r w:rsidRPr="006D4DE6">
              <w:rPr>
                <w:rFonts w:ascii="Arial" w:hAnsi="Arial"/>
                <w:i/>
                <w:iCs/>
                <w:sz w:val="20"/>
              </w:rPr>
              <w:t>jstart</w:t>
            </w:r>
            <w:proofErr w:type="spellEnd"/>
            <w:r>
              <w:rPr>
                <w:rFonts w:ascii="Arial" w:hAnsi="Arial"/>
                <w:sz w:val="20"/>
              </w:rPr>
              <w:t xml:space="preserve"> indicate the original and </w:t>
            </w:r>
            <w:proofErr w:type="spellStart"/>
            <w:r w:rsidRPr="006D4DE6">
              <w:rPr>
                <w:rFonts w:ascii="Arial" w:hAnsi="Arial"/>
                <w:i/>
                <w:iCs/>
                <w:sz w:val="20"/>
              </w:rPr>
              <w:t>iend</w:t>
            </w:r>
            <w:proofErr w:type="spellEnd"/>
            <w:r>
              <w:rPr>
                <w:rFonts w:ascii="Arial" w:hAnsi="Arial"/>
                <w:sz w:val="20"/>
              </w:rPr>
              <w:t xml:space="preserve"> and </w:t>
            </w:r>
            <w:proofErr w:type="spellStart"/>
            <w:r w:rsidRPr="006D4DE6">
              <w:rPr>
                <w:rFonts w:ascii="Arial" w:hAnsi="Arial"/>
                <w:i/>
                <w:iCs/>
                <w:sz w:val="20"/>
              </w:rPr>
              <w:t>jend</w:t>
            </w:r>
            <w:proofErr w:type="spellEnd"/>
            <w:r>
              <w:rPr>
                <w:rFonts w:ascii="Arial" w:hAnsi="Arial"/>
                <w:sz w:val="20"/>
              </w:rPr>
              <w:t xml:space="preserve"> indicate the revised locations for the first source node in the source node group.</w:t>
            </w:r>
          </w:p>
          <w:p w14:paraId="54F3F27C" w14:textId="705E259C" w:rsidR="00980267" w:rsidRDefault="00980267" w:rsidP="00DB44ED">
            <w:pPr>
              <w:pStyle w:val="H1bodytext"/>
              <w:spacing w:after="0"/>
              <w:ind w:left="0"/>
              <w:rPr>
                <w:rFonts w:ascii="Arial" w:hAnsi="Arial"/>
                <w:sz w:val="20"/>
              </w:rPr>
            </w:pPr>
            <w:r>
              <w:rPr>
                <w:rFonts w:ascii="Arial" w:hAnsi="Arial"/>
                <w:sz w:val="20"/>
              </w:rPr>
              <w:t xml:space="preserve">The total number of sources in the modified files </w:t>
            </w:r>
            <w:r w:rsidRPr="0053784B">
              <w:rPr>
                <w:rFonts w:ascii="Arial" w:hAnsi="Arial"/>
                <w:i/>
                <w:iCs/>
                <w:sz w:val="20"/>
              </w:rPr>
              <w:t>rads1-src_mod_last.card</w:t>
            </w:r>
            <w:r>
              <w:rPr>
                <w:rFonts w:ascii="Arial" w:hAnsi="Arial"/>
                <w:sz w:val="20"/>
              </w:rPr>
              <w:t xml:space="preserve"> and </w:t>
            </w:r>
            <w:r w:rsidRPr="0053784B">
              <w:rPr>
                <w:rFonts w:ascii="Arial" w:hAnsi="Arial"/>
                <w:i/>
                <w:iCs/>
                <w:sz w:val="20"/>
              </w:rPr>
              <w:t xml:space="preserve">rads2- </w:t>
            </w:r>
            <w:proofErr w:type="spellStart"/>
            <w:r w:rsidRPr="0053784B">
              <w:rPr>
                <w:rFonts w:ascii="Arial" w:hAnsi="Arial"/>
                <w:i/>
                <w:iCs/>
                <w:sz w:val="20"/>
              </w:rPr>
              <w:t>src_mod_last.card</w:t>
            </w:r>
            <w:proofErr w:type="spellEnd"/>
            <w:r>
              <w:rPr>
                <w:rFonts w:ascii="Arial" w:hAnsi="Arial"/>
                <w:sz w:val="20"/>
              </w:rPr>
              <w:t xml:space="preserve">, reported on line 8, should remain unchanged from the number of sources specified in the original files: </w:t>
            </w:r>
            <w:r w:rsidRPr="00813D57">
              <w:rPr>
                <w:rFonts w:ascii="Arial" w:hAnsi="Arial"/>
                <w:i/>
                <w:iCs/>
                <w:sz w:val="20"/>
              </w:rPr>
              <w:t>rads1-src.card</w:t>
            </w:r>
            <w:r>
              <w:rPr>
                <w:rFonts w:ascii="Arial" w:hAnsi="Arial"/>
                <w:sz w:val="20"/>
              </w:rPr>
              <w:t xml:space="preserve"> and </w:t>
            </w:r>
            <w:r w:rsidRPr="00813D57">
              <w:rPr>
                <w:rFonts w:ascii="Arial" w:hAnsi="Arial"/>
                <w:i/>
                <w:iCs/>
                <w:sz w:val="20"/>
              </w:rPr>
              <w:t>rads2-src.card</w:t>
            </w:r>
            <w:r>
              <w:rPr>
                <w:rFonts w:ascii="Arial" w:hAnsi="Arial"/>
                <w:sz w:val="20"/>
              </w:rPr>
              <w:t xml:space="preserve"> correspondingly.</w:t>
            </w:r>
          </w:p>
        </w:tc>
        <w:tc>
          <w:tcPr>
            <w:tcW w:w="4144" w:type="dxa"/>
            <w:vAlign w:val="center"/>
          </w:tcPr>
          <w:p w14:paraId="2DAA6387" w14:textId="77777777" w:rsidR="00865AA5" w:rsidRDefault="00865AA5" w:rsidP="00DB44ED">
            <w:pPr>
              <w:pStyle w:val="H1bodytext"/>
              <w:spacing w:after="0"/>
              <w:ind w:left="0"/>
              <w:rPr>
                <w:rFonts w:ascii="Arial" w:hAnsi="Arial"/>
                <w:sz w:val="20"/>
              </w:rPr>
            </w:pPr>
            <w:r>
              <w:rPr>
                <w:rFonts w:ascii="Arial" w:hAnsi="Arial"/>
                <w:sz w:val="20"/>
              </w:rPr>
              <w:t>The whole block of solid waste site for Solute sources in</w:t>
            </w:r>
          </w:p>
          <w:p w14:paraId="7CB8FBC5" w14:textId="77777777" w:rsidR="00865AA5" w:rsidRPr="00A12DFB" w:rsidRDefault="00865AA5" w:rsidP="00DB44ED">
            <w:pPr>
              <w:pStyle w:val="H1bodytext"/>
              <w:spacing w:after="0"/>
              <w:ind w:left="0"/>
              <w:rPr>
                <w:rFonts w:ascii="Arial" w:hAnsi="Arial"/>
                <w:i/>
                <w:iCs/>
                <w:sz w:val="20"/>
              </w:rPr>
            </w:pPr>
            <w:r w:rsidRPr="00A12DFB">
              <w:rPr>
                <w:rFonts w:ascii="Arial" w:hAnsi="Arial"/>
                <w:i/>
                <w:iCs/>
                <w:sz w:val="20"/>
              </w:rPr>
              <w:t xml:space="preserve">rads1-src_mod_last.card </w:t>
            </w:r>
            <w:r w:rsidRPr="00415F84">
              <w:rPr>
                <w:rFonts w:ascii="Arial" w:hAnsi="Arial"/>
                <w:sz w:val="20"/>
              </w:rPr>
              <w:t>and</w:t>
            </w:r>
          </w:p>
          <w:p w14:paraId="5F9FAA94" w14:textId="77777777" w:rsidR="00865AA5" w:rsidRDefault="00865AA5" w:rsidP="00DB44ED">
            <w:pPr>
              <w:pStyle w:val="H1bodytext"/>
              <w:spacing w:after="0"/>
              <w:ind w:left="0"/>
              <w:rPr>
                <w:rFonts w:ascii="Arial" w:hAnsi="Arial"/>
                <w:i/>
                <w:iCs/>
                <w:sz w:val="20"/>
              </w:rPr>
            </w:pPr>
            <w:r w:rsidRPr="00A12DFB">
              <w:rPr>
                <w:rFonts w:ascii="Arial" w:hAnsi="Arial"/>
                <w:i/>
                <w:iCs/>
                <w:sz w:val="20"/>
              </w:rPr>
              <w:t>rads2-src_mod_last.card</w:t>
            </w:r>
            <w:r>
              <w:rPr>
                <w:rFonts w:ascii="Arial" w:hAnsi="Arial"/>
                <w:i/>
                <w:iCs/>
                <w:sz w:val="20"/>
              </w:rPr>
              <w:t xml:space="preserve"> </w:t>
            </w:r>
            <w:r w:rsidRPr="001E2DEC">
              <w:rPr>
                <w:rFonts w:ascii="Arial" w:hAnsi="Arial"/>
                <w:sz w:val="20"/>
              </w:rPr>
              <w:t>files is moved from</w:t>
            </w:r>
          </w:p>
          <w:p w14:paraId="0B5FCCE8" w14:textId="77777777" w:rsidR="00865AA5" w:rsidRDefault="00865AA5" w:rsidP="00DB44ED">
            <w:pPr>
              <w:pStyle w:val="H1bodytext"/>
              <w:spacing w:after="0"/>
              <w:ind w:left="0"/>
              <w:rPr>
                <w:rFonts w:ascii="Arial" w:hAnsi="Arial"/>
                <w:i/>
                <w:iCs/>
                <w:sz w:val="20"/>
              </w:rPr>
            </w:pPr>
          </w:p>
          <w:p w14:paraId="75448B4A" w14:textId="77777777" w:rsidR="00865AA5" w:rsidRPr="00B33E53" w:rsidRDefault="00865AA5" w:rsidP="00DB44ED">
            <w:pPr>
              <w:pStyle w:val="H1bodytext"/>
              <w:spacing w:after="0"/>
              <w:ind w:left="0"/>
              <w:rPr>
                <w:rFonts w:ascii="Arial" w:hAnsi="Arial"/>
                <w:sz w:val="20"/>
              </w:rPr>
            </w:pPr>
            <w:r w:rsidRPr="00B33E53">
              <w:rPr>
                <w:rFonts w:ascii="Arial" w:hAnsi="Arial"/>
                <w:sz w:val="20"/>
              </w:rPr>
              <w:t>2</w:t>
            </w:r>
            <w:r>
              <w:rPr>
                <w:rFonts w:ascii="Arial" w:hAnsi="Arial"/>
                <w:sz w:val="20"/>
              </w:rPr>
              <w:t>0</w:t>
            </w:r>
            <w:r w:rsidRPr="00B33E53">
              <w:rPr>
                <w:rFonts w:ascii="Arial" w:hAnsi="Arial"/>
                <w:sz w:val="20"/>
              </w:rPr>
              <w:t>,</w:t>
            </w:r>
            <w:r>
              <w:rPr>
                <w:rFonts w:ascii="Arial" w:hAnsi="Arial"/>
                <w:sz w:val="20"/>
              </w:rPr>
              <w:t>21</w:t>
            </w:r>
            <w:r w:rsidRPr="00B33E53">
              <w:rPr>
                <w:rFonts w:ascii="Arial" w:hAnsi="Arial"/>
                <w:sz w:val="20"/>
              </w:rPr>
              <w:t>,</w:t>
            </w:r>
            <w:r>
              <w:rPr>
                <w:rFonts w:ascii="Arial" w:hAnsi="Arial"/>
                <w:sz w:val="20"/>
              </w:rPr>
              <w:t>40</w:t>
            </w:r>
            <w:r w:rsidRPr="00B33E53">
              <w:rPr>
                <w:rFonts w:ascii="Arial" w:hAnsi="Arial"/>
                <w:sz w:val="20"/>
              </w:rPr>
              <w:t>,</w:t>
            </w:r>
            <w:r>
              <w:rPr>
                <w:rFonts w:ascii="Arial" w:hAnsi="Arial"/>
                <w:sz w:val="20"/>
              </w:rPr>
              <w:t>41</w:t>
            </w:r>
            <w:r w:rsidRPr="00B33E53">
              <w:rPr>
                <w:rFonts w:ascii="Arial" w:hAnsi="Arial"/>
                <w:sz w:val="20"/>
              </w:rPr>
              <w:t>,312,312,</w:t>
            </w:r>
          </w:p>
          <w:p w14:paraId="61A079C3" w14:textId="77777777" w:rsidR="00865AA5" w:rsidRPr="00B33E53" w:rsidRDefault="00865AA5" w:rsidP="00DB44ED">
            <w:pPr>
              <w:pStyle w:val="H1bodytext"/>
              <w:spacing w:after="0"/>
              <w:ind w:left="0"/>
              <w:rPr>
                <w:rFonts w:ascii="Arial" w:hAnsi="Arial"/>
                <w:sz w:val="20"/>
              </w:rPr>
            </w:pPr>
            <w:r w:rsidRPr="00B33E53">
              <w:rPr>
                <w:rFonts w:ascii="Arial" w:hAnsi="Arial"/>
                <w:sz w:val="20"/>
              </w:rPr>
              <w:t>To</w:t>
            </w:r>
          </w:p>
          <w:p w14:paraId="646C0C9F" w14:textId="317CCB17" w:rsidR="00865AA5" w:rsidRDefault="00865AA5" w:rsidP="00DB44ED">
            <w:pPr>
              <w:pStyle w:val="H1bodytext"/>
              <w:spacing w:after="0"/>
              <w:ind w:left="0"/>
              <w:rPr>
                <w:rFonts w:ascii="Arial" w:hAnsi="Arial"/>
                <w:sz w:val="20"/>
              </w:rPr>
            </w:pPr>
            <w:r>
              <w:rPr>
                <w:rFonts w:ascii="Arial" w:hAnsi="Arial"/>
                <w:sz w:val="20"/>
              </w:rPr>
              <w:t>3</w:t>
            </w:r>
            <w:r w:rsidRPr="00B33E53">
              <w:rPr>
                <w:rFonts w:ascii="Arial" w:hAnsi="Arial"/>
                <w:sz w:val="20"/>
              </w:rPr>
              <w:t>0,</w:t>
            </w:r>
            <w:r>
              <w:rPr>
                <w:rFonts w:ascii="Arial" w:hAnsi="Arial"/>
                <w:sz w:val="20"/>
              </w:rPr>
              <w:t>31</w:t>
            </w:r>
            <w:r w:rsidRPr="00B33E53">
              <w:rPr>
                <w:rFonts w:ascii="Arial" w:hAnsi="Arial"/>
                <w:sz w:val="20"/>
              </w:rPr>
              <w:t>,</w:t>
            </w:r>
            <w:r>
              <w:rPr>
                <w:rFonts w:ascii="Arial" w:hAnsi="Arial"/>
                <w:sz w:val="20"/>
              </w:rPr>
              <w:t>45</w:t>
            </w:r>
            <w:r w:rsidRPr="00B33E53">
              <w:rPr>
                <w:rFonts w:ascii="Arial" w:hAnsi="Arial"/>
                <w:sz w:val="20"/>
              </w:rPr>
              <w:t>,</w:t>
            </w:r>
            <w:r>
              <w:rPr>
                <w:rFonts w:ascii="Arial" w:hAnsi="Arial"/>
                <w:sz w:val="20"/>
              </w:rPr>
              <w:t>46,</w:t>
            </w:r>
            <w:r w:rsidRPr="00B33E53">
              <w:rPr>
                <w:rFonts w:ascii="Arial" w:hAnsi="Arial"/>
                <w:sz w:val="20"/>
              </w:rPr>
              <w:t>312,312,</w:t>
            </w:r>
          </w:p>
          <w:p w14:paraId="1B880DD2" w14:textId="77777777" w:rsidR="00980267" w:rsidRDefault="00980267" w:rsidP="00DB44ED">
            <w:pPr>
              <w:pStyle w:val="H1bodytext"/>
              <w:spacing w:after="0"/>
              <w:ind w:left="0"/>
              <w:rPr>
                <w:rFonts w:ascii="Arial" w:hAnsi="Arial"/>
                <w:sz w:val="20"/>
              </w:rPr>
            </w:pPr>
          </w:p>
          <w:p w14:paraId="185919C0" w14:textId="2D3DA8AD" w:rsidR="00980267" w:rsidRDefault="00980267" w:rsidP="00DB44ED">
            <w:pPr>
              <w:pStyle w:val="H1bodytext"/>
              <w:spacing w:after="0"/>
              <w:ind w:left="0"/>
              <w:rPr>
                <w:rFonts w:ascii="Arial" w:hAnsi="Arial"/>
                <w:sz w:val="20"/>
              </w:rPr>
            </w:pPr>
            <w:r>
              <w:rPr>
                <w:rFonts w:ascii="Arial" w:hAnsi="Arial"/>
                <w:sz w:val="20"/>
              </w:rPr>
              <w:t xml:space="preserve">The number of sources specified on line 8 in the </w:t>
            </w:r>
            <w:r w:rsidRPr="0053784B">
              <w:rPr>
                <w:rFonts w:ascii="Arial" w:hAnsi="Arial"/>
                <w:i/>
                <w:iCs/>
                <w:sz w:val="20"/>
              </w:rPr>
              <w:t>rads1-src_mod_last.card</w:t>
            </w:r>
            <w:r>
              <w:rPr>
                <w:rFonts w:ascii="Arial" w:hAnsi="Arial"/>
                <w:sz w:val="20"/>
              </w:rPr>
              <w:t xml:space="preserve"> file should be 10 and in the </w:t>
            </w:r>
            <w:r w:rsidRPr="0053784B">
              <w:rPr>
                <w:rFonts w:ascii="Arial" w:hAnsi="Arial"/>
                <w:i/>
                <w:iCs/>
                <w:sz w:val="20"/>
              </w:rPr>
              <w:t>rads2-src_mod_last.card</w:t>
            </w:r>
            <w:r>
              <w:rPr>
                <w:rFonts w:ascii="Arial" w:hAnsi="Arial"/>
                <w:sz w:val="20"/>
              </w:rPr>
              <w:t xml:space="preserve"> file should be 11.</w:t>
            </w:r>
          </w:p>
          <w:p w14:paraId="202D2759" w14:textId="77777777" w:rsidR="00865AA5" w:rsidRDefault="00865AA5" w:rsidP="00DB44ED">
            <w:pPr>
              <w:pStyle w:val="H1bodytext"/>
              <w:spacing w:after="0"/>
              <w:ind w:left="0"/>
              <w:rPr>
                <w:rFonts w:ascii="Arial" w:hAnsi="Arial"/>
                <w:sz w:val="20"/>
              </w:rPr>
            </w:pPr>
          </w:p>
        </w:tc>
        <w:tc>
          <w:tcPr>
            <w:tcW w:w="1204" w:type="dxa"/>
            <w:vAlign w:val="center"/>
          </w:tcPr>
          <w:p w14:paraId="12A6C269" w14:textId="02382A91" w:rsidR="00721843" w:rsidRDefault="00721843" w:rsidP="00DB44ED">
            <w:pPr>
              <w:pStyle w:val="H1bodytext"/>
              <w:spacing w:after="0"/>
              <w:ind w:left="0"/>
              <w:rPr>
                <w:rFonts w:ascii="Arial" w:hAnsi="Arial"/>
                <w:sz w:val="20"/>
              </w:rPr>
            </w:pPr>
            <w:bookmarkStart w:id="10" w:name="_Hlk36815825"/>
            <w:r>
              <w:rPr>
                <w:rFonts w:ascii="Arial" w:hAnsi="Arial"/>
                <w:sz w:val="20"/>
              </w:rPr>
              <w:t>PASS</w:t>
            </w:r>
          </w:p>
          <w:p w14:paraId="581FCECE" w14:textId="574D9126" w:rsidR="00D96854" w:rsidRDefault="00AE7AC0" w:rsidP="00DB44ED">
            <w:pPr>
              <w:pStyle w:val="H1bodytext"/>
              <w:spacing w:after="0"/>
              <w:ind w:left="0"/>
              <w:rPr>
                <w:rFonts w:ascii="Arial" w:hAnsi="Arial"/>
                <w:sz w:val="20"/>
              </w:rPr>
            </w:pPr>
            <w:proofErr w:type="spellStart"/>
            <w:r>
              <w:rPr>
                <w:rFonts w:ascii="Arial" w:hAnsi="Arial"/>
                <w:sz w:val="20"/>
              </w:rPr>
              <w:t>Rads</w:t>
            </w:r>
            <w:proofErr w:type="spellEnd"/>
            <w:r>
              <w:rPr>
                <w:rFonts w:ascii="Arial" w:hAnsi="Arial"/>
                <w:sz w:val="20"/>
              </w:rPr>
              <w:t xml:space="preserve"> 1:</w:t>
            </w:r>
          </w:p>
          <w:p w14:paraId="30A25D03" w14:textId="55C63040" w:rsidR="00AE7AC0" w:rsidRDefault="00AE7AC0" w:rsidP="00DB44ED">
            <w:pPr>
              <w:pStyle w:val="H1bodytext"/>
              <w:spacing w:after="0"/>
              <w:ind w:left="0"/>
              <w:rPr>
                <w:rFonts w:ascii="Arial" w:hAnsi="Arial"/>
                <w:sz w:val="20"/>
              </w:rPr>
            </w:pPr>
            <w:r>
              <w:rPr>
                <w:rFonts w:ascii="Arial" w:hAnsi="Arial"/>
                <w:sz w:val="20"/>
              </w:rPr>
              <w:t>Original dataset:</w:t>
            </w:r>
          </w:p>
          <w:p w14:paraId="2F35F219" w14:textId="25DBC88F" w:rsidR="00D96854" w:rsidRDefault="00D96854" w:rsidP="00DB44ED">
            <w:pPr>
              <w:pStyle w:val="H1bodytext"/>
              <w:spacing w:after="0"/>
              <w:ind w:left="0"/>
              <w:rPr>
                <w:rFonts w:ascii="Arial" w:hAnsi="Arial"/>
                <w:sz w:val="20"/>
              </w:rPr>
            </w:pPr>
            <w:r>
              <w:rPr>
                <w:rFonts w:ascii="Arial" w:hAnsi="Arial"/>
                <w:sz w:val="20"/>
              </w:rPr>
              <w:t>Line 8: 10</w:t>
            </w:r>
          </w:p>
          <w:p w14:paraId="0E22912B" w14:textId="40B22F01" w:rsidR="00865AA5" w:rsidRDefault="00AE7AC0" w:rsidP="00DB44ED">
            <w:pPr>
              <w:pStyle w:val="H1bodytext"/>
              <w:spacing w:after="0"/>
              <w:ind w:left="0"/>
              <w:rPr>
                <w:rFonts w:ascii="Arial" w:hAnsi="Arial"/>
                <w:sz w:val="20"/>
              </w:rPr>
            </w:pPr>
            <w:r w:rsidRPr="00AE7AC0">
              <w:rPr>
                <w:rFonts w:ascii="Arial" w:hAnsi="Arial"/>
                <w:sz w:val="20"/>
              </w:rPr>
              <w:t>Solute, Sr-90, 20, 21, 40, 41, 312, 312, 19,</w:t>
            </w:r>
          </w:p>
          <w:p w14:paraId="63EA1713" w14:textId="77777777" w:rsidR="00AE7AC0" w:rsidRDefault="00AE7AC0" w:rsidP="00DB44ED">
            <w:pPr>
              <w:pStyle w:val="H1bodytext"/>
              <w:spacing w:after="0"/>
              <w:ind w:left="0"/>
              <w:rPr>
                <w:rFonts w:ascii="Arial" w:hAnsi="Arial"/>
                <w:sz w:val="20"/>
              </w:rPr>
            </w:pPr>
          </w:p>
          <w:p w14:paraId="48B4C90D" w14:textId="7BA9CBE5" w:rsidR="00AE7AC0" w:rsidRDefault="00AE7AC0" w:rsidP="00DB44ED">
            <w:pPr>
              <w:pStyle w:val="H1bodytext"/>
              <w:spacing w:after="0"/>
              <w:ind w:left="0"/>
              <w:rPr>
                <w:rFonts w:ascii="Arial" w:hAnsi="Arial"/>
                <w:sz w:val="20"/>
              </w:rPr>
            </w:pPr>
            <w:r>
              <w:rPr>
                <w:rFonts w:ascii="Arial" w:hAnsi="Arial"/>
                <w:sz w:val="20"/>
              </w:rPr>
              <w:t>Modified dataset:</w:t>
            </w:r>
          </w:p>
          <w:p w14:paraId="3C000801" w14:textId="4C3852FC" w:rsidR="00D96854" w:rsidRDefault="00D96854" w:rsidP="00DB44ED">
            <w:pPr>
              <w:pStyle w:val="H1bodytext"/>
              <w:spacing w:after="0"/>
              <w:ind w:left="0"/>
              <w:rPr>
                <w:rFonts w:ascii="Arial" w:hAnsi="Arial"/>
                <w:sz w:val="20"/>
              </w:rPr>
            </w:pPr>
            <w:r>
              <w:rPr>
                <w:rFonts w:ascii="Arial" w:hAnsi="Arial"/>
                <w:sz w:val="20"/>
              </w:rPr>
              <w:t>Line 8: 10</w:t>
            </w:r>
          </w:p>
          <w:p w14:paraId="0EC22291" w14:textId="26F0752F" w:rsidR="00AE7AC0" w:rsidRDefault="00AE7AC0" w:rsidP="00DB44ED">
            <w:pPr>
              <w:pStyle w:val="H1bodytext"/>
              <w:spacing w:after="0"/>
              <w:ind w:left="0"/>
              <w:rPr>
                <w:rFonts w:ascii="Arial" w:hAnsi="Arial"/>
                <w:sz w:val="20"/>
              </w:rPr>
            </w:pPr>
            <w:r w:rsidRPr="00AE7AC0">
              <w:rPr>
                <w:rFonts w:ascii="Arial" w:hAnsi="Arial"/>
                <w:sz w:val="20"/>
              </w:rPr>
              <w:t>Solute, Sr-90 ,  30,  31,  45,  46, 312, 312,  19,</w:t>
            </w:r>
          </w:p>
          <w:bookmarkEnd w:id="10"/>
          <w:p w14:paraId="3E90FBDE" w14:textId="7316B800" w:rsidR="00AE7AC0" w:rsidRDefault="00AE7AC0" w:rsidP="00DB44ED">
            <w:pPr>
              <w:pStyle w:val="H1bodytext"/>
              <w:spacing w:after="0"/>
              <w:ind w:left="0"/>
              <w:rPr>
                <w:rFonts w:ascii="Arial" w:hAnsi="Arial"/>
                <w:sz w:val="20"/>
              </w:rPr>
            </w:pPr>
          </w:p>
          <w:p w14:paraId="499DCD0A" w14:textId="45CFC7FB" w:rsidR="00AE7AC0" w:rsidRDefault="00AE7AC0" w:rsidP="00DB44ED">
            <w:pPr>
              <w:pStyle w:val="H1bodytext"/>
              <w:spacing w:after="0"/>
              <w:ind w:left="0"/>
              <w:rPr>
                <w:rFonts w:ascii="Arial" w:hAnsi="Arial"/>
                <w:sz w:val="20"/>
              </w:rPr>
            </w:pPr>
          </w:p>
          <w:p w14:paraId="4F37CFBC" w14:textId="481F8E82" w:rsidR="00AE7AC0" w:rsidRPr="00D96854" w:rsidRDefault="00AE7AC0" w:rsidP="00DB44ED">
            <w:pPr>
              <w:pStyle w:val="H1bodytext"/>
              <w:spacing w:after="0"/>
              <w:ind w:left="0"/>
              <w:rPr>
                <w:rFonts w:ascii="Arial" w:hAnsi="Arial" w:cs="Arial"/>
                <w:sz w:val="20"/>
              </w:rPr>
            </w:pPr>
            <w:bookmarkStart w:id="11" w:name="_Hlk36816542"/>
            <w:proofErr w:type="spellStart"/>
            <w:r w:rsidRPr="00D96854">
              <w:rPr>
                <w:rFonts w:ascii="Arial" w:hAnsi="Arial" w:cs="Arial"/>
                <w:sz w:val="20"/>
              </w:rPr>
              <w:t>Rads</w:t>
            </w:r>
            <w:proofErr w:type="spellEnd"/>
            <w:r w:rsidRPr="00D96854">
              <w:rPr>
                <w:rFonts w:ascii="Arial" w:hAnsi="Arial" w:cs="Arial"/>
                <w:sz w:val="20"/>
              </w:rPr>
              <w:t xml:space="preserve"> 2:</w:t>
            </w:r>
          </w:p>
          <w:p w14:paraId="3626101B" w14:textId="77777777" w:rsidR="00D96854" w:rsidRPr="00D96854" w:rsidRDefault="00AE7AC0" w:rsidP="00DB44ED">
            <w:pPr>
              <w:pStyle w:val="H1bodytext"/>
              <w:spacing w:after="0"/>
              <w:ind w:left="0"/>
              <w:rPr>
                <w:rFonts w:ascii="Arial" w:hAnsi="Arial" w:cs="Arial"/>
                <w:sz w:val="20"/>
              </w:rPr>
            </w:pPr>
            <w:r w:rsidRPr="00D96854">
              <w:rPr>
                <w:rFonts w:ascii="Arial" w:hAnsi="Arial" w:cs="Arial"/>
                <w:sz w:val="20"/>
              </w:rPr>
              <w:t>Original dataset:</w:t>
            </w:r>
          </w:p>
          <w:p w14:paraId="7DC8EC31" w14:textId="2C9E7C17" w:rsidR="00D96854" w:rsidRPr="008C0274" w:rsidRDefault="00D96854" w:rsidP="00DB44ED">
            <w:pPr>
              <w:pStyle w:val="H1bodytext"/>
              <w:spacing w:after="0"/>
              <w:ind w:left="0"/>
              <w:rPr>
                <w:rFonts w:ascii="Arial" w:hAnsi="Arial" w:cs="Arial"/>
                <w:sz w:val="20"/>
              </w:rPr>
            </w:pPr>
            <w:r>
              <w:rPr>
                <w:rFonts w:ascii="Arial" w:hAnsi="Arial" w:cs="Arial"/>
                <w:sz w:val="20"/>
              </w:rPr>
              <w:t>Line 8: 11</w:t>
            </w:r>
          </w:p>
          <w:p w14:paraId="2E663CE0" w14:textId="54ADDC1C" w:rsidR="00AE7AC0" w:rsidRPr="0003422E" w:rsidRDefault="00AE7AC0" w:rsidP="00DB44ED">
            <w:pPr>
              <w:pStyle w:val="H1bodytext"/>
              <w:spacing w:after="0"/>
              <w:ind w:left="0"/>
              <w:rPr>
                <w:rFonts w:ascii="Arial" w:hAnsi="Arial" w:cs="Arial"/>
                <w:sz w:val="20"/>
              </w:rPr>
            </w:pPr>
            <w:r w:rsidRPr="00D96854">
              <w:rPr>
                <w:rFonts w:ascii="Arial" w:hAnsi="Arial" w:cs="Arial"/>
                <w:sz w:val="20"/>
              </w:rPr>
              <w:t>Solute, U-238, 20, 21, 40, 41, 312, 312, 19,</w:t>
            </w:r>
          </w:p>
          <w:p w14:paraId="7DAAE106" w14:textId="233A1FC3" w:rsidR="00AE7AC0" w:rsidRDefault="00AE7AC0" w:rsidP="00DB44ED">
            <w:pPr>
              <w:pStyle w:val="H1bodytext"/>
              <w:spacing w:after="0"/>
              <w:ind w:left="0"/>
              <w:rPr>
                <w:rFonts w:ascii="Arial" w:hAnsi="Arial"/>
                <w:sz w:val="20"/>
              </w:rPr>
            </w:pPr>
          </w:p>
          <w:p w14:paraId="66CDC428" w14:textId="77777777" w:rsidR="00D96854" w:rsidRDefault="00AE7AC0" w:rsidP="00DB44ED">
            <w:pPr>
              <w:pStyle w:val="H1bodytext"/>
              <w:spacing w:after="0"/>
              <w:ind w:left="0"/>
              <w:rPr>
                <w:rFonts w:ascii="Arial" w:hAnsi="Arial"/>
                <w:sz w:val="20"/>
              </w:rPr>
            </w:pPr>
            <w:r>
              <w:rPr>
                <w:rFonts w:ascii="Arial" w:hAnsi="Arial"/>
                <w:sz w:val="20"/>
              </w:rPr>
              <w:t xml:space="preserve">Modified dataset: </w:t>
            </w:r>
          </w:p>
          <w:p w14:paraId="13379128" w14:textId="77777777" w:rsidR="00D96854" w:rsidRDefault="00D96854" w:rsidP="00DB44ED">
            <w:pPr>
              <w:pStyle w:val="H1bodytext"/>
              <w:spacing w:after="0"/>
              <w:ind w:left="0"/>
              <w:rPr>
                <w:rFonts w:ascii="Arial" w:hAnsi="Arial"/>
                <w:sz w:val="20"/>
              </w:rPr>
            </w:pPr>
            <w:r>
              <w:rPr>
                <w:rFonts w:ascii="Arial" w:hAnsi="Arial"/>
                <w:sz w:val="20"/>
              </w:rPr>
              <w:t>Line 8: 11</w:t>
            </w:r>
          </w:p>
          <w:p w14:paraId="3427A935" w14:textId="6FB5241E" w:rsidR="00AE7AC0" w:rsidRDefault="00AE7AC0" w:rsidP="00DB44ED">
            <w:pPr>
              <w:pStyle w:val="H1bodytext"/>
              <w:spacing w:after="0"/>
              <w:ind w:left="0"/>
              <w:rPr>
                <w:rFonts w:ascii="Arial" w:hAnsi="Arial"/>
                <w:sz w:val="20"/>
              </w:rPr>
            </w:pPr>
            <w:r w:rsidRPr="00AE7AC0">
              <w:rPr>
                <w:rFonts w:ascii="Arial" w:hAnsi="Arial"/>
                <w:sz w:val="20"/>
              </w:rPr>
              <w:t>Solute, U-238 ,  30,  31,  45,  46, 312, 312,  19,</w:t>
            </w:r>
          </w:p>
          <w:bookmarkEnd w:id="11"/>
          <w:p w14:paraId="07E15323" w14:textId="6A3F0A47" w:rsidR="00AE7AC0" w:rsidRDefault="00AE7AC0" w:rsidP="00DB44ED">
            <w:pPr>
              <w:pStyle w:val="H1bodytext"/>
              <w:spacing w:after="0"/>
              <w:ind w:left="0"/>
              <w:rPr>
                <w:rFonts w:ascii="Arial" w:hAnsi="Arial"/>
                <w:sz w:val="20"/>
              </w:rPr>
            </w:pPr>
          </w:p>
          <w:p w14:paraId="0F7A3836" w14:textId="77777777" w:rsidR="00AE7AC0" w:rsidRDefault="00AE7AC0" w:rsidP="00DB44ED">
            <w:pPr>
              <w:pStyle w:val="H1bodytext"/>
              <w:spacing w:after="0"/>
              <w:ind w:left="0"/>
              <w:rPr>
                <w:rFonts w:ascii="Arial" w:hAnsi="Arial"/>
                <w:sz w:val="20"/>
              </w:rPr>
            </w:pPr>
          </w:p>
          <w:p w14:paraId="7F4B5745" w14:textId="6C90A6A5" w:rsidR="00AE7AC0" w:rsidRPr="007D0AAC" w:rsidRDefault="00AE7AC0" w:rsidP="00DB44ED">
            <w:pPr>
              <w:pStyle w:val="H1bodytext"/>
              <w:spacing w:after="0"/>
              <w:ind w:left="0"/>
              <w:rPr>
                <w:rFonts w:ascii="Arial" w:hAnsi="Arial"/>
                <w:sz w:val="20"/>
              </w:rPr>
            </w:pPr>
          </w:p>
        </w:tc>
      </w:tr>
      <w:tr w:rsidR="00721843" w14:paraId="4F295640" w14:textId="77777777" w:rsidTr="00DB44ED">
        <w:trPr>
          <w:trHeight w:val="512"/>
        </w:trPr>
        <w:tc>
          <w:tcPr>
            <w:tcW w:w="644" w:type="dxa"/>
            <w:vAlign w:val="center"/>
          </w:tcPr>
          <w:p w14:paraId="65D51C41" w14:textId="77777777" w:rsidR="00721843" w:rsidRDefault="00721843" w:rsidP="00DB44ED">
            <w:pPr>
              <w:pStyle w:val="H1bodytext"/>
              <w:spacing w:after="0"/>
              <w:ind w:left="0"/>
              <w:jc w:val="center"/>
              <w:rPr>
                <w:rFonts w:ascii="Arial" w:hAnsi="Arial"/>
                <w:sz w:val="20"/>
              </w:rPr>
            </w:pPr>
            <w:r>
              <w:rPr>
                <w:rFonts w:ascii="Arial" w:hAnsi="Arial"/>
                <w:sz w:val="20"/>
              </w:rPr>
              <w:t>6</w:t>
            </w:r>
          </w:p>
        </w:tc>
        <w:tc>
          <w:tcPr>
            <w:tcW w:w="4088" w:type="dxa"/>
            <w:vAlign w:val="center"/>
          </w:tcPr>
          <w:p w14:paraId="3BA9D8A8" w14:textId="3C8D7543" w:rsidR="00721843" w:rsidRDefault="00721843" w:rsidP="00DB44ED">
            <w:pPr>
              <w:pStyle w:val="H1bodytext"/>
              <w:spacing w:after="0"/>
              <w:ind w:left="0"/>
              <w:rPr>
                <w:rFonts w:ascii="Arial" w:hAnsi="Arial"/>
                <w:sz w:val="20"/>
              </w:rPr>
            </w:pPr>
            <w:r>
              <w:rPr>
                <w:rFonts w:ascii="Arial" w:hAnsi="Arial"/>
                <w:sz w:val="20"/>
              </w:rPr>
              <w:t xml:space="preserve">Make a plot of modified source location by following Testing Process Description in Appendix A. </w:t>
            </w:r>
            <w:r w:rsidR="00024F7B">
              <w:rPr>
                <w:rFonts w:ascii="Arial" w:hAnsi="Arial"/>
                <w:sz w:val="20"/>
              </w:rPr>
              <w:t xml:space="preserve"> Make a plot ‘</w:t>
            </w:r>
            <w:r w:rsidR="00024F7B" w:rsidRPr="009D048F">
              <w:rPr>
                <w:rFonts w:ascii="Arial" w:hAnsi="Arial"/>
                <w:sz w:val="20"/>
              </w:rPr>
              <w:t>mpond-CA-source-</w:t>
            </w:r>
            <w:r w:rsidR="00024F7B" w:rsidRPr="009D048F">
              <w:rPr>
                <w:rFonts w:ascii="Arial" w:hAnsi="Arial"/>
                <w:sz w:val="20"/>
              </w:rPr>
              <w:lastRenderedPageBreak/>
              <w:t>nodes_unmodified.png</w:t>
            </w:r>
            <w:r w:rsidR="00024F7B">
              <w:rPr>
                <w:rFonts w:ascii="Arial" w:hAnsi="Arial"/>
                <w:sz w:val="20"/>
              </w:rPr>
              <w:t xml:space="preserve">’ of the original unmodified source location by following Testing Process Description in Appendix A and using </w:t>
            </w:r>
            <w:r w:rsidR="00024F7B" w:rsidRPr="00024F7B">
              <w:rPr>
                <w:rFonts w:ascii="Arial" w:hAnsi="Arial"/>
                <w:i/>
                <w:iCs/>
                <w:sz w:val="20"/>
              </w:rPr>
              <w:t>rads1-src.card</w:t>
            </w:r>
            <w:r w:rsidR="00024F7B">
              <w:rPr>
                <w:rFonts w:ascii="Arial" w:hAnsi="Arial"/>
                <w:sz w:val="20"/>
              </w:rPr>
              <w:t xml:space="preserve"> and </w:t>
            </w:r>
            <w:r w:rsidR="00024F7B" w:rsidRPr="00024F7B">
              <w:rPr>
                <w:rFonts w:ascii="Arial" w:hAnsi="Arial"/>
                <w:i/>
                <w:iCs/>
                <w:sz w:val="20"/>
              </w:rPr>
              <w:t>rads2-src.card</w:t>
            </w:r>
            <w:r w:rsidR="00024F7B">
              <w:rPr>
                <w:rFonts w:ascii="Arial" w:hAnsi="Arial"/>
                <w:sz w:val="20"/>
              </w:rPr>
              <w:t xml:space="preserve"> files as arguments. Compare the source location in both plots to ensure that the source nodes were moved correctly.</w:t>
            </w:r>
          </w:p>
        </w:tc>
        <w:tc>
          <w:tcPr>
            <w:tcW w:w="4144" w:type="dxa"/>
            <w:vAlign w:val="center"/>
          </w:tcPr>
          <w:p w14:paraId="7DE98636" w14:textId="77777777" w:rsidR="00721843" w:rsidRDefault="00721843" w:rsidP="00DB44ED">
            <w:pPr>
              <w:pStyle w:val="H1bodytext"/>
              <w:spacing w:after="0"/>
              <w:ind w:left="0"/>
              <w:rPr>
                <w:rFonts w:ascii="Arial" w:hAnsi="Arial"/>
                <w:sz w:val="20"/>
              </w:rPr>
            </w:pPr>
            <w:r>
              <w:rPr>
                <w:rFonts w:ascii="Arial" w:hAnsi="Arial"/>
                <w:sz w:val="20"/>
              </w:rPr>
              <w:lastRenderedPageBreak/>
              <w:t>The modified source location corresponds to the requirements of this testing.</w:t>
            </w:r>
          </w:p>
        </w:tc>
        <w:tc>
          <w:tcPr>
            <w:tcW w:w="1204" w:type="dxa"/>
            <w:shd w:val="clear" w:color="auto" w:fill="auto"/>
            <w:vAlign w:val="center"/>
          </w:tcPr>
          <w:p w14:paraId="25B1D72F" w14:textId="2896F898" w:rsidR="00721843" w:rsidRDefault="00D96854" w:rsidP="00DB44ED">
            <w:pPr>
              <w:pStyle w:val="H1bodytext"/>
              <w:spacing w:after="0"/>
              <w:ind w:left="0"/>
              <w:jc w:val="center"/>
              <w:rPr>
                <w:rFonts w:ascii="Arial" w:hAnsi="Arial"/>
                <w:sz w:val="20"/>
              </w:rPr>
            </w:pPr>
            <w:r>
              <w:rPr>
                <w:rFonts w:ascii="Arial" w:hAnsi="Arial"/>
                <w:sz w:val="20"/>
              </w:rPr>
              <w:t>PASS</w:t>
            </w:r>
          </w:p>
          <w:p w14:paraId="3298EEAE" w14:textId="77777777" w:rsidR="00721843" w:rsidRDefault="00721843" w:rsidP="00DB44ED">
            <w:pPr>
              <w:pStyle w:val="H1bodytext"/>
              <w:spacing w:after="0"/>
              <w:ind w:left="0"/>
              <w:rPr>
                <w:rFonts w:ascii="Arial" w:hAnsi="Arial"/>
                <w:sz w:val="20"/>
              </w:rPr>
            </w:pPr>
          </w:p>
          <w:p w14:paraId="3009636D" w14:textId="2CE3339C" w:rsidR="00721843" w:rsidRDefault="00721843" w:rsidP="00DB44ED">
            <w:pPr>
              <w:pStyle w:val="H1bodytext"/>
              <w:spacing w:after="0"/>
              <w:ind w:left="0"/>
              <w:rPr>
                <w:rFonts w:ascii="Arial" w:hAnsi="Arial"/>
                <w:sz w:val="20"/>
              </w:rPr>
            </w:pPr>
            <w:r>
              <w:rPr>
                <w:rFonts w:ascii="Arial" w:hAnsi="Arial"/>
                <w:sz w:val="20"/>
              </w:rPr>
              <w:t xml:space="preserve">Output of the plot data is saved as </w:t>
            </w:r>
            <w:r>
              <w:rPr>
                <w:rFonts w:ascii="Arial" w:hAnsi="Arial"/>
                <w:sz w:val="20"/>
              </w:rPr>
              <w:lastRenderedPageBreak/>
              <w:t>“</w:t>
            </w:r>
            <w:r w:rsidRPr="00CA48E1">
              <w:rPr>
                <w:rFonts w:ascii="Arial" w:hAnsi="Arial"/>
                <w:sz w:val="20"/>
              </w:rPr>
              <w:t>mpond-CA-source-nodes_modified_t</w:t>
            </w:r>
            <w:r>
              <w:rPr>
                <w:rFonts w:ascii="Arial" w:hAnsi="Arial"/>
                <w:sz w:val="20"/>
              </w:rPr>
              <w:t>4</w:t>
            </w:r>
            <w:r w:rsidRPr="00CA48E1">
              <w:rPr>
                <w:rFonts w:ascii="Arial" w:hAnsi="Arial"/>
                <w:sz w:val="20"/>
              </w:rPr>
              <w:t>.png</w:t>
            </w:r>
            <w:r>
              <w:rPr>
                <w:rFonts w:ascii="Arial" w:hAnsi="Arial"/>
                <w:sz w:val="20"/>
              </w:rPr>
              <w:t>”</w:t>
            </w:r>
          </w:p>
          <w:p w14:paraId="53BD9A61" w14:textId="77777777" w:rsidR="00721843" w:rsidRDefault="00721843" w:rsidP="00DB44ED">
            <w:pPr>
              <w:pStyle w:val="H1bodytext"/>
              <w:spacing w:after="0"/>
              <w:ind w:left="0"/>
              <w:rPr>
                <w:rFonts w:ascii="Arial" w:hAnsi="Arial"/>
                <w:sz w:val="20"/>
              </w:rPr>
            </w:pPr>
            <w:r>
              <w:rPr>
                <w:rFonts w:ascii="Arial" w:hAnsi="Arial"/>
                <w:sz w:val="20"/>
              </w:rPr>
              <w:t>Screenshot of the probe information is saved as “</w:t>
            </w:r>
            <w:r w:rsidRPr="00CA48E1">
              <w:rPr>
                <w:rFonts w:ascii="Arial" w:hAnsi="Arial"/>
                <w:sz w:val="20"/>
              </w:rPr>
              <w:t>probedata_t</w:t>
            </w:r>
            <w:r>
              <w:rPr>
                <w:rFonts w:ascii="Arial" w:hAnsi="Arial"/>
                <w:sz w:val="20"/>
              </w:rPr>
              <w:t>4</w:t>
            </w:r>
            <w:r w:rsidRPr="00CA48E1">
              <w:rPr>
                <w:rFonts w:ascii="Arial" w:hAnsi="Arial"/>
                <w:sz w:val="20"/>
              </w:rPr>
              <w:t>.PNG</w:t>
            </w:r>
            <w:r>
              <w:rPr>
                <w:rFonts w:ascii="Arial" w:hAnsi="Arial"/>
                <w:sz w:val="20"/>
              </w:rPr>
              <w:t>”</w:t>
            </w:r>
          </w:p>
          <w:p w14:paraId="732B40D1" w14:textId="77777777" w:rsidR="00A822E9" w:rsidRDefault="00A822E9" w:rsidP="00DB44ED">
            <w:pPr>
              <w:pStyle w:val="H1bodytext"/>
              <w:spacing w:after="0"/>
              <w:ind w:left="0"/>
              <w:rPr>
                <w:rFonts w:ascii="Arial" w:hAnsi="Arial"/>
                <w:sz w:val="20"/>
              </w:rPr>
            </w:pPr>
            <w:r>
              <w:rPr>
                <w:rFonts w:ascii="Arial" w:hAnsi="Arial"/>
                <w:sz w:val="20"/>
              </w:rPr>
              <w:t xml:space="preserve">(note: k-index data are not stored in this </w:t>
            </w:r>
            <w:proofErr w:type="spellStart"/>
            <w:r>
              <w:rPr>
                <w:rFonts w:ascii="Arial" w:hAnsi="Arial"/>
                <w:sz w:val="20"/>
              </w:rPr>
              <w:t>tecplot</w:t>
            </w:r>
            <w:proofErr w:type="spellEnd"/>
            <w:r>
              <w:rPr>
                <w:rFonts w:ascii="Arial" w:hAnsi="Arial"/>
                <w:sz w:val="20"/>
              </w:rPr>
              <w:t xml:space="preserve"> layout, as it is a 2-dimensional layout)</w:t>
            </w:r>
          </w:p>
          <w:p w14:paraId="02CEB604" w14:textId="6F251AFB" w:rsidR="00D96854" w:rsidRPr="007D0AAC" w:rsidRDefault="00D96854" w:rsidP="00DB44ED">
            <w:pPr>
              <w:pStyle w:val="H1bodytext"/>
              <w:spacing w:after="0"/>
              <w:ind w:left="0"/>
              <w:rPr>
                <w:rFonts w:ascii="Arial" w:hAnsi="Arial"/>
                <w:sz w:val="20"/>
              </w:rPr>
            </w:pPr>
            <w:r>
              <w:rPr>
                <w:rFonts w:ascii="Arial" w:hAnsi="Arial"/>
                <w:sz w:val="20"/>
              </w:rPr>
              <w:t>For the *.</w:t>
            </w:r>
            <w:proofErr w:type="spellStart"/>
            <w:r>
              <w:rPr>
                <w:rFonts w:ascii="Arial" w:hAnsi="Arial"/>
                <w:sz w:val="20"/>
              </w:rPr>
              <w:t>dat</w:t>
            </w:r>
            <w:proofErr w:type="spellEnd"/>
            <w:r>
              <w:rPr>
                <w:rFonts w:ascii="Arial" w:hAnsi="Arial"/>
                <w:sz w:val="20"/>
              </w:rPr>
              <w:t xml:space="preserve"> files generated using the modified source cards, the names were modified to have “_modified_sc.dat” at the end. This was done to maintain a record of the data used to produce “mpond-CA-source-nodes_modified_t4.png”</w:t>
            </w:r>
          </w:p>
        </w:tc>
      </w:tr>
      <w:tr w:rsidR="00721843" w14:paraId="779E0635" w14:textId="77777777" w:rsidTr="00DB44ED">
        <w:trPr>
          <w:trHeight w:val="512"/>
        </w:trPr>
        <w:tc>
          <w:tcPr>
            <w:tcW w:w="644" w:type="dxa"/>
            <w:vAlign w:val="center"/>
          </w:tcPr>
          <w:p w14:paraId="7FDEA1D3" w14:textId="77777777" w:rsidR="00721843" w:rsidRDefault="00721843" w:rsidP="00DB44ED">
            <w:pPr>
              <w:pStyle w:val="H1bodytext"/>
              <w:spacing w:after="0"/>
              <w:ind w:left="0"/>
              <w:jc w:val="center"/>
              <w:rPr>
                <w:rFonts w:ascii="Arial" w:hAnsi="Arial"/>
                <w:sz w:val="20"/>
              </w:rPr>
            </w:pPr>
            <w:r>
              <w:rPr>
                <w:rFonts w:ascii="Arial" w:hAnsi="Arial"/>
                <w:sz w:val="20"/>
              </w:rPr>
              <w:lastRenderedPageBreak/>
              <w:t>7</w:t>
            </w:r>
          </w:p>
        </w:tc>
        <w:tc>
          <w:tcPr>
            <w:tcW w:w="4088" w:type="dxa"/>
            <w:vAlign w:val="center"/>
          </w:tcPr>
          <w:p w14:paraId="1AF324EC" w14:textId="77777777" w:rsidR="00721843" w:rsidRPr="00A12DFB" w:rsidRDefault="00721843" w:rsidP="00DB44ED">
            <w:pPr>
              <w:pStyle w:val="H1bodytext"/>
              <w:spacing w:after="0"/>
              <w:ind w:left="0"/>
              <w:rPr>
                <w:rFonts w:ascii="Arial" w:hAnsi="Arial"/>
                <w:i/>
                <w:iCs/>
                <w:sz w:val="20"/>
              </w:rPr>
            </w:pPr>
            <w:r>
              <w:rPr>
                <w:rFonts w:ascii="Arial" w:hAnsi="Arial"/>
                <w:sz w:val="20"/>
              </w:rPr>
              <w:t xml:space="preserve">Sum the source rates by waste site in the original source files: rads1-src.card and rads2-src.card. Sum the modified source rates by waste site in the modified source files: </w:t>
            </w:r>
            <w:r w:rsidRPr="00A12DFB">
              <w:rPr>
                <w:rFonts w:ascii="Arial" w:hAnsi="Arial"/>
                <w:i/>
                <w:iCs/>
                <w:sz w:val="20"/>
              </w:rPr>
              <w:t xml:space="preserve">rads1-src_mod_last.card </w:t>
            </w:r>
            <w:r w:rsidRPr="00415F84">
              <w:rPr>
                <w:rFonts w:ascii="Arial" w:hAnsi="Arial"/>
                <w:sz w:val="20"/>
              </w:rPr>
              <w:t>and</w:t>
            </w:r>
          </w:p>
          <w:p w14:paraId="7CDC4294" w14:textId="77777777" w:rsidR="00721843" w:rsidRDefault="00721843" w:rsidP="00DB44ED">
            <w:pPr>
              <w:pStyle w:val="H1bodytext"/>
              <w:spacing w:after="0"/>
              <w:ind w:left="0"/>
              <w:rPr>
                <w:rFonts w:ascii="Arial" w:hAnsi="Arial"/>
                <w:i/>
                <w:iCs/>
                <w:sz w:val="20"/>
              </w:rPr>
            </w:pPr>
            <w:r w:rsidRPr="00A12DFB">
              <w:rPr>
                <w:rFonts w:ascii="Arial" w:hAnsi="Arial"/>
                <w:i/>
                <w:iCs/>
                <w:sz w:val="20"/>
              </w:rPr>
              <w:t>rads2-src_mod_last.card</w:t>
            </w:r>
            <w:r>
              <w:rPr>
                <w:rFonts w:ascii="Arial" w:hAnsi="Arial"/>
                <w:i/>
                <w:iCs/>
                <w:sz w:val="20"/>
              </w:rPr>
              <w:t>.</w:t>
            </w:r>
          </w:p>
          <w:p w14:paraId="28F32798" w14:textId="77777777" w:rsidR="00721843" w:rsidRDefault="00721843" w:rsidP="00DB44ED">
            <w:pPr>
              <w:pStyle w:val="H1bodytext"/>
              <w:spacing w:after="0"/>
              <w:ind w:left="0"/>
              <w:rPr>
                <w:rFonts w:ascii="Arial" w:hAnsi="Arial"/>
                <w:sz w:val="20"/>
              </w:rPr>
            </w:pPr>
            <w:r>
              <w:rPr>
                <w:rFonts w:ascii="Arial" w:hAnsi="Arial"/>
                <w:sz w:val="20"/>
              </w:rPr>
              <w:t>Compare the sums of the original and modified source rates for each waste site- they should be identical.</w:t>
            </w:r>
          </w:p>
        </w:tc>
        <w:tc>
          <w:tcPr>
            <w:tcW w:w="4144" w:type="dxa"/>
            <w:vAlign w:val="center"/>
          </w:tcPr>
          <w:p w14:paraId="1342C791" w14:textId="77777777" w:rsidR="00721843" w:rsidRDefault="00721843" w:rsidP="00DB44ED">
            <w:pPr>
              <w:pStyle w:val="H1bodytext"/>
              <w:spacing w:after="0"/>
              <w:ind w:left="0"/>
              <w:rPr>
                <w:rFonts w:ascii="Arial" w:hAnsi="Arial"/>
                <w:sz w:val="20"/>
              </w:rPr>
            </w:pPr>
            <w:r>
              <w:rPr>
                <w:rFonts w:ascii="Arial" w:hAnsi="Arial"/>
                <w:sz w:val="20"/>
              </w:rPr>
              <w:t>The sums of the original and modified source rates for each waste site should be identical.</w:t>
            </w:r>
          </w:p>
        </w:tc>
        <w:tc>
          <w:tcPr>
            <w:tcW w:w="1204" w:type="dxa"/>
            <w:shd w:val="clear" w:color="auto" w:fill="auto"/>
            <w:vAlign w:val="center"/>
          </w:tcPr>
          <w:p w14:paraId="768F69DC" w14:textId="5931D01D" w:rsidR="00721843" w:rsidRDefault="00721843" w:rsidP="00DB44ED">
            <w:pPr>
              <w:pStyle w:val="H1bodytext"/>
              <w:spacing w:after="0"/>
              <w:ind w:left="0"/>
              <w:jc w:val="center"/>
              <w:rPr>
                <w:rFonts w:ascii="Arial" w:hAnsi="Arial"/>
                <w:sz w:val="20"/>
              </w:rPr>
            </w:pPr>
            <w:r>
              <w:rPr>
                <w:rFonts w:ascii="Arial" w:hAnsi="Arial"/>
                <w:sz w:val="20"/>
              </w:rPr>
              <w:t>PASS</w:t>
            </w:r>
          </w:p>
          <w:p w14:paraId="6709C5F8" w14:textId="77777777" w:rsidR="00D0750E" w:rsidRDefault="00D0750E" w:rsidP="00DB44ED">
            <w:pPr>
              <w:pStyle w:val="H1bodytext"/>
              <w:spacing w:after="0"/>
              <w:ind w:left="0"/>
              <w:jc w:val="center"/>
              <w:rPr>
                <w:rFonts w:ascii="Arial" w:hAnsi="Arial"/>
                <w:sz w:val="20"/>
              </w:rPr>
            </w:pPr>
          </w:p>
          <w:p w14:paraId="03EEB4E2" w14:textId="17DF45CC" w:rsidR="00721843" w:rsidRPr="007D0AAC" w:rsidRDefault="00721843" w:rsidP="00DB44ED">
            <w:pPr>
              <w:pStyle w:val="H1bodytext"/>
              <w:spacing w:after="0"/>
              <w:ind w:left="0"/>
              <w:rPr>
                <w:rFonts w:ascii="Arial" w:hAnsi="Arial"/>
                <w:sz w:val="20"/>
              </w:rPr>
            </w:pPr>
            <w:r>
              <w:rPr>
                <w:rFonts w:ascii="Arial" w:hAnsi="Arial"/>
                <w:sz w:val="20"/>
              </w:rPr>
              <w:t>Calculations done for this are saved in the testing directory in “</w:t>
            </w:r>
            <w:r w:rsidRPr="00E46D97">
              <w:rPr>
                <w:rFonts w:ascii="Arial" w:hAnsi="Arial"/>
                <w:sz w:val="20"/>
              </w:rPr>
              <w:t>t</w:t>
            </w:r>
            <w:r>
              <w:rPr>
                <w:rFonts w:ascii="Arial" w:hAnsi="Arial"/>
                <w:sz w:val="20"/>
              </w:rPr>
              <w:t>4</w:t>
            </w:r>
            <w:r w:rsidRPr="00E46D97">
              <w:rPr>
                <w:rFonts w:ascii="Arial" w:hAnsi="Arial"/>
                <w:sz w:val="20"/>
              </w:rPr>
              <w:t>_s7_comparison.xlsx</w:t>
            </w:r>
            <w:r>
              <w:rPr>
                <w:rFonts w:ascii="Arial" w:hAnsi="Arial"/>
                <w:sz w:val="20"/>
              </w:rPr>
              <w:t>”</w:t>
            </w:r>
          </w:p>
        </w:tc>
      </w:tr>
    </w:tbl>
    <w:p w14:paraId="5527004E" w14:textId="77777777" w:rsidR="00C85BC5" w:rsidRDefault="00C85BC5" w:rsidP="00C85BC5">
      <w:pPr>
        <w:rPr>
          <w:b/>
          <w:bCs/>
        </w:rPr>
      </w:pPr>
    </w:p>
    <w:p w14:paraId="3D01DE91" w14:textId="54CBFB74" w:rsidR="00C85BC5" w:rsidRDefault="00C85BC5" w:rsidP="00C85BC5">
      <w:pPr>
        <w:rPr>
          <w:b/>
          <w:bCs/>
        </w:rPr>
      </w:pPr>
    </w:p>
    <w:p w14:paraId="307A7F83" w14:textId="667A8D6B" w:rsidR="00966972" w:rsidRDefault="00966972" w:rsidP="00C85BC5">
      <w:pPr>
        <w:rPr>
          <w:b/>
          <w:bCs/>
        </w:rPr>
      </w:pPr>
    </w:p>
    <w:p w14:paraId="069030FE" w14:textId="64B4420F" w:rsidR="00966972" w:rsidRDefault="00966972" w:rsidP="00C85BC5">
      <w:pPr>
        <w:rPr>
          <w:b/>
          <w:bCs/>
        </w:rPr>
      </w:pPr>
    </w:p>
    <w:p w14:paraId="725725B8" w14:textId="1E584E90" w:rsidR="00966972" w:rsidRDefault="00966972">
      <w:pPr>
        <w:spacing w:after="160" w:line="259" w:lineRule="auto"/>
        <w:rPr>
          <w:b/>
          <w:bCs/>
        </w:rPr>
      </w:pPr>
      <w:r>
        <w:rPr>
          <w:b/>
          <w:bCs/>
        </w:rPr>
        <w:br w:type="page"/>
      </w:r>
    </w:p>
    <w:p w14:paraId="3CCAA5BB" w14:textId="77777777" w:rsidR="00966972" w:rsidRDefault="00966972" w:rsidP="00C85BC5">
      <w:pPr>
        <w:rPr>
          <w:b/>
          <w:bCs/>
        </w:rPr>
      </w:pPr>
    </w:p>
    <w:p w14:paraId="6EAD99C1" w14:textId="77777777" w:rsidR="00966972" w:rsidRPr="00966972" w:rsidRDefault="00966972" w:rsidP="00966972">
      <w:pPr>
        <w:rPr>
          <w:b/>
          <w:bCs/>
        </w:rPr>
      </w:pPr>
    </w:p>
    <w:p w14:paraId="59C00041" w14:textId="77777777" w:rsidR="00966972" w:rsidRDefault="00966972" w:rsidP="00966972">
      <w:pPr>
        <w:rPr>
          <w:bCs/>
        </w:rPr>
      </w:pPr>
    </w:p>
    <w:p w14:paraId="6528A597" w14:textId="6DC0F3DD" w:rsidR="00966972" w:rsidRPr="00966972" w:rsidRDefault="00966972" w:rsidP="00966972">
      <w:pPr>
        <w:rPr>
          <w:b/>
          <w:bCs/>
        </w:rPr>
      </w:pPr>
      <w:r>
        <w:rPr>
          <w:b/>
          <w:bCs/>
        </w:rPr>
        <w:t>Tool Runner Log</w:t>
      </w:r>
    </w:p>
    <w:p w14:paraId="63656B9E" w14:textId="77777777" w:rsidR="00966972" w:rsidRPr="00415F84" w:rsidRDefault="00966972" w:rsidP="00966972">
      <w:pPr>
        <w:rPr>
          <w:sz w:val="16"/>
          <w:szCs w:val="16"/>
        </w:rPr>
      </w:pPr>
      <w:r w:rsidRPr="00415F84">
        <w:rPr>
          <w:sz w:val="16"/>
          <w:szCs w:val="16"/>
        </w:rPr>
        <w:t>###Executing move Source Location tool###</w:t>
      </w:r>
    </w:p>
    <w:p w14:paraId="44DE7D77" w14:textId="77777777" w:rsidR="00966972" w:rsidRPr="00415F84" w:rsidRDefault="00966972" w:rsidP="00966972">
      <w:pPr>
        <w:rPr>
          <w:sz w:val="16"/>
          <w:szCs w:val="16"/>
        </w:rPr>
      </w:pPr>
    </w:p>
    <w:p w14:paraId="26801BBE" w14:textId="77777777" w:rsidR="00966972" w:rsidRPr="00415F84" w:rsidRDefault="00966972" w:rsidP="00966972">
      <w:pPr>
        <w:rPr>
          <w:sz w:val="16"/>
          <w:szCs w:val="16"/>
        </w:rPr>
      </w:pPr>
      <w:r w:rsidRPr="00415F84">
        <w:rPr>
          <w:sz w:val="16"/>
          <w:szCs w:val="16"/>
        </w:rPr>
        <w:t>###Executing Fingerprint Tool###</w:t>
      </w:r>
    </w:p>
    <w:p w14:paraId="1BB515E0" w14:textId="77777777" w:rsidR="00966972" w:rsidRPr="00415F84" w:rsidRDefault="00966972" w:rsidP="00966972">
      <w:pPr>
        <w:rPr>
          <w:sz w:val="16"/>
          <w:szCs w:val="16"/>
        </w:rPr>
      </w:pPr>
      <w:r w:rsidRPr="00415F84">
        <w:rPr>
          <w:sz w:val="16"/>
          <w:szCs w:val="16"/>
        </w:rPr>
        <w:t>INFO--04/03/2020 03:01:15 PM--Starting CA-CIE Tool Runner.</w:t>
      </w:r>
      <w:r w:rsidRPr="00415F84">
        <w:rPr>
          <w:sz w:val="16"/>
          <w:szCs w:val="16"/>
        </w:rPr>
        <w:tab/>
        <w:t>Logging to "./sources_mpondSLM.log"</w:t>
      </w:r>
    </w:p>
    <w:p w14:paraId="0D1501A7" w14:textId="77777777" w:rsidR="00966972" w:rsidRPr="00415F84" w:rsidRDefault="00966972" w:rsidP="00966972">
      <w:pPr>
        <w:rPr>
          <w:sz w:val="16"/>
          <w:szCs w:val="16"/>
        </w:rPr>
      </w:pPr>
      <w:r w:rsidRPr="00415F84">
        <w:rPr>
          <w:sz w:val="16"/>
          <w:szCs w:val="16"/>
        </w:rPr>
        <w:t>INFO--04/03/2020 03:01:15 PM--Code Version: a2009ff60044c6acbc3ae2b05aedd7bdc199b62b v2.3: /opt/tools/</w:t>
      </w:r>
      <w:proofErr w:type="spellStart"/>
      <w:r w:rsidRPr="00415F84">
        <w:rPr>
          <w:sz w:val="16"/>
          <w:szCs w:val="16"/>
        </w:rPr>
        <w:t>pylib</w:t>
      </w:r>
      <w:proofErr w:type="spellEnd"/>
      <w:r w:rsidRPr="00415F84">
        <w:rPr>
          <w:sz w:val="16"/>
          <w:szCs w:val="16"/>
        </w:rPr>
        <w:t>/runner/runner.py&lt;--1bcfd6779e9cbdb82673405873a8e5e81514ae27</w:t>
      </w:r>
    </w:p>
    <w:p w14:paraId="79ED1DE2" w14:textId="77777777" w:rsidR="00966972" w:rsidRPr="00415F84" w:rsidRDefault="00966972" w:rsidP="00966972">
      <w:pPr>
        <w:rPr>
          <w:sz w:val="16"/>
          <w:szCs w:val="16"/>
        </w:rPr>
      </w:pPr>
    </w:p>
    <w:p w14:paraId="18A06C7A" w14:textId="77777777" w:rsidR="00966972" w:rsidRPr="00415F84" w:rsidRDefault="00966972" w:rsidP="00966972">
      <w:pPr>
        <w:rPr>
          <w:sz w:val="16"/>
          <w:szCs w:val="16"/>
        </w:rPr>
      </w:pPr>
      <w:r w:rsidRPr="00415F84">
        <w:rPr>
          <w:sz w:val="16"/>
          <w:szCs w:val="16"/>
        </w:rPr>
        <w:t>INFO--04/03/2020 03:01:15 PM--Code Version: a2009ff60044c6acbc3ae2b05aedd7bdc199b62b v2.3: /opt/tools/</w:t>
      </w:r>
      <w:proofErr w:type="spellStart"/>
      <w:r w:rsidRPr="00415F84">
        <w:rPr>
          <w:sz w:val="16"/>
          <w:szCs w:val="16"/>
        </w:rPr>
        <w:t>pylib</w:t>
      </w:r>
      <w:proofErr w:type="spellEnd"/>
      <w:r w:rsidRPr="00415F84">
        <w:rPr>
          <w:sz w:val="16"/>
          <w:szCs w:val="16"/>
        </w:rPr>
        <w:t>/fingerprint/fingerprint.py&lt;--13a885dc11cc15aea74c14b09c0d8584ec6cfd08</w:t>
      </w:r>
    </w:p>
    <w:p w14:paraId="5D6E4415" w14:textId="77777777" w:rsidR="00966972" w:rsidRPr="00415F84" w:rsidRDefault="00966972" w:rsidP="00966972">
      <w:pPr>
        <w:rPr>
          <w:sz w:val="16"/>
          <w:szCs w:val="16"/>
        </w:rPr>
      </w:pPr>
    </w:p>
    <w:p w14:paraId="6A36C992" w14:textId="77777777" w:rsidR="00966972" w:rsidRPr="00415F84" w:rsidRDefault="00966972" w:rsidP="00966972">
      <w:pPr>
        <w:rPr>
          <w:sz w:val="16"/>
          <w:szCs w:val="16"/>
        </w:rPr>
      </w:pPr>
      <w:r w:rsidRPr="00415F84">
        <w:rPr>
          <w:sz w:val="16"/>
          <w:szCs w:val="16"/>
        </w:rPr>
        <w:t>INFO--04/03/2020 03:01:15 PM--QA Status: QUALIFIED : /opt/tools/pylib/runner/runner.py</w:t>
      </w:r>
    </w:p>
    <w:p w14:paraId="52DFCE1D" w14:textId="77777777" w:rsidR="00966972" w:rsidRPr="00415F84" w:rsidRDefault="00966972" w:rsidP="00966972">
      <w:pPr>
        <w:rPr>
          <w:sz w:val="16"/>
          <w:szCs w:val="16"/>
        </w:rPr>
      </w:pPr>
      <w:r w:rsidRPr="00415F84">
        <w:rPr>
          <w:sz w:val="16"/>
          <w:szCs w:val="16"/>
        </w:rPr>
        <w:t>INFO--04/03/2020 03:01:15 PM--QA Status: QUALIFIED : /opt/tools/pylib/fingerprint/fingerprint.py</w:t>
      </w:r>
    </w:p>
    <w:p w14:paraId="6EF313D6" w14:textId="77777777" w:rsidR="00966972" w:rsidRPr="00415F84" w:rsidRDefault="00966972" w:rsidP="00966972">
      <w:pPr>
        <w:rPr>
          <w:sz w:val="16"/>
          <w:szCs w:val="16"/>
        </w:rPr>
      </w:pPr>
      <w:r w:rsidRPr="00415F84">
        <w:rPr>
          <w:sz w:val="16"/>
          <w:szCs w:val="16"/>
        </w:rPr>
        <w:t>INFO--04/03/2020 03:01:15 PM--Invoking Command:"python3.6"</w:t>
      </w:r>
      <w:r w:rsidRPr="00415F84">
        <w:rPr>
          <w:sz w:val="16"/>
          <w:szCs w:val="16"/>
        </w:rPr>
        <w:tab/>
        <w:t>with Arguments:"/opt/tools/pylib/fingerprint/fingerprint.py /home/mweber/CAVE/v4-2Test/mpondSLM/sources-qa_test-5/rads1-src.card --output ./sources_mpondSLM.log --</w:t>
      </w:r>
      <w:proofErr w:type="spellStart"/>
      <w:r w:rsidRPr="00415F84">
        <w:rPr>
          <w:sz w:val="16"/>
          <w:szCs w:val="16"/>
        </w:rPr>
        <w:t>outputmode</w:t>
      </w:r>
      <w:proofErr w:type="spellEnd"/>
      <w:r w:rsidRPr="00415F84">
        <w:rPr>
          <w:sz w:val="16"/>
          <w:szCs w:val="16"/>
        </w:rPr>
        <w:t xml:space="preserve"> a"</w:t>
      </w:r>
    </w:p>
    <w:p w14:paraId="7E4CE8C2" w14:textId="77777777" w:rsidR="00966972" w:rsidRPr="00415F84" w:rsidRDefault="00966972" w:rsidP="00966972">
      <w:pPr>
        <w:rPr>
          <w:sz w:val="16"/>
          <w:szCs w:val="16"/>
        </w:rPr>
      </w:pPr>
      <w:r w:rsidRPr="00415F84">
        <w:rPr>
          <w:sz w:val="16"/>
          <w:szCs w:val="16"/>
        </w:rPr>
        <w:t>INFO--04/03/2020 03:01:15 PM--</w:t>
      </w:r>
      <w:proofErr w:type="spellStart"/>
      <w:r w:rsidRPr="00415F84">
        <w:rPr>
          <w:sz w:val="16"/>
          <w:szCs w:val="16"/>
        </w:rPr>
        <w:t>Username:mweber</w:t>
      </w:r>
      <w:proofErr w:type="spellEnd"/>
      <w:r w:rsidRPr="00415F84">
        <w:rPr>
          <w:sz w:val="16"/>
          <w:szCs w:val="16"/>
        </w:rPr>
        <w:tab/>
      </w:r>
      <w:proofErr w:type="spellStart"/>
      <w:r w:rsidRPr="00415F84">
        <w:rPr>
          <w:sz w:val="16"/>
          <w:szCs w:val="16"/>
        </w:rPr>
        <w:t>Computer:olive</w:t>
      </w:r>
      <w:proofErr w:type="spellEnd"/>
      <w:r w:rsidRPr="00415F84">
        <w:rPr>
          <w:sz w:val="16"/>
          <w:szCs w:val="16"/>
        </w:rPr>
        <w:tab/>
      </w:r>
      <w:proofErr w:type="spellStart"/>
      <w:r w:rsidRPr="00415F84">
        <w:rPr>
          <w:sz w:val="16"/>
          <w:szCs w:val="16"/>
        </w:rPr>
        <w:t>Platform:Linux</w:t>
      </w:r>
      <w:proofErr w:type="spellEnd"/>
      <w:r w:rsidRPr="00415F84">
        <w:rPr>
          <w:sz w:val="16"/>
          <w:szCs w:val="16"/>
        </w:rPr>
        <w:t xml:space="preserve"> 4.4.0-38-generic #57~14.04.1-Ubuntu SMP Tue Sep 6 17:20:43 UTC 2016</w:t>
      </w:r>
    </w:p>
    <w:p w14:paraId="678A4998" w14:textId="77777777" w:rsidR="00966972" w:rsidRPr="00415F84" w:rsidRDefault="00966972" w:rsidP="00966972">
      <w:pPr>
        <w:rPr>
          <w:sz w:val="16"/>
          <w:szCs w:val="16"/>
        </w:rPr>
      </w:pPr>
      <w:r w:rsidRPr="00415F84">
        <w:rPr>
          <w:sz w:val="16"/>
          <w:szCs w:val="16"/>
        </w:rPr>
        <w:t>Fingerprint generated at 2020-04-03 15:01:15.712316</w:t>
      </w:r>
    </w:p>
    <w:p w14:paraId="3F363472" w14:textId="77777777" w:rsidR="00966972" w:rsidRPr="00415F84" w:rsidRDefault="00966972" w:rsidP="00966972">
      <w:pPr>
        <w:rPr>
          <w:sz w:val="16"/>
          <w:szCs w:val="16"/>
        </w:rPr>
      </w:pPr>
      <w:r w:rsidRPr="00415F84">
        <w:rPr>
          <w:sz w:val="16"/>
          <w:szCs w:val="16"/>
        </w:rPr>
        <w:t>/home/mweber/CAVE/v4-2Test/mpondSLM/sources-qa_test-5/rads1-src.card</w:t>
      </w:r>
      <w:r w:rsidRPr="00415F84">
        <w:rPr>
          <w:sz w:val="16"/>
          <w:szCs w:val="16"/>
        </w:rPr>
        <w:tab/>
        <w:t>1ae6ef03f9aa341c63733ab8ee02a4871e418943617933b41ab67831ce6ba10f</w:t>
      </w:r>
    </w:p>
    <w:p w14:paraId="1D86C64B" w14:textId="77777777" w:rsidR="00966972" w:rsidRPr="00415F84" w:rsidRDefault="00966972" w:rsidP="00966972">
      <w:pPr>
        <w:rPr>
          <w:sz w:val="16"/>
          <w:szCs w:val="16"/>
        </w:rPr>
      </w:pPr>
    </w:p>
    <w:p w14:paraId="5671ECA8" w14:textId="77777777" w:rsidR="00966972" w:rsidRPr="00415F84" w:rsidRDefault="00966972" w:rsidP="00966972">
      <w:pPr>
        <w:rPr>
          <w:sz w:val="16"/>
          <w:szCs w:val="16"/>
        </w:rPr>
      </w:pPr>
      <w:r w:rsidRPr="00415F84">
        <w:rPr>
          <w:sz w:val="16"/>
          <w:szCs w:val="16"/>
        </w:rPr>
        <w:t>###Finished Process###</w:t>
      </w:r>
    </w:p>
    <w:p w14:paraId="6B90D8D2" w14:textId="77777777" w:rsidR="00966972" w:rsidRPr="00415F84" w:rsidRDefault="00966972" w:rsidP="00966972">
      <w:pPr>
        <w:rPr>
          <w:sz w:val="16"/>
          <w:szCs w:val="16"/>
        </w:rPr>
      </w:pPr>
    </w:p>
    <w:p w14:paraId="2EDAF0CB" w14:textId="77777777" w:rsidR="00966972" w:rsidRPr="00415F84" w:rsidRDefault="00966972" w:rsidP="00966972">
      <w:pPr>
        <w:rPr>
          <w:sz w:val="16"/>
          <w:szCs w:val="16"/>
        </w:rPr>
      </w:pPr>
    </w:p>
    <w:p w14:paraId="20546301" w14:textId="77777777" w:rsidR="00966972" w:rsidRPr="00415F84" w:rsidRDefault="00966972" w:rsidP="00966972">
      <w:pPr>
        <w:rPr>
          <w:sz w:val="16"/>
          <w:szCs w:val="16"/>
        </w:rPr>
      </w:pPr>
    </w:p>
    <w:p w14:paraId="6066ED3C" w14:textId="77777777" w:rsidR="00966972" w:rsidRPr="00415F84" w:rsidRDefault="00966972" w:rsidP="00966972">
      <w:pPr>
        <w:rPr>
          <w:sz w:val="16"/>
          <w:szCs w:val="16"/>
        </w:rPr>
      </w:pPr>
      <w:r w:rsidRPr="00415F84">
        <w:rPr>
          <w:sz w:val="16"/>
          <w:szCs w:val="16"/>
        </w:rPr>
        <w:t>###Executing Fingerprint Tool###</w:t>
      </w:r>
    </w:p>
    <w:p w14:paraId="67A808C3" w14:textId="77777777" w:rsidR="00966972" w:rsidRPr="00415F84" w:rsidRDefault="00966972" w:rsidP="00966972">
      <w:pPr>
        <w:rPr>
          <w:sz w:val="16"/>
          <w:szCs w:val="16"/>
        </w:rPr>
      </w:pPr>
      <w:r w:rsidRPr="00415F84">
        <w:rPr>
          <w:sz w:val="16"/>
          <w:szCs w:val="16"/>
        </w:rPr>
        <w:t>INFO--04/03/2020 03:01:15 PM--Starting CA-CIE Tool Runner.</w:t>
      </w:r>
      <w:r w:rsidRPr="00415F84">
        <w:rPr>
          <w:sz w:val="16"/>
          <w:szCs w:val="16"/>
        </w:rPr>
        <w:tab/>
        <w:t>Logging to "./sources_mpondSLM.log"</w:t>
      </w:r>
    </w:p>
    <w:p w14:paraId="3465053F" w14:textId="77777777" w:rsidR="00966972" w:rsidRPr="00415F84" w:rsidRDefault="00966972" w:rsidP="00966972">
      <w:pPr>
        <w:rPr>
          <w:sz w:val="16"/>
          <w:szCs w:val="16"/>
        </w:rPr>
      </w:pPr>
      <w:r w:rsidRPr="00415F84">
        <w:rPr>
          <w:sz w:val="16"/>
          <w:szCs w:val="16"/>
        </w:rPr>
        <w:t>INFO--04/03/2020 03:01:15 PM--Code Version: a2009ff60044c6acbc3ae2b05aedd7bdc199b62b v2.3: /opt/tools/</w:t>
      </w:r>
      <w:proofErr w:type="spellStart"/>
      <w:r w:rsidRPr="00415F84">
        <w:rPr>
          <w:sz w:val="16"/>
          <w:szCs w:val="16"/>
        </w:rPr>
        <w:t>pylib</w:t>
      </w:r>
      <w:proofErr w:type="spellEnd"/>
      <w:r w:rsidRPr="00415F84">
        <w:rPr>
          <w:sz w:val="16"/>
          <w:szCs w:val="16"/>
        </w:rPr>
        <w:t>/runner/runner.py&lt;--1bcfd6779e9cbdb82673405873a8e5e81514ae27</w:t>
      </w:r>
    </w:p>
    <w:p w14:paraId="228704A6" w14:textId="77777777" w:rsidR="00966972" w:rsidRPr="00415F84" w:rsidRDefault="00966972" w:rsidP="00966972">
      <w:pPr>
        <w:rPr>
          <w:sz w:val="16"/>
          <w:szCs w:val="16"/>
        </w:rPr>
      </w:pPr>
    </w:p>
    <w:p w14:paraId="30CA2813" w14:textId="77777777" w:rsidR="00966972" w:rsidRPr="00415F84" w:rsidRDefault="00966972" w:rsidP="00966972">
      <w:pPr>
        <w:rPr>
          <w:sz w:val="16"/>
          <w:szCs w:val="16"/>
        </w:rPr>
      </w:pPr>
      <w:r w:rsidRPr="00415F84">
        <w:rPr>
          <w:sz w:val="16"/>
          <w:szCs w:val="16"/>
        </w:rPr>
        <w:t>INFO--04/03/2020 03:01:15 PM--Code Version: a2009ff60044c6acbc3ae2b05aedd7bdc199b62b v2.3: /opt/tools/</w:t>
      </w:r>
      <w:proofErr w:type="spellStart"/>
      <w:r w:rsidRPr="00415F84">
        <w:rPr>
          <w:sz w:val="16"/>
          <w:szCs w:val="16"/>
        </w:rPr>
        <w:t>pylib</w:t>
      </w:r>
      <w:proofErr w:type="spellEnd"/>
      <w:r w:rsidRPr="00415F84">
        <w:rPr>
          <w:sz w:val="16"/>
          <w:szCs w:val="16"/>
        </w:rPr>
        <w:t>/fingerprint/fingerprint.py&lt;--13a885dc11cc15aea74c14b09c0d8584ec6cfd08</w:t>
      </w:r>
    </w:p>
    <w:p w14:paraId="56703D96" w14:textId="77777777" w:rsidR="00966972" w:rsidRPr="00415F84" w:rsidRDefault="00966972" w:rsidP="00966972">
      <w:pPr>
        <w:rPr>
          <w:sz w:val="16"/>
          <w:szCs w:val="16"/>
        </w:rPr>
      </w:pPr>
    </w:p>
    <w:p w14:paraId="2AF797C8" w14:textId="77777777" w:rsidR="00966972" w:rsidRPr="00415F84" w:rsidRDefault="00966972" w:rsidP="00966972">
      <w:pPr>
        <w:rPr>
          <w:sz w:val="16"/>
          <w:szCs w:val="16"/>
        </w:rPr>
      </w:pPr>
      <w:r w:rsidRPr="00415F84">
        <w:rPr>
          <w:sz w:val="16"/>
          <w:szCs w:val="16"/>
        </w:rPr>
        <w:t>INFO--04/03/2020 03:01:15 PM--QA Status: QUALIFIED : /opt/tools/pylib/runner/runner.py</w:t>
      </w:r>
    </w:p>
    <w:p w14:paraId="7786A9E5" w14:textId="77777777" w:rsidR="00966972" w:rsidRPr="00415F84" w:rsidRDefault="00966972" w:rsidP="00966972">
      <w:pPr>
        <w:rPr>
          <w:sz w:val="16"/>
          <w:szCs w:val="16"/>
        </w:rPr>
      </w:pPr>
      <w:r w:rsidRPr="00415F84">
        <w:rPr>
          <w:sz w:val="16"/>
          <w:szCs w:val="16"/>
        </w:rPr>
        <w:t>INFO--04/03/2020 03:01:15 PM--QA Status: QUALIFIED : /opt/tools/pylib/fingerprint/fingerprint.py</w:t>
      </w:r>
    </w:p>
    <w:p w14:paraId="0430B905" w14:textId="77777777" w:rsidR="00966972" w:rsidRPr="00415F84" w:rsidRDefault="00966972" w:rsidP="00966972">
      <w:pPr>
        <w:rPr>
          <w:sz w:val="16"/>
          <w:szCs w:val="16"/>
        </w:rPr>
      </w:pPr>
      <w:r w:rsidRPr="00415F84">
        <w:rPr>
          <w:sz w:val="16"/>
          <w:szCs w:val="16"/>
        </w:rPr>
        <w:t>INFO--04/03/2020 03:01:15 PM--Invoking Command:"python3.6"</w:t>
      </w:r>
      <w:r w:rsidRPr="00415F84">
        <w:rPr>
          <w:sz w:val="16"/>
          <w:szCs w:val="16"/>
        </w:rPr>
        <w:tab/>
        <w:t>with Arguments:"/opt/tools/pylib/fingerprint/fingerprint.py /home/mweber/CAVE/v4-2Test/mpondSLM/sources-qa_test-5/rads2-src.card --output ./sources_mpondSLM.log --</w:t>
      </w:r>
      <w:proofErr w:type="spellStart"/>
      <w:r w:rsidRPr="00415F84">
        <w:rPr>
          <w:sz w:val="16"/>
          <w:szCs w:val="16"/>
        </w:rPr>
        <w:t>outputmode</w:t>
      </w:r>
      <w:proofErr w:type="spellEnd"/>
      <w:r w:rsidRPr="00415F84">
        <w:rPr>
          <w:sz w:val="16"/>
          <w:szCs w:val="16"/>
        </w:rPr>
        <w:t xml:space="preserve"> a"</w:t>
      </w:r>
    </w:p>
    <w:p w14:paraId="5C36ADFC" w14:textId="77777777" w:rsidR="00966972" w:rsidRPr="00415F84" w:rsidRDefault="00966972" w:rsidP="00966972">
      <w:pPr>
        <w:rPr>
          <w:sz w:val="16"/>
          <w:szCs w:val="16"/>
        </w:rPr>
      </w:pPr>
      <w:r w:rsidRPr="00415F84">
        <w:rPr>
          <w:sz w:val="16"/>
          <w:szCs w:val="16"/>
        </w:rPr>
        <w:t>INFO--04/03/2020 03:01:15 PM--</w:t>
      </w:r>
      <w:proofErr w:type="spellStart"/>
      <w:r w:rsidRPr="00415F84">
        <w:rPr>
          <w:sz w:val="16"/>
          <w:szCs w:val="16"/>
        </w:rPr>
        <w:t>Username:mweber</w:t>
      </w:r>
      <w:proofErr w:type="spellEnd"/>
      <w:r w:rsidRPr="00415F84">
        <w:rPr>
          <w:sz w:val="16"/>
          <w:szCs w:val="16"/>
        </w:rPr>
        <w:tab/>
      </w:r>
      <w:proofErr w:type="spellStart"/>
      <w:r w:rsidRPr="00415F84">
        <w:rPr>
          <w:sz w:val="16"/>
          <w:szCs w:val="16"/>
        </w:rPr>
        <w:t>Computer:olive</w:t>
      </w:r>
      <w:proofErr w:type="spellEnd"/>
      <w:r w:rsidRPr="00415F84">
        <w:rPr>
          <w:sz w:val="16"/>
          <w:szCs w:val="16"/>
        </w:rPr>
        <w:tab/>
      </w:r>
      <w:proofErr w:type="spellStart"/>
      <w:r w:rsidRPr="00415F84">
        <w:rPr>
          <w:sz w:val="16"/>
          <w:szCs w:val="16"/>
        </w:rPr>
        <w:t>Platform:Linux</w:t>
      </w:r>
      <w:proofErr w:type="spellEnd"/>
      <w:r w:rsidRPr="00415F84">
        <w:rPr>
          <w:sz w:val="16"/>
          <w:szCs w:val="16"/>
        </w:rPr>
        <w:t xml:space="preserve"> 4.4.0-38-generic #57~14.04.1-Ubuntu SMP Tue Sep 6 17:20:43 UTC 2016</w:t>
      </w:r>
    </w:p>
    <w:p w14:paraId="38BD8D17" w14:textId="77777777" w:rsidR="00966972" w:rsidRPr="00415F84" w:rsidRDefault="00966972" w:rsidP="00966972">
      <w:pPr>
        <w:rPr>
          <w:sz w:val="16"/>
          <w:szCs w:val="16"/>
        </w:rPr>
      </w:pPr>
      <w:r w:rsidRPr="00415F84">
        <w:rPr>
          <w:sz w:val="16"/>
          <w:szCs w:val="16"/>
        </w:rPr>
        <w:t>Fingerprint generated at 2020-04-03 15:01:16.020096</w:t>
      </w:r>
    </w:p>
    <w:p w14:paraId="5ADA7E73" w14:textId="77777777" w:rsidR="00966972" w:rsidRPr="00415F84" w:rsidRDefault="00966972" w:rsidP="00966972">
      <w:pPr>
        <w:rPr>
          <w:sz w:val="16"/>
          <w:szCs w:val="16"/>
        </w:rPr>
      </w:pPr>
      <w:r w:rsidRPr="00415F84">
        <w:rPr>
          <w:sz w:val="16"/>
          <w:szCs w:val="16"/>
        </w:rPr>
        <w:t>/home/mweber/CAVE/v4-2Test/mpondSLM/sources-qa_test-5/rads2-src.card</w:t>
      </w:r>
      <w:r w:rsidRPr="00415F84">
        <w:rPr>
          <w:sz w:val="16"/>
          <w:szCs w:val="16"/>
        </w:rPr>
        <w:tab/>
        <w:t>b0457121a1b158462645213169dbc14b1d8749c1c222e068a6da8dd92145d29f</w:t>
      </w:r>
    </w:p>
    <w:p w14:paraId="0B31EC7B" w14:textId="77777777" w:rsidR="00966972" w:rsidRPr="00415F84" w:rsidRDefault="00966972" w:rsidP="00966972">
      <w:pPr>
        <w:rPr>
          <w:sz w:val="16"/>
          <w:szCs w:val="16"/>
        </w:rPr>
      </w:pPr>
    </w:p>
    <w:p w14:paraId="1549D0FA" w14:textId="77777777" w:rsidR="00966972" w:rsidRPr="00415F84" w:rsidRDefault="00966972" w:rsidP="00966972">
      <w:pPr>
        <w:rPr>
          <w:sz w:val="16"/>
          <w:szCs w:val="16"/>
        </w:rPr>
      </w:pPr>
      <w:r w:rsidRPr="00415F84">
        <w:rPr>
          <w:sz w:val="16"/>
          <w:szCs w:val="16"/>
        </w:rPr>
        <w:t>###Finished Process###</w:t>
      </w:r>
    </w:p>
    <w:p w14:paraId="4BE2B354" w14:textId="77777777" w:rsidR="00966972" w:rsidRPr="00415F84" w:rsidRDefault="00966972" w:rsidP="00966972">
      <w:pPr>
        <w:rPr>
          <w:sz w:val="16"/>
          <w:szCs w:val="16"/>
        </w:rPr>
      </w:pPr>
    </w:p>
    <w:p w14:paraId="5306734F" w14:textId="77777777" w:rsidR="00966972" w:rsidRPr="00415F84" w:rsidRDefault="00966972" w:rsidP="00966972">
      <w:pPr>
        <w:rPr>
          <w:sz w:val="16"/>
          <w:szCs w:val="16"/>
        </w:rPr>
      </w:pPr>
    </w:p>
    <w:p w14:paraId="398276B7" w14:textId="77777777" w:rsidR="00966972" w:rsidRPr="00415F84" w:rsidRDefault="00966972" w:rsidP="00966972">
      <w:pPr>
        <w:rPr>
          <w:sz w:val="16"/>
          <w:szCs w:val="16"/>
        </w:rPr>
      </w:pPr>
    </w:p>
    <w:p w14:paraId="5D111C3A" w14:textId="77777777" w:rsidR="00966972" w:rsidRPr="00415F84" w:rsidRDefault="00966972" w:rsidP="00966972">
      <w:pPr>
        <w:rPr>
          <w:sz w:val="16"/>
          <w:szCs w:val="16"/>
        </w:rPr>
      </w:pPr>
      <w:r w:rsidRPr="00415F84">
        <w:rPr>
          <w:sz w:val="16"/>
          <w:szCs w:val="16"/>
        </w:rPr>
        <w:t>###Executing Fingerprint Tool###</w:t>
      </w:r>
    </w:p>
    <w:p w14:paraId="7474BD6D" w14:textId="77777777" w:rsidR="00966972" w:rsidRPr="00415F84" w:rsidRDefault="00966972" w:rsidP="00966972">
      <w:pPr>
        <w:rPr>
          <w:sz w:val="16"/>
          <w:szCs w:val="16"/>
        </w:rPr>
      </w:pPr>
      <w:r w:rsidRPr="00415F84">
        <w:rPr>
          <w:sz w:val="16"/>
          <w:szCs w:val="16"/>
        </w:rPr>
        <w:t>INFO--04/03/2020 03:01:16 PM--Starting CA-CIE Tool Runner.</w:t>
      </w:r>
      <w:r w:rsidRPr="00415F84">
        <w:rPr>
          <w:sz w:val="16"/>
          <w:szCs w:val="16"/>
        </w:rPr>
        <w:tab/>
        <w:t>Logging to "./sources_mpondSLM.log"</w:t>
      </w:r>
    </w:p>
    <w:p w14:paraId="3D93EF11" w14:textId="77777777" w:rsidR="00966972" w:rsidRPr="00415F84" w:rsidRDefault="00966972" w:rsidP="00966972">
      <w:pPr>
        <w:rPr>
          <w:sz w:val="16"/>
          <w:szCs w:val="16"/>
        </w:rPr>
      </w:pPr>
      <w:r w:rsidRPr="00415F84">
        <w:rPr>
          <w:sz w:val="16"/>
          <w:szCs w:val="16"/>
        </w:rPr>
        <w:t>INFO--04/03/2020 03:01:16 PM--Code Version: a2009ff60044c6acbc3ae2b05aedd7bdc199b62b v2.3: /opt/tools/</w:t>
      </w:r>
      <w:proofErr w:type="spellStart"/>
      <w:r w:rsidRPr="00415F84">
        <w:rPr>
          <w:sz w:val="16"/>
          <w:szCs w:val="16"/>
        </w:rPr>
        <w:t>pylib</w:t>
      </w:r>
      <w:proofErr w:type="spellEnd"/>
      <w:r w:rsidRPr="00415F84">
        <w:rPr>
          <w:sz w:val="16"/>
          <w:szCs w:val="16"/>
        </w:rPr>
        <w:t>/runner/runner.py&lt;--1bcfd6779e9cbdb82673405873a8e5e81514ae27</w:t>
      </w:r>
    </w:p>
    <w:p w14:paraId="6F472B60" w14:textId="77777777" w:rsidR="00966972" w:rsidRPr="00415F84" w:rsidRDefault="00966972" w:rsidP="00966972">
      <w:pPr>
        <w:rPr>
          <w:sz w:val="16"/>
          <w:szCs w:val="16"/>
        </w:rPr>
      </w:pPr>
    </w:p>
    <w:p w14:paraId="1857F7AA" w14:textId="77777777" w:rsidR="00966972" w:rsidRPr="00415F84" w:rsidRDefault="00966972" w:rsidP="00966972">
      <w:pPr>
        <w:rPr>
          <w:sz w:val="16"/>
          <w:szCs w:val="16"/>
        </w:rPr>
      </w:pPr>
      <w:r w:rsidRPr="00415F84">
        <w:rPr>
          <w:sz w:val="16"/>
          <w:szCs w:val="16"/>
        </w:rPr>
        <w:t>INFO--04/03/2020 03:01:16 PM--Code Version: a2009ff60044c6acbc3ae2b05aedd7bdc199b62b v2.3: /opt/tools/</w:t>
      </w:r>
      <w:proofErr w:type="spellStart"/>
      <w:r w:rsidRPr="00415F84">
        <w:rPr>
          <w:sz w:val="16"/>
          <w:szCs w:val="16"/>
        </w:rPr>
        <w:t>pylib</w:t>
      </w:r>
      <w:proofErr w:type="spellEnd"/>
      <w:r w:rsidRPr="00415F84">
        <w:rPr>
          <w:sz w:val="16"/>
          <w:szCs w:val="16"/>
        </w:rPr>
        <w:t>/fingerprint/fingerprint.py&lt;--13a885dc11cc15aea74c14b09c0d8584ec6cfd08</w:t>
      </w:r>
    </w:p>
    <w:p w14:paraId="01C4FCEB" w14:textId="77777777" w:rsidR="00966972" w:rsidRPr="00415F84" w:rsidRDefault="00966972" w:rsidP="00966972">
      <w:pPr>
        <w:rPr>
          <w:sz w:val="16"/>
          <w:szCs w:val="16"/>
        </w:rPr>
      </w:pPr>
    </w:p>
    <w:p w14:paraId="7D2773C5" w14:textId="77777777" w:rsidR="00966972" w:rsidRPr="00415F84" w:rsidRDefault="00966972" w:rsidP="00966972">
      <w:pPr>
        <w:rPr>
          <w:sz w:val="16"/>
          <w:szCs w:val="16"/>
        </w:rPr>
      </w:pPr>
      <w:r w:rsidRPr="00415F84">
        <w:rPr>
          <w:sz w:val="16"/>
          <w:szCs w:val="16"/>
        </w:rPr>
        <w:t>INFO--04/03/2020 03:01:16 PM--QA Status: QUALIFIED : /opt/tools/pylib/runner/runner.py</w:t>
      </w:r>
    </w:p>
    <w:p w14:paraId="6D9159CE" w14:textId="77777777" w:rsidR="00966972" w:rsidRPr="00415F84" w:rsidRDefault="00966972" w:rsidP="00966972">
      <w:pPr>
        <w:rPr>
          <w:sz w:val="16"/>
          <w:szCs w:val="16"/>
        </w:rPr>
      </w:pPr>
      <w:r w:rsidRPr="00415F84">
        <w:rPr>
          <w:sz w:val="16"/>
          <w:szCs w:val="16"/>
        </w:rPr>
        <w:t>INFO--04/03/2020 03:01:16 PM--QA Status: QUALIFIED : /opt/tools/pylib/fingerprint/fingerprint.py</w:t>
      </w:r>
    </w:p>
    <w:p w14:paraId="7C2F33BC" w14:textId="77777777" w:rsidR="00966972" w:rsidRPr="00415F84" w:rsidRDefault="00966972" w:rsidP="00966972">
      <w:pPr>
        <w:rPr>
          <w:sz w:val="16"/>
          <w:szCs w:val="16"/>
        </w:rPr>
      </w:pPr>
      <w:r w:rsidRPr="00415F84">
        <w:rPr>
          <w:sz w:val="16"/>
          <w:szCs w:val="16"/>
        </w:rPr>
        <w:t>INFO--04/03/2020 03:01:16 PM--Invoking Command:"python3.6"</w:t>
      </w:r>
      <w:r w:rsidRPr="00415F84">
        <w:rPr>
          <w:sz w:val="16"/>
          <w:szCs w:val="16"/>
        </w:rPr>
        <w:tab/>
        <w:t>with Arguments:"/opt/tools/pylib/fingerprint/fingerprint.py /home/</w:t>
      </w:r>
      <w:proofErr w:type="spellStart"/>
      <w:r w:rsidRPr="00415F84">
        <w:rPr>
          <w:sz w:val="16"/>
          <w:szCs w:val="16"/>
        </w:rPr>
        <w:t>mweber</w:t>
      </w:r>
      <w:proofErr w:type="spellEnd"/>
      <w:r w:rsidRPr="00415F84">
        <w:rPr>
          <w:sz w:val="16"/>
          <w:szCs w:val="16"/>
        </w:rPr>
        <w:t>/CAVE/v4-2Test/</w:t>
      </w:r>
      <w:proofErr w:type="spellStart"/>
      <w:r w:rsidRPr="00415F84">
        <w:rPr>
          <w:sz w:val="16"/>
          <w:szCs w:val="16"/>
        </w:rPr>
        <w:t>mpondSLM</w:t>
      </w:r>
      <w:proofErr w:type="spellEnd"/>
      <w:r w:rsidRPr="00415F84">
        <w:rPr>
          <w:sz w:val="16"/>
          <w:szCs w:val="16"/>
        </w:rPr>
        <w:t>/build/</w:t>
      </w:r>
      <w:proofErr w:type="spellStart"/>
      <w:r w:rsidRPr="00415F84">
        <w:rPr>
          <w:sz w:val="16"/>
          <w:szCs w:val="16"/>
        </w:rPr>
        <w:t>input.top</w:t>
      </w:r>
      <w:proofErr w:type="spellEnd"/>
      <w:r w:rsidRPr="00415F84">
        <w:rPr>
          <w:sz w:val="16"/>
          <w:szCs w:val="16"/>
        </w:rPr>
        <w:t xml:space="preserve"> --output ./sources_mpondSLM.log --</w:t>
      </w:r>
      <w:proofErr w:type="spellStart"/>
      <w:r w:rsidRPr="00415F84">
        <w:rPr>
          <w:sz w:val="16"/>
          <w:szCs w:val="16"/>
        </w:rPr>
        <w:t>outputmode</w:t>
      </w:r>
      <w:proofErr w:type="spellEnd"/>
      <w:r w:rsidRPr="00415F84">
        <w:rPr>
          <w:sz w:val="16"/>
          <w:szCs w:val="16"/>
        </w:rPr>
        <w:t xml:space="preserve"> a"</w:t>
      </w:r>
    </w:p>
    <w:p w14:paraId="39E0B5E6" w14:textId="77777777" w:rsidR="00966972" w:rsidRPr="00415F84" w:rsidRDefault="00966972" w:rsidP="00966972">
      <w:pPr>
        <w:rPr>
          <w:sz w:val="16"/>
          <w:szCs w:val="16"/>
        </w:rPr>
      </w:pPr>
      <w:r w:rsidRPr="00415F84">
        <w:rPr>
          <w:sz w:val="16"/>
          <w:szCs w:val="16"/>
        </w:rPr>
        <w:t>INFO--04/03/2020 03:01:16 PM--</w:t>
      </w:r>
      <w:proofErr w:type="spellStart"/>
      <w:r w:rsidRPr="00415F84">
        <w:rPr>
          <w:sz w:val="16"/>
          <w:szCs w:val="16"/>
        </w:rPr>
        <w:t>Username:mweber</w:t>
      </w:r>
      <w:proofErr w:type="spellEnd"/>
      <w:r w:rsidRPr="00415F84">
        <w:rPr>
          <w:sz w:val="16"/>
          <w:szCs w:val="16"/>
        </w:rPr>
        <w:tab/>
      </w:r>
      <w:proofErr w:type="spellStart"/>
      <w:r w:rsidRPr="00415F84">
        <w:rPr>
          <w:sz w:val="16"/>
          <w:szCs w:val="16"/>
        </w:rPr>
        <w:t>Computer:olive</w:t>
      </w:r>
      <w:proofErr w:type="spellEnd"/>
      <w:r w:rsidRPr="00415F84">
        <w:rPr>
          <w:sz w:val="16"/>
          <w:szCs w:val="16"/>
        </w:rPr>
        <w:tab/>
      </w:r>
      <w:proofErr w:type="spellStart"/>
      <w:r w:rsidRPr="00415F84">
        <w:rPr>
          <w:sz w:val="16"/>
          <w:szCs w:val="16"/>
        </w:rPr>
        <w:t>Platform:Linux</w:t>
      </w:r>
      <w:proofErr w:type="spellEnd"/>
      <w:r w:rsidRPr="00415F84">
        <w:rPr>
          <w:sz w:val="16"/>
          <w:szCs w:val="16"/>
        </w:rPr>
        <w:t xml:space="preserve"> 4.4.0-38-generic #57~14.04.1-Ubuntu SMP Tue Sep 6 17:20:43 UTC 2016</w:t>
      </w:r>
    </w:p>
    <w:p w14:paraId="7CAF031B" w14:textId="77777777" w:rsidR="00966972" w:rsidRPr="00415F84" w:rsidRDefault="00966972" w:rsidP="00966972">
      <w:pPr>
        <w:rPr>
          <w:sz w:val="16"/>
          <w:szCs w:val="16"/>
        </w:rPr>
      </w:pPr>
      <w:r w:rsidRPr="00415F84">
        <w:rPr>
          <w:sz w:val="16"/>
          <w:szCs w:val="16"/>
        </w:rPr>
        <w:t>Fingerprint generated at 2020-04-03 15:01:16.319809</w:t>
      </w:r>
    </w:p>
    <w:p w14:paraId="611718BE" w14:textId="77777777" w:rsidR="00966972" w:rsidRPr="00415F84" w:rsidRDefault="00966972" w:rsidP="00966972">
      <w:pPr>
        <w:rPr>
          <w:sz w:val="16"/>
          <w:szCs w:val="16"/>
        </w:rPr>
      </w:pPr>
      <w:r w:rsidRPr="00415F84">
        <w:rPr>
          <w:sz w:val="16"/>
          <w:szCs w:val="16"/>
        </w:rPr>
        <w:t>/home/</w:t>
      </w:r>
      <w:proofErr w:type="spellStart"/>
      <w:r w:rsidRPr="00415F84">
        <w:rPr>
          <w:sz w:val="16"/>
          <w:szCs w:val="16"/>
        </w:rPr>
        <w:t>mweber</w:t>
      </w:r>
      <w:proofErr w:type="spellEnd"/>
      <w:r w:rsidRPr="00415F84">
        <w:rPr>
          <w:sz w:val="16"/>
          <w:szCs w:val="16"/>
        </w:rPr>
        <w:t>/CAVE/v4-2Test/</w:t>
      </w:r>
      <w:proofErr w:type="spellStart"/>
      <w:r w:rsidRPr="00415F84">
        <w:rPr>
          <w:sz w:val="16"/>
          <w:szCs w:val="16"/>
        </w:rPr>
        <w:t>mpondSLM</w:t>
      </w:r>
      <w:proofErr w:type="spellEnd"/>
      <w:r w:rsidRPr="00415F84">
        <w:rPr>
          <w:sz w:val="16"/>
          <w:szCs w:val="16"/>
        </w:rPr>
        <w:t>/build/</w:t>
      </w:r>
      <w:proofErr w:type="spellStart"/>
      <w:r w:rsidRPr="00415F84">
        <w:rPr>
          <w:sz w:val="16"/>
          <w:szCs w:val="16"/>
        </w:rPr>
        <w:t>input.top</w:t>
      </w:r>
      <w:proofErr w:type="spellEnd"/>
      <w:r w:rsidRPr="00415F84">
        <w:rPr>
          <w:sz w:val="16"/>
          <w:szCs w:val="16"/>
        </w:rPr>
        <w:tab/>
        <w:t>e05cf2fad49da8c4a67fadb91d0d228b99085324111535028156e816a09bdde9</w:t>
      </w:r>
    </w:p>
    <w:p w14:paraId="4E1D2DA1" w14:textId="77777777" w:rsidR="00966972" w:rsidRPr="00415F84" w:rsidRDefault="00966972" w:rsidP="00966972">
      <w:pPr>
        <w:rPr>
          <w:sz w:val="16"/>
          <w:szCs w:val="16"/>
        </w:rPr>
      </w:pPr>
    </w:p>
    <w:p w14:paraId="506C55F3" w14:textId="77777777" w:rsidR="00966972" w:rsidRPr="00415F84" w:rsidRDefault="00966972" w:rsidP="00966972">
      <w:pPr>
        <w:rPr>
          <w:sz w:val="16"/>
          <w:szCs w:val="16"/>
        </w:rPr>
      </w:pPr>
      <w:r w:rsidRPr="00415F84">
        <w:rPr>
          <w:sz w:val="16"/>
          <w:szCs w:val="16"/>
        </w:rPr>
        <w:t>###Finished Process###</w:t>
      </w:r>
    </w:p>
    <w:p w14:paraId="672A2AA9" w14:textId="77777777" w:rsidR="00966972" w:rsidRPr="00415F84" w:rsidRDefault="00966972" w:rsidP="00966972">
      <w:pPr>
        <w:rPr>
          <w:sz w:val="16"/>
          <w:szCs w:val="16"/>
        </w:rPr>
      </w:pPr>
    </w:p>
    <w:p w14:paraId="57B37800" w14:textId="77777777" w:rsidR="00966972" w:rsidRPr="00415F84" w:rsidRDefault="00966972" w:rsidP="00966972">
      <w:pPr>
        <w:rPr>
          <w:sz w:val="16"/>
          <w:szCs w:val="16"/>
        </w:rPr>
      </w:pPr>
    </w:p>
    <w:p w14:paraId="1B0F7357" w14:textId="77777777" w:rsidR="00966972" w:rsidRPr="00415F84" w:rsidRDefault="00966972" w:rsidP="00966972">
      <w:pPr>
        <w:rPr>
          <w:sz w:val="16"/>
          <w:szCs w:val="16"/>
        </w:rPr>
      </w:pPr>
    </w:p>
    <w:p w14:paraId="3AC89431" w14:textId="77777777" w:rsidR="00966972" w:rsidRPr="00415F84" w:rsidRDefault="00966972" w:rsidP="00966972">
      <w:pPr>
        <w:rPr>
          <w:sz w:val="16"/>
          <w:szCs w:val="16"/>
        </w:rPr>
      </w:pPr>
      <w:r w:rsidRPr="00415F84">
        <w:rPr>
          <w:sz w:val="16"/>
          <w:szCs w:val="16"/>
        </w:rPr>
        <w:t>###Executing Fingerprint Tool###</w:t>
      </w:r>
    </w:p>
    <w:p w14:paraId="3BE9EF7F" w14:textId="77777777" w:rsidR="00966972" w:rsidRPr="00415F84" w:rsidRDefault="00966972" w:rsidP="00966972">
      <w:pPr>
        <w:rPr>
          <w:sz w:val="16"/>
          <w:szCs w:val="16"/>
        </w:rPr>
      </w:pPr>
      <w:r w:rsidRPr="00415F84">
        <w:rPr>
          <w:sz w:val="16"/>
          <w:szCs w:val="16"/>
        </w:rPr>
        <w:t>INFO--04/03/2020 03:01:16 PM--Starting CA-CIE Tool Runner.</w:t>
      </w:r>
      <w:r w:rsidRPr="00415F84">
        <w:rPr>
          <w:sz w:val="16"/>
          <w:szCs w:val="16"/>
        </w:rPr>
        <w:tab/>
        <w:t>Logging to "./sources_mpondSLM.log"</w:t>
      </w:r>
    </w:p>
    <w:p w14:paraId="1895B0DB" w14:textId="77777777" w:rsidR="00966972" w:rsidRPr="00415F84" w:rsidRDefault="00966972" w:rsidP="00966972">
      <w:pPr>
        <w:rPr>
          <w:sz w:val="16"/>
          <w:szCs w:val="16"/>
        </w:rPr>
      </w:pPr>
      <w:r w:rsidRPr="00415F84">
        <w:rPr>
          <w:sz w:val="16"/>
          <w:szCs w:val="16"/>
        </w:rPr>
        <w:t>INFO--04/03/2020 03:01:16 PM--Code Version: a2009ff60044c6acbc3ae2b05aedd7bdc199b62b v2.3: /opt/tools/</w:t>
      </w:r>
      <w:proofErr w:type="spellStart"/>
      <w:r w:rsidRPr="00415F84">
        <w:rPr>
          <w:sz w:val="16"/>
          <w:szCs w:val="16"/>
        </w:rPr>
        <w:t>pylib</w:t>
      </w:r>
      <w:proofErr w:type="spellEnd"/>
      <w:r w:rsidRPr="00415F84">
        <w:rPr>
          <w:sz w:val="16"/>
          <w:szCs w:val="16"/>
        </w:rPr>
        <w:t>/runner/runner.py&lt;--1bcfd6779e9cbdb82673405873a8e5e81514ae27</w:t>
      </w:r>
    </w:p>
    <w:p w14:paraId="41AE939B" w14:textId="77777777" w:rsidR="00966972" w:rsidRPr="00415F84" w:rsidRDefault="00966972" w:rsidP="00966972">
      <w:pPr>
        <w:rPr>
          <w:sz w:val="16"/>
          <w:szCs w:val="16"/>
        </w:rPr>
      </w:pPr>
    </w:p>
    <w:p w14:paraId="6161772D" w14:textId="77777777" w:rsidR="00966972" w:rsidRPr="00415F84" w:rsidRDefault="00966972" w:rsidP="00966972">
      <w:pPr>
        <w:rPr>
          <w:sz w:val="16"/>
          <w:szCs w:val="16"/>
        </w:rPr>
      </w:pPr>
      <w:r w:rsidRPr="00415F84">
        <w:rPr>
          <w:sz w:val="16"/>
          <w:szCs w:val="16"/>
        </w:rPr>
        <w:t>INFO--04/03/2020 03:01:16 PM--Code Version: a2009ff60044c6acbc3ae2b05aedd7bdc199b62b v2.3: /opt/tools/</w:t>
      </w:r>
      <w:proofErr w:type="spellStart"/>
      <w:r w:rsidRPr="00415F84">
        <w:rPr>
          <w:sz w:val="16"/>
          <w:szCs w:val="16"/>
        </w:rPr>
        <w:t>pylib</w:t>
      </w:r>
      <w:proofErr w:type="spellEnd"/>
      <w:r w:rsidRPr="00415F84">
        <w:rPr>
          <w:sz w:val="16"/>
          <w:szCs w:val="16"/>
        </w:rPr>
        <w:t>/fingerprint/fingerprint.py&lt;--13a885dc11cc15aea74c14b09c0d8584ec6cfd08</w:t>
      </w:r>
    </w:p>
    <w:p w14:paraId="7325D954" w14:textId="77777777" w:rsidR="00966972" w:rsidRPr="00415F84" w:rsidRDefault="00966972" w:rsidP="00966972">
      <w:pPr>
        <w:rPr>
          <w:sz w:val="16"/>
          <w:szCs w:val="16"/>
        </w:rPr>
      </w:pPr>
    </w:p>
    <w:p w14:paraId="0E0F5F82" w14:textId="77777777" w:rsidR="00966972" w:rsidRPr="00415F84" w:rsidRDefault="00966972" w:rsidP="00966972">
      <w:pPr>
        <w:rPr>
          <w:sz w:val="16"/>
          <w:szCs w:val="16"/>
        </w:rPr>
      </w:pPr>
      <w:r w:rsidRPr="00415F84">
        <w:rPr>
          <w:sz w:val="16"/>
          <w:szCs w:val="16"/>
        </w:rPr>
        <w:t>INFO--04/03/2020 03:01:16 PM--QA Status: QUALIFIED : /opt/tools/pylib/runner/runner.py</w:t>
      </w:r>
    </w:p>
    <w:p w14:paraId="7ECFB898" w14:textId="77777777" w:rsidR="00966972" w:rsidRPr="00415F84" w:rsidRDefault="00966972" w:rsidP="00966972">
      <w:pPr>
        <w:rPr>
          <w:sz w:val="16"/>
          <w:szCs w:val="16"/>
        </w:rPr>
      </w:pPr>
      <w:r w:rsidRPr="00415F84">
        <w:rPr>
          <w:sz w:val="16"/>
          <w:szCs w:val="16"/>
        </w:rPr>
        <w:t>INFO--04/03/2020 03:01:16 PM--QA Status: QUALIFIED : /opt/tools/pylib/fingerprint/fingerprint.py</w:t>
      </w:r>
    </w:p>
    <w:p w14:paraId="01E98C2B" w14:textId="77777777" w:rsidR="00966972" w:rsidRPr="00415F84" w:rsidRDefault="00966972" w:rsidP="00966972">
      <w:pPr>
        <w:rPr>
          <w:sz w:val="16"/>
          <w:szCs w:val="16"/>
        </w:rPr>
      </w:pPr>
      <w:r w:rsidRPr="00415F84">
        <w:rPr>
          <w:sz w:val="16"/>
          <w:szCs w:val="16"/>
        </w:rPr>
        <w:t>INFO--04/03/2020 03:01:16 PM--Invoking Command:"python3.6"</w:t>
      </w:r>
      <w:r w:rsidRPr="00415F84">
        <w:rPr>
          <w:sz w:val="16"/>
          <w:szCs w:val="16"/>
        </w:rPr>
        <w:tab/>
        <w:t>with Arguments:"/opt/tools/pylib/fingerprint/fingerprint.py /home/mweber/CAVE/v4-2Test/mpondSLM/sources-qa_test-5/src_node_changes.dat --output ./sources_mpondSLM.log --</w:t>
      </w:r>
      <w:proofErr w:type="spellStart"/>
      <w:r w:rsidRPr="00415F84">
        <w:rPr>
          <w:sz w:val="16"/>
          <w:szCs w:val="16"/>
        </w:rPr>
        <w:t>outputmode</w:t>
      </w:r>
      <w:proofErr w:type="spellEnd"/>
      <w:r w:rsidRPr="00415F84">
        <w:rPr>
          <w:sz w:val="16"/>
          <w:szCs w:val="16"/>
        </w:rPr>
        <w:t xml:space="preserve"> a"</w:t>
      </w:r>
    </w:p>
    <w:p w14:paraId="77B3054A" w14:textId="77777777" w:rsidR="00966972" w:rsidRPr="00415F84" w:rsidRDefault="00966972" w:rsidP="00966972">
      <w:pPr>
        <w:rPr>
          <w:sz w:val="16"/>
          <w:szCs w:val="16"/>
        </w:rPr>
      </w:pPr>
      <w:r w:rsidRPr="00415F84">
        <w:rPr>
          <w:sz w:val="16"/>
          <w:szCs w:val="16"/>
        </w:rPr>
        <w:t>INFO--04/03/2020 03:01:16 PM--</w:t>
      </w:r>
      <w:proofErr w:type="spellStart"/>
      <w:r w:rsidRPr="00415F84">
        <w:rPr>
          <w:sz w:val="16"/>
          <w:szCs w:val="16"/>
        </w:rPr>
        <w:t>Username:mweber</w:t>
      </w:r>
      <w:proofErr w:type="spellEnd"/>
      <w:r w:rsidRPr="00415F84">
        <w:rPr>
          <w:sz w:val="16"/>
          <w:szCs w:val="16"/>
        </w:rPr>
        <w:tab/>
      </w:r>
      <w:proofErr w:type="spellStart"/>
      <w:r w:rsidRPr="00415F84">
        <w:rPr>
          <w:sz w:val="16"/>
          <w:szCs w:val="16"/>
        </w:rPr>
        <w:t>Computer:olive</w:t>
      </w:r>
      <w:proofErr w:type="spellEnd"/>
      <w:r w:rsidRPr="00415F84">
        <w:rPr>
          <w:sz w:val="16"/>
          <w:szCs w:val="16"/>
        </w:rPr>
        <w:tab/>
      </w:r>
      <w:proofErr w:type="spellStart"/>
      <w:r w:rsidRPr="00415F84">
        <w:rPr>
          <w:sz w:val="16"/>
          <w:szCs w:val="16"/>
        </w:rPr>
        <w:t>Platform:Linux</w:t>
      </w:r>
      <w:proofErr w:type="spellEnd"/>
      <w:r w:rsidRPr="00415F84">
        <w:rPr>
          <w:sz w:val="16"/>
          <w:szCs w:val="16"/>
        </w:rPr>
        <w:t xml:space="preserve"> 4.4.0-38-generic #57~14.04.1-Ubuntu SMP Tue Sep 6 17:20:43 UTC 2016</w:t>
      </w:r>
    </w:p>
    <w:p w14:paraId="29DEE684" w14:textId="77777777" w:rsidR="00966972" w:rsidRPr="00415F84" w:rsidRDefault="00966972" w:rsidP="00966972">
      <w:pPr>
        <w:rPr>
          <w:sz w:val="16"/>
          <w:szCs w:val="16"/>
        </w:rPr>
      </w:pPr>
      <w:r w:rsidRPr="00415F84">
        <w:rPr>
          <w:sz w:val="16"/>
          <w:szCs w:val="16"/>
        </w:rPr>
        <w:t>Fingerprint generated at 2020-04-03 15:01:16.613365</w:t>
      </w:r>
    </w:p>
    <w:p w14:paraId="673E1F75" w14:textId="77777777" w:rsidR="00966972" w:rsidRPr="00415F84" w:rsidRDefault="00966972" w:rsidP="00966972">
      <w:pPr>
        <w:rPr>
          <w:sz w:val="16"/>
          <w:szCs w:val="16"/>
        </w:rPr>
      </w:pPr>
      <w:r w:rsidRPr="00415F84">
        <w:rPr>
          <w:sz w:val="16"/>
          <w:szCs w:val="16"/>
        </w:rPr>
        <w:t>/home/mweber/CAVE/v4-2Test/mpondSLM/sources-qa_test-5/src_node_changes.dat</w:t>
      </w:r>
      <w:r w:rsidRPr="00415F84">
        <w:rPr>
          <w:sz w:val="16"/>
          <w:szCs w:val="16"/>
        </w:rPr>
        <w:tab/>
        <w:t>1ce45774b2c8aa3e706044a30f150970c021816660f5179e050a8cc691a59327</w:t>
      </w:r>
    </w:p>
    <w:p w14:paraId="5549AC9C" w14:textId="77777777" w:rsidR="00966972" w:rsidRPr="00415F84" w:rsidRDefault="00966972" w:rsidP="00966972">
      <w:pPr>
        <w:rPr>
          <w:sz w:val="16"/>
          <w:szCs w:val="16"/>
        </w:rPr>
      </w:pPr>
    </w:p>
    <w:p w14:paraId="066FC61A" w14:textId="77777777" w:rsidR="00966972" w:rsidRPr="00415F84" w:rsidRDefault="00966972" w:rsidP="00966972">
      <w:pPr>
        <w:rPr>
          <w:sz w:val="16"/>
          <w:szCs w:val="16"/>
        </w:rPr>
      </w:pPr>
      <w:r w:rsidRPr="00415F84">
        <w:rPr>
          <w:sz w:val="16"/>
          <w:szCs w:val="16"/>
        </w:rPr>
        <w:t>###Finished Process###</w:t>
      </w:r>
    </w:p>
    <w:p w14:paraId="090F765E" w14:textId="77777777" w:rsidR="00966972" w:rsidRPr="00415F84" w:rsidRDefault="00966972" w:rsidP="00966972">
      <w:pPr>
        <w:rPr>
          <w:sz w:val="16"/>
          <w:szCs w:val="16"/>
        </w:rPr>
      </w:pPr>
    </w:p>
    <w:p w14:paraId="313C99FD" w14:textId="77777777" w:rsidR="00966972" w:rsidRPr="00415F84" w:rsidRDefault="00966972" w:rsidP="00966972">
      <w:pPr>
        <w:rPr>
          <w:sz w:val="16"/>
          <w:szCs w:val="16"/>
        </w:rPr>
      </w:pPr>
    </w:p>
    <w:p w14:paraId="7CEC4E55" w14:textId="77777777" w:rsidR="00966972" w:rsidRPr="00415F84" w:rsidRDefault="00966972" w:rsidP="00966972">
      <w:pPr>
        <w:rPr>
          <w:sz w:val="16"/>
          <w:szCs w:val="16"/>
        </w:rPr>
      </w:pPr>
    </w:p>
    <w:p w14:paraId="10860167" w14:textId="77777777" w:rsidR="00966972" w:rsidRPr="00415F84" w:rsidRDefault="00966972" w:rsidP="00966972">
      <w:pPr>
        <w:rPr>
          <w:sz w:val="16"/>
          <w:szCs w:val="16"/>
        </w:rPr>
      </w:pPr>
      <w:r w:rsidRPr="00415F84">
        <w:rPr>
          <w:sz w:val="16"/>
          <w:szCs w:val="16"/>
        </w:rPr>
        <w:t xml:space="preserve">###Executing </w:t>
      </w:r>
      <w:proofErr w:type="spellStart"/>
      <w:r w:rsidRPr="00415F84">
        <w:rPr>
          <w:sz w:val="16"/>
          <w:szCs w:val="16"/>
        </w:rPr>
        <w:t>aq_mod_avg</w:t>
      </w:r>
      <w:proofErr w:type="spellEnd"/>
      <w:r w:rsidRPr="00415F84">
        <w:rPr>
          <w:sz w:val="16"/>
          <w:szCs w:val="16"/>
        </w:rPr>
        <w:t xml:space="preserve"> Tool for: /home/mweber/CAVE/v4-2Test/mpondSLM/sources-qa_test-5/rads1-src.card ###</w:t>
      </w:r>
    </w:p>
    <w:p w14:paraId="7FF07CE5" w14:textId="77777777" w:rsidR="00966972" w:rsidRPr="00415F84" w:rsidRDefault="00966972" w:rsidP="00966972">
      <w:pPr>
        <w:rPr>
          <w:sz w:val="16"/>
          <w:szCs w:val="16"/>
        </w:rPr>
      </w:pPr>
      <w:r w:rsidRPr="00415F84">
        <w:rPr>
          <w:sz w:val="16"/>
          <w:szCs w:val="16"/>
        </w:rPr>
        <w:t>INFO--04/03/2020 03:01:16 PM--Starting CA-CIE Tool Runner.</w:t>
      </w:r>
      <w:r w:rsidRPr="00415F84">
        <w:rPr>
          <w:sz w:val="16"/>
          <w:szCs w:val="16"/>
        </w:rPr>
        <w:tab/>
        <w:t>Logging to "./sources_mpondSLM.log"</w:t>
      </w:r>
    </w:p>
    <w:p w14:paraId="47F44B09" w14:textId="77777777" w:rsidR="00966972" w:rsidRPr="00415F84" w:rsidRDefault="00966972" w:rsidP="00966972">
      <w:pPr>
        <w:rPr>
          <w:sz w:val="16"/>
          <w:szCs w:val="16"/>
        </w:rPr>
      </w:pPr>
      <w:r w:rsidRPr="00415F84">
        <w:rPr>
          <w:sz w:val="16"/>
          <w:szCs w:val="16"/>
        </w:rPr>
        <w:t>INFO--04/03/2020 03:01:16 PM--Code Version: a2009ff60044c6acbc3ae2b05aedd7bdc199b62b v2.3: /opt/tools/</w:t>
      </w:r>
      <w:proofErr w:type="spellStart"/>
      <w:r w:rsidRPr="00415F84">
        <w:rPr>
          <w:sz w:val="16"/>
          <w:szCs w:val="16"/>
        </w:rPr>
        <w:t>pylib</w:t>
      </w:r>
      <w:proofErr w:type="spellEnd"/>
      <w:r w:rsidRPr="00415F84">
        <w:rPr>
          <w:sz w:val="16"/>
          <w:szCs w:val="16"/>
        </w:rPr>
        <w:t>/runner/runner.py&lt;--1bcfd6779e9cbdb82673405873a8e5e81514ae27</w:t>
      </w:r>
    </w:p>
    <w:p w14:paraId="01EF7D34" w14:textId="77777777" w:rsidR="00966972" w:rsidRPr="00415F84" w:rsidRDefault="00966972" w:rsidP="00966972">
      <w:pPr>
        <w:rPr>
          <w:sz w:val="16"/>
          <w:szCs w:val="16"/>
        </w:rPr>
      </w:pPr>
    </w:p>
    <w:p w14:paraId="5BA2DAB4" w14:textId="77777777" w:rsidR="00966972" w:rsidRPr="00415F84" w:rsidRDefault="00966972" w:rsidP="00966972">
      <w:pPr>
        <w:rPr>
          <w:sz w:val="16"/>
          <w:szCs w:val="16"/>
        </w:rPr>
      </w:pPr>
      <w:r w:rsidRPr="00415F84">
        <w:rPr>
          <w:sz w:val="16"/>
          <w:szCs w:val="16"/>
        </w:rPr>
        <w:t>INFO--04/03/2020 03:01:16 PM--Code Version: 5f692523d582be0b7c1ece9b655899fa9d2399bf Local repo SHA-1 has does not correspond to a remote repo release version: ../../../CA-CIE-Tools-TestRepos/repo_srcloc_modify.f/tools/ca-srcmove/linux/srcloc_modify_linux-intel-64.exe&lt;--c19b992f2fdcf8964a94d74e03585c91a2bd51e8</w:t>
      </w:r>
    </w:p>
    <w:p w14:paraId="11AD08AF" w14:textId="77777777" w:rsidR="00966972" w:rsidRPr="00415F84" w:rsidRDefault="00966972" w:rsidP="00966972">
      <w:pPr>
        <w:rPr>
          <w:sz w:val="16"/>
          <w:szCs w:val="16"/>
        </w:rPr>
      </w:pPr>
    </w:p>
    <w:p w14:paraId="3632CB29" w14:textId="77777777" w:rsidR="00966972" w:rsidRPr="00415F84" w:rsidRDefault="00966972" w:rsidP="00966972">
      <w:pPr>
        <w:rPr>
          <w:sz w:val="16"/>
          <w:szCs w:val="16"/>
        </w:rPr>
      </w:pPr>
      <w:r w:rsidRPr="00415F84">
        <w:rPr>
          <w:sz w:val="16"/>
          <w:szCs w:val="16"/>
        </w:rPr>
        <w:t>INFO--04/03/2020 03:01:16 PM--QA Status: QUALIFIED : /opt/tools/pylib/runner/runner.py</w:t>
      </w:r>
    </w:p>
    <w:p w14:paraId="55A8B677" w14:textId="77777777" w:rsidR="00966972" w:rsidRPr="00415F84" w:rsidRDefault="00966972" w:rsidP="00966972">
      <w:pPr>
        <w:rPr>
          <w:sz w:val="16"/>
          <w:szCs w:val="16"/>
        </w:rPr>
      </w:pPr>
      <w:r w:rsidRPr="00415F84">
        <w:rPr>
          <w:sz w:val="16"/>
          <w:szCs w:val="16"/>
        </w:rPr>
        <w:t>INFO--04/03/2020 03:01:16 PM--QA Status: TEST : ../../../CA-CIE-Tools-TestRepos/repo_srcloc_modify.f/tools/ca-srcmove/linux/srcloc_modify_linux-intel-64.exe</w:t>
      </w:r>
    </w:p>
    <w:p w14:paraId="446CD383" w14:textId="77777777" w:rsidR="00966972" w:rsidRPr="00415F84" w:rsidRDefault="00966972" w:rsidP="00966972">
      <w:pPr>
        <w:rPr>
          <w:sz w:val="16"/>
          <w:szCs w:val="16"/>
        </w:rPr>
      </w:pPr>
      <w:r w:rsidRPr="00415F84">
        <w:rPr>
          <w:sz w:val="16"/>
          <w:szCs w:val="16"/>
        </w:rPr>
        <w:t>INFO--04/03/2020 03:01:16 PM--Invoking Command:"../../../CA-CIE-Tools-TestRepos/repo_srcloc_modify.f/tools/ca-srcmove/linux/srcloc_modify_linux-intel-64.exe"</w:t>
      </w:r>
      <w:r w:rsidRPr="00415F84">
        <w:rPr>
          <w:sz w:val="16"/>
          <w:szCs w:val="16"/>
        </w:rPr>
        <w:tab/>
        <w:t>with Arguments:"/home/mweber/CAVE/v4-2Test/mpondSLM/sources-qa_test-5/rads1-src.card /home/</w:t>
      </w:r>
      <w:proofErr w:type="spellStart"/>
      <w:r w:rsidRPr="00415F84">
        <w:rPr>
          <w:sz w:val="16"/>
          <w:szCs w:val="16"/>
        </w:rPr>
        <w:t>mweber</w:t>
      </w:r>
      <w:proofErr w:type="spellEnd"/>
      <w:r w:rsidRPr="00415F84">
        <w:rPr>
          <w:sz w:val="16"/>
          <w:szCs w:val="16"/>
        </w:rPr>
        <w:t>/CAVE/v4-2Test/</w:t>
      </w:r>
      <w:proofErr w:type="spellStart"/>
      <w:r w:rsidRPr="00415F84">
        <w:rPr>
          <w:sz w:val="16"/>
          <w:szCs w:val="16"/>
        </w:rPr>
        <w:t>mpondSLM</w:t>
      </w:r>
      <w:proofErr w:type="spellEnd"/>
      <w:r w:rsidRPr="00415F84">
        <w:rPr>
          <w:sz w:val="16"/>
          <w:szCs w:val="16"/>
        </w:rPr>
        <w:t>/build/</w:t>
      </w:r>
      <w:proofErr w:type="spellStart"/>
      <w:r w:rsidRPr="00415F84">
        <w:rPr>
          <w:sz w:val="16"/>
          <w:szCs w:val="16"/>
        </w:rPr>
        <w:t>input.top</w:t>
      </w:r>
      <w:proofErr w:type="spellEnd"/>
      <w:r w:rsidRPr="00415F84">
        <w:rPr>
          <w:sz w:val="16"/>
          <w:szCs w:val="16"/>
        </w:rPr>
        <w:t xml:space="preserve"> /home/mweber/CAVE/v4-2Test/mpondSLM/sources-qa_test-5/src_node_changes.dat"</w:t>
      </w:r>
    </w:p>
    <w:p w14:paraId="1DFB3217" w14:textId="77777777" w:rsidR="00966972" w:rsidRPr="00415F84" w:rsidRDefault="00966972" w:rsidP="00966972">
      <w:pPr>
        <w:rPr>
          <w:sz w:val="16"/>
          <w:szCs w:val="16"/>
        </w:rPr>
      </w:pPr>
      <w:r w:rsidRPr="00415F84">
        <w:rPr>
          <w:sz w:val="16"/>
          <w:szCs w:val="16"/>
        </w:rPr>
        <w:t>INFO--04/03/2020 03:01:16 PM--</w:t>
      </w:r>
      <w:proofErr w:type="spellStart"/>
      <w:r w:rsidRPr="00415F84">
        <w:rPr>
          <w:sz w:val="16"/>
          <w:szCs w:val="16"/>
        </w:rPr>
        <w:t>Username:mweber</w:t>
      </w:r>
      <w:proofErr w:type="spellEnd"/>
      <w:r w:rsidRPr="00415F84">
        <w:rPr>
          <w:sz w:val="16"/>
          <w:szCs w:val="16"/>
        </w:rPr>
        <w:tab/>
      </w:r>
      <w:proofErr w:type="spellStart"/>
      <w:r w:rsidRPr="00415F84">
        <w:rPr>
          <w:sz w:val="16"/>
          <w:szCs w:val="16"/>
        </w:rPr>
        <w:t>Computer:olive</w:t>
      </w:r>
      <w:proofErr w:type="spellEnd"/>
      <w:r w:rsidRPr="00415F84">
        <w:rPr>
          <w:sz w:val="16"/>
          <w:szCs w:val="16"/>
        </w:rPr>
        <w:tab/>
      </w:r>
      <w:proofErr w:type="spellStart"/>
      <w:r w:rsidRPr="00415F84">
        <w:rPr>
          <w:sz w:val="16"/>
          <w:szCs w:val="16"/>
        </w:rPr>
        <w:t>Platform:Linux</w:t>
      </w:r>
      <w:proofErr w:type="spellEnd"/>
      <w:r w:rsidRPr="00415F84">
        <w:rPr>
          <w:sz w:val="16"/>
          <w:szCs w:val="16"/>
        </w:rPr>
        <w:t xml:space="preserve"> 4.4.0-38-generic #57~14.04.1-Ubuntu SMP Tue Sep 6 17:20:43 UTC 2016</w:t>
      </w:r>
    </w:p>
    <w:p w14:paraId="48BD6C9A" w14:textId="77777777" w:rsidR="00966972" w:rsidRPr="00415F84" w:rsidRDefault="00966972" w:rsidP="00966972">
      <w:pPr>
        <w:rPr>
          <w:sz w:val="16"/>
          <w:szCs w:val="16"/>
        </w:rPr>
      </w:pPr>
      <w:r w:rsidRPr="00415F84">
        <w:rPr>
          <w:sz w:val="16"/>
          <w:szCs w:val="16"/>
        </w:rPr>
        <w:t>###Finished Process###</w:t>
      </w:r>
    </w:p>
    <w:p w14:paraId="25FC3E64" w14:textId="77777777" w:rsidR="00966972" w:rsidRPr="00415F84" w:rsidRDefault="00966972" w:rsidP="00966972">
      <w:pPr>
        <w:rPr>
          <w:sz w:val="16"/>
          <w:szCs w:val="16"/>
        </w:rPr>
      </w:pPr>
    </w:p>
    <w:p w14:paraId="58F25220" w14:textId="77777777" w:rsidR="00966972" w:rsidRPr="00415F84" w:rsidRDefault="00966972" w:rsidP="00966972">
      <w:pPr>
        <w:rPr>
          <w:sz w:val="16"/>
          <w:szCs w:val="16"/>
        </w:rPr>
      </w:pPr>
    </w:p>
    <w:p w14:paraId="6345809F" w14:textId="77777777" w:rsidR="00966972" w:rsidRPr="00415F84" w:rsidRDefault="00966972" w:rsidP="00966972">
      <w:pPr>
        <w:rPr>
          <w:sz w:val="16"/>
          <w:szCs w:val="16"/>
        </w:rPr>
      </w:pPr>
    </w:p>
    <w:p w14:paraId="7C643C49" w14:textId="77777777" w:rsidR="00966972" w:rsidRPr="00415F84" w:rsidRDefault="00966972" w:rsidP="00966972">
      <w:pPr>
        <w:rPr>
          <w:sz w:val="16"/>
          <w:szCs w:val="16"/>
        </w:rPr>
      </w:pPr>
      <w:r w:rsidRPr="00415F84">
        <w:rPr>
          <w:sz w:val="16"/>
          <w:szCs w:val="16"/>
        </w:rPr>
        <w:t>###Executing Source Location Tool for: /home/mweber/CAVE/v4-2Test/mpondSLM/sources-qa_test-5/rads1-src.card ###</w:t>
      </w:r>
    </w:p>
    <w:p w14:paraId="2C69A545" w14:textId="77777777" w:rsidR="00966972" w:rsidRPr="00415F84" w:rsidRDefault="00966972" w:rsidP="00966972">
      <w:pPr>
        <w:rPr>
          <w:sz w:val="16"/>
          <w:szCs w:val="16"/>
        </w:rPr>
      </w:pPr>
      <w:r w:rsidRPr="00415F84">
        <w:rPr>
          <w:sz w:val="16"/>
          <w:szCs w:val="16"/>
        </w:rPr>
        <w:t>INFO--04/03/2020 03:01:16 PM--Starting CA-CIE Tool Runner.</w:t>
      </w:r>
      <w:r w:rsidRPr="00415F84">
        <w:rPr>
          <w:sz w:val="16"/>
          <w:szCs w:val="16"/>
        </w:rPr>
        <w:tab/>
        <w:t>Logging to "./sources_mpondSLM.log"</w:t>
      </w:r>
    </w:p>
    <w:p w14:paraId="6BF61F81" w14:textId="77777777" w:rsidR="00966972" w:rsidRPr="00415F84" w:rsidRDefault="00966972" w:rsidP="00966972">
      <w:pPr>
        <w:rPr>
          <w:sz w:val="16"/>
          <w:szCs w:val="16"/>
        </w:rPr>
      </w:pPr>
      <w:r w:rsidRPr="00415F84">
        <w:rPr>
          <w:sz w:val="16"/>
          <w:szCs w:val="16"/>
        </w:rPr>
        <w:t>INFO--04/03/2020 03:01:16 PM--Code Version: a2009ff60044c6acbc3ae2b05aedd7bdc199b62b v2.3: /opt/tools/</w:t>
      </w:r>
      <w:proofErr w:type="spellStart"/>
      <w:r w:rsidRPr="00415F84">
        <w:rPr>
          <w:sz w:val="16"/>
          <w:szCs w:val="16"/>
        </w:rPr>
        <w:t>pylib</w:t>
      </w:r>
      <w:proofErr w:type="spellEnd"/>
      <w:r w:rsidRPr="00415F84">
        <w:rPr>
          <w:sz w:val="16"/>
          <w:szCs w:val="16"/>
        </w:rPr>
        <w:t>/runner/runner.py&lt;--1bcfd6779e9cbdb82673405873a8e5e81514ae27</w:t>
      </w:r>
    </w:p>
    <w:p w14:paraId="5C239717" w14:textId="77777777" w:rsidR="00966972" w:rsidRPr="00415F84" w:rsidRDefault="00966972" w:rsidP="00966972">
      <w:pPr>
        <w:rPr>
          <w:sz w:val="16"/>
          <w:szCs w:val="16"/>
        </w:rPr>
      </w:pPr>
    </w:p>
    <w:p w14:paraId="5C6837AD" w14:textId="77777777" w:rsidR="00966972" w:rsidRPr="00415F84" w:rsidRDefault="00966972" w:rsidP="00966972">
      <w:pPr>
        <w:rPr>
          <w:sz w:val="16"/>
          <w:szCs w:val="16"/>
        </w:rPr>
      </w:pPr>
      <w:r w:rsidRPr="00415F84">
        <w:rPr>
          <w:sz w:val="16"/>
          <w:szCs w:val="16"/>
        </w:rPr>
        <w:t>INFO--04/03/2020 03:01:16 PM--Code Version: 5f692523d582be0b7c1ece9b655899fa9d2399bf Local repo SHA-1 has does not correspond to a remote repo release version: ../../../CA-CIE-Tools-TestRepos/repo_srcloc_modify.f/tools/ca-srcmove/linux/srcloc_modify_linux-intel-64.exe&lt;--c19b992f2fdcf8964a94d74e03585c91a2bd51e8</w:t>
      </w:r>
    </w:p>
    <w:p w14:paraId="252CDE63" w14:textId="77777777" w:rsidR="00966972" w:rsidRPr="00415F84" w:rsidRDefault="00966972" w:rsidP="00966972">
      <w:pPr>
        <w:rPr>
          <w:sz w:val="16"/>
          <w:szCs w:val="16"/>
        </w:rPr>
      </w:pPr>
    </w:p>
    <w:p w14:paraId="455C3D14" w14:textId="77777777" w:rsidR="00966972" w:rsidRPr="00415F84" w:rsidRDefault="00966972" w:rsidP="00966972">
      <w:pPr>
        <w:rPr>
          <w:sz w:val="16"/>
          <w:szCs w:val="16"/>
        </w:rPr>
      </w:pPr>
      <w:r w:rsidRPr="00415F84">
        <w:rPr>
          <w:sz w:val="16"/>
          <w:szCs w:val="16"/>
        </w:rPr>
        <w:t>INFO--04/03/2020 03:01:17 PM--QA Status: QUALIFIED : /opt/tools/pylib/runner/runner.py</w:t>
      </w:r>
    </w:p>
    <w:p w14:paraId="7E9FFC2F" w14:textId="77777777" w:rsidR="00966972" w:rsidRPr="00415F84" w:rsidRDefault="00966972" w:rsidP="00966972">
      <w:pPr>
        <w:rPr>
          <w:sz w:val="16"/>
          <w:szCs w:val="16"/>
        </w:rPr>
      </w:pPr>
      <w:r w:rsidRPr="00415F84">
        <w:rPr>
          <w:sz w:val="16"/>
          <w:szCs w:val="16"/>
        </w:rPr>
        <w:t>INFO--04/03/2020 03:01:17 PM--QA Status: TEST : ../../../CA-CIE-Tools-TestRepos/repo_srcloc_modify.f/tools/ca-srcmove/linux/srcloc_modify_linux-intel-64.exe</w:t>
      </w:r>
    </w:p>
    <w:p w14:paraId="5A9A81B2" w14:textId="77777777" w:rsidR="00966972" w:rsidRPr="00415F84" w:rsidRDefault="00966972" w:rsidP="00966972">
      <w:pPr>
        <w:rPr>
          <w:sz w:val="16"/>
          <w:szCs w:val="16"/>
        </w:rPr>
      </w:pPr>
      <w:r w:rsidRPr="00415F84">
        <w:rPr>
          <w:sz w:val="16"/>
          <w:szCs w:val="16"/>
        </w:rPr>
        <w:t>INFO--04/03/2020 03:01:17 PM--Invoking Command:"../../../CA-CIE-Tools-TestRepos/repo_srcloc_modify.f/tools/ca-srcmove/linux/srcloc_modify_linux-intel-64.exe"</w:t>
      </w:r>
      <w:r w:rsidRPr="00415F84">
        <w:rPr>
          <w:sz w:val="16"/>
          <w:szCs w:val="16"/>
        </w:rPr>
        <w:tab/>
        <w:t>with Arguments:"/home/mweber/CAVE/v4-2Test/mpondSLM/sources-qa_test-5/rads2-src.card /home/</w:t>
      </w:r>
      <w:proofErr w:type="spellStart"/>
      <w:r w:rsidRPr="00415F84">
        <w:rPr>
          <w:sz w:val="16"/>
          <w:szCs w:val="16"/>
        </w:rPr>
        <w:t>mweber</w:t>
      </w:r>
      <w:proofErr w:type="spellEnd"/>
      <w:r w:rsidRPr="00415F84">
        <w:rPr>
          <w:sz w:val="16"/>
          <w:szCs w:val="16"/>
        </w:rPr>
        <w:t>/CAVE/v4-2Test/</w:t>
      </w:r>
      <w:proofErr w:type="spellStart"/>
      <w:r w:rsidRPr="00415F84">
        <w:rPr>
          <w:sz w:val="16"/>
          <w:szCs w:val="16"/>
        </w:rPr>
        <w:t>mpondSLM</w:t>
      </w:r>
      <w:proofErr w:type="spellEnd"/>
      <w:r w:rsidRPr="00415F84">
        <w:rPr>
          <w:sz w:val="16"/>
          <w:szCs w:val="16"/>
        </w:rPr>
        <w:t>/build/</w:t>
      </w:r>
      <w:proofErr w:type="spellStart"/>
      <w:r w:rsidRPr="00415F84">
        <w:rPr>
          <w:sz w:val="16"/>
          <w:szCs w:val="16"/>
        </w:rPr>
        <w:t>input.top</w:t>
      </w:r>
      <w:proofErr w:type="spellEnd"/>
      <w:r w:rsidRPr="00415F84">
        <w:rPr>
          <w:sz w:val="16"/>
          <w:szCs w:val="16"/>
        </w:rPr>
        <w:t xml:space="preserve"> /home/mweber/CAVE/v4-2Test/mpondSLM/sources-qa_test-5/src_node_changes.dat"</w:t>
      </w:r>
    </w:p>
    <w:p w14:paraId="746E75C8" w14:textId="77777777" w:rsidR="00966972" w:rsidRPr="00415F84" w:rsidRDefault="00966972" w:rsidP="00966972">
      <w:pPr>
        <w:rPr>
          <w:sz w:val="16"/>
          <w:szCs w:val="16"/>
        </w:rPr>
      </w:pPr>
      <w:r w:rsidRPr="00415F84">
        <w:rPr>
          <w:sz w:val="16"/>
          <w:szCs w:val="16"/>
        </w:rPr>
        <w:t>INFO--04/03/2020 03:01:17 PM--</w:t>
      </w:r>
      <w:proofErr w:type="spellStart"/>
      <w:r w:rsidRPr="00415F84">
        <w:rPr>
          <w:sz w:val="16"/>
          <w:szCs w:val="16"/>
        </w:rPr>
        <w:t>Username:mweber</w:t>
      </w:r>
      <w:proofErr w:type="spellEnd"/>
      <w:r w:rsidRPr="00415F84">
        <w:rPr>
          <w:sz w:val="16"/>
          <w:szCs w:val="16"/>
        </w:rPr>
        <w:tab/>
      </w:r>
      <w:proofErr w:type="spellStart"/>
      <w:r w:rsidRPr="00415F84">
        <w:rPr>
          <w:sz w:val="16"/>
          <w:szCs w:val="16"/>
        </w:rPr>
        <w:t>Computer:olive</w:t>
      </w:r>
      <w:proofErr w:type="spellEnd"/>
      <w:r w:rsidRPr="00415F84">
        <w:rPr>
          <w:sz w:val="16"/>
          <w:szCs w:val="16"/>
        </w:rPr>
        <w:tab/>
      </w:r>
      <w:proofErr w:type="spellStart"/>
      <w:r w:rsidRPr="00415F84">
        <w:rPr>
          <w:sz w:val="16"/>
          <w:szCs w:val="16"/>
        </w:rPr>
        <w:t>Platform:Linux</w:t>
      </w:r>
      <w:proofErr w:type="spellEnd"/>
      <w:r w:rsidRPr="00415F84">
        <w:rPr>
          <w:sz w:val="16"/>
          <w:szCs w:val="16"/>
        </w:rPr>
        <w:t xml:space="preserve"> 4.4.0-38-generic #57~14.04.1-Ubuntu SMP Tue Sep 6 17:20:43 UTC 2016</w:t>
      </w:r>
    </w:p>
    <w:p w14:paraId="4CA97DFB" w14:textId="77777777" w:rsidR="00966972" w:rsidRPr="00415F84" w:rsidRDefault="00966972" w:rsidP="00966972">
      <w:pPr>
        <w:rPr>
          <w:sz w:val="16"/>
          <w:szCs w:val="16"/>
        </w:rPr>
      </w:pPr>
      <w:r w:rsidRPr="00415F84">
        <w:rPr>
          <w:sz w:val="16"/>
          <w:szCs w:val="16"/>
        </w:rPr>
        <w:t>###Finished Process###</w:t>
      </w:r>
    </w:p>
    <w:p w14:paraId="1D52D7A2" w14:textId="77777777" w:rsidR="00966972" w:rsidRPr="00415F84" w:rsidRDefault="00966972" w:rsidP="00966972">
      <w:pPr>
        <w:rPr>
          <w:sz w:val="16"/>
          <w:szCs w:val="16"/>
        </w:rPr>
      </w:pPr>
    </w:p>
    <w:p w14:paraId="0E272657" w14:textId="77777777" w:rsidR="00966972" w:rsidRPr="00415F84" w:rsidRDefault="00966972" w:rsidP="00966972">
      <w:pPr>
        <w:rPr>
          <w:sz w:val="16"/>
          <w:szCs w:val="16"/>
        </w:rPr>
      </w:pPr>
    </w:p>
    <w:p w14:paraId="0EF68BD5" w14:textId="77777777" w:rsidR="00966972" w:rsidRPr="00415F84" w:rsidRDefault="00966972" w:rsidP="00966972">
      <w:pPr>
        <w:rPr>
          <w:sz w:val="16"/>
          <w:szCs w:val="16"/>
        </w:rPr>
      </w:pPr>
    </w:p>
    <w:p w14:paraId="235F3502" w14:textId="77777777" w:rsidR="00966972" w:rsidRPr="00415F84" w:rsidRDefault="00966972" w:rsidP="00966972">
      <w:pPr>
        <w:rPr>
          <w:sz w:val="16"/>
          <w:szCs w:val="16"/>
        </w:rPr>
      </w:pPr>
      <w:r w:rsidRPr="00415F84">
        <w:rPr>
          <w:sz w:val="16"/>
          <w:szCs w:val="16"/>
        </w:rPr>
        <w:t>###Executing Fingerprint Tool###</w:t>
      </w:r>
    </w:p>
    <w:p w14:paraId="16816446" w14:textId="77777777" w:rsidR="00966972" w:rsidRPr="00415F84" w:rsidRDefault="00966972" w:rsidP="00966972">
      <w:pPr>
        <w:rPr>
          <w:sz w:val="16"/>
          <w:szCs w:val="16"/>
        </w:rPr>
      </w:pPr>
      <w:r w:rsidRPr="00415F84">
        <w:rPr>
          <w:sz w:val="16"/>
          <w:szCs w:val="16"/>
        </w:rPr>
        <w:t>INFO--04/03/2020 03:01:17 PM--Starting CA-CIE Tool Runner.</w:t>
      </w:r>
      <w:r w:rsidRPr="00415F84">
        <w:rPr>
          <w:sz w:val="16"/>
          <w:szCs w:val="16"/>
        </w:rPr>
        <w:tab/>
        <w:t>Logging to "./sources_mpondSLM.log"</w:t>
      </w:r>
    </w:p>
    <w:p w14:paraId="7CF07D09" w14:textId="77777777" w:rsidR="00966972" w:rsidRPr="00415F84" w:rsidRDefault="00966972" w:rsidP="00966972">
      <w:pPr>
        <w:rPr>
          <w:sz w:val="16"/>
          <w:szCs w:val="16"/>
        </w:rPr>
      </w:pPr>
      <w:r w:rsidRPr="00415F84">
        <w:rPr>
          <w:sz w:val="16"/>
          <w:szCs w:val="16"/>
        </w:rPr>
        <w:t>INFO--04/03/2020 03:01:17 PM--Code Version: a2009ff60044c6acbc3ae2b05aedd7bdc199b62b v2.3: /opt/tools/</w:t>
      </w:r>
      <w:proofErr w:type="spellStart"/>
      <w:r w:rsidRPr="00415F84">
        <w:rPr>
          <w:sz w:val="16"/>
          <w:szCs w:val="16"/>
        </w:rPr>
        <w:t>pylib</w:t>
      </w:r>
      <w:proofErr w:type="spellEnd"/>
      <w:r w:rsidRPr="00415F84">
        <w:rPr>
          <w:sz w:val="16"/>
          <w:szCs w:val="16"/>
        </w:rPr>
        <w:t>/runner/runner.py&lt;--1bcfd6779e9cbdb82673405873a8e5e81514ae27</w:t>
      </w:r>
    </w:p>
    <w:p w14:paraId="30F9B789" w14:textId="77777777" w:rsidR="00966972" w:rsidRPr="00415F84" w:rsidRDefault="00966972" w:rsidP="00966972">
      <w:pPr>
        <w:rPr>
          <w:sz w:val="16"/>
          <w:szCs w:val="16"/>
        </w:rPr>
      </w:pPr>
    </w:p>
    <w:p w14:paraId="7702C095" w14:textId="77777777" w:rsidR="00966972" w:rsidRPr="00415F84" w:rsidRDefault="00966972" w:rsidP="00966972">
      <w:pPr>
        <w:rPr>
          <w:sz w:val="16"/>
          <w:szCs w:val="16"/>
        </w:rPr>
      </w:pPr>
      <w:r w:rsidRPr="00415F84">
        <w:rPr>
          <w:sz w:val="16"/>
          <w:szCs w:val="16"/>
        </w:rPr>
        <w:lastRenderedPageBreak/>
        <w:t>INFO--04/03/2020 03:01:17 PM--Code Version: a2009ff60044c6acbc3ae2b05aedd7bdc199b62b v2.3: /opt/tools/</w:t>
      </w:r>
      <w:proofErr w:type="spellStart"/>
      <w:r w:rsidRPr="00415F84">
        <w:rPr>
          <w:sz w:val="16"/>
          <w:szCs w:val="16"/>
        </w:rPr>
        <w:t>pylib</w:t>
      </w:r>
      <w:proofErr w:type="spellEnd"/>
      <w:r w:rsidRPr="00415F84">
        <w:rPr>
          <w:sz w:val="16"/>
          <w:szCs w:val="16"/>
        </w:rPr>
        <w:t>/fingerprint/fingerprint.py&lt;--13a885dc11cc15aea74c14b09c0d8584ec6cfd08</w:t>
      </w:r>
    </w:p>
    <w:p w14:paraId="3FA30EB6" w14:textId="77777777" w:rsidR="00966972" w:rsidRPr="00415F84" w:rsidRDefault="00966972" w:rsidP="00966972">
      <w:pPr>
        <w:rPr>
          <w:sz w:val="16"/>
          <w:szCs w:val="16"/>
        </w:rPr>
      </w:pPr>
    </w:p>
    <w:p w14:paraId="6D783C3F" w14:textId="77777777" w:rsidR="00966972" w:rsidRPr="00415F84" w:rsidRDefault="00966972" w:rsidP="00966972">
      <w:pPr>
        <w:rPr>
          <w:sz w:val="16"/>
          <w:szCs w:val="16"/>
        </w:rPr>
      </w:pPr>
      <w:r w:rsidRPr="00415F84">
        <w:rPr>
          <w:sz w:val="16"/>
          <w:szCs w:val="16"/>
        </w:rPr>
        <w:t>INFO--04/03/2020 03:01:17 PM--QA Status: QUALIFIED : /opt/tools/pylib/runner/runner.py</w:t>
      </w:r>
    </w:p>
    <w:p w14:paraId="38AC3ED0" w14:textId="77777777" w:rsidR="00966972" w:rsidRPr="00415F84" w:rsidRDefault="00966972" w:rsidP="00966972">
      <w:pPr>
        <w:rPr>
          <w:sz w:val="16"/>
          <w:szCs w:val="16"/>
        </w:rPr>
      </w:pPr>
      <w:r w:rsidRPr="00415F84">
        <w:rPr>
          <w:sz w:val="16"/>
          <w:szCs w:val="16"/>
        </w:rPr>
        <w:t>INFO--04/03/2020 03:01:17 PM--QA Status: QUALIFIED : /opt/tools/pylib/fingerprint/fingerprint.py</w:t>
      </w:r>
    </w:p>
    <w:p w14:paraId="42F28A34" w14:textId="77777777" w:rsidR="00966972" w:rsidRPr="00415F84" w:rsidRDefault="00966972" w:rsidP="00966972">
      <w:pPr>
        <w:rPr>
          <w:sz w:val="16"/>
          <w:szCs w:val="16"/>
        </w:rPr>
      </w:pPr>
      <w:r w:rsidRPr="00415F84">
        <w:rPr>
          <w:sz w:val="16"/>
          <w:szCs w:val="16"/>
        </w:rPr>
        <w:t>INFO--04/03/2020 03:01:17 PM--Invoking Command:"python3.6"</w:t>
      </w:r>
      <w:r w:rsidRPr="00415F84">
        <w:rPr>
          <w:sz w:val="16"/>
          <w:szCs w:val="16"/>
        </w:rPr>
        <w:tab/>
        <w:t>with Arguments:"/opt/tools/pylib/fingerprint/fingerprint.py /home/mweber/CAVE/v4-2Test/mpondSLM/sources-qa_test-5/rads1-src_mod_last.card --output ./sources_mpondSLM.log --</w:t>
      </w:r>
      <w:proofErr w:type="spellStart"/>
      <w:r w:rsidRPr="00415F84">
        <w:rPr>
          <w:sz w:val="16"/>
          <w:szCs w:val="16"/>
        </w:rPr>
        <w:t>outputmode</w:t>
      </w:r>
      <w:proofErr w:type="spellEnd"/>
      <w:r w:rsidRPr="00415F84">
        <w:rPr>
          <w:sz w:val="16"/>
          <w:szCs w:val="16"/>
        </w:rPr>
        <w:t xml:space="preserve"> a"</w:t>
      </w:r>
    </w:p>
    <w:p w14:paraId="6DACC228" w14:textId="77777777" w:rsidR="00966972" w:rsidRPr="00415F84" w:rsidRDefault="00966972" w:rsidP="00966972">
      <w:pPr>
        <w:rPr>
          <w:sz w:val="16"/>
          <w:szCs w:val="16"/>
        </w:rPr>
      </w:pPr>
      <w:r w:rsidRPr="00415F84">
        <w:rPr>
          <w:sz w:val="16"/>
          <w:szCs w:val="16"/>
        </w:rPr>
        <w:t>INFO--04/03/2020 03:01:17 PM--</w:t>
      </w:r>
      <w:proofErr w:type="spellStart"/>
      <w:r w:rsidRPr="00415F84">
        <w:rPr>
          <w:sz w:val="16"/>
          <w:szCs w:val="16"/>
        </w:rPr>
        <w:t>Username:mweber</w:t>
      </w:r>
      <w:proofErr w:type="spellEnd"/>
      <w:r w:rsidRPr="00415F84">
        <w:rPr>
          <w:sz w:val="16"/>
          <w:szCs w:val="16"/>
        </w:rPr>
        <w:tab/>
      </w:r>
      <w:proofErr w:type="spellStart"/>
      <w:r w:rsidRPr="00415F84">
        <w:rPr>
          <w:sz w:val="16"/>
          <w:szCs w:val="16"/>
        </w:rPr>
        <w:t>Computer:olive</w:t>
      </w:r>
      <w:proofErr w:type="spellEnd"/>
      <w:r w:rsidRPr="00415F84">
        <w:rPr>
          <w:sz w:val="16"/>
          <w:szCs w:val="16"/>
        </w:rPr>
        <w:tab/>
      </w:r>
      <w:proofErr w:type="spellStart"/>
      <w:r w:rsidRPr="00415F84">
        <w:rPr>
          <w:sz w:val="16"/>
          <w:szCs w:val="16"/>
        </w:rPr>
        <w:t>Platform:Linux</w:t>
      </w:r>
      <w:proofErr w:type="spellEnd"/>
      <w:r w:rsidRPr="00415F84">
        <w:rPr>
          <w:sz w:val="16"/>
          <w:szCs w:val="16"/>
        </w:rPr>
        <w:t xml:space="preserve"> 4.4.0-38-generic #57~14.04.1-Ubuntu SMP Tue Sep 6 17:20:43 UTC 2016</w:t>
      </w:r>
    </w:p>
    <w:p w14:paraId="17A16D7F" w14:textId="77777777" w:rsidR="00966972" w:rsidRPr="00415F84" w:rsidRDefault="00966972" w:rsidP="00966972">
      <w:pPr>
        <w:rPr>
          <w:sz w:val="16"/>
          <w:szCs w:val="16"/>
        </w:rPr>
      </w:pPr>
      <w:r w:rsidRPr="00415F84">
        <w:rPr>
          <w:sz w:val="16"/>
          <w:szCs w:val="16"/>
        </w:rPr>
        <w:t>Fingerprint generated at 2020-04-03 15:01:17.298936</w:t>
      </w:r>
    </w:p>
    <w:p w14:paraId="26F26972" w14:textId="77777777" w:rsidR="00966972" w:rsidRPr="00415F84" w:rsidRDefault="00966972" w:rsidP="00966972">
      <w:pPr>
        <w:rPr>
          <w:sz w:val="16"/>
          <w:szCs w:val="16"/>
        </w:rPr>
      </w:pPr>
      <w:r w:rsidRPr="00415F84">
        <w:rPr>
          <w:sz w:val="16"/>
          <w:szCs w:val="16"/>
        </w:rPr>
        <w:t>/home/mweber/CAVE/v4-2Test/mpondSLM/sources-qa_test-5/rads1-src_mod_last.card</w:t>
      </w:r>
      <w:r w:rsidRPr="00415F84">
        <w:rPr>
          <w:sz w:val="16"/>
          <w:szCs w:val="16"/>
        </w:rPr>
        <w:tab/>
        <w:t>b86c1bbcfc826ff3711963e79c00e708be438ac38ce9154f68d5653c7988d202</w:t>
      </w:r>
    </w:p>
    <w:p w14:paraId="3CC3F8C1" w14:textId="77777777" w:rsidR="00966972" w:rsidRPr="00415F84" w:rsidRDefault="00966972" w:rsidP="00966972">
      <w:pPr>
        <w:rPr>
          <w:sz w:val="16"/>
          <w:szCs w:val="16"/>
        </w:rPr>
      </w:pPr>
    </w:p>
    <w:p w14:paraId="452AE2BF" w14:textId="77777777" w:rsidR="00966972" w:rsidRPr="00415F84" w:rsidRDefault="00966972" w:rsidP="00966972">
      <w:pPr>
        <w:rPr>
          <w:sz w:val="16"/>
          <w:szCs w:val="16"/>
        </w:rPr>
      </w:pPr>
      <w:r w:rsidRPr="00415F84">
        <w:rPr>
          <w:sz w:val="16"/>
          <w:szCs w:val="16"/>
        </w:rPr>
        <w:t>###Finished Process###</w:t>
      </w:r>
    </w:p>
    <w:p w14:paraId="33501514" w14:textId="22457DEE" w:rsidR="00966972" w:rsidRDefault="00966972" w:rsidP="00C85BC5">
      <w:pPr>
        <w:rPr>
          <w:b/>
          <w:bCs/>
        </w:rPr>
      </w:pPr>
    </w:p>
    <w:p w14:paraId="5EFCC8E2" w14:textId="22B37380" w:rsidR="00966972" w:rsidRDefault="00966972" w:rsidP="00C85BC5">
      <w:pPr>
        <w:rPr>
          <w:b/>
          <w:bCs/>
        </w:rPr>
      </w:pPr>
    </w:p>
    <w:p w14:paraId="5962B078" w14:textId="77777777" w:rsidR="00966972" w:rsidRDefault="00966972" w:rsidP="00C85BC5">
      <w:pPr>
        <w:rPr>
          <w:b/>
          <w:bCs/>
        </w:rPr>
      </w:pPr>
    </w:p>
    <w:tbl>
      <w:tblPr>
        <w:tblStyle w:val="TableGrid"/>
        <w:tblW w:w="0" w:type="auto"/>
        <w:tblLook w:val="04A0" w:firstRow="1" w:lastRow="0" w:firstColumn="1" w:lastColumn="0" w:noHBand="0" w:noVBand="1"/>
      </w:tblPr>
      <w:tblGrid>
        <w:gridCol w:w="597"/>
        <w:gridCol w:w="3658"/>
        <w:gridCol w:w="3708"/>
        <w:gridCol w:w="2117"/>
      </w:tblGrid>
      <w:tr w:rsidR="00432ABA" w:rsidRPr="00932809" w14:paraId="2293B4FB" w14:textId="77777777" w:rsidTr="00DB44ED">
        <w:trPr>
          <w:trHeight w:val="360"/>
          <w:tblHeader/>
        </w:trPr>
        <w:tc>
          <w:tcPr>
            <w:tcW w:w="10080" w:type="dxa"/>
            <w:gridSpan w:val="4"/>
            <w:tcBorders>
              <w:top w:val="nil"/>
              <w:left w:val="nil"/>
              <w:bottom w:val="single" w:sz="4" w:space="0" w:color="auto"/>
              <w:right w:val="nil"/>
            </w:tcBorders>
            <w:vAlign w:val="bottom"/>
          </w:tcPr>
          <w:p w14:paraId="5DC9EDBD" w14:textId="6EF0F9B2" w:rsidR="00432ABA" w:rsidRDefault="00432ABA" w:rsidP="00DB44ED">
            <w:pPr>
              <w:pStyle w:val="Table"/>
            </w:pPr>
            <w:r>
              <w:t xml:space="preserve">Table </w:t>
            </w:r>
            <w:r w:rsidR="00966972">
              <w:t>A-5</w:t>
            </w:r>
          </w:p>
          <w:p w14:paraId="26B255D6" w14:textId="77777777" w:rsidR="00432ABA" w:rsidRPr="007D0AAC" w:rsidRDefault="000F5634" w:rsidP="00DB44ED">
            <w:pPr>
              <w:pStyle w:val="H1bodytext"/>
              <w:spacing w:after="0"/>
              <w:ind w:left="0"/>
              <w:jc w:val="center"/>
              <w:rPr>
                <w:rFonts w:ascii="Arial" w:hAnsi="Arial"/>
                <w:b/>
                <w:sz w:val="20"/>
              </w:rPr>
            </w:pPr>
            <w:sdt>
              <w:sdtPr>
                <w:rPr>
                  <w:rFonts w:ascii="Arial" w:hAnsi="Arial"/>
                  <w:b/>
                  <w:bCs/>
                  <w:sz w:val="20"/>
                </w:rPr>
                <w:alias w:val="Keywords"/>
                <w:tag w:val=""/>
                <w:id w:val="-2066027829"/>
                <w:placeholder>
                  <w:docPart w:val="6087B0CD2CBD444AB7E9ABF661EE79AE"/>
                </w:placeholder>
                <w:dataBinding w:prefixMappings="xmlns:ns0='http://purl.org/dc/elements/1.1/' xmlns:ns1='http://schemas.openxmlformats.org/package/2006/metadata/core-properties' " w:xpath="/ns1:coreProperties[1]/ns1:keywords[1]" w:storeItemID="{6C3C8BC8-F283-45AE-878A-BAB7291924A1}"/>
                <w:text/>
              </w:sdtPr>
              <w:sdtEndPr/>
              <w:sdtContent>
                <w:r w:rsidR="00432ABA">
                  <w:rPr>
                    <w:rFonts w:ascii="Arial" w:hAnsi="Arial"/>
                    <w:b/>
                    <w:bCs/>
                    <w:sz w:val="20"/>
                  </w:rPr>
                  <w:t>Source Node Moving</w:t>
                </w:r>
              </w:sdtContent>
            </w:sdt>
            <w:r w:rsidR="00432ABA" w:rsidRPr="007D0AAC">
              <w:rPr>
                <w:rFonts w:ascii="Arial" w:hAnsi="Arial" w:cs="Arial"/>
                <w:b/>
                <w:sz w:val="20"/>
              </w:rPr>
              <w:t xml:space="preserve"> Acceptance </w:t>
            </w:r>
            <w:r w:rsidR="00432ABA" w:rsidRPr="007D0AAC">
              <w:rPr>
                <w:rFonts w:ascii="Arial" w:hAnsi="Arial"/>
                <w:b/>
                <w:sz w:val="20"/>
              </w:rPr>
              <w:t>Test Plan</w:t>
            </w:r>
            <w:r w:rsidR="00432ABA">
              <w:rPr>
                <w:rFonts w:ascii="Arial" w:hAnsi="Arial"/>
                <w:b/>
                <w:sz w:val="20"/>
              </w:rPr>
              <w:t xml:space="preserve"> Case 5</w:t>
            </w:r>
          </w:p>
        </w:tc>
      </w:tr>
      <w:tr w:rsidR="00432ABA" w:rsidRPr="007D0AAC" w14:paraId="7F85462E" w14:textId="77777777" w:rsidTr="00DB44ED">
        <w:trPr>
          <w:trHeight w:val="530"/>
          <w:tblHeader/>
        </w:trPr>
        <w:tc>
          <w:tcPr>
            <w:tcW w:w="4044" w:type="dxa"/>
            <w:gridSpan w:val="2"/>
            <w:tcBorders>
              <w:top w:val="single" w:sz="4" w:space="0" w:color="auto"/>
            </w:tcBorders>
            <w:shd w:val="clear" w:color="auto" w:fill="auto"/>
            <w:vAlign w:val="center"/>
          </w:tcPr>
          <w:p w14:paraId="1792CA8B" w14:textId="77777777" w:rsidR="00432ABA" w:rsidRPr="007D0AAC" w:rsidRDefault="000F5634" w:rsidP="00DB44ED">
            <w:pPr>
              <w:pStyle w:val="H1bodytext"/>
              <w:spacing w:after="0"/>
              <w:ind w:left="0"/>
              <w:jc w:val="center"/>
              <w:rPr>
                <w:rFonts w:ascii="Arial" w:hAnsi="Arial"/>
                <w:b/>
                <w:sz w:val="20"/>
              </w:rPr>
            </w:pPr>
            <w:sdt>
              <w:sdtPr>
                <w:rPr>
                  <w:rFonts w:ascii="Arial" w:hAnsi="Arial"/>
                  <w:b/>
                  <w:bCs/>
                  <w:sz w:val="20"/>
                </w:rPr>
                <w:alias w:val="Keywords"/>
                <w:tag w:val=""/>
                <w:id w:val="-379328388"/>
                <w:placeholder>
                  <w:docPart w:val="93B02D03193640289D4ADD20F1D43A9E"/>
                </w:placeholder>
                <w:dataBinding w:prefixMappings="xmlns:ns0='http://purl.org/dc/elements/1.1/' xmlns:ns1='http://schemas.openxmlformats.org/package/2006/metadata/core-properties' " w:xpath="/ns1:coreProperties[1]/ns1:keywords[1]" w:storeItemID="{6C3C8BC8-F283-45AE-878A-BAB7291924A1}"/>
                <w:text/>
              </w:sdtPr>
              <w:sdtEndPr/>
              <w:sdtContent>
                <w:r w:rsidR="00432ABA">
                  <w:rPr>
                    <w:rFonts w:ascii="Arial" w:hAnsi="Arial"/>
                    <w:b/>
                    <w:bCs/>
                    <w:sz w:val="20"/>
                  </w:rPr>
                  <w:t>Source Node Moving</w:t>
                </w:r>
              </w:sdtContent>
            </w:sdt>
            <w:r w:rsidR="00432ABA" w:rsidRPr="007D0AAC">
              <w:rPr>
                <w:rFonts w:ascii="Arial" w:hAnsi="Arial"/>
                <w:b/>
                <w:sz w:val="20"/>
              </w:rPr>
              <w:t xml:space="preserve"> Acceptance Testing</w:t>
            </w:r>
          </w:p>
          <w:p w14:paraId="7570E34D" w14:textId="77777777" w:rsidR="00432ABA" w:rsidRPr="007D0AAC" w:rsidRDefault="00432ABA" w:rsidP="00DB44ED">
            <w:pPr>
              <w:pStyle w:val="H1bodytext"/>
              <w:spacing w:after="0"/>
              <w:ind w:left="0"/>
              <w:jc w:val="center"/>
              <w:rPr>
                <w:rFonts w:ascii="Arial" w:hAnsi="Arial"/>
                <w:b/>
                <w:sz w:val="20"/>
              </w:rPr>
            </w:pPr>
            <w:r w:rsidRPr="007D0AAC">
              <w:rPr>
                <w:rFonts w:ascii="Arial" w:hAnsi="Arial"/>
                <w:b/>
                <w:sz w:val="20"/>
              </w:rPr>
              <w:t>CACIE-</w:t>
            </w:r>
            <w:sdt>
              <w:sdtPr>
                <w:rPr>
                  <w:rFonts w:ascii="Arial" w:hAnsi="Arial"/>
                  <w:b/>
                  <w:bCs/>
                  <w:sz w:val="20"/>
                </w:rPr>
                <w:alias w:val="Keywords"/>
                <w:tag w:val=""/>
                <w:id w:val="1166681524"/>
                <w:placeholder>
                  <w:docPart w:val="EEED00A0E33248E88649F6B5D3151658"/>
                </w:placeholder>
                <w:dataBinding w:prefixMappings="xmlns:ns0='http://purl.org/dc/elements/1.1/' xmlns:ns1='http://schemas.openxmlformats.org/package/2006/metadata/core-properties' " w:xpath="/ns1:coreProperties[1]/ns1:keywords[1]" w:storeItemID="{6C3C8BC8-F283-45AE-878A-BAB7291924A1}"/>
                <w:text/>
              </w:sdtPr>
              <w:sdtEndPr/>
              <w:sdtContent>
                <w:r>
                  <w:rPr>
                    <w:rFonts w:ascii="Arial" w:hAnsi="Arial"/>
                    <w:b/>
                    <w:bCs/>
                    <w:sz w:val="20"/>
                  </w:rPr>
                  <w:t>Source Node Moving</w:t>
                </w:r>
              </w:sdtContent>
            </w:sdt>
            <w:r w:rsidRPr="007D0AAC">
              <w:rPr>
                <w:rFonts w:ascii="Arial" w:hAnsi="Arial"/>
                <w:b/>
                <w:sz w:val="20"/>
              </w:rPr>
              <w:t xml:space="preserve"> – AT-</w:t>
            </w:r>
            <w:r>
              <w:rPr>
                <w:rFonts w:ascii="Arial" w:hAnsi="Arial"/>
                <w:b/>
                <w:sz w:val="20"/>
              </w:rPr>
              <w:t>5</w:t>
            </w:r>
          </w:p>
        </w:tc>
        <w:tc>
          <w:tcPr>
            <w:tcW w:w="6036" w:type="dxa"/>
            <w:gridSpan w:val="2"/>
            <w:tcBorders>
              <w:top w:val="single" w:sz="4" w:space="0" w:color="auto"/>
            </w:tcBorders>
            <w:shd w:val="clear" w:color="auto" w:fill="auto"/>
            <w:vAlign w:val="center"/>
          </w:tcPr>
          <w:p w14:paraId="06CCF2A5" w14:textId="2D1BE130" w:rsidR="00432ABA" w:rsidRPr="007D0AAC" w:rsidRDefault="00432ABA" w:rsidP="00DB44ED">
            <w:pPr>
              <w:pStyle w:val="H1bodytext"/>
              <w:spacing w:after="0"/>
              <w:ind w:left="0"/>
              <w:rPr>
                <w:rFonts w:ascii="Arial" w:hAnsi="Arial"/>
                <w:b/>
                <w:sz w:val="20"/>
              </w:rPr>
            </w:pPr>
            <w:r w:rsidRPr="007D0AAC">
              <w:rPr>
                <w:rFonts w:ascii="Arial" w:hAnsi="Arial"/>
                <w:b/>
                <w:sz w:val="20"/>
              </w:rPr>
              <w:t>Date:</w:t>
            </w:r>
            <w:r w:rsidR="002B2A70">
              <w:rPr>
                <w:rFonts w:ascii="Arial" w:hAnsi="Arial"/>
                <w:b/>
                <w:sz w:val="20"/>
              </w:rPr>
              <w:t xml:space="preserve"> 04/03/2020 and 04/06/2020</w:t>
            </w:r>
          </w:p>
        </w:tc>
      </w:tr>
      <w:tr w:rsidR="00432ABA" w:rsidRPr="007D0AAC" w14:paraId="18BB3B30" w14:textId="77777777" w:rsidTr="00DB44ED">
        <w:trPr>
          <w:trHeight w:val="530"/>
          <w:tblHeader/>
        </w:trPr>
        <w:tc>
          <w:tcPr>
            <w:tcW w:w="4044" w:type="dxa"/>
            <w:gridSpan w:val="2"/>
            <w:tcBorders>
              <w:top w:val="single" w:sz="4" w:space="0" w:color="auto"/>
            </w:tcBorders>
            <w:shd w:val="clear" w:color="auto" w:fill="auto"/>
            <w:vAlign w:val="center"/>
          </w:tcPr>
          <w:p w14:paraId="36E2534A" w14:textId="77777777" w:rsidR="00432ABA" w:rsidRPr="007D0AAC" w:rsidRDefault="00432ABA" w:rsidP="00DB44ED">
            <w:pPr>
              <w:pStyle w:val="H1bodytext"/>
              <w:spacing w:after="0"/>
              <w:ind w:left="0"/>
              <w:rPr>
                <w:rFonts w:ascii="Arial" w:hAnsi="Arial"/>
                <w:b/>
                <w:sz w:val="20"/>
              </w:rPr>
            </w:pPr>
            <w:r w:rsidRPr="007D0AAC">
              <w:rPr>
                <w:rFonts w:ascii="Arial" w:hAnsi="Arial"/>
                <w:b/>
                <w:sz w:val="20"/>
              </w:rPr>
              <w:t xml:space="preserve">Tool Runner </w:t>
            </w:r>
            <w:r>
              <w:rPr>
                <w:rFonts w:ascii="Arial" w:hAnsi="Arial"/>
                <w:b/>
                <w:sz w:val="20"/>
              </w:rPr>
              <w:t xml:space="preserve">Log </w:t>
            </w:r>
            <w:r w:rsidRPr="007D0AAC">
              <w:rPr>
                <w:rFonts w:ascii="Arial" w:hAnsi="Arial"/>
                <w:b/>
                <w:sz w:val="20"/>
              </w:rPr>
              <w:t>File Location for this test:</w:t>
            </w:r>
          </w:p>
          <w:p w14:paraId="23A20C09" w14:textId="06F6446B" w:rsidR="00432ABA" w:rsidRPr="007D0AAC" w:rsidRDefault="002B2A70" w:rsidP="00DB44ED">
            <w:pPr>
              <w:pStyle w:val="H1bodytext"/>
              <w:spacing w:after="0"/>
              <w:ind w:left="0"/>
              <w:rPr>
                <w:rFonts w:ascii="Arial" w:hAnsi="Arial"/>
                <w:b/>
                <w:sz w:val="20"/>
              </w:rPr>
            </w:pPr>
            <w:r>
              <w:rPr>
                <w:rFonts w:ascii="Arial" w:hAnsi="Arial"/>
                <w:b/>
                <w:sz w:val="20"/>
              </w:rPr>
              <w:t>\</w:t>
            </w:r>
            <w:r w:rsidRPr="006E2DD6">
              <w:rPr>
                <w:rFonts w:ascii="Arial" w:hAnsi="Arial"/>
                <w:b/>
                <w:sz w:val="20"/>
              </w:rPr>
              <w:t>CAVE\v4-2Test\</w:t>
            </w:r>
            <w:proofErr w:type="spellStart"/>
            <w:r w:rsidRPr="006E2DD6">
              <w:rPr>
                <w:rFonts w:ascii="Arial" w:hAnsi="Arial"/>
                <w:b/>
                <w:sz w:val="20"/>
              </w:rPr>
              <w:t>mpondSLM</w:t>
            </w:r>
            <w:proofErr w:type="spellEnd"/>
            <w:r w:rsidRPr="006E2DD6">
              <w:rPr>
                <w:rFonts w:ascii="Arial" w:hAnsi="Arial"/>
                <w:b/>
                <w:sz w:val="20"/>
              </w:rPr>
              <w:t>\sources-qa_test-</w:t>
            </w:r>
            <w:r>
              <w:rPr>
                <w:rFonts w:ascii="Arial" w:hAnsi="Arial"/>
                <w:b/>
                <w:sz w:val="20"/>
              </w:rPr>
              <w:t>5</w:t>
            </w:r>
          </w:p>
        </w:tc>
        <w:tc>
          <w:tcPr>
            <w:tcW w:w="6036" w:type="dxa"/>
            <w:gridSpan w:val="2"/>
            <w:tcBorders>
              <w:top w:val="single" w:sz="4" w:space="0" w:color="auto"/>
            </w:tcBorders>
            <w:shd w:val="clear" w:color="auto" w:fill="auto"/>
            <w:vAlign w:val="center"/>
          </w:tcPr>
          <w:p w14:paraId="1AB47A0E" w14:textId="7D8FE4C2" w:rsidR="00432ABA" w:rsidRPr="007D0AAC" w:rsidRDefault="00432ABA" w:rsidP="00DB44ED">
            <w:pPr>
              <w:pStyle w:val="H1bodytext"/>
              <w:spacing w:after="0"/>
              <w:ind w:left="0"/>
              <w:rPr>
                <w:rFonts w:ascii="Arial" w:hAnsi="Arial"/>
                <w:b/>
                <w:sz w:val="20"/>
              </w:rPr>
            </w:pPr>
            <w:r>
              <w:rPr>
                <w:rFonts w:ascii="Arial" w:hAnsi="Arial"/>
                <w:b/>
                <w:sz w:val="20"/>
              </w:rPr>
              <w:t>Test Performed By:</w:t>
            </w:r>
            <w:r w:rsidR="002B2A70">
              <w:rPr>
                <w:rFonts w:ascii="Arial" w:hAnsi="Arial"/>
                <w:b/>
                <w:sz w:val="20"/>
              </w:rPr>
              <w:t xml:space="preserve"> Mary Weber</w:t>
            </w:r>
          </w:p>
        </w:tc>
      </w:tr>
      <w:tr w:rsidR="00432ABA" w:rsidRPr="007D0AAC" w14:paraId="10D1DE2C" w14:textId="77777777" w:rsidTr="00DB44ED">
        <w:trPr>
          <w:trHeight w:val="530"/>
          <w:tblHeader/>
        </w:trPr>
        <w:tc>
          <w:tcPr>
            <w:tcW w:w="10080" w:type="dxa"/>
            <w:gridSpan w:val="4"/>
            <w:tcBorders>
              <w:top w:val="single" w:sz="4" w:space="0" w:color="auto"/>
            </w:tcBorders>
            <w:shd w:val="clear" w:color="auto" w:fill="auto"/>
            <w:vAlign w:val="center"/>
          </w:tcPr>
          <w:p w14:paraId="61DA5A95" w14:textId="77777777" w:rsidR="00432ABA" w:rsidRPr="007D0AAC" w:rsidRDefault="00432ABA" w:rsidP="00DB44ED">
            <w:pPr>
              <w:pStyle w:val="H1bodytext"/>
              <w:spacing w:after="0"/>
              <w:ind w:left="0"/>
              <w:rPr>
                <w:rFonts w:ascii="Arial" w:hAnsi="Arial"/>
                <w:b/>
                <w:sz w:val="20"/>
              </w:rPr>
            </w:pPr>
            <w:r w:rsidRPr="007D0AAC">
              <w:rPr>
                <w:rFonts w:ascii="Arial" w:hAnsi="Arial"/>
                <w:b/>
                <w:sz w:val="20"/>
              </w:rPr>
              <w:t xml:space="preserve">Testing Directory: </w:t>
            </w:r>
            <w:r>
              <w:rPr>
                <w:rFonts w:ascii="Arial" w:hAnsi="Arial"/>
                <w:b/>
                <w:sz w:val="20"/>
              </w:rPr>
              <w:t>\</w:t>
            </w:r>
            <w:r w:rsidRPr="006E2DD6">
              <w:rPr>
                <w:rFonts w:ascii="Arial" w:hAnsi="Arial"/>
                <w:b/>
                <w:sz w:val="20"/>
              </w:rPr>
              <w:t>CAVE\v4-2Test\</w:t>
            </w:r>
            <w:proofErr w:type="spellStart"/>
            <w:r w:rsidRPr="006E2DD6">
              <w:rPr>
                <w:rFonts w:ascii="Arial" w:hAnsi="Arial"/>
                <w:b/>
                <w:sz w:val="20"/>
              </w:rPr>
              <w:t>mpondSLM</w:t>
            </w:r>
            <w:proofErr w:type="spellEnd"/>
            <w:r w:rsidRPr="006E2DD6">
              <w:rPr>
                <w:rFonts w:ascii="Arial" w:hAnsi="Arial"/>
                <w:b/>
                <w:sz w:val="20"/>
              </w:rPr>
              <w:t>\sources-qa_test-</w:t>
            </w:r>
            <w:r>
              <w:rPr>
                <w:rFonts w:ascii="Arial" w:hAnsi="Arial"/>
                <w:b/>
                <w:sz w:val="20"/>
              </w:rPr>
              <w:t>5</w:t>
            </w:r>
          </w:p>
        </w:tc>
      </w:tr>
      <w:tr w:rsidR="00432ABA" w:rsidRPr="00572F5F" w14:paraId="791C27D7" w14:textId="77777777" w:rsidTr="00DB44ED">
        <w:trPr>
          <w:trHeight w:val="530"/>
          <w:tblHeader/>
        </w:trPr>
        <w:tc>
          <w:tcPr>
            <w:tcW w:w="575" w:type="dxa"/>
            <w:tcBorders>
              <w:top w:val="single" w:sz="4" w:space="0" w:color="auto"/>
            </w:tcBorders>
            <w:shd w:val="clear" w:color="auto" w:fill="D9D9D9" w:themeFill="background1" w:themeFillShade="D9"/>
            <w:vAlign w:val="center"/>
          </w:tcPr>
          <w:p w14:paraId="5E4501DE" w14:textId="77777777" w:rsidR="00432ABA" w:rsidRPr="007D0AAC" w:rsidRDefault="00432ABA" w:rsidP="00DB44ED">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3469" w:type="dxa"/>
            <w:tcBorders>
              <w:top w:val="single" w:sz="4" w:space="0" w:color="auto"/>
            </w:tcBorders>
            <w:shd w:val="clear" w:color="auto" w:fill="D9D9D9" w:themeFill="background1" w:themeFillShade="D9"/>
            <w:vAlign w:val="center"/>
          </w:tcPr>
          <w:p w14:paraId="18659138" w14:textId="77777777" w:rsidR="00432ABA" w:rsidRPr="007D0AAC" w:rsidRDefault="00432ABA" w:rsidP="00DB44ED">
            <w:pPr>
              <w:pStyle w:val="H1bodytext"/>
              <w:spacing w:after="0"/>
              <w:ind w:left="0"/>
              <w:jc w:val="center"/>
              <w:rPr>
                <w:rFonts w:ascii="Arial" w:hAnsi="Arial"/>
                <w:b/>
                <w:sz w:val="20"/>
              </w:rPr>
            </w:pPr>
            <w:r w:rsidRPr="007D0AAC">
              <w:rPr>
                <w:rFonts w:ascii="Arial" w:hAnsi="Arial"/>
                <w:b/>
                <w:sz w:val="20"/>
              </w:rPr>
              <w:t>Test Instruction</w:t>
            </w:r>
          </w:p>
        </w:tc>
        <w:tc>
          <w:tcPr>
            <w:tcW w:w="3515" w:type="dxa"/>
            <w:tcBorders>
              <w:top w:val="single" w:sz="4" w:space="0" w:color="auto"/>
            </w:tcBorders>
            <w:shd w:val="clear" w:color="auto" w:fill="D9D9D9" w:themeFill="background1" w:themeFillShade="D9"/>
            <w:vAlign w:val="center"/>
          </w:tcPr>
          <w:p w14:paraId="0B80D695" w14:textId="77777777" w:rsidR="00432ABA" w:rsidRPr="007D0AAC" w:rsidRDefault="00432ABA" w:rsidP="00DB44ED">
            <w:pPr>
              <w:pStyle w:val="H1bodytext"/>
              <w:spacing w:after="0"/>
              <w:ind w:left="0"/>
              <w:jc w:val="center"/>
              <w:rPr>
                <w:rFonts w:ascii="Arial" w:hAnsi="Arial"/>
                <w:b/>
                <w:sz w:val="20"/>
              </w:rPr>
            </w:pPr>
            <w:r w:rsidRPr="007D0AAC">
              <w:rPr>
                <w:rFonts w:ascii="Arial" w:hAnsi="Arial"/>
                <w:b/>
                <w:sz w:val="20"/>
              </w:rPr>
              <w:t>Expected Result</w:t>
            </w:r>
          </w:p>
        </w:tc>
        <w:tc>
          <w:tcPr>
            <w:tcW w:w="2521" w:type="dxa"/>
            <w:tcBorders>
              <w:top w:val="single" w:sz="4" w:space="0" w:color="auto"/>
            </w:tcBorders>
            <w:shd w:val="clear" w:color="auto" w:fill="D9D9D9" w:themeFill="background1" w:themeFillShade="D9"/>
            <w:vAlign w:val="center"/>
          </w:tcPr>
          <w:p w14:paraId="68B4BF4F" w14:textId="77777777" w:rsidR="00432ABA" w:rsidRPr="007D0AAC" w:rsidRDefault="00432ABA" w:rsidP="00DB44ED">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432ABA" w:rsidRPr="007D0AAC" w14:paraId="29CCDEAC" w14:textId="77777777" w:rsidTr="00DB44ED">
        <w:trPr>
          <w:trHeight w:val="494"/>
        </w:trPr>
        <w:tc>
          <w:tcPr>
            <w:tcW w:w="10080" w:type="dxa"/>
            <w:gridSpan w:val="4"/>
            <w:vAlign w:val="center"/>
          </w:tcPr>
          <w:p w14:paraId="483163C2" w14:textId="77777777" w:rsidR="00432ABA" w:rsidRPr="007D0AAC" w:rsidRDefault="00432ABA" w:rsidP="00DB44ED">
            <w:pPr>
              <w:pStyle w:val="H1bodytext"/>
              <w:spacing w:after="0"/>
              <w:ind w:left="0"/>
              <w:rPr>
                <w:rFonts w:ascii="Arial" w:hAnsi="Arial"/>
                <w:i/>
                <w:iCs/>
                <w:sz w:val="20"/>
              </w:rPr>
            </w:pPr>
            <w:r>
              <w:rPr>
                <w:rFonts w:ascii="Arial" w:hAnsi="Arial"/>
                <w:sz w:val="20"/>
              </w:rPr>
              <w:t>Navigate to the Testing Directory</w:t>
            </w:r>
          </w:p>
        </w:tc>
      </w:tr>
      <w:tr w:rsidR="00432ABA" w14:paraId="0F958195" w14:textId="77777777" w:rsidTr="00DB44ED">
        <w:trPr>
          <w:trHeight w:val="494"/>
        </w:trPr>
        <w:tc>
          <w:tcPr>
            <w:tcW w:w="575" w:type="dxa"/>
            <w:vAlign w:val="center"/>
          </w:tcPr>
          <w:p w14:paraId="3387341E" w14:textId="77777777" w:rsidR="00432ABA" w:rsidRPr="007D0AAC" w:rsidRDefault="00432ABA" w:rsidP="00DB44ED">
            <w:pPr>
              <w:pStyle w:val="H1bodytext"/>
              <w:spacing w:after="0"/>
              <w:ind w:left="0"/>
              <w:jc w:val="center"/>
              <w:rPr>
                <w:rFonts w:ascii="Arial" w:hAnsi="Arial"/>
                <w:sz w:val="20"/>
              </w:rPr>
            </w:pPr>
            <w:r>
              <w:rPr>
                <w:rFonts w:ascii="Arial" w:hAnsi="Arial"/>
                <w:sz w:val="20"/>
              </w:rPr>
              <w:t>1</w:t>
            </w:r>
          </w:p>
        </w:tc>
        <w:tc>
          <w:tcPr>
            <w:tcW w:w="3469" w:type="dxa"/>
            <w:vAlign w:val="center"/>
          </w:tcPr>
          <w:p w14:paraId="64E72F40" w14:textId="77777777" w:rsidR="00432ABA" w:rsidRDefault="00432ABA" w:rsidP="00DB44ED">
            <w:pPr>
              <w:pStyle w:val="H1bodytext"/>
              <w:spacing w:after="0"/>
              <w:ind w:left="0"/>
              <w:rPr>
                <w:rFonts w:ascii="Arial" w:hAnsi="Arial"/>
                <w:sz w:val="20"/>
              </w:rPr>
            </w:pPr>
            <w:r>
              <w:rPr>
                <w:rFonts w:ascii="Arial" w:hAnsi="Arial"/>
                <w:sz w:val="20"/>
              </w:rPr>
              <w:t xml:space="preserve">Make sure the following files are present in the working directory: </w:t>
            </w:r>
            <w:r w:rsidRPr="00314D3F">
              <w:rPr>
                <w:rFonts w:ascii="Arial" w:hAnsi="Arial"/>
                <w:i/>
                <w:iCs/>
                <w:sz w:val="20"/>
              </w:rPr>
              <w:t>rads1-src.card</w:t>
            </w:r>
            <w:r>
              <w:rPr>
                <w:rFonts w:ascii="Arial" w:hAnsi="Arial"/>
                <w:i/>
                <w:iCs/>
                <w:sz w:val="20"/>
              </w:rPr>
              <w:t xml:space="preserve"> </w:t>
            </w:r>
            <w:r w:rsidRPr="00415F84">
              <w:rPr>
                <w:rFonts w:ascii="Arial" w:hAnsi="Arial"/>
                <w:sz w:val="20"/>
              </w:rPr>
              <w:t>and</w:t>
            </w:r>
            <w:r>
              <w:rPr>
                <w:rFonts w:ascii="Arial" w:hAnsi="Arial"/>
                <w:i/>
                <w:iCs/>
                <w:sz w:val="20"/>
              </w:rPr>
              <w:t xml:space="preserve"> </w:t>
            </w:r>
            <w:r w:rsidRPr="00314D3F">
              <w:rPr>
                <w:rFonts w:ascii="Arial" w:hAnsi="Arial"/>
                <w:i/>
                <w:iCs/>
                <w:sz w:val="20"/>
              </w:rPr>
              <w:t>rads2-src.card</w:t>
            </w:r>
            <w:r>
              <w:rPr>
                <w:rFonts w:ascii="Arial" w:hAnsi="Arial"/>
                <w:i/>
                <w:iCs/>
                <w:sz w:val="20"/>
              </w:rPr>
              <w:t xml:space="preserve"> </w:t>
            </w:r>
            <w:r>
              <w:rPr>
                <w:rFonts w:ascii="Arial" w:hAnsi="Arial"/>
                <w:sz w:val="20"/>
              </w:rPr>
              <w:t xml:space="preserve">and </w:t>
            </w:r>
            <w:proofErr w:type="spellStart"/>
            <w:r w:rsidRPr="00314D3F">
              <w:rPr>
                <w:rFonts w:ascii="Arial" w:hAnsi="Arial"/>
                <w:i/>
                <w:iCs/>
                <w:sz w:val="20"/>
              </w:rPr>
              <w:t>input.top</w:t>
            </w:r>
            <w:proofErr w:type="spellEnd"/>
            <w:r>
              <w:rPr>
                <w:rFonts w:ascii="Arial" w:hAnsi="Arial"/>
                <w:i/>
                <w:iCs/>
                <w:sz w:val="20"/>
              </w:rPr>
              <w:t xml:space="preserve"> </w:t>
            </w:r>
            <w:r w:rsidRPr="0047028A">
              <w:rPr>
                <w:rFonts w:ascii="Arial" w:hAnsi="Arial"/>
                <w:sz w:val="20"/>
              </w:rPr>
              <w:t>in the</w:t>
            </w:r>
            <w:r>
              <w:rPr>
                <w:rFonts w:ascii="Arial" w:hAnsi="Arial"/>
                <w:i/>
                <w:iCs/>
                <w:sz w:val="20"/>
              </w:rPr>
              <w:t xml:space="preserve"> </w:t>
            </w:r>
            <w:proofErr w:type="spellStart"/>
            <w:r>
              <w:rPr>
                <w:rFonts w:ascii="Arial" w:hAnsi="Arial"/>
                <w:i/>
                <w:iCs/>
                <w:sz w:val="20"/>
              </w:rPr>
              <w:t>ModelName</w:t>
            </w:r>
            <w:proofErr w:type="spellEnd"/>
            <w:r>
              <w:rPr>
                <w:rFonts w:ascii="Arial" w:hAnsi="Arial"/>
                <w:i/>
                <w:iCs/>
                <w:sz w:val="20"/>
              </w:rPr>
              <w:t xml:space="preserve">/build </w:t>
            </w:r>
            <w:r w:rsidRPr="0047028A">
              <w:rPr>
                <w:rFonts w:ascii="Arial" w:hAnsi="Arial"/>
                <w:sz w:val="20"/>
              </w:rPr>
              <w:t>directory</w:t>
            </w:r>
            <w:r>
              <w:rPr>
                <w:rFonts w:ascii="Arial" w:hAnsi="Arial"/>
                <w:sz w:val="20"/>
              </w:rPr>
              <w:t>.</w:t>
            </w:r>
          </w:p>
          <w:p w14:paraId="140C879D" w14:textId="77777777" w:rsidR="00432ABA" w:rsidRDefault="00432ABA" w:rsidP="00DB44ED">
            <w:pPr>
              <w:pStyle w:val="H1bodytext"/>
              <w:spacing w:after="0"/>
              <w:ind w:left="0"/>
              <w:rPr>
                <w:rFonts w:ascii="Arial" w:hAnsi="Arial"/>
                <w:sz w:val="20"/>
              </w:rPr>
            </w:pPr>
            <w:r>
              <w:rPr>
                <w:rFonts w:ascii="Arial" w:hAnsi="Arial"/>
                <w:sz w:val="20"/>
              </w:rPr>
              <w:t xml:space="preserve">This test case is designed to test the move of a block of source nodes for a waste site with both, liquid and solid sources, listed in both files: </w:t>
            </w:r>
            <w:r w:rsidRPr="00314D3F">
              <w:rPr>
                <w:rFonts w:ascii="Arial" w:hAnsi="Arial"/>
                <w:i/>
                <w:iCs/>
                <w:sz w:val="20"/>
              </w:rPr>
              <w:t>rads1-src.card</w:t>
            </w:r>
            <w:r>
              <w:rPr>
                <w:rFonts w:ascii="Arial" w:hAnsi="Arial"/>
                <w:i/>
                <w:iCs/>
                <w:sz w:val="20"/>
              </w:rPr>
              <w:t xml:space="preserve"> </w:t>
            </w:r>
            <w:r w:rsidRPr="00415F84">
              <w:rPr>
                <w:rFonts w:ascii="Arial" w:hAnsi="Arial"/>
                <w:sz w:val="20"/>
              </w:rPr>
              <w:t>and</w:t>
            </w:r>
            <w:r w:rsidRPr="00314D3F">
              <w:rPr>
                <w:rFonts w:ascii="Arial" w:hAnsi="Arial"/>
                <w:i/>
                <w:iCs/>
                <w:sz w:val="20"/>
              </w:rPr>
              <w:t xml:space="preserve"> rads2-src.card</w:t>
            </w:r>
            <w:r>
              <w:rPr>
                <w:rFonts w:ascii="Arial" w:hAnsi="Arial"/>
                <w:i/>
                <w:iCs/>
                <w:sz w:val="20"/>
              </w:rPr>
              <w:t>.</w:t>
            </w:r>
          </w:p>
        </w:tc>
        <w:tc>
          <w:tcPr>
            <w:tcW w:w="3515" w:type="dxa"/>
            <w:vAlign w:val="center"/>
          </w:tcPr>
          <w:p w14:paraId="3FBB51F3" w14:textId="77777777" w:rsidR="00432ABA" w:rsidRDefault="00432ABA" w:rsidP="00DB44ED">
            <w:pPr>
              <w:pStyle w:val="H1bodytext"/>
              <w:spacing w:after="0"/>
              <w:ind w:left="0"/>
              <w:rPr>
                <w:rFonts w:ascii="Arial" w:hAnsi="Arial"/>
                <w:sz w:val="20"/>
              </w:rPr>
            </w:pPr>
            <w:r>
              <w:rPr>
                <w:rFonts w:ascii="Arial" w:hAnsi="Arial"/>
                <w:sz w:val="20"/>
              </w:rPr>
              <w:t>The files are present in the working directory.</w:t>
            </w:r>
          </w:p>
        </w:tc>
        <w:tc>
          <w:tcPr>
            <w:tcW w:w="2521" w:type="dxa"/>
            <w:vAlign w:val="center"/>
          </w:tcPr>
          <w:p w14:paraId="1043AECC" w14:textId="1EB2CD3B" w:rsidR="00432ABA" w:rsidRPr="00415F84" w:rsidRDefault="00466FC5" w:rsidP="00DB44ED">
            <w:pPr>
              <w:pStyle w:val="H1bodytext"/>
              <w:spacing w:after="0"/>
              <w:ind w:left="0"/>
              <w:jc w:val="center"/>
              <w:rPr>
                <w:rFonts w:ascii="Arial" w:hAnsi="Arial"/>
                <w:iCs/>
                <w:sz w:val="20"/>
              </w:rPr>
            </w:pPr>
            <w:r>
              <w:rPr>
                <w:rFonts w:ascii="Arial" w:hAnsi="Arial"/>
                <w:iCs/>
                <w:sz w:val="20"/>
              </w:rPr>
              <w:t>PASS</w:t>
            </w:r>
          </w:p>
        </w:tc>
      </w:tr>
      <w:tr w:rsidR="00432ABA" w14:paraId="35B0D947" w14:textId="77777777" w:rsidTr="00DB44ED">
        <w:trPr>
          <w:trHeight w:val="494"/>
        </w:trPr>
        <w:tc>
          <w:tcPr>
            <w:tcW w:w="575" w:type="dxa"/>
            <w:vAlign w:val="center"/>
          </w:tcPr>
          <w:p w14:paraId="7598F0D1" w14:textId="77777777" w:rsidR="00432ABA" w:rsidRPr="007D0AAC" w:rsidRDefault="00432ABA" w:rsidP="00DB44ED">
            <w:pPr>
              <w:pStyle w:val="H1bodytext"/>
              <w:spacing w:after="0"/>
              <w:ind w:left="0"/>
              <w:jc w:val="center"/>
              <w:rPr>
                <w:rFonts w:ascii="Arial" w:hAnsi="Arial"/>
                <w:sz w:val="20"/>
              </w:rPr>
            </w:pPr>
            <w:r>
              <w:rPr>
                <w:rFonts w:ascii="Arial" w:hAnsi="Arial"/>
                <w:sz w:val="20"/>
              </w:rPr>
              <w:t>2</w:t>
            </w:r>
          </w:p>
        </w:tc>
        <w:tc>
          <w:tcPr>
            <w:tcW w:w="3469" w:type="dxa"/>
            <w:vAlign w:val="center"/>
          </w:tcPr>
          <w:p w14:paraId="075B6AE7" w14:textId="078082D8" w:rsidR="00432ABA" w:rsidRDefault="00432ABA" w:rsidP="00DB44ED">
            <w:pPr>
              <w:pStyle w:val="H1bodytext"/>
              <w:spacing w:after="0"/>
              <w:ind w:left="0"/>
              <w:rPr>
                <w:rFonts w:ascii="Arial" w:hAnsi="Arial"/>
                <w:sz w:val="20"/>
              </w:rPr>
            </w:pPr>
            <w:r>
              <w:rPr>
                <w:rFonts w:ascii="Arial" w:hAnsi="Arial"/>
                <w:sz w:val="20"/>
              </w:rPr>
              <w:t>Copy the shell script “</w:t>
            </w:r>
            <w:r w:rsidRPr="006E2DD6">
              <w:rPr>
                <w:rFonts w:ascii="Arial" w:hAnsi="Arial"/>
                <w:sz w:val="20"/>
              </w:rPr>
              <w:t>run_move_source_nodes.sh</w:t>
            </w:r>
            <w:r>
              <w:rPr>
                <w:rFonts w:ascii="Arial" w:hAnsi="Arial"/>
                <w:sz w:val="20"/>
              </w:rPr>
              <w:t>” located in</w:t>
            </w:r>
            <w:r w:rsidR="00D505F8">
              <w:rPr>
                <w:rFonts w:ascii="Arial" w:hAnsi="Arial"/>
                <w:sz w:val="20"/>
              </w:rPr>
              <w:t xml:space="preserve"> </w:t>
            </w:r>
            <w:r w:rsidR="00D505F8">
              <w:rPr>
                <w:rFonts w:ascii="Arial" w:hAnsi="Arial"/>
                <w:b/>
                <w:sz w:val="20"/>
              </w:rPr>
              <w:t>\</w:t>
            </w:r>
            <w:r w:rsidR="00D505F8" w:rsidRPr="006E2DD6">
              <w:rPr>
                <w:rFonts w:ascii="Arial" w:hAnsi="Arial"/>
                <w:b/>
                <w:sz w:val="20"/>
              </w:rPr>
              <w:t>CAVE\v4-2</w:t>
            </w:r>
            <w:r w:rsidR="00D505F8">
              <w:rPr>
                <w:rFonts w:ascii="Arial" w:hAnsi="Arial"/>
                <w:b/>
                <w:sz w:val="20"/>
              </w:rPr>
              <w:t>Test\shells\dev</w:t>
            </w:r>
            <w:r>
              <w:rPr>
                <w:rFonts w:ascii="Arial" w:hAnsi="Arial"/>
                <w:sz w:val="20"/>
              </w:rPr>
              <w:t xml:space="preserve"> into your testing directory and r</w:t>
            </w:r>
            <w:r w:rsidRPr="00F3469E">
              <w:rPr>
                <w:rFonts w:ascii="Arial" w:hAnsi="Arial"/>
                <w:sz w:val="20"/>
              </w:rPr>
              <w:t xml:space="preserve">eplace the XXXX </w:t>
            </w:r>
            <w:r>
              <w:rPr>
                <w:rFonts w:ascii="Arial" w:hAnsi="Arial"/>
                <w:sz w:val="20"/>
              </w:rPr>
              <w:t xml:space="preserve">in there </w:t>
            </w:r>
            <w:r w:rsidRPr="00F3469E">
              <w:rPr>
                <w:rFonts w:ascii="Arial" w:hAnsi="Arial"/>
                <w:sz w:val="20"/>
              </w:rPr>
              <w:t>with the model name</w:t>
            </w:r>
            <w:r>
              <w:rPr>
                <w:rFonts w:ascii="Arial" w:hAnsi="Arial"/>
                <w:sz w:val="20"/>
              </w:rPr>
              <w:t xml:space="preserve"> according to the instructions given in the script.</w:t>
            </w:r>
          </w:p>
        </w:tc>
        <w:tc>
          <w:tcPr>
            <w:tcW w:w="3515" w:type="dxa"/>
            <w:vAlign w:val="center"/>
          </w:tcPr>
          <w:p w14:paraId="5920E5D3" w14:textId="77777777" w:rsidR="00432ABA" w:rsidRPr="007D0AAC" w:rsidRDefault="00432ABA" w:rsidP="00DB44ED">
            <w:pPr>
              <w:pStyle w:val="H1bodytext"/>
              <w:spacing w:after="0"/>
              <w:ind w:left="0"/>
              <w:rPr>
                <w:rFonts w:ascii="Arial" w:hAnsi="Arial"/>
                <w:sz w:val="20"/>
              </w:rPr>
            </w:pPr>
            <w:r>
              <w:rPr>
                <w:rFonts w:ascii="Arial" w:hAnsi="Arial"/>
                <w:sz w:val="20"/>
              </w:rPr>
              <w:t>The shell script “</w:t>
            </w:r>
            <w:r w:rsidRPr="00314D3F">
              <w:rPr>
                <w:rFonts w:ascii="Arial" w:hAnsi="Arial"/>
                <w:i/>
                <w:iCs/>
                <w:sz w:val="20"/>
              </w:rPr>
              <w:t>run_move_source_nodes.sh</w:t>
            </w:r>
            <w:r>
              <w:rPr>
                <w:rFonts w:ascii="Arial" w:hAnsi="Arial"/>
                <w:sz w:val="20"/>
              </w:rPr>
              <w:t>” is copied into the working directory and the XXXX is replaced with “</w:t>
            </w:r>
            <w:proofErr w:type="spellStart"/>
            <w:r w:rsidRPr="00314D3F">
              <w:rPr>
                <w:rFonts w:ascii="Arial" w:hAnsi="Arial"/>
                <w:i/>
                <w:iCs/>
                <w:sz w:val="20"/>
              </w:rPr>
              <w:t>mpondSLM</w:t>
            </w:r>
            <w:proofErr w:type="spellEnd"/>
            <w:r>
              <w:rPr>
                <w:rFonts w:ascii="Arial" w:hAnsi="Arial"/>
                <w:sz w:val="20"/>
              </w:rPr>
              <w:t>”.</w:t>
            </w:r>
          </w:p>
        </w:tc>
        <w:tc>
          <w:tcPr>
            <w:tcW w:w="2521" w:type="dxa"/>
            <w:vAlign w:val="center"/>
          </w:tcPr>
          <w:p w14:paraId="5E1DBB8C" w14:textId="12308C32" w:rsidR="00432ABA" w:rsidRPr="007D0AAC" w:rsidRDefault="00466FC5" w:rsidP="00DB44ED">
            <w:pPr>
              <w:pStyle w:val="H1bodytext"/>
              <w:spacing w:after="0"/>
              <w:ind w:left="0"/>
              <w:jc w:val="center"/>
              <w:rPr>
                <w:rFonts w:ascii="Arial" w:hAnsi="Arial"/>
                <w:sz w:val="20"/>
              </w:rPr>
            </w:pPr>
            <w:r>
              <w:rPr>
                <w:rFonts w:ascii="Arial" w:hAnsi="Arial"/>
                <w:sz w:val="20"/>
              </w:rPr>
              <w:t>PASS</w:t>
            </w:r>
          </w:p>
        </w:tc>
      </w:tr>
      <w:tr w:rsidR="00432ABA" w14:paraId="506EC136" w14:textId="77777777" w:rsidTr="00DB44ED">
        <w:trPr>
          <w:trHeight w:val="494"/>
        </w:trPr>
        <w:tc>
          <w:tcPr>
            <w:tcW w:w="575" w:type="dxa"/>
            <w:vAlign w:val="center"/>
          </w:tcPr>
          <w:p w14:paraId="5C8C5674" w14:textId="77777777" w:rsidR="00432ABA" w:rsidRPr="007D0AAC" w:rsidRDefault="00432ABA" w:rsidP="00DB44ED">
            <w:pPr>
              <w:pStyle w:val="H1bodytext"/>
              <w:spacing w:after="0"/>
              <w:ind w:left="0"/>
              <w:jc w:val="center"/>
              <w:rPr>
                <w:rFonts w:ascii="Arial" w:hAnsi="Arial"/>
                <w:sz w:val="20"/>
              </w:rPr>
            </w:pPr>
            <w:r>
              <w:rPr>
                <w:rFonts w:ascii="Arial" w:hAnsi="Arial"/>
                <w:sz w:val="20"/>
              </w:rPr>
              <w:t>3</w:t>
            </w:r>
          </w:p>
        </w:tc>
        <w:tc>
          <w:tcPr>
            <w:tcW w:w="3469" w:type="dxa"/>
            <w:vAlign w:val="center"/>
          </w:tcPr>
          <w:p w14:paraId="0EDD7BEE" w14:textId="31935771" w:rsidR="00432ABA" w:rsidRDefault="00432ABA" w:rsidP="00DB44ED">
            <w:pPr>
              <w:pStyle w:val="H1bodytext"/>
              <w:spacing w:after="0"/>
              <w:ind w:left="0"/>
              <w:rPr>
                <w:rFonts w:ascii="Arial" w:hAnsi="Arial"/>
                <w:sz w:val="20"/>
              </w:rPr>
            </w:pPr>
            <w:r>
              <w:rPr>
                <w:rFonts w:ascii="Arial" w:hAnsi="Arial"/>
                <w:sz w:val="20"/>
              </w:rPr>
              <w:t>Copy the template of control file “</w:t>
            </w:r>
            <w:r w:rsidRPr="00827EC0">
              <w:rPr>
                <w:rFonts w:ascii="Arial" w:hAnsi="Arial"/>
                <w:sz w:val="20"/>
              </w:rPr>
              <w:t>src_node_changes.dat</w:t>
            </w:r>
            <w:r>
              <w:rPr>
                <w:rFonts w:ascii="Arial" w:hAnsi="Arial"/>
                <w:sz w:val="20"/>
              </w:rPr>
              <w:t xml:space="preserve">” from </w:t>
            </w:r>
            <w:bookmarkStart w:id="12" w:name="_Hlk36818127"/>
            <w:r>
              <w:rPr>
                <w:rFonts w:ascii="Arial" w:hAnsi="Arial"/>
                <w:b/>
                <w:sz w:val="20"/>
              </w:rPr>
              <w:t>\</w:t>
            </w:r>
            <w:r w:rsidRPr="006E2DD6">
              <w:rPr>
                <w:rFonts w:ascii="Arial" w:hAnsi="Arial"/>
                <w:b/>
                <w:sz w:val="20"/>
              </w:rPr>
              <w:t>CAVE\v4-2</w:t>
            </w:r>
            <w:r>
              <w:rPr>
                <w:rFonts w:ascii="Arial" w:hAnsi="Arial"/>
                <w:b/>
                <w:sz w:val="20"/>
              </w:rPr>
              <w:t>\templates\</w:t>
            </w:r>
            <w:proofErr w:type="spellStart"/>
            <w:r>
              <w:rPr>
                <w:rFonts w:ascii="Arial" w:hAnsi="Arial"/>
                <w:b/>
                <w:sz w:val="20"/>
              </w:rPr>
              <w:t>src_node_mov</w:t>
            </w:r>
            <w:r w:rsidR="00466FC5">
              <w:rPr>
                <w:rFonts w:ascii="Arial" w:hAnsi="Arial"/>
                <w:b/>
                <w:sz w:val="20"/>
              </w:rPr>
              <w:t>e</w:t>
            </w:r>
            <w:proofErr w:type="spellEnd"/>
            <w:r>
              <w:rPr>
                <w:rFonts w:ascii="Arial" w:hAnsi="Arial"/>
                <w:b/>
                <w:sz w:val="20"/>
              </w:rPr>
              <w:t xml:space="preserve"> </w:t>
            </w:r>
            <w:bookmarkEnd w:id="12"/>
            <w:r w:rsidRPr="00674ADF">
              <w:rPr>
                <w:rFonts w:ascii="Arial" w:hAnsi="Arial"/>
                <w:bCs/>
                <w:sz w:val="20"/>
              </w:rPr>
              <w:t>to the working directory</w:t>
            </w:r>
            <w:r>
              <w:rPr>
                <w:rFonts w:ascii="Arial" w:hAnsi="Arial"/>
                <w:bCs/>
                <w:sz w:val="20"/>
              </w:rPr>
              <w:t xml:space="preserve"> and modify it using the instructions given in the README file located in the same directory, to move a block of source nodes for a </w:t>
            </w:r>
            <w:r>
              <w:rPr>
                <w:rFonts w:ascii="Arial" w:hAnsi="Arial"/>
                <w:bCs/>
                <w:sz w:val="20"/>
              </w:rPr>
              <w:lastRenderedPageBreak/>
              <w:t>waste site with both, liquid and solid sources.</w:t>
            </w:r>
          </w:p>
        </w:tc>
        <w:tc>
          <w:tcPr>
            <w:tcW w:w="3515" w:type="dxa"/>
            <w:vAlign w:val="center"/>
          </w:tcPr>
          <w:p w14:paraId="61E8207E" w14:textId="77777777" w:rsidR="00432ABA" w:rsidRDefault="00432ABA" w:rsidP="00DB44ED">
            <w:pPr>
              <w:pStyle w:val="H1bodytext"/>
              <w:spacing w:after="0"/>
              <w:ind w:left="0"/>
              <w:rPr>
                <w:rFonts w:ascii="Arial" w:hAnsi="Arial"/>
                <w:sz w:val="20"/>
              </w:rPr>
            </w:pPr>
            <w:r>
              <w:rPr>
                <w:rFonts w:ascii="Arial" w:hAnsi="Arial"/>
                <w:sz w:val="20"/>
              </w:rPr>
              <w:lastRenderedPageBreak/>
              <w:t>The control file is copied and the contents have been modified as follows:</w:t>
            </w:r>
          </w:p>
          <w:p w14:paraId="2133631C" w14:textId="77777777" w:rsidR="00432ABA" w:rsidRPr="007D0AAC" w:rsidRDefault="00432ABA" w:rsidP="00DB44ED">
            <w:pPr>
              <w:pStyle w:val="H1bodytext"/>
              <w:spacing w:after="0"/>
              <w:ind w:left="0"/>
              <w:rPr>
                <w:rFonts w:ascii="Arial" w:hAnsi="Arial"/>
                <w:sz w:val="20"/>
              </w:rPr>
            </w:pPr>
            <w:r>
              <w:rPr>
                <w:rFonts w:ascii="Arial" w:hAnsi="Arial"/>
                <w:sz w:val="20"/>
              </w:rPr>
              <w:t>Site: “</w:t>
            </w:r>
            <w:r w:rsidRPr="00314D3F">
              <w:rPr>
                <w:rFonts w:ascii="Arial" w:hAnsi="Arial"/>
                <w:sz w:val="20"/>
              </w:rPr>
              <w:t>2101-M POND</w:t>
            </w:r>
            <w:r>
              <w:rPr>
                <w:rFonts w:ascii="Arial" w:hAnsi="Arial"/>
                <w:sz w:val="20"/>
              </w:rPr>
              <w:t xml:space="preserve">”, istart:27, </w:t>
            </w:r>
            <w:proofErr w:type="spellStart"/>
            <w:r>
              <w:rPr>
                <w:rFonts w:ascii="Arial" w:hAnsi="Arial"/>
                <w:sz w:val="20"/>
              </w:rPr>
              <w:t>jstart</w:t>
            </w:r>
            <w:proofErr w:type="spellEnd"/>
            <w:r>
              <w:rPr>
                <w:rFonts w:ascii="Arial" w:hAnsi="Arial"/>
                <w:sz w:val="20"/>
              </w:rPr>
              <w:t>: 26, iend:43</w:t>
            </w:r>
            <w:r w:rsidRPr="0018493B">
              <w:rPr>
                <w:rFonts w:ascii="Arial" w:hAnsi="Arial"/>
                <w:sz w:val="20"/>
              </w:rPr>
              <w:t>, jend:</w:t>
            </w:r>
            <w:r>
              <w:rPr>
                <w:rFonts w:ascii="Arial" w:hAnsi="Arial"/>
                <w:sz w:val="20"/>
              </w:rPr>
              <w:t>43</w:t>
            </w:r>
            <w:r w:rsidRPr="0018493B">
              <w:rPr>
                <w:rFonts w:ascii="Arial" w:hAnsi="Arial"/>
                <w:sz w:val="20"/>
              </w:rPr>
              <w:t>, type</w:t>
            </w:r>
            <w:r>
              <w:rPr>
                <w:rFonts w:ascii="Arial" w:hAnsi="Arial"/>
                <w:sz w:val="20"/>
              </w:rPr>
              <w:t>: block</w:t>
            </w:r>
          </w:p>
        </w:tc>
        <w:tc>
          <w:tcPr>
            <w:tcW w:w="2521" w:type="dxa"/>
            <w:vAlign w:val="center"/>
          </w:tcPr>
          <w:p w14:paraId="4B6DDAC6" w14:textId="017A2C89" w:rsidR="00432ABA" w:rsidRPr="007D0AAC" w:rsidRDefault="00466FC5" w:rsidP="00DB44ED">
            <w:pPr>
              <w:pStyle w:val="H1bodytext"/>
              <w:spacing w:after="0"/>
              <w:ind w:left="0"/>
              <w:jc w:val="center"/>
              <w:rPr>
                <w:rFonts w:ascii="Arial" w:hAnsi="Arial"/>
                <w:sz w:val="20"/>
              </w:rPr>
            </w:pPr>
            <w:r>
              <w:rPr>
                <w:rFonts w:ascii="Arial" w:hAnsi="Arial"/>
                <w:sz w:val="20"/>
              </w:rPr>
              <w:t>PASS</w:t>
            </w:r>
          </w:p>
        </w:tc>
      </w:tr>
      <w:tr w:rsidR="0057242F" w14:paraId="5348D635" w14:textId="77777777" w:rsidTr="00DB44ED">
        <w:trPr>
          <w:trHeight w:val="512"/>
        </w:trPr>
        <w:tc>
          <w:tcPr>
            <w:tcW w:w="575" w:type="dxa"/>
            <w:vAlign w:val="center"/>
          </w:tcPr>
          <w:p w14:paraId="43F701F1" w14:textId="77777777" w:rsidR="00432ABA" w:rsidRPr="007D0AAC" w:rsidRDefault="00432ABA" w:rsidP="00DB44ED">
            <w:pPr>
              <w:pStyle w:val="H1bodytext"/>
              <w:spacing w:after="0"/>
              <w:ind w:left="0"/>
              <w:jc w:val="center"/>
              <w:rPr>
                <w:rFonts w:ascii="Arial" w:hAnsi="Arial"/>
                <w:sz w:val="20"/>
              </w:rPr>
            </w:pPr>
            <w:r>
              <w:rPr>
                <w:rFonts w:ascii="Arial" w:hAnsi="Arial"/>
                <w:sz w:val="20"/>
              </w:rPr>
              <w:t>4</w:t>
            </w:r>
          </w:p>
        </w:tc>
        <w:tc>
          <w:tcPr>
            <w:tcW w:w="3469" w:type="dxa"/>
            <w:vAlign w:val="center"/>
          </w:tcPr>
          <w:p w14:paraId="761265C5" w14:textId="77777777" w:rsidR="00432ABA" w:rsidRDefault="00432ABA" w:rsidP="00DB44ED">
            <w:pPr>
              <w:pStyle w:val="H1bodytext"/>
              <w:spacing w:after="0"/>
              <w:ind w:left="0"/>
              <w:rPr>
                <w:rFonts w:ascii="Arial" w:hAnsi="Arial"/>
                <w:sz w:val="20"/>
              </w:rPr>
            </w:pPr>
            <w:r>
              <w:rPr>
                <w:rFonts w:ascii="Arial" w:hAnsi="Arial"/>
                <w:sz w:val="20"/>
              </w:rPr>
              <w:t>In Linux terminal, from the working directory: execute the shell script by typing:</w:t>
            </w:r>
          </w:p>
          <w:p w14:paraId="3AD733FF" w14:textId="470B367F" w:rsidR="00432ABA" w:rsidRDefault="00432ABA" w:rsidP="00DB44ED">
            <w:pPr>
              <w:pStyle w:val="H1bodytext"/>
              <w:spacing w:after="0"/>
              <w:ind w:left="0"/>
              <w:rPr>
                <w:rFonts w:ascii="Arial" w:hAnsi="Arial"/>
                <w:sz w:val="20"/>
              </w:rPr>
            </w:pPr>
            <w:bookmarkStart w:id="13" w:name="_Hlk36818352"/>
            <w:r w:rsidRPr="005E5CF2">
              <w:rPr>
                <w:rFonts w:ascii="Arial" w:hAnsi="Arial"/>
                <w:i/>
                <w:iCs/>
                <w:sz w:val="20"/>
              </w:rPr>
              <w:t>./run_move_source_nodes.sh</w:t>
            </w:r>
            <w:r>
              <w:rPr>
                <w:rFonts w:ascii="Arial" w:hAnsi="Arial"/>
                <w:sz w:val="20"/>
              </w:rPr>
              <w:t xml:space="preserve">. </w:t>
            </w:r>
          </w:p>
          <w:bookmarkEnd w:id="13"/>
          <w:p w14:paraId="6CF29A2C" w14:textId="77777777" w:rsidR="00432ABA" w:rsidRDefault="00432ABA" w:rsidP="00DB44ED">
            <w:pPr>
              <w:pStyle w:val="H1bodytext"/>
              <w:spacing w:after="0"/>
              <w:ind w:left="0"/>
              <w:rPr>
                <w:rFonts w:ascii="Arial" w:hAnsi="Arial"/>
                <w:sz w:val="20"/>
              </w:rPr>
            </w:pPr>
            <w:r>
              <w:rPr>
                <w:rFonts w:ascii="Arial" w:hAnsi="Arial"/>
                <w:sz w:val="20"/>
              </w:rPr>
              <w:t>There are going to be 4 files produced as a result:</w:t>
            </w:r>
          </w:p>
          <w:p w14:paraId="32117056" w14:textId="77777777" w:rsidR="00432ABA" w:rsidRPr="00A12DFB" w:rsidRDefault="00432ABA" w:rsidP="00DB44ED">
            <w:pPr>
              <w:pStyle w:val="H1bodytext"/>
              <w:spacing w:after="0"/>
              <w:ind w:left="0"/>
              <w:rPr>
                <w:rFonts w:ascii="Arial" w:hAnsi="Arial"/>
                <w:i/>
                <w:iCs/>
                <w:sz w:val="20"/>
              </w:rPr>
            </w:pPr>
            <w:r>
              <w:rPr>
                <w:rFonts w:ascii="Arial" w:hAnsi="Arial"/>
                <w:sz w:val="20"/>
              </w:rPr>
              <w:t xml:space="preserve">2 logfiles - </w:t>
            </w:r>
            <w:r w:rsidRPr="00A12DFB">
              <w:rPr>
                <w:rFonts w:ascii="Arial" w:hAnsi="Arial"/>
                <w:i/>
                <w:iCs/>
                <w:sz w:val="20"/>
              </w:rPr>
              <w:t>move_source_node_mpondSLM_screen.log and sources_mpondSLM.log;</w:t>
            </w:r>
          </w:p>
          <w:p w14:paraId="620F71E0" w14:textId="77777777" w:rsidR="00432ABA" w:rsidRDefault="00432ABA" w:rsidP="00DB44ED">
            <w:pPr>
              <w:pStyle w:val="H1bodytext"/>
              <w:spacing w:after="0"/>
              <w:ind w:left="0"/>
              <w:rPr>
                <w:rFonts w:ascii="Arial" w:hAnsi="Arial"/>
                <w:sz w:val="20"/>
              </w:rPr>
            </w:pPr>
            <w:r>
              <w:rPr>
                <w:rFonts w:ascii="Arial" w:hAnsi="Arial"/>
                <w:sz w:val="20"/>
              </w:rPr>
              <w:t>2 modified rads1 and rads2 source card files-</w:t>
            </w:r>
          </w:p>
          <w:p w14:paraId="05908807" w14:textId="77777777" w:rsidR="00432ABA" w:rsidRPr="00A12DFB" w:rsidRDefault="00432ABA" w:rsidP="00DB44ED">
            <w:pPr>
              <w:pStyle w:val="H1bodytext"/>
              <w:spacing w:after="0"/>
              <w:ind w:left="0"/>
              <w:rPr>
                <w:rFonts w:ascii="Arial" w:hAnsi="Arial"/>
                <w:i/>
                <w:iCs/>
                <w:sz w:val="20"/>
              </w:rPr>
            </w:pPr>
            <w:r w:rsidRPr="00A12DFB">
              <w:rPr>
                <w:rFonts w:ascii="Arial" w:hAnsi="Arial"/>
                <w:i/>
                <w:iCs/>
                <w:sz w:val="20"/>
              </w:rPr>
              <w:t xml:space="preserve">rads1-src_mod_last.card </w:t>
            </w:r>
            <w:r w:rsidRPr="00415F84">
              <w:rPr>
                <w:rFonts w:ascii="Arial" w:hAnsi="Arial"/>
                <w:sz w:val="20"/>
              </w:rPr>
              <w:t>and</w:t>
            </w:r>
          </w:p>
          <w:p w14:paraId="14BF2C5E" w14:textId="77777777" w:rsidR="00432ABA" w:rsidRDefault="00432ABA" w:rsidP="00DB44ED">
            <w:pPr>
              <w:pStyle w:val="H1bodytext"/>
              <w:spacing w:after="0"/>
              <w:ind w:left="0"/>
              <w:rPr>
                <w:rFonts w:ascii="Arial" w:hAnsi="Arial"/>
                <w:sz w:val="20"/>
              </w:rPr>
            </w:pPr>
            <w:r w:rsidRPr="00A12DFB">
              <w:rPr>
                <w:rFonts w:ascii="Arial" w:hAnsi="Arial"/>
                <w:i/>
                <w:iCs/>
                <w:sz w:val="20"/>
              </w:rPr>
              <w:t>rads2-src_mod_last.card</w:t>
            </w:r>
            <w:r>
              <w:rPr>
                <w:rFonts w:ascii="Arial" w:hAnsi="Arial"/>
                <w:i/>
                <w:iCs/>
                <w:sz w:val="20"/>
              </w:rPr>
              <w:t>.</w:t>
            </w:r>
          </w:p>
        </w:tc>
        <w:tc>
          <w:tcPr>
            <w:tcW w:w="3515" w:type="dxa"/>
            <w:vAlign w:val="center"/>
          </w:tcPr>
          <w:p w14:paraId="0515D1FE" w14:textId="77777777" w:rsidR="00432ABA" w:rsidRDefault="00432ABA" w:rsidP="00DB44ED">
            <w:pPr>
              <w:pStyle w:val="H1bodytext"/>
              <w:spacing w:after="0"/>
              <w:ind w:left="0"/>
              <w:rPr>
                <w:rFonts w:ascii="Arial" w:hAnsi="Arial"/>
                <w:i/>
                <w:iCs/>
                <w:sz w:val="20"/>
              </w:rPr>
            </w:pPr>
            <w:r>
              <w:rPr>
                <w:rFonts w:ascii="Arial" w:hAnsi="Arial"/>
                <w:sz w:val="20"/>
              </w:rPr>
              <w:t>The four files are produced after the script execution:</w:t>
            </w:r>
            <w:r w:rsidRPr="00A12DFB">
              <w:rPr>
                <w:rFonts w:ascii="Arial" w:hAnsi="Arial"/>
                <w:i/>
                <w:iCs/>
                <w:sz w:val="20"/>
              </w:rPr>
              <w:t xml:space="preserve"> move_source_node_mpondSLM_screen.log</w:t>
            </w:r>
            <w:r>
              <w:rPr>
                <w:rFonts w:ascii="Arial" w:hAnsi="Arial"/>
                <w:i/>
                <w:iCs/>
                <w:sz w:val="20"/>
              </w:rPr>
              <w:t xml:space="preserve">, </w:t>
            </w:r>
            <w:r w:rsidRPr="00A12DFB">
              <w:rPr>
                <w:rFonts w:ascii="Arial" w:hAnsi="Arial"/>
                <w:i/>
                <w:iCs/>
                <w:sz w:val="20"/>
              </w:rPr>
              <w:t>sources_mpondSLM.log</w:t>
            </w:r>
            <w:r>
              <w:rPr>
                <w:rFonts w:ascii="Arial" w:hAnsi="Arial"/>
                <w:i/>
                <w:iCs/>
                <w:sz w:val="20"/>
              </w:rPr>
              <w:t>,</w:t>
            </w:r>
          </w:p>
          <w:p w14:paraId="3125A776" w14:textId="77777777" w:rsidR="00432ABA" w:rsidRPr="00A12DFB" w:rsidRDefault="00432ABA" w:rsidP="00DB44ED">
            <w:pPr>
              <w:pStyle w:val="H1bodytext"/>
              <w:spacing w:after="0"/>
              <w:ind w:left="0"/>
              <w:rPr>
                <w:rFonts w:ascii="Arial" w:hAnsi="Arial"/>
                <w:i/>
                <w:iCs/>
                <w:sz w:val="20"/>
              </w:rPr>
            </w:pPr>
            <w:r w:rsidRPr="00A12DFB">
              <w:rPr>
                <w:rFonts w:ascii="Arial" w:hAnsi="Arial"/>
                <w:i/>
                <w:iCs/>
                <w:sz w:val="20"/>
              </w:rPr>
              <w:t>rads1-src_mod_last.card</w:t>
            </w:r>
            <w:r>
              <w:rPr>
                <w:rFonts w:ascii="Arial" w:hAnsi="Arial"/>
                <w:i/>
                <w:iCs/>
                <w:sz w:val="20"/>
              </w:rPr>
              <w:t>,</w:t>
            </w:r>
            <w:r w:rsidRPr="00A12DFB">
              <w:rPr>
                <w:rFonts w:ascii="Arial" w:hAnsi="Arial"/>
                <w:i/>
                <w:iCs/>
                <w:sz w:val="20"/>
              </w:rPr>
              <w:t xml:space="preserve"> </w:t>
            </w:r>
            <w:r w:rsidRPr="00415F84">
              <w:rPr>
                <w:rFonts w:ascii="Arial" w:hAnsi="Arial"/>
                <w:sz w:val="20"/>
              </w:rPr>
              <w:t>and</w:t>
            </w:r>
          </w:p>
          <w:p w14:paraId="0C961776" w14:textId="77777777" w:rsidR="00432ABA" w:rsidRPr="007D0AAC" w:rsidRDefault="00432ABA" w:rsidP="00DB44ED">
            <w:pPr>
              <w:pStyle w:val="H1bodytext"/>
              <w:spacing w:after="0"/>
              <w:ind w:left="0"/>
              <w:rPr>
                <w:rFonts w:ascii="Arial" w:hAnsi="Arial"/>
                <w:sz w:val="20"/>
              </w:rPr>
            </w:pPr>
            <w:r w:rsidRPr="00A12DFB">
              <w:rPr>
                <w:rFonts w:ascii="Arial" w:hAnsi="Arial"/>
                <w:i/>
                <w:iCs/>
                <w:sz w:val="20"/>
              </w:rPr>
              <w:t>rads2-src_mod_last.card</w:t>
            </w:r>
            <w:r>
              <w:rPr>
                <w:rFonts w:ascii="Arial" w:hAnsi="Arial"/>
                <w:i/>
                <w:iCs/>
                <w:sz w:val="20"/>
              </w:rPr>
              <w:t>.</w:t>
            </w:r>
          </w:p>
        </w:tc>
        <w:tc>
          <w:tcPr>
            <w:tcW w:w="2521" w:type="dxa"/>
            <w:shd w:val="clear" w:color="auto" w:fill="auto"/>
            <w:vAlign w:val="center"/>
          </w:tcPr>
          <w:p w14:paraId="750EC92E" w14:textId="61BD11A1" w:rsidR="00B5087C" w:rsidRPr="007D0AAC" w:rsidRDefault="006C4AE3" w:rsidP="00DB44ED">
            <w:pPr>
              <w:pStyle w:val="H1bodytext"/>
              <w:spacing w:after="0"/>
              <w:ind w:left="0"/>
              <w:jc w:val="center"/>
              <w:rPr>
                <w:rFonts w:ascii="Arial" w:hAnsi="Arial"/>
                <w:sz w:val="20"/>
              </w:rPr>
            </w:pPr>
            <w:r>
              <w:rPr>
                <w:rFonts w:ascii="Arial" w:hAnsi="Arial"/>
                <w:sz w:val="20"/>
              </w:rPr>
              <w:t>PASS</w:t>
            </w:r>
          </w:p>
        </w:tc>
      </w:tr>
      <w:tr w:rsidR="00432ABA" w14:paraId="2459FF02" w14:textId="77777777" w:rsidTr="00DB44ED">
        <w:trPr>
          <w:trHeight w:val="512"/>
        </w:trPr>
        <w:tc>
          <w:tcPr>
            <w:tcW w:w="575" w:type="dxa"/>
            <w:vAlign w:val="center"/>
          </w:tcPr>
          <w:p w14:paraId="2C4E89B2" w14:textId="77777777" w:rsidR="00432ABA" w:rsidRDefault="00432ABA" w:rsidP="00DB44ED">
            <w:pPr>
              <w:pStyle w:val="H1bodytext"/>
              <w:spacing w:after="0"/>
              <w:ind w:left="0"/>
              <w:jc w:val="center"/>
              <w:rPr>
                <w:rFonts w:ascii="Arial" w:hAnsi="Arial"/>
                <w:sz w:val="20"/>
              </w:rPr>
            </w:pPr>
            <w:r>
              <w:rPr>
                <w:rFonts w:ascii="Arial" w:hAnsi="Arial"/>
                <w:sz w:val="20"/>
              </w:rPr>
              <w:t>5</w:t>
            </w:r>
          </w:p>
        </w:tc>
        <w:tc>
          <w:tcPr>
            <w:tcW w:w="3469" w:type="dxa"/>
            <w:vAlign w:val="center"/>
          </w:tcPr>
          <w:p w14:paraId="5C052E5B" w14:textId="77777777" w:rsidR="00432ABA" w:rsidRPr="00A12DFB" w:rsidRDefault="00432ABA" w:rsidP="00DB44ED">
            <w:pPr>
              <w:pStyle w:val="H1bodytext"/>
              <w:spacing w:after="0"/>
              <w:ind w:left="0"/>
              <w:rPr>
                <w:rFonts w:ascii="Arial" w:hAnsi="Arial"/>
                <w:i/>
                <w:iCs/>
                <w:sz w:val="20"/>
              </w:rPr>
            </w:pPr>
            <w:r>
              <w:rPr>
                <w:rFonts w:ascii="Arial" w:hAnsi="Arial"/>
                <w:sz w:val="20"/>
              </w:rPr>
              <w:t xml:space="preserve">In both modified source card files, </w:t>
            </w:r>
            <w:r w:rsidRPr="00A12DFB">
              <w:rPr>
                <w:rFonts w:ascii="Arial" w:hAnsi="Arial"/>
                <w:i/>
                <w:iCs/>
                <w:sz w:val="20"/>
              </w:rPr>
              <w:t xml:space="preserve">rads1-src_mod_last.card </w:t>
            </w:r>
            <w:r w:rsidRPr="00415F84">
              <w:rPr>
                <w:rFonts w:ascii="Arial" w:hAnsi="Arial"/>
                <w:sz w:val="20"/>
              </w:rPr>
              <w:t>and</w:t>
            </w:r>
          </w:p>
          <w:p w14:paraId="41772AD3" w14:textId="77777777" w:rsidR="00432ABA" w:rsidRDefault="00432ABA" w:rsidP="00DB44ED">
            <w:pPr>
              <w:pStyle w:val="H1bodytext"/>
              <w:spacing w:after="0"/>
              <w:ind w:left="0"/>
              <w:rPr>
                <w:rFonts w:ascii="Arial" w:hAnsi="Arial"/>
                <w:sz w:val="20"/>
              </w:rPr>
            </w:pPr>
            <w:r w:rsidRPr="00A12DFB">
              <w:rPr>
                <w:rFonts w:ascii="Arial" w:hAnsi="Arial"/>
                <w:i/>
                <w:iCs/>
                <w:sz w:val="20"/>
              </w:rPr>
              <w:t>rads2-src_mod_last.card</w:t>
            </w:r>
            <w:r>
              <w:rPr>
                <w:rFonts w:ascii="Arial" w:hAnsi="Arial"/>
                <w:i/>
                <w:iCs/>
                <w:sz w:val="20"/>
              </w:rPr>
              <w:t xml:space="preserve">, </w:t>
            </w:r>
            <w:r w:rsidRPr="009E1B83">
              <w:rPr>
                <w:rFonts w:ascii="Arial" w:hAnsi="Arial"/>
                <w:sz w:val="20"/>
              </w:rPr>
              <w:t>both,</w:t>
            </w:r>
            <w:r>
              <w:rPr>
                <w:rFonts w:ascii="Arial" w:hAnsi="Arial"/>
                <w:i/>
                <w:iCs/>
                <w:sz w:val="20"/>
              </w:rPr>
              <w:t xml:space="preserve"> </w:t>
            </w:r>
            <w:r>
              <w:rPr>
                <w:rFonts w:ascii="Arial" w:hAnsi="Arial"/>
                <w:sz w:val="20"/>
              </w:rPr>
              <w:t xml:space="preserve">solid and liquid </w:t>
            </w:r>
            <w:r w:rsidRPr="00423B72">
              <w:rPr>
                <w:rFonts w:ascii="Arial" w:hAnsi="Arial"/>
                <w:sz w:val="20"/>
              </w:rPr>
              <w:t>source</w:t>
            </w:r>
            <w:r>
              <w:rPr>
                <w:rFonts w:ascii="Arial" w:hAnsi="Arial"/>
                <w:sz w:val="20"/>
              </w:rPr>
              <w:t>s for a</w:t>
            </w:r>
            <w:r w:rsidRPr="00423B72">
              <w:rPr>
                <w:rFonts w:ascii="Arial" w:hAnsi="Arial"/>
                <w:sz w:val="20"/>
              </w:rPr>
              <w:t xml:space="preserve"> </w:t>
            </w:r>
            <w:r>
              <w:rPr>
                <w:rFonts w:ascii="Arial" w:hAnsi="Arial"/>
                <w:sz w:val="20"/>
              </w:rPr>
              <w:t xml:space="preserve">waste site </w:t>
            </w:r>
            <w:r w:rsidRPr="00423B72">
              <w:rPr>
                <w:rFonts w:ascii="Arial" w:hAnsi="Arial"/>
                <w:sz w:val="20"/>
              </w:rPr>
              <w:t xml:space="preserve">should be moved from </w:t>
            </w:r>
            <w:r>
              <w:rPr>
                <w:rFonts w:ascii="Arial" w:hAnsi="Arial"/>
                <w:sz w:val="20"/>
              </w:rPr>
              <w:t>their</w:t>
            </w:r>
            <w:r w:rsidRPr="00423B72">
              <w:rPr>
                <w:rFonts w:ascii="Arial" w:hAnsi="Arial"/>
                <w:sz w:val="20"/>
              </w:rPr>
              <w:t xml:space="preserve"> original location to the location specified in the control file</w:t>
            </w:r>
            <w:r>
              <w:rPr>
                <w:rFonts w:ascii="Arial" w:hAnsi="Arial"/>
                <w:sz w:val="20"/>
              </w:rPr>
              <w:t xml:space="preserve">, where </w:t>
            </w:r>
            <w:proofErr w:type="spellStart"/>
            <w:r w:rsidRPr="006D4DE6">
              <w:rPr>
                <w:rFonts w:ascii="Arial" w:hAnsi="Arial"/>
                <w:i/>
                <w:iCs/>
                <w:sz w:val="20"/>
              </w:rPr>
              <w:t>istart</w:t>
            </w:r>
            <w:proofErr w:type="spellEnd"/>
            <w:r>
              <w:rPr>
                <w:rFonts w:ascii="Arial" w:hAnsi="Arial"/>
                <w:sz w:val="20"/>
              </w:rPr>
              <w:t xml:space="preserve"> and </w:t>
            </w:r>
            <w:proofErr w:type="spellStart"/>
            <w:r w:rsidRPr="006D4DE6">
              <w:rPr>
                <w:rFonts w:ascii="Arial" w:hAnsi="Arial"/>
                <w:i/>
                <w:iCs/>
                <w:sz w:val="20"/>
              </w:rPr>
              <w:t>jstart</w:t>
            </w:r>
            <w:proofErr w:type="spellEnd"/>
            <w:r>
              <w:rPr>
                <w:rFonts w:ascii="Arial" w:hAnsi="Arial"/>
                <w:sz w:val="20"/>
              </w:rPr>
              <w:t xml:space="preserve"> indicate the original and </w:t>
            </w:r>
            <w:proofErr w:type="spellStart"/>
            <w:r w:rsidRPr="006D4DE6">
              <w:rPr>
                <w:rFonts w:ascii="Arial" w:hAnsi="Arial"/>
                <w:i/>
                <w:iCs/>
                <w:sz w:val="20"/>
              </w:rPr>
              <w:t>iend</w:t>
            </w:r>
            <w:proofErr w:type="spellEnd"/>
            <w:r>
              <w:rPr>
                <w:rFonts w:ascii="Arial" w:hAnsi="Arial"/>
                <w:sz w:val="20"/>
              </w:rPr>
              <w:t xml:space="preserve"> and </w:t>
            </w:r>
            <w:proofErr w:type="spellStart"/>
            <w:r w:rsidRPr="006D4DE6">
              <w:rPr>
                <w:rFonts w:ascii="Arial" w:hAnsi="Arial"/>
                <w:i/>
                <w:iCs/>
                <w:sz w:val="20"/>
              </w:rPr>
              <w:t>jend</w:t>
            </w:r>
            <w:proofErr w:type="spellEnd"/>
            <w:r>
              <w:rPr>
                <w:rFonts w:ascii="Arial" w:hAnsi="Arial"/>
                <w:sz w:val="20"/>
              </w:rPr>
              <w:t xml:space="preserve"> indicate the revised locations for the first source node in the source node group.</w:t>
            </w:r>
          </w:p>
          <w:p w14:paraId="4DD037D8" w14:textId="13B2AB22" w:rsidR="00980267" w:rsidRDefault="00980267" w:rsidP="00DB44ED">
            <w:pPr>
              <w:pStyle w:val="H1bodytext"/>
              <w:spacing w:after="0"/>
              <w:ind w:left="0"/>
              <w:rPr>
                <w:rFonts w:ascii="Arial" w:hAnsi="Arial"/>
                <w:sz w:val="20"/>
              </w:rPr>
            </w:pPr>
            <w:r>
              <w:rPr>
                <w:rFonts w:ascii="Arial" w:hAnsi="Arial"/>
                <w:sz w:val="20"/>
              </w:rPr>
              <w:t xml:space="preserve">The total number of sources in the modified files </w:t>
            </w:r>
            <w:r w:rsidRPr="0053784B">
              <w:rPr>
                <w:rFonts w:ascii="Arial" w:hAnsi="Arial"/>
                <w:i/>
                <w:iCs/>
                <w:sz w:val="20"/>
              </w:rPr>
              <w:t>rads1-src_mod_last.card</w:t>
            </w:r>
            <w:r>
              <w:rPr>
                <w:rFonts w:ascii="Arial" w:hAnsi="Arial"/>
                <w:sz w:val="20"/>
              </w:rPr>
              <w:t xml:space="preserve"> and </w:t>
            </w:r>
            <w:r w:rsidRPr="0053784B">
              <w:rPr>
                <w:rFonts w:ascii="Arial" w:hAnsi="Arial"/>
                <w:i/>
                <w:iCs/>
                <w:sz w:val="20"/>
              </w:rPr>
              <w:t xml:space="preserve">rads2- </w:t>
            </w:r>
            <w:proofErr w:type="spellStart"/>
            <w:r w:rsidRPr="0053784B">
              <w:rPr>
                <w:rFonts w:ascii="Arial" w:hAnsi="Arial"/>
                <w:i/>
                <w:iCs/>
                <w:sz w:val="20"/>
              </w:rPr>
              <w:t>src_mod_last.card</w:t>
            </w:r>
            <w:proofErr w:type="spellEnd"/>
            <w:r>
              <w:rPr>
                <w:rFonts w:ascii="Arial" w:hAnsi="Arial"/>
                <w:sz w:val="20"/>
              </w:rPr>
              <w:t xml:space="preserve">, reported on line 8, should remain unchanged from the number of sources specified in the original files: </w:t>
            </w:r>
            <w:r w:rsidRPr="00813D57">
              <w:rPr>
                <w:rFonts w:ascii="Arial" w:hAnsi="Arial"/>
                <w:i/>
                <w:iCs/>
                <w:sz w:val="20"/>
              </w:rPr>
              <w:t>rads1-src.card</w:t>
            </w:r>
            <w:r>
              <w:rPr>
                <w:rFonts w:ascii="Arial" w:hAnsi="Arial"/>
                <w:sz w:val="20"/>
              </w:rPr>
              <w:t xml:space="preserve"> and </w:t>
            </w:r>
            <w:r w:rsidRPr="00813D57">
              <w:rPr>
                <w:rFonts w:ascii="Arial" w:hAnsi="Arial"/>
                <w:i/>
                <w:iCs/>
                <w:sz w:val="20"/>
              </w:rPr>
              <w:t>rads2-src.card</w:t>
            </w:r>
            <w:r>
              <w:rPr>
                <w:rFonts w:ascii="Arial" w:hAnsi="Arial"/>
                <w:sz w:val="20"/>
              </w:rPr>
              <w:t xml:space="preserve"> correspondingly.</w:t>
            </w:r>
          </w:p>
        </w:tc>
        <w:tc>
          <w:tcPr>
            <w:tcW w:w="3515" w:type="dxa"/>
            <w:vAlign w:val="center"/>
          </w:tcPr>
          <w:p w14:paraId="47FB2AB1" w14:textId="77777777" w:rsidR="00432ABA" w:rsidRDefault="00432ABA" w:rsidP="00DB44ED">
            <w:pPr>
              <w:pStyle w:val="H1bodytext"/>
              <w:spacing w:after="0"/>
              <w:ind w:left="0"/>
              <w:rPr>
                <w:rFonts w:ascii="Arial" w:hAnsi="Arial"/>
                <w:sz w:val="20"/>
              </w:rPr>
            </w:pPr>
            <w:r>
              <w:rPr>
                <w:rFonts w:ascii="Arial" w:hAnsi="Arial"/>
                <w:sz w:val="20"/>
              </w:rPr>
              <w:t>The whole block for solid and liquid sources for the same waste site in</w:t>
            </w:r>
          </w:p>
          <w:p w14:paraId="09A19E3F" w14:textId="77777777" w:rsidR="00432ABA" w:rsidRPr="00A12DFB" w:rsidRDefault="00432ABA" w:rsidP="00DB44ED">
            <w:pPr>
              <w:pStyle w:val="H1bodytext"/>
              <w:spacing w:after="0"/>
              <w:ind w:left="0"/>
              <w:rPr>
                <w:rFonts w:ascii="Arial" w:hAnsi="Arial"/>
                <w:i/>
                <w:iCs/>
                <w:sz w:val="20"/>
              </w:rPr>
            </w:pPr>
            <w:r w:rsidRPr="00A12DFB">
              <w:rPr>
                <w:rFonts w:ascii="Arial" w:hAnsi="Arial"/>
                <w:i/>
                <w:iCs/>
                <w:sz w:val="20"/>
              </w:rPr>
              <w:t xml:space="preserve">rads1-src_mod_last.card </w:t>
            </w:r>
            <w:r w:rsidRPr="00415F84">
              <w:rPr>
                <w:rFonts w:ascii="Arial" w:hAnsi="Arial"/>
                <w:sz w:val="20"/>
              </w:rPr>
              <w:t>and</w:t>
            </w:r>
          </w:p>
          <w:p w14:paraId="1840977A" w14:textId="77777777" w:rsidR="00432ABA" w:rsidRDefault="00432ABA" w:rsidP="00DB44ED">
            <w:pPr>
              <w:pStyle w:val="H1bodytext"/>
              <w:spacing w:after="0"/>
              <w:ind w:left="0"/>
              <w:rPr>
                <w:rFonts w:ascii="Arial" w:hAnsi="Arial"/>
                <w:i/>
                <w:iCs/>
                <w:sz w:val="20"/>
              </w:rPr>
            </w:pPr>
            <w:r w:rsidRPr="00A12DFB">
              <w:rPr>
                <w:rFonts w:ascii="Arial" w:hAnsi="Arial"/>
                <w:i/>
                <w:iCs/>
                <w:sz w:val="20"/>
              </w:rPr>
              <w:t>rads2-src_mod_last.card</w:t>
            </w:r>
            <w:r>
              <w:rPr>
                <w:rFonts w:ascii="Arial" w:hAnsi="Arial"/>
                <w:i/>
                <w:iCs/>
                <w:sz w:val="20"/>
              </w:rPr>
              <w:t xml:space="preserve"> </w:t>
            </w:r>
            <w:r w:rsidRPr="001E2DEC">
              <w:rPr>
                <w:rFonts w:ascii="Arial" w:hAnsi="Arial"/>
                <w:sz w:val="20"/>
              </w:rPr>
              <w:t xml:space="preserve">files </w:t>
            </w:r>
            <w:r>
              <w:rPr>
                <w:rFonts w:ascii="Arial" w:hAnsi="Arial"/>
                <w:sz w:val="20"/>
              </w:rPr>
              <w:t>are</w:t>
            </w:r>
            <w:r w:rsidRPr="001E2DEC">
              <w:rPr>
                <w:rFonts w:ascii="Arial" w:hAnsi="Arial"/>
                <w:sz w:val="20"/>
              </w:rPr>
              <w:t xml:space="preserve"> moved from</w:t>
            </w:r>
          </w:p>
          <w:p w14:paraId="00FFECD4" w14:textId="77777777" w:rsidR="00432ABA" w:rsidRDefault="00432ABA" w:rsidP="00DB44ED">
            <w:pPr>
              <w:pStyle w:val="H1bodytext"/>
              <w:spacing w:after="0"/>
              <w:ind w:left="0"/>
              <w:rPr>
                <w:rFonts w:ascii="Arial" w:hAnsi="Arial"/>
                <w:i/>
                <w:iCs/>
                <w:sz w:val="20"/>
              </w:rPr>
            </w:pPr>
          </w:p>
          <w:p w14:paraId="752D3BC2" w14:textId="77777777" w:rsidR="00432ABA" w:rsidRPr="0018493B" w:rsidRDefault="00432ABA" w:rsidP="00DB44ED">
            <w:pPr>
              <w:pStyle w:val="H1bodytext"/>
              <w:spacing w:after="0"/>
              <w:ind w:left="0"/>
              <w:rPr>
                <w:rFonts w:ascii="Arial" w:hAnsi="Arial"/>
                <w:sz w:val="20"/>
              </w:rPr>
            </w:pPr>
            <w:r w:rsidRPr="0018493B">
              <w:rPr>
                <w:rFonts w:ascii="Arial" w:hAnsi="Arial"/>
                <w:sz w:val="20"/>
              </w:rPr>
              <w:t>27,32,26,28,312,312,</w:t>
            </w:r>
          </w:p>
          <w:p w14:paraId="635A6AE6" w14:textId="77777777" w:rsidR="00432ABA" w:rsidRPr="0018493B" w:rsidRDefault="00432ABA" w:rsidP="00DB44ED">
            <w:pPr>
              <w:pStyle w:val="H1bodytext"/>
              <w:spacing w:after="0"/>
              <w:ind w:left="0"/>
              <w:rPr>
                <w:rFonts w:ascii="Arial" w:hAnsi="Arial"/>
                <w:sz w:val="20"/>
              </w:rPr>
            </w:pPr>
            <w:r w:rsidRPr="0018493B">
              <w:rPr>
                <w:rFonts w:ascii="Arial" w:hAnsi="Arial"/>
                <w:sz w:val="20"/>
              </w:rPr>
              <w:t>To</w:t>
            </w:r>
          </w:p>
          <w:p w14:paraId="1EC3F4D0" w14:textId="6E24026E" w:rsidR="00432ABA" w:rsidRDefault="00432ABA" w:rsidP="00DB44ED">
            <w:pPr>
              <w:pStyle w:val="H1bodytext"/>
              <w:spacing w:after="0"/>
              <w:ind w:left="0"/>
              <w:rPr>
                <w:rFonts w:ascii="Arial" w:hAnsi="Arial"/>
                <w:sz w:val="20"/>
              </w:rPr>
            </w:pPr>
            <w:r>
              <w:rPr>
                <w:rFonts w:ascii="Arial" w:hAnsi="Arial"/>
                <w:sz w:val="20"/>
              </w:rPr>
              <w:t>43</w:t>
            </w:r>
            <w:r w:rsidRPr="0018493B">
              <w:rPr>
                <w:rFonts w:ascii="Arial" w:hAnsi="Arial"/>
                <w:sz w:val="20"/>
              </w:rPr>
              <w:t>,</w:t>
            </w:r>
            <w:r>
              <w:rPr>
                <w:rFonts w:ascii="Arial" w:hAnsi="Arial"/>
                <w:sz w:val="20"/>
              </w:rPr>
              <w:t>48</w:t>
            </w:r>
            <w:r w:rsidRPr="0018493B">
              <w:rPr>
                <w:rFonts w:ascii="Arial" w:hAnsi="Arial"/>
                <w:sz w:val="20"/>
              </w:rPr>
              <w:t>,</w:t>
            </w:r>
            <w:r>
              <w:rPr>
                <w:rFonts w:ascii="Arial" w:hAnsi="Arial"/>
                <w:sz w:val="20"/>
              </w:rPr>
              <w:t>43</w:t>
            </w:r>
            <w:r w:rsidRPr="0018493B">
              <w:rPr>
                <w:rFonts w:ascii="Arial" w:hAnsi="Arial"/>
                <w:sz w:val="20"/>
              </w:rPr>
              <w:t>,</w:t>
            </w:r>
            <w:r>
              <w:rPr>
                <w:rFonts w:ascii="Arial" w:hAnsi="Arial"/>
                <w:sz w:val="20"/>
              </w:rPr>
              <w:t>45</w:t>
            </w:r>
            <w:r w:rsidRPr="0018493B">
              <w:rPr>
                <w:rFonts w:ascii="Arial" w:hAnsi="Arial"/>
                <w:sz w:val="20"/>
              </w:rPr>
              <w:t>,312,312,</w:t>
            </w:r>
          </w:p>
          <w:p w14:paraId="767E3004" w14:textId="77777777" w:rsidR="00980267" w:rsidRDefault="00980267" w:rsidP="00DB44ED">
            <w:pPr>
              <w:pStyle w:val="H1bodytext"/>
              <w:spacing w:after="0"/>
              <w:ind w:left="0"/>
              <w:rPr>
                <w:rFonts w:ascii="Arial" w:hAnsi="Arial"/>
                <w:sz w:val="20"/>
              </w:rPr>
            </w:pPr>
          </w:p>
          <w:p w14:paraId="4BD7BB4E" w14:textId="2E397AAD" w:rsidR="00980267" w:rsidRDefault="00980267" w:rsidP="00DB44ED">
            <w:pPr>
              <w:pStyle w:val="H1bodytext"/>
              <w:spacing w:after="0"/>
              <w:ind w:left="0"/>
              <w:rPr>
                <w:rFonts w:ascii="Arial" w:hAnsi="Arial"/>
                <w:sz w:val="20"/>
              </w:rPr>
            </w:pPr>
            <w:r>
              <w:rPr>
                <w:rFonts w:ascii="Arial" w:hAnsi="Arial"/>
                <w:sz w:val="20"/>
              </w:rPr>
              <w:t xml:space="preserve">The number of sources specified on line 8 in the </w:t>
            </w:r>
            <w:r w:rsidRPr="0053784B">
              <w:rPr>
                <w:rFonts w:ascii="Arial" w:hAnsi="Arial"/>
                <w:i/>
                <w:iCs/>
                <w:sz w:val="20"/>
              </w:rPr>
              <w:t>rads1-src_mod_last.card</w:t>
            </w:r>
            <w:r>
              <w:rPr>
                <w:rFonts w:ascii="Arial" w:hAnsi="Arial"/>
                <w:sz w:val="20"/>
              </w:rPr>
              <w:t xml:space="preserve"> file should be 10 and in the </w:t>
            </w:r>
            <w:r w:rsidRPr="0053784B">
              <w:rPr>
                <w:rFonts w:ascii="Arial" w:hAnsi="Arial"/>
                <w:i/>
                <w:iCs/>
                <w:sz w:val="20"/>
              </w:rPr>
              <w:t>rads2-src_mod_last.card</w:t>
            </w:r>
            <w:r>
              <w:rPr>
                <w:rFonts w:ascii="Arial" w:hAnsi="Arial"/>
                <w:sz w:val="20"/>
              </w:rPr>
              <w:t xml:space="preserve"> file should be 11.</w:t>
            </w:r>
          </w:p>
          <w:p w14:paraId="5E93A1AF" w14:textId="77777777" w:rsidR="00432ABA" w:rsidRDefault="00432ABA" w:rsidP="00DB44ED">
            <w:pPr>
              <w:pStyle w:val="H1bodytext"/>
              <w:spacing w:after="0"/>
              <w:ind w:left="0"/>
              <w:rPr>
                <w:rFonts w:ascii="Arial" w:hAnsi="Arial"/>
                <w:sz w:val="20"/>
              </w:rPr>
            </w:pPr>
          </w:p>
        </w:tc>
        <w:tc>
          <w:tcPr>
            <w:tcW w:w="2521" w:type="dxa"/>
            <w:vAlign w:val="center"/>
          </w:tcPr>
          <w:p w14:paraId="71BB06AB" w14:textId="19812F38" w:rsidR="00B617F2" w:rsidRDefault="00B617F2" w:rsidP="00DB44ED">
            <w:pPr>
              <w:pStyle w:val="H1bodytext"/>
              <w:spacing w:after="0"/>
              <w:ind w:left="0"/>
              <w:jc w:val="center"/>
              <w:rPr>
                <w:rFonts w:ascii="Arial" w:hAnsi="Arial"/>
                <w:sz w:val="20"/>
              </w:rPr>
            </w:pPr>
            <w:r>
              <w:rPr>
                <w:rFonts w:ascii="Arial" w:hAnsi="Arial"/>
                <w:sz w:val="20"/>
              </w:rPr>
              <w:t>PASS</w:t>
            </w:r>
          </w:p>
          <w:p w14:paraId="0B300E76" w14:textId="77777777" w:rsidR="00B617F2" w:rsidRDefault="00B617F2" w:rsidP="00DB44ED">
            <w:pPr>
              <w:pStyle w:val="H1bodytext"/>
              <w:spacing w:after="0"/>
              <w:ind w:left="0"/>
              <w:rPr>
                <w:rFonts w:ascii="Arial" w:hAnsi="Arial"/>
                <w:sz w:val="20"/>
              </w:rPr>
            </w:pPr>
          </w:p>
          <w:p w14:paraId="2CCF4993" w14:textId="2EFBC136" w:rsidR="00B939F1" w:rsidRDefault="00B939F1" w:rsidP="00DB44ED">
            <w:pPr>
              <w:pStyle w:val="H1bodytext"/>
              <w:spacing w:after="0"/>
              <w:ind w:left="0"/>
              <w:rPr>
                <w:rFonts w:ascii="Arial" w:hAnsi="Arial"/>
                <w:sz w:val="20"/>
              </w:rPr>
            </w:pPr>
            <w:bookmarkStart w:id="14" w:name="_Hlk36820628"/>
            <w:proofErr w:type="spellStart"/>
            <w:r>
              <w:rPr>
                <w:rFonts w:ascii="Arial" w:hAnsi="Arial"/>
                <w:sz w:val="20"/>
              </w:rPr>
              <w:t>Rads</w:t>
            </w:r>
            <w:proofErr w:type="spellEnd"/>
            <w:r>
              <w:rPr>
                <w:rFonts w:ascii="Arial" w:hAnsi="Arial"/>
                <w:sz w:val="20"/>
              </w:rPr>
              <w:t xml:space="preserve"> 1:</w:t>
            </w:r>
          </w:p>
          <w:p w14:paraId="43C2ECDF" w14:textId="04661BBF" w:rsidR="00B939F1" w:rsidRDefault="00B939F1" w:rsidP="00DB44ED">
            <w:pPr>
              <w:pStyle w:val="H1bodytext"/>
              <w:spacing w:after="0"/>
              <w:ind w:left="0"/>
              <w:rPr>
                <w:rFonts w:ascii="Arial" w:hAnsi="Arial"/>
                <w:sz w:val="20"/>
              </w:rPr>
            </w:pPr>
            <w:r>
              <w:rPr>
                <w:rFonts w:ascii="Arial" w:hAnsi="Arial"/>
                <w:sz w:val="20"/>
              </w:rPr>
              <w:t>Original dataset (liquid):</w:t>
            </w:r>
          </w:p>
          <w:p w14:paraId="5C432874" w14:textId="443FF2E4" w:rsidR="00D0750E" w:rsidRDefault="00D0750E" w:rsidP="00DB44ED">
            <w:pPr>
              <w:pStyle w:val="H1bodytext"/>
              <w:spacing w:after="0"/>
              <w:ind w:left="0"/>
              <w:rPr>
                <w:rFonts w:ascii="Arial" w:hAnsi="Arial"/>
                <w:sz w:val="20"/>
              </w:rPr>
            </w:pPr>
            <w:r>
              <w:rPr>
                <w:rFonts w:ascii="Arial" w:hAnsi="Arial"/>
                <w:sz w:val="20"/>
              </w:rPr>
              <w:t>Line 8: 10</w:t>
            </w:r>
          </w:p>
          <w:p w14:paraId="224CEEA0" w14:textId="633B228C" w:rsidR="00B939F1" w:rsidRDefault="00B939F1" w:rsidP="00DB44ED">
            <w:pPr>
              <w:pStyle w:val="H1bodytext"/>
              <w:spacing w:after="0"/>
              <w:ind w:left="0"/>
              <w:rPr>
                <w:rFonts w:ascii="Arial" w:hAnsi="Arial"/>
                <w:sz w:val="20"/>
              </w:rPr>
            </w:pPr>
            <w:r w:rsidRPr="00B939F1">
              <w:rPr>
                <w:rFonts w:ascii="Arial" w:hAnsi="Arial"/>
                <w:sz w:val="20"/>
              </w:rPr>
              <w:t>Aqueous Volumetric, 27, 32, 26, 28, 312, 312, 87,</w:t>
            </w:r>
          </w:p>
          <w:p w14:paraId="6EA952BD" w14:textId="338507FB" w:rsidR="00B939F1" w:rsidRDefault="00B939F1" w:rsidP="00DB44ED">
            <w:pPr>
              <w:pStyle w:val="H1bodytext"/>
              <w:spacing w:after="0"/>
              <w:ind w:left="0"/>
              <w:rPr>
                <w:rFonts w:ascii="Arial" w:hAnsi="Arial"/>
                <w:sz w:val="20"/>
              </w:rPr>
            </w:pPr>
            <w:r w:rsidRPr="00B939F1">
              <w:rPr>
                <w:rFonts w:ascii="Arial" w:hAnsi="Arial"/>
                <w:sz w:val="20"/>
              </w:rPr>
              <w:t>Solute, C-14, 27, 32, 26, 28, 312, 312, 87,</w:t>
            </w:r>
          </w:p>
          <w:p w14:paraId="118FE9AD" w14:textId="73EFEAAB" w:rsidR="00B939F1" w:rsidRDefault="00B939F1" w:rsidP="00DB44ED">
            <w:pPr>
              <w:pStyle w:val="H1bodytext"/>
              <w:spacing w:after="0"/>
              <w:ind w:left="0"/>
              <w:rPr>
                <w:rFonts w:ascii="Arial" w:hAnsi="Arial"/>
                <w:sz w:val="20"/>
              </w:rPr>
            </w:pPr>
            <w:r w:rsidRPr="00B939F1">
              <w:rPr>
                <w:rFonts w:ascii="Arial" w:hAnsi="Arial"/>
                <w:sz w:val="20"/>
              </w:rPr>
              <w:t>Solute, I-129, 27, 32, 26, 28, 312, 312, 21,</w:t>
            </w:r>
          </w:p>
          <w:p w14:paraId="560A94E9" w14:textId="32E4D135" w:rsidR="00B939F1" w:rsidRDefault="00B939F1" w:rsidP="00DB44ED">
            <w:pPr>
              <w:pStyle w:val="H1bodytext"/>
              <w:spacing w:after="0"/>
              <w:ind w:left="0"/>
              <w:rPr>
                <w:rFonts w:ascii="Arial" w:hAnsi="Arial"/>
                <w:sz w:val="20"/>
              </w:rPr>
            </w:pPr>
            <w:r w:rsidRPr="00B939F1">
              <w:rPr>
                <w:rFonts w:ascii="Arial" w:hAnsi="Arial"/>
                <w:sz w:val="20"/>
              </w:rPr>
              <w:t>Solute, Np-237, 27, 32, 26, 28, 312, 312, 87,</w:t>
            </w:r>
          </w:p>
          <w:p w14:paraId="0F3AAFB4" w14:textId="2497DA85" w:rsidR="00B939F1" w:rsidRDefault="00B939F1" w:rsidP="00DB44ED">
            <w:pPr>
              <w:pStyle w:val="H1bodytext"/>
              <w:spacing w:after="0"/>
              <w:ind w:left="0"/>
              <w:rPr>
                <w:rFonts w:ascii="Arial" w:hAnsi="Arial"/>
                <w:sz w:val="20"/>
              </w:rPr>
            </w:pPr>
            <w:r w:rsidRPr="00B939F1">
              <w:rPr>
                <w:rFonts w:ascii="Arial" w:hAnsi="Arial"/>
                <w:sz w:val="20"/>
              </w:rPr>
              <w:t>Solute, Sr-90, 27, 32, 26, 28, 312, 312, 87,</w:t>
            </w:r>
          </w:p>
          <w:p w14:paraId="70A6E6E5" w14:textId="3C3DBA24" w:rsidR="00B939F1" w:rsidRDefault="00B939F1" w:rsidP="00DB44ED">
            <w:pPr>
              <w:pStyle w:val="H1bodytext"/>
              <w:spacing w:after="0"/>
              <w:ind w:left="0"/>
              <w:rPr>
                <w:rFonts w:ascii="Arial" w:hAnsi="Arial"/>
                <w:sz w:val="20"/>
              </w:rPr>
            </w:pPr>
            <w:r w:rsidRPr="00B939F1">
              <w:rPr>
                <w:rFonts w:ascii="Arial" w:hAnsi="Arial"/>
                <w:sz w:val="20"/>
              </w:rPr>
              <w:t>Solute, H-3, 27, 32, 26, 28, 312, 312, 67,</w:t>
            </w:r>
          </w:p>
          <w:p w14:paraId="37C57FA6" w14:textId="1DBD2C19" w:rsidR="00B939F1" w:rsidRDefault="00B939F1" w:rsidP="00DB44ED">
            <w:pPr>
              <w:pStyle w:val="H1bodytext"/>
              <w:spacing w:after="0"/>
              <w:ind w:left="0"/>
              <w:rPr>
                <w:rFonts w:ascii="Arial" w:hAnsi="Arial"/>
                <w:sz w:val="20"/>
              </w:rPr>
            </w:pPr>
          </w:p>
          <w:p w14:paraId="7D516B1C" w14:textId="083DD635" w:rsidR="00B939F1" w:rsidRDefault="00B939F1" w:rsidP="00DB44ED">
            <w:pPr>
              <w:pStyle w:val="H1bodytext"/>
              <w:spacing w:after="0"/>
              <w:ind w:left="0"/>
              <w:rPr>
                <w:rFonts w:ascii="Arial" w:hAnsi="Arial"/>
                <w:sz w:val="20"/>
              </w:rPr>
            </w:pPr>
            <w:r>
              <w:rPr>
                <w:rFonts w:ascii="Arial" w:hAnsi="Arial"/>
                <w:sz w:val="20"/>
              </w:rPr>
              <w:t>Original dataset (solid)</w:t>
            </w:r>
            <w:r w:rsidR="00BA36CF">
              <w:rPr>
                <w:rFonts w:ascii="Arial" w:hAnsi="Arial"/>
                <w:sz w:val="20"/>
              </w:rPr>
              <w:t>:</w:t>
            </w:r>
          </w:p>
          <w:p w14:paraId="474F5BD6" w14:textId="34906E99" w:rsidR="00BA36CF" w:rsidRDefault="00BA36CF" w:rsidP="00DB44ED">
            <w:pPr>
              <w:pStyle w:val="H1bodytext"/>
              <w:spacing w:after="0"/>
              <w:ind w:left="0"/>
              <w:rPr>
                <w:rFonts w:ascii="Arial" w:hAnsi="Arial"/>
                <w:sz w:val="20"/>
              </w:rPr>
            </w:pPr>
            <w:r w:rsidRPr="00BA36CF">
              <w:rPr>
                <w:rFonts w:ascii="Arial" w:hAnsi="Arial"/>
                <w:sz w:val="20"/>
              </w:rPr>
              <w:t>Solute, Sr-90, 27, 32, 26, 28, 312, 312, 19,</w:t>
            </w:r>
          </w:p>
          <w:p w14:paraId="6E24689C" w14:textId="05CE1CD1" w:rsidR="00B939F1" w:rsidRDefault="00B939F1" w:rsidP="00DB44ED">
            <w:pPr>
              <w:pStyle w:val="H1bodytext"/>
              <w:spacing w:after="0"/>
              <w:ind w:left="0"/>
              <w:rPr>
                <w:rFonts w:ascii="Arial" w:hAnsi="Arial"/>
                <w:sz w:val="20"/>
              </w:rPr>
            </w:pPr>
          </w:p>
          <w:p w14:paraId="4F342004" w14:textId="77777777" w:rsidR="00B939F1" w:rsidRDefault="00B939F1" w:rsidP="00DB44ED">
            <w:pPr>
              <w:pStyle w:val="H1bodytext"/>
              <w:spacing w:after="0"/>
              <w:ind w:left="0"/>
              <w:rPr>
                <w:rFonts w:ascii="Arial" w:hAnsi="Arial"/>
                <w:sz w:val="20"/>
              </w:rPr>
            </w:pPr>
          </w:p>
          <w:p w14:paraId="29CE1CFF" w14:textId="6455F90B" w:rsidR="00B939F1" w:rsidRDefault="00B939F1" w:rsidP="00DB44ED">
            <w:pPr>
              <w:pStyle w:val="H1bodytext"/>
              <w:spacing w:after="0"/>
              <w:ind w:left="0"/>
              <w:rPr>
                <w:rFonts w:ascii="Arial" w:hAnsi="Arial"/>
                <w:sz w:val="20"/>
              </w:rPr>
            </w:pPr>
            <w:r>
              <w:rPr>
                <w:rFonts w:ascii="Arial" w:hAnsi="Arial"/>
                <w:sz w:val="20"/>
              </w:rPr>
              <w:lastRenderedPageBreak/>
              <w:t>Modified dataset</w:t>
            </w:r>
            <w:r w:rsidR="00BA36CF">
              <w:rPr>
                <w:rFonts w:ascii="Arial" w:hAnsi="Arial"/>
                <w:sz w:val="20"/>
              </w:rPr>
              <w:t xml:space="preserve"> (liquid)</w:t>
            </w:r>
            <w:r>
              <w:rPr>
                <w:rFonts w:ascii="Arial" w:hAnsi="Arial"/>
                <w:sz w:val="20"/>
              </w:rPr>
              <w:t xml:space="preserve">: </w:t>
            </w:r>
          </w:p>
          <w:p w14:paraId="514005D8" w14:textId="7F3ED55C" w:rsidR="00D0750E" w:rsidRDefault="00D0750E" w:rsidP="00DB44ED">
            <w:pPr>
              <w:pStyle w:val="H1bodytext"/>
              <w:spacing w:after="0"/>
              <w:ind w:left="0"/>
              <w:rPr>
                <w:rFonts w:ascii="Arial" w:hAnsi="Arial"/>
                <w:sz w:val="20"/>
              </w:rPr>
            </w:pPr>
            <w:r>
              <w:rPr>
                <w:rFonts w:ascii="Arial" w:hAnsi="Arial"/>
                <w:sz w:val="20"/>
              </w:rPr>
              <w:t>Line 8: 10</w:t>
            </w:r>
          </w:p>
          <w:p w14:paraId="38A814D0" w14:textId="77777777" w:rsidR="00B939F1" w:rsidRDefault="00B939F1" w:rsidP="00DB44ED">
            <w:pPr>
              <w:pStyle w:val="H1bodytext"/>
              <w:spacing w:after="0"/>
              <w:ind w:left="0"/>
              <w:rPr>
                <w:rFonts w:ascii="Arial" w:hAnsi="Arial"/>
                <w:sz w:val="20"/>
              </w:rPr>
            </w:pPr>
            <w:r w:rsidRPr="00B939F1">
              <w:rPr>
                <w:rFonts w:ascii="Arial" w:hAnsi="Arial"/>
                <w:sz w:val="20"/>
              </w:rPr>
              <w:t>Aqueous Volumetric,  43,  48,  43,  45, 312, 312,  87,</w:t>
            </w:r>
          </w:p>
          <w:p w14:paraId="5D6B4C1D" w14:textId="77777777" w:rsidR="00B939F1" w:rsidRDefault="00B939F1" w:rsidP="00DB44ED">
            <w:pPr>
              <w:pStyle w:val="H1bodytext"/>
              <w:spacing w:after="0"/>
              <w:ind w:left="0"/>
              <w:rPr>
                <w:rFonts w:ascii="Arial" w:hAnsi="Arial"/>
                <w:sz w:val="20"/>
              </w:rPr>
            </w:pPr>
            <w:r w:rsidRPr="00B939F1">
              <w:rPr>
                <w:rFonts w:ascii="Arial" w:hAnsi="Arial"/>
                <w:sz w:val="20"/>
              </w:rPr>
              <w:t>Solute, C-14  ,  43,  48,  43,  45, 312, 312,  87,</w:t>
            </w:r>
          </w:p>
          <w:p w14:paraId="78DF3B5F" w14:textId="77777777" w:rsidR="00B939F1" w:rsidRDefault="00B939F1" w:rsidP="00DB44ED">
            <w:pPr>
              <w:pStyle w:val="H1bodytext"/>
              <w:spacing w:after="0"/>
              <w:ind w:left="0"/>
              <w:rPr>
                <w:rFonts w:ascii="Arial" w:hAnsi="Arial"/>
                <w:sz w:val="20"/>
              </w:rPr>
            </w:pPr>
            <w:r w:rsidRPr="00B939F1">
              <w:rPr>
                <w:rFonts w:ascii="Arial" w:hAnsi="Arial"/>
                <w:sz w:val="20"/>
              </w:rPr>
              <w:t>Solute, I-129 ,  43,  48,  43,  45, 312, 312,  21,</w:t>
            </w:r>
          </w:p>
          <w:p w14:paraId="217CBDC7" w14:textId="77777777" w:rsidR="00B939F1" w:rsidRDefault="00B939F1" w:rsidP="00DB44ED">
            <w:pPr>
              <w:pStyle w:val="H1bodytext"/>
              <w:spacing w:after="0"/>
              <w:ind w:left="0"/>
              <w:rPr>
                <w:rFonts w:ascii="Arial" w:hAnsi="Arial"/>
                <w:sz w:val="20"/>
              </w:rPr>
            </w:pPr>
            <w:r w:rsidRPr="00B939F1">
              <w:rPr>
                <w:rFonts w:ascii="Arial" w:hAnsi="Arial"/>
                <w:sz w:val="20"/>
              </w:rPr>
              <w:t>Solute, Np-237,  43,  48,  43,  45, 312, 312,  87,</w:t>
            </w:r>
          </w:p>
          <w:p w14:paraId="4B7A1148" w14:textId="77777777" w:rsidR="00B939F1" w:rsidRDefault="00B939F1" w:rsidP="00DB44ED">
            <w:pPr>
              <w:pStyle w:val="H1bodytext"/>
              <w:spacing w:after="0"/>
              <w:ind w:left="0"/>
              <w:rPr>
                <w:rFonts w:ascii="Arial" w:hAnsi="Arial"/>
                <w:sz w:val="20"/>
              </w:rPr>
            </w:pPr>
            <w:r w:rsidRPr="00B939F1">
              <w:rPr>
                <w:rFonts w:ascii="Arial" w:hAnsi="Arial"/>
                <w:sz w:val="20"/>
              </w:rPr>
              <w:t>Solute, Sr-90 ,  43,  48,  43,  45, 312, 312,  87,</w:t>
            </w:r>
          </w:p>
          <w:p w14:paraId="027FF306" w14:textId="77777777" w:rsidR="00B939F1" w:rsidRDefault="00B939F1" w:rsidP="00DB44ED">
            <w:pPr>
              <w:pStyle w:val="H1bodytext"/>
              <w:spacing w:after="0"/>
              <w:ind w:left="0"/>
              <w:rPr>
                <w:rFonts w:ascii="Arial" w:hAnsi="Arial"/>
                <w:sz w:val="20"/>
              </w:rPr>
            </w:pPr>
            <w:r w:rsidRPr="00B939F1">
              <w:rPr>
                <w:rFonts w:ascii="Arial" w:hAnsi="Arial"/>
                <w:sz w:val="20"/>
              </w:rPr>
              <w:t>Solute, H-3   ,  43,  48,  43,  45, 312, 312,  67,</w:t>
            </w:r>
          </w:p>
          <w:p w14:paraId="2E757586" w14:textId="77777777" w:rsidR="00BA36CF" w:rsidRDefault="00BA36CF" w:rsidP="00DB44ED">
            <w:pPr>
              <w:pStyle w:val="H1bodytext"/>
              <w:spacing w:after="0"/>
              <w:ind w:left="0"/>
              <w:rPr>
                <w:rFonts w:ascii="Arial" w:hAnsi="Arial"/>
                <w:sz w:val="20"/>
              </w:rPr>
            </w:pPr>
          </w:p>
          <w:p w14:paraId="3FB5A4BC" w14:textId="77777777" w:rsidR="00BA36CF" w:rsidRDefault="00BA36CF" w:rsidP="00DB44ED">
            <w:pPr>
              <w:pStyle w:val="H1bodytext"/>
              <w:spacing w:after="0"/>
              <w:ind w:left="0"/>
              <w:rPr>
                <w:rFonts w:ascii="Arial" w:hAnsi="Arial"/>
                <w:sz w:val="20"/>
              </w:rPr>
            </w:pPr>
            <w:r>
              <w:rPr>
                <w:rFonts w:ascii="Arial" w:hAnsi="Arial"/>
                <w:sz w:val="20"/>
              </w:rPr>
              <w:t>Modified dataset (solid):</w:t>
            </w:r>
          </w:p>
          <w:p w14:paraId="386FE436" w14:textId="77777777" w:rsidR="00BA36CF" w:rsidRDefault="00BA36CF" w:rsidP="00DB44ED">
            <w:pPr>
              <w:pStyle w:val="H1bodytext"/>
              <w:spacing w:after="0"/>
              <w:ind w:left="0"/>
              <w:rPr>
                <w:rFonts w:ascii="Arial" w:hAnsi="Arial"/>
                <w:sz w:val="20"/>
              </w:rPr>
            </w:pPr>
            <w:r w:rsidRPr="00BA36CF">
              <w:rPr>
                <w:rFonts w:ascii="Arial" w:hAnsi="Arial"/>
                <w:sz w:val="20"/>
              </w:rPr>
              <w:t>Solute, Sr-90 ,  43,  48,  43,  45, 312, 312,  19,</w:t>
            </w:r>
          </w:p>
          <w:p w14:paraId="11F08ABC" w14:textId="77777777" w:rsidR="00B617F2" w:rsidRDefault="00B617F2" w:rsidP="00DB44ED">
            <w:pPr>
              <w:pStyle w:val="H1bodytext"/>
              <w:spacing w:after="0"/>
              <w:ind w:left="0"/>
              <w:rPr>
                <w:rFonts w:ascii="Arial" w:hAnsi="Arial"/>
                <w:sz w:val="20"/>
              </w:rPr>
            </w:pPr>
          </w:p>
          <w:p w14:paraId="05B26C4C" w14:textId="77777777" w:rsidR="00B617F2" w:rsidRDefault="00B617F2" w:rsidP="00DB44ED">
            <w:pPr>
              <w:pStyle w:val="H1bodytext"/>
              <w:spacing w:after="0"/>
              <w:ind w:left="0"/>
              <w:rPr>
                <w:rFonts w:ascii="Arial" w:hAnsi="Arial"/>
                <w:sz w:val="20"/>
              </w:rPr>
            </w:pPr>
            <w:bookmarkStart w:id="15" w:name="_Hlk36820655"/>
            <w:bookmarkEnd w:id="14"/>
            <w:r>
              <w:rPr>
                <w:rFonts w:ascii="Arial" w:hAnsi="Arial"/>
                <w:sz w:val="20"/>
              </w:rPr>
              <w:t>Rads2:</w:t>
            </w:r>
          </w:p>
          <w:p w14:paraId="7BB27153" w14:textId="288C1798" w:rsidR="00B617F2" w:rsidRDefault="00B617F2" w:rsidP="00DB44ED">
            <w:pPr>
              <w:pStyle w:val="H1bodytext"/>
              <w:spacing w:after="0"/>
              <w:ind w:left="0"/>
              <w:rPr>
                <w:rFonts w:ascii="Arial" w:hAnsi="Arial"/>
                <w:sz w:val="20"/>
              </w:rPr>
            </w:pPr>
            <w:r>
              <w:rPr>
                <w:rFonts w:ascii="Arial" w:hAnsi="Arial"/>
                <w:sz w:val="20"/>
              </w:rPr>
              <w:t>Original dataset (liquid):</w:t>
            </w:r>
          </w:p>
          <w:p w14:paraId="2171EEB9" w14:textId="5D038734" w:rsidR="00D0750E" w:rsidRDefault="00D0750E" w:rsidP="00DB44ED">
            <w:pPr>
              <w:pStyle w:val="H1bodytext"/>
              <w:spacing w:after="0"/>
              <w:ind w:left="0"/>
              <w:rPr>
                <w:rFonts w:ascii="Arial" w:hAnsi="Arial"/>
                <w:sz w:val="20"/>
              </w:rPr>
            </w:pPr>
            <w:r>
              <w:rPr>
                <w:rFonts w:ascii="Arial" w:hAnsi="Arial"/>
                <w:sz w:val="20"/>
              </w:rPr>
              <w:t>Line 8: 11</w:t>
            </w:r>
          </w:p>
          <w:p w14:paraId="1402203E" w14:textId="24ABEC7F" w:rsidR="00B617F2" w:rsidRDefault="00B617F2" w:rsidP="00DB44ED">
            <w:pPr>
              <w:pStyle w:val="H1bodytext"/>
              <w:spacing w:after="0"/>
              <w:ind w:left="0"/>
              <w:rPr>
                <w:rFonts w:ascii="Arial" w:hAnsi="Arial"/>
                <w:sz w:val="20"/>
              </w:rPr>
            </w:pPr>
            <w:r w:rsidRPr="00B617F2">
              <w:rPr>
                <w:rFonts w:ascii="Arial" w:hAnsi="Arial"/>
                <w:sz w:val="20"/>
              </w:rPr>
              <w:t>Aqueous Volumetric, 27, 32, 26, 28, 312, 312, 87,</w:t>
            </w:r>
          </w:p>
          <w:p w14:paraId="729C97D4" w14:textId="367C4078" w:rsidR="007B1B6C" w:rsidRDefault="007B1B6C" w:rsidP="00DB44ED">
            <w:pPr>
              <w:pStyle w:val="H1bodytext"/>
              <w:spacing w:after="0"/>
              <w:ind w:left="0"/>
              <w:rPr>
                <w:rFonts w:ascii="Arial" w:hAnsi="Arial"/>
                <w:sz w:val="20"/>
              </w:rPr>
            </w:pPr>
            <w:r w:rsidRPr="007B1B6C">
              <w:rPr>
                <w:rFonts w:ascii="Arial" w:hAnsi="Arial"/>
                <w:sz w:val="20"/>
              </w:rPr>
              <w:t>Solute, U-232, 27, 32, 26, 28, 312, 312, 87,</w:t>
            </w:r>
          </w:p>
          <w:p w14:paraId="57C20ED7" w14:textId="28CB3641" w:rsidR="007B1B6C" w:rsidRDefault="007B1B6C" w:rsidP="00DB44ED">
            <w:pPr>
              <w:pStyle w:val="H1bodytext"/>
              <w:spacing w:after="0"/>
              <w:ind w:left="0"/>
              <w:rPr>
                <w:rFonts w:ascii="Arial" w:hAnsi="Arial"/>
                <w:sz w:val="20"/>
              </w:rPr>
            </w:pPr>
            <w:r w:rsidRPr="007B1B6C">
              <w:rPr>
                <w:rFonts w:ascii="Arial" w:hAnsi="Arial"/>
                <w:sz w:val="20"/>
              </w:rPr>
              <w:t>Solute, U-233, 27, 32, 26, 28, 312, 312, 87,</w:t>
            </w:r>
          </w:p>
          <w:p w14:paraId="16ED2319" w14:textId="2A914C95" w:rsidR="007B1B6C" w:rsidRDefault="007B1B6C" w:rsidP="00DB44ED">
            <w:pPr>
              <w:pStyle w:val="H1bodytext"/>
              <w:spacing w:after="0"/>
              <w:ind w:left="0"/>
              <w:rPr>
                <w:rFonts w:ascii="Arial" w:hAnsi="Arial"/>
                <w:sz w:val="20"/>
              </w:rPr>
            </w:pPr>
            <w:r w:rsidRPr="007B1B6C">
              <w:rPr>
                <w:rFonts w:ascii="Arial" w:hAnsi="Arial"/>
                <w:sz w:val="20"/>
              </w:rPr>
              <w:lastRenderedPageBreak/>
              <w:t>Solute, U-234, 27, 32, 26, 28, 312, 312, 87,</w:t>
            </w:r>
          </w:p>
          <w:p w14:paraId="2333AABA" w14:textId="14F32087" w:rsidR="007B1B6C" w:rsidRDefault="007B1B6C" w:rsidP="00DB44ED">
            <w:pPr>
              <w:pStyle w:val="H1bodytext"/>
              <w:spacing w:after="0"/>
              <w:ind w:left="0"/>
              <w:rPr>
                <w:rFonts w:ascii="Arial" w:hAnsi="Arial"/>
                <w:sz w:val="20"/>
              </w:rPr>
            </w:pPr>
            <w:r w:rsidRPr="007B1B6C">
              <w:rPr>
                <w:rFonts w:ascii="Arial" w:hAnsi="Arial"/>
                <w:sz w:val="20"/>
              </w:rPr>
              <w:t>Solute, U-235, 27, 32, 26, 28, 312, 312, 87,</w:t>
            </w:r>
          </w:p>
          <w:p w14:paraId="4E338DFE" w14:textId="1F5E4C4B" w:rsidR="007B1B6C" w:rsidRDefault="007B1B6C" w:rsidP="00DB44ED">
            <w:pPr>
              <w:pStyle w:val="H1bodytext"/>
              <w:spacing w:after="0"/>
              <w:ind w:left="0"/>
              <w:rPr>
                <w:rFonts w:ascii="Arial" w:hAnsi="Arial"/>
                <w:sz w:val="20"/>
              </w:rPr>
            </w:pPr>
            <w:r w:rsidRPr="007B1B6C">
              <w:rPr>
                <w:rFonts w:ascii="Arial" w:hAnsi="Arial"/>
                <w:sz w:val="20"/>
              </w:rPr>
              <w:t>Solute, U-236, 27, 32, 26, 28, 312, 312, 87,</w:t>
            </w:r>
          </w:p>
          <w:p w14:paraId="7FA18F57" w14:textId="28D887A2" w:rsidR="007B1B6C" w:rsidRDefault="007B1B6C" w:rsidP="00DB44ED">
            <w:pPr>
              <w:pStyle w:val="H1bodytext"/>
              <w:spacing w:after="0"/>
              <w:ind w:left="0"/>
              <w:rPr>
                <w:rFonts w:ascii="Arial" w:hAnsi="Arial"/>
                <w:sz w:val="20"/>
              </w:rPr>
            </w:pPr>
            <w:r w:rsidRPr="007B1B6C">
              <w:rPr>
                <w:rFonts w:ascii="Arial" w:hAnsi="Arial"/>
                <w:sz w:val="20"/>
              </w:rPr>
              <w:t>Solute, U-238, 27, 32, 26, 28, 312, 312, 87,</w:t>
            </w:r>
          </w:p>
          <w:p w14:paraId="15D81BCF" w14:textId="1EAF9264" w:rsidR="007B1B6C" w:rsidRDefault="007B1B6C" w:rsidP="00DB44ED">
            <w:pPr>
              <w:pStyle w:val="H1bodytext"/>
              <w:spacing w:after="0"/>
              <w:ind w:left="0"/>
              <w:rPr>
                <w:rFonts w:ascii="Arial" w:hAnsi="Arial"/>
                <w:sz w:val="20"/>
              </w:rPr>
            </w:pPr>
          </w:p>
          <w:p w14:paraId="508FD706" w14:textId="15EC615B" w:rsidR="007B1B6C" w:rsidRDefault="007B1B6C" w:rsidP="00DB44ED">
            <w:pPr>
              <w:pStyle w:val="H1bodytext"/>
              <w:spacing w:after="0"/>
              <w:ind w:left="0"/>
              <w:rPr>
                <w:rFonts w:ascii="Arial" w:hAnsi="Arial"/>
                <w:sz w:val="20"/>
              </w:rPr>
            </w:pPr>
            <w:r>
              <w:rPr>
                <w:rFonts w:ascii="Arial" w:hAnsi="Arial"/>
                <w:sz w:val="20"/>
              </w:rPr>
              <w:t>Original dataset (solid):</w:t>
            </w:r>
          </w:p>
          <w:p w14:paraId="285F8CB8" w14:textId="2518A2FA" w:rsidR="007B1B6C" w:rsidRDefault="007B1B6C" w:rsidP="00DB44ED">
            <w:pPr>
              <w:pStyle w:val="H1bodytext"/>
              <w:spacing w:after="0"/>
              <w:ind w:left="0"/>
              <w:rPr>
                <w:rFonts w:ascii="Arial" w:hAnsi="Arial"/>
                <w:sz w:val="20"/>
              </w:rPr>
            </w:pPr>
            <w:r w:rsidRPr="007B1B6C">
              <w:rPr>
                <w:rFonts w:ascii="Arial" w:hAnsi="Arial"/>
                <w:sz w:val="20"/>
              </w:rPr>
              <w:t>Solute, U-238, 27, 32, 26, 28, 312, 312, 19,</w:t>
            </w:r>
          </w:p>
          <w:p w14:paraId="5DDDEE1A" w14:textId="77777777" w:rsidR="00B617F2" w:rsidRDefault="00B617F2" w:rsidP="00DB44ED">
            <w:pPr>
              <w:pStyle w:val="H1bodytext"/>
              <w:spacing w:after="0"/>
              <w:ind w:left="0"/>
              <w:rPr>
                <w:rFonts w:ascii="Arial" w:hAnsi="Arial"/>
                <w:sz w:val="20"/>
              </w:rPr>
            </w:pPr>
          </w:p>
          <w:p w14:paraId="1F68AC86" w14:textId="6B66BDE4" w:rsidR="00B617F2" w:rsidRDefault="00B617F2" w:rsidP="00DB44ED">
            <w:pPr>
              <w:pStyle w:val="H1bodytext"/>
              <w:spacing w:after="0"/>
              <w:ind w:left="0"/>
              <w:rPr>
                <w:rFonts w:ascii="Arial" w:hAnsi="Arial"/>
                <w:sz w:val="20"/>
              </w:rPr>
            </w:pPr>
            <w:r>
              <w:rPr>
                <w:rFonts w:ascii="Arial" w:hAnsi="Arial"/>
                <w:sz w:val="20"/>
              </w:rPr>
              <w:t>Modified dataset (liquid)</w:t>
            </w:r>
            <w:r w:rsidR="007B1B6C">
              <w:rPr>
                <w:rFonts w:ascii="Arial" w:hAnsi="Arial"/>
                <w:sz w:val="20"/>
              </w:rPr>
              <w:t>:</w:t>
            </w:r>
          </w:p>
          <w:p w14:paraId="5F8FB229" w14:textId="1ED77FD2" w:rsidR="00D0750E" w:rsidRDefault="00D0750E" w:rsidP="00DB44ED">
            <w:pPr>
              <w:pStyle w:val="H1bodytext"/>
              <w:spacing w:after="0"/>
              <w:ind w:left="0"/>
              <w:rPr>
                <w:rFonts w:ascii="Arial" w:hAnsi="Arial"/>
                <w:sz w:val="20"/>
              </w:rPr>
            </w:pPr>
            <w:r>
              <w:rPr>
                <w:rFonts w:ascii="Arial" w:hAnsi="Arial"/>
                <w:sz w:val="20"/>
              </w:rPr>
              <w:t>Line 8: 11</w:t>
            </w:r>
          </w:p>
          <w:p w14:paraId="1824BC97" w14:textId="77777777" w:rsidR="00B617F2" w:rsidRDefault="00B617F2" w:rsidP="00DB44ED">
            <w:pPr>
              <w:pStyle w:val="H1bodytext"/>
              <w:spacing w:after="0"/>
              <w:ind w:left="0"/>
              <w:rPr>
                <w:rFonts w:ascii="Arial" w:hAnsi="Arial"/>
                <w:sz w:val="20"/>
              </w:rPr>
            </w:pPr>
            <w:r w:rsidRPr="00B617F2">
              <w:rPr>
                <w:rFonts w:ascii="Arial" w:hAnsi="Arial"/>
                <w:sz w:val="20"/>
              </w:rPr>
              <w:t>Aqueous Volumetric,  43,  48,  43,  45, 312, 312,  87,</w:t>
            </w:r>
          </w:p>
          <w:p w14:paraId="01125101" w14:textId="77777777" w:rsidR="007B1B6C" w:rsidRDefault="007B1B6C" w:rsidP="00DB44ED">
            <w:pPr>
              <w:pStyle w:val="H1bodytext"/>
              <w:spacing w:after="0"/>
              <w:ind w:left="0"/>
              <w:rPr>
                <w:rFonts w:ascii="Arial" w:hAnsi="Arial"/>
                <w:sz w:val="20"/>
              </w:rPr>
            </w:pPr>
            <w:r w:rsidRPr="007B1B6C">
              <w:rPr>
                <w:rFonts w:ascii="Arial" w:hAnsi="Arial"/>
                <w:sz w:val="20"/>
              </w:rPr>
              <w:t>Solute, U-232 ,  43,  48,  43,  45, 312, 312,  87,</w:t>
            </w:r>
          </w:p>
          <w:p w14:paraId="49319978" w14:textId="77777777" w:rsidR="007B1B6C" w:rsidRDefault="007B1B6C" w:rsidP="00DB44ED">
            <w:pPr>
              <w:pStyle w:val="H1bodytext"/>
              <w:spacing w:after="0"/>
              <w:ind w:left="0"/>
              <w:rPr>
                <w:rFonts w:ascii="Arial" w:hAnsi="Arial"/>
                <w:sz w:val="20"/>
              </w:rPr>
            </w:pPr>
            <w:r w:rsidRPr="007B1B6C">
              <w:rPr>
                <w:rFonts w:ascii="Arial" w:hAnsi="Arial"/>
                <w:sz w:val="20"/>
              </w:rPr>
              <w:t>Solute, U-233 ,  43,  48,  43,  45, 312, 312,  87,</w:t>
            </w:r>
          </w:p>
          <w:p w14:paraId="4C9D139D" w14:textId="77777777" w:rsidR="007B1B6C" w:rsidRDefault="007B1B6C" w:rsidP="00DB44ED">
            <w:pPr>
              <w:pStyle w:val="H1bodytext"/>
              <w:spacing w:after="0"/>
              <w:ind w:left="0"/>
              <w:rPr>
                <w:rFonts w:ascii="Arial" w:hAnsi="Arial"/>
                <w:sz w:val="20"/>
              </w:rPr>
            </w:pPr>
            <w:r w:rsidRPr="007B1B6C">
              <w:rPr>
                <w:rFonts w:ascii="Arial" w:hAnsi="Arial"/>
                <w:sz w:val="20"/>
              </w:rPr>
              <w:t>Solute, U-234 ,  43,  48,  43,  45, 312, 312,  87,</w:t>
            </w:r>
          </w:p>
          <w:p w14:paraId="485ABDCA" w14:textId="77777777" w:rsidR="007B1B6C" w:rsidRDefault="007B1B6C" w:rsidP="00DB44ED">
            <w:pPr>
              <w:pStyle w:val="H1bodytext"/>
              <w:spacing w:after="0"/>
              <w:ind w:left="0"/>
              <w:rPr>
                <w:rFonts w:ascii="Arial" w:hAnsi="Arial"/>
                <w:sz w:val="20"/>
              </w:rPr>
            </w:pPr>
            <w:r w:rsidRPr="007B1B6C">
              <w:rPr>
                <w:rFonts w:ascii="Arial" w:hAnsi="Arial"/>
                <w:sz w:val="20"/>
              </w:rPr>
              <w:t>Solute, U-235 ,  43,  48,  43,  45, 312, 312,  87,</w:t>
            </w:r>
          </w:p>
          <w:p w14:paraId="1F91D7F7" w14:textId="77777777" w:rsidR="007B1B6C" w:rsidRDefault="007B1B6C" w:rsidP="00DB44ED">
            <w:pPr>
              <w:pStyle w:val="H1bodytext"/>
              <w:spacing w:after="0"/>
              <w:ind w:left="0"/>
              <w:rPr>
                <w:rFonts w:ascii="Arial" w:hAnsi="Arial"/>
                <w:sz w:val="20"/>
              </w:rPr>
            </w:pPr>
            <w:r w:rsidRPr="007B1B6C">
              <w:rPr>
                <w:rFonts w:ascii="Arial" w:hAnsi="Arial"/>
                <w:sz w:val="20"/>
              </w:rPr>
              <w:t>Solute, U-236 ,  43,  48,  43,  45, 312, 312,  87,</w:t>
            </w:r>
          </w:p>
          <w:p w14:paraId="1C699071" w14:textId="77777777" w:rsidR="007B1B6C" w:rsidRDefault="007B1B6C" w:rsidP="00DB44ED">
            <w:pPr>
              <w:pStyle w:val="H1bodytext"/>
              <w:spacing w:after="0"/>
              <w:ind w:left="0"/>
              <w:rPr>
                <w:rFonts w:ascii="Arial" w:hAnsi="Arial"/>
                <w:sz w:val="20"/>
              </w:rPr>
            </w:pPr>
            <w:r w:rsidRPr="007B1B6C">
              <w:rPr>
                <w:rFonts w:ascii="Arial" w:hAnsi="Arial"/>
                <w:sz w:val="20"/>
              </w:rPr>
              <w:lastRenderedPageBreak/>
              <w:t>Solute, U-238 ,  43,  48,  43,  45, 312, 312,  87,</w:t>
            </w:r>
          </w:p>
          <w:p w14:paraId="0950F4A6" w14:textId="77777777" w:rsidR="007B1B6C" w:rsidRDefault="007B1B6C" w:rsidP="00DB44ED">
            <w:pPr>
              <w:pStyle w:val="H1bodytext"/>
              <w:spacing w:after="0"/>
              <w:ind w:left="0"/>
              <w:rPr>
                <w:rFonts w:ascii="Arial" w:hAnsi="Arial"/>
                <w:sz w:val="20"/>
              </w:rPr>
            </w:pPr>
          </w:p>
          <w:p w14:paraId="1E813222" w14:textId="77777777" w:rsidR="007B1B6C" w:rsidRDefault="007B1B6C" w:rsidP="00DB44ED">
            <w:pPr>
              <w:pStyle w:val="H1bodytext"/>
              <w:spacing w:after="0"/>
              <w:ind w:left="0"/>
              <w:rPr>
                <w:rFonts w:ascii="Arial" w:hAnsi="Arial"/>
                <w:sz w:val="20"/>
              </w:rPr>
            </w:pPr>
            <w:r>
              <w:rPr>
                <w:rFonts w:ascii="Arial" w:hAnsi="Arial"/>
                <w:sz w:val="20"/>
              </w:rPr>
              <w:t>Modified dataset (solid):</w:t>
            </w:r>
          </w:p>
          <w:p w14:paraId="60AE9369" w14:textId="4009FBCC" w:rsidR="007B1B6C" w:rsidRPr="007D0AAC" w:rsidRDefault="007B1B6C" w:rsidP="00DB44ED">
            <w:pPr>
              <w:pStyle w:val="H1bodytext"/>
              <w:spacing w:after="0"/>
              <w:ind w:left="0"/>
              <w:rPr>
                <w:rFonts w:ascii="Arial" w:hAnsi="Arial"/>
                <w:sz w:val="20"/>
              </w:rPr>
            </w:pPr>
            <w:r w:rsidRPr="007B1B6C">
              <w:rPr>
                <w:rFonts w:ascii="Arial" w:hAnsi="Arial"/>
                <w:sz w:val="20"/>
              </w:rPr>
              <w:t>Solute, U-238 ,  43,  48,  43,  45, 312, 312,  19,</w:t>
            </w:r>
            <w:bookmarkEnd w:id="15"/>
          </w:p>
        </w:tc>
      </w:tr>
      <w:tr w:rsidR="00AF61C1" w14:paraId="2C8548C7" w14:textId="77777777" w:rsidTr="00DB44ED">
        <w:trPr>
          <w:trHeight w:val="512"/>
        </w:trPr>
        <w:tc>
          <w:tcPr>
            <w:tcW w:w="575" w:type="dxa"/>
            <w:vAlign w:val="center"/>
          </w:tcPr>
          <w:p w14:paraId="2B98BDBA" w14:textId="77777777" w:rsidR="00AF61C1" w:rsidRDefault="00AF61C1" w:rsidP="00DB44ED">
            <w:pPr>
              <w:pStyle w:val="H1bodytext"/>
              <w:spacing w:after="0"/>
              <w:ind w:left="0"/>
              <w:jc w:val="center"/>
              <w:rPr>
                <w:rFonts w:ascii="Arial" w:hAnsi="Arial"/>
                <w:sz w:val="20"/>
              </w:rPr>
            </w:pPr>
            <w:r>
              <w:rPr>
                <w:rFonts w:ascii="Arial" w:hAnsi="Arial"/>
                <w:sz w:val="20"/>
              </w:rPr>
              <w:lastRenderedPageBreak/>
              <w:t>6</w:t>
            </w:r>
          </w:p>
        </w:tc>
        <w:tc>
          <w:tcPr>
            <w:tcW w:w="3469" w:type="dxa"/>
            <w:vAlign w:val="center"/>
          </w:tcPr>
          <w:p w14:paraId="1DB365C9" w14:textId="5B9FD151" w:rsidR="00AF61C1" w:rsidRDefault="00AF61C1" w:rsidP="00DB44ED">
            <w:pPr>
              <w:pStyle w:val="H1bodytext"/>
              <w:spacing w:after="0"/>
              <w:ind w:left="0"/>
              <w:rPr>
                <w:rFonts w:ascii="Arial" w:hAnsi="Arial"/>
                <w:sz w:val="20"/>
              </w:rPr>
            </w:pPr>
            <w:r>
              <w:rPr>
                <w:rFonts w:ascii="Arial" w:hAnsi="Arial"/>
                <w:sz w:val="20"/>
              </w:rPr>
              <w:t xml:space="preserve">Make a plot of modified source location by following Testing Process Description in Appendix A. </w:t>
            </w:r>
            <w:r w:rsidR="00024F7B">
              <w:rPr>
                <w:rFonts w:ascii="Arial" w:hAnsi="Arial"/>
                <w:sz w:val="20"/>
              </w:rPr>
              <w:t xml:space="preserve"> Make a plot ‘</w:t>
            </w:r>
            <w:r w:rsidR="00024F7B" w:rsidRPr="009D048F">
              <w:rPr>
                <w:rFonts w:ascii="Arial" w:hAnsi="Arial"/>
                <w:sz w:val="20"/>
              </w:rPr>
              <w:t>mpond-CA-source-nodes_unmodified.png</w:t>
            </w:r>
            <w:r w:rsidR="00024F7B">
              <w:rPr>
                <w:rFonts w:ascii="Arial" w:hAnsi="Arial"/>
                <w:sz w:val="20"/>
              </w:rPr>
              <w:t xml:space="preserve">’ of the original unmodified source location by following Testing Process Description in Appendix A and using </w:t>
            </w:r>
            <w:r w:rsidR="00024F7B" w:rsidRPr="00024F7B">
              <w:rPr>
                <w:rFonts w:ascii="Arial" w:hAnsi="Arial"/>
                <w:i/>
                <w:iCs/>
                <w:sz w:val="20"/>
              </w:rPr>
              <w:t>rads1-src.card</w:t>
            </w:r>
            <w:r w:rsidR="00024F7B">
              <w:rPr>
                <w:rFonts w:ascii="Arial" w:hAnsi="Arial"/>
                <w:sz w:val="20"/>
              </w:rPr>
              <w:t xml:space="preserve"> and </w:t>
            </w:r>
            <w:r w:rsidR="00024F7B" w:rsidRPr="00024F7B">
              <w:rPr>
                <w:rFonts w:ascii="Arial" w:hAnsi="Arial"/>
                <w:i/>
                <w:iCs/>
                <w:sz w:val="20"/>
              </w:rPr>
              <w:t>rads2-src.card</w:t>
            </w:r>
            <w:r w:rsidR="00024F7B">
              <w:rPr>
                <w:rFonts w:ascii="Arial" w:hAnsi="Arial"/>
                <w:sz w:val="20"/>
              </w:rPr>
              <w:t xml:space="preserve"> files as arguments. Compare the source location in both plots to ensure that the source nodes were moved correctly.</w:t>
            </w:r>
          </w:p>
        </w:tc>
        <w:tc>
          <w:tcPr>
            <w:tcW w:w="3515" w:type="dxa"/>
            <w:vAlign w:val="center"/>
          </w:tcPr>
          <w:p w14:paraId="06548200" w14:textId="77777777" w:rsidR="00AF61C1" w:rsidRDefault="00AF61C1" w:rsidP="00DB44ED">
            <w:pPr>
              <w:pStyle w:val="H1bodytext"/>
              <w:spacing w:after="0"/>
              <w:ind w:left="0"/>
              <w:rPr>
                <w:rFonts w:ascii="Arial" w:hAnsi="Arial"/>
                <w:sz w:val="20"/>
              </w:rPr>
            </w:pPr>
            <w:r>
              <w:rPr>
                <w:rFonts w:ascii="Arial" w:hAnsi="Arial"/>
                <w:sz w:val="20"/>
              </w:rPr>
              <w:t>The modified source location corresponds to the requirements of this testing.</w:t>
            </w:r>
          </w:p>
        </w:tc>
        <w:tc>
          <w:tcPr>
            <w:tcW w:w="2521" w:type="dxa"/>
            <w:shd w:val="clear" w:color="auto" w:fill="auto"/>
            <w:vAlign w:val="center"/>
          </w:tcPr>
          <w:p w14:paraId="7CE04856" w14:textId="2AFDB53A" w:rsidR="00AF61C1" w:rsidRDefault="00AF61C1" w:rsidP="00DB44ED">
            <w:pPr>
              <w:pStyle w:val="H1bodytext"/>
              <w:spacing w:after="0"/>
              <w:ind w:left="0"/>
              <w:rPr>
                <w:rFonts w:ascii="Arial" w:hAnsi="Arial"/>
                <w:sz w:val="20"/>
              </w:rPr>
            </w:pPr>
            <w:r>
              <w:rPr>
                <w:rFonts w:ascii="Arial" w:hAnsi="Arial"/>
                <w:sz w:val="20"/>
              </w:rPr>
              <w:t>Output of the plot data is saved as “</w:t>
            </w:r>
            <w:r w:rsidRPr="00CA48E1">
              <w:rPr>
                <w:rFonts w:ascii="Arial" w:hAnsi="Arial"/>
                <w:sz w:val="20"/>
              </w:rPr>
              <w:t>mpond-CA-source-nodes_modified_t</w:t>
            </w:r>
            <w:r>
              <w:rPr>
                <w:rFonts w:ascii="Arial" w:hAnsi="Arial"/>
                <w:sz w:val="20"/>
              </w:rPr>
              <w:t>5</w:t>
            </w:r>
            <w:r w:rsidRPr="00CA48E1">
              <w:rPr>
                <w:rFonts w:ascii="Arial" w:hAnsi="Arial"/>
                <w:sz w:val="20"/>
              </w:rPr>
              <w:t>.png</w:t>
            </w:r>
            <w:r>
              <w:rPr>
                <w:rFonts w:ascii="Arial" w:hAnsi="Arial"/>
                <w:sz w:val="20"/>
              </w:rPr>
              <w:t>”</w:t>
            </w:r>
          </w:p>
          <w:p w14:paraId="1148BAFC" w14:textId="77777777" w:rsidR="00AF61C1" w:rsidRDefault="00AF61C1" w:rsidP="00DB44ED">
            <w:pPr>
              <w:pStyle w:val="H1bodytext"/>
              <w:spacing w:after="0"/>
              <w:ind w:left="0"/>
              <w:rPr>
                <w:rFonts w:ascii="Arial" w:hAnsi="Arial"/>
                <w:sz w:val="20"/>
              </w:rPr>
            </w:pPr>
            <w:r>
              <w:rPr>
                <w:rFonts w:ascii="Arial" w:hAnsi="Arial"/>
                <w:sz w:val="20"/>
              </w:rPr>
              <w:t>Screenshot of the probe information is saved as “</w:t>
            </w:r>
            <w:r w:rsidRPr="00CA48E1">
              <w:rPr>
                <w:rFonts w:ascii="Arial" w:hAnsi="Arial"/>
                <w:sz w:val="20"/>
              </w:rPr>
              <w:t>probedata_t</w:t>
            </w:r>
            <w:r>
              <w:rPr>
                <w:rFonts w:ascii="Arial" w:hAnsi="Arial"/>
                <w:sz w:val="20"/>
              </w:rPr>
              <w:t>5</w:t>
            </w:r>
            <w:r w:rsidRPr="00CA48E1">
              <w:rPr>
                <w:rFonts w:ascii="Arial" w:hAnsi="Arial"/>
                <w:sz w:val="20"/>
              </w:rPr>
              <w:t>.PNG</w:t>
            </w:r>
            <w:r>
              <w:rPr>
                <w:rFonts w:ascii="Arial" w:hAnsi="Arial"/>
                <w:sz w:val="20"/>
              </w:rPr>
              <w:t>”</w:t>
            </w:r>
          </w:p>
          <w:p w14:paraId="2404C6EB" w14:textId="77777777" w:rsidR="00713D98" w:rsidRDefault="00713D98" w:rsidP="00DB44ED">
            <w:pPr>
              <w:pStyle w:val="H1bodytext"/>
              <w:spacing w:after="0"/>
              <w:ind w:left="0"/>
              <w:rPr>
                <w:rFonts w:ascii="Arial" w:hAnsi="Arial"/>
                <w:sz w:val="20"/>
              </w:rPr>
            </w:pPr>
            <w:r>
              <w:rPr>
                <w:rFonts w:ascii="Arial" w:hAnsi="Arial"/>
                <w:sz w:val="20"/>
              </w:rPr>
              <w:t xml:space="preserve">(note: k-index data are not stored in this </w:t>
            </w:r>
            <w:proofErr w:type="spellStart"/>
            <w:r>
              <w:rPr>
                <w:rFonts w:ascii="Arial" w:hAnsi="Arial"/>
                <w:sz w:val="20"/>
              </w:rPr>
              <w:t>tecplot</w:t>
            </w:r>
            <w:proofErr w:type="spellEnd"/>
            <w:r>
              <w:rPr>
                <w:rFonts w:ascii="Arial" w:hAnsi="Arial"/>
                <w:sz w:val="20"/>
              </w:rPr>
              <w:t xml:space="preserve"> layout, as it is a 2-dimensional layout)</w:t>
            </w:r>
          </w:p>
          <w:p w14:paraId="730BF364" w14:textId="3C2B8887" w:rsidR="000D415D" w:rsidRPr="007D0AAC" w:rsidRDefault="000D415D" w:rsidP="00DB44ED">
            <w:pPr>
              <w:pStyle w:val="H1bodytext"/>
              <w:spacing w:after="0"/>
              <w:ind w:left="0"/>
              <w:rPr>
                <w:rFonts w:ascii="Arial" w:hAnsi="Arial"/>
                <w:sz w:val="20"/>
              </w:rPr>
            </w:pPr>
            <w:r>
              <w:rPr>
                <w:rFonts w:ascii="Arial" w:hAnsi="Arial"/>
                <w:sz w:val="20"/>
              </w:rPr>
              <w:t>For the *.</w:t>
            </w:r>
            <w:proofErr w:type="spellStart"/>
            <w:r>
              <w:rPr>
                <w:rFonts w:ascii="Arial" w:hAnsi="Arial"/>
                <w:sz w:val="20"/>
              </w:rPr>
              <w:t>dat</w:t>
            </w:r>
            <w:proofErr w:type="spellEnd"/>
            <w:r>
              <w:rPr>
                <w:rFonts w:ascii="Arial" w:hAnsi="Arial"/>
                <w:sz w:val="20"/>
              </w:rPr>
              <w:t xml:space="preserve"> files generated using the modified source cards, the names were modified to have “_modified_sc.dat” at the end. This was done to maintain a record of the data used to produce “mpond-CA-source-nodes_modified_t5.png”</w:t>
            </w:r>
          </w:p>
        </w:tc>
      </w:tr>
      <w:tr w:rsidR="0057242F" w14:paraId="2E13B856" w14:textId="77777777" w:rsidTr="00DB44ED">
        <w:trPr>
          <w:trHeight w:val="512"/>
        </w:trPr>
        <w:tc>
          <w:tcPr>
            <w:tcW w:w="575" w:type="dxa"/>
            <w:vAlign w:val="center"/>
          </w:tcPr>
          <w:p w14:paraId="1045C11A" w14:textId="77777777" w:rsidR="00AF61C1" w:rsidRDefault="00AF61C1" w:rsidP="00DB44ED">
            <w:pPr>
              <w:pStyle w:val="H1bodytext"/>
              <w:spacing w:after="0"/>
              <w:ind w:left="0"/>
              <w:jc w:val="center"/>
              <w:rPr>
                <w:rFonts w:ascii="Arial" w:hAnsi="Arial"/>
                <w:sz w:val="20"/>
              </w:rPr>
            </w:pPr>
            <w:r>
              <w:rPr>
                <w:rFonts w:ascii="Arial" w:hAnsi="Arial"/>
                <w:sz w:val="20"/>
              </w:rPr>
              <w:t>7</w:t>
            </w:r>
          </w:p>
        </w:tc>
        <w:tc>
          <w:tcPr>
            <w:tcW w:w="3469" w:type="dxa"/>
            <w:vAlign w:val="center"/>
          </w:tcPr>
          <w:p w14:paraId="5F0DCEDF" w14:textId="77777777" w:rsidR="00AF61C1" w:rsidRPr="00A12DFB" w:rsidRDefault="00AF61C1" w:rsidP="00DB44ED">
            <w:pPr>
              <w:pStyle w:val="H1bodytext"/>
              <w:spacing w:after="0"/>
              <w:ind w:left="0"/>
              <w:rPr>
                <w:rFonts w:ascii="Arial" w:hAnsi="Arial"/>
                <w:i/>
                <w:iCs/>
                <w:sz w:val="20"/>
              </w:rPr>
            </w:pPr>
            <w:r>
              <w:rPr>
                <w:rFonts w:ascii="Arial" w:hAnsi="Arial"/>
                <w:sz w:val="20"/>
              </w:rPr>
              <w:t xml:space="preserve">Sum the source rates by waste site in the original source files: rads1-src.card and rads2-src.card. Sum the modified source rates by waste site in the </w:t>
            </w:r>
            <w:r>
              <w:rPr>
                <w:rFonts w:ascii="Arial" w:hAnsi="Arial"/>
                <w:sz w:val="20"/>
              </w:rPr>
              <w:lastRenderedPageBreak/>
              <w:t xml:space="preserve">modified source files: </w:t>
            </w:r>
            <w:r w:rsidRPr="00A12DFB">
              <w:rPr>
                <w:rFonts w:ascii="Arial" w:hAnsi="Arial"/>
                <w:i/>
                <w:iCs/>
                <w:sz w:val="20"/>
              </w:rPr>
              <w:t xml:space="preserve">rads1-src_mod_last.card </w:t>
            </w:r>
            <w:r w:rsidRPr="00415F84">
              <w:rPr>
                <w:rFonts w:ascii="Arial" w:hAnsi="Arial"/>
                <w:sz w:val="20"/>
              </w:rPr>
              <w:t>and</w:t>
            </w:r>
          </w:p>
          <w:p w14:paraId="2FC62558" w14:textId="77777777" w:rsidR="00AF61C1" w:rsidRDefault="00AF61C1" w:rsidP="00DB44ED">
            <w:pPr>
              <w:pStyle w:val="H1bodytext"/>
              <w:spacing w:after="0"/>
              <w:ind w:left="0"/>
              <w:rPr>
                <w:rFonts w:ascii="Arial" w:hAnsi="Arial"/>
                <w:i/>
                <w:iCs/>
                <w:sz w:val="20"/>
              </w:rPr>
            </w:pPr>
            <w:r w:rsidRPr="00A12DFB">
              <w:rPr>
                <w:rFonts w:ascii="Arial" w:hAnsi="Arial"/>
                <w:i/>
                <w:iCs/>
                <w:sz w:val="20"/>
              </w:rPr>
              <w:t>rads2-src_mod_last.card</w:t>
            </w:r>
            <w:r>
              <w:rPr>
                <w:rFonts w:ascii="Arial" w:hAnsi="Arial"/>
                <w:i/>
                <w:iCs/>
                <w:sz w:val="20"/>
              </w:rPr>
              <w:t>.</w:t>
            </w:r>
          </w:p>
          <w:p w14:paraId="5F935CC3" w14:textId="77777777" w:rsidR="00AF61C1" w:rsidRDefault="00AF61C1" w:rsidP="00DB44ED">
            <w:pPr>
              <w:pStyle w:val="H1bodytext"/>
              <w:spacing w:after="0"/>
              <w:ind w:left="0"/>
              <w:rPr>
                <w:rFonts w:ascii="Arial" w:hAnsi="Arial"/>
                <w:sz w:val="20"/>
              </w:rPr>
            </w:pPr>
            <w:r>
              <w:rPr>
                <w:rFonts w:ascii="Arial" w:hAnsi="Arial"/>
                <w:sz w:val="20"/>
              </w:rPr>
              <w:t>Compare the sums of the original and modified source rates for each waste site- they should be identical.</w:t>
            </w:r>
          </w:p>
        </w:tc>
        <w:tc>
          <w:tcPr>
            <w:tcW w:w="3515" w:type="dxa"/>
            <w:vAlign w:val="center"/>
          </w:tcPr>
          <w:p w14:paraId="335A7CBB" w14:textId="77777777" w:rsidR="00AF61C1" w:rsidRDefault="00AF61C1" w:rsidP="00DB44ED">
            <w:pPr>
              <w:pStyle w:val="H1bodytext"/>
              <w:spacing w:after="0"/>
              <w:ind w:left="0"/>
              <w:rPr>
                <w:rFonts w:ascii="Arial" w:hAnsi="Arial"/>
                <w:sz w:val="20"/>
              </w:rPr>
            </w:pPr>
            <w:r>
              <w:rPr>
                <w:rFonts w:ascii="Arial" w:hAnsi="Arial"/>
                <w:sz w:val="20"/>
              </w:rPr>
              <w:lastRenderedPageBreak/>
              <w:t>The sums of the original and modified source rates for each waste site should be identical.</w:t>
            </w:r>
          </w:p>
        </w:tc>
        <w:tc>
          <w:tcPr>
            <w:tcW w:w="2521" w:type="dxa"/>
            <w:vAlign w:val="center"/>
          </w:tcPr>
          <w:p w14:paraId="72120E39" w14:textId="77777777" w:rsidR="00AF61C1" w:rsidRDefault="0057242F" w:rsidP="00DB44ED">
            <w:pPr>
              <w:pStyle w:val="H1bodytext"/>
              <w:spacing w:after="0"/>
              <w:ind w:left="0"/>
              <w:jc w:val="center"/>
              <w:rPr>
                <w:rFonts w:ascii="Arial" w:hAnsi="Arial"/>
                <w:sz w:val="20"/>
              </w:rPr>
            </w:pPr>
            <w:r>
              <w:rPr>
                <w:rFonts w:ascii="Arial" w:hAnsi="Arial"/>
                <w:sz w:val="20"/>
              </w:rPr>
              <w:t>PASS</w:t>
            </w:r>
          </w:p>
          <w:p w14:paraId="316FEE3F" w14:textId="0ED79231" w:rsidR="0057242F" w:rsidRPr="007D0AAC" w:rsidRDefault="0057242F" w:rsidP="00DB44ED">
            <w:pPr>
              <w:pStyle w:val="H1bodytext"/>
              <w:spacing w:after="0"/>
              <w:ind w:left="0"/>
              <w:rPr>
                <w:rFonts w:ascii="Arial" w:hAnsi="Arial"/>
                <w:sz w:val="20"/>
              </w:rPr>
            </w:pPr>
            <w:r>
              <w:rPr>
                <w:rFonts w:ascii="Arial" w:hAnsi="Arial"/>
                <w:sz w:val="20"/>
              </w:rPr>
              <w:t xml:space="preserve">Calculations done for this are saved in the testing directory in </w:t>
            </w:r>
            <w:r>
              <w:rPr>
                <w:rFonts w:ascii="Arial" w:hAnsi="Arial"/>
                <w:sz w:val="20"/>
              </w:rPr>
              <w:lastRenderedPageBreak/>
              <w:t>“</w:t>
            </w:r>
            <w:r w:rsidRPr="00E46D97">
              <w:rPr>
                <w:rFonts w:ascii="Arial" w:hAnsi="Arial"/>
                <w:sz w:val="20"/>
              </w:rPr>
              <w:t>t</w:t>
            </w:r>
            <w:r>
              <w:rPr>
                <w:rFonts w:ascii="Arial" w:hAnsi="Arial"/>
                <w:sz w:val="20"/>
              </w:rPr>
              <w:t>5</w:t>
            </w:r>
            <w:r w:rsidRPr="00E46D97">
              <w:rPr>
                <w:rFonts w:ascii="Arial" w:hAnsi="Arial"/>
                <w:sz w:val="20"/>
              </w:rPr>
              <w:t>_s7_comparison.xlsx</w:t>
            </w:r>
            <w:r>
              <w:rPr>
                <w:rFonts w:ascii="Arial" w:hAnsi="Arial"/>
                <w:sz w:val="20"/>
              </w:rPr>
              <w:t>”</w:t>
            </w:r>
          </w:p>
        </w:tc>
      </w:tr>
    </w:tbl>
    <w:p w14:paraId="29B42955" w14:textId="7F331979" w:rsidR="00E70C1D" w:rsidRDefault="00074FBE" w:rsidP="008A31D3">
      <w:r>
        <w:lastRenderedPageBreak/>
        <w:br w:type="page"/>
      </w:r>
      <w:bookmarkStart w:id="16" w:name="_GoBack"/>
      <w:bookmarkEnd w:id="16"/>
    </w:p>
    <w:p w14:paraId="15F2C4B8" w14:textId="77777777" w:rsidR="00E70C1D" w:rsidRDefault="00E70C1D" w:rsidP="00E70C1D">
      <w:pPr>
        <w:pStyle w:val="Caption"/>
      </w:pPr>
    </w:p>
    <w:p w14:paraId="27069B19" w14:textId="77777777" w:rsidR="00E70C1D" w:rsidRDefault="00E70C1D" w:rsidP="00E70C1D">
      <w:pPr>
        <w:pStyle w:val="Caption"/>
      </w:pPr>
    </w:p>
    <w:p w14:paraId="0EDF2BFF" w14:textId="77777777" w:rsidR="00E70C1D" w:rsidRDefault="00E70C1D" w:rsidP="00E70C1D">
      <w:pPr>
        <w:pStyle w:val="Caption"/>
      </w:pPr>
    </w:p>
    <w:p w14:paraId="13B387A3" w14:textId="77777777" w:rsidR="00E70C1D" w:rsidRDefault="00E70C1D" w:rsidP="00E70C1D">
      <w:pPr>
        <w:pStyle w:val="Caption"/>
      </w:pPr>
    </w:p>
    <w:p w14:paraId="36B06F37" w14:textId="77777777" w:rsidR="00E70C1D" w:rsidRDefault="00E70C1D" w:rsidP="00E70C1D">
      <w:pPr>
        <w:pStyle w:val="Caption"/>
      </w:pPr>
    </w:p>
    <w:p w14:paraId="14192A3A" w14:textId="77777777" w:rsidR="00E70C1D" w:rsidRDefault="00E70C1D" w:rsidP="00E70C1D">
      <w:pPr>
        <w:pStyle w:val="Caption"/>
      </w:pPr>
    </w:p>
    <w:p w14:paraId="513B1241" w14:textId="77777777" w:rsidR="00E70C1D" w:rsidRDefault="00E70C1D" w:rsidP="00E70C1D">
      <w:pPr>
        <w:pStyle w:val="Caption"/>
      </w:pPr>
    </w:p>
    <w:p w14:paraId="1F0EE950" w14:textId="77777777" w:rsidR="00E70C1D" w:rsidRDefault="00E70C1D" w:rsidP="00E70C1D">
      <w:pPr>
        <w:pStyle w:val="Caption"/>
      </w:pPr>
    </w:p>
    <w:p w14:paraId="7ACD4A5D" w14:textId="623825CC" w:rsidR="00074FBE" w:rsidRDefault="00E70C1D" w:rsidP="00007DB9">
      <w:pPr>
        <w:pStyle w:val="Heading1"/>
        <w:numPr>
          <w:ilvl w:val="0"/>
          <w:numId w:val="0"/>
        </w:numPr>
        <w:jc w:val="center"/>
      </w:pPr>
      <w:r>
        <w:t xml:space="preserve">Appendix </w:t>
      </w:r>
      <w:r>
        <w:fldChar w:fldCharType="begin"/>
      </w:r>
      <w:r>
        <w:instrText>SEQ Appendix \* ALPHABETIC</w:instrText>
      </w:r>
      <w:r>
        <w:fldChar w:fldCharType="separate"/>
      </w:r>
      <w:r>
        <w:rPr>
          <w:noProof/>
        </w:rPr>
        <w:t>B</w:t>
      </w:r>
      <w:r>
        <w:fldChar w:fldCharType="end"/>
      </w:r>
    </w:p>
    <w:p w14:paraId="2E2F5183" w14:textId="6856DA6A" w:rsidR="00E70C1D" w:rsidRPr="00007DB9" w:rsidRDefault="00E70C1D" w:rsidP="00E70C1D">
      <w:pPr>
        <w:rPr>
          <w:sz w:val="24"/>
          <w:szCs w:val="24"/>
        </w:rPr>
      </w:pPr>
    </w:p>
    <w:p w14:paraId="67060DD1" w14:textId="72091597" w:rsidR="00E70C1D" w:rsidRPr="00007DB9" w:rsidRDefault="00E70C1D" w:rsidP="00E70C1D">
      <w:pPr>
        <w:jc w:val="center"/>
        <w:rPr>
          <w:b/>
          <w:bCs/>
          <w:sz w:val="24"/>
          <w:szCs w:val="24"/>
        </w:rPr>
      </w:pPr>
      <w:r w:rsidRPr="00007DB9">
        <w:rPr>
          <w:b/>
          <w:bCs/>
          <w:sz w:val="24"/>
          <w:szCs w:val="24"/>
        </w:rPr>
        <w:t>Completed Installation Test</w:t>
      </w:r>
    </w:p>
    <w:p w14:paraId="4E18FD9D" w14:textId="2FC64B39" w:rsidR="00D84DDA" w:rsidRDefault="00D84DDA"/>
    <w:p w14:paraId="6540A5B8" w14:textId="120B4DB0" w:rsidR="00D84DDA" w:rsidRDefault="00D84DDA"/>
    <w:p w14:paraId="56B006CB" w14:textId="3A0179E1" w:rsidR="00C20FF0" w:rsidRDefault="00C20FF0"/>
    <w:p w14:paraId="65AD884C" w14:textId="4D52CA76" w:rsidR="00C20FF0" w:rsidRDefault="00C20FF0">
      <w:pPr>
        <w:spacing w:after="160" w:line="259" w:lineRule="auto"/>
      </w:pPr>
      <w:r>
        <w:br w:type="page"/>
      </w:r>
    </w:p>
    <w:p w14:paraId="7C2DFE8F" w14:textId="77777777" w:rsidR="00C20FF0" w:rsidRDefault="00C20FF0"/>
    <w:p w14:paraId="4DC150A0" w14:textId="0C3EE35E" w:rsidR="00D84DDA" w:rsidRDefault="00D84DDA"/>
    <w:p w14:paraId="63A54D6F" w14:textId="77777777" w:rsidR="00D84DDA" w:rsidRDefault="00D84DDA"/>
    <w:p w14:paraId="7098B4AA" w14:textId="2D57D951" w:rsidR="000D6080" w:rsidRDefault="000D6080"/>
    <w:tbl>
      <w:tblPr>
        <w:tblStyle w:val="TableGrid"/>
        <w:tblW w:w="0" w:type="auto"/>
        <w:tblInd w:w="720" w:type="dxa"/>
        <w:tblLook w:val="04A0" w:firstRow="1" w:lastRow="0" w:firstColumn="1" w:lastColumn="0" w:noHBand="0" w:noVBand="1"/>
      </w:tblPr>
      <w:tblGrid>
        <w:gridCol w:w="650"/>
        <w:gridCol w:w="2590"/>
        <w:gridCol w:w="4636"/>
        <w:gridCol w:w="1484"/>
      </w:tblGrid>
      <w:tr w:rsidR="00E77779" w:rsidRPr="00932809" w14:paraId="6D1C305E" w14:textId="77777777" w:rsidTr="00B84619">
        <w:trPr>
          <w:cantSplit/>
          <w:trHeight w:val="360"/>
          <w:tblHeader/>
        </w:trPr>
        <w:tc>
          <w:tcPr>
            <w:tcW w:w="9360" w:type="dxa"/>
            <w:gridSpan w:val="4"/>
            <w:tcBorders>
              <w:top w:val="nil"/>
              <w:left w:val="nil"/>
              <w:bottom w:val="single" w:sz="4" w:space="0" w:color="auto"/>
              <w:right w:val="nil"/>
            </w:tcBorders>
            <w:vAlign w:val="bottom"/>
          </w:tcPr>
          <w:p w14:paraId="6C6E1A38" w14:textId="06C9C6D8" w:rsidR="00E77779" w:rsidRDefault="00E77779" w:rsidP="00B84619">
            <w:pPr>
              <w:pStyle w:val="Table"/>
              <w:rPr>
                <w:bCs/>
                <w:sz w:val="20"/>
              </w:rPr>
            </w:pPr>
            <w:r>
              <w:t>Table B-</w:t>
            </w:r>
            <w:r w:rsidR="00F11689">
              <w:t>1</w:t>
            </w:r>
          </w:p>
          <w:p w14:paraId="56F0C0AA" w14:textId="53E72ED7" w:rsidR="00E77779" w:rsidRPr="00DA11B3" w:rsidRDefault="000F5634" w:rsidP="00B84619">
            <w:pPr>
              <w:pStyle w:val="H1bodytext"/>
              <w:spacing w:after="0"/>
              <w:ind w:left="0"/>
              <w:jc w:val="center"/>
              <w:rPr>
                <w:rFonts w:ascii="Arial" w:hAnsi="Arial"/>
                <w:b/>
                <w:szCs w:val="22"/>
              </w:rPr>
            </w:pPr>
            <w:sdt>
              <w:sdtPr>
                <w:rPr>
                  <w:rFonts w:ascii="Arial" w:hAnsi="Arial"/>
                  <w:b/>
                  <w:bCs/>
                  <w:szCs w:val="22"/>
                </w:rPr>
                <w:alias w:val="Keywords"/>
                <w:tag w:val=""/>
                <w:id w:val="1333717512"/>
                <w:placeholder>
                  <w:docPart w:val="A96D853847984CC8AC5EA78618DE77C6"/>
                </w:placeholder>
                <w:dataBinding w:prefixMappings="xmlns:ns0='http://purl.org/dc/elements/1.1/' xmlns:ns1='http://schemas.openxmlformats.org/package/2006/metadata/core-properties' " w:xpath="/ns1:coreProperties[1]/ns1:keywords[1]" w:storeItemID="{6C3C8BC8-F283-45AE-878A-BAB7291924A1}"/>
                <w:text/>
              </w:sdtPr>
              <w:sdtEndPr/>
              <w:sdtContent>
                <w:r w:rsidR="00190C0B">
                  <w:rPr>
                    <w:rFonts w:ascii="Arial" w:hAnsi="Arial"/>
                    <w:b/>
                    <w:bCs/>
                    <w:szCs w:val="22"/>
                  </w:rPr>
                  <w:t>Source Node Moving</w:t>
                </w:r>
              </w:sdtContent>
            </w:sdt>
            <w:r w:rsidR="00E77779" w:rsidRPr="00DA11B3">
              <w:rPr>
                <w:rFonts w:ascii="Arial" w:hAnsi="Arial" w:cs="Arial"/>
                <w:b/>
                <w:szCs w:val="22"/>
              </w:rPr>
              <w:t xml:space="preserve"> Installation </w:t>
            </w:r>
            <w:r w:rsidR="00E77779" w:rsidRPr="00DA11B3">
              <w:rPr>
                <w:rFonts w:ascii="Arial" w:hAnsi="Arial"/>
                <w:b/>
                <w:szCs w:val="22"/>
              </w:rPr>
              <w:t>Test Plan</w:t>
            </w:r>
          </w:p>
        </w:tc>
      </w:tr>
      <w:tr w:rsidR="00652790" w:rsidRPr="00714644" w14:paraId="683E7C03" w14:textId="77777777" w:rsidTr="00714644">
        <w:trPr>
          <w:cantSplit/>
          <w:trHeight w:val="530"/>
          <w:tblHeader/>
        </w:trPr>
        <w:tc>
          <w:tcPr>
            <w:tcW w:w="3240" w:type="dxa"/>
            <w:gridSpan w:val="2"/>
            <w:tcBorders>
              <w:top w:val="single" w:sz="4" w:space="0" w:color="auto"/>
            </w:tcBorders>
            <w:shd w:val="clear" w:color="auto" w:fill="auto"/>
            <w:vAlign w:val="center"/>
          </w:tcPr>
          <w:p w14:paraId="5B69F0E5" w14:textId="77777777" w:rsidR="00652790" w:rsidRPr="00652790" w:rsidRDefault="000F5634" w:rsidP="00714644">
            <w:pPr>
              <w:pStyle w:val="H1bodytext"/>
              <w:spacing w:after="0"/>
              <w:ind w:left="0"/>
              <w:jc w:val="center"/>
              <w:rPr>
                <w:rFonts w:ascii="Arial" w:hAnsi="Arial"/>
                <w:b/>
                <w:sz w:val="20"/>
              </w:rPr>
            </w:pPr>
            <w:sdt>
              <w:sdtPr>
                <w:rPr>
                  <w:rFonts w:ascii="Arial" w:hAnsi="Arial"/>
                  <w:b/>
                  <w:bCs/>
                  <w:sz w:val="20"/>
                </w:rPr>
                <w:alias w:val="Keywords"/>
                <w:tag w:val=""/>
                <w:id w:val="1283000702"/>
                <w:placeholder>
                  <w:docPart w:val="A8D6D648143545CDB53202B471E930A8"/>
                </w:placeholder>
                <w:dataBinding w:prefixMappings="xmlns:ns0='http://purl.org/dc/elements/1.1/' xmlns:ns1='http://schemas.openxmlformats.org/package/2006/metadata/core-properties' " w:xpath="/ns1:coreProperties[1]/ns1:keywords[1]" w:storeItemID="{6C3C8BC8-F283-45AE-878A-BAB7291924A1}"/>
                <w:text/>
              </w:sdtPr>
              <w:sdtEndPr/>
              <w:sdtContent>
                <w:r w:rsidR="00652790" w:rsidRPr="00652790">
                  <w:rPr>
                    <w:rFonts w:ascii="Arial" w:hAnsi="Arial"/>
                    <w:b/>
                    <w:bCs/>
                    <w:sz w:val="20"/>
                  </w:rPr>
                  <w:t>Source Node Moving</w:t>
                </w:r>
              </w:sdtContent>
            </w:sdt>
            <w:r w:rsidR="00652790" w:rsidRPr="00652790">
              <w:rPr>
                <w:rFonts w:ascii="Arial" w:hAnsi="Arial"/>
                <w:b/>
                <w:sz w:val="20"/>
              </w:rPr>
              <w:t xml:space="preserve"> Installation Testing</w:t>
            </w:r>
          </w:p>
          <w:p w14:paraId="0A4B7AA7" w14:textId="77777777" w:rsidR="00652790" w:rsidRPr="00652790" w:rsidRDefault="00652790" w:rsidP="00714644">
            <w:pPr>
              <w:pStyle w:val="H1bodytext"/>
              <w:spacing w:after="0"/>
              <w:ind w:left="0"/>
              <w:jc w:val="center"/>
              <w:rPr>
                <w:rFonts w:ascii="Arial" w:hAnsi="Arial"/>
                <w:b/>
                <w:sz w:val="20"/>
              </w:rPr>
            </w:pPr>
            <w:r w:rsidRPr="00652790">
              <w:rPr>
                <w:rFonts w:ascii="Arial" w:hAnsi="Arial"/>
                <w:b/>
                <w:sz w:val="20"/>
              </w:rPr>
              <w:t>CACIE-</w:t>
            </w:r>
            <w:proofErr w:type="spellStart"/>
            <w:r w:rsidRPr="00652790">
              <w:rPr>
                <w:rFonts w:ascii="Arial" w:hAnsi="Arial"/>
                <w:b/>
                <w:sz w:val="20"/>
              </w:rPr>
              <w:t>srcloc_modify</w:t>
            </w:r>
            <w:proofErr w:type="spellEnd"/>
            <w:r w:rsidRPr="00652790">
              <w:rPr>
                <w:rFonts w:ascii="Arial" w:hAnsi="Arial"/>
                <w:b/>
                <w:sz w:val="20"/>
              </w:rPr>
              <w:t xml:space="preserve"> – IT-1</w:t>
            </w:r>
          </w:p>
        </w:tc>
        <w:tc>
          <w:tcPr>
            <w:tcW w:w="6120" w:type="dxa"/>
            <w:gridSpan w:val="2"/>
            <w:tcBorders>
              <w:top w:val="single" w:sz="4" w:space="0" w:color="auto"/>
            </w:tcBorders>
            <w:shd w:val="clear" w:color="auto" w:fill="auto"/>
            <w:vAlign w:val="center"/>
          </w:tcPr>
          <w:p w14:paraId="0CAD1D02" w14:textId="77777777" w:rsidR="00652790" w:rsidRPr="00714644" w:rsidRDefault="00652790" w:rsidP="00714644">
            <w:pPr>
              <w:pStyle w:val="H1bodytext"/>
              <w:spacing w:after="0"/>
              <w:ind w:left="0"/>
              <w:rPr>
                <w:rFonts w:ascii="Arial" w:hAnsi="Arial"/>
                <w:b/>
                <w:sz w:val="20"/>
              </w:rPr>
            </w:pPr>
            <w:r w:rsidRPr="00714644">
              <w:rPr>
                <w:rFonts w:ascii="Arial" w:hAnsi="Arial"/>
                <w:b/>
                <w:sz w:val="20"/>
              </w:rPr>
              <w:t>Date:</w:t>
            </w:r>
          </w:p>
        </w:tc>
      </w:tr>
      <w:tr w:rsidR="00652790" w:rsidRPr="00714644" w14:paraId="76822D34" w14:textId="77777777" w:rsidTr="00714644">
        <w:trPr>
          <w:cantSplit/>
          <w:trHeight w:val="530"/>
          <w:tblHeader/>
        </w:trPr>
        <w:tc>
          <w:tcPr>
            <w:tcW w:w="3240" w:type="dxa"/>
            <w:gridSpan w:val="2"/>
            <w:tcBorders>
              <w:top w:val="single" w:sz="4" w:space="0" w:color="auto"/>
            </w:tcBorders>
            <w:shd w:val="clear" w:color="auto" w:fill="auto"/>
            <w:vAlign w:val="center"/>
          </w:tcPr>
          <w:p w14:paraId="40287853" w14:textId="77777777" w:rsidR="00652790" w:rsidRPr="00714644" w:rsidRDefault="00652790" w:rsidP="00714644">
            <w:pPr>
              <w:pStyle w:val="H1bodytext"/>
              <w:spacing w:after="0"/>
              <w:ind w:left="0"/>
              <w:rPr>
                <w:rFonts w:ascii="Arial" w:hAnsi="Arial"/>
                <w:b/>
                <w:sz w:val="20"/>
              </w:rPr>
            </w:pPr>
            <w:r w:rsidRPr="00714644">
              <w:rPr>
                <w:rFonts w:ascii="Arial" w:hAnsi="Arial"/>
                <w:b/>
                <w:sz w:val="20"/>
              </w:rPr>
              <w:t>Tool Runner Log File Location for this test:</w:t>
            </w:r>
          </w:p>
          <w:p w14:paraId="6B9CDDF1" w14:textId="77777777" w:rsidR="00652790" w:rsidRPr="00652790" w:rsidRDefault="00652790" w:rsidP="00714644">
            <w:pPr>
              <w:pStyle w:val="H1bodytext"/>
              <w:spacing w:after="0"/>
              <w:ind w:left="0"/>
              <w:rPr>
                <w:rFonts w:ascii="Arial" w:hAnsi="Arial"/>
                <w:b/>
                <w:sz w:val="20"/>
              </w:rPr>
            </w:pPr>
            <w:r w:rsidRPr="00714644">
              <w:rPr>
                <w:rFonts w:ascii="Arial" w:hAnsi="Arial"/>
                <w:b/>
                <w:sz w:val="20"/>
              </w:rPr>
              <w:t>[</w:t>
            </w:r>
            <w:r w:rsidRPr="00652790">
              <w:rPr>
                <w:rFonts w:ascii="Arial" w:hAnsi="Arial"/>
                <w:b/>
                <w:sz w:val="20"/>
              </w:rPr>
              <w:t>PUT LINK TO THE DIRECTORY HERE]</w:t>
            </w:r>
          </w:p>
        </w:tc>
        <w:tc>
          <w:tcPr>
            <w:tcW w:w="6120" w:type="dxa"/>
            <w:gridSpan w:val="2"/>
            <w:tcBorders>
              <w:top w:val="single" w:sz="4" w:space="0" w:color="auto"/>
            </w:tcBorders>
            <w:shd w:val="clear" w:color="auto" w:fill="auto"/>
            <w:vAlign w:val="center"/>
          </w:tcPr>
          <w:p w14:paraId="7BFB65ED" w14:textId="77777777" w:rsidR="00652790" w:rsidRPr="00652790" w:rsidRDefault="00652790" w:rsidP="00714644">
            <w:pPr>
              <w:pStyle w:val="H1bodytext"/>
              <w:spacing w:after="0"/>
              <w:ind w:left="0"/>
              <w:rPr>
                <w:rFonts w:ascii="Arial" w:hAnsi="Arial"/>
                <w:b/>
                <w:sz w:val="20"/>
              </w:rPr>
            </w:pPr>
            <w:r w:rsidRPr="00652790">
              <w:rPr>
                <w:rFonts w:ascii="Arial" w:hAnsi="Arial"/>
                <w:b/>
                <w:sz w:val="20"/>
              </w:rPr>
              <w:t>Test Performed By: [FIRST &amp; LAST NAME]</w:t>
            </w:r>
          </w:p>
        </w:tc>
      </w:tr>
      <w:tr w:rsidR="00652790" w:rsidRPr="007D0AAC" w14:paraId="432B7316" w14:textId="77777777" w:rsidTr="00714644">
        <w:trPr>
          <w:cantSplit/>
          <w:trHeight w:val="530"/>
          <w:tblHeader/>
        </w:trPr>
        <w:tc>
          <w:tcPr>
            <w:tcW w:w="9360" w:type="dxa"/>
            <w:gridSpan w:val="4"/>
            <w:tcBorders>
              <w:top w:val="single" w:sz="4" w:space="0" w:color="auto"/>
            </w:tcBorders>
            <w:shd w:val="clear" w:color="auto" w:fill="auto"/>
            <w:vAlign w:val="center"/>
          </w:tcPr>
          <w:p w14:paraId="7B0D2AAF" w14:textId="77777777" w:rsidR="00652790" w:rsidRPr="007D0AAC" w:rsidRDefault="00652790" w:rsidP="00714644">
            <w:pPr>
              <w:pStyle w:val="H1bodytext"/>
              <w:spacing w:after="0"/>
              <w:ind w:left="0"/>
              <w:rPr>
                <w:rFonts w:ascii="Arial" w:hAnsi="Arial"/>
                <w:b/>
                <w:sz w:val="20"/>
              </w:rPr>
            </w:pPr>
            <w:r w:rsidRPr="00714644">
              <w:rPr>
                <w:rFonts w:ascii="Arial" w:hAnsi="Arial"/>
                <w:b/>
                <w:sz w:val="20"/>
              </w:rPr>
              <w:t xml:space="preserve">Testing Directory: </w:t>
            </w:r>
            <w:r w:rsidRPr="00652790">
              <w:rPr>
                <w:rFonts w:ascii="Arial" w:hAnsi="Arial"/>
                <w:b/>
                <w:sz w:val="20"/>
              </w:rPr>
              <w:t>[PROVIDE LINK TO TESTING DIRECTORY]</w:t>
            </w:r>
          </w:p>
        </w:tc>
      </w:tr>
      <w:tr w:rsidR="00652790" w:rsidRPr="00572F5F" w14:paraId="389FEA1C" w14:textId="77777777" w:rsidTr="00714644">
        <w:trPr>
          <w:cantSplit/>
          <w:trHeight w:val="530"/>
          <w:tblHeader/>
        </w:trPr>
        <w:tc>
          <w:tcPr>
            <w:tcW w:w="650" w:type="dxa"/>
            <w:tcBorders>
              <w:top w:val="single" w:sz="4" w:space="0" w:color="auto"/>
            </w:tcBorders>
            <w:shd w:val="clear" w:color="auto" w:fill="D9D9D9" w:themeFill="background1" w:themeFillShade="D9"/>
            <w:vAlign w:val="center"/>
          </w:tcPr>
          <w:p w14:paraId="74EAE20A" w14:textId="77777777" w:rsidR="00652790" w:rsidRPr="007D0AAC" w:rsidRDefault="00652790" w:rsidP="00714644">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2590" w:type="dxa"/>
            <w:tcBorders>
              <w:top w:val="single" w:sz="4" w:space="0" w:color="auto"/>
            </w:tcBorders>
            <w:shd w:val="clear" w:color="auto" w:fill="D9D9D9" w:themeFill="background1" w:themeFillShade="D9"/>
            <w:vAlign w:val="center"/>
          </w:tcPr>
          <w:p w14:paraId="71EE8BAC" w14:textId="77777777" w:rsidR="00652790" w:rsidRPr="007D0AAC" w:rsidRDefault="00652790" w:rsidP="00714644">
            <w:pPr>
              <w:pStyle w:val="H1bodytext"/>
              <w:spacing w:after="0"/>
              <w:ind w:left="0"/>
              <w:jc w:val="center"/>
              <w:rPr>
                <w:rFonts w:ascii="Arial" w:hAnsi="Arial"/>
                <w:b/>
                <w:sz w:val="20"/>
              </w:rPr>
            </w:pPr>
            <w:r w:rsidRPr="007D0AAC">
              <w:rPr>
                <w:rFonts w:ascii="Arial" w:hAnsi="Arial"/>
                <w:b/>
                <w:sz w:val="20"/>
              </w:rPr>
              <w:t>Test Instruction</w:t>
            </w:r>
          </w:p>
        </w:tc>
        <w:tc>
          <w:tcPr>
            <w:tcW w:w="4636" w:type="dxa"/>
            <w:tcBorders>
              <w:top w:val="single" w:sz="4" w:space="0" w:color="auto"/>
            </w:tcBorders>
            <w:shd w:val="clear" w:color="auto" w:fill="D9D9D9" w:themeFill="background1" w:themeFillShade="D9"/>
            <w:vAlign w:val="center"/>
          </w:tcPr>
          <w:p w14:paraId="67713101" w14:textId="77777777" w:rsidR="00652790" w:rsidRPr="007D0AAC" w:rsidRDefault="00652790" w:rsidP="00714644">
            <w:pPr>
              <w:pStyle w:val="H1bodytext"/>
              <w:spacing w:after="0"/>
              <w:ind w:left="0"/>
              <w:jc w:val="center"/>
              <w:rPr>
                <w:rFonts w:ascii="Arial" w:hAnsi="Arial"/>
                <w:b/>
                <w:sz w:val="20"/>
              </w:rPr>
            </w:pPr>
            <w:r w:rsidRPr="007D0AAC">
              <w:rPr>
                <w:rFonts w:ascii="Arial" w:hAnsi="Arial"/>
                <w:b/>
                <w:sz w:val="20"/>
              </w:rPr>
              <w:t>Expected Result</w:t>
            </w:r>
          </w:p>
        </w:tc>
        <w:tc>
          <w:tcPr>
            <w:tcW w:w="1484" w:type="dxa"/>
            <w:tcBorders>
              <w:top w:val="single" w:sz="4" w:space="0" w:color="auto"/>
            </w:tcBorders>
            <w:shd w:val="clear" w:color="auto" w:fill="D9D9D9" w:themeFill="background1" w:themeFillShade="D9"/>
            <w:vAlign w:val="center"/>
          </w:tcPr>
          <w:p w14:paraId="7C71E660" w14:textId="77777777" w:rsidR="00652790" w:rsidRPr="007D0AAC" w:rsidRDefault="00652790" w:rsidP="00714644">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652790" w:rsidRPr="007D0AAC" w14:paraId="12C1E17D" w14:textId="77777777" w:rsidTr="00714644">
        <w:trPr>
          <w:trHeight w:val="377"/>
        </w:trPr>
        <w:tc>
          <w:tcPr>
            <w:tcW w:w="9360" w:type="dxa"/>
            <w:gridSpan w:val="4"/>
            <w:vAlign w:val="center"/>
          </w:tcPr>
          <w:p w14:paraId="69E50A1D" w14:textId="77777777" w:rsidR="00652790" w:rsidRDefault="00652790" w:rsidP="00714644">
            <w:pPr>
              <w:pStyle w:val="H1bodytext"/>
              <w:spacing w:after="0"/>
              <w:ind w:left="0"/>
              <w:rPr>
                <w:rFonts w:ascii="Arial" w:hAnsi="Arial"/>
                <w:sz w:val="20"/>
              </w:rPr>
            </w:pPr>
            <w:r>
              <w:rPr>
                <w:rFonts w:ascii="Arial" w:hAnsi="Arial"/>
                <w:sz w:val="20"/>
              </w:rPr>
              <w:t xml:space="preserve">Tools Code Repository Directory: </w:t>
            </w:r>
          </w:p>
        </w:tc>
      </w:tr>
      <w:tr w:rsidR="00652790" w14:paraId="5F918F1D" w14:textId="77777777" w:rsidTr="00714644">
        <w:trPr>
          <w:trHeight w:val="440"/>
        </w:trPr>
        <w:tc>
          <w:tcPr>
            <w:tcW w:w="9360" w:type="dxa"/>
            <w:gridSpan w:val="4"/>
            <w:vAlign w:val="center"/>
          </w:tcPr>
          <w:p w14:paraId="32F441EA" w14:textId="77777777" w:rsidR="00652790" w:rsidRPr="003A7882" w:rsidRDefault="00652790" w:rsidP="00714644">
            <w:pPr>
              <w:pStyle w:val="H1bodytext"/>
              <w:spacing w:after="0"/>
              <w:ind w:left="0"/>
              <w:rPr>
                <w:rFonts w:ascii="Arial" w:hAnsi="Arial"/>
                <w:sz w:val="20"/>
              </w:rPr>
            </w:pPr>
            <w:r>
              <w:rPr>
                <w:rFonts w:ascii="Arial" w:hAnsi="Arial"/>
                <w:sz w:val="20"/>
              </w:rPr>
              <w:t>Navigate to the testing directory</w:t>
            </w:r>
          </w:p>
        </w:tc>
      </w:tr>
      <w:tr w:rsidR="00652790" w14:paraId="7663E064" w14:textId="77777777" w:rsidTr="00714644">
        <w:trPr>
          <w:trHeight w:val="620"/>
        </w:trPr>
        <w:tc>
          <w:tcPr>
            <w:tcW w:w="650" w:type="dxa"/>
            <w:vAlign w:val="center"/>
          </w:tcPr>
          <w:p w14:paraId="6E2C34F5" w14:textId="77777777" w:rsidR="00652790" w:rsidRPr="007D0AAC" w:rsidRDefault="00652790" w:rsidP="00714644">
            <w:pPr>
              <w:pStyle w:val="H1bodytext"/>
              <w:spacing w:after="0"/>
              <w:ind w:left="0"/>
              <w:jc w:val="center"/>
              <w:rPr>
                <w:rFonts w:ascii="Arial" w:hAnsi="Arial"/>
                <w:sz w:val="20"/>
              </w:rPr>
            </w:pPr>
            <w:r>
              <w:rPr>
                <w:rFonts w:ascii="Arial" w:hAnsi="Arial"/>
                <w:sz w:val="20"/>
              </w:rPr>
              <w:t>1</w:t>
            </w:r>
          </w:p>
        </w:tc>
        <w:tc>
          <w:tcPr>
            <w:tcW w:w="8710" w:type="dxa"/>
            <w:gridSpan w:val="3"/>
            <w:vAlign w:val="center"/>
          </w:tcPr>
          <w:p w14:paraId="30F88AA6" w14:textId="77777777" w:rsidR="00652790" w:rsidRDefault="00652790" w:rsidP="00714644">
            <w:pPr>
              <w:pStyle w:val="H1bodytext"/>
              <w:spacing w:after="0"/>
              <w:ind w:left="0"/>
              <w:rPr>
                <w:rFonts w:ascii="Arial" w:hAnsi="Arial"/>
                <w:sz w:val="20"/>
              </w:rPr>
            </w:pPr>
            <w:r>
              <w:rPr>
                <w:rFonts w:ascii="Arial" w:hAnsi="Arial"/>
                <w:sz w:val="20"/>
              </w:rPr>
              <w:t>Invoke Tool runner and test the installation of the tool as follows:</w:t>
            </w:r>
          </w:p>
          <w:p w14:paraId="49EBCEA8" w14:textId="77777777" w:rsidR="00652790" w:rsidRPr="00DA42F1" w:rsidRDefault="00652790" w:rsidP="00714644">
            <w:pPr>
              <w:pStyle w:val="H1bodytext"/>
              <w:spacing w:after="0"/>
              <w:ind w:left="0"/>
              <w:rPr>
                <w:rFonts w:ascii="Arial" w:hAnsi="Arial"/>
                <w:i/>
                <w:sz w:val="20"/>
              </w:rPr>
            </w:pPr>
            <w:r>
              <w:rPr>
                <w:rFonts w:ascii="Arial" w:hAnsi="Arial"/>
                <w:i/>
                <w:iCs/>
                <w:sz w:val="20"/>
              </w:rPr>
              <w:t>./</w:t>
            </w:r>
            <w:r>
              <w:t xml:space="preserve"> </w:t>
            </w:r>
            <w:r w:rsidRPr="00792B5E">
              <w:rPr>
                <w:rFonts w:ascii="Arial" w:hAnsi="Arial"/>
                <w:i/>
                <w:iCs/>
                <w:sz w:val="20"/>
              </w:rPr>
              <w:t>CACIE_srcloc_modify_IT-1</w:t>
            </w:r>
            <w:r>
              <w:rPr>
                <w:rFonts w:ascii="Arial" w:hAnsi="Arial"/>
                <w:i/>
                <w:iCs/>
                <w:sz w:val="20"/>
              </w:rPr>
              <w:t>.sh</w:t>
            </w:r>
          </w:p>
        </w:tc>
      </w:tr>
      <w:tr w:rsidR="00652790" w14:paraId="48EE3626" w14:textId="77777777" w:rsidTr="00714644">
        <w:trPr>
          <w:trHeight w:val="440"/>
        </w:trPr>
        <w:tc>
          <w:tcPr>
            <w:tcW w:w="650" w:type="dxa"/>
            <w:vAlign w:val="center"/>
          </w:tcPr>
          <w:p w14:paraId="70A4429A" w14:textId="77777777" w:rsidR="00652790" w:rsidRPr="007D0AAC" w:rsidRDefault="00652790" w:rsidP="00714644">
            <w:pPr>
              <w:pStyle w:val="H1bodytext"/>
              <w:spacing w:after="0"/>
              <w:ind w:left="0"/>
              <w:jc w:val="center"/>
              <w:rPr>
                <w:rFonts w:ascii="Arial" w:hAnsi="Arial"/>
                <w:sz w:val="20"/>
              </w:rPr>
            </w:pPr>
            <w:r>
              <w:rPr>
                <w:rFonts w:ascii="Arial" w:hAnsi="Arial"/>
                <w:sz w:val="20"/>
              </w:rPr>
              <w:t>2</w:t>
            </w:r>
          </w:p>
        </w:tc>
        <w:tc>
          <w:tcPr>
            <w:tcW w:w="2590" w:type="dxa"/>
            <w:vAlign w:val="center"/>
          </w:tcPr>
          <w:p w14:paraId="689C0BE6" w14:textId="77777777" w:rsidR="00652790" w:rsidRDefault="00652790" w:rsidP="00714644">
            <w:pPr>
              <w:pStyle w:val="H1bodytext"/>
              <w:spacing w:after="0"/>
              <w:ind w:left="0"/>
              <w:rPr>
                <w:rFonts w:ascii="Arial" w:hAnsi="Arial"/>
                <w:sz w:val="20"/>
              </w:rPr>
            </w:pPr>
            <w:r>
              <w:rPr>
                <w:rFonts w:ascii="Arial" w:hAnsi="Arial"/>
                <w:sz w:val="20"/>
              </w:rPr>
              <w:t>Verify Tool Runner is invoked and executed.</w:t>
            </w:r>
          </w:p>
        </w:tc>
        <w:tc>
          <w:tcPr>
            <w:tcW w:w="4636" w:type="dxa"/>
            <w:vAlign w:val="center"/>
          </w:tcPr>
          <w:p w14:paraId="45815D6E" w14:textId="77777777" w:rsidR="00652790" w:rsidRPr="00792B5E" w:rsidRDefault="00652790" w:rsidP="00714644">
            <w:pPr>
              <w:pStyle w:val="H1bodytext"/>
              <w:spacing w:after="0"/>
              <w:ind w:left="0"/>
              <w:rPr>
                <w:rFonts w:ascii="Arial" w:hAnsi="Arial"/>
                <w:sz w:val="20"/>
              </w:rPr>
            </w:pPr>
            <w:r w:rsidRPr="00792B5E">
              <w:rPr>
                <w:rFonts w:ascii="Arial" w:hAnsi="Arial"/>
                <w:sz w:val="20"/>
              </w:rPr>
              <w:t>Tool runner log file is generated (</w:t>
            </w:r>
            <w:r w:rsidRPr="00652790">
              <w:rPr>
                <w:rFonts w:ascii="Arial" w:hAnsi="Arial"/>
                <w:b/>
                <w:bCs/>
                <w:i/>
                <w:iCs/>
                <w:sz w:val="20"/>
              </w:rPr>
              <w:t>srcloc_modify_linux-intel-4_install_test</w:t>
            </w:r>
            <w:r>
              <w:rPr>
                <w:rFonts w:ascii="Arial" w:hAnsi="Arial"/>
                <w:b/>
                <w:bCs/>
                <w:i/>
                <w:iCs/>
                <w:sz w:val="20"/>
              </w:rPr>
              <w:t>.</w:t>
            </w:r>
            <w:r w:rsidRPr="00792B5E">
              <w:rPr>
                <w:rFonts w:ascii="Arial" w:hAnsi="Arial"/>
                <w:b/>
                <w:bCs/>
                <w:i/>
                <w:iCs/>
                <w:sz w:val="20"/>
              </w:rPr>
              <w:t>log</w:t>
            </w:r>
            <w:r w:rsidRPr="00792B5E">
              <w:rPr>
                <w:rFonts w:ascii="Arial" w:hAnsi="Arial"/>
                <w:sz w:val="20"/>
              </w:rPr>
              <w:t>)</w:t>
            </w:r>
          </w:p>
        </w:tc>
        <w:tc>
          <w:tcPr>
            <w:tcW w:w="1484" w:type="dxa"/>
            <w:vAlign w:val="center"/>
          </w:tcPr>
          <w:p w14:paraId="0EEA2DDD" w14:textId="77777777" w:rsidR="00652790" w:rsidRPr="007D0AAC" w:rsidRDefault="00652790" w:rsidP="00714644">
            <w:pPr>
              <w:pStyle w:val="H1bodytext"/>
              <w:spacing w:after="0"/>
              <w:ind w:left="0"/>
              <w:rPr>
                <w:rFonts w:ascii="Arial" w:hAnsi="Arial"/>
                <w:i/>
                <w:sz w:val="20"/>
              </w:rPr>
            </w:pPr>
          </w:p>
        </w:tc>
      </w:tr>
      <w:tr w:rsidR="00652790" w14:paraId="47C8E334" w14:textId="77777777" w:rsidTr="00714644">
        <w:trPr>
          <w:trHeight w:val="530"/>
        </w:trPr>
        <w:tc>
          <w:tcPr>
            <w:tcW w:w="650" w:type="dxa"/>
            <w:vAlign w:val="center"/>
          </w:tcPr>
          <w:p w14:paraId="75A038DA" w14:textId="77777777" w:rsidR="00652790" w:rsidRDefault="00652790" w:rsidP="00714644">
            <w:pPr>
              <w:pStyle w:val="H1bodytext"/>
              <w:spacing w:after="0"/>
              <w:ind w:left="0"/>
              <w:jc w:val="center"/>
              <w:rPr>
                <w:rFonts w:ascii="Arial" w:hAnsi="Arial"/>
                <w:sz w:val="20"/>
              </w:rPr>
            </w:pPr>
            <w:r>
              <w:rPr>
                <w:rFonts w:ascii="Arial" w:hAnsi="Arial"/>
                <w:sz w:val="20"/>
              </w:rPr>
              <w:t>3</w:t>
            </w:r>
          </w:p>
        </w:tc>
        <w:tc>
          <w:tcPr>
            <w:tcW w:w="2590" w:type="dxa"/>
            <w:vAlign w:val="center"/>
          </w:tcPr>
          <w:p w14:paraId="1EB1F65D" w14:textId="77777777" w:rsidR="00652790" w:rsidRDefault="00652790" w:rsidP="00714644">
            <w:pPr>
              <w:pStyle w:val="H1bodytext"/>
              <w:spacing w:after="0"/>
              <w:ind w:left="0"/>
              <w:rPr>
                <w:rFonts w:ascii="Arial" w:hAnsi="Arial"/>
                <w:sz w:val="20"/>
              </w:rPr>
            </w:pPr>
            <w:r>
              <w:rPr>
                <w:rFonts w:ascii="Arial" w:hAnsi="Arial"/>
                <w:sz w:val="20"/>
              </w:rPr>
              <w:t>Verify tool is invoked and executed.</w:t>
            </w:r>
          </w:p>
        </w:tc>
        <w:tc>
          <w:tcPr>
            <w:tcW w:w="4636" w:type="dxa"/>
            <w:vAlign w:val="center"/>
          </w:tcPr>
          <w:p w14:paraId="2C45084E" w14:textId="77777777" w:rsidR="00652790" w:rsidRPr="00652790" w:rsidRDefault="00652790" w:rsidP="00714644">
            <w:pPr>
              <w:pStyle w:val="H1bodytext"/>
              <w:spacing w:after="0"/>
              <w:ind w:left="0"/>
              <w:rPr>
                <w:rFonts w:ascii="Arial" w:hAnsi="Arial"/>
                <w:i/>
                <w:iCs/>
                <w:sz w:val="20"/>
              </w:rPr>
            </w:pPr>
            <w:r w:rsidRPr="00652790">
              <w:rPr>
                <w:rFonts w:ascii="Arial" w:hAnsi="Arial"/>
                <w:b/>
                <w:bCs/>
                <w:i/>
                <w:iCs/>
                <w:sz w:val="20"/>
              </w:rPr>
              <w:t>rads2-src_mod</w:t>
            </w:r>
            <w:r>
              <w:rPr>
                <w:rFonts w:ascii="Arial" w:hAnsi="Arial"/>
                <w:b/>
                <w:bCs/>
                <w:i/>
                <w:iCs/>
                <w:sz w:val="20"/>
              </w:rPr>
              <w:t>_last</w:t>
            </w:r>
            <w:r w:rsidRPr="00652790">
              <w:rPr>
                <w:rFonts w:ascii="Arial" w:hAnsi="Arial"/>
                <w:b/>
                <w:bCs/>
                <w:i/>
                <w:iCs/>
                <w:sz w:val="20"/>
              </w:rPr>
              <w:t>.card</w:t>
            </w:r>
            <w:r w:rsidRPr="00652790">
              <w:rPr>
                <w:rFonts w:ascii="Arial" w:hAnsi="Arial"/>
                <w:sz w:val="20"/>
              </w:rPr>
              <w:t xml:space="preserve"> file</w:t>
            </w:r>
            <w:r>
              <w:rPr>
                <w:rFonts w:ascii="Arial" w:hAnsi="Arial"/>
                <w:sz w:val="20"/>
              </w:rPr>
              <w:t>,</w:t>
            </w:r>
            <w:r w:rsidRPr="00652790">
              <w:rPr>
                <w:rFonts w:ascii="Arial" w:hAnsi="Arial"/>
                <w:sz w:val="20"/>
              </w:rPr>
              <w:t xml:space="preserve"> </w:t>
            </w:r>
            <w:r w:rsidRPr="00652790">
              <w:rPr>
                <w:rFonts w:ascii="Arial" w:hAnsi="Arial"/>
                <w:b/>
                <w:bCs/>
                <w:i/>
                <w:iCs/>
                <w:sz w:val="20"/>
              </w:rPr>
              <w:t>rads2-src_mod1.card</w:t>
            </w:r>
            <w:r w:rsidRPr="00652790">
              <w:rPr>
                <w:rFonts w:ascii="Arial" w:hAnsi="Arial"/>
                <w:sz w:val="20"/>
              </w:rPr>
              <w:t xml:space="preserve"> file and </w:t>
            </w:r>
            <w:r w:rsidRPr="00652790">
              <w:rPr>
                <w:rFonts w:ascii="Arial" w:hAnsi="Arial"/>
                <w:b/>
                <w:bCs/>
                <w:i/>
                <w:iCs/>
                <w:sz w:val="20"/>
              </w:rPr>
              <w:t>rads2-src_mod</w:t>
            </w:r>
            <w:r>
              <w:rPr>
                <w:rFonts w:ascii="Arial" w:hAnsi="Arial"/>
                <w:b/>
                <w:bCs/>
                <w:i/>
                <w:iCs/>
                <w:sz w:val="20"/>
              </w:rPr>
              <w:t>2</w:t>
            </w:r>
            <w:r w:rsidRPr="00652790">
              <w:rPr>
                <w:rFonts w:ascii="Arial" w:hAnsi="Arial"/>
                <w:b/>
                <w:bCs/>
                <w:i/>
                <w:iCs/>
                <w:sz w:val="20"/>
              </w:rPr>
              <w:t>.</w:t>
            </w:r>
            <w:r>
              <w:rPr>
                <w:rFonts w:ascii="Arial" w:hAnsi="Arial"/>
                <w:b/>
                <w:bCs/>
                <w:i/>
                <w:iCs/>
                <w:sz w:val="20"/>
              </w:rPr>
              <w:t>card</w:t>
            </w:r>
            <w:r w:rsidRPr="00652790">
              <w:rPr>
                <w:rFonts w:ascii="Arial" w:hAnsi="Arial"/>
                <w:sz w:val="20"/>
              </w:rPr>
              <w:t xml:space="preserve"> file are generated </w:t>
            </w:r>
          </w:p>
        </w:tc>
        <w:tc>
          <w:tcPr>
            <w:tcW w:w="1484" w:type="dxa"/>
            <w:vAlign w:val="center"/>
          </w:tcPr>
          <w:p w14:paraId="6F5C6CDA" w14:textId="77777777" w:rsidR="00652790" w:rsidRPr="007D0AAC" w:rsidRDefault="00652790" w:rsidP="00714644">
            <w:pPr>
              <w:pStyle w:val="H1bodytext"/>
              <w:spacing w:after="0"/>
              <w:ind w:left="0"/>
              <w:rPr>
                <w:rFonts w:ascii="Arial" w:hAnsi="Arial"/>
                <w:i/>
                <w:sz w:val="20"/>
              </w:rPr>
            </w:pPr>
          </w:p>
        </w:tc>
      </w:tr>
    </w:tbl>
    <w:p w14:paraId="1E38C022" w14:textId="77777777" w:rsidR="009954A4" w:rsidRDefault="009954A4"/>
    <w:sectPr w:rsidR="009954A4" w:rsidSect="00B84619">
      <w:headerReference w:type="default" r:id="rId11"/>
      <w:footerReference w:type="default" r:id="rId12"/>
      <w:headerReference w:type="first" r:id="rId13"/>
      <w:pgSz w:w="12240" w:h="15840" w:code="1"/>
      <w:pgMar w:top="1080" w:right="1080" w:bottom="72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DD5002" w14:textId="77777777" w:rsidR="000F5634" w:rsidRDefault="000F5634">
      <w:r>
        <w:separator/>
      </w:r>
    </w:p>
  </w:endnote>
  <w:endnote w:type="continuationSeparator" w:id="0">
    <w:p w14:paraId="18A6D549" w14:textId="77777777" w:rsidR="000F5634" w:rsidRDefault="000F5634">
      <w:r>
        <w:continuationSeparator/>
      </w:r>
    </w:p>
  </w:endnote>
  <w:endnote w:type="continuationNotice" w:id="1">
    <w:p w14:paraId="69F9911D" w14:textId="77777777" w:rsidR="000F5634" w:rsidRDefault="000F563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CD69AF" w14:textId="77777777" w:rsidR="00194C22" w:rsidRPr="00F91BB5" w:rsidRDefault="00194C22" w:rsidP="00B84619">
    <w:pPr>
      <w:pStyle w:val="Footer"/>
      <w:spacing w:before="120"/>
      <w:rPr>
        <w:rFonts w:ascii="Arial" w:hAnsi="Arial" w:cs="Arial"/>
        <w:sz w:val="20"/>
      </w:rPr>
    </w:pPr>
    <w:r w:rsidRPr="00F91BB5">
      <w:rPr>
        <w:rFonts w:ascii="Arial" w:hAnsi="Arial" w:cs="Arial"/>
        <w:sz w:val="20"/>
      </w:rPr>
      <w:t xml:space="preserve">Page </w:t>
    </w:r>
    <w:r w:rsidRPr="00F91BB5">
      <w:rPr>
        <w:rFonts w:ascii="Arial" w:hAnsi="Arial" w:cs="Arial"/>
        <w:sz w:val="20"/>
      </w:rPr>
      <w:fldChar w:fldCharType="begin"/>
    </w:r>
    <w:r w:rsidRPr="00F91BB5">
      <w:rPr>
        <w:rFonts w:ascii="Arial" w:hAnsi="Arial" w:cs="Arial"/>
        <w:sz w:val="20"/>
      </w:rPr>
      <w:instrText xml:space="preserve"> PAGE </w:instrText>
    </w:r>
    <w:r w:rsidRPr="00F91BB5">
      <w:rPr>
        <w:rFonts w:ascii="Arial" w:hAnsi="Arial" w:cs="Arial"/>
        <w:sz w:val="20"/>
      </w:rPr>
      <w:fldChar w:fldCharType="separate"/>
    </w:r>
    <w:r>
      <w:rPr>
        <w:rFonts w:ascii="Arial" w:hAnsi="Arial" w:cs="Arial"/>
        <w:noProof/>
        <w:sz w:val="20"/>
      </w:rPr>
      <w:t>11</w:t>
    </w:r>
    <w:r w:rsidRPr="00F91BB5">
      <w:rPr>
        <w:rFonts w:ascii="Arial" w:hAnsi="Arial" w:cs="Arial"/>
        <w:sz w:val="20"/>
      </w:rPr>
      <w:fldChar w:fldCharType="end"/>
    </w:r>
    <w:r w:rsidRPr="00F91BB5">
      <w:rPr>
        <w:rFonts w:ascii="Arial" w:hAnsi="Arial" w:cs="Arial"/>
        <w:sz w:val="20"/>
      </w:rPr>
      <w:t xml:space="preserve"> of </w:t>
    </w:r>
    <w:r w:rsidRPr="00F91BB5">
      <w:rPr>
        <w:rFonts w:ascii="Arial" w:hAnsi="Arial" w:cs="Arial"/>
        <w:sz w:val="20"/>
      </w:rPr>
      <w:fldChar w:fldCharType="begin"/>
    </w:r>
    <w:r w:rsidRPr="00F91BB5">
      <w:rPr>
        <w:rFonts w:ascii="Arial" w:hAnsi="Arial" w:cs="Arial"/>
        <w:sz w:val="20"/>
      </w:rPr>
      <w:instrText xml:space="preserve"> NUMPAGES  </w:instrText>
    </w:r>
    <w:r w:rsidRPr="00F91BB5">
      <w:rPr>
        <w:rFonts w:ascii="Arial" w:hAnsi="Arial" w:cs="Arial"/>
        <w:sz w:val="20"/>
      </w:rPr>
      <w:fldChar w:fldCharType="separate"/>
    </w:r>
    <w:r>
      <w:rPr>
        <w:rFonts w:ascii="Arial" w:hAnsi="Arial" w:cs="Arial"/>
        <w:noProof/>
        <w:sz w:val="20"/>
      </w:rPr>
      <w:t>12</w:t>
    </w:r>
    <w:r w:rsidRPr="00F91BB5">
      <w:rPr>
        <w:rFonts w:ascii="Arial" w:hAnsi="Arial" w:cs="Arial"/>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AF60C8" w14:textId="77777777" w:rsidR="000F5634" w:rsidRDefault="000F5634">
      <w:r>
        <w:separator/>
      </w:r>
    </w:p>
  </w:footnote>
  <w:footnote w:type="continuationSeparator" w:id="0">
    <w:p w14:paraId="10C5CB50" w14:textId="77777777" w:rsidR="000F5634" w:rsidRDefault="000F5634">
      <w:r>
        <w:continuationSeparator/>
      </w:r>
    </w:p>
  </w:footnote>
  <w:footnote w:type="continuationNotice" w:id="1">
    <w:p w14:paraId="45A6C452" w14:textId="77777777" w:rsidR="000F5634" w:rsidRDefault="000F563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405FFD" w14:textId="77777777" w:rsidR="00194C22" w:rsidRDefault="00194C22" w:rsidP="006C1A36">
    <w:pPr>
      <w:pStyle w:val="BodyText3"/>
      <w:tabs>
        <w:tab w:val="right" w:pos="10080"/>
      </w:tabs>
      <w:spacing w:after="0" w:line="240" w:lineRule="auto"/>
      <w:rPr>
        <w:b/>
        <w:sz w:val="20"/>
        <w:szCs w:val="20"/>
      </w:rPr>
    </w:pPr>
    <w:r w:rsidRPr="00695DB6">
      <w:rPr>
        <w:b/>
        <w:sz w:val="20"/>
        <w:szCs w:val="20"/>
      </w:rPr>
      <w:t>S</w:t>
    </w:r>
    <w:r>
      <w:rPr>
        <w:b/>
        <w:sz w:val="20"/>
        <w:szCs w:val="20"/>
      </w:rPr>
      <w:t>oftware Management Plan for CA</w:t>
    </w:r>
    <w:r w:rsidRPr="00695DB6">
      <w:rPr>
        <w:b/>
        <w:sz w:val="20"/>
        <w:szCs w:val="20"/>
      </w:rPr>
      <w:t xml:space="preserve">CIE </w:t>
    </w:r>
    <w:r>
      <w:rPr>
        <w:b/>
        <w:sz w:val="20"/>
        <w:szCs w:val="20"/>
      </w:rPr>
      <w:t>Utility Codes</w:t>
    </w:r>
    <w:r>
      <w:rPr>
        <w:b/>
        <w:sz w:val="20"/>
        <w:szCs w:val="20"/>
      </w:rPr>
      <w:tab/>
    </w:r>
    <w:r w:rsidRPr="00554509">
      <w:rPr>
        <w:sz w:val="20"/>
        <w:szCs w:val="20"/>
      </w:rPr>
      <w:t>CHPRC-0000</w:t>
    </w:r>
  </w:p>
  <w:p w14:paraId="20AF5E5B" w14:textId="77777777" w:rsidR="00194C22" w:rsidRPr="00695DB6" w:rsidRDefault="00194C22" w:rsidP="00B84619">
    <w:pPr>
      <w:pStyle w:val="BodyText3"/>
      <w:pBdr>
        <w:bottom w:val="single" w:sz="4" w:space="1" w:color="auto"/>
      </w:pBdr>
      <w:tabs>
        <w:tab w:val="right" w:pos="10080"/>
      </w:tabs>
      <w:spacing w:line="240" w:lineRule="auto"/>
      <w:rPr>
        <w:sz w:val="20"/>
        <w:szCs w:val="20"/>
      </w:rPr>
    </w:pPr>
    <w:r w:rsidRPr="00695DB6">
      <w:rPr>
        <w:b/>
        <w:sz w:val="20"/>
        <w:szCs w:val="20"/>
      </w:rPr>
      <w:tab/>
    </w:r>
    <w:r>
      <w:rPr>
        <w:b/>
        <w:sz w:val="20"/>
        <w:szCs w:val="20"/>
      </w:rPr>
      <w:t xml:space="preserve">Rev </w:t>
    </w:r>
    <w:r w:rsidRPr="00695DB6">
      <w:rPr>
        <w:sz w:val="20"/>
        <w:szCs w:val="20"/>
      </w:rPr>
      <w:t>0</w:t>
    </w:r>
  </w:p>
  <w:p w14:paraId="02C37CB0" w14:textId="77777777" w:rsidR="00194C22" w:rsidRPr="00F00772" w:rsidRDefault="00194C22" w:rsidP="00B84619">
    <w:pPr>
      <w:pStyle w:val="Spacer"/>
      <w:rPr>
        <w:rFonts w:ascii="Arial" w:hAnsi="Arial"/>
        <w:sz w:val="2"/>
      </w:rPr>
    </w:pPr>
  </w:p>
  <w:p w14:paraId="2093252F" w14:textId="77777777" w:rsidR="00194C22" w:rsidRPr="00F00772" w:rsidRDefault="00194C22">
    <w:pPr>
      <w:pStyle w:val="Spacer"/>
      <w:rPr>
        <w:rFonts w:ascii="Arial" w:hAnsi="Arial"/>
        <w:sz w:val="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265E15" w14:textId="77777777" w:rsidR="00194C22" w:rsidRDefault="00194C22" w:rsidP="00B84619">
    <w:pPr>
      <w:pStyle w:val="BodyText3"/>
      <w:spacing w:after="0" w:line="240" w:lineRule="auto"/>
      <w:jc w:val="right"/>
      <w:rPr>
        <w:b/>
        <w:sz w:val="20"/>
        <w:szCs w:val="20"/>
      </w:rPr>
    </w:pPr>
    <w:r>
      <w:rPr>
        <w:szCs w:val="22"/>
      </w:rPr>
      <w:tab/>
    </w:r>
    <w:r>
      <w:rPr>
        <w:b/>
        <w:sz w:val="20"/>
        <w:szCs w:val="20"/>
      </w:rPr>
      <w:t>CHPRC-00000</w:t>
    </w:r>
  </w:p>
  <w:p w14:paraId="0FF43030" w14:textId="77777777" w:rsidR="00194C22" w:rsidRPr="00105BF0" w:rsidRDefault="00194C22" w:rsidP="00B84619">
    <w:pPr>
      <w:pStyle w:val="Header"/>
      <w:pBdr>
        <w:bottom w:val="single" w:sz="4" w:space="1" w:color="auto"/>
      </w:pBdr>
      <w:tabs>
        <w:tab w:val="clear" w:pos="4680"/>
        <w:tab w:val="clear" w:pos="9360"/>
        <w:tab w:val="right" w:pos="10080"/>
      </w:tabs>
      <w:jc w:val="right"/>
      <w:rPr>
        <w:rFonts w:ascii="Arial" w:hAnsi="Arial" w:cs="Arial"/>
        <w:sz w:val="22"/>
        <w:szCs w:val="22"/>
      </w:rPr>
    </w:pPr>
    <w:r w:rsidRPr="007B0DD9">
      <w:rPr>
        <w:rFonts w:ascii="Arial" w:hAnsi="Arial" w:cs="Arial"/>
        <w:b/>
        <w:sz w:val="20"/>
      </w:rPr>
      <w:t>Rev</w:t>
    </w:r>
    <w:r>
      <w:rPr>
        <w:rFonts w:ascii="Arial" w:hAnsi="Arial" w:cs="Arial"/>
        <w:b/>
        <w:sz w:val="20"/>
      </w:rPr>
      <w:t xml:space="preserve"> 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97FD1"/>
    <w:multiLevelType w:val="hybridMultilevel"/>
    <w:tmpl w:val="3F5866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9647E4"/>
    <w:multiLevelType w:val="hybridMultilevel"/>
    <w:tmpl w:val="46CA23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CC64D5"/>
    <w:multiLevelType w:val="hybridMultilevel"/>
    <w:tmpl w:val="058419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552068"/>
    <w:multiLevelType w:val="hybridMultilevel"/>
    <w:tmpl w:val="DB34DF5E"/>
    <w:lvl w:ilvl="0" w:tplc="90AECA08">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894949"/>
    <w:multiLevelType w:val="hybridMultilevel"/>
    <w:tmpl w:val="B86808A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C0A7261"/>
    <w:multiLevelType w:val="hybridMultilevel"/>
    <w:tmpl w:val="87007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2265B6"/>
    <w:multiLevelType w:val="multilevel"/>
    <w:tmpl w:val="6B7E3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A87FC9"/>
    <w:multiLevelType w:val="hybridMultilevel"/>
    <w:tmpl w:val="46CA23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4697DC4"/>
    <w:multiLevelType w:val="hybridMultilevel"/>
    <w:tmpl w:val="1E8C5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4E599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7DF42C1"/>
    <w:multiLevelType w:val="hybridMultilevel"/>
    <w:tmpl w:val="46CA23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C242179"/>
    <w:multiLevelType w:val="hybridMultilevel"/>
    <w:tmpl w:val="B94C1EF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3D52DC4"/>
    <w:multiLevelType w:val="hybridMultilevel"/>
    <w:tmpl w:val="09C630E4"/>
    <w:lvl w:ilvl="0" w:tplc="B51452E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AB578CB"/>
    <w:multiLevelType w:val="hybridMultilevel"/>
    <w:tmpl w:val="C26C3128"/>
    <w:lvl w:ilvl="0" w:tplc="04090001">
      <w:start w:val="1"/>
      <w:numFmt w:val="bullet"/>
      <w:lvlText w:val=""/>
      <w:lvlJc w:val="left"/>
      <w:pPr>
        <w:ind w:left="1440" w:hanging="360"/>
      </w:pPr>
      <w:rPr>
        <w:rFonts w:ascii="Symbol" w:hAnsi="Symbol" w:cs="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14" w15:restartNumberingAfterBreak="0">
    <w:nsid w:val="3AF507A3"/>
    <w:multiLevelType w:val="hybridMultilevel"/>
    <w:tmpl w:val="43240F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FF02250"/>
    <w:multiLevelType w:val="hybridMultilevel"/>
    <w:tmpl w:val="93A47F5C"/>
    <w:lvl w:ilvl="0" w:tplc="D65C19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08A30C7"/>
    <w:multiLevelType w:val="hybridMultilevel"/>
    <w:tmpl w:val="E4FADE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411D3058"/>
    <w:multiLevelType w:val="hybridMultilevel"/>
    <w:tmpl w:val="46CA23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2422D19"/>
    <w:multiLevelType w:val="hybridMultilevel"/>
    <w:tmpl w:val="915035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82E56D1"/>
    <w:multiLevelType w:val="multilevel"/>
    <w:tmpl w:val="963C1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B2B70C1"/>
    <w:multiLevelType w:val="multilevel"/>
    <w:tmpl w:val="B0B458DA"/>
    <w:lvl w:ilvl="0">
      <w:start w:val="1"/>
      <w:numFmt w:val="decimal"/>
      <w:lvlText w:val="%1."/>
      <w:lvlJc w:val="left"/>
      <w:pPr>
        <w:ind w:left="720" w:hanging="360"/>
      </w:pPr>
      <w:rPr>
        <w:rFonts w:hint="default"/>
        <w:b/>
        <w:bCs/>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21" w15:restartNumberingAfterBreak="0">
    <w:nsid w:val="56B47155"/>
    <w:multiLevelType w:val="hybridMultilevel"/>
    <w:tmpl w:val="3ED6F8D4"/>
    <w:lvl w:ilvl="0" w:tplc="04090019">
      <w:start w:val="1"/>
      <w:numFmt w:val="lowerLetter"/>
      <w:lvlText w:val="%1."/>
      <w:lvlJc w:val="left"/>
      <w:pPr>
        <w:ind w:left="2448" w:hanging="360"/>
      </w:pPr>
    </w:lvl>
    <w:lvl w:ilvl="1" w:tplc="04090019" w:tentative="1">
      <w:start w:val="1"/>
      <w:numFmt w:val="lowerLetter"/>
      <w:lvlText w:val="%2."/>
      <w:lvlJc w:val="left"/>
      <w:pPr>
        <w:ind w:left="3168" w:hanging="360"/>
      </w:pPr>
    </w:lvl>
    <w:lvl w:ilvl="2" w:tplc="0409001B" w:tentative="1">
      <w:start w:val="1"/>
      <w:numFmt w:val="lowerRoman"/>
      <w:lvlText w:val="%3."/>
      <w:lvlJc w:val="right"/>
      <w:pPr>
        <w:ind w:left="3888" w:hanging="180"/>
      </w:pPr>
    </w:lvl>
    <w:lvl w:ilvl="3" w:tplc="0409000F" w:tentative="1">
      <w:start w:val="1"/>
      <w:numFmt w:val="decimal"/>
      <w:lvlText w:val="%4."/>
      <w:lvlJc w:val="left"/>
      <w:pPr>
        <w:ind w:left="4608" w:hanging="360"/>
      </w:pPr>
    </w:lvl>
    <w:lvl w:ilvl="4" w:tplc="04090019" w:tentative="1">
      <w:start w:val="1"/>
      <w:numFmt w:val="lowerLetter"/>
      <w:lvlText w:val="%5."/>
      <w:lvlJc w:val="left"/>
      <w:pPr>
        <w:ind w:left="5328" w:hanging="360"/>
      </w:pPr>
    </w:lvl>
    <w:lvl w:ilvl="5" w:tplc="0409001B" w:tentative="1">
      <w:start w:val="1"/>
      <w:numFmt w:val="lowerRoman"/>
      <w:lvlText w:val="%6."/>
      <w:lvlJc w:val="right"/>
      <w:pPr>
        <w:ind w:left="6048" w:hanging="180"/>
      </w:pPr>
    </w:lvl>
    <w:lvl w:ilvl="6" w:tplc="0409000F" w:tentative="1">
      <w:start w:val="1"/>
      <w:numFmt w:val="decimal"/>
      <w:lvlText w:val="%7."/>
      <w:lvlJc w:val="left"/>
      <w:pPr>
        <w:ind w:left="6768" w:hanging="360"/>
      </w:pPr>
    </w:lvl>
    <w:lvl w:ilvl="7" w:tplc="04090019" w:tentative="1">
      <w:start w:val="1"/>
      <w:numFmt w:val="lowerLetter"/>
      <w:lvlText w:val="%8."/>
      <w:lvlJc w:val="left"/>
      <w:pPr>
        <w:ind w:left="7488" w:hanging="360"/>
      </w:pPr>
    </w:lvl>
    <w:lvl w:ilvl="8" w:tplc="0409001B" w:tentative="1">
      <w:start w:val="1"/>
      <w:numFmt w:val="lowerRoman"/>
      <w:lvlText w:val="%9."/>
      <w:lvlJc w:val="right"/>
      <w:pPr>
        <w:ind w:left="8208" w:hanging="180"/>
      </w:pPr>
    </w:lvl>
  </w:abstractNum>
  <w:abstractNum w:abstractNumId="22" w15:restartNumberingAfterBreak="0">
    <w:nsid w:val="5B1153B0"/>
    <w:multiLevelType w:val="multilevel"/>
    <w:tmpl w:val="B0B458DA"/>
    <w:lvl w:ilvl="0">
      <w:start w:val="1"/>
      <w:numFmt w:val="decimal"/>
      <w:lvlText w:val="%1."/>
      <w:lvlJc w:val="left"/>
      <w:pPr>
        <w:ind w:left="720" w:hanging="360"/>
      </w:pPr>
      <w:rPr>
        <w:rFonts w:hint="default"/>
      </w:rPr>
    </w:lvl>
    <w:lvl w:ilvl="1">
      <w:start w:val="1"/>
      <w:numFmt w:val="decimal"/>
      <w:pStyle w:val="Heading2"/>
      <w:lvlText w:val="%1.%2."/>
      <w:lvlJc w:val="left"/>
      <w:pPr>
        <w:ind w:left="1152" w:hanging="432"/>
      </w:pPr>
      <w:rPr>
        <w:rFonts w:hint="default"/>
      </w:rPr>
    </w:lvl>
    <w:lvl w:ilvl="2">
      <w:start w:val="1"/>
      <w:numFmt w:val="decimal"/>
      <w:pStyle w:val="Heading3"/>
      <w:lvlText w:val="%1.%2.%3."/>
      <w:lvlJc w:val="left"/>
      <w:pPr>
        <w:ind w:left="1584" w:hanging="504"/>
      </w:pPr>
      <w:rPr>
        <w:rFonts w:hint="default"/>
      </w:rPr>
    </w:lvl>
    <w:lvl w:ilvl="3">
      <w:start w:val="1"/>
      <w:numFmt w:val="decimal"/>
      <w:pStyle w:val="Heading4"/>
      <w:lvlText w:val="%1.%2.%3.%4."/>
      <w:lvlJc w:val="left"/>
      <w:pPr>
        <w:ind w:left="2088" w:hanging="648"/>
      </w:pPr>
      <w:rPr>
        <w:rFonts w:hint="default"/>
      </w:rPr>
    </w:lvl>
    <w:lvl w:ilvl="4">
      <w:start w:val="1"/>
      <w:numFmt w:val="decimal"/>
      <w:pStyle w:val="Heading5"/>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23" w15:restartNumberingAfterBreak="0">
    <w:nsid w:val="5D8449F3"/>
    <w:multiLevelType w:val="hybridMultilevel"/>
    <w:tmpl w:val="FBE65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E4E27C1"/>
    <w:multiLevelType w:val="hybridMultilevel"/>
    <w:tmpl w:val="A1B2B2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C1A686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70BF0E5B"/>
    <w:multiLevelType w:val="hybridMultilevel"/>
    <w:tmpl w:val="46CA23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34B4CC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7C633562"/>
    <w:multiLevelType w:val="hybridMultilevel"/>
    <w:tmpl w:val="6C4AD2E8"/>
    <w:lvl w:ilvl="0" w:tplc="04090001">
      <w:start w:val="1"/>
      <w:numFmt w:val="bullet"/>
      <w:lvlText w:val=""/>
      <w:lvlJc w:val="left"/>
      <w:pPr>
        <w:ind w:left="1440" w:hanging="360"/>
      </w:pPr>
      <w:rPr>
        <w:rFonts w:ascii="Symbol" w:hAnsi="Symbol" w:cs="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29" w15:restartNumberingAfterBreak="0">
    <w:nsid w:val="7CA35266"/>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8"/>
  </w:num>
  <w:num w:numId="2">
    <w:abstractNumId w:val="23"/>
  </w:num>
  <w:num w:numId="3">
    <w:abstractNumId w:val="5"/>
  </w:num>
  <w:num w:numId="4">
    <w:abstractNumId w:val="19"/>
  </w:num>
  <w:num w:numId="5">
    <w:abstractNumId w:val="6"/>
  </w:num>
  <w:num w:numId="6">
    <w:abstractNumId w:val="14"/>
  </w:num>
  <w:num w:numId="7">
    <w:abstractNumId w:val="20"/>
  </w:num>
  <w:num w:numId="8">
    <w:abstractNumId w:val="29"/>
  </w:num>
  <w:num w:numId="9">
    <w:abstractNumId w:val="27"/>
  </w:num>
  <w:num w:numId="10">
    <w:abstractNumId w:val="9"/>
  </w:num>
  <w:num w:numId="11">
    <w:abstractNumId w:val="22"/>
  </w:num>
  <w:num w:numId="1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5"/>
  </w:num>
  <w:num w:numId="14">
    <w:abstractNumId w:val="3"/>
  </w:num>
  <w:num w:numId="15">
    <w:abstractNumId w:val="16"/>
  </w:num>
  <w:num w:numId="16">
    <w:abstractNumId w:val="28"/>
  </w:num>
  <w:num w:numId="17">
    <w:abstractNumId w:val="12"/>
  </w:num>
  <w:num w:numId="18">
    <w:abstractNumId w:val="11"/>
  </w:num>
  <w:num w:numId="19">
    <w:abstractNumId w:val="0"/>
  </w:num>
  <w:num w:numId="20">
    <w:abstractNumId w:val="13"/>
  </w:num>
  <w:num w:numId="21">
    <w:abstractNumId w:val="21"/>
  </w:num>
  <w:num w:numId="22">
    <w:abstractNumId w:val="15"/>
  </w:num>
  <w:num w:numId="23">
    <w:abstractNumId w:val="24"/>
  </w:num>
  <w:num w:numId="24">
    <w:abstractNumId w:val="2"/>
  </w:num>
  <w:num w:numId="25">
    <w:abstractNumId w:val="1"/>
  </w:num>
  <w:num w:numId="26">
    <w:abstractNumId w:val="4"/>
  </w:num>
  <w:num w:numId="27">
    <w:abstractNumId w:val="7"/>
  </w:num>
  <w:num w:numId="28">
    <w:abstractNumId w:val="17"/>
  </w:num>
  <w:num w:numId="29">
    <w:abstractNumId w:val="26"/>
  </w:num>
  <w:num w:numId="30">
    <w:abstractNumId w:val="10"/>
  </w:num>
  <w:num w:numId="3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trackRevisions/>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2A15"/>
    <w:rsid w:val="00002B68"/>
    <w:rsid w:val="000060E6"/>
    <w:rsid w:val="00007DB9"/>
    <w:rsid w:val="000135CC"/>
    <w:rsid w:val="00013BE4"/>
    <w:rsid w:val="00015030"/>
    <w:rsid w:val="00015868"/>
    <w:rsid w:val="00015A49"/>
    <w:rsid w:val="00015E92"/>
    <w:rsid w:val="00021040"/>
    <w:rsid w:val="00024F7B"/>
    <w:rsid w:val="00025C9C"/>
    <w:rsid w:val="00030304"/>
    <w:rsid w:val="00030F31"/>
    <w:rsid w:val="0003422E"/>
    <w:rsid w:val="00035BD5"/>
    <w:rsid w:val="00035E77"/>
    <w:rsid w:val="0003751B"/>
    <w:rsid w:val="0004308D"/>
    <w:rsid w:val="00050A67"/>
    <w:rsid w:val="00064374"/>
    <w:rsid w:val="00074FBE"/>
    <w:rsid w:val="00086A25"/>
    <w:rsid w:val="000913DC"/>
    <w:rsid w:val="00093579"/>
    <w:rsid w:val="000951E4"/>
    <w:rsid w:val="000A056A"/>
    <w:rsid w:val="000C3325"/>
    <w:rsid w:val="000D415D"/>
    <w:rsid w:val="000D5185"/>
    <w:rsid w:val="000D6080"/>
    <w:rsid w:val="000F2F03"/>
    <w:rsid w:val="000F3F2B"/>
    <w:rsid w:val="000F5634"/>
    <w:rsid w:val="000F7C09"/>
    <w:rsid w:val="00102613"/>
    <w:rsid w:val="001042BB"/>
    <w:rsid w:val="00106DA5"/>
    <w:rsid w:val="001159CB"/>
    <w:rsid w:val="001170D7"/>
    <w:rsid w:val="00117D2C"/>
    <w:rsid w:val="00123CE9"/>
    <w:rsid w:val="00125603"/>
    <w:rsid w:val="00125975"/>
    <w:rsid w:val="001262FA"/>
    <w:rsid w:val="00131EA5"/>
    <w:rsid w:val="0013596E"/>
    <w:rsid w:val="001405E3"/>
    <w:rsid w:val="00141D38"/>
    <w:rsid w:val="00147A73"/>
    <w:rsid w:val="00150657"/>
    <w:rsid w:val="001542CA"/>
    <w:rsid w:val="00154C69"/>
    <w:rsid w:val="00163B9B"/>
    <w:rsid w:val="001705F3"/>
    <w:rsid w:val="00172812"/>
    <w:rsid w:val="0017566A"/>
    <w:rsid w:val="0018493B"/>
    <w:rsid w:val="00190C0B"/>
    <w:rsid w:val="00191D6D"/>
    <w:rsid w:val="00192EF0"/>
    <w:rsid w:val="00194946"/>
    <w:rsid w:val="00194C22"/>
    <w:rsid w:val="00197178"/>
    <w:rsid w:val="00197584"/>
    <w:rsid w:val="001A185F"/>
    <w:rsid w:val="001B47F6"/>
    <w:rsid w:val="001B7065"/>
    <w:rsid w:val="001C058D"/>
    <w:rsid w:val="001D22A5"/>
    <w:rsid w:val="001D232C"/>
    <w:rsid w:val="001D2ECC"/>
    <w:rsid w:val="001D3682"/>
    <w:rsid w:val="001E104F"/>
    <w:rsid w:val="001E1D9C"/>
    <w:rsid w:val="001E2DEC"/>
    <w:rsid w:val="001F55A6"/>
    <w:rsid w:val="001F67B2"/>
    <w:rsid w:val="00203794"/>
    <w:rsid w:val="00210F62"/>
    <w:rsid w:val="00211A6A"/>
    <w:rsid w:val="00211B13"/>
    <w:rsid w:val="0021429E"/>
    <w:rsid w:val="00215CB2"/>
    <w:rsid w:val="00234971"/>
    <w:rsid w:val="00234E5C"/>
    <w:rsid w:val="00240BD6"/>
    <w:rsid w:val="00241E45"/>
    <w:rsid w:val="00262892"/>
    <w:rsid w:val="00265672"/>
    <w:rsid w:val="002816F5"/>
    <w:rsid w:val="0028793E"/>
    <w:rsid w:val="00293AC7"/>
    <w:rsid w:val="00294DEA"/>
    <w:rsid w:val="00295DA5"/>
    <w:rsid w:val="002A23CF"/>
    <w:rsid w:val="002A5736"/>
    <w:rsid w:val="002A79E5"/>
    <w:rsid w:val="002B2A70"/>
    <w:rsid w:val="002B3269"/>
    <w:rsid w:val="002B74A4"/>
    <w:rsid w:val="002B7CE2"/>
    <w:rsid w:val="002C3BDD"/>
    <w:rsid w:val="002C7600"/>
    <w:rsid w:val="002D03CC"/>
    <w:rsid w:val="002D20F9"/>
    <w:rsid w:val="002D2803"/>
    <w:rsid w:val="002D516E"/>
    <w:rsid w:val="002D5D10"/>
    <w:rsid w:val="002E2FC4"/>
    <w:rsid w:val="002E5D84"/>
    <w:rsid w:val="002F21FA"/>
    <w:rsid w:val="002F6BDE"/>
    <w:rsid w:val="00305B80"/>
    <w:rsid w:val="00306698"/>
    <w:rsid w:val="003107A5"/>
    <w:rsid w:val="003108D0"/>
    <w:rsid w:val="00311EF9"/>
    <w:rsid w:val="00314D3F"/>
    <w:rsid w:val="00315823"/>
    <w:rsid w:val="00321BF6"/>
    <w:rsid w:val="00322DE9"/>
    <w:rsid w:val="0032413A"/>
    <w:rsid w:val="003314D1"/>
    <w:rsid w:val="003431F5"/>
    <w:rsid w:val="00347030"/>
    <w:rsid w:val="0035156A"/>
    <w:rsid w:val="00354AE5"/>
    <w:rsid w:val="003611AA"/>
    <w:rsid w:val="00361939"/>
    <w:rsid w:val="00364C75"/>
    <w:rsid w:val="0036516B"/>
    <w:rsid w:val="00366640"/>
    <w:rsid w:val="003667AA"/>
    <w:rsid w:val="00370811"/>
    <w:rsid w:val="003716D7"/>
    <w:rsid w:val="00376001"/>
    <w:rsid w:val="00380279"/>
    <w:rsid w:val="00380962"/>
    <w:rsid w:val="00386E0C"/>
    <w:rsid w:val="00387560"/>
    <w:rsid w:val="00395F8A"/>
    <w:rsid w:val="003A26D6"/>
    <w:rsid w:val="003A59FC"/>
    <w:rsid w:val="003A7882"/>
    <w:rsid w:val="003B5D26"/>
    <w:rsid w:val="003B6248"/>
    <w:rsid w:val="003C0AA4"/>
    <w:rsid w:val="003C105B"/>
    <w:rsid w:val="003D1C68"/>
    <w:rsid w:val="003D4C50"/>
    <w:rsid w:val="003D718B"/>
    <w:rsid w:val="003E1593"/>
    <w:rsid w:val="003E370C"/>
    <w:rsid w:val="003E3848"/>
    <w:rsid w:val="003E3D9D"/>
    <w:rsid w:val="003F0CF4"/>
    <w:rsid w:val="003F51DC"/>
    <w:rsid w:val="003F53AB"/>
    <w:rsid w:val="003F7B92"/>
    <w:rsid w:val="00401285"/>
    <w:rsid w:val="00407165"/>
    <w:rsid w:val="00410584"/>
    <w:rsid w:val="00415796"/>
    <w:rsid w:val="00415F84"/>
    <w:rsid w:val="00423B72"/>
    <w:rsid w:val="00427B21"/>
    <w:rsid w:val="00432ABA"/>
    <w:rsid w:val="00440232"/>
    <w:rsid w:val="004440A4"/>
    <w:rsid w:val="004474AB"/>
    <w:rsid w:val="00451655"/>
    <w:rsid w:val="004556EC"/>
    <w:rsid w:val="00456871"/>
    <w:rsid w:val="0046354D"/>
    <w:rsid w:val="00466828"/>
    <w:rsid w:val="00466FC5"/>
    <w:rsid w:val="00467804"/>
    <w:rsid w:val="0047028A"/>
    <w:rsid w:val="00472668"/>
    <w:rsid w:val="00474146"/>
    <w:rsid w:val="00474F2A"/>
    <w:rsid w:val="00475CE7"/>
    <w:rsid w:val="004762FE"/>
    <w:rsid w:val="00481175"/>
    <w:rsid w:val="0048378B"/>
    <w:rsid w:val="00490995"/>
    <w:rsid w:val="004915F2"/>
    <w:rsid w:val="00495BAA"/>
    <w:rsid w:val="004A0F0A"/>
    <w:rsid w:val="004A67E6"/>
    <w:rsid w:val="004B705B"/>
    <w:rsid w:val="004C36A2"/>
    <w:rsid w:val="004C7959"/>
    <w:rsid w:val="004D59AA"/>
    <w:rsid w:val="004E04DF"/>
    <w:rsid w:val="004E7152"/>
    <w:rsid w:val="004F2745"/>
    <w:rsid w:val="00505BCC"/>
    <w:rsid w:val="00506AA8"/>
    <w:rsid w:val="005134C8"/>
    <w:rsid w:val="00515D6F"/>
    <w:rsid w:val="00520858"/>
    <w:rsid w:val="0053314C"/>
    <w:rsid w:val="00536A9E"/>
    <w:rsid w:val="0053784B"/>
    <w:rsid w:val="005404AC"/>
    <w:rsid w:val="00542CC1"/>
    <w:rsid w:val="00543B57"/>
    <w:rsid w:val="0054572E"/>
    <w:rsid w:val="00563412"/>
    <w:rsid w:val="005703E5"/>
    <w:rsid w:val="0057242F"/>
    <w:rsid w:val="00572467"/>
    <w:rsid w:val="00572514"/>
    <w:rsid w:val="00573A5D"/>
    <w:rsid w:val="00581F87"/>
    <w:rsid w:val="005828DA"/>
    <w:rsid w:val="00583F63"/>
    <w:rsid w:val="0059319D"/>
    <w:rsid w:val="00593E63"/>
    <w:rsid w:val="005978E7"/>
    <w:rsid w:val="005A1362"/>
    <w:rsid w:val="005A5C0F"/>
    <w:rsid w:val="005B32BE"/>
    <w:rsid w:val="005B6800"/>
    <w:rsid w:val="005B7D3D"/>
    <w:rsid w:val="005C04D8"/>
    <w:rsid w:val="005C1656"/>
    <w:rsid w:val="005C755F"/>
    <w:rsid w:val="005D402E"/>
    <w:rsid w:val="005D6D3B"/>
    <w:rsid w:val="005E33F3"/>
    <w:rsid w:val="005E5CF2"/>
    <w:rsid w:val="005F642B"/>
    <w:rsid w:val="005F6614"/>
    <w:rsid w:val="005F78A9"/>
    <w:rsid w:val="00600402"/>
    <w:rsid w:val="00602ADA"/>
    <w:rsid w:val="00605063"/>
    <w:rsid w:val="00606A19"/>
    <w:rsid w:val="006155E2"/>
    <w:rsid w:val="0062207D"/>
    <w:rsid w:val="00622317"/>
    <w:rsid w:val="006245F0"/>
    <w:rsid w:val="006247DB"/>
    <w:rsid w:val="00640172"/>
    <w:rsid w:val="006414D2"/>
    <w:rsid w:val="00641F23"/>
    <w:rsid w:val="00645AC0"/>
    <w:rsid w:val="006504D7"/>
    <w:rsid w:val="00652790"/>
    <w:rsid w:val="006535B2"/>
    <w:rsid w:val="00653BB3"/>
    <w:rsid w:val="00654DD8"/>
    <w:rsid w:val="00654F97"/>
    <w:rsid w:val="0066261A"/>
    <w:rsid w:val="00666777"/>
    <w:rsid w:val="00674ADF"/>
    <w:rsid w:val="0067691A"/>
    <w:rsid w:val="00680F25"/>
    <w:rsid w:val="00685261"/>
    <w:rsid w:val="00685F6B"/>
    <w:rsid w:val="00687789"/>
    <w:rsid w:val="00693CC4"/>
    <w:rsid w:val="006973AE"/>
    <w:rsid w:val="006A1693"/>
    <w:rsid w:val="006A2B71"/>
    <w:rsid w:val="006A5252"/>
    <w:rsid w:val="006B32E9"/>
    <w:rsid w:val="006B5A03"/>
    <w:rsid w:val="006B70D2"/>
    <w:rsid w:val="006B7E8B"/>
    <w:rsid w:val="006C1A36"/>
    <w:rsid w:val="006C4AE3"/>
    <w:rsid w:val="006C5316"/>
    <w:rsid w:val="006D4DE6"/>
    <w:rsid w:val="006D5460"/>
    <w:rsid w:val="006E2DD6"/>
    <w:rsid w:val="006E4635"/>
    <w:rsid w:val="006E4AF2"/>
    <w:rsid w:val="006E552D"/>
    <w:rsid w:val="006E6A86"/>
    <w:rsid w:val="006E7761"/>
    <w:rsid w:val="006F15E4"/>
    <w:rsid w:val="006F2B00"/>
    <w:rsid w:val="006F47CC"/>
    <w:rsid w:val="00702160"/>
    <w:rsid w:val="00706005"/>
    <w:rsid w:val="007119C5"/>
    <w:rsid w:val="00713D98"/>
    <w:rsid w:val="007145BA"/>
    <w:rsid w:val="00715FF1"/>
    <w:rsid w:val="00721843"/>
    <w:rsid w:val="0073402F"/>
    <w:rsid w:val="0073587B"/>
    <w:rsid w:val="00735A51"/>
    <w:rsid w:val="0074512E"/>
    <w:rsid w:val="0074666A"/>
    <w:rsid w:val="00751E0C"/>
    <w:rsid w:val="00752D03"/>
    <w:rsid w:val="00755C1D"/>
    <w:rsid w:val="00763A56"/>
    <w:rsid w:val="00766BF6"/>
    <w:rsid w:val="0076717B"/>
    <w:rsid w:val="00773510"/>
    <w:rsid w:val="00782A1A"/>
    <w:rsid w:val="00783FE9"/>
    <w:rsid w:val="00784107"/>
    <w:rsid w:val="00787241"/>
    <w:rsid w:val="007922BC"/>
    <w:rsid w:val="00792B5E"/>
    <w:rsid w:val="00793BEF"/>
    <w:rsid w:val="00795C85"/>
    <w:rsid w:val="00796261"/>
    <w:rsid w:val="007A4E7C"/>
    <w:rsid w:val="007B1B6C"/>
    <w:rsid w:val="007B537E"/>
    <w:rsid w:val="007B718E"/>
    <w:rsid w:val="007C0DBA"/>
    <w:rsid w:val="007C2D69"/>
    <w:rsid w:val="007D0AAC"/>
    <w:rsid w:val="007D0ADE"/>
    <w:rsid w:val="007D427F"/>
    <w:rsid w:val="007D518A"/>
    <w:rsid w:val="007D7F50"/>
    <w:rsid w:val="007DE4C0"/>
    <w:rsid w:val="007E0E67"/>
    <w:rsid w:val="007E22A1"/>
    <w:rsid w:val="007E5CC6"/>
    <w:rsid w:val="007E7A4B"/>
    <w:rsid w:val="007F0A1D"/>
    <w:rsid w:val="007F364A"/>
    <w:rsid w:val="008015DC"/>
    <w:rsid w:val="00810D48"/>
    <w:rsid w:val="00813D57"/>
    <w:rsid w:val="00814475"/>
    <w:rsid w:val="00814CC9"/>
    <w:rsid w:val="00827EC0"/>
    <w:rsid w:val="00832CF9"/>
    <w:rsid w:val="00837221"/>
    <w:rsid w:val="00837328"/>
    <w:rsid w:val="008463EB"/>
    <w:rsid w:val="00850E5B"/>
    <w:rsid w:val="00851FE9"/>
    <w:rsid w:val="0085634C"/>
    <w:rsid w:val="00857975"/>
    <w:rsid w:val="008619E0"/>
    <w:rsid w:val="00865AA5"/>
    <w:rsid w:val="008835E5"/>
    <w:rsid w:val="00883D04"/>
    <w:rsid w:val="008850E9"/>
    <w:rsid w:val="008912C9"/>
    <w:rsid w:val="00892256"/>
    <w:rsid w:val="008973C1"/>
    <w:rsid w:val="008A03E0"/>
    <w:rsid w:val="008A31D3"/>
    <w:rsid w:val="008A3394"/>
    <w:rsid w:val="008B5A1F"/>
    <w:rsid w:val="008B7F47"/>
    <w:rsid w:val="008C0274"/>
    <w:rsid w:val="008C08B6"/>
    <w:rsid w:val="008C124D"/>
    <w:rsid w:val="008E1BBD"/>
    <w:rsid w:val="008E2C72"/>
    <w:rsid w:val="008E56B9"/>
    <w:rsid w:val="008E6319"/>
    <w:rsid w:val="008E7E8E"/>
    <w:rsid w:val="008F1127"/>
    <w:rsid w:val="008F4440"/>
    <w:rsid w:val="008F4B1C"/>
    <w:rsid w:val="00905663"/>
    <w:rsid w:val="009248E5"/>
    <w:rsid w:val="00925EB8"/>
    <w:rsid w:val="00937188"/>
    <w:rsid w:val="00942C57"/>
    <w:rsid w:val="00945BA3"/>
    <w:rsid w:val="00952193"/>
    <w:rsid w:val="009624EB"/>
    <w:rsid w:val="00966972"/>
    <w:rsid w:val="00971370"/>
    <w:rsid w:val="00974D0D"/>
    <w:rsid w:val="00980267"/>
    <w:rsid w:val="009820AA"/>
    <w:rsid w:val="00991E56"/>
    <w:rsid w:val="009935DE"/>
    <w:rsid w:val="009954A4"/>
    <w:rsid w:val="009A1244"/>
    <w:rsid w:val="009A1CF8"/>
    <w:rsid w:val="009A58A3"/>
    <w:rsid w:val="009A6F03"/>
    <w:rsid w:val="009B35A1"/>
    <w:rsid w:val="009B6481"/>
    <w:rsid w:val="009B64DF"/>
    <w:rsid w:val="009B6F53"/>
    <w:rsid w:val="009C3523"/>
    <w:rsid w:val="009C545D"/>
    <w:rsid w:val="009C5E97"/>
    <w:rsid w:val="009D048F"/>
    <w:rsid w:val="009E0989"/>
    <w:rsid w:val="009E1B83"/>
    <w:rsid w:val="009E42D6"/>
    <w:rsid w:val="009F25E9"/>
    <w:rsid w:val="009F6764"/>
    <w:rsid w:val="00A11E8C"/>
    <w:rsid w:val="00A12DFB"/>
    <w:rsid w:val="00A1306F"/>
    <w:rsid w:val="00A269F9"/>
    <w:rsid w:val="00A33C25"/>
    <w:rsid w:val="00A33EC2"/>
    <w:rsid w:val="00A34AAC"/>
    <w:rsid w:val="00A43C60"/>
    <w:rsid w:val="00A45817"/>
    <w:rsid w:val="00A46D4C"/>
    <w:rsid w:val="00A4786F"/>
    <w:rsid w:val="00A57EB3"/>
    <w:rsid w:val="00A64420"/>
    <w:rsid w:val="00A70C0C"/>
    <w:rsid w:val="00A73DFF"/>
    <w:rsid w:val="00A80399"/>
    <w:rsid w:val="00A822E9"/>
    <w:rsid w:val="00A83723"/>
    <w:rsid w:val="00A8705E"/>
    <w:rsid w:val="00A907D9"/>
    <w:rsid w:val="00A91669"/>
    <w:rsid w:val="00A9296F"/>
    <w:rsid w:val="00A93EFD"/>
    <w:rsid w:val="00AA419E"/>
    <w:rsid w:val="00AA49E0"/>
    <w:rsid w:val="00AA6362"/>
    <w:rsid w:val="00AB0D20"/>
    <w:rsid w:val="00AB3E68"/>
    <w:rsid w:val="00AB53DE"/>
    <w:rsid w:val="00AC2A17"/>
    <w:rsid w:val="00AC37BC"/>
    <w:rsid w:val="00AD7AB8"/>
    <w:rsid w:val="00AE466F"/>
    <w:rsid w:val="00AE6FC9"/>
    <w:rsid w:val="00AE7AC0"/>
    <w:rsid w:val="00AE7B2F"/>
    <w:rsid w:val="00AF61C1"/>
    <w:rsid w:val="00B04094"/>
    <w:rsid w:val="00B04F5E"/>
    <w:rsid w:val="00B12919"/>
    <w:rsid w:val="00B31252"/>
    <w:rsid w:val="00B33E53"/>
    <w:rsid w:val="00B34C26"/>
    <w:rsid w:val="00B37E5F"/>
    <w:rsid w:val="00B5087C"/>
    <w:rsid w:val="00B53A73"/>
    <w:rsid w:val="00B554BF"/>
    <w:rsid w:val="00B617F2"/>
    <w:rsid w:val="00B61D50"/>
    <w:rsid w:val="00B63454"/>
    <w:rsid w:val="00B646C4"/>
    <w:rsid w:val="00B7308D"/>
    <w:rsid w:val="00B7461D"/>
    <w:rsid w:val="00B767A8"/>
    <w:rsid w:val="00B84619"/>
    <w:rsid w:val="00B849FF"/>
    <w:rsid w:val="00B86FBE"/>
    <w:rsid w:val="00B939F1"/>
    <w:rsid w:val="00B94232"/>
    <w:rsid w:val="00B96B88"/>
    <w:rsid w:val="00B97577"/>
    <w:rsid w:val="00BA1565"/>
    <w:rsid w:val="00BA36CF"/>
    <w:rsid w:val="00BB598D"/>
    <w:rsid w:val="00BB6B51"/>
    <w:rsid w:val="00BB79D6"/>
    <w:rsid w:val="00BC1A76"/>
    <w:rsid w:val="00BC661B"/>
    <w:rsid w:val="00BE1499"/>
    <w:rsid w:val="00BE19C9"/>
    <w:rsid w:val="00BF5BD7"/>
    <w:rsid w:val="00BF7107"/>
    <w:rsid w:val="00C0005C"/>
    <w:rsid w:val="00C11C65"/>
    <w:rsid w:val="00C12080"/>
    <w:rsid w:val="00C20BA5"/>
    <w:rsid w:val="00C20FF0"/>
    <w:rsid w:val="00C358F5"/>
    <w:rsid w:val="00C44DD4"/>
    <w:rsid w:val="00C517CC"/>
    <w:rsid w:val="00C536CD"/>
    <w:rsid w:val="00C60456"/>
    <w:rsid w:val="00C66E8E"/>
    <w:rsid w:val="00C71117"/>
    <w:rsid w:val="00C77F56"/>
    <w:rsid w:val="00C85BC5"/>
    <w:rsid w:val="00C909DE"/>
    <w:rsid w:val="00C91515"/>
    <w:rsid w:val="00C92D45"/>
    <w:rsid w:val="00C97CFB"/>
    <w:rsid w:val="00CA03CE"/>
    <w:rsid w:val="00CA241A"/>
    <w:rsid w:val="00CA45FC"/>
    <w:rsid w:val="00CA48E1"/>
    <w:rsid w:val="00CC0847"/>
    <w:rsid w:val="00CC0C01"/>
    <w:rsid w:val="00CC1355"/>
    <w:rsid w:val="00CC311C"/>
    <w:rsid w:val="00CC3183"/>
    <w:rsid w:val="00CC6E32"/>
    <w:rsid w:val="00CE0709"/>
    <w:rsid w:val="00CE46F7"/>
    <w:rsid w:val="00CE63EA"/>
    <w:rsid w:val="00CE75B9"/>
    <w:rsid w:val="00CF24F8"/>
    <w:rsid w:val="00CF43A7"/>
    <w:rsid w:val="00D06A8A"/>
    <w:rsid w:val="00D0750E"/>
    <w:rsid w:val="00D11B7A"/>
    <w:rsid w:val="00D12887"/>
    <w:rsid w:val="00D134FA"/>
    <w:rsid w:val="00D40027"/>
    <w:rsid w:val="00D505F8"/>
    <w:rsid w:val="00D5095D"/>
    <w:rsid w:val="00D523EE"/>
    <w:rsid w:val="00D54013"/>
    <w:rsid w:val="00D55562"/>
    <w:rsid w:val="00D55B31"/>
    <w:rsid w:val="00D57686"/>
    <w:rsid w:val="00D60993"/>
    <w:rsid w:val="00D61326"/>
    <w:rsid w:val="00D704A1"/>
    <w:rsid w:val="00D84DDA"/>
    <w:rsid w:val="00D924C6"/>
    <w:rsid w:val="00D93823"/>
    <w:rsid w:val="00D938F1"/>
    <w:rsid w:val="00D94798"/>
    <w:rsid w:val="00D96854"/>
    <w:rsid w:val="00D9705E"/>
    <w:rsid w:val="00DA0373"/>
    <w:rsid w:val="00DA065F"/>
    <w:rsid w:val="00DA11B3"/>
    <w:rsid w:val="00DA42F1"/>
    <w:rsid w:val="00DB30D0"/>
    <w:rsid w:val="00DB44ED"/>
    <w:rsid w:val="00DB52CA"/>
    <w:rsid w:val="00DC1A27"/>
    <w:rsid w:val="00DC2C2D"/>
    <w:rsid w:val="00DC64C3"/>
    <w:rsid w:val="00DD0438"/>
    <w:rsid w:val="00DD3D60"/>
    <w:rsid w:val="00DE0A89"/>
    <w:rsid w:val="00DF348E"/>
    <w:rsid w:val="00E03B4D"/>
    <w:rsid w:val="00E0405D"/>
    <w:rsid w:val="00E15C09"/>
    <w:rsid w:val="00E174BE"/>
    <w:rsid w:val="00E20031"/>
    <w:rsid w:val="00E22B62"/>
    <w:rsid w:val="00E22D36"/>
    <w:rsid w:val="00E245D1"/>
    <w:rsid w:val="00E26357"/>
    <w:rsid w:val="00E27D13"/>
    <w:rsid w:val="00E411A7"/>
    <w:rsid w:val="00E4396C"/>
    <w:rsid w:val="00E46D97"/>
    <w:rsid w:val="00E52261"/>
    <w:rsid w:val="00E54EEB"/>
    <w:rsid w:val="00E5500C"/>
    <w:rsid w:val="00E55096"/>
    <w:rsid w:val="00E60069"/>
    <w:rsid w:val="00E61CE9"/>
    <w:rsid w:val="00E62A15"/>
    <w:rsid w:val="00E6378A"/>
    <w:rsid w:val="00E63D34"/>
    <w:rsid w:val="00E66939"/>
    <w:rsid w:val="00E66A18"/>
    <w:rsid w:val="00E66A93"/>
    <w:rsid w:val="00E70C1D"/>
    <w:rsid w:val="00E75115"/>
    <w:rsid w:val="00E77779"/>
    <w:rsid w:val="00E9588C"/>
    <w:rsid w:val="00EB6A36"/>
    <w:rsid w:val="00EB6ECB"/>
    <w:rsid w:val="00EB7805"/>
    <w:rsid w:val="00EC1159"/>
    <w:rsid w:val="00EC2BCF"/>
    <w:rsid w:val="00EC5775"/>
    <w:rsid w:val="00EC64A0"/>
    <w:rsid w:val="00EC77EE"/>
    <w:rsid w:val="00ED1CA7"/>
    <w:rsid w:val="00ED3BB3"/>
    <w:rsid w:val="00ED7687"/>
    <w:rsid w:val="00EE5B5C"/>
    <w:rsid w:val="00EE5E56"/>
    <w:rsid w:val="00EF5024"/>
    <w:rsid w:val="00F052BB"/>
    <w:rsid w:val="00F0786C"/>
    <w:rsid w:val="00F105D9"/>
    <w:rsid w:val="00F11689"/>
    <w:rsid w:val="00F14002"/>
    <w:rsid w:val="00F273DF"/>
    <w:rsid w:val="00F279D9"/>
    <w:rsid w:val="00F30A8B"/>
    <w:rsid w:val="00F3469E"/>
    <w:rsid w:val="00F36E2D"/>
    <w:rsid w:val="00F37ED6"/>
    <w:rsid w:val="00F40948"/>
    <w:rsid w:val="00F419F4"/>
    <w:rsid w:val="00F43519"/>
    <w:rsid w:val="00F511C7"/>
    <w:rsid w:val="00F529E4"/>
    <w:rsid w:val="00F652E2"/>
    <w:rsid w:val="00F7001F"/>
    <w:rsid w:val="00F803F6"/>
    <w:rsid w:val="00F97173"/>
    <w:rsid w:val="00FA55CD"/>
    <w:rsid w:val="00FB1EF9"/>
    <w:rsid w:val="00FB76D4"/>
    <w:rsid w:val="00FC4746"/>
    <w:rsid w:val="00FD4851"/>
    <w:rsid w:val="00FD4B1E"/>
    <w:rsid w:val="00FE1B7B"/>
    <w:rsid w:val="00FE4711"/>
    <w:rsid w:val="00FE688C"/>
    <w:rsid w:val="00FF281B"/>
    <w:rsid w:val="15B3A152"/>
    <w:rsid w:val="16565503"/>
    <w:rsid w:val="6F0655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934FD"/>
  <w15:chartTrackingRefBased/>
  <w15:docId w15:val="{49E87383-E911-4525-A9CD-1A792DACD3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2A15"/>
    <w:pPr>
      <w:spacing w:after="0" w:line="240" w:lineRule="auto"/>
    </w:pPr>
  </w:style>
  <w:style w:type="paragraph" w:styleId="Heading1">
    <w:name w:val="heading 1"/>
    <w:basedOn w:val="Normal"/>
    <w:next w:val="Normal"/>
    <w:link w:val="Heading1Char"/>
    <w:uiPriority w:val="9"/>
    <w:qFormat/>
    <w:rsid w:val="006973AE"/>
    <w:pPr>
      <w:keepNext/>
      <w:keepLines/>
      <w:numPr>
        <w:numId w:val="14"/>
      </w:numPr>
      <w:spacing w:before="240" w:after="120"/>
      <w:outlineLvl w:val="0"/>
    </w:pPr>
    <w:rPr>
      <w:rFonts w:eastAsiaTheme="majorEastAsia" w:cstheme="majorBidi"/>
      <w:b/>
      <w:sz w:val="24"/>
      <w:szCs w:val="32"/>
    </w:rPr>
  </w:style>
  <w:style w:type="paragraph" w:styleId="Heading2">
    <w:name w:val="heading 2"/>
    <w:basedOn w:val="Normal"/>
    <w:next w:val="Normal"/>
    <w:link w:val="Heading2Char"/>
    <w:uiPriority w:val="9"/>
    <w:unhideWhenUsed/>
    <w:qFormat/>
    <w:rsid w:val="0046354D"/>
    <w:pPr>
      <w:keepNext/>
      <w:keepLines/>
      <w:numPr>
        <w:ilvl w:val="1"/>
        <w:numId w:val="11"/>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E7E8E"/>
    <w:pPr>
      <w:keepNext/>
      <w:keepLines/>
      <w:numPr>
        <w:ilvl w:val="2"/>
        <w:numId w:val="11"/>
      </w:numPr>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E7E8E"/>
    <w:pPr>
      <w:keepNext/>
      <w:keepLines/>
      <w:numPr>
        <w:ilvl w:val="3"/>
        <w:numId w:val="1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8E7E8E"/>
    <w:pPr>
      <w:keepNext/>
      <w:keepLines/>
      <w:numPr>
        <w:ilvl w:val="4"/>
        <w:numId w:val="1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DC2C2D"/>
    <w:pPr>
      <w:keepNext/>
      <w:keepLines/>
      <w:jc w:val="center"/>
      <w:outlineLvl w:val="5"/>
    </w:pPr>
    <w:rPr>
      <w:rFonts w:eastAsiaTheme="majorEastAsia"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1bodytext">
    <w:name w:val="H1 body text"/>
    <w:link w:val="H1bodytextChar"/>
    <w:rsid w:val="00E62A15"/>
    <w:pPr>
      <w:spacing w:after="240" w:line="240" w:lineRule="auto"/>
      <w:ind w:left="720"/>
    </w:pPr>
    <w:rPr>
      <w:rFonts w:ascii="Times New Roman" w:eastAsia="Times New Roman" w:hAnsi="Times New Roman" w:cs="Times New Roman"/>
      <w:szCs w:val="20"/>
    </w:rPr>
  </w:style>
  <w:style w:type="paragraph" w:styleId="BodyText3">
    <w:name w:val="Body Text 3"/>
    <w:basedOn w:val="Normal"/>
    <w:link w:val="BodyText3Char"/>
    <w:rsid w:val="00E62A15"/>
    <w:pPr>
      <w:spacing w:after="240" w:line="360" w:lineRule="auto"/>
    </w:pPr>
    <w:rPr>
      <w:szCs w:val="16"/>
    </w:rPr>
  </w:style>
  <w:style w:type="character" w:customStyle="1" w:styleId="BodyText3Char">
    <w:name w:val="Body Text 3 Char"/>
    <w:basedOn w:val="DefaultParagraphFont"/>
    <w:link w:val="BodyText3"/>
    <w:rsid w:val="00E62A15"/>
    <w:rPr>
      <w:rFonts w:ascii="Times New Roman" w:eastAsia="Times New Roman" w:hAnsi="Times New Roman" w:cs="Times New Roman"/>
      <w:sz w:val="24"/>
      <w:szCs w:val="16"/>
    </w:rPr>
  </w:style>
  <w:style w:type="paragraph" w:styleId="Footer">
    <w:name w:val="footer"/>
    <w:link w:val="FooterChar"/>
    <w:uiPriority w:val="99"/>
    <w:rsid w:val="00E62A15"/>
    <w:pPr>
      <w:tabs>
        <w:tab w:val="center" w:pos="4680"/>
        <w:tab w:val="right" w:pos="9360"/>
      </w:tabs>
      <w:spacing w:after="0" w:line="240" w:lineRule="auto"/>
      <w:jc w:val="center"/>
    </w:pPr>
    <w:rPr>
      <w:rFonts w:ascii="Times New Roman" w:eastAsia="Times New Roman" w:hAnsi="Times New Roman" w:cs="Times New Roman"/>
      <w:sz w:val="24"/>
      <w:szCs w:val="20"/>
    </w:rPr>
  </w:style>
  <w:style w:type="character" w:customStyle="1" w:styleId="FooterChar">
    <w:name w:val="Footer Char"/>
    <w:basedOn w:val="DefaultParagraphFont"/>
    <w:link w:val="Footer"/>
    <w:uiPriority w:val="99"/>
    <w:rsid w:val="00E62A15"/>
    <w:rPr>
      <w:rFonts w:ascii="Times New Roman" w:eastAsia="Times New Roman" w:hAnsi="Times New Roman" w:cs="Times New Roman"/>
      <w:sz w:val="24"/>
      <w:szCs w:val="20"/>
    </w:rPr>
  </w:style>
  <w:style w:type="paragraph" w:styleId="Header">
    <w:name w:val="header"/>
    <w:link w:val="HeaderChar"/>
    <w:rsid w:val="00E62A15"/>
    <w:pPr>
      <w:tabs>
        <w:tab w:val="center" w:pos="4680"/>
        <w:tab w:val="right" w:pos="9360"/>
      </w:tabs>
      <w:spacing w:after="0" w:line="240" w:lineRule="auto"/>
    </w:pPr>
    <w:rPr>
      <w:rFonts w:ascii="Times New Roman" w:eastAsia="Times New Roman" w:hAnsi="Times New Roman" w:cs="Times New Roman"/>
      <w:sz w:val="24"/>
      <w:szCs w:val="20"/>
    </w:rPr>
  </w:style>
  <w:style w:type="character" w:customStyle="1" w:styleId="HeaderChar">
    <w:name w:val="Header Char"/>
    <w:basedOn w:val="DefaultParagraphFont"/>
    <w:link w:val="Header"/>
    <w:rsid w:val="00E62A15"/>
    <w:rPr>
      <w:rFonts w:ascii="Times New Roman" w:eastAsia="Times New Roman" w:hAnsi="Times New Roman" w:cs="Times New Roman"/>
      <w:sz w:val="24"/>
      <w:szCs w:val="20"/>
    </w:rPr>
  </w:style>
  <w:style w:type="paragraph" w:customStyle="1" w:styleId="Spacer">
    <w:name w:val="Spacer"/>
    <w:rsid w:val="00E62A15"/>
    <w:pPr>
      <w:spacing w:after="0" w:line="240" w:lineRule="auto"/>
    </w:pPr>
    <w:rPr>
      <w:rFonts w:ascii="Times New Roman" w:eastAsia="Times New Roman" w:hAnsi="Times New Roman" w:cs="Times New Roman"/>
      <w:sz w:val="24"/>
      <w:szCs w:val="20"/>
    </w:rPr>
  </w:style>
  <w:style w:type="character" w:customStyle="1" w:styleId="H1bodytextChar">
    <w:name w:val="H1 body text Char"/>
    <w:basedOn w:val="DefaultParagraphFont"/>
    <w:link w:val="H1bodytext"/>
    <w:rsid w:val="00E62A15"/>
    <w:rPr>
      <w:rFonts w:ascii="Times New Roman" w:eastAsia="Times New Roman" w:hAnsi="Times New Roman" w:cs="Times New Roman"/>
      <w:szCs w:val="20"/>
    </w:rPr>
  </w:style>
  <w:style w:type="character" w:styleId="CommentReference">
    <w:name w:val="annotation reference"/>
    <w:basedOn w:val="DefaultParagraphFont"/>
    <w:uiPriority w:val="99"/>
    <w:semiHidden/>
    <w:unhideWhenUsed/>
    <w:rsid w:val="006504D7"/>
    <w:rPr>
      <w:sz w:val="16"/>
      <w:szCs w:val="16"/>
    </w:rPr>
  </w:style>
  <w:style w:type="table" w:styleId="TableGrid">
    <w:name w:val="Table Grid"/>
    <w:basedOn w:val="TableNormal"/>
    <w:uiPriority w:val="39"/>
    <w:rsid w:val="006504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semiHidden/>
    <w:unhideWhenUsed/>
    <w:rsid w:val="006504D7"/>
    <w:rPr>
      <w:sz w:val="20"/>
      <w:szCs w:val="20"/>
    </w:rPr>
  </w:style>
  <w:style w:type="character" w:customStyle="1" w:styleId="CommentTextChar">
    <w:name w:val="Comment Text Char"/>
    <w:basedOn w:val="DefaultParagraphFont"/>
    <w:link w:val="CommentText"/>
    <w:uiPriority w:val="99"/>
    <w:semiHidden/>
    <w:rsid w:val="006504D7"/>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6504D7"/>
    <w:rPr>
      <w:b/>
      <w:bCs/>
    </w:rPr>
  </w:style>
  <w:style w:type="character" w:customStyle="1" w:styleId="CommentSubjectChar">
    <w:name w:val="Comment Subject Char"/>
    <w:basedOn w:val="CommentTextChar"/>
    <w:link w:val="CommentSubject"/>
    <w:uiPriority w:val="99"/>
    <w:semiHidden/>
    <w:rsid w:val="006504D7"/>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6504D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04D7"/>
    <w:rPr>
      <w:rFonts w:ascii="Segoe UI" w:eastAsia="Times New Roman" w:hAnsi="Segoe UI" w:cs="Segoe UI"/>
      <w:sz w:val="18"/>
      <w:szCs w:val="18"/>
    </w:rPr>
  </w:style>
  <w:style w:type="paragraph" w:customStyle="1" w:styleId="paragraph">
    <w:name w:val="paragraph"/>
    <w:basedOn w:val="Normal"/>
    <w:rsid w:val="00E174BE"/>
    <w:pPr>
      <w:spacing w:before="100" w:beforeAutospacing="1" w:after="100" w:afterAutospacing="1"/>
    </w:pPr>
  </w:style>
  <w:style w:type="character" w:customStyle="1" w:styleId="normaltextrun">
    <w:name w:val="normaltextrun"/>
    <w:basedOn w:val="DefaultParagraphFont"/>
    <w:rsid w:val="00E174BE"/>
  </w:style>
  <w:style w:type="character" w:customStyle="1" w:styleId="eop">
    <w:name w:val="eop"/>
    <w:basedOn w:val="DefaultParagraphFont"/>
    <w:rsid w:val="00E174BE"/>
  </w:style>
  <w:style w:type="character" w:styleId="Mention">
    <w:name w:val="Mention"/>
    <w:basedOn w:val="DefaultParagraphFont"/>
    <w:uiPriority w:val="99"/>
    <w:unhideWhenUsed/>
    <w:rsid w:val="00E174BE"/>
    <w:rPr>
      <w:color w:val="2B579A"/>
      <w:shd w:val="clear" w:color="auto" w:fill="E1DFDD"/>
    </w:rPr>
  </w:style>
  <w:style w:type="character" w:styleId="UnresolvedMention">
    <w:name w:val="Unresolved Mention"/>
    <w:basedOn w:val="DefaultParagraphFont"/>
    <w:uiPriority w:val="99"/>
    <w:unhideWhenUsed/>
    <w:rsid w:val="005F6614"/>
    <w:rPr>
      <w:color w:val="605E5C"/>
      <w:shd w:val="clear" w:color="auto" w:fill="E1DFDD"/>
    </w:rPr>
  </w:style>
  <w:style w:type="paragraph" w:styleId="Caption">
    <w:name w:val="caption"/>
    <w:aliases w:val="Appendix"/>
    <w:basedOn w:val="Normal"/>
    <w:next w:val="Normal"/>
    <w:link w:val="CaptionChar"/>
    <w:uiPriority w:val="35"/>
    <w:unhideWhenUsed/>
    <w:qFormat/>
    <w:rsid w:val="00B04094"/>
    <w:pPr>
      <w:spacing w:before="120" w:after="120" w:line="360" w:lineRule="auto"/>
      <w:jc w:val="center"/>
    </w:pPr>
    <w:rPr>
      <w:b/>
      <w:iCs/>
      <w:szCs w:val="18"/>
    </w:rPr>
  </w:style>
  <w:style w:type="character" w:styleId="PlaceholderText">
    <w:name w:val="Placeholder Text"/>
    <w:basedOn w:val="DefaultParagraphFont"/>
    <w:uiPriority w:val="99"/>
    <w:semiHidden/>
    <w:rsid w:val="00240BD6"/>
    <w:rPr>
      <w:color w:val="808080"/>
    </w:rPr>
  </w:style>
  <w:style w:type="character" w:customStyle="1" w:styleId="Heading1Char">
    <w:name w:val="Heading 1 Char"/>
    <w:basedOn w:val="DefaultParagraphFont"/>
    <w:link w:val="Heading1"/>
    <w:uiPriority w:val="9"/>
    <w:rsid w:val="006973AE"/>
    <w:rPr>
      <w:rFonts w:eastAsiaTheme="majorEastAsia" w:cstheme="majorBidi"/>
      <w:b/>
      <w:sz w:val="24"/>
      <w:szCs w:val="32"/>
    </w:rPr>
  </w:style>
  <w:style w:type="paragraph" w:customStyle="1" w:styleId="Table">
    <w:name w:val="Table"/>
    <w:basedOn w:val="Caption"/>
    <w:link w:val="TableChar"/>
    <w:qFormat/>
    <w:rsid w:val="00DA11B3"/>
    <w:pPr>
      <w:keepNext/>
      <w:spacing w:before="0" w:after="0" w:line="240" w:lineRule="auto"/>
    </w:pPr>
  </w:style>
  <w:style w:type="character" w:customStyle="1" w:styleId="Heading6Char">
    <w:name w:val="Heading 6 Char"/>
    <w:basedOn w:val="DefaultParagraphFont"/>
    <w:link w:val="Heading6"/>
    <w:uiPriority w:val="9"/>
    <w:rsid w:val="00DC2C2D"/>
    <w:rPr>
      <w:rFonts w:eastAsiaTheme="majorEastAsia" w:cstheme="majorBidi"/>
      <w:b/>
    </w:rPr>
  </w:style>
  <w:style w:type="character" w:customStyle="1" w:styleId="CaptionChar">
    <w:name w:val="Caption Char"/>
    <w:aliases w:val="Appendix Char"/>
    <w:basedOn w:val="DefaultParagraphFont"/>
    <w:link w:val="Caption"/>
    <w:uiPriority w:val="35"/>
    <w:rsid w:val="00DA11B3"/>
    <w:rPr>
      <w:b/>
      <w:iCs/>
      <w:szCs w:val="18"/>
    </w:rPr>
  </w:style>
  <w:style w:type="character" w:customStyle="1" w:styleId="TableChar">
    <w:name w:val="Table Char"/>
    <w:basedOn w:val="CaptionChar"/>
    <w:link w:val="Table"/>
    <w:rsid w:val="00DA11B3"/>
    <w:rPr>
      <w:b/>
      <w:iCs/>
      <w:szCs w:val="18"/>
    </w:rPr>
  </w:style>
  <w:style w:type="paragraph" w:styleId="ListParagraph">
    <w:name w:val="List Paragraph"/>
    <w:basedOn w:val="Normal"/>
    <w:uiPriority w:val="34"/>
    <w:qFormat/>
    <w:rsid w:val="00F419F4"/>
    <w:pPr>
      <w:ind w:left="720"/>
      <w:contextualSpacing/>
    </w:pPr>
  </w:style>
  <w:style w:type="character" w:customStyle="1" w:styleId="Heading2Char">
    <w:name w:val="Heading 2 Char"/>
    <w:basedOn w:val="DefaultParagraphFont"/>
    <w:link w:val="Heading2"/>
    <w:uiPriority w:val="9"/>
    <w:rsid w:val="0046354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E7E8E"/>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8E7E8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8E7E8E"/>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9256820">
      <w:bodyDiv w:val="1"/>
      <w:marLeft w:val="0"/>
      <w:marRight w:val="0"/>
      <w:marTop w:val="0"/>
      <w:marBottom w:val="0"/>
      <w:divBdr>
        <w:top w:val="none" w:sz="0" w:space="0" w:color="auto"/>
        <w:left w:val="none" w:sz="0" w:space="0" w:color="auto"/>
        <w:bottom w:val="none" w:sz="0" w:space="0" w:color="auto"/>
        <w:right w:val="none" w:sz="0" w:space="0" w:color="auto"/>
      </w:divBdr>
    </w:div>
    <w:div w:id="486434125">
      <w:bodyDiv w:val="1"/>
      <w:marLeft w:val="0"/>
      <w:marRight w:val="0"/>
      <w:marTop w:val="0"/>
      <w:marBottom w:val="0"/>
      <w:divBdr>
        <w:top w:val="none" w:sz="0" w:space="0" w:color="auto"/>
        <w:left w:val="none" w:sz="0" w:space="0" w:color="auto"/>
        <w:bottom w:val="none" w:sz="0" w:space="0" w:color="auto"/>
        <w:right w:val="none" w:sz="0" w:space="0" w:color="auto"/>
      </w:divBdr>
      <w:divsChild>
        <w:div w:id="25253955">
          <w:marLeft w:val="0"/>
          <w:marRight w:val="0"/>
          <w:marTop w:val="0"/>
          <w:marBottom w:val="0"/>
          <w:divBdr>
            <w:top w:val="none" w:sz="0" w:space="0" w:color="auto"/>
            <w:left w:val="none" w:sz="0" w:space="0" w:color="auto"/>
            <w:bottom w:val="none" w:sz="0" w:space="0" w:color="auto"/>
            <w:right w:val="none" w:sz="0" w:space="0" w:color="auto"/>
          </w:divBdr>
          <w:divsChild>
            <w:div w:id="1252740849">
              <w:marLeft w:val="0"/>
              <w:marRight w:val="0"/>
              <w:marTop w:val="0"/>
              <w:marBottom w:val="0"/>
              <w:divBdr>
                <w:top w:val="none" w:sz="0" w:space="0" w:color="auto"/>
                <w:left w:val="none" w:sz="0" w:space="0" w:color="auto"/>
                <w:bottom w:val="none" w:sz="0" w:space="0" w:color="auto"/>
                <w:right w:val="none" w:sz="0" w:space="0" w:color="auto"/>
              </w:divBdr>
            </w:div>
          </w:divsChild>
        </w:div>
        <w:div w:id="1345589867">
          <w:marLeft w:val="0"/>
          <w:marRight w:val="0"/>
          <w:marTop w:val="0"/>
          <w:marBottom w:val="0"/>
          <w:divBdr>
            <w:top w:val="none" w:sz="0" w:space="0" w:color="auto"/>
            <w:left w:val="none" w:sz="0" w:space="0" w:color="auto"/>
            <w:bottom w:val="none" w:sz="0" w:space="0" w:color="auto"/>
            <w:right w:val="none" w:sz="0" w:space="0" w:color="auto"/>
          </w:divBdr>
          <w:divsChild>
            <w:div w:id="274413043">
              <w:marLeft w:val="0"/>
              <w:marRight w:val="0"/>
              <w:marTop w:val="0"/>
              <w:marBottom w:val="0"/>
              <w:divBdr>
                <w:top w:val="none" w:sz="0" w:space="0" w:color="auto"/>
                <w:left w:val="none" w:sz="0" w:space="0" w:color="auto"/>
                <w:bottom w:val="none" w:sz="0" w:space="0" w:color="auto"/>
                <w:right w:val="none" w:sz="0" w:space="0" w:color="auto"/>
              </w:divBdr>
            </w:div>
            <w:div w:id="107284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794365">
      <w:bodyDiv w:val="1"/>
      <w:marLeft w:val="0"/>
      <w:marRight w:val="0"/>
      <w:marTop w:val="0"/>
      <w:marBottom w:val="0"/>
      <w:divBdr>
        <w:top w:val="none" w:sz="0" w:space="0" w:color="auto"/>
        <w:left w:val="none" w:sz="0" w:space="0" w:color="auto"/>
        <w:bottom w:val="none" w:sz="0" w:space="0" w:color="auto"/>
        <w:right w:val="none" w:sz="0" w:space="0" w:color="auto"/>
      </w:divBdr>
    </w:div>
    <w:div w:id="1122848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glossaryDocument" Target="glossary/document.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D10D809EDEC481CA41467E87E5B5664"/>
        <w:category>
          <w:name w:val="General"/>
          <w:gallery w:val="placeholder"/>
        </w:category>
        <w:types>
          <w:type w:val="bbPlcHdr"/>
        </w:types>
        <w:behaviors>
          <w:behavior w:val="content"/>
        </w:behaviors>
        <w:guid w:val="{5B0C8879-838C-4780-881A-AE7A44CC5A9D}"/>
      </w:docPartPr>
      <w:docPartBody>
        <w:p w:rsidR="00E03B4D" w:rsidRDefault="00EE5E56" w:rsidP="00EE5E56">
          <w:pPr>
            <w:pStyle w:val="3D10D809EDEC481CA41467E87E5B5664"/>
          </w:pPr>
          <w:r w:rsidRPr="00F879AF">
            <w:rPr>
              <w:rStyle w:val="PlaceholderText"/>
            </w:rPr>
            <w:t>[Keywords]</w:t>
          </w:r>
        </w:p>
      </w:docPartBody>
    </w:docPart>
    <w:docPart>
      <w:docPartPr>
        <w:name w:val="6CE018576B6448288B641548CB62204D"/>
        <w:category>
          <w:name w:val="General"/>
          <w:gallery w:val="placeholder"/>
        </w:category>
        <w:types>
          <w:type w:val="bbPlcHdr"/>
        </w:types>
        <w:behaviors>
          <w:behavior w:val="content"/>
        </w:behaviors>
        <w:guid w:val="{4CD316B0-7EB3-45AB-B8F5-7D80B6F2B543}"/>
      </w:docPartPr>
      <w:docPartBody>
        <w:p w:rsidR="00E03B4D" w:rsidRDefault="00EE5E56" w:rsidP="00EE5E56">
          <w:pPr>
            <w:pStyle w:val="6CE018576B6448288B641548CB62204D"/>
          </w:pPr>
          <w:r w:rsidRPr="00F879AF">
            <w:rPr>
              <w:rStyle w:val="PlaceholderText"/>
            </w:rPr>
            <w:t>[Keywords]</w:t>
          </w:r>
        </w:p>
      </w:docPartBody>
    </w:docPart>
    <w:docPart>
      <w:docPartPr>
        <w:name w:val="35EA08497EF04018AA24FCC0503E55E5"/>
        <w:category>
          <w:name w:val="General"/>
          <w:gallery w:val="placeholder"/>
        </w:category>
        <w:types>
          <w:type w:val="bbPlcHdr"/>
        </w:types>
        <w:behaviors>
          <w:behavior w:val="content"/>
        </w:behaviors>
        <w:guid w:val="{33D6C605-915D-4A68-9FA5-46B162AC89E2}"/>
      </w:docPartPr>
      <w:docPartBody>
        <w:p w:rsidR="00E03B4D" w:rsidRDefault="00EE5E56" w:rsidP="00EE5E56">
          <w:pPr>
            <w:pStyle w:val="35EA08497EF04018AA24FCC0503E55E5"/>
          </w:pPr>
          <w:r w:rsidRPr="00F879AF">
            <w:rPr>
              <w:rStyle w:val="PlaceholderText"/>
            </w:rPr>
            <w:t>[Keywords]</w:t>
          </w:r>
        </w:p>
      </w:docPartBody>
    </w:docPart>
    <w:docPart>
      <w:docPartPr>
        <w:name w:val="AE998C92F17B4389A37F38E4F9BF450B"/>
        <w:category>
          <w:name w:val="General"/>
          <w:gallery w:val="placeholder"/>
        </w:category>
        <w:types>
          <w:type w:val="bbPlcHdr"/>
        </w:types>
        <w:behaviors>
          <w:behavior w:val="content"/>
        </w:behaviors>
        <w:guid w:val="{AB0F1078-F091-462C-BC5A-4F178F485440}"/>
      </w:docPartPr>
      <w:docPartBody>
        <w:p w:rsidR="00E03B4D" w:rsidRDefault="00EE5E56" w:rsidP="00EE5E56">
          <w:pPr>
            <w:pStyle w:val="AE998C92F17B4389A37F38E4F9BF450B"/>
          </w:pPr>
          <w:r w:rsidRPr="00F879AF">
            <w:rPr>
              <w:rStyle w:val="PlaceholderText"/>
            </w:rPr>
            <w:t>[Keywords]</w:t>
          </w:r>
        </w:p>
      </w:docPartBody>
    </w:docPart>
    <w:docPart>
      <w:docPartPr>
        <w:name w:val="D5C99FC08D75488E9ADE39329E543C07"/>
        <w:category>
          <w:name w:val="General"/>
          <w:gallery w:val="placeholder"/>
        </w:category>
        <w:types>
          <w:type w:val="bbPlcHdr"/>
        </w:types>
        <w:behaviors>
          <w:behavior w:val="content"/>
        </w:behaviors>
        <w:guid w:val="{E349418D-EFBF-4521-9D1D-53818ACE9B67}"/>
      </w:docPartPr>
      <w:docPartBody>
        <w:p w:rsidR="00E03B4D" w:rsidRDefault="00EE5E56" w:rsidP="00EE5E56">
          <w:pPr>
            <w:pStyle w:val="D5C99FC08D75488E9ADE39329E543C07"/>
          </w:pPr>
          <w:r w:rsidRPr="00F879AF">
            <w:rPr>
              <w:rStyle w:val="PlaceholderText"/>
            </w:rPr>
            <w:t>[Keywords]</w:t>
          </w:r>
        </w:p>
      </w:docPartBody>
    </w:docPart>
    <w:docPart>
      <w:docPartPr>
        <w:name w:val="756917920A81401C91DE3D3E08E14D56"/>
        <w:category>
          <w:name w:val="General"/>
          <w:gallery w:val="placeholder"/>
        </w:category>
        <w:types>
          <w:type w:val="bbPlcHdr"/>
        </w:types>
        <w:behaviors>
          <w:behavior w:val="content"/>
        </w:behaviors>
        <w:guid w:val="{E2FDB4E0-4B58-42CE-8E93-AC0FBEA198F1}"/>
      </w:docPartPr>
      <w:docPartBody>
        <w:p w:rsidR="00E03B4D" w:rsidRDefault="00EE5E56" w:rsidP="00EE5E56">
          <w:pPr>
            <w:pStyle w:val="756917920A81401C91DE3D3E08E14D56"/>
          </w:pPr>
          <w:r w:rsidRPr="00F879AF">
            <w:rPr>
              <w:rStyle w:val="PlaceholderText"/>
            </w:rPr>
            <w:t>[Keywords]</w:t>
          </w:r>
        </w:p>
      </w:docPartBody>
    </w:docPart>
    <w:docPart>
      <w:docPartPr>
        <w:name w:val="52462BF7040B4539B7FBFB5307577E29"/>
        <w:category>
          <w:name w:val="General"/>
          <w:gallery w:val="placeholder"/>
        </w:category>
        <w:types>
          <w:type w:val="bbPlcHdr"/>
        </w:types>
        <w:behaviors>
          <w:behavior w:val="content"/>
        </w:behaviors>
        <w:guid w:val="{B3C50FFB-EE41-40F1-A5BC-37DB090053B5}"/>
      </w:docPartPr>
      <w:docPartBody>
        <w:p w:rsidR="00E03B4D" w:rsidRDefault="00EE5E56" w:rsidP="00EE5E56">
          <w:pPr>
            <w:pStyle w:val="52462BF7040B4539B7FBFB5307577E29"/>
          </w:pPr>
          <w:r w:rsidRPr="00F879AF">
            <w:rPr>
              <w:rStyle w:val="PlaceholderText"/>
            </w:rPr>
            <w:t>[Keywords]</w:t>
          </w:r>
        </w:p>
      </w:docPartBody>
    </w:docPart>
    <w:docPart>
      <w:docPartPr>
        <w:name w:val="08FC932B8CF648B783F1EEA1D8285EF0"/>
        <w:category>
          <w:name w:val="General"/>
          <w:gallery w:val="placeholder"/>
        </w:category>
        <w:types>
          <w:type w:val="bbPlcHdr"/>
        </w:types>
        <w:behaviors>
          <w:behavior w:val="content"/>
        </w:behaviors>
        <w:guid w:val="{9B8F908D-CE13-4203-B51E-9977DDDF6C47}"/>
      </w:docPartPr>
      <w:docPartBody>
        <w:p w:rsidR="00E03B4D" w:rsidRDefault="00EE5E56" w:rsidP="00EE5E56">
          <w:pPr>
            <w:pStyle w:val="08FC932B8CF648B783F1EEA1D8285EF0"/>
          </w:pPr>
          <w:r w:rsidRPr="00F879AF">
            <w:rPr>
              <w:rStyle w:val="PlaceholderText"/>
            </w:rPr>
            <w:t>[Keywords]</w:t>
          </w:r>
        </w:p>
      </w:docPartBody>
    </w:docPart>
    <w:docPart>
      <w:docPartPr>
        <w:name w:val="C1C92FA3FAD34504BDAE3F12656806EA"/>
        <w:category>
          <w:name w:val="General"/>
          <w:gallery w:val="placeholder"/>
        </w:category>
        <w:types>
          <w:type w:val="bbPlcHdr"/>
        </w:types>
        <w:behaviors>
          <w:behavior w:val="content"/>
        </w:behaviors>
        <w:guid w:val="{6B1A9B23-F775-4686-B698-289BD306ABBE}"/>
      </w:docPartPr>
      <w:docPartBody>
        <w:p w:rsidR="00E03B4D" w:rsidRDefault="00EE5E56" w:rsidP="00EE5E56">
          <w:pPr>
            <w:pStyle w:val="C1C92FA3FAD34504BDAE3F12656806EA"/>
          </w:pPr>
          <w:r w:rsidRPr="00F879AF">
            <w:rPr>
              <w:rStyle w:val="PlaceholderText"/>
            </w:rPr>
            <w:t>[Keywords]</w:t>
          </w:r>
        </w:p>
      </w:docPartBody>
    </w:docPart>
    <w:docPart>
      <w:docPartPr>
        <w:name w:val="342975EBDEC4428A9E42B9D059D93167"/>
        <w:category>
          <w:name w:val="General"/>
          <w:gallery w:val="placeholder"/>
        </w:category>
        <w:types>
          <w:type w:val="bbPlcHdr"/>
        </w:types>
        <w:behaviors>
          <w:behavior w:val="content"/>
        </w:behaviors>
        <w:guid w:val="{5D4E8292-333B-40F9-AE1D-18997BCA6F41}"/>
      </w:docPartPr>
      <w:docPartBody>
        <w:p w:rsidR="00E03B4D" w:rsidRDefault="00EE5E56" w:rsidP="00EE5E56">
          <w:pPr>
            <w:pStyle w:val="342975EBDEC4428A9E42B9D059D93167"/>
          </w:pPr>
          <w:r w:rsidRPr="00F879AF">
            <w:rPr>
              <w:rStyle w:val="PlaceholderText"/>
            </w:rPr>
            <w:t>[Keywords]</w:t>
          </w:r>
        </w:p>
      </w:docPartBody>
    </w:docPart>
    <w:docPart>
      <w:docPartPr>
        <w:name w:val="6EB5291BD82245EA83EAF20351338250"/>
        <w:category>
          <w:name w:val="General"/>
          <w:gallery w:val="placeholder"/>
        </w:category>
        <w:types>
          <w:type w:val="bbPlcHdr"/>
        </w:types>
        <w:behaviors>
          <w:behavior w:val="content"/>
        </w:behaviors>
        <w:guid w:val="{5A1AB7B8-1447-42FA-8FDB-F38350BE86D0}"/>
      </w:docPartPr>
      <w:docPartBody>
        <w:p w:rsidR="00E03B4D" w:rsidRDefault="00EE5E56" w:rsidP="00EE5E56">
          <w:pPr>
            <w:pStyle w:val="6EB5291BD82245EA83EAF20351338250"/>
          </w:pPr>
          <w:r w:rsidRPr="00F879AF">
            <w:rPr>
              <w:rStyle w:val="PlaceholderText"/>
            </w:rPr>
            <w:t>[Keywords]</w:t>
          </w:r>
        </w:p>
      </w:docPartBody>
    </w:docPart>
    <w:docPart>
      <w:docPartPr>
        <w:name w:val="0794B7308BDA444485A48509C297818C"/>
        <w:category>
          <w:name w:val="General"/>
          <w:gallery w:val="placeholder"/>
        </w:category>
        <w:types>
          <w:type w:val="bbPlcHdr"/>
        </w:types>
        <w:behaviors>
          <w:behavior w:val="content"/>
        </w:behaviors>
        <w:guid w:val="{CEEA2360-0461-4B1B-A4AC-0CE211057EA6}"/>
      </w:docPartPr>
      <w:docPartBody>
        <w:p w:rsidR="00E03B4D" w:rsidRDefault="00EE5E56" w:rsidP="00EE5E56">
          <w:pPr>
            <w:pStyle w:val="0794B7308BDA444485A48509C297818C"/>
          </w:pPr>
          <w:r w:rsidRPr="00F879AF">
            <w:rPr>
              <w:rStyle w:val="PlaceholderText"/>
            </w:rPr>
            <w:t>[Keywords]</w:t>
          </w:r>
        </w:p>
      </w:docPartBody>
    </w:docPart>
    <w:docPart>
      <w:docPartPr>
        <w:name w:val="A96D853847984CC8AC5EA78618DE77C6"/>
        <w:category>
          <w:name w:val="General"/>
          <w:gallery w:val="placeholder"/>
        </w:category>
        <w:types>
          <w:type w:val="bbPlcHdr"/>
        </w:types>
        <w:behaviors>
          <w:behavior w:val="content"/>
        </w:behaviors>
        <w:guid w:val="{D66D40D3-A3B2-482B-BA7B-23A91749CA89}"/>
      </w:docPartPr>
      <w:docPartBody>
        <w:p w:rsidR="0039400B" w:rsidRDefault="00E03B4D" w:rsidP="00E03B4D">
          <w:pPr>
            <w:pStyle w:val="A96D853847984CC8AC5EA78618DE77C6"/>
          </w:pPr>
          <w:r w:rsidRPr="00F879AF">
            <w:rPr>
              <w:rStyle w:val="PlaceholderText"/>
            </w:rPr>
            <w:t>[Keywords]</w:t>
          </w:r>
        </w:p>
      </w:docPartBody>
    </w:docPart>
    <w:docPart>
      <w:docPartPr>
        <w:name w:val="8A34BD2B0B1D463DA40EFD1532E26FC8"/>
        <w:category>
          <w:name w:val="General"/>
          <w:gallery w:val="placeholder"/>
        </w:category>
        <w:types>
          <w:type w:val="bbPlcHdr"/>
        </w:types>
        <w:behaviors>
          <w:behavior w:val="content"/>
        </w:behaviors>
        <w:guid w:val="{F755662A-8CA5-4CF0-9580-8981322A3233}"/>
      </w:docPartPr>
      <w:docPartBody>
        <w:p w:rsidR="000B660F" w:rsidRDefault="0072006C" w:rsidP="0072006C">
          <w:pPr>
            <w:pStyle w:val="8A34BD2B0B1D463DA40EFD1532E26FC8"/>
          </w:pPr>
          <w:r w:rsidRPr="00F879AF">
            <w:rPr>
              <w:rStyle w:val="PlaceholderText"/>
            </w:rPr>
            <w:t>[Keywords]</w:t>
          </w:r>
        </w:p>
      </w:docPartBody>
    </w:docPart>
    <w:docPart>
      <w:docPartPr>
        <w:name w:val="BAE3AE9161844136923E3FCD3D1F478C"/>
        <w:category>
          <w:name w:val="General"/>
          <w:gallery w:val="placeholder"/>
        </w:category>
        <w:types>
          <w:type w:val="bbPlcHdr"/>
        </w:types>
        <w:behaviors>
          <w:behavior w:val="content"/>
        </w:behaviors>
        <w:guid w:val="{8EBF7298-24F5-4E2B-8B19-B8CDEC3E98F4}"/>
      </w:docPartPr>
      <w:docPartBody>
        <w:p w:rsidR="0033616D" w:rsidRDefault="0033616D" w:rsidP="0033616D">
          <w:pPr>
            <w:pStyle w:val="BAE3AE9161844136923E3FCD3D1F478C"/>
          </w:pPr>
          <w:r w:rsidRPr="00F879AF">
            <w:rPr>
              <w:rStyle w:val="PlaceholderText"/>
            </w:rPr>
            <w:t>[Keywords]</w:t>
          </w:r>
        </w:p>
      </w:docPartBody>
    </w:docPart>
    <w:docPart>
      <w:docPartPr>
        <w:name w:val="24E4448B359C4EE2B2C65EDC96C737F3"/>
        <w:category>
          <w:name w:val="General"/>
          <w:gallery w:val="placeholder"/>
        </w:category>
        <w:types>
          <w:type w:val="bbPlcHdr"/>
        </w:types>
        <w:behaviors>
          <w:behavior w:val="content"/>
        </w:behaviors>
        <w:guid w:val="{CD24E0BA-1718-41B1-9942-FAEE1CDC3E0F}"/>
      </w:docPartPr>
      <w:docPartBody>
        <w:p w:rsidR="0033616D" w:rsidRDefault="0033616D" w:rsidP="0033616D">
          <w:pPr>
            <w:pStyle w:val="24E4448B359C4EE2B2C65EDC96C737F3"/>
          </w:pPr>
          <w:r w:rsidRPr="00F879AF">
            <w:rPr>
              <w:rStyle w:val="PlaceholderText"/>
            </w:rPr>
            <w:t>[Keywords]</w:t>
          </w:r>
        </w:p>
      </w:docPartBody>
    </w:docPart>
    <w:docPart>
      <w:docPartPr>
        <w:name w:val="7CFB3604C8A34620AC92C909ABC4F013"/>
        <w:category>
          <w:name w:val="General"/>
          <w:gallery w:val="placeholder"/>
        </w:category>
        <w:types>
          <w:type w:val="bbPlcHdr"/>
        </w:types>
        <w:behaviors>
          <w:behavior w:val="content"/>
        </w:behaviors>
        <w:guid w:val="{734477C6-45CC-433E-B919-476556529686}"/>
      </w:docPartPr>
      <w:docPartBody>
        <w:p w:rsidR="0033616D" w:rsidRDefault="0033616D" w:rsidP="0033616D">
          <w:pPr>
            <w:pStyle w:val="7CFB3604C8A34620AC92C909ABC4F013"/>
          </w:pPr>
          <w:r w:rsidRPr="00F879AF">
            <w:rPr>
              <w:rStyle w:val="PlaceholderText"/>
            </w:rPr>
            <w:t>[Keywords]</w:t>
          </w:r>
        </w:p>
      </w:docPartBody>
    </w:docPart>
    <w:docPart>
      <w:docPartPr>
        <w:name w:val="8636554F831E4A10819D330F969E418B"/>
        <w:category>
          <w:name w:val="General"/>
          <w:gallery w:val="placeholder"/>
        </w:category>
        <w:types>
          <w:type w:val="bbPlcHdr"/>
        </w:types>
        <w:behaviors>
          <w:behavior w:val="content"/>
        </w:behaviors>
        <w:guid w:val="{35EB5E17-4E3C-46B1-B1EE-D7A6F49E581F}"/>
      </w:docPartPr>
      <w:docPartBody>
        <w:p w:rsidR="0033616D" w:rsidRDefault="0033616D" w:rsidP="0033616D">
          <w:pPr>
            <w:pStyle w:val="8636554F831E4A10819D330F969E418B"/>
          </w:pPr>
          <w:r w:rsidRPr="00F879AF">
            <w:rPr>
              <w:rStyle w:val="PlaceholderText"/>
            </w:rPr>
            <w:t>[Keywords]</w:t>
          </w:r>
        </w:p>
      </w:docPartBody>
    </w:docPart>
    <w:docPart>
      <w:docPartPr>
        <w:name w:val="BF6FD101FFBA4F69947EDDEA5C81E765"/>
        <w:category>
          <w:name w:val="General"/>
          <w:gallery w:val="placeholder"/>
        </w:category>
        <w:types>
          <w:type w:val="bbPlcHdr"/>
        </w:types>
        <w:behaviors>
          <w:behavior w:val="content"/>
        </w:behaviors>
        <w:guid w:val="{0EC8525A-AE09-4655-BB9D-B23F5EF0CBA5}"/>
      </w:docPartPr>
      <w:docPartBody>
        <w:p w:rsidR="0033616D" w:rsidRDefault="0033616D" w:rsidP="0033616D">
          <w:pPr>
            <w:pStyle w:val="BF6FD101FFBA4F69947EDDEA5C81E765"/>
          </w:pPr>
          <w:r w:rsidRPr="00F879AF">
            <w:rPr>
              <w:rStyle w:val="PlaceholderText"/>
            </w:rPr>
            <w:t>[Keywords]</w:t>
          </w:r>
        </w:p>
      </w:docPartBody>
    </w:docPart>
    <w:docPart>
      <w:docPartPr>
        <w:name w:val="148B4A76CECA44A48361413430A447D8"/>
        <w:category>
          <w:name w:val="General"/>
          <w:gallery w:val="placeholder"/>
        </w:category>
        <w:types>
          <w:type w:val="bbPlcHdr"/>
        </w:types>
        <w:behaviors>
          <w:behavior w:val="content"/>
        </w:behaviors>
        <w:guid w:val="{144C3E87-E07A-4590-9386-390FC4A0EEAE}"/>
      </w:docPartPr>
      <w:docPartBody>
        <w:p w:rsidR="0033616D" w:rsidRDefault="0033616D" w:rsidP="0033616D">
          <w:pPr>
            <w:pStyle w:val="148B4A76CECA44A48361413430A447D8"/>
          </w:pPr>
          <w:r w:rsidRPr="00F879AF">
            <w:rPr>
              <w:rStyle w:val="PlaceholderText"/>
            </w:rPr>
            <w:t>[Keywords]</w:t>
          </w:r>
        </w:p>
      </w:docPartBody>
    </w:docPart>
    <w:docPart>
      <w:docPartPr>
        <w:name w:val="29CDDE78C809447F9CE2BE308BEF0E67"/>
        <w:category>
          <w:name w:val="General"/>
          <w:gallery w:val="placeholder"/>
        </w:category>
        <w:types>
          <w:type w:val="bbPlcHdr"/>
        </w:types>
        <w:behaviors>
          <w:behavior w:val="content"/>
        </w:behaviors>
        <w:guid w:val="{BCB75CDD-A477-43A1-83D2-2E7111788E7D}"/>
      </w:docPartPr>
      <w:docPartBody>
        <w:p w:rsidR="0033616D" w:rsidRDefault="0033616D" w:rsidP="0033616D">
          <w:pPr>
            <w:pStyle w:val="29CDDE78C809447F9CE2BE308BEF0E67"/>
          </w:pPr>
          <w:r w:rsidRPr="00F879AF">
            <w:rPr>
              <w:rStyle w:val="PlaceholderText"/>
            </w:rPr>
            <w:t>[Keywords]</w:t>
          </w:r>
        </w:p>
      </w:docPartBody>
    </w:docPart>
    <w:docPart>
      <w:docPartPr>
        <w:name w:val="883FC78C6E9C45558CD422F27DC20321"/>
        <w:category>
          <w:name w:val="General"/>
          <w:gallery w:val="placeholder"/>
        </w:category>
        <w:types>
          <w:type w:val="bbPlcHdr"/>
        </w:types>
        <w:behaviors>
          <w:behavior w:val="content"/>
        </w:behaviors>
        <w:guid w:val="{67C12588-2855-4F9D-AE98-BFA341A01730}"/>
      </w:docPartPr>
      <w:docPartBody>
        <w:p w:rsidR="0033616D" w:rsidRDefault="0033616D" w:rsidP="0033616D">
          <w:pPr>
            <w:pStyle w:val="883FC78C6E9C45558CD422F27DC20321"/>
          </w:pPr>
          <w:r w:rsidRPr="00F879AF">
            <w:rPr>
              <w:rStyle w:val="PlaceholderText"/>
            </w:rPr>
            <w:t>[Keywords]</w:t>
          </w:r>
        </w:p>
      </w:docPartBody>
    </w:docPart>
    <w:docPart>
      <w:docPartPr>
        <w:name w:val="13FB53A5C6E64B80932614A66A829A88"/>
        <w:category>
          <w:name w:val="General"/>
          <w:gallery w:val="placeholder"/>
        </w:category>
        <w:types>
          <w:type w:val="bbPlcHdr"/>
        </w:types>
        <w:behaviors>
          <w:behavior w:val="content"/>
        </w:behaviors>
        <w:guid w:val="{FC2AFB08-AC78-4CBA-BFC7-0D69811D352B}"/>
      </w:docPartPr>
      <w:docPartBody>
        <w:p w:rsidR="0033616D" w:rsidRDefault="0033616D" w:rsidP="0033616D">
          <w:pPr>
            <w:pStyle w:val="13FB53A5C6E64B80932614A66A829A88"/>
          </w:pPr>
          <w:r w:rsidRPr="00F879AF">
            <w:rPr>
              <w:rStyle w:val="PlaceholderText"/>
            </w:rPr>
            <w:t>[Keywords]</w:t>
          </w:r>
        </w:p>
      </w:docPartBody>
    </w:docPart>
    <w:docPart>
      <w:docPartPr>
        <w:name w:val="7A0BAB520F5B4E9EA54895F0BF3DD7EB"/>
        <w:category>
          <w:name w:val="General"/>
          <w:gallery w:val="placeholder"/>
        </w:category>
        <w:types>
          <w:type w:val="bbPlcHdr"/>
        </w:types>
        <w:behaviors>
          <w:behavior w:val="content"/>
        </w:behaviors>
        <w:guid w:val="{716EAED0-338F-4072-B806-CF37EAB50E2E}"/>
      </w:docPartPr>
      <w:docPartBody>
        <w:p w:rsidR="005E58AD" w:rsidRDefault="005772A1" w:rsidP="005772A1">
          <w:pPr>
            <w:pStyle w:val="7A0BAB520F5B4E9EA54895F0BF3DD7EB"/>
          </w:pPr>
          <w:r w:rsidRPr="00F879AF">
            <w:rPr>
              <w:rStyle w:val="PlaceholderText"/>
            </w:rPr>
            <w:t>[Keywords]</w:t>
          </w:r>
        </w:p>
      </w:docPartBody>
    </w:docPart>
    <w:docPart>
      <w:docPartPr>
        <w:name w:val="ED0356F1944F4A5AA39953C8C4891DD7"/>
        <w:category>
          <w:name w:val="General"/>
          <w:gallery w:val="placeholder"/>
        </w:category>
        <w:types>
          <w:type w:val="bbPlcHdr"/>
        </w:types>
        <w:behaviors>
          <w:behavior w:val="content"/>
        </w:behaviors>
        <w:guid w:val="{7A604A85-6C00-4A6B-97A8-ECE50758DE67}"/>
      </w:docPartPr>
      <w:docPartBody>
        <w:p w:rsidR="005E58AD" w:rsidRDefault="005772A1" w:rsidP="005772A1">
          <w:pPr>
            <w:pStyle w:val="ED0356F1944F4A5AA39953C8C4891DD7"/>
          </w:pPr>
          <w:r w:rsidRPr="00F879AF">
            <w:rPr>
              <w:rStyle w:val="PlaceholderText"/>
            </w:rPr>
            <w:t>[Keywords]</w:t>
          </w:r>
        </w:p>
      </w:docPartBody>
    </w:docPart>
    <w:docPart>
      <w:docPartPr>
        <w:name w:val="FA978347B9D24A9A8C6478B1165BB01B"/>
        <w:category>
          <w:name w:val="General"/>
          <w:gallery w:val="placeholder"/>
        </w:category>
        <w:types>
          <w:type w:val="bbPlcHdr"/>
        </w:types>
        <w:behaviors>
          <w:behavior w:val="content"/>
        </w:behaviors>
        <w:guid w:val="{A1A51B2F-0E45-401E-B70E-5D7A69799FCC}"/>
      </w:docPartPr>
      <w:docPartBody>
        <w:p w:rsidR="005E58AD" w:rsidRDefault="005772A1" w:rsidP="005772A1">
          <w:pPr>
            <w:pStyle w:val="FA978347B9D24A9A8C6478B1165BB01B"/>
          </w:pPr>
          <w:r w:rsidRPr="00F879AF">
            <w:rPr>
              <w:rStyle w:val="PlaceholderText"/>
            </w:rPr>
            <w:t>[Keywords]</w:t>
          </w:r>
        </w:p>
      </w:docPartBody>
    </w:docPart>
    <w:docPart>
      <w:docPartPr>
        <w:name w:val="AE2DA5B0456C435493D51BFF4536420D"/>
        <w:category>
          <w:name w:val="General"/>
          <w:gallery w:val="placeholder"/>
        </w:category>
        <w:types>
          <w:type w:val="bbPlcHdr"/>
        </w:types>
        <w:behaviors>
          <w:behavior w:val="content"/>
        </w:behaviors>
        <w:guid w:val="{3302131A-113B-4CCD-913F-0B9AEF3CC7A7}"/>
      </w:docPartPr>
      <w:docPartBody>
        <w:p w:rsidR="006057EF" w:rsidRDefault="005E58AD" w:rsidP="005E58AD">
          <w:pPr>
            <w:pStyle w:val="AE2DA5B0456C435493D51BFF4536420D"/>
          </w:pPr>
          <w:r w:rsidRPr="00F879AF">
            <w:rPr>
              <w:rStyle w:val="PlaceholderText"/>
            </w:rPr>
            <w:t>[Keywords]</w:t>
          </w:r>
        </w:p>
      </w:docPartBody>
    </w:docPart>
    <w:docPart>
      <w:docPartPr>
        <w:name w:val="9A38DFD3397D4EB9A40B84A545736758"/>
        <w:category>
          <w:name w:val="General"/>
          <w:gallery w:val="placeholder"/>
        </w:category>
        <w:types>
          <w:type w:val="bbPlcHdr"/>
        </w:types>
        <w:behaviors>
          <w:behavior w:val="content"/>
        </w:behaviors>
        <w:guid w:val="{A5BF7BA4-5228-4C6F-B39B-6C23E3858EC0}"/>
      </w:docPartPr>
      <w:docPartBody>
        <w:p w:rsidR="006057EF" w:rsidRDefault="005E58AD" w:rsidP="005E58AD">
          <w:pPr>
            <w:pStyle w:val="9A38DFD3397D4EB9A40B84A545736758"/>
          </w:pPr>
          <w:r w:rsidRPr="00F879AF">
            <w:rPr>
              <w:rStyle w:val="PlaceholderText"/>
            </w:rPr>
            <w:t>[Keywords]</w:t>
          </w:r>
        </w:p>
      </w:docPartBody>
    </w:docPart>
    <w:docPart>
      <w:docPartPr>
        <w:name w:val="D4F1B70E61A04946BAC507742FBCABA7"/>
        <w:category>
          <w:name w:val="General"/>
          <w:gallery w:val="placeholder"/>
        </w:category>
        <w:types>
          <w:type w:val="bbPlcHdr"/>
        </w:types>
        <w:behaviors>
          <w:behavior w:val="content"/>
        </w:behaviors>
        <w:guid w:val="{1F11C248-DA25-491D-AFE9-D6BAD3A49F47}"/>
      </w:docPartPr>
      <w:docPartBody>
        <w:p w:rsidR="006057EF" w:rsidRDefault="005E58AD" w:rsidP="005E58AD">
          <w:pPr>
            <w:pStyle w:val="D4F1B70E61A04946BAC507742FBCABA7"/>
          </w:pPr>
          <w:r w:rsidRPr="00F879AF">
            <w:rPr>
              <w:rStyle w:val="PlaceholderText"/>
            </w:rPr>
            <w:t>[Keywords]</w:t>
          </w:r>
        </w:p>
      </w:docPartBody>
    </w:docPart>
    <w:docPart>
      <w:docPartPr>
        <w:name w:val="45A456D5D9EB4FB39F31EAB1A2BF3EC0"/>
        <w:category>
          <w:name w:val="General"/>
          <w:gallery w:val="placeholder"/>
        </w:category>
        <w:types>
          <w:type w:val="bbPlcHdr"/>
        </w:types>
        <w:behaviors>
          <w:behavior w:val="content"/>
        </w:behaviors>
        <w:guid w:val="{4691C6B3-341E-4CDB-9D56-00217E4FF283}"/>
      </w:docPartPr>
      <w:docPartBody>
        <w:p w:rsidR="00B82E96" w:rsidRDefault="006057EF" w:rsidP="006057EF">
          <w:pPr>
            <w:pStyle w:val="45A456D5D9EB4FB39F31EAB1A2BF3EC0"/>
          </w:pPr>
          <w:r w:rsidRPr="00F879AF">
            <w:rPr>
              <w:rStyle w:val="PlaceholderText"/>
            </w:rPr>
            <w:t>[Keywords]</w:t>
          </w:r>
        </w:p>
      </w:docPartBody>
    </w:docPart>
    <w:docPart>
      <w:docPartPr>
        <w:name w:val="A7AF546374574EFC833698128C2A9BBF"/>
        <w:category>
          <w:name w:val="General"/>
          <w:gallery w:val="placeholder"/>
        </w:category>
        <w:types>
          <w:type w:val="bbPlcHdr"/>
        </w:types>
        <w:behaviors>
          <w:behavior w:val="content"/>
        </w:behaviors>
        <w:guid w:val="{3C813C80-6EF8-4606-A12A-97B5AFD27C16}"/>
      </w:docPartPr>
      <w:docPartBody>
        <w:p w:rsidR="00B82E96" w:rsidRDefault="006057EF" w:rsidP="006057EF">
          <w:pPr>
            <w:pStyle w:val="A7AF546374574EFC833698128C2A9BBF"/>
          </w:pPr>
          <w:r w:rsidRPr="00F879AF">
            <w:rPr>
              <w:rStyle w:val="PlaceholderText"/>
            </w:rPr>
            <w:t>[Keywords]</w:t>
          </w:r>
        </w:p>
      </w:docPartBody>
    </w:docPart>
    <w:docPart>
      <w:docPartPr>
        <w:name w:val="A0E4C98669AC40AD95242C192E1F9A72"/>
        <w:category>
          <w:name w:val="General"/>
          <w:gallery w:val="placeholder"/>
        </w:category>
        <w:types>
          <w:type w:val="bbPlcHdr"/>
        </w:types>
        <w:behaviors>
          <w:behavior w:val="content"/>
        </w:behaviors>
        <w:guid w:val="{D72F5C66-5395-4259-9AB4-08FA7AF473A3}"/>
      </w:docPartPr>
      <w:docPartBody>
        <w:p w:rsidR="00B82E96" w:rsidRDefault="006057EF" w:rsidP="006057EF">
          <w:pPr>
            <w:pStyle w:val="A0E4C98669AC40AD95242C192E1F9A72"/>
          </w:pPr>
          <w:r w:rsidRPr="00F879AF">
            <w:rPr>
              <w:rStyle w:val="PlaceholderText"/>
            </w:rPr>
            <w:t>[Keywords]</w:t>
          </w:r>
        </w:p>
      </w:docPartBody>
    </w:docPart>
    <w:docPart>
      <w:docPartPr>
        <w:name w:val="E767649E15B64C2D8F34F04635461058"/>
        <w:category>
          <w:name w:val="General"/>
          <w:gallery w:val="placeholder"/>
        </w:category>
        <w:types>
          <w:type w:val="bbPlcHdr"/>
        </w:types>
        <w:behaviors>
          <w:behavior w:val="content"/>
        </w:behaviors>
        <w:guid w:val="{A7766E46-061C-451E-913C-BA89C5CDE8A2}"/>
      </w:docPartPr>
      <w:docPartBody>
        <w:p w:rsidR="00B82E96" w:rsidRDefault="006057EF" w:rsidP="006057EF">
          <w:pPr>
            <w:pStyle w:val="E767649E15B64C2D8F34F04635461058"/>
          </w:pPr>
          <w:r w:rsidRPr="00F879AF">
            <w:rPr>
              <w:rStyle w:val="PlaceholderText"/>
            </w:rPr>
            <w:t>[Keywords]</w:t>
          </w:r>
        </w:p>
      </w:docPartBody>
    </w:docPart>
    <w:docPart>
      <w:docPartPr>
        <w:name w:val="AE07161496184301B9EEC1CEEF49884D"/>
        <w:category>
          <w:name w:val="General"/>
          <w:gallery w:val="placeholder"/>
        </w:category>
        <w:types>
          <w:type w:val="bbPlcHdr"/>
        </w:types>
        <w:behaviors>
          <w:behavior w:val="content"/>
        </w:behaviors>
        <w:guid w:val="{99C2410B-1F2F-4388-B017-7ACFDB8A3D28}"/>
      </w:docPartPr>
      <w:docPartBody>
        <w:p w:rsidR="00B82E96" w:rsidRDefault="006057EF" w:rsidP="006057EF">
          <w:pPr>
            <w:pStyle w:val="AE07161496184301B9EEC1CEEF49884D"/>
          </w:pPr>
          <w:r w:rsidRPr="00F879AF">
            <w:rPr>
              <w:rStyle w:val="PlaceholderText"/>
            </w:rPr>
            <w:t>[Keywords]</w:t>
          </w:r>
        </w:p>
      </w:docPartBody>
    </w:docPart>
    <w:docPart>
      <w:docPartPr>
        <w:name w:val="475761F68EC843E3B64D18696BDEFE68"/>
        <w:category>
          <w:name w:val="General"/>
          <w:gallery w:val="placeholder"/>
        </w:category>
        <w:types>
          <w:type w:val="bbPlcHdr"/>
        </w:types>
        <w:behaviors>
          <w:behavior w:val="content"/>
        </w:behaviors>
        <w:guid w:val="{D0395FC1-555B-4663-B7E5-F8A8AF324F0C}"/>
      </w:docPartPr>
      <w:docPartBody>
        <w:p w:rsidR="00B82E96" w:rsidRDefault="006057EF" w:rsidP="006057EF">
          <w:pPr>
            <w:pStyle w:val="475761F68EC843E3B64D18696BDEFE68"/>
          </w:pPr>
          <w:r w:rsidRPr="00F879AF">
            <w:rPr>
              <w:rStyle w:val="PlaceholderText"/>
            </w:rPr>
            <w:t>[Keywords]</w:t>
          </w:r>
        </w:p>
      </w:docPartBody>
    </w:docPart>
    <w:docPart>
      <w:docPartPr>
        <w:name w:val="6087B0CD2CBD444AB7E9ABF661EE79AE"/>
        <w:category>
          <w:name w:val="General"/>
          <w:gallery w:val="placeholder"/>
        </w:category>
        <w:types>
          <w:type w:val="bbPlcHdr"/>
        </w:types>
        <w:behaviors>
          <w:behavior w:val="content"/>
        </w:behaviors>
        <w:guid w:val="{BCA94083-8C0D-4A68-96A4-523A608ADA31}"/>
      </w:docPartPr>
      <w:docPartBody>
        <w:p w:rsidR="00B82E96" w:rsidRDefault="006057EF" w:rsidP="006057EF">
          <w:pPr>
            <w:pStyle w:val="6087B0CD2CBD444AB7E9ABF661EE79AE"/>
          </w:pPr>
          <w:r w:rsidRPr="00F879AF">
            <w:rPr>
              <w:rStyle w:val="PlaceholderText"/>
            </w:rPr>
            <w:t>[Keywords]</w:t>
          </w:r>
        </w:p>
      </w:docPartBody>
    </w:docPart>
    <w:docPart>
      <w:docPartPr>
        <w:name w:val="93B02D03193640289D4ADD20F1D43A9E"/>
        <w:category>
          <w:name w:val="General"/>
          <w:gallery w:val="placeholder"/>
        </w:category>
        <w:types>
          <w:type w:val="bbPlcHdr"/>
        </w:types>
        <w:behaviors>
          <w:behavior w:val="content"/>
        </w:behaviors>
        <w:guid w:val="{980209BD-3991-4BA4-807A-A07035152082}"/>
      </w:docPartPr>
      <w:docPartBody>
        <w:p w:rsidR="00B82E96" w:rsidRDefault="006057EF" w:rsidP="006057EF">
          <w:pPr>
            <w:pStyle w:val="93B02D03193640289D4ADD20F1D43A9E"/>
          </w:pPr>
          <w:r w:rsidRPr="00F879AF">
            <w:rPr>
              <w:rStyle w:val="PlaceholderText"/>
            </w:rPr>
            <w:t>[Keywords]</w:t>
          </w:r>
        </w:p>
      </w:docPartBody>
    </w:docPart>
    <w:docPart>
      <w:docPartPr>
        <w:name w:val="EEED00A0E33248E88649F6B5D3151658"/>
        <w:category>
          <w:name w:val="General"/>
          <w:gallery w:val="placeholder"/>
        </w:category>
        <w:types>
          <w:type w:val="bbPlcHdr"/>
        </w:types>
        <w:behaviors>
          <w:behavior w:val="content"/>
        </w:behaviors>
        <w:guid w:val="{83BDB290-9CAA-4119-A49C-BE4503AB1AD2}"/>
      </w:docPartPr>
      <w:docPartBody>
        <w:p w:rsidR="00B82E96" w:rsidRDefault="006057EF" w:rsidP="006057EF">
          <w:pPr>
            <w:pStyle w:val="EEED00A0E33248E88649F6B5D3151658"/>
          </w:pPr>
          <w:r w:rsidRPr="00F879AF">
            <w:rPr>
              <w:rStyle w:val="PlaceholderText"/>
            </w:rPr>
            <w:t>[Keywords]</w:t>
          </w:r>
        </w:p>
      </w:docPartBody>
    </w:docPart>
    <w:docPart>
      <w:docPartPr>
        <w:name w:val="A8D6D648143545CDB53202B471E930A8"/>
        <w:category>
          <w:name w:val="General"/>
          <w:gallery w:val="placeholder"/>
        </w:category>
        <w:types>
          <w:type w:val="bbPlcHdr"/>
        </w:types>
        <w:behaviors>
          <w:behavior w:val="content"/>
        </w:behaviors>
        <w:guid w:val="{27282DD3-2633-4EF5-A02F-C44708EE9E22}"/>
      </w:docPartPr>
      <w:docPartBody>
        <w:p w:rsidR="00841517" w:rsidRDefault="005E7150" w:rsidP="005E7150">
          <w:pPr>
            <w:pStyle w:val="A8D6D648143545CDB53202B471E930A8"/>
          </w:pPr>
          <w:r w:rsidRPr="00F879AF">
            <w:rPr>
              <w:rStyle w:val="PlaceholderText"/>
            </w:rPr>
            <w:t>[Keywords]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E56"/>
    <w:rsid w:val="00052534"/>
    <w:rsid w:val="00070FE9"/>
    <w:rsid w:val="000B660F"/>
    <w:rsid w:val="00151CCF"/>
    <w:rsid w:val="00260F74"/>
    <w:rsid w:val="002C4EF2"/>
    <w:rsid w:val="002F49EC"/>
    <w:rsid w:val="0033616D"/>
    <w:rsid w:val="0039400B"/>
    <w:rsid w:val="00402266"/>
    <w:rsid w:val="004235FA"/>
    <w:rsid w:val="004441FF"/>
    <w:rsid w:val="004B6461"/>
    <w:rsid w:val="00517ECF"/>
    <w:rsid w:val="005772A1"/>
    <w:rsid w:val="005E58AD"/>
    <w:rsid w:val="005E7150"/>
    <w:rsid w:val="005F034B"/>
    <w:rsid w:val="006057EF"/>
    <w:rsid w:val="0064353C"/>
    <w:rsid w:val="0072006C"/>
    <w:rsid w:val="0076363C"/>
    <w:rsid w:val="00841517"/>
    <w:rsid w:val="008911A7"/>
    <w:rsid w:val="00921C54"/>
    <w:rsid w:val="00943739"/>
    <w:rsid w:val="00A954B9"/>
    <w:rsid w:val="00AB4129"/>
    <w:rsid w:val="00B82E96"/>
    <w:rsid w:val="00B8636E"/>
    <w:rsid w:val="00BB2B6F"/>
    <w:rsid w:val="00C35595"/>
    <w:rsid w:val="00CB397F"/>
    <w:rsid w:val="00CD2B3A"/>
    <w:rsid w:val="00CF77ED"/>
    <w:rsid w:val="00E03B4D"/>
    <w:rsid w:val="00E44CA8"/>
    <w:rsid w:val="00EE5E56"/>
    <w:rsid w:val="00F644BE"/>
    <w:rsid w:val="00FE54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E7150"/>
    <w:rPr>
      <w:color w:val="808080"/>
    </w:rPr>
  </w:style>
  <w:style w:type="paragraph" w:customStyle="1" w:styleId="3D10D809EDEC481CA41467E87E5B5664">
    <w:name w:val="3D10D809EDEC481CA41467E87E5B5664"/>
    <w:rsid w:val="00EE5E56"/>
  </w:style>
  <w:style w:type="paragraph" w:customStyle="1" w:styleId="6CE018576B6448288B641548CB62204D">
    <w:name w:val="6CE018576B6448288B641548CB62204D"/>
    <w:rsid w:val="00EE5E56"/>
  </w:style>
  <w:style w:type="paragraph" w:customStyle="1" w:styleId="35EA08497EF04018AA24FCC0503E55E5">
    <w:name w:val="35EA08497EF04018AA24FCC0503E55E5"/>
    <w:rsid w:val="00EE5E56"/>
  </w:style>
  <w:style w:type="paragraph" w:customStyle="1" w:styleId="AE998C92F17B4389A37F38E4F9BF450B">
    <w:name w:val="AE998C92F17B4389A37F38E4F9BF450B"/>
    <w:rsid w:val="00EE5E56"/>
  </w:style>
  <w:style w:type="paragraph" w:customStyle="1" w:styleId="D5C99FC08D75488E9ADE39329E543C07">
    <w:name w:val="D5C99FC08D75488E9ADE39329E543C07"/>
    <w:rsid w:val="00EE5E56"/>
  </w:style>
  <w:style w:type="paragraph" w:customStyle="1" w:styleId="756917920A81401C91DE3D3E08E14D56">
    <w:name w:val="756917920A81401C91DE3D3E08E14D56"/>
    <w:rsid w:val="00EE5E56"/>
  </w:style>
  <w:style w:type="paragraph" w:customStyle="1" w:styleId="CFD593C49817453694B234740F01624A">
    <w:name w:val="CFD593C49817453694B234740F01624A"/>
    <w:rsid w:val="00EE5E56"/>
  </w:style>
  <w:style w:type="paragraph" w:customStyle="1" w:styleId="6311A25B0E9D4B3C843B16E2171ACCD8">
    <w:name w:val="6311A25B0E9D4B3C843B16E2171ACCD8"/>
    <w:rsid w:val="00EE5E56"/>
  </w:style>
  <w:style w:type="paragraph" w:customStyle="1" w:styleId="3284E9F887694C5ABC6ABE3C71EA3679">
    <w:name w:val="3284E9F887694C5ABC6ABE3C71EA3679"/>
    <w:rsid w:val="00EE5E56"/>
  </w:style>
  <w:style w:type="paragraph" w:customStyle="1" w:styleId="52462BF7040B4539B7FBFB5307577E29">
    <w:name w:val="52462BF7040B4539B7FBFB5307577E29"/>
    <w:rsid w:val="00EE5E56"/>
  </w:style>
  <w:style w:type="paragraph" w:customStyle="1" w:styleId="08FC932B8CF648B783F1EEA1D8285EF0">
    <w:name w:val="08FC932B8CF648B783F1EEA1D8285EF0"/>
    <w:rsid w:val="00EE5E56"/>
  </w:style>
  <w:style w:type="paragraph" w:customStyle="1" w:styleId="C1C92FA3FAD34504BDAE3F12656806EA">
    <w:name w:val="C1C92FA3FAD34504BDAE3F12656806EA"/>
    <w:rsid w:val="00EE5E56"/>
  </w:style>
  <w:style w:type="paragraph" w:customStyle="1" w:styleId="D2D22DF97533481FA5D0C402D2C93EB2">
    <w:name w:val="D2D22DF97533481FA5D0C402D2C93EB2"/>
    <w:rsid w:val="00EE5E56"/>
  </w:style>
  <w:style w:type="paragraph" w:customStyle="1" w:styleId="342975EBDEC4428A9E42B9D059D93167">
    <w:name w:val="342975EBDEC4428A9E42B9D059D93167"/>
    <w:rsid w:val="00EE5E56"/>
  </w:style>
  <w:style w:type="paragraph" w:customStyle="1" w:styleId="6EB5291BD82245EA83EAF20351338250">
    <w:name w:val="6EB5291BD82245EA83EAF20351338250"/>
    <w:rsid w:val="00EE5E56"/>
  </w:style>
  <w:style w:type="paragraph" w:customStyle="1" w:styleId="0794B7308BDA444485A48509C297818C">
    <w:name w:val="0794B7308BDA444485A48509C297818C"/>
    <w:rsid w:val="00EE5E56"/>
  </w:style>
  <w:style w:type="paragraph" w:customStyle="1" w:styleId="E38FB6C0506046DF9EE6C16800D8143D">
    <w:name w:val="E38FB6C0506046DF9EE6C16800D8143D"/>
    <w:rsid w:val="00EE5E56"/>
  </w:style>
  <w:style w:type="paragraph" w:customStyle="1" w:styleId="D05C8D4154204D8BB64496BE15C5FFDD">
    <w:name w:val="D05C8D4154204D8BB64496BE15C5FFDD"/>
    <w:rsid w:val="00EE5E56"/>
  </w:style>
  <w:style w:type="paragraph" w:customStyle="1" w:styleId="545F4315202B4A0FAB838D1B5E54F33A">
    <w:name w:val="545F4315202B4A0FAB838D1B5E54F33A"/>
    <w:rsid w:val="00EE5E56"/>
  </w:style>
  <w:style w:type="paragraph" w:customStyle="1" w:styleId="90C6BB40B7754AA2AE36361572B316C7">
    <w:name w:val="90C6BB40B7754AA2AE36361572B316C7"/>
    <w:rsid w:val="00EE5E56"/>
  </w:style>
  <w:style w:type="paragraph" w:customStyle="1" w:styleId="825E182759C7458B84F8DABDBC6CA666">
    <w:name w:val="825E182759C7458B84F8DABDBC6CA666"/>
    <w:rsid w:val="00EE5E56"/>
  </w:style>
  <w:style w:type="paragraph" w:customStyle="1" w:styleId="18DB4FBE0D35409DA325CB224AA716AE">
    <w:name w:val="18DB4FBE0D35409DA325CB224AA716AE"/>
    <w:rsid w:val="00EE5E56"/>
  </w:style>
  <w:style w:type="paragraph" w:customStyle="1" w:styleId="A96D853847984CC8AC5EA78618DE77C6">
    <w:name w:val="A96D853847984CC8AC5EA78618DE77C6"/>
    <w:rsid w:val="00E03B4D"/>
  </w:style>
  <w:style w:type="paragraph" w:customStyle="1" w:styleId="768A5CCB2DA64327AF20FF43C61DEE4E">
    <w:name w:val="768A5CCB2DA64327AF20FF43C61DEE4E"/>
    <w:rsid w:val="00E03B4D"/>
  </w:style>
  <w:style w:type="paragraph" w:customStyle="1" w:styleId="06303F3B29804855B63BCC0DD8FC7476">
    <w:name w:val="06303F3B29804855B63BCC0DD8FC7476"/>
    <w:rsid w:val="00E03B4D"/>
  </w:style>
  <w:style w:type="paragraph" w:customStyle="1" w:styleId="4EA9C761C4C642D686212CC08B66F792">
    <w:name w:val="4EA9C761C4C642D686212CC08B66F792"/>
    <w:rsid w:val="00E03B4D"/>
  </w:style>
  <w:style w:type="paragraph" w:customStyle="1" w:styleId="2B843C4A27A34402BA53CF6C04C3FBFE">
    <w:name w:val="2B843C4A27A34402BA53CF6C04C3FBFE"/>
    <w:rsid w:val="00E03B4D"/>
  </w:style>
  <w:style w:type="paragraph" w:customStyle="1" w:styleId="D1EE0C3F918E4592941D2E39D0C58C5C">
    <w:name w:val="D1EE0C3F918E4592941D2E39D0C58C5C"/>
    <w:rsid w:val="00E03B4D"/>
  </w:style>
  <w:style w:type="paragraph" w:customStyle="1" w:styleId="02D4F4EBF7194308872A90920415122D">
    <w:name w:val="02D4F4EBF7194308872A90920415122D"/>
    <w:rsid w:val="00E03B4D"/>
  </w:style>
  <w:style w:type="paragraph" w:customStyle="1" w:styleId="8616CCCB3D67418EAA4A14CFB45B9F04">
    <w:name w:val="8616CCCB3D67418EAA4A14CFB45B9F04"/>
    <w:rsid w:val="00E03B4D"/>
  </w:style>
  <w:style w:type="paragraph" w:customStyle="1" w:styleId="E2651D6B5209491E824897C28D5CBCEC">
    <w:name w:val="E2651D6B5209491E824897C28D5CBCEC"/>
    <w:rsid w:val="00E03B4D"/>
  </w:style>
  <w:style w:type="paragraph" w:customStyle="1" w:styleId="198B47BB2CC942838312D462BEFEAC30">
    <w:name w:val="198B47BB2CC942838312D462BEFEAC30"/>
    <w:rsid w:val="00E03B4D"/>
  </w:style>
  <w:style w:type="paragraph" w:customStyle="1" w:styleId="8A34BD2B0B1D463DA40EFD1532E26FC8">
    <w:name w:val="8A34BD2B0B1D463DA40EFD1532E26FC8"/>
    <w:rsid w:val="0072006C"/>
  </w:style>
  <w:style w:type="paragraph" w:customStyle="1" w:styleId="BAE3AE9161844136923E3FCD3D1F478C">
    <w:name w:val="BAE3AE9161844136923E3FCD3D1F478C"/>
    <w:rsid w:val="0033616D"/>
  </w:style>
  <w:style w:type="paragraph" w:customStyle="1" w:styleId="24E4448B359C4EE2B2C65EDC96C737F3">
    <w:name w:val="24E4448B359C4EE2B2C65EDC96C737F3"/>
    <w:rsid w:val="0033616D"/>
  </w:style>
  <w:style w:type="paragraph" w:customStyle="1" w:styleId="7CFB3604C8A34620AC92C909ABC4F013">
    <w:name w:val="7CFB3604C8A34620AC92C909ABC4F013"/>
    <w:rsid w:val="0033616D"/>
  </w:style>
  <w:style w:type="paragraph" w:customStyle="1" w:styleId="8636554F831E4A10819D330F969E418B">
    <w:name w:val="8636554F831E4A10819D330F969E418B"/>
    <w:rsid w:val="0033616D"/>
  </w:style>
  <w:style w:type="paragraph" w:customStyle="1" w:styleId="BF6FD101FFBA4F69947EDDEA5C81E765">
    <w:name w:val="BF6FD101FFBA4F69947EDDEA5C81E765"/>
    <w:rsid w:val="0033616D"/>
  </w:style>
  <w:style w:type="paragraph" w:customStyle="1" w:styleId="148B4A76CECA44A48361413430A447D8">
    <w:name w:val="148B4A76CECA44A48361413430A447D8"/>
    <w:rsid w:val="0033616D"/>
  </w:style>
  <w:style w:type="paragraph" w:customStyle="1" w:styleId="29CDDE78C809447F9CE2BE308BEF0E67">
    <w:name w:val="29CDDE78C809447F9CE2BE308BEF0E67"/>
    <w:rsid w:val="0033616D"/>
  </w:style>
  <w:style w:type="paragraph" w:customStyle="1" w:styleId="883FC78C6E9C45558CD422F27DC20321">
    <w:name w:val="883FC78C6E9C45558CD422F27DC20321"/>
    <w:rsid w:val="0033616D"/>
  </w:style>
  <w:style w:type="paragraph" w:customStyle="1" w:styleId="13FB53A5C6E64B80932614A66A829A88">
    <w:name w:val="13FB53A5C6E64B80932614A66A829A88"/>
    <w:rsid w:val="0033616D"/>
  </w:style>
  <w:style w:type="paragraph" w:customStyle="1" w:styleId="7A0BAB520F5B4E9EA54895F0BF3DD7EB">
    <w:name w:val="7A0BAB520F5B4E9EA54895F0BF3DD7EB"/>
    <w:rsid w:val="005772A1"/>
  </w:style>
  <w:style w:type="paragraph" w:customStyle="1" w:styleId="ED0356F1944F4A5AA39953C8C4891DD7">
    <w:name w:val="ED0356F1944F4A5AA39953C8C4891DD7"/>
    <w:rsid w:val="005772A1"/>
  </w:style>
  <w:style w:type="paragraph" w:customStyle="1" w:styleId="FA978347B9D24A9A8C6478B1165BB01B">
    <w:name w:val="FA978347B9D24A9A8C6478B1165BB01B"/>
    <w:rsid w:val="005772A1"/>
  </w:style>
  <w:style w:type="paragraph" w:customStyle="1" w:styleId="AE2DA5B0456C435493D51BFF4536420D">
    <w:name w:val="AE2DA5B0456C435493D51BFF4536420D"/>
    <w:rsid w:val="005E58AD"/>
  </w:style>
  <w:style w:type="paragraph" w:customStyle="1" w:styleId="9A38DFD3397D4EB9A40B84A545736758">
    <w:name w:val="9A38DFD3397D4EB9A40B84A545736758"/>
    <w:rsid w:val="005E58AD"/>
  </w:style>
  <w:style w:type="paragraph" w:customStyle="1" w:styleId="D4F1B70E61A04946BAC507742FBCABA7">
    <w:name w:val="D4F1B70E61A04946BAC507742FBCABA7"/>
    <w:rsid w:val="005E58AD"/>
  </w:style>
  <w:style w:type="paragraph" w:customStyle="1" w:styleId="45A456D5D9EB4FB39F31EAB1A2BF3EC0">
    <w:name w:val="45A456D5D9EB4FB39F31EAB1A2BF3EC0"/>
    <w:rsid w:val="006057EF"/>
  </w:style>
  <w:style w:type="paragraph" w:customStyle="1" w:styleId="A7AF546374574EFC833698128C2A9BBF">
    <w:name w:val="A7AF546374574EFC833698128C2A9BBF"/>
    <w:rsid w:val="006057EF"/>
  </w:style>
  <w:style w:type="paragraph" w:customStyle="1" w:styleId="A0E4C98669AC40AD95242C192E1F9A72">
    <w:name w:val="A0E4C98669AC40AD95242C192E1F9A72"/>
    <w:rsid w:val="006057EF"/>
  </w:style>
  <w:style w:type="paragraph" w:customStyle="1" w:styleId="E767649E15B64C2D8F34F04635461058">
    <w:name w:val="E767649E15B64C2D8F34F04635461058"/>
    <w:rsid w:val="006057EF"/>
  </w:style>
  <w:style w:type="paragraph" w:customStyle="1" w:styleId="AE07161496184301B9EEC1CEEF49884D">
    <w:name w:val="AE07161496184301B9EEC1CEEF49884D"/>
    <w:rsid w:val="006057EF"/>
  </w:style>
  <w:style w:type="paragraph" w:customStyle="1" w:styleId="475761F68EC843E3B64D18696BDEFE68">
    <w:name w:val="475761F68EC843E3B64D18696BDEFE68"/>
    <w:rsid w:val="006057EF"/>
  </w:style>
  <w:style w:type="paragraph" w:customStyle="1" w:styleId="6087B0CD2CBD444AB7E9ABF661EE79AE">
    <w:name w:val="6087B0CD2CBD444AB7E9ABF661EE79AE"/>
    <w:rsid w:val="006057EF"/>
  </w:style>
  <w:style w:type="paragraph" w:customStyle="1" w:styleId="93B02D03193640289D4ADD20F1D43A9E">
    <w:name w:val="93B02D03193640289D4ADD20F1D43A9E"/>
    <w:rsid w:val="006057EF"/>
  </w:style>
  <w:style w:type="paragraph" w:customStyle="1" w:styleId="EEED00A0E33248E88649F6B5D3151658">
    <w:name w:val="EEED00A0E33248E88649F6B5D3151658"/>
    <w:rsid w:val="006057EF"/>
  </w:style>
  <w:style w:type="paragraph" w:customStyle="1" w:styleId="B844E7247BC5490EB653A9F650E94AA5">
    <w:name w:val="B844E7247BC5490EB653A9F650E94AA5"/>
    <w:rsid w:val="00260F74"/>
  </w:style>
  <w:style w:type="paragraph" w:customStyle="1" w:styleId="C607303F2F78450889DA75ACCEDF9995">
    <w:name w:val="C607303F2F78450889DA75ACCEDF9995"/>
    <w:rsid w:val="00260F74"/>
  </w:style>
  <w:style w:type="paragraph" w:customStyle="1" w:styleId="EB89C96BADB1476184144D30BA73B4FD">
    <w:name w:val="EB89C96BADB1476184144D30BA73B4FD"/>
    <w:rsid w:val="00260F74"/>
  </w:style>
  <w:style w:type="paragraph" w:customStyle="1" w:styleId="1A920DABCFA04702A2C5DE41826BD084">
    <w:name w:val="1A920DABCFA04702A2C5DE41826BD084"/>
    <w:rsid w:val="005E7150"/>
  </w:style>
  <w:style w:type="paragraph" w:customStyle="1" w:styleId="A8D6D648143545CDB53202B471E930A8">
    <w:name w:val="A8D6D648143545CDB53202B471E930A8"/>
    <w:rsid w:val="005E715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92ED8BFBE6B3A4EA77F2F6C3B7D5F03" ma:contentTypeVersion="8" ma:contentTypeDescription="Create a new document." ma:contentTypeScope="" ma:versionID="796696fc8e9b9101acb13fc7b732803f">
  <xsd:schema xmlns:xsd="http://www.w3.org/2001/XMLSchema" xmlns:xs="http://www.w3.org/2001/XMLSchema" xmlns:p="http://schemas.microsoft.com/office/2006/metadata/properties" xmlns:ns2="786b8faf-106f-4958-a2b4-f779ae144ea5" targetNamespace="http://schemas.microsoft.com/office/2006/metadata/properties" ma:root="true" ma:fieldsID="7e5bcc9bcf80405593e224788f38d223" ns2:_="">
    <xsd:import namespace="786b8faf-106f-4958-a2b4-f779ae144ea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6b8faf-106f-4958-a2b4-f779ae144e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2678C-F8F3-49FD-9D71-B1240709B3FD}">
  <ds:schemaRefs>
    <ds:schemaRef ds:uri="http://schemas.microsoft.com/sharepoint/v3/contenttype/forms"/>
  </ds:schemaRefs>
</ds:datastoreItem>
</file>

<file path=customXml/itemProps2.xml><?xml version="1.0" encoding="utf-8"?>
<ds:datastoreItem xmlns:ds="http://schemas.openxmlformats.org/officeDocument/2006/customXml" ds:itemID="{1FAACE68-BB26-42D3-BF86-4B60A866989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6b8faf-106f-4958-a2b4-f779ae144ea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06CAFCD-6133-4BF3-A671-56544DC9D58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CA308D66-A0C4-49E7-B5B8-AE51B5CA41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53</Pages>
  <Words>17181</Words>
  <Characters>97938</Characters>
  <Application>Microsoft Office Word</Application>
  <DocSecurity>0</DocSecurity>
  <Lines>816</Lines>
  <Paragraphs>229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Lindberg</dc:creator>
  <cp:keywords>Source Node Moving</cp:keywords>
  <dc:description/>
  <cp:lastModifiedBy>Sara Lindberg</cp:lastModifiedBy>
  <cp:revision>3</cp:revision>
  <dcterms:created xsi:type="dcterms:W3CDTF">2020-04-07T22:08:00Z</dcterms:created>
  <dcterms:modified xsi:type="dcterms:W3CDTF">2020-04-07T22:19:00Z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0x010100092ED8BFBE6B3A4EA77F2F6C3B7D5F03</vt:lpwstr>
  </property>
</Properties>
</file>