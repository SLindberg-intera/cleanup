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BC2F" w14:textId="6D7CB1F6" w:rsidR="005F164B" w:rsidRDefault="00E62A15" w:rsidP="005F164B">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5F164B">
        <w:rPr>
          <w:rFonts w:ascii="Arial" w:hAnsi="Arial" w:cs="Arial"/>
          <w:b/>
          <w:i/>
        </w:rPr>
        <w:t>Steady-State Output Card Generator Tool</w:t>
      </w:r>
      <w:r w:rsidR="005F164B">
        <w:rPr>
          <w:rFonts w:ascii="Arial" w:hAnsi="Arial" w:cs="Arial"/>
          <w:b/>
          <w:i/>
        </w:rPr>
        <w:br/>
      </w:r>
      <w:proofErr w:type="spellStart"/>
      <w:r w:rsidR="005F164B">
        <w:rPr>
          <w:rFonts w:ascii="Arial" w:hAnsi="Arial" w:cs="Arial"/>
          <w:b/>
          <w:i/>
        </w:rPr>
        <w:t>OC_SS_</w:t>
      </w:r>
      <w:proofErr w:type="gramStart"/>
      <w:r w:rsidR="005F164B">
        <w:rPr>
          <w:rFonts w:ascii="Arial" w:hAnsi="Arial" w:cs="Arial"/>
          <w:b/>
          <w:i/>
        </w:rPr>
        <w:t>gen.f</w:t>
      </w:r>
      <w:proofErr w:type="spellEnd"/>
      <w:proofErr w:type="gramEnd"/>
    </w:p>
    <w:p w14:paraId="344A4E46" w14:textId="48E766CE"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82C291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89FB4D3" w:rsidR="00E62A15"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B975D6B" w14:textId="2450F9A9" w:rsidR="005F164B" w:rsidRDefault="005F164B" w:rsidP="005F164B">
      <w:pPr>
        <w:pStyle w:val="H1bodytext"/>
        <w:spacing w:after="120"/>
        <w:rPr>
          <w:rFonts w:ascii="Arial" w:hAnsi="Arial" w:cs="Arial"/>
        </w:rPr>
      </w:pPr>
      <w:bookmarkStart w:id="0" w:name="_Hlk30594367"/>
      <w:bookmarkStart w:id="1" w:name="_Hlk8896263"/>
      <w:r>
        <w:rPr>
          <w:rFonts w:ascii="Arial" w:hAnsi="Arial"/>
        </w:rPr>
        <w:t>The Steady State Output Card Generator Tool r</w:t>
      </w:r>
      <w:r w:rsidRPr="00232046">
        <w:rPr>
          <w:rFonts w:ascii="Arial" w:hAnsi="Arial"/>
        </w:rPr>
        <w:t>ead</w:t>
      </w:r>
      <w:r>
        <w:rPr>
          <w:rFonts w:ascii="Arial" w:hAnsi="Arial"/>
        </w:rPr>
        <w:t>s</w:t>
      </w:r>
      <w:r w:rsidRPr="00232046">
        <w:rPr>
          <w:rFonts w:ascii="Arial" w:hAnsi="Arial"/>
        </w:rPr>
        <w:t xml:space="preserve"> </w:t>
      </w:r>
      <w:proofErr w:type="spellStart"/>
      <w:r w:rsidRPr="00232046">
        <w:rPr>
          <w:rFonts w:ascii="Arial" w:hAnsi="Arial"/>
        </w:rPr>
        <w:t>input</w:t>
      </w:r>
      <w:r>
        <w:rPr>
          <w:rFonts w:ascii="Arial" w:hAnsi="Arial"/>
        </w:rPr>
        <w:t>.sij</w:t>
      </w:r>
      <w:proofErr w:type="spellEnd"/>
      <w:r>
        <w:rPr>
          <w:rFonts w:ascii="Arial" w:hAnsi="Arial"/>
        </w:rPr>
        <w:t xml:space="preserve">, </w:t>
      </w:r>
      <w:proofErr w:type="spellStart"/>
      <w:r>
        <w:rPr>
          <w:rFonts w:ascii="Arial" w:hAnsi="Arial"/>
        </w:rPr>
        <w:t>input.nij</w:t>
      </w:r>
      <w:proofErr w:type="spellEnd"/>
      <w:r w:rsidRPr="00232046">
        <w:rPr>
          <w:rFonts w:ascii="Arial" w:hAnsi="Arial"/>
        </w:rPr>
        <w:t xml:space="preserve"> and </w:t>
      </w:r>
      <w:proofErr w:type="spellStart"/>
      <w:r w:rsidRPr="00232046">
        <w:rPr>
          <w:rFonts w:ascii="Arial" w:hAnsi="Arial"/>
        </w:rPr>
        <w:t>input.top</w:t>
      </w:r>
      <w:proofErr w:type="spellEnd"/>
      <w:r w:rsidRPr="00232046">
        <w:rPr>
          <w:rFonts w:ascii="Arial" w:hAnsi="Arial"/>
        </w:rPr>
        <w:t xml:space="preserve"> files </w:t>
      </w:r>
      <w:r>
        <w:rPr>
          <w:rFonts w:ascii="Arial" w:hAnsi="Arial"/>
        </w:rPr>
        <w:t xml:space="preserve">generated by the </w:t>
      </w:r>
      <w:r w:rsidRPr="00232046">
        <w:rPr>
          <w:rFonts w:ascii="Arial" w:hAnsi="Arial"/>
        </w:rPr>
        <w:t xml:space="preserve">CAST </w:t>
      </w:r>
      <w:r>
        <w:rPr>
          <w:rFonts w:ascii="Arial" w:hAnsi="Arial"/>
        </w:rPr>
        <w:t xml:space="preserve">tool </w:t>
      </w:r>
      <w:r w:rsidRPr="00232046">
        <w:rPr>
          <w:rFonts w:ascii="Arial" w:hAnsi="Arial"/>
        </w:rPr>
        <w:t>and generate</w:t>
      </w:r>
      <w:r>
        <w:rPr>
          <w:rFonts w:ascii="Arial" w:hAnsi="Arial"/>
        </w:rPr>
        <w:t>s</w:t>
      </w:r>
      <w:r w:rsidRPr="00232046">
        <w:rPr>
          <w:rFonts w:ascii="Arial" w:hAnsi="Arial"/>
        </w:rPr>
        <w:t xml:space="preserve"> </w:t>
      </w:r>
      <w:r>
        <w:rPr>
          <w:rFonts w:ascii="Arial" w:hAnsi="Arial"/>
        </w:rPr>
        <w:t xml:space="preserve">an </w:t>
      </w:r>
      <w:r w:rsidRPr="00232046">
        <w:rPr>
          <w:rFonts w:ascii="Arial" w:hAnsi="Arial"/>
        </w:rPr>
        <w:t xml:space="preserve">Output Control card for the steady-state simulation. </w:t>
      </w:r>
      <w:r>
        <w:rPr>
          <w:rFonts w:ascii="Arial" w:hAnsi="Arial"/>
        </w:rPr>
        <w:t xml:space="preserve">The Steady State Output Card Generator Tool determines the reference nodes for a defined model domain. The reference nodes correspond to the </w:t>
      </w:r>
      <w:r w:rsidRPr="00CE0F0F">
        <w:rPr>
          <w:rFonts w:ascii="Arial" w:hAnsi="Arial"/>
        </w:rPr>
        <w:t xml:space="preserve">center of the model domain and the center of each </w:t>
      </w:r>
      <w:r>
        <w:rPr>
          <w:rFonts w:ascii="Arial" w:hAnsi="Arial"/>
        </w:rPr>
        <w:t>domain</w:t>
      </w:r>
      <w:r w:rsidRPr="00CE0F0F">
        <w:rPr>
          <w:rFonts w:ascii="Arial" w:hAnsi="Arial"/>
        </w:rPr>
        <w:t xml:space="preserve"> quadrant</w:t>
      </w:r>
      <w:r>
        <w:rPr>
          <w:rFonts w:ascii="Arial" w:hAnsi="Arial"/>
        </w:rPr>
        <w:t>.  If the model and/or quadrant centers are not located exactly at node centers, then the closest node center is chosen</w:t>
      </w:r>
      <w:r w:rsidRPr="3CD3BFE9">
        <w:rPr>
          <w:rFonts w:ascii="Arial" w:hAnsi="Arial" w:cs="Arial"/>
        </w:rPr>
        <w:t xml:space="preserve">.  The closest node center is determined by first evaluating </w:t>
      </w:r>
      <w:proofErr w:type="spellStart"/>
      <w:r w:rsidRPr="3CD3BFE9">
        <w:rPr>
          <w:rFonts w:ascii="Arial" w:hAnsi="Arial" w:cs="Arial"/>
        </w:rPr>
        <w:t>i</w:t>
      </w:r>
      <w:proofErr w:type="spellEnd"/>
      <w:r w:rsidRPr="3CD3BFE9">
        <w:rPr>
          <w:rFonts w:ascii="Arial" w:hAnsi="Arial" w:cs="Arial"/>
        </w:rPr>
        <w:t xml:space="preserve"> values, then j values. If a center location is equidistant (in </w:t>
      </w:r>
      <w:proofErr w:type="spellStart"/>
      <w:r w:rsidRPr="3CD3BFE9">
        <w:rPr>
          <w:rFonts w:ascii="Arial" w:hAnsi="Arial" w:cs="Arial"/>
        </w:rPr>
        <w:t>i</w:t>
      </w:r>
      <w:proofErr w:type="spellEnd"/>
      <w:r w:rsidRPr="3CD3BFE9">
        <w:rPr>
          <w:rFonts w:ascii="Arial" w:hAnsi="Arial" w:cs="Arial"/>
        </w:rPr>
        <w:t xml:space="preserve"> or j) from two node centers, then:</w:t>
      </w:r>
    </w:p>
    <w:p w14:paraId="28E7C9E8"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t</w:t>
      </w:r>
      <w:r w:rsidRPr="00614238">
        <w:rPr>
          <w:rFonts w:ascii="Arial" w:hAnsi="Arial" w:cs="Arial"/>
          <w:szCs w:val="22"/>
        </w:rPr>
        <w:t>he lower index value is selected for the model center</w:t>
      </w:r>
    </w:p>
    <w:p w14:paraId="5F39A2D2"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t</w:t>
      </w:r>
      <w:r w:rsidRPr="00614238">
        <w:rPr>
          <w:rFonts w:ascii="Arial" w:hAnsi="Arial" w:cs="Arial"/>
          <w:szCs w:val="22"/>
        </w:rPr>
        <w:t xml:space="preserve">he lower </w:t>
      </w:r>
      <w:proofErr w:type="spellStart"/>
      <w:r w:rsidRPr="00614238">
        <w:rPr>
          <w:rFonts w:ascii="Arial" w:hAnsi="Arial" w:cs="Arial"/>
          <w:szCs w:val="22"/>
        </w:rPr>
        <w:t>i</w:t>
      </w:r>
      <w:proofErr w:type="spellEnd"/>
      <w:r w:rsidRPr="00614238">
        <w:rPr>
          <w:rFonts w:ascii="Arial" w:hAnsi="Arial" w:cs="Arial"/>
          <w:szCs w:val="22"/>
        </w:rPr>
        <w:t>-index value is selected for the western quadrants</w:t>
      </w:r>
    </w:p>
    <w:p w14:paraId="41282E73"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 xml:space="preserve">the </w:t>
      </w:r>
      <w:r w:rsidRPr="00614238">
        <w:rPr>
          <w:rFonts w:ascii="Arial" w:hAnsi="Arial" w:cs="Arial"/>
          <w:szCs w:val="22"/>
        </w:rPr>
        <w:t xml:space="preserve">higher </w:t>
      </w:r>
      <w:proofErr w:type="spellStart"/>
      <w:r w:rsidRPr="00614238">
        <w:rPr>
          <w:rFonts w:ascii="Arial" w:hAnsi="Arial" w:cs="Arial"/>
          <w:szCs w:val="22"/>
        </w:rPr>
        <w:t>i</w:t>
      </w:r>
      <w:proofErr w:type="spellEnd"/>
      <w:r w:rsidRPr="00614238">
        <w:rPr>
          <w:rFonts w:ascii="Arial" w:hAnsi="Arial" w:cs="Arial"/>
          <w:szCs w:val="22"/>
        </w:rPr>
        <w:t>-index value is selected for the eastern quadrants</w:t>
      </w:r>
    </w:p>
    <w:p w14:paraId="3D8ADBA7"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 xml:space="preserve">the </w:t>
      </w:r>
      <w:r w:rsidRPr="00614238">
        <w:rPr>
          <w:rFonts w:ascii="Arial" w:hAnsi="Arial" w:cs="Arial"/>
          <w:szCs w:val="22"/>
        </w:rPr>
        <w:t>lower j-index value is selected for the southern quadrants</w:t>
      </w:r>
    </w:p>
    <w:p w14:paraId="13196266"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 xml:space="preserve">the </w:t>
      </w:r>
      <w:r w:rsidRPr="00614238">
        <w:rPr>
          <w:rFonts w:ascii="Arial" w:hAnsi="Arial" w:cs="Arial"/>
          <w:szCs w:val="22"/>
        </w:rPr>
        <w:t>higher j-index value is selected for the northern quadrants</w:t>
      </w:r>
      <w:r>
        <w:rPr>
          <w:rFonts w:ascii="Arial" w:hAnsi="Arial" w:cs="Arial"/>
          <w:szCs w:val="22"/>
        </w:rPr>
        <w:t>.</w:t>
      </w:r>
    </w:p>
    <w:bookmarkEnd w:id="0"/>
    <w:p w14:paraId="4FE09688" w14:textId="77777777" w:rsidR="005F164B" w:rsidRDefault="005F164B" w:rsidP="005F164B">
      <w:pPr>
        <w:pStyle w:val="H1bodytext"/>
        <w:spacing w:after="120"/>
        <w:rPr>
          <w:rFonts w:ascii="Arial" w:hAnsi="Arial"/>
        </w:rPr>
      </w:pPr>
      <w:r w:rsidRPr="00782D20">
        <w:rPr>
          <w:rFonts w:ascii="Arial" w:hAnsi="Arial" w:cs="Arial"/>
          <w:szCs w:val="22"/>
        </w:rPr>
        <w:t xml:space="preserve">The reference nodes are assigned </w:t>
      </w:r>
      <w:r>
        <w:rPr>
          <w:rFonts w:ascii="Arial" w:hAnsi="Arial" w:cs="Arial"/>
          <w:szCs w:val="22"/>
        </w:rPr>
        <w:t xml:space="preserve">vertically </w:t>
      </w:r>
      <w:r w:rsidRPr="00782D20">
        <w:rPr>
          <w:rFonts w:ascii="Arial" w:hAnsi="Arial" w:cs="Arial"/>
          <w:szCs w:val="22"/>
        </w:rPr>
        <w:t>to the bottom of the domain</w:t>
      </w:r>
      <w:r>
        <w:rPr>
          <w:rFonts w:ascii="Arial" w:hAnsi="Arial" w:cs="Arial"/>
          <w:szCs w:val="22"/>
        </w:rPr>
        <w:t>, layer 20</w:t>
      </w:r>
      <w:r w:rsidRPr="00782D20">
        <w:rPr>
          <w:rFonts w:ascii="Arial" w:hAnsi="Arial" w:cs="Arial"/>
          <w:szCs w:val="22"/>
        </w:rPr>
        <w:t xml:space="preserve"> and </w:t>
      </w:r>
      <w:r>
        <w:rPr>
          <w:rFonts w:ascii="Arial" w:hAnsi="Arial" w:cs="Arial"/>
          <w:szCs w:val="22"/>
        </w:rPr>
        <w:t xml:space="preserve">at </w:t>
      </w:r>
      <w:r w:rsidRPr="00782D20">
        <w:rPr>
          <w:rFonts w:ascii="Arial" w:hAnsi="Arial" w:cs="Arial"/>
          <w:szCs w:val="22"/>
        </w:rPr>
        <w:t>successive layer</w:t>
      </w:r>
      <w:r>
        <w:rPr>
          <w:rFonts w:ascii="Arial" w:hAnsi="Arial" w:cs="Arial"/>
          <w:szCs w:val="22"/>
        </w:rPr>
        <w:t>s</w:t>
      </w:r>
      <w:r w:rsidRPr="00782D20">
        <w:rPr>
          <w:rFonts w:ascii="Arial" w:hAnsi="Arial" w:cs="Arial"/>
          <w:szCs w:val="22"/>
        </w:rPr>
        <w:t xml:space="preserve"> at intervals of 20. The final layer interval corresponds to the elevation of the uppermost active layer at a reference node location (e.g., 1, 20, 40, …, 200, 208)</w:t>
      </w:r>
      <w:r w:rsidRPr="00A01C28">
        <w:rPr>
          <w:rFonts w:ascii="Arial" w:hAnsi="Arial" w:cs="Arial"/>
          <w:szCs w:val="22"/>
        </w:rPr>
        <w:t xml:space="preserve">.  </w:t>
      </w:r>
    </w:p>
    <w:p w14:paraId="75FBB113" w14:textId="77777777" w:rsidR="005F164B" w:rsidRDefault="005F164B" w:rsidP="005F164B">
      <w:pPr>
        <w:pStyle w:val="H1bodytext"/>
        <w:spacing w:after="120"/>
        <w:rPr>
          <w:rFonts w:ascii="Arial" w:hAnsi="Arial"/>
        </w:rPr>
      </w:pPr>
      <w:r>
        <w:rPr>
          <w:rFonts w:ascii="Arial" w:hAnsi="Arial"/>
        </w:rPr>
        <w:t xml:space="preserve">Reference node output includes: </w:t>
      </w:r>
      <w:r w:rsidRPr="006D2A72">
        <w:rPr>
          <w:rFonts w:ascii="Arial" w:hAnsi="Arial"/>
        </w:rPr>
        <w:t>Rock/Soil Type, Integrated Water Mass, Aqueous Saturation, Aqueous Moisture Content, Aqueous Pressure, Aqueous Hydraulic Head, Diffusive Porosity, XNC Aqueous Volumetric Flux (Node Centered), YNC Aqueous Volumetric Flux (Node Centered), ZNC Aqueous Volumetric Flux (Node Centered)</w:t>
      </w:r>
      <w:r>
        <w:rPr>
          <w:rFonts w:ascii="Arial" w:hAnsi="Arial"/>
        </w:rPr>
        <w:t>.</w:t>
      </w:r>
    </w:p>
    <w:p w14:paraId="53C525A7" w14:textId="77777777" w:rsidR="005F164B" w:rsidRPr="00232046" w:rsidRDefault="005F164B" w:rsidP="005F164B">
      <w:pPr>
        <w:pStyle w:val="H1bodytext"/>
        <w:spacing w:after="120"/>
        <w:rPr>
          <w:rFonts w:ascii="Arial" w:hAnsi="Arial"/>
        </w:rPr>
      </w:pPr>
      <w:r>
        <w:rPr>
          <w:rFonts w:ascii="Arial" w:hAnsi="Arial"/>
        </w:rPr>
        <w:t xml:space="preserve">A single plot file output time of 10,000 years is specified.  Plot file output includes: </w:t>
      </w:r>
      <w:r w:rsidRPr="00EE4FFB">
        <w:rPr>
          <w:rFonts w:ascii="Arial" w:hAnsi="Arial"/>
        </w:rPr>
        <w:t xml:space="preserve">rock/soil type, aqueous saturation, aqueous moisture content, aqueous pressure, aqueous hydraulic head, diffusive porosity, </w:t>
      </w:r>
      <w:proofErr w:type="spellStart"/>
      <w:r w:rsidRPr="00EE4FFB">
        <w:rPr>
          <w:rFonts w:ascii="Arial" w:hAnsi="Arial"/>
        </w:rPr>
        <w:t>xnc</w:t>
      </w:r>
      <w:proofErr w:type="spellEnd"/>
      <w:r w:rsidRPr="00EE4FFB">
        <w:rPr>
          <w:rFonts w:ascii="Arial" w:hAnsi="Arial"/>
        </w:rPr>
        <w:t xml:space="preserve"> aqueous volumetric flux (node centered), </w:t>
      </w:r>
      <w:proofErr w:type="spellStart"/>
      <w:r w:rsidRPr="00EE4FFB">
        <w:rPr>
          <w:rFonts w:ascii="Arial" w:hAnsi="Arial"/>
        </w:rPr>
        <w:t>ync</w:t>
      </w:r>
      <w:proofErr w:type="spellEnd"/>
      <w:r w:rsidRPr="00EE4FFB">
        <w:rPr>
          <w:rFonts w:ascii="Arial" w:hAnsi="Arial"/>
        </w:rPr>
        <w:t xml:space="preserve"> aqueous volumetric flux (node centered), </w:t>
      </w:r>
      <w:proofErr w:type="spellStart"/>
      <w:r w:rsidRPr="00EE4FFB">
        <w:rPr>
          <w:rFonts w:ascii="Arial" w:hAnsi="Arial"/>
        </w:rPr>
        <w:t>znc</w:t>
      </w:r>
      <w:proofErr w:type="spellEnd"/>
      <w:r w:rsidRPr="00EE4FFB">
        <w:rPr>
          <w:rFonts w:ascii="Arial" w:hAnsi="Arial"/>
        </w:rPr>
        <w:t xml:space="preserve"> aqueous volumetric flux (node centered), final restart</w:t>
      </w:r>
      <w:r>
        <w:rPr>
          <w:rFonts w:ascii="Arial" w:hAnsi="Arial"/>
        </w:rPr>
        <w:t>.</w:t>
      </w:r>
    </w:p>
    <w:bookmarkEnd w:id="1"/>
    <w:p w14:paraId="21E8E81C" w14:textId="77777777" w:rsidR="005F164B" w:rsidRPr="00914C4E" w:rsidRDefault="005F164B" w:rsidP="005F164B">
      <w:pPr>
        <w:pStyle w:val="H1bodytext"/>
        <w:spacing w:after="120"/>
        <w:ind w:left="0"/>
        <w:rPr>
          <w:rFonts w:ascii="Arial" w:hAnsi="Arial"/>
          <w:b/>
        </w:rPr>
      </w:pPr>
    </w:p>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6E831E9A" w:rsidR="006504D7" w:rsidRDefault="006504D7" w:rsidP="006504D7">
      <w:pPr>
        <w:pStyle w:val="H1bodytext"/>
        <w:rPr>
          <w:rFonts w:ascii="Arial" w:hAnsi="Arial" w:cs="Arial"/>
        </w:rPr>
      </w:pPr>
      <w:r>
        <w:rPr>
          <w:rFonts w:ascii="Arial" w:hAnsi="Arial" w:cs="Arial"/>
        </w:rPr>
        <w:t>The following are the functional requirements of the</w:t>
      </w:r>
      <w:r w:rsidR="005F164B">
        <w:rPr>
          <w:rFonts w:ascii="Arial" w:hAnsi="Arial" w:cs="Arial"/>
        </w:rPr>
        <w:t xml:space="preserve"> </w:t>
      </w:r>
      <w:proofErr w:type="spellStart"/>
      <w:r w:rsidR="005F164B" w:rsidRPr="005F164B">
        <w:rPr>
          <w:rFonts w:ascii="Arial" w:hAnsi="Arial" w:cs="Arial"/>
          <w:i/>
          <w:iCs/>
        </w:rPr>
        <w:t>OC_SS_</w:t>
      </w:r>
      <w:proofErr w:type="gramStart"/>
      <w:r w:rsidR="005F164B" w:rsidRPr="005F164B">
        <w:rPr>
          <w:rFonts w:ascii="Arial" w:hAnsi="Arial" w:cs="Arial"/>
          <w:i/>
          <w:iCs/>
        </w:rPr>
        <w:t>gen.f</w:t>
      </w:r>
      <w:proofErr w:type="spellEnd"/>
      <w:proofErr w:type="gramEnd"/>
      <w:r w:rsidR="005F164B">
        <w:rPr>
          <w:rFonts w:ascii="Arial" w:hAnsi="Arial" w:cs="Arial"/>
        </w:rPr>
        <w:t xml:space="preserve">  tool:</w:t>
      </w:r>
    </w:p>
    <w:p w14:paraId="72205379" w14:textId="77777777" w:rsidR="005F164B" w:rsidRDefault="005F164B" w:rsidP="005F164B">
      <w:pPr>
        <w:pStyle w:val="H1bodytext"/>
        <w:spacing w:after="120"/>
        <w:rPr>
          <w:rFonts w:ascii="Arial" w:hAnsi="Arial" w:cs="Arial"/>
        </w:rPr>
      </w:pPr>
      <w:r>
        <w:rPr>
          <w:rFonts w:ascii="Arial" w:hAnsi="Arial" w:cs="Arial"/>
        </w:rPr>
        <w:t>FR-1: Read model name as command line input.</w:t>
      </w:r>
    </w:p>
    <w:p w14:paraId="5D2F46FC" w14:textId="77777777" w:rsidR="005F164B" w:rsidRDefault="005F164B" w:rsidP="005F164B">
      <w:pPr>
        <w:pStyle w:val="H1bodytext"/>
        <w:spacing w:after="120"/>
        <w:rPr>
          <w:rFonts w:ascii="Arial" w:hAnsi="Arial" w:cs="Arial"/>
        </w:rPr>
      </w:pPr>
      <w:r w:rsidRPr="00232046">
        <w:rPr>
          <w:rFonts w:ascii="Arial" w:hAnsi="Arial" w:cs="Arial"/>
        </w:rPr>
        <w:t>FR</w:t>
      </w:r>
      <w:r>
        <w:rPr>
          <w:rFonts w:ascii="Arial" w:hAnsi="Arial" w:cs="Arial"/>
        </w:rPr>
        <w:t>-2: Open “SS_Output_Control.dat” as outfile1 file.</w:t>
      </w:r>
    </w:p>
    <w:p w14:paraId="79C31F77" w14:textId="77777777" w:rsidR="005F164B" w:rsidRDefault="005F164B" w:rsidP="005F164B">
      <w:pPr>
        <w:pStyle w:val="H1bodytext"/>
        <w:spacing w:after="120"/>
        <w:rPr>
          <w:rFonts w:ascii="Arial" w:hAnsi="Arial" w:cs="Arial"/>
        </w:rPr>
      </w:pPr>
      <w:r>
        <w:rPr>
          <w:rFonts w:ascii="Arial" w:hAnsi="Arial" w:cs="Arial"/>
        </w:rPr>
        <w:t>FR-3: Open “</w:t>
      </w:r>
      <w:proofErr w:type="spellStart"/>
      <w:r>
        <w:rPr>
          <w:rFonts w:ascii="Arial" w:hAnsi="Arial" w:cs="Arial"/>
        </w:rPr>
        <w:t>input.sij</w:t>
      </w:r>
      <w:proofErr w:type="spellEnd"/>
      <w:r>
        <w:rPr>
          <w:rFonts w:ascii="Arial" w:hAnsi="Arial" w:cs="Arial"/>
        </w:rPr>
        <w:t>” as infile1 file</w:t>
      </w:r>
    </w:p>
    <w:p w14:paraId="4D9B03FA" w14:textId="77777777" w:rsidR="005F164B" w:rsidRDefault="005F164B" w:rsidP="005F164B">
      <w:pPr>
        <w:pStyle w:val="H1bodytext"/>
        <w:spacing w:after="120"/>
        <w:rPr>
          <w:rFonts w:ascii="Arial" w:hAnsi="Arial" w:cs="Arial"/>
        </w:rPr>
      </w:pPr>
      <w:r>
        <w:rPr>
          <w:rFonts w:ascii="Arial" w:hAnsi="Arial" w:cs="Arial"/>
        </w:rPr>
        <w:t>FR-4: Read infile1, determine grid and quadrant center coordinates.</w:t>
      </w:r>
    </w:p>
    <w:p w14:paraId="4EF46F74" w14:textId="77777777" w:rsidR="005F164B" w:rsidRDefault="005F164B" w:rsidP="005F164B">
      <w:pPr>
        <w:pStyle w:val="H1bodytext"/>
        <w:spacing w:after="120"/>
        <w:rPr>
          <w:rFonts w:ascii="Arial" w:hAnsi="Arial" w:cs="Arial"/>
        </w:rPr>
      </w:pPr>
      <w:r>
        <w:rPr>
          <w:rFonts w:ascii="Arial" w:hAnsi="Arial" w:cs="Arial"/>
        </w:rPr>
        <w:t>FR-5: Open “</w:t>
      </w:r>
      <w:proofErr w:type="spellStart"/>
      <w:r>
        <w:rPr>
          <w:rFonts w:ascii="Arial" w:hAnsi="Arial" w:cs="Arial"/>
        </w:rPr>
        <w:t>input.nij</w:t>
      </w:r>
      <w:proofErr w:type="spellEnd"/>
      <w:r>
        <w:rPr>
          <w:rFonts w:ascii="Arial" w:hAnsi="Arial" w:cs="Arial"/>
        </w:rPr>
        <w:t>” as infile2 file</w:t>
      </w:r>
    </w:p>
    <w:p w14:paraId="1264829F" w14:textId="77777777" w:rsidR="005F164B" w:rsidRDefault="005F164B" w:rsidP="005F164B">
      <w:pPr>
        <w:pStyle w:val="H1bodytext"/>
        <w:spacing w:after="120"/>
        <w:rPr>
          <w:rFonts w:ascii="Arial" w:hAnsi="Arial" w:cs="Arial"/>
        </w:rPr>
      </w:pPr>
      <w:r>
        <w:rPr>
          <w:rFonts w:ascii="Arial" w:hAnsi="Arial" w:cs="Arial"/>
        </w:rPr>
        <w:t xml:space="preserve">FR-6: Read infile2, determine grid and quadrant center </w:t>
      </w:r>
      <w:proofErr w:type="spellStart"/>
      <w:r>
        <w:rPr>
          <w:rFonts w:ascii="Arial" w:hAnsi="Arial" w:cs="Arial"/>
        </w:rPr>
        <w:t>i</w:t>
      </w:r>
      <w:proofErr w:type="spellEnd"/>
      <w:r>
        <w:rPr>
          <w:rFonts w:ascii="Arial" w:hAnsi="Arial" w:cs="Arial"/>
        </w:rPr>
        <w:t xml:space="preserve">/j index values. </w:t>
      </w:r>
      <w:proofErr w:type="spellStart"/>
      <w:r>
        <w:rPr>
          <w:rFonts w:ascii="Arial" w:hAnsi="Arial" w:cs="Arial"/>
        </w:rPr>
        <w:t>i</w:t>
      </w:r>
      <w:proofErr w:type="spellEnd"/>
      <w:r>
        <w:rPr>
          <w:rFonts w:ascii="Arial" w:hAnsi="Arial" w:cs="Arial"/>
        </w:rPr>
        <w:t xml:space="preserve"> left/center/right and j bottom/center/top.</w:t>
      </w:r>
    </w:p>
    <w:p w14:paraId="34F3BA32" w14:textId="77777777" w:rsidR="005F164B" w:rsidRDefault="005F164B" w:rsidP="005F164B">
      <w:pPr>
        <w:pStyle w:val="H1bodytext"/>
        <w:spacing w:after="120"/>
        <w:rPr>
          <w:rFonts w:ascii="Arial" w:hAnsi="Arial" w:cs="Arial"/>
        </w:rPr>
      </w:pPr>
      <w:r>
        <w:rPr>
          <w:rFonts w:ascii="Arial" w:hAnsi="Arial" w:cs="Arial"/>
        </w:rPr>
        <w:t>FR-7: Open “</w:t>
      </w:r>
      <w:proofErr w:type="spellStart"/>
      <w:r>
        <w:rPr>
          <w:rFonts w:ascii="Arial" w:hAnsi="Arial" w:cs="Arial"/>
        </w:rPr>
        <w:t>input.top</w:t>
      </w:r>
      <w:proofErr w:type="spellEnd"/>
      <w:r>
        <w:rPr>
          <w:rFonts w:ascii="Arial" w:hAnsi="Arial" w:cs="Arial"/>
        </w:rPr>
        <w:t>” as infile3 file</w:t>
      </w:r>
    </w:p>
    <w:p w14:paraId="053ADEFE" w14:textId="77777777" w:rsidR="005F164B" w:rsidRDefault="005F164B" w:rsidP="005F164B">
      <w:pPr>
        <w:pStyle w:val="H1bodytext"/>
        <w:spacing w:after="120"/>
        <w:rPr>
          <w:rFonts w:ascii="Arial" w:hAnsi="Arial" w:cs="Arial"/>
        </w:rPr>
      </w:pPr>
      <w:r>
        <w:rPr>
          <w:rFonts w:ascii="Arial" w:hAnsi="Arial" w:cs="Arial"/>
        </w:rPr>
        <w:t>FR-8: Read infile3, find top active layer for grid and quadrant centers.</w:t>
      </w:r>
    </w:p>
    <w:p w14:paraId="3E896D0C" w14:textId="77777777" w:rsidR="005F164B" w:rsidRPr="00232046" w:rsidRDefault="005F164B" w:rsidP="005F164B">
      <w:pPr>
        <w:pStyle w:val="H1bodytext"/>
        <w:spacing w:after="120"/>
        <w:rPr>
          <w:rFonts w:ascii="Arial" w:hAnsi="Arial"/>
        </w:rPr>
      </w:pPr>
      <w:r>
        <w:rPr>
          <w:rFonts w:ascii="Arial" w:hAnsi="Arial" w:cs="Arial"/>
        </w:rPr>
        <w:t>FR-9: Write Output Control Card.</w:t>
      </w:r>
    </w:p>
    <w:p w14:paraId="405D46B8" w14:textId="77777777" w:rsidR="006504D7" w:rsidRPr="006504D7" w:rsidRDefault="006504D7" w:rsidP="00E62A15">
      <w:pPr>
        <w:pStyle w:val="H1bodytext"/>
        <w:spacing w:after="120"/>
        <w:rPr>
          <w:rFonts w:ascii="Arial" w:hAnsi="Arial"/>
        </w:rPr>
      </w:pPr>
    </w:p>
    <w:p w14:paraId="2FC95516" w14:textId="766E2B47" w:rsidR="00E62A15" w:rsidRDefault="00E62A15" w:rsidP="00E62A15">
      <w:pPr>
        <w:pStyle w:val="H1bodytext"/>
        <w:numPr>
          <w:ilvl w:val="0"/>
          <w:numId w:val="1"/>
        </w:numPr>
        <w:spacing w:after="120"/>
        <w:rPr>
          <w:rFonts w:ascii="Arial" w:hAnsi="Arial"/>
          <w:b/>
        </w:rPr>
      </w:pPr>
      <w:r w:rsidRPr="00914C4E">
        <w:rPr>
          <w:rFonts w:ascii="Arial" w:hAnsi="Arial"/>
          <w:b/>
        </w:rPr>
        <w:lastRenderedPageBreak/>
        <w:t>Software Requirements Specifications</w:t>
      </w:r>
    </w:p>
    <w:p w14:paraId="7B7F3521" w14:textId="6CCEFF09" w:rsidR="005F164B" w:rsidRPr="005F164B" w:rsidRDefault="005F164B" w:rsidP="005F164B">
      <w:pPr>
        <w:pStyle w:val="H1bodytext"/>
        <w:spacing w:after="120"/>
        <w:rPr>
          <w:rFonts w:ascii="Arial" w:hAnsi="Arial"/>
        </w:rPr>
      </w:pPr>
      <w:r w:rsidRPr="00232046">
        <w:rPr>
          <w:rFonts w:ascii="Arial" w:hAnsi="Arial" w:cs="Arial"/>
        </w:rPr>
        <w:t>FORTRAN</w:t>
      </w:r>
      <w:r w:rsidRPr="00BE458D">
        <w:t xml:space="preserve"> </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087DD169" w14:textId="77777777" w:rsidR="005F164B" w:rsidRPr="00EF7BB7" w:rsidRDefault="005F164B" w:rsidP="005F164B">
      <w:pPr>
        <w:pStyle w:val="H1bodytext"/>
        <w:spacing w:after="120"/>
        <w:contextualSpacing/>
        <w:rPr>
          <w:rFonts w:ascii="Arial" w:hAnsi="Arial" w:cs="Arial"/>
          <w:i/>
          <w:iCs/>
        </w:rPr>
      </w:pPr>
      <w:r w:rsidRPr="00EF7BB7">
        <w:rPr>
          <w:rFonts w:ascii="Arial" w:hAnsi="Arial" w:cs="Arial"/>
          <w:i/>
          <w:iCs/>
        </w:rPr>
        <w:t>Arguments:</w:t>
      </w:r>
    </w:p>
    <w:p w14:paraId="5DD7507B" w14:textId="77777777" w:rsidR="005F164B" w:rsidRDefault="005F164B" w:rsidP="005F164B">
      <w:pPr>
        <w:pStyle w:val="H1bodytext"/>
        <w:spacing w:after="120"/>
        <w:contextualSpacing/>
        <w:rPr>
          <w:rFonts w:ascii="Arial" w:hAnsi="Arial" w:cs="Arial"/>
        </w:rPr>
      </w:pPr>
      <w:proofErr w:type="spellStart"/>
      <w:r>
        <w:rPr>
          <w:rFonts w:ascii="Arial" w:hAnsi="Arial" w:cs="Arial"/>
        </w:rPr>
        <w:t>ModelName</w:t>
      </w:r>
      <w:proofErr w:type="spellEnd"/>
      <w:r>
        <w:rPr>
          <w:rFonts w:ascii="Arial" w:hAnsi="Arial" w:cs="Arial"/>
        </w:rPr>
        <w:t xml:space="preserve"> – Name of </w:t>
      </w:r>
      <w:r>
        <w:rPr>
          <w:rFonts w:ascii="Arial" w:hAnsi="Arial"/>
        </w:rPr>
        <w:t>the model being processed (used only in an informational comment).</w:t>
      </w:r>
    </w:p>
    <w:p w14:paraId="28376663" w14:textId="77777777" w:rsidR="005F164B" w:rsidRDefault="005F164B" w:rsidP="005F164B">
      <w:pPr>
        <w:pStyle w:val="H1bodytext"/>
        <w:spacing w:after="120"/>
        <w:contextualSpacing/>
        <w:rPr>
          <w:rFonts w:ascii="Arial" w:hAnsi="Arial" w:cs="Arial"/>
        </w:rPr>
      </w:pPr>
    </w:p>
    <w:p w14:paraId="705FA66C" w14:textId="77777777" w:rsidR="005F164B" w:rsidRDefault="005F164B" w:rsidP="005F164B">
      <w:pPr>
        <w:pStyle w:val="H1bodytext"/>
        <w:spacing w:after="120"/>
        <w:contextualSpacing/>
        <w:rPr>
          <w:rFonts w:ascii="Arial" w:hAnsi="Arial" w:cs="Arial"/>
          <w:i/>
          <w:iCs/>
        </w:rPr>
      </w:pPr>
      <w:r w:rsidRPr="00EF7BB7">
        <w:rPr>
          <w:rFonts w:ascii="Arial" w:hAnsi="Arial" w:cs="Arial"/>
          <w:i/>
          <w:iCs/>
        </w:rPr>
        <w:t>Input Files:</w:t>
      </w:r>
    </w:p>
    <w:p w14:paraId="208081DC" w14:textId="77777777" w:rsidR="005F164B" w:rsidRPr="00EF7BB7" w:rsidRDefault="005F164B" w:rsidP="005F164B">
      <w:pPr>
        <w:pStyle w:val="H1bodytext"/>
        <w:spacing w:after="120"/>
        <w:contextualSpacing/>
        <w:rPr>
          <w:rFonts w:ascii="Arial" w:hAnsi="Arial" w:cs="Arial"/>
          <w:i/>
          <w:iCs/>
        </w:rPr>
      </w:pPr>
      <w:r>
        <w:rPr>
          <w:rFonts w:ascii="Arial" w:hAnsi="Arial" w:cs="Arial"/>
          <w:i/>
          <w:iCs/>
        </w:rPr>
        <w:t>(Need to be placed in the work directory – ss subdirectory of each test case).</w:t>
      </w:r>
    </w:p>
    <w:p w14:paraId="7D029BE0" w14:textId="77777777" w:rsidR="005F164B" w:rsidRPr="00DB45F3" w:rsidRDefault="005F164B" w:rsidP="005F164B">
      <w:pPr>
        <w:pStyle w:val="H1bodytext"/>
        <w:spacing w:after="120"/>
        <w:contextualSpacing/>
        <w:rPr>
          <w:rFonts w:ascii="Arial" w:hAnsi="Arial" w:cs="Arial"/>
        </w:rPr>
      </w:pPr>
      <w:proofErr w:type="spellStart"/>
      <w:r>
        <w:rPr>
          <w:rFonts w:ascii="Arial" w:hAnsi="Arial" w:cs="Arial"/>
        </w:rPr>
        <w:t>i</w:t>
      </w:r>
      <w:r w:rsidRPr="00DB45F3">
        <w:rPr>
          <w:rFonts w:ascii="Arial" w:hAnsi="Arial" w:cs="Arial"/>
        </w:rPr>
        <w:t>nput.sij</w:t>
      </w:r>
      <w:proofErr w:type="spellEnd"/>
    </w:p>
    <w:p w14:paraId="6822E11A" w14:textId="77777777" w:rsidR="005F164B" w:rsidRPr="00DB45F3" w:rsidRDefault="005F164B" w:rsidP="005F164B">
      <w:pPr>
        <w:pStyle w:val="H1bodytext"/>
        <w:spacing w:after="120"/>
        <w:contextualSpacing/>
        <w:rPr>
          <w:rFonts w:ascii="Arial" w:hAnsi="Arial" w:cs="Arial"/>
        </w:rPr>
      </w:pPr>
      <w:proofErr w:type="spellStart"/>
      <w:r>
        <w:rPr>
          <w:rFonts w:ascii="Arial" w:hAnsi="Arial" w:cs="Arial"/>
        </w:rPr>
        <w:t>i</w:t>
      </w:r>
      <w:r w:rsidRPr="00DB45F3">
        <w:rPr>
          <w:rFonts w:ascii="Arial" w:hAnsi="Arial" w:cs="Arial"/>
        </w:rPr>
        <w:t>nput.nij</w:t>
      </w:r>
      <w:proofErr w:type="spellEnd"/>
    </w:p>
    <w:p w14:paraId="1D227EAF" w14:textId="77777777" w:rsidR="005F164B" w:rsidRPr="00DB45F3" w:rsidRDefault="005F164B" w:rsidP="005F164B">
      <w:pPr>
        <w:pStyle w:val="H1bodytext"/>
        <w:spacing w:after="120"/>
        <w:rPr>
          <w:rFonts w:ascii="Arial" w:hAnsi="Arial" w:cs="Arial"/>
        </w:rPr>
      </w:pPr>
      <w:proofErr w:type="spellStart"/>
      <w:r>
        <w:rPr>
          <w:rFonts w:ascii="Arial" w:hAnsi="Arial" w:cs="Arial"/>
        </w:rPr>
        <w:t>i</w:t>
      </w:r>
      <w:r w:rsidRPr="00DB45F3">
        <w:rPr>
          <w:rFonts w:ascii="Arial" w:hAnsi="Arial" w:cs="Arial"/>
        </w:rPr>
        <w:t>nput.top</w:t>
      </w:r>
      <w:proofErr w:type="spellEnd"/>
    </w:p>
    <w:p w14:paraId="4F62CA0D" w14:textId="77777777" w:rsidR="005F164B" w:rsidRPr="00EF7BB7" w:rsidRDefault="005F164B" w:rsidP="005F164B">
      <w:pPr>
        <w:pStyle w:val="H1bodytext"/>
        <w:spacing w:after="120"/>
        <w:contextualSpacing/>
        <w:rPr>
          <w:rFonts w:ascii="Arial" w:hAnsi="Arial" w:cs="Arial"/>
          <w:i/>
          <w:iCs/>
        </w:rPr>
      </w:pPr>
      <w:r w:rsidRPr="00EF7BB7">
        <w:rPr>
          <w:rFonts w:ascii="Arial" w:hAnsi="Arial" w:cs="Arial"/>
          <w:i/>
          <w:iCs/>
        </w:rPr>
        <w:t>Output files:</w:t>
      </w:r>
    </w:p>
    <w:p w14:paraId="1BEE43B2" w14:textId="77777777" w:rsidR="005F164B" w:rsidRDefault="005F164B" w:rsidP="005F164B">
      <w:pPr>
        <w:pStyle w:val="H1bodytext"/>
        <w:spacing w:after="120"/>
        <w:rPr>
          <w:rFonts w:ascii="Arial" w:hAnsi="Arial" w:cs="Arial"/>
        </w:rPr>
      </w:pPr>
      <w:r w:rsidRPr="00DB45F3">
        <w:rPr>
          <w:rFonts w:ascii="Arial" w:hAnsi="Arial" w:cs="Arial"/>
        </w:rPr>
        <w:t>SS_Output_Control.dat</w:t>
      </w:r>
    </w:p>
    <w:p w14:paraId="1EA7B784" w14:textId="77777777" w:rsidR="005F164B" w:rsidRDefault="005F164B" w:rsidP="005F164B">
      <w:pPr>
        <w:pStyle w:val="H1bodytext"/>
        <w:spacing w:after="120"/>
        <w:ind w:left="0"/>
        <w:rPr>
          <w:rFonts w:ascii="Arial" w:hAnsi="Arial" w:cs="Arial"/>
        </w:rPr>
      </w:pPr>
    </w:p>
    <w:p w14:paraId="2338111B" w14:textId="626C2370" w:rsidR="005F164B" w:rsidRDefault="13770781" w:rsidP="005F164B">
      <w:pPr>
        <w:pStyle w:val="H1bodytext"/>
        <w:spacing w:after="120"/>
        <w:rPr>
          <w:rFonts w:ascii="Arial" w:hAnsi="Arial" w:cs="Arial"/>
          <w:i/>
          <w:iCs/>
        </w:rPr>
      </w:pPr>
      <w:r w:rsidRPr="74A6CEF4">
        <w:rPr>
          <w:rFonts w:ascii="Arial" w:eastAsia="Arial" w:hAnsi="Arial" w:cs="Arial"/>
          <w:color w:val="000000" w:themeColor="text1"/>
          <w:szCs w:val="22"/>
        </w:rPr>
        <w:t>The following is the shell script configuration that will be passed as an argument to the Tool Runner for qualified runs</w:t>
      </w:r>
      <w:r w:rsidR="005F164B" w:rsidRPr="74A6CEF4">
        <w:rPr>
          <w:rFonts w:ascii="Arial" w:hAnsi="Arial" w:cs="Arial"/>
          <w:i/>
          <w:iCs/>
        </w:rPr>
        <w:t>:</w:t>
      </w:r>
    </w:p>
    <w:p w14:paraId="38F4FD98" w14:textId="3A84F3AC" w:rsidR="005F164B" w:rsidRPr="00B80F1A" w:rsidRDefault="005F164B" w:rsidP="005F164B">
      <w:pPr>
        <w:pStyle w:val="H1bodytext"/>
        <w:spacing w:after="120"/>
        <w:contextualSpacing/>
        <w:rPr>
          <w:rFonts w:ascii="Arial" w:hAnsi="Arial" w:cs="Arial"/>
          <w:i/>
          <w:iCs/>
        </w:rPr>
      </w:pPr>
      <w:r>
        <w:rPr>
          <w:rFonts w:ascii="Arial" w:hAnsi="Arial" w:cs="Arial"/>
          <w:i/>
          <w:iCs/>
        </w:rPr>
        <w:t xml:space="preserve">(Need to be </w:t>
      </w:r>
      <w:r w:rsidR="5C321840" w:rsidRPr="74A6CEF4">
        <w:rPr>
          <w:rFonts w:ascii="Arial" w:hAnsi="Arial" w:cs="Arial"/>
          <w:i/>
          <w:iCs/>
        </w:rPr>
        <w:t>executed from</w:t>
      </w:r>
      <w:r>
        <w:rPr>
          <w:rFonts w:ascii="Arial" w:hAnsi="Arial" w:cs="Arial"/>
          <w:i/>
          <w:iCs/>
        </w:rPr>
        <w:t xml:space="preserve"> the work directory – ss subdirectory of each test case).</w:t>
      </w:r>
    </w:p>
    <w:p w14:paraId="29B18052" w14:textId="77777777" w:rsidR="005F164B" w:rsidRPr="00B80F1A" w:rsidRDefault="005F164B" w:rsidP="005F164B">
      <w:pPr>
        <w:pStyle w:val="H1bodytext"/>
        <w:spacing w:after="120"/>
        <w:rPr>
          <w:rFonts w:ascii="Arial" w:hAnsi="Arial"/>
          <w:bCs/>
          <w:iCs/>
        </w:rPr>
      </w:pPr>
    </w:p>
    <w:p w14:paraId="199483F0" w14:textId="77777777" w:rsidR="005F164B" w:rsidRPr="003B53BA" w:rsidRDefault="005F164B" w:rsidP="005F164B">
      <w:pPr>
        <w:pStyle w:val="H1bodytext"/>
        <w:spacing w:after="120"/>
        <w:rPr>
          <w:rFonts w:ascii="Arial" w:hAnsi="Arial" w:cs="Arial"/>
        </w:rPr>
      </w:pPr>
      <w:r w:rsidRPr="003B53BA">
        <w:rPr>
          <w:rFonts w:ascii="Arial" w:hAnsi="Arial" w:cs="Arial"/>
        </w:rPr>
        <w:t># Command line variable 1 is model name. Used in comments only.</w:t>
      </w:r>
    </w:p>
    <w:p w14:paraId="71963FDD" w14:textId="28D52C9B" w:rsidR="005F164B" w:rsidRPr="003B53BA" w:rsidRDefault="0C159E54" w:rsidP="005F164B">
      <w:pPr>
        <w:pStyle w:val="H1bodytext"/>
        <w:spacing w:after="120"/>
        <w:rPr>
          <w:rFonts w:ascii="Arial" w:hAnsi="Arial" w:cs="Arial"/>
        </w:rPr>
      </w:pPr>
      <w:r w:rsidRPr="74A6CEF4">
        <w:rPr>
          <w:rFonts w:ascii="Arial" w:hAnsi="Arial" w:cs="Arial"/>
        </w:rPr>
        <w:t xml:space="preserve">[repository </w:t>
      </w:r>
      <w:proofErr w:type="gramStart"/>
      <w:r w:rsidRPr="74A6CEF4">
        <w:rPr>
          <w:rFonts w:ascii="Arial" w:hAnsi="Arial" w:cs="Arial"/>
        </w:rPr>
        <w:t>path]</w:t>
      </w:r>
      <w:r w:rsidR="005F164B" w:rsidRPr="74A6CEF4">
        <w:rPr>
          <w:rFonts w:ascii="Arial" w:hAnsi="Arial" w:cs="Arial"/>
        </w:rPr>
        <w:t>/</w:t>
      </w:r>
      <w:r w:rsidR="005F164B" w:rsidRPr="003B53BA">
        <w:rPr>
          <w:rFonts w:ascii="Arial" w:hAnsi="Arial" w:cs="Arial"/>
        </w:rPr>
        <w:t>tools/ca-</w:t>
      </w:r>
      <w:proofErr w:type="spellStart"/>
      <w:r w:rsidR="005F164B" w:rsidRPr="003B53BA">
        <w:rPr>
          <w:rFonts w:ascii="Arial" w:hAnsi="Arial" w:cs="Arial"/>
        </w:rPr>
        <w:t>ssoccard</w:t>
      </w:r>
      <w:proofErr w:type="spellEnd"/>
      <w:r w:rsidR="005F164B" w:rsidRPr="003B53BA">
        <w:rPr>
          <w:rFonts w:ascii="Arial" w:hAnsi="Arial" w:cs="Arial"/>
        </w:rPr>
        <w:t>/</w:t>
      </w:r>
      <w:proofErr w:type="spellStart"/>
      <w:r w:rsidR="005F164B" w:rsidRPr="003B53BA">
        <w:rPr>
          <w:rFonts w:ascii="Arial" w:hAnsi="Arial" w:cs="Arial"/>
        </w:rPr>
        <w:t>linux</w:t>
      </w:r>
      <w:proofErr w:type="spellEnd"/>
      <w:r w:rsidR="005F164B" w:rsidRPr="003B53BA">
        <w:rPr>
          <w:rFonts w:ascii="Arial" w:hAnsi="Arial" w:cs="Arial"/>
        </w:rPr>
        <w:t>/OC_SS_gen_linux-intel-64.exe</w:t>
      </w:r>
      <w:proofErr w:type="gramEnd"/>
      <w:r w:rsidR="005F164B" w:rsidRPr="003B53BA">
        <w:rPr>
          <w:rFonts w:ascii="Arial" w:hAnsi="Arial" w:cs="Arial"/>
        </w:rPr>
        <w:t>' '</w:t>
      </w:r>
      <w:r w:rsidR="005F164B">
        <w:rPr>
          <w:rFonts w:ascii="Arial" w:hAnsi="Arial" w:cs="Arial"/>
        </w:rPr>
        <w:t>$1</w:t>
      </w:r>
      <w:r w:rsidR="005F164B" w:rsidRPr="003B53BA">
        <w:rPr>
          <w:rFonts w:ascii="Arial" w:hAnsi="Arial" w:cs="Arial"/>
        </w:rPr>
        <w:t>'</w:t>
      </w:r>
    </w:p>
    <w:p w14:paraId="2673F66B" w14:textId="0A777283" w:rsidR="005F164B" w:rsidRDefault="005F164B" w:rsidP="005F164B">
      <w:pPr>
        <w:pStyle w:val="H1bodytext"/>
        <w:spacing w:after="120"/>
        <w:rPr>
          <w:rFonts w:ascii="Arial" w:hAnsi="Arial" w:cs="Arial"/>
        </w:rPr>
      </w:pPr>
      <w:r>
        <w:rPr>
          <w:rFonts w:ascii="Arial" w:hAnsi="Arial" w:cs="Arial"/>
        </w:rPr>
        <w:t>[</w:t>
      </w:r>
      <w:r w:rsidRPr="00BA49D1">
        <w:rPr>
          <w:rFonts w:ascii="Arial" w:hAnsi="Arial" w:cs="Arial"/>
        </w:rPr>
        <w:t xml:space="preserve">variable </w:t>
      </w:r>
      <w:r>
        <w:rPr>
          <w:rFonts w:ascii="Arial" w:hAnsi="Arial" w:cs="Arial"/>
        </w:rPr>
        <w:t>$</w:t>
      </w:r>
      <w:r w:rsidRPr="00BA49D1">
        <w:rPr>
          <w:rFonts w:ascii="Arial" w:hAnsi="Arial" w:cs="Arial"/>
        </w:rPr>
        <w:t>1 is model name</w:t>
      </w:r>
      <w:r>
        <w:rPr>
          <w:rFonts w:ascii="Arial" w:hAnsi="Arial" w:cs="Arial"/>
        </w:rPr>
        <w:t>]</w:t>
      </w:r>
    </w:p>
    <w:p w14:paraId="4C48256F" w14:textId="5C1AF9FF" w:rsidR="006504D7" w:rsidRPr="006504D7" w:rsidRDefault="006504D7" w:rsidP="00E62A15">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7C97D5E8" w:rsidR="006504D7" w:rsidRDefault="006504D7" w:rsidP="006504D7">
      <w:pPr>
        <w:pStyle w:val="H1bodytext"/>
        <w:rPr>
          <w:rFonts w:ascii="Arial" w:hAnsi="Arial" w:cs="Arial"/>
        </w:rPr>
      </w:pPr>
      <w:bookmarkStart w:id="2" w:name="_Hlk24021851"/>
      <w:r>
        <w:rPr>
          <w:rFonts w:ascii="Arial" w:hAnsi="Arial" w:cs="Arial"/>
        </w:rPr>
        <w:t xml:space="preserve">The requirements traceability matrix for the </w:t>
      </w:r>
      <w:r w:rsidR="00756554" w:rsidRPr="00756554">
        <w:rPr>
          <w:rFonts w:ascii="Arial" w:hAnsi="Arial"/>
        </w:rPr>
        <w:t xml:space="preserve">Steady-State Output Card Generator </w:t>
      </w:r>
      <w:r w:rsidR="005F164B" w:rsidRPr="001C5ECA">
        <w:rPr>
          <w:rFonts w:ascii="Arial" w:hAnsi="Arial"/>
        </w:rPr>
        <w:t>tool</w:t>
      </w:r>
      <w:r w:rsidR="005F164B">
        <w:rPr>
          <w:rFonts w:ascii="Arial" w:hAnsi="Arial" w:cs="Arial"/>
        </w:rPr>
        <w:t xml:space="preserve">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620"/>
        <w:gridCol w:w="2250"/>
        <w:gridCol w:w="549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bookmarkEnd w:id="2"/>
          <w:p w14:paraId="63128C02" w14:textId="06A9ABFB" w:rsidR="00551EDF" w:rsidRPr="00551EDF" w:rsidRDefault="006504D7" w:rsidP="00756554">
            <w:pPr>
              <w:pStyle w:val="H1bodytext"/>
              <w:spacing w:after="0"/>
              <w:ind w:left="0"/>
              <w:jc w:val="center"/>
              <w:rPr>
                <w:rFonts w:ascii="Arial" w:hAnsi="Arial"/>
                <w:b/>
                <w:sz w:val="24"/>
                <w:szCs w:val="24"/>
              </w:rPr>
            </w:pPr>
            <w:r w:rsidRPr="00551EDF">
              <w:rPr>
                <w:rFonts w:ascii="Arial" w:hAnsi="Arial"/>
                <w:b/>
                <w:sz w:val="24"/>
                <w:szCs w:val="24"/>
              </w:rPr>
              <w:t xml:space="preserve">Table 1. </w:t>
            </w:r>
            <w:r w:rsidR="00756554" w:rsidRPr="00756554">
              <w:rPr>
                <w:rFonts w:ascii="Arial" w:hAnsi="Arial"/>
                <w:b/>
                <w:sz w:val="24"/>
                <w:szCs w:val="24"/>
              </w:rPr>
              <w:t>Steady-State Output Card Generator</w:t>
            </w:r>
            <w:r w:rsidR="00756554" w:rsidRPr="00756554">
              <w:rPr>
                <w:rFonts w:ascii="Arial" w:hAnsi="Arial"/>
                <w:b/>
                <w:i/>
                <w:iCs/>
                <w:sz w:val="24"/>
                <w:szCs w:val="24"/>
              </w:rPr>
              <w:t xml:space="preserve"> </w:t>
            </w:r>
            <w:r w:rsidR="00756554">
              <w:rPr>
                <w:rFonts w:ascii="Arial" w:hAnsi="Arial"/>
                <w:b/>
                <w:sz w:val="24"/>
                <w:szCs w:val="24"/>
              </w:rPr>
              <w:t>T</w:t>
            </w:r>
            <w:r w:rsidR="00551EDF" w:rsidRPr="00551EDF">
              <w:rPr>
                <w:rFonts w:ascii="Arial" w:hAnsi="Arial"/>
                <w:b/>
                <w:sz w:val="24"/>
                <w:szCs w:val="24"/>
              </w:rPr>
              <w:t>ool</w:t>
            </w:r>
            <w:r w:rsidRPr="00551EDF">
              <w:rPr>
                <w:rFonts w:ascii="Arial" w:hAnsi="Arial"/>
                <w:b/>
                <w:sz w:val="24"/>
                <w:szCs w:val="24"/>
              </w:rPr>
              <w:br/>
              <w:t xml:space="preserve">Requirements Traceability Matrix </w:t>
            </w:r>
          </w:p>
        </w:tc>
      </w:tr>
      <w:tr w:rsidR="006504D7" w:rsidRPr="007D0AAC" w14:paraId="2A14A324" w14:textId="77777777" w:rsidTr="00F1508A">
        <w:trPr>
          <w:cantSplit/>
          <w:trHeight w:val="314"/>
          <w:tblHeader/>
        </w:trPr>
        <w:tc>
          <w:tcPr>
            <w:tcW w:w="1620" w:type="dxa"/>
            <w:shd w:val="clear" w:color="auto" w:fill="D9D9D9" w:themeFill="background1" w:themeFillShade="D9"/>
            <w:vAlign w:val="bottom"/>
          </w:tcPr>
          <w:p w14:paraId="55CBF48E"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Functional Requirement ID</w:t>
            </w:r>
          </w:p>
        </w:tc>
        <w:tc>
          <w:tcPr>
            <w:tcW w:w="2250" w:type="dxa"/>
            <w:shd w:val="clear" w:color="auto" w:fill="D9D9D9" w:themeFill="background1" w:themeFillShade="D9"/>
            <w:vAlign w:val="bottom"/>
          </w:tcPr>
          <w:p w14:paraId="0C71DDA1"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F1508A">
        <w:trPr>
          <w:cantSplit/>
          <w:trHeight w:val="665"/>
        </w:trPr>
        <w:tc>
          <w:tcPr>
            <w:tcW w:w="1620" w:type="dxa"/>
            <w:shd w:val="clear" w:color="auto" w:fill="auto"/>
            <w:vAlign w:val="center"/>
          </w:tcPr>
          <w:p w14:paraId="74C37038" w14:textId="77777777" w:rsidR="006504D7" w:rsidRPr="00551EDF" w:rsidRDefault="006504D7" w:rsidP="0056183E">
            <w:pPr>
              <w:pStyle w:val="H1bodytext"/>
              <w:spacing w:after="0"/>
              <w:ind w:left="0"/>
              <w:jc w:val="center"/>
              <w:rPr>
                <w:rFonts w:ascii="Arial" w:hAnsi="Arial"/>
                <w:bCs/>
                <w:szCs w:val="22"/>
              </w:rPr>
            </w:pPr>
            <w:r w:rsidRPr="00551EDF">
              <w:rPr>
                <w:rFonts w:ascii="Arial" w:hAnsi="Arial"/>
                <w:bCs/>
                <w:szCs w:val="22"/>
              </w:rPr>
              <w:t>QA Level</w:t>
            </w:r>
            <w:r w:rsidRPr="00551EDF">
              <w:rPr>
                <w:rFonts w:ascii="Arial" w:hAnsi="Arial"/>
                <w:szCs w:val="22"/>
              </w:rPr>
              <w:t xml:space="preserve"> </w:t>
            </w:r>
            <w:r w:rsidRPr="00551EDF">
              <w:rPr>
                <w:rFonts w:ascii="Arial" w:hAnsi="Arial"/>
                <w:szCs w:val="22"/>
              </w:rPr>
              <w:br/>
            </w:r>
          </w:p>
        </w:tc>
        <w:tc>
          <w:tcPr>
            <w:tcW w:w="2250" w:type="dxa"/>
            <w:shd w:val="clear" w:color="auto" w:fill="auto"/>
            <w:vAlign w:val="center"/>
          </w:tcPr>
          <w:p w14:paraId="08B513E0" w14:textId="325E90C4" w:rsidR="006504D7" w:rsidRPr="007D0AAC" w:rsidRDefault="00551EDF" w:rsidP="0056183E">
            <w:pPr>
              <w:pStyle w:val="H1bodytext"/>
              <w:spacing w:after="0"/>
              <w:ind w:left="0"/>
              <w:jc w:val="center"/>
              <w:rPr>
                <w:rFonts w:ascii="Arial" w:hAnsi="Arial"/>
                <w:bCs/>
                <w:sz w:val="20"/>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Pr>
                <w:rFonts w:ascii="Arial" w:hAnsi="Arial"/>
              </w:rPr>
              <w:t>-IT-1</w:t>
            </w:r>
          </w:p>
        </w:tc>
        <w:tc>
          <w:tcPr>
            <w:tcW w:w="5490" w:type="dxa"/>
            <w:shd w:val="clear" w:color="auto" w:fill="auto"/>
            <w:vAlign w:val="center"/>
          </w:tcPr>
          <w:p w14:paraId="25C831D9" w14:textId="77777777" w:rsidR="006504D7" w:rsidRPr="00551EDF" w:rsidRDefault="006504D7" w:rsidP="0056183E">
            <w:pPr>
              <w:pStyle w:val="H1bodytext"/>
              <w:spacing w:after="0"/>
              <w:ind w:left="0"/>
              <w:jc w:val="center"/>
              <w:rPr>
                <w:rStyle w:val="CommentReference"/>
                <w:sz w:val="22"/>
                <w:szCs w:val="22"/>
              </w:rPr>
            </w:pPr>
            <w:r w:rsidRPr="00551EDF">
              <w:rPr>
                <w:rFonts w:ascii="Arial" w:hAnsi="Arial"/>
                <w:szCs w:val="22"/>
              </w:rPr>
              <w:t>Installation Test</w:t>
            </w:r>
          </w:p>
        </w:tc>
      </w:tr>
      <w:tr w:rsidR="006504D7" w:rsidRPr="007D0AAC" w14:paraId="20018E58" w14:textId="77777777" w:rsidTr="00F1508A">
        <w:trPr>
          <w:trHeight w:val="1430"/>
        </w:trPr>
        <w:tc>
          <w:tcPr>
            <w:tcW w:w="1620" w:type="dxa"/>
            <w:vAlign w:val="center"/>
          </w:tcPr>
          <w:p w14:paraId="075CB39B" w14:textId="77777777" w:rsidR="006504D7" w:rsidRDefault="00551EDF" w:rsidP="0056183E">
            <w:pPr>
              <w:pStyle w:val="H1bodytext"/>
              <w:spacing w:after="0"/>
              <w:ind w:left="0"/>
              <w:jc w:val="center"/>
              <w:rPr>
                <w:rFonts w:ascii="Arial" w:hAnsi="Arial"/>
              </w:rPr>
            </w:pPr>
            <w:r>
              <w:rPr>
                <w:rFonts w:ascii="Arial" w:hAnsi="Arial"/>
              </w:rPr>
              <w:t>FR-1</w:t>
            </w:r>
          </w:p>
          <w:p w14:paraId="3806044B" w14:textId="0A630353" w:rsidR="004A262A" w:rsidRPr="007D0AAC" w:rsidRDefault="004A262A" w:rsidP="0056183E">
            <w:pPr>
              <w:pStyle w:val="H1bodytext"/>
              <w:spacing w:after="0"/>
              <w:ind w:left="0"/>
              <w:jc w:val="center"/>
              <w:rPr>
                <w:rFonts w:ascii="Arial" w:hAnsi="Arial"/>
                <w:sz w:val="20"/>
              </w:rPr>
            </w:pPr>
            <w:r>
              <w:rPr>
                <w:rFonts w:ascii="Arial" w:hAnsi="Arial"/>
              </w:rPr>
              <w:t>FR-2</w:t>
            </w:r>
          </w:p>
        </w:tc>
        <w:tc>
          <w:tcPr>
            <w:tcW w:w="2250" w:type="dxa"/>
            <w:vAlign w:val="center"/>
          </w:tcPr>
          <w:p w14:paraId="6CB6D6E9" w14:textId="3CF2316A" w:rsidR="00551EDF" w:rsidRDefault="00551EDF" w:rsidP="00551EDF">
            <w:pPr>
              <w:pStyle w:val="H1bodytext"/>
              <w:spacing w:after="0"/>
              <w:ind w:left="0"/>
              <w:jc w:val="center"/>
              <w:rPr>
                <w:rFonts w:ascii="Arial" w:hAnsi="Arial"/>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Pr>
                <w:rFonts w:ascii="Arial" w:hAnsi="Arial"/>
              </w:rPr>
              <w:t>-TC</w:t>
            </w:r>
            <w:r w:rsidR="10D94FB7" w:rsidRPr="7B586483">
              <w:rPr>
                <w:rFonts w:ascii="Arial" w:hAnsi="Arial"/>
              </w:rPr>
              <w:t>-</w:t>
            </w:r>
            <w:r>
              <w:rPr>
                <w:rFonts w:ascii="Arial" w:hAnsi="Arial"/>
              </w:rPr>
              <w:t>1</w:t>
            </w:r>
          </w:p>
          <w:p w14:paraId="59DF7714" w14:textId="59E435A6" w:rsidR="006504D7" w:rsidRPr="007D0AAC" w:rsidRDefault="00CD6245" w:rsidP="00551EDF">
            <w:pPr>
              <w:pStyle w:val="H1bodytext"/>
              <w:spacing w:after="0"/>
              <w:ind w:left="0"/>
              <w:jc w:val="center"/>
              <w:rPr>
                <w:rFonts w:ascii="Arial" w:hAnsi="Arial"/>
                <w:sz w:val="20"/>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sidR="00551EDF">
              <w:rPr>
                <w:rFonts w:ascii="Arial" w:hAnsi="Arial"/>
              </w:rPr>
              <w:t>-TC-2</w:t>
            </w:r>
          </w:p>
        </w:tc>
        <w:tc>
          <w:tcPr>
            <w:tcW w:w="5490" w:type="dxa"/>
            <w:vAlign w:val="center"/>
          </w:tcPr>
          <w:p w14:paraId="6CE81F31" w14:textId="08C6BA6B" w:rsidR="006504D7" w:rsidRPr="007D0AAC" w:rsidRDefault="004A262A" w:rsidP="00F1508A">
            <w:pPr>
              <w:pStyle w:val="H1bodytext"/>
              <w:spacing w:after="0"/>
              <w:ind w:left="0"/>
              <w:jc w:val="center"/>
              <w:rPr>
                <w:rFonts w:ascii="Arial" w:hAnsi="Arial"/>
                <w:sz w:val="20"/>
              </w:rPr>
            </w:pPr>
            <w:r>
              <w:rPr>
                <w:rFonts w:ascii="Arial" w:hAnsi="Arial"/>
              </w:rPr>
              <w:t>Check that output file “</w:t>
            </w:r>
            <w:r w:rsidRPr="00EF7BB7">
              <w:rPr>
                <w:rFonts w:ascii="Arial" w:hAnsi="Arial"/>
                <w:i/>
                <w:iCs/>
              </w:rPr>
              <w:t>SS_Output_Control.dat</w:t>
            </w:r>
            <w:r>
              <w:rPr>
                <w:rFonts w:ascii="Arial" w:hAnsi="Arial"/>
              </w:rPr>
              <w:t>” was generated and</w:t>
            </w:r>
            <w:r w:rsidR="00551EDF">
              <w:rPr>
                <w:rFonts w:ascii="Arial" w:hAnsi="Arial"/>
              </w:rPr>
              <w:t xml:space="preserve"> that the model name is included in the first comment in the “</w:t>
            </w:r>
            <w:r w:rsidR="00551EDF" w:rsidRPr="00EF7BB7">
              <w:rPr>
                <w:rFonts w:ascii="Arial" w:hAnsi="Arial"/>
                <w:i/>
                <w:iCs/>
              </w:rPr>
              <w:t>SS_Output_Control.dat</w:t>
            </w:r>
            <w:r w:rsidR="00551EDF">
              <w:rPr>
                <w:rFonts w:ascii="Arial" w:hAnsi="Arial"/>
              </w:rPr>
              <w:t>” output file.</w:t>
            </w:r>
          </w:p>
        </w:tc>
      </w:tr>
      <w:tr w:rsidR="006504D7" w:rsidRPr="007D0AAC" w14:paraId="0611744E" w14:textId="77777777" w:rsidTr="00F1508A">
        <w:trPr>
          <w:trHeight w:val="890"/>
        </w:trPr>
        <w:tc>
          <w:tcPr>
            <w:tcW w:w="1620" w:type="dxa"/>
            <w:vAlign w:val="center"/>
          </w:tcPr>
          <w:p w14:paraId="3FAA926D" w14:textId="77777777" w:rsidR="00551EDF" w:rsidRDefault="00551EDF" w:rsidP="00551EDF">
            <w:pPr>
              <w:pStyle w:val="H1bodytext"/>
              <w:spacing w:after="0"/>
              <w:ind w:left="0"/>
              <w:jc w:val="center"/>
              <w:rPr>
                <w:rFonts w:ascii="Arial" w:hAnsi="Arial"/>
              </w:rPr>
            </w:pPr>
            <w:r>
              <w:rPr>
                <w:rFonts w:ascii="Arial" w:hAnsi="Arial"/>
              </w:rPr>
              <w:t>FR-3</w:t>
            </w:r>
          </w:p>
          <w:p w14:paraId="0DC04534" w14:textId="77777777" w:rsidR="00551EDF" w:rsidRDefault="00551EDF" w:rsidP="00551EDF">
            <w:pPr>
              <w:pStyle w:val="H1bodytext"/>
              <w:spacing w:after="0"/>
              <w:ind w:left="0"/>
              <w:jc w:val="center"/>
              <w:rPr>
                <w:rFonts w:ascii="Arial" w:hAnsi="Arial"/>
              </w:rPr>
            </w:pPr>
            <w:r>
              <w:rPr>
                <w:rFonts w:ascii="Arial" w:hAnsi="Arial"/>
              </w:rPr>
              <w:t>FR-4</w:t>
            </w:r>
          </w:p>
          <w:p w14:paraId="242B9B0F" w14:textId="77777777" w:rsidR="00551EDF" w:rsidRDefault="00551EDF" w:rsidP="00551EDF">
            <w:pPr>
              <w:pStyle w:val="H1bodytext"/>
              <w:spacing w:after="0"/>
              <w:ind w:left="0"/>
              <w:jc w:val="center"/>
              <w:rPr>
                <w:rFonts w:ascii="Arial" w:hAnsi="Arial"/>
              </w:rPr>
            </w:pPr>
            <w:r>
              <w:rPr>
                <w:rFonts w:ascii="Arial" w:hAnsi="Arial"/>
              </w:rPr>
              <w:t>FR-5</w:t>
            </w:r>
          </w:p>
          <w:p w14:paraId="76BE7D0A" w14:textId="37E846A5" w:rsidR="006504D7" w:rsidRPr="007D0AAC" w:rsidRDefault="00551EDF" w:rsidP="00551EDF">
            <w:pPr>
              <w:pStyle w:val="H1bodytext"/>
              <w:spacing w:after="0"/>
              <w:ind w:left="0"/>
              <w:jc w:val="center"/>
              <w:rPr>
                <w:rFonts w:ascii="Arial" w:hAnsi="Arial"/>
                <w:sz w:val="20"/>
              </w:rPr>
            </w:pPr>
            <w:r>
              <w:rPr>
                <w:rFonts w:ascii="Arial" w:hAnsi="Arial"/>
              </w:rPr>
              <w:t>FR-6</w:t>
            </w:r>
          </w:p>
        </w:tc>
        <w:tc>
          <w:tcPr>
            <w:tcW w:w="2250" w:type="dxa"/>
            <w:vAlign w:val="center"/>
          </w:tcPr>
          <w:p w14:paraId="11FCB13D" w14:textId="3BF83ABD" w:rsidR="00551EDF" w:rsidRDefault="00551EDF" w:rsidP="00551EDF">
            <w:pPr>
              <w:pStyle w:val="H1bodytext"/>
              <w:spacing w:after="0"/>
              <w:ind w:left="0"/>
              <w:jc w:val="center"/>
              <w:rPr>
                <w:rFonts w:ascii="Arial" w:hAnsi="Arial"/>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Pr>
                <w:rFonts w:ascii="Arial" w:hAnsi="Arial"/>
              </w:rPr>
              <w:t>-TC</w:t>
            </w:r>
            <w:r w:rsidR="005655AE">
              <w:rPr>
                <w:rFonts w:ascii="Arial" w:hAnsi="Arial"/>
              </w:rPr>
              <w:t>-</w:t>
            </w:r>
            <w:r>
              <w:rPr>
                <w:rFonts w:ascii="Arial" w:hAnsi="Arial"/>
              </w:rPr>
              <w:t>1</w:t>
            </w:r>
          </w:p>
          <w:p w14:paraId="04CFD5E2" w14:textId="5DC4595E" w:rsidR="006504D7" w:rsidRPr="007D0AAC" w:rsidRDefault="00250BFB" w:rsidP="00551EDF">
            <w:pPr>
              <w:pStyle w:val="H1bodytext"/>
              <w:spacing w:after="0"/>
              <w:ind w:left="0"/>
              <w:jc w:val="center"/>
              <w:rPr>
                <w:rFonts w:ascii="Arial" w:hAnsi="Arial"/>
                <w:sz w:val="20"/>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Pr>
                <w:rFonts w:ascii="Arial" w:hAnsi="Arial"/>
              </w:rPr>
              <w:t>-</w:t>
            </w:r>
            <w:r w:rsidR="00551EDF">
              <w:rPr>
                <w:rFonts w:ascii="Arial" w:hAnsi="Arial"/>
              </w:rPr>
              <w:t>TC</w:t>
            </w:r>
            <w:r w:rsidR="005655AE">
              <w:rPr>
                <w:rFonts w:ascii="Arial" w:hAnsi="Arial"/>
              </w:rPr>
              <w:t>-</w:t>
            </w:r>
            <w:r w:rsidR="00551EDF">
              <w:rPr>
                <w:rFonts w:ascii="Arial" w:hAnsi="Arial"/>
              </w:rPr>
              <w:t>2</w:t>
            </w:r>
          </w:p>
        </w:tc>
        <w:tc>
          <w:tcPr>
            <w:tcW w:w="5490" w:type="dxa"/>
            <w:vAlign w:val="center"/>
          </w:tcPr>
          <w:p w14:paraId="344CEC49" w14:textId="33DC657D" w:rsidR="006504D7" w:rsidRPr="003D5B07" w:rsidRDefault="00551EDF" w:rsidP="00F1508A">
            <w:pPr>
              <w:pStyle w:val="H1bodytext"/>
              <w:spacing w:after="0"/>
              <w:ind w:left="0"/>
              <w:jc w:val="center"/>
              <w:rPr>
                <w:rFonts w:ascii="Arial" w:hAnsi="Arial"/>
              </w:rPr>
            </w:pPr>
            <w:r w:rsidRPr="00714058">
              <w:rPr>
                <w:rFonts w:ascii="Arial" w:hAnsi="Arial"/>
              </w:rPr>
              <w:t>Check that reference node</w:t>
            </w:r>
            <w:r>
              <w:rPr>
                <w:rFonts w:ascii="Arial" w:hAnsi="Arial"/>
              </w:rPr>
              <w:t>s</w:t>
            </w:r>
            <w:r w:rsidRPr="00714058">
              <w:rPr>
                <w:rFonts w:ascii="Arial" w:hAnsi="Arial"/>
              </w:rPr>
              <w:t xml:space="preserve"> </w:t>
            </w:r>
            <w:r>
              <w:rPr>
                <w:rFonts w:ascii="Arial" w:hAnsi="Arial"/>
              </w:rPr>
              <w:t xml:space="preserve">for </w:t>
            </w:r>
            <w:r w:rsidRPr="00714058">
              <w:rPr>
                <w:rFonts w:ascii="Arial" w:hAnsi="Arial"/>
              </w:rPr>
              <w:t xml:space="preserve">model and quadrant centers are at </w:t>
            </w:r>
            <w:r>
              <w:rPr>
                <w:rFonts w:ascii="Arial" w:hAnsi="Arial"/>
              </w:rPr>
              <w:t xml:space="preserve">the center coordinates, </w:t>
            </w:r>
            <w:r w:rsidRPr="00714058">
              <w:rPr>
                <w:rFonts w:ascii="Arial" w:hAnsi="Arial"/>
              </w:rPr>
              <w:t>or as close as possible</w:t>
            </w:r>
            <w:r>
              <w:rPr>
                <w:rFonts w:ascii="Arial" w:hAnsi="Arial"/>
              </w:rPr>
              <w:t xml:space="preserve">, considering that </w:t>
            </w:r>
            <w:r w:rsidRPr="00714058">
              <w:rPr>
                <w:rFonts w:ascii="Arial" w:hAnsi="Arial"/>
              </w:rPr>
              <w:t>model and quadrant centers</w:t>
            </w:r>
            <w:r>
              <w:rPr>
                <w:rFonts w:ascii="Arial" w:hAnsi="Arial"/>
              </w:rPr>
              <w:t xml:space="preserve"> may not fall exactly on a node center.</w:t>
            </w:r>
          </w:p>
        </w:tc>
      </w:tr>
      <w:tr w:rsidR="006504D7" w:rsidRPr="007D0AAC" w14:paraId="7DC743E0" w14:textId="77777777" w:rsidTr="00F1508A">
        <w:trPr>
          <w:trHeight w:val="935"/>
        </w:trPr>
        <w:tc>
          <w:tcPr>
            <w:tcW w:w="1620" w:type="dxa"/>
            <w:vAlign w:val="center"/>
          </w:tcPr>
          <w:p w14:paraId="6DDC20B3" w14:textId="77777777" w:rsidR="00551EDF" w:rsidRDefault="00551EDF" w:rsidP="00551EDF">
            <w:pPr>
              <w:pStyle w:val="H1bodytext"/>
              <w:spacing w:after="0"/>
              <w:ind w:left="0"/>
              <w:jc w:val="center"/>
              <w:rPr>
                <w:rFonts w:ascii="Arial" w:hAnsi="Arial"/>
              </w:rPr>
            </w:pPr>
            <w:r>
              <w:rPr>
                <w:rFonts w:ascii="Arial" w:hAnsi="Arial"/>
              </w:rPr>
              <w:lastRenderedPageBreak/>
              <w:t>FR-7</w:t>
            </w:r>
          </w:p>
          <w:p w14:paraId="66A78842" w14:textId="30DF7721" w:rsidR="006504D7" w:rsidRPr="007D0AAC" w:rsidRDefault="00551EDF" w:rsidP="00551EDF">
            <w:pPr>
              <w:pStyle w:val="H1bodytext"/>
              <w:spacing w:after="0"/>
              <w:ind w:left="0"/>
              <w:jc w:val="center"/>
              <w:rPr>
                <w:rFonts w:ascii="Arial" w:hAnsi="Arial"/>
                <w:sz w:val="20"/>
              </w:rPr>
            </w:pPr>
            <w:r>
              <w:rPr>
                <w:rFonts w:ascii="Arial" w:hAnsi="Arial"/>
              </w:rPr>
              <w:t>FR-8</w:t>
            </w:r>
          </w:p>
        </w:tc>
        <w:tc>
          <w:tcPr>
            <w:tcW w:w="2250" w:type="dxa"/>
            <w:vAlign w:val="center"/>
          </w:tcPr>
          <w:p w14:paraId="1B700F02" w14:textId="18BB9C7D" w:rsidR="00551EDF" w:rsidRDefault="00551EDF" w:rsidP="00551EDF">
            <w:pPr>
              <w:pStyle w:val="H1bodytext"/>
              <w:spacing w:after="0"/>
              <w:ind w:left="0"/>
              <w:jc w:val="center"/>
              <w:rPr>
                <w:rFonts w:ascii="Arial" w:hAnsi="Arial"/>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Pr>
                <w:rFonts w:ascii="Arial" w:hAnsi="Arial"/>
              </w:rPr>
              <w:t>-TC-1</w:t>
            </w:r>
          </w:p>
          <w:p w14:paraId="44234775" w14:textId="47FBEFC8" w:rsidR="006504D7" w:rsidRPr="007D0AAC" w:rsidRDefault="0081309B" w:rsidP="00551EDF">
            <w:pPr>
              <w:pStyle w:val="H1bodytext"/>
              <w:spacing w:after="0"/>
              <w:ind w:left="0"/>
              <w:jc w:val="center"/>
              <w:rPr>
                <w:rFonts w:ascii="Arial" w:hAnsi="Arial"/>
                <w:sz w:val="20"/>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sidR="00551EDF">
              <w:rPr>
                <w:rFonts w:ascii="Arial" w:hAnsi="Arial"/>
              </w:rPr>
              <w:t>-TC-2</w:t>
            </w:r>
          </w:p>
        </w:tc>
        <w:tc>
          <w:tcPr>
            <w:tcW w:w="5490" w:type="dxa"/>
            <w:vAlign w:val="center"/>
          </w:tcPr>
          <w:p w14:paraId="18793A88" w14:textId="170B095C" w:rsidR="006504D7" w:rsidRPr="007D0AAC" w:rsidRDefault="00551EDF" w:rsidP="0056183E">
            <w:pPr>
              <w:pStyle w:val="H1bodytext"/>
              <w:spacing w:after="0"/>
              <w:ind w:left="0"/>
              <w:jc w:val="center"/>
              <w:rPr>
                <w:rFonts w:ascii="Arial" w:hAnsi="Arial"/>
                <w:sz w:val="20"/>
              </w:rPr>
            </w:pPr>
            <w:r w:rsidRPr="00272F86">
              <w:rPr>
                <w:rFonts w:ascii="Arial" w:hAnsi="Arial"/>
              </w:rPr>
              <w:t xml:space="preserve">Check that the uppermost reference node at each </w:t>
            </w:r>
            <w:proofErr w:type="spellStart"/>
            <w:proofErr w:type="gramStart"/>
            <w:r w:rsidRPr="00272F86">
              <w:rPr>
                <w:rFonts w:ascii="Arial" w:hAnsi="Arial"/>
              </w:rPr>
              <w:t>i,j</w:t>
            </w:r>
            <w:proofErr w:type="spellEnd"/>
            <w:proofErr w:type="gramEnd"/>
            <w:r w:rsidRPr="00272F86">
              <w:rPr>
                <w:rFonts w:ascii="Arial" w:hAnsi="Arial"/>
              </w:rPr>
              <w:t xml:space="preserve"> location is the top active node for that </w:t>
            </w:r>
            <w:proofErr w:type="spellStart"/>
            <w:r w:rsidRPr="00272F86">
              <w:rPr>
                <w:rFonts w:ascii="Arial" w:hAnsi="Arial"/>
              </w:rPr>
              <w:t>i,j</w:t>
            </w:r>
            <w:proofErr w:type="spellEnd"/>
            <w:r w:rsidRPr="00272F86">
              <w:rPr>
                <w:rFonts w:ascii="Arial" w:hAnsi="Arial"/>
              </w:rPr>
              <w:t xml:space="preserve"> location</w:t>
            </w:r>
            <w:r>
              <w:rPr>
                <w:rFonts w:ascii="Arial" w:hAnsi="Arial"/>
              </w:rPr>
              <w:t>.</w:t>
            </w:r>
          </w:p>
        </w:tc>
      </w:tr>
      <w:tr w:rsidR="00551EDF" w:rsidRPr="007D0AAC" w14:paraId="5F3C7D90" w14:textId="77777777" w:rsidTr="00F1508A">
        <w:trPr>
          <w:trHeight w:val="935"/>
        </w:trPr>
        <w:tc>
          <w:tcPr>
            <w:tcW w:w="1620" w:type="dxa"/>
            <w:vMerge w:val="restart"/>
            <w:vAlign w:val="center"/>
          </w:tcPr>
          <w:p w14:paraId="1C868A97" w14:textId="087FE294" w:rsidR="00551EDF" w:rsidRDefault="00551EDF" w:rsidP="00551EDF">
            <w:pPr>
              <w:pStyle w:val="H1bodytext"/>
              <w:spacing w:after="0"/>
              <w:ind w:left="0"/>
              <w:jc w:val="center"/>
              <w:rPr>
                <w:rFonts w:ascii="Arial" w:hAnsi="Arial"/>
              </w:rPr>
            </w:pPr>
            <w:r>
              <w:rPr>
                <w:rFonts w:ascii="Arial" w:hAnsi="Arial"/>
              </w:rPr>
              <w:t>FR-9</w:t>
            </w:r>
          </w:p>
        </w:tc>
        <w:tc>
          <w:tcPr>
            <w:tcW w:w="2250" w:type="dxa"/>
            <w:vMerge w:val="restart"/>
            <w:vAlign w:val="center"/>
          </w:tcPr>
          <w:p w14:paraId="3BB5341C" w14:textId="2B8E9A21" w:rsidR="00551EDF" w:rsidRDefault="00551EDF" w:rsidP="00551EDF">
            <w:pPr>
              <w:pStyle w:val="H1bodytext"/>
              <w:spacing w:after="0"/>
              <w:ind w:left="0"/>
              <w:jc w:val="center"/>
              <w:rPr>
                <w:rFonts w:ascii="Arial" w:hAnsi="Arial"/>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Pr>
                <w:rFonts w:ascii="Arial" w:hAnsi="Arial"/>
              </w:rPr>
              <w:t>-TC-1</w:t>
            </w:r>
          </w:p>
          <w:p w14:paraId="707F969F" w14:textId="272AAF2A" w:rsidR="00551EDF" w:rsidRDefault="00CD6245" w:rsidP="00551EDF">
            <w:pPr>
              <w:pStyle w:val="H1bodytext"/>
              <w:spacing w:after="0"/>
              <w:ind w:left="0"/>
              <w:jc w:val="center"/>
              <w:rPr>
                <w:rFonts w:ascii="Arial" w:hAnsi="Arial"/>
              </w:rPr>
            </w:pPr>
            <w:r>
              <w:rPr>
                <w:rFonts w:ascii="Arial" w:hAnsi="Arial"/>
              </w:rPr>
              <w:t>CACIE-</w:t>
            </w:r>
            <w:r w:rsidRPr="009A0ECE">
              <w:rPr>
                <w:rFonts w:ascii="Arial" w:hAnsi="Arial"/>
              </w:rPr>
              <w:t>OC_SS_</w:t>
            </w:r>
            <w:proofErr w:type="gramStart"/>
            <w:r w:rsidRPr="009A0ECE">
              <w:rPr>
                <w:rFonts w:ascii="Arial" w:hAnsi="Arial"/>
              </w:rPr>
              <w:t>gen</w:t>
            </w:r>
            <w:r>
              <w:rPr>
                <w:rFonts w:ascii="Arial" w:hAnsi="Arial"/>
              </w:rPr>
              <w:t>.f</w:t>
            </w:r>
            <w:proofErr w:type="gramEnd"/>
            <w:r w:rsidR="00551EDF">
              <w:rPr>
                <w:rFonts w:ascii="Arial" w:hAnsi="Arial"/>
              </w:rPr>
              <w:t>-TC-2</w:t>
            </w:r>
          </w:p>
        </w:tc>
        <w:tc>
          <w:tcPr>
            <w:tcW w:w="5490" w:type="dxa"/>
            <w:vAlign w:val="center"/>
          </w:tcPr>
          <w:p w14:paraId="69C254CF" w14:textId="55265908" w:rsidR="00551EDF" w:rsidRPr="00272F86" w:rsidRDefault="00551EDF" w:rsidP="00551EDF">
            <w:pPr>
              <w:pStyle w:val="H1bodytext"/>
              <w:spacing w:after="0"/>
              <w:ind w:left="0"/>
              <w:jc w:val="center"/>
              <w:rPr>
                <w:rFonts w:ascii="Arial" w:hAnsi="Arial"/>
              </w:rPr>
            </w:pPr>
            <w:r w:rsidRPr="00272F86">
              <w:rPr>
                <w:rFonts w:ascii="Arial" w:hAnsi="Arial"/>
              </w:rPr>
              <w:t>Check that Node 1,1,1 is included</w:t>
            </w:r>
            <w:r>
              <w:rPr>
                <w:rFonts w:ascii="Arial" w:hAnsi="Arial"/>
              </w:rPr>
              <w:t xml:space="preserve"> as a reference node.</w:t>
            </w:r>
          </w:p>
        </w:tc>
      </w:tr>
      <w:tr w:rsidR="00551EDF" w:rsidRPr="007D0AAC" w14:paraId="7B21F871" w14:textId="77777777" w:rsidTr="00F1508A">
        <w:trPr>
          <w:trHeight w:val="935"/>
        </w:trPr>
        <w:tc>
          <w:tcPr>
            <w:tcW w:w="1620" w:type="dxa"/>
            <w:vMerge/>
            <w:vAlign w:val="center"/>
          </w:tcPr>
          <w:p w14:paraId="7086247F" w14:textId="77777777" w:rsidR="00551EDF" w:rsidRDefault="00551EDF" w:rsidP="00551EDF">
            <w:pPr>
              <w:pStyle w:val="H1bodytext"/>
              <w:spacing w:after="0"/>
              <w:ind w:left="0"/>
              <w:jc w:val="center"/>
              <w:rPr>
                <w:rFonts w:ascii="Arial" w:hAnsi="Arial"/>
              </w:rPr>
            </w:pPr>
          </w:p>
        </w:tc>
        <w:tc>
          <w:tcPr>
            <w:tcW w:w="2250" w:type="dxa"/>
            <w:vMerge/>
            <w:vAlign w:val="center"/>
          </w:tcPr>
          <w:p w14:paraId="6532FDEB" w14:textId="77777777" w:rsidR="00551EDF" w:rsidRDefault="00551EDF" w:rsidP="00551EDF">
            <w:pPr>
              <w:pStyle w:val="H1bodytext"/>
              <w:spacing w:after="0"/>
              <w:ind w:left="0"/>
              <w:jc w:val="center"/>
              <w:rPr>
                <w:rFonts w:ascii="Arial" w:hAnsi="Arial"/>
              </w:rPr>
            </w:pPr>
          </w:p>
        </w:tc>
        <w:tc>
          <w:tcPr>
            <w:tcW w:w="5490" w:type="dxa"/>
            <w:vAlign w:val="center"/>
          </w:tcPr>
          <w:p w14:paraId="7043FBDB" w14:textId="6144F8DD" w:rsidR="00551EDF" w:rsidRPr="00272F86" w:rsidRDefault="00551EDF" w:rsidP="00551EDF">
            <w:pPr>
              <w:pStyle w:val="H1bodytext"/>
              <w:spacing w:after="0"/>
              <w:ind w:left="0"/>
              <w:jc w:val="center"/>
              <w:rPr>
                <w:rFonts w:ascii="Arial" w:hAnsi="Arial"/>
              </w:rPr>
            </w:pPr>
            <w:r w:rsidRPr="00272F86">
              <w:rPr>
                <w:rFonts w:ascii="Arial" w:hAnsi="Arial"/>
              </w:rPr>
              <w:t>Check that the “Number of Reference Nodes” matches the number defined</w:t>
            </w:r>
            <w:r>
              <w:rPr>
                <w:rFonts w:ascii="Arial" w:hAnsi="Arial"/>
              </w:rPr>
              <w:t>.</w:t>
            </w:r>
          </w:p>
        </w:tc>
      </w:tr>
      <w:tr w:rsidR="00551EDF" w:rsidRPr="007D0AAC" w14:paraId="5AACC387" w14:textId="77777777" w:rsidTr="00F1508A">
        <w:trPr>
          <w:trHeight w:val="935"/>
        </w:trPr>
        <w:tc>
          <w:tcPr>
            <w:tcW w:w="1620" w:type="dxa"/>
            <w:vMerge/>
            <w:vAlign w:val="center"/>
          </w:tcPr>
          <w:p w14:paraId="7AE52B1E" w14:textId="77777777" w:rsidR="00551EDF" w:rsidRDefault="00551EDF" w:rsidP="00551EDF">
            <w:pPr>
              <w:pStyle w:val="H1bodytext"/>
              <w:spacing w:after="0"/>
              <w:ind w:left="0"/>
              <w:jc w:val="center"/>
              <w:rPr>
                <w:rFonts w:ascii="Arial" w:hAnsi="Arial"/>
              </w:rPr>
            </w:pPr>
          </w:p>
        </w:tc>
        <w:tc>
          <w:tcPr>
            <w:tcW w:w="2250" w:type="dxa"/>
            <w:vMerge/>
            <w:vAlign w:val="center"/>
          </w:tcPr>
          <w:p w14:paraId="44B41183" w14:textId="77777777" w:rsidR="00551EDF" w:rsidRDefault="00551EDF" w:rsidP="00551EDF">
            <w:pPr>
              <w:pStyle w:val="H1bodytext"/>
              <w:spacing w:after="0"/>
              <w:ind w:left="0"/>
              <w:jc w:val="center"/>
              <w:rPr>
                <w:rFonts w:ascii="Arial" w:hAnsi="Arial"/>
              </w:rPr>
            </w:pPr>
          </w:p>
        </w:tc>
        <w:tc>
          <w:tcPr>
            <w:tcW w:w="5490" w:type="dxa"/>
            <w:vAlign w:val="center"/>
          </w:tcPr>
          <w:p w14:paraId="4B10B2EB" w14:textId="30D5E9EF" w:rsidR="00551EDF" w:rsidRPr="00272F86" w:rsidRDefault="00551EDF" w:rsidP="00551EDF">
            <w:pPr>
              <w:pStyle w:val="H1bodytext"/>
              <w:spacing w:after="0"/>
              <w:ind w:left="0"/>
              <w:jc w:val="center"/>
              <w:rPr>
                <w:rFonts w:ascii="Arial" w:hAnsi="Arial"/>
              </w:rPr>
            </w:pPr>
            <w:r w:rsidRPr="00272F86">
              <w:rPr>
                <w:rFonts w:ascii="Arial" w:hAnsi="Arial"/>
              </w:rPr>
              <w:t>Check that the “Number of Reference Node Variables” matches the number defined</w:t>
            </w:r>
            <w:r>
              <w:rPr>
                <w:rFonts w:ascii="Arial" w:hAnsi="Arial"/>
              </w:rPr>
              <w:t>.</w:t>
            </w:r>
          </w:p>
        </w:tc>
      </w:tr>
      <w:tr w:rsidR="00551EDF" w:rsidRPr="007D0AAC" w14:paraId="62AFCBF0" w14:textId="77777777" w:rsidTr="00F1508A">
        <w:trPr>
          <w:trHeight w:val="935"/>
        </w:trPr>
        <w:tc>
          <w:tcPr>
            <w:tcW w:w="1620" w:type="dxa"/>
            <w:vMerge/>
            <w:vAlign w:val="center"/>
          </w:tcPr>
          <w:p w14:paraId="01CBF09E" w14:textId="77777777" w:rsidR="00551EDF" w:rsidRDefault="00551EDF" w:rsidP="00551EDF">
            <w:pPr>
              <w:pStyle w:val="H1bodytext"/>
              <w:spacing w:after="0"/>
              <w:ind w:left="0"/>
              <w:jc w:val="center"/>
              <w:rPr>
                <w:rFonts w:ascii="Arial" w:hAnsi="Arial"/>
              </w:rPr>
            </w:pPr>
          </w:p>
        </w:tc>
        <w:tc>
          <w:tcPr>
            <w:tcW w:w="2250" w:type="dxa"/>
            <w:vMerge/>
            <w:vAlign w:val="center"/>
          </w:tcPr>
          <w:p w14:paraId="07DA81AB" w14:textId="77777777" w:rsidR="00551EDF" w:rsidRDefault="00551EDF" w:rsidP="00551EDF">
            <w:pPr>
              <w:pStyle w:val="H1bodytext"/>
              <w:spacing w:after="0"/>
              <w:ind w:left="0"/>
              <w:jc w:val="center"/>
              <w:rPr>
                <w:rFonts w:ascii="Arial" w:hAnsi="Arial"/>
              </w:rPr>
            </w:pPr>
          </w:p>
        </w:tc>
        <w:tc>
          <w:tcPr>
            <w:tcW w:w="5490" w:type="dxa"/>
            <w:vAlign w:val="center"/>
          </w:tcPr>
          <w:p w14:paraId="64AD2D4D" w14:textId="0D2F931A" w:rsidR="00551EDF" w:rsidRPr="00272F86" w:rsidRDefault="00551EDF" w:rsidP="00551EDF">
            <w:pPr>
              <w:pStyle w:val="H1bodytext"/>
              <w:spacing w:after="0"/>
              <w:ind w:left="0"/>
              <w:jc w:val="center"/>
              <w:rPr>
                <w:rFonts w:ascii="Arial" w:hAnsi="Arial"/>
              </w:rPr>
            </w:pPr>
            <w:r w:rsidRPr="00272F86">
              <w:rPr>
                <w:rFonts w:ascii="Arial" w:hAnsi="Arial"/>
              </w:rPr>
              <w:t xml:space="preserve">Check that </w:t>
            </w:r>
            <w:r>
              <w:rPr>
                <w:rFonts w:ascii="Arial" w:hAnsi="Arial"/>
              </w:rPr>
              <w:t>reference nodes are included for the model and quadrant centers for layer 1, the topmost active layer, and every layer number that is a multiple of 20 and less than the topmost active layer.</w:t>
            </w:r>
          </w:p>
        </w:tc>
      </w:tr>
      <w:tr w:rsidR="00551EDF" w:rsidRPr="007D0AAC" w14:paraId="518D8791" w14:textId="77777777" w:rsidTr="00F1508A">
        <w:trPr>
          <w:trHeight w:val="935"/>
        </w:trPr>
        <w:tc>
          <w:tcPr>
            <w:tcW w:w="1620" w:type="dxa"/>
            <w:vMerge/>
            <w:vAlign w:val="center"/>
          </w:tcPr>
          <w:p w14:paraId="4343F348" w14:textId="77777777" w:rsidR="00551EDF" w:rsidRDefault="00551EDF" w:rsidP="00551EDF">
            <w:pPr>
              <w:pStyle w:val="H1bodytext"/>
              <w:spacing w:after="0"/>
              <w:ind w:left="0"/>
              <w:jc w:val="center"/>
              <w:rPr>
                <w:rFonts w:ascii="Arial" w:hAnsi="Arial"/>
              </w:rPr>
            </w:pPr>
          </w:p>
        </w:tc>
        <w:tc>
          <w:tcPr>
            <w:tcW w:w="2250" w:type="dxa"/>
            <w:vMerge/>
            <w:vAlign w:val="center"/>
          </w:tcPr>
          <w:p w14:paraId="20D8FA6F" w14:textId="77777777" w:rsidR="00551EDF" w:rsidRDefault="00551EDF" w:rsidP="00551EDF">
            <w:pPr>
              <w:pStyle w:val="H1bodytext"/>
              <w:spacing w:after="0"/>
              <w:ind w:left="0"/>
              <w:jc w:val="center"/>
              <w:rPr>
                <w:rFonts w:ascii="Arial" w:hAnsi="Arial"/>
              </w:rPr>
            </w:pPr>
          </w:p>
        </w:tc>
        <w:tc>
          <w:tcPr>
            <w:tcW w:w="5490" w:type="dxa"/>
            <w:vAlign w:val="center"/>
          </w:tcPr>
          <w:p w14:paraId="3F0C2FAB" w14:textId="65643E9A" w:rsidR="00551EDF" w:rsidRPr="00272F86" w:rsidRDefault="00551EDF" w:rsidP="00551EDF">
            <w:pPr>
              <w:pStyle w:val="H1bodytext"/>
              <w:spacing w:after="0"/>
              <w:ind w:left="0"/>
              <w:jc w:val="center"/>
              <w:rPr>
                <w:rFonts w:ascii="Arial" w:hAnsi="Arial"/>
              </w:rPr>
            </w:pPr>
            <w:r w:rsidRPr="00272F86">
              <w:rPr>
                <w:rFonts w:ascii="Arial" w:hAnsi="Arial"/>
              </w:rPr>
              <w:t xml:space="preserve">Check that the reference node variables are the expected parameters (See list in </w:t>
            </w:r>
            <w:r w:rsidR="004E6BC1">
              <w:rPr>
                <w:rFonts w:ascii="Arial" w:hAnsi="Arial"/>
              </w:rPr>
              <w:t>Section 1</w:t>
            </w:r>
            <w:r w:rsidRPr="00272F86">
              <w:rPr>
                <w:rFonts w:ascii="Arial" w:hAnsi="Arial"/>
              </w:rPr>
              <w:t xml:space="preserve"> Description and Purpose)</w:t>
            </w:r>
            <w:r>
              <w:rPr>
                <w:rFonts w:ascii="Arial" w:hAnsi="Arial"/>
              </w:rPr>
              <w:t>.</w:t>
            </w:r>
          </w:p>
        </w:tc>
      </w:tr>
      <w:tr w:rsidR="00551EDF" w:rsidRPr="007D0AAC" w14:paraId="74F22D78" w14:textId="77777777" w:rsidTr="00F1508A">
        <w:trPr>
          <w:trHeight w:val="935"/>
        </w:trPr>
        <w:tc>
          <w:tcPr>
            <w:tcW w:w="1620" w:type="dxa"/>
            <w:vMerge/>
            <w:vAlign w:val="center"/>
          </w:tcPr>
          <w:p w14:paraId="395D4B7C" w14:textId="77777777" w:rsidR="00551EDF" w:rsidRDefault="00551EDF" w:rsidP="00551EDF">
            <w:pPr>
              <w:pStyle w:val="H1bodytext"/>
              <w:spacing w:after="0"/>
              <w:ind w:left="0"/>
              <w:jc w:val="center"/>
              <w:rPr>
                <w:rFonts w:ascii="Arial" w:hAnsi="Arial"/>
              </w:rPr>
            </w:pPr>
          </w:p>
        </w:tc>
        <w:tc>
          <w:tcPr>
            <w:tcW w:w="2250" w:type="dxa"/>
            <w:vMerge/>
            <w:vAlign w:val="center"/>
          </w:tcPr>
          <w:p w14:paraId="4B25A14C" w14:textId="77777777" w:rsidR="00551EDF" w:rsidRDefault="00551EDF" w:rsidP="00551EDF">
            <w:pPr>
              <w:pStyle w:val="H1bodytext"/>
              <w:spacing w:after="0"/>
              <w:ind w:left="0"/>
              <w:jc w:val="center"/>
              <w:rPr>
                <w:rFonts w:ascii="Arial" w:hAnsi="Arial"/>
              </w:rPr>
            </w:pPr>
          </w:p>
        </w:tc>
        <w:tc>
          <w:tcPr>
            <w:tcW w:w="5490" w:type="dxa"/>
            <w:vAlign w:val="center"/>
          </w:tcPr>
          <w:p w14:paraId="7DA9C4DC" w14:textId="09C7570C" w:rsidR="00551EDF" w:rsidRPr="00272F86" w:rsidRDefault="00551EDF" w:rsidP="00551EDF">
            <w:pPr>
              <w:pStyle w:val="H1bodytext"/>
              <w:spacing w:after="0"/>
              <w:ind w:left="0"/>
              <w:jc w:val="center"/>
              <w:rPr>
                <w:rFonts w:ascii="Arial" w:hAnsi="Arial"/>
              </w:rPr>
            </w:pPr>
            <w:r w:rsidRPr="00272F86">
              <w:rPr>
                <w:rFonts w:ascii="Arial" w:hAnsi="Arial"/>
              </w:rPr>
              <w:t xml:space="preserve">Check that there is a single plot </w:t>
            </w:r>
            <w:r>
              <w:rPr>
                <w:rFonts w:ascii="Arial" w:hAnsi="Arial"/>
              </w:rPr>
              <w:t xml:space="preserve">file </w:t>
            </w:r>
            <w:r w:rsidRPr="00272F86">
              <w:rPr>
                <w:rFonts w:ascii="Arial" w:hAnsi="Arial"/>
              </w:rPr>
              <w:t>year at 10,000 years</w:t>
            </w:r>
            <w:r>
              <w:rPr>
                <w:rFonts w:ascii="Arial" w:hAnsi="Arial"/>
              </w:rPr>
              <w:t>.</w:t>
            </w:r>
          </w:p>
        </w:tc>
      </w:tr>
      <w:tr w:rsidR="00551EDF" w:rsidRPr="007D0AAC" w14:paraId="036019FE" w14:textId="77777777" w:rsidTr="00F1508A">
        <w:trPr>
          <w:trHeight w:val="935"/>
        </w:trPr>
        <w:tc>
          <w:tcPr>
            <w:tcW w:w="1620" w:type="dxa"/>
            <w:vMerge/>
            <w:vAlign w:val="center"/>
          </w:tcPr>
          <w:p w14:paraId="38D42A85" w14:textId="77777777" w:rsidR="00551EDF" w:rsidRDefault="00551EDF" w:rsidP="00551EDF">
            <w:pPr>
              <w:pStyle w:val="H1bodytext"/>
              <w:spacing w:after="0"/>
              <w:ind w:left="0"/>
              <w:jc w:val="center"/>
              <w:rPr>
                <w:rFonts w:ascii="Arial" w:hAnsi="Arial"/>
              </w:rPr>
            </w:pPr>
          </w:p>
        </w:tc>
        <w:tc>
          <w:tcPr>
            <w:tcW w:w="2250" w:type="dxa"/>
            <w:vMerge/>
            <w:vAlign w:val="center"/>
          </w:tcPr>
          <w:p w14:paraId="3E6FF46D" w14:textId="77777777" w:rsidR="00551EDF" w:rsidRDefault="00551EDF" w:rsidP="00551EDF">
            <w:pPr>
              <w:pStyle w:val="H1bodytext"/>
              <w:spacing w:after="0"/>
              <w:ind w:left="0"/>
              <w:jc w:val="center"/>
              <w:rPr>
                <w:rFonts w:ascii="Arial" w:hAnsi="Arial"/>
              </w:rPr>
            </w:pPr>
          </w:p>
        </w:tc>
        <w:tc>
          <w:tcPr>
            <w:tcW w:w="5490" w:type="dxa"/>
            <w:vAlign w:val="center"/>
          </w:tcPr>
          <w:p w14:paraId="6800D7B5" w14:textId="18D1D395" w:rsidR="00551EDF" w:rsidRPr="00272F86" w:rsidRDefault="00551EDF" w:rsidP="00551EDF">
            <w:pPr>
              <w:pStyle w:val="H1bodytext"/>
              <w:spacing w:after="0"/>
              <w:ind w:left="0"/>
              <w:jc w:val="center"/>
              <w:rPr>
                <w:rFonts w:ascii="Arial" w:hAnsi="Arial"/>
              </w:rPr>
            </w:pPr>
            <w:r w:rsidRPr="00272F86">
              <w:rPr>
                <w:rFonts w:ascii="Arial" w:hAnsi="Arial"/>
              </w:rPr>
              <w:t>Check that the “Number of Plot File Variables” matches the number defined</w:t>
            </w:r>
            <w:r>
              <w:rPr>
                <w:rFonts w:ascii="Arial" w:hAnsi="Arial"/>
              </w:rPr>
              <w:t>.</w:t>
            </w:r>
          </w:p>
        </w:tc>
      </w:tr>
      <w:tr w:rsidR="00551EDF" w:rsidRPr="007D0AAC" w14:paraId="0D1CF52B" w14:textId="77777777" w:rsidTr="00F1508A">
        <w:trPr>
          <w:trHeight w:val="935"/>
        </w:trPr>
        <w:tc>
          <w:tcPr>
            <w:tcW w:w="1620" w:type="dxa"/>
            <w:vMerge/>
            <w:vAlign w:val="center"/>
          </w:tcPr>
          <w:p w14:paraId="00817711" w14:textId="77777777" w:rsidR="00551EDF" w:rsidRDefault="00551EDF" w:rsidP="00551EDF">
            <w:pPr>
              <w:pStyle w:val="H1bodytext"/>
              <w:spacing w:after="0"/>
              <w:ind w:left="0"/>
              <w:jc w:val="center"/>
              <w:rPr>
                <w:rFonts w:ascii="Arial" w:hAnsi="Arial"/>
              </w:rPr>
            </w:pPr>
          </w:p>
        </w:tc>
        <w:tc>
          <w:tcPr>
            <w:tcW w:w="2250" w:type="dxa"/>
            <w:vMerge/>
            <w:vAlign w:val="center"/>
          </w:tcPr>
          <w:p w14:paraId="01C17616" w14:textId="77777777" w:rsidR="00551EDF" w:rsidRDefault="00551EDF" w:rsidP="00551EDF">
            <w:pPr>
              <w:pStyle w:val="H1bodytext"/>
              <w:spacing w:after="0"/>
              <w:ind w:left="0"/>
              <w:jc w:val="center"/>
              <w:rPr>
                <w:rFonts w:ascii="Arial" w:hAnsi="Arial"/>
              </w:rPr>
            </w:pPr>
          </w:p>
        </w:tc>
        <w:tc>
          <w:tcPr>
            <w:tcW w:w="5490" w:type="dxa"/>
            <w:vAlign w:val="center"/>
          </w:tcPr>
          <w:p w14:paraId="75DBD23A" w14:textId="2079ECE4" w:rsidR="00551EDF" w:rsidRPr="00272F86" w:rsidRDefault="00551EDF" w:rsidP="00551EDF">
            <w:pPr>
              <w:pStyle w:val="H1bodytext"/>
              <w:spacing w:after="0"/>
              <w:ind w:left="0"/>
              <w:jc w:val="center"/>
              <w:rPr>
                <w:rFonts w:ascii="Arial" w:hAnsi="Arial"/>
              </w:rPr>
            </w:pPr>
            <w:r w:rsidRPr="00272F86">
              <w:rPr>
                <w:rFonts w:ascii="Arial" w:hAnsi="Arial"/>
              </w:rPr>
              <w:t xml:space="preserve">Check that the plot file variables are the expected parameters (See list in </w:t>
            </w:r>
            <w:r w:rsidR="00693918">
              <w:rPr>
                <w:rFonts w:ascii="Arial" w:hAnsi="Arial"/>
              </w:rPr>
              <w:t>Section 1</w:t>
            </w:r>
            <w:r w:rsidR="00F1508A">
              <w:rPr>
                <w:rFonts w:ascii="Arial" w:hAnsi="Arial"/>
              </w:rPr>
              <w:t xml:space="preserve"> </w:t>
            </w:r>
            <w:r>
              <w:rPr>
                <w:rFonts w:ascii="Arial" w:hAnsi="Arial"/>
              </w:rPr>
              <w:t>D</w:t>
            </w:r>
            <w:r w:rsidRPr="00272F86">
              <w:rPr>
                <w:rFonts w:ascii="Arial" w:hAnsi="Arial"/>
              </w:rPr>
              <w:t>escription and Purpose</w:t>
            </w:r>
            <w:r>
              <w:rPr>
                <w:rFonts w:ascii="Arial" w:hAnsi="Arial"/>
              </w:rPr>
              <w:t>).</w:t>
            </w: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51111929" w:rsidR="006504D7" w:rsidRDefault="006504D7" w:rsidP="006504D7">
      <w:pPr>
        <w:pStyle w:val="H1bodytext"/>
        <w:rPr>
          <w:rFonts w:ascii="Arial" w:hAnsi="Arial"/>
        </w:rPr>
      </w:pPr>
      <w:r>
        <w:rPr>
          <w:rFonts w:ascii="Arial" w:hAnsi="Arial"/>
        </w:rPr>
        <w:t xml:space="preserve">The test plan for the </w:t>
      </w:r>
      <w:r w:rsidR="00F1508A" w:rsidRPr="00F1508A">
        <w:rPr>
          <w:rFonts w:ascii="Arial" w:hAnsi="Arial"/>
        </w:rPr>
        <w:t xml:space="preserve">Steady-State Output Card Generator </w:t>
      </w:r>
      <w:r w:rsidR="002B0E1B" w:rsidRPr="00F1508A">
        <w:rPr>
          <w:rFonts w:ascii="Arial" w:hAnsi="Arial"/>
        </w:rPr>
        <w:t>tool</w:t>
      </w:r>
      <w:r w:rsidRPr="00AE0D4D">
        <w:rPr>
          <w:rFonts w:ascii="Arial" w:hAnsi="Arial"/>
        </w:rPr>
        <w:t xml:space="preserve"> </w:t>
      </w:r>
      <w:r>
        <w:rPr>
          <w:rFonts w:ascii="Arial" w:hAnsi="Arial"/>
        </w:rPr>
        <w:t xml:space="preserve">is presented in Table 2. </w:t>
      </w:r>
    </w:p>
    <w:tbl>
      <w:tblPr>
        <w:tblStyle w:val="TableGrid"/>
        <w:tblW w:w="9720" w:type="dxa"/>
        <w:tblLook w:val="04A0" w:firstRow="1" w:lastRow="0" w:firstColumn="1" w:lastColumn="0" w:noHBand="0" w:noVBand="1"/>
      </w:tblPr>
      <w:tblGrid>
        <w:gridCol w:w="720"/>
        <w:gridCol w:w="3637"/>
        <w:gridCol w:w="2629"/>
        <w:gridCol w:w="76"/>
        <w:gridCol w:w="2658"/>
      </w:tblGrid>
      <w:tr w:rsidR="00642969" w:rsidRPr="007D0AAC" w14:paraId="411380D4" w14:textId="090E08AC" w:rsidTr="00BD473F">
        <w:trPr>
          <w:cantSplit/>
          <w:trHeight w:val="360"/>
          <w:tblHeader/>
        </w:trPr>
        <w:tc>
          <w:tcPr>
            <w:tcW w:w="9720" w:type="dxa"/>
            <w:gridSpan w:val="5"/>
            <w:tcBorders>
              <w:top w:val="nil"/>
              <w:left w:val="nil"/>
              <w:bottom w:val="single" w:sz="4" w:space="0" w:color="auto"/>
              <w:right w:val="nil"/>
            </w:tcBorders>
            <w:vAlign w:val="bottom"/>
          </w:tcPr>
          <w:p w14:paraId="4AF8427F" w14:textId="760AE0B5" w:rsidR="00642969" w:rsidRPr="002B0E1B" w:rsidRDefault="00642969" w:rsidP="0056183E">
            <w:pPr>
              <w:pStyle w:val="H1bodytext"/>
              <w:spacing w:after="0"/>
              <w:ind w:left="0"/>
              <w:jc w:val="center"/>
              <w:rPr>
                <w:rFonts w:ascii="Arial" w:hAnsi="Arial"/>
                <w:b/>
                <w:sz w:val="24"/>
                <w:szCs w:val="24"/>
              </w:rPr>
            </w:pPr>
            <w:r w:rsidRPr="002B0E1B">
              <w:rPr>
                <w:rFonts w:ascii="Arial" w:hAnsi="Arial"/>
                <w:b/>
                <w:sz w:val="24"/>
                <w:szCs w:val="24"/>
              </w:rPr>
              <w:lastRenderedPageBreak/>
              <w:t xml:space="preserve">Table 2. </w:t>
            </w:r>
            <w:bookmarkStart w:id="3" w:name="_Hlk31813975"/>
            <w:r w:rsidR="00EF08B3" w:rsidRPr="00EF08B3">
              <w:rPr>
                <w:rFonts w:ascii="Arial" w:hAnsi="Arial"/>
                <w:b/>
                <w:sz w:val="24"/>
                <w:szCs w:val="24"/>
              </w:rPr>
              <w:t>Steady-State Output Card Generator</w:t>
            </w:r>
            <w:r w:rsidR="00EF08B3" w:rsidRPr="00EF08B3">
              <w:rPr>
                <w:rFonts w:ascii="Arial" w:hAnsi="Arial"/>
                <w:b/>
                <w:i/>
                <w:iCs/>
                <w:sz w:val="24"/>
                <w:szCs w:val="24"/>
              </w:rPr>
              <w:t xml:space="preserve"> </w:t>
            </w:r>
            <w:bookmarkEnd w:id="3"/>
            <w:r w:rsidR="00EF08B3">
              <w:rPr>
                <w:rFonts w:ascii="Arial" w:hAnsi="Arial"/>
                <w:b/>
                <w:sz w:val="24"/>
                <w:szCs w:val="24"/>
              </w:rPr>
              <w:t>T</w:t>
            </w:r>
            <w:r w:rsidRPr="002B0E1B">
              <w:rPr>
                <w:rFonts w:ascii="Arial" w:hAnsi="Arial"/>
                <w:b/>
                <w:sz w:val="24"/>
                <w:szCs w:val="24"/>
              </w:rPr>
              <w:t>ool</w:t>
            </w:r>
          </w:p>
          <w:p w14:paraId="17D4281C" w14:textId="51957C5F" w:rsidR="00642969" w:rsidRPr="002B0E1B" w:rsidRDefault="00642969" w:rsidP="0056183E">
            <w:pPr>
              <w:pStyle w:val="H1bodytext"/>
              <w:spacing w:after="0"/>
              <w:ind w:left="0"/>
              <w:jc w:val="center"/>
              <w:rPr>
                <w:rFonts w:ascii="Arial" w:hAnsi="Arial"/>
                <w:b/>
                <w:sz w:val="24"/>
                <w:szCs w:val="24"/>
              </w:rPr>
            </w:pPr>
            <w:r w:rsidRPr="002B0E1B">
              <w:rPr>
                <w:rFonts w:ascii="Arial" w:hAnsi="Arial" w:cs="Arial"/>
                <w:b/>
                <w:sz w:val="24"/>
                <w:szCs w:val="24"/>
              </w:rPr>
              <w:t xml:space="preserve"> Installation and Acceptance </w:t>
            </w:r>
            <w:r w:rsidRPr="002B0E1B">
              <w:rPr>
                <w:rFonts w:ascii="Arial" w:hAnsi="Arial"/>
                <w:b/>
                <w:sz w:val="24"/>
                <w:szCs w:val="24"/>
              </w:rPr>
              <w:t>Test Plan</w:t>
            </w:r>
          </w:p>
        </w:tc>
      </w:tr>
      <w:tr w:rsidR="00642969" w:rsidRPr="007D0AAC" w14:paraId="482D9F7B" w14:textId="644C4B27" w:rsidTr="00BD473F">
        <w:trPr>
          <w:cantSplit/>
          <w:trHeight w:val="530"/>
          <w:tblHeader/>
        </w:trPr>
        <w:tc>
          <w:tcPr>
            <w:tcW w:w="4357" w:type="dxa"/>
            <w:gridSpan w:val="2"/>
            <w:tcBorders>
              <w:top w:val="single" w:sz="4" w:space="0" w:color="auto"/>
            </w:tcBorders>
            <w:shd w:val="clear" w:color="auto" w:fill="auto"/>
            <w:vAlign w:val="center"/>
          </w:tcPr>
          <w:p w14:paraId="660B2BDB" w14:textId="34DE32CC" w:rsidR="00642969" w:rsidRPr="00D23A4B" w:rsidRDefault="00642969" w:rsidP="00A80399">
            <w:pPr>
              <w:pStyle w:val="H1bodytext"/>
              <w:spacing w:after="0"/>
              <w:ind w:left="0"/>
              <w:jc w:val="center"/>
              <w:rPr>
                <w:rFonts w:ascii="Arial" w:hAnsi="Arial"/>
                <w:b/>
                <w:sz w:val="20"/>
              </w:rPr>
            </w:pPr>
            <w:proofErr w:type="spellStart"/>
            <w:r w:rsidRPr="00D23A4B">
              <w:rPr>
                <w:rFonts w:ascii="Arial" w:hAnsi="Arial"/>
                <w:b/>
                <w:sz w:val="20"/>
              </w:rPr>
              <w:t>OC_SS_</w:t>
            </w:r>
            <w:proofErr w:type="gramStart"/>
            <w:r w:rsidRPr="00D23A4B">
              <w:rPr>
                <w:rFonts w:ascii="Arial" w:hAnsi="Arial"/>
                <w:b/>
                <w:sz w:val="20"/>
              </w:rPr>
              <w:t>gen.f</w:t>
            </w:r>
            <w:proofErr w:type="spellEnd"/>
            <w:proofErr w:type="gramEnd"/>
            <w:r w:rsidRPr="00D23A4B">
              <w:rPr>
                <w:rFonts w:ascii="Arial" w:hAnsi="Arial"/>
                <w:b/>
                <w:sz w:val="20"/>
              </w:rPr>
              <w:t xml:space="preserve"> Installation and Acceptance Testing</w:t>
            </w:r>
          </w:p>
          <w:p w14:paraId="3AB83026" w14:textId="13AF1293" w:rsidR="00642969" w:rsidRPr="007D0AAC" w:rsidRDefault="00642969" w:rsidP="00A80399">
            <w:pPr>
              <w:pStyle w:val="H1bodytext"/>
              <w:spacing w:after="0"/>
              <w:ind w:left="0"/>
              <w:jc w:val="center"/>
              <w:rPr>
                <w:rFonts w:ascii="Arial" w:hAnsi="Arial"/>
                <w:b/>
                <w:sz w:val="20"/>
              </w:rPr>
            </w:pPr>
            <w:r w:rsidRPr="00D23A4B">
              <w:rPr>
                <w:rFonts w:ascii="Arial" w:hAnsi="Arial"/>
                <w:b/>
                <w:sz w:val="20"/>
              </w:rPr>
              <w:t xml:space="preserve">CACIE- </w:t>
            </w:r>
            <w:proofErr w:type="spellStart"/>
            <w:r w:rsidRPr="00D23A4B">
              <w:rPr>
                <w:rFonts w:ascii="Arial" w:hAnsi="Arial"/>
                <w:b/>
                <w:sz w:val="20"/>
              </w:rPr>
              <w:t>OC_SS_</w:t>
            </w:r>
            <w:proofErr w:type="gramStart"/>
            <w:r w:rsidRPr="00D23A4B">
              <w:rPr>
                <w:rFonts w:ascii="Arial" w:hAnsi="Arial"/>
                <w:b/>
                <w:sz w:val="20"/>
              </w:rPr>
              <w:t>gen.f</w:t>
            </w:r>
            <w:proofErr w:type="spellEnd"/>
            <w:proofErr w:type="gramEnd"/>
            <w:r w:rsidRPr="00D23A4B">
              <w:rPr>
                <w:rFonts w:ascii="Arial" w:hAnsi="Arial"/>
                <w:b/>
                <w:sz w:val="20"/>
              </w:rPr>
              <w:t xml:space="preserve"> – IT</w:t>
            </w:r>
            <w:r>
              <w:rPr>
                <w:rFonts w:ascii="Arial" w:hAnsi="Arial"/>
                <w:b/>
                <w:sz w:val="20"/>
              </w:rPr>
              <w:t xml:space="preserve"> and AT</w:t>
            </w:r>
            <w:r w:rsidRPr="007D0AAC">
              <w:rPr>
                <w:rFonts w:ascii="Arial" w:hAnsi="Arial"/>
                <w:b/>
                <w:sz w:val="20"/>
              </w:rPr>
              <w:t>-</w:t>
            </w:r>
            <w:r>
              <w:rPr>
                <w:rFonts w:ascii="Arial" w:hAnsi="Arial"/>
                <w:b/>
                <w:sz w:val="20"/>
              </w:rPr>
              <w:t>1 and 2</w:t>
            </w:r>
          </w:p>
        </w:tc>
        <w:tc>
          <w:tcPr>
            <w:tcW w:w="5363" w:type="dxa"/>
            <w:gridSpan w:val="3"/>
            <w:tcBorders>
              <w:top w:val="single" w:sz="4" w:space="0" w:color="auto"/>
            </w:tcBorders>
            <w:shd w:val="clear" w:color="auto" w:fill="auto"/>
            <w:vAlign w:val="center"/>
          </w:tcPr>
          <w:p w14:paraId="1470D87B" w14:textId="746D18E5" w:rsidR="00642969" w:rsidRPr="007D0AAC" w:rsidRDefault="00642969" w:rsidP="007D0AAC">
            <w:pPr>
              <w:pStyle w:val="H1bodytext"/>
              <w:spacing w:after="0"/>
              <w:ind w:left="0"/>
              <w:rPr>
                <w:rFonts w:ascii="Arial" w:hAnsi="Arial"/>
                <w:b/>
                <w:sz w:val="20"/>
              </w:rPr>
            </w:pPr>
            <w:r w:rsidRPr="007D0AAC">
              <w:rPr>
                <w:rFonts w:ascii="Arial" w:hAnsi="Arial"/>
                <w:b/>
                <w:sz w:val="20"/>
              </w:rPr>
              <w:t>Date:</w:t>
            </w:r>
          </w:p>
        </w:tc>
      </w:tr>
      <w:tr w:rsidR="00642969" w:rsidRPr="007D0AAC" w14:paraId="75EEA53B" w14:textId="6E7AFA42" w:rsidTr="00BD473F">
        <w:trPr>
          <w:cantSplit/>
          <w:trHeight w:val="530"/>
          <w:tblHeader/>
        </w:trPr>
        <w:tc>
          <w:tcPr>
            <w:tcW w:w="4357" w:type="dxa"/>
            <w:gridSpan w:val="2"/>
            <w:tcBorders>
              <w:top w:val="single" w:sz="4" w:space="0" w:color="auto"/>
            </w:tcBorders>
            <w:shd w:val="clear" w:color="auto" w:fill="auto"/>
            <w:vAlign w:val="center"/>
          </w:tcPr>
          <w:p w14:paraId="4C4C450A" w14:textId="77777777" w:rsidR="00642969" w:rsidRPr="007D0AAC" w:rsidRDefault="00642969" w:rsidP="007D0AAC">
            <w:pPr>
              <w:pStyle w:val="H1bodytext"/>
              <w:spacing w:after="0"/>
              <w:ind w:left="0"/>
              <w:rPr>
                <w:rFonts w:ascii="Arial" w:hAnsi="Arial"/>
                <w:b/>
                <w:sz w:val="20"/>
              </w:rPr>
            </w:pPr>
            <w:r w:rsidRPr="007D0AAC">
              <w:rPr>
                <w:rFonts w:ascii="Arial" w:hAnsi="Arial"/>
                <w:b/>
                <w:sz w:val="20"/>
              </w:rPr>
              <w:t>Tool Runner File Location for this test:</w:t>
            </w:r>
          </w:p>
          <w:p w14:paraId="413942D2" w14:textId="55C11F19" w:rsidR="00642969" w:rsidRDefault="00642969" w:rsidP="00BC2D92">
            <w:pPr>
              <w:pStyle w:val="H1bodytext"/>
              <w:numPr>
                <w:ilvl w:val="0"/>
                <w:numId w:val="8"/>
              </w:numPr>
              <w:spacing w:after="0"/>
              <w:rPr>
                <w:rFonts w:ascii="Arial" w:hAnsi="Arial"/>
                <w:bCs/>
                <w:sz w:val="20"/>
              </w:rPr>
            </w:pPr>
            <w:r w:rsidRPr="00BC2D92">
              <w:rPr>
                <w:rFonts w:ascii="Arial" w:hAnsi="Arial"/>
                <w:bCs/>
                <w:sz w:val="20"/>
              </w:rPr>
              <w:t>\\olive\backups\CAVE\CA-CIE-Tools-TestEnv\v4-2_OC_SS_gen_Testing\mpond_test</w:t>
            </w:r>
          </w:p>
          <w:p w14:paraId="49807FB5" w14:textId="7A64B961" w:rsidR="00642969" w:rsidRPr="00757110" w:rsidRDefault="00642969" w:rsidP="00757110">
            <w:pPr>
              <w:pStyle w:val="H1bodytext"/>
              <w:numPr>
                <w:ilvl w:val="0"/>
                <w:numId w:val="8"/>
              </w:numPr>
              <w:spacing w:after="0"/>
              <w:rPr>
                <w:rFonts w:ascii="Arial" w:hAnsi="Arial"/>
                <w:bCs/>
                <w:sz w:val="20"/>
              </w:rPr>
            </w:pPr>
            <w:r w:rsidRPr="00BC2D92">
              <w:rPr>
                <w:rFonts w:ascii="Arial" w:hAnsi="Arial"/>
                <w:bCs/>
                <w:sz w:val="20"/>
              </w:rPr>
              <w:t>\\olive\backups\CAVE\CA-CIE-Tools-TestEnv\v4-2_OC_SS_gen_Testing\bplant_test</w:t>
            </w:r>
          </w:p>
        </w:tc>
        <w:tc>
          <w:tcPr>
            <w:tcW w:w="5363" w:type="dxa"/>
            <w:gridSpan w:val="3"/>
            <w:tcBorders>
              <w:top w:val="single" w:sz="4" w:space="0" w:color="auto"/>
            </w:tcBorders>
            <w:shd w:val="clear" w:color="auto" w:fill="auto"/>
            <w:vAlign w:val="center"/>
          </w:tcPr>
          <w:p w14:paraId="44A7D6F7" w14:textId="50302512" w:rsidR="00642969" w:rsidRPr="007D0AAC" w:rsidRDefault="00642969" w:rsidP="00B849FF">
            <w:pPr>
              <w:pStyle w:val="H1bodytext"/>
              <w:spacing w:after="0"/>
              <w:ind w:left="0"/>
              <w:rPr>
                <w:rFonts w:ascii="Arial" w:hAnsi="Arial"/>
                <w:b/>
                <w:sz w:val="20"/>
              </w:rPr>
            </w:pPr>
            <w:r>
              <w:rPr>
                <w:rFonts w:ascii="Arial" w:hAnsi="Arial"/>
                <w:b/>
                <w:sz w:val="20"/>
              </w:rPr>
              <w:t>Test Performed By:</w:t>
            </w:r>
          </w:p>
        </w:tc>
      </w:tr>
      <w:tr w:rsidR="00642969" w:rsidRPr="007D0AAC" w14:paraId="26415B5A" w14:textId="38046A58" w:rsidTr="00BD473F">
        <w:trPr>
          <w:cantSplit/>
          <w:trHeight w:val="530"/>
          <w:tblHeader/>
        </w:trPr>
        <w:tc>
          <w:tcPr>
            <w:tcW w:w="9720" w:type="dxa"/>
            <w:gridSpan w:val="5"/>
            <w:tcBorders>
              <w:top w:val="single" w:sz="4" w:space="0" w:color="auto"/>
            </w:tcBorders>
            <w:shd w:val="clear" w:color="auto" w:fill="auto"/>
            <w:vAlign w:val="center"/>
          </w:tcPr>
          <w:p w14:paraId="533B5539" w14:textId="1F8D658B" w:rsidR="00642969" w:rsidRPr="007D0AAC" w:rsidRDefault="00642969" w:rsidP="00AA419E">
            <w:pPr>
              <w:pStyle w:val="H1bodytext"/>
              <w:spacing w:after="0"/>
              <w:ind w:left="0"/>
              <w:rPr>
                <w:rFonts w:ascii="Arial" w:hAnsi="Arial"/>
                <w:b/>
                <w:sz w:val="20"/>
              </w:rPr>
            </w:pPr>
            <w:r w:rsidRPr="007D0AAC">
              <w:rPr>
                <w:rFonts w:ascii="Arial" w:hAnsi="Arial"/>
                <w:b/>
                <w:sz w:val="20"/>
              </w:rPr>
              <w:t xml:space="preserve">Testing Directory: </w:t>
            </w:r>
            <w:r w:rsidRPr="00BC2D92">
              <w:rPr>
                <w:rFonts w:ascii="Arial" w:hAnsi="Arial"/>
                <w:bCs/>
                <w:sz w:val="20"/>
              </w:rPr>
              <w:t>\\olive\backups\CAVE\CA-CIE-Tools-TestEnv\v4-2_OC_SS_gen_Testing</w:t>
            </w:r>
          </w:p>
        </w:tc>
      </w:tr>
      <w:tr w:rsidR="00642969" w:rsidRPr="007D0AAC" w14:paraId="4AE5FBAF" w14:textId="4FD397EF" w:rsidTr="00BD473F">
        <w:trPr>
          <w:cantSplit/>
          <w:trHeight w:val="530"/>
          <w:tblHeader/>
        </w:trPr>
        <w:tc>
          <w:tcPr>
            <w:tcW w:w="720" w:type="dxa"/>
            <w:tcBorders>
              <w:top w:val="single" w:sz="4" w:space="0" w:color="auto"/>
            </w:tcBorders>
            <w:shd w:val="clear" w:color="auto" w:fill="D9D9D9" w:themeFill="background1" w:themeFillShade="D9"/>
            <w:vAlign w:val="center"/>
          </w:tcPr>
          <w:p w14:paraId="244229DF" w14:textId="448E1AFA" w:rsidR="00642969" w:rsidRPr="007D0AAC" w:rsidRDefault="00642969" w:rsidP="007E0E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37" w:type="dxa"/>
            <w:tcBorders>
              <w:top w:val="single" w:sz="4" w:space="0" w:color="auto"/>
            </w:tcBorders>
            <w:shd w:val="clear" w:color="auto" w:fill="D9D9D9" w:themeFill="background1" w:themeFillShade="D9"/>
            <w:vAlign w:val="center"/>
          </w:tcPr>
          <w:p w14:paraId="0B06FFDE" w14:textId="227FE1B4" w:rsidR="00642969" w:rsidRPr="007D0AAC" w:rsidRDefault="00642969" w:rsidP="007E0E67">
            <w:pPr>
              <w:pStyle w:val="H1bodytext"/>
              <w:spacing w:after="0"/>
              <w:ind w:left="0"/>
              <w:jc w:val="center"/>
              <w:rPr>
                <w:rFonts w:ascii="Arial" w:hAnsi="Arial"/>
                <w:b/>
                <w:sz w:val="20"/>
              </w:rPr>
            </w:pPr>
            <w:r w:rsidRPr="007D0AAC">
              <w:rPr>
                <w:rFonts w:ascii="Arial" w:hAnsi="Arial"/>
                <w:b/>
                <w:sz w:val="20"/>
              </w:rPr>
              <w:t>Test Instruction</w:t>
            </w:r>
          </w:p>
        </w:tc>
        <w:tc>
          <w:tcPr>
            <w:tcW w:w="2629" w:type="dxa"/>
            <w:tcBorders>
              <w:top w:val="single" w:sz="4" w:space="0" w:color="auto"/>
            </w:tcBorders>
            <w:shd w:val="clear" w:color="auto" w:fill="D9D9D9" w:themeFill="background1" w:themeFillShade="D9"/>
            <w:vAlign w:val="center"/>
          </w:tcPr>
          <w:p w14:paraId="194D1639" w14:textId="5C7D09A7" w:rsidR="00642969" w:rsidRPr="007D0AAC" w:rsidRDefault="00642969" w:rsidP="007E0E67">
            <w:pPr>
              <w:pStyle w:val="H1bodytext"/>
              <w:spacing w:after="0"/>
              <w:ind w:left="0"/>
              <w:jc w:val="center"/>
              <w:rPr>
                <w:rFonts w:ascii="Arial" w:hAnsi="Arial"/>
                <w:b/>
                <w:sz w:val="20"/>
              </w:rPr>
            </w:pPr>
            <w:r w:rsidRPr="007D0AAC">
              <w:rPr>
                <w:rFonts w:ascii="Arial" w:hAnsi="Arial"/>
                <w:b/>
                <w:sz w:val="20"/>
              </w:rPr>
              <w:t>Expected Result</w:t>
            </w:r>
          </w:p>
        </w:tc>
        <w:tc>
          <w:tcPr>
            <w:tcW w:w="2734" w:type="dxa"/>
            <w:gridSpan w:val="2"/>
            <w:tcBorders>
              <w:top w:val="single" w:sz="4" w:space="0" w:color="auto"/>
            </w:tcBorders>
            <w:shd w:val="clear" w:color="auto" w:fill="D9D9D9" w:themeFill="background1" w:themeFillShade="D9"/>
            <w:vAlign w:val="center"/>
          </w:tcPr>
          <w:p w14:paraId="3D5A43C0" w14:textId="77777777" w:rsidR="00642969" w:rsidRPr="007D0AAC" w:rsidRDefault="00642969"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42969" w:rsidRPr="007D0AAC" w14:paraId="3604B012" w14:textId="21F4DF00" w:rsidTr="00BD473F">
        <w:trPr>
          <w:trHeight w:val="620"/>
        </w:trPr>
        <w:tc>
          <w:tcPr>
            <w:tcW w:w="9720" w:type="dxa"/>
            <w:gridSpan w:val="5"/>
            <w:vAlign w:val="center"/>
          </w:tcPr>
          <w:p w14:paraId="63685EAB" w14:textId="2332AD4B" w:rsidR="00642969" w:rsidRDefault="00642969" w:rsidP="0056183E">
            <w:pPr>
              <w:pStyle w:val="H1bodytext"/>
              <w:spacing w:after="0"/>
              <w:ind w:left="0"/>
              <w:rPr>
                <w:rFonts w:ascii="Arial" w:hAnsi="Arial"/>
                <w:sz w:val="20"/>
              </w:rPr>
            </w:pPr>
            <w:r>
              <w:rPr>
                <w:rFonts w:ascii="Arial" w:hAnsi="Arial"/>
                <w:sz w:val="20"/>
              </w:rPr>
              <w:t xml:space="preserve">Tools Code Repository Directory: </w:t>
            </w:r>
            <w:r w:rsidRPr="00DB2CC2">
              <w:rPr>
                <w:rFonts w:ascii="Arial" w:hAnsi="Arial"/>
                <w:sz w:val="20"/>
              </w:rPr>
              <w:t>\\olive\backups\CAVE\CA-CIE-Tools-TestEnv\CA-CIE-Tools-Testing\tools\ca-ssoccard</w:t>
            </w:r>
          </w:p>
        </w:tc>
      </w:tr>
      <w:tr w:rsidR="00642969" w:rsidRPr="007D0AAC" w14:paraId="6053FA2F" w14:textId="7C60E1BB" w:rsidTr="00BD473F">
        <w:trPr>
          <w:trHeight w:val="845"/>
        </w:trPr>
        <w:tc>
          <w:tcPr>
            <w:tcW w:w="9720" w:type="dxa"/>
            <w:gridSpan w:val="5"/>
            <w:vAlign w:val="center"/>
          </w:tcPr>
          <w:p w14:paraId="46DDD66E" w14:textId="77777777" w:rsidR="00642969" w:rsidRDefault="00642969" w:rsidP="0056183E">
            <w:pPr>
              <w:pStyle w:val="H1bodytext"/>
              <w:spacing w:after="0"/>
              <w:ind w:left="0"/>
              <w:rPr>
                <w:rFonts w:ascii="Arial" w:hAnsi="Arial"/>
                <w:sz w:val="20"/>
              </w:rPr>
            </w:pPr>
            <w:r>
              <w:rPr>
                <w:rFonts w:ascii="Arial" w:hAnsi="Arial"/>
                <w:sz w:val="20"/>
              </w:rPr>
              <w:t>Navigate to the testing directory:</w:t>
            </w:r>
          </w:p>
          <w:p w14:paraId="7264DF5F" w14:textId="172C06C5" w:rsidR="00642969" w:rsidRDefault="00642969" w:rsidP="005C6AE5">
            <w:pPr>
              <w:pStyle w:val="H1bodytext"/>
              <w:numPr>
                <w:ilvl w:val="0"/>
                <w:numId w:val="9"/>
              </w:numPr>
              <w:spacing w:after="0"/>
              <w:rPr>
                <w:rFonts w:ascii="Arial" w:hAnsi="Arial"/>
                <w:sz w:val="20"/>
              </w:rPr>
            </w:pPr>
            <w:r w:rsidRPr="005C6AE5">
              <w:rPr>
                <w:rFonts w:ascii="Arial" w:hAnsi="Arial"/>
                <w:sz w:val="20"/>
              </w:rPr>
              <w:t>\\olive\backups\CAVE\CA-CIE-Tools-TestEnv\v4-2_OC_SS_gen_Testing\bplant_test\ss</w:t>
            </w:r>
          </w:p>
          <w:p w14:paraId="05B73409" w14:textId="49CDFA81" w:rsidR="00642969" w:rsidRPr="003A7882" w:rsidRDefault="00642969" w:rsidP="005C6AE5">
            <w:pPr>
              <w:pStyle w:val="H1bodytext"/>
              <w:numPr>
                <w:ilvl w:val="0"/>
                <w:numId w:val="9"/>
              </w:numPr>
              <w:spacing w:after="0"/>
              <w:rPr>
                <w:rFonts w:ascii="Arial" w:hAnsi="Arial"/>
                <w:sz w:val="20"/>
              </w:rPr>
            </w:pPr>
            <w:r w:rsidRPr="005C6AE5">
              <w:rPr>
                <w:rFonts w:ascii="Arial" w:hAnsi="Arial"/>
                <w:sz w:val="20"/>
              </w:rPr>
              <w:t>\\olive\backups\CAVE\CA-CIE-Tools-TestEnv\v4-2_OC_SS_gen_Testing\mpond_test\ss</w:t>
            </w:r>
          </w:p>
        </w:tc>
      </w:tr>
      <w:tr w:rsidR="00642969" w:rsidRPr="007D0AAC" w14:paraId="4CE2A0E1" w14:textId="0DDC92DB" w:rsidTr="00BD473F">
        <w:trPr>
          <w:trHeight w:val="719"/>
        </w:trPr>
        <w:tc>
          <w:tcPr>
            <w:tcW w:w="720" w:type="dxa"/>
            <w:vAlign w:val="center"/>
          </w:tcPr>
          <w:p w14:paraId="10B1D0C4" w14:textId="4309FE8D" w:rsidR="00642969" w:rsidRPr="007D0AAC" w:rsidRDefault="00642969" w:rsidP="0056183E">
            <w:pPr>
              <w:pStyle w:val="H1bodytext"/>
              <w:spacing w:after="0"/>
              <w:ind w:left="0"/>
              <w:jc w:val="center"/>
              <w:rPr>
                <w:rFonts w:ascii="Arial" w:hAnsi="Arial"/>
                <w:sz w:val="20"/>
              </w:rPr>
            </w:pPr>
            <w:r>
              <w:rPr>
                <w:rFonts w:ascii="Arial" w:hAnsi="Arial"/>
                <w:sz w:val="20"/>
              </w:rPr>
              <w:t>1</w:t>
            </w:r>
          </w:p>
        </w:tc>
        <w:tc>
          <w:tcPr>
            <w:tcW w:w="9000" w:type="dxa"/>
            <w:gridSpan w:val="4"/>
            <w:vAlign w:val="center"/>
          </w:tcPr>
          <w:p w14:paraId="74C20B70" w14:textId="3531F911" w:rsidR="00642969" w:rsidRDefault="00642969" w:rsidP="0056183E">
            <w:pPr>
              <w:pStyle w:val="H1bodytext"/>
              <w:spacing w:after="0"/>
              <w:ind w:left="0"/>
              <w:rPr>
                <w:rFonts w:ascii="Arial" w:hAnsi="Arial"/>
                <w:sz w:val="20"/>
              </w:rPr>
            </w:pPr>
            <w:r>
              <w:rPr>
                <w:rFonts w:ascii="Arial" w:hAnsi="Arial"/>
                <w:sz w:val="20"/>
              </w:rPr>
              <w:t xml:space="preserve">Invoke Tool runner and test the tool using </w:t>
            </w:r>
            <w:r w:rsidRPr="00DB2CC2">
              <w:rPr>
                <w:rFonts w:ascii="Arial" w:hAnsi="Arial"/>
                <w:i/>
                <w:iCs/>
                <w:sz w:val="20"/>
              </w:rPr>
              <w:t xml:space="preserve">runner_runSS_OC.sh </w:t>
            </w:r>
            <w:r>
              <w:rPr>
                <w:rFonts w:ascii="Arial" w:hAnsi="Arial"/>
                <w:sz w:val="20"/>
              </w:rPr>
              <w:t>as follows:</w:t>
            </w:r>
          </w:p>
          <w:p w14:paraId="10A2B411" w14:textId="5CF0277A" w:rsidR="00642969" w:rsidRPr="00DA42F1" w:rsidRDefault="00642969" w:rsidP="0056183E">
            <w:pPr>
              <w:pStyle w:val="H1bodytext"/>
              <w:spacing w:after="0"/>
              <w:ind w:left="0"/>
              <w:rPr>
                <w:rFonts w:ascii="Arial" w:hAnsi="Arial"/>
                <w:i/>
                <w:iCs/>
                <w:sz w:val="20"/>
              </w:rPr>
            </w:pPr>
            <w:r w:rsidRPr="00DB2CC2">
              <w:rPr>
                <w:rFonts w:ascii="Arial" w:hAnsi="Arial"/>
                <w:i/>
                <w:iCs/>
                <w:sz w:val="20"/>
              </w:rPr>
              <w:t>runner_runSS_OC.sh</w:t>
            </w:r>
          </w:p>
        </w:tc>
      </w:tr>
      <w:tr w:rsidR="00642969" w:rsidRPr="007D0AAC" w14:paraId="27194EF2" w14:textId="4A43A647" w:rsidTr="00BD473F">
        <w:trPr>
          <w:trHeight w:val="530"/>
        </w:trPr>
        <w:tc>
          <w:tcPr>
            <w:tcW w:w="720" w:type="dxa"/>
            <w:vAlign w:val="center"/>
          </w:tcPr>
          <w:p w14:paraId="2D42B420" w14:textId="077B7F46" w:rsidR="00642969" w:rsidRPr="007D0AAC" w:rsidRDefault="00642969" w:rsidP="0056183E">
            <w:pPr>
              <w:pStyle w:val="H1bodytext"/>
              <w:spacing w:after="0"/>
              <w:ind w:left="0"/>
              <w:jc w:val="center"/>
              <w:rPr>
                <w:rFonts w:ascii="Arial" w:hAnsi="Arial"/>
                <w:sz w:val="20"/>
              </w:rPr>
            </w:pPr>
            <w:r>
              <w:rPr>
                <w:rFonts w:ascii="Arial" w:hAnsi="Arial"/>
                <w:sz w:val="20"/>
              </w:rPr>
              <w:t>2</w:t>
            </w:r>
          </w:p>
        </w:tc>
        <w:tc>
          <w:tcPr>
            <w:tcW w:w="3637" w:type="dxa"/>
            <w:vAlign w:val="center"/>
          </w:tcPr>
          <w:p w14:paraId="40B47DA1" w14:textId="5D846C75" w:rsidR="00642969" w:rsidRPr="007D0AAC" w:rsidRDefault="00642969" w:rsidP="0056183E">
            <w:pPr>
              <w:pStyle w:val="H1bodytext"/>
              <w:spacing w:after="0"/>
              <w:ind w:left="0"/>
              <w:rPr>
                <w:rFonts w:ascii="Arial" w:hAnsi="Arial"/>
                <w:i/>
                <w:iCs/>
                <w:sz w:val="20"/>
              </w:rPr>
            </w:pPr>
            <w:r>
              <w:rPr>
                <w:rFonts w:ascii="Arial" w:hAnsi="Arial"/>
                <w:sz w:val="20"/>
              </w:rPr>
              <w:t>Verify Tool Runner is invoked and executed.</w:t>
            </w:r>
          </w:p>
        </w:tc>
        <w:tc>
          <w:tcPr>
            <w:tcW w:w="2629" w:type="dxa"/>
            <w:vAlign w:val="center"/>
          </w:tcPr>
          <w:p w14:paraId="67446785" w14:textId="77777777" w:rsidR="00642969" w:rsidRPr="007D0AAC" w:rsidRDefault="00642969" w:rsidP="0056183E">
            <w:pPr>
              <w:pStyle w:val="H1bodytext"/>
              <w:spacing w:after="0"/>
              <w:ind w:left="0"/>
              <w:rPr>
                <w:rFonts w:ascii="Arial" w:hAnsi="Arial"/>
                <w:i/>
                <w:iCs/>
                <w:sz w:val="20"/>
              </w:rPr>
            </w:pPr>
          </w:p>
        </w:tc>
        <w:tc>
          <w:tcPr>
            <w:tcW w:w="2734" w:type="dxa"/>
            <w:gridSpan w:val="2"/>
            <w:vAlign w:val="center"/>
          </w:tcPr>
          <w:p w14:paraId="1054FA77" w14:textId="5E676C59" w:rsidR="00642969" w:rsidRPr="007D0AAC" w:rsidRDefault="00642969" w:rsidP="0056183E">
            <w:pPr>
              <w:pStyle w:val="H1bodytext"/>
              <w:spacing w:after="0"/>
              <w:ind w:left="0"/>
              <w:rPr>
                <w:rFonts w:ascii="Arial" w:hAnsi="Arial"/>
                <w:i/>
                <w:iCs/>
                <w:sz w:val="20"/>
              </w:rPr>
            </w:pPr>
          </w:p>
        </w:tc>
      </w:tr>
      <w:tr w:rsidR="00DB65B9" w:rsidRPr="007D0AAC" w14:paraId="28D98184" w14:textId="77777777" w:rsidTr="00BD473F">
        <w:trPr>
          <w:trHeight w:val="530"/>
        </w:trPr>
        <w:tc>
          <w:tcPr>
            <w:tcW w:w="720" w:type="dxa"/>
            <w:vAlign w:val="center"/>
          </w:tcPr>
          <w:p w14:paraId="544ABC92" w14:textId="336229C2" w:rsidR="00DB65B9" w:rsidRPr="007D0AAC" w:rsidRDefault="00DB65B9" w:rsidP="00E30916">
            <w:pPr>
              <w:pStyle w:val="H1bodytext"/>
              <w:spacing w:after="0"/>
              <w:ind w:left="0"/>
              <w:jc w:val="center"/>
              <w:rPr>
                <w:rFonts w:ascii="Arial" w:hAnsi="Arial"/>
                <w:sz w:val="20"/>
              </w:rPr>
            </w:pPr>
            <w:r>
              <w:rPr>
                <w:rFonts w:ascii="Arial" w:hAnsi="Arial"/>
                <w:sz w:val="20"/>
              </w:rPr>
              <w:t>3</w:t>
            </w:r>
          </w:p>
        </w:tc>
        <w:tc>
          <w:tcPr>
            <w:tcW w:w="3637" w:type="dxa"/>
            <w:vAlign w:val="center"/>
          </w:tcPr>
          <w:p w14:paraId="5230FF4F" w14:textId="2B55C64F" w:rsidR="00DB65B9" w:rsidRPr="007D0AAC" w:rsidRDefault="00DB65B9" w:rsidP="00E30916">
            <w:pPr>
              <w:pStyle w:val="H1bodytext"/>
              <w:spacing w:after="0"/>
              <w:ind w:left="0"/>
              <w:rPr>
                <w:rFonts w:ascii="Arial" w:hAnsi="Arial"/>
                <w:i/>
                <w:iCs/>
                <w:sz w:val="20"/>
              </w:rPr>
            </w:pPr>
            <w:r>
              <w:rPr>
                <w:rFonts w:ascii="Arial" w:hAnsi="Arial"/>
                <w:sz w:val="20"/>
              </w:rPr>
              <w:t xml:space="preserve">Verify </w:t>
            </w:r>
            <w:r w:rsidR="00CB4423">
              <w:rPr>
                <w:rFonts w:ascii="Arial" w:hAnsi="Arial"/>
                <w:sz w:val="20"/>
              </w:rPr>
              <w:t>tool is invoked and executed</w:t>
            </w:r>
            <w:r>
              <w:rPr>
                <w:rFonts w:ascii="Arial" w:hAnsi="Arial"/>
                <w:sz w:val="20"/>
              </w:rPr>
              <w:t>.</w:t>
            </w:r>
          </w:p>
        </w:tc>
        <w:tc>
          <w:tcPr>
            <w:tcW w:w="2629" w:type="dxa"/>
            <w:vAlign w:val="center"/>
          </w:tcPr>
          <w:p w14:paraId="3CBF6479" w14:textId="77777777" w:rsidR="00DB65B9" w:rsidRPr="007D0AAC" w:rsidRDefault="00DB65B9" w:rsidP="00E30916">
            <w:pPr>
              <w:pStyle w:val="H1bodytext"/>
              <w:spacing w:after="0"/>
              <w:ind w:left="0"/>
              <w:rPr>
                <w:rFonts w:ascii="Arial" w:hAnsi="Arial"/>
                <w:i/>
                <w:iCs/>
                <w:sz w:val="20"/>
              </w:rPr>
            </w:pPr>
          </w:p>
        </w:tc>
        <w:tc>
          <w:tcPr>
            <w:tcW w:w="2734" w:type="dxa"/>
            <w:gridSpan w:val="2"/>
            <w:vAlign w:val="center"/>
          </w:tcPr>
          <w:p w14:paraId="157E4994" w14:textId="77777777" w:rsidR="00DB65B9" w:rsidRPr="007D0AAC" w:rsidRDefault="00DB65B9" w:rsidP="00E30916">
            <w:pPr>
              <w:pStyle w:val="H1bodytext"/>
              <w:spacing w:after="0"/>
              <w:ind w:left="0"/>
              <w:rPr>
                <w:rFonts w:ascii="Arial" w:hAnsi="Arial"/>
                <w:i/>
                <w:iCs/>
                <w:sz w:val="20"/>
              </w:rPr>
            </w:pPr>
          </w:p>
        </w:tc>
      </w:tr>
      <w:tr w:rsidR="00642969" w:rsidRPr="007D0AAC" w14:paraId="443D9D46" w14:textId="0465AE4E" w:rsidTr="00BD473F">
        <w:trPr>
          <w:trHeight w:val="440"/>
        </w:trPr>
        <w:tc>
          <w:tcPr>
            <w:tcW w:w="9720" w:type="dxa"/>
            <w:gridSpan w:val="5"/>
            <w:shd w:val="clear" w:color="auto" w:fill="D9D9D9" w:themeFill="background1" w:themeFillShade="D9"/>
            <w:vAlign w:val="center"/>
          </w:tcPr>
          <w:p w14:paraId="7027DC5C" w14:textId="67866B5E" w:rsidR="00642969" w:rsidRPr="00702160" w:rsidRDefault="00642969" w:rsidP="0056183E">
            <w:pPr>
              <w:pStyle w:val="H1bodytext"/>
              <w:spacing w:after="0"/>
              <w:ind w:left="0"/>
              <w:jc w:val="center"/>
              <w:rPr>
                <w:rFonts w:ascii="Arial" w:hAnsi="Arial"/>
                <w:b/>
                <w:bCs/>
                <w:sz w:val="20"/>
              </w:rPr>
            </w:pPr>
            <w:r w:rsidRPr="00702160">
              <w:rPr>
                <w:rFonts w:ascii="Arial" w:hAnsi="Arial"/>
                <w:b/>
                <w:bCs/>
                <w:sz w:val="20"/>
              </w:rPr>
              <w:t>CACIE-</w:t>
            </w:r>
            <w:r w:rsidRPr="002B0E1B">
              <w:rPr>
                <w:rFonts w:ascii="Arial" w:hAnsi="Arial"/>
                <w:b/>
                <w:i/>
                <w:iCs/>
                <w:sz w:val="24"/>
                <w:szCs w:val="24"/>
              </w:rPr>
              <w:t xml:space="preserve"> </w:t>
            </w:r>
            <w:proofErr w:type="spellStart"/>
            <w:r w:rsidRPr="005C6AE5">
              <w:rPr>
                <w:rFonts w:ascii="Arial" w:hAnsi="Arial"/>
                <w:b/>
                <w:i/>
                <w:iCs/>
                <w:sz w:val="20"/>
              </w:rPr>
              <w:t>OC_SS_</w:t>
            </w:r>
            <w:proofErr w:type="gramStart"/>
            <w:r w:rsidRPr="005C6AE5">
              <w:rPr>
                <w:rFonts w:ascii="Arial" w:hAnsi="Arial"/>
                <w:b/>
                <w:i/>
                <w:iCs/>
                <w:sz w:val="20"/>
              </w:rPr>
              <w:t>gen.f</w:t>
            </w:r>
            <w:proofErr w:type="spellEnd"/>
            <w:proofErr w:type="gramEnd"/>
            <w:r w:rsidRPr="00702160">
              <w:rPr>
                <w:rFonts w:ascii="Arial" w:hAnsi="Arial"/>
                <w:b/>
                <w:bCs/>
                <w:sz w:val="20"/>
              </w:rPr>
              <w:t xml:space="preserve"> – TC-1</w:t>
            </w:r>
          </w:p>
        </w:tc>
      </w:tr>
      <w:tr w:rsidR="00642969" w:rsidRPr="007D0AAC" w14:paraId="7725ED61" w14:textId="0EA69B65" w:rsidTr="00BD473F">
        <w:trPr>
          <w:trHeight w:val="440"/>
        </w:trPr>
        <w:tc>
          <w:tcPr>
            <w:tcW w:w="9720" w:type="dxa"/>
            <w:gridSpan w:val="5"/>
            <w:vAlign w:val="center"/>
          </w:tcPr>
          <w:p w14:paraId="705B3C51" w14:textId="4E900906" w:rsidR="00642969" w:rsidRPr="007D0AAC" w:rsidRDefault="00642969" w:rsidP="006B7E8B">
            <w:pPr>
              <w:pStyle w:val="H1bodytext"/>
              <w:spacing w:after="0"/>
              <w:ind w:left="0"/>
              <w:rPr>
                <w:rFonts w:ascii="Arial" w:hAnsi="Arial"/>
                <w:sz w:val="20"/>
              </w:rPr>
            </w:pPr>
            <w:r>
              <w:rPr>
                <w:rFonts w:ascii="Arial" w:hAnsi="Arial"/>
                <w:sz w:val="20"/>
              </w:rPr>
              <w:t xml:space="preserve">Navigate to the </w:t>
            </w:r>
            <w:r w:rsidRPr="00CE1111">
              <w:rPr>
                <w:rFonts w:ascii="Arial" w:hAnsi="Arial"/>
                <w:i/>
                <w:iCs/>
                <w:sz w:val="20"/>
              </w:rPr>
              <w:t>[Testing Directory]</w:t>
            </w:r>
            <w:r>
              <w:rPr>
                <w:rFonts w:ascii="Arial" w:hAnsi="Arial"/>
                <w:i/>
                <w:iCs/>
                <w:sz w:val="20"/>
              </w:rPr>
              <w:t>/</w:t>
            </w:r>
            <w:proofErr w:type="spellStart"/>
            <w:r w:rsidRPr="00CE1111">
              <w:rPr>
                <w:rFonts w:ascii="Arial" w:hAnsi="Arial"/>
                <w:i/>
                <w:iCs/>
                <w:sz w:val="20"/>
              </w:rPr>
              <w:t>mpond_test</w:t>
            </w:r>
            <w:proofErr w:type="spellEnd"/>
            <w:r>
              <w:rPr>
                <w:rFonts w:ascii="Arial" w:hAnsi="Arial"/>
                <w:i/>
                <w:iCs/>
                <w:sz w:val="20"/>
              </w:rPr>
              <w:t>/ss:</w:t>
            </w:r>
          </w:p>
        </w:tc>
      </w:tr>
      <w:tr w:rsidR="00642969" w:rsidRPr="007D0AAC" w14:paraId="58021A89" w14:textId="1E9ED728" w:rsidTr="00BD473F">
        <w:trPr>
          <w:trHeight w:val="827"/>
        </w:trPr>
        <w:tc>
          <w:tcPr>
            <w:tcW w:w="720" w:type="dxa"/>
            <w:vAlign w:val="center"/>
          </w:tcPr>
          <w:p w14:paraId="10F657BC" w14:textId="3A999E0F" w:rsidR="00642969" w:rsidRPr="007D0AAC" w:rsidRDefault="00642969" w:rsidP="006D28EC">
            <w:pPr>
              <w:pStyle w:val="H1bodytext"/>
              <w:spacing w:after="0"/>
              <w:ind w:left="0"/>
              <w:jc w:val="center"/>
              <w:rPr>
                <w:rFonts w:ascii="Arial" w:hAnsi="Arial"/>
                <w:sz w:val="20"/>
              </w:rPr>
            </w:pPr>
            <w:r>
              <w:rPr>
                <w:rFonts w:ascii="Arial" w:hAnsi="Arial"/>
                <w:sz w:val="20"/>
              </w:rPr>
              <w:t>1</w:t>
            </w:r>
          </w:p>
        </w:tc>
        <w:tc>
          <w:tcPr>
            <w:tcW w:w="3637" w:type="dxa"/>
            <w:vAlign w:val="center"/>
          </w:tcPr>
          <w:p w14:paraId="519E698C" w14:textId="2BAB67C6" w:rsidR="00642969" w:rsidRDefault="00642969" w:rsidP="0056183E">
            <w:pPr>
              <w:pStyle w:val="H1bodytext"/>
              <w:spacing w:after="0"/>
              <w:ind w:left="0"/>
              <w:rPr>
                <w:rFonts w:ascii="Arial" w:hAnsi="Arial"/>
                <w:sz w:val="20"/>
              </w:rPr>
            </w:pPr>
            <w:r>
              <w:rPr>
                <w:rFonts w:ascii="Arial" w:hAnsi="Arial"/>
                <w:sz w:val="20"/>
              </w:rPr>
              <w:t xml:space="preserve">Copy the following files for the </w:t>
            </w:r>
            <w:proofErr w:type="spellStart"/>
            <w:r w:rsidRPr="009E690F">
              <w:rPr>
                <w:rFonts w:ascii="Arial" w:hAnsi="Arial"/>
                <w:i/>
                <w:iCs/>
                <w:sz w:val="20"/>
              </w:rPr>
              <w:t>mpond</w:t>
            </w:r>
            <w:proofErr w:type="spellEnd"/>
            <w:r>
              <w:rPr>
                <w:rFonts w:ascii="Arial" w:hAnsi="Arial"/>
                <w:sz w:val="20"/>
              </w:rPr>
              <w:t xml:space="preserve"> model:</w:t>
            </w:r>
          </w:p>
          <w:p w14:paraId="6154B499" w14:textId="1DC495DD" w:rsidR="00642969" w:rsidRPr="009E690F" w:rsidRDefault="00642969" w:rsidP="0056183E">
            <w:pPr>
              <w:pStyle w:val="H1bodytext"/>
              <w:spacing w:after="0"/>
              <w:ind w:left="0"/>
              <w:rPr>
                <w:rFonts w:ascii="Arial" w:hAnsi="Arial"/>
                <w:sz w:val="20"/>
              </w:rPr>
            </w:pPr>
            <w:r w:rsidRPr="009E690F">
              <w:rPr>
                <w:rFonts w:ascii="Arial" w:hAnsi="Arial"/>
                <w:i/>
                <w:iCs/>
                <w:sz w:val="20"/>
              </w:rPr>
              <w:t xml:space="preserve"> </w:t>
            </w:r>
            <w:proofErr w:type="spellStart"/>
            <w:r w:rsidRPr="009E690F">
              <w:rPr>
                <w:rFonts w:ascii="Arial" w:hAnsi="Arial"/>
                <w:i/>
                <w:iCs/>
                <w:sz w:val="20"/>
              </w:rPr>
              <w:t>input.sij</w:t>
            </w:r>
            <w:proofErr w:type="spellEnd"/>
            <w:r w:rsidRPr="009E690F">
              <w:rPr>
                <w:rFonts w:ascii="Arial" w:hAnsi="Arial"/>
                <w:i/>
                <w:iCs/>
                <w:sz w:val="20"/>
              </w:rPr>
              <w:t xml:space="preserve">, </w:t>
            </w:r>
            <w:proofErr w:type="spellStart"/>
            <w:r w:rsidRPr="009E690F">
              <w:rPr>
                <w:rFonts w:ascii="Arial" w:hAnsi="Arial"/>
                <w:i/>
                <w:iCs/>
                <w:sz w:val="20"/>
              </w:rPr>
              <w:t>input.nij</w:t>
            </w:r>
            <w:proofErr w:type="spellEnd"/>
            <w:r w:rsidRPr="009E690F">
              <w:rPr>
                <w:rFonts w:ascii="Arial" w:hAnsi="Arial"/>
                <w:i/>
                <w:iCs/>
                <w:sz w:val="20"/>
              </w:rPr>
              <w:t xml:space="preserve">, </w:t>
            </w:r>
            <w:proofErr w:type="spellStart"/>
            <w:r w:rsidRPr="009E690F">
              <w:rPr>
                <w:rFonts w:ascii="Arial" w:hAnsi="Arial"/>
                <w:i/>
                <w:iCs/>
                <w:sz w:val="20"/>
              </w:rPr>
              <w:t>input.top</w:t>
            </w:r>
            <w:proofErr w:type="spellEnd"/>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OC_SS_</w:t>
            </w:r>
            <w:proofErr w:type="gramStart"/>
            <w:r>
              <w:rPr>
                <w:rFonts w:ascii="Arial" w:hAnsi="Arial"/>
                <w:i/>
                <w:iCs/>
                <w:sz w:val="20"/>
              </w:rPr>
              <w:t>gen.f</w:t>
            </w:r>
            <w:proofErr w:type="spellEnd"/>
            <w:proofErr w:type="gramEnd"/>
            <w:r>
              <w:rPr>
                <w:rFonts w:ascii="Arial" w:hAnsi="Arial"/>
                <w:i/>
                <w:iCs/>
                <w:sz w:val="20"/>
              </w:rPr>
              <w:t xml:space="preserve"> </w:t>
            </w:r>
            <w:r w:rsidRPr="00312F8C">
              <w:rPr>
                <w:rFonts w:ascii="Arial" w:hAnsi="Arial"/>
                <w:sz w:val="20"/>
              </w:rPr>
              <w:t>tool</w:t>
            </w:r>
            <w:r>
              <w:rPr>
                <w:rFonts w:ascii="Arial" w:hAnsi="Arial"/>
                <w:sz w:val="20"/>
              </w:rPr>
              <w:t>.</w:t>
            </w:r>
          </w:p>
        </w:tc>
        <w:tc>
          <w:tcPr>
            <w:tcW w:w="2629" w:type="dxa"/>
            <w:vAlign w:val="center"/>
          </w:tcPr>
          <w:p w14:paraId="0E6ADBC3" w14:textId="77777777" w:rsidR="00642969" w:rsidRDefault="00642969" w:rsidP="0056183E">
            <w:pPr>
              <w:pStyle w:val="H1bodytext"/>
              <w:spacing w:after="0"/>
              <w:ind w:left="0"/>
              <w:rPr>
                <w:rFonts w:ascii="Arial" w:hAnsi="Arial"/>
                <w:sz w:val="20"/>
              </w:rPr>
            </w:pPr>
            <w:r>
              <w:rPr>
                <w:rFonts w:ascii="Arial" w:hAnsi="Arial"/>
                <w:sz w:val="20"/>
              </w:rPr>
              <w:t xml:space="preserve">The files are present in the </w:t>
            </w:r>
          </w:p>
          <w:p w14:paraId="55907527" w14:textId="446490CD" w:rsidR="00642969" w:rsidRPr="007D0AAC" w:rsidRDefault="00642969" w:rsidP="0056183E">
            <w:pPr>
              <w:pStyle w:val="H1bodytext"/>
              <w:spacing w:after="0"/>
              <w:ind w:left="0"/>
              <w:rPr>
                <w:rFonts w:ascii="Arial" w:hAnsi="Arial"/>
                <w:sz w:val="20"/>
              </w:rPr>
            </w:pPr>
            <w:r w:rsidRPr="00CE1111">
              <w:rPr>
                <w:rFonts w:ascii="Arial" w:hAnsi="Arial"/>
                <w:i/>
                <w:iCs/>
                <w:sz w:val="20"/>
              </w:rPr>
              <w:t>[Testing Directory]</w:t>
            </w:r>
            <w:r>
              <w:rPr>
                <w:rFonts w:ascii="Arial" w:hAnsi="Arial"/>
                <w:i/>
                <w:iCs/>
                <w:sz w:val="20"/>
              </w:rPr>
              <w:t>/</w:t>
            </w:r>
            <w:proofErr w:type="spellStart"/>
            <w:r w:rsidRPr="00CE1111">
              <w:rPr>
                <w:rFonts w:ascii="Arial" w:hAnsi="Arial"/>
                <w:i/>
                <w:iCs/>
                <w:sz w:val="20"/>
              </w:rPr>
              <w:t>mpond_test</w:t>
            </w:r>
            <w:proofErr w:type="spellEnd"/>
            <w:r>
              <w:rPr>
                <w:rFonts w:ascii="Arial" w:hAnsi="Arial"/>
                <w:i/>
                <w:iCs/>
                <w:sz w:val="20"/>
              </w:rPr>
              <w:t xml:space="preserve">/ss </w:t>
            </w:r>
            <w:r w:rsidRPr="00167A2C">
              <w:rPr>
                <w:rFonts w:ascii="Arial" w:hAnsi="Arial"/>
                <w:sz w:val="20"/>
              </w:rPr>
              <w:t>directory</w:t>
            </w:r>
            <w:r>
              <w:rPr>
                <w:rFonts w:ascii="Arial" w:hAnsi="Arial"/>
                <w:sz w:val="20"/>
              </w:rPr>
              <w:t>.</w:t>
            </w:r>
          </w:p>
        </w:tc>
        <w:tc>
          <w:tcPr>
            <w:tcW w:w="2734" w:type="dxa"/>
            <w:gridSpan w:val="2"/>
            <w:vAlign w:val="center"/>
          </w:tcPr>
          <w:p w14:paraId="21EB394E" w14:textId="77777777" w:rsidR="00642969" w:rsidRPr="007D0AAC" w:rsidRDefault="00642969" w:rsidP="0056183E">
            <w:pPr>
              <w:pStyle w:val="H1bodytext"/>
              <w:spacing w:after="0"/>
              <w:ind w:left="0"/>
              <w:jc w:val="center"/>
              <w:rPr>
                <w:rFonts w:ascii="Arial" w:hAnsi="Arial"/>
                <w:sz w:val="20"/>
              </w:rPr>
            </w:pPr>
          </w:p>
        </w:tc>
      </w:tr>
      <w:tr w:rsidR="00642969" w:rsidRPr="007D0AAC" w14:paraId="71AED049" w14:textId="77777777" w:rsidTr="00BD473F">
        <w:trPr>
          <w:trHeight w:val="476"/>
        </w:trPr>
        <w:tc>
          <w:tcPr>
            <w:tcW w:w="720" w:type="dxa"/>
            <w:vAlign w:val="center"/>
          </w:tcPr>
          <w:p w14:paraId="30F82AC1" w14:textId="5A796E10" w:rsidR="00642969" w:rsidRDefault="00642969" w:rsidP="006D28EC">
            <w:pPr>
              <w:pStyle w:val="H1bodytext"/>
              <w:spacing w:after="0"/>
              <w:ind w:left="0"/>
              <w:jc w:val="center"/>
              <w:rPr>
                <w:rFonts w:ascii="Arial" w:hAnsi="Arial"/>
                <w:sz w:val="20"/>
              </w:rPr>
            </w:pPr>
            <w:r>
              <w:rPr>
                <w:rFonts w:ascii="Arial" w:hAnsi="Arial"/>
                <w:sz w:val="20"/>
              </w:rPr>
              <w:t>2</w:t>
            </w:r>
          </w:p>
        </w:tc>
        <w:tc>
          <w:tcPr>
            <w:tcW w:w="3637" w:type="dxa"/>
            <w:vAlign w:val="center"/>
          </w:tcPr>
          <w:p w14:paraId="3B8CFAFE" w14:textId="58B38ACF" w:rsidR="00642969" w:rsidRPr="004A262A" w:rsidRDefault="00642969" w:rsidP="002A7BB6">
            <w:pPr>
              <w:pStyle w:val="H1bodytext"/>
              <w:spacing w:after="0"/>
              <w:ind w:left="0"/>
              <w:rPr>
                <w:rFonts w:ascii="Arial" w:hAnsi="Arial"/>
                <w:sz w:val="20"/>
              </w:rPr>
            </w:pPr>
            <w:r>
              <w:rPr>
                <w:rFonts w:ascii="Arial" w:hAnsi="Arial"/>
                <w:sz w:val="20"/>
              </w:rPr>
              <w:t xml:space="preserve">Execute </w:t>
            </w:r>
            <w:r>
              <w:rPr>
                <w:rFonts w:ascii="Arial" w:hAnsi="Arial"/>
                <w:i/>
                <w:iCs/>
                <w:sz w:val="20"/>
              </w:rPr>
              <w:t>runner_runSS_OC.sh</w:t>
            </w:r>
            <w:r>
              <w:rPr>
                <w:rFonts w:ascii="Arial" w:hAnsi="Arial"/>
                <w:sz w:val="20"/>
              </w:rPr>
              <w:t xml:space="preserve"> in the Testing Directory.</w:t>
            </w:r>
          </w:p>
        </w:tc>
        <w:tc>
          <w:tcPr>
            <w:tcW w:w="2629" w:type="dxa"/>
            <w:vAlign w:val="center"/>
          </w:tcPr>
          <w:p w14:paraId="2A85A3B0" w14:textId="7AE1151E" w:rsidR="00642969" w:rsidRDefault="00642969" w:rsidP="002A7BB6">
            <w:pPr>
              <w:pStyle w:val="H1bodytext"/>
              <w:spacing w:after="0"/>
              <w:ind w:left="0"/>
              <w:rPr>
                <w:rFonts w:ascii="Arial" w:hAnsi="Arial"/>
                <w:sz w:val="20"/>
              </w:rPr>
            </w:pPr>
            <w:r>
              <w:rPr>
                <w:rFonts w:ascii="Arial" w:hAnsi="Arial"/>
                <w:sz w:val="20"/>
              </w:rPr>
              <w:t>The executable runs.</w:t>
            </w:r>
          </w:p>
        </w:tc>
        <w:tc>
          <w:tcPr>
            <w:tcW w:w="2734" w:type="dxa"/>
            <w:gridSpan w:val="2"/>
            <w:vAlign w:val="center"/>
          </w:tcPr>
          <w:p w14:paraId="63E5605E" w14:textId="77777777" w:rsidR="00642969" w:rsidRPr="007D0AAC" w:rsidRDefault="00642969" w:rsidP="002A7BB6">
            <w:pPr>
              <w:pStyle w:val="H1bodytext"/>
              <w:spacing w:after="0"/>
              <w:ind w:left="0"/>
              <w:jc w:val="center"/>
              <w:rPr>
                <w:rFonts w:ascii="Arial" w:hAnsi="Arial"/>
                <w:sz w:val="20"/>
              </w:rPr>
            </w:pPr>
          </w:p>
        </w:tc>
      </w:tr>
      <w:tr w:rsidR="00642969" w:rsidRPr="007D0AAC" w14:paraId="6C799A12" w14:textId="38798E78" w:rsidTr="00BD473F">
        <w:trPr>
          <w:trHeight w:val="476"/>
        </w:trPr>
        <w:tc>
          <w:tcPr>
            <w:tcW w:w="720" w:type="dxa"/>
            <w:vAlign w:val="center"/>
          </w:tcPr>
          <w:p w14:paraId="63C0D242" w14:textId="1853CDB7" w:rsidR="00642969" w:rsidRPr="007D0AAC" w:rsidRDefault="00642969" w:rsidP="006D28EC">
            <w:pPr>
              <w:pStyle w:val="H1bodytext"/>
              <w:spacing w:after="0"/>
              <w:ind w:left="0"/>
              <w:jc w:val="center"/>
              <w:rPr>
                <w:rFonts w:ascii="Arial" w:hAnsi="Arial"/>
                <w:sz w:val="20"/>
              </w:rPr>
            </w:pPr>
            <w:r>
              <w:rPr>
                <w:rFonts w:ascii="Arial" w:hAnsi="Arial"/>
                <w:sz w:val="20"/>
              </w:rPr>
              <w:t>3</w:t>
            </w:r>
          </w:p>
        </w:tc>
        <w:tc>
          <w:tcPr>
            <w:tcW w:w="3637" w:type="dxa"/>
            <w:vAlign w:val="center"/>
          </w:tcPr>
          <w:p w14:paraId="4DE336C9" w14:textId="12F5116B" w:rsidR="00642969" w:rsidRPr="007D0AAC" w:rsidRDefault="00642969" w:rsidP="002A7BB6">
            <w:pPr>
              <w:pStyle w:val="H1bodytext"/>
              <w:spacing w:after="0"/>
              <w:ind w:left="0"/>
              <w:rPr>
                <w:rFonts w:ascii="Arial" w:hAnsi="Arial"/>
                <w:sz w:val="20"/>
              </w:rPr>
            </w:pPr>
            <w:r w:rsidRPr="004A262A">
              <w:rPr>
                <w:rFonts w:ascii="Arial" w:hAnsi="Arial"/>
                <w:sz w:val="20"/>
              </w:rPr>
              <w:t>Confirm that output file “</w:t>
            </w:r>
            <w:r w:rsidRPr="004A262A">
              <w:rPr>
                <w:rFonts w:ascii="Arial" w:hAnsi="Arial"/>
                <w:i/>
                <w:iCs/>
                <w:sz w:val="20"/>
              </w:rPr>
              <w:t>SS_Output_Control.dat</w:t>
            </w:r>
            <w:r w:rsidRPr="004A262A">
              <w:rPr>
                <w:rFonts w:ascii="Arial" w:hAnsi="Arial"/>
                <w:sz w:val="20"/>
              </w:rPr>
              <w:t xml:space="preserve">” was generated by the </w:t>
            </w:r>
            <w:proofErr w:type="spellStart"/>
            <w:r w:rsidRPr="004A262A">
              <w:rPr>
                <w:rFonts w:ascii="Arial" w:hAnsi="Arial"/>
                <w:i/>
                <w:iCs/>
                <w:sz w:val="20"/>
              </w:rPr>
              <w:t>OC_SS_</w:t>
            </w:r>
            <w:proofErr w:type="gramStart"/>
            <w:r w:rsidRPr="004A262A">
              <w:rPr>
                <w:rFonts w:ascii="Arial" w:hAnsi="Arial"/>
                <w:i/>
                <w:iCs/>
                <w:sz w:val="20"/>
              </w:rPr>
              <w:t>gen.f</w:t>
            </w:r>
            <w:proofErr w:type="spellEnd"/>
            <w:proofErr w:type="gramEnd"/>
            <w:r w:rsidRPr="004A262A">
              <w:rPr>
                <w:rFonts w:ascii="Arial" w:hAnsi="Arial"/>
                <w:sz w:val="20"/>
              </w:rPr>
              <w:t xml:space="preserve"> tool and that 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2629" w:type="dxa"/>
            <w:vAlign w:val="center"/>
          </w:tcPr>
          <w:p w14:paraId="774F1BAB" w14:textId="2EFCAD24" w:rsidR="00642969" w:rsidRPr="007D0AAC" w:rsidRDefault="00642969" w:rsidP="002A7BB6">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4A262A">
              <w:rPr>
                <w:rFonts w:ascii="Arial" w:hAnsi="Arial"/>
                <w:i/>
                <w:iCs/>
                <w:sz w:val="20"/>
              </w:rPr>
              <w:t>SS_Output_Control.dat</w:t>
            </w:r>
            <w:r w:rsidRPr="004A262A">
              <w:rPr>
                <w:rFonts w:ascii="Arial" w:hAnsi="Arial"/>
                <w:sz w:val="20"/>
              </w:rPr>
              <w:t xml:space="preserve">” </w:t>
            </w:r>
            <w:proofErr w:type="gramStart"/>
            <w:r>
              <w:rPr>
                <w:rFonts w:ascii="Arial" w:hAnsi="Arial"/>
                <w:sz w:val="20"/>
              </w:rPr>
              <w:t xml:space="preserve">is </w:t>
            </w:r>
            <w:r w:rsidRPr="004A262A">
              <w:rPr>
                <w:rFonts w:ascii="Arial" w:hAnsi="Arial"/>
                <w:sz w:val="20"/>
              </w:rPr>
              <w:t xml:space="preserve"> generated</w:t>
            </w:r>
            <w:proofErr w:type="gramEnd"/>
            <w:r>
              <w:rPr>
                <w:rFonts w:ascii="Arial" w:hAnsi="Arial"/>
                <w:sz w:val="20"/>
              </w:rPr>
              <w:t xml:space="preserve"> and </w:t>
            </w:r>
            <w:r w:rsidRPr="004A262A">
              <w:rPr>
                <w:rFonts w:ascii="Arial" w:hAnsi="Arial"/>
                <w:sz w:val="20"/>
              </w:rPr>
              <w:t>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2734" w:type="dxa"/>
            <w:gridSpan w:val="2"/>
            <w:vAlign w:val="center"/>
          </w:tcPr>
          <w:p w14:paraId="30E56C54" w14:textId="77777777" w:rsidR="00642969" w:rsidRPr="007D0AAC" w:rsidRDefault="00642969" w:rsidP="002A7BB6">
            <w:pPr>
              <w:pStyle w:val="H1bodytext"/>
              <w:spacing w:after="0"/>
              <w:ind w:left="0"/>
              <w:jc w:val="center"/>
              <w:rPr>
                <w:rFonts w:ascii="Arial" w:hAnsi="Arial"/>
                <w:sz w:val="20"/>
              </w:rPr>
            </w:pPr>
          </w:p>
        </w:tc>
      </w:tr>
      <w:tr w:rsidR="00642969" w:rsidRPr="007D0AAC" w14:paraId="57C57466" w14:textId="13F6C979" w:rsidTr="00BD473F">
        <w:trPr>
          <w:trHeight w:val="476"/>
        </w:trPr>
        <w:tc>
          <w:tcPr>
            <w:tcW w:w="720" w:type="dxa"/>
            <w:vAlign w:val="center"/>
          </w:tcPr>
          <w:p w14:paraId="059A3CB8" w14:textId="58A07F62" w:rsidR="00642969" w:rsidRDefault="00642969" w:rsidP="006D28EC">
            <w:pPr>
              <w:pStyle w:val="H1bodytext"/>
              <w:spacing w:after="0"/>
              <w:ind w:left="0"/>
              <w:jc w:val="center"/>
              <w:rPr>
                <w:rFonts w:ascii="Arial" w:hAnsi="Arial"/>
                <w:sz w:val="20"/>
              </w:rPr>
            </w:pPr>
            <w:r>
              <w:rPr>
                <w:rFonts w:ascii="Arial" w:hAnsi="Arial"/>
                <w:sz w:val="20"/>
              </w:rPr>
              <w:t>4</w:t>
            </w:r>
          </w:p>
        </w:tc>
        <w:tc>
          <w:tcPr>
            <w:tcW w:w="3637" w:type="dxa"/>
            <w:vAlign w:val="center"/>
          </w:tcPr>
          <w:p w14:paraId="5614B2BF" w14:textId="707145AB" w:rsidR="00642969" w:rsidRPr="0044580C" w:rsidRDefault="00642969" w:rsidP="002A7BB6">
            <w:pPr>
              <w:pStyle w:val="H1bodytext"/>
              <w:spacing w:after="0"/>
              <w:ind w:left="0"/>
              <w:rPr>
                <w:rFonts w:ascii="Arial" w:hAnsi="Arial" w:cs="Arial"/>
                <w:sz w:val="20"/>
              </w:rPr>
            </w:pPr>
            <w:r w:rsidRPr="0044580C">
              <w:rPr>
                <w:rFonts w:ascii="Arial" w:hAnsi="Arial" w:cs="Arial"/>
                <w:sz w:val="20"/>
              </w:rPr>
              <w:t xml:space="preserve">Confirm that reference nodes for model and quadrant centers are at the center coordinates, or as close as possible, considering that model and quadrant centers may not fall exactly on a node center. </w:t>
            </w:r>
          </w:p>
          <w:p w14:paraId="17C46EB3" w14:textId="0DCB55C1" w:rsidR="00642969" w:rsidRPr="0044580C" w:rsidRDefault="00642969" w:rsidP="002A7BB6">
            <w:pPr>
              <w:pStyle w:val="H1bodytext"/>
              <w:spacing w:after="120"/>
              <w:ind w:left="0"/>
              <w:rPr>
                <w:rFonts w:ascii="Arial" w:hAnsi="Arial" w:cs="Arial"/>
                <w:i/>
                <w:iCs/>
                <w:sz w:val="20"/>
              </w:rPr>
            </w:pPr>
            <w:r w:rsidRPr="0044580C">
              <w:rPr>
                <w:rFonts w:ascii="Arial" w:hAnsi="Arial" w:cs="Arial"/>
                <w:sz w:val="20"/>
              </w:rPr>
              <w:lastRenderedPageBreak/>
              <w:t xml:space="preserve">To confirm that, calculations for determining the model’s and each of the four quadrants’ centers were performed in Excel following the algorithm stated in the Description and Purpose section. These calculations are recorded in the </w:t>
            </w:r>
            <w:r w:rsidRPr="0044580C">
              <w:rPr>
                <w:rFonts w:ascii="Arial" w:hAnsi="Arial" w:cs="Arial"/>
                <w:i/>
                <w:iCs/>
                <w:sz w:val="20"/>
              </w:rPr>
              <w:t xml:space="preserve">runSS_OC_calcs_QA.xlsx </w:t>
            </w:r>
            <w:r w:rsidRPr="0044580C">
              <w:rPr>
                <w:rFonts w:ascii="Arial" w:hAnsi="Arial" w:cs="Arial"/>
                <w:sz w:val="20"/>
              </w:rPr>
              <w:t xml:space="preserve">file located in the </w:t>
            </w:r>
          </w:p>
          <w:p w14:paraId="0918177F" w14:textId="57D53A18" w:rsidR="00642969" w:rsidRPr="0044580C" w:rsidRDefault="00642969" w:rsidP="002A7BB6">
            <w:pPr>
              <w:pStyle w:val="H1bodytext"/>
              <w:spacing w:after="120"/>
              <w:ind w:left="0"/>
              <w:rPr>
                <w:rFonts w:ascii="Arial" w:hAnsi="Arial" w:cs="Arial"/>
                <w:sz w:val="20"/>
              </w:rPr>
            </w:pPr>
            <w:r w:rsidRPr="0044580C">
              <w:rPr>
                <w:rFonts w:ascii="Arial" w:hAnsi="Arial" w:cs="Arial"/>
                <w:i/>
                <w:iCs/>
                <w:sz w:val="20"/>
              </w:rPr>
              <w:t>\\olive\backups\CAVE\CA-CIE-Tools-TestEnv\v4-2_OC_SS_gen_Testing</w:t>
            </w:r>
            <w:r w:rsidRPr="0044580C">
              <w:rPr>
                <w:rFonts w:ascii="Arial" w:hAnsi="Arial" w:cs="Arial"/>
                <w:sz w:val="20"/>
              </w:rPr>
              <w:t xml:space="preserve"> directory.</w:t>
            </w:r>
          </w:p>
        </w:tc>
        <w:tc>
          <w:tcPr>
            <w:tcW w:w="2629" w:type="dxa"/>
            <w:vAlign w:val="center"/>
          </w:tcPr>
          <w:p w14:paraId="7C4A1387" w14:textId="2ACF8885" w:rsidR="00642969" w:rsidRDefault="00642969" w:rsidP="002A7BB6">
            <w:pPr>
              <w:pStyle w:val="H1bodytext"/>
              <w:spacing w:after="0"/>
              <w:ind w:left="0"/>
              <w:rPr>
                <w:rFonts w:ascii="Arial" w:hAnsi="Arial"/>
                <w:sz w:val="20"/>
              </w:rPr>
            </w:pPr>
            <w:r>
              <w:rPr>
                <w:rFonts w:ascii="Arial" w:hAnsi="Arial"/>
                <w:sz w:val="20"/>
              </w:rPr>
              <w:lastRenderedPageBreak/>
              <w:t xml:space="preserve">The results reported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r>
              <w:rPr>
                <w:rFonts w:ascii="Arial" w:hAnsi="Arial"/>
                <w:sz w:val="20"/>
              </w:rPr>
              <w:t xml:space="preserve"> are in a good agreement with the ones calculated using Excel.</w:t>
            </w:r>
          </w:p>
        </w:tc>
        <w:tc>
          <w:tcPr>
            <w:tcW w:w="2734" w:type="dxa"/>
            <w:gridSpan w:val="2"/>
            <w:vAlign w:val="center"/>
          </w:tcPr>
          <w:p w14:paraId="40DC2007" w14:textId="77777777" w:rsidR="00642969" w:rsidRPr="00702160" w:rsidRDefault="00642969" w:rsidP="002A7BB6">
            <w:pPr>
              <w:pStyle w:val="H1bodytext"/>
              <w:spacing w:after="0"/>
              <w:ind w:left="0"/>
              <w:rPr>
                <w:rFonts w:ascii="Arial" w:hAnsi="Arial"/>
                <w:sz w:val="20"/>
              </w:rPr>
            </w:pPr>
          </w:p>
        </w:tc>
      </w:tr>
      <w:tr w:rsidR="00642969" w:rsidRPr="007D0AAC" w14:paraId="42AE7776" w14:textId="5CEB68E9" w:rsidTr="00BD473F">
        <w:trPr>
          <w:trHeight w:val="539"/>
        </w:trPr>
        <w:tc>
          <w:tcPr>
            <w:tcW w:w="720" w:type="dxa"/>
            <w:vAlign w:val="center"/>
          </w:tcPr>
          <w:p w14:paraId="2152F7A6" w14:textId="294B2E77" w:rsidR="00642969" w:rsidRPr="007D0AAC" w:rsidRDefault="00642969" w:rsidP="006D28EC">
            <w:pPr>
              <w:pStyle w:val="H1bodytext"/>
              <w:spacing w:after="0"/>
              <w:ind w:left="0"/>
              <w:jc w:val="center"/>
              <w:rPr>
                <w:rFonts w:ascii="Arial" w:hAnsi="Arial"/>
                <w:sz w:val="20"/>
              </w:rPr>
            </w:pPr>
            <w:r>
              <w:rPr>
                <w:rFonts w:ascii="Arial" w:hAnsi="Arial"/>
                <w:sz w:val="20"/>
              </w:rPr>
              <w:t>5</w:t>
            </w:r>
          </w:p>
        </w:tc>
        <w:tc>
          <w:tcPr>
            <w:tcW w:w="3637" w:type="dxa"/>
            <w:vAlign w:val="center"/>
          </w:tcPr>
          <w:p w14:paraId="07E36327" w14:textId="2397A852" w:rsidR="00642969" w:rsidRPr="00312F8C" w:rsidRDefault="00642969" w:rsidP="002A7BB6">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Node 1,1,1 is included as a reference node.</w:t>
            </w:r>
          </w:p>
        </w:tc>
        <w:tc>
          <w:tcPr>
            <w:tcW w:w="2629" w:type="dxa"/>
            <w:vAlign w:val="center"/>
          </w:tcPr>
          <w:p w14:paraId="395F8950" w14:textId="73D47301" w:rsidR="00642969" w:rsidRPr="00702160" w:rsidRDefault="00642969" w:rsidP="002A7BB6">
            <w:pPr>
              <w:pStyle w:val="H1bodytext"/>
              <w:spacing w:after="0"/>
              <w:ind w:left="0"/>
              <w:rPr>
                <w:rFonts w:ascii="Arial" w:hAnsi="Arial"/>
                <w:sz w:val="20"/>
              </w:rPr>
            </w:pPr>
            <w:r>
              <w:rPr>
                <w:rFonts w:ascii="Arial" w:hAnsi="Arial"/>
                <w:sz w:val="20"/>
              </w:rPr>
              <w:t>Node 1,1,1 is included as a reference node.</w:t>
            </w:r>
          </w:p>
        </w:tc>
        <w:tc>
          <w:tcPr>
            <w:tcW w:w="2734" w:type="dxa"/>
            <w:gridSpan w:val="2"/>
            <w:vAlign w:val="center"/>
          </w:tcPr>
          <w:p w14:paraId="06F36676" w14:textId="5BB9F470" w:rsidR="00642969" w:rsidRPr="00702160" w:rsidRDefault="00642969" w:rsidP="002A7BB6">
            <w:pPr>
              <w:pStyle w:val="H1bodytext"/>
              <w:spacing w:after="0"/>
              <w:ind w:left="0"/>
              <w:rPr>
                <w:rFonts w:ascii="Arial" w:hAnsi="Arial"/>
                <w:sz w:val="20"/>
              </w:rPr>
            </w:pPr>
          </w:p>
        </w:tc>
      </w:tr>
      <w:tr w:rsidR="00642969" w:rsidRPr="007D0AAC" w14:paraId="34040F58" w14:textId="33053CF0" w:rsidTr="00BD473F">
        <w:trPr>
          <w:trHeight w:val="539"/>
        </w:trPr>
        <w:tc>
          <w:tcPr>
            <w:tcW w:w="720" w:type="dxa"/>
            <w:vAlign w:val="center"/>
          </w:tcPr>
          <w:p w14:paraId="53EE8DDB" w14:textId="44425A6E" w:rsidR="00642969" w:rsidRDefault="00642969" w:rsidP="006D28EC">
            <w:pPr>
              <w:pStyle w:val="H1bodytext"/>
              <w:spacing w:after="0"/>
              <w:ind w:left="0"/>
              <w:jc w:val="center"/>
              <w:rPr>
                <w:rFonts w:ascii="Arial" w:hAnsi="Arial"/>
                <w:sz w:val="20"/>
              </w:rPr>
            </w:pPr>
            <w:r>
              <w:rPr>
                <w:rFonts w:ascii="Arial" w:hAnsi="Arial"/>
                <w:sz w:val="20"/>
              </w:rPr>
              <w:t>6</w:t>
            </w:r>
          </w:p>
        </w:tc>
        <w:tc>
          <w:tcPr>
            <w:tcW w:w="3637" w:type="dxa"/>
            <w:vAlign w:val="center"/>
          </w:tcPr>
          <w:p w14:paraId="4C89C6E1" w14:textId="65D11A5A" w:rsidR="00642969" w:rsidRDefault="00642969" w:rsidP="002A7BB6">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Nodes” matches the number defined.</w:t>
            </w:r>
            <w:r>
              <w:rPr>
                <w:rFonts w:ascii="Arial" w:hAnsi="Arial"/>
                <w:sz w:val="20"/>
              </w:rPr>
              <w:t xml:space="preserve"> The lines that follow (and are not commented out with the # sign) and have the following format: </w:t>
            </w:r>
          </w:p>
          <w:p w14:paraId="5C9F7888" w14:textId="77777777" w:rsidR="00642969" w:rsidRDefault="00642969" w:rsidP="002A7BB6">
            <w:pPr>
              <w:pStyle w:val="H1bodytext"/>
              <w:spacing w:after="0"/>
              <w:ind w:left="0"/>
              <w:rPr>
                <w:rFonts w:ascii="Arial" w:hAnsi="Arial"/>
                <w:sz w:val="20"/>
              </w:rPr>
            </w:pPr>
            <w:r>
              <w:rPr>
                <w:rFonts w:ascii="Arial" w:hAnsi="Arial"/>
                <w:sz w:val="20"/>
              </w:rPr>
              <w:t>XX, XX, XX, (where XX is the I-, J-, and K- node indices) are the Reference Nodes.</w:t>
            </w:r>
          </w:p>
          <w:p w14:paraId="01C4F8A2" w14:textId="6CDFEE97" w:rsidR="00642969" w:rsidRPr="00312F8C" w:rsidRDefault="00642969" w:rsidP="002A7BB6">
            <w:pPr>
              <w:pStyle w:val="H1bodytext"/>
              <w:spacing w:after="0"/>
              <w:ind w:left="0"/>
              <w:rPr>
                <w:rFonts w:ascii="Arial" w:hAnsi="Arial"/>
                <w:sz w:val="20"/>
              </w:rPr>
            </w:pPr>
          </w:p>
        </w:tc>
        <w:tc>
          <w:tcPr>
            <w:tcW w:w="2629" w:type="dxa"/>
            <w:vAlign w:val="center"/>
          </w:tcPr>
          <w:p w14:paraId="7C830BCE" w14:textId="18699911" w:rsidR="00642969" w:rsidRDefault="00642969" w:rsidP="002A7BB6">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Nodes” matches the number defined.</w:t>
            </w:r>
          </w:p>
        </w:tc>
        <w:tc>
          <w:tcPr>
            <w:tcW w:w="2734" w:type="dxa"/>
            <w:gridSpan w:val="2"/>
            <w:vAlign w:val="center"/>
          </w:tcPr>
          <w:p w14:paraId="4A68DD71" w14:textId="77777777" w:rsidR="00642969" w:rsidRPr="00702160" w:rsidRDefault="00642969" w:rsidP="002A7BB6">
            <w:pPr>
              <w:pStyle w:val="H1bodytext"/>
              <w:spacing w:after="0"/>
              <w:ind w:left="0"/>
              <w:rPr>
                <w:rFonts w:ascii="Arial" w:hAnsi="Arial"/>
                <w:sz w:val="20"/>
              </w:rPr>
            </w:pPr>
          </w:p>
        </w:tc>
      </w:tr>
      <w:tr w:rsidR="00642969" w:rsidRPr="007D0AAC" w14:paraId="1D9BB2BC" w14:textId="491853D0" w:rsidTr="00BD473F">
        <w:trPr>
          <w:trHeight w:val="539"/>
        </w:trPr>
        <w:tc>
          <w:tcPr>
            <w:tcW w:w="720" w:type="dxa"/>
            <w:vAlign w:val="center"/>
          </w:tcPr>
          <w:p w14:paraId="71A71243" w14:textId="40940793" w:rsidR="00642969" w:rsidRDefault="00642969" w:rsidP="006D28EC">
            <w:pPr>
              <w:pStyle w:val="H1bodytext"/>
              <w:spacing w:after="0"/>
              <w:ind w:left="0"/>
              <w:jc w:val="center"/>
              <w:rPr>
                <w:rFonts w:ascii="Arial" w:hAnsi="Arial"/>
                <w:sz w:val="20"/>
              </w:rPr>
            </w:pPr>
            <w:r>
              <w:rPr>
                <w:rFonts w:ascii="Arial" w:hAnsi="Arial"/>
                <w:sz w:val="20"/>
              </w:rPr>
              <w:t>7</w:t>
            </w:r>
          </w:p>
        </w:tc>
        <w:tc>
          <w:tcPr>
            <w:tcW w:w="3637" w:type="dxa"/>
            <w:vAlign w:val="center"/>
          </w:tcPr>
          <w:p w14:paraId="31748243" w14:textId="3A6C0692" w:rsidR="00642969" w:rsidRPr="00312F8C" w:rsidRDefault="00642969" w:rsidP="002A7BB6">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 Variables” matches the number defined</w:t>
            </w:r>
            <w:r>
              <w:rPr>
                <w:rFonts w:ascii="Arial" w:hAnsi="Arial"/>
                <w:sz w:val="20"/>
              </w:rPr>
              <w:t xml:space="preserve">. The number of Reference Node Variables is specified </w:t>
            </w:r>
            <w:proofErr w:type="gramStart"/>
            <w:r>
              <w:rPr>
                <w:rFonts w:ascii="Arial" w:hAnsi="Arial"/>
                <w:sz w:val="20"/>
              </w:rPr>
              <w:t>on</w:t>
            </w:r>
            <w:r w:rsidR="0026416C">
              <w:rPr>
                <w:rFonts w:ascii="Arial" w:hAnsi="Arial"/>
                <w:sz w:val="20"/>
              </w:rPr>
              <w:t xml:space="preserve"> line</w:t>
            </w:r>
            <w:proofErr w:type="gramEnd"/>
            <w:r>
              <w:rPr>
                <w:rFonts w:ascii="Arial" w:hAnsi="Arial"/>
                <w:sz w:val="20"/>
              </w:rPr>
              <w:t xml:space="preserve"> </w:t>
            </w:r>
            <w:r w:rsidR="0072575F">
              <w:rPr>
                <w:rFonts w:ascii="Arial" w:hAnsi="Arial"/>
                <w:sz w:val="20"/>
              </w:rPr>
              <w:t xml:space="preserve">preceding </w:t>
            </w:r>
            <w:r w:rsidR="0026416C">
              <w:rPr>
                <w:rFonts w:ascii="Arial" w:hAnsi="Arial"/>
                <w:sz w:val="20"/>
              </w:rPr>
              <w:t xml:space="preserve">the first line with the text </w:t>
            </w:r>
            <w:r w:rsidR="0072575F">
              <w:rPr>
                <w:rFonts w:ascii="Arial" w:hAnsi="Arial"/>
                <w:sz w:val="20"/>
              </w:rPr>
              <w:t xml:space="preserve">“Rock/Soil Type” in </w:t>
            </w:r>
            <w:r>
              <w:rPr>
                <w:rFonts w:ascii="Arial" w:hAnsi="Arial"/>
                <w:sz w:val="20"/>
              </w:rPr>
              <w:t>the SS_Output_Control.dat and the lines that follow are the Reference Node Variables.</w:t>
            </w:r>
          </w:p>
        </w:tc>
        <w:tc>
          <w:tcPr>
            <w:tcW w:w="2629" w:type="dxa"/>
            <w:vAlign w:val="center"/>
          </w:tcPr>
          <w:p w14:paraId="5DB609CC" w14:textId="4A2CB952" w:rsidR="00642969" w:rsidRDefault="00642969" w:rsidP="002A7BB6">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 Variables” matches the number defined</w:t>
            </w:r>
          </w:p>
        </w:tc>
        <w:tc>
          <w:tcPr>
            <w:tcW w:w="2734" w:type="dxa"/>
            <w:gridSpan w:val="2"/>
            <w:vAlign w:val="center"/>
          </w:tcPr>
          <w:p w14:paraId="2BA2BF90" w14:textId="77777777" w:rsidR="00642969" w:rsidRPr="00702160" w:rsidRDefault="00642969" w:rsidP="002A7BB6">
            <w:pPr>
              <w:pStyle w:val="H1bodytext"/>
              <w:spacing w:after="0"/>
              <w:ind w:left="0"/>
              <w:rPr>
                <w:rFonts w:ascii="Arial" w:hAnsi="Arial"/>
                <w:sz w:val="20"/>
              </w:rPr>
            </w:pPr>
          </w:p>
        </w:tc>
      </w:tr>
      <w:tr w:rsidR="00642969" w:rsidRPr="007D0AAC" w14:paraId="65D444C4" w14:textId="5D9040A7" w:rsidTr="00BD473F">
        <w:trPr>
          <w:trHeight w:val="539"/>
        </w:trPr>
        <w:tc>
          <w:tcPr>
            <w:tcW w:w="720" w:type="dxa"/>
            <w:vAlign w:val="center"/>
          </w:tcPr>
          <w:p w14:paraId="28B2D38C" w14:textId="09F37589" w:rsidR="00642969" w:rsidRDefault="00642969" w:rsidP="006D28EC">
            <w:pPr>
              <w:pStyle w:val="H1bodytext"/>
              <w:spacing w:after="0"/>
              <w:ind w:left="0"/>
              <w:jc w:val="center"/>
              <w:rPr>
                <w:rFonts w:ascii="Arial" w:hAnsi="Arial"/>
                <w:sz w:val="20"/>
              </w:rPr>
            </w:pPr>
            <w:r>
              <w:rPr>
                <w:rFonts w:ascii="Arial" w:hAnsi="Arial"/>
                <w:sz w:val="20"/>
              </w:rPr>
              <w:t>8</w:t>
            </w:r>
          </w:p>
        </w:tc>
        <w:tc>
          <w:tcPr>
            <w:tcW w:w="3637" w:type="dxa"/>
            <w:vAlign w:val="center"/>
          </w:tcPr>
          <w:p w14:paraId="6F6A60A6" w14:textId="4762F848"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reference nodes are included for the model and quadrant centers for layer 1, the topmost active layer, and every layer number that is a multiple of 20 and less than the topmost active layer.</w:t>
            </w:r>
          </w:p>
        </w:tc>
        <w:tc>
          <w:tcPr>
            <w:tcW w:w="2629" w:type="dxa"/>
            <w:vAlign w:val="center"/>
          </w:tcPr>
          <w:p w14:paraId="5F0AA262" w14:textId="55A15934" w:rsidR="00642969" w:rsidRDefault="00642969" w:rsidP="002A7BB6">
            <w:pPr>
              <w:pStyle w:val="H1bodytext"/>
              <w:spacing w:after="0"/>
              <w:ind w:left="0"/>
              <w:rPr>
                <w:rFonts w:ascii="Arial" w:hAnsi="Arial"/>
                <w:sz w:val="20"/>
              </w:rPr>
            </w:pPr>
            <w:r>
              <w:rPr>
                <w:rFonts w:ascii="Arial" w:hAnsi="Arial"/>
                <w:sz w:val="20"/>
              </w:rPr>
              <w:t xml:space="preserve">The </w:t>
            </w:r>
            <w:r w:rsidRPr="0066074A">
              <w:rPr>
                <w:rFonts w:ascii="Arial" w:hAnsi="Arial"/>
                <w:sz w:val="20"/>
              </w:rPr>
              <w:t xml:space="preserve">reference nodes are included for the model and quadrant centers for layer 1, the topmost active layer, and every layer number that is a multiple of 20 and </w:t>
            </w:r>
            <w:r w:rsidRPr="0066074A">
              <w:rPr>
                <w:rFonts w:ascii="Arial" w:hAnsi="Arial"/>
                <w:sz w:val="20"/>
              </w:rPr>
              <w:lastRenderedPageBreak/>
              <w:t>less than the topmost active layer.</w:t>
            </w:r>
          </w:p>
        </w:tc>
        <w:tc>
          <w:tcPr>
            <w:tcW w:w="2734" w:type="dxa"/>
            <w:gridSpan w:val="2"/>
            <w:vAlign w:val="center"/>
          </w:tcPr>
          <w:p w14:paraId="360480F7" w14:textId="77777777" w:rsidR="00642969" w:rsidRPr="00702160" w:rsidRDefault="00642969" w:rsidP="002A7BB6">
            <w:pPr>
              <w:pStyle w:val="H1bodytext"/>
              <w:spacing w:after="0"/>
              <w:ind w:left="0"/>
              <w:rPr>
                <w:rFonts w:ascii="Arial" w:hAnsi="Arial"/>
                <w:sz w:val="20"/>
              </w:rPr>
            </w:pPr>
          </w:p>
        </w:tc>
      </w:tr>
      <w:tr w:rsidR="00642969" w:rsidRPr="007D0AAC" w14:paraId="55F63379" w14:textId="3C406805" w:rsidTr="00BD473F">
        <w:trPr>
          <w:trHeight w:val="539"/>
        </w:trPr>
        <w:tc>
          <w:tcPr>
            <w:tcW w:w="720" w:type="dxa"/>
            <w:vAlign w:val="center"/>
          </w:tcPr>
          <w:p w14:paraId="26B14B24" w14:textId="5BF0C828" w:rsidR="00642969" w:rsidRDefault="00642969" w:rsidP="006D28EC">
            <w:pPr>
              <w:pStyle w:val="H1bodytext"/>
              <w:spacing w:after="0"/>
              <w:ind w:left="0"/>
              <w:jc w:val="center"/>
              <w:rPr>
                <w:rFonts w:ascii="Arial" w:hAnsi="Arial"/>
                <w:sz w:val="20"/>
              </w:rPr>
            </w:pPr>
            <w:r>
              <w:rPr>
                <w:rFonts w:ascii="Arial" w:hAnsi="Arial"/>
                <w:sz w:val="20"/>
              </w:rPr>
              <w:t>9</w:t>
            </w:r>
          </w:p>
        </w:tc>
        <w:tc>
          <w:tcPr>
            <w:tcW w:w="3637" w:type="dxa"/>
            <w:vAlign w:val="center"/>
          </w:tcPr>
          <w:p w14:paraId="7A9C5860" w14:textId="2CCBF4FF"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reference node variables are the expected parameters (See list in </w:t>
            </w:r>
            <w:r w:rsidR="000930B7">
              <w:rPr>
                <w:rFonts w:ascii="Arial" w:hAnsi="Arial"/>
                <w:sz w:val="20"/>
              </w:rPr>
              <w:t>S</w:t>
            </w:r>
            <w:r w:rsidR="000930B7" w:rsidRPr="0066074A">
              <w:rPr>
                <w:rFonts w:ascii="Arial" w:hAnsi="Arial"/>
                <w:sz w:val="20"/>
              </w:rPr>
              <w:t>ection</w:t>
            </w:r>
            <w:r w:rsidR="000930B7">
              <w:rPr>
                <w:rFonts w:ascii="Arial" w:hAnsi="Arial"/>
                <w:sz w:val="20"/>
              </w:rPr>
              <w:t xml:space="preserve"> 1</w:t>
            </w:r>
            <w:r w:rsidR="000930B7" w:rsidRPr="0066074A">
              <w:rPr>
                <w:rFonts w:ascii="Arial" w:hAnsi="Arial"/>
                <w:sz w:val="20"/>
              </w:rPr>
              <w:t xml:space="preserve"> </w:t>
            </w:r>
            <w:r w:rsidRPr="0066074A">
              <w:rPr>
                <w:rFonts w:ascii="Arial" w:hAnsi="Arial"/>
                <w:sz w:val="20"/>
              </w:rPr>
              <w:t>Description and Purpose).</w:t>
            </w:r>
          </w:p>
        </w:tc>
        <w:tc>
          <w:tcPr>
            <w:tcW w:w="2629" w:type="dxa"/>
            <w:vAlign w:val="center"/>
          </w:tcPr>
          <w:p w14:paraId="5AF752D5" w14:textId="6E1268C6" w:rsidR="00642969" w:rsidRDefault="00642969" w:rsidP="002A7BB6">
            <w:pPr>
              <w:pStyle w:val="H1bodytext"/>
              <w:spacing w:after="0"/>
              <w:ind w:left="0"/>
              <w:rPr>
                <w:rFonts w:ascii="Arial" w:hAnsi="Arial"/>
                <w:sz w:val="20"/>
              </w:rPr>
            </w:pPr>
            <w:r>
              <w:rPr>
                <w:rFonts w:ascii="Arial" w:hAnsi="Arial"/>
                <w:sz w:val="20"/>
              </w:rPr>
              <w:t xml:space="preserve">The reference node variables are as defined in </w:t>
            </w:r>
            <w:r w:rsidR="000930B7">
              <w:rPr>
                <w:rFonts w:ascii="Arial" w:hAnsi="Arial"/>
                <w:sz w:val="20"/>
              </w:rPr>
              <w:t>Section 1</w:t>
            </w:r>
            <w:r>
              <w:rPr>
                <w:rFonts w:ascii="Arial" w:hAnsi="Arial"/>
                <w:sz w:val="20"/>
              </w:rPr>
              <w:t xml:space="preserve"> Description and Purpose.</w:t>
            </w:r>
          </w:p>
        </w:tc>
        <w:tc>
          <w:tcPr>
            <w:tcW w:w="2734" w:type="dxa"/>
            <w:gridSpan w:val="2"/>
            <w:vAlign w:val="center"/>
          </w:tcPr>
          <w:p w14:paraId="5D31AE3D" w14:textId="77777777" w:rsidR="00642969" w:rsidRPr="00702160" w:rsidRDefault="00642969" w:rsidP="002A7BB6">
            <w:pPr>
              <w:pStyle w:val="H1bodytext"/>
              <w:spacing w:after="0"/>
              <w:ind w:left="0"/>
              <w:rPr>
                <w:rFonts w:ascii="Arial" w:hAnsi="Arial"/>
                <w:sz w:val="20"/>
              </w:rPr>
            </w:pPr>
          </w:p>
        </w:tc>
      </w:tr>
      <w:tr w:rsidR="00642969" w:rsidRPr="007D0AAC" w14:paraId="2467D175" w14:textId="06766B21" w:rsidTr="00BD473F">
        <w:trPr>
          <w:trHeight w:val="539"/>
        </w:trPr>
        <w:tc>
          <w:tcPr>
            <w:tcW w:w="720" w:type="dxa"/>
            <w:vAlign w:val="center"/>
          </w:tcPr>
          <w:p w14:paraId="1FDEE0D7" w14:textId="3F3B99FF" w:rsidR="00642969" w:rsidRDefault="00642969" w:rsidP="006D28EC">
            <w:pPr>
              <w:pStyle w:val="H1bodytext"/>
              <w:spacing w:after="0"/>
              <w:ind w:left="0"/>
              <w:jc w:val="center"/>
              <w:rPr>
                <w:rFonts w:ascii="Arial" w:hAnsi="Arial"/>
                <w:sz w:val="20"/>
              </w:rPr>
            </w:pPr>
            <w:r>
              <w:rPr>
                <w:rFonts w:ascii="Arial" w:hAnsi="Arial"/>
                <w:sz w:val="20"/>
              </w:rPr>
              <w:t>10</w:t>
            </w:r>
          </w:p>
        </w:tc>
        <w:tc>
          <w:tcPr>
            <w:tcW w:w="3637" w:type="dxa"/>
            <w:vAlign w:val="center"/>
          </w:tcPr>
          <w:p w14:paraId="44646A9A" w14:textId="1ABCAA06"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there is a single plot file year at 10,000 years.</w:t>
            </w:r>
          </w:p>
        </w:tc>
        <w:tc>
          <w:tcPr>
            <w:tcW w:w="2629" w:type="dxa"/>
            <w:vAlign w:val="center"/>
          </w:tcPr>
          <w:p w14:paraId="5B5A6F42" w14:textId="671C3EEE" w:rsidR="00642969" w:rsidRDefault="00642969" w:rsidP="002A7BB6">
            <w:pPr>
              <w:pStyle w:val="H1bodytext"/>
              <w:spacing w:after="0"/>
              <w:ind w:left="0"/>
              <w:rPr>
                <w:rFonts w:ascii="Arial" w:hAnsi="Arial"/>
                <w:sz w:val="20"/>
              </w:rPr>
            </w:pPr>
            <w:r>
              <w:rPr>
                <w:rFonts w:ascii="Arial" w:hAnsi="Arial"/>
                <w:sz w:val="20"/>
              </w:rPr>
              <w:t xml:space="preserve">A single plot file year, 10,000 years, is specified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p>
        </w:tc>
        <w:tc>
          <w:tcPr>
            <w:tcW w:w="2734" w:type="dxa"/>
            <w:gridSpan w:val="2"/>
            <w:vAlign w:val="center"/>
          </w:tcPr>
          <w:p w14:paraId="376B2499" w14:textId="77777777" w:rsidR="00642969" w:rsidRPr="00702160" w:rsidRDefault="00642969" w:rsidP="002A7BB6">
            <w:pPr>
              <w:pStyle w:val="H1bodytext"/>
              <w:spacing w:after="0"/>
              <w:ind w:left="0"/>
              <w:rPr>
                <w:rFonts w:ascii="Arial" w:hAnsi="Arial"/>
                <w:sz w:val="20"/>
              </w:rPr>
            </w:pPr>
          </w:p>
        </w:tc>
      </w:tr>
      <w:tr w:rsidR="00642969" w:rsidRPr="007D0AAC" w14:paraId="0BDBAD63" w14:textId="756B42A4" w:rsidTr="00BD473F">
        <w:trPr>
          <w:trHeight w:val="539"/>
        </w:trPr>
        <w:tc>
          <w:tcPr>
            <w:tcW w:w="720" w:type="dxa"/>
            <w:vAlign w:val="center"/>
          </w:tcPr>
          <w:p w14:paraId="48ECA56F" w14:textId="6C8FA1F4" w:rsidR="00642969" w:rsidRDefault="00642969" w:rsidP="006D28EC">
            <w:pPr>
              <w:pStyle w:val="H1bodytext"/>
              <w:spacing w:after="0"/>
              <w:ind w:left="0"/>
              <w:jc w:val="center"/>
              <w:rPr>
                <w:rFonts w:ascii="Arial" w:hAnsi="Arial"/>
                <w:sz w:val="20"/>
              </w:rPr>
            </w:pPr>
            <w:r>
              <w:rPr>
                <w:rFonts w:ascii="Arial" w:hAnsi="Arial"/>
                <w:sz w:val="20"/>
              </w:rPr>
              <w:t>11</w:t>
            </w:r>
          </w:p>
        </w:tc>
        <w:tc>
          <w:tcPr>
            <w:tcW w:w="3637" w:type="dxa"/>
            <w:vAlign w:val="center"/>
          </w:tcPr>
          <w:p w14:paraId="39936153" w14:textId="2AA5368A"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“Number of Plot File Variables” matches the number defined.</w:t>
            </w:r>
          </w:p>
        </w:tc>
        <w:tc>
          <w:tcPr>
            <w:tcW w:w="2629" w:type="dxa"/>
            <w:vAlign w:val="center"/>
          </w:tcPr>
          <w:p w14:paraId="66098A5C" w14:textId="4A1857DB" w:rsidR="00642969" w:rsidRDefault="00642969" w:rsidP="002A7BB6">
            <w:pPr>
              <w:pStyle w:val="H1bodytext"/>
              <w:spacing w:after="0"/>
              <w:ind w:left="0"/>
              <w:rPr>
                <w:rFonts w:ascii="Arial" w:hAnsi="Arial"/>
                <w:sz w:val="20"/>
              </w:rPr>
            </w:pPr>
            <w:r>
              <w:rPr>
                <w:rFonts w:ascii="Arial" w:hAnsi="Arial"/>
                <w:sz w:val="20"/>
              </w:rPr>
              <w:t xml:space="preserve">The </w:t>
            </w:r>
            <w:r w:rsidRPr="0066074A">
              <w:rPr>
                <w:rFonts w:ascii="Arial" w:hAnsi="Arial"/>
                <w:sz w:val="20"/>
              </w:rPr>
              <w:t>“Number of Plot File Variables” matches the number defined.</w:t>
            </w:r>
          </w:p>
        </w:tc>
        <w:tc>
          <w:tcPr>
            <w:tcW w:w="2734" w:type="dxa"/>
            <w:gridSpan w:val="2"/>
            <w:vAlign w:val="center"/>
          </w:tcPr>
          <w:p w14:paraId="170DEA21" w14:textId="77777777" w:rsidR="00642969" w:rsidRPr="00702160" w:rsidRDefault="00642969" w:rsidP="002A7BB6">
            <w:pPr>
              <w:pStyle w:val="H1bodytext"/>
              <w:spacing w:after="0"/>
              <w:ind w:left="0"/>
              <w:rPr>
                <w:rFonts w:ascii="Arial" w:hAnsi="Arial"/>
                <w:sz w:val="20"/>
              </w:rPr>
            </w:pPr>
          </w:p>
        </w:tc>
      </w:tr>
      <w:tr w:rsidR="00642969" w:rsidRPr="007D0AAC" w14:paraId="705DA476" w14:textId="74E2A3A4" w:rsidTr="00BD473F">
        <w:trPr>
          <w:trHeight w:val="539"/>
        </w:trPr>
        <w:tc>
          <w:tcPr>
            <w:tcW w:w="720" w:type="dxa"/>
            <w:vAlign w:val="center"/>
          </w:tcPr>
          <w:p w14:paraId="4C5C098B" w14:textId="5D44F112" w:rsidR="00642969" w:rsidRDefault="00642969" w:rsidP="006D28EC">
            <w:pPr>
              <w:pStyle w:val="H1bodytext"/>
              <w:spacing w:after="0"/>
              <w:ind w:left="0"/>
              <w:jc w:val="center"/>
              <w:rPr>
                <w:rFonts w:ascii="Arial" w:hAnsi="Arial"/>
                <w:sz w:val="20"/>
              </w:rPr>
            </w:pPr>
            <w:r>
              <w:rPr>
                <w:rFonts w:ascii="Arial" w:hAnsi="Arial"/>
                <w:sz w:val="20"/>
              </w:rPr>
              <w:t>12</w:t>
            </w:r>
          </w:p>
        </w:tc>
        <w:tc>
          <w:tcPr>
            <w:tcW w:w="3637" w:type="dxa"/>
            <w:vAlign w:val="center"/>
          </w:tcPr>
          <w:p w14:paraId="01E6E7F3" w14:textId="09C13E9B"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plot file variables are the expected parameters (See list in the Description and Purpose section).</w:t>
            </w:r>
          </w:p>
        </w:tc>
        <w:tc>
          <w:tcPr>
            <w:tcW w:w="2629" w:type="dxa"/>
            <w:vAlign w:val="center"/>
          </w:tcPr>
          <w:p w14:paraId="125D0F93" w14:textId="7E289D21" w:rsidR="00642969" w:rsidRDefault="00642969" w:rsidP="002A7BB6">
            <w:pPr>
              <w:pStyle w:val="H1bodytext"/>
              <w:spacing w:after="0"/>
              <w:ind w:left="0"/>
              <w:rPr>
                <w:rFonts w:ascii="Arial" w:hAnsi="Arial"/>
                <w:sz w:val="20"/>
              </w:rPr>
            </w:pPr>
            <w:r>
              <w:rPr>
                <w:rFonts w:ascii="Arial" w:hAnsi="Arial"/>
                <w:sz w:val="20"/>
              </w:rPr>
              <w:t>The plot file variables are as defined in the Description and Purpose section.</w:t>
            </w:r>
          </w:p>
        </w:tc>
        <w:tc>
          <w:tcPr>
            <w:tcW w:w="2734" w:type="dxa"/>
            <w:gridSpan w:val="2"/>
            <w:vAlign w:val="center"/>
          </w:tcPr>
          <w:p w14:paraId="172B3A06" w14:textId="77777777" w:rsidR="00642969" w:rsidRPr="00702160" w:rsidRDefault="00642969" w:rsidP="002A7BB6">
            <w:pPr>
              <w:pStyle w:val="H1bodytext"/>
              <w:spacing w:after="0"/>
              <w:ind w:left="0"/>
              <w:rPr>
                <w:rFonts w:ascii="Arial" w:hAnsi="Arial"/>
                <w:sz w:val="20"/>
              </w:rPr>
            </w:pPr>
          </w:p>
        </w:tc>
      </w:tr>
      <w:tr w:rsidR="00642969" w:rsidRPr="007D0AAC" w14:paraId="477984CF" w14:textId="24124681" w:rsidTr="00BD473F">
        <w:trPr>
          <w:trHeight w:val="539"/>
        </w:trPr>
        <w:tc>
          <w:tcPr>
            <w:tcW w:w="720" w:type="dxa"/>
            <w:vAlign w:val="center"/>
          </w:tcPr>
          <w:p w14:paraId="0DE3645B" w14:textId="38E11AE1" w:rsidR="00642969" w:rsidRPr="006D28EC" w:rsidRDefault="00642969" w:rsidP="006D28EC">
            <w:pPr>
              <w:pStyle w:val="H1bodytext"/>
              <w:spacing w:after="0"/>
              <w:ind w:left="0"/>
              <w:jc w:val="center"/>
              <w:rPr>
                <w:rFonts w:ascii="Arial" w:hAnsi="Arial"/>
                <w:sz w:val="20"/>
              </w:rPr>
            </w:pPr>
            <w:r w:rsidRPr="006D28EC">
              <w:rPr>
                <w:rFonts w:ascii="Arial" w:hAnsi="Arial"/>
                <w:sz w:val="20"/>
              </w:rPr>
              <w:t>13</w:t>
            </w:r>
          </w:p>
        </w:tc>
        <w:tc>
          <w:tcPr>
            <w:tcW w:w="9000" w:type="dxa"/>
            <w:gridSpan w:val="4"/>
            <w:vAlign w:val="center"/>
          </w:tcPr>
          <w:p w14:paraId="49C5E1F0" w14:textId="5BB6C7A1" w:rsidR="00642969" w:rsidRPr="00263552" w:rsidRDefault="00642969" w:rsidP="00263552">
            <w:pPr>
              <w:pStyle w:val="H1bodytext"/>
              <w:spacing w:after="0"/>
              <w:ind w:left="0"/>
              <w:rPr>
                <w:rFonts w:ascii="Arial" w:hAnsi="Arial"/>
                <w:sz w:val="20"/>
              </w:rPr>
            </w:pPr>
            <w:r w:rsidRPr="00263552">
              <w:rPr>
                <w:rFonts w:ascii="Arial" w:hAnsi="Arial"/>
                <w:sz w:val="20"/>
              </w:rPr>
              <w:t xml:space="preserve">To confirm that the uppermost reference node at each </w:t>
            </w:r>
            <w:proofErr w:type="spellStart"/>
            <w:proofErr w:type="gramStart"/>
            <w:r w:rsidRPr="00263552">
              <w:rPr>
                <w:rFonts w:ascii="Arial" w:hAnsi="Arial"/>
                <w:sz w:val="20"/>
              </w:rPr>
              <w:t>i,j</w:t>
            </w:r>
            <w:proofErr w:type="spellEnd"/>
            <w:proofErr w:type="gramEnd"/>
            <w:r w:rsidRPr="00263552">
              <w:rPr>
                <w:rFonts w:ascii="Arial" w:hAnsi="Arial"/>
                <w:sz w:val="20"/>
              </w:rPr>
              <w:t xml:space="preserve"> location is the top active node for that </w:t>
            </w:r>
            <w:proofErr w:type="spellStart"/>
            <w:r w:rsidRPr="00263552">
              <w:rPr>
                <w:rFonts w:ascii="Arial" w:hAnsi="Arial"/>
                <w:sz w:val="20"/>
              </w:rPr>
              <w:t>i,j</w:t>
            </w:r>
            <w:proofErr w:type="spellEnd"/>
            <w:r w:rsidRPr="00263552">
              <w:rPr>
                <w:rFonts w:ascii="Arial" w:hAnsi="Arial"/>
                <w:sz w:val="20"/>
              </w:rPr>
              <w:t xml:space="preserve"> location</w:t>
            </w:r>
          </w:p>
        </w:tc>
      </w:tr>
      <w:tr w:rsidR="00642969" w:rsidRPr="007D0AAC" w14:paraId="2A52C2E5" w14:textId="77777777" w:rsidTr="00BD473F">
        <w:trPr>
          <w:trHeight w:val="539"/>
        </w:trPr>
        <w:tc>
          <w:tcPr>
            <w:tcW w:w="720" w:type="dxa"/>
            <w:vAlign w:val="center"/>
          </w:tcPr>
          <w:p w14:paraId="6ABCA99A" w14:textId="248C5B2D" w:rsidR="00642969" w:rsidRPr="00B12AD9" w:rsidRDefault="00642969" w:rsidP="006D28EC">
            <w:pPr>
              <w:pStyle w:val="H1bodytext"/>
              <w:spacing w:after="0"/>
              <w:ind w:left="0"/>
              <w:jc w:val="center"/>
              <w:rPr>
                <w:rFonts w:ascii="Arial" w:hAnsi="Arial"/>
                <w:sz w:val="20"/>
              </w:rPr>
            </w:pPr>
            <w:r w:rsidRPr="00B12AD9">
              <w:rPr>
                <w:rFonts w:ascii="Arial" w:hAnsi="Arial"/>
                <w:sz w:val="20"/>
              </w:rPr>
              <w:t>13.1</w:t>
            </w:r>
          </w:p>
        </w:tc>
        <w:tc>
          <w:tcPr>
            <w:tcW w:w="3637" w:type="dxa"/>
            <w:vAlign w:val="center"/>
          </w:tcPr>
          <w:p w14:paraId="02B0FD23" w14:textId="77777777" w:rsidR="00642969" w:rsidRPr="00B12AD9" w:rsidRDefault="00642969" w:rsidP="00352B9B">
            <w:pPr>
              <w:pStyle w:val="H1bodytext"/>
              <w:numPr>
                <w:ilvl w:val="0"/>
                <w:numId w:val="9"/>
              </w:numPr>
              <w:spacing w:after="0"/>
              <w:rPr>
                <w:rFonts w:ascii="Arial" w:hAnsi="Arial"/>
                <w:sz w:val="20"/>
              </w:rPr>
            </w:pPr>
            <w:r w:rsidRPr="00B12AD9">
              <w:rPr>
                <w:rFonts w:ascii="Arial" w:hAnsi="Arial"/>
                <w:sz w:val="20"/>
              </w:rPr>
              <w:t>Copy input file for the M Pond model into the testing directory (/ss);</w:t>
            </w:r>
          </w:p>
          <w:p w14:paraId="5AEBD5CB" w14:textId="77777777" w:rsidR="00642969" w:rsidRPr="00B12AD9" w:rsidRDefault="00642969" w:rsidP="00352B9B">
            <w:pPr>
              <w:pStyle w:val="H1bodytext"/>
              <w:numPr>
                <w:ilvl w:val="0"/>
                <w:numId w:val="9"/>
              </w:numPr>
              <w:spacing w:after="0"/>
              <w:rPr>
                <w:rFonts w:ascii="Arial" w:hAnsi="Arial"/>
                <w:sz w:val="20"/>
              </w:rPr>
            </w:pPr>
            <w:r w:rsidRPr="00B12AD9">
              <w:rPr>
                <w:rFonts w:ascii="Arial" w:hAnsi="Arial"/>
                <w:sz w:val="20"/>
              </w:rPr>
              <w:t>Copy the shell script estomp-run.sh into the testing directory (/ss);</w:t>
            </w:r>
          </w:p>
          <w:p w14:paraId="2475C1CA" w14:textId="77777777" w:rsidR="00642969" w:rsidRPr="00B12AD9" w:rsidRDefault="00642969" w:rsidP="00352B9B">
            <w:pPr>
              <w:pStyle w:val="H1bodytext"/>
              <w:numPr>
                <w:ilvl w:val="0"/>
                <w:numId w:val="9"/>
              </w:numPr>
              <w:spacing w:after="0"/>
              <w:rPr>
                <w:rFonts w:ascii="Arial" w:hAnsi="Arial"/>
                <w:sz w:val="20"/>
              </w:rPr>
            </w:pPr>
            <w:r w:rsidRPr="00B12AD9">
              <w:rPr>
                <w:rFonts w:ascii="Arial" w:hAnsi="Arial"/>
                <w:sz w:val="20"/>
              </w:rPr>
              <w:t>Copy the /ret folder for the M Pond model to the testing directory;</w:t>
            </w:r>
          </w:p>
          <w:p w14:paraId="62C36AE9" w14:textId="77777777" w:rsidR="00642969" w:rsidRPr="009916DF" w:rsidRDefault="00642969" w:rsidP="00F37BE1">
            <w:pPr>
              <w:pStyle w:val="H1bodytext"/>
              <w:spacing w:after="0"/>
              <w:ind w:left="0"/>
              <w:rPr>
                <w:rFonts w:ascii="Arial" w:hAnsi="Arial"/>
                <w:sz w:val="20"/>
              </w:rPr>
            </w:pPr>
          </w:p>
        </w:tc>
        <w:tc>
          <w:tcPr>
            <w:tcW w:w="2629" w:type="dxa"/>
            <w:vAlign w:val="center"/>
          </w:tcPr>
          <w:p w14:paraId="7DE9510C" w14:textId="34537FF7" w:rsidR="00642969" w:rsidRDefault="00642969" w:rsidP="00F37BE1">
            <w:pPr>
              <w:pStyle w:val="H1bodytext"/>
              <w:spacing w:after="0"/>
              <w:ind w:left="0"/>
              <w:rPr>
                <w:rFonts w:ascii="Arial" w:hAnsi="Arial"/>
                <w:sz w:val="20"/>
              </w:rPr>
            </w:pPr>
            <w:r>
              <w:rPr>
                <w:rFonts w:ascii="Arial" w:hAnsi="Arial"/>
                <w:sz w:val="20"/>
              </w:rPr>
              <w:t>The files and folders are copied into the right directories</w:t>
            </w:r>
          </w:p>
        </w:tc>
        <w:tc>
          <w:tcPr>
            <w:tcW w:w="2734" w:type="dxa"/>
            <w:gridSpan w:val="2"/>
            <w:vAlign w:val="center"/>
          </w:tcPr>
          <w:p w14:paraId="7AD7227B" w14:textId="77777777" w:rsidR="00642969" w:rsidRPr="00702160" w:rsidRDefault="00642969" w:rsidP="00F37BE1">
            <w:pPr>
              <w:pStyle w:val="H1bodytext"/>
              <w:spacing w:after="0"/>
              <w:ind w:left="0"/>
              <w:rPr>
                <w:rFonts w:ascii="Arial" w:hAnsi="Arial"/>
                <w:sz w:val="20"/>
              </w:rPr>
            </w:pPr>
          </w:p>
        </w:tc>
      </w:tr>
      <w:tr w:rsidR="00642969" w:rsidRPr="007D0AAC" w14:paraId="04EA8E0D" w14:textId="77777777" w:rsidTr="00BD473F">
        <w:trPr>
          <w:trHeight w:val="539"/>
        </w:trPr>
        <w:tc>
          <w:tcPr>
            <w:tcW w:w="720" w:type="dxa"/>
            <w:vAlign w:val="center"/>
          </w:tcPr>
          <w:p w14:paraId="7F701BCE" w14:textId="2CAA1763" w:rsidR="00642969" w:rsidRPr="00F37BE1" w:rsidRDefault="00642969" w:rsidP="006D28EC">
            <w:pPr>
              <w:pStyle w:val="H1bodytext"/>
              <w:spacing w:after="0"/>
              <w:ind w:left="0"/>
              <w:jc w:val="center"/>
              <w:rPr>
                <w:rFonts w:ascii="Arial" w:hAnsi="Arial"/>
                <w:i/>
                <w:iCs/>
                <w:sz w:val="20"/>
              </w:rPr>
            </w:pPr>
            <w:r>
              <w:rPr>
                <w:rFonts w:ascii="Arial" w:hAnsi="Arial"/>
                <w:sz w:val="20"/>
              </w:rPr>
              <w:t>13.2</w:t>
            </w:r>
          </w:p>
        </w:tc>
        <w:tc>
          <w:tcPr>
            <w:tcW w:w="3637" w:type="dxa"/>
            <w:vAlign w:val="center"/>
          </w:tcPr>
          <w:p w14:paraId="5A5179D2" w14:textId="77777777" w:rsidR="00642969" w:rsidRPr="009916DF" w:rsidRDefault="00642969" w:rsidP="00F37BE1">
            <w:pPr>
              <w:pStyle w:val="H1bodytext"/>
              <w:spacing w:after="0"/>
              <w:ind w:left="0"/>
              <w:rPr>
                <w:rFonts w:ascii="Arial" w:hAnsi="Arial"/>
                <w:sz w:val="20"/>
              </w:rPr>
            </w:pPr>
            <w:r w:rsidRPr="009916DF">
              <w:rPr>
                <w:rFonts w:ascii="Arial" w:hAnsi="Arial"/>
                <w:sz w:val="20"/>
              </w:rPr>
              <w:t xml:space="preserve">Make the following changes in the </w:t>
            </w:r>
            <w:r w:rsidRPr="009916DF">
              <w:rPr>
                <w:rFonts w:ascii="Arial" w:hAnsi="Arial"/>
                <w:i/>
                <w:iCs/>
                <w:sz w:val="20"/>
              </w:rPr>
              <w:t>input</w:t>
            </w:r>
            <w:r w:rsidRPr="009916DF">
              <w:rPr>
                <w:rFonts w:ascii="Arial" w:hAnsi="Arial"/>
                <w:sz w:val="20"/>
              </w:rPr>
              <w:t xml:space="preserve"> file:</w:t>
            </w:r>
          </w:p>
          <w:p w14:paraId="02BB5FDC" w14:textId="77777777" w:rsidR="00642969" w:rsidRPr="009916DF" w:rsidRDefault="00642969" w:rsidP="00F37BE1">
            <w:pPr>
              <w:pStyle w:val="H1bodytext"/>
              <w:numPr>
                <w:ilvl w:val="0"/>
                <w:numId w:val="16"/>
              </w:numPr>
              <w:spacing w:after="120"/>
              <w:rPr>
                <w:rFonts w:ascii="Arial" w:hAnsi="Arial"/>
                <w:sz w:val="20"/>
              </w:rPr>
            </w:pPr>
            <w:r>
              <w:rPr>
                <w:rFonts w:ascii="Arial" w:hAnsi="Arial"/>
                <w:sz w:val="20"/>
              </w:rPr>
              <w:t>Change t</w:t>
            </w:r>
            <w:r w:rsidRPr="009916DF">
              <w:rPr>
                <w:rFonts w:ascii="Arial" w:hAnsi="Arial"/>
                <w:sz w:val="20"/>
              </w:rPr>
              <w:t xml:space="preserve">he number of time steps in the </w:t>
            </w:r>
            <w:r w:rsidRPr="009916DF">
              <w:rPr>
                <w:rFonts w:ascii="Arial" w:hAnsi="Arial"/>
                <w:i/>
                <w:iCs/>
                <w:sz w:val="20"/>
              </w:rPr>
              <w:t>Solution Control Card</w:t>
            </w:r>
            <w:r w:rsidRPr="009916DF">
              <w:rPr>
                <w:rFonts w:ascii="Arial" w:hAnsi="Arial"/>
                <w:sz w:val="20"/>
              </w:rPr>
              <w:t xml:space="preserve"> to 1</w:t>
            </w:r>
            <w:r>
              <w:rPr>
                <w:rFonts w:ascii="Arial" w:hAnsi="Arial"/>
                <w:sz w:val="20"/>
              </w:rPr>
              <w:t xml:space="preserve"> (line 32 in the </w:t>
            </w:r>
            <w:r w:rsidRPr="00E860D7">
              <w:rPr>
                <w:rFonts w:ascii="Arial" w:hAnsi="Arial"/>
                <w:i/>
                <w:iCs/>
                <w:sz w:val="20"/>
              </w:rPr>
              <w:t>input</w:t>
            </w:r>
            <w:r>
              <w:rPr>
                <w:rFonts w:ascii="Arial" w:hAnsi="Arial"/>
                <w:sz w:val="20"/>
              </w:rPr>
              <w:t xml:space="preserve"> file)</w:t>
            </w:r>
            <w:r w:rsidRPr="009916DF">
              <w:rPr>
                <w:rFonts w:ascii="Arial" w:hAnsi="Arial"/>
                <w:sz w:val="20"/>
              </w:rPr>
              <w:t>;</w:t>
            </w:r>
          </w:p>
          <w:p w14:paraId="695923FB" w14:textId="77777777" w:rsidR="00642969" w:rsidRDefault="00642969" w:rsidP="00F37BE1">
            <w:pPr>
              <w:pStyle w:val="H1bodytext"/>
              <w:numPr>
                <w:ilvl w:val="0"/>
                <w:numId w:val="16"/>
              </w:numPr>
              <w:spacing w:after="120"/>
              <w:rPr>
                <w:rFonts w:ascii="Arial" w:hAnsi="Arial"/>
                <w:sz w:val="20"/>
              </w:rPr>
            </w:pPr>
            <w:r w:rsidRPr="009916DF">
              <w:rPr>
                <w:rFonts w:ascii="Arial" w:hAnsi="Arial"/>
                <w:sz w:val="20"/>
              </w:rPr>
              <w:t xml:space="preserve">In the </w:t>
            </w:r>
            <w:r w:rsidRPr="009916DF">
              <w:rPr>
                <w:rFonts w:ascii="Arial" w:hAnsi="Arial"/>
                <w:i/>
                <w:iCs/>
                <w:sz w:val="20"/>
              </w:rPr>
              <w:t>Output Control Card</w:t>
            </w:r>
            <w:r w:rsidRPr="009916DF">
              <w:rPr>
                <w:rFonts w:ascii="Arial" w:hAnsi="Arial"/>
                <w:sz w:val="20"/>
              </w:rPr>
              <w:t xml:space="preserve">, </w:t>
            </w:r>
            <w:r>
              <w:rPr>
                <w:rFonts w:ascii="Arial" w:hAnsi="Arial"/>
                <w:sz w:val="20"/>
              </w:rPr>
              <w:t xml:space="preserve">add </w:t>
            </w:r>
            <w:r w:rsidRPr="009916DF">
              <w:rPr>
                <w:rFonts w:ascii="Arial" w:hAnsi="Arial"/>
                <w:sz w:val="20"/>
              </w:rPr>
              <w:t xml:space="preserve">additional reference nodes above the topmost </w:t>
            </w:r>
            <w:r w:rsidRPr="009916DF">
              <w:rPr>
                <w:rFonts w:ascii="Arial" w:hAnsi="Arial"/>
                <w:sz w:val="20"/>
              </w:rPr>
              <w:lastRenderedPageBreak/>
              <w:t>active nodes for the model center and each of the quadrant’s centers with the Rock/Soil Type variable for an output.</w:t>
            </w:r>
            <w:r>
              <w:rPr>
                <w:rFonts w:ascii="Arial" w:hAnsi="Arial"/>
                <w:sz w:val="20"/>
              </w:rPr>
              <w:t xml:space="preserve">: </w:t>
            </w:r>
          </w:p>
          <w:p w14:paraId="1BC642B5" w14:textId="77777777" w:rsidR="00642969" w:rsidRDefault="00642969" w:rsidP="00F37BE1">
            <w:pPr>
              <w:pStyle w:val="H1bodytext"/>
              <w:spacing w:after="120"/>
              <w:rPr>
                <w:rFonts w:ascii="Arial" w:hAnsi="Arial"/>
                <w:sz w:val="20"/>
              </w:rPr>
            </w:pPr>
            <w:r>
              <w:rPr>
                <w:rFonts w:ascii="Arial" w:hAnsi="Arial"/>
                <w:sz w:val="20"/>
              </w:rPr>
              <w:t>Delete lines 426 -441 and add 30,25,314, in line #426;</w:t>
            </w:r>
          </w:p>
          <w:p w14:paraId="1FF9E12A" w14:textId="77777777" w:rsidR="00642969" w:rsidRDefault="00642969" w:rsidP="00F37BE1">
            <w:pPr>
              <w:pStyle w:val="H1bodytext"/>
              <w:spacing w:after="120"/>
              <w:rPr>
                <w:rFonts w:ascii="Arial" w:hAnsi="Arial"/>
                <w:sz w:val="20"/>
              </w:rPr>
            </w:pPr>
            <w:r>
              <w:rPr>
                <w:rFonts w:ascii="Arial" w:hAnsi="Arial"/>
                <w:sz w:val="20"/>
              </w:rPr>
              <w:t>Delete lines 444 -459 and add 46,38,314, in line #444;</w:t>
            </w:r>
          </w:p>
          <w:p w14:paraId="503FBFB4" w14:textId="77777777" w:rsidR="00642969" w:rsidRDefault="00642969" w:rsidP="00F37BE1">
            <w:pPr>
              <w:pStyle w:val="H1bodytext"/>
              <w:spacing w:after="120"/>
              <w:rPr>
                <w:rFonts w:ascii="Arial" w:hAnsi="Arial"/>
                <w:sz w:val="20"/>
              </w:rPr>
            </w:pPr>
            <w:r>
              <w:rPr>
                <w:rFonts w:ascii="Arial" w:hAnsi="Arial"/>
                <w:sz w:val="20"/>
              </w:rPr>
              <w:t>Delete lines 462 -477 and add 15,38,313, in line #462;</w:t>
            </w:r>
          </w:p>
          <w:p w14:paraId="38AA461D" w14:textId="77777777" w:rsidR="00642969" w:rsidRDefault="00642969" w:rsidP="00F37BE1">
            <w:pPr>
              <w:pStyle w:val="H1bodytext"/>
              <w:spacing w:after="120"/>
              <w:rPr>
                <w:rFonts w:ascii="Arial" w:hAnsi="Arial"/>
                <w:sz w:val="20"/>
              </w:rPr>
            </w:pPr>
            <w:r>
              <w:rPr>
                <w:rFonts w:ascii="Arial" w:hAnsi="Arial"/>
                <w:sz w:val="20"/>
              </w:rPr>
              <w:t>Delete lines 480 -495 and add 15,13,316, in line #480;</w:t>
            </w:r>
          </w:p>
          <w:p w14:paraId="7750ABAF" w14:textId="77777777" w:rsidR="00642969" w:rsidRDefault="00642969" w:rsidP="00F37BE1">
            <w:pPr>
              <w:pStyle w:val="H1bodytext"/>
              <w:spacing w:after="120"/>
              <w:rPr>
                <w:rFonts w:ascii="Arial" w:hAnsi="Arial"/>
                <w:sz w:val="20"/>
              </w:rPr>
            </w:pPr>
            <w:r>
              <w:rPr>
                <w:rFonts w:ascii="Arial" w:hAnsi="Arial"/>
                <w:sz w:val="20"/>
              </w:rPr>
              <w:t>Delete lines 498 -513 and add 46,13,318, in line #480.</w:t>
            </w:r>
          </w:p>
          <w:p w14:paraId="6CD76104" w14:textId="77777777" w:rsidR="00642969" w:rsidRDefault="00642969" w:rsidP="00F37BE1">
            <w:pPr>
              <w:pStyle w:val="H1bodytext"/>
              <w:numPr>
                <w:ilvl w:val="0"/>
                <w:numId w:val="16"/>
              </w:numPr>
              <w:spacing w:after="120"/>
              <w:rPr>
                <w:rFonts w:ascii="Arial" w:hAnsi="Arial"/>
                <w:sz w:val="20"/>
              </w:rPr>
            </w:pPr>
            <w:r>
              <w:rPr>
                <w:rFonts w:ascii="Arial" w:hAnsi="Arial"/>
                <w:sz w:val="20"/>
              </w:rPr>
              <w:t>Change 10 to 1 in line 515</w:t>
            </w:r>
          </w:p>
          <w:p w14:paraId="1DB1CDD1" w14:textId="77777777" w:rsidR="00642969" w:rsidRDefault="00642969" w:rsidP="00352B9B">
            <w:pPr>
              <w:pStyle w:val="H1bodytext"/>
              <w:numPr>
                <w:ilvl w:val="0"/>
                <w:numId w:val="16"/>
              </w:numPr>
              <w:spacing w:after="120"/>
              <w:rPr>
                <w:rFonts w:ascii="Arial" w:hAnsi="Arial"/>
                <w:sz w:val="20"/>
              </w:rPr>
            </w:pPr>
            <w:r>
              <w:rPr>
                <w:rFonts w:ascii="Arial" w:hAnsi="Arial"/>
                <w:sz w:val="20"/>
              </w:rPr>
              <w:t>Delete lines 517 – 525 (all variables but the Rock/Soil Type).</w:t>
            </w:r>
          </w:p>
          <w:p w14:paraId="0AE7A8F2" w14:textId="77777777" w:rsidR="00642969" w:rsidRPr="00F37BE1" w:rsidRDefault="00642969" w:rsidP="00F37BE1">
            <w:pPr>
              <w:pStyle w:val="H1bodytext"/>
              <w:spacing w:after="0"/>
              <w:rPr>
                <w:rFonts w:ascii="Arial" w:hAnsi="Arial"/>
                <w:i/>
                <w:iCs/>
                <w:sz w:val="20"/>
              </w:rPr>
            </w:pPr>
          </w:p>
        </w:tc>
        <w:tc>
          <w:tcPr>
            <w:tcW w:w="2629" w:type="dxa"/>
            <w:vAlign w:val="center"/>
          </w:tcPr>
          <w:p w14:paraId="7449102C" w14:textId="7944FA29" w:rsidR="00642969" w:rsidRDefault="00642969" w:rsidP="00F37BE1">
            <w:pPr>
              <w:pStyle w:val="H1bodytext"/>
              <w:spacing w:after="0"/>
              <w:ind w:left="0"/>
              <w:rPr>
                <w:rFonts w:ascii="Arial" w:hAnsi="Arial"/>
                <w:sz w:val="20"/>
              </w:rPr>
            </w:pPr>
            <w:r>
              <w:rPr>
                <w:rFonts w:ascii="Arial" w:hAnsi="Arial"/>
                <w:sz w:val="20"/>
              </w:rPr>
              <w:lastRenderedPageBreak/>
              <w:t>The changes in the input file are implemented</w:t>
            </w:r>
          </w:p>
        </w:tc>
        <w:tc>
          <w:tcPr>
            <w:tcW w:w="2734" w:type="dxa"/>
            <w:gridSpan w:val="2"/>
            <w:vAlign w:val="center"/>
          </w:tcPr>
          <w:p w14:paraId="31FE5408" w14:textId="77777777" w:rsidR="00642969" w:rsidRPr="00702160" w:rsidRDefault="00642969" w:rsidP="00F37BE1">
            <w:pPr>
              <w:pStyle w:val="H1bodytext"/>
              <w:spacing w:after="0"/>
              <w:ind w:left="0"/>
              <w:rPr>
                <w:rFonts w:ascii="Arial" w:hAnsi="Arial"/>
                <w:sz w:val="20"/>
              </w:rPr>
            </w:pPr>
          </w:p>
        </w:tc>
      </w:tr>
      <w:tr w:rsidR="00642969" w:rsidRPr="007D0AAC" w14:paraId="28062BB6" w14:textId="77777777" w:rsidTr="00BD473F">
        <w:trPr>
          <w:trHeight w:val="539"/>
        </w:trPr>
        <w:tc>
          <w:tcPr>
            <w:tcW w:w="720" w:type="dxa"/>
            <w:vAlign w:val="center"/>
          </w:tcPr>
          <w:p w14:paraId="489FAC6A" w14:textId="04B50F9D" w:rsidR="00642969" w:rsidRDefault="00642969" w:rsidP="006D28EC">
            <w:pPr>
              <w:pStyle w:val="H1bodytext"/>
              <w:spacing w:after="0"/>
              <w:ind w:left="0"/>
              <w:jc w:val="center"/>
              <w:rPr>
                <w:rFonts w:ascii="Arial" w:hAnsi="Arial"/>
                <w:sz w:val="20"/>
              </w:rPr>
            </w:pPr>
            <w:r>
              <w:rPr>
                <w:rFonts w:ascii="Arial" w:hAnsi="Arial"/>
                <w:sz w:val="20"/>
              </w:rPr>
              <w:t>13.3</w:t>
            </w:r>
          </w:p>
        </w:tc>
        <w:tc>
          <w:tcPr>
            <w:tcW w:w="3637" w:type="dxa"/>
            <w:vAlign w:val="center"/>
          </w:tcPr>
          <w:p w14:paraId="30A644DD" w14:textId="6601D931" w:rsidR="00642969" w:rsidRPr="009916DF" w:rsidRDefault="00642969" w:rsidP="00F37BE1">
            <w:pPr>
              <w:pStyle w:val="H1bodytext"/>
              <w:spacing w:after="0"/>
              <w:ind w:left="0"/>
              <w:rPr>
                <w:rFonts w:ascii="Arial" w:hAnsi="Arial"/>
                <w:sz w:val="20"/>
              </w:rPr>
            </w:pPr>
            <w:r>
              <w:rPr>
                <w:rFonts w:ascii="Arial" w:hAnsi="Arial"/>
                <w:sz w:val="20"/>
              </w:rPr>
              <w:t xml:space="preserve">Run STOMP simulation for 1 timestep by executing </w:t>
            </w:r>
            <w:r w:rsidRPr="00167661">
              <w:rPr>
                <w:rFonts w:ascii="Arial" w:hAnsi="Arial"/>
                <w:i/>
                <w:iCs/>
                <w:sz w:val="20"/>
              </w:rPr>
              <w:t>estomp-run.sh</w:t>
            </w:r>
            <w:r>
              <w:rPr>
                <w:rFonts w:ascii="Arial" w:hAnsi="Arial"/>
                <w:sz w:val="20"/>
              </w:rPr>
              <w:t xml:space="preserve"> from the testing directory </w:t>
            </w:r>
            <w:r w:rsidRPr="00167661">
              <w:rPr>
                <w:rFonts w:ascii="Arial" w:hAnsi="Arial"/>
                <w:i/>
                <w:iCs/>
                <w:sz w:val="20"/>
              </w:rPr>
              <w:t>(/ss)</w:t>
            </w:r>
          </w:p>
        </w:tc>
        <w:tc>
          <w:tcPr>
            <w:tcW w:w="2629" w:type="dxa"/>
            <w:vAlign w:val="center"/>
          </w:tcPr>
          <w:p w14:paraId="75ACA168" w14:textId="1435D8B5" w:rsidR="00642969" w:rsidRDefault="00642969" w:rsidP="00F37BE1">
            <w:pPr>
              <w:pStyle w:val="H1bodytext"/>
              <w:spacing w:after="0"/>
              <w:ind w:left="0"/>
              <w:rPr>
                <w:rFonts w:ascii="Arial" w:hAnsi="Arial"/>
                <w:sz w:val="20"/>
              </w:rPr>
            </w:pPr>
            <w:r>
              <w:rPr>
                <w:rFonts w:ascii="Arial" w:hAnsi="Arial"/>
                <w:sz w:val="20"/>
              </w:rPr>
              <w:t>STOMP simulation is executed.</w:t>
            </w:r>
          </w:p>
        </w:tc>
        <w:tc>
          <w:tcPr>
            <w:tcW w:w="2734" w:type="dxa"/>
            <w:gridSpan w:val="2"/>
            <w:vAlign w:val="center"/>
          </w:tcPr>
          <w:p w14:paraId="7AB90BCA" w14:textId="77777777" w:rsidR="00642969" w:rsidRPr="00702160" w:rsidRDefault="00642969" w:rsidP="00F37BE1">
            <w:pPr>
              <w:pStyle w:val="H1bodytext"/>
              <w:spacing w:after="0"/>
              <w:ind w:left="0"/>
              <w:rPr>
                <w:rFonts w:ascii="Arial" w:hAnsi="Arial"/>
                <w:sz w:val="20"/>
              </w:rPr>
            </w:pPr>
          </w:p>
        </w:tc>
      </w:tr>
      <w:tr w:rsidR="00642969" w:rsidRPr="007D0AAC" w14:paraId="75F9892E" w14:textId="77777777" w:rsidTr="00BD473F">
        <w:trPr>
          <w:trHeight w:val="539"/>
        </w:trPr>
        <w:tc>
          <w:tcPr>
            <w:tcW w:w="720" w:type="dxa"/>
            <w:vAlign w:val="center"/>
          </w:tcPr>
          <w:p w14:paraId="52254C77" w14:textId="509CA2E2" w:rsidR="00642969" w:rsidRDefault="00642969" w:rsidP="006D28EC">
            <w:pPr>
              <w:pStyle w:val="H1bodytext"/>
              <w:spacing w:after="0"/>
              <w:ind w:left="0"/>
              <w:jc w:val="center"/>
              <w:rPr>
                <w:rFonts w:ascii="Arial" w:hAnsi="Arial"/>
                <w:sz w:val="20"/>
              </w:rPr>
            </w:pPr>
            <w:r>
              <w:rPr>
                <w:rFonts w:ascii="Arial" w:hAnsi="Arial"/>
                <w:sz w:val="20"/>
              </w:rPr>
              <w:t>13.4</w:t>
            </w:r>
          </w:p>
        </w:tc>
        <w:tc>
          <w:tcPr>
            <w:tcW w:w="3637" w:type="dxa"/>
            <w:vAlign w:val="center"/>
          </w:tcPr>
          <w:p w14:paraId="7BF34D77" w14:textId="24218AC0" w:rsidR="00642969" w:rsidRPr="009916DF" w:rsidRDefault="00642969" w:rsidP="00F37BE1">
            <w:pPr>
              <w:pStyle w:val="H1bodytext"/>
              <w:spacing w:after="0"/>
              <w:ind w:left="0"/>
              <w:rPr>
                <w:rFonts w:ascii="Arial" w:hAnsi="Arial"/>
                <w:sz w:val="20"/>
              </w:rPr>
            </w:pPr>
            <w:r>
              <w:rPr>
                <w:rFonts w:ascii="Arial" w:hAnsi="Arial"/>
                <w:sz w:val="20"/>
              </w:rPr>
              <w:t xml:space="preserve">Confirm that 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w:t>
            </w:r>
            <w:proofErr w:type="gramStart"/>
            <w:r w:rsidRPr="00167661">
              <w:rPr>
                <w:rFonts w:ascii="Arial" w:hAnsi="Arial"/>
                <w:i/>
                <w:iCs/>
                <w:sz w:val="20"/>
              </w:rPr>
              <w:t>gen.f</w:t>
            </w:r>
            <w:proofErr w:type="spellEnd"/>
            <w:proofErr w:type="gramEnd"/>
            <w:r w:rsidRPr="00167661">
              <w:rPr>
                <w:rFonts w:ascii="Arial" w:hAnsi="Arial"/>
                <w:sz w:val="20"/>
              </w:rPr>
              <w:t xml:space="preserve"> script are inactive</w:t>
            </w:r>
            <w:r>
              <w:rPr>
                <w:rFonts w:ascii="Arial" w:hAnsi="Arial"/>
                <w:sz w:val="20"/>
              </w:rPr>
              <w:t>.</w:t>
            </w:r>
          </w:p>
        </w:tc>
        <w:tc>
          <w:tcPr>
            <w:tcW w:w="2629" w:type="dxa"/>
            <w:vAlign w:val="center"/>
          </w:tcPr>
          <w:p w14:paraId="3FEFBF13" w14:textId="301B0A1B" w:rsidR="00642969" w:rsidRDefault="00642969" w:rsidP="00F37BE1">
            <w:pPr>
              <w:pStyle w:val="H1bodytext"/>
              <w:spacing w:after="0"/>
              <w:ind w:left="0"/>
              <w:rPr>
                <w:rFonts w:ascii="Arial" w:hAnsi="Arial"/>
                <w:sz w:val="20"/>
              </w:rPr>
            </w:pPr>
            <w:r>
              <w:rPr>
                <w:rFonts w:ascii="Arial" w:hAnsi="Arial"/>
                <w:sz w:val="20"/>
              </w:rPr>
              <w:t xml:space="preserve">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w:t>
            </w:r>
            <w:proofErr w:type="gramStart"/>
            <w:r w:rsidRPr="00167661">
              <w:rPr>
                <w:rFonts w:ascii="Arial" w:hAnsi="Arial"/>
                <w:i/>
                <w:iCs/>
                <w:sz w:val="20"/>
              </w:rPr>
              <w:t>gen.f</w:t>
            </w:r>
            <w:proofErr w:type="spellEnd"/>
            <w:proofErr w:type="gramEnd"/>
            <w:r w:rsidRPr="00167661">
              <w:rPr>
                <w:rFonts w:ascii="Arial" w:hAnsi="Arial"/>
                <w:sz w:val="20"/>
              </w:rPr>
              <w:t xml:space="preserve"> script </w:t>
            </w:r>
            <w:r>
              <w:rPr>
                <w:rFonts w:ascii="Arial" w:hAnsi="Arial"/>
                <w:sz w:val="20"/>
              </w:rPr>
              <w:t xml:space="preserve">show as zeros in the </w:t>
            </w:r>
            <w:r w:rsidRPr="003B1540">
              <w:rPr>
                <w:rFonts w:ascii="Arial" w:hAnsi="Arial"/>
                <w:i/>
                <w:iCs/>
                <w:sz w:val="20"/>
              </w:rPr>
              <w:t>output</w:t>
            </w:r>
            <w:r>
              <w:rPr>
                <w:rFonts w:ascii="Arial" w:hAnsi="Arial"/>
                <w:sz w:val="20"/>
              </w:rPr>
              <w:t xml:space="preserve"> file generated after STOMP simulation. Specifically, starting from line 1177 in the Output file, the numbers in column 6 </w:t>
            </w:r>
            <w:r>
              <w:rPr>
                <w:rFonts w:ascii="Arial" w:hAnsi="Arial"/>
                <w:sz w:val="20"/>
              </w:rPr>
              <w:lastRenderedPageBreak/>
              <w:t>(RSZN) should be alternating between 1.00 and 0.00.</w:t>
            </w:r>
          </w:p>
        </w:tc>
        <w:tc>
          <w:tcPr>
            <w:tcW w:w="2734" w:type="dxa"/>
            <w:gridSpan w:val="2"/>
            <w:vAlign w:val="center"/>
          </w:tcPr>
          <w:p w14:paraId="6B8204A8" w14:textId="77777777" w:rsidR="00642969" w:rsidRPr="00702160" w:rsidRDefault="00642969" w:rsidP="00F37BE1">
            <w:pPr>
              <w:pStyle w:val="H1bodytext"/>
              <w:spacing w:after="0"/>
              <w:ind w:left="0"/>
              <w:rPr>
                <w:rFonts w:ascii="Arial" w:hAnsi="Arial"/>
                <w:sz w:val="20"/>
              </w:rPr>
            </w:pPr>
          </w:p>
        </w:tc>
      </w:tr>
      <w:tr w:rsidR="00642969" w:rsidRPr="00702160" w14:paraId="3C628042" w14:textId="2CE1D710" w:rsidTr="00BD473F">
        <w:trPr>
          <w:trHeight w:val="440"/>
        </w:trPr>
        <w:tc>
          <w:tcPr>
            <w:tcW w:w="9720" w:type="dxa"/>
            <w:gridSpan w:val="5"/>
            <w:shd w:val="clear" w:color="auto" w:fill="D9D9D9" w:themeFill="background1" w:themeFillShade="D9"/>
            <w:vAlign w:val="center"/>
          </w:tcPr>
          <w:p w14:paraId="186D83B5" w14:textId="15C5FF5A" w:rsidR="00642969" w:rsidRPr="00702160" w:rsidRDefault="00642969" w:rsidP="00F37BE1">
            <w:pPr>
              <w:pStyle w:val="H1bodytext"/>
              <w:spacing w:after="0"/>
              <w:ind w:left="0"/>
              <w:jc w:val="center"/>
              <w:rPr>
                <w:rFonts w:ascii="Arial" w:hAnsi="Arial"/>
                <w:b/>
                <w:bCs/>
                <w:sz w:val="20"/>
              </w:rPr>
            </w:pPr>
            <w:r w:rsidRPr="00702160">
              <w:rPr>
                <w:rFonts w:ascii="Arial" w:hAnsi="Arial"/>
                <w:b/>
                <w:bCs/>
                <w:sz w:val="20"/>
              </w:rPr>
              <w:t>CACIE-</w:t>
            </w:r>
            <w:r w:rsidRPr="002B0E1B">
              <w:rPr>
                <w:rFonts w:ascii="Arial" w:hAnsi="Arial"/>
                <w:b/>
                <w:i/>
                <w:iCs/>
                <w:sz w:val="24"/>
                <w:szCs w:val="24"/>
              </w:rPr>
              <w:t xml:space="preserve"> </w:t>
            </w:r>
            <w:proofErr w:type="spellStart"/>
            <w:r w:rsidRPr="005C6AE5">
              <w:rPr>
                <w:rFonts w:ascii="Arial" w:hAnsi="Arial"/>
                <w:b/>
                <w:i/>
                <w:iCs/>
                <w:sz w:val="20"/>
              </w:rPr>
              <w:t>OC_SS_</w:t>
            </w:r>
            <w:proofErr w:type="gramStart"/>
            <w:r w:rsidRPr="005C6AE5">
              <w:rPr>
                <w:rFonts w:ascii="Arial" w:hAnsi="Arial"/>
                <w:b/>
                <w:i/>
                <w:iCs/>
                <w:sz w:val="20"/>
              </w:rPr>
              <w:t>gen.f</w:t>
            </w:r>
            <w:proofErr w:type="spellEnd"/>
            <w:proofErr w:type="gramEnd"/>
            <w:r w:rsidRPr="00702160">
              <w:rPr>
                <w:rFonts w:ascii="Arial" w:hAnsi="Arial"/>
                <w:b/>
                <w:bCs/>
                <w:sz w:val="20"/>
              </w:rPr>
              <w:t xml:space="preserve"> – TC-</w:t>
            </w:r>
            <w:r>
              <w:rPr>
                <w:rFonts w:ascii="Arial" w:hAnsi="Arial"/>
                <w:b/>
                <w:bCs/>
                <w:sz w:val="20"/>
              </w:rPr>
              <w:t>2</w:t>
            </w:r>
          </w:p>
        </w:tc>
      </w:tr>
      <w:tr w:rsidR="00642969" w:rsidRPr="007D0AAC" w14:paraId="756A200D" w14:textId="2F6E8DD7" w:rsidTr="00BD473F">
        <w:trPr>
          <w:trHeight w:val="440"/>
        </w:trPr>
        <w:tc>
          <w:tcPr>
            <w:tcW w:w="9720" w:type="dxa"/>
            <w:gridSpan w:val="5"/>
            <w:vAlign w:val="center"/>
          </w:tcPr>
          <w:p w14:paraId="29DF4516" w14:textId="160D0D30" w:rsidR="00642969" w:rsidRPr="007D0AAC" w:rsidRDefault="00642969" w:rsidP="00F37BE1">
            <w:pPr>
              <w:pStyle w:val="H1bodytext"/>
              <w:spacing w:after="0"/>
              <w:ind w:left="0"/>
              <w:rPr>
                <w:rFonts w:ascii="Arial" w:hAnsi="Arial"/>
                <w:sz w:val="20"/>
              </w:rPr>
            </w:pPr>
            <w:r>
              <w:rPr>
                <w:rFonts w:ascii="Arial" w:hAnsi="Arial"/>
                <w:sz w:val="20"/>
              </w:rPr>
              <w:t xml:space="preserve">Navigate to the </w:t>
            </w:r>
            <w:r w:rsidRPr="00CE1111">
              <w:rPr>
                <w:rFonts w:ascii="Arial" w:hAnsi="Arial"/>
                <w:i/>
                <w:iCs/>
                <w:sz w:val="20"/>
              </w:rPr>
              <w:t>[Testing Directory]</w:t>
            </w:r>
            <w:r>
              <w:rPr>
                <w:rFonts w:ascii="Arial" w:hAnsi="Arial"/>
                <w:i/>
                <w:iCs/>
                <w:sz w:val="20"/>
              </w:rPr>
              <w:t>/</w:t>
            </w:r>
            <w:proofErr w:type="spellStart"/>
            <w:r>
              <w:rPr>
                <w:rFonts w:ascii="Arial" w:hAnsi="Arial"/>
                <w:i/>
                <w:iCs/>
                <w:sz w:val="20"/>
              </w:rPr>
              <w:t>bplant</w:t>
            </w:r>
            <w:r w:rsidRPr="00CE1111">
              <w:rPr>
                <w:rFonts w:ascii="Arial" w:hAnsi="Arial"/>
                <w:i/>
                <w:iCs/>
                <w:sz w:val="20"/>
              </w:rPr>
              <w:t>_test</w:t>
            </w:r>
            <w:proofErr w:type="spellEnd"/>
            <w:r>
              <w:rPr>
                <w:rFonts w:ascii="Arial" w:hAnsi="Arial"/>
                <w:i/>
                <w:iCs/>
                <w:sz w:val="20"/>
              </w:rPr>
              <w:t>/ss:</w:t>
            </w:r>
          </w:p>
        </w:tc>
      </w:tr>
      <w:tr w:rsidR="00642969" w:rsidRPr="007D0AAC" w14:paraId="0D05F2D5" w14:textId="631D388E" w:rsidTr="00BD473F">
        <w:trPr>
          <w:trHeight w:val="827"/>
        </w:trPr>
        <w:tc>
          <w:tcPr>
            <w:tcW w:w="720" w:type="dxa"/>
            <w:vAlign w:val="center"/>
          </w:tcPr>
          <w:p w14:paraId="035C825F" w14:textId="77777777" w:rsidR="00642969" w:rsidRPr="007D0AAC" w:rsidRDefault="00642969" w:rsidP="00AC2AD8">
            <w:pPr>
              <w:pStyle w:val="H1bodytext"/>
              <w:spacing w:after="0"/>
              <w:ind w:left="0"/>
              <w:jc w:val="center"/>
              <w:rPr>
                <w:rFonts w:ascii="Arial" w:hAnsi="Arial"/>
                <w:sz w:val="20"/>
              </w:rPr>
            </w:pPr>
            <w:r>
              <w:rPr>
                <w:rFonts w:ascii="Arial" w:hAnsi="Arial"/>
                <w:sz w:val="20"/>
              </w:rPr>
              <w:t>1</w:t>
            </w:r>
          </w:p>
        </w:tc>
        <w:tc>
          <w:tcPr>
            <w:tcW w:w="3637" w:type="dxa"/>
            <w:vAlign w:val="center"/>
          </w:tcPr>
          <w:p w14:paraId="0F021C81" w14:textId="5E9E15D5" w:rsidR="00642969" w:rsidRDefault="00642969" w:rsidP="00F37BE1">
            <w:pPr>
              <w:pStyle w:val="H1bodytext"/>
              <w:spacing w:after="0"/>
              <w:ind w:left="0"/>
              <w:rPr>
                <w:rFonts w:ascii="Arial" w:hAnsi="Arial"/>
                <w:sz w:val="20"/>
              </w:rPr>
            </w:pPr>
            <w:r>
              <w:rPr>
                <w:rFonts w:ascii="Arial" w:hAnsi="Arial"/>
                <w:sz w:val="20"/>
              </w:rPr>
              <w:t xml:space="preserve">Copy the following files for the </w:t>
            </w:r>
            <w:r w:rsidRPr="008F7E21">
              <w:rPr>
                <w:rFonts w:ascii="Arial" w:hAnsi="Arial"/>
                <w:i/>
                <w:iCs/>
                <w:sz w:val="20"/>
              </w:rPr>
              <w:t>B Plant</w:t>
            </w:r>
            <w:r>
              <w:rPr>
                <w:rFonts w:ascii="Arial" w:hAnsi="Arial"/>
                <w:sz w:val="20"/>
              </w:rPr>
              <w:t xml:space="preserve"> model:</w:t>
            </w:r>
          </w:p>
          <w:p w14:paraId="5F0C37DC" w14:textId="77777777" w:rsidR="00642969" w:rsidRPr="009E690F" w:rsidRDefault="00642969" w:rsidP="00F37BE1">
            <w:pPr>
              <w:pStyle w:val="H1bodytext"/>
              <w:spacing w:after="0"/>
              <w:ind w:left="0"/>
              <w:rPr>
                <w:rFonts w:ascii="Arial" w:hAnsi="Arial"/>
                <w:sz w:val="20"/>
              </w:rPr>
            </w:pPr>
            <w:r w:rsidRPr="009E690F">
              <w:rPr>
                <w:rFonts w:ascii="Arial" w:hAnsi="Arial"/>
                <w:i/>
                <w:iCs/>
                <w:sz w:val="20"/>
              </w:rPr>
              <w:t xml:space="preserve"> </w:t>
            </w:r>
            <w:proofErr w:type="spellStart"/>
            <w:r w:rsidRPr="009E690F">
              <w:rPr>
                <w:rFonts w:ascii="Arial" w:hAnsi="Arial"/>
                <w:i/>
                <w:iCs/>
                <w:sz w:val="20"/>
              </w:rPr>
              <w:t>input.sij</w:t>
            </w:r>
            <w:proofErr w:type="spellEnd"/>
            <w:r w:rsidRPr="009E690F">
              <w:rPr>
                <w:rFonts w:ascii="Arial" w:hAnsi="Arial"/>
                <w:i/>
                <w:iCs/>
                <w:sz w:val="20"/>
              </w:rPr>
              <w:t xml:space="preserve">, </w:t>
            </w:r>
            <w:proofErr w:type="spellStart"/>
            <w:r w:rsidRPr="009E690F">
              <w:rPr>
                <w:rFonts w:ascii="Arial" w:hAnsi="Arial"/>
                <w:i/>
                <w:iCs/>
                <w:sz w:val="20"/>
              </w:rPr>
              <w:t>input.nij</w:t>
            </w:r>
            <w:proofErr w:type="spellEnd"/>
            <w:r w:rsidRPr="009E690F">
              <w:rPr>
                <w:rFonts w:ascii="Arial" w:hAnsi="Arial"/>
                <w:i/>
                <w:iCs/>
                <w:sz w:val="20"/>
              </w:rPr>
              <w:t xml:space="preserve">, </w:t>
            </w:r>
            <w:proofErr w:type="spellStart"/>
            <w:r w:rsidRPr="009E690F">
              <w:rPr>
                <w:rFonts w:ascii="Arial" w:hAnsi="Arial"/>
                <w:i/>
                <w:iCs/>
                <w:sz w:val="20"/>
              </w:rPr>
              <w:t>input.top</w:t>
            </w:r>
            <w:proofErr w:type="spellEnd"/>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OC_SS_</w:t>
            </w:r>
            <w:proofErr w:type="gramStart"/>
            <w:r>
              <w:rPr>
                <w:rFonts w:ascii="Arial" w:hAnsi="Arial"/>
                <w:i/>
                <w:iCs/>
                <w:sz w:val="20"/>
              </w:rPr>
              <w:t>gen.f</w:t>
            </w:r>
            <w:proofErr w:type="spellEnd"/>
            <w:proofErr w:type="gramEnd"/>
            <w:r>
              <w:rPr>
                <w:rFonts w:ascii="Arial" w:hAnsi="Arial"/>
                <w:i/>
                <w:iCs/>
                <w:sz w:val="20"/>
              </w:rPr>
              <w:t xml:space="preserve"> </w:t>
            </w:r>
            <w:r w:rsidRPr="00312F8C">
              <w:rPr>
                <w:rFonts w:ascii="Arial" w:hAnsi="Arial"/>
                <w:sz w:val="20"/>
              </w:rPr>
              <w:t>tool</w:t>
            </w:r>
            <w:r>
              <w:rPr>
                <w:rFonts w:ascii="Arial" w:hAnsi="Arial"/>
                <w:sz w:val="20"/>
              </w:rPr>
              <w:t>.</w:t>
            </w:r>
          </w:p>
        </w:tc>
        <w:tc>
          <w:tcPr>
            <w:tcW w:w="2705" w:type="dxa"/>
            <w:gridSpan w:val="2"/>
            <w:vAlign w:val="center"/>
          </w:tcPr>
          <w:p w14:paraId="72C7D932" w14:textId="77777777" w:rsidR="00642969" w:rsidRDefault="00642969" w:rsidP="00F37BE1">
            <w:pPr>
              <w:pStyle w:val="H1bodytext"/>
              <w:spacing w:after="0"/>
              <w:ind w:left="0"/>
              <w:rPr>
                <w:rFonts w:ascii="Arial" w:hAnsi="Arial"/>
                <w:sz w:val="20"/>
              </w:rPr>
            </w:pPr>
            <w:r>
              <w:rPr>
                <w:rFonts w:ascii="Arial" w:hAnsi="Arial"/>
                <w:sz w:val="20"/>
              </w:rPr>
              <w:t xml:space="preserve">The files are present in the </w:t>
            </w:r>
          </w:p>
          <w:p w14:paraId="77E4510A" w14:textId="3915B02C" w:rsidR="00642969" w:rsidRPr="007D0AAC" w:rsidRDefault="00642969" w:rsidP="00F37BE1">
            <w:pPr>
              <w:pStyle w:val="H1bodytext"/>
              <w:spacing w:after="0"/>
              <w:ind w:left="0"/>
              <w:rPr>
                <w:rFonts w:ascii="Arial" w:hAnsi="Arial"/>
                <w:sz w:val="20"/>
              </w:rPr>
            </w:pPr>
            <w:r w:rsidRPr="38D33A4E">
              <w:rPr>
                <w:rFonts w:ascii="Arial" w:hAnsi="Arial"/>
                <w:i/>
                <w:iCs/>
                <w:sz w:val="20"/>
              </w:rPr>
              <w:t>[Testing Directory]/</w:t>
            </w:r>
            <w:proofErr w:type="spellStart"/>
            <w:r w:rsidRPr="38D33A4E">
              <w:rPr>
                <w:rFonts w:ascii="Arial" w:hAnsi="Arial"/>
                <w:i/>
                <w:iCs/>
                <w:sz w:val="20"/>
              </w:rPr>
              <w:t>bplant_test</w:t>
            </w:r>
            <w:proofErr w:type="spellEnd"/>
            <w:r w:rsidRPr="38D33A4E">
              <w:rPr>
                <w:rFonts w:ascii="Arial" w:hAnsi="Arial"/>
                <w:i/>
                <w:iCs/>
                <w:sz w:val="20"/>
              </w:rPr>
              <w:t xml:space="preserve">/ss </w:t>
            </w:r>
            <w:r w:rsidRPr="38D33A4E">
              <w:rPr>
                <w:rFonts w:ascii="Arial" w:hAnsi="Arial"/>
                <w:sz w:val="20"/>
              </w:rPr>
              <w:t>directory.</w:t>
            </w:r>
          </w:p>
          <w:p w14:paraId="574A8793" w14:textId="01DB3DC8" w:rsidR="00642969" w:rsidRDefault="00642969" w:rsidP="00F37BE1">
            <w:pPr>
              <w:pStyle w:val="H1bodytext"/>
              <w:spacing w:after="0"/>
              <w:ind w:left="0"/>
              <w:rPr>
                <w:rFonts w:ascii="Arial" w:hAnsi="Arial"/>
                <w:sz w:val="20"/>
              </w:rPr>
            </w:pPr>
          </w:p>
        </w:tc>
        <w:tc>
          <w:tcPr>
            <w:tcW w:w="2658" w:type="dxa"/>
            <w:vAlign w:val="center"/>
          </w:tcPr>
          <w:p w14:paraId="1ECA2BA8" w14:textId="370F9CB2" w:rsidR="00642969" w:rsidRDefault="00642969" w:rsidP="00F37BE1">
            <w:pPr>
              <w:pStyle w:val="H1bodytext"/>
              <w:spacing w:after="0"/>
              <w:ind w:left="0"/>
              <w:rPr>
                <w:rFonts w:ascii="Arial" w:hAnsi="Arial"/>
                <w:sz w:val="20"/>
              </w:rPr>
            </w:pPr>
          </w:p>
        </w:tc>
      </w:tr>
      <w:tr w:rsidR="00642969" w:rsidRPr="007D0AAC" w14:paraId="19D7FCDA" w14:textId="77777777" w:rsidTr="00BD473F">
        <w:trPr>
          <w:trHeight w:val="827"/>
        </w:trPr>
        <w:tc>
          <w:tcPr>
            <w:tcW w:w="720" w:type="dxa"/>
            <w:vAlign w:val="center"/>
          </w:tcPr>
          <w:p w14:paraId="5C7B45FB" w14:textId="459F29BA" w:rsidR="00642969" w:rsidRDefault="00642969" w:rsidP="00AC2AD8">
            <w:pPr>
              <w:pStyle w:val="H1bodytext"/>
              <w:spacing w:after="0"/>
              <w:ind w:left="0"/>
              <w:jc w:val="center"/>
              <w:rPr>
                <w:rFonts w:ascii="Arial" w:hAnsi="Arial"/>
                <w:sz w:val="20"/>
              </w:rPr>
            </w:pPr>
            <w:r>
              <w:rPr>
                <w:rFonts w:ascii="Arial" w:hAnsi="Arial"/>
                <w:sz w:val="20"/>
              </w:rPr>
              <w:t>2</w:t>
            </w:r>
          </w:p>
        </w:tc>
        <w:tc>
          <w:tcPr>
            <w:tcW w:w="3637" w:type="dxa"/>
            <w:vAlign w:val="center"/>
          </w:tcPr>
          <w:p w14:paraId="003891EB" w14:textId="44D3C840" w:rsidR="00642969" w:rsidRDefault="00642969" w:rsidP="00F37248">
            <w:pPr>
              <w:pStyle w:val="H1bodytext"/>
              <w:spacing w:after="0"/>
              <w:ind w:left="0"/>
              <w:rPr>
                <w:rFonts w:ascii="Arial" w:hAnsi="Arial"/>
                <w:sz w:val="20"/>
              </w:rPr>
            </w:pPr>
            <w:r>
              <w:rPr>
                <w:rFonts w:ascii="Arial" w:hAnsi="Arial"/>
                <w:sz w:val="20"/>
              </w:rPr>
              <w:t xml:space="preserve">Execute </w:t>
            </w:r>
            <w:r>
              <w:rPr>
                <w:rFonts w:ascii="Arial" w:hAnsi="Arial"/>
                <w:i/>
                <w:iCs/>
                <w:sz w:val="20"/>
              </w:rPr>
              <w:t>runner_runSS_OC.sh</w:t>
            </w:r>
            <w:r>
              <w:rPr>
                <w:rFonts w:ascii="Arial" w:hAnsi="Arial"/>
                <w:sz w:val="20"/>
              </w:rPr>
              <w:t xml:space="preserve"> in the Testing Directory.</w:t>
            </w:r>
          </w:p>
        </w:tc>
        <w:tc>
          <w:tcPr>
            <w:tcW w:w="2705" w:type="dxa"/>
            <w:gridSpan w:val="2"/>
            <w:vAlign w:val="center"/>
          </w:tcPr>
          <w:p w14:paraId="15428EC9" w14:textId="0BB61798" w:rsidR="00642969" w:rsidRDefault="00642969" w:rsidP="00F37248">
            <w:pPr>
              <w:pStyle w:val="H1bodytext"/>
              <w:spacing w:after="0"/>
              <w:ind w:left="0"/>
              <w:rPr>
                <w:rFonts w:ascii="Arial" w:hAnsi="Arial"/>
                <w:sz w:val="20"/>
              </w:rPr>
            </w:pPr>
            <w:r>
              <w:rPr>
                <w:rFonts w:ascii="Arial" w:hAnsi="Arial"/>
                <w:sz w:val="20"/>
              </w:rPr>
              <w:t>The executable runs.</w:t>
            </w:r>
          </w:p>
        </w:tc>
        <w:tc>
          <w:tcPr>
            <w:tcW w:w="2658" w:type="dxa"/>
            <w:vAlign w:val="center"/>
          </w:tcPr>
          <w:p w14:paraId="356C6128" w14:textId="77777777" w:rsidR="00642969" w:rsidRDefault="00642969" w:rsidP="00F37248">
            <w:pPr>
              <w:pStyle w:val="H1bodytext"/>
              <w:spacing w:after="0"/>
              <w:ind w:left="0"/>
              <w:rPr>
                <w:rFonts w:ascii="Arial" w:hAnsi="Arial"/>
                <w:sz w:val="20"/>
              </w:rPr>
            </w:pPr>
          </w:p>
        </w:tc>
      </w:tr>
      <w:tr w:rsidR="00642969" w:rsidRPr="007D0AAC" w14:paraId="4FC46121" w14:textId="720DDB18" w:rsidTr="00BD473F">
        <w:trPr>
          <w:trHeight w:val="476"/>
        </w:trPr>
        <w:tc>
          <w:tcPr>
            <w:tcW w:w="720" w:type="dxa"/>
            <w:vAlign w:val="center"/>
          </w:tcPr>
          <w:p w14:paraId="38419525" w14:textId="45E63818" w:rsidR="00642969" w:rsidRPr="007D0AAC" w:rsidRDefault="00642969" w:rsidP="00AC2AD8">
            <w:pPr>
              <w:pStyle w:val="H1bodytext"/>
              <w:spacing w:after="0"/>
              <w:ind w:left="0"/>
              <w:jc w:val="center"/>
              <w:rPr>
                <w:rFonts w:ascii="Arial" w:hAnsi="Arial"/>
                <w:sz w:val="20"/>
              </w:rPr>
            </w:pPr>
            <w:r>
              <w:rPr>
                <w:rFonts w:ascii="Arial" w:hAnsi="Arial"/>
                <w:sz w:val="20"/>
              </w:rPr>
              <w:t>3</w:t>
            </w:r>
          </w:p>
        </w:tc>
        <w:tc>
          <w:tcPr>
            <w:tcW w:w="3637" w:type="dxa"/>
            <w:vAlign w:val="center"/>
          </w:tcPr>
          <w:p w14:paraId="47037605" w14:textId="77777777" w:rsidR="00642969" w:rsidRPr="007D0AAC" w:rsidRDefault="00642969" w:rsidP="00F37248">
            <w:pPr>
              <w:pStyle w:val="H1bodytext"/>
              <w:spacing w:after="0"/>
              <w:ind w:left="0"/>
              <w:rPr>
                <w:rFonts w:ascii="Arial" w:hAnsi="Arial"/>
                <w:sz w:val="20"/>
              </w:rPr>
            </w:pPr>
            <w:r w:rsidRPr="004A262A">
              <w:rPr>
                <w:rFonts w:ascii="Arial" w:hAnsi="Arial"/>
                <w:sz w:val="20"/>
              </w:rPr>
              <w:t>Confirm that output file “</w:t>
            </w:r>
            <w:r w:rsidRPr="004A262A">
              <w:rPr>
                <w:rFonts w:ascii="Arial" w:hAnsi="Arial"/>
                <w:i/>
                <w:iCs/>
                <w:sz w:val="20"/>
              </w:rPr>
              <w:t>SS_Output_Control.dat</w:t>
            </w:r>
            <w:r w:rsidRPr="004A262A">
              <w:rPr>
                <w:rFonts w:ascii="Arial" w:hAnsi="Arial"/>
                <w:sz w:val="20"/>
              </w:rPr>
              <w:t xml:space="preserve">” was generated by the </w:t>
            </w:r>
            <w:proofErr w:type="spellStart"/>
            <w:r w:rsidRPr="004A262A">
              <w:rPr>
                <w:rFonts w:ascii="Arial" w:hAnsi="Arial"/>
                <w:i/>
                <w:iCs/>
                <w:sz w:val="20"/>
              </w:rPr>
              <w:t>OC_SS_</w:t>
            </w:r>
            <w:proofErr w:type="gramStart"/>
            <w:r w:rsidRPr="004A262A">
              <w:rPr>
                <w:rFonts w:ascii="Arial" w:hAnsi="Arial"/>
                <w:i/>
                <w:iCs/>
                <w:sz w:val="20"/>
              </w:rPr>
              <w:t>gen.f</w:t>
            </w:r>
            <w:proofErr w:type="spellEnd"/>
            <w:proofErr w:type="gramEnd"/>
            <w:r w:rsidRPr="004A262A">
              <w:rPr>
                <w:rFonts w:ascii="Arial" w:hAnsi="Arial"/>
                <w:sz w:val="20"/>
              </w:rPr>
              <w:t xml:space="preserve"> tool and that 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2705" w:type="dxa"/>
            <w:gridSpan w:val="2"/>
            <w:vAlign w:val="center"/>
          </w:tcPr>
          <w:p w14:paraId="447AD385" w14:textId="2DEC76EF" w:rsidR="00642969" w:rsidRPr="007D0AAC" w:rsidRDefault="00642969" w:rsidP="00F37248">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4A262A">
              <w:rPr>
                <w:rFonts w:ascii="Arial" w:hAnsi="Arial"/>
                <w:i/>
                <w:iCs/>
                <w:sz w:val="20"/>
              </w:rPr>
              <w:t>SS_Output_Control.dat</w:t>
            </w:r>
            <w:r w:rsidRPr="004A262A">
              <w:rPr>
                <w:rFonts w:ascii="Arial" w:hAnsi="Arial"/>
                <w:sz w:val="20"/>
              </w:rPr>
              <w:t xml:space="preserve">” </w:t>
            </w:r>
            <w:r>
              <w:rPr>
                <w:rFonts w:ascii="Arial" w:hAnsi="Arial"/>
                <w:sz w:val="20"/>
              </w:rPr>
              <w:t xml:space="preserve">is </w:t>
            </w:r>
            <w:r w:rsidRPr="004A262A">
              <w:rPr>
                <w:rFonts w:ascii="Arial" w:hAnsi="Arial"/>
                <w:sz w:val="20"/>
              </w:rPr>
              <w:t>generated</w:t>
            </w:r>
            <w:r>
              <w:rPr>
                <w:rFonts w:ascii="Arial" w:hAnsi="Arial"/>
                <w:sz w:val="20"/>
              </w:rPr>
              <w:t xml:space="preserve"> and </w:t>
            </w:r>
            <w:r w:rsidRPr="004A262A">
              <w:rPr>
                <w:rFonts w:ascii="Arial" w:hAnsi="Arial"/>
                <w:sz w:val="20"/>
              </w:rPr>
              <w:t>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2658" w:type="dxa"/>
            <w:vAlign w:val="center"/>
          </w:tcPr>
          <w:p w14:paraId="6AD385E4" w14:textId="37549F94" w:rsidR="00642969" w:rsidRPr="007D0AAC" w:rsidRDefault="00642969" w:rsidP="00F37248">
            <w:pPr>
              <w:pStyle w:val="H1bodytext"/>
              <w:spacing w:after="0"/>
              <w:ind w:left="0"/>
              <w:rPr>
                <w:rFonts w:ascii="Arial" w:hAnsi="Arial"/>
                <w:sz w:val="20"/>
              </w:rPr>
            </w:pPr>
          </w:p>
        </w:tc>
      </w:tr>
      <w:tr w:rsidR="00642969" w14:paraId="50D82D93" w14:textId="2D79F8DD" w:rsidTr="00BD473F">
        <w:trPr>
          <w:trHeight w:val="476"/>
        </w:trPr>
        <w:tc>
          <w:tcPr>
            <w:tcW w:w="720" w:type="dxa"/>
            <w:vAlign w:val="center"/>
          </w:tcPr>
          <w:p w14:paraId="3BCF1F02" w14:textId="04522868" w:rsidR="00642969" w:rsidRDefault="00642969" w:rsidP="00AC2AD8">
            <w:pPr>
              <w:pStyle w:val="H1bodytext"/>
              <w:spacing w:after="0"/>
              <w:ind w:left="0"/>
              <w:jc w:val="center"/>
              <w:rPr>
                <w:rFonts w:ascii="Arial" w:hAnsi="Arial"/>
                <w:sz w:val="20"/>
              </w:rPr>
            </w:pPr>
            <w:r>
              <w:rPr>
                <w:rFonts w:ascii="Arial" w:hAnsi="Arial"/>
                <w:sz w:val="20"/>
              </w:rPr>
              <w:t>4</w:t>
            </w:r>
          </w:p>
        </w:tc>
        <w:tc>
          <w:tcPr>
            <w:tcW w:w="3637" w:type="dxa"/>
            <w:vAlign w:val="center"/>
          </w:tcPr>
          <w:p w14:paraId="13E55869" w14:textId="77777777" w:rsidR="00642969" w:rsidRPr="0044580C" w:rsidRDefault="00642969" w:rsidP="00F37248">
            <w:pPr>
              <w:pStyle w:val="H1bodytext"/>
              <w:spacing w:after="0"/>
              <w:ind w:left="0"/>
              <w:rPr>
                <w:rFonts w:ascii="Arial" w:hAnsi="Arial" w:cs="Arial"/>
                <w:sz w:val="20"/>
              </w:rPr>
            </w:pPr>
            <w:r w:rsidRPr="0044580C">
              <w:rPr>
                <w:rFonts w:ascii="Arial" w:hAnsi="Arial" w:cs="Arial"/>
                <w:sz w:val="20"/>
              </w:rPr>
              <w:t xml:space="preserve">Confirm that reference nodes for model and quadrant centers are at the center coordinates, or as close as possible, considering that model and quadrant centers may not fall exactly on a node center. </w:t>
            </w:r>
          </w:p>
          <w:p w14:paraId="607D6EF6" w14:textId="77777777" w:rsidR="00642969" w:rsidRPr="0044580C" w:rsidRDefault="00642969" w:rsidP="00F37248">
            <w:pPr>
              <w:pStyle w:val="H1bodytext"/>
              <w:spacing w:after="120"/>
              <w:ind w:left="0"/>
              <w:rPr>
                <w:rFonts w:ascii="Arial" w:hAnsi="Arial" w:cs="Arial"/>
                <w:i/>
                <w:iCs/>
                <w:sz w:val="20"/>
              </w:rPr>
            </w:pPr>
            <w:r w:rsidRPr="0044580C">
              <w:rPr>
                <w:rFonts w:ascii="Arial" w:hAnsi="Arial" w:cs="Arial"/>
                <w:sz w:val="20"/>
              </w:rPr>
              <w:t xml:space="preserve">To confirm that, calculations for determining the model’s and each of the four quadrants’ centers were performed in Excel following the algorithm stated in the Description and Purpose section. These calculations are recorded in the </w:t>
            </w:r>
            <w:r w:rsidRPr="0044580C">
              <w:rPr>
                <w:rFonts w:ascii="Arial" w:hAnsi="Arial" w:cs="Arial"/>
                <w:i/>
                <w:iCs/>
                <w:sz w:val="20"/>
              </w:rPr>
              <w:t xml:space="preserve">runSS_OC_calcs_QA.xlsx </w:t>
            </w:r>
            <w:r w:rsidRPr="0044580C">
              <w:rPr>
                <w:rFonts w:ascii="Arial" w:hAnsi="Arial" w:cs="Arial"/>
                <w:sz w:val="20"/>
              </w:rPr>
              <w:t xml:space="preserve">file located in the </w:t>
            </w:r>
          </w:p>
          <w:p w14:paraId="4716C3C2" w14:textId="77777777" w:rsidR="00642969" w:rsidRPr="0044580C" w:rsidRDefault="00642969" w:rsidP="00F37248">
            <w:pPr>
              <w:pStyle w:val="H1bodytext"/>
              <w:spacing w:after="120"/>
              <w:ind w:left="0"/>
              <w:rPr>
                <w:rFonts w:ascii="Arial" w:hAnsi="Arial" w:cs="Arial"/>
                <w:sz w:val="20"/>
              </w:rPr>
            </w:pPr>
            <w:r w:rsidRPr="0044580C">
              <w:rPr>
                <w:rFonts w:ascii="Arial" w:hAnsi="Arial" w:cs="Arial"/>
                <w:i/>
                <w:iCs/>
                <w:sz w:val="20"/>
              </w:rPr>
              <w:lastRenderedPageBreak/>
              <w:t>\\olive\backups\CAVE\CA-CIE-Tools-TestEnv\v4-2_OC_SS_gen_Testing</w:t>
            </w:r>
            <w:r w:rsidRPr="0044580C">
              <w:rPr>
                <w:rFonts w:ascii="Arial" w:hAnsi="Arial" w:cs="Arial"/>
                <w:sz w:val="20"/>
              </w:rPr>
              <w:t xml:space="preserve"> directory.</w:t>
            </w:r>
          </w:p>
        </w:tc>
        <w:tc>
          <w:tcPr>
            <w:tcW w:w="2705" w:type="dxa"/>
            <w:gridSpan w:val="2"/>
            <w:vAlign w:val="center"/>
          </w:tcPr>
          <w:p w14:paraId="2248C9D9" w14:textId="77777777" w:rsidR="00642969" w:rsidRDefault="00642969" w:rsidP="00F37248">
            <w:pPr>
              <w:pStyle w:val="H1bodytext"/>
              <w:spacing w:after="0"/>
              <w:ind w:left="0"/>
              <w:rPr>
                <w:rFonts w:ascii="Arial" w:hAnsi="Arial"/>
                <w:sz w:val="20"/>
              </w:rPr>
            </w:pPr>
            <w:r>
              <w:rPr>
                <w:rFonts w:ascii="Arial" w:hAnsi="Arial"/>
                <w:sz w:val="20"/>
              </w:rPr>
              <w:lastRenderedPageBreak/>
              <w:t xml:space="preserve">The results reported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r>
              <w:rPr>
                <w:rFonts w:ascii="Arial" w:hAnsi="Arial"/>
                <w:sz w:val="20"/>
              </w:rPr>
              <w:t xml:space="preserve"> are in a good agreement with the ones calculated using Excel.</w:t>
            </w:r>
          </w:p>
        </w:tc>
        <w:tc>
          <w:tcPr>
            <w:tcW w:w="2658" w:type="dxa"/>
            <w:vAlign w:val="center"/>
          </w:tcPr>
          <w:p w14:paraId="4F60D4FF" w14:textId="615202F8" w:rsidR="00642969" w:rsidRDefault="00642969" w:rsidP="00F37248">
            <w:pPr>
              <w:pStyle w:val="H1bodytext"/>
              <w:spacing w:after="0"/>
              <w:ind w:left="0"/>
              <w:rPr>
                <w:rFonts w:ascii="Arial" w:hAnsi="Arial"/>
                <w:sz w:val="20"/>
              </w:rPr>
            </w:pPr>
          </w:p>
        </w:tc>
      </w:tr>
      <w:tr w:rsidR="00642969" w:rsidRPr="00702160" w14:paraId="79B3F0E9" w14:textId="7E9E3575" w:rsidTr="00BD473F">
        <w:trPr>
          <w:trHeight w:val="539"/>
        </w:trPr>
        <w:tc>
          <w:tcPr>
            <w:tcW w:w="720" w:type="dxa"/>
            <w:vAlign w:val="center"/>
          </w:tcPr>
          <w:p w14:paraId="105952AC" w14:textId="59F494E9" w:rsidR="00642969" w:rsidRPr="007D0AAC" w:rsidRDefault="00642969" w:rsidP="00AC2AD8">
            <w:pPr>
              <w:pStyle w:val="H1bodytext"/>
              <w:spacing w:after="0"/>
              <w:ind w:left="0"/>
              <w:jc w:val="center"/>
              <w:rPr>
                <w:rFonts w:ascii="Arial" w:hAnsi="Arial"/>
                <w:sz w:val="20"/>
              </w:rPr>
            </w:pPr>
            <w:r>
              <w:rPr>
                <w:rFonts w:ascii="Arial" w:hAnsi="Arial"/>
                <w:sz w:val="20"/>
              </w:rPr>
              <w:t>5</w:t>
            </w:r>
          </w:p>
        </w:tc>
        <w:tc>
          <w:tcPr>
            <w:tcW w:w="3637" w:type="dxa"/>
            <w:vAlign w:val="center"/>
          </w:tcPr>
          <w:p w14:paraId="4DC54409" w14:textId="77777777" w:rsidR="00642969" w:rsidRPr="00312F8C" w:rsidRDefault="00642969" w:rsidP="00F37248">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Node 1,1,1 is included as a reference node.</w:t>
            </w:r>
          </w:p>
        </w:tc>
        <w:tc>
          <w:tcPr>
            <w:tcW w:w="2705" w:type="dxa"/>
            <w:gridSpan w:val="2"/>
            <w:vAlign w:val="center"/>
          </w:tcPr>
          <w:p w14:paraId="78D59996" w14:textId="77777777" w:rsidR="00642969" w:rsidRPr="00702160" w:rsidRDefault="00642969" w:rsidP="00F37248">
            <w:pPr>
              <w:pStyle w:val="H1bodytext"/>
              <w:spacing w:after="0"/>
              <w:ind w:left="0"/>
              <w:rPr>
                <w:rFonts w:ascii="Arial" w:hAnsi="Arial"/>
                <w:sz w:val="20"/>
              </w:rPr>
            </w:pPr>
            <w:r>
              <w:rPr>
                <w:rFonts w:ascii="Arial" w:hAnsi="Arial"/>
                <w:sz w:val="20"/>
              </w:rPr>
              <w:t>Node 1,1,1 is included as a reference node.</w:t>
            </w:r>
          </w:p>
        </w:tc>
        <w:tc>
          <w:tcPr>
            <w:tcW w:w="2658" w:type="dxa"/>
            <w:vAlign w:val="center"/>
          </w:tcPr>
          <w:p w14:paraId="23CFE5E9" w14:textId="79C0E9C8" w:rsidR="00642969" w:rsidRPr="00702160" w:rsidRDefault="00642969" w:rsidP="00F37248">
            <w:pPr>
              <w:pStyle w:val="H1bodytext"/>
              <w:spacing w:after="0"/>
              <w:ind w:left="0"/>
              <w:rPr>
                <w:rFonts w:ascii="Arial" w:hAnsi="Arial"/>
                <w:sz w:val="20"/>
              </w:rPr>
            </w:pPr>
          </w:p>
        </w:tc>
      </w:tr>
      <w:tr w:rsidR="00642969" w14:paraId="4B77B550" w14:textId="376A75A6" w:rsidTr="00BD473F">
        <w:trPr>
          <w:trHeight w:val="539"/>
        </w:trPr>
        <w:tc>
          <w:tcPr>
            <w:tcW w:w="720" w:type="dxa"/>
            <w:vAlign w:val="center"/>
          </w:tcPr>
          <w:p w14:paraId="072E0F9D" w14:textId="1701A123" w:rsidR="00642969" w:rsidRDefault="00642969" w:rsidP="00AC2AD8">
            <w:pPr>
              <w:pStyle w:val="H1bodytext"/>
              <w:spacing w:after="0"/>
              <w:ind w:left="0"/>
              <w:jc w:val="center"/>
              <w:rPr>
                <w:rFonts w:ascii="Arial" w:hAnsi="Arial"/>
                <w:sz w:val="20"/>
              </w:rPr>
            </w:pPr>
            <w:r>
              <w:rPr>
                <w:rFonts w:ascii="Arial" w:hAnsi="Arial"/>
                <w:sz w:val="20"/>
              </w:rPr>
              <w:t>6</w:t>
            </w:r>
          </w:p>
        </w:tc>
        <w:tc>
          <w:tcPr>
            <w:tcW w:w="3637" w:type="dxa"/>
            <w:vAlign w:val="center"/>
          </w:tcPr>
          <w:p w14:paraId="5CE7F70A" w14:textId="77777777" w:rsidR="00642969" w:rsidRDefault="00642969" w:rsidP="00F37248">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Nodes” matches the number defined.</w:t>
            </w:r>
            <w:r>
              <w:rPr>
                <w:rFonts w:ascii="Arial" w:hAnsi="Arial"/>
                <w:sz w:val="20"/>
              </w:rPr>
              <w:t xml:space="preserve"> The lines that follow (and are not commented out with the # sign) and have the following format: </w:t>
            </w:r>
          </w:p>
          <w:p w14:paraId="49FD3118" w14:textId="77777777" w:rsidR="00642969" w:rsidRDefault="00642969" w:rsidP="00F37248">
            <w:pPr>
              <w:pStyle w:val="H1bodytext"/>
              <w:spacing w:after="0"/>
              <w:ind w:left="0"/>
              <w:rPr>
                <w:rFonts w:ascii="Arial" w:hAnsi="Arial"/>
                <w:sz w:val="20"/>
              </w:rPr>
            </w:pPr>
            <w:r>
              <w:rPr>
                <w:rFonts w:ascii="Arial" w:hAnsi="Arial"/>
                <w:sz w:val="20"/>
              </w:rPr>
              <w:t>XX, XX, XX, (where XX is the I-, J-, and K- node indices) are the Reference Nodes.</w:t>
            </w:r>
          </w:p>
          <w:p w14:paraId="0D199BFB" w14:textId="1151463B" w:rsidR="00642969" w:rsidRPr="00312F8C" w:rsidRDefault="00642969" w:rsidP="00F37248">
            <w:pPr>
              <w:pStyle w:val="H1bodytext"/>
              <w:spacing w:after="0"/>
              <w:ind w:left="0"/>
              <w:rPr>
                <w:rFonts w:ascii="Arial" w:hAnsi="Arial"/>
                <w:sz w:val="20"/>
              </w:rPr>
            </w:pPr>
          </w:p>
        </w:tc>
        <w:tc>
          <w:tcPr>
            <w:tcW w:w="2705" w:type="dxa"/>
            <w:gridSpan w:val="2"/>
            <w:vAlign w:val="center"/>
          </w:tcPr>
          <w:p w14:paraId="3D641DD4" w14:textId="77777777" w:rsidR="00642969" w:rsidRDefault="00642969" w:rsidP="00F37248">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Nodes” matches the number defined.</w:t>
            </w:r>
          </w:p>
        </w:tc>
        <w:tc>
          <w:tcPr>
            <w:tcW w:w="2658" w:type="dxa"/>
            <w:vAlign w:val="center"/>
          </w:tcPr>
          <w:p w14:paraId="2A81AA87" w14:textId="67DDA732" w:rsidR="00642969" w:rsidRDefault="00642969" w:rsidP="00F37248">
            <w:pPr>
              <w:pStyle w:val="H1bodytext"/>
              <w:spacing w:after="0"/>
              <w:ind w:left="0"/>
              <w:rPr>
                <w:rFonts w:ascii="Arial" w:hAnsi="Arial"/>
                <w:sz w:val="20"/>
              </w:rPr>
            </w:pPr>
          </w:p>
        </w:tc>
      </w:tr>
      <w:tr w:rsidR="00642969" w14:paraId="5866C5E5" w14:textId="4B28ECB5" w:rsidTr="00BD473F">
        <w:trPr>
          <w:trHeight w:val="539"/>
        </w:trPr>
        <w:tc>
          <w:tcPr>
            <w:tcW w:w="720" w:type="dxa"/>
            <w:vAlign w:val="center"/>
          </w:tcPr>
          <w:p w14:paraId="4A73A7B6" w14:textId="348F842C" w:rsidR="00642969" w:rsidRDefault="00642969" w:rsidP="00AC2AD8">
            <w:pPr>
              <w:pStyle w:val="H1bodytext"/>
              <w:spacing w:after="0"/>
              <w:ind w:left="0"/>
              <w:jc w:val="center"/>
              <w:rPr>
                <w:rFonts w:ascii="Arial" w:hAnsi="Arial"/>
                <w:sz w:val="20"/>
              </w:rPr>
            </w:pPr>
            <w:r>
              <w:rPr>
                <w:rFonts w:ascii="Arial" w:hAnsi="Arial"/>
                <w:sz w:val="20"/>
              </w:rPr>
              <w:t>7</w:t>
            </w:r>
          </w:p>
        </w:tc>
        <w:tc>
          <w:tcPr>
            <w:tcW w:w="3637" w:type="dxa"/>
            <w:vAlign w:val="center"/>
          </w:tcPr>
          <w:p w14:paraId="638C5B19" w14:textId="77777777" w:rsidR="00642969" w:rsidRDefault="00642969" w:rsidP="00F37248">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 Variables” matches the number defined</w:t>
            </w:r>
            <w:r>
              <w:rPr>
                <w:rFonts w:ascii="Arial" w:hAnsi="Arial"/>
                <w:sz w:val="20"/>
              </w:rPr>
              <w:t>. The number of Reference Node Variables is specified on line # 86 of the SS_Output_Control.dat and the lines that follow are the Reference Node Variables.</w:t>
            </w:r>
          </w:p>
          <w:p w14:paraId="51F5CF4D" w14:textId="1A8FC6B8" w:rsidR="00642969" w:rsidRPr="00312F8C" w:rsidRDefault="00642969" w:rsidP="00F37248">
            <w:pPr>
              <w:pStyle w:val="H1bodytext"/>
              <w:spacing w:after="0"/>
              <w:ind w:left="0"/>
              <w:rPr>
                <w:rFonts w:ascii="Arial" w:hAnsi="Arial"/>
                <w:sz w:val="20"/>
              </w:rPr>
            </w:pPr>
          </w:p>
        </w:tc>
        <w:tc>
          <w:tcPr>
            <w:tcW w:w="2705" w:type="dxa"/>
            <w:gridSpan w:val="2"/>
            <w:vAlign w:val="center"/>
          </w:tcPr>
          <w:p w14:paraId="28BBDBAD" w14:textId="77777777" w:rsidR="00642969" w:rsidRDefault="00642969" w:rsidP="00F37248">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 Variables” matches the number defined</w:t>
            </w:r>
          </w:p>
        </w:tc>
        <w:tc>
          <w:tcPr>
            <w:tcW w:w="2658" w:type="dxa"/>
            <w:vAlign w:val="center"/>
          </w:tcPr>
          <w:p w14:paraId="5E1EA32C" w14:textId="617D8DF5" w:rsidR="00642969" w:rsidRDefault="00642969" w:rsidP="00F37248">
            <w:pPr>
              <w:pStyle w:val="H1bodytext"/>
              <w:spacing w:after="0"/>
              <w:ind w:left="0"/>
              <w:rPr>
                <w:rFonts w:ascii="Arial" w:hAnsi="Arial"/>
                <w:sz w:val="20"/>
              </w:rPr>
            </w:pPr>
          </w:p>
        </w:tc>
      </w:tr>
      <w:tr w:rsidR="00642969" w14:paraId="71BA52FF" w14:textId="0B1E6B84" w:rsidTr="00BD473F">
        <w:trPr>
          <w:trHeight w:val="539"/>
        </w:trPr>
        <w:tc>
          <w:tcPr>
            <w:tcW w:w="720" w:type="dxa"/>
            <w:vAlign w:val="center"/>
          </w:tcPr>
          <w:p w14:paraId="79C2C624" w14:textId="00CE5844" w:rsidR="00642969" w:rsidRDefault="00642969" w:rsidP="00AC2AD8">
            <w:pPr>
              <w:pStyle w:val="H1bodytext"/>
              <w:spacing w:after="0"/>
              <w:ind w:left="0"/>
              <w:jc w:val="center"/>
              <w:rPr>
                <w:rFonts w:ascii="Arial" w:hAnsi="Arial"/>
                <w:sz w:val="20"/>
              </w:rPr>
            </w:pPr>
            <w:r>
              <w:rPr>
                <w:rFonts w:ascii="Arial" w:hAnsi="Arial"/>
                <w:sz w:val="20"/>
              </w:rPr>
              <w:t>8</w:t>
            </w:r>
          </w:p>
        </w:tc>
        <w:tc>
          <w:tcPr>
            <w:tcW w:w="3637" w:type="dxa"/>
            <w:vAlign w:val="center"/>
          </w:tcPr>
          <w:p w14:paraId="40385F1F"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reference nodes are included for the model and quadrant centers for layer 1, the topmost active layer, and every layer number that is a multiple of 20 and less than the topmost active layer.</w:t>
            </w:r>
          </w:p>
        </w:tc>
        <w:tc>
          <w:tcPr>
            <w:tcW w:w="2705" w:type="dxa"/>
            <w:gridSpan w:val="2"/>
            <w:vAlign w:val="center"/>
          </w:tcPr>
          <w:p w14:paraId="7B108051" w14:textId="77777777" w:rsidR="00642969" w:rsidRDefault="00642969" w:rsidP="00F37248">
            <w:pPr>
              <w:pStyle w:val="H1bodytext"/>
              <w:spacing w:after="0"/>
              <w:ind w:left="0"/>
              <w:rPr>
                <w:rFonts w:ascii="Arial" w:hAnsi="Arial"/>
                <w:sz w:val="20"/>
              </w:rPr>
            </w:pPr>
            <w:r>
              <w:rPr>
                <w:rFonts w:ascii="Arial" w:hAnsi="Arial"/>
                <w:sz w:val="20"/>
              </w:rPr>
              <w:t xml:space="preserve">The </w:t>
            </w:r>
            <w:r w:rsidRPr="0066074A">
              <w:rPr>
                <w:rFonts w:ascii="Arial" w:hAnsi="Arial"/>
                <w:sz w:val="20"/>
              </w:rPr>
              <w:t>reference nodes are included for the model and quadrant centers for layer 1, the topmost active layer, and every layer number that is a multiple of 20 and less than the topmost active layer.</w:t>
            </w:r>
          </w:p>
        </w:tc>
        <w:tc>
          <w:tcPr>
            <w:tcW w:w="2658" w:type="dxa"/>
            <w:vAlign w:val="center"/>
          </w:tcPr>
          <w:p w14:paraId="4DA5EE78" w14:textId="71343635" w:rsidR="00642969" w:rsidRDefault="00642969" w:rsidP="00F37248">
            <w:pPr>
              <w:pStyle w:val="H1bodytext"/>
              <w:spacing w:after="0"/>
              <w:ind w:left="0"/>
              <w:rPr>
                <w:rFonts w:ascii="Arial" w:hAnsi="Arial"/>
                <w:sz w:val="20"/>
              </w:rPr>
            </w:pPr>
          </w:p>
        </w:tc>
      </w:tr>
      <w:tr w:rsidR="00642969" w14:paraId="06E0EF7B" w14:textId="35901D2B" w:rsidTr="00BD473F">
        <w:trPr>
          <w:trHeight w:val="539"/>
        </w:trPr>
        <w:tc>
          <w:tcPr>
            <w:tcW w:w="720" w:type="dxa"/>
            <w:vAlign w:val="center"/>
          </w:tcPr>
          <w:p w14:paraId="140F05F0" w14:textId="071CD8BC" w:rsidR="00642969" w:rsidRDefault="00642969" w:rsidP="00AC2AD8">
            <w:pPr>
              <w:pStyle w:val="H1bodytext"/>
              <w:spacing w:after="0"/>
              <w:ind w:left="0"/>
              <w:jc w:val="center"/>
              <w:rPr>
                <w:rFonts w:ascii="Arial" w:hAnsi="Arial"/>
                <w:sz w:val="20"/>
              </w:rPr>
            </w:pPr>
            <w:r>
              <w:rPr>
                <w:rFonts w:ascii="Arial" w:hAnsi="Arial"/>
                <w:sz w:val="20"/>
              </w:rPr>
              <w:t>9</w:t>
            </w:r>
          </w:p>
        </w:tc>
        <w:tc>
          <w:tcPr>
            <w:tcW w:w="3637" w:type="dxa"/>
            <w:vAlign w:val="center"/>
          </w:tcPr>
          <w:p w14:paraId="1F63810F"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reference node variables are the expected parameters (See list in the Description and Purpose section).</w:t>
            </w:r>
          </w:p>
        </w:tc>
        <w:tc>
          <w:tcPr>
            <w:tcW w:w="2705" w:type="dxa"/>
            <w:gridSpan w:val="2"/>
            <w:vAlign w:val="center"/>
          </w:tcPr>
          <w:p w14:paraId="6403CEEC" w14:textId="77777777" w:rsidR="00642969" w:rsidRDefault="00642969" w:rsidP="00F37248">
            <w:pPr>
              <w:pStyle w:val="H1bodytext"/>
              <w:spacing w:after="0"/>
              <w:ind w:left="0"/>
              <w:rPr>
                <w:rFonts w:ascii="Arial" w:hAnsi="Arial"/>
                <w:sz w:val="20"/>
              </w:rPr>
            </w:pPr>
            <w:r>
              <w:rPr>
                <w:rFonts w:ascii="Arial" w:hAnsi="Arial"/>
                <w:sz w:val="20"/>
              </w:rPr>
              <w:t>The reference node variables are as defined in the Description and Purpose section.</w:t>
            </w:r>
          </w:p>
        </w:tc>
        <w:tc>
          <w:tcPr>
            <w:tcW w:w="2658" w:type="dxa"/>
            <w:vAlign w:val="center"/>
          </w:tcPr>
          <w:p w14:paraId="475AF11E" w14:textId="0F2D9D9A" w:rsidR="00642969" w:rsidRDefault="00642969" w:rsidP="00F37248">
            <w:pPr>
              <w:pStyle w:val="H1bodytext"/>
              <w:spacing w:after="0"/>
              <w:ind w:left="0"/>
              <w:rPr>
                <w:rFonts w:ascii="Arial" w:hAnsi="Arial"/>
                <w:sz w:val="20"/>
              </w:rPr>
            </w:pPr>
          </w:p>
        </w:tc>
      </w:tr>
      <w:tr w:rsidR="00642969" w14:paraId="662F26D6" w14:textId="77D798F1" w:rsidTr="00BD473F">
        <w:trPr>
          <w:trHeight w:val="539"/>
        </w:trPr>
        <w:tc>
          <w:tcPr>
            <w:tcW w:w="720" w:type="dxa"/>
            <w:vAlign w:val="center"/>
          </w:tcPr>
          <w:p w14:paraId="7E500484" w14:textId="78B36854" w:rsidR="00642969" w:rsidRDefault="00642969" w:rsidP="00AC2AD8">
            <w:pPr>
              <w:pStyle w:val="H1bodytext"/>
              <w:spacing w:after="0"/>
              <w:ind w:left="0"/>
              <w:jc w:val="center"/>
              <w:rPr>
                <w:rFonts w:ascii="Arial" w:hAnsi="Arial"/>
                <w:sz w:val="20"/>
              </w:rPr>
            </w:pPr>
            <w:r>
              <w:rPr>
                <w:rFonts w:ascii="Arial" w:hAnsi="Arial"/>
                <w:sz w:val="20"/>
              </w:rPr>
              <w:t>10</w:t>
            </w:r>
          </w:p>
        </w:tc>
        <w:tc>
          <w:tcPr>
            <w:tcW w:w="3637" w:type="dxa"/>
            <w:vAlign w:val="center"/>
          </w:tcPr>
          <w:p w14:paraId="5ECA3D0E"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there is a single plot file year at 10,000 years.</w:t>
            </w:r>
          </w:p>
        </w:tc>
        <w:tc>
          <w:tcPr>
            <w:tcW w:w="2705" w:type="dxa"/>
            <w:gridSpan w:val="2"/>
            <w:vAlign w:val="center"/>
          </w:tcPr>
          <w:p w14:paraId="69AD4FA1" w14:textId="77777777" w:rsidR="00642969" w:rsidRDefault="00642969" w:rsidP="00F37248">
            <w:pPr>
              <w:pStyle w:val="H1bodytext"/>
              <w:spacing w:after="0"/>
              <w:ind w:left="0"/>
              <w:rPr>
                <w:rFonts w:ascii="Arial" w:hAnsi="Arial"/>
                <w:sz w:val="20"/>
              </w:rPr>
            </w:pPr>
            <w:r>
              <w:rPr>
                <w:rFonts w:ascii="Arial" w:hAnsi="Arial"/>
                <w:sz w:val="20"/>
              </w:rPr>
              <w:t xml:space="preserve">A single plot file year, 10,000 years, is specified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p>
        </w:tc>
        <w:tc>
          <w:tcPr>
            <w:tcW w:w="2658" w:type="dxa"/>
            <w:vAlign w:val="center"/>
          </w:tcPr>
          <w:p w14:paraId="0F951ABB" w14:textId="51BD63DF" w:rsidR="00642969" w:rsidRDefault="00642969" w:rsidP="00F37248">
            <w:pPr>
              <w:pStyle w:val="H1bodytext"/>
              <w:spacing w:after="0"/>
              <w:ind w:left="0"/>
              <w:rPr>
                <w:rFonts w:ascii="Arial" w:hAnsi="Arial"/>
                <w:sz w:val="20"/>
              </w:rPr>
            </w:pPr>
          </w:p>
        </w:tc>
      </w:tr>
      <w:tr w:rsidR="00642969" w14:paraId="6C9AACE9" w14:textId="18C8E694" w:rsidTr="00BD473F">
        <w:trPr>
          <w:trHeight w:val="539"/>
        </w:trPr>
        <w:tc>
          <w:tcPr>
            <w:tcW w:w="720" w:type="dxa"/>
            <w:vAlign w:val="center"/>
          </w:tcPr>
          <w:p w14:paraId="39F1D4B5" w14:textId="15B66786" w:rsidR="00642969" w:rsidRDefault="00642969" w:rsidP="00AC2AD8">
            <w:pPr>
              <w:pStyle w:val="H1bodytext"/>
              <w:spacing w:after="0"/>
              <w:ind w:left="0"/>
              <w:jc w:val="center"/>
              <w:rPr>
                <w:rFonts w:ascii="Arial" w:hAnsi="Arial"/>
                <w:sz w:val="20"/>
              </w:rPr>
            </w:pPr>
            <w:r>
              <w:rPr>
                <w:rFonts w:ascii="Arial" w:hAnsi="Arial"/>
                <w:sz w:val="20"/>
              </w:rPr>
              <w:lastRenderedPageBreak/>
              <w:t>11</w:t>
            </w:r>
          </w:p>
        </w:tc>
        <w:tc>
          <w:tcPr>
            <w:tcW w:w="3637" w:type="dxa"/>
            <w:vAlign w:val="center"/>
          </w:tcPr>
          <w:p w14:paraId="0D79EBFD"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“Number of Plot File Variables” matches the number defined.</w:t>
            </w:r>
          </w:p>
        </w:tc>
        <w:tc>
          <w:tcPr>
            <w:tcW w:w="2705" w:type="dxa"/>
            <w:gridSpan w:val="2"/>
            <w:vAlign w:val="center"/>
          </w:tcPr>
          <w:p w14:paraId="63145327" w14:textId="77777777" w:rsidR="00642969" w:rsidRDefault="00642969" w:rsidP="00F37248">
            <w:pPr>
              <w:pStyle w:val="H1bodytext"/>
              <w:spacing w:after="0"/>
              <w:ind w:left="0"/>
              <w:rPr>
                <w:rFonts w:ascii="Arial" w:hAnsi="Arial"/>
                <w:sz w:val="20"/>
              </w:rPr>
            </w:pPr>
            <w:r>
              <w:rPr>
                <w:rFonts w:ascii="Arial" w:hAnsi="Arial"/>
                <w:sz w:val="20"/>
              </w:rPr>
              <w:t xml:space="preserve">The </w:t>
            </w:r>
            <w:r w:rsidRPr="0066074A">
              <w:rPr>
                <w:rFonts w:ascii="Arial" w:hAnsi="Arial"/>
                <w:sz w:val="20"/>
              </w:rPr>
              <w:t>“Number of Plot File Variables” matches the number defined.</w:t>
            </w:r>
          </w:p>
        </w:tc>
        <w:tc>
          <w:tcPr>
            <w:tcW w:w="2658" w:type="dxa"/>
            <w:vAlign w:val="center"/>
          </w:tcPr>
          <w:p w14:paraId="195F0049" w14:textId="39C8AFFD" w:rsidR="00642969" w:rsidRDefault="00642969" w:rsidP="00F37248">
            <w:pPr>
              <w:pStyle w:val="H1bodytext"/>
              <w:spacing w:after="0"/>
              <w:ind w:left="0"/>
              <w:rPr>
                <w:rFonts w:ascii="Arial" w:hAnsi="Arial"/>
                <w:sz w:val="20"/>
              </w:rPr>
            </w:pPr>
          </w:p>
        </w:tc>
      </w:tr>
      <w:tr w:rsidR="00642969" w14:paraId="6CFA51AE" w14:textId="45829B63" w:rsidTr="00BD473F">
        <w:trPr>
          <w:trHeight w:val="539"/>
        </w:trPr>
        <w:tc>
          <w:tcPr>
            <w:tcW w:w="720" w:type="dxa"/>
            <w:vAlign w:val="center"/>
          </w:tcPr>
          <w:p w14:paraId="04E84FEC" w14:textId="11AE4B6F" w:rsidR="00642969" w:rsidRDefault="00642969" w:rsidP="00AC2AD8">
            <w:pPr>
              <w:pStyle w:val="H1bodytext"/>
              <w:spacing w:after="0"/>
              <w:ind w:left="0"/>
              <w:jc w:val="center"/>
              <w:rPr>
                <w:rFonts w:ascii="Arial" w:hAnsi="Arial"/>
                <w:sz w:val="20"/>
              </w:rPr>
            </w:pPr>
            <w:r>
              <w:rPr>
                <w:rFonts w:ascii="Arial" w:hAnsi="Arial"/>
                <w:sz w:val="20"/>
              </w:rPr>
              <w:t>12</w:t>
            </w:r>
          </w:p>
        </w:tc>
        <w:tc>
          <w:tcPr>
            <w:tcW w:w="3637" w:type="dxa"/>
            <w:vAlign w:val="center"/>
          </w:tcPr>
          <w:p w14:paraId="5F4ECC27"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plot file variables are the expected parameters (See list in the Description and Purpose section).</w:t>
            </w:r>
          </w:p>
        </w:tc>
        <w:tc>
          <w:tcPr>
            <w:tcW w:w="2705" w:type="dxa"/>
            <w:gridSpan w:val="2"/>
            <w:vAlign w:val="center"/>
          </w:tcPr>
          <w:p w14:paraId="3E5C3CE1" w14:textId="77777777" w:rsidR="00642969" w:rsidRDefault="00642969" w:rsidP="00F37248">
            <w:pPr>
              <w:pStyle w:val="H1bodytext"/>
              <w:spacing w:after="0"/>
              <w:ind w:left="0"/>
              <w:rPr>
                <w:rFonts w:ascii="Arial" w:hAnsi="Arial"/>
                <w:sz w:val="20"/>
              </w:rPr>
            </w:pPr>
            <w:r>
              <w:rPr>
                <w:rFonts w:ascii="Arial" w:hAnsi="Arial"/>
                <w:sz w:val="20"/>
              </w:rPr>
              <w:t>The plot file variables are as defined in the Description and Purpose section.</w:t>
            </w:r>
          </w:p>
        </w:tc>
        <w:tc>
          <w:tcPr>
            <w:tcW w:w="2658" w:type="dxa"/>
            <w:vAlign w:val="center"/>
          </w:tcPr>
          <w:p w14:paraId="6CFACF94" w14:textId="4E701ED9" w:rsidR="00642969" w:rsidRDefault="00642969" w:rsidP="00F37248">
            <w:pPr>
              <w:pStyle w:val="H1bodytext"/>
              <w:spacing w:after="0"/>
              <w:ind w:left="0"/>
              <w:rPr>
                <w:rFonts w:ascii="Arial" w:hAnsi="Arial"/>
                <w:sz w:val="20"/>
              </w:rPr>
            </w:pPr>
          </w:p>
        </w:tc>
      </w:tr>
      <w:tr w:rsidR="00642969" w14:paraId="28E40477" w14:textId="67D03B0F" w:rsidTr="00BD473F">
        <w:trPr>
          <w:trHeight w:val="539"/>
        </w:trPr>
        <w:tc>
          <w:tcPr>
            <w:tcW w:w="720" w:type="dxa"/>
            <w:vAlign w:val="center"/>
          </w:tcPr>
          <w:p w14:paraId="5A1C7639" w14:textId="6690AD4D" w:rsidR="00642969" w:rsidRDefault="00642969" w:rsidP="00AC2AD8">
            <w:pPr>
              <w:pStyle w:val="H1bodytext"/>
              <w:spacing w:after="0"/>
              <w:ind w:left="0"/>
              <w:jc w:val="center"/>
              <w:rPr>
                <w:rFonts w:ascii="Arial" w:hAnsi="Arial"/>
                <w:sz w:val="20"/>
              </w:rPr>
            </w:pPr>
            <w:r>
              <w:rPr>
                <w:rFonts w:ascii="Arial" w:hAnsi="Arial"/>
                <w:sz w:val="20"/>
              </w:rPr>
              <w:t>13</w:t>
            </w:r>
          </w:p>
        </w:tc>
        <w:tc>
          <w:tcPr>
            <w:tcW w:w="9000" w:type="dxa"/>
            <w:gridSpan w:val="4"/>
          </w:tcPr>
          <w:p w14:paraId="03FD564A" w14:textId="309D0EF2" w:rsidR="00642969" w:rsidRDefault="00642969" w:rsidP="00F37248">
            <w:pPr>
              <w:pStyle w:val="H1bodytext"/>
              <w:spacing w:after="0"/>
              <w:ind w:left="0"/>
              <w:rPr>
                <w:rFonts w:ascii="Arial" w:hAnsi="Arial"/>
                <w:sz w:val="20"/>
              </w:rPr>
            </w:pPr>
            <w:r w:rsidRPr="00E53E40">
              <w:rPr>
                <w:rFonts w:ascii="Arial" w:hAnsi="Arial"/>
                <w:sz w:val="20"/>
              </w:rPr>
              <w:t xml:space="preserve">To confirm that the uppermost reference node at each </w:t>
            </w:r>
            <w:proofErr w:type="spellStart"/>
            <w:proofErr w:type="gramStart"/>
            <w:r w:rsidRPr="00E53E40">
              <w:rPr>
                <w:rFonts w:ascii="Arial" w:hAnsi="Arial"/>
                <w:sz w:val="20"/>
              </w:rPr>
              <w:t>i,j</w:t>
            </w:r>
            <w:proofErr w:type="spellEnd"/>
            <w:proofErr w:type="gramEnd"/>
            <w:r w:rsidRPr="00E53E40">
              <w:rPr>
                <w:rFonts w:ascii="Arial" w:hAnsi="Arial"/>
                <w:sz w:val="20"/>
              </w:rPr>
              <w:t xml:space="preserve"> location is the top active node for that </w:t>
            </w:r>
            <w:proofErr w:type="spellStart"/>
            <w:r w:rsidRPr="00E53E40">
              <w:rPr>
                <w:rFonts w:ascii="Arial" w:hAnsi="Arial"/>
                <w:sz w:val="20"/>
              </w:rPr>
              <w:t>i,j</w:t>
            </w:r>
            <w:proofErr w:type="spellEnd"/>
            <w:r w:rsidRPr="00E53E40">
              <w:rPr>
                <w:rFonts w:ascii="Arial" w:hAnsi="Arial"/>
                <w:sz w:val="20"/>
              </w:rPr>
              <w:t xml:space="preserve"> location</w:t>
            </w:r>
          </w:p>
        </w:tc>
      </w:tr>
      <w:tr w:rsidR="00642969" w14:paraId="5B9E7ADD" w14:textId="77777777" w:rsidTr="00BD473F">
        <w:trPr>
          <w:trHeight w:val="539"/>
        </w:trPr>
        <w:tc>
          <w:tcPr>
            <w:tcW w:w="720" w:type="dxa"/>
            <w:vAlign w:val="center"/>
          </w:tcPr>
          <w:p w14:paraId="13AAE4FA" w14:textId="575543DB" w:rsidR="00642969" w:rsidRDefault="00642969" w:rsidP="00AC2AD8">
            <w:pPr>
              <w:pStyle w:val="H1bodytext"/>
              <w:spacing w:after="0"/>
              <w:ind w:left="0"/>
              <w:jc w:val="center"/>
              <w:rPr>
                <w:rFonts w:ascii="Arial" w:hAnsi="Arial"/>
                <w:sz w:val="20"/>
              </w:rPr>
            </w:pPr>
            <w:r>
              <w:rPr>
                <w:rFonts w:ascii="Arial" w:hAnsi="Arial"/>
                <w:sz w:val="20"/>
              </w:rPr>
              <w:t>13.1</w:t>
            </w:r>
          </w:p>
        </w:tc>
        <w:tc>
          <w:tcPr>
            <w:tcW w:w="3637" w:type="dxa"/>
          </w:tcPr>
          <w:p w14:paraId="303F31ED" w14:textId="77777777" w:rsidR="00642969" w:rsidRPr="009916DF" w:rsidRDefault="00642969" w:rsidP="00352B9B">
            <w:pPr>
              <w:pStyle w:val="H1bodytext"/>
              <w:numPr>
                <w:ilvl w:val="0"/>
                <w:numId w:val="19"/>
              </w:numPr>
              <w:spacing w:after="0"/>
              <w:rPr>
                <w:rFonts w:ascii="Arial" w:hAnsi="Arial"/>
                <w:sz w:val="20"/>
              </w:rPr>
            </w:pPr>
            <w:r w:rsidRPr="009916DF">
              <w:rPr>
                <w:rFonts w:ascii="Arial" w:hAnsi="Arial"/>
                <w:sz w:val="20"/>
              </w:rPr>
              <w:t xml:space="preserve">Copy </w:t>
            </w:r>
            <w:r w:rsidRPr="009916DF">
              <w:rPr>
                <w:rFonts w:ascii="Arial" w:hAnsi="Arial"/>
                <w:i/>
                <w:iCs/>
                <w:sz w:val="20"/>
              </w:rPr>
              <w:t>input</w:t>
            </w:r>
            <w:r w:rsidRPr="009916DF">
              <w:rPr>
                <w:rFonts w:ascii="Arial" w:hAnsi="Arial"/>
                <w:sz w:val="20"/>
              </w:rPr>
              <w:t xml:space="preserve"> file for the </w:t>
            </w:r>
            <w:r w:rsidRPr="0056183E">
              <w:rPr>
                <w:rFonts w:ascii="Arial" w:hAnsi="Arial"/>
                <w:i/>
                <w:iCs/>
                <w:sz w:val="20"/>
              </w:rPr>
              <w:t>B Plant</w:t>
            </w:r>
            <w:r w:rsidRPr="009916DF">
              <w:rPr>
                <w:rFonts w:ascii="Arial" w:hAnsi="Arial"/>
                <w:sz w:val="20"/>
              </w:rPr>
              <w:t xml:space="preserve"> model into the testing directory (/ss);</w:t>
            </w:r>
          </w:p>
          <w:p w14:paraId="036B2AF1" w14:textId="77777777" w:rsidR="00642969" w:rsidRPr="009916DF" w:rsidRDefault="00642969" w:rsidP="00352B9B">
            <w:pPr>
              <w:pStyle w:val="H1bodytext"/>
              <w:numPr>
                <w:ilvl w:val="0"/>
                <w:numId w:val="19"/>
              </w:numPr>
              <w:spacing w:after="0"/>
              <w:rPr>
                <w:rFonts w:ascii="Arial" w:hAnsi="Arial"/>
                <w:sz w:val="20"/>
              </w:rPr>
            </w:pPr>
            <w:r w:rsidRPr="009916DF">
              <w:rPr>
                <w:rFonts w:ascii="Arial" w:hAnsi="Arial"/>
                <w:sz w:val="20"/>
              </w:rPr>
              <w:t xml:space="preserve">Copy the shell script </w:t>
            </w:r>
            <w:r w:rsidRPr="009916DF">
              <w:rPr>
                <w:rFonts w:ascii="Arial" w:hAnsi="Arial"/>
                <w:i/>
                <w:iCs/>
                <w:sz w:val="20"/>
              </w:rPr>
              <w:t xml:space="preserve">estomp-run.sh </w:t>
            </w:r>
            <w:r w:rsidRPr="009916DF">
              <w:rPr>
                <w:rFonts w:ascii="Arial" w:hAnsi="Arial"/>
                <w:sz w:val="20"/>
              </w:rPr>
              <w:t>into the testing directory (/ss);</w:t>
            </w:r>
          </w:p>
          <w:p w14:paraId="415B0ADC" w14:textId="77777777" w:rsidR="00642969" w:rsidRPr="009916DF" w:rsidRDefault="00642969" w:rsidP="00352B9B">
            <w:pPr>
              <w:pStyle w:val="H1bodytext"/>
              <w:numPr>
                <w:ilvl w:val="0"/>
                <w:numId w:val="19"/>
              </w:numPr>
              <w:spacing w:after="0"/>
              <w:rPr>
                <w:rFonts w:ascii="Arial" w:hAnsi="Arial"/>
                <w:sz w:val="20"/>
              </w:rPr>
            </w:pPr>
            <w:r w:rsidRPr="009916DF">
              <w:rPr>
                <w:rFonts w:ascii="Arial" w:hAnsi="Arial"/>
                <w:sz w:val="20"/>
              </w:rPr>
              <w:t xml:space="preserve">Copy the </w:t>
            </w:r>
            <w:r w:rsidRPr="009916DF">
              <w:rPr>
                <w:rFonts w:ascii="Arial" w:hAnsi="Arial"/>
                <w:i/>
                <w:iCs/>
                <w:sz w:val="20"/>
              </w:rPr>
              <w:t>/ret</w:t>
            </w:r>
            <w:r w:rsidRPr="009916DF">
              <w:rPr>
                <w:rFonts w:ascii="Arial" w:hAnsi="Arial"/>
                <w:sz w:val="20"/>
              </w:rPr>
              <w:t xml:space="preserve"> folder for the </w:t>
            </w:r>
            <w:r w:rsidRPr="0056183E">
              <w:rPr>
                <w:rFonts w:ascii="Arial" w:hAnsi="Arial"/>
                <w:i/>
                <w:iCs/>
                <w:sz w:val="20"/>
              </w:rPr>
              <w:t>B Plant</w:t>
            </w:r>
            <w:r>
              <w:rPr>
                <w:rFonts w:ascii="Arial" w:hAnsi="Arial"/>
                <w:sz w:val="20"/>
              </w:rPr>
              <w:t xml:space="preserve"> </w:t>
            </w:r>
            <w:r w:rsidRPr="009916DF">
              <w:rPr>
                <w:rFonts w:ascii="Arial" w:hAnsi="Arial"/>
                <w:sz w:val="20"/>
              </w:rPr>
              <w:t>model to the testing directory;</w:t>
            </w:r>
          </w:p>
          <w:p w14:paraId="1E1F18D3" w14:textId="77777777" w:rsidR="00642969" w:rsidRPr="009916DF" w:rsidRDefault="00642969" w:rsidP="00FA7C0D">
            <w:pPr>
              <w:pStyle w:val="H1bodytext"/>
              <w:spacing w:after="0"/>
              <w:ind w:left="0"/>
              <w:rPr>
                <w:rFonts w:ascii="Arial" w:hAnsi="Arial"/>
                <w:sz w:val="20"/>
              </w:rPr>
            </w:pPr>
          </w:p>
        </w:tc>
        <w:tc>
          <w:tcPr>
            <w:tcW w:w="2705" w:type="dxa"/>
            <w:gridSpan w:val="2"/>
          </w:tcPr>
          <w:p w14:paraId="2C77DBC0" w14:textId="77777777" w:rsidR="00642969" w:rsidRDefault="00642969" w:rsidP="00FA7C0D">
            <w:pPr>
              <w:pStyle w:val="H1bodytext"/>
              <w:spacing w:after="0"/>
              <w:ind w:left="0"/>
              <w:rPr>
                <w:rFonts w:ascii="Arial" w:hAnsi="Arial"/>
                <w:sz w:val="20"/>
              </w:rPr>
            </w:pPr>
          </w:p>
          <w:p w14:paraId="2A080D80" w14:textId="48BDB671" w:rsidR="00642969" w:rsidRDefault="00642969" w:rsidP="00FA7C0D">
            <w:pPr>
              <w:pStyle w:val="H1bodytext"/>
              <w:spacing w:after="0"/>
              <w:ind w:left="0"/>
              <w:rPr>
                <w:rFonts w:ascii="Arial" w:hAnsi="Arial"/>
                <w:sz w:val="20"/>
              </w:rPr>
            </w:pPr>
            <w:r>
              <w:rPr>
                <w:rFonts w:ascii="Arial" w:hAnsi="Arial"/>
                <w:sz w:val="20"/>
              </w:rPr>
              <w:t>The files and folders are copied into the right directories.</w:t>
            </w:r>
          </w:p>
        </w:tc>
        <w:tc>
          <w:tcPr>
            <w:tcW w:w="2658" w:type="dxa"/>
          </w:tcPr>
          <w:p w14:paraId="11FABFD8" w14:textId="77777777" w:rsidR="00642969" w:rsidRDefault="00642969" w:rsidP="00FA7C0D">
            <w:pPr>
              <w:pStyle w:val="H1bodytext"/>
              <w:spacing w:after="0"/>
              <w:ind w:left="0"/>
              <w:rPr>
                <w:rFonts w:ascii="Arial" w:hAnsi="Arial"/>
                <w:sz w:val="20"/>
              </w:rPr>
            </w:pPr>
          </w:p>
        </w:tc>
      </w:tr>
      <w:tr w:rsidR="00642969" w14:paraId="6F41A098" w14:textId="77777777" w:rsidTr="00BD473F">
        <w:trPr>
          <w:trHeight w:val="539"/>
        </w:trPr>
        <w:tc>
          <w:tcPr>
            <w:tcW w:w="720" w:type="dxa"/>
            <w:vAlign w:val="center"/>
          </w:tcPr>
          <w:p w14:paraId="092ECD75" w14:textId="5CBC734F" w:rsidR="00642969" w:rsidRDefault="00642969" w:rsidP="00AC2AD8">
            <w:pPr>
              <w:pStyle w:val="H1bodytext"/>
              <w:spacing w:after="0"/>
              <w:ind w:left="0"/>
              <w:jc w:val="center"/>
              <w:rPr>
                <w:rFonts w:ascii="Arial" w:hAnsi="Arial"/>
                <w:sz w:val="20"/>
              </w:rPr>
            </w:pPr>
            <w:r>
              <w:rPr>
                <w:rFonts w:ascii="Arial" w:hAnsi="Arial"/>
                <w:sz w:val="20"/>
              </w:rPr>
              <w:t>13.2</w:t>
            </w:r>
          </w:p>
        </w:tc>
        <w:tc>
          <w:tcPr>
            <w:tcW w:w="3637" w:type="dxa"/>
          </w:tcPr>
          <w:p w14:paraId="5F18ECA2" w14:textId="77777777" w:rsidR="00642969" w:rsidRPr="009916DF" w:rsidRDefault="00642969" w:rsidP="00FA7C0D">
            <w:pPr>
              <w:pStyle w:val="H1bodytext"/>
              <w:spacing w:after="0"/>
              <w:ind w:left="0"/>
              <w:rPr>
                <w:rFonts w:ascii="Arial" w:hAnsi="Arial"/>
                <w:sz w:val="20"/>
              </w:rPr>
            </w:pPr>
            <w:r w:rsidRPr="009916DF">
              <w:rPr>
                <w:rFonts w:ascii="Arial" w:hAnsi="Arial"/>
                <w:sz w:val="20"/>
              </w:rPr>
              <w:t xml:space="preserve">Make the following changes in the </w:t>
            </w:r>
            <w:r w:rsidRPr="009916DF">
              <w:rPr>
                <w:rFonts w:ascii="Arial" w:hAnsi="Arial"/>
                <w:i/>
                <w:iCs/>
                <w:sz w:val="20"/>
              </w:rPr>
              <w:t>input</w:t>
            </w:r>
            <w:r w:rsidRPr="009916DF">
              <w:rPr>
                <w:rFonts w:ascii="Arial" w:hAnsi="Arial"/>
                <w:sz w:val="20"/>
              </w:rPr>
              <w:t xml:space="preserve"> file:</w:t>
            </w:r>
          </w:p>
          <w:p w14:paraId="5A3AF531" w14:textId="77777777" w:rsidR="00642969" w:rsidRPr="009916DF" w:rsidRDefault="00642969" w:rsidP="00FA7C0D">
            <w:pPr>
              <w:pStyle w:val="H1bodytext"/>
              <w:numPr>
                <w:ilvl w:val="0"/>
                <w:numId w:val="16"/>
              </w:numPr>
              <w:spacing w:after="120"/>
              <w:rPr>
                <w:rFonts w:ascii="Arial" w:hAnsi="Arial"/>
                <w:sz w:val="20"/>
              </w:rPr>
            </w:pPr>
            <w:r>
              <w:rPr>
                <w:rFonts w:ascii="Arial" w:hAnsi="Arial"/>
                <w:sz w:val="20"/>
              </w:rPr>
              <w:t>Change t</w:t>
            </w:r>
            <w:r w:rsidRPr="009916DF">
              <w:rPr>
                <w:rFonts w:ascii="Arial" w:hAnsi="Arial"/>
                <w:sz w:val="20"/>
              </w:rPr>
              <w:t xml:space="preserve">he number of time steps in the </w:t>
            </w:r>
            <w:r w:rsidRPr="009916DF">
              <w:rPr>
                <w:rFonts w:ascii="Arial" w:hAnsi="Arial"/>
                <w:i/>
                <w:iCs/>
                <w:sz w:val="20"/>
              </w:rPr>
              <w:t>Solution Control Card</w:t>
            </w:r>
            <w:r w:rsidRPr="009916DF">
              <w:rPr>
                <w:rFonts w:ascii="Arial" w:hAnsi="Arial"/>
                <w:sz w:val="20"/>
              </w:rPr>
              <w:t xml:space="preserve"> to 1</w:t>
            </w:r>
            <w:r>
              <w:rPr>
                <w:rFonts w:ascii="Arial" w:hAnsi="Arial"/>
                <w:sz w:val="20"/>
              </w:rPr>
              <w:t xml:space="preserve"> (line 32 in the </w:t>
            </w:r>
            <w:r w:rsidRPr="00E860D7">
              <w:rPr>
                <w:rFonts w:ascii="Arial" w:hAnsi="Arial"/>
                <w:i/>
                <w:iCs/>
                <w:sz w:val="20"/>
              </w:rPr>
              <w:t>input</w:t>
            </w:r>
            <w:r>
              <w:rPr>
                <w:rFonts w:ascii="Arial" w:hAnsi="Arial"/>
                <w:sz w:val="20"/>
              </w:rPr>
              <w:t xml:space="preserve"> file)</w:t>
            </w:r>
            <w:r w:rsidRPr="009916DF">
              <w:rPr>
                <w:rFonts w:ascii="Arial" w:hAnsi="Arial"/>
                <w:sz w:val="20"/>
              </w:rPr>
              <w:t>;</w:t>
            </w:r>
          </w:p>
          <w:p w14:paraId="22DD39AF" w14:textId="77777777" w:rsidR="00642969" w:rsidRDefault="00642969" w:rsidP="00FA7C0D">
            <w:pPr>
              <w:pStyle w:val="H1bodytext"/>
              <w:numPr>
                <w:ilvl w:val="0"/>
                <w:numId w:val="16"/>
              </w:numPr>
              <w:spacing w:after="120"/>
              <w:rPr>
                <w:rFonts w:ascii="Arial" w:hAnsi="Arial"/>
                <w:sz w:val="20"/>
              </w:rPr>
            </w:pPr>
            <w:r w:rsidRPr="009916DF">
              <w:rPr>
                <w:rFonts w:ascii="Arial" w:hAnsi="Arial"/>
                <w:sz w:val="20"/>
              </w:rPr>
              <w:t xml:space="preserve">In the </w:t>
            </w:r>
            <w:r w:rsidRPr="009916DF">
              <w:rPr>
                <w:rFonts w:ascii="Arial" w:hAnsi="Arial"/>
                <w:i/>
                <w:iCs/>
                <w:sz w:val="20"/>
              </w:rPr>
              <w:t>Output Control Card</w:t>
            </w:r>
            <w:r w:rsidRPr="009916DF">
              <w:rPr>
                <w:rFonts w:ascii="Arial" w:hAnsi="Arial"/>
                <w:sz w:val="20"/>
              </w:rPr>
              <w:t xml:space="preserve">, </w:t>
            </w:r>
            <w:r>
              <w:rPr>
                <w:rFonts w:ascii="Arial" w:hAnsi="Arial"/>
                <w:sz w:val="20"/>
              </w:rPr>
              <w:t xml:space="preserve">add </w:t>
            </w:r>
            <w:r w:rsidRPr="009916DF">
              <w:rPr>
                <w:rFonts w:ascii="Arial" w:hAnsi="Arial"/>
                <w:sz w:val="20"/>
              </w:rPr>
              <w:t>additional reference nodes above the topmost active nodes for the model center and each of the quadrant’s centers with the Rock/Soil Type variable for an output.</w:t>
            </w:r>
            <w:r>
              <w:rPr>
                <w:rFonts w:ascii="Arial" w:hAnsi="Arial"/>
                <w:sz w:val="20"/>
              </w:rPr>
              <w:t xml:space="preserve">: </w:t>
            </w:r>
          </w:p>
          <w:p w14:paraId="1BFAC319" w14:textId="77777777" w:rsidR="00642969" w:rsidRDefault="00642969" w:rsidP="00FA7C0D">
            <w:pPr>
              <w:pStyle w:val="H1bodytext"/>
              <w:spacing w:after="120"/>
              <w:rPr>
                <w:rFonts w:ascii="Arial" w:hAnsi="Arial"/>
                <w:sz w:val="20"/>
              </w:rPr>
            </w:pPr>
            <w:r>
              <w:rPr>
                <w:rFonts w:ascii="Arial" w:hAnsi="Arial"/>
                <w:sz w:val="20"/>
              </w:rPr>
              <w:t>Delete lines 1901 -1912 and add 71,50,231, in line #1901;</w:t>
            </w:r>
          </w:p>
          <w:p w14:paraId="7E1B455C" w14:textId="77777777" w:rsidR="00642969" w:rsidRDefault="00642969" w:rsidP="00FA7C0D">
            <w:pPr>
              <w:pStyle w:val="H1bodytext"/>
              <w:spacing w:after="120"/>
              <w:rPr>
                <w:rFonts w:ascii="Arial" w:hAnsi="Arial"/>
                <w:sz w:val="20"/>
              </w:rPr>
            </w:pPr>
            <w:r>
              <w:rPr>
                <w:rFonts w:ascii="Arial" w:hAnsi="Arial"/>
                <w:sz w:val="20"/>
              </w:rPr>
              <w:lastRenderedPageBreak/>
              <w:t>Delete lines 1915 -1925 and add 111,105,218, in line #1915;</w:t>
            </w:r>
          </w:p>
          <w:p w14:paraId="7740CBDC" w14:textId="77777777" w:rsidR="00642969" w:rsidRDefault="00642969" w:rsidP="00FA7C0D">
            <w:pPr>
              <w:pStyle w:val="H1bodytext"/>
              <w:spacing w:after="120"/>
              <w:rPr>
                <w:rFonts w:ascii="Arial" w:hAnsi="Arial"/>
                <w:sz w:val="20"/>
              </w:rPr>
            </w:pPr>
            <w:r>
              <w:rPr>
                <w:rFonts w:ascii="Arial" w:hAnsi="Arial"/>
                <w:sz w:val="20"/>
              </w:rPr>
              <w:t>Delete lines 1928 -1939 and add 35,105,223, in line #1928;</w:t>
            </w:r>
          </w:p>
          <w:p w14:paraId="0BD9B76D" w14:textId="77777777" w:rsidR="00642969" w:rsidRDefault="00642969" w:rsidP="00FA7C0D">
            <w:pPr>
              <w:pStyle w:val="H1bodytext"/>
              <w:spacing w:after="120"/>
              <w:rPr>
                <w:rFonts w:ascii="Arial" w:hAnsi="Arial"/>
                <w:sz w:val="20"/>
              </w:rPr>
            </w:pPr>
            <w:r>
              <w:rPr>
                <w:rFonts w:ascii="Arial" w:hAnsi="Arial"/>
                <w:sz w:val="20"/>
              </w:rPr>
              <w:t>Delete lines 1942 -1953 and add 35,15,239, in line #1942;</w:t>
            </w:r>
          </w:p>
          <w:p w14:paraId="3A5E97DB" w14:textId="77777777" w:rsidR="00642969" w:rsidRDefault="00642969" w:rsidP="00FA7C0D">
            <w:pPr>
              <w:pStyle w:val="H1bodytext"/>
              <w:spacing w:after="120"/>
              <w:rPr>
                <w:rFonts w:ascii="Arial" w:hAnsi="Arial"/>
                <w:sz w:val="20"/>
              </w:rPr>
            </w:pPr>
            <w:r>
              <w:rPr>
                <w:rFonts w:ascii="Arial" w:hAnsi="Arial"/>
                <w:sz w:val="20"/>
              </w:rPr>
              <w:t>Delete lines 1956 -1967 and add 111,15,235, in line #1956.</w:t>
            </w:r>
          </w:p>
          <w:p w14:paraId="59F47C6E" w14:textId="77777777" w:rsidR="00642969" w:rsidRDefault="00642969" w:rsidP="00FA7C0D">
            <w:pPr>
              <w:pStyle w:val="H1bodytext"/>
              <w:numPr>
                <w:ilvl w:val="0"/>
                <w:numId w:val="16"/>
              </w:numPr>
              <w:spacing w:after="120"/>
              <w:rPr>
                <w:rFonts w:ascii="Arial" w:hAnsi="Arial"/>
                <w:sz w:val="20"/>
              </w:rPr>
            </w:pPr>
            <w:r>
              <w:rPr>
                <w:rFonts w:ascii="Arial" w:hAnsi="Arial"/>
                <w:sz w:val="20"/>
              </w:rPr>
              <w:t>Change 10 to 1 in line 1969</w:t>
            </w:r>
          </w:p>
          <w:p w14:paraId="135679EE" w14:textId="77777777" w:rsidR="00642969" w:rsidRDefault="00642969" w:rsidP="00FA7C0D">
            <w:pPr>
              <w:pStyle w:val="H1bodytext"/>
              <w:numPr>
                <w:ilvl w:val="0"/>
                <w:numId w:val="16"/>
              </w:numPr>
              <w:spacing w:after="120"/>
              <w:rPr>
                <w:rFonts w:ascii="Arial" w:hAnsi="Arial"/>
                <w:sz w:val="20"/>
              </w:rPr>
            </w:pPr>
            <w:r>
              <w:rPr>
                <w:rFonts w:ascii="Arial" w:hAnsi="Arial"/>
                <w:sz w:val="20"/>
              </w:rPr>
              <w:t>Delete lines 1971 – 1979 (all variables but the Rock/Soil Type).</w:t>
            </w:r>
          </w:p>
          <w:p w14:paraId="638CC251" w14:textId="77777777" w:rsidR="00642969" w:rsidRPr="009916DF" w:rsidRDefault="00642969" w:rsidP="00FA7C0D">
            <w:pPr>
              <w:pStyle w:val="H1bodytext"/>
              <w:spacing w:after="0"/>
              <w:ind w:left="0"/>
              <w:rPr>
                <w:rFonts w:ascii="Arial" w:hAnsi="Arial"/>
                <w:sz w:val="20"/>
              </w:rPr>
            </w:pPr>
          </w:p>
        </w:tc>
        <w:tc>
          <w:tcPr>
            <w:tcW w:w="2705" w:type="dxa"/>
            <w:gridSpan w:val="2"/>
          </w:tcPr>
          <w:p w14:paraId="58ABF75C" w14:textId="77777777" w:rsidR="00642969" w:rsidRDefault="00642969" w:rsidP="00FA7C0D">
            <w:pPr>
              <w:pStyle w:val="H1bodytext"/>
              <w:spacing w:after="0"/>
              <w:ind w:left="0"/>
              <w:rPr>
                <w:rFonts w:ascii="Arial" w:hAnsi="Arial"/>
                <w:sz w:val="20"/>
              </w:rPr>
            </w:pPr>
          </w:p>
          <w:p w14:paraId="45DA3C10" w14:textId="77777777" w:rsidR="00642969" w:rsidRDefault="00642969" w:rsidP="00FA7C0D">
            <w:pPr>
              <w:pStyle w:val="H1bodytext"/>
              <w:spacing w:after="0"/>
              <w:ind w:left="0"/>
              <w:rPr>
                <w:rFonts w:ascii="Arial" w:hAnsi="Arial"/>
                <w:sz w:val="20"/>
              </w:rPr>
            </w:pPr>
          </w:p>
          <w:p w14:paraId="2A077BD6" w14:textId="20AE25B2" w:rsidR="00642969" w:rsidRDefault="00642969" w:rsidP="00FA7C0D">
            <w:pPr>
              <w:pStyle w:val="H1bodytext"/>
              <w:spacing w:after="0"/>
              <w:ind w:left="0"/>
              <w:rPr>
                <w:rFonts w:ascii="Arial" w:hAnsi="Arial"/>
                <w:sz w:val="20"/>
              </w:rPr>
            </w:pPr>
            <w:r>
              <w:rPr>
                <w:rFonts w:ascii="Arial" w:hAnsi="Arial"/>
                <w:sz w:val="20"/>
              </w:rPr>
              <w:t>The changes are implemented in the input file.</w:t>
            </w:r>
          </w:p>
        </w:tc>
        <w:tc>
          <w:tcPr>
            <w:tcW w:w="2658" w:type="dxa"/>
          </w:tcPr>
          <w:p w14:paraId="7C26957C" w14:textId="77777777" w:rsidR="00642969" w:rsidRDefault="00642969" w:rsidP="00FA7C0D">
            <w:pPr>
              <w:pStyle w:val="H1bodytext"/>
              <w:spacing w:after="0"/>
              <w:ind w:left="0"/>
              <w:rPr>
                <w:rFonts w:ascii="Arial" w:hAnsi="Arial"/>
                <w:sz w:val="20"/>
              </w:rPr>
            </w:pPr>
          </w:p>
        </w:tc>
      </w:tr>
      <w:tr w:rsidR="00642969" w14:paraId="1B209105" w14:textId="77777777" w:rsidTr="00BD473F">
        <w:trPr>
          <w:trHeight w:val="539"/>
        </w:trPr>
        <w:tc>
          <w:tcPr>
            <w:tcW w:w="720" w:type="dxa"/>
            <w:vAlign w:val="center"/>
          </w:tcPr>
          <w:p w14:paraId="32C1B4DC" w14:textId="11392DF9" w:rsidR="00642969" w:rsidRDefault="00642969" w:rsidP="00AC2AD8">
            <w:pPr>
              <w:pStyle w:val="H1bodytext"/>
              <w:spacing w:after="0"/>
              <w:ind w:left="0"/>
              <w:jc w:val="center"/>
              <w:rPr>
                <w:rFonts w:ascii="Arial" w:hAnsi="Arial"/>
                <w:sz w:val="20"/>
              </w:rPr>
            </w:pPr>
            <w:r>
              <w:rPr>
                <w:rFonts w:ascii="Arial" w:hAnsi="Arial"/>
                <w:sz w:val="20"/>
              </w:rPr>
              <w:t>13.3</w:t>
            </w:r>
          </w:p>
        </w:tc>
        <w:tc>
          <w:tcPr>
            <w:tcW w:w="3637" w:type="dxa"/>
          </w:tcPr>
          <w:p w14:paraId="4C4435FC" w14:textId="59A566D2" w:rsidR="00642969" w:rsidRPr="009916DF" w:rsidRDefault="00642969" w:rsidP="00FA7C0D">
            <w:pPr>
              <w:pStyle w:val="H1bodytext"/>
              <w:spacing w:after="0"/>
              <w:ind w:left="0"/>
              <w:rPr>
                <w:rFonts w:ascii="Arial" w:hAnsi="Arial"/>
                <w:sz w:val="20"/>
              </w:rPr>
            </w:pPr>
            <w:r>
              <w:rPr>
                <w:rFonts w:ascii="Arial" w:hAnsi="Arial"/>
                <w:sz w:val="20"/>
              </w:rPr>
              <w:t xml:space="preserve">Run STOMP simulation for 1 timestep by executing </w:t>
            </w:r>
            <w:r w:rsidRPr="00167661">
              <w:rPr>
                <w:rFonts w:ascii="Arial" w:hAnsi="Arial"/>
                <w:i/>
                <w:iCs/>
                <w:sz w:val="20"/>
              </w:rPr>
              <w:t>estomp-run.sh</w:t>
            </w:r>
            <w:r>
              <w:rPr>
                <w:rFonts w:ascii="Arial" w:hAnsi="Arial"/>
                <w:sz w:val="20"/>
              </w:rPr>
              <w:t xml:space="preserve"> from the testing directory </w:t>
            </w:r>
            <w:r w:rsidRPr="00167661">
              <w:rPr>
                <w:rFonts w:ascii="Arial" w:hAnsi="Arial"/>
                <w:i/>
                <w:iCs/>
                <w:sz w:val="20"/>
              </w:rPr>
              <w:t>(/ss)</w:t>
            </w:r>
          </w:p>
        </w:tc>
        <w:tc>
          <w:tcPr>
            <w:tcW w:w="2705" w:type="dxa"/>
            <w:gridSpan w:val="2"/>
          </w:tcPr>
          <w:p w14:paraId="28BA0093" w14:textId="77777777" w:rsidR="00642969" w:rsidRDefault="00642969" w:rsidP="00FA7C0D">
            <w:pPr>
              <w:pStyle w:val="H1bodytext"/>
              <w:spacing w:after="0"/>
              <w:ind w:left="0"/>
              <w:rPr>
                <w:rFonts w:ascii="Arial" w:hAnsi="Arial"/>
                <w:sz w:val="20"/>
              </w:rPr>
            </w:pPr>
          </w:p>
          <w:p w14:paraId="489237BA" w14:textId="77777777" w:rsidR="00642969" w:rsidRDefault="00642969" w:rsidP="00FA7C0D">
            <w:pPr>
              <w:pStyle w:val="H1bodytext"/>
              <w:spacing w:after="0"/>
              <w:ind w:left="0"/>
              <w:rPr>
                <w:rFonts w:ascii="Arial" w:hAnsi="Arial"/>
                <w:sz w:val="20"/>
              </w:rPr>
            </w:pPr>
            <w:r>
              <w:rPr>
                <w:rFonts w:ascii="Arial" w:hAnsi="Arial"/>
                <w:sz w:val="20"/>
              </w:rPr>
              <w:t>STOMP simulation is executed.</w:t>
            </w:r>
          </w:p>
          <w:p w14:paraId="6FD7EB1F" w14:textId="698258B6" w:rsidR="00642969" w:rsidRDefault="00642969" w:rsidP="00FA7C0D">
            <w:pPr>
              <w:pStyle w:val="H1bodytext"/>
              <w:spacing w:after="0"/>
              <w:ind w:left="0"/>
              <w:rPr>
                <w:rFonts w:ascii="Arial" w:hAnsi="Arial"/>
                <w:sz w:val="20"/>
              </w:rPr>
            </w:pPr>
          </w:p>
        </w:tc>
        <w:tc>
          <w:tcPr>
            <w:tcW w:w="2658" w:type="dxa"/>
          </w:tcPr>
          <w:p w14:paraId="4963F7A7" w14:textId="77777777" w:rsidR="00642969" w:rsidRDefault="00642969" w:rsidP="00FA7C0D">
            <w:pPr>
              <w:pStyle w:val="H1bodytext"/>
              <w:spacing w:after="0"/>
              <w:ind w:left="0"/>
              <w:rPr>
                <w:rFonts w:ascii="Arial" w:hAnsi="Arial"/>
                <w:sz w:val="20"/>
              </w:rPr>
            </w:pPr>
          </w:p>
        </w:tc>
      </w:tr>
      <w:tr w:rsidR="00642969" w14:paraId="47A1E4C5" w14:textId="77777777" w:rsidTr="00BD473F">
        <w:trPr>
          <w:trHeight w:val="539"/>
        </w:trPr>
        <w:tc>
          <w:tcPr>
            <w:tcW w:w="720" w:type="dxa"/>
            <w:vAlign w:val="center"/>
          </w:tcPr>
          <w:p w14:paraId="7B595FF8" w14:textId="28D2246C" w:rsidR="00642969" w:rsidRDefault="00642969" w:rsidP="00AC2AD8">
            <w:pPr>
              <w:pStyle w:val="H1bodytext"/>
              <w:spacing w:after="0"/>
              <w:ind w:left="0"/>
              <w:jc w:val="center"/>
              <w:rPr>
                <w:rFonts w:ascii="Arial" w:hAnsi="Arial"/>
                <w:sz w:val="20"/>
              </w:rPr>
            </w:pPr>
            <w:r>
              <w:rPr>
                <w:rFonts w:ascii="Arial" w:hAnsi="Arial"/>
                <w:sz w:val="20"/>
              </w:rPr>
              <w:t>13.4</w:t>
            </w:r>
          </w:p>
        </w:tc>
        <w:tc>
          <w:tcPr>
            <w:tcW w:w="3637" w:type="dxa"/>
          </w:tcPr>
          <w:p w14:paraId="2EC3B7F0" w14:textId="20CC0852" w:rsidR="00642969" w:rsidRDefault="00642969" w:rsidP="00FA7C0D">
            <w:pPr>
              <w:pStyle w:val="H1bodytext"/>
              <w:spacing w:after="0"/>
              <w:ind w:left="0"/>
              <w:rPr>
                <w:rFonts w:ascii="Arial" w:hAnsi="Arial"/>
                <w:sz w:val="20"/>
              </w:rPr>
            </w:pPr>
            <w:r>
              <w:rPr>
                <w:rFonts w:ascii="Arial" w:hAnsi="Arial"/>
                <w:sz w:val="20"/>
              </w:rPr>
              <w:t xml:space="preserve">Confirm that 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w:t>
            </w:r>
            <w:proofErr w:type="gramStart"/>
            <w:r w:rsidRPr="00167661">
              <w:rPr>
                <w:rFonts w:ascii="Arial" w:hAnsi="Arial"/>
                <w:i/>
                <w:iCs/>
                <w:sz w:val="20"/>
              </w:rPr>
              <w:t>gen.f</w:t>
            </w:r>
            <w:proofErr w:type="spellEnd"/>
            <w:proofErr w:type="gramEnd"/>
            <w:r w:rsidRPr="00167661">
              <w:rPr>
                <w:rFonts w:ascii="Arial" w:hAnsi="Arial"/>
                <w:sz w:val="20"/>
              </w:rPr>
              <w:t xml:space="preserve"> script are inactive</w:t>
            </w:r>
            <w:r>
              <w:rPr>
                <w:rFonts w:ascii="Arial" w:hAnsi="Arial"/>
                <w:sz w:val="20"/>
              </w:rPr>
              <w:t>.</w:t>
            </w:r>
          </w:p>
        </w:tc>
        <w:tc>
          <w:tcPr>
            <w:tcW w:w="2705" w:type="dxa"/>
            <w:gridSpan w:val="2"/>
          </w:tcPr>
          <w:p w14:paraId="25743BFE" w14:textId="48CC6451" w:rsidR="00642969" w:rsidRDefault="00642969" w:rsidP="00FA7C0D">
            <w:pPr>
              <w:pStyle w:val="H1bodytext"/>
              <w:spacing w:after="0"/>
              <w:ind w:left="0"/>
              <w:rPr>
                <w:rFonts w:ascii="Arial" w:hAnsi="Arial"/>
                <w:sz w:val="20"/>
              </w:rPr>
            </w:pPr>
            <w:r>
              <w:rPr>
                <w:rFonts w:ascii="Arial" w:hAnsi="Arial"/>
                <w:sz w:val="20"/>
              </w:rPr>
              <w:t xml:space="preserve">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w:t>
            </w:r>
            <w:proofErr w:type="gramStart"/>
            <w:r w:rsidRPr="00167661">
              <w:rPr>
                <w:rFonts w:ascii="Arial" w:hAnsi="Arial"/>
                <w:i/>
                <w:iCs/>
                <w:sz w:val="20"/>
              </w:rPr>
              <w:t>gen.f</w:t>
            </w:r>
            <w:proofErr w:type="spellEnd"/>
            <w:proofErr w:type="gramEnd"/>
            <w:r w:rsidRPr="00167661">
              <w:rPr>
                <w:rFonts w:ascii="Arial" w:hAnsi="Arial"/>
                <w:sz w:val="20"/>
              </w:rPr>
              <w:t xml:space="preserve"> script </w:t>
            </w:r>
            <w:r>
              <w:rPr>
                <w:rFonts w:ascii="Arial" w:hAnsi="Arial"/>
                <w:sz w:val="20"/>
              </w:rPr>
              <w:t xml:space="preserve">show as zeros in the </w:t>
            </w:r>
            <w:r w:rsidRPr="003B1540">
              <w:rPr>
                <w:rFonts w:ascii="Arial" w:hAnsi="Arial"/>
                <w:i/>
                <w:iCs/>
                <w:sz w:val="20"/>
              </w:rPr>
              <w:t>output</w:t>
            </w:r>
            <w:r>
              <w:rPr>
                <w:rFonts w:ascii="Arial" w:hAnsi="Arial"/>
                <w:sz w:val="20"/>
              </w:rPr>
              <w:t xml:space="preserve"> file generated after STOMP simulation. Specifically, starting from line 5649 in the Output file, the numbers in column 6 (RSZN) should be alternating between the non-zero value (1.00 or 2.0) and 0.00.</w:t>
            </w:r>
          </w:p>
        </w:tc>
        <w:tc>
          <w:tcPr>
            <w:tcW w:w="2658" w:type="dxa"/>
          </w:tcPr>
          <w:p w14:paraId="772E55E3" w14:textId="77777777" w:rsidR="00642969" w:rsidRDefault="00642969" w:rsidP="00FA7C0D">
            <w:pPr>
              <w:pStyle w:val="H1bodytext"/>
              <w:spacing w:after="0"/>
              <w:ind w:left="0"/>
              <w:rPr>
                <w:rFonts w:ascii="Arial" w:hAnsi="Arial"/>
                <w:sz w:val="20"/>
              </w:rPr>
            </w:pPr>
          </w:p>
        </w:tc>
      </w:tr>
    </w:tbl>
    <w:p w14:paraId="3D69A1B5" w14:textId="77777777" w:rsidR="007D3EEC" w:rsidRPr="00F279D9" w:rsidRDefault="007D3EEC"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6BF86A1" w14:textId="083D3763" w:rsidR="00E22D36" w:rsidRDefault="00E22D36" w:rsidP="00E22D36">
      <w:pPr>
        <w:pStyle w:val="paragraph"/>
        <w:ind w:left="720"/>
        <w:textAlignment w:val="baseline"/>
      </w:pPr>
      <w:r>
        <w:rPr>
          <w:rStyle w:val="normaltextrun"/>
          <w:rFonts w:ascii="Arial" w:hAnsi="Arial" w:cs="Arial"/>
          <w:sz w:val="22"/>
          <w:szCs w:val="22"/>
        </w:rPr>
        <w:lastRenderedPageBreak/>
        <w:t>To complete the Acceptance Testing use Appendix A. The two test cases are described as follows:</w:t>
      </w:r>
      <w:r>
        <w:rPr>
          <w:rStyle w:val="eop"/>
          <w:rFonts w:ascii="Arial" w:hAnsi="Arial" w:cs="Arial"/>
          <w:sz w:val="22"/>
          <w:szCs w:val="22"/>
        </w:rPr>
        <w:t> </w:t>
      </w:r>
    </w:p>
    <w:p w14:paraId="275C77A8" w14:textId="6D4CCC20" w:rsidR="001B7065" w:rsidRPr="00B72C89" w:rsidRDefault="001B7065" w:rsidP="001B7065">
      <w:pPr>
        <w:pStyle w:val="H1bodytext"/>
        <w:numPr>
          <w:ilvl w:val="0"/>
          <w:numId w:val="6"/>
        </w:numPr>
        <w:spacing w:after="120"/>
        <w:rPr>
          <w:rFonts w:ascii="Arial" w:hAnsi="Arial" w:cs="Arial"/>
          <w:szCs w:val="22"/>
        </w:rPr>
      </w:pPr>
      <w:r>
        <w:rPr>
          <w:rFonts w:ascii="Arial" w:hAnsi="Arial" w:cs="Arial"/>
        </w:rPr>
        <w:t>Acceptance Test 1 is in Table A-</w:t>
      </w:r>
      <w:r w:rsidR="002F5A2A">
        <w:rPr>
          <w:rFonts w:ascii="Arial" w:hAnsi="Arial" w:cs="Arial"/>
        </w:rPr>
        <w:t>1</w:t>
      </w:r>
      <w:r>
        <w:rPr>
          <w:rFonts w:ascii="Arial" w:hAnsi="Arial" w:cs="Arial"/>
        </w:rPr>
        <w:t xml:space="preserve">. </w:t>
      </w:r>
      <w:r w:rsidR="00B72C89" w:rsidRPr="00B72C89">
        <w:rPr>
          <w:rFonts w:ascii="Arial" w:hAnsi="Arial" w:cs="Arial"/>
          <w:szCs w:val="22"/>
        </w:rPr>
        <w:t xml:space="preserve">The </w:t>
      </w:r>
      <w:r w:rsidR="00B72C89">
        <w:rPr>
          <w:rFonts w:ascii="Arial" w:hAnsi="Arial" w:cs="Arial"/>
          <w:i/>
          <w:iCs/>
          <w:szCs w:val="22"/>
        </w:rPr>
        <w:t>M P</w:t>
      </w:r>
      <w:r w:rsidR="00B72C89" w:rsidRPr="00B72C89">
        <w:rPr>
          <w:rFonts w:ascii="Arial" w:hAnsi="Arial" w:cs="Arial"/>
          <w:i/>
          <w:iCs/>
          <w:szCs w:val="22"/>
        </w:rPr>
        <w:t>ond</w:t>
      </w:r>
      <w:r w:rsidR="00B72C89" w:rsidRPr="00B72C89">
        <w:rPr>
          <w:rFonts w:ascii="Arial" w:hAnsi="Arial" w:cs="Arial"/>
          <w:szCs w:val="22"/>
        </w:rPr>
        <w:t xml:space="preserve"> model is used to test the </w:t>
      </w:r>
      <w:proofErr w:type="spellStart"/>
      <w:r w:rsidR="00B72C89" w:rsidRPr="00B72C89">
        <w:rPr>
          <w:rFonts w:ascii="Arial" w:hAnsi="Arial" w:cs="Arial"/>
          <w:szCs w:val="22"/>
        </w:rPr>
        <w:t>OC_SS_</w:t>
      </w:r>
      <w:proofErr w:type="gramStart"/>
      <w:r w:rsidR="00B72C89" w:rsidRPr="00B72C89">
        <w:rPr>
          <w:rFonts w:ascii="Arial" w:hAnsi="Arial" w:cs="Arial"/>
          <w:szCs w:val="22"/>
        </w:rPr>
        <w:t>gen.f</w:t>
      </w:r>
      <w:proofErr w:type="spellEnd"/>
      <w:proofErr w:type="gramEnd"/>
      <w:r w:rsidR="00B72C89" w:rsidRPr="00B72C89">
        <w:rPr>
          <w:rFonts w:ascii="Arial" w:hAnsi="Arial" w:cs="Arial"/>
          <w:szCs w:val="22"/>
        </w:rPr>
        <w:t xml:space="preserve"> tool which generates the </w:t>
      </w:r>
      <w:r w:rsidR="00B72C89" w:rsidRPr="00B72C89">
        <w:rPr>
          <w:rFonts w:ascii="Arial" w:hAnsi="Arial"/>
          <w:szCs w:val="22"/>
        </w:rPr>
        <w:t>“</w:t>
      </w:r>
      <w:r w:rsidR="00B72C89" w:rsidRPr="00B72C89">
        <w:rPr>
          <w:rFonts w:ascii="Arial" w:hAnsi="Arial"/>
          <w:i/>
          <w:iCs/>
          <w:szCs w:val="22"/>
        </w:rPr>
        <w:t>SS_Output_Control.dat</w:t>
      </w:r>
      <w:r w:rsidR="00B72C89" w:rsidRPr="00B72C89">
        <w:rPr>
          <w:rFonts w:ascii="Arial" w:hAnsi="Arial"/>
          <w:szCs w:val="22"/>
        </w:rPr>
        <w:t>” file. This model has uniform lateral grid discretization.</w:t>
      </w:r>
    </w:p>
    <w:p w14:paraId="21672DB8" w14:textId="4BBC0CA0" w:rsidR="001B7065" w:rsidRPr="00B72C89" w:rsidRDefault="001B7065" w:rsidP="00B72C89">
      <w:pPr>
        <w:pStyle w:val="H1bodytext"/>
        <w:numPr>
          <w:ilvl w:val="0"/>
          <w:numId w:val="6"/>
        </w:numPr>
        <w:spacing w:after="120"/>
        <w:rPr>
          <w:rFonts w:ascii="Arial" w:hAnsi="Arial" w:cs="Arial"/>
          <w:szCs w:val="22"/>
        </w:rPr>
      </w:pPr>
      <w:r>
        <w:rPr>
          <w:rFonts w:ascii="Arial" w:hAnsi="Arial" w:cs="Arial"/>
        </w:rPr>
        <w:t>Acceptance Test 2 is in Table A-</w:t>
      </w:r>
      <w:r w:rsidR="002F5A2A">
        <w:rPr>
          <w:rFonts w:ascii="Arial" w:hAnsi="Arial" w:cs="Arial"/>
        </w:rPr>
        <w:t>2</w:t>
      </w:r>
      <w:r>
        <w:rPr>
          <w:rFonts w:ascii="Arial" w:hAnsi="Arial" w:cs="Arial"/>
        </w:rPr>
        <w:t xml:space="preserve">. </w:t>
      </w:r>
      <w:r w:rsidR="00B72C89" w:rsidRPr="00B72C89">
        <w:rPr>
          <w:rFonts w:ascii="Arial" w:hAnsi="Arial" w:cs="Arial"/>
          <w:szCs w:val="22"/>
        </w:rPr>
        <w:t xml:space="preserve">The </w:t>
      </w:r>
      <w:r w:rsidR="00B72C89">
        <w:rPr>
          <w:rFonts w:ascii="Arial" w:hAnsi="Arial" w:cs="Arial"/>
          <w:i/>
          <w:iCs/>
          <w:szCs w:val="22"/>
        </w:rPr>
        <w:t>B Plant</w:t>
      </w:r>
      <w:r w:rsidR="00B72C89" w:rsidRPr="00B72C89">
        <w:rPr>
          <w:rFonts w:ascii="Arial" w:hAnsi="Arial" w:cs="Arial"/>
          <w:szCs w:val="22"/>
        </w:rPr>
        <w:t xml:space="preserve"> model is used to test the </w:t>
      </w:r>
      <w:proofErr w:type="spellStart"/>
      <w:r w:rsidR="00B72C89" w:rsidRPr="00B72C89">
        <w:rPr>
          <w:rFonts w:ascii="Arial" w:hAnsi="Arial" w:cs="Arial"/>
          <w:szCs w:val="22"/>
        </w:rPr>
        <w:t>OC_SS_</w:t>
      </w:r>
      <w:proofErr w:type="gramStart"/>
      <w:r w:rsidR="00B72C89" w:rsidRPr="00B72C89">
        <w:rPr>
          <w:rFonts w:ascii="Arial" w:hAnsi="Arial" w:cs="Arial"/>
          <w:szCs w:val="22"/>
        </w:rPr>
        <w:t>gen.f</w:t>
      </w:r>
      <w:proofErr w:type="spellEnd"/>
      <w:proofErr w:type="gramEnd"/>
      <w:r w:rsidR="00B72C89" w:rsidRPr="00B72C89">
        <w:rPr>
          <w:rFonts w:ascii="Arial" w:hAnsi="Arial" w:cs="Arial"/>
          <w:szCs w:val="22"/>
        </w:rPr>
        <w:t xml:space="preserve"> tool which generates the </w:t>
      </w:r>
      <w:r w:rsidR="00B72C89" w:rsidRPr="00B72C89">
        <w:rPr>
          <w:rFonts w:ascii="Arial" w:hAnsi="Arial"/>
          <w:szCs w:val="22"/>
        </w:rPr>
        <w:t>“</w:t>
      </w:r>
      <w:r w:rsidR="00B72C89" w:rsidRPr="00B72C89">
        <w:rPr>
          <w:rFonts w:ascii="Arial" w:hAnsi="Arial"/>
          <w:i/>
          <w:iCs/>
          <w:szCs w:val="22"/>
        </w:rPr>
        <w:t>SS_Output_Control.dat</w:t>
      </w:r>
      <w:r w:rsidR="00B72C89" w:rsidRPr="00B72C89">
        <w:rPr>
          <w:rFonts w:ascii="Arial" w:hAnsi="Arial"/>
          <w:szCs w:val="22"/>
        </w:rPr>
        <w:t xml:space="preserve">” file. This model has </w:t>
      </w:r>
      <w:r w:rsidR="00B72C89">
        <w:rPr>
          <w:rFonts w:ascii="Arial" w:hAnsi="Arial"/>
          <w:szCs w:val="22"/>
        </w:rPr>
        <w:t>non-</w:t>
      </w:r>
      <w:r w:rsidR="00B72C89" w:rsidRPr="00B72C89">
        <w:rPr>
          <w:rFonts w:ascii="Arial" w:hAnsi="Arial"/>
          <w:szCs w:val="22"/>
        </w:rPr>
        <w:t>uniform lateral grid discretization.</w:t>
      </w:r>
    </w:p>
    <w:p w14:paraId="68E6D991" w14:textId="06FFC326" w:rsidR="001B7065" w:rsidRDefault="003F53AB" w:rsidP="00035E77">
      <w:pPr>
        <w:pStyle w:val="H1bodytext"/>
        <w:spacing w:after="120"/>
        <w:rPr>
          <w:rFonts w:ascii="Arial" w:hAnsi="Arial"/>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present in each table in Appendix A.</w:t>
      </w:r>
    </w:p>
    <w:p w14:paraId="1B3A3FD6" w14:textId="2289F999" w:rsidR="00E651DE" w:rsidRPr="00F279D9" w:rsidRDefault="00E651DE" w:rsidP="00035E77">
      <w:pPr>
        <w:pStyle w:val="H1bodytext"/>
        <w:spacing w:after="120"/>
        <w:rPr>
          <w:rFonts w:ascii="Arial" w:hAnsi="Arial"/>
          <w:highlight w:val="yellow"/>
        </w:rPr>
      </w:pPr>
      <w:r>
        <w:rPr>
          <w:rFonts w:ascii="Arial" w:hAnsi="Arial"/>
        </w:rPr>
        <w:t>F</w:t>
      </w:r>
      <w:r w:rsidRPr="00E651DE">
        <w:rPr>
          <w:rFonts w:ascii="Arial" w:hAnsi="Arial"/>
        </w:rPr>
        <w:t>iles used for checking during acceptance testing have been archived in the CA-CIE-Tools\</w:t>
      </w:r>
      <w:proofErr w:type="spellStart"/>
      <w:r w:rsidRPr="00E651DE">
        <w:rPr>
          <w:rFonts w:ascii="Arial" w:hAnsi="Arial"/>
        </w:rPr>
        <w:t>Testing_Archive_Acceptance</w:t>
      </w:r>
      <w:proofErr w:type="spellEnd"/>
      <w:r w:rsidRPr="00E651DE">
        <w:rPr>
          <w:rFonts w:ascii="Arial" w:hAnsi="Arial"/>
        </w:rPr>
        <w:t xml:space="preserve"> directory.</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D9FB143" w14:textId="77777777" w:rsidR="00483A7E" w:rsidRDefault="00483A7E" w:rsidP="00483A7E">
      <w:pPr>
        <w:pStyle w:val="H1bodytext"/>
        <w:spacing w:after="120"/>
        <w:rPr>
          <w:rFonts w:ascii="Arial" w:hAnsi="Arial"/>
        </w:rPr>
      </w:pPr>
      <w:r w:rsidRPr="00460E5A">
        <w:rPr>
          <w:rFonts w:ascii="Arial" w:hAnsi="Arial"/>
        </w:rPr>
        <w:t>T</w:t>
      </w:r>
      <w:r>
        <w:rPr>
          <w:rFonts w:ascii="Arial" w:hAnsi="Arial"/>
        </w:rPr>
        <w:t>o run this code:</w:t>
      </w:r>
    </w:p>
    <w:p w14:paraId="6260100F" w14:textId="23EC4650" w:rsidR="00483A7E" w:rsidRPr="00EF7BB7" w:rsidRDefault="00483A7E" w:rsidP="00483A7E">
      <w:pPr>
        <w:pStyle w:val="H1bodytext"/>
        <w:numPr>
          <w:ilvl w:val="0"/>
          <w:numId w:val="10"/>
        </w:numPr>
        <w:spacing w:after="120"/>
        <w:rPr>
          <w:rFonts w:ascii="Arial" w:hAnsi="Arial"/>
          <w:i/>
          <w:iCs/>
        </w:rPr>
      </w:pPr>
      <w:r>
        <w:rPr>
          <w:rFonts w:ascii="Arial" w:hAnsi="Arial"/>
        </w:rPr>
        <w:t xml:space="preserve">Copy the shell script </w:t>
      </w:r>
      <w:r w:rsidRPr="00EF7BB7">
        <w:rPr>
          <w:rFonts w:ascii="Arial" w:hAnsi="Arial"/>
          <w:i/>
          <w:iCs/>
        </w:rPr>
        <w:t>runner_runSS_OC.sh</w:t>
      </w:r>
      <w:r>
        <w:rPr>
          <w:rFonts w:ascii="Arial" w:hAnsi="Arial"/>
        </w:rPr>
        <w:t xml:space="preserve"> from the </w:t>
      </w:r>
      <w:r w:rsidRPr="3CD3BFE9">
        <w:rPr>
          <w:rFonts w:ascii="Arial" w:hAnsi="Arial"/>
          <w:i/>
          <w:iCs/>
        </w:rPr>
        <w:t>shell</w:t>
      </w:r>
      <w:r w:rsidR="2AC1CAAA" w:rsidRPr="3CD3BFE9">
        <w:rPr>
          <w:rFonts w:ascii="Arial" w:hAnsi="Arial"/>
          <w:i/>
          <w:iCs/>
        </w:rPr>
        <w:t>’</w:t>
      </w:r>
      <w:r w:rsidRPr="3CD3BFE9">
        <w:rPr>
          <w:rFonts w:ascii="Arial" w:hAnsi="Arial"/>
          <w:i/>
          <w:iCs/>
        </w:rPr>
        <w:t>s</w:t>
      </w:r>
      <w:r>
        <w:rPr>
          <w:rFonts w:ascii="Arial" w:hAnsi="Arial"/>
        </w:rPr>
        <w:t xml:space="preserve"> directory to the </w:t>
      </w:r>
      <w:r w:rsidRPr="00EF7BB7">
        <w:rPr>
          <w:rFonts w:ascii="Arial" w:hAnsi="Arial"/>
          <w:i/>
          <w:iCs/>
        </w:rPr>
        <w:t>ss</w:t>
      </w:r>
      <w:r>
        <w:rPr>
          <w:rFonts w:ascii="Arial" w:hAnsi="Arial"/>
        </w:rPr>
        <w:t xml:space="preserve"> </w:t>
      </w:r>
      <w:r w:rsidRPr="3CD3BFE9">
        <w:rPr>
          <w:rFonts w:ascii="Arial" w:hAnsi="Arial"/>
        </w:rPr>
        <w:t>subdirectory</w:t>
      </w:r>
      <w:r>
        <w:rPr>
          <w:rFonts w:ascii="Arial" w:hAnsi="Arial"/>
        </w:rPr>
        <w:t xml:space="preserve"> for the model being processed.  The </w:t>
      </w:r>
      <w:r w:rsidRPr="00EF7BB7">
        <w:rPr>
          <w:rFonts w:ascii="Arial" w:hAnsi="Arial"/>
          <w:i/>
          <w:iCs/>
        </w:rPr>
        <w:t>ss</w:t>
      </w:r>
      <w:r>
        <w:rPr>
          <w:rFonts w:ascii="Arial" w:hAnsi="Arial"/>
        </w:rPr>
        <w:t xml:space="preserve"> </w:t>
      </w:r>
      <w:r w:rsidRPr="3CD3BFE9">
        <w:rPr>
          <w:rFonts w:ascii="Arial" w:hAnsi="Arial"/>
        </w:rPr>
        <w:t>subdirectory</w:t>
      </w:r>
      <w:r>
        <w:rPr>
          <w:rFonts w:ascii="Arial" w:hAnsi="Arial"/>
        </w:rPr>
        <w:t xml:space="preserve"> must contain </w:t>
      </w:r>
      <w:proofErr w:type="spellStart"/>
      <w:r w:rsidRPr="00EF7BB7">
        <w:rPr>
          <w:rFonts w:ascii="Arial" w:hAnsi="Arial"/>
          <w:i/>
          <w:iCs/>
        </w:rPr>
        <w:t>input.top</w:t>
      </w:r>
      <w:proofErr w:type="spellEnd"/>
      <w:r w:rsidRPr="00EF7BB7">
        <w:rPr>
          <w:rFonts w:ascii="Arial" w:hAnsi="Arial"/>
          <w:i/>
          <w:iCs/>
        </w:rPr>
        <w:t xml:space="preserve">, </w:t>
      </w:r>
      <w:proofErr w:type="spellStart"/>
      <w:r w:rsidRPr="00EF7BB7">
        <w:rPr>
          <w:rFonts w:ascii="Arial" w:hAnsi="Arial"/>
          <w:i/>
          <w:iCs/>
        </w:rPr>
        <w:t>input.sij</w:t>
      </w:r>
      <w:proofErr w:type="spellEnd"/>
      <w:r w:rsidRPr="00EF7BB7">
        <w:rPr>
          <w:rFonts w:ascii="Arial" w:hAnsi="Arial"/>
          <w:i/>
          <w:iCs/>
        </w:rPr>
        <w:t xml:space="preserve"> and </w:t>
      </w:r>
      <w:proofErr w:type="spellStart"/>
      <w:r w:rsidRPr="00EF7BB7">
        <w:rPr>
          <w:rFonts w:ascii="Arial" w:hAnsi="Arial"/>
          <w:i/>
          <w:iCs/>
        </w:rPr>
        <w:t>input.nij</w:t>
      </w:r>
      <w:proofErr w:type="spellEnd"/>
      <w:r>
        <w:rPr>
          <w:rFonts w:ascii="Arial" w:hAnsi="Arial"/>
          <w:i/>
          <w:iCs/>
        </w:rPr>
        <w:t xml:space="preserve"> </w:t>
      </w:r>
      <w:r w:rsidRPr="00EF7BB7">
        <w:rPr>
          <w:rFonts w:ascii="Arial" w:hAnsi="Arial"/>
        </w:rPr>
        <w:t>files</w:t>
      </w:r>
      <w:r>
        <w:rPr>
          <w:rFonts w:ascii="Arial" w:hAnsi="Arial"/>
          <w:i/>
          <w:iCs/>
        </w:rPr>
        <w:t>.</w:t>
      </w:r>
    </w:p>
    <w:p w14:paraId="1A54FC8C" w14:textId="31903451" w:rsidR="00483A7E" w:rsidRDefault="00483A7E" w:rsidP="00483A7E">
      <w:pPr>
        <w:pStyle w:val="H1bodytext"/>
        <w:numPr>
          <w:ilvl w:val="0"/>
          <w:numId w:val="10"/>
        </w:numPr>
        <w:spacing w:after="120"/>
        <w:rPr>
          <w:rFonts w:ascii="Arial" w:hAnsi="Arial"/>
        </w:rPr>
      </w:pPr>
      <w:r>
        <w:rPr>
          <w:rFonts w:ascii="Arial" w:hAnsi="Arial"/>
        </w:rPr>
        <w:t xml:space="preserve">Run the script using </w:t>
      </w:r>
      <w:r w:rsidRPr="00EF7BB7">
        <w:rPr>
          <w:rFonts w:ascii="Arial" w:hAnsi="Arial"/>
          <w:i/>
          <w:iCs/>
        </w:rPr>
        <w:t>“runner_runSS_OC.sh</w:t>
      </w:r>
      <w:r>
        <w:rPr>
          <w:rFonts w:ascii="Arial" w:hAnsi="Arial"/>
          <w:i/>
          <w:iCs/>
        </w:rPr>
        <w:t xml:space="preserve">” </w:t>
      </w:r>
      <w:r w:rsidRPr="00483A7E">
        <w:rPr>
          <w:rFonts w:ascii="Arial" w:hAnsi="Arial"/>
        </w:rPr>
        <w:t>command</w:t>
      </w:r>
      <w:r>
        <w:rPr>
          <w:rFonts w:ascii="Arial" w:hAnsi="Arial"/>
          <w:i/>
          <w:iCs/>
        </w:rPr>
        <w:t>.</w:t>
      </w:r>
    </w:p>
    <w:p w14:paraId="49694C51" w14:textId="77777777" w:rsidR="00483A7E" w:rsidRDefault="00483A7E" w:rsidP="00483A7E">
      <w:pPr>
        <w:pStyle w:val="H1bodytext"/>
        <w:numPr>
          <w:ilvl w:val="0"/>
          <w:numId w:val="10"/>
        </w:numPr>
        <w:spacing w:after="120"/>
        <w:rPr>
          <w:rFonts w:ascii="Arial" w:hAnsi="Arial"/>
        </w:rPr>
      </w:pPr>
      <w:r>
        <w:rPr>
          <w:rFonts w:ascii="Arial" w:hAnsi="Arial"/>
        </w:rPr>
        <w:t>Check that the file “</w:t>
      </w:r>
      <w:r w:rsidRPr="00EF7BB7">
        <w:rPr>
          <w:rFonts w:ascii="Arial" w:hAnsi="Arial"/>
          <w:i/>
          <w:iCs/>
        </w:rPr>
        <w:t>SS_Output_Control.dat</w:t>
      </w:r>
      <w:r>
        <w:rPr>
          <w:rFonts w:ascii="Arial" w:hAnsi="Arial"/>
        </w:rPr>
        <w:t xml:space="preserve">” was created in the </w:t>
      </w:r>
      <w:r w:rsidRPr="00EF7BB7">
        <w:rPr>
          <w:rFonts w:ascii="Arial" w:hAnsi="Arial"/>
          <w:i/>
          <w:iCs/>
        </w:rPr>
        <w:t>ss</w:t>
      </w:r>
      <w:r>
        <w:rPr>
          <w:rFonts w:ascii="Arial" w:hAnsi="Arial"/>
        </w:rPr>
        <w:t xml:space="preserve"> sub</w:t>
      </w:r>
      <w:r>
        <w:rPr>
          <w:rFonts w:ascii="Arial" w:hAnsi="Arial"/>
        </w:rPr>
        <w:noBreakHyphen/>
        <w:t>directory.</w:t>
      </w:r>
    </w:p>
    <w:p w14:paraId="67A1A7E0" w14:textId="77777777" w:rsidR="00483A7E" w:rsidRDefault="00483A7E" w:rsidP="00483A7E">
      <w:pPr>
        <w:pStyle w:val="H1bodytext"/>
        <w:spacing w:after="120"/>
        <w:rPr>
          <w:rFonts w:ascii="Arial" w:hAnsi="Arial"/>
        </w:rPr>
      </w:pPr>
    </w:p>
    <w:p w14:paraId="3FB21E28" w14:textId="77777777" w:rsidR="00483A7E" w:rsidRPr="00460E5A" w:rsidRDefault="00483A7E" w:rsidP="00483A7E">
      <w:pPr>
        <w:pStyle w:val="H1bodytext"/>
        <w:spacing w:after="120"/>
        <w:rPr>
          <w:rFonts w:ascii="Arial" w:hAnsi="Arial" w:cs="Arial"/>
        </w:rPr>
      </w:pPr>
      <w:r>
        <w:rPr>
          <w:rFonts w:ascii="Arial" w:hAnsi="Arial"/>
        </w:rPr>
        <w:t xml:space="preserve">See the </w:t>
      </w:r>
      <w:r w:rsidRPr="003E3D35">
        <w:rPr>
          <w:rFonts w:ascii="Arial" w:hAnsi="Arial"/>
        </w:rPr>
        <w:t>CA/CIE Model Cookbook</w:t>
      </w:r>
      <w:r>
        <w:rPr>
          <w:rFonts w:ascii="Arial" w:hAnsi="Arial"/>
        </w:rPr>
        <w:t xml:space="preserve"> for more detailed instructions.</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2385E911" w14:textId="77777777" w:rsidR="00D57686" w:rsidRDefault="00D57686" w:rsidP="00D57686">
      <w:pPr>
        <w:pStyle w:val="H1bodytext"/>
        <w:spacing w:after="120"/>
        <w:jc w:val="center"/>
        <w:rPr>
          <w:rFonts w:ascii="Arial" w:hAnsi="Arial" w:cs="Arial"/>
          <w:b/>
          <w:bCs/>
        </w:rPr>
      </w:pPr>
    </w:p>
    <w:p w14:paraId="4F6E5B95" w14:textId="77777777" w:rsidR="00D57686" w:rsidRDefault="00D57686" w:rsidP="00D57686">
      <w:pPr>
        <w:pStyle w:val="H1bodytext"/>
        <w:spacing w:after="120"/>
        <w:jc w:val="center"/>
        <w:rPr>
          <w:rFonts w:ascii="Arial" w:hAnsi="Arial" w:cs="Arial"/>
          <w:b/>
          <w:bCs/>
        </w:rPr>
      </w:pPr>
    </w:p>
    <w:p w14:paraId="6E4D474D" w14:textId="77777777" w:rsidR="00D57686" w:rsidRDefault="00D57686" w:rsidP="00D57686">
      <w:pPr>
        <w:pStyle w:val="H1bodytext"/>
        <w:spacing w:after="120"/>
        <w:jc w:val="center"/>
        <w:rPr>
          <w:rFonts w:ascii="Arial" w:hAnsi="Arial" w:cs="Arial"/>
          <w:b/>
          <w:bCs/>
        </w:rPr>
      </w:pPr>
    </w:p>
    <w:p w14:paraId="617A67BB" w14:textId="77777777" w:rsidR="002F5A2A" w:rsidRDefault="002F5A2A">
      <w:pPr>
        <w:spacing w:after="160" w:line="259" w:lineRule="auto"/>
        <w:rPr>
          <w:rFonts w:ascii="Arial" w:hAnsi="Arial" w:cs="Arial"/>
          <w:b/>
          <w:bCs/>
          <w:sz w:val="22"/>
          <w:szCs w:val="20"/>
        </w:rPr>
      </w:pPr>
      <w:r>
        <w:rPr>
          <w:rFonts w:ascii="Arial" w:hAnsi="Arial" w:cs="Arial"/>
          <w:b/>
          <w:bCs/>
        </w:rPr>
        <w:br w:type="page"/>
      </w:r>
    </w:p>
    <w:p w14:paraId="4B2C3520" w14:textId="77777777" w:rsidR="002F5A2A" w:rsidRDefault="002F5A2A" w:rsidP="00D57686">
      <w:pPr>
        <w:pStyle w:val="H1bodytext"/>
        <w:spacing w:after="120"/>
        <w:jc w:val="center"/>
        <w:rPr>
          <w:rFonts w:ascii="Arial" w:hAnsi="Arial" w:cs="Arial"/>
          <w:b/>
          <w:bCs/>
        </w:rPr>
      </w:pPr>
    </w:p>
    <w:p w14:paraId="4482C1E4" w14:textId="77777777" w:rsidR="002F5A2A" w:rsidRDefault="002F5A2A" w:rsidP="00D57686">
      <w:pPr>
        <w:pStyle w:val="H1bodytext"/>
        <w:spacing w:after="120"/>
        <w:jc w:val="center"/>
        <w:rPr>
          <w:rFonts w:ascii="Arial" w:hAnsi="Arial" w:cs="Arial"/>
          <w:b/>
          <w:bCs/>
        </w:rPr>
      </w:pPr>
    </w:p>
    <w:p w14:paraId="491EA19A" w14:textId="77777777" w:rsidR="002F5A2A" w:rsidRDefault="002F5A2A" w:rsidP="00D57686">
      <w:pPr>
        <w:pStyle w:val="H1bodytext"/>
        <w:spacing w:after="120"/>
        <w:jc w:val="center"/>
        <w:rPr>
          <w:rFonts w:ascii="Arial" w:hAnsi="Arial" w:cs="Arial"/>
          <w:b/>
          <w:bCs/>
        </w:rPr>
      </w:pPr>
    </w:p>
    <w:p w14:paraId="717D709F" w14:textId="77777777" w:rsidR="002F5A2A" w:rsidRDefault="002F5A2A" w:rsidP="00D57686">
      <w:pPr>
        <w:pStyle w:val="H1bodytext"/>
        <w:spacing w:after="120"/>
        <w:jc w:val="center"/>
        <w:rPr>
          <w:rFonts w:ascii="Arial" w:hAnsi="Arial" w:cs="Arial"/>
          <w:b/>
          <w:bCs/>
        </w:rPr>
      </w:pPr>
    </w:p>
    <w:p w14:paraId="31DE5CD9" w14:textId="77777777" w:rsidR="002F5A2A" w:rsidRDefault="002F5A2A" w:rsidP="00D57686">
      <w:pPr>
        <w:pStyle w:val="H1bodytext"/>
        <w:spacing w:after="120"/>
        <w:jc w:val="center"/>
        <w:rPr>
          <w:rFonts w:ascii="Arial" w:hAnsi="Arial" w:cs="Arial"/>
          <w:b/>
          <w:bCs/>
        </w:rPr>
      </w:pPr>
    </w:p>
    <w:p w14:paraId="2857E55A" w14:textId="77777777" w:rsidR="002F5A2A" w:rsidRDefault="002F5A2A" w:rsidP="00D57686">
      <w:pPr>
        <w:pStyle w:val="H1bodytext"/>
        <w:spacing w:after="120"/>
        <w:jc w:val="center"/>
        <w:rPr>
          <w:rFonts w:ascii="Arial" w:hAnsi="Arial" w:cs="Arial"/>
          <w:b/>
          <w:bCs/>
        </w:rPr>
      </w:pPr>
    </w:p>
    <w:p w14:paraId="47C6ED3C" w14:textId="77777777" w:rsidR="002F5A2A" w:rsidRDefault="002F5A2A" w:rsidP="00D57686">
      <w:pPr>
        <w:pStyle w:val="H1bodytext"/>
        <w:spacing w:after="120"/>
        <w:jc w:val="center"/>
        <w:rPr>
          <w:rFonts w:ascii="Arial" w:hAnsi="Arial" w:cs="Arial"/>
          <w:b/>
          <w:bCs/>
        </w:rPr>
      </w:pPr>
    </w:p>
    <w:p w14:paraId="3CD69B7D" w14:textId="77777777" w:rsidR="002F5A2A" w:rsidRDefault="002F5A2A" w:rsidP="00D57686">
      <w:pPr>
        <w:pStyle w:val="H1bodytext"/>
        <w:spacing w:after="120"/>
        <w:jc w:val="center"/>
        <w:rPr>
          <w:rFonts w:ascii="Arial" w:hAnsi="Arial" w:cs="Arial"/>
          <w:b/>
          <w:bCs/>
        </w:rPr>
      </w:pPr>
    </w:p>
    <w:p w14:paraId="7EE44532" w14:textId="77777777" w:rsidR="002F5A2A" w:rsidRDefault="002F5A2A" w:rsidP="00D57686">
      <w:pPr>
        <w:pStyle w:val="H1bodytext"/>
        <w:spacing w:after="120"/>
        <w:jc w:val="center"/>
        <w:rPr>
          <w:rFonts w:ascii="Arial" w:hAnsi="Arial" w:cs="Arial"/>
          <w:b/>
          <w:bCs/>
        </w:rPr>
      </w:pPr>
    </w:p>
    <w:p w14:paraId="1EA2A3F3" w14:textId="77777777" w:rsidR="002F5A2A" w:rsidRDefault="002F5A2A" w:rsidP="00D57686">
      <w:pPr>
        <w:pStyle w:val="H1bodytext"/>
        <w:spacing w:after="120"/>
        <w:jc w:val="center"/>
        <w:rPr>
          <w:rFonts w:ascii="Arial" w:hAnsi="Arial" w:cs="Arial"/>
          <w:b/>
          <w:bCs/>
        </w:rPr>
      </w:pPr>
    </w:p>
    <w:p w14:paraId="074EF423" w14:textId="77777777" w:rsidR="002F5A2A" w:rsidRDefault="002F5A2A" w:rsidP="00D57686">
      <w:pPr>
        <w:pStyle w:val="H1bodytext"/>
        <w:spacing w:after="120"/>
        <w:jc w:val="center"/>
        <w:rPr>
          <w:rFonts w:ascii="Arial" w:hAnsi="Arial" w:cs="Arial"/>
          <w:b/>
          <w:bCs/>
        </w:rPr>
      </w:pPr>
    </w:p>
    <w:p w14:paraId="2E0B42F3" w14:textId="77777777" w:rsidR="002F5A2A" w:rsidRDefault="002F5A2A" w:rsidP="00D57686">
      <w:pPr>
        <w:pStyle w:val="H1bodytext"/>
        <w:spacing w:after="120"/>
        <w:jc w:val="center"/>
        <w:rPr>
          <w:rFonts w:ascii="Arial" w:hAnsi="Arial" w:cs="Arial"/>
          <w:b/>
          <w:bCs/>
        </w:rPr>
      </w:pPr>
    </w:p>
    <w:p w14:paraId="7C334985" w14:textId="77777777" w:rsidR="002F5A2A" w:rsidRDefault="002F5A2A" w:rsidP="00D57686">
      <w:pPr>
        <w:pStyle w:val="H1bodytext"/>
        <w:spacing w:after="120"/>
        <w:jc w:val="center"/>
        <w:rPr>
          <w:rFonts w:ascii="Arial" w:hAnsi="Arial" w:cs="Arial"/>
          <w:b/>
          <w:bCs/>
        </w:rPr>
      </w:pPr>
    </w:p>
    <w:p w14:paraId="33607DE9" w14:textId="77777777" w:rsidR="002F5A2A" w:rsidRDefault="002F5A2A" w:rsidP="00D57686">
      <w:pPr>
        <w:pStyle w:val="H1bodytext"/>
        <w:spacing w:after="120"/>
        <w:jc w:val="center"/>
        <w:rPr>
          <w:rFonts w:ascii="Arial" w:hAnsi="Arial" w:cs="Arial"/>
          <w:b/>
          <w:bCs/>
        </w:rPr>
      </w:pPr>
    </w:p>
    <w:p w14:paraId="685AA2B1" w14:textId="77777777" w:rsidR="002F5A2A" w:rsidRDefault="002F5A2A" w:rsidP="00D57686">
      <w:pPr>
        <w:pStyle w:val="H1bodytext"/>
        <w:spacing w:after="120"/>
        <w:jc w:val="center"/>
        <w:rPr>
          <w:rFonts w:ascii="Arial" w:hAnsi="Arial" w:cs="Arial"/>
          <w:b/>
          <w:bCs/>
        </w:rPr>
      </w:pPr>
    </w:p>
    <w:p w14:paraId="11255FB9" w14:textId="17CB2BC3" w:rsidR="00093579" w:rsidRDefault="00A33C25" w:rsidP="00D57686">
      <w:pPr>
        <w:pStyle w:val="H1bodytext"/>
        <w:spacing w:after="120"/>
        <w:jc w:val="center"/>
        <w:rPr>
          <w:rFonts w:ascii="Arial" w:hAnsi="Arial" w:cs="Arial"/>
          <w:b/>
          <w:bCs/>
        </w:rPr>
      </w:pPr>
      <w:r>
        <w:rPr>
          <w:rFonts w:ascii="Arial" w:hAnsi="Arial" w:cs="Arial"/>
          <w:b/>
          <w:bCs/>
        </w:rPr>
        <w:t>Appendix A</w:t>
      </w:r>
    </w:p>
    <w:p w14:paraId="38B6CF57" w14:textId="583D06C9" w:rsidR="00D57686" w:rsidRDefault="00D57686" w:rsidP="00D57686">
      <w:pPr>
        <w:pStyle w:val="H1bodytext"/>
        <w:spacing w:after="120"/>
        <w:jc w:val="center"/>
        <w:rPr>
          <w:rFonts w:ascii="Arial" w:hAnsi="Arial" w:cs="Arial"/>
          <w:b/>
          <w:bCs/>
        </w:rPr>
      </w:pPr>
    </w:p>
    <w:p w14:paraId="383A201E" w14:textId="70E6BE49" w:rsidR="00D57686" w:rsidRPr="00A33C25" w:rsidRDefault="00021040" w:rsidP="00D57686">
      <w:pPr>
        <w:pStyle w:val="H1bodytext"/>
        <w:spacing w:after="120"/>
        <w:jc w:val="center"/>
        <w:rPr>
          <w:rFonts w:ascii="Arial" w:hAnsi="Arial" w:cs="Arial"/>
          <w:b/>
          <w:bCs/>
        </w:rPr>
      </w:pPr>
      <w:r>
        <w:rPr>
          <w:rFonts w:ascii="Arial" w:hAnsi="Arial" w:cs="Arial"/>
          <w:b/>
          <w:bCs/>
        </w:rPr>
        <w:t>Acceptance Testing Logs</w:t>
      </w:r>
    </w:p>
    <w:p w14:paraId="25BAE097" w14:textId="022FABAD" w:rsidR="000D6080" w:rsidRDefault="000D6080">
      <w:pPr>
        <w:spacing w:after="160" w:line="259" w:lineRule="auto"/>
      </w:pPr>
      <w:r>
        <w:br w:type="page"/>
      </w:r>
    </w:p>
    <w:tbl>
      <w:tblPr>
        <w:tblStyle w:val="TableGrid"/>
        <w:tblW w:w="9782" w:type="dxa"/>
        <w:tblLook w:val="04A0" w:firstRow="1" w:lastRow="0" w:firstColumn="1" w:lastColumn="0" w:noHBand="0" w:noVBand="1"/>
      </w:tblPr>
      <w:tblGrid>
        <w:gridCol w:w="764"/>
        <w:gridCol w:w="4195"/>
        <w:gridCol w:w="15"/>
        <w:gridCol w:w="3395"/>
        <w:gridCol w:w="1702"/>
        <w:gridCol w:w="9"/>
      </w:tblGrid>
      <w:tr w:rsidR="00DB4717" w:rsidRPr="002B0E1B" w14:paraId="477F91E1" w14:textId="77777777" w:rsidTr="00BD473F">
        <w:trPr>
          <w:cantSplit/>
          <w:trHeight w:val="360"/>
          <w:tblHeader/>
        </w:trPr>
        <w:tc>
          <w:tcPr>
            <w:tcW w:w="9782" w:type="dxa"/>
            <w:gridSpan w:val="6"/>
            <w:tcBorders>
              <w:top w:val="nil"/>
              <w:left w:val="nil"/>
              <w:bottom w:val="single" w:sz="4" w:space="0" w:color="auto"/>
              <w:right w:val="nil"/>
            </w:tcBorders>
            <w:vAlign w:val="bottom"/>
          </w:tcPr>
          <w:p w14:paraId="16923D6D" w14:textId="103CF793" w:rsidR="00DB4717" w:rsidRDefault="00DB4717" w:rsidP="0056183E">
            <w:pPr>
              <w:pStyle w:val="H1bodytext"/>
              <w:spacing w:after="0"/>
              <w:ind w:left="0"/>
              <w:jc w:val="center"/>
              <w:rPr>
                <w:rFonts w:ascii="Arial" w:hAnsi="Arial"/>
                <w:b/>
                <w:sz w:val="24"/>
                <w:szCs w:val="24"/>
              </w:rPr>
            </w:pPr>
            <w:bookmarkStart w:id="4" w:name="_Hlk31106009"/>
            <w:r w:rsidRPr="002B0E1B">
              <w:rPr>
                <w:rFonts w:ascii="Arial" w:hAnsi="Arial"/>
                <w:b/>
                <w:sz w:val="24"/>
                <w:szCs w:val="24"/>
              </w:rPr>
              <w:lastRenderedPageBreak/>
              <w:t xml:space="preserve">Table </w:t>
            </w:r>
            <w:r>
              <w:rPr>
                <w:rFonts w:ascii="Arial" w:hAnsi="Arial"/>
                <w:b/>
                <w:sz w:val="24"/>
                <w:szCs w:val="24"/>
              </w:rPr>
              <w:t>A-</w:t>
            </w:r>
            <w:r w:rsidR="002F5A2A">
              <w:rPr>
                <w:rFonts w:ascii="Arial" w:hAnsi="Arial"/>
                <w:b/>
                <w:sz w:val="24"/>
                <w:szCs w:val="24"/>
              </w:rPr>
              <w:t>1</w:t>
            </w:r>
            <w:r w:rsidRPr="002B0E1B">
              <w:rPr>
                <w:rFonts w:ascii="Arial" w:hAnsi="Arial"/>
                <w:b/>
                <w:sz w:val="24"/>
                <w:szCs w:val="24"/>
              </w:rPr>
              <w:t xml:space="preserve"> </w:t>
            </w:r>
          </w:p>
          <w:p w14:paraId="4BA81E9D" w14:textId="58E5B63E" w:rsidR="00DB4717" w:rsidRPr="002B0E1B" w:rsidRDefault="00E651DE" w:rsidP="0056183E">
            <w:pPr>
              <w:pStyle w:val="H1bodytext"/>
              <w:spacing w:after="0"/>
              <w:ind w:left="0"/>
              <w:jc w:val="center"/>
              <w:rPr>
                <w:rFonts w:ascii="Arial" w:hAnsi="Arial"/>
                <w:b/>
                <w:sz w:val="24"/>
                <w:szCs w:val="24"/>
              </w:rPr>
            </w:pPr>
            <w:r w:rsidRPr="00EF08B3">
              <w:rPr>
                <w:rFonts w:ascii="Arial" w:hAnsi="Arial"/>
                <w:b/>
                <w:sz w:val="24"/>
                <w:szCs w:val="24"/>
              </w:rPr>
              <w:t>Steady-State Output Card Generator</w:t>
            </w:r>
            <w:r w:rsidRPr="00EF08B3">
              <w:rPr>
                <w:rFonts w:ascii="Arial" w:hAnsi="Arial"/>
                <w:b/>
                <w:i/>
                <w:iCs/>
                <w:sz w:val="24"/>
                <w:szCs w:val="24"/>
              </w:rPr>
              <w:t xml:space="preserve"> </w:t>
            </w:r>
            <w:r>
              <w:rPr>
                <w:rFonts w:ascii="Arial" w:hAnsi="Arial"/>
                <w:b/>
                <w:i/>
                <w:iCs/>
                <w:sz w:val="24"/>
                <w:szCs w:val="24"/>
              </w:rPr>
              <w:t>T</w:t>
            </w:r>
            <w:r w:rsidR="00DB4717" w:rsidRPr="002B0E1B">
              <w:rPr>
                <w:rFonts w:ascii="Arial" w:hAnsi="Arial"/>
                <w:b/>
                <w:sz w:val="24"/>
                <w:szCs w:val="24"/>
              </w:rPr>
              <w:t>ool</w:t>
            </w:r>
          </w:p>
          <w:p w14:paraId="0BAB58EF" w14:textId="7CF745F6" w:rsidR="00DB4717" w:rsidRPr="002B0E1B" w:rsidRDefault="00DB4717" w:rsidP="0056183E">
            <w:pPr>
              <w:pStyle w:val="H1bodytext"/>
              <w:spacing w:after="0"/>
              <w:ind w:left="0"/>
              <w:jc w:val="center"/>
              <w:rPr>
                <w:rFonts w:ascii="Arial" w:hAnsi="Arial"/>
                <w:b/>
                <w:sz w:val="24"/>
                <w:szCs w:val="24"/>
              </w:rPr>
            </w:pPr>
            <w:r w:rsidRPr="002B0E1B">
              <w:rPr>
                <w:rFonts w:ascii="Arial" w:hAnsi="Arial" w:cs="Arial"/>
                <w:b/>
                <w:sz w:val="24"/>
                <w:szCs w:val="24"/>
              </w:rPr>
              <w:t xml:space="preserve"> Acceptance </w:t>
            </w:r>
            <w:r w:rsidRPr="002B0E1B">
              <w:rPr>
                <w:rFonts w:ascii="Arial" w:hAnsi="Arial"/>
                <w:b/>
                <w:sz w:val="24"/>
                <w:szCs w:val="24"/>
              </w:rPr>
              <w:t xml:space="preserve">Test </w:t>
            </w:r>
            <w:r>
              <w:rPr>
                <w:rFonts w:ascii="Arial" w:hAnsi="Arial"/>
                <w:b/>
                <w:sz w:val="24"/>
                <w:szCs w:val="24"/>
              </w:rPr>
              <w:t>Case 1</w:t>
            </w:r>
          </w:p>
        </w:tc>
      </w:tr>
      <w:tr w:rsidR="00DB4717" w:rsidRPr="007D0AAC" w14:paraId="277E0ED5" w14:textId="77777777" w:rsidTr="00BD473F">
        <w:trPr>
          <w:cantSplit/>
          <w:trHeight w:val="530"/>
          <w:tblHeader/>
        </w:trPr>
        <w:tc>
          <w:tcPr>
            <w:tcW w:w="4710" w:type="dxa"/>
            <w:gridSpan w:val="3"/>
            <w:tcBorders>
              <w:top w:val="single" w:sz="4" w:space="0" w:color="auto"/>
            </w:tcBorders>
            <w:shd w:val="clear" w:color="auto" w:fill="auto"/>
            <w:vAlign w:val="center"/>
          </w:tcPr>
          <w:p w14:paraId="040C4267" w14:textId="1C816609" w:rsidR="00DB4717" w:rsidRPr="007D0AAC" w:rsidRDefault="00E651DE" w:rsidP="0056183E">
            <w:pPr>
              <w:pStyle w:val="H1bodytext"/>
              <w:spacing w:after="0"/>
              <w:ind w:left="0"/>
              <w:jc w:val="center"/>
              <w:rPr>
                <w:rFonts w:ascii="Arial" w:hAnsi="Arial"/>
                <w:b/>
                <w:sz w:val="20"/>
              </w:rPr>
            </w:pPr>
            <w:r w:rsidRPr="00E651DE">
              <w:rPr>
                <w:rFonts w:ascii="Arial" w:hAnsi="Arial"/>
                <w:b/>
                <w:sz w:val="20"/>
              </w:rPr>
              <w:t xml:space="preserve">Steady-State Output Card Generator </w:t>
            </w:r>
            <w:r w:rsidR="00DB4717" w:rsidRPr="00E651DE">
              <w:rPr>
                <w:rFonts w:ascii="Arial" w:hAnsi="Arial"/>
                <w:b/>
                <w:sz w:val="20"/>
              </w:rPr>
              <w:t>Acceptance</w:t>
            </w:r>
            <w:r w:rsidR="00DB4717" w:rsidRPr="007D0AAC">
              <w:rPr>
                <w:rFonts w:ascii="Arial" w:hAnsi="Arial"/>
                <w:b/>
                <w:sz w:val="20"/>
              </w:rPr>
              <w:t xml:space="preserve"> Testing</w:t>
            </w:r>
          </w:p>
          <w:p w14:paraId="655C1ED7" w14:textId="45068630" w:rsidR="00DB4717" w:rsidRPr="007D0AAC" w:rsidRDefault="00DB4717" w:rsidP="0056183E">
            <w:pPr>
              <w:pStyle w:val="H1bodytext"/>
              <w:spacing w:after="0"/>
              <w:ind w:left="0"/>
              <w:jc w:val="center"/>
              <w:rPr>
                <w:rFonts w:ascii="Arial" w:hAnsi="Arial"/>
                <w:b/>
                <w:sz w:val="20"/>
              </w:rPr>
            </w:pPr>
            <w:r w:rsidRPr="00D23A4B">
              <w:rPr>
                <w:rFonts w:ascii="Arial" w:hAnsi="Arial"/>
                <w:b/>
                <w:sz w:val="20"/>
              </w:rPr>
              <w:t xml:space="preserve">CACIE- </w:t>
            </w:r>
            <w:proofErr w:type="spellStart"/>
            <w:r w:rsidRPr="00D23A4B">
              <w:rPr>
                <w:rFonts w:ascii="Arial" w:hAnsi="Arial"/>
                <w:b/>
                <w:sz w:val="20"/>
              </w:rPr>
              <w:t>OC_SS_</w:t>
            </w:r>
            <w:proofErr w:type="gramStart"/>
            <w:r w:rsidRPr="00D23A4B">
              <w:rPr>
                <w:rFonts w:ascii="Arial" w:hAnsi="Arial"/>
                <w:b/>
                <w:sz w:val="20"/>
              </w:rPr>
              <w:t>gen.f</w:t>
            </w:r>
            <w:proofErr w:type="spellEnd"/>
            <w:proofErr w:type="gramEnd"/>
            <w:r w:rsidRPr="00D23A4B">
              <w:rPr>
                <w:rFonts w:ascii="Arial" w:hAnsi="Arial"/>
                <w:b/>
                <w:sz w:val="20"/>
              </w:rPr>
              <w:t xml:space="preserve"> – AT</w:t>
            </w:r>
            <w:r w:rsidRPr="007D0AAC">
              <w:rPr>
                <w:rFonts w:ascii="Arial" w:hAnsi="Arial"/>
                <w:b/>
                <w:sz w:val="20"/>
              </w:rPr>
              <w:t>-</w:t>
            </w:r>
            <w:r>
              <w:rPr>
                <w:rFonts w:ascii="Arial" w:hAnsi="Arial"/>
                <w:b/>
                <w:sz w:val="20"/>
              </w:rPr>
              <w:t>1</w:t>
            </w:r>
          </w:p>
        </w:tc>
        <w:tc>
          <w:tcPr>
            <w:tcW w:w="5072" w:type="dxa"/>
            <w:gridSpan w:val="3"/>
            <w:tcBorders>
              <w:top w:val="single" w:sz="4" w:space="0" w:color="auto"/>
            </w:tcBorders>
            <w:shd w:val="clear" w:color="auto" w:fill="auto"/>
            <w:vAlign w:val="center"/>
          </w:tcPr>
          <w:p w14:paraId="1A180B81" w14:textId="2311DE62" w:rsidR="00DB4717" w:rsidRPr="007D0AAC" w:rsidRDefault="00DB4717" w:rsidP="0056183E">
            <w:pPr>
              <w:pStyle w:val="H1bodytext"/>
              <w:spacing w:after="0"/>
              <w:ind w:left="0"/>
              <w:rPr>
                <w:rFonts w:ascii="Arial" w:hAnsi="Arial"/>
                <w:b/>
                <w:sz w:val="20"/>
              </w:rPr>
            </w:pPr>
            <w:r w:rsidRPr="007D0AAC">
              <w:rPr>
                <w:rFonts w:ascii="Arial" w:hAnsi="Arial"/>
                <w:b/>
                <w:sz w:val="20"/>
              </w:rPr>
              <w:t>Date:</w:t>
            </w:r>
            <w:r w:rsidR="00740B1F">
              <w:rPr>
                <w:rFonts w:ascii="Arial" w:hAnsi="Arial"/>
                <w:b/>
                <w:sz w:val="20"/>
              </w:rPr>
              <w:t xml:space="preserve"> </w:t>
            </w:r>
            <w:r w:rsidR="00740B1F" w:rsidRPr="00740B1F">
              <w:rPr>
                <w:rFonts w:ascii="Arial" w:hAnsi="Arial"/>
                <w:bCs/>
                <w:sz w:val="20"/>
              </w:rPr>
              <w:t>2</w:t>
            </w:r>
            <w:r w:rsidR="00862C0C">
              <w:rPr>
                <w:rFonts w:ascii="Arial" w:hAnsi="Arial"/>
                <w:bCs/>
                <w:sz w:val="20"/>
              </w:rPr>
              <w:t>9</w:t>
            </w:r>
            <w:r w:rsidR="00740B1F" w:rsidRPr="00740B1F">
              <w:rPr>
                <w:rFonts w:ascii="Arial" w:hAnsi="Arial"/>
                <w:bCs/>
                <w:sz w:val="20"/>
              </w:rPr>
              <w:t xml:space="preserve"> January, 20</w:t>
            </w:r>
            <w:r w:rsidR="004A06EF">
              <w:rPr>
                <w:rFonts w:ascii="Arial" w:hAnsi="Arial"/>
                <w:bCs/>
                <w:sz w:val="20"/>
              </w:rPr>
              <w:t>20</w:t>
            </w:r>
          </w:p>
        </w:tc>
      </w:tr>
      <w:tr w:rsidR="00DB4717" w:rsidRPr="007D0AAC" w14:paraId="567096BE" w14:textId="77777777" w:rsidTr="00BD473F">
        <w:trPr>
          <w:cantSplit/>
          <w:trHeight w:val="1241"/>
          <w:tblHeader/>
        </w:trPr>
        <w:tc>
          <w:tcPr>
            <w:tcW w:w="4710" w:type="dxa"/>
            <w:gridSpan w:val="3"/>
            <w:tcBorders>
              <w:top w:val="single" w:sz="4" w:space="0" w:color="auto"/>
            </w:tcBorders>
            <w:shd w:val="clear" w:color="auto" w:fill="auto"/>
            <w:vAlign w:val="center"/>
          </w:tcPr>
          <w:p w14:paraId="2A0BD959" w14:textId="77777777" w:rsidR="00DB4717" w:rsidRPr="007D0AAC" w:rsidRDefault="00DB4717" w:rsidP="0056183E">
            <w:pPr>
              <w:pStyle w:val="H1bodytext"/>
              <w:spacing w:after="0"/>
              <w:ind w:left="0"/>
              <w:rPr>
                <w:rFonts w:ascii="Arial" w:hAnsi="Arial"/>
                <w:b/>
                <w:sz w:val="20"/>
              </w:rPr>
            </w:pPr>
            <w:r w:rsidRPr="007D0AAC">
              <w:rPr>
                <w:rFonts w:ascii="Arial" w:hAnsi="Arial"/>
                <w:b/>
                <w:sz w:val="20"/>
              </w:rPr>
              <w:t>Tool Runner File Location for this test:</w:t>
            </w:r>
          </w:p>
          <w:p w14:paraId="239DE840" w14:textId="0D9C9817" w:rsidR="00DB4717" w:rsidRDefault="00FD5471" w:rsidP="00DB4717">
            <w:pPr>
              <w:pStyle w:val="H1bodytext"/>
              <w:spacing w:after="0"/>
              <w:ind w:left="0"/>
              <w:rPr>
                <w:rFonts w:ascii="Arial" w:hAnsi="Arial"/>
                <w:bCs/>
                <w:sz w:val="20"/>
              </w:rPr>
            </w:pPr>
            <w:hyperlink r:id="rId10" w:history="1">
              <w:r w:rsidR="004B7BBD">
                <w:rPr>
                  <w:rStyle w:val="Hyperlink"/>
                  <w:rFonts w:ascii="Arial" w:hAnsi="Arial"/>
                  <w:bCs/>
                  <w:sz w:val="20"/>
                </w:rPr>
                <w:t>\\olive\backups\CAVE\CA-CIE-Tools-TestEnv\v4-2_OC_SS_gen_Testing\mpond_test\</w:t>
              </w:r>
            </w:hyperlink>
          </w:p>
          <w:p w14:paraId="5245CB16" w14:textId="77777777" w:rsidR="00F83522" w:rsidRPr="00F83522" w:rsidRDefault="00190FD7" w:rsidP="0056183E">
            <w:pPr>
              <w:pStyle w:val="H1bodytext"/>
              <w:spacing w:after="0"/>
              <w:ind w:left="0"/>
              <w:rPr>
                <w:rFonts w:ascii="Arial" w:hAnsi="Arial"/>
                <w:b/>
                <w:sz w:val="20"/>
              </w:rPr>
            </w:pPr>
            <w:r w:rsidRPr="00F83522">
              <w:rPr>
                <w:rFonts w:ascii="Arial" w:hAnsi="Arial"/>
                <w:b/>
                <w:sz w:val="20"/>
              </w:rPr>
              <w:t xml:space="preserve">File Name: </w:t>
            </w:r>
          </w:p>
          <w:p w14:paraId="5680C744" w14:textId="1A924E68" w:rsidR="00DB4717" w:rsidRPr="00190FD7" w:rsidRDefault="004B7BBD" w:rsidP="0056183E">
            <w:pPr>
              <w:pStyle w:val="H1bodytext"/>
              <w:spacing w:after="0"/>
              <w:ind w:left="0"/>
              <w:rPr>
                <w:rFonts w:ascii="Arial" w:hAnsi="Arial"/>
                <w:bCs/>
                <w:sz w:val="20"/>
              </w:rPr>
            </w:pPr>
            <w:r>
              <w:rPr>
                <w:rFonts w:ascii="Arial" w:hAnsi="Arial"/>
                <w:bCs/>
                <w:sz w:val="20"/>
              </w:rPr>
              <w:t>Runner_OC_SS_gen_test_logfile.txt</w:t>
            </w:r>
          </w:p>
        </w:tc>
        <w:tc>
          <w:tcPr>
            <w:tcW w:w="5072" w:type="dxa"/>
            <w:gridSpan w:val="3"/>
            <w:tcBorders>
              <w:top w:val="single" w:sz="4" w:space="0" w:color="auto"/>
            </w:tcBorders>
            <w:shd w:val="clear" w:color="auto" w:fill="auto"/>
            <w:vAlign w:val="center"/>
          </w:tcPr>
          <w:p w14:paraId="7F22DD78" w14:textId="77777777" w:rsidR="00DB4717" w:rsidRDefault="00DB4717" w:rsidP="0056183E">
            <w:pPr>
              <w:pStyle w:val="H1bodytext"/>
              <w:spacing w:after="0"/>
              <w:ind w:left="0"/>
              <w:rPr>
                <w:rFonts w:ascii="Arial" w:hAnsi="Arial"/>
                <w:b/>
                <w:sz w:val="20"/>
              </w:rPr>
            </w:pPr>
            <w:r>
              <w:rPr>
                <w:rFonts w:ascii="Arial" w:hAnsi="Arial"/>
                <w:b/>
                <w:sz w:val="20"/>
              </w:rPr>
              <w:t>Test Performed By:</w:t>
            </w:r>
          </w:p>
          <w:p w14:paraId="25695F0F" w14:textId="4EFCF311" w:rsidR="00190FD7" w:rsidRPr="00190FD7" w:rsidRDefault="00190FD7" w:rsidP="0056183E">
            <w:pPr>
              <w:pStyle w:val="H1bodytext"/>
              <w:spacing w:after="0"/>
              <w:ind w:left="0"/>
              <w:rPr>
                <w:rFonts w:ascii="Arial" w:hAnsi="Arial"/>
                <w:bCs/>
                <w:sz w:val="20"/>
              </w:rPr>
            </w:pPr>
            <w:r w:rsidRPr="00190FD7">
              <w:rPr>
                <w:rFonts w:ascii="Arial" w:hAnsi="Arial"/>
                <w:bCs/>
                <w:sz w:val="20"/>
              </w:rPr>
              <w:t>Christopher Farrow</w:t>
            </w:r>
          </w:p>
        </w:tc>
      </w:tr>
      <w:tr w:rsidR="00DB4717" w:rsidRPr="007D0AAC" w14:paraId="047D4912" w14:textId="77777777" w:rsidTr="00BD473F">
        <w:trPr>
          <w:cantSplit/>
          <w:trHeight w:val="530"/>
          <w:tblHeader/>
        </w:trPr>
        <w:tc>
          <w:tcPr>
            <w:tcW w:w="9782" w:type="dxa"/>
            <w:gridSpan w:val="6"/>
            <w:tcBorders>
              <w:top w:val="single" w:sz="4" w:space="0" w:color="auto"/>
            </w:tcBorders>
            <w:shd w:val="clear" w:color="auto" w:fill="auto"/>
            <w:vAlign w:val="center"/>
          </w:tcPr>
          <w:p w14:paraId="3853DE20" w14:textId="561328B7" w:rsidR="00DB4717" w:rsidRPr="007D0AAC" w:rsidRDefault="00DB4717" w:rsidP="0056183E">
            <w:pPr>
              <w:pStyle w:val="H1bodytext"/>
              <w:spacing w:after="0"/>
              <w:ind w:left="0"/>
              <w:rPr>
                <w:rFonts w:ascii="Arial" w:hAnsi="Arial"/>
                <w:b/>
                <w:sz w:val="20"/>
              </w:rPr>
            </w:pPr>
            <w:r w:rsidRPr="007D0AAC">
              <w:rPr>
                <w:rFonts w:ascii="Arial" w:hAnsi="Arial"/>
                <w:b/>
                <w:sz w:val="20"/>
              </w:rPr>
              <w:t xml:space="preserve">Testing Directory: </w:t>
            </w:r>
            <w:r w:rsidRPr="00BC2D92">
              <w:rPr>
                <w:rFonts w:ascii="Arial" w:hAnsi="Arial"/>
                <w:bCs/>
                <w:sz w:val="20"/>
              </w:rPr>
              <w:t>\\olive\backups\CAVE\CA-CIE-Tools-TestEnv\v4-2_OC_SS_gen_Testing</w:t>
            </w:r>
            <w:r>
              <w:rPr>
                <w:rFonts w:ascii="Arial" w:hAnsi="Arial"/>
                <w:bCs/>
                <w:sz w:val="20"/>
              </w:rPr>
              <w:t>\</w:t>
            </w:r>
            <w:r w:rsidRPr="005C6AE5">
              <w:rPr>
                <w:rFonts w:ascii="Arial" w:hAnsi="Arial"/>
                <w:sz w:val="20"/>
              </w:rPr>
              <w:t xml:space="preserve"> </w:t>
            </w:r>
            <w:proofErr w:type="spellStart"/>
            <w:r w:rsidRPr="005C6AE5">
              <w:rPr>
                <w:rFonts w:ascii="Arial" w:hAnsi="Arial"/>
                <w:sz w:val="20"/>
              </w:rPr>
              <w:t>mpond_test</w:t>
            </w:r>
            <w:proofErr w:type="spellEnd"/>
            <w:r w:rsidRPr="005C6AE5">
              <w:rPr>
                <w:rFonts w:ascii="Arial" w:hAnsi="Arial"/>
                <w:sz w:val="20"/>
              </w:rPr>
              <w:t>\ss</w:t>
            </w:r>
          </w:p>
        </w:tc>
      </w:tr>
      <w:tr w:rsidR="00DB4717" w:rsidRPr="007D0AAC" w14:paraId="7DDFD92A" w14:textId="77777777" w:rsidTr="00BD473F">
        <w:trPr>
          <w:gridAfter w:val="1"/>
          <w:wAfter w:w="8" w:type="dxa"/>
          <w:cantSplit/>
          <w:trHeight w:val="530"/>
          <w:tblHeader/>
        </w:trPr>
        <w:tc>
          <w:tcPr>
            <w:tcW w:w="360" w:type="dxa"/>
            <w:tcBorders>
              <w:top w:val="single" w:sz="4" w:space="0" w:color="auto"/>
            </w:tcBorders>
            <w:shd w:val="clear" w:color="auto" w:fill="D9D9D9" w:themeFill="background1" w:themeFillShade="D9"/>
            <w:vAlign w:val="center"/>
          </w:tcPr>
          <w:p w14:paraId="5568EA0A"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42" w:type="dxa"/>
            <w:tcBorders>
              <w:top w:val="single" w:sz="4" w:space="0" w:color="auto"/>
            </w:tcBorders>
            <w:shd w:val="clear" w:color="auto" w:fill="D9D9D9" w:themeFill="background1" w:themeFillShade="D9"/>
            <w:vAlign w:val="center"/>
          </w:tcPr>
          <w:p w14:paraId="34E76BCF"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Test Instruction</w:t>
            </w:r>
          </w:p>
        </w:tc>
        <w:tc>
          <w:tcPr>
            <w:tcW w:w="3390" w:type="dxa"/>
            <w:gridSpan w:val="2"/>
            <w:tcBorders>
              <w:top w:val="single" w:sz="4" w:space="0" w:color="auto"/>
            </w:tcBorders>
            <w:shd w:val="clear" w:color="auto" w:fill="D9D9D9" w:themeFill="background1" w:themeFillShade="D9"/>
            <w:vAlign w:val="center"/>
          </w:tcPr>
          <w:p w14:paraId="2D1FA670"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Expected Result</w:t>
            </w:r>
          </w:p>
        </w:tc>
        <w:tc>
          <w:tcPr>
            <w:tcW w:w="1682" w:type="dxa"/>
            <w:tcBorders>
              <w:top w:val="single" w:sz="4" w:space="0" w:color="auto"/>
            </w:tcBorders>
            <w:shd w:val="clear" w:color="auto" w:fill="D9D9D9" w:themeFill="background1" w:themeFillShade="D9"/>
            <w:vAlign w:val="center"/>
          </w:tcPr>
          <w:p w14:paraId="3240E00B"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B4717" w14:paraId="4B0B79B4" w14:textId="77777777" w:rsidTr="00BD473F">
        <w:trPr>
          <w:trHeight w:val="620"/>
        </w:trPr>
        <w:tc>
          <w:tcPr>
            <w:tcW w:w="9782" w:type="dxa"/>
            <w:gridSpan w:val="6"/>
            <w:vAlign w:val="center"/>
          </w:tcPr>
          <w:p w14:paraId="0F9B11ED" w14:textId="77777777" w:rsidR="00DB4717" w:rsidRDefault="00DB4717" w:rsidP="0056183E">
            <w:pPr>
              <w:pStyle w:val="H1bodytext"/>
              <w:spacing w:after="0"/>
              <w:ind w:left="0"/>
              <w:rPr>
                <w:rFonts w:ascii="Arial" w:hAnsi="Arial"/>
                <w:sz w:val="20"/>
              </w:rPr>
            </w:pPr>
            <w:r>
              <w:rPr>
                <w:rFonts w:ascii="Arial" w:hAnsi="Arial"/>
                <w:sz w:val="20"/>
              </w:rPr>
              <w:t xml:space="preserve">Tools Code Repository Directory: </w:t>
            </w:r>
            <w:r w:rsidRPr="00DB2CC2">
              <w:rPr>
                <w:rFonts w:ascii="Arial" w:hAnsi="Arial"/>
                <w:sz w:val="20"/>
              </w:rPr>
              <w:t>\\olive\backups\CAVE\CA-CIE-Tools-TestEnv\CA-CIE-Tools-Testing\tools\ca-ssoccard</w:t>
            </w:r>
          </w:p>
        </w:tc>
      </w:tr>
      <w:tr w:rsidR="00DB4717" w:rsidRPr="003A7882" w14:paraId="6B25CDC4" w14:textId="77777777" w:rsidTr="00BD473F">
        <w:trPr>
          <w:trHeight w:val="845"/>
        </w:trPr>
        <w:tc>
          <w:tcPr>
            <w:tcW w:w="9782" w:type="dxa"/>
            <w:gridSpan w:val="6"/>
            <w:vAlign w:val="center"/>
          </w:tcPr>
          <w:p w14:paraId="1248C89B" w14:textId="77777777" w:rsidR="00DB4717" w:rsidRDefault="00DB4717" w:rsidP="0056183E">
            <w:pPr>
              <w:pStyle w:val="H1bodytext"/>
              <w:spacing w:after="0"/>
              <w:ind w:left="0"/>
              <w:rPr>
                <w:rFonts w:ascii="Arial" w:hAnsi="Arial"/>
                <w:sz w:val="20"/>
              </w:rPr>
            </w:pPr>
            <w:r>
              <w:rPr>
                <w:rFonts w:ascii="Arial" w:hAnsi="Arial"/>
                <w:sz w:val="20"/>
              </w:rPr>
              <w:t>Navigate to the testing directory:</w:t>
            </w:r>
          </w:p>
          <w:p w14:paraId="1F3263A7" w14:textId="77777777" w:rsidR="00DB4717" w:rsidRPr="003A7882" w:rsidRDefault="00DB4717" w:rsidP="00DB4717">
            <w:pPr>
              <w:pStyle w:val="H1bodytext"/>
              <w:spacing w:after="0"/>
              <w:ind w:left="0"/>
              <w:rPr>
                <w:rFonts w:ascii="Arial" w:hAnsi="Arial"/>
                <w:sz w:val="20"/>
              </w:rPr>
            </w:pPr>
            <w:r w:rsidRPr="005C6AE5">
              <w:rPr>
                <w:rFonts w:ascii="Arial" w:hAnsi="Arial"/>
                <w:sz w:val="20"/>
              </w:rPr>
              <w:t>\\olive\backups\CAVE\CA-CIE-Tools-TestEnv\v4-2_OC_SS_gen_Testing\mpond_test\ss</w:t>
            </w:r>
          </w:p>
        </w:tc>
      </w:tr>
      <w:tr w:rsidR="00DB4717" w:rsidRPr="007D0AAC" w14:paraId="75EDE50A" w14:textId="77777777" w:rsidTr="00BD473F">
        <w:trPr>
          <w:gridAfter w:val="1"/>
          <w:wAfter w:w="8" w:type="dxa"/>
          <w:trHeight w:val="827"/>
        </w:trPr>
        <w:tc>
          <w:tcPr>
            <w:tcW w:w="360" w:type="dxa"/>
            <w:vAlign w:val="center"/>
          </w:tcPr>
          <w:p w14:paraId="7CEC7CBD" w14:textId="77777777" w:rsidR="00DB4717" w:rsidRPr="007D0AAC" w:rsidRDefault="00DB4717" w:rsidP="00C24AF1">
            <w:pPr>
              <w:pStyle w:val="H1bodytext"/>
              <w:spacing w:after="0"/>
              <w:ind w:left="0"/>
              <w:jc w:val="center"/>
              <w:rPr>
                <w:rFonts w:ascii="Arial" w:hAnsi="Arial"/>
                <w:sz w:val="20"/>
              </w:rPr>
            </w:pPr>
            <w:r>
              <w:rPr>
                <w:rFonts w:ascii="Arial" w:hAnsi="Arial"/>
                <w:sz w:val="20"/>
              </w:rPr>
              <w:t>1</w:t>
            </w:r>
          </w:p>
        </w:tc>
        <w:tc>
          <w:tcPr>
            <w:tcW w:w="4342" w:type="dxa"/>
            <w:vAlign w:val="center"/>
          </w:tcPr>
          <w:p w14:paraId="177A6203" w14:textId="77777777" w:rsidR="00DB4717" w:rsidRDefault="00DB4717" w:rsidP="0056183E">
            <w:pPr>
              <w:pStyle w:val="H1bodytext"/>
              <w:spacing w:after="0"/>
              <w:ind w:left="0"/>
              <w:rPr>
                <w:rFonts w:ascii="Arial" w:hAnsi="Arial"/>
                <w:sz w:val="20"/>
              </w:rPr>
            </w:pPr>
            <w:r>
              <w:rPr>
                <w:rFonts w:ascii="Arial" w:hAnsi="Arial"/>
                <w:sz w:val="20"/>
              </w:rPr>
              <w:t xml:space="preserve">Copy the following files for the </w:t>
            </w:r>
            <w:proofErr w:type="spellStart"/>
            <w:r w:rsidRPr="009E690F">
              <w:rPr>
                <w:rFonts w:ascii="Arial" w:hAnsi="Arial"/>
                <w:i/>
                <w:iCs/>
                <w:sz w:val="20"/>
              </w:rPr>
              <w:t>mpond</w:t>
            </w:r>
            <w:proofErr w:type="spellEnd"/>
            <w:r>
              <w:rPr>
                <w:rFonts w:ascii="Arial" w:hAnsi="Arial"/>
                <w:sz w:val="20"/>
              </w:rPr>
              <w:t xml:space="preserve"> model:</w:t>
            </w:r>
          </w:p>
          <w:p w14:paraId="4D0ED09A" w14:textId="77777777" w:rsidR="00DB4717" w:rsidRPr="009E690F" w:rsidRDefault="00DB4717" w:rsidP="0056183E">
            <w:pPr>
              <w:pStyle w:val="H1bodytext"/>
              <w:spacing w:after="0"/>
              <w:ind w:left="0"/>
              <w:rPr>
                <w:rFonts w:ascii="Arial" w:hAnsi="Arial"/>
                <w:sz w:val="20"/>
              </w:rPr>
            </w:pPr>
            <w:r w:rsidRPr="009E690F">
              <w:rPr>
                <w:rFonts w:ascii="Arial" w:hAnsi="Arial"/>
                <w:i/>
                <w:iCs/>
                <w:sz w:val="20"/>
              </w:rPr>
              <w:t xml:space="preserve"> </w:t>
            </w:r>
            <w:proofErr w:type="spellStart"/>
            <w:r w:rsidRPr="009E690F">
              <w:rPr>
                <w:rFonts w:ascii="Arial" w:hAnsi="Arial"/>
                <w:i/>
                <w:iCs/>
                <w:sz w:val="20"/>
              </w:rPr>
              <w:t>input.sij</w:t>
            </w:r>
            <w:proofErr w:type="spellEnd"/>
            <w:r w:rsidRPr="009E690F">
              <w:rPr>
                <w:rFonts w:ascii="Arial" w:hAnsi="Arial"/>
                <w:i/>
                <w:iCs/>
                <w:sz w:val="20"/>
              </w:rPr>
              <w:t xml:space="preserve">, </w:t>
            </w:r>
            <w:proofErr w:type="spellStart"/>
            <w:r w:rsidRPr="009E690F">
              <w:rPr>
                <w:rFonts w:ascii="Arial" w:hAnsi="Arial"/>
                <w:i/>
                <w:iCs/>
                <w:sz w:val="20"/>
              </w:rPr>
              <w:t>input.nij</w:t>
            </w:r>
            <w:proofErr w:type="spellEnd"/>
            <w:r w:rsidRPr="009E690F">
              <w:rPr>
                <w:rFonts w:ascii="Arial" w:hAnsi="Arial"/>
                <w:i/>
                <w:iCs/>
                <w:sz w:val="20"/>
              </w:rPr>
              <w:t xml:space="preserve">, </w:t>
            </w:r>
            <w:proofErr w:type="spellStart"/>
            <w:r w:rsidRPr="009E690F">
              <w:rPr>
                <w:rFonts w:ascii="Arial" w:hAnsi="Arial"/>
                <w:i/>
                <w:iCs/>
                <w:sz w:val="20"/>
              </w:rPr>
              <w:t>input.top</w:t>
            </w:r>
            <w:proofErr w:type="spellEnd"/>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OC_SS_</w:t>
            </w:r>
            <w:proofErr w:type="gramStart"/>
            <w:r>
              <w:rPr>
                <w:rFonts w:ascii="Arial" w:hAnsi="Arial"/>
                <w:i/>
                <w:iCs/>
                <w:sz w:val="20"/>
              </w:rPr>
              <w:t>gen.f</w:t>
            </w:r>
            <w:proofErr w:type="spellEnd"/>
            <w:proofErr w:type="gramEnd"/>
            <w:r>
              <w:rPr>
                <w:rFonts w:ascii="Arial" w:hAnsi="Arial"/>
                <w:i/>
                <w:iCs/>
                <w:sz w:val="20"/>
              </w:rPr>
              <w:t xml:space="preserve"> </w:t>
            </w:r>
            <w:r w:rsidRPr="00312F8C">
              <w:rPr>
                <w:rFonts w:ascii="Arial" w:hAnsi="Arial"/>
                <w:sz w:val="20"/>
              </w:rPr>
              <w:t>tool</w:t>
            </w:r>
            <w:r>
              <w:rPr>
                <w:rFonts w:ascii="Arial" w:hAnsi="Arial"/>
                <w:sz w:val="20"/>
              </w:rPr>
              <w:t>.</w:t>
            </w:r>
          </w:p>
        </w:tc>
        <w:tc>
          <w:tcPr>
            <w:tcW w:w="3390" w:type="dxa"/>
            <w:gridSpan w:val="2"/>
            <w:vAlign w:val="center"/>
          </w:tcPr>
          <w:p w14:paraId="4C6570AC" w14:textId="77777777" w:rsidR="00DB4717" w:rsidRDefault="00DB4717" w:rsidP="0056183E">
            <w:pPr>
              <w:pStyle w:val="H1bodytext"/>
              <w:spacing w:after="0"/>
              <w:ind w:left="0"/>
              <w:rPr>
                <w:rFonts w:ascii="Arial" w:hAnsi="Arial"/>
                <w:sz w:val="20"/>
              </w:rPr>
            </w:pPr>
            <w:r>
              <w:rPr>
                <w:rFonts w:ascii="Arial" w:hAnsi="Arial"/>
                <w:sz w:val="20"/>
              </w:rPr>
              <w:t xml:space="preserve">The files are present in the </w:t>
            </w:r>
          </w:p>
          <w:p w14:paraId="6AA05052" w14:textId="77777777" w:rsidR="00DB4717" w:rsidRPr="007D0AAC" w:rsidRDefault="00DB4717" w:rsidP="0056183E">
            <w:pPr>
              <w:pStyle w:val="H1bodytext"/>
              <w:spacing w:after="0"/>
              <w:ind w:left="0"/>
              <w:rPr>
                <w:rFonts w:ascii="Arial" w:hAnsi="Arial"/>
                <w:sz w:val="20"/>
              </w:rPr>
            </w:pPr>
            <w:r w:rsidRPr="00CE1111">
              <w:rPr>
                <w:rFonts w:ascii="Arial" w:hAnsi="Arial"/>
                <w:i/>
                <w:iCs/>
                <w:sz w:val="20"/>
              </w:rPr>
              <w:t>[Testing Directory]</w:t>
            </w:r>
            <w:r>
              <w:rPr>
                <w:rFonts w:ascii="Arial" w:hAnsi="Arial"/>
                <w:i/>
                <w:iCs/>
                <w:sz w:val="20"/>
              </w:rPr>
              <w:t>/</w:t>
            </w:r>
            <w:proofErr w:type="spellStart"/>
            <w:r w:rsidRPr="00CE1111">
              <w:rPr>
                <w:rFonts w:ascii="Arial" w:hAnsi="Arial"/>
                <w:i/>
                <w:iCs/>
                <w:sz w:val="20"/>
              </w:rPr>
              <w:t>mpond_test</w:t>
            </w:r>
            <w:proofErr w:type="spellEnd"/>
            <w:r>
              <w:rPr>
                <w:rFonts w:ascii="Arial" w:hAnsi="Arial"/>
                <w:i/>
                <w:iCs/>
                <w:sz w:val="20"/>
              </w:rPr>
              <w:t xml:space="preserve">/ss </w:t>
            </w:r>
            <w:r w:rsidRPr="00167A2C">
              <w:rPr>
                <w:rFonts w:ascii="Arial" w:hAnsi="Arial"/>
                <w:sz w:val="20"/>
              </w:rPr>
              <w:t>directory</w:t>
            </w:r>
            <w:r>
              <w:rPr>
                <w:rFonts w:ascii="Arial" w:hAnsi="Arial"/>
                <w:sz w:val="20"/>
              </w:rPr>
              <w:t>.</w:t>
            </w:r>
          </w:p>
        </w:tc>
        <w:tc>
          <w:tcPr>
            <w:tcW w:w="1682" w:type="dxa"/>
            <w:vAlign w:val="center"/>
          </w:tcPr>
          <w:p w14:paraId="233651D4" w14:textId="480F1229" w:rsidR="00DB4717" w:rsidRPr="007D0AAC" w:rsidRDefault="00B141EE" w:rsidP="0056183E">
            <w:pPr>
              <w:pStyle w:val="H1bodytext"/>
              <w:spacing w:after="0"/>
              <w:ind w:left="0"/>
              <w:jc w:val="center"/>
              <w:rPr>
                <w:rFonts w:ascii="Arial" w:hAnsi="Arial"/>
                <w:sz w:val="20"/>
              </w:rPr>
            </w:pPr>
            <w:r w:rsidRPr="00B141EE">
              <w:rPr>
                <w:rFonts w:ascii="Arial" w:hAnsi="Arial"/>
                <w:b/>
                <w:bCs/>
                <w:sz w:val="20"/>
              </w:rPr>
              <w:t>Pass</w:t>
            </w:r>
          </w:p>
        </w:tc>
      </w:tr>
      <w:tr w:rsidR="002B2697" w:rsidRPr="007D0AAC" w14:paraId="5E57C655" w14:textId="77777777" w:rsidTr="00BD473F">
        <w:trPr>
          <w:gridAfter w:val="1"/>
          <w:wAfter w:w="8" w:type="dxa"/>
          <w:trHeight w:val="476"/>
        </w:trPr>
        <w:tc>
          <w:tcPr>
            <w:tcW w:w="360" w:type="dxa"/>
            <w:vAlign w:val="center"/>
          </w:tcPr>
          <w:p w14:paraId="2BDBBF26" w14:textId="68609A98" w:rsidR="002B2697" w:rsidRDefault="002B2697" w:rsidP="00C24AF1">
            <w:pPr>
              <w:pStyle w:val="H1bodytext"/>
              <w:spacing w:after="0"/>
              <w:ind w:left="0"/>
              <w:jc w:val="center"/>
              <w:rPr>
                <w:rFonts w:ascii="Arial" w:hAnsi="Arial"/>
                <w:sz w:val="20"/>
              </w:rPr>
            </w:pPr>
            <w:r>
              <w:rPr>
                <w:rFonts w:ascii="Arial" w:hAnsi="Arial"/>
                <w:sz w:val="20"/>
              </w:rPr>
              <w:t>2</w:t>
            </w:r>
          </w:p>
        </w:tc>
        <w:tc>
          <w:tcPr>
            <w:tcW w:w="4342" w:type="dxa"/>
            <w:vAlign w:val="center"/>
          </w:tcPr>
          <w:p w14:paraId="2840EC3F" w14:textId="4F885EC9" w:rsidR="002B2697" w:rsidRPr="009270ED" w:rsidRDefault="002B2697" w:rsidP="0056183E">
            <w:pPr>
              <w:pStyle w:val="H1bodytext"/>
              <w:spacing w:after="0"/>
              <w:ind w:left="0"/>
              <w:rPr>
                <w:rFonts w:ascii="Arial" w:hAnsi="Arial"/>
                <w:sz w:val="20"/>
              </w:rPr>
            </w:pPr>
            <w:r>
              <w:rPr>
                <w:rFonts w:ascii="Arial" w:hAnsi="Arial"/>
                <w:sz w:val="20"/>
              </w:rPr>
              <w:t xml:space="preserve">Execute </w:t>
            </w:r>
            <w:r w:rsidR="00F419BA">
              <w:rPr>
                <w:rFonts w:ascii="Arial" w:hAnsi="Arial"/>
                <w:i/>
                <w:iCs/>
                <w:sz w:val="20"/>
              </w:rPr>
              <w:t>runner_runSS_OC.sh</w:t>
            </w:r>
            <w:r w:rsidR="009270ED">
              <w:rPr>
                <w:rFonts w:ascii="Arial" w:hAnsi="Arial"/>
                <w:sz w:val="20"/>
              </w:rPr>
              <w:t xml:space="preserve"> in the Testing Directory.</w:t>
            </w:r>
          </w:p>
        </w:tc>
        <w:tc>
          <w:tcPr>
            <w:tcW w:w="3390" w:type="dxa"/>
            <w:gridSpan w:val="2"/>
            <w:vAlign w:val="center"/>
          </w:tcPr>
          <w:p w14:paraId="5DB405C0" w14:textId="140E9AA0" w:rsidR="002B2697" w:rsidRDefault="009270ED" w:rsidP="0056183E">
            <w:pPr>
              <w:pStyle w:val="H1bodytext"/>
              <w:spacing w:after="0"/>
              <w:ind w:left="0"/>
              <w:rPr>
                <w:rFonts w:ascii="Arial" w:hAnsi="Arial"/>
                <w:sz w:val="20"/>
              </w:rPr>
            </w:pPr>
            <w:r>
              <w:rPr>
                <w:rFonts w:ascii="Arial" w:hAnsi="Arial"/>
                <w:sz w:val="20"/>
              </w:rPr>
              <w:t xml:space="preserve">The </w:t>
            </w:r>
            <w:r w:rsidR="00410213">
              <w:rPr>
                <w:rFonts w:ascii="Arial" w:hAnsi="Arial"/>
                <w:sz w:val="20"/>
              </w:rPr>
              <w:t>executable runs.</w:t>
            </w:r>
          </w:p>
        </w:tc>
        <w:tc>
          <w:tcPr>
            <w:tcW w:w="1682" w:type="dxa"/>
            <w:vAlign w:val="center"/>
          </w:tcPr>
          <w:p w14:paraId="5E4D80EC" w14:textId="06CC9780" w:rsidR="002B2697" w:rsidRDefault="000F100F" w:rsidP="0056183E">
            <w:pPr>
              <w:pStyle w:val="H1bodytext"/>
              <w:spacing w:after="0"/>
              <w:ind w:left="0"/>
              <w:jc w:val="center"/>
              <w:rPr>
                <w:rFonts w:ascii="Arial" w:hAnsi="Arial"/>
                <w:b/>
                <w:bCs/>
                <w:sz w:val="20"/>
              </w:rPr>
            </w:pPr>
            <w:r>
              <w:rPr>
                <w:rFonts w:ascii="Arial" w:hAnsi="Arial"/>
                <w:b/>
                <w:bCs/>
                <w:sz w:val="20"/>
              </w:rPr>
              <w:t>Pass</w:t>
            </w:r>
          </w:p>
        </w:tc>
      </w:tr>
      <w:tr w:rsidR="004A2805" w:rsidRPr="007D0AAC" w14:paraId="1862117E" w14:textId="77777777" w:rsidTr="00BD473F">
        <w:trPr>
          <w:trHeight w:val="476"/>
        </w:trPr>
        <w:tc>
          <w:tcPr>
            <w:tcW w:w="9782" w:type="dxa"/>
            <w:gridSpan w:val="6"/>
            <w:vAlign w:val="center"/>
          </w:tcPr>
          <w:p w14:paraId="4989216C" w14:textId="76EB87B2" w:rsidR="004A2805" w:rsidRDefault="0F6AD644" w:rsidP="0056183E">
            <w:pPr>
              <w:pStyle w:val="H1bodytext"/>
              <w:spacing w:after="0"/>
              <w:ind w:left="0"/>
              <w:jc w:val="center"/>
              <w:rPr>
                <w:rFonts w:ascii="Arial" w:hAnsi="Arial"/>
                <w:b/>
                <w:bCs/>
                <w:sz w:val="20"/>
              </w:rPr>
            </w:pPr>
            <w:r>
              <w:rPr>
                <w:noProof/>
              </w:rPr>
              <w:drawing>
                <wp:inline distT="0" distB="0" distL="0" distR="0" wp14:anchorId="44C1B851" wp14:editId="3C24658B">
                  <wp:extent cx="6400800" cy="1490345"/>
                  <wp:effectExtent l="0" t="0" r="0" b="0"/>
                  <wp:docPr id="16097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1490345"/>
                          </a:xfrm>
                          <a:prstGeom prst="rect">
                            <a:avLst/>
                          </a:prstGeom>
                        </pic:spPr>
                      </pic:pic>
                    </a:graphicData>
                  </a:graphic>
                </wp:inline>
              </w:drawing>
            </w:r>
          </w:p>
          <w:p w14:paraId="5F91DAB3" w14:textId="77777777" w:rsidR="004A2805" w:rsidRDefault="004A2805" w:rsidP="0056183E">
            <w:pPr>
              <w:pStyle w:val="H1bodytext"/>
              <w:spacing w:after="0"/>
              <w:ind w:left="0"/>
              <w:jc w:val="center"/>
              <w:rPr>
                <w:rFonts w:ascii="Arial" w:hAnsi="Arial"/>
                <w:b/>
                <w:bCs/>
                <w:sz w:val="20"/>
              </w:rPr>
            </w:pPr>
          </w:p>
          <w:p w14:paraId="74984758" w14:textId="1203B8D2" w:rsidR="00B91335" w:rsidRDefault="00B91335" w:rsidP="00B91335">
            <w:pPr>
              <w:pStyle w:val="H1bodytext"/>
              <w:spacing w:after="0"/>
              <w:ind w:left="0"/>
              <w:jc w:val="center"/>
              <w:rPr>
                <w:rFonts w:ascii="Arial" w:hAnsi="Arial"/>
                <w:sz w:val="20"/>
              </w:rPr>
            </w:pPr>
            <w:r>
              <w:rPr>
                <w:rFonts w:ascii="Arial" w:hAnsi="Arial"/>
                <w:b/>
                <w:bCs/>
                <w:sz w:val="20"/>
              </w:rPr>
              <w:t xml:space="preserve">Screenshot of the </w:t>
            </w:r>
            <w:r w:rsidR="6A95FD40" w:rsidRPr="74A6CEF4">
              <w:rPr>
                <w:rFonts w:ascii="Arial" w:hAnsi="Arial"/>
                <w:b/>
                <w:bCs/>
                <w:sz w:val="20"/>
              </w:rPr>
              <w:t>Tool</w:t>
            </w:r>
            <w:r w:rsidR="3E5D472E" w:rsidRPr="74A6CEF4">
              <w:rPr>
                <w:rFonts w:ascii="Arial" w:hAnsi="Arial"/>
                <w:b/>
                <w:bCs/>
                <w:sz w:val="20"/>
              </w:rPr>
              <w:t xml:space="preserve"> R</w:t>
            </w:r>
            <w:r w:rsidR="6A95FD40" w:rsidRPr="74A6CEF4">
              <w:rPr>
                <w:rFonts w:ascii="Arial" w:hAnsi="Arial"/>
                <w:b/>
                <w:bCs/>
                <w:sz w:val="20"/>
              </w:rPr>
              <w:t>unner</w:t>
            </w:r>
            <w:r>
              <w:rPr>
                <w:rFonts w:ascii="Arial" w:hAnsi="Arial"/>
                <w:b/>
                <w:bCs/>
                <w:sz w:val="20"/>
              </w:rPr>
              <w:t xml:space="preserve"> executed for this test. </w:t>
            </w:r>
          </w:p>
          <w:p w14:paraId="2347E67D" w14:textId="10F5F062" w:rsidR="004A2805" w:rsidRDefault="00B91335" w:rsidP="00B91335">
            <w:pPr>
              <w:pStyle w:val="H1bodytext"/>
              <w:spacing w:after="0"/>
              <w:ind w:left="0"/>
              <w:jc w:val="center"/>
              <w:rPr>
                <w:rFonts w:ascii="Arial" w:hAnsi="Arial"/>
                <w:b/>
                <w:bCs/>
                <w:sz w:val="20"/>
              </w:rPr>
            </w:pPr>
            <w:r>
              <w:rPr>
                <w:rFonts w:ascii="Arial" w:hAnsi="Arial"/>
                <w:sz w:val="20"/>
              </w:rPr>
              <w:t>Text file present in the testing directory.</w:t>
            </w:r>
          </w:p>
        </w:tc>
      </w:tr>
      <w:tr w:rsidR="00DB4717" w:rsidRPr="007D0AAC" w14:paraId="0660614B" w14:textId="77777777" w:rsidTr="00BD473F">
        <w:trPr>
          <w:gridAfter w:val="1"/>
          <w:wAfter w:w="8" w:type="dxa"/>
          <w:trHeight w:val="476"/>
        </w:trPr>
        <w:tc>
          <w:tcPr>
            <w:tcW w:w="360" w:type="dxa"/>
            <w:vAlign w:val="center"/>
          </w:tcPr>
          <w:p w14:paraId="4278A539" w14:textId="033871D8" w:rsidR="00DB4717" w:rsidRPr="007D0AAC" w:rsidRDefault="008F62FC" w:rsidP="00C24AF1">
            <w:pPr>
              <w:pStyle w:val="H1bodytext"/>
              <w:spacing w:after="0"/>
              <w:ind w:left="0"/>
              <w:jc w:val="center"/>
              <w:rPr>
                <w:rFonts w:ascii="Arial" w:hAnsi="Arial"/>
                <w:sz w:val="20"/>
              </w:rPr>
            </w:pPr>
            <w:r>
              <w:rPr>
                <w:rFonts w:ascii="Arial" w:hAnsi="Arial"/>
                <w:sz w:val="20"/>
              </w:rPr>
              <w:t>3</w:t>
            </w:r>
          </w:p>
        </w:tc>
        <w:tc>
          <w:tcPr>
            <w:tcW w:w="4342" w:type="dxa"/>
            <w:vAlign w:val="center"/>
          </w:tcPr>
          <w:p w14:paraId="29674776" w14:textId="77777777" w:rsidR="00DB4717" w:rsidRPr="007D0AAC" w:rsidRDefault="00DB4717" w:rsidP="0056183E">
            <w:pPr>
              <w:pStyle w:val="H1bodytext"/>
              <w:spacing w:after="0"/>
              <w:ind w:left="0"/>
              <w:rPr>
                <w:rFonts w:ascii="Arial" w:hAnsi="Arial"/>
                <w:sz w:val="20"/>
              </w:rPr>
            </w:pPr>
            <w:r w:rsidRPr="004A262A">
              <w:rPr>
                <w:rFonts w:ascii="Arial" w:hAnsi="Arial"/>
                <w:sz w:val="20"/>
              </w:rPr>
              <w:t>Confirm that output file “</w:t>
            </w:r>
            <w:r w:rsidRPr="004A262A">
              <w:rPr>
                <w:rFonts w:ascii="Arial" w:hAnsi="Arial"/>
                <w:i/>
                <w:iCs/>
                <w:sz w:val="20"/>
              </w:rPr>
              <w:t>SS_Output_Control.dat</w:t>
            </w:r>
            <w:r w:rsidRPr="004A262A">
              <w:rPr>
                <w:rFonts w:ascii="Arial" w:hAnsi="Arial"/>
                <w:sz w:val="20"/>
              </w:rPr>
              <w:t xml:space="preserve">” was generated by the </w:t>
            </w:r>
            <w:proofErr w:type="spellStart"/>
            <w:r w:rsidRPr="004A262A">
              <w:rPr>
                <w:rFonts w:ascii="Arial" w:hAnsi="Arial"/>
                <w:i/>
                <w:iCs/>
                <w:sz w:val="20"/>
              </w:rPr>
              <w:t>OC_SS_</w:t>
            </w:r>
            <w:proofErr w:type="gramStart"/>
            <w:r w:rsidRPr="004A262A">
              <w:rPr>
                <w:rFonts w:ascii="Arial" w:hAnsi="Arial"/>
                <w:i/>
                <w:iCs/>
                <w:sz w:val="20"/>
              </w:rPr>
              <w:t>gen.f</w:t>
            </w:r>
            <w:proofErr w:type="spellEnd"/>
            <w:proofErr w:type="gramEnd"/>
            <w:r w:rsidRPr="004A262A">
              <w:rPr>
                <w:rFonts w:ascii="Arial" w:hAnsi="Arial"/>
                <w:sz w:val="20"/>
              </w:rPr>
              <w:t xml:space="preserve"> tool and that 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3390" w:type="dxa"/>
            <w:gridSpan w:val="2"/>
            <w:vAlign w:val="center"/>
          </w:tcPr>
          <w:p w14:paraId="7A2D45D7" w14:textId="49739230" w:rsidR="00DB4717" w:rsidRPr="007D0AAC" w:rsidRDefault="00DB4717" w:rsidP="0056183E">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4A262A">
              <w:rPr>
                <w:rFonts w:ascii="Arial" w:hAnsi="Arial"/>
                <w:i/>
                <w:iCs/>
                <w:sz w:val="20"/>
              </w:rPr>
              <w:t>SS_Output_Control.dat</w:t>
            </w:r>
            <w:r w:rsidRPr="004A262A">
              <w:rPr>
                <w:rFonts w:ascii="Arial" w:hAnsi="Arial"/>
                <w:sz w:val="20"/>
              </w:rPr>
              <w:t xml:space="preserve">” </w:t>
            </w:r>
            <w:r>
              <w:rPr>
                <w:rFonts w:ascii="Arial" w:hAnsi="Arial"/>
                <w:sz w:val="20"/>
              </w:rPr>
              <w:t xml:space="preserve">is </w:t>
            </w:r>
            <w:r w:rsidRPr="004A262A">
              <w:rPr>
                <w:rFonts w:ascii="Arial" w:hAnsi="Arial"/>
                <w:sz w:val="20"/>
              </w:rPr>
              <w:t>generated</w:t>
            </w:r>
            <w:r>
              <w:rPr>
                <w:rFonts w:ascii="Arial" w:hAnsi="Arial"/>
                <w:sz w:val="20"/>
              </w:rPr>
              <w:t xml:space="preserve"> and </w:t>
            </w:r>
            <w:r w:rsidRPr="004A262A">
              <w:rPr>
                <w:rFonts w:ascii="Arial" w:hAnsi="Arial"/>
                <w:sz w:val="20"/>
              </w:rPr>
              <w:t>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1682" w:type="dxa"/>
            <w:vAlign w:val="center"/>
          </w:tcPr>
          <w:p w14:paraId="35DD505A" w14:textId="34E34F34" w:rsidR="00DB4717" w:rsidRPr="000B42EC" w:rsidRDefault="000B42EC" w:rsidP="0056183E">
            <w:pPr>
              <w:pStyle w:val="H1bodytext"/>
              <w:spacing w:after="0"/>
              <w:ind w:left="0"/>
              <w:jc w:val="center"/>
              <w:rPr>
                <w:rFonts w:ascii="Arial" w:hAnsi="Arial"/>
                <w:sz w:val="20"/>
              </w:rPr>
            </w:pPr>
            <w:r>
              <w:rPr>
                <w:rFonts w:ascii="Arial" w:hAnsi="Arial"/>
                <w:b/>
                <w:bCs/>
                <w:sz w:val="20"/>
              </w:rPr>
              <w:t>Pass</w:t>
            </w:r>
          </w:p>
        </w:tc>
      </w:tr>
      <w:tr w:rsidR="00DB4717" w:rsidRPr="00702160" w14:paraId="4EB39507" w14:textId="77777777" w:rsidTr="00BD473F">
        <w:trPr>
          <w:gridAfter w:val="1"/>
          <w:wAfter w:w="8" w:type="dxa"/>
          <w:trHeight w:val="476"/>
        </w:trPr>
        <w:tc>
          <w:tcPr>
            <w:tcW w:w="360" w:type="dxa"/>
            <w:vAlign w:val="center"/>
          </w:tcPr>
          <w:p w14:paraId="3A81307F" w14:textId="2774155B" w:rsidR="00DB4717" w:rsidRDefault="008F62FC" w:rsidP="00C24AF1">
            <w:pPr>
              <w:pStyle w:val="H1bodytext"/>
              <w:spacing w:after="0"/>
              <w:ind w:left="0"/>
              <w:jc w:val="center"/>
              <w:rPr>
                <w:rFonts w:ascii="Arial" w:hAnsi="Arial"/>
                <w:sz w:val="20"/>
              </w:rPr>
            </w:pPr>
            <w:r>
              <w:rPr>
                <w:rFonts w:ascii="Arial" w:hAnsi="Arial"/>
                <w:sz w:val="20"/>
              </w:rPr>
              <w:t>4</w:t>
            </w:r>
          </w:p>
        </w:tc>
        <w:tc>
          <w:tcPr>
            <w:tcW w:w="4342" w:type="dxa"/>
            <w:vAlign w:val="center"/>
          </w:tcPr>
          <w:p w14:paraId="092E3F19" w14:textId="77777777" w:rsidR="00DB4717" w:rsidRPr="0044580C" w:rsidRDefault="00DB4717" w:rsidP="0056183E">
            <w:pPr>
              <w:pStyle w:val="H1bodytext"/>
              <w:spacing w:after="0"/>
              <w:ind w:left="0"/>
              <w:rPr>
                <w:rFonts w:ascii="Arial" w:hAnsi="Arial" w:cs="Arial"/>
                <w:sz w:val="20"/>
              </w:rPr>
            </w:pPr>
            <w:r w:rsidRPr="0044580C">
              <w:rPr>
                <w:rFonts w:ascii="Arial" w:hAnsi="Arial" w:cs="Arial"/>
                <w:sz w:val="20"/>
              </w:rPr>
              <w:t xml:space="preserve">Confirm that reference nodes for model and quadrant centers are at the center coordinates, or as close as possible, considering that model and quadrant centers may not fall exactly on a node center. </w:t>
            </w:r>
          </w:p>
          <w:p w14:paraId="4E375615" w14:textId="77777777" w:rsidR="00DB4717" w:rsidRPr="0044580C" w:rsidRDefault="00DB4717" w:rsidP="0056183E">
            <w:pPr>
              <w:pStyle w:val="H1bodytext"/>
              <w:spacing w:after="120"/>
              <w:ind w:left="0"/>
              <w:rPr>
                <w:rFonts w:ascii="Arial" w:hAnsi="Arial" w:cs="Arial"/>
                <w:i/>
                <w:iCs/>
                <w:sz w:val="20"/>
              </w:rPr>
            </w:pPr>
            <w:r w:rsidRPr="0044580C">
              <w:rPr>
                <w:rFonts w:ascii="Arial" w:hAnsi="Arial" w:cs="Arial"/>
                <w:sz w:val="20"/>
              </w:rPr>
              <w:t xml:space="preserve">To confirm that, calculations for determining the model’s and each of the four quadrants’ centers were performed in Excel following </w:t>
            </w:r>
            <w:r w:rsidRPr="0044580C">
              <w:rPr>
                <w:rFonts w:ascii="Arial" w:hAnsi="Arial" w:cs="Arial"/>
                <w:sz w:val="20"/>
              </w:rPr>
              <w:lastRenderedPageBreak/>
              <w:t xml:space="preserve">the algorithm stated in the Description and Purpose section. These calculations are recorded in the </w:t>
            </w:r>
            <w:r w:rsidRPr="0044580C">
              <w:rPr>
                <w:rFonts w:ascii="Arial" w:hAnsi="Arial" w:cs="Arial"/>
                <w:i/>
                <w:iCs/>
                <w:sz w:val="20"/>
              </w:rPr>
              <w:t xml:space="preserve">runSS_OC_calcs_QA.xlsx </w:t>
            </w:r>
            <w:r w:rsidRPr="0044580C">
              <w:rPr>
                <w:rFonts w:ascii="Arial" w:hAnsi="Arial" w:cs="Arial"/>
                <w:sz w:val="20"/>
              </w:rPr>
              <w:t xml:space="preserve">file located in the </w:t>
            </w:r>
          </w:p>
          <w:p w14:paraId="3BEE3FB7" w14:textId="77777777" w:rsidR="00DB4717" w:rsidRPr="0044580C" w:rsidRDefault="00DB4717" w:rsidP="0056183E">
            <w:pPr>
              <w:pStyle w:val="H1bodytext"/>
              <w:spacing w:after="120"/>
              <w:ind w:left="0"/>
              <w:rPr>
                <w:rFonts w:ascii="Arial" w:hAnsi="Arial" w:cs="Arial"/>
                <w:sz w:val="20"/>
              </w:rPr>
            </w:pPr>
            <w:r w:rsidRPr="0044580C">
              <w:rPr>
                <w:rFonts w:ascii="Arial" w:hAnsi="Arial" w:cs="Arial"/>
                <w:i/>
                <w:iCs/>
                <w:sz w:val="20"/>
              </w:rPr>
              <w:t>\\olive\backups\CAVE\CA-CIE-Tools-TestEnv\v4-2_OC_SS_gen_Testing</w:t>
            </w:r>
            <w:r w:rsidRPr="0044580C">
              <w:rPr>
                <w:rFonts w:ascii="Arial" w:hAnsi="Arial" w:cs="Arial"/>
                <w:sz w:val="20"/>
              </w:rPr>
              <w:t xml:space="preserve"> directory.</w:t>
            </w:r>
          </w:p>
        </w:tc>
        <w:tc>
          <w:tcPr>
            <w:tcW w:w="3390" w:type="dxa"/>
            <w:gridSpan w:val="2"/>
            <w:vAlign w:val="center"/>
          </w:tcPr>
          <w:p w14:paraId="3E0F3263" w14:textId="77777777" w:rsidR="00DB4717" w:rsidRDefault="00DB4717" w:rsidP="0056183E">
            <w:pPr>
              <w:pStyle w:val="H1bodytext"/>
              <w:spacing w:after="0"/>
              <w:ind w:left="0"/>
              <w:rPr>
                <w:rFonts w:ascii="Arial" w:hAnsi="Arial"/>
                <w:sz w:val="20"/>
              </w:rPr>
            </w:pPr>
            <w:r>
              <w:rPr>
                <w:rFonts w:ascii="Arial" w:hAnsi="Arial"/>
                <w:sz w:val="20"/>
              </w:rPr>
              <w:lastRenderedPageBreak/>
              <w:t xml:space="preserve">The results reported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r>
              <w:rPr>
                <w:rFonts w:ascii="Arial" w:hAnsi="Arial"/>
                <w:sz w:val="20"/>
              </w:rPr>
              <w:t xml:space="preserve"> are in a good agreement with the ones calculated using Excel.</w:t>
            </w:r>
          </w:p>
        </w:tc>
        <w:tc>
          <w:tcPr>
            <w:tcW w:w="1682" w:type="dxa"/>
            <w:vAlign w:val="center"/>
          </w:tcPr>
          <w:p w14:paraId="680CD0CF" w14:textId="3EC9FFEF" w:rsidR="00DB4717" w:rsidRPr="00E765F4" w:rsidRDefault="00E765F4" w:rsidP="00E765F4">
            <w:pPr>
              <w:pStyle w:val="H1bodytext"/>
              <w:spacing w:after="0"/>
              <w:ind w:left="0"/>
              <w:jc w:val="center"/>
              <w:rPr>
                <w:rFonts w:ascii="Arial" w:hAnsi="Arial"/>
                <w:b/>
                <w:bCs/>
                <w:sz w:val="20"/>
              </w:rPr>
            </w:pPr>
            <w:r w:rsidRPr="00E765F4">
              <w:rPr>
                <w:rFonts w:ascii="Arial" w:hAnsi="Arial"/>
                <w:b/>
                <w:bCs/>
                <w:sz w:val="20"/>
              </w:rPr>
              <w:t>Pass</w:t>
            </w:r>
          </w:p>
        </w:tc>
      </w:tr>
      <w:tr w:rsidR="00DB4717" w:rsidRPr="00702160" w14:paraId="64579AD3" w14:textId="77777777" w:rsidTr="00BD473F">
        <w:trPr>
          <w:gridAfter w:val="1"/>
          <w:wAfter w:w="8" w:type="dxa"/>
          <w:trHeight w:val="539"/>
        </w:trPr>
        <w:tc>
          <w:tcPr>
            <w:tcW w:w="360" w:type="dxa"/>
            <w:vAlign w:val="center"/>
          </w:tcPr>
          <w:p w14:paraId="5A6902BC" w14:textId="2B640C25" w:rsidR="00DB4717" w:rsidRPr="007D0AAC" w:rsidRDefault="008F62FC" w:rsidP="00C24AF1">
            <w:pPr>
              <w:pStyle w:val="H1bodytext"/>
              <w:spacing w:after="0"/>
              <w:ind w:left="0"/>
              <w:jc w:val="center"/>
              <w:rPr>
                <w:rFonts w:ascii="Arial" w:hAnsi="Arial"/>
                <w:sz w:val="20"/>
              </w:rPr>
            </w:pPr>
            <w:r>
              <w:rPr>
                <w:rFonts w:ascii="Arial" w:hAnsi="Arial"/>
                <w:sz w:val="20"/>
              </w:rPr>
              <w:t>5</w:t>
            </w:r>
          </w:p>
        </w:tc>
        <w:tc>
          <w:tcPr>
            <w:tcW w:w="4342" w:type="dxa"/>
            <w:vAlign w:val="center"/>
          </w:tcPr>
          <w:p w14:paraId="099AD44C" w14:textId="77777777" w:rsidR="00DB4717" w:rsidRPr="00312F8C" w:rsidRDefault="00DB4717" w:rsidP="0056183E">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Node 1,1,1 is included as a reference node.</w:t>
            </w:r>
          </w:p>
        </w:tc>
        <w:tc>
          <w:tcPr>
            <w:tcW w:w="3390" w:type="dxa"/>
            <w:gridSpan w:val="2"/>
            <w:vAlign w:val="center"/>
          </w:tcPr>
          <w:p w14:paraId="13CF0D9A" w14:textId="77777777" w:rsidR="00DB4717" w:rsidRPr="00702160" w:rsidRDefault="00DB4717" w:rsidP="0056183E">
            <w:pPr>
              <w:pStyle w:val="H1bodytext"/>
              <w:spacing w:after="0"/>
              <w:ind w:left="0"/>
              <w:rPr>
                <w:rFonts w:ascii="Arial" w:hAnsi="Arial"/>
                <w:sz w:val="20"/>
              </w:rPr>
            </w:pPr>
            <w:r>
              <w:rPr>
                <w:rFonts w:ascii="Arial" w:hAnsi="Arial"/>
                <w:sz w:val="20"/>
              </w:rPr>
              <w:t>Node 1,1,1 is included as a reference node.</w:t>
            </w:r>
          </w:p>
        </w:tc>
        <w:tc>
          <w:tcPr>
            <w:tcW w:w="1682" w:type="dxa"/>
            <w:vAlign w:val="center"/>
          </w:tcPr>
          <w:p w14:paraId="094983F2" w14:textId="298BA7FE" w:rsidR="00DB4717" w:rsidRPr="009324B8" w:rsidRDefault="005F45B5" w:rsidP="005F45B5">
            <w:pPr>
              <w:pStyle w:val="H1bodytext"/>
              <w:spacing w:after="0"/>
              <w:ind w:left="0"/>
              <w:jc w:val="center"/>
              <w:rPr>
                <w:rFonts w:ascii="Arial" w:hAnsi="Arial"/>
                <w:b/>
                <w:bCs/>
                <w:sz w:val="20"/>
              </w:rPr>
            </w:pPr>
            <w:r w:rsidRPr="009324B8">
              <w:rPr>
                <w:rFonts w:ascii="Arial" w:hAnsi="Arial"/>
                <w:b/>
                <w:bCs/>
                <w:sz w:val="20"/>
              </w:rPr>
              <w:t>Pass</w:t>
            </w:r>
          </w:p>
        </w:tc>
      </w:tr>
      <w:tr w:rsidR="00DB4717" w:rsidRPr="00702160" w14:paraId="2D4959CB" w14:textId="77777777" w:rsidTr="00BD473F">
        <w:trPr>
          <w:gridAfter w:val="1"/>
          <w:wAfter w:w="8" w:type="dxa"/>
          <w:trHeight w:val="539"/>
        </w:trPr>
        <w:tc>
          <w:tcPr>
            <w:tcW w:w="360" w:type="dxa"/>
            <w:vAlign w:val="center"/>
          </w:tcPr>
          <w:p w14:paraId="0FDB8E89" w14:textId="3832A7E1" w:rsidR="00DB4717" w:rsidRDefault="00F07537" w:rsidP="00C24AF1">
            <w:pPr>
              <w:pStyle w:val="H1bodytext"/>
              <w:spacing w:after="0"/>
              <w:ind w:left="0"/>
              <w:jc w:val="center"/>
              <w:rPr>
                <w:rFonts w:ascii="Arial" w:hAnsi="Arial"/>
                <w:sz w:val="20"/>
              </w:rPr>
            </w:pPr>
            <w:r>
              <w:rPr>
                <w:rFonts w:ascii="Arial" w:hAnsi="Arial"/>
                <w:sz w:val="20"/>
              </w:rPr>
              <w:t>6</w:t>
            </w:r>
          </w:p>
        </w:tc>
        <w:tc>
          <w:tcPr>
            <w:tcW w:w="4342" w:type="dxa"/>
            <w:vAlign w:val="center"/>
          </w:tcPr>
          <w:p w14:paraId="42F7967A" w14:textId="77777777" w:rsidR="00DB4717" w:rsidRDefault="00DB4717" w:rsidP="0056183E">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Nodes” matches the number defined.</w:t>
            </w:r>
          </w:p>
          <w:p w14:paraId="39041BEE" w14:textId="77777777" w:rsidR="008A0BF6" w:rsidRDefault="003B3F55" w:rsidP="0056183E">
            <w:pPr>
              <w:pStyle w:val="H1bodytext"/>
              <w:spacing w:after="0"/>
              <w:ind w:left="0"/>
              <w:rPr>
                <w:rFonts w:ascii="Arial" w:hAnsi="Arial"/>
                <w:sz w:val="20"/>
              </w:rPr>
            </w:pPr>
            <w:r>
              <w:rPr>
                <w:rFonts w:ascii="Arial" w:hAnsi="Arial"/>
                <w:sz w:val="20"/>
              </w:rPr>
              <w:t xml:space="preserve">The number </w:t>
            </w:r>
            <w:r w:rsidR="008F1498">
              <w:rPr>
                <w:rFonts w:ascii="Arial" w:hAnsi="Arial"/>
                <w:sz w:val="20"/>
              </w:rPr>
              <w:t xml:space="preserve">of Reference Nodes is specified </w:t>
            </w:r>
            <w:r w:rsidR="00D632CA">
              <w:rPr>
                <w:rFonts w:ascii="Arial" w:hAnsi="Arial"/>
                <w:sz w:val="20"/>
              </w:rPr>
              <w:t xml:space="preserve">in the </w:t>
            </w:r>
            <w:r w:rsidR="009227CE">
              <w:rPr>
                <w:rFonts w:ascii="Arial" w:hAnsi="Arial"/>
                <w:sz w:val="20"/>
              </w:rPr>
              <w:t>first line</w:t>
            </w:r>
            <w:r w:rsidR="00DC2352">
              <w:rPr>
                <w:rFonts w:ascii="Arial" w:hAnsi="Arial"/>
                <w:sz w:val="20"/>
              </w:rPr>
              <w:t xml:space="preserve"> of the Output Control Card</w:t>
            </w:r>
            <w:r w:rsidR="00F80E07">
              <w:rPr>
                <w:rFonts w:ascii="Arial" w:hAnsi="Arial"/>
                <w:sz w:val="20"/>
              </w:rPr>
              <w:t>. The lines that follow</w:t>
            </w:r>
            <w:r w:rsidR="00253540">
              <w:rPr>
                <w:rFonts w:ascii="Arial" w:hAnsi="Arial"/>
                <w:sz w:val="20"/>
              </w:rPr>
              <w:t xml:space="preserve"> (and are not commented out with the # sign) </w:t>
            </w:r>
            <w:r w:rsidR="00EA3045">
              <w:rPr>
                <w:rFonts w:ascii="Arial" w:hAnsi="Arial"/>
                <w:sz w:val="20"/>
              </w:rPr>
              <w:t xml:space="preserve">and have </w:t>
            </w:r>
            <w:r w:rsidR="00BA592C">
              <w:rPr>
                <w:rFonts w:ascii="Arial" w:hAnsi="Arial"/>
                <w:sz w:val="20"/>
              </w:rPr>
              <w:t xml:space="preserve">the </w:t>
            </w:r>
            <w:r w:rsidR="00C01935">
              <w:rPr>
                <w:rFonts w:ascii="Arial" w:hAnsi="Arial"/>
                <w:sz w:val="20"/>
              </w:rPr>
              <w:t xml:space="preserve">following format: </w:t>
            </w:r>
          </w:p>
          <w:p w14:paraId="74F7D73D" w14:textId="064B5682" w:rsidR="00AF6A4A" w:rsidRPr="00312F8C" w:rsidRDefault="00C01935" w:rsidP="0056183E">
            <w:pPr>
              <w:pStyle w:val="H1bodytext"/>
              <w:spacing w:after="0"/>
              <w:ind w:left="0"/>
              <w:rPr>
                <w:rFonts w:ascii="Arial" w:hAnsi="Arial"/>
                <w:sz w:val="20"/>
              </w:rPr>
            </w:pPr>
            <w:r>
              <w:rPr>
                <w:rFonts w:ascii="Arial" w:hAnsi="Arial"/>
                <w:sz w:val="20"/>
              </w:rPr>
              <w:t xml:space="preserve">XX, XX, XX, </w:t>
            </w:r>
            <w:r w:rsidR="00C33DE6">
              <w:rPr>
                <w:rFonts w:ascii="Arial" w:hAnsi="Arial"/>
                <w:sz w:val="20"/>
              </w:rPr>
              <w:t xml:space="preserve">(where XX is </w:t>
            </w:r>
            <w:r w:rsidR="007C08D5">
              <w:rPr>
                <w:rFonts w:ascii="Arial" w:hAnsi="Arial"/>
                <w:sz w:val="20"/>
              </w:rPr>
              <w:t xml:space="preserve">the </w:t>
            </w:r>
            <w:r w:rsidR="000E06FE">
              <w:rPr>
                <w:rFonts w:ascii="Arial" w:hAnsi="Arial"/>
                <w:sz w:val="20"/>
              </w:rPr>
              <w:t>I</w:t>
            </w:r>
            <w:r w:rsidR="007C08D5">
              <w:rPr>
                <w:rFonts w:ascii="Arial" w:hAnsi="Arial"/>
                <w:sz w:val="20"/>
              </w:rPr>
              <w:t xml:space="preserve">-, </w:t>
            </w:r>
            <w:r w:rsidR="000E06FE">
              <w:rPr>
                <w:rFonts w:ascii="Arial" w:hAnsi="Arial"/>
                <w:sz w:val="20"/>
              </w:rPr>
              <w:t>J</w:t>
            </w:r>
            <w:r w:rsidR="007C08D5">
              <w:rPr>
                <w:rFonts w:ascii="Arial" w:hAnsi="Arial"/>
                <w:sz w:val="20"/>
              </w:rPr>
              <w:t xml:space="preserve">-, and </w:t>
            </w:r>
            <w:r w:rsidR="000E06FE">
              <w:rPr>
                <w:rFonts w:ascii="Arial" w:hAnsi="Arial"/>
                <w:sz w:val="20"/>
              </w:rPr>
              <w:t>K</w:t>
            </w:r>
            <w:r w:rsidR="007C08D5">
              <w:rPr>
                <w:rFonts w:ascii="Arial" w:hAnsi="Arial"/>
                <w:sz w:val="20"/>
              </w:rPr>
              <w:t>-</w:t>
            </w:r>
            <w:r w:rsidR="0085490B">
              <w:rPr>
                <w:rFonts w:ascii="Arial" w:hAnsi="Arial"/>
                <w:sz w:val="20"/>
              </w:rPr>
              <w:t xml:space="preserve"> node </w:t>
            </w:r>
            <w:r w:rsidR="009D4D94">
              <w:rPr>
                <w:rFonts w:ascii="Arial" w:hAnsi="Arial"/>
                <w:sz w:val="20"/>
              </w:rPr>
              <w:t xml:space="preserve">indices) </w:t>
            </w:r>
            <w:r w:rsidR="0071797E">
              <w:rPr>
                <w:rFonts w:ascii="Arial" w:hAnsi="Arial"/>
                <w:sz w:val="20"/>
              </w:rPr>
              <w:t xml:space="preserve">are </w:t>
            </w:r>
            <w:r w:rsidR="002A4D61">
              <w:rPr>
                <w:rFonts w:ascii="Arial" w:hAnsi="Arial"/>
                <w:sz w:val="20"/>
              </w:rPr>
              <w:t>the Reference Nodes</w:t>
            </w:r>
            <w:r w:rsidR="00AF6A4A">
              <w:rPr>
                <w:rFonts w:ascii="Arial" w:hAnsi="Arial"/>
                <w:sz w:val="20"/>
              </w:rPr>
              <w:t>.</w:t>
            </w:r>
          </w:p>
        </w:tc>
        <w:tc>
          <w:tcPr>
            <w:tcW w:w="3390" w:type="dxa"/>
            <w:gridSpan w:val="2"/>
            <w:vAlign w:val="center"/>
          </w:tcPr>
          <w:p w14:paraId="63092536" w14:textId="77777777" w:rsidR="00DB4717" w:rsidRDefault="00DB4717" w:rsidP="0056183E">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Nodes” matches the number defined.</w:t>
            </w:r>
          </w:p>
        </w:tc>
        <w:tc>
          <w:tcPr>
            <w:tcW w:w="1682" w:type="dxa"/>
            <w:vAlign w:val="center"/>
          </w:tcPr>
          <w:p w14:paraId="70E571BD" w14:textId="2DA9DA86" w:rsidR="00DB4717" w:rsidRPr="00906B27" w:rsidRDefault="00906B27" w:rsidP="00906B27">
            <w:pPr>
              <w:pStyle w:val="H1bodytext"/>
              <w:spacing w:after="0"/>
              <w:ind w:left="0"/>
              <w:jc w:val="center"/>
              <w:rPr>
                <w:rFonts w:ascii="Arial" w:hAnsi="Arial"/>
                <w:b/>
                <w:bCs/>
                <w:sz w:val="20"/>
              </w:rPr>
            </w:pPr>
            <w:r>
              <w:rPr>
                <w:rFonts w:ascii="Arial" w:hAnsi="Arial"/>
                <w:b/>
                <w:bCs/>
                <w:sz w:val="20"/>
              </w:rPr>
              <w:t>Pass</w:t>
            </w:r>
          </w:p>
        </w:tc>
      </w:tr>
      <w:tr w:rsidR="00DB4717" w:rsidRPr="00702160" w14:paraId="73596EB3" w14:textId="77777777" w:rsidTr="00BD473F">
        <w:trPr>
          <w:gridAfter w:val="1"/>
          <w:wAfter w:w="8" w:type="dxa"/>
          <w:trHeight w:val="539"/>
        </w:trPr>
        <w:tc>
          <w:tcPr>
            <w:tcW w:w="360" w:type="dxa"/>
            <w:vAlign w:val="center"/>
          </w:tcPr>
          <w:p w14:paraId="72069D94" w14:textId="0A5F44AC" w:rsidR="00DB4717" w:rsidRDefault="00F07537" w:rsidP="00C24AF1">
            <w:pPr>
              <w:pStyle w:val="H1bodytext"/>
              <w:spacing w:after="0"/>
              <w:ind w:left="0"/>
              <w:jc w:val="center"/>
              <w:rPr>
                <w:rFonts w:ascii="Arial" w:hAnsi="Arial"/>
                <w:sz w:val="20"/>
              </w:rPr>
            </w:pPr>
            <w:r>
              <w:rPr>
                <w:rFonts w:ascii="Arial" w:hAnsi="Arial"/>
                <w:sz w:val="20"/>
              </w:rPr>
              <w:t>7</w:t>
            </w:r>
          </w:p>
        </w:tc>
        <w:tc>
          <w:tcPr>
            <w:tcW w:w="4342" w:type="dxa"/>
            <w:vAlign w:val="center"/>
          </w:tcPr>
          <w:p w14:paraId="4DEDF684" w14:textId="77777777" w:rsidR="00DB4717" w:rsidRDefault="00DB4717" w:rsidP="0056183E">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 Variables” matches the number defined</w:t>
            </w:r>
            <w:r w:rsidR="00CE7E61">
              <w:rPr>
                <w:rFonts w:ascii="Arial" w:hAnsi="Arial"/>
                <w:sz w:val="20"/>
              </w:rPr>
              <w:t>.</w:t>
            </w:r>
          </w:p>
          <w:p w14:paraId="02D838FF" w14:textId="6CF740F9" w:rsidR="008D34B7" w:rsidRPr="00312F8C" w:rsidRDefault="008D34B7" w:rsidP="0056183E">
            <w:pPr>
              <w:pStyle w:val="H1bodytext"/>
              <w:spacing w:after="0"/>
              <w:ind w:left="0"/>
              <w:rPr>
                <w:rFonts w:ascii="Arial" w:hAnsi="Arial"/>
                <w:sz w:val="20"/>
              </w:rPr>
            </w:pPr>
            <w:r>
              <w:rPr>
                <w:rFonts w:ascii="Arial" w:hAnsi="Arial"/>
                <w:sz w:val="20"/>
              </w:rPr>
              <w:t xml:space="preserve">The number of </w:t>
            </w:r>
            <w:r w:rsidR="00E04514">
              <w:rPr>
                <w:rFonts w:ascii="Arial" w:hAnsi="Arial"/>
                <w:sz w:val="20"/>
              </w:rPr>
              <w:t xml:space="preserve">Reference Node Variables </w:t>
            </w:r>
            <w:r w:rsidR="002E16E4">
              <w:rPr>
                <w:rFonts w:ascii="Arial" w:hAnsi="Arial"/>
                <w:sz w:val="20"/>
              </w:rPr>
              <w:t xml:space="preserve">is </w:t>
            </w:r>
            <w:r w:rsidR="002D75BB">
              <w:rPr>
                <w:rFonts w:ascii="Arial" w:hAnsi="Arial"/>
                <w:sz w:val="20"/>
              </w:rPr>
              <w:t xml:space="preserve">specified on line </w:t>
            </w:r>
            <w:r w:rsidR="00893C71">
              <w:rPr>
                <w:rFonts w:ascii="Arial" w:hAnsi="Arial"/>
                <w:sz w:val="20"/>
              </w:rPr>
              <w:t xml:space="preserve"># 107 of the </w:t>
            </w:r>
            <w:r w:rsidR="00343EE1">
              <w:rPr>
                <w:rFonts w:ascii="Arial" w:hAnsi="Arial"/>
                <w:sz w:val="20"/>
              </w:rPr>
              <w:t>SS_Output_Control.dat</w:t>
            </w:r>
            <w:r w:rsidR="00995645">
              <w:rPr>
                <w:rFonts w:ascii="Arial" w:hAnsi="Arial"/>
                <w:sz w:val="20"/>
              </w:rPr>
              <w:t xml:space="preserve"> </w:t>
            </w:r>
            <w:r w:rsidR="00176B13">
              <w:rPr>
                <w:rFonts w:ascii="Arial" w:hAnsi="Arial"/>
                <w:sz w:val="20"/>
              </w:rPr>
              <w:t>and the lines that</w:t>
            </w:r>
            <w:r w:rsidR="00C06C7D">
              <w:rPr>
                <w:rFonts w:ascii="Arial" w:hAnsi="Arial"/>
                <w:sz w:val="20"/>
              </w:rPr>
              <w:t xml:space="preserve"> follow are </w:t>
            </w:r>
            <w:r w:rsidR="00534976">
              <w:rPr>
                <w:rFonts w:ascii="Arial" w:hAnsi="Arial"/>
                <w:sz w:val="20"/>
              </w:rPr>
              <w:t xml:space="preserve">the </w:t>
            </w:r>
            <w:r w:rsidR="00D12F1E">
              <w:rPr>
                <w:rFonts w:ascii="Arial" w:hAnsi="Arial"/>
                <w:sz w:val="20"/>
              </w:rPr>
              <w:t>Reference Node Variables</w:t>
            </w:r>
            <w:r w:rsidR="00932305">
              <w:rPr>
                <w:rFonts w:ascii="Arial" w:hAnsi="Arial"/>
                <w:sz w:val="20"/>
              </w:rPr>
              <w:t xml:space="preserve">. </w:t>
            </w:r>
          </w:p>
        </w:tc>
        <w:tc>
          <w:tcPr>
            <w:tcW w:w="3390" w:type="dxa"/>
            <w:gridSpan w:val="2"/>
            <w:vAlign w:val="center"/>
          </w:tcPr>
          <w:p w14:paraId="3C0F366D" w14:textId="77777777" w:rsidR="00DB4717" w:rsidRDefault="00DB4717" w:rsidP="0056183E">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 Variables” matches the number defined</w:t>
            </w:r>
          </w:p>
        </w:tc>
        <w:tc>
          <w:tcPr>
            <w:tcW w:w="1682" w:type="dxa"/>
            <w:vAlign w:val="center"/>
          </w:tcPr>
          <w:p w14:paraId="2EA7B863" w14:textId="76E438C4" w:rsidR="00DB4717" w:rsidRPr="00EA0DE6" w:rsidRDefault="00EA0DE6" w:rsidP="00906B27">
            <w:pPr>
              <w:pStyle w:val="H1bodytext"/>
              <w:spacing w:after="0"/>
              <w:ind w:left="0"/>
              <w:jc w:val="center"/>
              <w:rPr>
                <w:rFonts w:ascii="Arial" w:hAnsi="Arial"/>
                <w:b/>
                <w:bCs/>
                <w:sz w:val="20"/>
              </w:rPr>
            </w:pPr>
            <w:r w:rsidRPr="00EA0DE6">
              <w:rPr>
                <w:rFonts w:ascii="Arial" w:hAnsi="Arial"/>
                <w:b/>
                <w:bCs/>
                <w:sz w:val="20"/>
              </w:rPr>
              <w:t>Pass</w:t>
            </w:r>
          </w:p>
        </w:tc>
      </w:tr>
      <w:tr w:rsidR="00DB4717" w:rsidRPr="00702160" w14:paraId="4878B943" w14:textId="77777777" w:rsidTr="00BD473F">
        <w:trPr>
          <w:gridAfter w:val="1"/>
          <w:wAfter w:w="8" w:type="dxa"/>
          <w:trHeight w:val="539"/>
        </w:trPr>
        <w:tc>
          <w:tcPr>
            <w:tcW w:w="360" w:type="dxa"/>
            <w:vAlign w:val="center"/>
          </w:tcPr>
          <w:p w14:paraId="48F8C6D5" w14:textId="03DA3D79" w:rsidR="00DB4717" w:rsidRDefault="00F07537" w:rsidP="00C24AF1">
            <w:pPr>
              <w:pStyle w:val="H1bodytext"/>
              <w:spacing w:after="0"/>
              <w:ind w:left="0"/>
              <w:jc w:val="center"/>
              <w:rPr>
                <w:rFonts w:ascii="Arial" w:hAnsi="Arial"/>
                <w:sz w:val="20"/>
              </w:rPr>
            </w:pPr>
            <w:r>
              <w:rPr>
                <w:rFonts w:ascii="Arial" w:hAnsi="Arial"/>
                <w:sz w:val="20"/>
              </w:rPr>
              <w:t>8</w:t>
            </w:r>
          </w:p>
        </w:tc>
        <w:tc>
          <w:tcPr>
            <w:tcW w:w="4342" w:type="dxa"/>
            <w:vAlign w:val="center"/>
          </w:tcPr>
          <w:p w14:paraId="0AF0B253"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reference nodes are included for the model and quadrant centers for layer 1, the topmost active layer, and every layer number that is a multiple of 20 and less than the topmost active layer.</w:t>
            </w:r>
          </w:p>
        </w:tc>
        <w:tc>
          <w:tcPr>
            <w:tcW w:w="3390" w:type="dxa"/>
            <w:gridSpan w:val="2"/>
            <w:vAlign w:val="center"/>
          </w:tcPr>
          <w:p w14:paraId="4EF5BE91" w14:textId="77777777" w:rsidR="00DB4717" w:rsidRDefault="00DB4717" w:rsidP="0056183E">
            <w:pPr>
              <w:pStyle w:val="H1bodytext"/>
              <w:spacing w:after="0"/>
              <w:ind w:left="0"/>
              <w:rPr>
                <w:rFonts w:ascii="Arial" w:hAnsi="Arial"/>
                <w:sz w:val="20"/>
              </w:rPr>
            </w:pPr>
            <w:r>
              <w:rPr>
                <w:rFonts w:ascii="Arial" w:hAnsi="Arial"/>
                <w:sz w:val="20"/>
              </w:rPr>
              <w:t xml:space="preserve">The </w:t>
            </w:r>
            <w:r w:rsidRPr="0066074A">
              <w:rPr>
                <w:rFonts w:ascii="Arial" w:hAnsi="Arial"/>
                <w:sz w:val="20"/>
              </w:rPr>
              <w:t>reference nodes are included for the model and quadrant centers for layer 1, the topmost active layer, and every layer number that is a multiple of 20 and less than the topmost active layer.</w:t>
            </w:r>
          </w:p>
        </w:tc>
        <w:tc>
          <w:tcPr>
            <w:tcW w:w="1682" w:type="dxa"/>
            <w:vAlign w:val="center"/>
          </w:tcPr>
          <w:p w14:paraId="449CA528" w14:textId="29BEE0B0" w:rsidR="00DB4717" w:rsidRPr="00702160" w:rsidRDefault="00896DE2" w:rsidP="00896DE2">
            <w:pPr>
              <w:pStyle w:val="H1bodytext"/>
              <w:spacing w:after="0"/>
              <w:ind w:left="0"/>
              <w:jc w:val="center"/>
              <w:rPr>
                <w:rFonts w:ascii="Arial" w:hAnsi="Arial"/>
                <w:sz w:val="20"/>
              </w:rPr>
            </w:pPr>
            <w:r w:rsidRPr="00EA0DE6">
              <w:rPr>
                <w:rFonts w:ascii="Arial" w:hAnsi="Arial"/>
                <w:b/>
                <w:bCs/>
                <w:sz w:val="20"/>
              </w:rPr>
              <w:t>Pass</w:t>
            </w:r>
          </w:p>
        </w:tc>
      </w:tr>
      <w:tr w:rsidR="00DB4717" w:rsidRPr="00702160" w14:paraId="58BFF511" w14:textId="77777777" w:rsidTr="00BD473F">
        <w:trPr>
          <w:gridAfter w:val="1"/>
          <w:wAfter w:w="8" w:type="dxa"/>
          <w:trHeight w:val="539"/>
        </w:trPr>
        <w:tc>
          <w:tcPr>
            <w:tcW w:w="360" w:type="dxa"/>
            <w:vAlign w:val="center"/>
          </w:tcPr>
          <w:p w14:paraId="5A680EFD" w14:textId="66750D44" w:rsidR="00DB4717" w:rsidRDefault="00F07537" w:rsidP="00C24AF1">
            <w:pPr>
              <w:pStyle w:val="H1bodytext"/>
              <w:spacing w:after="0"/>
              <w:ind w:left="0"/>
              <w:jc w:val="center"/>
              <w:rPr>
                <w:rFonts w:ascii="Arial" w:hAnsi="Arial"/>
                <w:sz w:val="20"/>
              </w:rPr>
            </w:pPr>
            <w:r>
              <w:rPr>
                <w:rFonts w:ascii="Arial" w:hAnsi="Arial"/>
                <w:sz w:val="20"/>
              </w:rPr>
              <w:t>9</w:t>
            </w:r>
          </w:p>
        </w:tc>
        <w:tc>
          <w:tcPr>
            <w:tcW w:w="4342" w:type="dxa"/>
            <w:vAlign w:val="center"/>
          </w:tcPr>
          <w:p w14:paraId="6513DCF8"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reference node variables are the expected parameters (See list in the Description and Purpose section).</w:t>
            </w:r>
          </w:p>
        </w:tc>
        <w:tc>
          <w:tcPr>
            <w:tcW w:w="3390" w:type="dxa"/>
            <w:gridSpan w:val="2"/>
            <w:vAlign w:val="center"/>
          </w:tcPr>
          <w:p w14:paraId="461106DC" w14:textId="77777777" w:rsidR="00DB4717" w:rsidRDefault="00DB4717" w:rsidP="0056183E">
            <w:pPr>
              <w:pStyle w:val="H1bodytext"/>
              <w:spacing w:after="0"/>
              <w:ind w:left="0"/>
              <w:rPr>
                <w:rFonts w:ascii="Arial" w:hAnsi="Arial"/>
                <w:sz w:val="20"/>
              </w:rPr>
            </w:pPr>
            <w:r>
              <w:rPr>
                <w:rFonts w:ascii="Arial" w:hAnsi="Arial"/>
                <w:sz w:val="20"/>
              </w:rPr>
              <w:t>The reference node variables are as defined in the Description and Purpose section.</w:t>
            </w:r>
          </w:p>
        </w:tc>
        <w:tc>
          <w:tcPr>
            <w:tcW w:w="1682" w:type="dxa"/>
            <w:vAlign w:val="center"/>
          </w:tcPr>
          <w:p w14:paraId="16410DED" w14:textId="0A3CCCFE" w:rsidR="00DB4717" w:rsidRPr="00BC2F30" w:rsidRDefault="00B31C20" w:rsidP="00896DE2">
            <w:pPr>
              <w:pStyle w:val="H1bodytext"/>
              <w:spacing w:after="0"/>
              <w:ind w:left="0"/>
              <w:jc w:val="center"/>
              <w:rPr>
                <w:rFonts w:ascii="Arial" w:hAnsi="Arial"/>
                <w:b/>
                <w:bCs/>
                <w:sz w:val="20"/>
              </w:rPr>
            </w:pPr>
            <w:r>
              <w:rPr>
                <w:rFonts w:ascii="Arial" w:hAnsi="Arial"/>
                <w:b/>
                <w:bCs/>
                <w:sz w:val="20"/>
              </w:rPr>
              <w:t>Pass</w:t>
            </w:r>
          </w:p>
        </w:tc>
      </w:tr>
      <w:tr w:rsidR="00DB4717" w:rsidRPr="00702160" w14:paraId="4A9B4F8E" w14:textId="77777777" w:rsidTr="00BD473F">
        <w:trPr>
          <w:gridAfter w:val="1"/>
          <w:wAfter w:w="8" w:type="dxa"/>
          <w:trHeight w:val="539"/>
        </w:trPr>
        <w:tc>
          <w:tcPr>
            <w:tcW w:w="360" w:type="dxa"/>
            <w:vAlign w:val="center"/>
          </w:tcPr>
          <w:p w14:paraId="57298150" w14:textId="338AE064" w:rsidR="00DB4717" w:rsidRDefault="00F07537" w:rsidP="00C24AF1">
            <w:pPr>
              <w:pStyle w:val="H1bodytext"/>
              <w:spacing w:after="0"/>
              <w:ind w:left="0"/>
              <w:jc w:val="center"/>
              <w:rPr>
                <w:rFonts w:ascii="Arial" w:hAnsi="Arial"/>
                <w:sz w:val="20"/>
              </w:rPr>
            </w:pPr>
            <w:r>
              <w:rPr>
                <w:rFonts w:ascii="Arial" w:hAnsi="Arial"/>
                <w:sz w:val="20"/>
              </w:rPr>
              <w:t>10</w:t>
            </w:r>
          </w:p>
        </w:tc>
        <w:tc>
          <w:tcPr>
            <w:tcW w:w="4342" w:type="dxa"/>
            <w:vAlign w:val="center"/>
          </w:tcPr>
          <w:p w14:paraId="6E52C8BB"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there is a single plot file year at 10,000 years.</w:t>
            </w:r>
          </w:p>
        </w:tc>
        <w:tc>
          <w:tcPr>
            <w:tcW w:w="3390" w:type="dxa"/>
            <w:gridSpan w:val="2"/>
            <w:vAlign w:val="center"/>
          </w:tcPr>
          <w:p w14:paraId="78EB92A2" w14:textId="77777777" w:rsidR="00DB4717" w:rsidRDefault="00DB4717" w:rsidP="0056183E">
            <w:pPr>
              <w:pStyle w:val="H1bodytext"/>
              <w:spacing w:after="0"/>
              <w:ind w:left="0"/>
              <w:rPr>
                <w:rFonts w:ascii="Arial" w:hAnsi="Arial"/>
                <w:sz w:val="20"/>
              </w:rPr>
            </w:pPr>
            <w:r>
              <w:rPr>
                <w:rFonts w:ascii="Arial" w:hAnsi="Arial"/>
                <w:sz w:val="20"/>
              </w:rPr>
              <w:t xml:space="preserve">A single plot file year, 10,000 years, is specified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p>
        </w:tc>
        <w:tc>
          <w:tcPr>
            <w:tcW w:w="1682" w:type="dxa"/>
            <w:vAlign w:val="center"/>
          </w:tcPr>
          <w:p w14:paraId="006555DA" w14:textId="0E8C649E" w:rsidR="00DB4717" w:rsidRPr="00BC2F30" w:rsidRDefault="000566D1" w:rsidP="00896DE2">
            <w:pPr>
              <w:pStyle w:val="H1bodytext"/>
              <w:spacing w:after="0"/>
              <w:ind w:left="0"/>
              <w:jc w:val="center"/>
              <w:rPr>
                <w:rFonts w:ascii="Arial" w:hAnsi="Arial"/>
                <w:b/>
                <w:bCs/>
                <w:sz w:val="20"/>
              </w:rPr>
            </w:pPr>
            <w:r>
              <w:rPr>
                <w:rFonts w:ascii="Arial" w:hAnsi="Arial"/>
                <w:b/>
                <w:bCs/>
                <w:sz w:val="20"/>
              </w:rPr>
              <w:t>Pass</w:t>
            </w:r>
          </w:p>
        </w:tc>
      </w:tr>
      <w:tr w:rsidR="00DB4717" w:rsidRPr="00702160" w14:paraId="52ABC656" w14:textId="77777777" w:rsidTr="00BD473F">
        <w:trPr>
          <w:gridAfter w:val="1"/>
          <w:wAfter w:w="8" w:type="dxa"/>
          <w:trHeight w:val="539"/>
        </w:trPr>
        <w:tc>
          <w:tcPr>
            <w:tcW w:w="360" w:type="dxa"/>
            <w:vAlign w:val="center"/>
          </w:tcPr>
          <w:p w14:paraId="4347DFBE" w14:textId="71CF2B60" w:rsidR="00DB4717" w:rsidRDefault="00DB4717" w:rsidP="00C24AF1">
            <w:pPr>
              <w:pStyle w:val="H1bodytext"/>
              <w:spacing w:after="0"/>
              <w:ind w:left="0"/>
              <w:jc w:val="center"/>
              <w:rPr>
                <w:rFonts w:ascii="Arial" w:hAnsi="Arial"/>
                <w:sz w:val="20"/>
              </w:rPr>
            </w:pPr>
            <w:r>
              <w:rPr>
                <w:rFonts w:ascii="Arial" w:hAnsi="Arial"/>
                <w:sz w:val="20"/>
              </w:rPr>
              <w:lastRenderedPageBreak/>
              <w:t>1</w:t>
            </w:r>
            <w:r w:rsidR="00F07537">
              <w:rPr>
                <w:rFonts w:ascii="Arial" w:hAnsi="Arial"/>
                <w:sz w:val="20"/>
              </w:rPr>
              <w:t>1</w:t>
            </w:r>
          </w:p>
        </w:tc>
        <w:tc>
          <w:tcPr>
            <w:tcW w:w="4342" w:type="dxa"/>
            <w:vAlign w:val="center"/>
          </w:tcPr>
          <w:p w14:paraId="375F4621"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“Number of Plot File Variables” matches the number defined.</w:t>
            </w:r>
          </w:p>
        </w:tc>
        <w:tc>
          <w:tcPr>
            <w:tcW w:w="3390" w:type="dxa"/>
            <w:gridSpan w:val="2"/>
            <w:vAlign w:val="center"/>
          </w:tcPr>
          <w:p w14:paraId="5D122C1D" w14:textId="77777777" w:rsidR="00DB4717" w:rsidRDefault="00DB4717" w:rsidP="0056183E">
            <w:pPr>
              <w:pStyle w:val="H1bodytext"/>
              <w:spacing w:after="0"/>
              <w:ind w:left="0"/>
              <w:rPr>
                <w:rFonts w:ascii="Arial" w:hAnsi="Arial"/>
                <w:sz w:val="20"/>
              </w:rPr>
            </w:pPr>
            <w:r>
              <w:rPr>
                <w:rFonts w:ascii="Arial" w:hAnsi="Arial"/>
                <w:sz w:val="20"/>
              </w:rPr>
              <w:t xml:space="preserve">The </w:t>
            </w:r>
            <w:r w:rsidRPr="0066074A">
              <w:rPr>
                <w:rFonts w:ascii="Arial" w:hAnsi="Arial"/>
                <w:sz w:val="20"/>
              </w:rPr>
              <w:t>“Number of Plot File Variables” matches the number defined.</w:t>
            </w:r>
          </w:p>
        </w:tc>
        <w:tc>
          <w:tcPr>
            <w:tcW w:w="1682" w:type="dxa"/>
            <w:vAlign w:val="center"/>
          </w:tcPr>
          <w:p w14:paraId="1D33435B" w14:textId="0A8D0128" w:rsidR="00DB4717" w:rsidRPr="00BC2F30" w:rsidRDefault="00BA6F16" w:rsidP="00896DE2">
            <w:pPr>
              <w:pStyle w:val="H1bodytext"/>
              <w:spacing w:after="0"/>
              <w:ind w:left="0"/>
              <w:jc w:val="center"/>
              <w:rPr>
                <w:rFonts w:ascii="Arial" w:hAnsi="Arial"/>
                <w:b/>
                <w:bCs/>
                <w:sz w:val="20"/>
              </w:rPr>
            </w:pPr>
            <w:r>
              <w:rPr>
                <w:rFonts w:ascii="Arial" w:hAnsi="Arial"/>
                <w:b/>
                <w:bCs/>
                <w:sz w:val="20"/>
              </w:rPr>
              <w:t>Pass</w:t>
            </w:r>
          </w:p>
        </w:tc>
      </w:tr>
      <w:tr w:rsidR="00DB4717" w:rsidRPr="00702160" w14:paraId="5212BADE" w14:textId="77777777" w:rsidTr="00BD473F">
        <w:trPr>
          <w:gridAfter w:val="1"/>
          <w:wAfter w:w="8" w:type="dxa"/>
          <w:trHeight w:val="755"/>
        </w:trPr>
        <w:tc>
          <w:tcPr>
            <w:tcW w:w="360" w:type="dxa"/>
            <w:vAlign w:val="center"/>
          </w:tcPr>
          <w:p w14:paraId="22E4A7A3" w14:textId="33BFF3EB" w:rsidR="00DB4717" w:rsidRDefault="00DB4717" w:rsidP="00C24AF1">
            <w:pPr>
              <w:pStyle w:val="H1bodytext"/>
              <w:spacing w:after="0"/>
              <w:ind w:left="0"/>
              <w:jc w:val="center"/>
              <w:rPr>
                <w:rFonts w:ascii="Arial" w:hAnsi="Arial"/>
                <w:sz w:val="20"/>
              </w:rPr>
            </w:pPr>
            <w:r>
              <w:rPr>
                <w:rFonts w:ascii="Arial" w:hAnsi="Arial"/>
                <w:sz w:val="20"/>
              </w:rPr>
              <w:t>1</w:t>
            </w:r>
            <w:r w:rsidR="00F07537">
              <w:rPr>
                <w:rFonts w:ascii="Arial" w:hAnsi="Arial"/>
                <w:sz w:val="20"/>
              </w:rPr>
              <w:t>2</w:t>
            </w:r>
          </w:p>
        </w:tc>
        <w:tc>
          <w:tcPr>
            <w:tcW w:w="4342" w:type="dxa"/>
            <w:vAlign w:val="center"/>
          </w:tcPr>
          <w:p w14:paraId="38FFDC40"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plot file variables are the expected parameters (See list in the Description and Purpose section).</w:t>
            </w:r>
          </w:p>
        </w:tc>
        <w:tc>
          <w:tcPr>
            <w:tcW w:w="3390" w:type="dxa"/>
            <w:gridSpan w:val="2"/>
            <w:vAlign w:val="center"/>
          </w:tcPr>
          <w:p w14:paraId="4AB15A64" w14:textId="77777777" w:rsidR="00DB4717" w:rsidRDefault="00DB4717" w:rsidP="0056183E">
            <w:pPr>
              <w:pStyle w:val="H1bodytext"/>
              <w:spacing w:after="0"/>
              <w:ind w:left="0"/>
              <w:rPr>
                <w:rFonts w:ascii="Arial" w:hAnsi="Arial"/>
                <w:sz w:val="20"/>
              </w:rPr>
            </w:pPr>
            <w:r>
              <w:rPr>
                <w:rFonts w:ascii="Arial" w:hAnsi="Arial"/>
                <w:sz w:val="20"/>
              </w:rPr>
              <w:t>The plot file variables are as defined in the Description and Purpose section.</w:t>
            </w:r>
          </w:p>
        </w:tc>
        <w:tc>
          <w:tcPr>
            <w:tcW w:w="1682" w:type="dxa"/>
            <w:vAlign w:val="center"/>
          </w:tcPr>
          <w:p w14:paraId="10E591B0" w14:textId="22C0D4B9" w:rsidR="00DB4717" w:rsidRPr="00BC2F30" w:rsidRDefault="00FC3CA2" w:rsidP="00896DE2">
            <w:pPr>
              <w:pStyle w:val="H1bodytext"/>
              <w:spacing w:after="0"/>
              <w:ind w:left="0"/>
              <w:jc w:val="center"/>
              <w:rPr>
                <w:rFonts w:ascii="Arial" w:hAnsi="Arial"/>
                <w:b/>
                <w:bCs/>
                <w:sz w:val="20"/>
              </w:rPr>
            </w:pPr>
            <w:r>
              <w:rPr>
                <w:rFonts w:ascii="Arial" w:hAnsi="Arial"/>
                <w:b/>
                <w:bCs/>
                <w:sz w:val="20"/>
              </w:rPr>
              <w:t>Pass</w:t>
            </w:r>
          </w:p>
        </w:tc>
      </w:tr>
      <w:tr w:rsidR="002069AF" w:rsidRPr="00702160" w14:paraId="59B62082" w14:textId="77777777" w:rsidTr="00BD473F">
        <w:trPr>
          <w:gridAfter w:val="1"/>
          <w:wAfter w:w="8" w:type="dxa"/>
          <w:trHeight w:val="539"/>
        </w:trPr>
        <w:tc>
          <w:tcPr>
            <w:tcW w:w="360" w:type="dxa"/>
            <w:vAlign w:val="center"/>
          </w:tcPr>
          <w:p w14:paraId="3033FBD7" w14:textId="5A26764D" w:rsidR="002069AF" w:rsidRPr="00B12AD9" w:rsidRDefault="002069AF" w:rsidP="00BD473F">
            <w:pPr>
              <w:pStyle w:val="H1bodytext"/>
              <w:spacing w:after="0"/>
              <w:ind w:left="-21"/>
              <w:jc w:val="center"/>
              <w:rPr>
                <w:rFonts w:ascii="Arial" w:hAnsi="Arial"/>
                <w:sz w:val="20"/>
              </w:rPr>
            </w:pPr>
            <w:r w:rsidRPr="00B12AD9">
              <w:rPr>
                <w:rFonts w:ascii="Arial" w:hAnsi="Arial"/>
                <w:sz w:val="20"/>
              </w:rPr>
              <w:t>1</w:t>
            </w:r>
            <w:r w:rsidR="00F07537" w:rsidRPr="00B12AD9">
              <w:rPr>
                <w:rFonts w:ascii="Arial" w:hAnsi="Arial"/>
                <w:sz w:val="20"/>
              </w:rPr>
              <w:t>3</w:t>
            </w:r>
          </w:p>
        </w:tc>
        <w:tc>
          <w:tcPr>
            <w:tcW w:w="9414" w:type="dxa"/>
            <w:gridSpan w:val="4"/>
            <w:vAlign w:val="center"/>
          </w:tcPr>
          <w:p w14:paraId="64ACF168" w14:textId="625EE9E8" w:rsidR="002069AF" w:rsidRPr="00B12AD9" w:rsidRDefault="002069AF" w:rsidP="00352B9B">
            <w:pPr>
              <w:pStyle w:val="H1bodytext"/>
              <w:spacing w:after="0"/>
              <w:ind w:left="0"/>
              <w:rPr>
                <w:rFonts w:ascii="Arial" w:hAnsi="Arial"/>
                <w:b/>
                <w:bCs/>
                <w:sz w:val="20"/>
              </w:rPr>
            </w:pPr>
            <w:r w:rsidRPr="00B12AD9">
              <w:rPr>
                <w:rFonts w:ascii="Arial" w:hAnsi="Arial"/>
                <w:sz w:val="20"/>
              </w:rPr>
              <w:t xml:space="preserve">To confirm that the uppermost reference node at each </w:t>
            </w:r>
            <w:proofErr w:type="spellStart"/>
            <w:proofErr w:type="gramStart"/>
            <w:r w:rsidRPr="00B12AD9">
              <w:rPr>
                <w:rFonts w:ascii="Arial" w:hAnsi="Arial"/>
                <w:sz w:val="20"/>
              </w:rPr>
              <w:t>i,j</w:t>
            </w:r>
            <w:proofErr w:type="spellEnd"/>
            <w:proofErr w:type="gramEnd"/>
            <w:r w:rsidRPr="00B12AD9">
              <w:rPr>
                <w:rFonts w:ascii="Arial" w:hAnsi="Arial"/>
                <w:sz w:val="20"/>
              </w:rPr>
              <w:t xml:space="preserve"> location is the top active node for that </w:t>
            </w:r>
            <w:proofErr w:type="spellStart"/>
            <w:r w:rsidRPr="00B12AD9">
              <w:rPr>
                <w:rFonts w:ascii="Arial" w:hAnsi="Arial"/>
                <w:sz w:val="20"/>
              </w:rPr>
              <w:t>i,j</w:t>
            </w:r>
            <w:proofErr w:type="spellEnd"/>
            <w:r w:rsidRPr="00B12AD9">
              <w:rPr>
                <w:rFonts w:ascii="Arial" w:hAnsi="Arial"/>
                <w:sz w:val="20"/>
              </w:rPr>
              <w:t xml:space="preserve"> location</w:t>
            </w:r>
          </w:p>
        </w:tc>
      </w:tr>
      <w:tr w:rsidR="00DB4717" w:rsidRPr="00702160" w14:paraId="6A06E94D" w14:textId="77777777" w:rsidTr="00BD473F">
        <w:trPr>
          <w:gridAfter w:val="1"/>
          <w:wAfter w:w="8" w:type="dxa"/>
          <w:trHeight w:val="539"/>
        </w:trPr>
        <w:tc>
          <w:tcPr>
            <w:tcW w:w="360" w:type="dxa"/>
            <w:vAlign w:val="center"/>
          </w:tcPr>
          <w:p w14:paraId="3397BDC0" w14:textId="65FD4387" w:rsidR="00DB4717" w:rsidRPr="00B12AD9" w:rsidRDefault="00DB4717" w:rsidP="00C24AF1">
            <w:pPr>
              <w:pStyle w:val="H1bodytext"/>
              <w:spacing w:after="0"/>
              <w:ind w:left="0"/>
              <w:jc w:val="center"/>
              <w:rPr>
                <w:rFonts w:ascii="Arial" w:hAnsi="Arial"/>
                <w:sz w:val="20"/>
              </w:rPr>
            </w:pPr>
            <w:r w:rsidRPr="00B12AD9">
              <w:rPr>
                <w:rFonts w:ascii="Arial" w:hAnsi="Arial"/>
                <w:sz w:val="20"/>
              </w:rPr>
              <w:t>1</w:t>
            </w:r>
            <w:r w:rsidR="00F07537" w:rsidRPr="00B12AD9">
              <w:rPr>
                <w:rFonts w:ascii="Arial" w:hAnsi="Arial"/>
                <w:sz w:val="20"/>
              </w:rPr>
              <w:t>3</w:t>
            </w:r>
            <w:r w:rsidR="002069AF" w:rsidRPr="00B12AD9">
              <w:rPr>
                <w:rFonts w:ascii="Arial" w:hAnsi="Arial"/>
                <w:sz w:val="20"/>
              </w:rPr>
              <w:t>.1</w:t>
            </w:r>
          </w:p>
        </w:tc>
        <w:tc>
          <w:tcPr>
            <w:tcW w:w="4342" w:type="dxa"/>
            <w:vAlign w:val="center"/>
          </w:tcPr>
          <w:p w14:paraId="0C1BC240" w14:textId="77777777" w:rsidR="00417AFF" w:rsidRDefault="008C6C9A" w:rsidP="00417AFF">
            <w:pPr>
              <w:pStyle w:val="H1bodytext"/>
              <w:numPr>
                <w:ilvl w:val="0"/>
                <w:numId w:val="21"/>
              </w:numPr>
              <w:spacing w:after="0"/>
              <w:rPr>
                <w:rFonts w:ascii="Arial" w:hAnsi="Arial"/>
                <w:sz w:val="20"/>
              </w:rPr>
            </w:pPr>
            <w:r w:rsidRPr="00417AFF">
              <w:rPr>
                <w:rFonts w:ascii="Arial" w:hAnsi="Arial"/>
                <w:sz w:val="20"/>
              </w:rPr>
              <w:t>Copy input file for the M Pond model into the testing directory (/ss);</w:t>
            </w:r>
          </w:p>
          <w:p w14:paraId="6A64B054" w14:textId="77777777" w:rsidR="00417AFF" w:rsidRDefault="008C6C9A" w:rsidP="00417AFF">
            <w:pPr>
              <w:pStyle w:val="H1bodytext"/>
              <w:numPr>
                <w:ilvl w:val="0"/>
                <w:numId w:val="21"/>
              </w:numPr>
              <w:spacing w:after="0"/>
              <w:rPr>
                <w:rFonts w:ascii="Arial" w:hAnsi="Arial"/>
                <w:sz w:val="20"/>
              </w:rPr>
            </w:pPr>
            <w:r w:rsidRPr="00417AFF">
              <w:rPr>
                <w:rFonts w:ascii="Arial" w:hAnsi="Arial"/>
                <w:sz w:val="20"/>
              </w:rPr>
              <w:t>Copy the shell script estomp-run.sh into the testing directory (/ss);</w:t>
            </w:r>
          </w:p>
          <w:p w14:paraId="5F574631" w14:textId="401484FC" w:rsidR="00DB4717" w:rsidRPr="00417AFF" w:rsidRDefault="008C6C9A" w:rsidP="00417AFF">
            <w:pPr>
              <w:pStyle w:val="H1bodytext"/>
              <w:numPr>
                <w:ilvl w:val="0"/>
                <w:numId w:val="21"/>
              </w:numPr>
              <w:spacing w:after="0"/>
              <w:rPr>
                <w:rFonts w:ascii="Arial" w:hAnsi="Arial"/>
                <w:sz w:val="20"/>
              </w:rPr>
            </w:pPr>
            <w:r w:rsidRPr="00417AFF">
              <w:rPr>
                <w:rFonts w:ascii="Arial" w:hAnsi="Arial"/>
                <w:sz w:val="20"/>
              </w:rPr>
              <w:t>Copy the /ret folder for the M Pond model to the testing directory;</w:t>
            </w:r>
          </w:p>
          <w:p w14:paraId="4219DF31" w14:textId="77777777" w:rsidR="00DB4717" w:rsidRPr="00B12AD9" w:rsidRDefault="00DB4717" w:rsidP="00352B9B">
            <w:pPr>
              <w:pStyle w:val="H1bodytext"/>
              <w:spacing w:after="0"/>
              <w:ind w:left="0"/>
              <w:rPr>
                <w:rFonts w:ascii="Arial" w:hAnsi="Arial"/>
                <w:sz w:val="20"/>
              </w:rPr>
            </w:pPr>
          </w:p>
        </w:tc>
        <w:tc>
          <w:tcPr>
            <w:tcW w:w="3390" w:type="dxa"/>
            <w:gridSpan w:val="2"/>
            <w:vAlign w:val="center"/>
          </w:tcPr>
          <w:p w14:paraId="75944593" w14:textId="1C961AB5" w:rsidR="00DB4717" w:rsidRPr="00B12AD9" w:rsidRDefault="00B12AD9" w:rsidP="0056183E">
            <w:pPr>
              <w:pStyle w:val="H1bodytext"/>
              <w:spacing w:after="0"/>
              <w:ind w:left="0"/>
              <w:rPr>
                <w:rFonts w:ascii="Arial" w:hAnsi="Arial"/>
                <w:sz w:val="20"/>
              </w:rPr>
            </w:pPr>
            <w:r w:rsidRPr="00B12AD9">
              <w:rPr>
                <w:rFonts w:ascii="Arial" w:hAnsi="Arial"/>
                <w:sz w:val="20"/>
              </w:rPr>
              <w:t>The files and folders are copied into the right directories.</w:t>
            </w:r>
          </w:p>
        </w:tc>
        <w:tc>
          <w:tcPr>
            <w:tcW w:w="1682" w:type="dxa"/>
            <w:vAlign w:val="center"/>
          </w:tcPr>
          <w:p w14:paraId="543E0306" w14:textId="11B4BB64" w:rsidR="00DB4717" w:rsidRPr="00BC2F30" w:rsidRDefault="00444680" w:rsidP="00896DE2">
            <w:pPr>
              <w:pStyle w:val="H1bodytext"/>
              <w:spacing w:after="0"/>
              <w:ind w:left="0"/>
              <w:jc w:val="center"/>
              <w:rPr>
                <w:rFonts w:ascii="Arial" w:hAnsi="Arial"/>
                <w:b/>
                <w:bCs/>
                <w:sz w:val="20"/>
              </w:rPr>
            </w:pPr>
            <w:r>
              <w:rPr>
                <w:rFonts w:ascii="Arial" w:hAnsi="Arial"/>
                <w:b/>
                <w:bCs/>
                <w:sz w:val="20"/>
              </w:rPr>
              <w:t>Pass</w:t>
            </w:r>
          </w:p>
        </w:tc>
      </w:tr>
      <w:tr w:rsidR="005456ED" w:rsidRPr="00702160" w14:paraId="2004787D" w14:textId="77777777" w:rsidTr="00BD473F">
        <w:trPr>
          <w:gridAfter w:val="1"/>
          <w:wAfter w:w="8" w:type="dxa"/>
          <w:trHeight w:val="539"/>
        </w:trPr>
        <w:tc>
          <w:tcPr>
            <w:tcW w:w="360" w:type="dxa"/>
            <w:vAlign w:val="center"/>
          </w:tcPr>
          <w:p w14:paraId="737CC910" w14:textId="1E554DB9" w:rsidR="005456ED" w:rsidRDefault="005456ED" w:rsidP="00C24AF1">
            <w:pPr>
              <w:pStyle w:val="H1bodytext"/>
              <w:spacing w:after="0"/>
              <w:ind w:left="0"/>
              <w:jc w:val="center"/>
              <w:rPr>
                <w:rFonts w:ascii="Arial" w:hAnsi="Arial"/>
                <w:sz w:val="20"/>
              </w:rPr>
            </w:pPr>
            <w:r>
              <w:rPr>
                <w:rFonts w:ascii="Arial" w:hAnsi="Arial"/>
                <w:sz w:val="20"/>
              </w:rPr>
              <w:t>1</w:t>
            </w:r>
            <w:r w:rsidR="00F07537">
              <w:rPr>
                <w:rFonts w:ascii="Arial" w:hAnsi="Arial"/>
                <w:sz w:val="20"/>
              </w:rPr>
              <w:t>3</w:t>
            </w:r>
            <w:r>
              <w:rPr>
                <w:rFonts w:ascii="Arial" w:hAnsi="Arial"/>
                <w:sz w:val="20"/>
              </w:rPr>
              <w:t>.2</w:t>
            </w:r>
          </w:p>
        </w:tc>
        <w:tc>
          <w:tcPr>
            <w:tcW w:w="4342" w:type="dxa"/>
            <w:vAlign w:val="center"/>
          </w:tcPr>
          <w:p w14:paraId="3486623C" w14:textId="77777777" w:rsidR="005456ED" w:rsidRPr="009916DF" w:rsidRDefault="005456ED" w:rsidP="005456ED">
            <w:pPr>
              <w:pStyle w:val="H1bodytext"/>
              <w:spacing w:after="0"/>
              <w:ind w:left="0"/>
              <w:rPr>
                <w:rFonts w:ascii="Arial" w:hAnsi="Arial"/>
                <w:sz w:val="20"/>
              </w:rPr>
            </w:pPr>
            <w:r w:rsidRPr="009916DF">
              <w:rPr>
                <w:rFonts w:ascii="Arial" w:hAnsi="Arial"/>
                <w:sz w:val="20"/>
              </w:rPr>
              <w:t xml:space="preserve">Make the following changes in the </w:t>
            </w:r>
            <w:r w:rsidRPr="009916DF">
              <w:rPr>
                <w:rFonts w:ascii="Arial" w:hAnsi="Arial"/>
                <w:i/>
                <w:iCs/>
                <w:sz w:val="20"/>
              </w:rPr>
              <w:t>input</w:t>
            </w:r>
            <w:r w:rsidRPr="009916DF">
              <w:rPr>
                <w:rFonts w:ascii="Arial" w:hAnsi="Arial"/>
                <w:sz w:val="20"/>
              </w:rPr>
              <w:t xml:space="preserve"> file:</w:t>
            </w:r>
          </w:p>
          <w:p w14:paraId="227374DC" w14:textId="77777777" w:rsidR="005456ED" w:rsidRPr="009916DF" w:rsidRDefault="005456ED" w:rsidP="005456ED">
            <w:pPr>
              <w:pStyle w:val="H1bodytext"/>
              <w:numPr>
                <w:ilvl w:val="0"/>
                <w:numId w:val="16"/>
              </w:numPr>
              <w:spacing w:after="120"/>
              <w:rPr>
                <w:rFonts w:ascii="Arial" w:hAnsi="Arial"/>
                <w:sz w:val="20"/>
              </w:rPr>
            </w:pPr>
            <w:r>
              <w:rPr>
                <w:rFonts w:ascii="Arial" w:hAnsi="Arial"/>
                <w:sz w:val="20"/>
              </w:rPr>
              <w:t>Change t</w:t>
            </w:r>
            <w:r w:rsidRPr="009916DF">
              <w:rPr>
                <w:rFonts w:ascii="Arial" w:hAnsi="Arial"/>
                <w:sz w:val="20"/>
              </w:rPr>
              <w:t xml:space="preserve">he number of time steps in the </w:t>
            </w:r>
            <w:r w:rsidRPr="009916DF">
              <w:rPr>
                <w:rFonts w:ascii="Arial" w:hAnsi="Arial"/>
                <w:i/>
                <w:iCs/>
                <w:sz w:val="20"/>
              </w:rPr>
              <w:t>Solution Control Card</w:t>
            </w:r>
            <w:r w:rsidRPr="009916DF">
              <w:rPr>
                <w:rFonts w:ascii="Arial" w:hAnsi="Arial"/>
                <w:sz w:val="20"/>
              </w:rPr>
              <w:t xml:space="preserve"> to 1</w:t>
            </w:r>
            <w:r>
              <w:rPr>
                <w:rFonts w:ascii="Arial" w:hAnsi="Arial"/>
                <w:sz w:val="20"/>
              </w:rPr>
              <w:t xml:space="preserve"> (line 32 in the </w:t>
            </w:r>
            <w:r w:rsidRPr="00E860D7">
              <w:rPr>
                <w:rFonts w:ascii="Arial" w:hAnsi="Arial"/>
                <w:i/>
                <w:iCs/>
                <w:sz w:val="20"/>
              </w:rPr>
              <w:t>input</w:t>
            </w:r>
            <w:r>
              <w:rPr>
                <w:rFonts w:ascii="Arial" w:hAnsi="Arial"/>
                <w:sz w:val="20"/>
              </w:rPr>
              <w:t xml:space="preserve"> file)</w:t>
            </w:r>
            <w:r w:rsidRPr="009916DF">
              <w:rPr>
                <w:rFonts w:ascii="Arial" w:hAnsi="Arial"/>
                <w:sz w:val="20"/>
              </w:rPr>
              <w:t>;</w:t>
            </w:r>
          </w:p>
          <w:p w14:paraId="4256E653" w14:textId="6C04661F" w:rsidR="005456ED" w:rsidRDefault="005456ED" w:rsidP="005456ED">
            <w:pPr>
              <w:pStyle w:val="H1bodytext"/>
              <w:numPr>
                <w:ilvl w:val="0"/>
                <w:numId w:val="16"/>
              </w:numPr>
              <w:spacing w:after="120"/>
              <w:rPr>
                <w:rFonts w:ascii="Arial" w:hAnsi="Arial"/>
                <w:sz w:val="20"/>
              </w:rPr>
            </w:pPr>
            <w:r w:rsidRPr="009916DF">
              <w:rPr>
                <w:rFonts w:ascii="Arial" w:hAnsi="Arial"/>
                <w:sz w:val="20"/>
              </w:rPr>
              <w:t xml:space="preserve">In the </w:t>
            </w:r>
            <w:r w:rsidRPr="009916DF">
              <w:rPr>
                <w:rFonts w:ascii="Arial" w:hAnsi="Arial"/>
                <w:i/>
                <w:iCs/>
                <w:sz w:val="20"/>
              </w:rPr>
              <w:t>Output Control Card</w:t>
            </w:r>
            <w:r w:rsidRPr="009916DF">
              <w:rPr>
                <w:rFonts w:ascii="Arial" w:hAnsi="Arial"/>
                <w:sz w:val="20"/>
              </w:rPr>
              <w:t xml:space="preserve">, </w:t>
            </w:r>
            <w:r>
              <w:rPr>
                <w:rFonts w:ascii="Arial" w:hAnsi="Arial"/>
                <w:sz w:val="20"/>
              </w:rPr>
              <w:t xml:space="preserve">add </w:t>
            </w:r>
            <w:r w:rsidRPr="009916DF">
              <w:rPr>
                <w:rFonts w:ascii="Arial" w:hAnsi="Arial"/>
                <w:sz w:val="20"/>
              </w:rPr>
              <w:t>additional reference nodes above the topmost active nodes for the model center and each of the quadrant’s centers with the Rock/Soil Type variable for an output.</w:t>
            </w:r>
            <w:r w:rsidR="00B8290F">
              <w:rPr>
                <w:rFonts w:ascii="Arial" w:hAnsi="Arial"/>
                <w:sz w:val="20"/>
              </w:rPr>
              <w:t>:</w:t>
            </w:r>
            <w:r w:rsidR="00AC4BDF">
              <w:rPr>
                <w:rFonts w:ascii="Arial" w:hAnsi="Arial"/>
                <w:sz w:val="20"/>
              </w:rPr>
              <w:t xml:space="preserve"> </w:t>
            </w:r>
          </w:p>
          <w:p w14:paraId="7FCE963D" w14:textId="2729F269" w:rsidR="003C4205" w:rsidRDefault="008A2518" w:rsidP="003C4205">
            <w:pPr>
              <w:pStyle w:val="H1bodytext"/>
              <w:spacing w:after="120"/>
              <w:rPr>
                <w:rFonts w:ascii="Arial" w:hAnsi="Arial"/>
                <w:sz w:val="20"/>
              </w:rPr>
            </w:pPr>
            <w:r>
              <w:rPr>
                <w:rFonts w:ascii="Arial" w:hAnsi="Arial"/>
                <w:sz w:val="20"/>
              </w:rPr>
              <w:t>Delete lines 426 -441 and a</w:t>
            </w:r>
            <w:r w:rsidR="003C4205">
              <w:rPr>
                <w:rFonts w:ascii="Arial" w:hAnsi="Arial"/>
                <w:sz w:val="20"/>
              </w:rPr>
              <w:t xml:space="preserve">dd 30,25,314, </w:t>
            </w:r>
            <w:r w:rsidR="00ED7532">
              <w:rPr>
                <w:rFonts w:ascii="Arial" w:hAnsi="Arial"/>
                <w:sz w:val="20"/>
              </w:rPr>
              <w:t>in line #426</w:t>
            </w:r>
            <w:r>
              <w:rPr>
                <w:rFonts w:ascii="Arial" w:hAnsi="Arial"/>
                <w:sz w:val="20"/>
              </w:rPr>
              <w:t>;</w:t>
            </w:r>
          </w:p>
          <w:p w14:paraId="1BB4061F" w14:textId="7ED2D17C" w:rsidR="00173099" w:rsidRDefault="00173099" w:rsidP="00173099">
            <w:pPr>
              <w:pStyle w:val="H1bodytext"/>
              <w:spacing w:after="120"/>
              <w:rPr>
                <w:rFonts w:ascii="Arial" w:hAnsi="Arial"/>
                <w:sz w:val="20"/>
              </w:rPr>
            </w:pPr>
            <w:r>
              <w:rPr>
                <w:rFonts w:ascii="Arial" w:hAnsi="Arial"/>
                <w:sz w:val="20"/>
              </w:rPr>
              <w:t>Delete lines 444 -4</w:t>
            </w:r>
            <w:r w:rsidR="00D3064D">
              <w:rPr>
                <w:rFonts w:ascii="Arial" w:hAnsi="Arial"/>
                <w:sz w:val="20"/>
              </w:rPr>
              <w:t>59</w:t>
            </w:r>
            <w:r>
              <w:rPr>
                <w:rFonts w:ascii="Arial" w:hAnsi="Arial"/>
                <w:sz w:val="20"/>
              </w:rPr>
              <w:t xml:space="preserve"> and add </w:t>
            </w:r>
            <w:r w:rsidR="00D3064D">
              <w:rPr>
                <w:rFonts w:ascii="Arial" w:hAnsi="Arial"/>
                <w:sz w:val="20"/>
              </w:rPr>
              <w:t>46</w:t>
            </w:r>
            <w:r>
              <w:rPr>
                <w:rFonts w:ascii="Arial" w:hAnsi="Arial"/>
                <w:sz w:val="20"/>
              </w:rPr>
              <w:t>,</w:t>
            </w:r>
            <w:r w:rsidR="00D3064D">
              <w:rPr>
                <w:rFonts w:ascii="Arial" w:hAnsi="Arial"/>
                <w:sz w:val="20"/>
              </w:rPr>
              <w:t>38</w:t>
            </w:r>
            <w:r>
              <w:rPr>
                <w:rFonts w:ascii="Arial" w:hAnsi="Arial"/>
                <w:sz w:val="20"/>
              </w:rPr>
              <w:t>,314, in line #4</w:t>
            </w:r>
            <w:r w:rsidR="00D3064D">
              <w:rPr>
                <w:rFonts w:ascii="Arial" w:hAnsi="Arial"/>
                <w:sz w:val="20"/>
              </w:rPr>
              <w:t>44</w:t>
            </w:r>
            <w:r>
              <w:rPr>
                <w:rFonts w:ascii="Arial" w:hAnsi="Arial"/>
                <w:sz w:val="20"/>
              </w:rPr>
              <w:t>;</w:t>
            </w:r>
          </w:p>
          <w:p w14:paraId="77899C0B" w14:textId="133F90EA" w:rsidR="002D7708" w:rsidRDefault="002D7708" w:rsidP="002D7708">
            <w:pPr>
              <w:pStyle w:val="H1bodytext"/>
              <w:spacing w:after="120"/>
              <w:rPr>
                <w:rFonts w:ascii="Arial" w:hAnsi="Arial"/>
                <w:sz w:val="20"/>
              </w:rPr>
            </w:pPr>
            <w:r>
              <w:rPr>
                <w:rFonts w:ascii="Arial" w:hAnsi="Arial"/>
                <w:sz w:val="20"/>
              </w:rPr>
              <w:t>Delete lines 462 -477 and add 15,38,31</w:t>
            </w:r>
            <w:r w:rsidR="00B11960">
              <w:rPr>
                <w:rFonts w:ascii="Arial" w:hAnsi="Arial"/>
                <w:sz w:val="20"/>
              </w:rPr>
              <w:t>3</w:t>
            </w:r>
            <w:r>
              <w:rPr>
                <w:rFonts w:ascii="Arial" w:hAnsi="Arial"/>
                <w:sz w:val="20"/>
              </w:rPr>
              <w:t>, in line #462;</w:t>
            </w:r>
          </w:p>
          <w:p w14:paraId="0FA69698" w14:textId="22445DDB" w:rsidR="00264E33" w:rsidRDefault="00264E33" w:rsidP="00264E33">
            <w:pPr>
              <w:pStyle w:val="H1bodytext"/>
              <w:spacing w:after="120"/>
              <w:rPr>
                <w:rFonts w:ascii="Arial" w:hAnsi="Arial"/>
                <w:sz w:val="20"/>
              </w:rPr>
            </w:pPr>
            <w:r>
              <w:rPr>
                <w:rFonts w:ascii="Arial" w:hAnsi="Arial"/>
                <w:sz w:val="20"/>
              </w:rPr>
              <w:t>Delete lines 480 -4</w:t>
            </w:r>
            <w:r w:rsidR="00A557A3">
              <w:rPr>
                <w:rFonts w:ascii="Arial" w:hAnsi="Arial"/>
                <w:sz w:val="20"/>
              </w:rPr>
              <w:t>95</w:t>
            </w:r>
            <w:r>
              <w:rPr>
                <w:rFonts w:ascii="Arial" w:hAnsi="Arial"/>
                <w:sz w:val="20"/>
              </w:rPr>
              <w:t xml:space="preserve"> and add 15,</w:t>
            </w:r>
            <w:r w:rsidR="00A557A3">
              <w:rPr>
                <w:rFonts w:ascii="Arial" w:hAnsi="Arial"/>
                <w:sz w:val="20"/>
              </w:rPr>
              <w:t>13</w:t>
            </w:r>
            <w:r>
              <w:rPr>
                <w:rFonts w:ascii="Arial" w:hAnsi="Arial"/>
                <w:sz w:val="20"/>
              </w:rPr>
              <w:t>,31</w:t>
            </w:r>
            <w:r w:rsidR="00A557A3">
              <w:rPr>
                <w:rFonts w:ascii="Arial" w:hAnsi="Arial"/>
                <w:sz w:val="20"/>
              </w:rPr>
              <w:t>6</w:t>
            </w:r>
            <w:r>
              <w:rPr>
                <w:rFonts w:ascii="Arial" w:hAnsi="Arial"/>
                <w:sz w:val="20"/>
              </w:rPr>
              <w:t>, in line #4</w:t>
            </w:r>
            <w:r w:rsidR="00A557A3">
              <w:rPr>
                <w:rFonts w:ascii="Arial" w:hAnsi="Arial"/>
                <w:sz w:val="20"/>
              </w:rPr>
              <w:t>80</w:t>
            </w:r>
            <w:r>
              <w:rPr>
                <w:rFonts w:ascii="Arial" w:hAnsi="Arial"/>
                <w:sz w:val="20"/>
              </w:rPr>
              <w:t>;</w:t>
            </w:r>
          </w:p>
          <w:p w14:paraId="107917CB" w14:textId="606B9E48" w:rsidR="005C7A89" w:rsidRDefault="005C7A89" w:rsidP="005C7A89">
            <w:pPr>
              <w:pStyle w:val="H1bodytext"/>
              <w:spacing w:after="120"/>
              <w:rPr>
                <w:rFonts w:ascii="Arial" w:hAnsi="Arial"/>
                <w:sz w:val="20"/>
              </w:rPr>
            </w:pPr>
            <w:r>
              <w:rPr>
                <w:rFonts w:ascii="Arial" w:hAnsi="Arial"/>
                <w:sz w:val="20"/>
              </w:rPr>
              <w:t>Delete lines 498 -513 and add 46,13,31</w:t>
            </w:r>
            <w:r w:rsidR="005126DF">
              <w:rPr>
                <w:rFonts w:ascii="Arial" w:hAnsi="Arial"/>
                <w:sz w:val="20"/>
              </w:rPr>
              <w:t>8</w:t>
            </w:r>
            <w:r>
              <w:rPr>
                <w:rFonts w:ascii="Arial" w:hAnsi="Arial"/>
                <w:sz w:val="20"/>
              </w:rPr>
              <w:t>, in line #480</w:t>
            </w:r>
            <w:r w:rsidR="005126DF">
              <w:rPr>
                <w:rFonts w:ascii="Arial" w:hAnsi="Arial"/>
                <w:sz w:val="20"/>
              </w:rPr>
              <w:t>.</w:t>
            </w:r>
          </w:p>
          <w:p w14:paraId="33D16078" w14:textId="6024899D" w:rsidR="00A557A3" w:rsidRDefault="00F67083" w:rsidP="00F67083">
            <w:pPr>
              <w:pStyle w:val="H1bodytext"/>
              <w:numPr>
                <w:ilvl w:val="0"/>
                <w:numId w:val="16"/>
              </w:numPr>
              <w:spacing w:after="120"/>
              <w:rPr>
                <w:rFonts w:ascii="Arial" w:hAnsi="Arial"/>
                <w:sz w:val="20"/>
              </w:rPr>
            </w:pPr>
            <w:r>
              <w:rPr>
                <w:rFonts w:ascii="Arial" w:hAnsi="Arial"/>
                <w:sz w:val="20"/>
              </w:rPr>
              <w:lastRenderedPageBreak/>
              <w:t>Change 10 to 1 in line 515</w:t>
            </w:r>
          </w:p>
          <w:p w14:paraId="74C02353" w14:textId="298B06E5" w:rsidR="00F67083" w:rsidRDefault="00554CA6" w:rsidP="00352B9B">
            <w:pPr>
              <w:pStyle w:val="H1bodytext"/>
              <w:numPr>
                <w:ilvl w:val="0"/>
                <w:numId w:val="16"/>
              </w:numPr>
              <w:spacing w:after="120"/>
              <w:rPr>
                <w:rFonts w:ascii="Arial" w:hAnsi="Arial"/>
                <w:sz w:val="20"/>
              </w:rPr>
            </w:pPr>
            <w:r>
              <w:rPr>
                <w:rFonts w:ascii="Arial" w:hAnsi="Arial"/>
                <w:sz w:val="20"/>
              </w:rPr>
              <w:t xml:space="preserve">Delete </w:t>
            </w:r>
            <w:r w:rsidR="00510029">
              <w:rPr>
                <w:rFonts w:ascii="Arial" w:hAnsi="Arial"/>
                <w:sz w:val="20"/>
              </w:rPr>
              <w:t xml:space="preserve">lines 517 </w:t>
            </w:r>
            <w:r w:rsidR="003B4D71">
              <w:rPr>
                <w:rFonts w:ascii="Arial" w:hAnsi="Arial"/>
                <w:sz w:val="20"/>
              </w:rPr>
              <w:t>–</w:t>
            </w:r>
            <w:r w:rsidR="00510029">
              <w:rPr>
                <w:rFonts w:ascii="Arial" w:hAnsi="Arial"/>
                <w:sz w:val="20"/>
              </w:rPr>
              <w:t xml:space="preserve"> 525</w:t>
            </w:r>
            <w:r w:rsidR="003B4D71">
              <w:rPr>
                <w:rFonts w:ascii="Arial" w:hAnsi="Arial"/>
                <w:sz w:val="20"/>
              </w:rPr>
              <w:t xml:space="preserve"> (all variables but the Rock/Soil Type)</w:t>
            </w:r>
            <w:r w:rsidR="00923F0A">
              <w:rPr>
                <w:rFonts w:ascii="Arial" w:hAnsi="Arial"/>
                <w:sz w:val="20"/>
              </w:rPr>
              <w:t>.</w:t>
            </w:r>
          </w:p>
          <w:p w14:paraId="153A6732" w14:textId="77777777" w:rsidR="005456ED" w:rsidRPr="009916DF" w:rsidRDefault="005456ED" w:rsidP="00352B9B">
            <w:pPr>
              <w:pStyle w:val="H1bodytext"/>
              <w:spacing w:after="0"/>
              <w:ind w:left="0"/>
              <w:rPr>
                <w:rFonts w:ascii="Arial" w:hAnsi="Arial"/>
                <w:sz w:val="20"/>
              </w:rPr>
            </w:pPr>
          </w:p>
        </w:tc>
        <w:tc>
          <w:tcPr>
            <w:tcW w:w="3390" w:type="dxa"/>
            <w:gridSpan w:val="2"/>
            <w:vAlign w:val="center"/>
          </w:tcPr>
          <w:p w14:paraId="7C95B0B8" w14:textId="54488B9C" w:rsidR="005456ED" w:rsidRDefault="00B12AD9" w:rsidP="0056183E">
            <w:pPr>
              <w:pStyle w:val="H1bodytext"/>
              <w:spacing w:after="0"/>
              <w:ind w:left="0"/>
              <w:rPr>
                <w:rFonts w:ascii="Arial" w:hAnsi="Arial"/>
                <w:sz w:val="20"/>
              </w:rPr>
            </w:pPr>
            <w:r>
              <w:rPr>
                <w:rFonts w:ascii="Arial" w:hAnsi="Arial"/>
                <w:sz w:val="20"/>
              </w:rPr>
              <w:lastRenderedPageBreak/>
              <w:t>The changes are implemented in the input file.</w:t>
            </w:r>
          </w:p>
        </w:tc>
        <w:tc>
          <w:tcPr>
            <w:tcW w:w="1682" w:type="dxa"/>
            <w:vAlign w:val="center"/>
          </w:tcPr>
          <w:p w14:paraId="15A96E98" w14:textId="66EEACEC" w:rsidR="005456ED" w:rsidRPr="00BC2F30" w:rsidRDefault="00681E28" w:rsidP="00896DE2">
            <w:pPr>
              <w:pStyle w:val="H1bodytext"/>
              <w:spacing w:after="0"/>
              <w:ind w:left="0"/>
              <w:jc w:val="center"/>
              <w:rPr>
                <w:rFonts w:ascii="Arial" w:hAnsi="Arial"/>
                <w:b/>
                <w:bCs/>
                <w:sz w:val="20"/>
              </w:rPr>
            </w:pPr>
            <w:r>
              <w:rPr>
                <w:rFonts w:ascii="Arial" w:hAnsi="Arial"/>
                <w:b/>
                <w:bCs/>
                <w:sz w:val="20"/>
              </w:rPr>
              <w:t>Pass</w:t>
            </w:r>
          </w:p>
        </w:tc>
      </w:tr>
      <w:tr w:rsidR="005456ED" w:rsidRPr="00702160" w14:paraId="27EF4E93" w14:textId="77777777" w:rsidTr="00BD473F">
        <w:trPr>
          <w:gridAfter w:val="1"/>
          <w:wAfter w:w="8" w:type="dxa"/>
          <w:trHeight w:val="539"/>
        </w:trPr>
        <w:tc>
          <w:tcPr>
            <w:tcW w:w="360" w:type="dxa"/>
            <w:vAlign w:val="center"/>
          </w:tcPr>
          <w:p w14:paraId="6927AA90" w14:textId="36A25CE5" w:rsidR="005456ED" w:rsidRDefault="005456ED" w:rsidP="00C24AF1">
            <w:pPr>
              <w:pStyle w:val="H1bodytext"/>
              <w:spacing w:after="0"/>
              <w:ind w:left="0"/>
              <w:jc w:val="center"/>
              <w:rPr>
                <w:rFonts w:ascii="Arial" w:hAnsi="Arial"/>
                <w:sz w:val="20"/>
              </w:rPr>
            </w:pPr>
            <w:r>
              <w:rPr>
                <w:rFonts w:ascii="Arial" w:hAnsi="Arial"/>
                <w:sz w:val="20"/>
              </w:rPr>
              <w:t>1</w:t>
            </w:r>
            <w:r w:rsidR="00F07537">
              <w:rPr>
                <w:rFonts w:ascii="Arial" w:hAnsi="Arial"/>
                <w:sz w:val="20"/>
              </w:rPr>
              <w:t>3</w:t>
            </w:r>
            <w:r>
              <w:rPr>
                <w:rFonts w:ascii="Arial" w:hAnsi="Arial"/>
                <w:sz w:val="20"/>
              </w:rPr>
              <w:t>.3</w:t>
            </w:r>
          </w:p>
        </w:tc>
        <w:tc>
          <w:tcPr>
            <w:tcW w:w="4342" w:type="dxa"/>
            <w:vAlign w:val="center"/>
          </w:tcPr>
          <w:p w14:paraId="31C74B94" w14:textId="43417842" w:rsidR="005456ED" w:rsidRPr="001D3DC2" w:rsidRDefault="001D3DC2" w:rsidP="00352B9B">
            <w:pPr>
              <w:pStyle w:val="H1bodytext"/>
              <w:spacing w:after="120"/>
              <w:ind w:left="0"/>
              <w:rPr>
                <w:rFonts w:ascii="Arial" w:hAnsi="Arial"/>
                <w:sz w:val="20"/>
              </w:rPr>
            </w:pPr>
            <w:r>
              <w:rPr>
                <w:rFonts w:ascii="Arial" w:hAnsi="Arial"/>
                <w:sz w:val="20"/>
              </w:rPr>
              <w:t xml:space="preserve">Run STOMP simulation for 1 timestep by executing </w:t>
            </w:r>
            <w:r w:rsidRPr="00167661">
              <w:rPr>
                <w:rFonts w:ascii="Arial" w:hAnsi="Arial"/>
                <w:i/>
                <w:iCs/>
                <w:sz w:val="20"/>
              </w:rPr>
              <w:t>estomp-run.sh</w:t>
            </w:r>
            <w:r>
              <w:rPr>
                <w:rFonts w:ascii="Arial" w:hAnsi="Arial"/>
                <w:sz w:val="20"/>
              </w:rPr>
              <w:t xml:space="preserve"> from the testing directory </w:t>
            </w:r>
            <w:r w:rsidRPr="00167661">
              <w:rPr>
                <w:rFonts w:ascii="Arial" w:hAnsi="Arial"/>
                <w:i/>
                <w:iCs/>
                <w:sz w:val="20"/>
              </w:rPr>
              <w:t>(/ss)</w:t>
            </w:r>
          </w:p>
        </w:tc>
        <w:tc>
          <w:tcPr>
            <w:tcW w:w="3390" w:type="dxa"/>
            <w:gridSpan w:val="2"/>
            <w:vAlign w:val="center"/>
          </w:tcPr>
          <w:p w14:paraId="45AB2A82" w14:textId="340865C5" w:rsidR="005456ED" w:rsidRDefault="00B12AD9" w:rsidP="0056183E">
            <w:pPr>
              <w:pStyle w:val="H1bodytext"/>
              <w:spacing w:after="0"/>
              <w:ind w:left="0"/>
              <w:rPr>
                <w:rFonts w:ascii="Arial" w:hAnsi="Arial"/>
                <w:sz w:val="20"/>
              </w:rPr>
            </w:pPr>
            <w:r>
              <w:rPr>
                <w:rFonts w:ascii="Arial" w:hAnsi="Arial"/>
                <w:sz w:val="20"/>
              </w:rPr>
              <w:t>STOMP simulation is executed.</w:t>
            </w:r>
          </w:p>
        </w:tc>
        <w:tc>
          <w:tcPr>
            <w:tcW w:w="1682" w:type="dxa"/>
            <w:vAlign w:val="center"/>
          </w:tcPr>
          <w:p w14:paraId="528A8A7A" w14:textId="69621FDC" w:rsidR="005456ED" w:rsidRPr="00BC2F30" w:rsidRDefault="00E04820" w:rsidP="00896DE2">
            <w:pPr>
              <w:pStyle w:val="H1bodytext"/>
              <w:spacing w:after="0"/>
              <w:ind w:left="0"/>
              <w:jc w:val="center"/>
              <w:rPr>
                <w:rFonts w:ascii="Arial" w:hAnsi="Arial"/>
                <w:b/>
                <w:bCs/>
                <w:sz w:val="20"/>
              </w:rPr>
            </w:pPr>
            <w:r>
              <w:rPr>
                <w:rFonts w:ascii="Arial" w:hAnsi="Arial"/>
                <w:b/>
                <w:bCs/>
                <w:sz w:val="20"/>
              </w:rPr>
              <w:t>Pass</w:t>
            </w:r>
          </w:p>
        </w:tc>
      </w:tr>
      <w:tr w:rsidR="002069AF" w:rsidRPr="00702160" w14:paraId="1D896E3F" w14:textId="77777777" w:rsidTr="00BD473F">
        <w:trPr>
          <w:gridAfter w:val="1"/>
          <w:wAfter w:w="8" w:type="dxa"/>
          <w:trHeight w:val="539"/>
        </w:trPr>
        <w:tc>
          <w:tcPr>
            <w:tcW w:w="360" w:type="dxa"/>
            <w:vAlign w:val="center"/>
          </w:tcPr>
          <w:p w14:paraId="2DB7AE17" w14:textId="603E5F01" w:rsidR="002069AF" w:rsidRDefault="001D5F2D" w:rsidP="00C24AF1">
            <w:pPr>
              <w:pStyle w:val="H1bodytext"/>
              <w:spacing w:after="0"/>
              <w:ind w:left="0"/>
              <w:jc w:val="center"/>
              <w:rPr>
                <w:rFonts w:ascii="Arial" w:hAnsi="Arial"/>
                <w:sz w:val="20"/>
              </w:rPr>
            </w:pPr>
            <w:r>
              <w:rPr>
                <w:rFonts w:ascii="Arial" w:hAnsi="Arial"/>
                <w:sz w:val="20"/>
              </w:rPr>
              <w:t>1</w:t>
            </w:r>
            <w:r w:rsidR="00F07537">
              <w:rPr>
                <w:rFonts w:ascii="Arial" w:hAnsi="Arial"/>
                <w:sz w:val="20"/>
              </w:rPr>
              <w:t>3</w:t>
            </w:r>
            <w:r>
              <w:rPr>
                <w:rFonts w:ascii="Arial" w:hAnsi="Arial"/>
                <w:sz w:val="20"/>
              </w:rPr>
              <w:t>.</w:t>
            </w:r>
            <w:r w:rsidR="005456ED">
              <w:rPr>
                <w:rFonts w:ascii="Arial" w:hAnsi="Arial"/>
                <w:sz w:val="20"/>
              </w:rPr>
              <w:t>4</w:t>
            </w:r>
          </w:p>
        </w:tc>
        <w:tc>
          <w:tcPr>
            <w:tcW w:w="4342" w:type="dxa"/>
            <w:vAlign w:val="center"/>
          </w:tcPr>
          <w:p w14:paraId="7A9E6199" w14:textId="5DD5C506" w:rsidR="002069AF" w:rsidRPr="009916DF" w:rsidRDefault="001D3DC2" w:rsidP="00352B9B">
            <w:pPr>
              <w:pStyle w:val="H1bodytext"/>
              <w:spacing w:after="120"/>
              <w:ind w:left="0"/>
              <w:rPr>
                <w:rFonts w:ascii="Arial" w:hAnsi="Arial"/>
                <w:sz w:val="20"/>
              </w:rPr>
            </w:pPr>
            <w:r>
              <w:rPr>
                <w:rFonts w:ascii="Arial" w:hAnsi="Arial"/>
                <w:sz w:val="20"/>
              </w:rPr>
              <w:t xml:space="preserve">Confirm that 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w:t>
            </w:r>
            <w:proofErr w:type="gramStart"/>
            <w:r w:rsidRPr="00167661">
              <w:rPr>
                <w:rFonts w:ascii="Arial" w:hAnsi="Arial"/>
                <w:i/>
                <w:iCs/>
                <w:sz w:val="20"/>
              </w:rPr>
              <w:t>gen.f</w:t>
            </w:r>
            <w:proofErr w:type="spellEnd"/>
            <w:proofErr w:type="gramEnd"/>
            <w:r w:rsidRPr="00167661">
              <w:rPr>
                <w:rFonts w:ascii="Arial" w:hAnsi="Arial"/>
                <w:sz w:val="20"/>
              </w:rPr>
              <w:t xml:space="preserve"> script are inactive</w:t>
            </w:r>
            <w:r w:rsidR="00E926C0">
              <w:rPr>
                <w:rFonts w:ascii="Arial" w:hAnsi="Arial"/>
                <w:sz w:val="20"/>
              </w:rPr>
              <w:t>.</w:t>
            </w:r>
          </w:p>
        </w:tc>
        <w:tc>
          <w:tcPr>
            <w:tcW w:w="3390" w:type="dxa"/>
            <w:gridSpan w:val="2"/>
            <w:vAlign w:val="center"/>
          </w:tcPr>
          <w:p w14:paraId="29132218" w14:textId="4110E708" w:rsidR="002069AF" w:rsidRDefault="003216DA" w:rsidP="0056183E">
            <w:pPr>
              <w:pStyle w:val="H1bodytext"/>
              <w:spacing w:after="0"/>
              <w:ind w:left="0"/>
              <w:rPr>
                <w:rFonts w:ascii="Arial" w:hAnsi="Arial"/>
                <w:sz w:val="20"/>
              </w:rPr>
            </w:pPr>
            <w:r>
              <w:rPr>
                <w:rFonts w:ascii="Arial" w:hAnsi="Arial"/>
                <w:sz w:val="20"/>
              </w:rPr>
              <w:t xml:space="preserve">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w:t>
            </w:r>
            <w:proofErr w:type="gramStart"/>
            <w:r w:rsidRPr="00167661">
              <w:rPr>
                <w:rFonts w:ascii="Arial" w:hAnsi="Arial"/>
                <w:i/>
                <w:iCs/>
                <w:sz w:val="20"/>
              </w:rPr>
              <w:t>gen.f</w:t>
            </w:r>
            <w:proofErr w:type="spellEnd"/>
            <w:proofErr w:type="gramEnd"/>
            <w:r w:rsidRPr="00167661">
              <w:rPr>
                <w:rFonts w:ascii="Arial" w:hAnsi="Arial"/>
                <w:sz w:val="20"/>
              </w:rPr>
              <w:t xml:space="preserve"> script </w:t>
            </w:r>
            <w:r>
              <w:rPr>
                <w:rFonts w:ascii="Arial" w:hAnsi="Arial"/>
                <w:sz w:val="20"/>
              </w:rPr>
              <w:t xml:space="preserve">show as zeros in the </w:t>
            </w:r>
            <w:r w:rsidRPr="003B1540">
              <w:rPr>
                <w:rFonts w:ascii="Arial" w:hAnsi="Arial"/>
                <w:i/>
                <w:iCs/>
                <w:sz w:val="20"/>
              </w:rPr>
              <w:t>output</w:t>
            </w:r>
            <w:r>
              <w:rPr>
                <w:rFonts w:ascii="Arial" w:hAnsi="Arial"/>
                <w:sz w:val="20"/>
              </w:rPr>
              <w:t xml:space="preserve"> file generated after STOMP simulation.</w:t>
            </w:r>
            <w:r w:rsidR="00FD0599">
              <w:rPr>
                <w:rFonts w:ascii="Arial" w:hAnsi="Arial"/>
                <w:sz w:val="20"/>
              </w:rPr>
              <w:t xml:space="preserve"> Specifically, </w:t>
            </w:r>
            <w:r w:rsidR="00E926C0">
              <w:rPr>
                <w:rFonts w:ascii="Arial" w:hAnsi="Arial"/>
                <w:sz w:val="20"/>
              </w:rPr>
              <w:t>starting</w:t>
            </w:r>
            <w:r w:rsidR="00FD0599">
              <w:rPr>
                <w:rFonts w:ascii="Arial" w:hAnsi="Arial"/>
                <w:sz w:val="20"/>
              </w:rPr>
              <w:t xml:space="preserve"> from line 1177 in the </w:t>
            </w:r>
            <w:r w:rsidR="00E926C0">
              <w:rPr>
                <w:rFonts w:ascii="Arial" w:hAnsi="Arial"/>
                <w:sz w:val="20"/>
              </w:rPr>
              <w:t>Output</w:t>
            </w:r>
            <w:r w:rsidR="00FD0599">
              <w:rPr>
                <w:rFonts w:ascii="Arial" w:hAnsi="Arial"/>
                <w:sz w:val="20"/>
              </w:rPr>
              <w:t xml:space="preserve"> file, the numbers in column 6 (RSZN) sho</w:t>
            </w:r>
            <w:r w:rsidR="00E926C0">
              <w:rPr>
                <w:rFonts w:ascii="Arial" w:hAnsi="Arial"/>
                <w:sz w:val="20"/>
              </w:rPr>
              <w:t xml:space="preserve">uld be alternating </w:t>
            </w:r>
            <w:r w:rsidR="001B7D67">
              <w:rPr>
                <w:rFonts w:ascii="Arial" w:hAnsi="Arial"/>
                <w:sz w:val="20"/>
              </w:rPr>
              <w:t>between 1.00 and 0.00</w:t>
            </w:r>
            <w:r w:rsidR="00F17B61">
              <w:rPr>
                <w:rFonts w:ascii="Arial" w:hAnsi="Arial"/>
                <w:sz w:val="20"/>
              </w:rPr>
              <w:t>.</w:t>
            </w:r>
          </w:p>
        </w:tc>
        <w:tc>
          <w:tcPr>
            <w:tcW w:w="1682" w:type="dxa"/>
            <w:vAlign w:val="center"/>
          </w:tcPr>
          <w:p w14:paraId="5E0FC1C4" w14:textId="6FC19913" w:rsidR="002069AF" w:rsidRPr="00BC2F30" w:rsidRDefault="00513CEB" w:rsidP="00896DE2">
            <w:pPr>
              <w:pStyle w:val="H1bodytext"/>
              <w:spacing w:after="0"/>
              <w:ind w:left="0"/>
              <w:jc w:val="center"/>
              <w:rPr>
                <w:rFonts w:ascii="Arial" w:hAnsi="Arial"/>
                <w:b/>
                <w:bCs/>
                <w:sz w:val="20"/>
              </w:rPr>
            </w:pPr>
            <w:r>
              <w:rPr>
                <w:rFonts w:ascii="Arial" w:hAnsi="Arial"/>
                <w:b/>
                <w:bCs/>
                <w:sz w:val="20"/>
              </w:rPr>
              <w:t>Pass</w:t>
            </w:r>
          </w:p>
        </w:tc>
      </w:tr>
      <w:bookmarkEnd w:id="4"/>
    </w:tbl>
    <w:p w14:paraId="4E928D5D" w14:textId="6745F92E" w:rsidR="00DB4717" w:rsidRDefault="00DB4717">
      <w:pPr>
        <w:spacing w:after="160" w:line="259" w:lineRule="auto"/>
      </w:pPr>
    </w:p>
    <w:p w14:paraId="02755619" w14:textId="6A749E46" w:rsidR="00DB4717" w:rsidRDefault="00DB4717">
      <w:pPr>
        <w:spacing w:after="160" w:line="259" w:lineRule="auto"/>
      </w:pPr>
    </w:p>
    <w:p w14:paraId="16E8CF2F" w14:textId="7C60E9D4" w:rsidR="00DB4717" w:rsidRDefault="00DB4717">
      <w:pPr>
        <w:spacing w:after="160" w:line="259" w:lineRule="auto"/>
      </w:pPr>
    </w:p>
    <w:p w14:paraId="2CF76D37" w14:textId="5475096D" w:rsidR="00352B9B" w:rsidRDefault="00352B9B">
      <w:pPr>
        <w:spacing w:after="160" w:line="259" w:lineRule="auto"/>
      </w:pPr>
      <w:r>
        <w:br w:type="page"/>
      </w:r>
    </w:p>
    <w:p w14:paraId="28F77AA8" w14:textId="77777777" w:rsidR="00DB4717" w:rsidRDefault="00DB4717">
      <w:pPr>
        <w:spacing w:after="160" w:line="259" w:lineRule="auto"/>
      </w:pPr>
    </w:p>
    <w:tbl>
      <w:tblPr>
        <w:tblStyle w:val="TableGrid"/>
        <w:tblW w:w="10296" w:type="dxa"/>
        <w:tblLook w:val="04A0" w:firstRow="1" w:lastRow="0" w:firstColumn="1" w:lastColumn="0" w:noHBand="0" w:noVBand="1"/>
      </w:tblPr>
      <w:tblGrid>
        <w:gridCol w:w="965"/>
        <w:gridCol w:w="3867"/>
        <w:gridCol w:w="3283"/>
        <w:gridCol w:w="2181"/>
      </w:tblGrid>
      <w:tr w:rsidR="0056183E" w:rsidRPr="002B0E1B" w14:paraId="5A97BB84" w14:textId="77777777" w:rsidTr="00893DF9">
        <w:trPr>
          <w:cantSplit/>
          <w:trHeight w:val="360"/>
          <w:tblHeader/>
        </w:trPr>
        <w:tc>
          <w:tcPr>
            <w:tcW w:w="10296" w:type="dxa"/>
            <w:gridSpan w:val="4"/>
            <w:tcBorders>
              <w:top w:val="nil"/>
              <w:left w:val="nil"/>
              <w:bottom w:val="single" w:sz="4" w:space="0" w:color="auto"/>
              <w:right w:val="nil"/>
            </w:tcBorders>
            <w:vAlign w:val="bottom"/>
          </w:tcPr>
          <w:p w14:paraId="6EF990A8" w14:textId="4008029E" w:rsidR="0056183E" w:rsidRDefault="0056183E" w:rsidP="0056183E">
            <w:pPr>
              <w:pStyle w:val="H1bodytext"/>
              <w:spacing w:after="0"/>
              <w:ind w:left="0"/>
              <w:jc w:val="center"/>
              <w:rPr>
                <w:rFonts w:ascii="Arial" w:hAnsi="Arial"/>
                <w:b/>
                <w:sz w:val="24"/>
                <w:szCs w:val="24"/>
              </w:rPr>
            </w:pPr>
            <w:r w:rsidRPr="002B0E1B">
              <w:rPr>
                <w:rFonts w:ascii="Arial" w:hAnsi="Arial"/>
                <w:b/>
                <w:sz w:val="24"/>
                <w:szCs w:val="24"/>
              </w:rPr>
              <w:t xml:space="preserve">Table </w:t>
            </w:r>
            <w:r>
              <w:rPr>
                <w:rFonts w:ascii="Arial" w:hAnsi="Arial"/>
                <w:b/>
                <w:sz w:val="24"/>
                <w:szCs w:val="24"/>
              </w:rPr>
              <w:t>A-</w:t>
            </w:r>
            <w:r w:rsidR="00352B9B">
              <w:rPr>
                <w:rFonts w:ascii="Arial" w:hAnsi="Arial"/>
                <w:b/>
                <w:sz w:val="24"/>
                <w:szCs w:val="24"/>
              </w:rPr>
              <w:t>2</w:t>
            </w:r>
            <w:r w:rsidRPr="002B0E1B">
              <w:rPr>
                <w:rFonts w:ascii="Arial" w:hAnsi="Arial"/>
                <w:b/>
                <w:sz w:val="24"/>
                <w:szCs w:val="24"/>
              </w:rPr>
              <w:t xml:space="preserve"> </w:t>
            </w:r>
          </w:p>
          <w:p w14:paraId="772F707E" w14:textId="3C7A7FAD" w:rsidR="0056183E" w:rsidRPr="002B0E1B" w:rsidRDefault="00E651DE" w:rsidP="0056183E">
            <w:pPr>
              <w:pStyle w:val="H1bodytext"/>
              <w:spacing w:after="0"/>
              <w:ind w:left="0"/>
              <w:jc w:val="center"/>
              <w:rPr>
                <w:rFonts w:ascii="Arial" w:hAnsi="Arial"/>
                <w:b/>
                <w:sz w:val="24"/>
                <w:szCs w:val="24"/>
              </w:rPr>
            </w:pPr>
            <w:r w:rsidRPr="00EF08B3">
              <w:rPr>
                <w:rFonts w:ascii="Arial" w:hAnsi="Arial"/>
                <w:b/>
                <w:sz w:val="24"/>
                <w:szCs w:val="24"/>
              </w:rPr>
              <w:t xml:space="preserve">Steady-State Output Card </w:t>
            </w:r>
            <w:r w:rsidRPr="00893DF9">
              <w:rPr>
                <w:rFonts w:ascii="Arial" w:hAnsi="Arial"/>
                <w:b/>
                <w:sz w:val="24"/>
                <w:szCs w:val="24"/>
              </w:rPr>
              <w:t xml:space="preserve">Generator </w:t>
            </w:r>
            <w:r w:rsidR="00893DF9" w:rsidRPr="00893DF9">
              <w:rPr>
                <w:rFonts w:ascii="Arial" w:hAnsi="Arial"/>
                <w:b/>
                <w:sz w:val="24"/>
                <w:szCs w:val="24"/>
              </w:rPr>
              <w:t>T</w:t>
            </w:r>
            <w:r w:rsidR="0056183E" w:rsidRPr="00893DF9">
              <w:rPr>
                <w:rFonts w:ascii="Arial" w:hAnsi="Arial"/>
                <w:b/>
                <w:sz w:val="24"/>
                <w:szCs w:val="24"/>
              </w:rPr>
              <w:t>ool</w:t>
            </w:r>
          </w:p>
          <w:p w14:paraId="71FB8E87" w14:textId="2A58292D" w:rsidR="0056183E" w:rsidRPr="002B0E1B" w:rsidRDefault="0056183E" w:rsidP="00893DF9">
            <w:pPr>
              <w:pStyle w:val="H1bodytext"/>
              <w:spacing w:after="0"/>
              <w:ind w:left="-17" w:firstLine="17"/>
              <w:jc w:val="center"/>
              <w:rPr>
                <w:rFonts w:ascii="Arial" w:hAnsi="Arial"/>
                <w:b/>
                <w:sz w:val="24"/>
                <w:szCs w:val="24"/>
              </w:rPr>
            </w:pPr>
            <w:r w:rsidRPr="002B0E1B">
              <w:rPr>
                <w:rFonts w:ascii="Arial" w:hAnsi="Arial" w:cs="Arial"/>
                <w:b/>
                <w:sz w:val="24"/>
                <w:szCs w:val="24"/>
              </w:rPr>
              <w:t xml:space="preserve"> Acceptance </w:t>
            </w:r>
            <w:r w:rsidRPr="002B0E1B">
              <w:rPr>
                <w:rFonts w:ascii="Arial" w:hAnsi="Arial"/>
                <w:b/>
                <w:sz w:val="24"/>
                <w:szCs w:val="24"/>
              </w:rPr>
              <w:t xml:space="preserve">Test </w:t>
            </w:r>
            <w:r>
              <w:rPr>
                <w:rFonts w:ascii="Arial" w:hAnsi="Arial"/>
                <w:b/>
                <w:sz w:val="24"/>
                <w:szCs w:val="24"/>
              </w:rPr>
              <w:t>Case 2</w:t>
            </w:r>
          </w:p>
        </w:tc>
      </w:tr>
      <w:tr w:rsidR="0056183E" w:rsidRPr="007D0AAC" w14:paraId="5BEED366" w14:textId="77777777" w:rsidTr="00893DF9">
        <w:trPr>
          <w:cantSplit/>
          <w:trHeight w:val="530"/>
          <w:tblHeader/>
        </w:trPr>
        <w:tc>
          <w:tcPr>
            <w:tcW w:w="4832" w:type="dxa"/>
            <w:gridSpan w:val="2"/>
            <w:tcBorders>
              <w:top w:val="single" w:sz="4" w:space="0" w:color="auto"/>
            </w:tcBorders>
            <w:shd w:val="clear" w:color="auto" w:fill="auto"/>
            <w:vAlign w:val="center"/>
          </w:tcPr>
          <w:p w14:paraId="0A019524" w14:textId="7C5BBE7A" w:rsidR="0056183E" w:rsidRPr="00D23A4B" w:rsidRDefault="00E651DE" w:rsidP="0056183E">
            <w:pPr>
              <w:pStyle w:val="H1bodytext"/>
              <w:spacing w:after="0"/>
              <w:ind w:left="0"/>
              <w:jc w:val="center"/>
              <w:rPr>
                <w:rFonts w:ascii="Arial" w:hAnsi="Arial"/>
                <w:b/>
                <w:sz w:val="20"/>
              </w:rPr>
            </w:pPr>
            <w:r w:rsidRPr="00E651DE">
              <w:rPr>
                <w:rFonts w:ascii="Arial" w:hAnsi="Arial"/>
                <w:b/>
                <w:sz w:val="20"/>
              </w:rPr>
              <w:t xml:space="preserve">Steady-State Output Card Generator </w:t>
            </w:r>
            <w:r w:rsidR="0056183E" w:rsidRPr="00D23A4B">
              <w:rPr>
                <w:rFonts w:ascii="Arial" w:hAnsi="Arial"/>
                <w:b/>
                <w:sz w:val="20"/>
              </w:rPr>
              <w:t>Acceptance Testing</w:t>
            </w:r>
          </w:p>
          <w:p w14:paraId="79C345EA" w14:textId="4539D7E1" w:rsidR="0056183E" w:rsidRPr="007D0AAC" w:rsidRDefault="0056183E" w:rsidP="0056183E">
            <w:pPr>
              <w:pStyle w:val="H1bodytext"/>
              <w:spacing w:after="0"/>
              <w:ind w:left="0"/>
              <w:jc w:val="center"/>
              <w:rPr>
                <w:rFonts w:ascii="Arial" w:hAnsi="Arial"/>
                <w:b/>
                <w:sz w:val="20"/>
              </w:rPr>
            </w:pPr>
            <w:r w:rsidRPr="00D23A4B">
              <w:rPr>
                <w:rFonts w:ascii="Arial" w:hAnsi="Arial"/>
                <w:b/>
                <w:sz w:val="20"/>
              </w:rPr>
              <w:t xml:space="preserve">CACIE- </w:t>
            </w:r>
            <w:proofErr w:type="spellStart"/>
            <w:r w:rsidRPr="00D23A4B">
              <w:rPr>
                <w:rFonts w:ascii="Arial" w:hAnsi="Arial"/>
                <w:b/>
                <w:sz w:val="20"/>
              </w:rPr>
              <w:t>OC_SS_</w:t>
            </w:r>
            <w:proofErr w:type="gramStart"/>
            <w:r w:rsidRPr="00D23A4B">
              <w:rPr>
                <w:rFonts w:ascii="Arial" w:hAnsi="Arial"/>
                <w:b/>
                <w:sz w:val="20"/>
              </w:rPr>
              <w:t>gen.f</w:t>
            </w:r>
            <w:proofErr w:type="spellEnd"/>
            <w:proofErr w:type="gramEnd"/>
            <w:r w:rsidRPr="00D23A4B">
              <w:rPr>
                <w:rFonts w:ascii="Arial" w:hAnsi="Arial"/>
                <w:b/>
                <w:sz w:val="20"/>
              </w:rPr>
              <w:t xml:space="preserve"> – AT-</w:t>
            </w:r>
            <w:r>
              <w:rPr>
                <w:rFonts w:ascii="Arial" w:hAnsi="Arial"/>
                <w:b/>
                <w:sz w:val="20"/>
              </w:rPr>
              <w:t>2</w:t>
            </w:r>
          </w:p>
        </w:tc>
        <w:tc>
          <w:tcPr>
            <w:tcW w:w="5464" w:type="dxa"/>
            <w:gridSpan w:val="2"/>
            <w:tcBorders>
              <w:top w:val="single" w:sz="4" w:space="0" w:color="auto"/>
            </w:tcBorders>
            <w:shd w:val="clear" w:color="auto" w:fill="auto"/>
            <w:vAlign w:val="center"/>
          </w:tcPr>
          <w:p w14:paraId="535E18EB" w14:textId="4CB3B015" w:rsidR="0056183E" w:rsidRPr="007D0AAC" w:rsidRDefault="0056183E" w:rsidP="0056183E">
            <w:pPr>
              <w:pStyle w:val="H1bodytext"/>
              <w:spacing w:after="0"/>
              <w:ind w:left="0"/>
              <w:rPr>
                <w:rFonts w:ascii="Arial" w:hAnsi="Arial"/>
                <w:b/>
                <w:sz w:val="20"/>
              </w:rPr>
            </w:pPr>
            <w:r w:rsidRPr="007D0AAC">
              <w:rPr>
                <w:rFonts w:ascii="Arial" w:hAnsi="Arial"/>
                <w:b/>
                <w:sz w:val="20"/>
              </w:rPr>
              <w:t>Date:</w:t>
            </w:r>
            <w:r w:rsidR="004A06EF">
              <w:rPr>
                <w:rFonts w:ascii="Arial" w:hAnsi="Arial"/>
                <w:b/>
                <w:sz w:val="20"/>
              </w:rPr>
              <w:t xml:space="preserve"> </w:t>
            </w:r>
            <w:r w:rsidR="003022CE" w:rsidRPr="004A06EF">
              <w:rPr>
                <w:rFonts w:ascii="Arial" w:hAnsi="Arial"/>
                <w:bCs/>
                <w:sz w:val="20"/>
              </w:rPr>
              <w:t>29 January, 20</w:t>
            </w:r>
            <w:r w:rsidR="004A06EF" w:rsidRPr="004A06EF">
              <w:rPr>
                <w:rFonts w:ascii="Arial" w:hAnsi="Arial"/>
                <w:bCs/>
                <w:sz w:val="20"/>
              </w:rPr>
              <w:t>20</w:t>
            </w:r>
          </w:p>
        </w:tc>
      </w:tr>
      <w:tr w:rsidR="0056183E" w:rsidRPr="007D0AAC" w14:paraId="2100F3BB" w14:textId="77777777" w:rsidTr="00893DF9">
        <w:trPr>
          <w:cantSplit/>
          <w:trHeight w:val="530"/>
          <w:tblHeader/>
        </w:trPr>
        <w:tc>
          <w:tcPr>
            <w:tcW w:w="4832" w:type="dxa"/>
            <w:gridSpan w:val="2"/>
            <w:tcBorders>
              <w:top w:val="single" w:sz="4" w:space="0" w:color="auto"/>
            </w:tcBorders>
            <w:shd w:val="clear" w:color="auto" w:fill="auto"/>
            <w:vAlign w:val="center"/>
          </w:tcPr>
          <w:p w14:paraId="7430DCB3" w14:textId="77777777" w:rsidR="0056183E" w:rsidRPr="007D0AAC" w:rsidRDefault="0056183E" w:rsidP="0056183E">
            <w:pPr>
              <w:pStyle w:val="H1bodytext"/>
              <w:spacing w:after="0"/>
              <w:ind w:left="0"/>
              <w:rPr>
                <w:rFonts w:ascii="Arial" w:hAnsi="Arial"/>
                <w:b/>
                <w:sz w:val="20"/>
              </w:rPr>
            </w:pPr>
            <w:r w:rsidRPr="007D0AAC">
              <w:rPr>
                <w:rFonts w:ascii="Arial" w:hAnsi="Arial"/>
                <w:b/>
                <w:sz w:val="20"/>
              </w:rPr>
              <w:t>Tool Runner File Location for this test:</w:t>
            </w:r>
          </w:p>
          <w:p w14:paraId="187097D7" w14:textId="08C48FA2" w:rsidR="0056183E" w:rsidRPr="00326C98" w:rsidRDefault="00FD5471" w:rsidP="0056183E">
            <w:pPr>
              <w:pStyle w:val="H1bodytext"/>
              <w:spacing w:after="0"/>
              <w:ind w:left="0"/>
              <w:rPr>
                <w:rFonts w:ascii="Arial" w:hAnsi="Arial"/>
                <w:bCs/>
                <w:sz w:val="20"/>
              </w:rPr>
            </w:pPr>
            <w:hyperlink r:id="rId12" w:history="1">
              <w:r w:rsidR="00326C98" w:rsidRPr="00934526">
                <w:rPr>
                  <w:rStyle w:val="Hyperlink"/>
                  <w:rFonts w:ascii="Arial" w:hAnsi="Arial"/>
                  <w:bCs/>
                  <w:sz w:val="20"/>
                </w:rPr>
                <w:t>\\olive\backups\CAVE\CA-CIE-Tools-TestEnv\v4-2_OC_SS_gen_Testing\bplant_test</w:t>
              </w:r>
            </w:hyperlink>
            <w:r w:rsidR="00326C98">
              <w:rPr>
                <w:rFonts w:ascii="Arial" w:hAnsi="Arial"/>
                <w:bCs/>
                <w:sz w:val="20"/>
              </w:rPr>
              <w:t xml:space="preserve"> </w:t>
            </w:r>
          </w:p>
        </w:tc>
        <w:tc>
          <w:tcPr>
            <w:tcW w:w="5464" w:type="dxa"/>
            <w:gridSpan w:val="2"/>
            <w:tcBorders>
              <w:top w:val="single" w:sz="4" w:space="0" w:color="auto"/>
            </w:tcBorders>
            <w:shd w:val="clear" w:color="auto" w:fill="auto"/>
            <w:vAlign w:val="center"/>
          </w:tcPr>
          <w:p w14:paraId="1FB06D43" w14:textId="77777777" w:rsidR="0056183E" w:rsidRDefault="0056183E" w:rsidP="0056183E">
            <w:pPr>
              <w:pStyle w:val="H1bodytext"/>
              <w:spacing w:after="0"/>
              <w:ind w:left="0"/>
              <w:rPr>
                <w:rFonts w:ascii="Arial" w:hAnsi="Arial"/>
                <w:b/>
                <w:sz w:val="20"/>
              </w:rPr>
            </w:pPr>
            <w:r>
              <w:rPr>
                <w:rFonts w:ascii="Arial" w:hAnsi="Arial"/>
                <w:b/>
                <w:sz w:val="20"/>
              </w:rPr>
              <w:t>Test Performed By:</w:t>
            </w:r>
          </w:p>
          <w:p w14:paraId="327DD92A" w14:textId="51A15C11" w:rsidR="003022CE" w:rsidRPr="003022CE" w:rsidRDefault="003022CE" w:rsidP="0056183E">
            <w:pPr>
              <w:pStyle w:val="H1bodytext"/>
              <w:spacing w:after="0"/>
              <w:ind w:left="0"/>
            </w:pPr>
            <w:r>
              <w:t>Christopher Farrow</w:t>
            </w:r>
          </w:p>
        </w:tc>
      </w:tr>
      <w:tr w:rsidR="0056183E" w:rsidRPr="007D0AAC" w14:paraId="708336CB" w14:textId="77777777" w:rsidTr="00893DF9">
        <w:trPr>
          <w:cantSplit/>
          <w:trHeight w:val="530"/>
          <w:tblHeader/>
        </w:trPr>
        <w:tc>
          <w:tcPr>
            <w:tcW w:w="10296" w:type="dxa"/>
            <w:gridSpan w:val="4"/>
            <w:tcBorders>
              <w:top w:val="single" w:sz="4" w:space="0" w:color="auto"/>
            </w:tcBorders>
            <w:shd w:val="clear" w:color="auto" w:fill="auto"/>
            <w:vAlign w:val="center"/>
          </w:tcPr>
          <w:p w14:paraId="3C930DBF" w14:textId="77C6EAB4" w:rsidR="0056183E" w:rsidRPr="007D0AAC" w:rsidRDefault="0056183E" w:rsidP="0056183E">
            <w:pPr>
              <w:pStyle w:val="H1bodytext"/>
              <w:spacing w:after="0"/>
              <w:ind w:left="0"/>
              <w:rPr>
                <w:rFonts w:ascii="Arial" w:hAnsi="Arial"/>
                <w:b/>
                <w:sz w:val="20"/>
              </w:rPr>
            </w:pPr>
            <w:r w:rsidRPr="007D0AAC">
              <w:rPr>
                <w:rFonts w:ascii="Arial" w:hAnsi="Arial"/>
                <w:b/>
                <w:sz w:val="20"/>
              </w:rPr>
              <w:t xml:space="preserve">Testing Directory: </w:t>
            </w:r>
            <w:r w:rsidRPr="00BC2D92">
              <w:rPr>
                <w:rFonts w:ascii="Arial" w:hAnsi="Arial"/>
                <w:bCs/>
                <w:sz w:val="20"/>
              </w:rPr>
              <w:t>\\olive\backups\CAVE\CA-CIE-Tools-TestEnv\v4-2_OC_SS_gen_Testing</w:t>
            </w:r>
            <w:r>
              <w:rPr>
                <w:rFonts w:ascii="Arial" w:hAnsi="Arial"/>
                <w:bCs/>
                <w:sz w:val="20"/>
              </w:rPr>
              <w:t>\</w:t>
            </w:r>
            <w:r w:rsidRPr="005C6AE5">
              <w:rPr>
                <w:rFonts w:ascii="Arial" w:hAnsi="Arial"/>
                <w:sz w:val="20"/>
              </w:rPr>
              <w:t xml:space="preserve"> </w:t>
            </w:r>
            <w:proofErr w:type="spellStart"/>
            <w:r>
              <w:rPr>
                <w:rFonts w:ascii="Arial" w:hAnsi="Arial"/>
                <w:sz w:val="20"/>
              </w:rPr>
              <w:t>bplant</w:t>
            </w:r>
            <w:r w:rsidRPr="005C6AE5">
              <w:rPr>
                <w:rFonts w:ascii="Arial" w:hAnsi="Arial"/>
                <w:sz w:val="20"/>
              </w:rPr>
              <w:t>_test</w:t>
            </w:r>
            <w:proofErr w:type="spellEnd"/>
            <w:r w:rsidRPr="005C6AE5">
              <w:rPr>
                <w:rFonts w:ascii="Arial" w:hAnsi="Arial"/>
                <w:sz w:val="20"/>
              </w:rPr>
              <w:t>\ss</w:t>
            </w:r>
            <w:r w:rsidR="00326C98">
              <w:rPr>
                <w:rFonts w:ascii="Arial" w:hAnsi="Arial"/>
                <w:sz w:val="20"/>
              </w:rPr>
              <w:t xml:space="preserve"> </w:t>
            </w:r>
          </w:p>
        </w:tc>
      </w:tr>
      <w:tr w:rsidR="0056183E" w:rsidRPr="007D0AAC" w14:paraId="6F139808" w14:textId="77777777" w:rsidTr="00893DF9">
        <w:trPr>
          <w:cantSplit/>
          <w:trHeight w:val="530"/>
          <w:tblHeader/>
        </w:trPr>
        <w:tc>
          <w:tcPr>
            <w:tcW w:w="965" w:type="dxa"/>
            <w:tcBorders>
              <w:top w:val="single" w:sz="4" w:space="0" w:color="auto"/>
            </w:tcBorders>
            <w:shd w:val="clear" w:color="auto" w:fill="D9D9D9" w:themeFill="background1" w:themeFillShade="D9"/>
            <w:vAlign w:val="center"/>
          </w:tcPr>
          <w:p w14:paraId="74DA04DA" w14:textId="77777777" w:rsidR="0056183E" w:rsidRPr="007D0AAC" w:rsidRDefault="0056183E" w:rsidP="0056183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67" w:type="dxa"/>
            <w:tcBorders>
              <w:top w:val="single" w:sz="4" w:space="0" w:color="auto"/>
            </w:tcBorders>
            <w:shd w:val="clear" w:color="auto" w:fill="D9D9D9" w:themeFill="background1" w:themeFillShade="D9"/>
            <w:vAlign w:val="center"/>
          </w:tcPr>
          <w:p w14:paraId="6AF909D1" w14:textId="77777777" w:rsidR="0056183E" w:rsidRPr="007D0AAC" w:rsidRDefault="0056183E" w:rsidP="0056183E">
            <w:pPr>
              <w:pStyle w:val="H1bodytext"/>
              <w:spacing w:after="0"/>
              <w:ind w:left="0"/>
              <w:jc w:val="center"/>
              <w:rPr>
                <w:rFonts w:ascii="Arial" w:hAnsi="Arial"/>
                <w:b/>
                <w:sz w:val="20"/>
              </w:rPr>
            </w:pPr>
            <w:r w:rsidRPr="007D0AAC">
              <w:rPr>
                <w:rFonts w:ascii="Arial" w:hAnsi="Arial"/>
                <w:b/>
                <w:sz w:val="20"/>
              </w:rPr>
              <w:t>Test Instruction</w:t>
            </w:r>
          </w:p>
        </w:tc>
        <w:tc>
          <w:tcPr>
            <w:tcW w:w="3283" w:type="dxa"/>
            <w:tcBorders>
              <w:top w:val="single" w:sz="4" w:space="0" w:color="auto"/>
            </w:tcBorders>
            <w:shd w:val="clear" w:color="auto" w:fill="D9D9D9" w:themeFill="background1" w:themeFillShade="D9"/>
            <w:vAlign w:val="center"/>
          </w:tcPr>
          <w:p w14:paraId="6EFA830B" w14:textId="77777777" w:rsidR="0056183E" w:rsidRPr="007D0AAC" w:rsidRDefault="0056183E" w:rsidP="0056183E">
            <w:pPr>
              <w:pStyle w:val="H1bodytext"/>
              <w:spacing w:after="0"/>
              <w:ind w:left="0"/>
              <w:jc w:val="center"/>
              <w:rPr>
                <w:rFonts w:ascii="Arial" w:hAnsi="Arial"/>
                <w:b/>
                <w:sz w:val="20"/>
              </w:rPr>
            </w:pPr>
            <w:r w:rsidRPr="007D0AAC">
              <w:rPr>
                <w:rFonts w:ascii="Arial" w:hAnsi="Arial"/>
                <w:b/>
                <w:sz w:val="20"/>
              </w:rPr>
              <w:t>Expected Result</w:t>
            </w:r>
          </w:p>
        </w:tc>
        <w:tc>
          <w:tcPr>
            <w:tcW w:w="2181" w:type="dxa"/>
            <w:tcBorders>
              <w:top w:val="single" w:sz="4" w:space="0" w:color="auto"/>
            </w:tcBorders>
            <w:shd w:val="clear" w:color="auto" w:fill="D9D9D9" w:themeFill="background1" w:themeFillShade="D9"/>
            <w:vAlign w:val="center"/>
          </w:tcPr>
          <w:p w14:paraId="1B824166" w14:textId="77777777" w:rsidR="0056183E" w:rsidRPr="007D0AAC" w:rsidRDefault="0056183E" w:rsidP="0056183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6183E" w14:paraId="1B893AFF" w14:textId="77777777" w:rsidTr="00893DF9">
        <w:trPr>
          <w:trHeight w:val="620"/>
        </w:trPr>
        <w:tc>
          <w:tcPr>
            <w:tcW w:w="10296" w:type="dxa"/>
            <w:gridSpan w:val="4"/>
            <w:vAlign w:val="center"/>
          </w:tcPr>
          <w:p w14:paraId="5DBC4AAA" w14:textId="77777777" w:rsidR="0056183E" w:rsidRDefault="0056183E" w:rsidP="0056183E">
            <w:pPr>
              <w:pStyle w:val="H1bodytext"/>
              <w:spacing w:after="0"/>
              <w:ind w:left="0"/>
              <w:rPr>
                <w:rFonts w:ascii="Arial" w:hAnsi="Arial"/>
                <w:sz w:val="20"/>
              </w:rPr>
            </w:pPr>
            <w:r>
              <w:rPr>
                <w:rFonts w:ascii="Arial" w:hAnsi="Arial"/>
                <w:sz w:val="20"/>
              </w:rPr>
              <w:t xml:space="preserve">Tools Code Repository Directory: </w:t>
            </w:r>
            <w:r w:rsidRPr="00DB2CC2">
              <w:rPr>
                <w:rFonts w:ascii="Arial" w:hAnsi="Arial"/>
                <w:sz w:val="20"/>
              </w:rPr>
              <w:t>\\olive\backups\CAVE\CA-CIE-Tools-TestEnv\CA-CIE-Tools-Testing\tools\ca-ssoccard</w:t>
            </w:r>
          </w:p>
        </w:tc>
      </w:tr>
      <w:tr w:rsidR="0056183E" w:rsidRPr="003A7882" w14:paraId="584C5E43" w14:textId="77777777" w:rsidTr="00893DF9">
        <w:trPr>
          <w:trHeight w:val="845"/>
        </w:trPr>
        <w:tc>
          <w:tcPr>
            <w:tcW w:w="10296" w:type="dxa"/>
            <w:gridSpan w:val="4"/>
            <w:vAlign w:val="center"/>
          </w:tcPr>
          <w:p w14:paraId="7AA8F6F0" w14:textId="77777777" w:rsidR="0056183E" w:rsidRDefault="0056183E" w:rsidP="0056183E">
            <w:pPr>
              <w:pStyle w:val="H1bodytext"/>
              <w:spacing w:after="0"/>
              <w:ind w:left="0"/>
              <w:rPr>
                <w:rFonts w:ascii="Arial" w:hAnsi="Arial"/>
                <w:sz w:val="20"/>
              </w:rPr>
            </w:pPr>
            <w:r>
              <w:rPr>
                <w:rFonts w:ascii="Arial" w:hAnsi="Arial"/>
                <w:sz w:val="20"/>
              </w:rPr>
              <w:t>Navigate to the testing directory:</w:t>
            </w:r>
          </w:p>
          <w:p w14:paraId="3F165F22" w14:textId="2F49A680" w:rsidR="0056183E" w:rsidRPr="003A7882" w:rsidRDefault="0056183E" w:rsidP="0056183E">
            <w:pPr>
              <w:pStyle w:val="H1bodytext"/>
              <w:spacing w:after="0"/>
              <w:ind w:left="0"/>
              <w:rPr>
                <w:rFonts w:ascii="Arial" w:hAnsi="Arial"/>
                <w:sz w:val="20"/>
              </w:rPr>
            </w:pPr>
            <w:r w:rsidRPr="005C6AE5">
              <w:rPr>
                <w:rFonts w:ascii="Arial" w:hAnsi="Arial"/>
                <w:sz w:val="20"/>
              </w:rPr>
              <w:t>\\olive\backups\CAVE\CA-CIE-Tools-TestEnv\v4-2_OC_SS_gen_Testing\</w:t>
            </w:r>
            <w:r>
              <w:rPr>
                <w:rFonts w:ascii="Arial" w:hAnsi="Arial"/>
                <w:sz w:val="20"/>
              </w:rPr>
              <w:t>bplant</w:t>
            </w:r>
            <w:r w:rsidRPr="005C6AE5">
              <w:rPr>
                <w:rFonts w:ascii="Arial" w:hAnsi="Arial"/>
                <w:sz w:val="20"/>
              </w:rPr>
              <w:t>_test\ss</w:t>
            </w:r>
          </w:p>
        </w:tc>
      </w:tr>
      <w:tr w:rsidR="0056183E" w:rsidRPr="007D0AAC" w14:paraId="692336F4" w14:textId="77777777" w:rsidTr="00893DF9">
        <w:trPr>
          <w:trHeight w:val="827"/>
        </w:trPr>
        <w:tc>
          <w:tcPr>
            <w:tcW w:w="965" w:type="dxa"/>
            <w:vAlign w:val="center"/>
          </w:tcPr>
          <w:p w14:paraId="04C9120D" w14:textId="77777777" w:rsidR="0056183E" w:rsidRPr="007D0AAC" w:rsidRDefault="0056183E" w:rsidP="0056183E">
            <w:pPr>
              <w:pStyle w:val="H1bodytext"/>
              <w:spacing w:after="0"/>
              <w:ind w:left="0"/>
              <w:jc w:val="center"/>
              <w:rPr>
                <w:rFonts w:ascii="Arial" w:hAnsi="Arial"/>
                <w:sz w:val="20"/>
              </w:rPr>
            </w:pPr>
            <w:r>
              <w:rPr>
                <w:rFonts w:ascii="Arial" w:hAnsi="Arial"/>
                <w:sz w:val="20"/>
              </w:rPr>
              <w:t>1</w:t>
            </w:r>
          </w:p>
        </w:tc>
        <w:tc>
          <w:tcPr>
            <w:tcW w:w="3867" w:type="dxa"/>
            <w:vAlign w:val="center"/>
          </w:tcPr>
          <w:p w14:paraId="30C62ACE" w14:textId="77777777" w:rsidR="0056183E" w:rsidRDefault="0056183E" w:rsidP="0056183E">
            <w:pPr>
              <w:pStyle w:val="H1bodytext"/>
              <w:spacing w:after="0"/>
              <w:ind w:left="0"/>
              <w:rPr>
                <w:rFonts w:ascii="Arial" w:hAnsi="Arial"/>
                <w:sz w:val="20"/>
              </w:rPr>
            </w:pPr>
            <w:r>
              <w:rPr>
                <w:rFonts w:ascii="Arial" w:hAnsi="Arial"/>
                <w:sz w:val="20"/>
              </w:rPr>
              <w:t xml:space="preserve">Copy the following files for the </w:t>
            </w:r>
            <w:proofErr w:type="spellStart"/>
            <w:r w:rsidRPr="009E690F">
              <w:rPr>
                <w:rFonts w:ascii="Arial" w:hAnsi="Arial"/>
                <w:i/>
                <w:iCs/>
                <w:sz w:val="20"/>
              </w:rPr>
              <w:t>mpond</w:t>
            </w:r>
            <w:proofErr w:type="spellEnd"/>
            <w:r>
              <w:rPr>
                <w:rFonts w:ascii="Arial" w:hAnsi="Arial"/>
                <w:sz w:val="20"/>
              </w:rPr>
              <w:t xml:space="preserve"> model:</w:t>
            </w:r>
          </w:p>
          <w:p w14:paraId="3D64EF83" w14:textId="77777777" w:rsidR="0056183E" w:rsidRPr="009E690F" w:rsidRDefault="0056183E" w:rsidP="0056183E">
            <w:pPr>
              <w:pStyle w:val="H1bodytext"/>
              <w:spacing w:after="0"/>
              <w:ind w:left="0"/>
              <w:rPr>
                <w:rFonts w:ascii="Arial" w:hAnsi="Arial"/>
                <w:sz w:val="20"/>
              </w:rPr>
            </w:pPr>
            <w:r w:rsidRPr="009E690F">
              <w:rPr>
                <w:rFonts w:ascii="Arial" w:hAnsi="Arial"/>
                <w:i/>
                <w:iCs/>
                <w:sz w:val="20"/>
              </w:rPr>
              <w:t xml:space="preserve"> </w:t>
            </w:r>
            <w:proofErr w:type="spellStart"/>
            <w:r w:rsidRPr="009E690F">
              <w:rPr>
                <w:rFonts w:ascii="Arial" w:hAnsi="Arial"/>
                <w:i/>
                <w:iCs/>
                <w:sz w:val="20"/>
              </w:rPr>
              <w:t>input.sij</w:t>
            </w:r>
            <w:proofErr w:type="spellEnd"/>
            <w:r w:rsidRPr="009E690F">
              <w:rPr>
                <w:rFonts w:ascii="Arial" w:hAnsi="Arial"/>
                <w:i/>
                <w:iCs/>
                <w:sz w:val="20"/>
              </w:rPr>
              <w:t xml:space="preserve">, </w:t>
            </w:r>
            <w:proofErr w:type="spellStart"/>
            <w:r w:rsidRPr="009E690F">
              <w:rPr>
                <w:rFonts w:ascii="Arial" w:hAnsi="Arial"/>
                <w:i/>
                <w:iCs/>
                <w:sz w:val="20"/>
              </w:rPr>
              <w:t>input.nij</w:t>
            </w:r>
            <w:proofErr w:type="spellEnd"/>
            <w:r w:rsidRPr="009E690F">
              <w:rPr>
                <w:rFonts w:ascii="Arial" w:hAnsi="Arial"/>
                <w:i/>
                <w:iCs/>
                <w:sz w:val="20"/>
              </w:rPr>
              <w:t xml:space="preserve">, </w:t>
            </w:r>
            <w:proofErr w:type="spellStart"/>
            <w:r w:rsidRPr="009E690F">
              <w:rPr>
                <w:rFonts w:ascii="Arial" w:hAnsi="Arial"/>
                <w:i/>
                <w:iCs/>
                <w:sz w:val="20"/>
              </w:rPr>
              <w:t>input.top</w:t>
            </w:r>
            <w:proofErr w:type="spellEnd"/>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OC_SS_</w:t>
            </w:r>
            <w:proofErr w:type="gramStart"/>
            <w:r>
              <w:rPr>
                <w:rFonts w:ascii="Arial" w:hAnsi="Arial"/>
                <w:i/>
                <w:iCs/>
                <w:sz w:val="20"/>
              </w:rPr>
              <w:t>gen.f</w:t>
            </w:r>
            <w:proofErr w:type="spellEnd"/>
            <w:proofErr w:type="gramEnd"/>
            <w:r>
              <w:rPr>
                <w:rFonts w:ascii="Arial" w:hAnsi="Arial"/>
                <w:i/>
                <w:iCs/>
                <w:sz w:val="20"/>
              </w:rPr>
              <w:t xml:space="preserve"> </w:t>
            </w:r>
            <w:r w:rsidRPr="00312F8C">
              <w:rPr>
                <w:rFonts w:ascii="Arial" w:hAnsi="Arial"/>
                <w:sz w:val="20"/>
              </w:rPr>
              <w:t>tool</w:t>
            </w:r>
            <w:r>
              <w:rPr>
                <w:rFonts w:ascii="Arial" w:hAnsi="Arial"/>
                <w:sz w:val="20"/>
              </w:rPr>
              <w:t>.</w:t>
            </w:r>
          </w:p>
        </w:tc>
        <w:tc>
          <w:tcPr>
            <w:tcW w:w="3283" w:type="dxa"/>
            <w:vAlign w:val="center"/>
          </w:tcPr>
          <w:p w14:paraId="644543CA" w14:textId="77777777" w:rsidR="0056183E" w:rsidRDefault="0056183E" w:rsidP="0056183E">
            <w:pPr>
              <w:pStyle w:val="H1bodytext"/>
              <w:spacing w:after="0"/>
              <w:ind w:left="0"/>
              <w:rPr>
                <w:rFonts w:ascii="Arial" w:hAnsi="Arial"/>
                <w:sz w:val="20"/>
              </w:rPr>
            </w:pPr>
            <w:r>
              <w:rPr>
                <w:rFonts w:ascii="Arial" w:hAnsi="Arial"/>
                <w:sz w:val="20"/>
              </w:rPr>
              <w:t xml:space="preserve">The files are present in the </w:t>
            </w:r>
          </w:p>
          <w:p w14:paraId="504675FF" w14:textId="2358E921" w:rsidR="0056183E" w:rsidRPr="007D0AAC" w:rsidRDefault="0056183E" w:rsidP="0056183E">
            <w:pPr>
              <w:pStyle w:val="H1bodytext"/>
              <w:spacing w:after="0"/>
              <w:ind w:left="0"/>
              <w:rPr>
                <w:rFonts w:ascii="Arial" w:hAnsi="Arial"/>
                <w:sz w:val="20"/>
              </w:rPr>
            </w:pPr>
            <w:r w:rsidRPr="00CE1111">
              <w:rPr>
                <w:rFonts w:ascii="Arial" w:hAnsi="Arial"/>
                <w:i/>
                <w:iCs/>
                <w:sz w:val="20"/>
              </w:rPr>
              <w:t>[Testing Directory]</w:t>
            </w:r>
            <w:r>
              <w:rPr>
                <w:rFonts w:ascii="Arial" w:hAnsi="Arial"/>
                <w:i/>
                <w:iCs/>
                <w:sz w:val="20"/>
              </w:rPr>
              <w:t>/</w:t>
            </w:r>
            <w:proofErr w:type="spellStart"/>
            <w:r>
              <w:rPr>
                <w:rFonts w:ascii="Arial" w:hAnsi="Arial"/>
                <w:i/>
                <w:iCs/>
                <w:sz w:val="20"/>
              </w:rPr>
              <w:t>bplant</w:t>
            </w:r>
            <w:r w:rsidRPr="00CE1111">
              <w:rPr>
                <w:rFonts w:ascii="Arial" w:hAnsi="Arial"/>
                <w:i/>
                <w:iCs/>
                <w:sz w:val="20"/>
              </w:rPr>
              <w:t>_test</w:t>
            </w:r>
            <w:proofErr w:type="spellEnd"/>
            <w:r>
              <w:rPr>
                <w:rFonts w:ascii="Arial" w:hAnsi="Arial"/>
                <w:i/>
                <w:iCs/>
                <w:sz w:val="20"/>
              </w:rPr>
              <w:t xml:space="preserve">/ss </w:t>
            </w:r>
            <w:r w:rsidRPr="00167A2C">
              <w:rPr>
                <w:rFonts w:ascii="Arial" w:hAnsi="Arial"/>
                <w:sz w:val="20"/>
              </w:rPr>
              <w:t>directory</w:t>
            </w:r>
            <w:r>
              <w:rPr>
                <w:rFonts w:ascii="Arial" w:hAnsi="Arial"/>
                <w:sz w:val="20"/>
              </w:rPr>
              <w:t>.</w:t>
            </w:r>
          </w:p>
        </w:tc>
        <w:tc>
          <w:tcPr>
            <w:tcW w:w="2181" w:type="dxa"/>
            <w:vAlign w:val="center"/>
          </w:tcPr>
          <w:p w14:paraId="3A299AC4" w14:textId="6E013785" w:rsidR="0056183E" w:rsidRPr="00160621" w:rsidRDefault="00A544FF" w:rsidP="00160621">
            <w:pPr>
              <w:pStyle w:val="H1bodytext"/>
              <w:spacing w:after="0"/>
              <w:ind w:left="0"/>
              <w:jc w:val="center"/>
              <w:rPr>
                <w:rFonts w:ascii="Arial" w:hAnsi="Arial"/>
                <w:b/>
                <w:bCs/>
                <w:sz w:val="20"/>
              </w:rPr>
            </w:pPr>
            <w:r>
              <w:rPr>
                <w:rFonts w:ascii="Arial" w:hAnsi="Arial"/>
                <w:b/>
                <w:bCs/>
                <w:sz w:val="20"/>
              </w:rPr>
              <w:t>Pass</w:t>
            </w:r>
          </w:p>
        </w:tc>
      </w:tr>
      <w:tr w:rsidR="00240B91" w:rsidRPr="007D0AAC" w14:paraId="06CA828C" w14:textId="77777777" w:rsidTr="00893DF9">
        <w:trPr>
          <w:trHeight w:val="476"/>
        </w:trPr>
        <w:tc>
          <w:tcPr>
            <w:tcW w:w="965" w:type="dxa"/>
            <w:vAlign w:val="center"/>
          </w:tcPr>
          <w:p w14:paraId="3B1DAC10" w14:textId="7DE89287" w:rsidR="00240B91" w:rsidRDefault="00240B91" w:rsidP="00240B91">
            <w:pPr>
              <w:pStyle w:val="H1bodytext"/>
              <w:spacing w:after="0"/>
              <w:ind w:left="0"/>
              <w:jc w:val="center"/>
              <w:rPr>
                <w:rFonts w:ascii="Arial" w:hAnsi="Arial"/>
                <w:sz w:val="20"/>
              </w:rPr>
            </w:pPr>
            <w:r>
              <w:rPr>
                <w:rFonts w:ascii="Arial" w:hAnsi="Arial"/>
                <w:sz w:val="20"/>
              </w:rPr>
              <w:t>2</w:t>
            </w:r>
          </w:p>
        </w:tc>
        <w:tc>
          <w:tcPr>
            <w:tcW w:w="3867" w:type="dxa"/>
            <w:vAlign w:val="center"/>
          </w:tcPr>
          <w:p w14:paraId="7C5EABB0" w14:textId="5E4A5341" w:rsidR="00240B91" w:rsidRPr="004A262A" w:rsidRDefault="00240B91" w:rsidP="00240B91">
            <w:pPr>
              <w:pStyle w:val="H1bodytext"/>
              <w:spacing w:after="0"/>
              <w:ind w:left="0"/>
              <w:rPr>
                <w:rFonts w:ascii="Arial" w:hAnsi="Arial"/>
                <w:sz w:val="20"/>
              </w:rPr>
            </w:pPr>
            <w:r>
              <w:rPr>
                <w:rFonts w:ascii="Arial" w:hAnsi="Arial"/>
                <w:sz w:val="20"/>
              </w:rPr>
              <w:t xml:space="preserve">Execute </w:t>
            </w:r>
            <w:r>
              <w:rPr>
                <w:rFonts w:ascii="Arial" w:hAnsi="Arial"/>
                <w:i/>
                <w:iCs/>
                <w:sz w:val="20"/>
              </w:rPr>
              <w:t>runner_runSS_OC.sh</w:t>
            </w:r>
            <w:r>
              <w:rPr>
                <w:rFonts w:ascii="Arial" w:hAnsi="Arial"/>
                <w:sz w:val="20"/>
              </w:rPr>
              <w:t xml:space="preserve"> in the Testing Directory.</w:t>
            </w:r>
          </w:p>
        </w:tc>
        <w:tc>
          <w:tcPr>
            <w:tcW w:w="3283" w:type="dxa"/>
            <w:vAlign w:val="center"/>
          </w:tcPr>
          <w:p w14:paraId="56ED82E3" w14:textId="6468DB86" w:rsidR="00240B91" w:rsidRDefault="00240B91" w:rsidP="00240B91">
            <w:pPr>
              <w:pStyle w:val="H1bodytext"/>
              <w:spacing w:after="0"/>
              <w:ind w:left="0"/>
              <w:rPr>
                <w:rFonts w:ascii="Arial" w:hAnsi="Arial"/>
                <w:sz w:val="20"/>
              </w:rPr>
            </w:pPr>
            <w:r>
              <w:rPr>
                <w:rFonts w:ascii="Arial" w:hAnsi="Arial"/>
                <w:sz w:val="20"/>
              </w:rPr>
              <w:t>The executable runs.</w:t>
            </w:r>
          </w:p>
        </w:tc>
        <w:tc>
          <w:tcPr>
            <w:tcW w:w="2181" w:type="dxa"/>
            <w:vAlign w:val="center"/>
          </w:tcPr>
          <w:p w14:paraId="70C3135B" w14:textId="25BA87A3" w:rsidR="00240B91" w:rsidRPr="00160621" w:rsidRDefault="00240B91" w:rsidP="00240B91">
            <w:pPr>
              <w:pStyle w:val="H1bodytext"/>
              <w:spacing w:after="0"/>
              <w:ind w:left="0"/>
              <w:jc w:val="center"/>
              <w:rPr>
                <w:rFonts w:ascii="Arial" w:hAnsi="Arial"/>
                <w:b/>
                <w:bCs/>
                <w:sz w:val="20"/>
              </w:rPr>
            </w:pPr>
            <w:r>
              <w:rPr>
                <w:rFonts w:ascii="Arial" w:hAnsi="Arial"/>
                <w:b/>
                <w:bCs/>
                <w:sz w:val="20"/>
              </w:rPr>
              <w:t>Pass</w:t>
            </w:r>
          </w:p>
        </w:tc>
      </w:tr>
      <w:tr w:rsidR="005C5A75" w:rsidRPr="007D0AAC" w14:paraId="04B8D544" w14:textId="77777777" w:rsidTr="00893DF9">
        <w:trPr>
          <w:trHeight w:val="476"/>
        </w:trPr>
        <w:tc>
          <w:tcPr>
            <w:tcW w:w="10296" w:type="dxa"/>
            <w:gridSpan w:val="4"/>
            <w:vAlign w:val="center"/>
          </w:tcPr>
          <w:p w14:paraId="504D789E" w14:textId="461C5E5D" w:rsidR="005C5A75" w:rsidRDefault="4156F038" w:rsidP="00240B91">
            <w:pPr>
              <w:pStyle w:val="H1bodytext"/>
              <w:spacing w:after="0"/>
              <w:ind w:left="0"/>
              <w:jc w:val="center"/>
              <w:rPr>
                <w:rFonts w:ascii="Arial" w:hAnsi="Arial"/>
                <w:b/>
                <w:bCs/>
                <w:sz w:val="20"/>
              </w:rPr>
            </w:pPr>
            <w:r>
              <w:rPr>
                <w:noProof/>
              </w:rPr>
              <w:drawing>
                <wp:inline distT="0" distB="0" distL="0" distR="0" wp14:anchorId="495CE92E" wp14:editId="666ECA53">
                  <wp:extent cx="6400800" cy="1525905"/>
                  <wp:effectExtent l="0" t="0" r="0" b="0"/>
                  <wp:docPr id="2004199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1525905"/>
                          </a:xfrm>
                          <a:prstGeom prst="rect">
                            <a:avLst/>
                          </a:prstGeom>
                        </pic:spPr>
                      </pic:pic>
                    </a:graphicData>
                  </a:graphic>
                </wp:inline>
              </w:drawing>
            </w:r>
          </w:p>
          <w:p w14:paraId="2CFDB43C" w14:textId="77777777" w:rsidR="005C5A75" w:rsidRDefault="005C5A75" w:rsidP="00240B91">
            <w:pPr>
              <w:pStyle w:val="H1bodytext"/>
              <w:spacing w:after="0"/>
              <w:ind w:left="0"/>
              <w:jc w:val="center"/>
              <w:rPr>
                <w:rFonts w:ascii="Arial" w:hAnsi="Arial"/>
                <w:b/>
                <w:bCs/>
                <w:sz w:val="20"/>
              </w:rPr>
            </w:pPr>
          </w:p>
          <w:p w14:paraId="1BF82BD4" w14:textId="77777777" w:rsidR="005C5A75" w:rsidRDefault="005C5A75" w:rsidP="005C5A75">
            <w:pPr>
              <w:pStyle w:val="H1bodytext"/>
              <w:spacing w:after="0"/>
              <w:ind w:left="0"/>
              <w:jc w:val="center"/>
              <w:rPr>
                <w:rFonts w:ascii="Arial" w:hAnsi="Arial"/>
                <w:sz w:val="20"/>
              </w:rPr>
            </w:pPr>
            <w:r>
              <w:rPr>
                <w:rFonts w:ascii="Arial" w:hAnsi="Arial"/>
                <w:b/>
                <w:bCs/>
                <w:sz w:val="20"/>
              </w:rPr>
              <w:t xml:space="preserve">Screenshot of the </w:t>
            </w:r>
            <w:proofErr w:type="spellStart"/>
            <w:r>
              <w:rPr>
                <w:rFonts w:ascii="Arial" w:hAnsi="Arial"/>
                <w:b/>
                <w:bCs/>
                <w:sz w:val="20"/>
              </w:rPr>
              <w:t>Toolrunner</w:t>
            </w:r>
            <w:proofErr w:type="spellEnd"/>
            <w:r>
              <w:rPr>
                <w:rFonts w:ascii="Arial" w:hAnsi="Arial"/>
                <w:b/>
                <w:bCs/>
                <w:sz w:val="20"/>
              </w:rPr>
              <w:t xml:space="preserve"> executed for this test. </w:t>
            </w:r>
          </w:p>
          <w:p w14:paraId="1E56D868" w14:textId="1AB6292D" w:rsidR="005C5A75" w:rsidRDefault="005C5A75" w:rsidP="005C5A75">
            <w:pPr>
              <w:pStyle w:val="H1bodytext"/>
              <w:spacing w:after="0"/>
              <w:ind w:left="0"/>
              <w:jc w:val="center"/>
              <w:rPr>
                <w:rFonts w:ascii="Arial" w:hAnsi="Arial"/>
                <w:b/>
                <w:bCs/>
                <w:sz w:val="20"/>
              </w:rPr>
            </w:pPr>
            <w:r>
              <w:rPr>
                <w:rFonts w:ascii="Arial" w:hAnsi="Arial"/>
                <w:sz w:val="20"/>
              </w:rPr>
              <w:t>Text file present in the testing directory.</w:t>
            </w:r>
          </w:p>
        </w:tc>
      </w:tr>
      <w:tr w:rsidR="00240B91" w:rsidRPr="007D0AAC" w14:paraId="0A847051" w14:textId="77777777" w:rsidTr="00893DF9">
        <w:trPr>
          <w:trHeight w:val="476"/>
        </w:trPr>
        <w:tc>
          <w:tcPr>
            <w:tcW w:w="965" w:type="dxa"/>
            <w:vAlign w:val="center"/>
          </w:tcPr>
          <w:p w14:paraId="0700221C" w14:textId="5955F254" w:rsidR="00240B91" w:rsidRPr="007D0AAC" w:rsidRDefault="00F07537" w:rsidP="00240B91">
            <w:pPr>
              <w:pStyle w:val="H1bodytext"/>
              <w:spacing w:after="0"/>
              <w:ind w:left="0"/>
              <w:jc w:val="center"/>
              <w:rPr>
                <w:rFonts w:ascii="Arial" w:hAnsi="Arial"/>
                <w:sz w:val="20"/>
              </w:rPr>
            </w:pPr>
            <w:r>
              <w:rPr>
                <w:rFonts w:ascii="Arial" w:hAnsi="Arial"/>
                <w:sz w:val="20"/>
              </w:rPr>
              <w:t>3</w:t>
            </w:r>
          </w:p>
        </w:tc>
        <w:tc>
          <w:tcPr>
            <w:tcW w:w="3867" w:type="dxa"/>
            <w:vAlign w:val="center"/>
          </w:tcPr>
          <w:p w14:paraId="2B293C21" w14:textId="77777777" w:rsidR="00240B91" w:rsidRPr="007D0AAC" w:rsidRDefault="00240B91" w:rsidP="00240B91">
            <w:pPr>
              <w:pStyle w:val="H1bodytext"/>
              <w:spacing w:after="0"/>
              <w:ind w:left="0"/>
              <w:rPr>
                <w:rFonts w:ascii="Arial" w:hAnsi="Arial"/>
                <w:sz w:val="20"/>
              </w:rPr>
            </w:pPr>
            <w:r w:rsidRPr="004A262A">
              <w:rPr>
                <w:rFonts w:ascii="Arial" w:hAnsi="Arial"/>
                <w:sz w:val="20"/>
              </w:rPr>
              <w:t>Confirm that output file “</w:t>
            </w:r>
            <w:r w:rsidRPr="004A262A">
              <w:rPr>
                <w:rFonts w:ascii="Arial" w:hAnsi="Arial"/>
                <w:i/>
                <w:iCs/>
                <w:sz w:val="20"/>
              </w:rPr>
              <w:t>SS_Output_Control.dat</w:t>
            </w:r>
            <w:r w:rsidRPr="004A262A">
              <w:rPr>
                <w:rFonts w:ascii="Arial" w:hAnsi="Arial"/>
                <w:sz w:val="20"/>
              </w:rPr>
              <w:t xml:space="preserve">” was generated by the </w:t>
            </w:r>
            <w:proofErr w:type="spellStart"/>
            <w:r w:rsidRPr="004A262A">
              <w:rPr>
                <w:rFonts w:ascii="Arial" w:hAnsi="Arial"/>
                <w:i/>
                <w:iCs/>
                <w:sz w:val="20"/>
              </w:rPr>
              <w:t>OC_SS_</w:t>
            </w:r>
            <w:proofErr w:type="gramStart"/>
            <w:r w:rsidRPr="004A262A">
              <w:rPr>
                <w:rFonts w:ascii="Arial" w:hAnsi="Arial"/>
                <w:i/>
                <w:iCs/>
                <w:sz w:val="20"/>
              </w:rPr>
              <w:t>gen.f</w:t>
            </w:r>
            <w:proofErr w:type="spellEnd"/>
            <w:proofErr w:type="gramEnd"/>
            <w:r w:rsidRPr="004A262A">
              <w:rPr>
                <w:rFonts w:ascii="Arial" w:hAnsi="Arial"/>
                <w:sz w:val="20"/>
              </w:rPr>
              <w:t xml:space="preserve"> tool and that 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3283" w:type="dxa"/>
            <w:vAlign w:val="center"/>
          </w:tcPr>
          <w:p w14:paraId="67F47B0D" w14:textId="77777777" w:rsidR="00240B91" w:rsidRPr="007D0AAC" w:rsidRDefault="00240B91" w:rsidP="00240B91">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4A262A">
              <w:rPr>
                <w:rFonts w:ascii="Arial" w:hAnsi="Arial"/>
                <w:i/>
                <w:iCs/>
                <w:sz w:val="20"/>
              </w:rPr>
              <w:t>SS_Output_Control.dat</w:t>
            </w:r>
            <w:r w:rsidRPr="004A262A">
              <w:rPr>
                <w:rFonts w:ascii="Arial" w:hAnsi="Arial"/>
                <w:sz w:val="20"/>
              </w:rPr>
              <w:t xml:space="preserve">” </w:t>
            </w:r>
            <w:proofErr w:type="gramStart"/>
            <w:r>
              <w:rPr>
                <w:rFonts w:ascii="Arial" w:hAnsi="Arial"/>
                <w:sz w:val="20"/>
              </w:rPr>
              <w:t xml:space="preserve">is </w:t>
            </w:r>
            <w:r w:rsidRPr="004A262A">
              <w:rPr>
                <w:rFonts w:ascii="Arial" w:hAnsi="Arial"/>
                <w:sz w:val="20"/>
              </w:rPr>
              <w:t xml:space="preserve"> generated</w:t>
            </w:r>
            <w:proofErr w:type="gramEnd"/>
            <w:r>
              <w:rPr>
                <w:rFonts w:ascii="Arial" w:hAnsi="Arial"/>
                <w:sz w:val="20"/>
              </w:rPr>
              <w:t xml:space="preserve"> and </w:t>
            </w:r>
            <w:r w:rsidRPr="004A262A">
              <w:rPr>
                <w:rFonts w:ascii="Arial" w:hAnsi="Arial"/>
                <w:sz w:val="20"/>
              </w:rPr>
              <w:t>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2181" w:type="dxa"/>
            <w:vAlign w:val="center"/>
          </w:tcPr>
          <w:p w14:paraId="2921A35A" w14:textId="47BAB59A" w:rsidR="00240B91" w:rsidRPr="00160621" w:rsidRDefault="004F3FC8"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7A1BA0A1" w14:textId="77777777" w:rsidTr="00893DF9">
        <w:trPr>
          <w:trHeight w:val="476"/>
        </w:trPr>
        <w:tc>
          <w:tcPr>
            <w:tcW w:w="965" w:type="dxa"/>
            <w:vAlign w:val="center"/>
          </w:tcPr>
          <w:p w14:paraId="15D584E2" w14:textId="513E7507" w:rsidR="00240B91" w:rsidRDefault="00F07537" w:rsidP="00240B91">
            <w:pPr>
              <w:pStyle w:val="H1bodytext"/>
              <w:spacing w:after="0"/>
              <w:ind w:left="0"/>
              <w:jc w:val="center"/>
              <w:rPr>
                <w:rFonts w:ascii="Arial" w:hAnsi="Arial"/>
                <w:sz w:val="20"/>
              </w:rPr>
            </w:pPr>
            <w:r>
              <w:rPr>
                <w:rFonts w:ascii="Arial" w:hAnsi="Arial"/>
                <w:sz w:val="20"/>
              </w:rPr>
              <w:t>4</w:t>
            </w:r>
          </w:p>
        </w:tc>
        <w:tc>
          <w:tcPr>
            <w:tcW w:w="3867" w:type="dxa"/>
            <w:vAlign w:val="center"/>
          </w:tcPr>
          <w:p w14:paraId="3B578115" w14:textId="77777777" w:rsidR="00240B91" w:rsidRPr="0044580C" w:rsidRDefault="00240B91" w:rsidP="00240B91">
            <w:pPr>
              <w:pStyle w:val="H1bodytext"/>
              <w:spacing w:after="0"/>
              <w:ind w:left="0"/>
              <w:rPr>
                <w:rFonts w:ascii="Arial" w:hAnsi="Arial" w:cs="Arial"/>
                <w:sz w:val="20"/>
              </w:rPr>
            </w:pPr>
            <w:r w:rsidRPr="0044580C">
              <w:rPr>
                <w:rFonts w:ascii="Arial" w:hAnsi="Arial" w:cs="Arial"/>
                <w:sz w:val="20"/>
              </w:rPr>
              <w:t xml:space="preserve">Confirm that reference nodes for model and quadrant centers are at the center coordinates, or as close as possible, considering that model and quadrant centers may not fall exactly on a node center. </w:t>
            </w:r>
          </w:p>
          <w:p w14:paraId="26FFD833" w14:textId="77777777" w:rsidR="00240B91" w:rsidRPr="0044580C" w:rsidRDefault="00240B91" w:rsidP="00240B91">
            <w:pPr>
              <w:pStyle w:val="H1bodytext"/>
              <w:spacing w:after="120"/>
              <w:ind w:left="0"/>
              <w:rPr>
                <w:rFonts w:ascii="Arial" w:hAnsi="Arial" w:cs="Arial"/>
                <w:i/>
                <w:iCs/>
                <w:sz w:val="20"/>
              </w:rPr>
            </w:pPr>
            <w:r w:rsidRPr="0044580C">
              <w:rPr>
                <w:rFonts w:ascii="Arial" w:hAnsi="Arial" w:cs="Arial"/>
                <w:sz w:val="20"/>
              </w:rPr>
              <w:t xml:space="preserve">To confirm that, calculations for determining the model’s and each of the </w:t>
            </w:r>
            <w:r w:rsidRPr="0044580C">
              <w:rPr>
                <w:rFonts w:ascii="Arial" w:hAnsi="Arial" w:cs="Arial"/>
                <w:sz w:val="20"/>
              </w:rPr>
              <w:lastRenderedPageBreak/>
              <w:t xml:space="preserve">four quadrants’ centers were performed in Excel following the algorithm stated in the Description and Purpose section. These calculations are recorded in the </w:t>
            </w:r>
            <w:r w:rsidRPr="0044580C">
              <w:rPr>
                <w:rFonts w:ascii="Arial" w:hAnsi="Arial" w:cs="Arial"/>
                <w:i/>
                <w:iCs/>
                <w:sz w:val="20"/>
              </w:rPr>
              <w:t xml:space="preserve">runSS_OC_calcs_QA.xlsx </w:t>
            </w:r>
            <w:r w:rsidRPr="0044580C">
              <w:rPr>
                <w:rFonts w:ascii="Arial" w:hAnsi="Arial" w:cs="Arial"/>
                <w:sz w:val="20"/>
              </w:rPr>
              <w:t xml:space="preserve">file located in the </w:t>
            </w:r>
          </w:p>
          <w:p w14:paraId="4015E0A3" w14:textId="77777777" w:rsidR="00240B91" w:rsidRPr="0044580C" w:rsidRDefault="00240B91" w:rsidP="00240B91">
            <w:pPr>
              <w:pStyle w:val="H1bodytext"/>
              <w:spacing w:after="120"/>
              <w:ind w:left="0"/>
              <w:rPr>
                <w:rFonts w:ascii="Arial" w:hAnsi="Arial" w:cs="Arial"/>
                <w:sz w:val="20"/>
              </w:rPr>
            </w:pPr>
            <w:r w:rsidRPr="0044580C">
              <w:rPr>
                <w:rFonts w:ascii="Arial" w:hAnsi="Arial" w:cs="Arial"/>
                <w:i/>
                <w:iCs/>
                <w:sz w:val="20"/>
              </w:rPr>
              <w:t>\\olive\backups\CAVE\CA-CIE-Tools-TestEnv\v4-2_OC_SS_gen_Testing</w:t>
            </w:r>
            <w:r w:rsidRPr="0044580C">
              <w:rPr>
                <w:rFonts w:ascii="Arial" w:hAnsi="Arial" w:cs="Arial"/>
                <w:sz w:val="20"/>
              </w:rPr>
              <w:t xml:space="preserve"> directory.</w:t>
            </w:r>
          </w:p>
        </w:tc>
        <w:tc>
          <w:tcPr>
            <w:tcW w:w="3283" w:type="dxa"/>
            <w:vAlign w:val="center"/>
          </w:tcPr>
          <w:p w14:paraId="2257AB54" w14:textId="77777777" w:rsidR="00240B91" w:rsidRDefault="00240B91" w:rsidP="00240B91">
            <w:pPr>
              <w:pStyle w:val="H1bodytext"/>
              <w:spacing w:after="0"/>
              <w:ind w:left="0"/>
              <w:rPr>
                <w:rFonts w:ascii="Arial" w:hAnsi="Arial"/>
                <w:sz w:val="20"/>
              </w:rPr>
            </w:pPr>
            <w:r>
              <w:rPr>
                <w:rFonts w:ascii="Arial" w:hAnsi="Arial"/>
                <w:sz w:val="20"/>
              </w:rPr>
              <w:lastRenderedPageBreak/>
              <w:t xml:space="preserve">The results reported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r>
              <w:rPr>
                <w:rFonts w:ascii="Arial" w:hAnsi="Arial"/>
                <w:sz w:val="20"/>
              </w:rPr>
              <w:t xml:space="preserve"> are in a good agreement with the ones calculated using Excel.</w:t>
            </w:r>
          </w:p>
        </w:tc>
        <w:tc>
          <w:tcPr>
            <w:tcW w:w="2181" w:type="dxa"/>
            <w:vAlign w:val="center"/>
          </w:tcPr>
          <w:p w14:paraId="18546E64" w14:textId="49147D79" w:rsidR="00240B91" w:rsidRPr="00160621" w:rsidRDefault="005E0DD4"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36780460" w14:textId="77777777" w:rsidTr="00893DF9">
        <w:trPr>
          <w:trHeight w:val="539"/>
        </w:trPr>
        <w:tc>
          <w:tcPr>
            <w:tcW w:w="965" w:type="dxa"/>
            <w:vAlign w:val="center"/>
          </w:tcPr>
          <w:p w14:paraId="10EE4A6F" w14:textId="641C78B0" w:rsidR="00240B91" w:rsidRPr="007D0AAC"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5</w:t>
            </w:r>
          </w:p>
        </w:tc>
        <w:tc>
          <w:tcPr>
            <w:tcW w:w="3867" w:type="dxa"/>
            <w:vAlign w:val="center"/>
          </w:tcPr>
          <w:p w14:paraId="20AA473D" w14:textId="77777777" w:rsidR="00240B91" w:rsidRPr="00312F8C" w:rsidRDefault="00240B91" w:rsidP="00240B91">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Node 1,1,1 is included as a reference node.</w:t>
            </w:r>
          </w:p>
        </w:tc>
        <w:tc>
          <w:tcPr>
            <w:tcW w:w="3283" w:type="dxa"/>
            <w:vAlign w:val="center"/>
          </w:tcPr>
          <w:p w14:paraId="3F7BAA81" w14:textId="77777777" w:rsidR="00240B91" w:rsidRPr="00702160" w:rsidRDefault="00240B91" w:rsidP="00240B91">
            <w:pPr>
              <w:pStyle w:val="H1bodytext"/>
              <w:spacing w:after="0"/>
              <w:ind w:left="0"/>
              <w:rPr>
                <w:rFonts w:ascii="Arial" w:hAnsi="Arial"/>
                <w:sz w:val="20"/>
              </w:rPr>
            </w:pPr>
            <w:r>
              <w:rPr>
                <w:rFonts w:ascii="Arial" w:hAnsi="Arial"/>
                <w:sz w:val="20"/>
              </w:rPr>
              <w:t>Node 1,1,1 is included as a reference node.</w:t>
            </w:r>
          </w:p>
        </w:tc>
        <w:tc>
          <w:tcPr>
            <w:tcW w:w="2181" w:type="dxa"/>
            <w:vAlign w:val="center"/>
          </w:tcPr>
          <w:p w14:paraId="0648EB50" w14:textId="355FA9D6" w:rsidR="00240B91" w:rsidRPr="00160621" w:rsidRDefault="00901699"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6C32BEB3" w14:textId="77777777" w:rsidTr="00893DF9">
        <w:trPr>
          <w:trHeight w:val="539"/>
        </w:trPr>
        <w:tc>
          <w:tcPr>
            <w:tcW w:w="965" w:type="dxa"/>
            <w:vAlign w:val="center"/>
          </w:tcPr>
          <w:p w14:paraId="354CA613" w14:textId="334EEE66" w:rsidR="00240B91"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6</w:t>
            </w:r>
          </w:p>
        </w:tc>
        <w:tc>
          <w:tcPr>
            <w:tcW w:w="3867" w:type="dxa"/>
            <w:vAlign w:val="center"/>
          </w:tcPr>
          <w:p w14:paraId="55284F0E" w14:textId="223EDA70" w:rsidR="004B4FD6" w:rsidRDefault="00240B91" w:rsidP="004B4FD6">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Nodes” matches the number defined.</w:t>
            </w:r>
            <w:r w:rsidR="004B4FD6">
              <w:rPr>
                <w:rFonts w:ascii="Arial" w:hAnsi="Arial"/>
                <w:sz w:val="20"/>
              </w:rPr>
              <w:t xml:space="preserve"> The number of Reference Nodes is specified in the first line of the Output Control Card. The lines that follow (and are not commented out with the # sign) and have the following format: </w:t>
            </w:r>
          </w:p>
          <w:p w14:paraId="066DC121" w14:textId="77777777" w:rsidR="004B4FD6" w:rsidRDefault="004B4FD6" w:rsidP="004B4FD6">
            <w:pPr>
              <w:pStyle w:val="H1bodytext"/>
              <w:spacing w:after="0"/>
              <w:ind w:left="0"/>
              <w:rPr>
                <w:rFonts w:ascii="Arial" w:hAnsi="Arial"/>
                <w:sz w:val="20"/>
              </w:rPr>
            </w:pPr>
            <w:r>
              <w:rPr>
                <w:rFonts w:ascii="Arial" w:hAnsi="Arial"/>
                <w:sz w:val="20"/>
              </w:rPr>
              <w:t>XX, XX, XX, (where XX is the I-, J-, and K- node indices) are the Reference Nodes.</w:t>
            </w:r>
          </w:p>
          <w:p w14:paraId="588C0084" w14:textId="3B96C636" w:rsidR="00240B91" w:rsidRPr="00312F8C" w:rsidRDefault="00240B91" w:rsidP="00240B91">
            <w:pPr>
              <w:pStyle w:val="H1bodytext"/>
              <w:spacing w:after="0"/>
              <w:ind w:left="0"/>
              <w:rPr>
                <w:rFonts w:ascii="Arial" w:hAnsi="Arial"/>
                <w:sz w:val="20"/>
              </w:rPr>
            </w:pPr>
          </w:p>
        </w:tc>
        <w:tc>
          <w:tcPr>
            <w:tcW w:w="3283" w:type="dxa"/>
            <w:vAlign w:val="center"/>
          </w:tcPr>
          <w:p w14:paraId="0DFCAB16" w14:textId="77777777" w:rsidR="00240B91" w:rsidRDefault="00240B91" w:rsidP="00240B91">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Nodes” matches the number defined.</w:t>
            </w:r>
          </w:p>
        </w:tc>
        <w:tc>
          <w:tcPr>
            <w:tcW w:w="2181" w:type="dxa"/>
            <w:vAlign w:val="center"/>
          </w:tcPr>
          <w:p w14:paraId="313C2A62" w14:textId="68B54D07" w:rsidR="00240B91" w:rsidRPr="00160621" w:rsidRDefault="00F46C99"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27F54491" w14:textId="77777777" w:rsidTr="00893DF9">
        <w:trPr>
          <w:trHeight w:val="539"/>
        </w:trPr>
        <w:tc>
          <w:tcPr>
            <w:tcW w:w="965" w:type="dxa"/>
            <w:vAlign w:val="center"/>
          </w:tcPr>
          <w:p w14:paraId="71CAD5B5" w14:textId="761C9F8F" w:rsidR="00240B91"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7</w:t>
            </w:r>
          </w:p>
        </w:tc>
        <w:tc>
          <w:tcPr>
            <w:tcW w:w="3867" w:type="dxa"/>
            <w:vAlign w:val="center"/>
          </w:tcPr>
          <w:p w14:paraId="00613405" w14:textId="3111BB51" w:rsidR="00240B91" w:rsidRDefault="00240B91" w:rsidP="00240B91">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 Variables” matches the number defined</w:t>
            </w:r>
            <w:r w:rsidR="00E820E6">
              <w:rPr>
                <w:rFonts w:ascii="Arial" w:hAnsi="Arial"/>
                <w:sz w:val="20"/>
              </w:rPr>
              <w:t xml:space="preserve">. The number of Reference Node Variables is specified on line # </w:t>
            </w:r>
            <w:r w:rsidR="005A5829">
              <w:rPr>
                <w:rFonts w:ascii="Arial" w:hAnsi="Arial"/>
                <w:sz w:val="20"/>
              </w:rPr>
              <w:t>86</w:t>
            </w:r>
            <w:r w:rsidR="00E820E6">
              <w:rPr>
                <w:rFonts w:ascii="Arial" w:hAnsi="Arial"/>
                <w:sz w:val="20"/>
              </w:rPr>
              <w:t xml:space="preserve"> of the SS_Output_Control.dat and the lines that follow are the Reference Node Variables.</w:t>
            </w:r>
          </w:p>
          <w:p w14:paraId="0D756430" w14:textId="664BAE0E" w:rsidR="00E820E6" w:rsidRPr="00312F8C" w:rsidRDefault="00E820E6" w:rsidP="00240B91">
            <w:pPr>
              <w:pStyle w:val="H1bodytext"/>
              <w:spacing w:after="0"/>
              <w:ind w:left="0"/>
              <w:rPr>
                <w:rFonts w:ascii="Arial" w:hAnsi="Arial"/>
                <w:sz w:val="20"/>
              </w:rPr>
            </w:pPr>
          </w:p>
        </w:tc>
        <w:tc>
          <w:tcPr>
            <w:tcW w:w="3283" w:type="dxa"/>
            <w:vAlign w:val="center"/>
          </w:tcPr>
          <w:p w14:paraId="6B913A69" w14:textId="77777777" w:rsidR="00240B91" w:rsidRDefault="00240B91" w:rsidP="00240B91">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 Variables” matches the number defined</w:t>
            </w:r>
          </w:p>
        </w:tc>
        <w:tc>
          <w:tcPr>
            <w:tcW w:w="2181" w:type="dxa"/>
            <w:vAlign w:val="center"/>
          </w:tcPr>
          <w:p w14:paraId="3D7AB818" w14:textId="3EBC9FA6" w:rsidR="00240B91" w:rsidRPr="00160621" w:rsidRDefault="00F46C99"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5A7016E0" w14:textId="77777777" w:rsidTr="00893DF9">
        <w:trPr>
          <w:trHeight w:val="539"/>
        </w:trPr>
        <w:tc>
          <w:tcPr>
            <w:tcW w:w="965" w:type="dxa"/>
            <w:vAlign w:val="center"/>
          </w:tcPr>
          <w:p w14:paraId="07542BF9" w14:textId="43222F5A" w:rsidR="00240B91"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8</w:t>
            </w:r>
          </w:p>
        </w:tc>
        <w:tc>
          <w:tcPr>
            <w:tcW w:w="3867" w:type="dxa"/>
            <w:vAlign w:val="center"/>
          </w:tcPr>
          <w:p w14:paraId="432792E6"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reference nodes are included for the model and quadrant centers for layer 1, the topmost active layer, and every layer number that is a multiple of 20 and less than the topmost active layer.</w:t>
            </w:r>
          </w:p>
        </w:tc>
        <w:tc>
          <w:tcPr>
            <w:tcW w:w="3283" w:type="dxa"/>
            <w:vAlign w:val="center"/>
          </w:tcPr>
          <w:p w14:paraId="603B582C" w14:textId="77777777" w:rsidR="00240B91" w:rsidRDefault="00240B91" w:rsidP="00240B91">
            <w:pPr>
              <w:pStyle w:val="H1bodytext"/>
              <w:spacing w:after="0"/>
              <w:ind w:left="0"/>
              <w:rPr>
                <w:rFonts w:ascii="Arial" w:hAnsi="Arial"/>
                <w:sz w:val="20"/>
              </w:rPr>
            </w:pPr>
            <w:r>
              <w:rPr>
                <w:rFonts w:ascii="Arial" w:hAnsi="Arial"/>
                <w:sz w:val="20"/>
              </w:rPr>
              <w:t xml:space="preserve">The </w:t>
            </w:r>
            <w:r w:rsidRPr="0066074A">
              <w:rPr>
                <w:rFonts w:ascii="Arial" w:hAnsi="Arial"/>
                <w:sz w:val="20"/>
              </w:rPr>
              <w:t>reference nodes are included for the model and quadrant centers for layer 1, the topmost active layer, and every layer number that is a multiple of 20 and less than the topmost active layer.</w:t>
            </w:r>
          </w:p>
        </w:tc>
        <w:tc>
          <w:tcPr>
            <w:tcW w:w="2181" w:type="dxa"/>
            <w:vAlign w:val="center"/>
          </w:tcPr>
          <w:p w14:paraId="5FB268EC" w14:textId="28E736F2" w:rsidR="00240B91" w:rsidRPr="00160621" w:rsidRDefault="00D1162D"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53E0CBFF" w14:textId="77777777" w:rsidTr="00893DF9">
        <w:trPr>
          <w:trHeight w:val="539"/>
        </w:trPr>
        <w:tc>
          <w:tcPr>
            <w:tcW w:w="965" w:type="dxa"/>
            <w:vAlign w:val="center"/>
          </w:tcPr>
          <w:p w14:paraId="192A73DB" w14:textId="117F7A06" w:rsidR="00240B91"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9</w:t>
            </w:r>
          </w:p>
        </w:tc>
        <w:tc>
          <w:tcPr>
            <w:tcW w:w="3867" w:type="dxa"/>
            <w:vAlign w:val="center"/>
          </w:tcPr>
          <w:p w14:paraId="0CAB624B"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reference node variables are the expected parameters (See list in the Description and Purpose section).</w:t>
            </w:r>
          </w:p>
        </w:tc>
        <w:tc>
          <w:tcPr>
            <w:tcW w:w="3283" w:type="dxa"/>
            <w:vAlign w:val="center"/>
          </w:tcPr>
          <w:p w14:paraId="25E68089" w14:textId="77777777" w:rsidR="00240B91" w:rsidRDefault="00240B91" w:rsidP="00240B91">
            <w:pPr>
              <w:pStyle w:val="H1bodytext"/>
              <w:spacing w:after="0"/>
              <w:ind w:left="0"/>
              <w:rPr>
                <w:rFonts w:ascii="Arial" w:hAnsi="Arial"/>
                <w:sz w:val="20"/>
              </w:rPr>
            </w:pPr>
            <w:r>
              <w:rPr>
                <w:rFonts w:ascii="Arial" w:hAnsi="Arial"/>
                <w:sz w:val="20"/>
              </w:rPr>
              <w:t>The reference node variables are as defined in the Description and Purpose section.</w:t>
            </w:r>
          </w:p>
        </w:tc>
        <w:tc>
          <w:tcPr>
            <w:tcW w:w="2181" w:type="dxa"/>
            <w:vAlign w:val="center"/>
          </w:tcPr>
          <w:p w14:paraId="16DDBE78" w14:textId="139EC0EF" w:rsidR="00240B91" w:rsidRPr="00160621" w:rsidRDefault="00D1162D"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261B31EF" w14:textId="77777777" w:rsidTr="00893DF9">
        <w:trPr>
          <w:trHeight w:val="539"/>
        </w:trPr>
        <w:tc>
          <w:tcPr>
            <w:tcW w:w="965" w:type="dxa"/>
            <w:vAlign w:val="center"/>
          </w:tcPr>
          <w:p w14:paraId="71FEDDA2" w14:textId="6278E1FD" w:rsidR="00240B91" w:rsidRDefault="00240B91" w:rsidP="00240B91">
            <w:pPr>
              <w:pStyle w:val="H1bodytext"/>
              <w:spacing w:after="0"/>
              <w:ind w:left="0"/>
              <w:rPr>
                <w:rFonts w:ascii="Arial" w:hAnsi="Arial"/>
                <w:sz w:val="20"/>
              </w:rPr>
            </w:pPr>
            <w:r>
              <w:rPr>
                <w:rFonts w:ascii="Arial" w:hAnsi="Arial"/>
                <w:sz w:val="20"/>
              </w:rPr>
              <w:lastRenderedPageBreak/>
              <w:t xml:space="preserve">  </w:t>
            </w:r>
            <w:r w:rsidR="00F07537">
              <w:rPr>
                <w:rFonts w:ascii="Arial" w:hAnsi="Arial"/>
                <w:sz w:val="20"/>
              </w:rPr>
              <w:t>10</w:t>
            </w:r>
          </w:p>
        </w:tc>
        <w:tc>
          <w:tcPr>
            <w:tcW w:w="3867" w:type="dxa"/>
            <w:vAlign w:val="center"/>
          </w:tcPr>
          <w:p w14:paraId="5989948C"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there is a single plot file year at 10,000 years.</w:t>
            </w:r>
          </w:p>
        </w:tc>
        <w:tc>
          <w:tcPr>
            <w:tcW w:w="3283" w:type="dxa"/>
            <w:vAlign w:val="center"/>
          </w:tcPr>
          <w:p w14:paraId="0E14B314" w14:textId="77777777" w:rsidR="00240B91" w:rsidRDefault="00240B91" w:rsidP="00240B91">
            <w:pPr>
              <w:pStyle w:val="H1bodytext"/>
              <w:spacing w:after="0"/>
              <w:ind w:left="0"/>
              <w:rPr>
                <w:rFonts w:ascii="Arial" w:hAnsi="Arial"/>
                <w:sz w:val="20"/>
              </w:rPr>
            </w:pPr>
            <w:r>
              <w:rPr>
                <w:rFonts w:ascii="Arial" w:hAnsi="Arial"/>
                <w:sz w:val="20"/>
              </w:rPr>
              <w:t xml:space="preserve">A single </w:t>
            </w:r>
            <w:bookmarkStart w:id="5" w:name="_GoBack"/>
            <w:bookmarkEnd w:id="5"/>
            <w:r>
              <w:rPr>
                <w:rFonts w:ascii="Arial" w:hAnsi="Arial"/>
                <w:sz w:val="20"/>
              </w:rPr>
              <w:t xml:space="preserve">plot file year, 10,000 years, is specified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p>
        </w:tc>
        <w:tc>
          <w:tcPr>
            <w:tcW w:w="2181" w:type="dxa"/>
            <w:vAlign w:val="center"/>
          </w:tcPr>
          <w:p w14:paraId="4B26AF2D" w14:textId="4411778A" w:rsidR="00240B91" w:rsidRPr="00160621" w:rsidRDefault="00D1162D"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05141FEB" w14:textId="77777777" w:rsidTr="00893DF9">
        <w:trPr>
          <w:trHeight w:val="539"/>
        </w:trPr>
        <w:tc>
          <w:tcPr>
            <w:tcW w:w="965" w:type="dxa"/>
            <w:vAlign w:val="center"/>
          </w:tcPr>
          <w:p w14:paraId="7C575677" w14:textId="52828E63" w:rsidR="00240B91" w:rsidRDefault="00240B91" w:rsidP="00240B91">
            <w:pPr>
              <w:pStyle w:val="H1bodytext"/>
              <w:spacing w:after="0"/>
              <w:ind w:left="0"/>
              <w:rPr>
                <w:rFonts w:ascii="Arial" w:hAnsi="Arial"/>
                <w:sz w:val="20"/>
              </w:rPr>
            </w:pPr>
            <w:r>
              <w:rPr>
                <w:rFonts w:ascii="Arial" w:hAnsi="Arial"/>
                <w:sz w:val="20"/>
              </w:rPr>
              <w:t xml:space="preserve">  1</w:t>
            </w:r>
            <w:r w:rsidR="00F07537">
              <w:rPr>
                <w:rFonts w:ascii="Arial" w:hAnsi="Arial"/>
                <w:sz w:val="20"/>
              </w:rPr>
              <w:t>1</w:t>
            </w:r>
          </w:p>
        </w:tc>
        <w:tc>
          <w:tcPr>
            <w:tcW w:w="3867" w:type="dxa"/>
            <w:vAlign w:val="center"/>
          </w:tcPr>
          <w:p w14:paraId="3D9D1FB9"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“Number of Plot File Variables” matches the number defined.</w:t>
            </w:r>
          </w:p>
        </w:tc>
        <w:tc>
          <w:tcPr>
            <w:tcW w:w="3283" w:type="dxa"/>
            <w:vAlign w:val="center"/>
          </w:tcPr>
          <w:p w14:paraId="4FD6C5DC" w14:textId="77777777" w:rsidR="00240B91" w:rsidRDefault="00240B91" w:rsidP="00240B91">
            <w:pPr>
              <w:pStyle w:val="H1bodytext"/>
              <w:spacing w:after="0"/>
              <w:ind w:left="0"/>
              <w:rPr>
                <w:rFonts w:ascii="Arial" w:hAnsi="Arial"/>
                <w:sz w:val="20"/>
              </w:rPr>
            </w:pPr>
            <w:r>
              <w:rPr>
                <w:rFonts w:ascii="Arial" w:hAnsi="Arial"/>
                <w:sz w:val="20"/>
              </w:rPr>
              <w:t xml:space="preserve">The </w:t>
            </w:r>
            <w:r w:rsidRPr="0066074A">
              <w:rPr>
                <w:rFonts w:ascii="Arial" w:hAnsi="Arial"/>
                <w:sz w:val="20"/>
              </w:rPr>
              <w:t>“Number of Plot File Variables” matches the number defined.</w:t>
            </w:r>
          </w:p>
        </w:tc>
        <w:tc>
          <w:tcPr>
            <w:tcW w:w="2181" w:type="dxa"/>
            <w:vAlign w:val="center"/>
          </w:tcPr>
          <w:p w14:paraId="7D7177F6" w14:textId="739BDEA3" w:rsidR="00240B91" w:rsidRPr="00160621" w:rsidRDefault="0020293C"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56046085" w14:textId="77777777" w:rsidTr="00893DF9">
        <w:trPr>
          <w:trHeight w:val="539"/>
        </w:trPr>
        <w:tc>
          <w:tcPr>
            <w:tcW w:w="965" w:type="dxa"/>
            <w:vAlign w:val="center"/>
          </w:tcPr>
          <w:p w14:paraId="70191E1C" w14:textId="759D3FE2" w:rsidR="00240B91" w:rsidRDefault="00240B91" w:rsidP="00240B91">
            <w:pPr>
              <w:pStyle w:val="H1bodytext"/>
              <w:spacing w:after="0"/>
              <w:ind w:left="0"/>
              <w:rPr>
                <w:rFonts w:ascii="Arial" w:hAnsi="Arial"/>
                <w:sz w:val="20"/>
              </w:rPr>
            </w:pPr>
            <w:r>
              <w:rPr>
                <w:rFonts w:ascii="Arial" w:hAnsi="Arial"/>
                <w:sz w:val="20"/>
              </w:rPr>
              <w:t xml:space="preserve">  1</w:t>
            </w:r>
            <w:r w:rsidR="00F07537">
              <w:rPr>
                <w:rFonts w:ascii="Arial" w:hAnsi="Arial"/>
                <w:sz w:val="20"/>
              </w:rPr>
              <w:t>2</w:t>
            </w:r>
          </w:p>
        </w:tc>
        <w:tc>
          <w:tcPr>
            <w:tcW w:w="3867" w:type="dxa"/>
            <w:vAlign w:val="center"/>
          </w:tcPr>
          <w:p w14:paraId="0EA50AAA"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plot file variables are the expected parameters (See list in the Description and Purpose section).</w:t>
            </w:r>
          </w:p>
        </w:tc>
        <w:tc>
          <w:tcPr>
            <w:tcW w:w="3283" w:type="dxa"/>
            <w:vAlign w:val="center"/>
          </w:tcPr>
          <w:p w14:paraId="6C96E436" w14:textId="77777777" w:rsidR="00240B91" w:rsidRDefault="00240B91" w:rsidP="00240B91">
            <w:pPr>
              <w:pStyle w:val="H1bodytext"/>
              <w:spacing w:after="0"/>
              <w:ind w:left="0"/>
              <w:rPr>
                <w:rFonts w:ascii="Arial" w:hAnsi="Arial"/>
                <w:sz w:val="20"/>
              </w:rPr>
            </w:pPr>
            <w:r>
              <w:rPr>
                <w:rFonts w:ascii="Arial" w:hAnsi="Arial"/>
                <w:sz w:val="20"/>
              </w:rPr>
              <w:t>The plot file variables are as defined in the Description and Purpose section.</w:t>
            </w:r>
          </w:p>
        </w:tc>
        <w:tc>
          <w:tcPr>
            <w:tcW w:w="2181" w:type="dxa"/>
            <w:vAlign w:val="center"/>
          </w:tcPr>
          <w:p w14:paraId="73BDDE41" w14:textId="60A430C4" w:rsidR="00240B91" w:rsidRPr="00160621" w:rsidRDefault="0020293C" w:rsidP="00240B91">
            <w:pPr>
              <w:pStyle w:val="H1bodytext"/>
              <w:spacing w:after="0"/>
              <w:ind w:left="0"/>
              <w:jc w:val="center"/>
              <w:rPr>
                <w:rFonts w:ascii="Arial" w:hAnsi="Arial"/>
                <w:b/>
                <w:bCs/>
                <w:sz w:val="20"/>
              </w:rPr>
            </w:pPr>
            <w:r>
              <w:rPr>
                <w:rFonts w:ascii="Arial" w:hAnsi="Arial"/>
                <w:b/>
                <w:bCs/>
                <w:sz w:val="20"/>
              </w:rPr>
              <w:t>Pass</w:t>
            </w:r>
          </w:p>
        </w:tc>
      </w:tr>
      <w:tr w:rsidR="005930A9" w:rsidRPr="00BC2F30" w14:paraId="435A346E" w14:textId="0D9CDCEA" w:rsidTr="00893DF9">
        <w:trPr>
          <w:trHeight w:val="539"/>
        </w:trPr>
        <w:tc>
          <w:tcPr>
            <w:tcW w:w="965" w:type="dxa"/>
            <w:vAlign w:val="center"/>
          </w:tcPr>
          <w:p w14:paraId="2A0F27CE" w14:textId="2C6929BE" w:rsidR="005930A9" w:rsidRDefault="005930A9" w:rsidP="00972FCB">
            <w:pPr>
              <w:pStyle w:val="H1bodytext"/>
              <w:spacing w:after="0"/>
              <w:ind w:left="0"/>
              <w:jc w:val="center"/>
              <w:rPr>
                <w:rFonts w:ascii="Arial" w:hAnsi="Arial"/>
                <w:sz w:val="20"/>
              </w:rPr>
            </w:pPr>
            <w:r>
              <w:rPr>
                <w:rFonts w:ascii="Arial" w:hAnsi="Arial"/>
                <w:sz w:val="20"/>
              </w:rPr>
              <w:t>13</w:t>
            </w:r>
          </w:p>
        </w:tc>
        <w:tc>
          <w:tcPr>
            <w:tcW w:w="9331" w:type="dxa"/>
            <w:gridSpan w:val="3"/>
          </w:tcPr>
          <w:p w14:paraId="55D3C443" w14:textId="61AE671A" w:rsidR="005930A9" w:rsidRPr="009916DF" w:rsidRDefault="005930A9" w:rsidP="002A7BB6">
            <w:pPr>
              <w:pStyle w:val="H1bodytext"/>
              <w:spacing w:after="0"/>
              <w:ind w:left="0"/>
              <w:rPr>
                <w:rFonts w:ascii="Arial" w:hAnsi="Arial"/>
                <w:sz w:val="20"/>
              </w:rPr>
            </w:pPr>
            <w:r w:rsidRPr="009916DF">
              <w:rPr>
                <w:rFonts w:ascii="Arial" w:hAnsi="Arial"/>
                <w:sz w:val="20"/>
              </w:rPr>
              <w:t xml:space="preserve">To confirm that the uppermost reference node at each </w:t>
            </w:r>
            <w:proofErr w:type="spellStart"/>
            <w:proofErr w:type="gramStart"/>
            <w:r w:rsidRPr="009916DF">
              <w:rPr>
                <w:rFonts w:ascii="Arial" w:hAnsi="Arial"/>
                <w:sz w:val="20"/>
              </w:rPr>
              <w:t>i,j</w:t>
            </w:r>
            <w:proofErr w:type="spellEnd"/>
            <w:proofErr w:type="gramEnd"/>
            <w:r w:rsidRPr="009916DF">
              <w:rPr>
                <w:rFonts w:ascii="Arial" w:hAnsi="Arial"/>
                <w:sz w:val="20"/>
              </w:rPr>
              <w:t xml:space="preserve"> location is the top active node for that </w:t>
            </w:r>
            <w:proofErr w:type="spellStart"/>
            <w:r w:rsidRPr="009916DF">
              <w:rPr>
                <w:rFonts w:ascii="Arial" w:hAnsi="Arial"/>
                <w:sz w:val="20"/>
              </w:rPr>
              <w:t>i,j</w:t>
            </w:r>
            <w:proofErr w:type="spellEnd"/>
            <w:r w:rsidRPr="009916DF">
              <w:rPr>
                <w:rFonts w:ascii="Arial" w:hAnsi="Arial"/>
                <w:sz w:val="20"/>
              </w:rPr>
              <w:t xml:space="preserve"> location</w:t>
            </w:r>
          </w:p>
        </w:tc>
      </w:tr>
      <w:tr w:rsidR="00FA7C0D" w14:paraId="4CF539EA" w14:textId="77777777" w:rsidTr="00893DF9">
        <w:trPr>
          <w:trHeight w:val="539"/>
        </w:trPr>
        <w:tc>
          <w:tcPr>
            <w:tcW w:w="965" w:type="dxa"/>
            <w:vAlign w:val="center"/>
          </w:tcPr>
          <w:p w14:paraId="769A2CD6" w14:textId="3170AD64" w:rsidR="00FA7C0D" w:rsidRDefault="00FA7C0D" w:rsidP="00972FCB">
            <w:pPr>
              <w:pStyle w:val="H1bodytext"/>
              <w:spacing w:after="0"/>
              <w:ind w:left="0"/>
              <w:jc w:val="center"/>
              <w:rPr>
                <w:rFonts w:ascii="Arial" w:hAnsi="Arial"/>
                <w:sz w:val="20"/>
              </w:rPr>
            </w:pPr>
            <w:r>
              <w:rPr>
                <w:rFonts w:ascii="Arial" w:hAnsi="Arial"/>
                <w:sz w:val="20"/>
              </w:rPr>
              <w:t>13.1</w:t>
            </w:r>
          </w:p>
        </w:tc>
        <w:tc>
          <w:tcPr>
            <w:tcW w:w="3867" w:type="dxa"/>
          </w:tcPr>
          <w:p w14:paraId="13B6F585" w14:textId="19E6542B" w:rsidR="00FA7C0D" w:rsidRPr="009916DF" w:rsidRDefault="00FA7C0D" w:rsidP="00352B9B">
            <w:pPr>
              <w:pStyle w:val="H1bodytext"/>
              <w:numPr>
                <w:ilvl w:val="0"/>
                <w:numId w:val="19"/>
              </w:numPr>
              <w:spacing w:after="0"/>
              <w:rPr>
                <w:rFonts w:ascii="Arial" w:hAnsi="Arial"/>
                <w:sz w:val="20"/>
              </w:rPr>
            </w:pPr>
            <w:r w:rsidRPr="009916DF">
              <w:rPr>
                <w:rFonts w:ascii="Arial" w:hAnsi="Arial"/>
                <w:sz w:val="20"/>
              </w:rPr>
              <w:t xml:space="preserve">Copy </w:t>
            </w:r>
            <w:r w:rsidRPr="009916DF">
              <w:rPr>
                <w:rFonts w:ascii="Arial" w:hAnsi="Arial"/>
                <w:i/>
                <w:iCs/>
                <w:sz w:val="20"/>
              </w:rPr>
              <w:t>input</w:t>
            </w:r>
            <w:r w:rsidRPr="009916DF">
              <w:rPr>
                <w:rFonts w:ascii="Arial" w:hAnsi="Arial"/>
                <w:sz w:val="20"/>
              </w:rPr>
              <w:t xml:space="preserve"> file for the </w:t>
            </w:r>
            <w:r w:rsidRPr="0056183E">
              <w:rPr>
                <w:rFonts w:ascii="Arial" w:hAnsi="Arial"/>
                <w:i/>
                <w:iCs/>
                <w:sz w:val="20"/>
              </w:rPr>
              <w:t>B Plant</w:t>
            </w:r>
            <w:r w:rsidRPr="009916DF">
              <w:rPr>
                <w:rFonts w:ascii="Arial" w:hAnsi="Arial"/>
                <w:sz w:val="20"/>
              </w:rPr>
              <w:t xml:space="preserve"> model into the testing directory (/ss);</w:t>
            </w:r>
          </w:p>
          <w:p w14:paraId="6CF5B8D2" w14:textId="77777777" w:rsidR="00FA7C0D" w:rsidRPr="009916DF" w:rsidRDefault="00FA7C0D" w:rsidP="00352B9B">
            <w:pPr>
              <w:pStyle w:val="H1bodytext"/>
              <w:numPr>
                <w:ilvl w:val="0"/>
                <w:numId w:val="19"/>
              </w:numPr>
              <w:spacing w:after="0"/>
              <w:rPr>
                <w:rFonts w:ascii="Arial" w:hAnsi="Arial"/>
                <w:sz w:val="20"/>
              </w:rPr>
            </w:pPr>
            <w:r w:rsidRPr="009916DF">
              <w:rPr>
                <w:rFonts w:ascii="Arial" w:hAnsi="Arial"/>
                <w:sz w:val="20"/>
              </w:rPr>
              <w:t xml:space="preserve">Copy the shell script </w:t>
            </w:r>
            <w:r w:rsidRPr="009916DF">
              <w:rPr>
                <w:rFonts w:ascii="Arial" w:hAnsi="Arial"/>
                <w:i/>
                <w:iCs/>
                <w:sz w:val="20"/>
              </w:rPr>
              <w:t xml:space="preserve">estomp-run.sh </w:t>
            </w:r>
            <w:r w:rsidRPr="009916DF">
              <w:rPr>
                <w:rFonts w:ascii="Arial" w:hAnsi="Arial"/>
                <w:sz w:val="20"/>
              </w:rPr>
              <w:t>into the testing directory (/ss);</w:t>
            </w:r>
          </w:p>
          <w:p w14:paraId="29C03166" w14:textId="1A1B199A" w:rsidR="00FA7C0D" w:rsidRPr="009916DF" w:rsidRDefault="00FA7C0D" w:rsidP="00352B9B">
            <w:pPr>
              <w:pStyle w:val="H1bodytext"/>
              <w:numPr>
                <w:ilvl w:val="0"/>
                <w:numId w:val="19"/>
              </w:numPr>
              <w:spacing w:after="0"/>
              <w:rPr>
                <w:rFonts w:ascii="Arial" w:hAnsi="Arial"/>
                <w:sz w:val="20"/>
              </w:rPr>
            </w:pPr>
            <w:r w:rsidRPr="009916DF">
              <w:rPr>
                <w:rFonts w:ascii="Arial" w:hAnsi="Arial"/>
                <w:sz w:val="20"/>
              </w:rPr>
              <w:t xml:space="preserve">Copy the </w:t>
            </w:r>
            <w:r w:rsidRPr="009916DF">
              <w:rPr>
                <w:rFonts w:ascii="Arial" w:hAnsi="Arial"/>
                <w:i/>
                <w:iCs/>
                <w:sz w:val="20"/>
              </w:rPr>
              <w:t>/ret</w:t>
            </w:r>
            <w:r w:rsidRPr="009916DF">
              <w:rPr>
                <w:rFonts w:ascii="Arial" w:hAnsi="Arial"/>
                <w:sz w:val="20"/>
              </w:rPr>
              <w:t xml:space="preserve"> folder for the </w:t>
            </w:r>
            <w:r w:rsidRPr="0056183E">
              <w:rPr>
                <w:rFonts w:ascii="Arial" w:hAnsi="Arial"/>
                <w:i/>
                <w:iCs/>
                <w:sz w:val="20"/>
              </w:rPr>
              <w:t>B Plant</w:t>
            </w:r>
            <w:r>
              <w:rPr>
                <w:rFonts w:ascii="Arial" w:hAnsi="Arial"/>
                <w:sz w:val="20"/>
              </w:rPr>
              <w:t xml:space="preserve"> </w:t>
            </w:r>
            <w:r w:rsidRPr="009916DF">
              <w:rPr>
                <w:rFonts w:ascii="Arial" w:hAnsi="Arial"/>
                <w:sz w:val="20"/>
              </w:rPr>
              <w:t>model to the testing directory;</w:t>
            </w:r>
          </w:p>
          <w:p w14:paraId="4D33D91D" w14:textId="77777777" w:rsidR="00FA7C0D" w:rsidRPr="009916DF" w:rsidRDefault="00FA7C0D" w:rsidP="00352B9B">
            <w:pPr>
              <w:pStyle w:val="H1bodytext"/>
              <w:spacing w:after="120"/>
              <w:rPr>
                <w:rFonts w:ascii="Arial" w:hAnsi="Arial"/>
                <w:sz w:val="20"/>
              </w:rPr>
            </w:pPr>
          </w:p>
        </w:tc>
        <w:tc>
          <w:tcPr>
            <w:tcW w:w="3283" w:type="dxa"/>
          </w:tcPr>
          <w:p w14:paraId="2C08345A" w14:textId="77777777" w:rsidR="00FA7C0D" w:rsidRDefault="00FA7C0D" w:rsidP="002A7BB6">
            <w:pPr>
              <w:pStyle w:val="H1bodytext"/>
              <w:spacing w:after="0"/>
              <w:ind w:left="0"/>
              <w:rPr>
                <w:rFonts w:ascii="Arial" w:hAnsi="Arial"/>
                <w:sz w:val="20"/>
              </w:rPr>
            </w:pPr>
          </w:p>
          <w:p w14:paraId="41B735D5" w14:textId="1859D336" w:rsidR="00B12AD9" w:rsidRDefault="00B12AD9" w:rsidP="002A7BB6">
            <w:pPr>
              <w:pStyle w:val="H1bodytext"/>
              <w:spacing w:after="0"/>
              <w:ind w:left="0"/>
              <w:rPr>
                <w:rFonts w:ascii="Arial" w:hAnsi="Arial"/>
                <w:sz w:val="20"/>
              </w:rPr>
            </w:pPr>
            <w:r>
              <w:rPr>
                <w:rFonts w:ascii="Arial" w:hAnsi="Arial"/>
                <w:sz w:val="20"/>
              </w:rPr>
              <w:t>The files and folders are copied into the right directories.</w:t>
            </w:r>
          </w:p>
        </w:tc>
        <w:tc>
          <w:tcPr>
            <w:tcW w:w="2181" w:type="dxa"/>
            <w:vAlign w:val="center"/>
          </w:tcPr>
          <w:p w14:paraId="591D1D2D" w14:textId="4544E56E" w:rsidR="00FA7C0D" w:rsidRPr="00972FCB" w:rsidRDefault="00972FCB" w:rsidP="00972FCB">
            <w:pPr>
              <w:pStyle w:val="H1bodytext"/>
              <w:spacing w:after="0"/>
              <w:ind w:left="0"/>
              <w:jc w:val="center"/>
              <w:rPr>
                <w:rFonts w:ascii="Arial" w:hAnsi="Arial"/>
                <w:b/>
                <w:bCs/>
                <w:sz w:val="20"/>
              </w:rPr>
            </w:pPr>
            <w:r w:rsidRPr="00972FCB">
              <w:rPr>
                <w:rFonts w:ascii="Arial" w:hAnsi="Arial"/>
                <w:b/>
                <w:bCs/>
                <w:sz w:val="20"/>
              </w:rPr>
              <w:t>Pass</w:t>
            </w:r>
          </w:p>
        </w:tc>
      </w:tr>
      <w:tr w:rsidR="00FA7C0D" w14:paraId="536E6355" w14:textId="77777777" w:rsidTr="00893DF9">
        <w:trPr>
          <w:trHeight w:val="539"/>
        </w:trPr>
        <w:tc>
          <w:tcPr>
            <w:tcW w:w="965" w:type="dxa"/>
            <w:vAlign w:val="center"/>
          </w:tcPr>
          <w:p w14:paraId="76BB956E" w14:textId="7CA2E421" w:rsidR="00FA7C0D" w:rsidRDefault="00FA7C0D" w:rsidP="00972FCB">
            <w:pPr>
              <w:pStyle w:val="H1bodytext"/>
              <w:spacing w:after="0"/>
              <w:ind w:left="0"/>
              <w:jc w:val="center"/>
              <w:rPr>
                <w:rFonts w:ascii="Arial" w:hAnsi="Arial"/>
                <w:sz w:val="20"/>
              </w:rPr>
            </w:pPr>
            <w:r>
              <w:rPr>
                <w:rFonts w:ascii="Arial" w:hAnsi="Arial"/>
                <w:sz w:val="20"/>
              </w:rPr>
              <w:t>13.2</w:t>
            </w:r>
          </w:p>
        </w:tc>
        <w:tc>
          <w:tcPr>
            <w:tcW w:w="3867" w:type="dxa"/>
          </w:tcPr>
          <w:p w14:paraId="15608B7C" w14:textId="77777777" w:rsidR="00FA7C0D" w:rsidRPr="009916DF" w:rsidRDefault="00FA7C0D" w:rsidP="002A7BB6">
            <w:pPr>
              <w:pStyle w:val="H1bodytext"/>
              <w:spacing w:after="0"/>
              <w:ind w:left="0"/>
              <w:rPr>
                <w:rFonts w:ascii="Arial" w:hAnsi="Arial"/>
                <w:sz w:val="20"/>
              </w:rPr>
            </w:pPr>
            <w:r w:rsidRPr="009916DF">
              <w:rPr>
                <w:rFonts w:ascii="Arial" w:hAnsi="Arial"/>
                <w:sz w:val="20"/>
              </w:rPr>
              <w:t xml:space="preserve">Make the following changes in the </w:t>
            </w:r>
            <w:r w:rsidRPr="009916DF">
              <w:rPr>
                <w:rFonts w:ascii="Arial" w:hAnsi="Arial"/>
                <w:i/>
                <w:iCs/>
                <w:sz w:val="20"/>
              </w:rPr>
              <w:t>input</w:t>
            </w:r>
            <w:r w:rsidRPr="009916DF">
              <w:rPr>
                <w:rFonts w:ascii="Arial" w:hAnsi="Arial"/>
                <w:sz w:val="20"/>
              </w:rPr>
              <w:t xml:space="preserve"> file:</w:t>
            </w:r>
          </w:p>
          <w:p w14:paraId="33D3C487" w14:textId="77777777" w:rsidR="00FA7C0D" w:rsidRPr="009916DF" w:rsidRDefault="00FA7C0D" w:rsidP="002A7BB6">
            <w:pPr>
              <w:pStyle w:val="H1bodytext"/>
              <w:numPr>
                <w:ilvl w:val="0"/>
                <w:numId w:val="16"/>
              </w:numPr>
              <w:spacing w:after="120"/>
              <w:rPr>
                <w:rFonts w:ascii="Arial" w:hAnsi="Arial"/>
                <w:sz w:val="20"/>
              </w:rPr>
            </w:pPr>
            <w:r>
              <w:rPr>
                <w:rFonts w:ascii="Arial" w:hAnsi="Arial"/>
                <w:sz w:val="20"/>
              </w:rPr>
              <w:t>Change t</w:t>
            </w:r>
            <w:r w:rsidRPr="009916DF">
              <w:rPr>
                <w:rFonts w:ascii="Arial" w:hAnsi="Arial"/>
                <w:sz w:val="20"/>
              </w:rPr>
              <w:t xml:space="preserve">he number of time steps in the </w:t>
            </w:r>
            <w:r w:rsidRPr="009916DF">
              <w:rPr>
                <w:rFonts w:ascii="Arial" w:hAnsi="Arial"/>
                <w:i/>
                <w:iCs/>
                <w:sz w:val="20"/>
              </w:rPr>
              <w:t>Solution Control Card</w:t>
            </w:r>
            <w:r w:rsidRPr="009916DF">
              <w:rPr>
                <w:rFonts w:ascii="Arial" w:hAnsi="Arial"/>
                <w:sz w:val="20"/>
              </w:rPr>
              <w:t xml:space="preserve"> to 1</w:t>
            </w:r>
            <w:r>
              <w:rPr>
                <w:rFonts w:ascii="Arial" w:hAnsi="Arial"/>
                <w:sz w:val="20"/>
              </w:rPr>
              <w:t xml:space="preserve"> (line 32 in the </w:t>
            </w:r>
            <w:r w:rsidRPr="00E860D7">
              <w:rPr>
                <w:rFonts w:ascii="Arial" w:hAnsi="Arial"/>
                <w:i/>
                <w:iCs/>
                <w:sz w:val="20"/>
              </w:rPr>
              <w:t>input</w:t>
            </w:r>
            <w:r>
              <w:rPr>
                <w:rFonts w:ascii="Arial" w:hAnsi="Arial"/>
                <w:sz w:val="20"/>
              </w:rPr>
              <w:t xml:space="preserve"> file)</w:t>
            </w:r>
            <w:r w:rsidRPr="009916DF">
              <w:rPr>
                <w:rFonts w:ascii="Arial" w:hAnsi="Arial"/>
                <w:sz w:val="20"/>
              </w:rPr>
              <w:t>;</w:t>
            </w:r>
          </w:p>
          <w:p w14:paraId="5E273686" w14:textId="77777777" w:rsidR="00FA7C0D" w:rsidRDefault="00FA7C0D" w:rsidP="002A7BB6">
            <w:pPr>
              <w:pStyle w:val="H1bodytext"/>
              <w:numPr>
                <w:ilvl w:val="0"/>
                <w:numId w:val="16"/>
              </w:numPr>
              <w:spacing w:after="120"/>
              <w:rPr>
                <w:rFonts w:ascii="Arial" w:hAnsi="Arial"/>
                <w:sz w:val="20"/>
              </w:rPr>
            </w:pPr>
            <w:r w:rsidRPr="009916DF">
              <w:rPr>
                <w:rFonts w:ascii="Arial" w:hAnsi="Arial"/>
                <w:sz w:val="20"/>
              </w:rPr>
              <w:t xml:space="preserve">In the </w:t>
            </w:r>
            <w:r w:rsidRPr="009916DF">
              <w:rPr>
                <w:rFonts w:ascii="Arial" w:hAnsi="Arial"/>
                <w:i/>
                <w:iCs/>
                <w:sz w:val="20"/>
              </w:rPr>
              <w:t>Output Control Card</w:t>
            </w:r>
            <w:r w:rsidRPr="009916DF">
              <w:rPr>
                <w:rFonts w:ascii="Arial" w:hAnsi="Arial"/>
                <w:sz w:val="20"/>
              </w:rPr>
              <w:t xml:space="preserve">, </w:t>
            </w:r>
            <w:r>
              <w:rPr>
                <w:rFonts w:ascii="Arial" w:hAnsi="Arial"/>
                <w:sz w:val="20"/>
              </w:rPr>
              <w:t xml:space="preserve">add </w:t>
            </w:r>
            <w:r w:rsidRPr="009916DF">
              <w:rPr>
                <w:rFonts w:ascii="Arial" w:hAnsi="Arial"/>
                <w:sz w:val="20"/>
              </w:rPr>
              <w:t>additional reference nodes above the topmost active nodes for the model center and each of the quadrant’s centers with the Rock/Soil Type variable for an output.</w:t>
            </w:r>
            <w:r>
              <w:rPr>
                <w:rFonts w:ascii="Arial" w:hAnsi="Arial"/>
                <w:sz w:val="20"/>
              </w:rPr>
              <w:t xml:space="preserve">: </w:t>
            </w:r>
          </w:p>
          <w:p w14:paraId="21639776" w14:textId="42EAD9B0" w:rsidR="00FA7C0D" w:rsidRDefault="00FA7C0D" w:rsidP="002A7BB6">
            <w:pPr>
              <w:pStyle w:val="H1bodytext"/>
              <w:spacing w:after="120"/>
              <w:rPr>
                <w:rFonts w:ascii="Arial" w:hAnsi="Arial"/>
                <w:sz w:val="20"/>
              </w:rPr>
            </w:pPr>
            <w:r>
              <w:rPr>
                <w:rFonts w:ascii="Arial" w:hAnsi="Arial"/>
                <w:sz w:val="20"/>
              </w:rPr>
              <w:t>Delete lines 1901 -1912 and add 71,50,231, in line #1901;</w:t>
            </w:r>
          </w:p>
          <w:p w14:paraId="04B6491C" w14:textId="784718F7" w:rsidR="00FA7C0D" w:rsidRDefault="00FA7C0D" w:rsidP="002A7BB6">
            <w:pPr>
              <w:pStyle w:val="H1bodytext"/>
              <w:spacing w:after="120"/>
              <w:rPr>
                <w:rFonts w:ascii="Arial" w:hAnsi="Arial"/>
                <w:sz w:val="20"/>
              </w:rPr>
            </w:pPr>
            <w:r>
              <w:rPr>
                <w:rFonts w:ascii="Arial" w:hAnsi="Arial"/>
                <w:sz w:val="20"/>
              </w:rPr>
              <w:t>Delete lines 1915 -1925 and add 111,105,218, in line #1915;</w:t>
            </w:r>
          </w:p>
          <w:p w14:paraId="601F7656" w14:textId="32A7D67C" w:rsidR="00FA7C0D" w:rsidRDefault="00FA7C0D" w:rsidP="002A7BB6">
            <w:pPr>
              <w:pStyle w:val="H1bodytext"/>
              <w:spacing w:after="120"/>
              <w:rPr>
                <w:rFonts w:ascii="Arial" w:hAnsi="Arial"/>
                <w:sz w:val="20"/>
              </w:rPr>
            </w:pPr>
            <w:r>
              <w:rPr>
                <w:rFonts w:ascii="Arial" w:hAnsi="Arial"/>
                <w:sz w:val="20"/>
              </w:rPr>
              <w:lastRenderedPageBreak/>
              <w:t>Delete lines 1928 -1939 and add 35,105,223, in line #1928;</w:t>
            </w:r>
          </w:p>
          <w:p w14:paraId="320B9FCE" w14:textId="4FE05FC3" w:rsidR="00FA7C0D" w:rsidRDefault="00FA7C0D" w:rsidP="002A7BB6">
            <w:pPr>
              <w:pStyle w:val="H1bodytext"/>
              <w:spacing w:after="120"/>
              <w:rPr>
                <w:rFonts w:ascii="Arial" w:hAnsi="Arial"/>
                <w:sz w:val="20"/>
              </w:rPr>
            </w:pPr>
            <w:r>
              <w:rPr>
                <w:rFonts w:ascii="Arial" w:hAnsi="Arial"/>
                <w:sz w:val="20"/>
              </w:rPr>
              <w:t>Delete lines 1942 -1953 and add 35,15,239, in line #1942;</w:t>
            </w:r>
          </w:p>
          <w:p w14:paraId="02FE5E28" w14:textId="15E450A2" w:rsidR="00FA7C0D" w:rsidRDefault="00FA7C0D" w:rsidP="002A7BB6">
            <w:pPr>
              <w:pStyle w:val="H1bodytext"/>
              <w:spacing w:after="120"/>
              <w:rPr>
                <w:rFonts w:ascii="Arial" w:hAnsi="Arial"/>
                <w:sz w:val="20"/>
              </w:rPr>
            </w:pPr>
            <w:r>
              <w:rPr>
                <w:rFonts w:ascii="Arial" w:hAnsi="Arial"/>
                <w:sz w:val="20"/>
              </w:rPr>
              <w:t>Delete lines 1956 -1967 and add 111,15,235, in line #1956.</w:t>
            </w:r>
          </w:p>
          <w:p w14:paraId="736EE079" w14:textId="4D48A1ED" w:rsidR="00FA7C0D" w:rsidRDefault="00FA7C0D" w:rsidP="002A7BB6">
            <w:pPr>
              <w:pStyle w:val="H1bodytext"/>
              <w:numPr>
                <w:ilvl w:val="0"/>
                <w:numId w:val="16"/>
              </w:numPr>
              <w:spacing w:after="120"/>
              <w:rPr>
                <w:rFonts w:ascii="Arial" w:hAnsi="Arial"/>
                <w:sz w:val="20"/>
              </w:rPr>
            </w:pPr>
            <w:r>
              <w:rPr>
                <w:rFonts w:ascii="Arial" w:hAnsi="Arial"/>
                <w:sz w:val="20"/>
              </w:rPr>
              <w:t>Change 10 to 1 in line 1969</w:t>
            </w:r>
          </w:p>
          <w:p w14:paraId="7FA667C9" w14:textId="02E4DAB2" w:rsidR="00FA7C0D" w:rsidRDefault="00FA7C0D" w:rsidP="002A7BB6">
            <w:pPr>
              <w:pStyle w:val="H1bodytext"/>
              <w:numPr>
                <w:ilvl w:val="0"/>
                <w:numId w:val="16"/>
              </w:numPr>
              <w:spacing w:after="120"/>
              <w:rPr>
                <w:rFonts w:ascii="Arial" w:hAnsi="Arial"/>
                <w:sz w:val="20"/>
              </w:rPr>
            </w:pPr>
            <w:r>
              <w:rPr>
                <w:rFonts w:ascii="Arial" w:hAnsi="Arial"/>
                <w:sz w:val="20"/>
              </w:rPr>
              <w:t>Delete lines 1971 – 1979 (all variables but the Rock/Soil Type).</w:t>
            </w:r>
          </w:p>
          <w:p w14:paraId="2DE87518" w14:textId="77777777" w:rsidR="00FA7C0D" w:rsidRPr="009916DF" w:rsidRDefault="00FA7C0D" w:rsidP="002A7BB6">
            <w:pPr>
              <w:pStyle w:val="H1bodytext"/>
              <w:spacing w:after="0"/>
              <w:ind w:left="0"/>
              <w:rPr>
                <w:rFonts w:ascii="Arial" w:hAnsi="Arial"/>
                <w:sz w:val="20"/>
              </w:rPr>
            </w:pPr>
          </w:p>
        </w:tc>
        <w:tc>
          <w:tcPr>
            <w:tcW w:w="3283" w:type="dxa"/>
          </w:tcPr>
          <w:p w14:paraId="66AFE610" w14:textId="77777777" w:rsidR="00FA7C0D" w:rsidRDefault="00FA7C0D" w:rsidP="002A7BB6">
            <w:pPr>
              <w:pStyle w:val="H1bodytext"/>
              <w:spacing w:after="0"/>
              <w:ind w:left="0"/>
              <w:rPr>
                <w:rFonts w:ascii="Arial" w:hAnsi="Arial"/>
                <w:sz w:val="20"/>
              </w:rPr>
            </w:pPr>
          </w:p>
          <w:p w14:paraId="4BAB1D8D" w14:textId="77777777" w:rsidR="00B12AD9" w:rsidRDefault="00B12AD9" w:rsidP="002A7BB6">
            <w:pPr>
              <w:pStyle w:val="H1bodytext"/>
              <w:spacing w:after="0"/>
              <w:ind w:left="0"/>
              <w:rPr>
                <w:rFonts w:ascii="Arial" w:hAnsi="Arial"/>
                <w:sz w:val="20"/>
              </w:rPr>
            </w:pPr>
          </w:p>
          <w:p w14:paraId="77DEB473" w14:textId="6FC079D5" w:rsidR="00B12AD9" w:rsidRDefault="00B12AD9" w:rsidP="002A7BB6">
            <w:pPr>
              <w:pStyle w:val="H1bodytext"/>
              <w:spacing w:after="0"/>
              <w:ind w:left="0"/>
              <w:rPr>
                <w:rFonts w:ascii="Arial" w:hAnsi="Arial"/>
                <w:sz w:val="20"/>
              </w:rPr>
            </w:pPr>
            <w:r>
              <w:rPr>
                <w:rFonts w:ascii="Arial" w:hAnsi="Arial"/>
                <w:sz w:val="20"/>
              </w:rPr>
              <w:t>The changes are implemented in the input file.</w:t>
            </w:r>
          </w:p>
        </w:tc>
        <w:tc>
          <w:tcPr>
            <w:tcW w:w="2181" w:type="dxa"/>
            <w:vAlign w:val="center"/>
          </w:tcPr>
          <w:p w14:paraId="49E0E2EC" w14:textId="6C4E23F2" w:rsidR="00FA7C0D" w:rsidRPr="00972FCB" w:rsidRDefault="00972FCB" w:rsidP="00972FCB">
            <w:pPr>
              <w:pStyle w:val="H1bodytext"/>
              <w:spacing w:after="0"/>
              <w:ind w:left="0"/>
              <w:jc w:val="center"/>
              <w:rPr>
                <w:rFonts w:ascii="Arial" w:hAnsi="Arial"/>
                <w:b/>
                <w:bCs/>
                <w:sz w:val="20"/>
              </w:rPr>
            </w:pPr>
            <w:r w:rsidRPr="00972FCB">
              <w:rPr>
                <w:rFonts w:ascii="Arial" w:hAnsi="Arial"/>
                <w:b/>
                <w:bCs/>
                <w:sz w:val="20"/>
              </w:rPr>
              <w:t>Pass</w:t>
            </w:r>
          </w:p>
        </w:tc>
      </w:tr>
      <w:tr w:rsidR="00FA7C0D" w14:paraId="06FE6F2A" w14:textId="77777777" w:rsidTr="00893DF9">
        <w:trPr>
          <w:trHeight w:val="539"/>
        </w:trPr>
        <w:tc>
          <w:tcPr>
            <w:tcW w:w="965" w:type="dxa"/>
            <w:vAlign w:val="center"/>
          </w:tcPr>
          <w:p w14:paraId="4CE5876C" w14:textId="4B3E8F0A" w:rsidR="00FA7C0D" w:rsidRDefault="00FA7C0D" w:rsidP="00972FCB">
            <w:pPr>
              <w:pStyle w:val="H1bodytext"/>
              <w:spacing w:after="0"/>
              <w:ind w:left="0"/>
              <w:jc w:val="center"/>
              <w:rPr>
                <w:rFonts w:ascii="Arial" w:hAnsi="Arial"/>
                <w:sz w:val="20"/>
              </w:rPr>
            </w:pPr>
            <w:r>
              <w:rPr>
                <w:rFonts w:ascii="Arial" w:hAnsi="Arial"/>
                <w:sz w:val="20"/>
              </w:rPr>
              <w:t>13.3</w:t>
            </w:r>
          </w:p>
        </w:tc>
        <w:tc>
          <w:tcPr>
            <w:tcW w:w="3867" w:type="dxa"/>
          </w:tcPr>
          <w:p w14:paraId="1C892862" w14:textId="77777777" w:rsidR="00FA7C0D" w:rsidRPr="001D3DC2" w:rsidRDefault="00FA7C0D" w:rsidP="002A7BB6">
            <w:pPr>
              <w:pStyle w:val="H1bodytext"/>
              <w:spacing w:after="120"/>
              <w:ind w:left="0"/>
              <w:rPr>
                <w:rFonts w:ascii="Arial" w:hAnsi="Arial"/>
                <w:sz w:val="20"/>
              </w:rPr>
            </w:pPr>
            <w:r>
              <w:rPr>
                <w:rFonts w:ascii="Arial" w:hAnsi="Arial"/>
                <w:sz w:val="20"/>
              </w:rPr>
              <w:t xml:space="preserve">Run STOMP simulation for 1 timestep by executing </w:t>
            </w:r>
            <w:r w:rsidRPr="00167661">
              <w:rPr>
                <w:rFonts w:ascii="Arial" w:hAnsi="Arial"/>
                <w:i/>
                <w:iCs/>
                <w:sz w:val="20"/>
              </w:rPr>
              <w:t>estomp-run.sh</w:t>
            </w:r>
            <w:r>
              <w:rPr>
                <w:rFonts w:ascii="Arial" w:hAnsi="Arial"/>
                <w:sz w:val="20"/>
              </w:rPr>
              <w:t xml:space="preserve"> from the testing directory </w:t>
            </w:r>
            <w:r w:rsidRPr="00167661">
              <w:rPr>
                <w:rFonts w:ascii="Arial" w:hAnsi="Arial"/>
                <w:i/>
                <w:iCs/>
                <w:sz w:val="20"/>
              </w:rPr>
              <w:t>(/ss)</w:t>
            </w:r>
          </w:p>
        </w:tc>
        <w:tc>
          <w:tcPr>
            <w:tcW w:w="3283" w:type="dxa"/>
          </w:tcPr>
          <w:p w14:paraId="447CBDDC" w14:textId="77777777" w:rsidR="00FA7C0D" w:rsidRDefault="00FA7C0D" w:rsidP="002A7BB6">
            <w:pPr>
              <w:pStyle w:val="H1bodytext"/>
              <w:spacing w:after="0"/>
              <w:ind w:left="0"/>
              <w:rPr>
                <w:rFonts w:ascii="Arial" w:hAnsi="Arial"/>
                <w:sz w:val="20"/>
              </w:rPr>
            </w:pPr>
          </w:p>
          <w:p w14:paraId="533E3DBF" w14:textId="426E122A" w:rsidR="00B12AD9" w:rsidRDefault="00B12AD9" w:rsidP="002A7BB6">
            <w:pPr>
              <w:pStyle w:val="H1bodytext"/>
              <w:spacing w:after="0"/>
              <w:ind w:left="0"/>
              <w:rPr>
                <w:rFonts w:ascii="Arial" w:hAnsi="Arial"/>
                <w:sz w:val="20"/>
              </w:rPr>
            </w:pPr>
            <w:r>
              <w:rPr>
                <w:rFonts w:ascii="Arial" w:hAnsi="Arial"/>
                <w:sz w:val="20"/>
              </w:rPr>
              <w:t>STOMP simulation is executed.</w:t>
            </w:r>
          </w:p>
        </w:tc>
        <w:tc>
          <w:tcPr>
            <w:tcW w:w="2181" w:type="dxa"/>
            <w:vAlign w:val="center"/>
          </w:tcPr>
          <w:p w14:paraId="54DEEB87" w14:textId="2D42B5C8" w:rsidR="00FA7C0D" w:rsidRPr="00972FCB" w:rsidRDefault="00972FCB" w:rsidP="00972FCB">
            <w:pPr>
              <w:pStyle w:val="H1bodytext"/>
              <w:spacing w:after="0"/>
              <w:ind w:left="0"/>
              <w:jc w:val="center"/>
              <w:rPr>
                <w:rFonts w:ascii="Arial" w:hAnsi="Arial"/>
                <w:b/>
                <w:bCs/>
                <w:sz w:val="20"/>
              </w:rPr>
            </w:pPr>
            <w:r>
              <w:rPr>
                <w:rFonts w:ascii="Arial" w:hAnsi="Arial"/>
                <w:b/>
                <w:bCs/>
                <w:sz w:val="20"/>
              </w:rPr>
              <w:t>Pass</w:t>
            </w:r>
          </w:p>
        </w:tc>
      </w:tr>
      <w:tr w:rsidR="00FA7C0D" w14:paraId="325BD809" w14:textId="77777777" w:rsidTr="00893DF9">
        <w:trPr>
          <w:trHeight w:val="539"/>
        </w:trPr>
        <w:tc>
          <w:tcPr>
            <w:tcW w:w="965" w:type="dxa"/>
            <w:vAlign w:val="center"/>
          </w:tcPr>
          <w:p w14:paraId="69FB5EEB" w14:textId="02324457" w:rsidR="00FA7C0D" w:rsidRDefault="00FA7C0D" w:rsidP="00972FCB">
            <w:pPr>
              <w:pStyle w:val="H1bodytext"/>
              <w:spacing w:after="0"/>
              <w:ind w:left="0"/>
              <w:jc w:val="center"/>
              <w:rPr>
                <w:rFonts w:ascii="Arial" w:hAnsi="Arial"/>
                <w:sz w:val="20"/>
              </w:rPr>
            </w:pPr>
            <w:r>
              <w:rPr>
                <w:rFonts w:ascii="Arial" w:hAnsi="Arial"/>
                <w:sz w:val="20"/>
              </w:rPr>
              <w:t>13.4</w:t>
            </w:r>
          </w:p>
        </w:tc>
        <w:tc>
          <w:tcPr>
            <w:tcW w:w="3867" w:type="dxa"/>
          </w:tcPr>
          <w:p w14:paraId="6B755434" w14:textId="77777777" w:rsidR="00FA7C0D" w:rsidRPr="009916DF" w:rsidRDefault="00FA7C0D" w:rsidP="002A7BB6">
            <w:pPr>
              <w:pStyle w:val="H1bodytext"/>
              <w:spacing w:after="120"/>
              <w:ind w:left="0"/>
              <w:rPr>
                <w:rFonts w:ascii="Arial" w:hAnsi="Arial"/>
                <w:sz w:val="20"/>
              </w:rPr>
            </w:pPr>
            <w:r>
              <w:rPr>
                <w:rFonts w:ascii="Arial" w:hAnsi="Arial"/>
                <w:sz w:val="20"/>
              </w:rPr>
              <w:t xml:space="preserve">Confirm that 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w:t>
            </w:r>
            <w:proofErr w:type="gramStart"/>
            <w:r w:rsidRPr="00167661">
              <w:rPr>
                <w:rFonts w:ascii="Arial" w:hAnsi="Arial"/>
                <w:i/>
                <w:iCs/>
                <w:sz w:val="20"/>
              </w:rPr>
              <w:t>gen.f</w:t>
            </w:r>
            <w:proofErr w:type="spellEnd"/>
            <w:proofErr w:type="gramEnd"/>
            <w:r w:rsidRPr="00167661">
              <w:rPr>
                <w:rFonts w:ascii="Arial" w:hAnsi="Arial"/>
                <w:sz w:val="20"/>
              </w:rPr>
              <w:t xml:space="preserve"> script are inactive</w:t>
            </w:r>
            <w:r>
              <w:rPr>
                <w:rFonts w:ascii="Arial" w:hAnsi="Arial"/>
                <w:sz w:val="20"/>
              </w:rPr>
              <w:t>.</w:t>
            </w:r>
          </w:p>
        </w:tc>
        <w:tc>
          <w:tcPr>
            <w:tcW w:w="3283" w:type="dxa"/>
          </w:tcPr>
          <w:p w14:paraId="62FF6B5F" w14:textId="32429F1A" w:rsidR="00FA7C0D" w:rsidRDefault="00FA7C0D" w:rsidP="002A7BB6">
            <w:pPr>
              <w:pStyle w:val="H1bodytext"/>
              <w:spacing w:after="0"/>
              <w:ind w:left="0"/>
              <w:rPr>
                <w:rFonts w:ascii="Arial" w:hAnsi="Arial"/>
                <w:sz w:val="20"/>
              </w:rPr>
            </w:pPr>
            <w:r>
              <w:rPr>
                <w:rFonts w:ascii="Arial" w:hAnsi="Arial"/>
                <w:sz w:val="20"/>
              </w:rPr>
              <w:t xml:space="preserve">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w:t>
            </w:r>
            <w:proofErr w:type="gramStart"/>
            <w:r w:rsidRPr="00167661">
              <w:rPr>
                <w:rFonts w:ascii="Arial" w:hAnsi="Arial"/>
                <w:i/>
                <w:iCs/>
                <w:sz w:val="20"/>
              </w:rPr>
              <w:t>gen.f</w:t>
            </w:r>
            <w:proofErr w:type="spellEnd"/>
            <w:proofErr w:type="gramEnd"/>
            <w:r w:rsidRPr="00167661">
              <w:rPr>
                <w:rFonts w:ascii="Arial" w:hAnsi="Arial"/>
                <w:sz w:val="20"/>
              </w:rPr>
              <w:t xml:space="preserve"> script </w:t>
            </w:r>
            <w:r>
              <w:rPr>
                <w:rFonts w:ascii="Arial" w:hAnsi="Arial"/>
                <w:sz w:val="20"/>
              </w:rPr>
              <w:t xml:space="preserve">show as zeros in the </w:t>
            </w:r>
            <w:r w:rsidRPr="003B1540">
              <w:rPr>
                <w:rFonts w:ascii="Arial" w:hAnsi="Arial"/>
                <w:i/>
                <w:iCs/>
                <w:sz w:val="20"/>
              </w:rPr>
              <w:t>output</w:t>
            </w:r>
            <w:r>
              <w:rPr>
                <w:rFonts w:ascii="Arial" w:hAnsi="Arial"/>
                <w:sz w:val="20"/>
              </w:rPr>
              <w:t xml:space="preserve"> file generated after STOMP simulation. Specifically, starting from line 5649 in the Output file, the numbers in column 6 (RSZN) should be alternating between the non-zero value (1.00 or 2.0) and 0.00.</w:t>
            </w:r>
          </w:p>
        </w:tc>
        <w:tc>
          <w:tcPr>
            <w:tcW w:w="2181" w:type="dxa"/>
            <w:vAlign w:val="center"/>
          </w:tcPr>
          <w:p w14:paraId="0F2C523E" w14:textId="2DB9C5E4" w:rsidR="00FA7C0D" w:rsidRPr="00972FCB" w:rsidRDefault="00972FCB" w:rsidP="00972FCB">
            <w:pPr>
              <w:pStyle w:val="H1bodytext"/>
              <w:spacing w:after="0"/>
              <w:ind w:left="0"/>
              <w:jc w:val="center"/>
              <w:rPr>
                <w:rFonts w:ascii="Arial" w:hAnsi="Arial"/>
                <w:b/>
                <w:bCs/>
                <w:sz w:val="20"/>
              </w:rPr>
            </w:pPr>
            <w:r>
              <w:rPr>
                <w:rFonts w:ascii="Arial" w:hAnsi="Arial"/>
                <w:b/>
                <w:bCs/>
                <w:sz w:val="20"/>
              </w:rPr>
              <w:t>Pass</w:t>
            </w:r>
          </w:p>
        </w:tc>
      </w:tr>
    </w:tbl>
    <w:p w14:paraId="67D4C058" w14:textId="77777777" w:rsidR="00DB4717" w:rsidRDefault="00DB4717" w:rsidP="3CD3BFE9">
      <w:pPr>
        <w:pStyle w:val="H1bodytext"/>
        <w:spacing w:after="120" w:line="259" w:lineRule="auto"/>
        <w:jc w:val="center"/>
        <w:rPr>
          <w:rFonts w:ascii="Arial" w:hAnsi="Arial" w:cs="Arial"/>
          <w:b/>
          <w:bCs/>
        </w:rPr>
      </w:pPr>
    </w:p>
    <w:p w14:paraId="2E496A6F" w14:textId="77777777" w:rsidR="00DB4717" w:rsidRDefault="00DB4717" w:rsidP="3CD3BFE9">
      <w:pPr>
        <w:spacing w:after="160" w:line="259" w:lineRule="auto"/>
        <w:rPr>
          <w:rFonts w:ascii="Arial" w:hAnsi="Arial" w:cs="Arial"/>
          <w:b/>
          <w:bCs/>
          <w:sz w:val="22"/>
          <w:szCs w:val="22"/>
        </w:rPr>
      </w:pPr>
      <w:r w:rsidRPr="3CD3BFE9">
        <w:rPr>
          <w:rFonts w:ascii="Arial" w:hAnsi="Arial" w:cs="Arial"/>
          <w:b/>
          <w:bCs/>
        </w:rPr>
        <w:br w:type="page"/>
      </w:r>
    </w:p>
    <w:p w14:paraId="22E20B52" w14:textId="77777777" w:rsidR="00DB4717" w:rsidRDefault="00DB4717" w:rsidP="3CD3BFE9">
      <w:pPr>
        <w:pStyle w:val="H1bodytext"/>
        <w:spacing w:after="120" w:line="259" w:lineRule="auto"/>
        <w:jc w:val="center"/>
        <w:rPr>
          <w:rFonts w:ascii="Arial" w:hAnsi="Arial" w:cs="Arial"/>
          <w:b/>
          <w:bCs/>
        </w:rPr>
      </w:pPr>
    </w:p>
    <w:p w14:paraId="3B3636CE" w14:textId="77777777" w:rsidR="00DB4717" w:rsidRDefault="00DB4717" w:rsidP="3CD3BFE9">
      <w:pPr>
        <w:pStyle w:val="H1bodytext"/>
        <w:spacing w:after="120" w:line="259" w:lineRule="auto"/>
        <w:jc w:val="center"/>
        <w:rPr>
          <w:rFonts w:ascii="Arial" w:hAnsi="Arial" w:cs="Arial"/>
          <w:b/>
          <w:bCs/>
        </w:rPr>
      </w:pPr>
    </w:p>
    <w:p w14:paraId="6649677B" w14:textId="77777777" w:rsidR="00DB4717" w:rsidRDefault="00DB4717" w:rsidP="3CD3BFE9">
      <w:pPr>
        <w:pStyle w:val="H1bodytext"/>
        <w:spacing w:after="120" w:line="259" w:lineRule="auto"/>
        <w:jc w:val="center"/>
        <w:rPr>
          <w:rFonts w:ascii="Arial" w:hAnsi="Arial" w:cs="Arial"/>
          <w:b/>
          <w:bCs/>
        </w:rPr>
      </w:pPr>
    </w:p>
    <w:p w14:paraId="6DA137A2" w14:textId="77777777" w:rsidR="00DB4717" w:rsidRDefault="00DB4717" w:rsidP="3CD3BFE9">
      <w:pPr>
        <w:pStyle w:val="H1bodytext"/>
        <w:spacing w:after="120" w:line="259" w:lineRule="auto"/>
        <w:jc w:val="center"/>
        <w:rPr>
          <w:rFonts w:ascii="Arial" w:hAnsi="Arial" w:cs="Arial"/>
          <w:b/>
          <w:bCs/>
        </w:rPr>
      </w:pPr>
    </w:p>
    <w:p w14:paraId="2520C968" w14:textId="77777777" w:rsidR="00DB4717" w:rsidRDefault="00DB4717" w:rsidP="3CD3BFE9">
      <w:pPr>
        <w:pStyle w:val="H1bodytext"/>
        <w:spacing w:after="120" w:line="259" w:lineRule="auto"/>
        <w:jc w:val="center"/>
        <w:rPr>
          <w:rFonts w:ascii="Arial" w:hAnsi="Arial" w:cs="Arial"/>
          <w:b/>
          <w:bCs/>
        </w:rPr>
      </w:pPr>
    </w:p>
    <w:p w14:paraId="3292B2AB" w14:textId="77777777" w:rsidR="00DB4717" w:rsidRDefault="00DB4717" w:rsidP="3CD3BFE9">
      <w:pPr>
        <w:pStyle w:val="H1bodytext"/>
        <w:spacing w:after="120" w:line="259" w:lineRule="auto"/>
        <w:jc w:val="center"/>
        <w:rPr>
          <w:rFonts w:ascii="Arial" w:hAnsi="Arial" w:cs="Arial"/>
          <w:b/>
          <w:bCs/>
        </w:rPr>
      </w:pPr>
    </w:p>
    <w:p w14:paraId="0716157C" w14:textId="77777777" w:rsidR="00DB4717" w:rsidRDefault="00DB4717" w:rsidP="3CD3BFE9">
      <w:pPr>
        <w:pStyle w:val="H1bodytext"/>
        <w:spacing w:after="120" w:line="259" w:lineRule="auto"/>
        <w:jc w:val="center"/>
        <w:rPr>
          <w:rFonts w:ascii="Arial" w:hAnsi="Arial" w:cs="Arial"/>
          <w:b/>
          <w:bCs/>
        </w:rPr>
      </w:pPr>
    </w:p>
    <w:p w14:paraId="52ACFCDB" w14:textId="77777777" w:rsidR="00DB4717" w:rsidRDefault="00DB4717" w:rsidP="3CD3BFE9">
      <w:pPr>
        <w:pStyle w:val="H1bodytext"/>
        <w:spacing w:after="120" w:line="259" w:lineRule="auto"/>
        <w:jc w:val="center"/>
        <w:rPr>
          <w:rFonts w:ascii="Arial" w:hAnsi="Arial" w:cs="Arial"/>
          <w:b/>
          <w:bCs/>
        </w:rPr>
      </w:pPr>
    </w:p>
    <w:p w14:paraId="5A0466F7" w14:textId="77777777" w:rsidR="00DB4717" w:rsidRDefault="00DB4717" w:rsidP="3CD3BFE9">
      <w:pPr>
        <w:pStyle w:val="H1bodytext"/>
        <w:spacing w:after="120" w:line="259" w:lineRule="auto"/>
        <w:jc w:val="center"/>
        <w:rPr>
          <w:rFonts w:ascii="Arial" w:hAnsi="Arial" w:cs="Arial"/>
          <w:b/>
          <w:bCs/>
        </w:rPr>
      </w:pPr>
    </w:p>
    <w:p w14:paraId="656045A4" w14:textId="77777777" w:rsidR="00DB4717" w:rsidRDefault="00DB4717" w:rsidP="3CD3BFE9">
      <w:pPr>
        <w:pStyle w:val="H1bodytext"/>
        <w:spacing w:after="120" w:line="259" w:lineRule="auto"/>
        <w:jc w:val="center"/>
        <w:rPr>
          <w:rFonts w:ascii="Arial" w:hAnsi="Arial" w:cs="Arial"/>
          <w:b/>
          <w:bCs/>
        </w:rPr>
      </w:pPr>
    </w:p>
    <w:p w14:paraId="6A77E355" w14:textId="77777777" w:rsidR="00DB4717" w:rsidRDefault="00DB4717" w:rsidP="3CD3BFE9">
      <w:pPr>
        <w:pStyle w:val="H1bodytext"/>
        <w:spacing w:after="120" w:line="259" w:lineRule="auto"/>
        <w:jc w:val="center"/>
        <w:rPr>
          <w:rFonts w:ascii="Arial" w:hAnsi="Arial" w:cs="Arial"/>
          <w:b/>
          <w:bCs/>
        </w:rPr>
      </w:pPr>
    </w:p>
    <w:p w14:paraId="7F9B90BC" w14:textId="77777777" w:rsidR="00DB4717" w:rsidRDefault="00DB4717" w:rsidP="3CD3BFE9">
      <w:pPr>
        <w:pStyle w:val="H1bodytext"/>
        <w:spacing w:after="120" w:line="259" w:lineRule="auto"/>
        <w:jc w:val="center"/>
        <w:rPr>
          <w:rFonts w:ascii="Arial" w:hAnsi="Arial" w:cs="Arial"/>
          <w:b/>
          <w:bCs/>
        </w:rPr>
      </w:pPr>
    </w:p>
    <w:p w14:paraId="295905C0" w14:textId="77777777" w:rsidR="00DB4717" w:rsidRDefault="00DB4717" w:rsidP="3CD3BFE9">
      <w:pPr>
        <w:pStyle w:val="H1bodytext"/>
        <w:spacing w:after="120" w:line="259" w:lineRule="auto"/>
        <w:jc w:val="center"/>
        <w:rPr>
          <w:rFonts w:ascii="Arial" w:hAnsi="Arial" w:cs="Arial"/>
          <w:b/>
          <w:bCs/>
        </w:rPr>
      </w:pPr>
    </w:p>
    <w:p w14:paraId="22E3CE66" w14:textId="77777777" w:rsidR="00DB4717" w:rsidRDefault="00DB4717" w:rsidP="3CD3BFE9">
      <w:pPr>
        <w:pStyle w:val="H1bodytext"/>
        <w:spacing w:after="120" w:line="259" w:lineRule="auto"/>
        <w:jc w:val="center"/>
        <w:rPr>
          <w:rFonts w:ascii="Arial" w:hAnsi="Arial" w:cs="Arial"/>
          <w:b/>
          <w:bCs/>
        </w:rPr>
      </w:pPr>
    </w:p>
    <w:p w14:paraId="43224585" w14:textId="77777777" w:rsidR="00DB4717" w:rsidRDefault="00DB4717" w:rsidP="3CD3BFE9">
      <w:pPr>
        <w:pStyle w:val="H1bodytext"/>
        <w:spacing w:after="120" w:line="259" w:lineRule="auto"/>
        <w:jc w:val="center"/>
        <w:rPr>
          <w:rFonts w:ascii="Arial" w:hAnsi="Arial" w:cs="Arial"/>
          <w:b/>
          <w:bCs/>
        </w:rPr>
      </w:pPr>
    </w:p>
    <w:p w14:paraId="3DAE03D7" w14:textId="1A4BCEB5" w:rsidR="00DB4717" w:rsidRDefault="68BA6D0E" w:rsidP="3CD3BFE9">
      <w:pPr>
        <w:pStyle w:val="H1bodytext"/>
        <w:spacing w:after="120" w:line="259" w:lineRule="auto"/>
        <w:jc w:val="center"/>
        <w:rPr>
          <w:rFonts w:ascii="Arial" w:hAnsi="Arial" w:cs="Arial"/>
          <w:b/>
          <w:bCs/>
        </w:rPr>
      </w:pPr>
      <w:r w:rsidRPr="3CD3BFE9">
        <w:rPr>
          <w:rFonts w:ascii="Arial" w:hAnsi="Arial" w:cs="Arial"/>
          <w:b/>
          <w:bCs/>
        </w:rPr>
        <w:t>Appendix B</w:t>
      </w:r>
    </w:p>
    <w:p w14:paraId="1DD2C7A4" w14:textId="583D06C9" w:rsidR="00DB4717" w:rsidRDefault="00DB4717" w:rsidP="3CD3BFE9">
      <w:pPr>
        <w:pStyle w:val="H1bodytext"/>
        <w:spacing w:after="120" w:line="259" w:lineRule="auto"/>
        <w:jc w:val="center"/>
        <w:rPr>
          <w:rFonts w:ascii="Arial" w:hAnsi="Arial" w:cs="Arial"/>
          <w:b/>
          <w:bCs/>
        </w:rPr>
      </w:pPr>
    </w:p>
    <w:p w14:paraId="4BB24290" w14:textId="651A98EE" w:rsidR="00DB4717" w:rsidRDefault="68BA6D0E" w:rsidP="3CD3BFE9">
      <w:pPr>
        <w:pStyle w:val="H1bodytext"/>
        <w:spacing w:after="120" w:line="259" w:lineRule="auto"/>
        <w:jc w:val="center"/>
        <w:rPr>
          <w:rFonts w:ascii="Arial" w:hAnsi="Arial" w:cs="Arial"/>
          <w:b/>
          <w:bCs/>
        </w:rPr>
      </w:pPr>
      <w:r w:rsidRPr="3CD3BFE9">
        <w:rPr>
          <w:rFonts w:ascii="Arial" w:hAnsi="Arial" w:cs="Arial"/>
          <w:b/>
          <w:bCs/>
        </w:rPr>
        <w:t>Installation Testing Logs</w:t>
      </w:r>
    </w:p>
    <w:p w14:paraId="67D6E0A5" w14:textId="022FABAD" w:rsidR="00DB4717" w:rsidRDefault="00DB4717">
      <w:pPr>
        <w:spacing w:after="160" w:line="259" w:lineRule="auto"/>
      </w:pPr>
      <w:r>
        <w:br w:type="page"/>
      </w:r>
    </w:p>
    <w:p w14:paraId="42B24C39" w14:textId="74DF54F1" w:rsidR="00DB4717" w:rsidRDefault="68BA6D0E" w:rsidP="3CD3BFE9">
      <w:pPr>
        <w:pStyle w:val="H1bodytext"/>
        <w:spacing w:after="0" w:line="259" w:lineRule="auto"/>
        <w:ind w:left="0"/>
        <w:jc w:val="center"/>
        <w:rPr>
          <w:rFonts w:ascii="Arial" w:hAnsi="Arial"/>
          <w:b/>
          <w:bCs/>
          <w:sz w:val="24"/>
          <w:szCs w:val="24"/>
        </w:rPr>
      </w:pPr>
      <w:r w:rsidRPr="3CD3BFE9">
        <w:rPr>
          <w:rFonts w:ascii="Arial" w:hAnsi="Arial"/>
          <w:b/>
          <w:bCs/>
          <w:sz w:val="24"/>
          <w:szCs w:val="24"/>
        </w:rPr>
        <w:lastRenderedPageBreak/>
        <w:t xml:space="preserve">Table B-1 </w:t>
      </w:r>
    </w:p>
    <w:p w14:paraId="1863F784" w14:textId="16530E7F" w:rsidR="00DB4717" w:rsidRDefault="00893DF9" w:rsidP="3CD3BFE9">
      <w:pPr>
        <w:pStyle w:val="H1bodytext"/>
        <w:spacing w:after="0" w:line="259" w:lineRule="auto"/>
        <w:ind w:left="0"/>
        <w:jc w:val="center"/>
        <w:rPr>
          <w:rFonts w:ascii="Arial" w:hAnsi="Arial"/>
          <w:b/>
          <w:bCs/>
          <w:sz w:val="24"/>
          <w:szCs w:val="24"/>
        </w:rPr>
      </w:pPr>
      <w:r w:rsidRPr="00EF08B3">
        <w:rPr>
          <w:rFonts w:ascii="Arial" w:hAnsi="Arial"/>
          <w:b/>
          <w:sz w:val="24"/>
          <w:szCs w:val="24"/>
        </w:rPr>
        <w:t xml:space="preserve">Steady-State Output Card </w:t>
      </w:r>
      <w:r w:rsidRPr="00893DF9">
        <w:rPr>
          <w:rFonts w:ascii="Arial" w:hAnsi="Arial"/>
          <w:b/>
          <w:sz w:val="24"/>
          <w:szCs w:val="24"/>
        </w:rPr>
        <w:t>Generator T</w:t>
      </w:r>
      <w:r w:rsidR="68BA6D0E" w:rsidRPr="00893DF9">
        <w:rPr>
          <w:rFonts w:ascii="Arial" w:hAnsi="Arial"/>
          <w:b/>
          <w:bCs/>
          <w:sz w:val="24"/>
          <w:szCs w:val="24"/>
        </w:rPr>
        <w:t>o</w:t>
      </w:r>
      <w:r w:rsidR="68BA6D0E" w:rsidRPr="3CD3BFE9">
        <w:rPr>
          <w:rFonts w:ascii="Arial" w:hAnsi="Arial"/>
          <w:b/>
          <w:bCs/>
          <w:sz w:val="24"/>
          <w:szCs w:val="24"/>
        </w:rPr>
        <w:t>ol</w:t>
      </w:r>
    </w:p>
    <w:p w14:paraId="36AD5B52" w14:textId="7E390AE9" w:rsidR="00DB4717" w:rsidRDefault="68BA6D0E" w:rsidP="3CD3BFE9">
      <w:pPr>
        <w:pStyle w:val="H1bodytext"/>
        <w:spacing w:after="0" w:line="259" w:lineRule="auto"/>
        <w:ind w:left="0"/>
        <w:jc w:val="center"/>
        <w:rPr>
          <w:rFonts w:ascii="Arial" w:hAnsi="Arial"/>
          <w:b/>
          <w:bCs/>
          <w:sz w:val="24"/>
          <w:szCs w:val="24"/>
        </w:rPr>
      </w:pPr>
      <w:r w:rsidRPr="3CD3BFE9">
        <w:rPr>
          <w:rFonts w:ascii="Arial" w:hAnsi="Arial" w:cs="Arial"/>
          <w:b/>
          <w:bCs/>
          <w:sz w:val="24"/>
          <w:szCs w:val="24"/>
        </w:rPr>
        <w:t xml:space="preserve"> Installation </w:t>
      </w:r>
      <w:r w:rsidRPr="3CD3BFE9">
        <w:rPr>
          <w:rFonts w:ascii="Arial" w:hAnsi="Arial"/>
          <w:b/>
          <w:bCs/>
          <w:sz w:val="24"/>
          <w:szCs w:val="24"/>
        </w:rPr>
        <w:t>Test Case</w:t>
      </w:r>
    </w:p>
    <w:p w14:paraId="604DB657" w14:textId="4DE64EDD" w:rsidR="00DB4717" w:rsidRDefault="00DB4717">
      <w:pPr>
        <w:spacing w:after="160" w:line="259" w:lineRule="auto"/>
      </w:pPr>
    </w:p>
    <w:tbl>
      <w:tblPr>
        <w:tblStyle w:val="TableGrid"/>
        <w:tblW w:w="0" w:type="auto"/>
        <w:tblInd w:w="720" w:type="dxa"/>
        <w:tblLook w:val="04A0" w:firstRow="1" w:lastRow="0" w:firstColumn="1" w:lastColumn="0" w:noHBand="0" w:noVBand="1"/>
      </w:tblPr>
      <w:tblGrid>
        <w:gridCol w:w="721"/>
        <w:gridCol w:w="3613"/>
        <w:gridCol w:w="2455"/>
        <w:gridCol w:w="2561"/>
      </w:tblGrid>
      <w:tr w:rsidR="3CD3BFE9" w14:paraId="4122E447" w14:textId="77777777" w:rsidTr="00B23DB1">
        <w:trPr>
          <w:trHeight w:val="530"/>
        </w:trPr>
        <w:tc>
          <w:tcPr>
            <w:tcW w:w="4334" w:type="dxa"/>
            <w:gridSpan w:val="2"/>
            <w:tcBorders>
              <w:top w:val="single" w:sz="4" w:space="0" w:color="auto"/>
            </w:tcBorders>
            <w:shd w:val="clear" w:color="auto" w:fill="auto"/>
            <w:vAlign w:val="center"/>
          </w:tcPr>
          <w:p w14:paraId="73589DA5" w14:textId="2375D51D" w:rsidR="3CD3BFE9" w:rsidRPr="0043223F" w:rsidRDefault="3CD3BFE9" w:rsidP="3CD3BFE9">
            <w:pPr>
              <w:pStyle w:val="H1bodytext"/>
              <w:spacing w:after="0"/>
              <w:ind w:left="0"/>
              <w:jc w:val="center"/>
              <w:rPr>
                <w:rFonts w:ascii="Arial" w:hAnsi="Arial"/>
                <w:b/>
                <w:bCs/>
                <w:sz w:val="20"/>
              </w:rPr>
            </w:pPr>
            <w:proofErr w:type="spellStart"/>
            <w:r w:rsidRPr="0043223F">
              <w:rPr>
                <w:rFonts w:ascii="Arial" w:hAnsi="Arial"/>
                <w:b/>
                <w:bCs/>
                <w:sz w:val="20"/>
              </w:rPr>
              <w:t>OC_SS_</w:t>
            </w:r>
            <w:proofErr w:type="gramStart"/>
            <w:r w:rsidRPr="0043223F">
              <w:rPr>
                <w:rFonts w:ascii="Arial" w:hAnsi="Arial"/>
                <w:b/>
                <w:bCs/>
                <w:sz w:val="20"/>
              </w:rPr>
              <w:t>gen.f</w:t>
            </w:r>
            <w:proofErr w:type="spellEnd"/>
            <w:proofErr w:type="gramEnd"/>
            <w:r w:rsidRPr="0043223F">
              <w:rPr>
                <w:rFonts w:ascii="Arial" w:hAnsi="Arial"/>
                <w:b/>
                <w:bCs/>
                <w:sz w:val="20"/>
              </w:rPr>
              <w:t xml:space="preserve"> Installation</w:t>
            </w:r>
            <w:r w:rsidR="00E16A04">
              <w:rPr>
                <w:rFonts w:ascii="Arial" w:hAnsi="Arial"/>
                <w:b/>
                <w:bCs/>
                <w:sz w:val="20"/>
              </w:rPr>
              <w:t xml:space="preserve"> </w:t>
            </w:r>
            <w:r w:rsidRPr="0043223F">
              <w:rPr>
                <w:rFonts w:ascii="Arial" w:hAnsi="Arial"/>
                <w:b/>
                <w:bCs/>
                <w:sz w:val="20"/>
              </w:rPr>
              <w:t>Testing</w:t>
            </w:r>
          </w:p>
          <w:p w14:paraId="303E6685" w14:textId="42E0E2B4" w:rsidR="3CD3BFE9" w:rsidRDefault="3CD3BFE9" w:rsidP="3CD3BFE9">
            <w:pPr>
              <w:pStyle w:val="H1bodytext"/>
              <w:spacing w:after="0"/>
              <w:ind w:left="0"/>
              <w:jc w:val="center"/>
              <w:rPr>
                <w:rFonts w:ascii="Arial" w:hAnsi="Arial"/>
                <w:b/>
                <w:bCs/>
                <w:sz w:val="20"/>
              </w:rPr>
            </w:pPr>
            <w:r w:rsidRPr="0043223F">
              <w:rPr>
                <w:rFonts w:ascii="Arial" w:hAnsi="Arial"/>
                <w:b/>
                <w:bCs/>
                <w:sz w:val="20"/>
              </w:rPr>
              <w:t>CACIE- OC_SS_</w:t>
            </w:r>
            <w:proofErr w:type="gramStart"/>
            <w:r w:rsidRPr="0043223F">
              <w:rPr>
                <w:rFonts w:ascii="Arial" w:hAnsi="Arial"/>
                <w:b/>
                <w:bCs/>
                <w:sz w:val="20"/>
              </w:rPr>
              <w:t>gen.f</w:t>
            </w:r>
            <w:proofErr w:type="gramEnd"/>
            <w:r w:rsidR="0043223F" w:rsidRPr="0043223F">
              <w:rPr>
                <w:rFonts w:ascii="Arial" w:hAnsi="Arial"/>
                <w:b/>
                <w:bCs/>
                <w:sz w:val="20"/>
              </w:rPr>
              <w:t>-</w:t>
            </w:r>
            <w:r w:rsidRPr="0043223F">
              <w:rPr>
                <w:rFonts w:ascii="Arial" w:hAnsi="Arial"/>
                <w:b/>
                <w:bCs/>
                <w:sz w:val="20"/>
              </w:rPr>
              <w:t>IT</w:t>
            </w:r>
            <w:r w:rsidR="0043223F" w:rsidRPr="0043223F">
              <w:rPr>
                <w:rFonts w:ascii="Arial" w:hAnsi="Arial"/>
                <w:b/>
                <w:bCs/>
                <w:sz w:val="20"/>
              </w:rPr>
              <w:t>-</w:t>
            </w:r>
            <w:r w:rsidRPr="0043223F">
              <w:rPr>
                <w:rFonts w:ascii="Arial" w:hAnsi="Arial"/>
                <w:b/>
                <w:bCs/>
                <w:sz w:val="20"/>
              </w:rPr>
              <w:t>1</w:t>
            </w:r>
            <w:r w:rsidRPr="3CD3BFE9">
              <w:rPr>
                <w:rFonts w:ascii="Arial" w:hAnsi="Arial"/>
                <w:b/>
                <w:bCs/>
                <w:sz w:val="20"/>
              </w:rPr>
              <w:t xml:space="preserve"> </w:t>
            </w:r>
          </w:p>
        </w:tc>
        <w:tc>
          <w:tcPr>
            <w:tcW w:w="5016" w:type="dxa"/>
            <w:gridSpan w:val="2"/>
            <w:tcBorders>
              <w:top w:val="single" w:sz="4" w:space="0" w:color="auto"/>
            </w:tcBorders>
            <w:shd w:val="clear" w:color="auto" w:fill="auto"/>
            <w:vAlign w:val="center"/>
          </w:tcPr>
          <w:p w14:paraId="67552A90" w14:textId="746D18E5" w:rsidR="3CD3BFE9" w:rsidRDefault="3CD3BFE9" w:rsidP="3CD3BFE9">
            <w:pPr>
              <w:pStyle w:val="H1bodytext"/>
              <w:spacing w:after="0"/>
              <w:ind w:left="0"/>
              <w:rPr>
                <w:rFonts w:ascii="Arial" w:hAnsi="Arial"/>
                <w:b/>
                <w:bCs/>
                <w:sz w:val="20"/>
              </w:rPr>
            </w:pPr>
            <w:r w:rsidRPr="3CD3BFE9">
              <w:rPr>
                <w:rFonts w:ascii="Arial" w:hAnsi="Arial"/>
                <w:b/>
                <w:bCs/>
                <w:sz w:val="20"/>
              </w:rPr>
              <w:t>Date:</w:t>
            </w:r>
          </w:p>
        </w:tc>
      </w:tr>
      <w:tr w:rsidR="3CD3BFE9" w14:paraId="69E87AE2" w14:textId="77777777" w:rsidTr="00B23DB1">
        <w:trPr>
          <w:trHeight w:val="530"/>
        </w:trPr>
        <w:tc>
          <w:tcPr>
            <w:tcW w:w="4334" w:type="dxa"/>
            <w:gridSpan w:val="2"/>
            <w:tcBorders>
              <w:top w:val="single" w:sz="4" w:space="0" w:color="auto"/>
            </w:tcBorders>
            <w:shd w:val="clear" w:color="auto" w:fill="auto"/>
            <w:vAlign w:val="center"/>
          </w:tcPr>
          <w:p w14:paraId="36E63377" w14:textId="77777777" w:rsidR="3CD3BFE9" w:rsidRDefault="3CD3BFE9" w:rsidP="3CD3BFE9">
            <w:pPr>
              <w:pStyle w:val="H1bodytext"/>
              <w:spacing w:after="0"/>
              <w:ind w:left="0"/>
              <w:rPr>
                <w:rFonts w:ascii="Arial" w:hAnsi="Arial"/>
                <w:b/>
                <w:bCs/>
                <w:sz w:val="20"/>
              </w:rPr>
            </w:pPr>
            <w:r w:rsidRPr="3CD3BFE9">
              <w:rPr>
                <w:rFonts w:ascii="Arial" w:hAnsi="Arial"/>
                <w:b/>
                <w:bCs/>
                <w:sz w:val="20"/>
              </w:rPr>
              <w:t>Tool Runner File Location for this test:</w:t>
            </w:r>
          </w:p>
          <w:p w14:paraId="5B0893CE" w14:textId="55C11F19" w:rsidR="3CD3BFE9" w:rsidRDefault="3CD3BFE9" w:rsidP="3CD3BFE9">
            <w:pPr>
              <w:pStyle w:val="H1bodytext"/>
              <w:numPr>
                <w:ilvl w:val="0"/>
                <w:numId w:val="8"/>
              </w:numPr>
              <w:spacing w:after="0"/>
              <w:rPr>
                <w:rFonts w:ascii="Arial" w:hAnsi="Arial"/>
                <w:sz w:val="20"/>
              </w:rPr>
            </w:pPr>
            <w:r w:rsidRPr="3CD3BFE9">
              <w:rPr>
                <w:rFonts w:ascii="Arial" w:hAnsi="Arial"/>
                <w:sz w:val="20"/>
              </w:rPr>
              <w:t>\\olive\backups\CAVE\CA-CIE-Tools-TestEnv\v4-2_OC_SS_gen_Testing\mpond_test</w:t>
            </w:r>
          </w:p>
          <w:p w14:paraId="1CB24C2E" w14:textId="7A64B961" w:rsidR="3CD3BFE9" w:rsidRDefault="3CD3BFE9" w:rsidP="3CD3BFE9">
            <w:pPr>
              <w:pStyle w:val="H1bodytext"/>
              <w:numPr>
                <w:ilvl w:val="0"/>
                <w:numId w:val="8"/>
              </w:numPr>
              <w:spacing w:after="0"/>
              <w:rPr>
                <w:rFonts w:ascii="Arial" w:hAnsi="Arial"/>
                <w:sz w:val="20"/>
              </w:rPr>
            </w:pPr>
            <w:r w:rsidRPr="3CD3BFE9">
              <w:rPr>
                <w:rFonts w:ascii="Arial" w:hAnsi="Arial"/>
                <w:sz w:val="20"/>
              </w:rPr>
              <w:t>\\olive\backups\CAVE\CA-CIE-Tools-TestEnv\v4-2_OC_SS_gen_Testing\bplant_test</w:t>
            </w:r>
          </w:p>
        </w:tc>
        <w:tc>
          <w:tcPr>
            <w:tcW w:w="5016" w:type="dxa"/>
            <w:gridSpan w:val="2"/>
            <w:tcBorders>
              <w:top w:val="single" w:sz="4" w:space="0" w:color="auto"/>
            </w:tcBorders>
            <w:shd w:val="clear" w:color="auto" w:fill="auto"/>
            <w:vAlign w:val="center"/>
          </w:tcPr>
          <w:p w14:paraId="78AC61CB" w14:textId="50302512" w:rsidR="3CD3BFE9" w:rsidRDefault="3CD3BFE9" w:rsidP="3CD3BFE9">
            <w:pPr>
              <w:pStyle w:val="H1bodytext"/>
              <w:spacing w:after="0"/>
              <w:ind w:left="0"/>
              <w:rPr>
                <w:rFonts w:ascii="Arial" w:hAnsi="Arial"/>
                <w:b/>
                <w:bCs/>
                <w:sz w:val="20"/>
              </w:rPr>
            </w:pPr>
            <w:r w:rsidRPr="3CD3BFE9">
              <w:rPr>
                <w:rFonts w:ascii="Arial" w:hAnsi="Arial"/>
                <w:b/>
                <w:bCs/>
                <w:sz w:val="20"/>
              </w:rPr>
              <w:t>Test Performed By:</w:t>
            </w:r>
          </w:p>
        </w:tc>
      </w:tr>
      <w:tr w:rsidR="3CD3BFE9" w14:paraId="3A688E2A" w14:textId="77777777" w:rsidTr="00B23DB1">
        <w:trPr>
          <w:trHeight w:val="530"/>
        </w:trPr>
        <w:tc>
          <w:tcPr>
            <w:tcW w:w="9350" w:type="dxa"/>
            <w:gridSpan w:val="4"/>
            <w:tcBorders>
              <w:top w:val="single" w:sz="4" w:space="0" w:color="auto"/>
            </w:tcBorders>
            <w:shd w:val="clear" w:color="auto" w:fill="auto"/>
            <w:vAlign w:val="center"/>
          </w:tcPr>
          <w:p w14:paraId="4CD40D13" w14:textId="1F8D658B" w:rsidR="3CD3BFE9" w:rsidRDefault="3CD3BFE9" w:rsidP="3CD3BFE9">
            <w:pPr>
              <w:pStyle w:val="H1bodytext"/>
              <w:spacing w:after="0"/>
              <w:ind w:left="0"/>
              <w:rPr>
                <w:rFonts w:ascii="Arial" w:hAnsi="Arial"/>
                <w:b/>
                <w:bCs/>
                <w:sz w:val="20"/>
              </w:rPr>
            </w:pPr>
            <w:r w:rsidRPr="3CD3BFE9">
              <w:rPr>
                <w:rFonts w:ascii="Arial" w:hAnsi="Arial"/>
                <w:b/>
                <w:bCs/>
                <w:sz w:val="20"/>
              </w:rPr>
              <w:t xml:space="preserve">Testing Directory: </w:t>
            </w:r>
            <w:r w:rsidRPr="3CD3BFE9">
              <w:rPr>
                <w:rFonts w:ascii="Arial" w:hAnsi="Arial"/>
                <w:sz w:val="20"/>
              </w:rPr>
              <w:t>\\olive\backups\CAVE\CA-CIE-Tools-TestEnv\v4-2_OC_SS_gen_Testing</w:t>
            </w:r>
          </w:p>
        </w:tc>
      </w:tr>
      <w:tr w:rsidR="3CD3BFE9" w14:paraId="323CACCA" w14:textId="77777777" w:rsidTr="00B23DB1">
        <w:trPr>
          <w:trHeight w:val="530"/>
        </w:trPr>
        <w:tc>
          <w:tcPr>
            <w:tcW w:w="721" w:type="dxa"/>
            <w:tcBorders>
              <w:top w:val="single" w:sz="4" w:space="0" w:color="auto"/>
            </w:tcBorders>
            <w:shd w:val="clear" w:color="auto" w:fill="D9D9D9" w:themeFill="background1" w:themeFillShade="D9"/>
            <w:vAlign w:val="center"/>
          </w:tcPr>
          <w:p w14:paraId="77233265" w14:textId="448E1AFA" w:rsidR="3CD3BFE9" w:rsidRDefault="3CD3BFE9" w:rsidP="3CD3BFE9">
            <w:pPr>
              <w:pStyle w:val="H1bodytext"/>
              <w:spacing w:after="0"/>
              <w:ind w:left="0"/>
              <w:jc w:val="center"/>
              <w:rPr>
                <w:rFonts w:ascii="Arial" w:hAnsi="Arial"/>
                <w:b/>
                <w:bCs/>
                <w:sz w:val="20"/>
              </w:rPr>
            </w:pPr>
            <w:r w:rsidRPr="3CD3BFE9">
              <w:rPr>
                <w:rFonts w:ascii="Arial" w:hAnsi="Arial"/>
                <w:b/>
                <w:bCs/>
                <w:sz w:val="20"/>
              </w:rPr>
              <w:t>Test Step</w:t>
            </w:r>
          </w:p>
        </w:tc>
        <w:tc>
          <w:tcPr>
            <w:tcW w:w="3613" w:type="dxa"/>
            <w:tcBorders>
              <w:top w:val="single" w:sz="4" w:space="0" w:color="auto"/>
            </w:tcBorders>
            <w:shd w:val="clear" w:color="auto" w:fill="D9D9D9" w:themeFill="background1" w:themeFillShade="D9"/>
            <w:vAlign w:val="center"/>
          </w:tcPr>
          <w:p w14:paraId="757DAB03" w14:textId="227FE1B4" w:rsidR="3CD3BFE9" w:rsidRDefault="3CD3BFE9" w:rsidP="3CD3BFE9">
            <w:pPr>
              <w:pStyle w:val="H1bodytext"/>
              <w:spacing w:after="0"/>
              <w:ind w:left="0"/>
              <w:jc w:val="center"/>
              <w:rPr>
                <w:rFonts w:ascii="Arial" w:hAnsi="Arial"/>
                <w:b/>
                <w:bCs/>
                <w:sz w:val="20"/>
              </w:rPr>
            </w:pPr>
            <w:r w:rsidRPr="3CD3BFE9">
              <w:rPr>
                <w:rFonts w:ascii="Arial" w:hAnsi="Arial"/>
                <w:b/>
                <w:bCs/>
                <w:sz w:val="20"/>
              </w:rPr>
              <w:t>Test Instruction</w:t>
            </w:r>
          </w:p>
        </w:tc>
        <w:tc>
          <w:tcPr>
            <w:tcW w:w="2455" w:type="dxa"/>
            <w:tcBorders>
              <w:top w:val="single" w:sz="4" w:space="0" w:color="auto"/>
            </w:tcBorders>
            <w:shd w:val="clear" w:color="auto" w:fill="D9D9D9" w:themeFill="background1" w:themeFillShade="D9"/>
            <w:vAlign w:val="center"/>
          </w:tcPr>
          <w:p w14:paraId="4BDC5DA6" w14:textId="5C7D09A7" w:rsidR="3CD3BFE9" w:rsidRDefault="3CD3BFE9" w:rsidP="3CD3BFE9">
            <w:pPr>
              <w:pStyle w:val="H1bodytext"/>
              <w:spacing w:after="0"/>
              <w:ind w:left="0"/>
              <w:jc w:val="center"/>
              <w:rPr>
                <w:rFonts w:ascii="Arial" w:hAnsi="Arial"/>
                <w:b/>
                <w:bCs/>
                <w:sz w:val="20"/>
              </w:rPr>
            </w:pPr>
            <w:r w:rsidRPr="3CD3BFE9">
              <w:rPr>
                <w:rFonts w:ascii="Arial" w:hAnsi="Arial"/>
                <w:b/>
                <w:bCs/>
                <w:sz w:val="20"/>
              </w:rPr>
              <w:t>Expected Result</w:t>
            </w:r>
          </w:p>
        </w:tc>
        <w:tc>
          <w:tcPr>
            <w:tcW w:w="2561" w:type="dxa"/>
            <w:tcBorders>
              <w:top w:val="single" w:sz="4" w:space="0" w:color="auto"/>
            </w:tcBorders>
            <w:shd w:val="clear" w:color="auto" w:fill="D9D9D9" w:themeFill="background1" w:themeFillShade="D9"/>
            <w:vAlign w:val="center"/>
          </w:tcPr>
          <w:p w14:paraId="35D8DC07" w14:textId="77777777" w:rsidR="3CD3BFE9" w:rsidRDefault="3CD3BFE9" w:rsidP="3CD3BFE9">
            <w:pPr>
              <w:pStyle w:val="H1bodytext"/>
              <w:spacing w:after="0"/>
              <w:ind w:left="0"/>
              <w:jc w:val="center"/>
              <w:rPr>
                <w:rFonts w:ascii="Arial" w:hAnsi="Arial"/>
                <w:b/>
                <w:bCs/>
                <w:sz w:val="20"/>
              </w:rPr>
            </w:pPr>
            <w:r w:rsidRPr="3CD3BFE9">
              <w:rPr>
                <w:rFonts w:ascii="Arial" w:hAnsi="Arial"/>
                <w:b/>
                <w:bCs/>
                <w:sz w:val="20"/>
              </w:rPr>
              <w:t xml:space="preserve">Test Result </w:t>
            </w:r>
            <w:r>
              <w:br/>
            </w:r>
            <w:r w:rsidRPr="3CD3BFE9">
              <w:rPr>
                <w:rFonts w:ascii="Arial" w:hAnsi="Arial"/>
                <w:b/>
                <w:bCs/>
                <w:sz w:val="20"/>
              </w:rPr>
              <w:t>(Pass/Fail)</w:t>
            </w:r>
          </w:p>
        </w:tc>
      </w:tr>
      <w:tr w:rsidR="3CD3BFE9" w14:paraId="49E58F4F" w14:textId="77777777" w:rsidTr="00B23DB1">
        <w:trPr>
          <w:trHeight w:val="620"/>
        </w:trPr>
        <w:tc>
          <w:tcPr>
            <w:tcW w:w="9350" w:type="dxa"/>
            <w:gridSpan w:val="4"/>
            <w:vAlign w:val="center"/>
          </w:tcPr>
          <w:p w14:paraId="7F2F27EE" w14:textId="2332AD4B" w:rsidR="3CD3BFE9" w:rsidRDefault="3CD3BFE9" w:rsidP="3CD3BFE9">
            <w:pPr>
              <w:pStyle w:val="H1bodytext"/>
              <w:spacing w:after="0"/>
              <w:ind w:left="0"/>
              <w:rPr>
                <w:rFonts w:ascii="Arial" w:hAnsi="Arial"/>
                <w:sz w:val="20"/>
              </w:rPr>
            </w:pPr>
            <w:r w:rsidRPr="3CD3BFE9">
              <w:rPr>
                <w:rFonts w:ascii="Arial" w:hAnsi="Arial"/>
                <w:sz w:val="20"/>
              </w:rPr>
              <w:t>Tools Code Repository Directory: \\olive\backups\CAVE\CA-CIE-Tools-TestEnv\CA-CIE-Tools-Testing\tools\ca-ssoccard</w:t>
            </w:r>
          </w:p>
        </w:tc>
      </w:tr>
      <w:tr w:rsidR="3CD3BFE9" w14:paraId="52694C4C" w14:textId="77777777" w:rsidTr="00B23DB1">
        <w:trPr>
          <w:trHeight w:val="845"/>
        </w:trPr>
        <w:tc>
          <w:tcPr>
            <w:tcW w:w="9350" w:type="dxa"/>
            <w:gridSpan w:val="4"/>
            <w:vAlign w:val="center"/>
          </w:tcPr>
          <w:p w14:paraId="5BB99B5C" w14:textId="77777777" w:rsidR="3CD3BFE9" w:rsidRDefault="3CD3BFE9" w:rsidP="3CD3BFE9">
            <w:pPr>
              <w:pStyle w:val="H1bodytext"/>
              <w:spacing w:after="0"/>
              <w:ind w:left="0"/>
              <w:rPr>
                <w:rFonts w:ascii="Arial" w:hAnsi="Arial"/>
                <w:sz w:val="20"/>
              </w:rPr>
            </w:pPr>
            <w:r w:rsidRPr="3CD3BFE9">
              <w:rPr>
                <w:rFonts w:ascii="Arial" w:hAnsi="Arial"/>
                <w:sz w:val="20"/>
              </w:rPr>
              <w:t>Navigate to the testing directory:</w:t>
            </w:r>
          </w:p>
          <w:p w14:paraId="78125AAC" w14:textId="172C06C5" w:rsidR="3CD3BFE9" w:rsidRDefault="3CD3BFE9" w:rsidP="3CD3BFE9">
            <w:pPr>
              <w:pStyle w:val="H1bodytext"/>
              <w:numPr>
                <w:ilvl w:val="0"/>
                <w:numId w:val="9"/>
              </w:numPr>
              <w:spacing w:after="0"/>
              <w:rPr>
                <w:rFonts w:ascii="Arial" w:hAnsi="Arial"/>
                <w:sz w:val="20"/>
              </w:rPr>
            </w:pPr>
            <w:r w:rsidRPr="3CD3BFE9">
              <w:rPr>
                <w:rFonts w:ascii="Arial" w:hAnsi="Arial"/>
                <w:sz w:val="20"/>
              </w:rPr>
              <w:t>\\olive\backups\CAVE\CA-CIE-Tools-TestEnv\v4-2_OC_SS_gen_Testing\bplant_test\ss</w:t>
            </w:r>
          </w:p>
          <w:p w14:paraId="02BD2508" w14:textId="49CDFA81" w:rsidR="3CD3BFE9" w:rsidRDefault="3CD3BFE9" w:rsidP="3CD3BFE9">
            <w:pPr>
              <w:pStyle w:val="H1bodytext"/>
              <w:numPr>
                <w:ilvl w:val="0"/>
                <w:numId w:val="9"/>
              </w:numPr>
              <w:spacing w:after="0"/>
              <w:rPr>
                <w:rFonts w:ascii="Arial" w:hAnsi="Arial"/>
                <w:sz w:val="20"/>
              </w:rPr>
            </w:pPr>
            <w:r w:rsidRPr="3CD3BFE9">
              <w:rPr>
                <w:rFonts w:ascii="Arial" w:hAnsi="Arial"/>
                <w:sz w:val="20"/>
              </w:rPr>
              <w:t>\\olive\backups\CAVE\CA-CIE-Tools-TestEnv\v4-2_OC_SS_gen_Testing\mpond_test\ss</w:t>
            </w:r>
          </w:p>
        </w:tc>
      </w:tr>
      <w:tr w:rsidR="3CD3BFE9" w14:paraId="2FA3C32F" w14:textId="77777777" w:rsidTr="00B23DB1">
        <w:trPr>
          <w:trHeight w:val="719"/>
        </w:trPr>
        <w:tc>
          <w:tcPr>
            <w:tcW w:w="721" w:type="dxa"/>
            <w:vAlign w:val="center"/>
          </w:tcPr>
          <w:p w14:paraId="17B6F18B" w14:textId="4309FE8D" w:rsidR="3CD3BFE9" w:rsidRDefault="3CD3BFE9" w:rsidP="3CD3BFE9">
            <w:pPr>
              <w:pStyle w:val="H1bodytext"/>
              <w:spacing w:after="0"/>
              <w:ind w:left="0"/>
              <w:jc w:val="center"/>
              <w:rPr>
                <w:rFonts w:ascii="Arial" w:hAnsi="Arial"/>
                <w:sz w:val="20"/>
              </w:rPr>
            </w:pPr>
            <w:r w:rsidRPr="3CD3BFE9">
              <w:rPr>
                <w:rFonts w:ascii="Arial" w:hAnsi="Arial"/>
                <w:sz w:val="20"/>
              </w:rPr>
              <w:t>1</w:t>
            </w:r>
          </w:p>
        </w:tc>
        <w:tc>
          <w:tcPr>
            <w:tcW w:w="8629" w:type="dxa"/>
            <w:gridSpan w:val="3"/>
            <w:vAlign w:val="center"/>
          </w:tcPr>
          <w:p w14:paraId="5DBF7760" w14:textId="3531F911" w:rsidR="3CD3BFE9" w:rsidRDefault="3CD3BFE9" w:rsidP="3CD3BFE9">
            <w:pPr>
              <w:pStyle w:val="H1bodytext"/>
              <w:spacing w:after="0"/>
              <w:ind w:left="0"/>
              <w:rPr>
                <w:rFonts w:ascii="Arial" w:hAnsi="Arial"/>
                <w:sz w:val="20"/>
              </w:rPr>
            </w:pPr>
            <w:r w:rsidRPr="3CD3BFE9">
              <w:rPr>
                <w:rFonts w:ascii="Arial" w:hAnsi="Arial"/>
                <w:sz w:val="20"/>
              </w:rPr>
              <w:t xml:space="preserve">Invoke Tool runner and test the tool using </w:t>
            </w:r>
            <w:r w:rsidRPr="3CD3BFE9">
              <w:rPr>
                <w:rFonts w:ascii="Arial" w:hAnsi="Arial"/>
                <w:i/>
                <w:iCs/>
                <w:sz w:val="20"/>
              </w:rPr>
              <w:t xml:space="preserve">runner_runSS_OC.sh </w:t>
            </w:r>
            <w:r w:rsidRPr="3CD3BFE9">
              <w:rPr>
                <w:rFonts w:ascii="Arial" w:hAnsi="Arial"/>
                <w:sz w:val="20"/>
              </w:rPr>
              <w:t>as follows:</w:t>
            </w:r>
          </w:p>
          <w:p w14:paraId="74648633" w14:textId="5CF0277A" w:rsidR="3CD3BFE9" w:rsidRDefault="3CD3BFE9" w:rsidP="3CD3BFE9">
            <w:pPr>
              <w:pStyle w:val="H1bodytext"/>
              <w:spacing w:after="0"/>
              <w:ind w:left="0"/>
              <w:rPr>
                <w:rFonts w:ascii="Arial" w:hAnsi="Arial"/>
                <w:i/>
                <w:iCs/>
                <w:sz w:val="20"/>
              </w:rPr>
            </w:pPr>
            <w:r w:rsidRPr="3CD3BFE9">
              <w:rPr>
                <w:rFonts w:ascii="Arial" w:hAnsi="Arial"/>
                <w:i/>
                <w:iCs/>
                <w:sz w:val="20"/>
              </w:rPr>
              <w:t>runner_runSS_OC.sh</w:t>
            </w:r>
          </w:p>
        </w:tc>
      </w:tr>
      <w:tr w:rsidR="3CD3BFE9" w14:paraId="20738363" w14:textId="77777777" w:rsidTr="00B23DB1">
        <w:trPr>
          <w:trHeight w:val="530"/>
        </w:trPr>
        <w:tc>
          <w:tcPr>
            <w:tcW w:w="721" w:type="dxa"/>
            <w:vAlign w:val="center"/>
          </w:tcPr>
          <w:p w14:paraId="6BF25332" w14:textId="077B7F46" w:rsidR="3CD3BFE9" w:rsidRDefault="3CD3BFE9" w:rsidP="3CD3BFE9">
            <w:pPr>
              <w:pStyle w:val="H1bodytext"/>
              <w:spacing w:after="0"/>
              <w:ind w:left="0"/>
              <w:jc w:val="center"/>
              <w:rPr>
                <w:rFonts w:ascii="Arial" w:hAnsi="Arial"/>
                <w:sz w:val="20"/>
              </w:rPr>
            </w:pPr>
            <w:r w:rsidRPr="3CD3BFE9">
              <w:rPr>
                <w:rFonts w:ascii="Arial" w:hAnsi="Arial"/>
                <w:sz w:val="20"/>
              </w:rPr>
              <w:t>2</w:t>
            </w:r>
          </w:p>
        </w:tc>
        <w:tc>
          <w:tcPr>
            <w:tcW w:w="3613" w:type="dxa"/>
            <w:vAlign w:val="center"/>
          </w:tcPr>
          <w:p w14:paraId="65976B0B" w14:textId="5D846C75" w:rsidR="3CD3BFE9" w:rsidRDefault="3CD3BFE9" w:rsidP="3CD3BFE9">
            <w:pPr>
              <w:pStyle w:val="H1bodytext"/>
              <w:spacing w:after="0"/>
              <w:ind w:left="0"/>
              <w:rPr>
                <w:rFonts w:ascii="Arial" w:hAnsi="Arial"/>
                <w:i/>
                <w:iCs/>
                <w:sz w:val="20"/>
              </w:rPr>
            </w:pPr>
            <w:r w:rsidRPr="3CD3BFE9">
              <w:rPr>
                <w:rFonts w:ascii="Arial" w:hAnsi="Arial"/>
                <w:sz w:val="20"/>
              </w:rPr>
              <w:t>Verify Tool Runner is invoked and executed.</w:t>
            </w:r>
          </w:p>
        </w:tc>
        <w:tc>
          <w:tcPr>
            <w:tcW w:w="2455" w:type="dxa"/>
            <w:vAlign w:val="center"/>
          </w:tcPr>
          <w:p w14:paraId="7559155A" w14:textId="77777777" w:rsidR="3CD3BFE9" w:rsidRDefault="3CD3BFE9" w:rsidP="3CD3BFE9">
            <w:pPr>
              <w:pStyle w:val="H1bodytext"/>
              <w:spacing w:after="0"/>
              <w:ind w:left="0"/>
              <w:rPr>
                <w:rFonts w:ascii="Arial" w:hAnsi="Arial"/>
                <w:i/>
                <w:iCs/>
                <w:sz w:val="20"/>
              </w:rPr>
            </w:pPr>
          </w:p>
        </w:tc>
        <w:tc>
          <w:tcPr>
            <w:tcW w:w="2561" w:type="dxa"/>
            <w:vAlign w:val="center"/>
          </w:tcPr>
          <w:p w14:paraId="5A33AC26" w14:textId="5E676C59" w:rsidR="3CD3BFE9" w:rsidRDefault="3CD3BFE9" w:rsidP="3CD3BFE9">
            <w:pPr>
              <w:pStyle w:val="H1bodytext"/>
              <w:spacing w:after="0"/>
              <w:ind w:left="0"/>
              <w:rPr>
                <w:rFonts w:ascii="Arial" w:hAnsi="Arial"/>
                <w:i/>
                <w:iCs/>
                <w:sz w:val="20"/>
              </w:rPr>
            </w:pPr>
          </w:p>
        </w:tc>
      </w:tr>
      <w:tr w:rsidR="00B23DB1" w14:paraId="5E6CACF7" w14:textId="77777777" w:rsidTr="00B23DB1">
        <w:trPr>
          <w:trHeight w:val="530"/>
        </w:trPr>
        <w:tc>
          <w:tcPr>
            <w:tcW w:w="721" w:type="dxa"/>
            <w:vAlign w:val="center"/>
          </w:tcPr>
          <w:p w14:paraId="380C0BE9" w14:textId="179BEDD9" w:rsidR="00B23DB1" w:rsidRDefault="00B23DB1" w:rsidP="00E30916">
            <w:pPr>
              <w:pStyle w:val="H1bodytext"/>
              <w:spacing w:after="0"/>
              <w:ind w:left="0"/>
              <w:jc w:val="center"/>
              <w:rPr>
                <w:rFonts w:ascii="Arial" w:hAnsi="Arial"/>
                <w:sz w:val="20"/>
              </w:rPr>
            </w:pPr>
            <w:r>
              <w:rPr>
                <w:rFonts w:ascii="Arial" w:hAnsi="Arial"/>
                <w:sz w:val="20"/>
              </w:rPr>
              <w:t>3</w:t>
            </w:r>
          </w:p>
        </w:tc>
        <w:tc>
          <w:tcPr>
            <w:tcW w:w="3613" w:type="dxa"/>
            <w:vAlign w:val="center"/>
          </w:tcPr>
          <w:p w14:paraId="4131B1BA" w14:textId="3CC68665" w:rsidR="00B23DB1" w:rsidRDefault="00B23DB1" w:rsidP="00E30916">
            <w:pPr>
              <w:pStyle w:val="H1bodytext"/>
              <w:spacing w:after="0"/>
              <w:ind w:left="0"/>
              <w:rPr>
                <w:rFonts w:ascii="Arial" w:hAnsi="Arial"/>
                <w:i/>
                <w:iCs/>
                <w:sz w:val="20"/>
              </w:rPr>
            </w:pPr>
            <w:r w:rsidRPr="3CD3BFE9">
              <w:rPr>
                <w:rFonts w:ascii="Arial" w:hAnsi="Arial"/>
                <w:sz w:val="20"/>
              </w:rPr>
              <w:t xml:space="preserve">Verify </w:t>
            </w:r>
            <w:r>
              <w:rPr>
                <w:rFonts w:ascii="Arial" w:hAnsi="Arial"/>
                <w:sz w:val="20"/>
              </w:rPr>
              <w:t>tool</w:t>
            </w:r>
            <w:r w:rsidRPr="3CD3BFE9">
              <w:rPr>
                <w:rFonts w:ascii="Arial" w:hAnsi="Arial"/>
                <w:sz w:val="20"/>
              </w:rPr>
              <w:t xml:space="preserve"> is invoked and executed.</w:t>
            </w:r>
          </w:p>
        </w:tc>
        <w:tc>
          <w:tcPr>
            <w:tcW w:w="2455" w:type="dxa"/>
            <w:vAlign w:val="center"/>
          </w:tcPr>
          <w:p w14:paraId="2A7BFC5F" w14:textId="77777777" w:rsidR="00B23DB1" w:rsidRDefault="00B23DB1" w:rsidP="00E30916">
            <w:pPr>
              <w:pStyle w:val="H1bodytext"/>
              <w:spacing w:after="0"/>
              <w:ind w:left="0"/>
              <w:rPr>
                <w:rFonts w:ascii="Arial" w:hAnsi="Arial"/>
                <w:i/>
                <w:iCs/>
                <w:sz w:val="20"/>
              </w:rPr>
            </w:pPr>
          </w:p>
        </w:tc>
        <w:tc>
          <w:tcPr>
            <w:tcW w:w="2561" w:type="dxa"/>
            <w:vAlign w:val="center"/>
          </w:tcPr>
          <w:p w14:paraId="718D8D25" w14:textId="77777777" w:rsidR="00B23DB1" w:rsidRDefault="00B23DB1" w:rsidP="00E30916">
            <w:pPr>
              <w:pStyle w:val="H1bodytext"/>
              <w:spacing w:after="0"/>
              <w:ind w:left="0"/>
              <w:rPr>
                <w:rFonts w:ascii="Arial" w:hAnsi="Arial"/>
                <w:i/>
                <w:iCs/>
                <w:sz w:val="20"/>
              </w:rPr>
            </w:pPr>
          </w:p>
        </w:tc>
      </w:tr>
    </w:tbl>
    <w:p w14:paraId="7098B4AA" w14:textId="21B9CE5C" w:rsidR="000D6080" w:rsidRDefault="000D6080"/>
    <w:sectPr w:rsidR="000D6080" w:rsidSect="0056183E">
      <w:headerReference w:type="default" r:id="rId14"/>
      <w:footerReference w:type="default" r:id="rId15"/>
      <w:headerReference w:type="first" r:id="rId16"/>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E50670" w16cex:dateUtc="2020-02-05T17:16:00Z"/>
  <w16cex:commentExtensible w16cex:durableId="21E506B3" w16cex:dateUtc="2020-02-05T17: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35A11" w14:textId="77777777" w:rsidR="00A16900" w:rsidRDefault="00A16900">
      <w:r>
        <w:separator/>
      </w:r>
    </w:p>
  </w:endnote>
  <w:endnote w:type="continuationSeparator" w:id="0">
    <w:p w14:paraId="01600300" w14:textId="77777777" w:rsidR="00A16900" w:rsidRDefault="00A16900">
      <w:r>
        <w:continuationSeparator/>
      </w:r>
    </w:p>
  </w:endnote>
  <w:endnote w:type="continuationNotice" w:id="1">
    <w:p w14:paraId="043B03C2" w14:textId="77777777" w:rsidR="00A16900" w:rsidRDefault="00A16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2A7BB6" w:rsidRPr="00F91BB5" w:rsidRDefault="002A7BB6" w:rsidP="0056183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1D492" w14:textId="77777777" w:rsidR="00A16900" w:rsidRDefault="00A16900">
      <w:r>
        <w:separator/>
      </w:r>
    </w:p>
  </w:footnote>
  <w:footnote w:type="continuationSeparator" w:id="0">
    <w:p w14:paraId="6CBE3D9E" w14:textId="77777777" w:rsidR="00A16900" w:rsidRDefault="00A16900">
      <w:r>
        <w:continuationSeparator/>
      </w:r>
    </w:p>
  </w:footnote>
  <w:footnote w:type="continuationNotice" w:id="1">
    <w:p w14:paraId="3E6C5C36" w14:textId="77777777" w:rsidR="00A16900" w:rsidRDefault="00A16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2A7BB6" w:rsidRDefault="002A7BB6" w:rsidP="0056183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2A7BB6" w:rsidRPr="00695DB6" w:rsidRDefault="002A7BB6" w:rsidP="0056183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2A7BB6" w:rsidRPr="00F00772" w:rsidRDefault="002A7BB6" w:rsidP="0056183E">
    <w:pPr>
      <w:pStyle w:val="Spacer"/>
      <w:rPr>
        <w:rFonts w:ascii="Arial" w:hAnsi="Arial"/>
        <w:sz w:val="2"/>
      </w:rPr>
    </w:pPr>
  </w:p>
  <w:p w14:paraId="2093252F" w14:textId="77777777" w:rsidR="002A7BB6" w:rsidRPr="00F00772" w:rsidRDefault="002A7BB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2A7BB6" w:rsidRDefault="002A7BB6" w:rsidP="0056183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2A7BB6" w:rsidRPr="00105BF0" w:rsidRDefault="002A7BB6" w:rsidP="0056183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3619"/>
    <w:multiLevelType w:val="hybridMultilevel"/>
    <w:tmpl w:val="3E04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170B1"/>
    <w:multiLevelType w:val="hybridMultilevel"/>
    <w:tmpl w:val="19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83E7D"/>
    <w:multiLevelType w:val="hybridMultilevel"/>
    <w:tmpl w:val="00F2B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95B14"/>
    <w:multiLevelType w:val="hybridMultilevel"/>
    <w:tmpl w:val="7E2CD0B0"/>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750D3C"/>
    <w:multiLevelType w:val="hybridMultilevel"/>
    <w:tmpl w:val="F06C0D9A"/>
    <w:lvl w:ilvl="0" w:tplc="C09A5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FF0539"/>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73008"/>
    <w:multiLevelType w:val="hybridMultilevel"/>
    <w:tmpl w:val="4E1E5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3E62FA"/>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E6892"/>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E7724"/>
    <w:multiLevelType w:val="hybridMultilevel"/>
    <w:tmpl w:val="DA0E0E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6E64A47"/>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4217ED"/>
    <w:multiLevelType w:val="hybridMultilevel"/>
    <w:tmpl w:val="1AA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62BCB"/>
    <w:multiLevelType w:val="hybridMultilevel"/>
    <w:tmpl w:val="CB1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E0CFE"/>
    <w:multiLevelType w:val="hybridMultilevel"/>
    <w:tmpl w:val="550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E44D2"/>
    <w:multiLevelType w:val="hybridMultilevel"/>
    <w:tmpl w:val="3C56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
  </w:num>
  <w:num w:numId="4">
    <w:abstractNumId w:val="10"/>
  </w:num>
  <w:num w:numId="5">
    <w:abstractNumId w:val="4"/>
  </w:num>
  <w:num w:numId="6">
    <w:abstractNumId w:val="7"/>
  </w:num>
  <w:num w:numId="7">
    <w:abstractNumId w:val="6"/>
  </w:num>
  <w:num w:numId="8">
    <w:abstractNumId w:val="19"/>
  </w:num>
  <w:num w:numId="9">
    <w:abstractNumId w:val="20"/>
  </w:num>
  <w:num w:numId="10">
    <w:abstractNumId w:val="5"/>
  </w:num>
  <w:num w:numId="11">
    <w:abstractNumId w:val="12"/>
  </w:num>
  <w:num w:numId="12">
    <w:abstractNumId w:val="11"/>
  </w:num>
  <w:num w:numId="13">
    <w:abstractNumId w:val="15"/>
  </w:num>
  <w:num w:numId="14">
    <w:abstractNumId w:val="3"/>
  </w:num>
  <w:num w:numId="15">
    <w:abstractNumId w:val="13"/>
  </w:num>
  <w:num w:numId="16">
    <w:abstractNumId w:val="17"/>
  </w:num>
  <w:num w:numId="17">
    <w:abstractNumId w:val="16"/>
  </w:num>
  <w:num w:numId="18">
    <w:abstractNumId w:val="8"/>
  </w:num>
  <w:num w:numId="19">
    <w:abstractNumId w:val="2"/>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15030"/>
    <w:rsid w:val="00015868"/>
    <w:rsid w:val="00020277"/>
    <w:rsid w:val="00021040"/>
    <w:rsid w:val="00035E77"/>
    <w:rsid w:val="00036E78"/>
    <w:rsid w:val="000566D1"/>
    <w:rsid w:val="00057C4A"/>
    <w:rsid w:val="00061A22"/>
    <w:rsid w:val="00074FBE"/>
    <w:rsid w:val="00087C6D"/>
    <w:rsid w:val="000930B7"/>
    <w:rsid w:val="00093579"/>
    <w:rsid w:val="000B35A7"/>
    <w:rsid w:val="000B42EC"/>
    <w:rsid w:val="000D6080"/>
    <w:rsid w:val="000E06FE"/>
    <w:rsid w:val="000E3F48"/>
    <w:rsid w:val="000F100F"/>
    <w:rsid w:val="00105560"/>
    <w:rsid w:val="00111D93"/>
    <w:rsid w:val="00117FD6"/>
    <w:rsid w:val="00122D09"/>
    <w:rsid w:val="00133A71"/>
    <w:rsid w:val="0013596E"/>
    <w:rsid w:val="00160621"/>
    <w:rsid w:val="00167661"/>
    <w:rsid w:val="00167A2C"/>
    <w:rsid w:val="001705F3"/>
    <w:rsid w:val="00171576"/>
    <w:rsid w:val="00173099"/>
    <w:rsid w:val="001763E7"/>
    <w:rsid w:val="00176B13"/>
    <w:rsid w:val="00190FD7"/>
    <w:rsid w:val="001B7065"/>
    <w:rsid w:val="001B7D67"/>
    <w:rsid w:val="001D3DC2"/>
    <w:rsid w:val="001D5F2D"/>
    <w:rsid w:val="001E104F"/>
    <w:rsid w:val="001E1D9C"/>
    <w:rsid w:val="00201666"/>
    <w:rsid w:val="00201F27"/>
    <w:rsid w:val="0020293C"/>
    <w:rsid w:val="002039F9"/>
    <w:rsid w:val="002069AF"/>
    <w:rsid w:val="0021022F"/>
    <w:rsid w:val="00240B91"/>
    <w:rsid w:val="00243F0D"/>
    <w:rsid w:val="00250BFB"/>
    <w:rsid w:val="00253540"/>
    <w:rsid w:val="002545B7"/>
    <w:rsid w:val="0026331A"/>
    <w:rsid w:val="00263552"/>
    <w:rsid w:val="0026416C"/>
    <w:rsid w:val="00264E33"/>
    <w:rsid w:val="00275316"/>
    <w:rsid w:val="002816F5"/>
    <w:rsid w:val="00284F82"/>
    <w:rsid w:val="00291042"/>
    <w:rsid w:val="0029626A"/>
    <w:rsid w:val="002A4530"/>
    <w:rsid w:val="002A4D61"/>
    <w:rsid w:val="002A79E5"/>
    <w:rsid w:val="002A7BB6"/>
    <w:rsid w:val="002B0E1B"/>
    <w:rsid w:val="002B2697"/>
    <w:rsid w:val="002D75BB"/>
    <w:rsid w:val="002D7708"/>
    <w:rsid w:val="002E16E4"/>
    <w:rsid w:val="002F5A2A"/>
    <w:rsid w:val="003022CE"/>
    <w:rsid w:val="00302669"/>
    <w:rsid w:val="00312F8C"/>
    <w:rsid w:val="003216DA"/>
    <w:rsid w:val="00322D1A"/>
    <w:rsid w:val="00326C98"/>
    <w:rsid w:val="00343EE1"/>
    <w:rsid w:val="00346C7A"/>
    <w:rsid w:val="00347805"/>
    <w:rsid w:val="00352B9B"/>
    <w:rsid w:val="00380962"/>
    <w:rsid w:val="003835C6"/>
    <w:rsid w:val="00386E0C"/>
    <w:rsid w:val="00397D55"/>
    <w:rsid w:val="003A4BEB"/>
    <w:rsid w:val="003A7882"/>
    <w:rsid w:val="003A7BFA"/>
    <w:rsid w:val="003B1540"/>
    <w:rsid w:val="003B2D09"/>
    <w:rsid w:val="003B3F55"/>
    <w:rsid w:val="003B4D71"/>
    <w:rsid w:val="003C4205"/>
    <w:rsid w:val="003D4C50"/>
    <w:rsid w:val="003D5B07"/>
    <w:rsid w:val="003D5B1F"/>
    <w:rsid w:val="003E3848"/>
    <w:rsid w:val="003E4F64"/>
    <w:rsid w:val="003F0CF4"/>
    <w:rsid w:val="003F53AB"/>
    <w:rsid w:val="003F6441"/>
    <w:rsid w:val="0040159B"/>
    <w:rsid w:val="00406030"/>
    <w:rsid w:val="00410213"/>
    <w:rsid w:val="0041501F"/>
    <w:rsid w:val="00417AFF"/>
    <w:rsid w:val="00421B1A"/>
    <w:rsid w:val="004252AD"/>
    <w:rsid w:val="0043223F"/>
    <w:rsid w:val="00441870"/>
    <w:rsid w:val="00444680"/>
    <w:rsid w:val="0044580C"/>
    <w:rsid w:val="0046368E"/>
    <w:rsid w:val="00467804"/>
    <w:rsid w:val="00474F2A"/>
    <w:rsid w:val="00483A7E"/>
    <w:rsid w:val="004936BD"/>
    <w:rsid w:val="00496F97"/>
    <w:rsid w:val="004A06EF"/>
    <w:rsid w:val="004A0F0A"/>
    <w:rsid w:val="004A262A"/>
    <w:rsid w:val="004A2805"/>
    <w:rsid w:val="004A5071"/>
    <w:rsid w:val="004B4FD6"/>
    <w:rsid w:val="004B7BBD"/>
    <w:rsid w:val="004C36A2"/>
    <w:rsid w:val="004E6BC1"/>
    <w:rsid w:val="004F3FC8"/>
    <w:rsid w:val="00510029"/>
    <w:rsid w:val="005126DF"/>
    <w:rsid w:val="00513CEB"/>
    <w:rsid w:val="00513EC9"/>
    <w:rsid w:val="00534937"/>
    <w:rsid w:val="00534976"/>
    <w:rsid w:val="00536AC2"/>
    <w:rsid w:val="00542CC1"/>
    <w:rsid w:val="005456ED"/>
    <w:rsid w:val="00547B84"/>
    <w:rsid w:val="00551EDF"/>
    <w:rsid w:val="00554CA6"/>
    <w:rsid w:val="0056183E"/>
    <w:rsid w:val="005655AE"/>
    <w:rsid w:val="005738D5"/>
    <w:rsid w:val="00574576"/>
    <w:rsid w:val="005755C2"/>
    <w:rsid w:val="005930A9"/>
    <w:rsid w:val="005A5829"/>
    <w:rsid w:val="005B32BE"/>
    <w:rsid w:val="005C5605"/>
    <w:rsid w:val="005C5A75"/>
    <w:rsid w:val="005C6AE5"/>
    <w:rsid w:val="005C755F"/>
    <w:rsid w:val="005C7A89"/>
    <w:rsid w:val="005E0DD4"/>
    <w:rsid w:val="005F164B"/>
    <w:rsid w:val="005F45B5"/>
    <w:rsid w:val="0061715F"/>
    <w:rsid w:val="00640172"/>
    <w:rsid w:val="00642969"/>
    <w:rsid w:val="006504D7"/>
    <w:rsid w:val="00651FF4"/>
    <w:rsid w:val="0066074A"/>
    <w:rsid w:val="00664304"/>
    <w:rsid w:val="00664F00"/>
    <w:rsid w:val="00670569"/>
    <w:rsid w:val="00681E28"/>
    <w:rsid w:val="00685261"/>
    <w:rsid w:val="00693918"/>
    <w:rsid w:val="006B70D2"/>
    <w:rsid w:val="006B7E8B"/>
    <w:rsid w:val="006D28EC"/>
    <w:rsid w:val="006D7565"/>
    <w:rsid w:val="006E0247"/>
    <w:rsid w:val="006E7075"/>
    <w:rsid w:val="006F2B00"/>
    <w:rsid w:val="00702085"/>
    <w:rsid w:val="00702160"/>
    <w:rsid w:val="00706005"/>
    <w:rsid w:val="0071797E"/>
    <w:rsid w:val="00724738"/>
    <w:rsid w:val="0072575F"/>
    <w:rsid w:val="00735A51"/>
    <w:rsid w:val="00740B1F"/>
    <w:rsid w:val="00741905"/>
    <w:rsid w:val="00743EA8"/>
    <w:rsid w:val="0074512E"/>
    <w:rsid w:val="00756332"/>
    <w:rsid w:val="00756554"/>
    <w:rsid w:val="00756E11"/>
    <w:rsid w:val="00757110"/>
    <w:rsid w:val="0076717B"/>
    <w:rsid w:val="00781082"/>
    <w:rsid w:val="00782A1A"/>
    <w:rsid w:val="00784107"/>
    <w:rsid w:val="00787241"/>
    <w:rsid w:val="00793BEF"/>
    <w:rsid w:val="007C08D5"/>
    <w:rsid w:val="007C50D4"/>
    <w:rsid w:val="007D0AAC"/>
    <w:rsid w:val="007D3EEC"/>
    <w:rsid w:val="007D427F"/>
    <w:rsid w:val="007E0E67"/>
    <w:rsid w:val="0080713C"/>
    <w:rsid w:val="0081309B"/>
    <w:rsid w:val="00820E77"/>
    <w:rsid w:val="00823BC6"/>
    <w:rsid w:val="00832C1B"/>
    <w:rsid w:val="008451EC"/>
    <w:rsid w:val="0085490B"/>
    <w:rsid w:val="00857975"/>
    <w:rsid w:val="00862C0C"/>
    <w:rsid w:val="00866D74"/>
    <w:rsid w:val="00875345"/>
    <w:rsid w:val="00883FC3"/>
    <w:rsid w:val="008935A1"/>
    <w:rsid w:val="00893C71"/>
    <w:rsid w:val="00893DF9"/>
    <w:rsid w:val="00896DE2"/>
    <w:rsid w:val="008A0BF6"/>
    <w:rsid w:val="008A2518"/>
    <w:rsid w:val="008A5419"/>
    <w:rsid w:val="008B3A09"/>
    <w:rsid w:val="008C6C9A"/>
    <w:rsid w:val="008D34B7"/>
    <w:rsid w:val="008D55B9"/>
    <w:rsid w:val="008F0B2F"/>
    <w:rsid w:val="008F1498"/>
    <w:rsid w:val="008F62FC"/>
    <w:rsid w:val="008F7E21"/>
    <w:rsid w:val="00901699"/>
    <w:rsid w:val="00902B43"/>
    <w:rsid w:val="00905663"/>
    <w:rsid w:val="00906188"/>
    <w:rsid w:val="00906B27"/>
    <w:rsid w:val="009210C9"/>
    <w:rsid w:val="009227CE"/>
    <w:rsid w:val="00923F0A"/>
    <w:rsid w:val="009270ED"/>
    <w:rsid w:val="009311F6"/>
    <w:rsid w:val="0093154E"/>
    <w:rsid w:val="00932305"/>
    <w:rsid w:val="009324B8"/>
    <w:rsid w:val="00950ED6"/>
    <w:rsid w:val="00972FCB"/>
    <w:rsid w:val="00987A4B"/>
    <w:rsid w:val="009916DF"/>
    <w:rsid w:val="009925D5"/>
    <w:rsid w:val="009954A4"/>
    <w:rsid w:val="00995645"/>
    <w:rsid w:val="009A05EB"/>
    <w:rsid w:val="009D4D94"/>
    <w:rsid w:val="009E5B7B"/>
    <w:rsid w:val="009E690F"/>
    <w:rsid w:val="009F017C"/>
    <w:rsid w:val="009F2AC5"/>
    <w:rsid w:val="00A05B19"/>
    <w:rsid w:val="00A16900"/>
    <w:rsid w:val="00A33C25"/>
    <w:rsid w:val="00A4786F"/>
    <w:rsid w:val="00A53ED1"/>
    <w:rsid w:val="00A544FF"/>
    <w:rsid w:val="00A557A3"/>
    <w:rsid w:val="00A64420"/>
    <w:rsid w:val="00A659F3"/>
    <w:rsid w:val="00A728BA"/>
    <w:rsid w:val="00A80399"/>
    <w:rsid w:val="00A83749"/>
    <w:rsid w:val="00A94E47"/>
    <w:rsid w:val="00AA419E"/>
    <w:rsid w:val="00AB064E"/>
    <w:rsid w:val="00AC2AD8"/>
    <w:rsid w:val="00AC4BDF"/>
    <w:rsid w:val="00AF6A4A"/>
    <w:rsid w:val="00B11960"/>
    <w:rsid w:val="00B12AD9"/>
    <w:rsid w:val="00B141EE"/>
    <w:rsid w:val="00B1709C"/>
    <w:rsid w:val="00B23DB1"/>
    <w:rsid w:val="00B31C20"/>
    <w:rsid w:val="00B3316F"/>
    <w:rsid w:val="00B448EB"/>
    <w:rsid w:val="00B61A25"/>
    <w:rsid w:val="00B61D50"/>
    <w:rsid w:val="00B6714A"/>
    <w:rsid w:val="00B72C89"/>
    <w:rsid w:val="00B7461D"/>
    <w:rsid w:val="00B8290F"/>
    <w:rsid w:val="00B849FF"/>
    <w:rsid w:val="00B91335"/>
    <w:rsid w:val="00B943F1"/>
    <w:rsid w:val="00B95E6A"/>
    <w:rsid w:val="00B96B88"/>
    <w:rsid w:val="00BA1565"/>
    <w:rsid w:val="00BA5186"/>
    <w:rsid w:val="00BA592C"/>
    <w:rsid w:val="00BA6F16"/>
    <w:rsid w:val="00BB598D"/>
    <w:rsid w:val="00BC2486"/>
    <w:rsid w:val="00BC2D92"/>
    <w:rsid w:val="00BC2F30"/>
    <w:rsid w:val="00BC31CA"/>
    <w:rsid w:val="00BD25FB"/>
    <w:rsid w:val="00BD473F"/>
    <w:rsid w:val="00BE2776"/>
    <w:rsid w:val="00BF1E7F"/>
    <w:rsid w:val="00BF5BD7"/>
    <w:rsid w:val="00C01935"/>
    <w:rsid w:val="00C06C7D"/>
    <w:rsid w:val="00C24AF1"/>
    <w:rsid w:val="00C33DE6"/>
    <w:rsid w:val="00C363BE"/>
    <w:rsid w:val="00C40390"/>
    <w:rsid w:val="00C55B27"/>
    <w:rsid w:val="00CA03CE"/>
    <w:rsid w:val="00CB22FA"/>
    <w:rsid w:val="00CB4423"/>
    <w:rsid w:val="00CD1155"/>
    <w:rsid w:val="00CD1FB2"/>
    <w:rsid w:val="00CD6245"/>
    <w:rsid w:val="00CE038E"/>
    <w:rsid w:val="00CE1111"/>
    <w:rsid w:val="00CE7E61"/>
    <w:rsid w:val="00D1162D"/>
    <w:rsid w:val="00D12F1E"/>
    <w:rsid w:val="00D16691"/>
    <w:rsid w:val="00D23A4B"/>
    <w:rsid w:val="00D275BF"/>
    <w:rsid w:val="00D3064D"/>
    <w:rsid w:val="00D3753E"/>
    <w:rsid w:val="00D57686"/>
    <w:rsid w:val="00D632CA"/>
    <w:rsid w:val="00D806AD"/>
    <w:rsid w:val="00D84408"/>
    <w:rsid w:val="00D84DDA"/>
    <w:rsid w:val="00D938F1"/>
    <w:rsid w:val="00DA0373"/>
    <w:rsid w:val="00DA42F1"/>
    <w:rsid w:val="00DB2CC2"/>
    <w:rsid w:val="00DB4717"/>
    <w:rsid w:val="00DB65B9"/>
    <w:rsid w:val="00DC2352"/>
    <w:rsid w:val="00DC64C3"/>
    <w:rsid w:val="00DD0438"/>
    <w:rsid w:val="00DD42F3"/>
    <w:rsid w:val="00DE16DE"/>
    <w:rsid w:val="00DF348E"/>
    <w:rsid w:val="00E04514"/>
    <w:rsid w:val="00E04820"/>
    <w:rsid w:val="00E12D6D"/>
    <w:rsid w:val="00E1382B"/>
    <w:rsid w:val="00E16A04"/>
    <w:rsid w:val="00E22D36"/>
    <w:rsid w:val="00E302BB"/>
    <w:rsid w:val="00E62A15"/>
    <w:rsid w:val="00E6378A"/>
    <w:rsid w:val="00E644BA"/>
    <w:rsid w:val="00E651DE"/>
    <w:rsid w:val="00E66A93"/>
    <w:rsid w:val="00E705B0"/>
    <w:rsid w:val="00E765F4"/>
    <w:rsid w:val="00E820E6"/>
    <w:rsid w:val="00E926C0"/>
    <w:rsid w:val="00E93738"/>
    <w:rsid w:val="00EA0DE6"/>
    <w:rsid w:val="00EA3045"/>
    <w:rsid w:val="00EC5775"/>
    <w:rsid w:val="00EC77EE"/>
    <w:rsid w:val="00ED7532"/>
    <w:rsid w:val="00EF08B3"/>
    <w:rsid w:val="00EF2B27"/>
    <w:rsid w:val="00F07537"/>
    <w:rsid w:val="00F1508A"/>
    <w:rsid w:val="00F17B61"/>
    <w:rsid w:val="00F279D9"/>
    <w:rsid w:val="00F37248"/>
    <w:rsid w:val="00F37BE1"/>
    <w:rsid w:val="00F419BA"/>
    <w:rsid w:val="00F434A1"/>
    <w:rsid w:val="00F46C99"/>
    <w:rsid w:val="00F67083"/>
    <w:rsid w:val="00F678D6"/>
    <w:rsid w:val="00F77FBB"/>
    <w:rsid w:val="00F80E07"/>
    <w:rsid w:val="00F83522"/>
    <w:rsid w:val="00F924DE"/>
    <w:rsid w:val="00FA7C0D"/>
    <w:rsid w:val="00FB2260"/>
    <w:rsid w:val="00FC3CA2"/>
    <w:rsid w:val="00FD0599"/>
    <w:rsid w:val="00FD5471"/>
    <w:rsid w:val="00FE1AF9"/>
    <w:rsid w:val="00FE58FD"/>
    <w:rsid w:val="00FF37B4"/>
    <w:rsid w:val="02E2EE3B"/>
    <w:rsid w:val="0402DF11"/>
    <w:rsid w:val="0AA1DE40"/>
    <w:rsid w:val="0C159E54"/>
    <w:rsid w:val="0F6AD644"/>
    <w:rsid w:val="10D94FB7"/>
    <w:rsid w:val="13770781"/>
    <w:rsid w:val="2AC1CAAA"/>
    <w:rsid w:val="2C1CB7F4"/>
    <w:rsid w:val="3530A725"/>
    <w:rsid w:val="38D33A4E"/>
    <w:rsid w:val="3AAB8E9D"/>
    <w:rsid w:val="3CD3BFE9"/>
    <w:rsid w:val="3E5D472E"/>
    <w:rsid w:val="3F97C6D8"/>
    <w:rsid w:val="4156F038"/>
    <w:rsid w:val="42889F68"/>
    <w:rsid w:val="45F06BB1"/>
    <w:rsid w:val="4EDD5204"/>
    <w:rsid w:val="4EFA77E9"/>
    <w:rsid w:val="5BA2F780"/>
    <w:rsid w:val="5C321840"/>
    <w:rsid w:val="5F4F55F8"/>
    <w:rsid w:val="68BA6D0E"/>
    <w:rsid w:val="6A95FD40"/>
    <w:rsid w:val="71248FB3"/>
    <w:rsid w:val="74A6CEF4"/>
    <w:rsid w:val="7B58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styleId="UnresolvedMention">
    <w:name w:val="Unresolved Mention"/>
    <w:basedOn w:val="DefaultParagraphFont"/>
    <w:uiPriority w:val="99"/>
    <w:semiHidden/>
    <w:unhideWhenUsed/>
    <w:rsid w:val="00BC2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1345589867">
          <w:marLeft w:val="0"/>
          <w:marRight w:val="0"/>
          <w:marTop w:val="0"/>
          <w:marBottom w:val="0"/>
          <w:divBdr>
            <w:top w:val="none" w:sz="0" w:space="0" w:color="auto"/>
            <w:left w:val="none" w:sz="0" w:space="0" w:color="auto"/>
            <w:bottom w:val="none" w:sz="0" w:space="0" w:color="auto"/>
            <w:right w:val="none" w:sz="0" w:space="0" w:color="auto"/>
          </w:divBdr>
          <w:divsChild>
            <w:div w:id="1072847853">
              <w:marLeft w:val="0"/>
              <w:marRight w:val="0"/>
              <w:marTop w:val="0"/>
              <w:marBottom w:val="0"/>
              <w:divBdr>
                <w:top w:val="none" w:sz="0" w:space="0" w:color="auto"/>
                <w:left w:val="none" w:sz="0" w:space="0" w:color="auto"/>
                <w:bottom w:val="none" w:sz="0" w:space="0" w:color="auto"/>
                <w:right w:val="none" w:sz="0" w:space="0" w:color="auto"/>
              </w:divBdr>
            </w:div>
            <w:div w:id="274413043">
              <w:marLeft w:val="0"/>
              <w:marRight w:val="0"/>
              <w:marTop w:val="0"/>
              <w:marBottom w:val="0"/>
              <w:divBdr>
                <w:top w:val="none" w:sz="0" w:space="0" w:color="auto"/>
                <w:left w:val="none" w:sz="0" w:space="0" w:color="auto"/>
                <w:bottom w:val="none" w:sz="0" w:space="0" w:color="auto"/>
                <w:right w:val="none" w:sz="0" w:space="0" w:color="auto"/>
              </w:divBdr>
            </w:div>
          </w:divsChild>
        </w:div>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olive\backups\CAVE\CA-CIE-Tools-TestEnv\v4-2_OC_SS_gen_Testing\bplant_te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file:///\\olive\backups\CAVE\CA-CIE-Tools-TestEnv\v4-2_OC_SS_gen_Testing\mpond_test\" TargetMode="Externa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documentManagement/types"/>
    <ds:schemaRef ds:uri="http://purl.org/dc/terms/"/>
    <ds:schemaRef ds:uri="http://www.w3.org/XML/1998/namespace"/>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786b8faf-106f-4958-a2b4-f779ae144ea5"/>
  </ds:schemaRefs>
</ds:datastoreItem>
</file>

<file path=customXml/itemProps3.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cp:revision>
  <cp:lastPrinted>2020-01-28T21:44:00Z</cp:lastPrinted>
  <dcterms:created xsi:type="dcterms:W3CDTF">2020-02-06T01:20:00Z</dcterms:created>
  <dcterms:modified xsi:type="dcterms:W3CDTF">2020-02-06T01:20:00Z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