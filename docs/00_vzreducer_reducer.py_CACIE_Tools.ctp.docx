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070D9C1" w:rsidR="00E62A15" w:rsidRPr="004046BB" w:rsidRDefault="00E62A15" w:rsidP="00E62A15">
      <w:pPr>
        <w:pStyle w:val="H1bodytext"/>
        <w:spacing w:after="0"/>
        <w:ind w:left="0"/>
        <w:jc w:val="center"/>
        <w:rPr>
          <w:rFonts w:ascii="Arial" w:hAnsi="Arial" w:cs="Arial"/>
        </w:rPr>
      </w:pPr>
      <w:r w:rsidRPr="002637E6">
        <w:rPr>
          <w:rFonts w:ascii="Arial" w:hAnsi="Arial" w:cs="Arial"/>
          <w:b/>
        </w:rPr>
        <w:t>CACIE Tool #NN</w:t>
      </w:r>
      <w:r w:rsidRPr="002637E6">
        <w:rPr>
          <w:rFonts w:ascii="Arial" w:hAnsi="Arial" w:cs="Arial"/>
        </w:rPr>
        <w:t xml:space="preserve"> –</w:t>
      </w:r>
      <w:r w:rsidR="00FB76D4" w:rsidRPr="002637E6">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rPr>
            <w:t>Solid Waste Release Reduction</w:t>
          </w:r>
        </w:sdtContent>
      </w:sdt>
      <w:r w:rsidR="00FB76D4" w:rsidRPr="002637E6">
        <w:rPr>
          <w:rFonts w:ascii="Arial" w:hAnsi="Arial" w:cs="Arial"/>
          <w:b/>
          <w:iCs/>
        </w:rPr>
        <w:t xml:space="preserve"> Tool</w:t>
      </w:r>
      <w:r w:rsidR="005F72BF" w:rsidRPr="002637E6">
        <w:rPr>
          <w:rFonts w:ascii="Arial" w:hAnsi="Arial" w:cs="Arial"/>
          <w:b/>
          <w:iCs/>
        </w:rPr>
        <w:t xml:space="preserve"> (reducer.py)</w:t>
      </w:r>
    </w:p>
    <w:p w14:paraId="344A4E46" w14:textId="587501F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737DD">
        <w:rPr>
          <w:rFonts w:ascii="Arial" w:hAnsi="Arial" w:cs="Arial"/>
          <w:b/>
        </w:rPr>
        <w:t>1</w:t>
      </w:r>
    </w:p>
    <w:p w14:paraId="21A99226" w14:textId="167A0B4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A92D683" w14:textId="3167DCEB" w:rsidR="005C3963" w:rsidRDefault="005F72BF" w:rsidP="005C3963">
      <w:pPr>
        <w:pStyle w:val="H1bodytext"/>
        <w:spacing w:after="120"/>
        <w:rPr>
          <w:rFonts w:ascii="Arial" w:hAnsi="Arial"/>
        </w:rPr>
      </w:pPr>
      <w:bookmarkStart w:id="0" w:name="_Hlk8896263"/>
      <w:r>
        <w:rPr>
          <w:rFonts w:ascii="Arial" w:hAnsi="Arial"/>
        </w:rPr>
        <w:t xml:space="preserve">The </w:t>
      </w:r>
      <w:r w:rsidR="00FA2435">
        <w:rPr>
          <w:rFonts w:ascii="Arial" w:hAnsi="Arial"/>
        </w:rPr>
        <w:t>S</w:t>
      </w:r>
      <w:r>
        <w:rPr>
          <w:rFonts w:ascii="Arial" w:hAnsi="Arial"/>
        </w:rPr>
        <w:t xml:space="preserve">olid </w:t>
      </w:r>
      <w:r w:rsidR="00FA2435">
        <w:rPr>
          <w:rFonts w:ascii="Arial" w:hAnsi="Arial"/>
        </w:rPr>
        <w:t>W</w:t>
      </w:r>
      <w:r>
        <w:rPr>
          <w:rFonts w:ascii="Arial" w:hAnsi="Arial"/>
        </w:rPr>
        <w:t xml:space="preserve">aste </w:t>
      </w:r>
      <w:r w:rsidR="00FA2435">
        <w:rPr>
          <w:rFonts w:ascii="Arial" w:hAnsi="Arial"/>
        </w:rPr>
        <w:t>R</w:t>
      </w:r>
      <w:r w:rsidR="002637E6">
        <w:rPr>
          <w:rFonts w:ascii="Arial" w:hAnsi="Arial"/>
        </w:rPr>
        <w:t xml:space="preserve">elease (SWR) </w:t>
      </w:r>
      <w:r>
        <w:rPr>
          <w:rFonts w:ascii="Arial" w:hAnsi="Arial"/>
        </w:rPr>
        <w:t xml:space="preserve">reduction tool reduces the solid waste contaminant inventory release rates (i.e., flux) for a waste site from an original dataset </w:t>
      </w:r>
      <w:r w:rsidR="005B1E1D">
        <w:rPr>
          <w:rFonts w:ascii="Arial" w:hAnsi="Arial"/>
        </w:rPr>
        <w:t xml:space="preserve">of approximately 10,000 timesteps and fluxes </w:t>
      </w:r>
      <w:r>
        <w:rPr>
          <w:rFonts w:ascii="Arial" w:hAnsi="Arial"/>
        </w:rPr>
        <w:t>to a dataset consisting of a reduced number of timesteps</w:t>
      </w:r>
      <w:r w:rsidR="006B03F5">
        <w:rPr>
          <w:rFonts w:ascii="Arial" w:hAnsi="Arial"/>
        </w:rPr>
        <w:t xml:space="preserve"> and corresponding fluxes</w:t>
      </w:r>
      <w:r>
        <w:rPr>
          <w:rFonts w:ascii="Arial" w:hAnsi="Arial"/>
        </w:rPr>
        <w:t xml:space="preserve">. The reduced dataset represents the original inventory release rates and released mass/activity, considering </w:t>
      </w:r>
      <w:r w:rsidR="005C3963">
        <w:rPr>
          <w:rFonts w:ascii="Arial" w:hAnsi="Arial"/>
        </w:rPr>
        <w:t>user-defined</w:t>
      </w:r>
      <w:r>
        <w:rPr>
          <w:rFonts w:ascii="Arial" w:hAnsi="Arial"/>
        </w:rPr>
        <w:t xml:space="preserve"> criteria for </w:t>
      </w:r>
      <w:r w:rsidR="00F25A34">
        <w:rPr>
          <w:rFonts w:ascii="Arial" w:hAnsi="Arial"/>
        </w:rPr>
        <w:t xml:space="preserve">maximum </w:t>
      </w:r>
      <w:r>
        <w:rPr>
          <w:rFonts w:ascii="Arial" w:hAnsi="Arial"/>
        </w:rPr>
        <w:t xml:space="preserve">relative </w:t>
      </w:r>
      <w:r w:rsidR="00633443">
        <w:rPr>
          <w:rFonts w:ascii="Arial" w:hAnsi="Arial"/>
        </w:rPr>
        <w:t xml:space="preserve">total mass </w:t>
      </w:r>
      <w:r>
        <w:rPr>
          <w:rFonts w:ascii="Arial" w:hAnsi="Arial"/>
        </w:rPr>
        <w:t>error</w:t>
      </w:r>
      <w:r w:rsidR="005C3963">
        <w:rPr>
          <w:rFonts w:ascii="Arial" w:hAnsi="Arial"/>
        </w:rPr>
        <w:t xml:space="preserve">, </w:t>
      </w:r>
      <w:r w:rsidR="00F25A34">
        <w:rPr>
          <w:rFonts w:ascii="Arial" w:hAnsi="Arial"/>
        </w:rPr>
        <w:t xml:space="preserve">the number of </w:t>
      </w:r>
      <w:r w:rsidR="005B5DB6">
        <w:rPr>
          <w:rFonts w:ascii="Arial" w:hAnsi="Arial"/>
        </w:rPr>
        <w:t>reduced data</w:t>
      </w:r>
      <w:r w:rsidR="00F25A34">
        <w:rPr>
          <w:rFonts w:ascii="Arial" w:hAnsi="Arial"/>
        </w:rPr>
        <w:t xml:space="preserve"> pairs</w:t>
      </w:r>
      <w:r w:rsidR="005C3963">
        <w:rPr>
          <w:rFonts w:ascii="Arial" w:hAnsi="Arial"/>
        </w:rPr>
        <w:t xml:space="preserve">, </w:t>
      </w:r>
      <w:r w:rsidR="00F25A34">
        <w:rPr>
          <w:rFonts w:ascii="Arial" w:hAnsi="Arial"/>
        </w:rPr>
        <w:t xml:space="preserve">the </w:t>
      </w:r>
      <w:r w:rsidR="005C3963">
        <w:rPr>
          <w:rFonts w:ascii="Arial" w:hAnsi="Arial"/>
        </w:rPr>
        <w:t xml:space="preserve">number of </w:t>
      </w:r>
      <w:r w:rsidR="006B03F5">
        <w:rPr>
          <w:rFonts w:ascii="Arial" w:hAnsi="Arial"/>
        </w:rPr>
        <w:t xml:space="preserve">reduction </w:t>
      </w:r>
      <w:r w:rsidR="005C3963">
        <w:rPr>
          <w:rFonts w:ascii="Arial" w:hAnsi="Arial"/>
        </w:rPr>
        <w:t>iterations, and additional post reduction correction steps</w:t>
      </w:r>
      <w:r>
        <w:rPr>
          <w:rFonts w:ascii="Arial" w:hAnsi="Arial"/>
        </w:rPr>
        <w:t xml:space="preserve">. </w:t>
      </w:r>
    </w:p>
    <w:p w14:paraId="43CD0A91" w14:textId="2D31D908" w:rsidR="005C3963" w:rsidRPr="005C3963" w:rsidRDefault="008D6558" w:rsidP="005C3963">
      <w:pPr>
        <w:pStyle w:val="H1bodytext"/>
        <w:spacing w:after="120"/>
        <w:rPr>
          <w:rFonts w:ascii="Arial" w:hAnsi="Arial"/>
        </w:rPr>
      </w:pPr>
      <w:r w:rsidRPr="008D6558">
        <w:rPr>
          <w:rFonts w:ascii="Arial" w:hAnsi="Arial"/>
        </w:rPr>
        <w:t xml:space="preserve">The Ramer-Douglas-Peucker algorithm is </w:t>
      </w:r>
      <w:r w:rsidR="005C3963">
        <w:rPr>
          <w:rFonts w:ascii="Arial" w:hAnsi="Arial"/>
        </w:rPr>
        <w:t xml:space="preserve">implemented for the reduction of the </w:t>
      </w:r>
      <w:r w:rsidR="006B03F5">
        <w:rPr>
          <w:rFonts w:ascii="Arial" w:hAnsi="Arial"/>
        </w:rPr>
        <w:t xml:space="preserve">original </w:t>
      </w:r>
      <w:r w:rsidR="005C3963">
        <w:rPr>
          <w:rFonts w:ascii="Arial" w:hAnsi="Arial"/>
        </w:rPr>
        <w:t>datasets</w:t>
      </w:r>
      <w:r w:rsidRPr="008D6558">
        <w:rPr>
          <w:rFonts w:ascii="Arial" w:hAnsi="Arial"/>
        </w:rPr>
        <w:t>.</w:t>
      </w:r>
      <w:r w:rsidR="005C3963" w:rsidRPr="005C3963">
        <w:rPr>
          <w:rFonts w:ascii="Arial" w:hAnsi="Arial"/>
        </w:rPr>
        <w:t xml:space="preserve"> </w:t>
      </w:r>
      <w:r w:rsidR="005C3963">
        <w:rPr>
          <w:rFonts w:ascii="Arial" w:hAnsi="Arial"/>
        </w:rPr>
        <w:t xml:space="preserve">Inputs to the Ramer-Douglas-Peuker algorithm consist of the original dataset (ordered by timestep) and a </w:t>
      </w:r>
      <w:r w:rsidR="005C3963" w:rsidRPr="005C3963">
        <w:rPr>
          <w:rFonts w:ascii="Arial" w:hAnsi="Arial"/>
        </w:rPr>
        <w:t xml:space="preserve">distance dimension ε &gt; 0. The algorithm recursively divides </w:t>
      </w:r>
      <w:r w:rsidR="006B03F5">
        <w:rPr>
          <w:rFonts w:ascii="Arial" w:hAnsi="Arial"/>
        </w:rPr>
        <w:t>a</w:t>
      </w:r>
      <w:r w:rsidR="005C3963" w:rsidRPr="005C3963">
        <w:rPr>
          <w:rFonts w:ascii="Arial" w:hAnsi="Arial"/>
        </w:rPr>
        <w:t xml:space="preserve"> line</w:t>
      </w:r>
      <w:r w:rsidR="005C3963">
        <w:rPr>
          <w:rFonts w:ascii="Arial" w:hAnsi="Arial"/>
        </w:rPr>
        <w:t xml:space="preserve"> represented by the original dataset</w:t>
      </w:r>
      <w:r w:rsidR="005C3963" w:rsidRPr="005C3963">
        <w:rPr>
          <w:rFonts w:ascii="Arial" w:hAnsi="Arial"/>
        </w:rPr>
        <w:t xml:space="preserv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If the point is closer than ε to the line segment, then any points not currently marked to be kept can be discarded without the simplified curve being worse than ε. </w:t>
      </w:r>
    </w:p>
    <w:p w14:paraId="1E4A5500" w14:textId="79C204DC" w:rsidR="005B5DB6" w:rsidRDefault="005C3963" w:rsidP="005C3963">
      <w:pPr>
        <w:pStyle w:val="H1bodytext"/>
        <w:spacing w:after="120"/>
        <w:rPr>
          <w:rFonts w:ascii="Arial" w:hAnsi="Arial"/>
        </w:rPr>
      </w:pPr>
      <w:r w:rsidRPr="005C3963">
        <w:rPr>
          <w:rFonts w:ascii="Arial" w:hAnsi="Arial"/>
        </w:rPr>
        <w:t xml:space="preserve">If the point farthest from the line segment is greater than ε from the </w:t>
      </w:r>
      <w:r w:rsidR="00F925D2" w:rsidRPr="005C3963">
        <w:rPr>
          <w:rFonts w:ascii="Arial" w:hAnsi="Arial"/>
        </w:rPr>
        <w:t>approximation,</w:t>
      </w:r>
      <w:r w:rsidRPr="005C3963">
        <w:rPr>
          <w:rFonts w:ascii="Arial" w:hAnsi="Arial"/>
        </w:rPr>
        <w:t xml:space="preserve"> then that point must be kept. The algorithm recursively calls itself with the first point and the farthest point and then with the farthest point and the last point, which includes the farthest point being marked as kept. When the recursion is completed</w:t>
      </w:r>
      <w:r>
        <w:rPr>
          <w:rFonts w:ascii="Arial" w:hAnsi="Arial"/>
        </w:rPr>
        <w:t xml:space="preserve">, the reduced dataset is </w:t>
      </w:r>
      <w:r w:rsidRPr="005C3963">
        <w:rPr>
          <w:rFonts w:ascii="Arial" w:hAnsi="Arial"/>
        </w:rPr>
        <w:t>generated</w:t>
      </w:r>
      <w:r>
        <w:rPr>
          <w:rFonts w:ascii="Arial" w:hAnsi="Arial"/>
        </w:rPr>
        <w:t xml:space="preserve">, which consists </w:t>
      </w:r>
      <w:r w:rsidRPr="005C3963">
        <w:rPr>
          <w:rFonts w:ascii="Arial" w:hAnsi="Arial"/>
        </w:rPr>
        <w:t>of all and only those points that have been marked as kept.</w:t>
      </w:r>
    </w:p>
    <w:p w14:paraId="2E06D780" w14:textId="1267D90A" w:rsidR="00120150" w:rsidRDefault="00120150" w:rsidP="005C3963">
      <w:pPr>
        <w:pStyle w:val="H1bodytext"/>
        <w:spacing w:after="120"/>
        <w:rPr>
          <w:rFonts w:ascii="Arial" w:hAnsi="Arial"/>
        </w:rPr>
      </w:pPr>
      <w:r>
        <w:rPr>
          <w:rFonts w:ascii="Arial" w:hAnsi="Arial"/>
        </w:rPr>
        <w:t xml:space="preserve">Following the reduction using the Ramer-Douglas-Peuker algorithm, additional corrections </w:t>
      </w:r>
      <w:r w:rsidR="005B1E1D">
        <w:rPr>
          <w:rFonts w:ascii="Arial" w:hAnsi="Arial"/>
        </w:rPr>
        <w:t>can</w:t>
      </w:r>
      <w:r>
        <w:rPr>
          <w:rFonts w:ascii="Arial" w:hAnsi="Arial"/>
        </w:rPr>
        <w:t xml:space="preserve"> be performed</w:t>
      </w:r>
      <w:r w:rsidR="005B1E1D">
        <w:rPr>
          <w:rFonts w:ascii="Arial" w:hAnsi="Arial"/>
        </w:rPr>
        <w:t xml:space="preserve"> if user-defined</w:t>
      </w:r>
      <w:r>
        <w:rPr>
          <w:rFonts w:ascii="Arial" w:hAnsi="Arial"/>
        </w:rPr>
        <w:t xml:space="preserve">. </w:t>
      </w:r>
      <w:r w:rsidR="001F76B5">
        <w:rPr>
          <w:rFonts w:ascii="Arial" w:hAnsi="Arial"/>
        </w:rPr>
        <w:t xml:space="preserve">Additional timesteps </w:t>
      </w:r>
      <w:r w:rsidR="005B1E1D">
        <w:rPr>
          <w:rFonts w:ascii="Arial" w:hAnsi="Arial"/>
        </w:rPr>
        <w:t>can</w:t>
      </w:r>
      <w:r w:rsidR="001F76B5">
        <w:rPr>
          <w:rFonts w:ascii="Arial" w:hAnsi="Arial"/>
        </w:rPr>
        <w:t xml:space="preserve"> be added </w:t>
      </w:r>
      <w:r w:rsidR="00862C4D">
        <w:rPr>
          <w:rFonts w:ascii="Arial" w:hAnsi="Arial"/>
        </w:rPr>
        <w:t>during the reduction when</w:t>
      </w:r>
      <w:r w:rsidR="001F76B5">
        <w:rPr>
          <w:rFonts w:ascii="Arial" w:hAnsi="Arial"/>
        </w:rPr>
        <w:t xml:space="preserve"> gaps between timesteps </w:t>
      </w:r>
      <w:r w:rsidR="00862C4D">
        <w:rPr>
          <w:rFonts w:ascii="Arial" w:hAnsi="Arial"/>
        </w:rPr>
        <w:t>increase relative</w:t>
      </w:r>
      <w:r w:rsidR="001F76B5">
        <w:rPr>
          <w:rFonts w:ascii="Arial" w:hAnsi="Arial"/>
        </w:rPr>
        <w:t xml:space="preserve"> erro</w:t>
      </w:r>
      <w:r w:rsidR="00862C4D">
        <w:rPr>
          <w:rFonts w:ascii="Arial" w:hAnsi="Arial"/>
        </w:rPr>
        <w:t>r</w:t>
      </w:r>
      <w:r w:rsidR="001F76B5">
        <w:rPr>
          <w:rFonts w:ascii="Arial" w:hAnsi="Arial"/>
        </w:rPr>
        <w:t xml:space="preserve">. </w:t>
      </w:r>
      <w:r>
        <w:rPr>
          <w:rFonts w:ascii="Arial" w:hAnsi="Arial"/>
        </w:rPr>
        <w:t xml:space="preserve">Additional timesteps </w:t>
      </w:r>
      <w:r w:rsidR="005B1E1D">
        <w:rPr>
          <w:rFonts w:ascii="Arial" w:hAnsi="Arial"/>
        </w:rPr>
        <w:t>can</w:t>
      </w:r>
      <w:r w:rsidR="00633443">
        <w:rPr>
          <w:rFonts w:ascii="Arial" w:hAnsi="Arial"/>
        </w:rPr>
        <w:t xml:space="preserve"> be</w:t>
      </w:r>
      <w:r>
        <w:rPr>
          <w:rFonts w:ascii="Arial" w:hAnsi="Arial"/>
        </w:rPr>
        <w:t xml:space="preserve"> added </w:t>
      </w:r>
      <w:r w:rsidR="00862C4D">
        <w:rPr>
          <w:rFonts w:ascii="Arial" w:hAnsi="Arial"/>
        </w:rPr>
        <w:t>following</w:t>
      </w:r>
      <w:r w:rsidR="001F76B5">
        <w:rPr>
          <w:rFonts w:ascii="Arial" w:hAnsi="Arial"/>
        </w:rPr>
        <w:t xml:space="preserve"> the final reduction when </w:t>
      </w:r>
      <w:r>
        <w:rPr>
          <w:rFonts w:ascii="Arial" w:hAnsi="Arial"/>
        </w:rPr>
        <w:t xml:space="preserve">the difference in cumulative mass exceeds the </w:t>
      </w:r>
      <w:r w:rsidR="00633443">
        <w:rPr>
          <w:rFonts w:ascii="Arial" w:hAnsi="Arial"/>
        </w:rPr>
        <w:t>acceptance criteria for total mass. Additionally, the reduced total mass error (original – reduced) will be reduced to meet acceptance criteria by adjusting the non-peak flux values</w:t>
      </w:r>
      <w:r w:rsidR="001F76B5">
        <w:rPr>
          <w:rFonts w:ascii="Arial" w:hAnsi="Arial"/>
        </w:rPr>
        <w:t xml:space="preserve"> of the reduced dataset</w:t>
      </w:r>
      <w:r w:rsidR="00633443">
        <w:rPr>
          <w:rFonts w:ascii="Arial" w:hAnsi="Arial"/>
        </w:rPr>
        <w:t>.</w:t>
      </w:r>
    </w:p>
    <w:p w14:paraId="2762A1AD" w14:textId="452DC913" w:rsidR="006B03F5" w:rsidRDefault="006B03F5" w:rsidP="005C3963">
      <w:pPr>
        <w:pStyle w:val="H1bodytext"/>
        <w:spacing w:after="120"/>
        <w:rPr>
          <w:rFonts w:ascii="Arial" w:hAnsi="Arial"/>
        </w:rPr>
      </w:pPr>
      <w:r>
        <w:rPr>
          <w:rFonts w:ascii="Arial" w:hAnsi="Arial"/>
        </w:rPr>
        <w:t xml:space="preserve">Implementation of the reduction methodology and the resulting reduced datasets will be documented in an environmental calculation file, which will document the user-defined inputs for the reduction and the corresponding outputs and results. </w:t>
      </w:r>
    </w:p>
    <w:bookmarkEnd w:id="0"/>
    <w:p w14:paraId="444106EB" w14:textId="77777777" w:rsidR="00E62A15" w:rsidRPr="00914C4E" w:rsidRDefault="00E62A15" w:rsidP="006973AE">
      <w:pPr>
        <w:pStyle w:val="Heading1"/>
      </w:pPr>
      <w:r w:rsidRPr="00914C4E">
        <w:t>Functional Requirements</w:t>
      </w:r>
    </w:p>
    <w:p w14:paraId="3EE87092" w14:textId="515CFF8E"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2637E6">
        <w:rPr>
          <w:rFonts w:ascii="Arial" w:hAnsi="Arial" w:cs="Arial"/>
        </w:rPr>
        <w:t xml:space="preserve"> SWR </w:t>
      </w:r>
      <w:r w:rsidR="00524DFD">
        <w:rPr>
          <w:rFonts w:ascii="Arial" w:hAnsi="Arial" w:cs="Arial"/>
        </w:rPr>
        <w:t>R</w:t>
      </w:r>
      <w:r w:rsidR="002637E6">
        <w:rPr>
          <w:rFonts w:ascii="Arial" w:hAnsi="Arial" w:cs="Arial"/>
        </w:rPr>
        <w:t>eduction tool:</w:t>
      </w:r>
    </w:p>
    <w:p w14:paraId="76335525" w14:textId="347B6E34" w:rsidR="006504D7" w:rsidRDefault="006504D7" w:rsidP="006504D7">
      <w:pPr>
        <w:pStyle w:val="H1bodytext"/>
        <w:rPr>
          <w:rFonts w:ascii="Arial" w:hAnsi="Arial" w:cs="Arial"/>
        </w:rPr>
      </w:pPr>
      <w:r>
        <w:rPr>
          <w:rFonts w:ascii="Arial" w:hAnsi="Arial" w:cs="Arial"/>
        </w:rPr>
        <w:t xml:space="preserve">FR-1: </w:t>
      </w:r>
      <w:r w:rsidR="005F72BF">
        <w:rPr>
          <w:rFonts w:ascii="Arial" w:hAnsi="Arial" w:cs="Arial"/>
        </w:rPr>
        <w:t>Read in user-defined input values from a JSON-formatted file (.JSON filename provided as an argument to the python script)</w:t>
      </w:r>
    </w:p>
    <w:p w14:paraId="2A5670EB" w14:textId="223885D2" w:rsidR="006504D7" w:rsidRDefault="006504D7" w:rsidP="006504D7">
      <w:pPr>
        <w:pStyle w:val="H1bodytext"/>
        <w:rPr>
          <w:rFonts w:ascii="Arial" w:hAnsi="Arial" w:cs="Arial"/>
        </w:rPr>
      </w:pPr>
      <w:r>
        <w:rPr>
          <w:rFonts w:ascii="Arial" w:hAnsi="Arial" w:cs="Arial"/>
        </w:rPr>
        <w:t xml:space="preserve">FR-2: </w:t>
      </w:r>
      <w:r w:rsidR="005B5DB6">
        <w:rPr>
          <w:rFonts w:ascii="Arial" w:hAnsi="Arial" w:cs="Arial"/>
        </w:rPr>
        <w:t>R</w:t>
      </w:r>
      <w:r w:rsidR="005F72BF">
        <w:rPr>
          <w:rFonts w:ascii="Arial" w:hAnsi="Arial" w:cs="Arial"/>
        </w:rPr>
        <w:t>ead in solid waste</w:t>
      </w:r>
      <w:r w:rsidR="002637E6">
        <w:rPr>
          <w:rFonts w:ascii="Arial" w:hAnsi="Arial" w:cs="Arial"/>
        </w:rPr>
        <w:t xml:space="preserve"> release</w:t>
      </w:r>
      <w:r w:rsidR="005F72BF">
        <w:rPr>
          <w:rFonts w:ascii="Arial" w:hAnsi="Arial" w:cs="Arial"/>
        </w:rPr>
        <w:t xml:space="preserve"> inventory from comma-delimited file</w:t>
      </w:r>
    </w:p>
    <w:p w14:paraId="1715D949" w14:textId="1F3A8A96" w:rsidR="00A45204" w:rsidRDefault="00A45204" w:rsidP="00A45204">
      <w:pPr>
        <w:pStyle w:val="H1bodytext"/>
        <w:rPr>
          <w:rFonts w:ascii="Arial" w:hAnsi="Arial" w:cs="Arial"/>
        </w:rPr>
      </w:pPr>
      <w:r>
        <w:rPr>
          <w:rFonts w:ascii="Arial" w:hAnsi="Arial" w:cs="Arial"/>
        </w:rPr>
        <w:t>FR-3: Generate summary file of reduced dataset results</w:t>
      </w:r>
    </w:p>
    <w:p w14:paraId="5136A03E" w14:textId="261A5B80" w:rsidR="006504D7" w:rsidRDefault="006504D7" w:rsidP="006504D7">
      <w:pPr>
        <w:pStyle w:val="H1bodytext"/>
        <w:rPr>
          <w:rFonts w:ascii="Arial" w:hAnsi="Arial" w:cs="Arial"/>
        </w:rPr>
      </w:pPr>
      <w:r>
        <w:rPr>
          <w:rFonts w:ascii="Arial" w:hAnsi="Arial" w:cs="Arial"/>
        </w:rPr>
        <w:t>FR-</w:t>
      </w:r>
      <w:r w:rsidR="00A45204">
        <w:rPr>
          <w:rFonts w:ascii="Arial" w:hAnsi="Arial" w:cs="Arial"/>
        </w:rPr>
        <w:t>4</w:t>
      </w:r>
      <w:r>
        <w:rPr>
          <w:rFonts w:ascii="Arial" w:hAnsi="Arial" w:cs="Arial"/>
        </w:rPr>
        <w:t xml:space="preserve">: </w:t>
      </w:r>
      <w:r w:rsidR="005B5DB6">
        <w:rPr>
          <w:rFonts w:ascii="Arial" w:hAnsi="Arial" w:cs="Arial"/>
        </w:rPr>
        <w:t xml:space="preserve">Reduce original </w:t>
      </w:r>
      <w:r w:rsidR="002637E6">
        <w:rPr>
          <w:rFonts w:ascii="Arial" w:hAnsi="Arial" w:cs="Arial"/>
        </w:rPr>
        <w:t xml:space="preserve">timestep-flux </w:t>
      </w:r>
      <w:r w:rsidR="005B5DB6">
        <w:rPr>
          <w:rFonts w:ascii="Arial" w:hAnsi="Arial" w:cs="Arial"/>
        </w:rPr>
        <w:t>dataset for each waste site-COPC</w:t>
      </w:r>
      <w:r w:rsidR="00A45204">
        <w:rPr>
          <w:rFonts w:ascii="Arial" w:hAnsi="Arial" w:cs="Arial"/>
        </w:rPr>
        <w:t xml:space="preserve">, meeting acceptance criteria for </w:t>
      </w:r>
      <w:r w:rsidR="00F25A34">
        <w:rPr>
          <w:rFonts w:ascii="Arial" w:hAnsi="Arial" w:cs="Arial"/>
        </w:rPr>
        <w:t xml:space="preserve">maximum </w:t>
      </w:r>
      <w:r w:rsidR="00A45204">
        <w:rPr>
          <w:rFonts w:ascii="Arial" w:hAnsi="Arial" w:cs="Arial"/>
        </w:rPr>
        <w:t>number of data pairs and error thresholds</w:t>
      </w:r>
    </w:p>
    <w:p w14:paraId="43C23B6A" w14:textId="4BF8E489" w:rsidR="00524DFD" w:rsidRDefault="00524DFD" w:rsidP="00524DFD">
      <w:pPr>
        <w:pStyle w:val="H1bodytext"/>
        <w:rPr>
          <w:rFonts w:ascii="Arial" w:hAnsi="Arial" w:cs="Arial"/>
        </w:rPr>
      </w:pPr>
      <w:r>
        <w:rPr>
          <w:rFonts w:ascii="Arial" w:hAnsi="Arial" w:cs="Arial"/>
        </w:rPr>
        <w:t>FR-</w:t>
      </w:r>
      <w:r w:rsidR="00A45204">
        <w:rPr>
          <w:rFonts w:ascii="Arial" w:hAnsi="Arial" w:cs="Arial"/>
        </w:rPr>
        <w:t>5</w:t>
      </w:r>
      <w:r>
        <w:rPr>
          <w:rFonts w:ascii="Arial" w:hAnsi="Arial" w:cs="Arial"/>
        </w:rPr>
        <w:t xml:space="preserve">: Generate </w:t>
      </w:r>
      <w:r w:rsidR="00F25A34">
        <w:rPr>
          <w:rFonts w:ascii="Arial" w:hAnsi="Arial" w:cs="Arial"/>
        </w:rPr>
        <w:t xml:space="preserve">an </w:t>
      </w:r>
      <w:r>
        <w:rPr>
          <w:rFonts w:ascii="Arial" w:hAnsi="Arial" w:cs="Arial"/>
        </w:rPr>
        <w:t>individual file of reduced timesteps and corresponding flux for each waste site-COPC</w:t>
      </w:r>
    </w:p>
    <w:p w14:paraId="1984D477" w14:textId="6BFAE74F" w:rsidR="002637E6" w:rsidRDefault="002637E6" w:rsidP="002637E6">
      <w:pPr>
        <w:pStyle w:val="H1bodytext"/>
        <w:rPr>
          <w:rFonts w:ascii="Arial" w:hAnsi="Arial" w:cs="Arial"/>
        </w:rPr>
      </w:pPr>
      <w:r>
        <w:rPr>
          <w:rFonts w:ascii="Arial" w:hAnsi="Arial" w:cs="Arial"/>
        </w:rPr>
        <w:lastRenderedPageBreak/>
        <w:t>FR-6: Generate individual plots of original and reduced flux and original and reduced cumulative mass versus time for each waste site-COPC</w:t>
      </w:r>
    </w:p>
    <w:p w14:paraId="1AB7B297" w14:textId="082E164E" w:rsidR="00D0464D" w:rsidRDefault="00D0464D" w:rsidP="002637E6">
      <w:pPr>
        <w:pStyle w:val="H1bodytext"/>
        <w:rPr>
          <w:rFonts w:ascii="Arial" w:hAnsi="Arial" w:cs="Arial"/>
        </w:rPr>
      </w:pPr>
      <w:r>
        <w:rPr>
          <w:rFonts w:ascii="Arial" w:hAnsi="Arial" w:cs="Arial"/>
        </w:rPr>
        <w:t xml:space="preserve">FR-7: Adjust nonpeak flux rates to reduce error to within acceptance criteria </w:t>
      </w:r>
      <w:r w:rsidR="00F25A34">
        <w:rPr>
          <w:rFonts w:ascii="Arial" w:hAnsi="Arial" w:cs="Arial"/>
        </w:rPr>
        <w:t>if reduction iterations are exceeded and the error is greater than the error threshold</w:t>
      </w:r>
    </w:p>
    <w:p w14:paraId="40461002" w14:textId="5962BD6B" w:rsidR="00951D7E" w:rsidRDefault="00951D7E" w:rsidP="002637E6">
      <w:pPr>
        <w:pStyle w:val="H1bodytext"/>
        <w:rPr>
          <w:rFonts w:ascii="Arial" w:hAnsi="Arial" w:cs="Arial"/>
        </w:rPr>
      </w:pPr>
      <w:r>
        <w:rPr>
          <w:rFonts w:ascii="Arial" w:hAnsi="Arial" w:cs="Arial"/>
        </w:rPr>
        <w:t>FR-8: Adjust fluxes less than</w:t>
      </w:r>
      <w:r w:rsidR="00F25A34">
        <w:rPr>
          <w:rFonts w:ascii="Arial" w:hAnsi="Arial" w:cs="Arial"/>
        </w:rPr>
        <w:t xml:space="preserve"> a user-defined</w:t>
      </w:r>
      <w:r>
        <w:rPr>
          <w:rFonts w:ascii="Arial" w:hAnsi="Arial" w:cs="Arial"/>
        </w:rPr>
        <w:t xml:space="preserve"> zero-below threshold to zero</w:t>
      </w:r>
      <w:r w:rsidR="00F25A34">
        <w:rPr>
          <w:rFonts w:ascii="Arial" w:hAnsi="Arial" w:cs="Arial"/>
        </w:rPr>
        <w:t xml:space="preserve"> prior to reduction</w:t>
      </w:r>
    </w:p>
    <w:p w14:paraId="1388C50D" w14:textId="0F13F50C" w:rsidR="00D0464D" w:rsidRDefault="00D0464D" w:rsidP="002637E6">
      <w:pPr>
        <w:pStyle w:val="H1bodytext"/>
        <w:rPr>
          <w:rFonts w:ascii="Arial" w:hAnsi="Arial" w:cs="Arial"/>
        </w:rPr>
      </w:pPr>
      <w:r>
        <w:rPr>
          <w:rFonts w:ascii="Arial" w:hAnsi="Arial" w:cs="Arial"/>
        </w:rPr>
        <w:t xml:space="preserve">FR-8: Insert additional timesteps </w:t>
      </w:r>
      <w:r w:rsidR="00F25A34">
        <w:rPr>
          <w:rFonts w:ascii="Arial" w:hAnsi="Arial" w:cs="Arial"/>
        </w:rPr>
        <w:t xml:space="preserve">to fill </w:t>
      </w:r>
      <w:r>
        <w:rPr>
          <w:rFonts w:ascii="Arial" w:hAnsi="Arial" w:cs="Arial"/>
        </w:rPr>
        <w:t>gap</w:t>
      </w:r>
      <w:r w:rsidR="00F25A34">
        <w:rPr>
          <w:rFonts w:ascii="Arial" w:hAnsi="Arial" w:cs="Arial"/>
        </w:rPr>
        <w:t>s between timesteps</w:t>
      </w:r>
      <w:r>
        <w:rPr>
          <w:rFonts w:ascii="Arial" w:hAnsi="Arial" w:cs="Arial"/>
        </w:rPr>
        <w:t xml:space="preserve"> following reduction to minimize error (if </w:t>
      </w:r>
      <w:r w:rsidR="00F25A34">
        <w:rPr>
          <w:rFonts w:ascii="Arial" w:hAnsi="Arial" w:cs="Arial"/>
        </w:rPr>
        <w:t>specified by user</w:t>
      </w:r>
      <w:r>
        <w:rPr>
          <w:rFonts w:ascii="Arial" w:hAnsi="Arial" w:cs="Arial"/>
        </w:rPr>
        <w:t>)</w:t>
      </w:r>
    </w:p>
    <w:p w14:paraId="43175E71" w14:textId="2E457F26" w:rsidR="00D0464D" w:rsidRDefault="00D0464D" w:rsidP="002637E6">
      <w:pPr>
        <w:pStyle w:val="H1bodytext"/>
        <w:rPr>
          <w:rFonts w:ascii="Arial" w:hAnsi="Arial" w:cs="Arial"/>
        </w:rPr>
      </w:pPr>
      <w:r>
        <w:rPr>
          <w:rFonts w:ascii="Arial" w:hAnsi="Arial" w:cs="Arial"/>
        </w:rPr>
        <w:t>FR-9: Insert additional timesteps to minimize cumulative mass error</w:t>
      </w:r>
      <w:r w:rsidR="00F25A34">
        <w:rPr>
          <w:rFonts w:ascii="Arial" w:hAnsi="Arial" w:cs="Arial"/>
        </w:rPr>
        <w:t xml:space="preserve"> after reduction</w:t>
      </w:r>
      <w:r>
        <w:rPr>
          <w:rFonts w:ascii="Arial" w:hAnsi="Arial" w:cs="Arial"/>
        </w:rPr>
        <w:t xml:space="preserve"> (if </w:t>
      </w:r>
      <w:r w:rsidR="00F25A34">
        <w:rPr>
          <w:rFonts w:ascii="Arial" w:hAnsi="Arial" w:cs="Arial"/>
        </w:rPr>
        <w:t>specified by user</w:t>
      </w:r>
      <w:r>
        <w:rPr>
          <w:rFonts w:ascii="Arial" w:hAnsi="Arial" w:cs="Arial"/>
        </w:rPr>
        <w:t>)</w:t>
      </w:r>
      <w:r w:rsidR="00F25A34">
        <w:rPr>
          <w:rFonts w:ascii="Arial" w:hAnsi="Arial" w:cs="Arial"/>
        </w:rPr>
        <w:t>. This may result in datasets exceed the maximum number of datapoints.</w:t>
      </w:r>
    </w:p>
    <w:p w14:paraId="2FC95516" w14:textId="77777777" w:rsidR="00E62A15" w:rsidRPr="00914C4E" w:rsidRDefault="00E62A15" w:rsidP="006973AE">
      <w:pPr>
        <w:pStyle w:val="Heading1"/>
      </w:pPr>
      <w:r w:rsidRPr="00914C4E">
        <w:t>Software Requirements Specifications</w:t>
      </w:r>
    </w:p>
    <w:p w14:paraId="4E94F030" w14:textId="54716A39" w:rsidR="006504D7" w:rsidRDefault="002637E6" w:rsidP="00E62A15">
      <w:pPr>
        <w:pStyle w:val="H1bodytext"/>
        <w:spacing w:after="120"/>
        <w:rPr>
          <w:rFonts w:ascii="Arial" w:hAnsi="Arial"/>
        </w:rPr>
      </w:pPr>
      <w:r>
        <w:rPr>
          <w:rFonts w:ascii="Arial" w:hAnsi="Arial"/>
        </w:rPr>
        <w:t>The p</w:t>
      </w:r>
      <w:r w:rsidR="006504D7">
        <w:rPr>
          <w:rFonts w:ascii="Arial" w:hAnsi="Arial"/>
        </w:rPr>
        <w:t xml:space="preserve">rogramming Language and required modules/libraries </w:t>
      </w:r>
      <w:r>
        <w:rPr>
          <w:rFonts w:ascii="Arial" w:hAnsi="Arial"/>
        </w:rPr>
        <w:t xml:space="preserve">for the SWR </w:t>
      </w:r>
      <w:r w:rsidR="00FA2435">
        <w:rPr>
          <w:rFonts w:ascii="Arial" w:hAnsi="Arial"/>
        </w:rPr>
        <w:t>reduction</w:t>
      </w:r>
      <w:r>
        <w:rPr>
          <w:rFonts w:ascii="Arial" w:hAnsi="Arial"/>
        </w:rPr>
        <w:t xml:space="preserve"> tool are:</w:t>
      </w:r>
    </w:p>
    <w:p w14:paraId="0BE3D0FD" w14:textId="77777777" w:rsidR="002637E6" w:rsidRDefault="002637E6" w:rsidP="002637E6">
      <w:pPr>
        <w:pStyle w:val="H1bodytext"/>
        <w:spacing w:after="120"/>
        <w:rPr>
          <w:rFonts w:ascii="Arial" w:hAnsi="Arial" w:cs="Arial"/>
        </w:rPr>
      </w:pPr>
      <w:r>
        <w:rPr>
          <w:rFonts w:ascii="Arial" w:hAnsi="Arial" w:cs="Arial"/>
        </w:rPr>
        <w:t>Python 3.5</w:t>
      </w:r>
    </w:p>
    <w:p w14:paraId="3DD525D2" w14:textId="624B28F3" w:rsidR="002637E6" w:rsidRDefault="002637E6" w:rsidP="002637E6">
      <w:pPr>
        <w:pStyle w:val="H1bodytext"/>
        <w:spacing w:after="120"/>
        <w:rPr>
          <w:rFonts w:ascii="Arial" w:hAnsi="Arial" w:cs="Arial"/>
        </w:rPr>
      </w:pPr>
      <w:r>
        <w:rPr>
          <w:rFonts w:ascii="Arial" w:hAnsi="Arial" w:cs="Arial"/>
        </w:rPr>
        <w:t>Python Standard Libraries:</w:t>
      </w:r>
      <w:r>
        <w:rPr>
          <w:rFonts w:ascii="Arial" w:hAnsi="Arial" w:cs="Arial"/>
        </w:rPr>
        <w:br/>
        <w:t>argparse</w:t>
      </w:r>
      <w:r>
        <w:rPr>
          <w:rFonts w:ascii="Arial" w:hAnsi="Arial" w:cs="Arial"/>
        </w:rPr>
        <w:br/>
        <w:t xml:space="preserve">datetime </w:t>
      </w:r>
      <w:r>
        <w:rPr>
          <w:rFonts w:ascii="Arial" w:hAnsi="Arial" w:cs="Arial"/>
        </w:rPr>
        <w:br/>
        <w:t xml:space="preserve">json </w:t>
      </w:r>
      <w:r>
        <w:rPr>
          <w:rFonts w:ascii="Arial" w:hAnsi="Arial" w:cs="Arial"/>
        </w:rPr>
        <w:br/>
        <w:t>logging</w:t>
      </w:r>
      <w:r>
        <w:rPr>
          <w:rFonts w:ascii="Arial" w:hAnsi="Arial" w:cs="Arial"/>
        </w:rPr>
        <w:br/>
        <w:t>os</w:t>
      </w:r>
      <w:r>
        <w:rPr>
          <w:rFonts w:ascii="Arial" w:hAnsi="Arial" w:cs="Arial"/>
        </w:rPr>
        <w:br/>
        <w:t>sys</w:t>
      </w:r>
    </w:p>
    <w:p w14:paraId="7EC3AC0B" w14:textId="69E283A2" w:rsidR="006737DD" w:rsidRDefault="002637E6" w:rsidP="006737DD">
      <w:pPr>
        <w:pStyle w:val="H1bodytext"/>
        <w:spacing w:after="120"/>
        <w:rPr>
          <w:rFonts w:ascii="Arial" w:hAnsi="Arial" w:cs="Arial"/>
        </w:rPr>
      </w:pPr>
      <w:r>
        <w:rPr>
          <w:rFonts w:ascii="Arial" w:hAnsi="Arial" w:cs="Arial"/>
        </w:rPr>
        <w:t>Python Libraries:</w:t>
      </w:r>
      <w:r>
        <w:rPr>
          <w:rFonts w:ascii="Arial" w:hAnsi="Arial" w:cs="Arial"/>
        </w:rPr>
        <w:br/>
        <w:t xml:space="preserve">matplotlib.pyplot </w:t>
      </w:r>
      <w:r>
        <w:rPr>
          <w:rFonts w:ascii="Arial" w:hAnsi="Arial" w:cs="Arial"/>
        </w:rPr>
        <w:br/>
        <w:t>numpy</w:t>
      </w:r>
      <w:r>
        <w:rPr>
          <w:rFonts w:ascii="Arial" w:hAnsi="Arial" w:cs="Arial"/>
        </w:rPr>
        <w:br/>
        <w:t>pandas</w:t>
      </w:r>
      <w:r w:rsidR="00FD6B25">
        <w:rPr>
          <w:rFonts w:ascii="Arial" w:hAnsi="Arial" w:cs="Arial"/>
        </w:rPr>
        <w:br/>
      </w:r>
      <w:r w:rsidR="00FD6B25" w:rsidRPr="00631AE0">
        <w:rPr>
          <w:rFonts w:ascii="Arial" w:hAnsi="Arial" w:cs="Arial"/>
        </w:rPr>
        <w:t>scipy.signal</w:t>
      </w:r>
      <w:r w:rsidR="00FD6B25" w:rsidRPr="00631AE0">
        <w:rPr>
          <w:rFonts w:ascii="Arial" w:hAnsi="Arial" w:cs="Arial"/>
        </w:rPr>
        <w:br/>
        <w:t>scipy.integrate</w:t>
      </w:r>
      <w:r w:rsidR="006737DD">
        <w:rPr>
          <w:rFonts w:ascii="Arial" w:hAnsi="Arial" w:cs="Arial"/>
        </w:rPr>
        <w:br/>
        <w:t>pathlib [Path]</w:t>
      </w:r>
    </w:p>
    <w:p w14:paraId="6139A28C" w14:textId="4D4BD05C" w:rsidR="002637E6" w:rsidRDefault="00FD6B25" w:rsidP="002637E6">
      <w:pPr>
        <w:pStyle w:val="H1bodytext"/>
        <w:spacing w:after="120"/>
        <w:rPr>
          <w:rFonts w:ascii="Arial" w:hAnsi="Arial"/>
        </w:rPr>
      </w:pPr>
      <w:r>
        <w:rPr>
          <w:rFonts w:ascii="Arial" w:hAnsi="Arial" w:cs="Arial"/>
        </w:rPr>
        <w:t>Python Modules:</w:t>
      </w:r>
      <w:r>
        <w:rPr>
          <w:rFonts w:ascii="Arial" w:hAnsi="Arial" w:cs="Arial"/>
        </w:rPr>
        <w:br/>
        <w:t>pylib\vzreducer\config.py [config, parse_args]</w:t>
      </w:r>
      <w:r>
        <w:rPr>
          <w:rFonts w:ascii="Arial" w:hAnsi="Arial" w:cs="Arial"/>
        </w:rPr>
        <w:br/>
      </w:r>
      <w:r w:rsidRPr="00FD6B25">
        <w:rPr>
          <w:rFonts w:ascii="Arial" w:hAnsi="Arial" w:cs="Arial"/>
        </w:rPr>
        <w:t>pylib\vzreducer\constants.py</w:t>
      </w:r>
      <w:r w:rsidRPr="00FD6B25">
        <w:rPr>
          <w:rFonts w:ascii="Arial" w:hAnsi="Arial" w:cs="Arial"/>
        </w:rPr>
        <w:br/>
        <w:t>pylib\runner\constants.py [LOGGER_KEY, LOG_LEVEL_MAP]</w:t>
      </w:r>
      <w:r w:rsidRPr="00FD6B25">
        <w:rPr>
          <w:rFonts w:ascii="Arial" w:hAnsi="Arial" w:cs="Arial"/>
        </w:rPr>
        <w:br/>
        <w:t>pylib\config\config.py [read_config]</w:t>
      </w:r>
      <w:r w:rsidRPr="00FD6B25">
        <w:rPr>
          <w:rFonts w:ascii="Arial" w:hAnsi="Arial" w:cs="Arial"/>
        </w:rPr>
        <w:br/>
        <w:t>pylib\autoparse\autoparse.py [config_parser]</w:t>
      </w:r>
      <w:r w:rsidRPr="00FD6B25">
        <w:rPr>
          <w:rFonts w:ascii="Arial" w:hAnsi="Arial" w:cs="Arial"/>
        </w:rPr>
        <w:br/>
        <w:t>pylib\autoparse\constants.py</w:t>
      </w:r>
      <w:r w:rsidRPr="00FD6B25">
        <w:rPr>
          <w:rFonts w:ascii="Arial" w:hAnsi="Arial" w:cs="Arial"/>
        </w:rPr>
        <w:br/>
        <w:t>pylib\vzreducer\constants</w:t>
      </w:r>
      <w:r>
        <w:rPr>
          <w:rFonts w:ascii="Arial" w:hAnsi="Arial" w:cs="Arial"/>
        </w:rPr>
        <w:t xml:space="preserve"> [contains the python variables assigned to the names of the name/value pairs in the JSON-formatted input file]</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parse_input_file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parse_input_file</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read_solid_waste_release</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SolidWasteReleaseData</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reduce_dataset</w:t>
      </w:r>
      <w:r>
        <w:rPr>
          <w:rFonts w:ascii="Arial" w:hAnsi="Arial" w:cs="Arial"/>
        </w:rPr>
        <w:t>.py</w:t>
      </w:r>
      <w:r w:rsidRPr="0018360E">
        <w:rPr>
          <w:rFonts w:ascii="Arial" w:hAnsi="Arial" w:cs="Arial"/>
        </w:rPr>
        <w:t xml:space="preserve"> </w:t>
      </w:r>
      <w:r>
        <w:rPr>
          <w:rFonts w:ascii="Arial" w:hAnsi="Arial" w:cs="Arial"/>
        </w:rPr>
        <w:t>[</w:t>
      </w:r>
      <w:r w:rsidRPr="0018360E">
        <w:rPr>
          <w:rFonts w:ascii="Arial" w:hAnsi="Arial" w:cs="Arial"/>
        </w:rPr>
        <w:t>reduce_dataset</w:t>
      </w:r>
      <w:r>
        <w:rPr>
          <w:rFonts w:ascii="Arial" w:hAnsi="Arial" w:cs="Arial"/>
        </w:rPr>
        <w:t>]</w:t>
      </w:r>
      <w:r>
        <w:rPr>
          <w:rFonts w:ascii="Arial" w:hAnsi="Arial" w:cs="Arial"/>
        </w:rPr>
        <w:br/>
      </w:r>
      <w:r w:rsidRPr="0018360E">
        <w:rPr>
          <w:rFonts w:ascii="Arial" w:hAnsi="Arial" w:cs="Arial"/>
        </w:rPr>
        <w:t>pylib</w:t>
      </w:r>
      <w:r>
        <w:rPr>
          <w:rFonts w:ascii="Arial" w:hAnsi="Arial" w:cs="Arial"/>
        </w:rPr>
        <w:t>\</w:t>
      </w:r>
      <w:r w:rsidRPr="0018360E">
        <w:rPr>
          <w:rFonts w:ascii="Arial" w:hAnsi="Arial" w:cs="Arial"/>
        </w:rPr>
        <w:t>vzreducer</w:t>
      </w:r>
      <w:r>
        <w:rPr>
          <w:rFonts w:ascii="Arial" w:hAnsi="Arial" w:cs="Arial"/>
        </w:rPr>
        <w:t>\</w:t>
      </w:r>
      <w:r w:rsidRPr="0018360E">
        <w:rPr>
          <w:rFonts w:ascii="Arial" w:hAnsi="Arial" w:cs="Arial"/>
        </w:rPr>
        <w:t xml:space="preserve">summary_file </w:t>
      </w:r>
      <w:r>
        <w:rPr>
          <w:rFonts w:ascii="Arial" w:hAnsi="Arial" w:cs="Arial"/>
        </w:rPr>
        <w:t>[get</w:t>
      </w:r>
      <w:r w:rsidRPr="0018360E">
        <w:rPr>
          <w:rFonts w:ascii="Arial" w:hAnsi="Arial" w:cs="Arial"/>
        </w:rPr>
        <w:t>_summary_file</w:t>
      </w:r>
      <w:r>
        <w:rPr>
          <w:rFonts w:ascii="Arial" w:hAnsi="Arial" w:cs="Arial"/>
        </w:rPr>
        <w:t>, summary_info]</w:t>
      </w:r>
      <w:r>
        <w:rPr>
          <w:rFonts w:ascii="Arial" w:hAnsi="Arial" w:cs="Arial"/>
        </w:rPr>
        <w:br/>
        <w:t>pylib\timeseries\timeseries.py [TimeSeries]</w:t>
      </w:r>
      <w:r>
        <w:rPr>
          <w:rFonts w:ascii="Arial" w:hAnsi="Arial" w:cs="Arial"/>
        </w:rPr>
        <w:br/>
        <w:t>pylib\timeseries\timeseries_math.py</w:t>
      </w:r>
      <w:r>
        <w:rPr>
          <w:rFonts w:ascii="Arial" w:hAnsi="Arial" w:cs="Arial"/>
        </w:rPr>
        <w:br/>
        <w:t>pylib\vzreducer\reduce_flux.py</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vzreducer</w:t>
      </w:r>
      <w:r>
        <w:rPr>
          <w:rFonts w:ascii="Arial" w:hAnsi="Arial" w:cs="Arial"/>
        </w:rPr>
        <w:t>\</w:t>
      </w:r>
      <w:r w:rsidRPr="0039392F">
        <w:rPr>
          <w:rFonts w:ascii="Arial" w:hAnsi="Arial" w:cs="Arial"/>
        </w:rPr>
        <w:t>plots</w:t>
      </w:r>
      <w:r>
        <w:rPr>
          <w:rFonts w:ascii="Arial" w:hAnsi="Arial" w:cs="Arial"/>
        </w:rPr>
        <w:t>.py</w:t>
      </w:r>
      <w:r>
        <w:rPr>
          <w:rFonts w:ascii="Arial" w:hAnsi="Arial" w:cs="Arial"/>
        </w:rPr>
        <w:br/>
        <w:t>pylib\datareduction\rdp</w:t>
      </w:r>
      <w:r>
        <w:rPr>
          <w:rFonts w:ascii="Arial" w:hAnsi="Arial" w:cs="Arial"/>
        </w:rPr>
        <w:br/>
      </w:r>
      <w:r w:rsidRPr="0039392F">
        <w:rPr>
          <w:rFonts w:ascii="Arial" w:hAnsi="Arial" w:cs="Arial"/>
        </w:rPr>
        <w:lastRenderedPageBreak/>
        <w:t>pylib</w:t>
      </w:r>
      <w:r>
        <w:rPr>
          <w:rFonts w:ascii="Arial" w:hAnsi="Arial" w:cs="Arial"/>
        </w:rPr>
        <w:t>\</w:t>
      </w:r>
      <w:r w:rsidRPr="0039392F">
        <w:rPr>
          <w:rFonts w:ascii="Arial" w:hAnsi="Arial" w:cs="Arial"/>
        </w:rPr>
        <w:t>datareduction</w:t>
      </w:r>
      <w:r>
        <w:rPr>
          <w:rFonts w:ascii="Arial" w:hAnsi="Arial" w:cs="Arial"/>
        </w:rPr>
        <w:t>\</w:t>
      </w:r>
      <w:r w:rsidRPr="0039392F">
        <w:rPr>
          <w:rFonts w:ascii="Arial" w:hAnsi="Arial" w:cs="Arial"/>
        </w:rPr>
        <w:t>reduction_result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ReductionResult</w:t>
      </w:r>
      <w:r>
        <w:rPr>
          <w:rFonts w:ascii="Arial" w:hAnsi="Arial" w:cs="Arial"/>
        </w:rPr>
        <w:t>]</w:t>
      </w:r>
      <w:r>
        <w:rPr>
          <w:rFonts w:ascii="Arial" w:hAnsi="Arial" w:cs="Arial"/>
        </w:rPr>
        <w:br/>
      </w:r>
      <w:r w:rsidRPr="0039392F">
        <w:rPr>
          <w:rFonts w:ascii="Arial" w:hAnsi="Arial" w:cs="Arial"/>
        </w:rPr>
        <w:t>pylib</w:t>
      </w:r>
      <w:r>
        <w:rPr>
          <w:rFonts w:ascii="Arial" w:hAnsi="Arial" w:cs="Arial"/>
        </w:rPr>
        <w:t>\</w:t>
      </w:r>
      <w:r w:rsidRPr="0039392F">
        <w:rPr>
          <w:rFonts w:ascii="Arial" w:hAnsi="Arial" w:cs="Arial"/>
        </w:rPr>
        <w:t>pygit</w:t>
      </w:r>
      <w:r>
        <w:rPr>
          <w:rFonts w:ascii="Arial" w:hAnsi="Arial" w:cs="Arial"/>
        </w:rPr>
        <w:t>\</w:t>
      </w:r>
      <w:r w:rsidRPr="0039392F">
        <w:rPr>
          <w:rFonts w:ascii="Arial" w:hAnsi="Arial" w:cs="Arial"/>
        </w:rPr>
        <w:t>git</w:t>
      </w:r>
      <w:r>
        <w:rPr>
          <w:rFonts w:ascii="Arial" w:hAnsi="Arial" w:cs="Arial"/>
        </w:rPr>
        <w:t>.py</w:t>
      </w:r>
      <w:r w:rsidRPr="0039392F">
        <w:rPr>
          <w:rFonts w:ascii="Arial" w:hAnsi="Arial" w:cs="Arial"/>
        </w:rPr>
        <w:t xml:space="preserve"> </w:t>
      </w:r>
      <w:r>
        <w:rPr>
          <w:rFonts w:ascii="Arial" w:hAnsi="Arial" w:cs="Arial"/>
        </w:rPr>
        <w:t>[</w:t>
      </w:r>
      <w:r w:rsidRPr="0039392F">
        <w:rPr>
          <w:rFonts w:ascii="Arial" w:hAnsi="Arial" w:cs="Arial"/>
        </w:rPr>
        <w:t>get_version</w:t>
      </w:r>
      <w:r>
        <w:rPr>
          <w:rFonts w:ascii="Arial" w:hAnsi="Arial" w:cs="Arial"/>
        </w:rPr>
        <w:t>]</w:t>
      </w:r>
    </w:p>
    <w:p w14:paraId="654C59DD" w14:textId="77777777" w:rsidR="00E62A15" w:rsidRPr="00914C4E" w:rsidRDefault="00E62A15" w:rsidP="006973AE">
      <w:pPr>
        <w:pStyle w:val="Heading1"/>
      </w:pPr>
      <w:r w:rsidRPr="00914C4E">
        <w:t>Software Design Description</w:t>
      </w:r>
    </w:p>
    <w:p w14:paraId="088A2397" w14:textId="7085417F" w:rsidR="004F4774" w:rsidRDefault="00FA2435" w:rsidP="00FA2435">
      <w:pPr>
        <w:pStyle w:val="H1bodytext"/>
        <w:spacing w:after="120"/>
        <w:ind w:left="360"/>
        <w:rPr>
          <w:rFonts w:ascii="Arial" w:hAnsi="Arial" w:cs="Arial"/>
        </w:rPr>
      </w:pPr>
      <w:r w:rsidRPr="00FA2435">
        <w:rPr>
          <w:rFonts w:ascii="Arial" w:hAnsi="Arial" w:cs="Arial"/>
        </w:rPr>
        <w:t>The following is a brief description of the required arguments and the ou</w:t>
      </w:r>
      <w:r w:rsidR="007A6042">
        <w:rPr>
          <w:rFonts w:ascii="Arial" w:hAnsi="Arial" w:cs="Arial"/>
        </w:rPr>
        <w:t>t</w:t>
      </w:r>
      <w:r w:rsidRPr="00FA2435">
        <w:rPr>
          <w:rFonts w:ascii="Arial" w:hAnsi="Arial" w:cs="Arial"/>
        </w:rPr>
        <w:t xml:space="preserve">put generated by the </w:t>
      </w:r>
      <w:r>
        <w:rPr>
          <w:rFonts w:ascii="Arial" w:hAnsi="Arial" w:cs="Arial"/>
        </w:rPr>
        <w:t>SWR Reducer</w:t>
      </w:r>
      <w:r w:rsidRPr="00FA2435">
        <w:rPr>
          <w:rFonts w:ascii="Arial" w:hAnsi="Arial" w:cs="Arial"/>
        </w:rPr>
        <w:t xml:space="preserve"> tool.</w:t>
      </w:r>
    </w:p>
    <w:p w14:paraId="31111E3C" w14:textId="77777777" w:rsidR="00120150" w:rsidRDefault="00120150" w:rsidP="00120150">
      <w:pPr>
        <w:pStyle w:val="H1bodytext"/>
        <w:spacing w:after="120"/>
        <w:rPr>
          <w:rFonts w:ascii="Arial" w:hAnsi="Arial"/>
        </w:rPr>
      </w:pPr>
      <w:r w:rsidRPr="008F1127">
        <w:rPr>
          <w:rFonts w:ascii="Arial" w:hAnsi="Arial"/>
          <w:u w:val="single"/>
        </w:rPr>
        <w:t>Arguments</w:t>
      </w:r>
      <w:r>
        <w:rPr>
          <w:rFonts w:ascii="Arial" w:hAnsi="Arial"/>
        </w:rPr>
        <w:t>:</w:t>
      </w:r>
    </w:p>
    <w:p w14:paraId="06368D39" w14:textId="77777777" w:rsidR="004F4774" w:rsidRDefault="004F4774" w:rsidP="004F4774">
      <w:pPr>
        <w:pStyle w:val="H1bodytext"/>
        <w:numPr>
          <w:ilvl w:val="0"/>
          <w:numId w:val="17"/>
        </w:numPr>
        <w:spacing w:after="120"/>
        <w:rPr>
          <w:rFonts w:ascii="Arial" w:hAnsi="Arial" w:cs="Arial"/>
        </w:rPr>
      </w:pPr>
      <w:r>
        <w:rPr>
          <w:rFonts w:ascii="Arial" w:hAnsi="Arial" w:cs="Arial"/>
        </w:rPr>
        <w:t>Positional Arguments:</w:t>
      </w:r>
    </w:p>
    <w:p w14:paraId="75D48592" w14:textId="2D7AD6F1" w:rsidR="004F4774" w:rsidRDefault="004F4774" w:rsidP="004F4774">
      <w:pPr>
        <w:pStyle w:val="H1bodytext"/>
        <w:numPr>
          <w:ilvl w:val="1"/>
          <w:numId w:val="17"/>
        </w:numPr>
        <w:spacing w:after="120"/>
        <w:rPr>
          <w:rFonts w:ascii="Arial" w:hAnsi="Arial" w:cs="Arial"/>
        </w:rPr>
      </w:pPr>
      <w:r>
        <w:rPr>
          <w:rFonts w:ascii="Arial" w:hAnsi="Arial" w:cs="Arial"/>
        </w:rPr>
        <w:t xml:space="preserve">Input_File: </w:t>
      </w:r>
      <w:r w:rsidRPr="00A2487D">
        <w:rPr>
          <w:rFonts w:ascii="Arial" w:hAnsi="Arial" w:cs="Arial"/>
        </w:rPr>
        <w:t xml:space="preserve">Path </w:t>
      </w:r>
      <w:r w:rsidR="00120150">
        <w:rPr>
          <w:rFonts w:ascii="Arial" w:hAnsi="Arial" w:cs="Arial"/>
        </w:rPr>
        <w:t xml:space="preserve">and filename </w:t>
      </w:r>
      <w:r w:rsidRPr="00A2487D">
        <w:rPr>
          <w:rFonts w:ascii="Arial" w:hAnsi="Arial" w:cs="Arial"/>
        </w:rPr>
        <w:t>to input file</w:t>
      </w:r>
      <w:r>
        <w:rPr>
          <w:rFonts w:ascii="Arial" w:hAnsi="Arial" w:cs="Arial"/>
        </w:rPr>
        <w:t xml:space="preserve"> (JSON formatted)</w:t>
      </w:r>
    </w:p>
    <w:p w14:paraId="751515E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Output_Directory: </w:t>
      </w:r>
      <w:r w:rsidRPr="00A2487D">
        <w:rPr>
          <w:rFonts w:ascii="Arial" w:hAnsi="Arial" w:cs="Arial"/>
        </w:rPr>
        <w:t>Path to output folder</w:t>
      </w:r>
    </w:p>
    <w:p w14:paraId="44F65B25" w14:textId="77777777" w:rsidR="004F4774" w:rsidRDefault="004F4774" w:rsidP="004F4774">
      <w:pPr>
        <w:pStyle w:val="H1bodytext"/>
        <w:numPr>
          <w:ilvl w:val="0"/>
          <w:numId w:val="17"/>
        </w:numPr>
        <w:spacing w:after="120"/>
        <w:rPr>
          <w:rFonts w:ascii="Arial" w:hAnsi="Arial" w:cs="Arial"/>
        </w:rPr>
      </w:pPr>
      <w:r>
        <w:rPr>
          <w:rFonts w:ascii="Arial" w:hAnsi="Arial" w:cs="Arial"/>
        </w:rPr>
        <w:t>Optional Arguments:</w:t>
      </w:r>
    </w:p>
    <w:p w14:paraId="3A1369A4" w14:textId="77777777" w:rsidR="004F4774" w:rsidRDefault="004F4774" w:rsidP="004F4774">
      <w:pPr>
        <w:pStyle w:val="H1bodytext"/>
        <w:numPr>
          <w:ilvl w:val="1"/>
          <w:numId w:val="17"/>
        </w:numPr>
        <w:spacing w:after="120"/>
        <w:rPr>
          <w:rFonts w:ascii="Arial" w:hAnsi="Arial" w:cs="Arial"/>
        </w:rPr>
      </w:pPr>
      <w:r>
        <w:rPr>
          <w:rFonts w:ascii="Arial" w:hAnsi="Arial" w:cs="Arial"/>
        </w:rPr>
        <w:t>-h, --help</w:t>
      </w:r>
    </w:p>
    <w:p w14:paraId="15C89232" w14:textId="77777777" w:rsidR="004F4774" w:rsidRDefault="004F4774" w:rsidP="004F4774">
      <w:pPr>
        <w:pStyle w:val="H1bodytext"/>
        <w:numPr>
          <w:ilvl w:val="1"/>
          <w:numId w:val="18"/>
        </w:numPr>
        <w:spacing w:after="120"/>
        <w:rPr>
          <w:rFonts w:ascii="Arial" w:hAnsi="Arial" w:cs="Arial"/>
        </w:rPr>
      </w:pPr>
      <w:r>
        <w:rPr>
          <w:rFonts w:ascii="Arial" w:hAnsi="Arial" w:cs="Arial"/>
        </w:rPr>
        <w:t xml:space="preserve">–loglevel {I,D} </w:t>
      </w:r>
      <w:r>
        <w:rPr>
          <w:rFonts w:ascii="Arial" w:hAnsi="Arial" w:cs="Arial"/>
        </w:rPr>
        <w:tab/>
      </w:r>
      <w:r>
        <w:rPr>
          <w:rFonts w:ascii="Arial" w:hAnsi="Arial" w:cs="Arial"/>
        </w:rPr>
        <w:tab/>
        <w:t>verbosity of log: (I)nfo, (D)ebug; default=I</w:t>
      </w:r>
    </w:p>
    <w:p w14:paraId="4A9D44EE" w14:textId="77777777" w:rsidR="004F4774" w:rsidRDefault="004F4774" w:rsidP="004F4774">
      <w:pPr>
        <w:pStyle w:val="H1bodytext"/>
        <w:numPr>
          <w:ilvl w:val="1"/>
          <w:numId w:val="17"/>
        </w:numPr>
        <w:spacing w:after="120"/>
        <w:rPr>
          <w:rFonts w:ascii="Arial" w:hAnsi="Arial" w:cs="Arial"/>
        </w:rPr>
      </w:pPr>
      <w:r>
        <w:rPr>
          <w:rFonts w:ascii="Arial" w:hAnsi="Arial" w:cs="Arial"/>
        </w:rPr>
        <w:t>--logfile LOGFILE</w:t>
      </w:r>
      <w:r>
        <w:rPr>
          <w:rFonts w:ascii="Arial" w:hAnsi="Arial" w:cs="Arial"/>
        </w:rPr>
        <w:tab/>
        <w:t>path to a log file (default is stdout)</w:t>
      </w:r>
    </w:p>
    <w:p w14:paraId="0E6A4438" w14:textId="77777777" w:rsidR="004F4774" w:rsidRDefault="004F4774" w:rsidP="004F4774">
      <w:pPr>
        <w:pStyle w:val="H1bodytext"/>
        <w:numPr>
          <w:ilvl w:val="1"/>
          <w:numId w:val="17"/>
        </w:numPr>
        <w:spacing w:after="120"/>
        <w:rPr>
          <w:rFonts w:ascii="Arial" w:hAnsi="Arial" w:cs="Arial"/>
        </w:rPr>
      </w:pPr>
      <w:r>
        <w:rPr>
          <w:rFonts w:ascii="Arial" w:hAnsi="Arial" w:cs="Arial"/>
        </w:rPr>
        <w:t xml:space="preserve">–logfilemode {a,w} </w:t>
      </w:r>
      <w:r>
        <w:rPr>
          <w:rFonts w:ascii="Arial" w:hAnsi="Arial" w:cs="Arial"/>
        </w:rPr>
        <w:tab/>
        <w:t>Log file mode: (a)ppend or (w)rite; default=w</w:t>
      </w:r>
    </w:p>
    <w:p w14:paraId="1DC7BF16" w14:textId="77777777" w:rsidR="004F4774" w:rsidRDefault="004F4774" w:rsidP="004F4774">
      <w:pPr>
        <w:pStyle w:val="H1bodytext"/>
        <w:numPr>
          <w:ilvl w:val="0"/>
          <w:numId w:val="17"/>
        </w:numPr>
        <w:spacing w:after="120"/>
        <w:rPr>
          <w:rFonts w:ascii="Arial" w:hAnsi="Arial" w:cs="Arial"/>
        </w:rPr>
      </w:pPr>
      <w:r>
        <w:rPr>
          <w:rFonts w:ascii="Arial" w:hAnsi="Arial" w:cs="Arial"/>
        </w:rPr>
        <w:t>Shell file configuration:</w:t>
      </w:r>
    </w:p>
    <w:p w14:paraId="12FA5EF3" w14:textId="6E1A439C" w:rsidR="004F4774" w:rsidRDefault="004F4774" w:rsidP="004F4774">
      <w:pPr>
        <w:pStyle w:val="H1bodytext"/>
        <w:spacing w:after="120"/>
        <w:ind w:left="2160"/>
        <w:rPr>
          <w:rFonts w:ascii="Arial" w:hAnsi="Arial" w:cs="Arial"/>
        </w:rPr>
      </w:pPr>
      <w:r>
        <w:rPr>
          <w:rFonts w:ascii="Arial" w:hAnsi="Arial" w:cs="Arial"/>
        </w:rPr>
        <w:t>python [directory path]/pylib/vzreducer.py [optional arguments—see above] Input_File Output_Directory</w:t>
      </w:r>
    </w:p>
    <w:p w14:paraId="2C906E07" w14:textId="3BD9D651" w:rsidR="00120150" w:rsidRDefault="00120150" w:rsidP="00120150">
      <w:pPr>
        <w:pStyle w:val="H1bodytext"/>
        <w:spacing w:after="120"/>
        <w:rPr>
          <w:rFonts w:ascii="Arial" w:hAnsi="Arial"/>
        </w:rPr>
      </w:pPr>
      <w:r>
        <w:rPr>
          <w:rFonts w:ascii="Arial" w:hAnsi="Arial"/>
          <w:u w:val="single"/>
        </w:rPr>
        <w:t>Input File</w:t>
      </w:r>
      <w:r>
        <w:rPr>
          <w:rFonts w:ascii="Arial" w:hAnsi="Arial"/>
        </w:rPr>
        <w:t>:</w:t>
      </w:r>
    </w:p>
    <w:p w14:paraId="2B558FB8" w14:textId="77777777" w:rsidR="006B03F5" w:rsidRDefault="006B03F5" w:rsidP="006B03F5">
      <w:pPr>
        <w:pStyle w:val="H1bodytext"/>
        <w:numPr>
          <w:ilvl w:val="0"/>
          <w:numId w:val="19"/>
        </w:numPr>
        <w:spacing w:after="120"/>
        <w:rPr>
          <w:rFonts w:ascii="Arial" w:hAnsi="Arial" w:cs="Arial"/>
        </w:rPr>
      </w:pPr>
      <w:r w:rsidRPr="00F63CED">
        <w:rPr>
          <w:rFonts w:ascii="Arial" w:hAnsi="Arial" w:cs="Arial"/>
        </w:rPr>
        <w:t>Us</w:t>
      </w:r>
      <w:r>
        <w:rPr>
          <w:rFonts w:ascii="Arial" w:hAnsi="Arial" w:cs="Arial"/>
        </w:rPr>
        <w:t>er-defined input values (JSON-formatted file) example:</w:t>
      </w:r>
    </w:p>
    <w:p w14:paraId="1ED8320F" w14:textId="5D7587CE" w:rsidR="006B03F5" w:rsidRPr="00D170C5" w:rsidRDefault="006B03F5" w:rsidP="006B03F5">
      <w:pPr>
        <w:pStyle w:val="H1bodytext"/>
        <w:spacing w:after="120"/>
        <w:ind w:left="1440"/>
        <w:rPr>
          <w:rFonts w:ascii="Arial" w:hAnsi="Arial" w:cs="Arial"/>
        </w:rPr>
      </w:pPr>
      <w:r w:rsidRPr="00D170C5">
        <w:rPr>
          <w:rFonts w:ascii="Arial" w:hAnsi="Arial" w:cs="Arial"/>
        </w:rPr>
        <w:t>{</w:t>
      </w:r>
      <w:r w:rsidR="005B094E">
        <w:rPr>
          <w:rFonts w:ascii="Arial" w:hAnsi="Arial" w:cs="Arial"/>
        </w:rPr>
        <w:br/>
      </w:r>
      <w:r w:rsidRPr="00D170C5">
        <w:rPr>
          <w:rFonts w:ascii="Arial" w:hAnsi="Arial" w:cs="Arial"/>
        </w:rPr>
        <w:tab/>
        <w:t>"Source Files":{</w:t>
      </w:r>
      <w:r w:rsidR="005B094E">
        <w:rPr>
          <w:rFonts w:ascii="Arial" w:hAnsi="Arial" w:cs="Arial"/>
        </w:rPr>
        <w:br/>
      </w:r>
      <w:r w:rsidRPr="00D170C5">
        <w:rPr>
          <w:rFonts w:ascii="Arial" w:hAnsi="Arial" w:cs="Arial"/>
        </w:rPr>
        <w:tab/>
      </w:r>
      <w:r w:rsidRPr="00D170C5">
        <w:rPr>
          <w:rFonts w:ascii="Arial" w:hAnsi="Arial" w:cs="Arial"/>
        </w:rPr>
        <w:tab/>
        <w:t>"200 E":"</w:t>
      </w:r>
      <w:r>
        <w:rPr>
          <w:rFonts w:ascii="Arial" w:hAnsi="Arial" w:cs="Arial"/>
        </w:rPr>
        <w:t>&lt;path_filename&gt;</w:t>
      </w:r>
      <w:r w:rsidRPr="00D170C5">
        <w:rPr>
          <w:rFonts w:ascii="Arial" w:hAnsi="Arial" w:cs="Arial"/>
        </w:rPr>
        <w:t xml:space="preserve">.csv", </w:t>
      </w:r>
      <w:r w:rsidR="005B094E">
        <w:rPr>
          <w:rFonts w:ascii="Arial" w:hAnsi="Arial" w:cs="Arial"/>
        </w:rPr>
        <w:br/>
      </w:r>
      <w:r w:rsidRPr="00D170C5">
        <w:rPr>
          <w:rFonts w:ascii="Arial" w:hAnsi="Arial" w:cs="Arial"/>
        </w:rPr>
        <w:tab/>
      </w:r>
      <w:r w:rsidRPr="00D170C5">
        <w:rPr>
          <w:rFonts w:ascii="Arial" w:hAnsi="Arial" w:cs="Arial"/>
        </w:rPr>
        <w:tab/>
        <w:t>"200 W":"</w:t>
      </w:r>
      <w:r>
        <w:rPr>
          <w:rFonts w:ascii="Arial" w:hAnsi="Arial" w:cs="Arial"/>
        </w:rPr>
        <w:t>&lt;path_filename&gt;</w:t>
      </w:r>
      <w:r w:rsidRPr="00D170C5">
        <w:rPr>
          <w:rFonts w:ascii="Arial" w:hAnsi="Arial" w:cs="Arial"/>
        </w:rPr>
        <w:t>.csv"</w:t>
      </w:r>
      <w:r w:rsidR="005B094E">
        <w:rPr>
          <w:rFonts w:ascii="Arial" w:hAnsi="Arial" w:cs="Arial"/>
        </w:rPr>
        <w:br/>
      </w:r>
      <w:r w:rsidRPr="00D170C5">
        <w:rPr>
          <w:rFonts w:ascii="Arial" w:hAnsi="Arial" w:cs="Arial"/>
        </w:rPr>
        <w:tab/>
      </w:r>
      <w:r w:rsidRPr="00D170C5">
        <w:rPr>
          <w:rFonts w:ascii="Arial" w:hAnsi="Arial" w:cs="Arial"/>
        </w:rPr>
        <w:tab/>
        <w:t>},</w:t>
      </w:r>
    </w:p>
    <w:p w14:paraId="58B1FB9F" w14:textId="7DBCFE1A" w:rsidR="006B03F5" w:rsidRPr="00D170C5" w:rsidRDefault="006B03F5" w:rsidP="006B03F5">
      <w:pPr>
        <w:pStyle w:val="H1bodytext"/>
        <w:spacing w:after="120"/>
        <w:ind w:left="1440"/>
        <w:rPr>
          <w:rFonts w:ascii="Arial" w:hAnsi="Arial" w:cs="Arial"/>
        </w:rPr>
      </w:pPr>
      <w:r w:rsidRPr="00D170C5">
        <w:rPr>
          <w:rFonts w:ascii="Arial" w:hAnsi="Arial" w:cs="Arial"/>
        </w:rPr>
        <w:tab/>
        <w:t>"Zero Below":"0",</w:t>
      </w:r>
      <w:r w:rsidR="005B094E">
        <w:rPr>
          <w:rFonts w:ascii="Arial" w:hAnsi="Arial" w:cs="Arial"/>
        </w:rPr>
        <w:br/>
      </w:r>
      <w:r w:rsidRPr="00D170C5">
        <w:rPr>
          <w:rFonts w:ascii="Arial" w:hAnsi="Arial" w:cs="Arial"/>
        </w:rPr>
        <w:tab/>
        <w:t>"SUMMARY_FILE_NAME": "</w:t>
      </w:r>
      <w:r>
        <w:rPr>
          <w:rFonts w:ascii="Arial" w:hAnsi="Arial" w:cs="Arial"/>
        </w:rPr>
        <w:t>&lt;user_defined_filename&gt;</w:t>
      </w:r>
      <w:r w:rsidRPr="00D170C5">
        <w:rPr>
          <w:rFonts w:ascii="Arial" w:hAnsi="Arial" w:cs="Arial"/>
        </w:rPr>
        <w:t>.csv",</w:t>
      </w:r>
      <w:r w:rsidR="005B094E">
        <w:rPr>
          <w:rFonts w:ascii="Arial" w:hAnsi="Arial" w:cs="Arial"/>
        </w:rPr>
        <w:br/>
      </w:r>
      <w:r w:rsidRPr="00D170C5">
        <w:rPr>
          <w:rFonts w:ascii="Arial" w:hAnsi="Arial" w:cs="Arial"/>
        </w:rPr>
        <w:tab/>
        <w:t>"SUMMARY_TEMPLATE":"{copc},{site},{N},{ix},{used_eps:.2g},{orig_total_mass:.7e},{reduced_total_mass:.7e},{unbal_mass_err:.2g},{unbal_rel_err:.2g},{bal_mass_err:.2g},{bal_rel_err:.2g}",</w:t>
      </w:r>
      <w:r w:rsidR="00950168">
        <w:rPr>
          <w:rFonts w:ascii="Arial" w:hAnsi="Arial" w:cs="Arial"/>
        </w:rPr>
        <w:br/>
      </w:r>
      <w:r w:rsidRPr="00D170C5">
        <w:rPr>
          <w:rFonts w:ascii="Arial" w:hAnsi="Arial" w:cs="Arial"/>
        </w:rPr>
        <w:tab/>
        <w:t>"SUMMARY_HEADER":["COPC","SITE","N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6D6A8AA3" w14:textId="53B548C4" w:rsidR="006B03F5" w:rsidRDefault="006B03F5" w:rsidP="006B03F5">
      <w:pPr>
        <w:pStyle w:val="H1bodytext"/>
        <w:spacing w:after="120"/>
        <w:ind w:left="1440"/>
        <w:rPr>
          <w:rFonts w:ascii="Arial" w:hAnsi="Arial" w:cs="Arial"/>
        </w:rPr>
      </w:pPr>
      <w:r w:rsidRPr="00D170C5">
        <w:rPr>
          <w:rFonts w:ascii="Arial" w:hAnsi="Arial" w:cs="Arial"/>
        </w:rPr>
        <w:tab/>
        <w:t>],</w:t>
      </w:r>
      <w:r w:rsidR="00950168">
        <w:rPr>
          <w:rFonts w:ascii="Arial" w:hAnsi="Arial" w:cs="Arial"/>
        </w:rPr>
        <w:br/>
      </w:r>
      <w:r w:rsidRPr="00D170C5">
        <w:rPr>
          <w:rFonts w:ascii="Arial" w:hAnsi="Arial" w:cs="Arial"/>
        </w:rPr>
        <w:tab/>
        <w:t>"SUMMARY_MODE":"a</w:t>
      </w:r>
      <w:r w:rsidR="00E5157D">
        <w:rPr>
          <w:rFonts w:ascii="Arial" w:hAnsi="Arial" w:cs="Arial"/>
        </w:rPr>
        <w:t>/w</w:t>
      </w:r>
      <w:r w:rsidRPr="00D170C5">
        <w:rPr>
          <w:rFonts w:ascii="Arial" w:hAnsi="Arial" w:cs="Arial"/>
        </w:rPr>
        <w:t>",</w:t>
      </w:r>
      <w:r w:rsidR="00950168">
        <w:rPr>
          <w:rFonts w:ascii="Arial" w:hAnsi="Arial" w:cs="Arial"/>
        </w:rPr>
        <w:br/>
      </w:r>
      <w:r w:rsidRPr="00D170C5">
        <w:rPr>
          <w:rFonts w:ascii="Arial" w:hAnsi="Arial" w:cs="Arial"/>
        </w:rPr>
        <w:tab/>
        <w:t>"COPCs": [</w:t>
      </w:r>
      <w:r w:rsidR="00E5157D">
        <w:rPr>
          <w:rFonts w:ascii="Arial" w:hAnsi="Arial" w:cs="Arial"/>
        </w:rPr>
        <w:t>&lt;comma-delimited string(s) in double quotes&gt;</w:t>
      </w:r>
      <w:r w:rsidRPr="00D170C5">
        <w:rPr>
          <w:rFonts w:ascii="Arial" w:hAnsi="Arial" w:cs="Arial"/>
        </w:rPr>
        <w:t>],</w:t>
      </w:r>
      <w:r w:rsidR="00950168">
        <w:rPr>
          <w:rFonts w:ascii="Arial" w:hAnsi="Arial" w:cs="Arial"/>
        </w:rPr>
        <w:br/>
      </w:r>
      <w:r w:rsidRPr="00D170C5">
        <w:rPr>
          <w:rFonts w:ascii="Arial" w:hAnsi="Arial" w:cs="Arial"/>
        </w:rPr>
        <w:tab/>
        <w:t>"Waste Sites": [</w:t>
      </w:r>
      <w:r w:rsidR="00E5157D">
        <w:rPr>
          <w:rFonts w:ascii="Arial" w:hAnsi="Arial" w:cs="Arial"/>
        </w:rPr>
        <w:t>&lt;comma-delimited strings(s) in double quotes&gt;</w:t>
      </w:r>
      <w:r w:rsidRPr="00D170C5">
        <w:rPr>
          <w:rFonts w:ascii="Arial" w:hAnsi="Arial" w:cs="Arial"/>
        </w:rPr>
        <w:t>],</w:t>
      </w:r>
      <w:r w:rsidR="00950168">
        <w:rPr>
          <w:rFonts w:ascii="Arial" w:hAnsi="Arial" w:cs="Arial"/>
        </w:rPr>
        <w:br/>
      </w:r>
      <w:r w:rsidRPr="00D170C5">
        <w:rPr>
          <w:rFonts w:ascii="Arial" w:hAnsi="Arial" w:cs="Arial"/>
        </w:rPr>
        <w:tab/>
        <w:t>"Mass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Lower Error Threshold":"</w:t>
      </w:r>
      <w:r>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"Output Upper Error Threshold":</w:t>
      </w:r>
      <w:r>
        <w:rPr>
          <w:rFonts w:ascii="Arial" w:hAnsi="Arial" w:cs="Arial"/>
        </w:rPr>
        <w:t>”</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"Lower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"Upper Reduced Datapoint Limit":"</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lastRenderedPageBreak/>
        <w:tab/>
        <w:t>"Maximum Iterations":"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"Maximum Error Iterations":"</w:t>
      </w:r>
      <w:r w:rsidR="00120150">
        <w:rPr>
          <w:rFonts w:ascii="Arial" w:hAnsi="Arial" w:cs="Arial"/>
        </w:rPr>
        <w:t>&lt;integer</w:t>
      </w:r>
      <w:r w:rsidRPr="00D170C5">
        <w:rPr>
          <w:rFonts w:ascii="Arial" w:hAnsi="Arial" w:cs="Arial"/>
        </w:rPr>
        <w:t>",</w:t>
      </w:r>
      <w:r w:rsidR="00950168">
        <w:rPr>
          <w:rFonts w:ascii="Arial" w:hAnsi="Arial" w:cs="Arial"/>
        </w:rPr>
        <w:br/>
      </w:r>
      <w:r w:rsidRPr="00D170C5">
        <w:rPr>
          <w:rFonts w:ascii="Arial" w:hAnsi="Arial" w:cs="Arial"/>
        </w:rPr>
        <w:tab/>
        <w:t>"Epsilon":"</w:t>
      </w:r>
      <w:r w:rsidR="00120150">
        <w:rPr>
          <w:rFonts w:ascii="Arial" w:hAnsi="Arial" w:cs="Arial"/>
        </w:rPr>
        <w:t>&lt;float&gt;</w:t>
      </w:r>
      <w:r w:rsidRPr="00D170C5">
        <w:rPr>
          <w:rFonts w:ascii="Arial" w:hAnsi="Arial" w:cs="Arial"/>
        </w:rPr>
        <w:t>",</w:t>
      </w:r>
      <w:r w:rsidR="00950168">
        <w:rPr>
          <w:rFonts w:ascii="Arial" w:hAnsi="Arial" w:cs="Arial"/>
        </w:rPr>
        <w:br/>
      </w:r>
      <w:r w:rsidRPr="00D170C5">
        <w:rPr>
          <w:rFonts w:ascii="Arial" w:hAnsi="Arial" w:cs="Arial"/>
        </w:rPr>
        <w:tab/>
        <w:t>"Close Gaps":"</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ab/>
        <w:t>"Gap Delta": "</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"Gap Steps":"</w:t>
      </w:r>
      <w:r w:rsidR="00120150">
        <w:rPr>
          <w:rFonts w:ascii="Arial" w:hAnsi="Arial" w:cs="Arial"/>
        </w:rPr>
        <w:t>&lt;integer&gt;</w:t>
      </w:r>
      <w:r w:rsidRPr="00D170C5">
        <w:rPr>
          <w:rFonts w:ascii="Arial" w:hAnsi="Arial" w:cs="Arial"/>
        </w:rPr>
        <w:t>",</w:t>
      </w:r>
      <w:r w:rsidR="00950168">
        <w:rPr>
          <w:rFonts w:ascii="Arial" w:hAnsi="Arial" w:cs="Arial"/>
        </w:rPr>
        <w:br/>
      </w:r>
      <w:r w:rsidRPr="00D170C5">
        <w:rPr>
          <w:rFonts w:ascii="Arial" w:hAnsi="Arial" w:cs="Arial"/>
        </w:rPr>
        <w:tab/>
        <w:t>"Diff Mass Correction":"</w:t>
      </w:r>
      <w:r w:rsidR="00120150">
        <w:rPr>
          <w:rFonts w:ascii="Arial" w:hAnsi="Arial" w:cs="Arial"/>
        </w:rPr>
        <w:t>&lt;Boolean&gt;</w:t>
      </w:r>
      <w:r w:rsidRPr="00D170C5">
        <w:rPr>
          <w:rFonts w:ascii="Arial" w:hAnsi="Arial" w:cs="Arial"/>
        </w:rPr>
        <w:t>"</w:t>
      </w:r>
      <w:r w:rsidR="00950168">
        <w:rPr>
          <w:rFonts w:ascii="Arial" w:hAnsi="Arial" w:cs="Arial"/>
        </w:rPr>
        <w:br/>
      </w:r>
      <w:r w:rsidRPr="00D170C5">
        <w:rPr>
          <w:rFonts w:ascii="Arial" w:hAnsi="Arial" w:cs="Arial"/>
        </w:rPr>
        <w:t>}</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493715F1" w14:textId="14D93768" w:rsidR="00120150" w:rsidRDefault="00120150" w:rsidP="00E62A15">
      <w:pPr>
        <w:pStyle w:val="H1bodytext"/>
        <w:spacing w:after="120"/>
        <w:rPr>
          <w:rFonts w:ascii="Arial" w:hAnsi="Arial"/>
        </w:rPr>
      </w:pPr>
      <w:r>
        <w:rPr>
          <w:rFonts w:ascii="Arial" w:hAnsi="Arial"/>
        </w:rPr>
        <w:t>Summary File (user-defined</w:t>
      </w:r>
      <w:r w:rsidR="00E5157D">
        <w:rPr>
          <w:rFonts w:ascii="Arial" w:hAnsi="Arial"/>
        </w:rPr>
        <w:t>_</w:t>
      </w:r>
      <w:r>
        <w:rPr>
          <w:rFonts w:ascii="Arial" w:hAnsi="Arial"/>
        </w:rPr>
        <w:t>filename</w:t>
      </w:r>
      <w:r w:rsidR="00E5157D">
        <w:rPr>
          <w:rFonts w:ascii="Arial" w:hAnsi="Arial"/>
        </w:rPr>
        <w:t>.csv</w:t>
      </w:r>
      <w:r>
        <w:rPr>
          <w:rFonts w:ascii="Arial" w:hAnsi="Arial"/>
        </w:rPr>
        <w:t>): summarizes the following for each reduced dataset</w:t>
      </w:r>
    </w:p>
    <w:p w14:paraId="2A1EE835" w14:textId="2DB56A96" w:rsidR="00120150" w:rsidRDefault="00120150" w:rsidP="00120150">
      <w:pPr>
        <w:pStyle w:val="H1bodytext"/>
        <w:numPr>
          <w:ilvl w:val="0"/>
          <w:numId w:val="19"/>
        </w:numPr>
        <w:spacing w:after="120"/>
        <w:rPr>
          <w:rFonts w:ascii="Arial" w:hAnsi="Arial"/>
        </w:rPr>
      </w:pPr>
      <w:r>
        <w:rPr>
          <w:rFonts w:ascii="Arial" w:hAnsi="Arial"/>
        </w:rPr>
        <w:t>COPC</w:t>
      </w:r>
    </w:p>
    <w:p w14:paraId="23C6D655" w14:textId="4168A4E6" w:rsidR="00120150" w:rsidRDefault="00120150" w:rsidP="00120150">
      <w:pPr>
        <w:pStyle w:val="H1bodytext"/>
        <w:numPr>
          <w:ilvl w:val="0"/>
          <w:numId w:val="19"/>
        </w:numPr>
        <w:spacing w:after="120"/>
        <w:rPr>
          <w:rFonts w:ascii="Arial" w:hAnsi="Arial"/>
        </w:rPr>
      </w:pPr>
      <w:r>
        <w:rPr>
          <w:rFonts w:ascii="Arial" w:hAnsi="Arial"/>
        </w:rPr>
        <w:t>Waste site</w:t>
      </w:r>
    </w:p>
    <w:p w14:paraId="668ADCB3" w14:textId="0FD8DC54" w:rsidR="00120150" w:rsidRDefault="00120150" w:rsidP="00120150">
      <w:pPr>
        <w:pStyle w:val="H1bodytext"/>
        <w:numPr>
          <w:ilvl w:val="0"/>
          <w:numId w:val="19"/>
        </w:numPr>
        <w:spacing w:after="120"/>
        <w:rPr>
          <w:rFonts w:ascii="Arial" w:hAnsi="Arial"/>
        </w:rPr>
      </w:pPr>
      <w:r>
        <w:rPr>
          <w:rFonts w:ascii="Arial" w:hAnsi="Arial"/>
        </w:rPr>
        <w:t>Number of reduced data pairs</w:t>
      </w:r>
    </w:p>
    <w:p w14:paraId="0D893EA6" w14:textId="42DD5783" w:rsidR="00120150" w:rsidRDefault="00120150" w:rsidP="00120150">
      <w:pPr>
        <w:pStyle w:val="H1bodytext"/>
        <w:numPr>
          <w:ilvl w:val="0"/>
          <w:numId w:val="19"/>
        </w:numPr>
        <w:spacing w:after="120"/>
        <w:rPr>
          <w:rFonts w:ascii="Arial" w:hAnsi="Arial"/>
        </w:rPr>
      </w:pPr>
      <w:r>
        <w:rPr>
          <w:rFonts w:ascii="Arial" w:hAnsi="Arial"/>
        </w:rPr>
        <w:t>Number of reduction iterations performed</w:t>
      </w:r>
    </w:p>
    <w:p w14:paraId="4073256A" w14:textId="123AE345" w:rsidR="00120150" w:rsidRDefault="00120150" w:rsidP="00120150">
      <w:pPr>
        <w:pStyle w:val="H1bodytext"/>
        <w:numPr>
          <w:ilvl w:val="0"/>
          <w:numId w:val="19"/>
        </w:numPr>
        <w:spacing w:after="120"/>
        <w:rPr>
          <w:rFonts w:ascii="Arial" w:hAnsi="Arial"/>
        </w:rPr>
      </w:pPr>
      <w:r>
        <w:rPr>
          <w:rFonts w:ascii="Arial" w:hAnsi="Arial"/>
        </w:rPr>
        <w:t>Epsilon value used in final reduction</w:t>
      </w:r>
    </w:p>
    <w:p w14:paraId="3E7E8C0B" w14:textId="376F3F84" w:rsidR="00120150" w:rsidRDefault="00120150" w:rsidP="00120150">
      <w:pPr>
        <w:pStyle w:val="H1bodytext"/>
        <w:numPr>
          <w:ilvl w:val="0"/>
          <w:numId w:val="19"/>
        </w:numPr>
        <w:spacing w:after="120"/>
        <w:rPr>
          <w:rFonts w:ascii="Arial" w:hAnsi="Arial"/>
        </w:rPr>
      </w:pPr>
      <w:r>
        <w:rPr>
          <w:rFonts w:ascii="Arial" w:hAnsi="Arial"/>
        </w:rPr>
        <w:t>Original total cumulative mass</w:t>
      </w:r>
      <w:r w:rsidR="008070C0">
        <w:rPr>
          <w:rFonts w:ascii="Arial" w:hAnsi="Arial"/>
        </w:rPr>
        <w:t xml:space="preserve"> (Ci)</w:t>
      </w:r>
    </w:p>
    <w:p w14:paraId="48EC71BA" w14:textId="694C4A83" w:rsidR="00120150" w:rsidRDefault="00120150" w:rsidP="00120150">
      <w:pPr>
        <w:pStyle w:val="H1bodytext"/>
        <w:numPr>
          <w:ilvl w:val="0"/>
          <w:numId w:val="19"/>
        </w:numPr>
        <w:spacing w:after="120"/>
        <w:rPr>
          <w:rFonts w:ascii="Arial" w:hAnsi="Arial"/>
        </w:rPr>
      </w:pPr>
      <w:r>
        <w:rPr>
          <w:rFonts w:ascii="Arial" w:hAnsi="Arial"/>
        </w:rPr>
        <w:t>Reduced and rebalanced total cumulative mass</w:t>
      </w:r>
      <w:r w:rsidR="008070C0">
        <w:rPr>
          <w:rFonts w:ascii="Arial" w:hAnsi="Arial"/>
        </w:rPr>
        <w:t xml:space="preserve"> (Ci)</w:t>
      </w:r>
    </w:p>
    <w:p w14:paraId="012C4EAD" w14:textId="754433C2" w:rsidR="008070C0" w:rsidRDefault="008070C0" w:rsidP="00120150">
      <w:pPr>
        <w:pStyle w:val="H1bodytext"/>
        <w:numPr>
          <w:ilvl w:val="0"/>
          <w:numId w:val="19"/>
        </w:numPr>
        <w:spacing w:after="120"/>
        <w:rPr>
          <w:rFonts w:ascii="Arial" w:hAnsi="Arial"/>
        </w:rPr>
      </w:pPr>
      <w:r w:rsidRPr="008070C0">
        <w:rPr>
          <w:rFonts w:ascii="Arial" w:hAnsi="Arial"/>
        </w:rPr>
        <w:t xml:space="preserve">Unbalanced </w:t>
      </w:r>
      <w:r>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Pr>
          <w:rFonts w:ascii="Arial" w:hAnsi="Arial"/>
        </w:rPr>
        <w:t>e</w:t>
      </w:r>
      <w:r w:rsidRPr="008070C0">
        <w:rPr>
          <w:rFonts w:ascii="Arial" w:hAnsi="Arial"/>
        </w:rPr>
        <w:t>rror (Ci) (</w:t>
      </w:r>
      <w:r>
        <w:rPr>
          <w:rFonts w:ascii="Arial" w:hAnsi="Arial"/>
        </w:rPr>
        <w:t>o</w:t>
      </w:r>
      <w:r w:rsidRPr="008070C0">
        <w:rPr>
          <w:rFonts w:ascii="Arial" w:hAnsi="Arial"/>
        </w:rPr>
        <w:t>riginal</w:t>
      </w:r>
      <w:r>
        <w:rPr>
          <w:rFonts w:ascii="Arial" w:hAnsi="Arial"/>
        </w:rPr>
        <w:t>-r</w:t>
      </w:r>
      <w:r w:rsidRPr="008070C0">
        <w:rPr>
          <w:rFonts w:ascii="Arial" w:hAnsi="Arial"/>
        </w:rPr>
        <w:t>educed),</w:t>
      </w:r>
    </w:p>
    <w:p w14:paraId="709D0477" w14:textId="77777777" w:rsidR="008070C0" w:rsidRDefault="008070C0" w:rsidP="00120150">
      <w:pPr>
        <w:pStyle w:val="H1bodytext"/>
        <w:numPr>
          <w:ilvl w:val="0"/>
          <w:numId w:val="19"/>
        </w:numPr>
        <w:spacing w:after="120"/>
        <w:rPr>
          <w:rFonts w:ascii="Arial" w:hAnsi="Arial"/>
        </w:rPr>
      </w:pPr>
      <w:r w:rsidRPr="008070C0">
        <w:rPr>
          <w:rFonts w:ascii="Arial" w:hAnsi="Arial"/>
        </w:rPr>
        <w:t xml:space="preserve">Total </w:t>
      </w:r>
      <w:r>
        <w:rPr>
          <w:rFonts w:ascii="Arial" w:hAnsi="Arial"/>
        </w:rPr>
        <w:t>m</w:t>
      </w:r>
      <w:r w:rsidRPr="008070C0">
        <w:rPr>
          <w:rFonts w:ascii="Arial" w:hAnsi="Arial"/>
        </w:rPr>
        <w:t xml:space="preserve">ass </w:t>
      </w:r>
      <w:r>
        <w:rPr>
          <w:rFonts w:ascii="Arial" w:hAnsi="Arial"/>
        </w:rPr>
        <w:t>r</w:t>
      </w:r>
      <w:r w:rsidRPr="008070C0">
        <w:rPr>
          <w:rFonts w:ascii="Arial" w:hAnsi="Arial"/>
        </w:rPr>
        <w:t xml:space="preserve">elative </w:t>
      </w:r>
      <w:r>
        <w:rPr>
          <w:rFonts w:ascii="Arial" w:hAnsi="Arial"/>
        </w:rPr>
        <w:t>p</w:t>
      </w:r>
      <w:r w:rsidRPr="008070C0">
        <w:rPr>
          <w:rFonts w:ascii="Arial" w:hAnsi="Arial"/>
        </w:rPr>
        <w:t xml:space="preserve">ercent </w:t>
      </w:r>
      <w:r>
        <w:rPr>
          <w:rFonts w:ascii="Arial" w:hAnsi="Arial"/>
        </w:rPr>
        <w:t>e</w:t>
      </w:r>
      <w:r w:rsidRPr="008070C0">
        <w:rPr>
          <w:rFonts w:ascii="Arial" w:hAnsi="Arial"/>
        </w:rPr>
        <w:t>rror [before rebalance],</w:t>
      </w:r>
    </w:p>
    <w:p w14:paraId="695ADC4B" w14:textId="77777777" w:rsidR="00D35A54" w:rsidRDefault="008070C0" w:rsidP="00120150">
      <w:pPr>
        <w:pStyle w:val="H1bodytext"/>
        <w:numPr>
          <w:ilvl w:val="0"/>
          <w:numId w:val="19"/>
        </w:numPr>
        <w:spacing w:after="120"/>
        <w:rPr>
          <w:rFonts w:ascii="Arial" w:hAnsi="Arial"/>
        </w:rPr>
      </w:pPr>
      <w:r w:rsidRPr="008070C0">
        <w:rPr>
          <w:rFonts w:ascii="Arial" w:hAnsi="Arial"/>
        </w:rPr>
        <w:t xml:space="preserve">Rebalanced </w:t>
      </w:r>
      <w:r w:rsidR="00D35A54">
        <w:rPr>
          <w:rFonts w:ascii="Arial" w:hAnsi="Arial"/>
        </w:rPr>
        <w:t>t</w:t>
      </w:r>
      <w:r w:rsidRPr="008070C0">
        <w:rPr>
          <w:rFonts w:ascii="Arial" w:hAnsi="Arial"/>
        </w:rPr>
        <w:t xml:space="preserve">otal </w:t>
      </w:r>
      <w:r w:rsidR="00D35A54">
        <w:rPr>
          <w:rFonts w:ascii="Arial" w:hAnsi="Arial"/>
        </w:rPr>
        <w:t>m</w:t>
      </w:r>
      <w:r w:rsidRPr="008070C0">
        <w:rPr>
          <w:rFonts w:ascii="Arial" w:hAnsi="Arial"/>
        </w:rPr>
        <w:t xml:space="preserve">ass </w:t>
      </w:r>
      <w:r w:rsidR="00D35A54">
        <w:rPr>
          <w:rFonts w:ascii="Arial" w:hAnsi="Arial"/>
        </w:rPr>
        <w:t>e</w:t>
      </w:r>
      <w:r w:rsidRPr="008070C0">
        <w:rPr>
          <w:rFonts w:ascii="Arial" w:hAnsi="Arial"/>
        </w:rPr>
        <w:t>rror</w:t>
      </w:r>
      <w:r w:rsidR="00D35A54">
        <w:rPr>
          <w:rFonts w:ascii="Arial" w:hAnsi="Arial"/>
        </w:rPr>
        <w:t xml:space="preserve"> </w:t>
      </w:r>
      <w:r w:rsidRPr="008070C0">
        <w:rPr>
          <w:rFonts w:ascii="Arial" w:hAnsi="Arial"/>
        </w:rPr>
        <w:t>(Ci) (</w:t>
      </w:r>
      <w:r w:rsidR="00D35A54">
        <w:rPr>
          <w:rFonts w:ascii="Arial" w:hAnsi="Arial"/>
        </w:rPr>
        <w:t>o</w:t>
      </w:r>
      <w:r w:rsidRPr="008070C0">
        <w:rPr>
          <w:rFonts w:ascii="Arial" w:hAnsi="Arial"/>
        </w:rPr>
        <w:t>riginal-</w:t>
      </w:r>
      <w:r w:rsidR="00D35A54">
        <w:rPr>
          <w:rFonts w:ascii="Arial" w:hAnsi="Arial"/>
        </w:rPr>
        <w:t>r</w:t>
      </w:r>
      <w:r w:rsidRPr="008070C0">
        <w:rPr>
          <w:rFonts w:ascii="Arial" w:hAnsi="Arial"/>
        </w:rPr>
        <w:t>educed),</w:t>
      </w:r>
    </w:p>
    <w:p w14:paraId="59B704FD" w14:textId="54829448" w:rsidR="00120150" w:rsidRDefault="008070C0" w:rsidP="00120150">
      <w:pPr>
        <w:pStyle w:val="H1bodytext"/>
        <w:numPr>
          <w:ilvl w:val="0"/>
          <w:numId w:val="19"/>
        </w:numPr>
        <w:spacing w:after="120"/>
        <w:rPr>
          <w:rFonts w:ascii="Arial" w:hAnsi="Arial"/>
        </w:rPr>
      </w:pPr>
      <w:r w:rsidRPr="008070C0">
        <w:rPr>
          <w:rFonts w:ascii="Arial" w:hAnsi="Arial"/>
        </w:rPr>
        <w:t xml:space="preserve">Total </w:t>
      </w:r>
      <w:r w:rsidR="00D35A54">
        <w:rPr>
          <w:rFonts w:ascii="Arial" w:hAnsi="Arial"/>
        </w:rPr>
        <w:t>m</w:t>
      </w:r>
      <w:r w:rsidRPr="008070C0">
        <w:rPr>
          <w:rFonts w:ascii="Arial" w:hAnsi="Arial"/>
        </w:rPr>
        <w:t xml:space="preserve">ass </w:t>
      </w:r>
      <w:r w:rsidR="00D35A54">
        <w:rPr>
          <w:rFonts w:ascii="Arial" w:hAnsi="Arial"/>
        </w:rPr>
        <w:t>r</w:t>
      </w:r>
      <w:r w:rsidRPr="008070C0">
        <w:rPr>
          <w:rFonts w:ascii="Arial" w:hAnsi="Arial"/>
        </w:rPr>
        <w:t xml:space="preserve">elative </w:t>
      </w:r>
      <w:r w:rsidR="00D35A54">
        <w:rPr>
          <w:rFonts w:ascii="Arial" w:hAnsi="Arial"/>
        </w:rPr>
        <w:t>p</w:t>
      </w:r>
      <w:r w:rsidRPr="008070C0">
        <w:rPr>
          <w:rFonts w:ascii="Arial" w:hAnsi="Arial"/>
        </w:rPr>
        <w:t xml:space="preserve">ercent </w:t>
      </w:r>
      <w:r w:rsidR="00D35A54">
        <w:rPr>
          <w:rFonts w:ascii="Arial" w:hAnsi="Arial"/>
        </w:rPr>
        <w:t>e</w:t>
      </w:r>
      <w:r w:rsidRPr="008070C0">
        <w:rPr>
          <w:rFonts w:ascii="Arial" w:hAnsi="Arial"/>
        </w:rPr>
        <w:t>rror [after rebalance]</w:t>
      </w:r>
    </w:p>
    <w:p w14:paraId="7C9E07A5" w14:textId="0B444011" w:rsidR="00D35A54" w:rsidRDefault="00D35A54" w:rsidP="00D35A54">
      <w:pPr>
        <w:pStyle w:val="H1bodytext"/>
        <w:spacing w:after="120"/>
        <w:rPr>
          <w:rFonts w:ascii="Arial" w:hAnsi="Arial"/>
        </w:rPr>
      </w:pPr>
      <w:r>
        <w:rPr>
          <w:rFonts w:ascii="Arial" w:hAnsi="Arial"/>
        </w:rPr>
        <w:t>Reduced dataset file (</w:t>
      </w:r>
      <w:r w:rsidR="00E5157D">
        <w:rPr>
          <w:rFonts w:ascii="Arial" w:hAnsi="Arial"/>
        </w:rPr>
        <w:t xml:space="preserve">WasteSite_COPC.csv) </w:t>
      </w:r>
      <w:r>
        <w:rPr>
          <w:rFonts w:ascii="Arial" w:hAnsi="Arial"/>
        </w:rPr>
        <w:t>generated for each waste-COPC with non-zero inventory</w:t>
      </w:r>
      <w:r w:rsidR="00E5157D">
        <w:rPr>
          <w:rFonts w:ascii="Arial" w:hAnsi="Arial"/>
        </w:rPr>
        <w:t>:</w:t>
      </w:r>
    </w:p>
    <w:p w14:paraId="55984AB0" w14:textId="53732E80" w:rsidR="00D35A54" w:rsidRDefault="00D35A54" w:rsidP="00D35A54">
      <w:pPr>
        <w:pStyle w:val="H1bodytext"/>
        <w:numPr>
          <w:ilvl w:val="0"/>
          <w:numId w:val="19"/>
        </w:numPr>
        <w:spacing w:after="120"/>
        <w:rPr>
          <w:rFonts w:ascii="Arial" w:hAnsi="Arial"/>
        </w:rPr>
      </w:pPr>
      <w:r>
        <w:rPr>
          <w:rFonts w:ascii="Arial" w:hAnsi="Arial"/>
        </w:rPr>
        <w:t>Site Name</w:t>
      </w:r>
    </w:p>
    <w:p w14:paraId="4E76249E" w14:textId="5E356D83" w:rsidR="00D35A54" w:rsidRDefault="00D35A54" w:rsidP="00D35A54">
      <w:pPr>
        <w:pStyle w:val="H1bodytext"/>
        <w:numPr>
          <w:ilvl w:val="0"/>
          <w:numId w:val="19"/>
        </w:numPr>
        <w:spacing w:after="120"/>
        <w:rPr>
          <w:rFonts w:ascii="Arial" w:hAnsi="Arial"/>
        </w:rPr>
      </w:pPr>
      <w:r>
        <w:rPr>
          <w:rFonts w:ascii="Arial" w:hAnsi="Arial"/>
        </w:rPr>
        <w:t>Date Created</w:t>
      </w:r>
    </w:p>
    <w:p w14:paraId="2567A3B5" w14:textId="0B94D47A" w:rsidR="00D35A54" w:rsidRDefault="00D35A54" w:rsidP="00D35A54">
      <w:pPr>
        <w:pStyle w:val="H1bodytext"/>
        <w:numPr>
          <w:ilvl w:val="0"/>
          <w:numId w:val="19"/>
        </w:numPr>
        <w:spacing w:after="120"/>
        <w:rPr>
          <w:rFonts w:ascii="Arial" w:hAnsi="Arial"/>
        </w:rPr>
      </w:pPr>
      <w:r>
        <w:rPr>
          <w:rFonts w:ascii="Arial" w:hAnsi="Arial"/>
        </w:rPr>
        <w:t>Script Version (git SHA-1 tag)</w:t>
      </w:r>
    </w:p>
    <w:p w14:paraId="14001639" w14:textId="7BFD07E1" w:rsidR="00D35A54" w:rsidRDefault="00D35A54" w:rsidP="00D35A54">
      <w:pPr>
        <w:pStyle w:val="H1bodytext"/>
        <w:numPr>
          <w:ilvl w:val="0"/>
          <w:numId w:val="19"/>
        </w:numPr>
        <w:spacing w:after="120"/>
        <w:rPr>
          <w:rFonts w:ascii="Arial" w:hAnsi="Arial"/>
        </w:rPr>
      </w:pPr>
      <w:r>
        <w:rPr>
          <w:rFonts w:ascii="Arial" w:hAnsi="Arial"/>
        </w:rPr>
        <w:t>COPC</w:t>
      </w:r>
    </w:p>
    <w:p w14:paraId="62613669" w14:textId="19C8A50D" w:rsidR="00D35A54" w:rsidRDefault="00D35A54" w:rsidP="00D35A54">
      <w:pPr>
        <w:pStyle w:val="H1bodytext"/>
        <w:numPr>
          <w:ilvl w:val="0"/>
          <w:numId w:val="19"/>
        </w:numPr>
        <w:spacing w:after="120"/>
        <w:rPr>
          <w:rFonts w:ascii="Arial" w:hAnsi="Arial"/>
        </w:rPr>
      </w:pPr>
      <w:r>
        <w:rPr>
          <w:rFonts w:ascii="Arial" w:hAnsi="Arial"/>
        </w:rPr>
        <w:t>Reduced timestep (Year)</w:t>
      </w:r>
    </w:p>
    <w:p w14:paraId="064BB753" w14:textId="5A940E60" w:rsidR="00C623B4" w:rsidRDefault="00D35A54" w:rsidP="00C623B4">
      <w:pPr>
        <w:pStyle w:val="H1bodytext"/>
        <w:numPr>
          <w:ilvl w:val="0"/>
          <w:numId w:val="19"/>
        </w:numPr>
        <w:spacing w:after="120"/>
        <w:rPr>
          <w:rFonts w:ascii="Arial" w:hAnsi="Arial"/>
        </w:rPr>
      </w:pPr>
      <w:r w:rsidRPr="00D35A54">
        <w:rPr>
          <w:rFonts w:ascii="Arial" w:hAnsi="Arial"/>
        </w:rPr>
        <w:t>Reduced Activity Release Rate (Ci/year)</w:t>
      </w:r>
    </w:p>
    <w:p w14:paraId="5E7B7D4A" w14:textId="2068AB7A" w:rsidR="00C623B4" w:rsidRDefault="00C623B4" w:rsidP="00C623B4">
      <w:pPr>
        <w:pStyle w:val="H1bodytext"/>
        <w:spacing w:after="120"/>
        <w:rPr>
          <w:rFonts w:ascii="Arial" w:hAnsi="Arial"/>
        </w:rPr>
      </w:pPr>
      <w:r>
        <w:rPr>
          <w:rFonts w:ascii="Arial" w:hAnsi="Arial"/>
        </w:rPr>
        <w:t>Plot .png file (</w:t>
      </w:r>
      <w:r w:rsidR="00E5157D">
        <w:rPr>
          <w:rFonts w:ascii="Arial" w:hAnsi="Arial"/>
        </w:rPr>
        <w:t xml:space="preserve">COPC_WasteSite.png) </w:t>
      </w:r>
      <w:r>
        <w:rPr>
          <w:rFonts w:ascii="Arial" w:hAnsi="Arial"/>
        </w:rPr>
        <w:t>generated for each waste-COPC with non-zero inventory</w:t>
      </w:r>
      <w:r w:rsidR="00E5157D">
        <w:rPr>
          <w:rFonts w:ascii="Arial" w:hAnsi="Arial"/>
        </w:rPr>
        <w:t>:</w:t>
      </w:r>
    </w:p>
    <w:p w14:paraId="42825886" w14:textId="59273DBA" w:rsidR="00C623B4" w:rsidRDefault="00C623B4" w:rsidP="00C623B4">
      <w:pPr>
        <w:pStyle w:val="H1bodytext"/>
        <w:numPr>
          <w:ilvl w:val="0"/>
          <w:numId w:val="19"/>
        </w:numPr>
        <w:spacing w:after="120"/>
        <w:rPr>
          <w:rFonts w:ascii="Arial" w:hAnsi="Arial"/>
        </w:rPr>
      </w:pPr>
      <w:r>
        <w:rPr>
          <w:rFonts w:ascii="Arial" w:hAnsi="Arial"/>
        </w:rPr>
        <w:t>Site Name</w:t>
      </w:r>
    </w:p>
    <w:p w14:paraId="5177EFE5" w14:textId="499A8395" w:rsidR="00C623B4" w:rsidRDefault="00C623B4" w:rsidP="00C623B4">
      <w:pPr>
        <w:pStyle w:val="H1bodytext"/>
        <w:numPr>
          <w:ilvl w:val="0"/>
          <w:numId w:val="19"/>
        </w:numPr>
        <w:spacing w:after="120"/>
        <w:rPr>
          <w:rFonts w:ascii="Arial" w:hAnsi="Arial"/>
        </w:rPr>
      </w:pPr>
      <w:r>
        <w:rPr>
          <w:rFonts w:ascii="Arial" w:hAnsi="Arial"/>
        </w:rPr>
        <w:t>COPC</w:t>
      </w:r>
    </w:p>
    <w:p w14:paraId="47B6D993" w14:textId="11325DBB" w:rsidR="00C623B4" w:rsidRDefault="00C623B4" w:rsidP="00C623B4">
      <w:pPr>
        <w:pStyle w:val="H1bodytext"/>
        <w:numPr>
          <w:ilvl w:val="0"/>
          <w:numId w:val="19"/>
        </w:numPr>
        <w:spacing w:after="120"/>
        <w:rPr>
          <w:rFonts w:ascii="Arial" w:hAnsi="Arial"/>
        </w:rPr>
      </w:pPr>
      <w:r>
        <w:rPr>
          <w:rFonts w:ascii="Arial" w:hAnsi="Arial"/>
        </w:rPr>
        <w:t>Plot of original (input) flux, reduced flux, and flux difference (original – reduced) versus time</w:t>
      </w:r>
    </w:p>
    <w:p w14:paraId="2719A578" w14:textId="1396E8D0" w:rsidR="00C623B4" w:rsidRDefault="00C623B4" w:rsidP="00C623B4">
      <w:pPr>
        <w:pStyle w:val="H1bodytext"/>
        <w:numPr>
          <w:ilvl w:val="0"/>
          <w:numId w:val="19"/>
        </w:numPr>
        <w:spacing w:after="120"/>
        <w:rPr>
          <w:rFonts w:ascii="Arial" w:hAnsi="Arial"/>
        </w:rPr>
      </w:pPr>
      <w:r>
        <w:rPr>
          <w:rFonts w:ascii="Arial" w:hAnsi="Arial"/>
        </w:rPr>
        <w:t>Plot of original (input) cumulative mass (Ci), reduced cumulaltive mass (Ci), and cumulative mass difference (original – reduced) versus time</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74B0A9AB" w14:textId="77777777" w:rsidR="00E75437" w:rsidRDefault="006B5A03" w:rsidP="00E62A15">
      <w:pPr>
        <w:pStyle w:val="H1bodytext"/>
        <w:spacing w:after="120"/>
      </w:pPr>
      <w:r>
        <w:rPr>
          <w:rFonts w:ascii="Arial" w:hAnsi="Arial"/>
        </w:rPr>
        <w:lastRenderedPageBreak/>
        <w:t>The following is the shell script configuration</w:t>
      </w:r>
      <w:r w:rsidR="008B7F47">
        <w:rPr>
          <w:rFonts w:ascii="Arial" w:hAnsi="Arial"/>
        </w:rPr>
        <w:t xml:space="preserve"> that will be passed as an argument to the Tool Runner for qualified runs:</w:t>
      </w:r>
      <w:r w:rsidR="00E75437" w:rsidRPr="00E75437">
        <w:t xml:space="preserve"> </w:t>
      </w:r>
    </w:p>
    <w:p w14:paraId="27F3A0AE" w14:textId="62485FC5" w:rsidR="006B5A03" w:rsidRDefault="00E75437" w:rsidP="00E62A15">
      <w:pPr>
        <w:pStyle w:val="H1bodytext"/>
        <w:spacing w:after="120"/>
        <w:rPr>
          <w:rFonts w:ascii="Arial" w:hAnsi="Arial"/>
        </w:rPr>
      </w:pPr>
      <w:r w:rsidRPr="00E75437">
        <w:rPr>
          <w:rFonts w:ascii="Arial" w:hAnsi="Arial"/>
        </w:rPr>
        <w:t xml:space="preserve">python </w:t>
      </w:r>
      <w:r>
        <w:rPr>
          <w:rFonts w:ascii="Arial" w:hAnsi="Arial"/>
        </w:rPr>
        <w:t>{</w:t>
      </w:r>
      <w:r w:rsidRPr="00E75437">
        <w:rPr>
          <w:rFonts w:ascii="Arial" w:hAnsi="Arial"/>
        </w:rPr>
        <w:t>directory path</w:t>
      </w:r>
      <w:r>
        <w:rPr>
          <w:rFonts w:ascii="Arial" w:hAnsi="Arial"/>
        </w:rPr>
        <w:t xml:space="preserve"> to the repositoyr}</w:t>
      </w:r>
      <w:r w:rsidRPr="00E75437">
        <w:rPr>
          <w:rFonts w:ascii="Arial" w:hAnsi="Arial"/>
        </w:rPr>
        <w:t>/pylib/</w:t>
      </w:r>
      <w:r>
        <w:rPr>
          <w:rFonts w:ascii="Arial" w:hAnsi="Arial"/>
        </w:rPr>
        <w:t>v</w:t>
      </w:r>
      <w:r w:rsidRPr="00E75437">
        <w:rPr>
          <w:rFonts w:ascii="Arial" w:hAnsi="Arial"/>
        </w:rPr>
        <w:t>zreducer</w:t>
      </w:r>
      <w:r>
        <w:rPr>
          <w:rFonts w:ascii="Arial" w:hAnsi="Arial"/>
        </w:rPr>
        <w:t>/reducer</w:t>
      </w:r>
      <w:r w:rsidRPr="00E75437">
        <w:rPr>
          <w:rFonts w:ascii="Arial" w:hAnsi="Arial"/>
        </w:rPr>
        <w:t>.py [optional arguments—see above] Input_File Output_Directory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F03DA4B" w:rsidR="000D5185" w:rsidRPr="006B5A03" w:rsidRDefault="00D40ED5" w:rsidP="00E62A15">
      <w:pPr>
        <w:pStyle w:val="H1bodytext"/>
        <w:spacing w:after="120"/>
        <w:rPr>
          <w:rFonts w:ascii="Arial" w:hAnsi="Arial"/>
        </w:rPr>
      </w:pPr>
      <w:r>
        <w:rPr>
          <w:rFonts w:ascii="Arial" w:hAnsi="Arial"/>
        </w:rPr>
        <w:t>A code review was performed by Mitchell Tufford on 03/04/2020. A summary is provided in Appendix C.</w:t>
      </w:r>
    </w:p>
    <w:p w14:paraId="20435C5C" w14:textId="77777777" w:rsidR="00E62A15" w:rsidRPr="00E9368E" w:rsidRDefault="00E62A15" w:rsidP="006973AE">
      <w:pPr>
        <w:pStyle w:val="Heading1"/>
      </w:pPr>
      <w:r w:rsidRPr="00E9368E">
        <w:t>Requirements Traceability Matrix</w:t>
      </w:r>
    </w:p>
    <w:p w14:paraId="1179DFB7" w14:textId="02DC37EF"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862C4D" w:rsidRPr="00862C4D">
        <w:rPr>
          <w:rFonts w:ascii="Arial" w:hAnsi="Arial" w:cs="Arial"/>
        </w:rPr>
        <w:t xml:space="preserve">Table </w:t>
      </w:r>
      <w:r w:rsidR="00862C4D" w:rsidRPr="00862C4D">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47D8018"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862C4D">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3EE9D11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4F4774">
              <w:rPr>
                <w:rFonts w:ascii="Arial" w:hAnsi="Arial"/>
                <w:sz w:val="20"/>
              </w:rPr>
              <w:t>reducer.py</w:t>
            </w:r>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958FF" w14:paraId="20018E58" w14:textId="77777777" w:rsidTr="00B40476">
        <w:trPr>
          <w:trHeight w:val="458"/>
        </w:trPr>
        <w:tc>
          <w:tcPr>
            <w:tcW w:w="1890" w:type="dxa"/>
            <w:vAlign w:val="center"/>
          </w:tcPr>
          <w:p w14:paraId="3806044B" w14:textId="790E7311" w:rsidR="006958FF" w:rsidRPr="007D0AAC" w:rsidRDefault="006958FF"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p>
        </w:tc>
        <w:tc>
          <w:tcPr>
            <w:tcW w:w="1980" w:type="dxa"/>
            <w:vMerge w:val="restart"/>
            <w:vAlign w:val="center"/>
          </w:tcPr>
          <w:p w14:paraId="59DF7714" w14:textId="7A6A91B5" w:rsidR="006958FF" w:rsidRPr="007D0AAC" w:rsidRDefault="006958FF" w:rsidP="003314D1">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-TC-1</w:t>
            </w:r>
          </w:p>
        </w:tc>
        <w:tc>
          <w:tcPr>
            <w:tcW w:w="5490" w:type="dxa"/>
            <w:vMerge w:val="restart"/>
            <w:vAlign w:val="center"/>
          </w:tcPr>
          <w:p w14:paraId="6CE81F31" w14:textId="08B26148" w:rsidR="006958FF" w:rsidRPr="007D0AAC" w:rsidRDefault="006958FF" w:rsidP="003314D1">
            <w:pPr>
              <w:pStyle w:val="H1bodytext"/>
              <w:spacing w:after="0"/>
              <w:ind w:left="0"/>
              <w:jc w:val="center"/>
              <w:rPr>
                <w:rFonts w:ascii="Arial" w:hAnsi="Arial"/>
                <w:sz w:val="20"/>
              </w:rPr>
            </w:pPr>
            <w:r>
              <w:rPr>
                <w:rFonts w:ascii="Arial" w:hAnsi="Arial"/>
                <w:sz w:val="20"/>
              </w:rPr>
              <w:t>Invoke SWR Reduction tool with subset of COPCs and waste sites</w:t>
            </w:r>
          </w:p>
        </w:tc>
      </w:tr>
      <w:tr w:rsidR="006958FF" w14:paraId="1499F552" w14:textId="77777777" w:rsidTr="00B40476">
        <w:trPr>
          <w:trHeight w:val="440"/>
        </w:trPr>
        <w:tc>
          <w:tcPr>
            <w:tcW w:w="1890" w:type="dxa"/>
            <w:vAlign w:val="center"/>
          </w:tcPr>
          <w:p w14:paraId="7BDF7641" w14:textId="25766E34"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1980" w:type="dxa"/>
            <w:vMerge/>
            <w:vAlign w:val="center"/>
          </w:tcPr>
          <w:p w14:paraId="46C8A808" w14:textId="1C82B46F"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1AE31499" w14:textId="77777777" w:rsidR="006958FF" w:rsidRPr="007D0AAC" w:rsidRDefault="006958FF" w:rsidP="00966D4D">
            <w:pPr>
              <w:pStyle w:val="H1bodytext"/>
              <w:spacing w:after="0"/>
              <w:ind w:left="0"/>
              <w:jc w:val="center"/>
              <w:rPr>
                <w:rFonts w:ascii="Arial" w:hAnsi="Arial"/>
                <w:sz w:val="20"/>
              </w:rPr>
            </w:pPr>
          </w:p>
        </w:tc>
      </w:tr>
      <w:tr w:rsidR="006958FF" w14:paraId="0CDDA7C3" w14:textId="77777777" w:rsidTr="00B40476">
        <w:trPr>
          <w:trHeight w:val="440"/>
        </w:trPr>
        <w:tc>
          <w:tcPr>
            <w:tcW w:w="1890" w:type="dxa"/>
            <w:vAlign w:val="center"/>
          </w:tcPr>
          <w:p w14:paraId="7165060E" w14:textId="3AC69D5B"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Merge/>
            <w:vAlign w:val="center"/>
          </w:tcPr>
          <w:p w14:paraId="4BA63AED" w14:textId="5D50C99C"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432F690B" w14:textId="77777777" w:rsidR="006958FF" w:rsidRPr="007D0AAC" w:rsidRDefault="006958FF" w:rsidP="00966D4D">
            <w:pPr>
              <w:pStyle w:val="H1bodytext"/>
              <w:spacing w:after="0"/>
              <w:ind w:left="0"/>
              <w:jc w:val="center"/>
              <w:rPr>
                <w:rFonts w:ascii="Arial" w:hAnsi="Arial"/>
                <w:sz w:val="20"/>
              </w:rPr>
            </w:pPr>
          </w:p>
        </w:tc>
      </w:tr>
      <w:tr w:rsidR="006958FF" w14:paraId="66DACACC" w14:textId="77777777" w:rsidTr="006958FF">
        <w:trPr>
          <w:trHeight w:val="440"/>
        </w:trPr>
        <w:tc>
          <w:tcPr>
            <w:tcW w:w="1890" w:type="dxa"/>
            <w:vAlign w:val="center"/>
          </w:tcPr>
          <w:p w14:paraId="2E79925F" w14:textId="4E5D60BA"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1980" w:type="dxa"/>
            <w:vMerge/>
            <w:vAlign w:val="center"/>
          </w:tcPr>
          <w:p w14:paraId="08F118A3" w14:textId="7F5343DA"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244ADBB1" w14:textId="77777777" w:rsidR="006958FF" w:rsidRPr="007D0AAC" w:rsidRDefault="006958FF" w:rsidP="00966D4D">
            <w:pPr>
              <w:pStyle w:val="H1bodytext"/>
              <w:spacing w:after="0"/>
              <w:ind w:left="0"/>
              <w:jc w:val="center"/>
              <w:rPr>
                <w:rFonts w:ascii="Arial" w:hAnsi="Arial"/>
                <w:sz w:val="20"/>
              </w:rPr>
            </w:pPr>
          </w:p>
        </w:tc>
      </w:tr>
      <w:tr w:rsidR="006958FF" w14:paraId="77110133" w14:textId="77777777" w:rsidTr="006958FF">
        <w:trPr>
          <w:trHeight w:val="440"/>
        </w:trPr>
        <w:tc>
          <w:tcPr>
            <w:tcW w:w="1890" w:type="dxa"/>
            <w:vAlign w:val="center"/>
          </w:tcPr>
          <w:p w14:paraId="72A2E878" w14:textId="48774C72"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-5</w:t>
            </w:r>
          </w:p>
        </w:tc>
        <w:tc>
          <w:tcPr>
            <w:tcW w:w="1980" w:type="dxa"/>
            <w:vMerge/>
            <w:vAlign w:val="center"/>
          </w:tcPr>
          <w:p w14:paraId="6EBD472A" w14:textId="385F0EC3" w:rsidR="006958FF" w:rsidRPr="007D0AAC" w:rsidRDefault="006958FF" w:rsidP="00966D4D">
            <w:pPr>
              <w:pStyle w:val="H1bodytext"/>
              <w:spacing w:after="0"/>
              <w:ind w:left="0"/>
              <w:jc w:val="center"/>
              <w:rPr>
                <w:rFonts w:ascii="Arial" w:hAnsi="Arial"/>
                <w:sz w:val="20"/>
              </w:rPr>
            </w:pPr>
          </w:p>
        </w:tc>
        <w:tc>
          <w:tcPr>
            <w:tcW w:w="5490" w:type="dxa"/>
            <w:vMerge/>
            <w:vAlign w:val="center"/>
          </w:tcPr>
          <w:p w14:paraId="6E6014F6" w14:textId="77777777" w:rsidR="006958FF" w:rsidRPr="007D0AAC" w:rsidRDefault="006958FF" w:rsidP="00966D4D">
            <w:pPr>
              <w:pStyle w:val="H1bodytext"/>
              <w:spacing w:after="0"/>
              <w:ind w:left="0"/>
              <w:jc w:val="center"/>
              <w:rPr>
                <w:rFonts w:ascii="Arial" w:hAnsi="Arial"/>
                <w:sz w:val="20"/>
              </w:rPr>
            </w:pPr>
          </w:p>
        </w:tc>
      </w:tr>
      <w:tr w:rsidR="006958FF" w:rsidRPr="007D0AAC" w14:paraId="6A2FC433" w14:textId="77777777" w:rsidTr="006958FF">
        <w:trPr>
          <w:trHeight w:val="440"/>
        </w:trPr>
        <w:tc>
          <w:tcPr>
            <w:tcW w:w="1890" w:type="dxa"/>
            <w:vAlign w:val="center"/>
          </w:tcPr>
          <w:p w14:paraId="02A26959" w14:textId="2BA2B83D" w:rsidR="006958FF" w:rsidRPr="007D0AAC" w:rsidRDefault="006958FF" w:rsidP="003314D1">
            <w:pPr>
              <w:pStyle w:val="H1bodytext"/>
              <w:spacing w:after="0"/>
              <w:ind w:left="0"/>
              <w:jc w:val="center"/>
              <w:rPr>
                <w:rFonts w:ascii="Arial" w:hAnsi="Arial"/>
                <w:sz w:val="20"/>
              </w:rPr>
            </w:pPr>
            <w:r>
              <w:rPr>
                <w:rFonts w:ascii="Arial" w:hAnsi="Arial"/>
                <w:sz w:val="20"/>
              </w:rPr>
              <w:t>FR-6</w:t>
            </w:r>
          </w:p>
        </w:tc>
        <w:tc>
          <w:tcPr>
            <w:tcW w:w="1980" w:type="dxa"/>
            <w:vMerge/>
            <w:vAlign w:val="center"/>
          </w:tcPr>
          <w:p w14:paraId="2BB02FA2" w14:textId="31C61F64" w:rsidR="006958FF" w:rsidRPr="007D0AAC" w:rsidRDefault="006958FF" w:rsidP="003314D1">
            <w:pPr>
              <w:pStyle w:val="H1bodytext"/>
              <w:spacing w:after="0"/>
              <w:ind w:left="0"/>
              <w:jc w:val="center"/>
              <w:rPr>
                <w:rFonts w:ascii="Arial" w:hAnsi="Arial"/>
                <w:sz w:val="20"/>
              </w:rPr>
            </w:pPr>
          </w:p>
        </w:tc>
        <w:tc>
          <w:tcPr>
            <w:tcW w:w="5490" w:type="dxa"/>
            <w:vMerge/>
            <w:vAlign w:val="center"/>
          </w:tcPr>
          <w:p w14:paraId="21202B74" w14:textId="3A6AFDB1" w:rsidR="006958FF" w:rsidRPr="007D0AAC" w:rsidRDefault="006958FF" w:rsidP="00D0464D">
            <w:pPr>
              <w:pStyle w:val="H1bodytext"/>
              <w:spacing w:after="0"/>
              <w:ind w:left="0"/>
              <w:rPr>
                <w:rFonts w:ascii="Arial" w:hAnsi="Arial"/>
                <w:sz w:val="20"/>
              </w:rPr>
            </w:pPr>
          </w:p>
        </w:tc>
      </w:tr>
      <w:tr w:rsidR="006958FF" w14:paraId="7A629D8B" w14:textId="77777777" w:rsidTr="006958FF">
        <w:trPr>
          <w:trHeight w:val="440"/>
        </w:trPr>
        <w:tc>
          <w:tcPr>
            <w:tcW w:w="1890" w:type="dxa"/>
            <w:vAlign w:val="center"/>
          </w:tcPr>
          <w:p w14:paraId="34D6C920" w14:textId="7686921D" w:rsidR="006958FF" w:rsidRPr="007D0AAC" w:rsidRDefault="006958FF"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7</w:t>
            </w:r>
          </w:p>
        </w:tc>
        <w:tc>
          <w:tcPr>
            <w:tcW w:w="1980" w:type="dxa"/>
            <w:vMerge/>
            <w:vAlign w:val="center"/>
          </w:tcPr>
          <w:p w14:paraId="2EEEAFC9" w14:textId="500CDA3B" w:rsidR="006958FF" w:rsidRPr="007D0AAC" w:rsidRDefault="006958FF" w:rsidP="006958FF">
            <w:pPr>
              <w:pStyle w:val="H1bodytext"/>
              <w:spacing w:after="0"/>
              <w:ind w:left="0"/>
              <w:rPr>
                <w:rFonts w:ascii="Arial" w:hAnsi="Arial"/>
                <w:sz w:val="20"/>
              </w:rPr>
            </w:pPr>
          </w:p>
        </w:tc>
        <w:tc>
          <w:tcPr>
            <w:tcW w:w="5490" w:type="dxa"/>
            <w:vMerge/>
            <w:vAlign w:val="center"/>
          </w:tcPr>
          <w:p w14:paraId="15DA7FB9" w14:textId="77777777" w:rsidR="006958FF" w:rsidRPr="007D0AAC" w:rsidRDefault="006958FF" w:rsidP="00966D4D">
            <w:pPr>
              <w:pStyle w:val="H1bodytext"/>
              <w:spacing w:after="0"/>
              <w:ind w:left="0"/>
              <w:jc w:val="center"/>
              <w:rPr>
                <w:rFonts w:ascii="Arial" w:hAnsi="Arial"/>
                <w:sz w:val="20"/>
              </w:rPr>
            </w:pPr>
          </w:p>
        </w:tc>
      </w:tr>
      <w:tr w:rsidR="00951D7E" w14:paraId="2CD0CD09" w14:textId="77777777" w:rsidTr="00966D4D">
        <w:trPr>
          <w:trHeight w:val="620"/>
        </w:trPr>
        <w:tc>
          <w:tcPr>
            <w:tcW w:w="1890" w:type="dxa"/>
            <w:vAlign w:val="center"/>
          </w:tcPr>
          <w:p w14:paraId="14D70116" w14:textId="77777777" w:rsidR="00951D7E" w:rsidRPr="007D0AAC" w:rsidRDefault="00951D7E" w:rsidP="00966D4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1980" w:type="dxa"/>
            <w:vAlign w:val="center"/>
          </w:tcPr>
          <w:p w14:paraId="1751635D" w14:textId="4C2DCDAA" w:rsidR="00951D7E" w:rsidRPr="007D0AAC" w:rsidRDefault="00951D7E"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2</w:t>
            </w:r>
          </w:p>
        </w:tc>
        <w:tc>
          <w:tcPr>
            <w:tcW w:w="5490" w:type="dxa"/>
            <w:vAlign w:val="center"/>
          </w:tcPr>
          <w:p w14:paraId="285DAD5F" w14:textId="2F44EBF9" w:rsidR="00951D7E" w:rsidRPr="007D0AAC" w:rsidRDefault="00951D7E" w:rsidP="00966D4D">
            <w:pPr>
              <w:pStyle w:val="H1bodytext"/>
              <w:spacing w:after="0"/>
              <w:ind w:left="0"/>
              <w:jc w:val="center"/>
              <w:rPr>
                <w:rFonts w:ascii="Arial" w:hAnsi="Arial"/>
                <w:sz w:val="20"/>
              </w:rPr>
            </w:pPr>
            <w:r>
              <w:rPr>
                <w:rFonts w:ascii="Arial" w:hAnsi="Arial"/>
                <w:sz w:val="20"/>
              </w:rPr>
              <w:t>Invoke SWR Reduction tool with and without zero-below threshold</w:t>
            </w:r>
          </w:p>
        </w:tc>
      </w:tr>
      <w:tr w:rsidR="00D0464D" w14:paraId="207D12BA" w14:textId="77777777" w:rsidTr="006958FF">
        <w:trPr>
          <w:trHeight w:val="620"/>
        </w:trPr>
        <w:tc>
          <w:tcPr>
            <w:tcW w:w="1890" w:type="dxa"/>
            <w:vAlign w:val="center"/>
          </w:tcPr>
          <w:p w14:paraId="3442C652" w14:textId="52C27A9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9</w:t>
            </w:r>
          </w:p>
        </w:tc>
        <w:tc>
          <w:tcPr>
            <w:tcW w:w="1980" w:type="dxa"/>
            <w:vAlign w:val="center"/>
          </w:tcPr>
          <w:p w14:paraId="00BF1621" w14:textId="3BCD99F6"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1F63E7">
              <w:rPr>
                <w:rFonts w:ascii="Arial" w:hAnsi="Arial"/>
                <w:sz w:val="20"/>
              </w:rPr>
              <w:t>3</w:t>
            </w:r>
          </w:p>
        </w:tc>
        <w:tc>
          <w:tcPr>
            <w:tcW w:w="5490" w:type="dxa"/>
            <w:vAlign w:val="center"/>
          </w:tcPr>
          <w:p w14:paraId="3DC09767" w14:textId="6CAB477E" w:rsidR="00D0464D" w:rsidRPr="007D0AAC" w:rsidRDefault="00180E35" w:rsidP="00966D4D">
            <w:pPr>
              <w:pStyle w:val="H1bodytext"/>
              <w:spacing w:after="0"/>
              <w:ind w:left="0"/>
              <w:jc w:val="center"/>
              <w:rPr>
                <w:rFonts w:ascii="Arial" w:hAnsi="Arial"/>
                <w:sz w:val="20"/>
              </w:rPr>
            </w:pPr>
            <w:r>
              <w:rPr>
                <w:rFonts w:ascii="Arial" w:hAnsi="Arial"/>
                <w:sz w:val="20"/>
              </w:rPr>
              <w:t xml:space="preserve">Invoke SWR Reduction tool with and without </w:t>
            </w:r>
            <w:r w:rsidR="00C00C4A">
              <w:rPr>
                <w:rFonts w:ascii="Arial" w:hAnsi="Arial"/>
                <w:sz w:val="20"/>
              </w:rPr>
              <w:t>decreasing timestep gaps</w:t>
            </w:r>
          </w:p>
        </w:tc>
      </w:tr>
      <w:tr w:rsidR="00D0464D" w14:paraId="42EC8942" w14:textId="77777777" w:rsidTr="006958FF">
        <w:trPr>
          <w:trHeight w:val="530"/>
        </w:trPr>
        <w:tc>
          <w:tcPr>
            <w:tcW w:w="1890" w:type="dxa"/>
            <w:vAlign w:val="center"/>
          </w:tcPr>
          <w:p w14:paraId="7944335F" w14:textId="4CC7F02D" w:rsidR="00D0464D" w:rsidRPr="007D0AAC" w:rsidRDefault="00D0464D" w:rsidP="00966D4D">
            <w:pPr>
              <w:pStyle w:val="H1bodytext"/>
              <w:spacing w:after="0"/>
              <w:ind w:left="0"/>
              <w:jc w:val="center"/>
              <w:rPr>
                <w:rFonts w:ascii="Arial" w:hAnsi="Arial"/>
                <w:sz w:val="20"/>
              </w:rPr>
            </w:pPr>
            <w:r w:rsidRPr="007D0AAC">
              <w:rPr>
                <w:rFonts w:ascii="Arial" w:hAnsi="Arial"/>
                <w:sz w:val="20"/>
              </w:rPr>
              <w:t>FR</w:t>
            </w:r>
            <w:r w:rsidR="00C00C4A">
              <w:rPr>
                <w:rFonts w:ascii="Arial" w:hAnsi="Arial"/>
                <w:sz w:val="20"/>
              </w:rPr>
              <w:t>-</w:t>
            </w:r>
            <w:r w:rsidR="00951D7E">
              <w:rPr>
                <w:rFonts w:ascii="Arial" w:hAnsi="Arial"/>
                <w:sz w:val="20"/>
              </w:rPr>
              <w:t>10</w:t>
            </w:r>
          </w:p>
        </w:tc>
        <w:tc>
          <w:tcPr>
            <w:tcW w:w="1980" w:type="dxa"/>
            <w:vAlign w:val="center"/>
          </w:tcPr>
          <w:p w14:paraId="4873C07E" w14:textId="27E3924E" w:rsidR="00D0464D" w:rsidRPr="007D0AAC" w:rsidRDefault="00D0464D" w:rsidP="00966D4D">
            <w:pPr>
              <w:pStyle w:val="H1bodytext"/>
              <w:spacing w:after="0"/>
              <w:ind w:left="0"/>
              <w:jc w:val="center"/>
              <w:rPr>
                <w:rFonts w:ascii="Arial" w:hAnsi="Arial"/>
                <w:sz w:val="20"/>
              </w:rPr>
            </w:pPr>
            <w:r w:rsidRPr="007D0AAC">
              <w:rPr>
                <w:rFonts w:ascii="Arial" w:hAnsi="Arial"/>
                <w:sz w:val="20"/>
              </w:rPr>
              <w:t>CACIE-</w:t>
            </w:r>
            <w:r>
              <w:rPr>
                <w:rFonts w:ascii="Arial" w:hAnsi="Arial"/>
                <w:sz w:val="20"/>
              </w:rPr>
              <w:t>reducer.py</w:t>
            </w:r>
            <w:r w:rsidRPr="007D0AAC">
              <w:rPr>
                <w:rFonts w:ascii="Arial" w:hAnsi="Arial"/>
                <w:sz w:val="20"/>
              </w:rPr>
              <w:t xml:space="preserve"> -TC-</w:t>
            </w:r>
            <w:r w:rsidR="00FA76C1">
              <w:rPr>
                <w:rFonts w:ascii="Arial" w:hAnsi="Arial"/>
                <w:sz w:val="20"/>
              </w:rPr>
              <w:t>4</w:t>
            </w:r>
          </w:p>
        </w:tc>
        <w:tc>
          <w:tcPr>
            <w:tcW w:w="5490" w:type="dxa"/>
            <w:vAlign w:val="center"/>
          </w:tcPr>
          <w:p w14:paraId="1BAC7AB7" w14:textId="249A36E5" w:rsidR="00D0464D" w:rsidRPr="007D0AAC" w:rsidRDefault="00C00C4A" w:rsidP="00966D4D">
            <w:pPr>
              <w:pStyle w:val="H1bodytext"/>
              <w:spacing w:after="0"/>
              <w:ind w:left="0"/>
              <w:jc w:val="center"/>
              <w:rPr>
                <w:rFonts w:ascii="Arial" w:hAnsi="Arial"/>
                <w:sz w:val="20"/>
              </w:rPr>
            </w:pPr>
            <w:r>
              <w:rPr>
                <w:rFonts w:ascii="Arial" w:hAnsi="Arial"/>
                <w:sz w:val="20"/>
              </w:rPr>
              <w:t xml:space="preserve">Invoke SWR Reduction tool with and without correcting cumulative mass difference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B7C17B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401C60">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rPr>
            <w:t>Solid Waste Release Reduction</w:t>
          </w:r>
        </w:sdtContent>
      </w:sdt>
      <w:r w:rsidR="00A91669">
        <w:rPr>
          <w:rFonts w:ascii="Arial" w:hAnsi="Arial"/>
        </w:rPr>
        <w:t xml:space="preserve"> </w:t>
      </w:r>
      <w:r w:rsidR="00F03B4F">
        <w:rPr>
          <w:rFonts w:ascii="Arial" w:hAnsi="Arial"/>
        </w:rPr>
        <w:t xml:space="preserve">tool </w:t>
      </w:r>
      <w:r w:rsidR="00C00C4A">
        <w:rPr>
          <w:rFonts w:ascii="Arial" w:hAnsi="Arial"/>
        </w:rPr>
        <w:t>are</w:t>
      </w:r>
      <w:r>
        <w:rPr>
          <w:rFonts w:ascii="Arial" w:hAnsi="Arial"/>
        </w:rPr>
        <w:t xml:space="preserve"> presented in Table</w:t>
      </w:r>
      <w:r w:rsidR="00C13A7C">
        <w:rPr>
          <w:rFonts w:ascii="Arial" w:hAnsi="Arial"/>
        </w:rPr>
        <w:t>s</w:t>
      </w:r>
      <w:r>
        <w:rPr>
          <w:rFonts w:ascii="Arial" w:hAnsi="Arial"/>
        </w:rPr>
        <w:t xml:space="preserve"> </w:t>
      </w:r>
      <w:r w:rsidR="00123CE9">
        <w:rPr>
          <w:rFonts w:ascii="Arial" w:hAnsi="Arial"/>
        </w:rPr>
        <w:t>3</w:t>
      </w:r>
      <w:r w:rsidR="00C13A7C">
        <w:rPr>
          <w:rFonts w:ascii="Arial" w:hAnsi="Arial"/>
        </w:rPr>
        <w:t xml:space="preserve">, 4, </w:t>
      </w:r>
      <w:r w:rsidR="00123CE9">
        <w:rPr>
          <w:rFonts w:ascii="Arial" w:hAnsi="Arial"/>
        </w:rPr>
        <w:t xml:space="preserve"> and </w:t>
      </w:r>
      <w:r w:rsidR="009A0D67">
        <w:rPr>
          <w:rFonts w:ascii="Arial" w:hAnsi="Arial"/>
        </w:rPr>
        <w:t>5</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53E2DD8"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862C4D">
              <w:rPr>
                <w:noProof/>
              </w:rPr>
              <w:t>2</w:t>
            </w:r>
            <w:r>
              <w:fldChar w:fldCharType="end"/>
            </w:r>
          </w:p>
          <w:p w14:paraId="497FE0D4" w14:textId="13154D55" w:rsidR="008912C9" w:rsidRPr="00DA11B3" w:rsidRDefault="006737DD"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8912C9" w:rsidRPr="00DA11B3">
              <w:rPr>
                <w:rFonts w:ascii="Arial" w:hAnsi="Arial" w:cs="Arial"/>
                <w:b/>
                <w:szCs w:val="22"/>
              </w:rPr>
              <w:t xml:space="preserve"> </w:t>
            </w:r>
            <w:r w:rsidR="00401C60">
              <w:rPr>
                <w:rFonts w:ascii="Arial" w:hAnsi="Arial" w:cs="Arial"/>
                <w:b/>
                <w:szCs w:val="22"/>
              </w:rPr>
              <w:t xml:space="preserve">Tool </w:t>
            </w:r>
            <w:r w:rsidR="008912C9" w:rsidRPr="00DA11B3">
              <w:rPr>
                <w:rFonts w:ascii="Arial" w:hAnsi="Arial" w:cs="Arial"/>
                <w:b/>
                <w:szCs w:val="22"/>
              </w:rPr>
              <w:t xml:space="preserve">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0C65BD2" w:rsidR="008912C9" w:rsidRPr="007D0AAC" w:rsidRDefault="006737DD"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8912C9" w:rsidRPr="007D0AAC">
              <w:rPr>
                <w:rFonts w:ascii="Arial" w:hAnsi="Arial"/>
                <w:b/>
                <w:sz w:val="20"/>
              </w:rPr>
              <w:t xml:space="preserve"> </w:t>
            </w:r>
            <w:r w:rsidR="00401C60">
              <w:rPr>
                <w:rFonts w:ascii="Arial" w:hAnsi="Arial"/>
                <w:b/>
                <w:sz w:val="20"/>
              </w:rPr>
              <w:t xml:space="preserve">Tool </w:t>
            </w:r>
            <w:r w:rsidR="008912C9" w:rsidRPr="007D0AAC">
              <w:rPr>
                <w:rFonts w:ascii="Arial" w:hAnsi="Arial"/>
                <w:b/>
                <w:sz w:val="20"/>
              </w:rPr>
              <w:t>Installatio</w:t>
            </w:r>
            <w:r w:rsidR="003C0AA4">
              <w:rPr>
                <w:rFonts w:ascii="Arial" w:hAnsi="Arial"/>
                <w:b/>
                <w:sz w:val="20"/>
              </w:rPr>
              <w:t>n</w:t>
            </w:r>
            <w:r w:rsidR="008912C9" w:rsidRPr="007D0AAC">
              <w:rPr>
                <w:rFonts w:ascii="Arial" w:hAnsi="Arial"/>
                <w:b/>
                <w:sz w:val="20"/>
              </w:rPr>
              <w:t xml:space="preserve"> </w:t>
            </w:r>
            <w:sdt>
              <w:sdtPr>
                <w:rPr>
                  <w:rFonts w:ascii="Arial" w:hAnsi="Arial"/>
                  <w:b/>
                  <w:bCs/>
                  <w:sz w:val="20"/>
                </w:rPr>
                <w:alias w:val="Keywords"/>
                <w:tag w:val=""/>
                <w:id w:val="205687539"/>
                <w:placeholder>
                  <w:docPart w:val="5DE7B16A1887478D9012FFD9681458C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w:t>
            </w:r>
            <w:r w:rsidR="008912C9" w:rsidRPr="007D0AAC">
              <w:rPr>
                <w:rFonts w:ascii="Arial" w:hAnsi="Arial"/>
                <w:b/>
                <w:sz w:val="20"/>
              </w:rPr>
              <w:t>Testing</w:t>
            </w:r>
          </w:p>
          <w:p w14:paraId="73A9CFFE" w14:textId="76E073D2"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IT-</w:t>
            </w:r>
            <w:r w:rsidR="00401C60">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9A0D6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9A0D67" w:rsidRDefault="008912C9" w:rsidP="00B84619">
            <w:pPr>
              <w:pStyle w:val="H1bodytext"/>
              <w:spacing w:after="0"/>
              <w:ind w:left="0"/>
              <w:rPr>
                <w:rFonts w:ascii="Arial" w:hAnsi="Arial"/>
                <w:b/>
                <w:sz w:val="20"/>
              </w:rPr>
            </w:pPr>
            <w:r w:rsidRPr="009A0D67">
              <w:rPr>
                <w:rFonts w:ascii="Arial" w:hAnsi="Arial"/>
                <w:b/>
                <w:sz w:val="20"/>
              </w:rPr>
              <w:t>Tool Runner File Location for this test:</w:t>
            </w:r>
          </w:p>
          <w:p w14:paraId="1EFB9EE2" w14:textId="24D4F402" w:rsidR="008912C9" w:rsidRPr="009A0D67" w:rsidRDefault="001D2ECC"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9A0D67" w:rsidRDefault="008912C9" w:rsidP="00B84619">
            <w:pPr>
              <w:pStyle w:val="H1bodytext"/>
              <w:spacing w:after="0"/>
              <w:ind w:left="0"/>
              <w:rPr>
                <w:rFonts w:ascii="Arial" w:hAnsi="Arial"/>
                <w:b/>
                <w:sz w:val="20"/>
              </w:rPr>
            </w:pPr>
            <w:r w:rsidRPr="009A0D67">
              <w:rPr>
                <w:rFonts w:ascii="Arial" w:hAnsi="Arial"/>
                <w:b/>
                <w:sz w:val="20"/>
              </w:rPr>
              <w:t>Test Performed By:</w:t>
            </w:r>
            <w:r w:rsidR="00050A67" w:rsidRPr="009A0D67">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03B4F">
        <w:trPr>
          <w:trHeight w:val="1043"/>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0DA628A"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w:t>
            </w:r>
            <w:r w:rsidR="0070254D">
              <w:rPr>
                <w:rFonts w:ascii="Arial" w:hAnsi="Arial"/>
                <w:sz w:val="20"/>
              </w:rPr>
              <w:t>by entering the following</w:t>
            </w:r>
            <w:r>
              <w:rPr>
                <w:rFonts w:ascii="Arial" w:hAnsi="Arial"/>
                <w:sz w:val="20"/>
              </w:rPr>
              <w:t>:</w:t>
            </w:r>
          </w:p>
          <w:p w14:paraId="3CC53A6C" w14:textId="77777777" w:rsidR="00F03B4F" w:rsidRDefault="00F03B4F" w:rsidP="00B84619">
            <w:pPr>
              <w:pStyle w:val="H1bodytext"/>
              <w:spacing w:after="0"/>
              <w:ind w:left="0"/>
              <w:rPr>
                <w:rFonts w:ascii="Arial" w:hAnsi="Arial"/>
                <w:sz w:val="20"/>
              </w:rPr>
            </w:pPr>
          </w:p>
          <w:p w14:paraId="3A882F43" w14:textId="2659144E" w:rsidR="008912C9" w:rsidRPr="00DA42F1" w:rsidRDefault="008912C9" w:rsidP="00B84619">
            <w:pPr>
              <w:pStyle w:val="H1bodytext"/>
              <w:spacing w:after="0"/>
              <w:ind w:left="0"/>
              <w:rPr>
                <w:rFonts w:ascii="Arial" w:hAnsi="Arial"/>
                <w:i/>
                <w:sz w:val="20"/>
              </w:rPr>
            </w:pPr>
            <w:r>
              <w:rPr>
                <w:rFonts w:ascii="Arial" w:hAnsi="Arial"/>
                <w:i/>
                <w:iCs/>
                <w:sz w:val="20"/>
              </w:rPr>
              <w:t>./runner_run_</w:t>
            </w:r>
            <w:r w:rsidR="00F03B4F">
              <w:rPr>
                <w:rFonts w:ascii="Arial" w:hAnsi="Arial"/>
                <w:i/>
                <w:iCs/>
                <w:sz w:val="20"/>
              </w:rPr>
              <w:t>reducer.py</w:t>
            </w:r>
            <w:r w:rsidR="00401C60">
              <w:rPr>
                <w:rFonts w:ascii="Arial" w:hAnsi="Arial"/>
                <w:i/>
                <w:iCs/>
                <w:sz w:val="20"/>
              </w:rPr>
              <w:t>_</w:t>
            </w:r>
            <w:r>
              <w:rPr>
                <w:rFonts w:ascii="Arial" w:hAnsi="Arial"/>
                <w:i/>
                <w:iCs/>
                <w:sz w:val="20"/>
              </w:rPr>
              <w:t>IT-1_</w:t>
            </w:r>
            <w:r w:rsidR="00F03B4F">
              <w:rPr>
                <w:rFonts w:ascii="Arial" w:hAnsi="Arial"/>
                <w:i/>
                <w:iCs/>
                <w:sz w:val="20"/>
              </w:rPr>
              <w:t>reducer.py</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F03B4F" w14:paraId="280F2953" w14:textId="77777777" w:rsidTr="00B84619">
        <w:trPr>
          <w:trHeight w:val="530"/>
        </w:trPr>
        <w:tc>
          <w:tcPr>
            <w:tcW w:w="650" w:type="dxa"/>
            <w:vAlign w:val="center"/>
          </w:tcPr>
          <w:p w14:paraId="39722082" w14:textId="367F1D51" w:rsidR="00F03B4F" w:rsidRDefault="00F03B4F" w:rsidP="00F03B4F">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15965C38" w:rsidR="00F03B4F" w:rsidRDefault="00F03B4F" w:rsidP="00F03B4F">
            <w:pPr>
              <w:pStyle w:val="H1bodytext"/>
              <w:spacing w:after="0"/>
              <w:ind w:left="0"/>
              <w:rPr>
                <w:rFonts w:ascii="Arial" w:hAnsi="Arial"/>
                <w:sz w:val="20"/>
              </w:rPr>
            </w:pPr>
            <w:r>
              <w:rPr>
                <w:rFonts w:ascii="Arial" w:hAnsi="Arial"/>
                <w:sz w:val="20"/>
              </w:rPr>
              <w:t>Verify Solid Waste Release Reduction tool is invoked and executed.</w:t>
            </w:r>
          </w:p>
        </w:tc>
        <w:tc>
          <w:tcPr>
            <w:tcW w:w="3016" w:type="dxa"/>
            <w:vAlign w:val="center"/>
          </w:tcPr>
          <w:p w14:paraId="0039CCBF" w14:textId="77777777" w:rsidR="00F03B4F" w:rsidRPr="007D0AAC" w:rsidRDefault="00F03B4F" w:rsidP="00F03B4F">
            <w:pPr>
              <w:pStyle w:val="H1bodytext"/>
              <w:spacing w:after="0"/>
              <w:ind w:left="0"/>
              <w:rPr>
                <w:rFonts w:ascii="Arial" w:hAnsi="Arial"/>
                <w:i/>
                <w:iCs/>
                <w:sz w:val="20"/>
              </w:rPr>
            </w:pPr>
          </w:p>
        </w:tc>
        <w:tc>
          <w:tcPr>
            <w:tcW w:w="1484" w:type="dxa"/>
            <w:vAlign w:val="center"/>
          </w:tcPr>
          <w:p w14:paraId="44706CEA" w14:textId="77777777" w:rsidR="00F03B4F" w:rsidRPr="007D0AAC" w:rsidRDefault="00F03B4F" w:rsidP="00F03B4F">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720"/>
        <w:gridCol w:w="414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2AAA5B0" w:rsidR="00DA11B3" w:rsidRDefault="00DA11B3" w:rsidP="00DA11B3">
            <w:pPr>
              <w:pStyle w:val="Table"/>
            </w:pPr>
            <w:r>
              <w:t xml:space="preserve">Table </w:t>
            </w:r>
            <w:r>
              <w:fldChar w:fldCharType="begin"/>
            </w:r>
            <w:r>
              <w:instrText>SEQ Table \* ARABIC</w:instrText>
            </w:r>
            <w:r>
              <w:fldChar w:fldCharType="separate"/>
            </w:r>
            <w:r w:rsidR="00862C4D">
              <w:rPr>
                <w:noProof/>
              </w:rPr>
              <w:t>3</w:t>
            </w:r>
            <w:r>
              <w:fldChar w:fldCharType="end"/>
            </w:r>
          </w:p>
          <w:p w14:paraId="17D4281C" w14:textId="4CC4C5BB" w:rsidR="006504D7" w:rsidRPr="00DA11B3" w:rsidRDefault="006737DD"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Cs w:val="22"/>
                  </w:rPr>
                  <w:t>Solid Waste Release Reduction</w:t>
                </w:r>
              </w:sdtContent>
            </w:sdt>
            <w:r w:rsidR="00451655" w:rsidRPr="00DA11B3">
              <w:rPr>
                <w:rFonts w:ascii="Arial" w:hAnsi="Arial" w:cs="Arial"/>
                <w:b/>
                <w:szCs w:val="22"/>
              </w:rPr>
              <w:t xml:space="preserve"> </w:t>
            </w:r>
            <w:r w:rsidR="00401C60">
              <w:rPr>
                <w:rFonts w:ascii="Arial" w:hAnsi="Arial" w:cs="Arial"/>
                <w:b/>
                <w:szCs w:val="22"/>
              </w:rPr>
              <w:t xml:space="preserve">Tool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4FCED60A" w:rsidR="00AA419E" w:rsidRPr="007D0AAC" w:rsidRDefault="006737DD"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5E0013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951D7E">
              <w:rPr>
                <w:rFonts w:ascii="Arial" w:hAnsi="Arial"/>
                <w:b/>
                <w:sz w:val="20"/>
              </w:rPr>
              <w:t>reducer.py</w:t>
            </w:r>
            <w:r w:rsidR="00DA0373" w:rsidRPr="007D0AAC">
              <w:rPr>
                <w:rFonts w:ascii="Arial" w:hAnsi="Arial"/>
                <w:b/>
                <w:sz w:val="20"/>
              </w:rPr>
              <w:t xml:space="preserve">– </w:t>
            </w:r>
            <w:r w:rsidR="00C00C4A">
              <w:rPr>
                <w:rFonts w:ascii="Arial" w:hAnsi="Arial"/>
                <w:b/>
                <w:sz w:val="20"/>
              </w:rPr>
              <w:t>TC</w:t>
            </w:r>
            <w:r w:rsidR="007D0AAC" w:rsidRPr="007D0AAC">
              <w:rPr>
                <w:rFonts w:ascii="Arial" w:hAnsi="Arial"/>
                <w:b/>
                <w:sz w:val="20"/>
              </w:rPr>
              <w:t>-</w:t>
            </w:r>
            <w:r w:rsidR="00C00C4A">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9A0D67"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77777777" w:rsidR="00AA419E" w:rsidRPr="009A0D67" w:rsidRDefault="007D0AAC" w:rsidP="007D0AAC">
            <w:pPr>
              <w:pStyle w:val="H1bodytext"/>
              <w:spacing w:after="0"/>
              <w:ind w:left="0"/>
              <w:rPr>
                <w:rFonts w:ascii="Arial" w:hAnsi="Arial"/>
                <w:b/>
                <w:sz w:val="20"/>
              </w:rPr>
            </w:pPr>
            <w:r w:rsidRPr="009A0D67">
              <w:rPr>
                <w:rFonts w:ascii="Arial" w:hAnsi="Arial"/>
                <w:b/>
                <w:sz w:val="20"/>
              </w:rPr>
              <w:t>Tool Runner File Location for this test:</w:t>
            </w:r>
          </w:p>
          <w:p w14:paraId="49807FB5" w14:textId="1AAA60D6" w:rsidR="007D0AAC" w:rsidRPr="009A0D67" w:rsidRDefault="00AE466F" w:rsidP="007D0AAC">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4A7D6F7" w14:textId="50302512" w:rsidR="00AA419E" w:rsidRPr="009A0D67" w:rsidRDefault="00B849FF" w:rsidP="00B849FF">
            <w:pPr>
              <w:pStyle w:val="H1bodytext"/>
              <w:spacing w:after="0"/>
              <w:ind w:left="0"/>
              <w:rPr>
                <w:rFonts w:ascii="Arial" w:hAnsi="Arial"/>
                <w:b/>
                <w:sz w:val="20"/>
              </w:rPr>
            </w:pPr>
            <w:r w:rsidRPr="009A0D6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9A0D67">
              <w:rPr>
                <w:rFonts w:ascii="Arial" w:hAnsi="Arial"/>
                <w:b/>
                <w:sz w:val="20"/>
              </w:rPr>
              <w:t>Testing Directory: [PROVIDE LINK TO TESTING DIRECTORY]</w:t>
            </w:r>
          </w:p>
        </w:tc>
      </w:tr>
      <w:tr w:rsidR="006504D7" w:rsidRPr="00572F5F" w14:paraId="4AE5FBAF" w14:textId="77777777" w:rsidTr="00A45204">
        <w:trPr>
          <w:cantSplit/>
          <w:trHeight w:val="530"/>
          <w:tblHeader/>
        </w:trPr>
        <w:tc>
          <w:tcPr>
            <w:tcW w:w="72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14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3D8FF025"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r w:rsidR="00966D4D">
              <w:rPr>
                <w:rFonts w:ascii="Arial" w:hAnsi="Arial"/>
                <w:sz w:val="20"/>
              </w:rPr>
              <w:t>\CA-CIE-reducer.py-TC-1</w:t>
            </w:r>
          </w:p>
        </w:tc>
      </w:tr>
      <w:tr w:rsidR="0070254D" w14:paraId="58021A89" w14:textId="77777777" w:rsidTr="00A45204">
        <w:trPr>
          <w:trHeight w:val="800"/>
        </w:trPr>
        <w:tc>
          <w:tcPr>
            <w:tcW w:w="720" w:type="dxa"/>
            <w:vAlign w:val="center"/>
          </w:tcPr>
          <w:p w14:paraId="10F657BC" w14:textId="3A999E0F" w:rsidR="0070254D" w:rsidRPr="007D0AAC" w:rsidRDefault="0070254D" w:rsidP="00B84619">
            <w:pPr>
              <w:pStyle w:val="H1bodytext"/>
              <w:spacing w:after="0"/>
              <w:ind w:left="0"/>
              <w:jc w:val="center"/>
              <w:rPr>
                <w:rFonts w:ascii="Arial" w:hAnsi="Arial"/>
                <w:sz w:val="20"/>
              </w:rPr>
            </w:pPr>
            <w:r>
              <w:rPr>
                <w:rFonts w:ascii="Arial" w:hAnsi="Arial"/>
                <w:sz w:val="20"/>
              </w:rPr>
              <w:t>1</w:t>
            </w:r>
          </w:p>
        </w:tc>
        <w:tc>
          <w:tcPr>
            <w:tcW w:w="8640" w:type="dxa"/>
            <w:gridSpan w:val="3"/>
            <w:vAlign w:val="center"/>
          </w:tcPr>
          <w:p w14:paraId="6FDB4A3D" w14:textId="4A1B59E9" w:rsidR="0070254D" w:rsidRDefault="0070254D" w:rsidP="00B84619">
            <w:pPr>
              <w:pStyle w:val="H1bodytext"/>
              <w:spacing w:after="0"/>
              <w:ind w:left="0"/>
              <w:rPr>
                <w:rFonts w:ascii="Arial" w:hAnsi="Arial"/>
                <w:sz w:val="20"/>
              </w:rPr>
            </w:pPr>
            <w:r>
              <w:rPr>
                <w:rFonts w:ascii="Arial" w:hAnsi="Arial"/>
                <w:sz w:val="20"/>
              </w:rPr>
              <w:t>Invoke the</w:t>
            </w:r>
            <w:r w:rsidR="00966D4D">
              <w:rPr>
                <w:rFonts w:ascii="Arial" w:hAnsi="Arial"/>
                <w:sz w:val="20"/>
              </w:rPr>
              <w:t xml:space="preserve"> SWR Reducer</w:t>
            </w:r>
            <w:r>
              <w:rPr>
                <w:rFonts w:ascii="Arial" w:hAnsi="Arial"/>
                <w:sz w:val="20"/>
              </w:rPr>
              <w:t xml:space="preserve"> tool by entering the following:</w:t>
            </w:r>
          </w:p>
          <w:p w14:paraId="4ABBFE32" w14:textId="77777777" w:rsidR="0070254D" w:rsidRDefault="0070254D" w:rsidP="00B84619">
            <w:pPr>
              <w:pStyle w:val="H1bodytext"/>
              <w:spacing w:after="0"/>
              <w:ind w:left="0"/>
              <w:rPr>
                <w:rFonts w:ascii="Arial" w:hAnsi="Arial"/>
                <w:sz w:val="20"/>
              </w:rPr>
            </w:pPr>
          </w:p>
          <w:p w14:paraId="6217D523" w14:textId="2FD6AE55" w:rsidR="0070254D" w:rsidRDefault="0070254D" w:rsidP="0070254D">
            <w:pPr>
              <w:pStyle w:val="H1bodytext"/>
              <w:spacing w:after="0"/>
              <w:ind w:left="0"/>
              <w:rPr>
                <w:rFonts w:ascii="Arial" w:hAnsi="Arial"/>
                <w:sz w:val="20"/>
              </w:rPr>
            </w:pPr>
            <w:r>
              <w:rPr>
                <w:rFonts w:ascii="Arial" w:hAnsi="Arial"/>
                <w:sz w:val="20"/>
              </w:rPr>
              <w:t>CACIE-reducer.py-TC-1</w:t>
            </w:r>
            <w:r w:rsidR="00FA76C1">
              <w:rPr>
                <w:rFonts w:ascii="Arial" w:hAnsi="Arial"/>
                <w:sz w:val="20"/>
              </w:rPr>
              <w:t>_windows.bat</w:t>
            </w:r>
          </w:p>
          <w:p w14:paraId="2A1938CB" w14:textId="77777777" w:rsidR="00C13A7C" w:rsidRDefault="00C13A7C" w:rsidP="0070254D">
            <w:pPr>
              <w:pStyle w:val="H1bodytext"/>
              <w:spacing w:after="0"/>
              <w:ind w:left="0"/>
              <w:rPr>
                <w:rFonts w:ascii="Arial" w:hAnsi="Arial"/>
                <w:sz w:val="20"/>
              </w:rPr>
            </w:pPr>
          </w:p>
          <w:p w14:paraId="3603BC12" w14:textId="77777777" w:rsidR="00C13A7C" w:rsidRDefault="00C13A7C" w:rsidP="0070254D">
            <w:pPr>
              <w:pStyle w:val="H1bodytext"/>
              <w:spacing w:after="0"/>
              <w:ind w:left="0"/>
              <w:rPr>
                <w:rFonts w:ascii="Arial" w:hAnsi="Arial"/>
                <w:sz w:val="20"/>
              </w:rPr>
            </w:pPr>
            <w:r>
              <w:rPr>
                <w:rFonts w:ascii="Arial" w:hAnsi="Arial"/>
                <w:sz w:val="20"/>
              </w:rPr>
              <w:t xml:space="preserve">Note: </w:t>
            </w:r>
          </w:p>
          <w:p w14:paraId="2E776513" w14:textId="2CBA1043" w:rsidR="00C13A7C" w:rsidRDefault="00C13A7C" w:rsidP="0070254D">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CACIE-reducer.py-TC-1</w:t>
            </w:r>
            <w:r w:rsidR="00862C4D">
              <w:rPr>
                <w:rFonts w:ascii="Arial" w:hAnsi="Arial"/>
                <w:sz w:val="20"/>
              </w:rPr>
              <w:t xml:space="preserve"> folder</w:t>
            </w:r>
          </w:p>
          <w:p w14:paraId="21EB394E" w14:textId="47341EC2" w:rsidR="00C13A7C" w:rsidRPr="007D0AAC" w:rsidRDefault="00C13A7C" w:rsidP="0070254D">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CACIE-reducer.py-TC-1\output_CACIE-reducer.py-TC-1</w:t>
            </w:r>
          </w:p>
        </w:tc>
      </w:tr>
      <w:tr w:rsidR="00ED37E4" w14:paraId="6C799A12" w14:textId="77777777" w:rsidTr="00A45204">
        <w:trPr>
          <w:trHeight w:val="476"/>
        </w:trPr>
        <w:tc>
          <w:tcPr>
            <w:tcW w:w="720" w:type="dxa"/>
            <w:vAlign w:val="center"/>
          </w:tcPr>
          <w:p w14:paraId="63C0D242" w14:textId="32517F37" w:rsidR="00ED37E4" w:rsidRPr="007D0AAC" w:rsidRDefault="00ED37E4" w:rsidP="00B84619">
            <w:pPr>
              <w:pStyle w:val="H1bodytext"/>
              <w:spacing w:after="0"/>
              <w:ind w:left="0"/>
              <w:jc w:val="center"/>
              <w:rPr>
                <w:rFonts w:ascii="Arial" w:hAnsi="Arial"/>
                <w:sz w:val="20"/>
              </w:rPr>
            </w:pPr>
            <w:r>
              <w:rPr>
                <w:rFonts w:ascii="Arial" w:hAnsi="Arial"/>
                <w:sz w:val="20"/>
              </w:rPr>
              <w:t>2</w:t>
            </w:r>
          </w:p>
        </w:tc>
        <w:tc>
          <w:tcPr>
            <w:tcW w:w="8640" w:type="dxa"/>
            <w:gridSpan w:val="3"/>
            <w:vAlign w:val="center"/>
          </w:tcPr>
          <w:p w14:paraId="30E56C54" w14:textId="32AB9E6E" w:rsidR="00ED37E4" w:rsidRPr="007D0AAC" w:rsidRDefault="00ED37E4" w:rsidP="00966D4D">
            <w:pPr>
              <w:pStyle w:val="H1bodytext"/>
              <w:spacing w:after="0"/>
              <w:ind w:left="0"/>
              <w:rPr>
                <w:rFonts w:ascii="Arial" w:hAnsi="Arial"/>
                <w:sz w:val="20"/>
              </w:rPr>
            </w:pPr>
            <w:r>
              <w:rPr>
                <w:rFonts w:ascii="Arial" w:hAnsi="Arial"/>
                <w:sz w:val="20"/>
              </w:rPr>
              <w:t xml:space="preserve">Open log file </w:t>
            </w:r>
            <w:r w:rsidR="00966D4D" w:rsidRPr="00966D4D">
              <w:rPr>
                <w:rFonts w:ascii="Arial" w:hAnsi="Arial"/>
                <w:sz w:val="20"/>
              </w:rPr>
              <w:t>logfile_CACIE-reducer.py-TC-1.txt</w:t>
            </w:r>
            <w:r>
              <w:rPr>
                <w:rFonts w:ascii="Arial" w:hAnsi="Arial"/>
                <w:sz w:val="20"/>
              </w:rPr>
              <w:t xml:space="preserve"> in a text editor</w:t>
            </w:r>
          </w:p>
        </w:tc>
      </w:tr>
      <w:tr w:rsidR="00ED37E4" w:rsidRPr="007D0AAC" w14:paraId="57C57466" w14:textId="77777777" w:rsidTr="00A45204">
        <w:trPr>
          <w:trHeight w:val="476"/>
        </w:trPr>
        <w:tc>
          <w:tcPr>
            <w:tcW w:w="720" w:type="dxa"/>
            <w:vAlign w:val="center"/>
          </w:tcPr>
          <w:p w14:paraId="5D91B7BA" w14:textId="77777777" w:rsidR="00ED37E4" w:rsidRDefault="00ED37E4" w:rsidP="00ED37E4">
            <w:pPr>
              <w:pStyle w:val="H1bodytext"/>
              <w:spacing w:after="0"/>
              <w:ind w:left="0"/>
              <w:jc w:val="center"/>
              <w:rPr>
                <w:rFonts w:ascii="Arial" w:hAnsi="Arial"/>
                <w:sz w:val="20"/>
              </w:rPr>
            </w:pPr>
            <w:r>
              <w:rPr>
                <w:rFonts w:ascii="Arial" w:hAnsi="Arial"/>
                <w:sz w:val="20"/>
              </w:rPr>
              <w:t>3</w:t>
            </w:r>
          </w:p>
          <w:p w14:paraId="059A3CB8" w14:textId="1FF195DB" w:rsidR="00ED37E4" w:rsidRDefault="00ED37E4" w:rsidP="00ED37E4">
            <w:pPr>
              <w:pStyle w:val="H1bodytext"/>
              <w:spacing w:after="0"/>
              <w:ind w:left="0"/>
              <w:jc w:val="center"/>
              <w:rPr>
                <w:rFonts w:ascii="Arial" w:hAnsi="Arial"/>
                <w:sz w:val="20"/>
              </w:rPr>
            </w:pPr>
            <w:r>
              <w:rPr>
                <w:rFonts w:ascii="Arial" w:hAnsi="Arial"/>
                <w:sz w:val="20"/>
              </w:rPr>
              <w:t>FR-1</w:t>
            </w:r>
          </w:p>
        </w:tc>
        <w:tc>
          <w:tcPr>
            <w:tcW w:w="4140" w:type="dxa"/>
            <w:vAlign w:val="center"/>
          </w:tcPr>
          <w:p w14:paraId="0918177F" w14:textId="0E1DC1D0" w:rsidR="00ED37E4" w:rsidRDefault="00966D4D" w:rsidP="00ED37E4">
            <w:pPr>
              <w:pStyle w:val="H1bodytext"/>
              <w:spacing w:after="0"/>
              <w:ind w:left="0"/>
              <w:rPr>
                <w:rFonts w:ascii="Arial" w:hAnsi="Arial"/>
                <w:sz w:val="20"/>
              </w:rPr>
            </w:pPr>
            <w:r>
              <w:rPr>
                <w:rFonts w:ascii="Arial" w:hAnsi="Arial"/>
                <w:sz w:val="20"/>
              </w:rPr>
              <w:t>V</w:t>
            </w:r>
            <w:r w:rsidR="00ED37E4">
              <w:rPr>
                <w:rFonts w:ascii="Arial" w:hAnsi="Arial"/>
                <w:sz w:val="20"/>
              </w:rPr>
              <w:t xml:space="preserve">erify that the text in the </w:t>
            </w:r>
            <w:r w:rsidRPr="00966D4D">
              <w:rPr>
                <w:rFonts w:ascii="Arial" w:hAnsi="Arial"/>
                <w:sz w:val="20"/>
              </w:rPr>
              <w:t>CACIE-reducer.py-TC-1_input</w:t>
            </w:r>
            <w:r w:rsidR="00ED37E4">
              <w:rPr>
                <w:rFonts w:ascii="Arial" w:hAnsi="Arial"/>
                <w:sz w:val="20"/>
              </w:rPr>
              <w:t>.JSON file corresponds to the log information on Line 3.</w:t>
            </w:r>
          </w:p>
        </w:tc>
        <w:tc>
          <w:tcPr>
            <w:tcW w:w="3016" w:type="dxa"/>
            <w:vAlign w:val="center"/>
          </w:tcPr>
          <w:p w14:paraId="7C4A1387" w14:textId="79E9DEC3" w:rsidR="00ED37E4" w:rsidRDefault="00ED37E4" w:rsidP="00ED37E4">
            <w:pPr>
              <w:pStyle w:val="H1bodytext"/>
              <w:spacing w:after="0"/>
              <w:ind w:left="0"/>
              <w:rPr>
                <w:rFonts w:ascii="Arial" w:hAnsi="Arial"/>
                <w:sz w:val="20"/>
              </w:rPr>
            </w:pPr>
            <w:r>
              <w:rPr>
                <w:rFonts w:ascii="Arial" w:hAnsi="Arial"/>
                <w:sz w:val="20"/>
              </w:rPr>
              <w:t>The text in the .JSON file is the same as the text on Line 3 of the log file</w:t>
            </w:r>
          </w:p>
        </w:tc>
        <w:tc>
          <w:tcPr>
            <w:tcW w:w="1484" w:type="dxa"/>
            <w:vAlign w:val="center"/>
          </w:tcPr>
          <w:p w14:paraId="40DC2007" w14:textId="77777777" w:rsidR="00ED37E4" w:rsidRPr="00702160" w:rsidRDefault="00ED37E4" w:rsidP="00ED37E4">
            <w:pPr>
              <w:pStyle w:val="H1bodytext"/>
              <w:spacing w:after="0"/>
              <w:ind w:left="0"/>
              <w:rPr>
                <w:rFonts w:ascii="Arial" w:hAnsi="Arial"/>
                <w:sz w:val="20"/>
              </w:rPr>
            </w:pPr>
          </w:p>
        </w:tc>
      </w:tr>
      <w:tr w:rsidR="00524DFD" w:rsidRPr="007D0AAC" w14:paraId="5F9C6E62" w14:textId="77777777" w:rsidTr="00A45204">
        <w:trPr>
          <w:trHeight w:val="539"/>
        </w:trPr>
        <w:tc>
          <w:tcPr>
            <w:tcW w:w="720" w:type="dxa"/>
            <w:vAlign w:val="center"/>
          </w:tcPr>
          <w:p w14:paraId="13924800" w14:textId="0F438789" w:rsidR="00524DFD" w:rsidRDefault="00524DFD" w:rsidP="00ED37E4">
            <w:pPr>
              <w:pStyle w:val="H1bodytext"/>
              <w:spacing w:after="0"/>
              <w:ind w:left="0"/>
              <w:jc w:val="center"/>
              <w:rPr>
                <w:rFonts w:ascii="Arial" w:hAnsi="Arial"/>
                <w:sz w:val="20"/>
              </w:rPr>
            </w:pPr>
            <w:r>
              <w:rPr>
                <w:rFonts w:ascii="Arial" w:hAnsi="Arial"/>
                <w:sz w:val="20"/>
              </w:rPr>
              <w:t>4</w:t>
            </w:r>
          </w:p>
        </w:tc>
        <w:tc>
          <w:tcPr>
            <w:tcW w:w="4140" w:type="dxa"/>
            <w:vAlign w:val="center"/>
          </w:tcPr>
          <w:p w14:paraId="6DE0DEFF" w14:textId="5ED5C91A" w:rsidR="00524DFD" w:rsidRDefault="00524DFD" w:rsidP="00ED37E4">
            <w:pPr>
              <w:pStyle w:val="H1bodytext"/>
              <w:spacing w:after="0"/>
              <w:ind w:left="0"/>
              <w:rPr>
                <w:rFonts w:ascii="Arial" w:hAnsi="Arial"/>
                <w:sz w:val="20"/>
              </w:rPr>
            </w:pPr>
            <w:r>
              <w:rPr>
                <w:rFonts w:ascii="Arial" w:hAnsi="Arial"/>
                <w:sz w:val="20"/>
              </w:rPr>
              <w:t>Search for “COPC</w:t>
            </w:r>
            <w:r w:rsidR="00FA76C1">
              <w:rPr>
                <w:rFonts w:ascii="Arial" w:hAnsi="Arial"/>
                <w:sz w:val="20"/>
              </w:rPr>
              <w:t>S</w:t>
            </w:r>
            <w:r>
              <w:rPr>
                <w:rFonts w:ascii="Arial" w:hAnsi="Arial"/>
                <w:sz w:val="20"/>
              </w:rPr>
              <w:t xml:space="preserve"> in”</w:t>
            </w:r>
          </w:p>
        </w:tc>
        <w:tc>
          <w:tcPr>
            <w:tcW w:w="4500" w:type="dxa"/>
            <w:gridSpan w:val="2"/>
            <w:vAlign w:val="center"/>
          </w:tcPr>
          <w:p w14:paraId="7E5D6298" w14:textId="3425A35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ED37E4" w:rsidRPr="007D0AAC" w14:paraId="42AE7776" w14:textId="77777777" w:rsidTr="00A45204">
        <w:trPr>
          <w:trHeight w:val="539"/>
        </w:trPr>
        <w:tc>
          <w:tcPr>
            <w:tcW w:w="720" w:type="dxa"/>
            <w:vAlign w:val="center"/>
          </w:tcPr>
          <w:p w14:paraId="5D5CBA56" w14:textId="7ED002B5" w:rsidR="00ED37E4" w:rsidRDefault="00524DFD" w:rsidP="00ED37E4">
            <w:pPr>
              <w:pStyle w:val="H1bodytext"/>
              <w:spacing w:after="0"/>
              <w:ind w:left="0"/>
              <w:jc w:val="center"/>
              <w:rPr>
                <w:rFonts w:ascii="Arial" w:hAnsi="Arial"/>
                <w:sz w:val="20"/>
              </w:rPr>
            </w:pPr>
            <w:r>
              <w:rPr>
                <w:rFonts w:ascii="Arial" w:hAnsi="Arial"/>
                <w:sz w:val="20"/>
              </w:rPr>
              <w:lastRenderedPageBreak/>
              <w:t>5</w:t>
            </w:r>
          </w:p>
          <w:p w14:paraId="2152F7A6" w14:textId="5A81C344" w:rsidR="00ED37E4" w:rsidRPr="007D0AAC" w:rsidRDefault="00ED37E4" w:rsidP="00ED37E4">
            <w:pPr>
              <w:pStyle w:val="H1bodytext"/>
              <w:spacing w:after="0"/>
              <w:ind w:left="0"/>
              <w:jc w:val="center"/>
              <w:rPr>
                <w:rFonts w:ascii="Arial" w:hAnsi="Arial"/>
                <w:sz w:val="20"/>
              </w:rPr>
            </w:pPr>
            <w:r>
              <w:rPr>
                <w:rFonts w:ascii="Arial" w:hAnsi="Arial"/>
                <w:sz w:val="20"/>
              </w:rPr>
              <w:t>FR-2</w:t>
            </w:r>
          </w:p>
        </w:tc>
        <w:tc>
          <w:tcPr>
            <w:tcW w:w="4140" w:type="dxa"/>
            <w:vAlign w:val="center"/>
          </w:tcPr>
          <w:p w14:paraId="07E36327" w14:textId="0B44E28A" w:rsidR="00ED37E4" w:rsidRPr="00702160" w:rsidRDefault="00ED37E4" w:rsidP="00ED37E4">
            <w:pPr>
              <w:pStyle w:val="H1bodytext"/>
              <w:spacing w:after="0"/>
              <w:ind w:left="0"/>
              <w:rPr>
                <w:rFonts w:ascii="Arial" w:hAnsi="Arial"/>
                <w:sz w:val="20"/>
              </w:rPr>
            </w:pPr>
            <w:r>
              <w:rPr>
                <w:rFonts w:ascii="Arial" w:hAnsi="Arial"/>
                <w:sz w:val="20"/>
              </w:rPr>
              <w:t xml:space="preserve">Verify that there are 16 COPCs listed </w:t>
            </w:r>
            <w:r w:rsidR="00524DFD">
              <w:rPr>
                <w:rFonts w:ascii="Arial" w:hAnsi="Arial"/>
                <w:sz w:val="20"/>
              </w:rPr>
              <w:t>on both lines</w:t>
            </w:r>
            <w:r>
              <w:rPr>
                <w:rFonts w:ascii="Arial" w:hAnsi="Arial"/>
                <w:sz w:val="20"/>
              </w:rPr>
              <w:t xml:space="preserve"> and the filename is the same as the filename in the JSON file</w:t>
            </w:r>
          </w:p>
        </w:tc>
        <w:tc>
          <w:tcPr>
            <w:tcW w:w="3016" w:type="dxa"/>
            <w:vAlign w:val="center"/>
          </w:tcPr>
          <w:p w14:paraId="3B133750" w14:textId="77777777" w:rsidR="00524DFD" w:rsidRDefault="00ED37E4" w:rsidP="00ED37E4">
            <w:pPr>
              <w:pStyle w:val="H1bodytext"/>
              <w:spacing w:after="0"/>
              <w:ind w:left="0"/>
              <w:rPr>
                <w:rFonts w:ascii="Arial" w:hAnsi="Arial"/>
                <w:sz w:val="20"/>
              </w:rPr>
            </w:pPr>
            <w:r>
              <w:rPr>
                <w:rFonts w:ascii="Arial" w:hAnsi="Arial"/>
                <w:sz w:val="20"/>
              </w:rPr>
              <w:t>16 COPCs (</w:t>
            </w:r>
            <w:r w:rsidRPr="00ED37E4">
              <w:rPr>
                <w:rFonts w:ascii="Arial" w:hAnsi="Arial"/>
                <w:sz w:val="20"/>
              </w:rPr>
              <w:t>U-235, Np-237, Tc-99, H-3, Th-230, Ra-226, C-14, I-129, U-233, U-236, U-238, Sr-90, Cl-36, U-232, Re-187, U-234</w:t>
            </w:r>
            <w:r>
              <w:rPr>
                <w:rFonts w:ascii="Arial" w:hAnsi="Arial"/>
                <w:sz w:val="20"/>
              </w:rPr>
              <w:t xml:space="preserve">) </w:t>
            </w:r>
          </w:p>
          <w:p w14:paraId="395F8950" w14:textId="26A10B8D" w:rsidR="00ED37E4" w:rsidRPr="00702160" w:rsidRDefault="00524DFD" w:rsidP="00ED37E4">
            <w:pPr>
              <w:pStyle w:val="H1bodytext"/>
              <w:spacing w:after="0"/>
              <w:ind w:left="0"/>
              <w:rPr>
                <w:rFonts w:ascii="Arial" w:hAnsi="Arial"/>
                <w:sz w:val="20"/>
              </w:rPr>
            </w:pPr>
            <w:r>
              <w:rPr>
                <w:rFonts w:ascii="Arial" w:hAnsi="Arial"/>
                <w:sz w:val="20"/>
              </w:rPr>
              <w:br/>
            </w:r>
            <w:r w:rsidR="00ED37E4">
              <w:rPr>
                <w:rFonts w:ascii="Arial" w:hAnsi="Arial"/>
                <w:sz w:val="20"/>
              </w:rPr>
              <w:t xml:space="preserve">Same filename in log file and </w:t>
            </w:r>
            <w:r w:rsidR="00966D4D">
              <w:rPr>
                <w:rFonts w:ascii="Arial" w:hAnsi="Arial"/>
                <w:sz w:val="20"/>
              </w:rPr>
              <w:t>.</w:t>
            </w:r>
            <w:r w:rsidR="00ED37E4">
              <w:rPr>
                <w:rFonts w:ascii="Arial" w:hAnsi="Arial"/>
                <w:sz w:val="20"/>
              </w:rPr>
              <w:t>JSON file</w:t>
            </w:r>
          </w:p>
        </w:tc>
        <w:tc>
          <w:tcPr>
            <w:tcW w:w="1484" w:type="dxa"/>
            <w:vAlign w:val="center"/>
          </w:tcPr>
          <w:p w14:paraId="06F36676" w14:textId="5BB9F470" w:rsidR="00ED37E4" w:rsidRPr="00702160" w:rsidRDefault="00ED37E4" w:rsidP="00ED37E4">
            <w:pPr>
              <w:pStyle w:val="H1bodytext"/>
              <w:spacing w:after="0"/>
              <w:ind w:left="0"/>
              <w:rPr>
                <w:rFonts w:ascii="Arial" w:hAnsi="Arial"/>
                <w:sz w:val="20"/>
              </w:rPr>
            </w:pPr>
          </w:p>
        </w:tc>
      </w:tr>
      <w:tr w:rsidR="00524DFD" w:rsidRPr="007D0AAC" w14:paraId="68231BE1" w14:textId="77777777" w:rsidTr="00A45204">
        <w:trPr>
          <w:trHeight w:val="539"/>
        </w:trPr>
        <w:tc>
          <w:tcPr>
            <w:tcW w:w="720" w:type="dxa"/>
            <w:vAlign w:val="center"/>
          </w:tcPr>
          <w:p w14:paraId="68868C1D" w14:textId="43981E66" w:rsidR="00524DFD" w:rsidRDefault="00524DFD" w:rsidP="00ED37E4">
            <w:pPr>
              <w:pStyle w:val="H1bodytext"/>
              <w:spacing w:after="0"/>
              <w:ind w:left="0"/>
              <w:jc w:val="center"/>
              <w:rPr>
                <w:rFonts w:ascii="Arial" w:hAnsi="Arial"/>
                <w:sz w:val="20"/>
              </w:rPr>
            </w:pPr>
            <w:r>
              <w:rPr>
                <w:rFonts w:ascii="Arial" w:hAnsi="Arial"/>
                <w:sz w:val="20"/>
              </w:rPr>
              <w:t>6</w:t>
            </w:r>
          </w:p>
        </w:tc>
        <w:tc>
          <w:tcPr>
            <w:tcW w:w="4140" w:type="dxa"/>
            <w:vAlign w:val="center"/>
          </w:tcPr>
          <w:p w14:paraId="0CBA2F0C" w14:textId="654924C2" w:rsidR="00524DFD" w:rsidRDefault="00524DFD" w:rsidP="00ED37E4">
            <w:pPr>
              <w:pStyle w:val="H1bodytext"/>
              <w:spacing w:after="0"/>
              <w:ind w:left="0"/>
              <w:rPr>
                <w:rFonts w:ascii="Arial" w:hAnsi="Arial"/>
                <w:sz w:val="20"/>
              </w:rPr>
            </w:pPr>
            <w:r>
              <w:rPr>
                <w:rFonts w:ascii="Arial" w:hAnsi="Arial"/>
                <w:sz w:val="20"/>
              </w:rPr>
              <w:t>Search for “Sites in”</w:t>
            </w:r>
          </w:p>
        </w:tc>
        <w:tc>
          <w:tcPr>
            <w:tcW w:w="4500" w:type="dxa"/>
            <w:gridSpan w:val="2"/>
            <w:vAlign w:val="center"/>
          </w:tcPr>
          <w:p w14:paraId="1A130E95" w14:textId="099F9CC7" w:rsidR="00524DFD" w:rsidRPr="00702160" w:rsidRDefault="00524DFD" w:rsidP="00ED37E4">
            <w:pPr>
              <w:pStyle w:val="H1bodytext"/>
              <w:spacing w:after="0"/>
              <w:ind w:left="0"/>
              <w:rPr>
                <w:rFonts w:ascii="Arial" w:hAnsi="Arial"/>
                <w:sz w:val="20"/>
              </w:rPr>
            </w:pPr>
            <w:r>
              <w:rPr>
                <w:rFonts w:ascii="Arial" w:hAnsi="Arial"/>
                <w:sz w:val="20"/>
              </w:rPr>
              <w:t>Should correspond to two lines in log file</w:t>
            </w:r>
          </w:p>
        </w:tc>
      </w:tr>
      <w:tr w:rsidR="00524DFD" w:rsidRPr="007D0AAC" w14:paraId="6527D15F" w14:textId="77777777" w:rsidTr="00A45204">
        <w:trPr>
          <w:trHeight w:val="539"/>
        </w:trPr>
        <w:tc>
          <w:tcPr>
            <w:tcW w:w="720" w:type="dxa"/>
            <w:vAlign w:val="center"/>
          </w:tcPr>
          <w:p w14:paraId="36ECF881" w14:textId="451A4371" w:rsidR="00524DFD" w:rsidRDefault="00524DFD" w:rsidP="00ED37E4">
            <w:pPr>
              <w:pStyle w:val="H1bodytext"/>
              <w:spacing w:after="0"/>
              <w:ind w:left="0"/>
              <w:jc w:val="center"/>
              <w:rPr>
                <w:rFonts w:ascii="Arial" w:hAnsi="Arial"/>
                <w:sz w:val="20"/>
              </w:rPr>
            </w:pPr>
            <w:r>
              <w:rPr>
                <w:rFonts w:ascii="Arial" w:hAnsi="Arial"/>
                <w:sz w:val="20"/>
              </w:rPr>
              <w:t>7</w:t>
            </w:r>
            <w:r>
              <w:rPr>
                <w:rFonts w:ascii="Arial" w:hAnsi="Arial"/>
                <w:sz w:val="20"/>
              </w:rPr>
              <w:br/>
              <w:t>FR-2</w:t>
            </w:r>
          </w:p>
        </w:tc>
        <w:tc>
          <w:tcPr>
            <w:tcW w:w="4140" w:type="dxa"/>
            <w:vAlign w:val="center"/>
          </w:tcPr>
          <w:p w14:paraId="3C064847" w14:textId="1D2A5E3C" w:rsidR="00966D4D" w:rsidRDefault="00524DFD" w:rsidP="00966D4D">
            <w:pPr>
              <w:pStyle w:val="H1bodytext"/>
              <w:spacing w:after="0"/>
              <w:ind w:left="0"/>
              <w:rPr>
                <w:rFonts w:ascii="Arial" w:hAnsi="Arial"/>
                <w:sz w:val="20"/>
              </w:rPr>
            </w:pPr>
            <w:r>
              <w:rPr>
                <w:rFonts w:ascii="Arial" w:hAnsi="Arial"/>
                <w:sz w:val="20"/>
              </w:rPr>
              <w:t>Verify there are 107 sites in 200E Area and 130 sites in 200W Area</w:t>
            </w:r>
            <w:r w:rsidR="00966D4D">
              <w:rPr>
                <w:rFonts w:ascii="Arial" w:hAnsi="Arial"/>
                <w:sz w:val="20"/>
              </w:rPr>
              <w:t xml:space="preserve"> and the filename is the same as the filename in the JSON file</w:t>
            </w:r>
          </w:p>
        </w:tc>
        <w:tc>
          <w:tcPr>
            <w:tcW w:w="3016" w:type="dxa"/>
            <w:vAlign w:val="center"/>
          </w:tcPr>
          <w:p w14:paraId="7D71E15C" w14:textId="77777777" w:rsidR="00524DFD" w:rsidRDefault="00524DFD" w:rsidP="00ED37E4">
            <w:pPr>
              <w:pStyle w:val="H1bodytext"/>
              <w:spacing w:after="0"/>
              <w:ind w:left="0"/>
              <w:rPr>
                <w:rFonts w:ascii="Arial" w:hAnsi="Arial"/>
                <w:sz w:val="20"/>
              </w:rPr>
            </w:pPr>
            <w:r>
              <w:rPr>
                <w:rFonts w:ascii="Arial" w:hAnsi="Arial"/>
                <w:sz w:val="20"/>
              </w:rPr>
              <w:t>Number of sites correspond to expect waste site counts</w:t>
            </w:r>
          </w:p>
          <w:p w14:paraId="5F1CAFC8" w14:textId="77777777" w:rsidR="00966D4D" w:rsidRDefault="00966D4D" w:rsidP="00ED37E4">
            <w:pPr>
              <w:pStyle w:val="H1bodytext"/>
              <w:spacing w:after="0"/>
              <w:ind w:left="0"/>
              <w:rPr>
                <w:rFonts w:ascii="Arial" w:hAnsi="Arial"/>
                <w:sz w:val="20"/>
              </w:rPr>
            </w:pPr>
          </w:p>
          <w:p w14:paraId="580F9658" w14:textId="6852690C" w:rsidR="00966D4D" w:rsidRDefault="00966D4D" w:rsidP="00ED37E4">
            <w:pPr>
              <w:pStyle w:val="H1bodytext"/>
              <w:spacing w:after="0"/>
              <w:ind w:left="0"/>
              <w:rPr>
                <w:rFonts w:ascii="Arial" w:hAnsi="Arial"/>
                <w:sz w:val="20"/>
              </w:rPr>
            </w:pPr>
            <w:r>
              <w:rPr>
                <w:rFonts w:ascii="Arial" w:hAnsi="Arial"/>
                <w:sz w:val="20"/>
              </w:rPr>
              <w:t>Same filename in log file and .JSON file</w:t>
            </w:r>
          </w:p>
        </w:tc>
        <w:tc>
          <w:tcPr>
            <w:tcW w:w="1484" w:type="dxa"/>
            <w:vAlign w:val="center"/>
          </w:tcPr>
          <w:p w14:paraId="6907A3E7" w14:textId="77777777" w:rsidR="00524DFD" w:rsidRPr="00702160" w:rsidRDefault="00524DFD" w:rsidP="00ED37E4">
            <w:pPr>
              <w:pStyle w:val="H1bodytext"/>
              <w:spacing w:after="0"/>
              <w:ind w:left="0"/>
              <w:rPr>
                <w:rFonts w:ascii="Arial" w:hAnsi="Arial"/>
                <w:sz w:val="20"/>
              </w:rPr>
            </w:pPr>
          </w:p>
        </w:tc>
      </w:tr>
      <w:tr w:rsidR="00A45204" w:rsidRPr="007D0AAC" w14:paraId="2BBB2BD4" w14:textId="77777777" w:rsidTr="00C13A7C">
        <w:trPr>
          <w:trHeight w:val="665"/>
        </w:trPr>
        <w:tc>
          <w:tcPr>
            <w:tcW w:w="720" w:type="dxa"/>
            <w:vAlign w:val="center"/>
          </w:tcPr>
          <w:p w14:paraId="50E56D33" w14:textId="67B1C42C" w:rsidR="00A45204" w:rsidRDefault="00A45204" w:rsidP="00ED37E4">
            <w:pPr>
              <w:pStyle w:val="H1bodytext"/>
              <w:spacing w:after="0"/>
              <w:ind w:left="0"/>
              <w:jc w:val="center"/>
              <w:rPr>
                <w:rFonts w:ascii="Arial" w:hAnsi="Arial"/>
                <w:sz w:val="20"/>
              </w:rPr>
            </w:pPr>
            <w:r>
              <w:rPr>
                <w:rFonts w:ascii="Arial" w:hAnsi="Arial"/>
                <w:sz w:val="20"/>
              </w:rPr>
              <w:t>8</w:t>
            </w:r>
            <w:r>
              <w:rPr>
                <w:rFonts w:ascii="Arial" w:hAnsi="Arial"/>
                <w:sz w:val="20"/>
              </w:rPr>
              <w:br/>
              <w:t>FR-3</w:t>
            </w:r>
          </w:p>
        </w:tc>
        <w:tc>
          <w:tcPr>
            <w:tcW w:w="4140" w:type="dxa"/>
            <w:vAlign w:val="center"/>
          </w:tcPr>
          <w:p w14:paraId="0C9B2768" w14:textId="4171FC58" w:rsidR="00A45204" w:rsidRDefault="00A45204" w:rsidP="00ED37E4">
            <w:pPr>
              <w:pStyle w:val="H1bodytext"/>
              <w:spacing w:after="0"/>
              <w:ind w:left="0"/>
              <w:rPr>
                <w:rFonts w:ascii="Arial" w:hAnsi="Arial"/>
                <w:sz w:val="20"/>
              </w:rPr>
            </w:pPr>
            <w:r>
              <w:rPr>
                <w:rFonts w:ascii="Arial" w:hAnsi="Arial"/>
                <w:sz w:val="20"/>
              </w:rPr>
              <w:t>Verify summary file is generated</w:t>
            </w:r>
            <w:r w:rsidR="00A84FBF">
              <w:rPr>
                <w:rFonts w:ascii="Arial" w:hAnsi="Arial"/>
                <w:sz w:val="20"/>
              </w:rPr>
              <w:t xml:space="preserve"> and use</w:t>
            </w:r>
            <w:r w:rsidR="00C13A7C">
              <w:rPr>
                <w:rFonts w:ascii="Arial" w:hAnsi="Arial"/>
                <w:sz w:val="20"/>
              </w:rPr>
              <w:t xml:space="preserve"> summary file</w:t>
            </w:r>
            <w:r w:rsidR="00A84FBF">
              <w:rPr>
                <w:rFonts w:ascii="Arial" w:hAnsi="Arial"/>
                <w:sz w:val="20"/>
              </w:rPr>
              <w:t xml:space="preserve"> to verify steps 9 and 10</w:t>
            </w:r>
          </w:p>
        </w:tc>
        <w:tc>
          <w:tcPr>
            <w:tcW w:w="3016" w:type="dxa"/>
            <w:vAlign w:val="center"/>
          </w:tcPr>
          <w:p w14:paraId="37436725" w14:textId="2B02E3EE" w:rsidR="00A45204" w:rsidRDefault="00A45204" w:rsidP="00ED37E4">
            <w:pPr>
              <w:pStyle w:val="H1bodytext"/>
              <w:spacing w:after="0"/>
              <w:ind w:left="0"/>
              <w:rPr>
                <w:rFonts w:ascii="Arial" w:hAnsi="Arial"/>
                <w:sz w:val="20"/>
              </w:rPr>
            </w:pPr>
            <w:r w:rsidRPr="00A45204">
              <w:rPr>
                <w:rFonts w:ascii="Arial" w:hAnsi="Arial"/>
                <w:sz w:val="20"/>
              </w:rPr>
              <w:t>CACI</w:t>
            </w:r>
            <w:r>
              <w:rPr>
                <w:rFonts w:ascii="Arial" w:hAnsi="Arial"/>
                <w:sz w:val="20"/>
              </w:rPr>
              <w:t>E</w:t>
            </w:r>
            <w:r w:rsidRPr="00A45204">
              <w:rPr>
                <w:rFonts w:ascii="Arial" w:hAnsi="Arial"/>
                <w:sz w:val="20"/>
              </w:rPr>
              <w:t>-reducer.py-TC-1_summary.csv</w:t>
            </w:r>
          </w:p>
        </w:tc>
        <w:tc>
          <w:tcPr>
            <w:tcW w:w="1484" w:type="dxa"/>
            <w:vAlign w:val="center"/>
          </w:tcPr>
          <w:p w14:paraId="2FD8D048" w14:textId="77777777" w:rsidR="00A45204" w:rsidRPr="00702160" w:rsidRDefault="00A45204" w:rsidP="00ED37E4">
            <w:pPr>
              <w:pStyle w:val="H1bodytext"/>
              <w:spacing w:after="0"/>
              <w:ind w:left="0"/>
              <w:rPr>
                <w:rFonts w:ascii="Arial" w:hAnsi="Arial"/>
                <w:sz w:val="20"/>
              </w:rPr>
            </w:pPr>
          </w:p>
        </w:tc>
      </w:tr>
      <w:tr w:rsidR="00524DFD" w:rsidRPr="007D0AAC" w14:paraId="2C8DFA6E" w14:textId="77777777" w:rsidTr="00862C4D">
        <w:trPr>
          <w:trHeight w:val="980"/>
        </w:trPr>
        <w:tc>
          <w:tcPr>
            <w:tcW w:w="720" w:type="dxa"/>
            <w:vAlign w:val="center"/>
          </w:tcPr>
          <w:p w14:paraId="6C9AC208" w14:textId="64903467" w:rsidR="00524DFD" w:rsidRDefault="00A84FBF" w:rsidP="00ED37E4">
            <w:pPr>
              <w:pStyle w:val="H1bodytext"/>
              <w:spacing w:after="0"/>
              <w:ind w:left="0"/>
              <w:jc w:val="center"/>
              <w:rPr>
                <w:rFonts w:ascii="Arial" w:hAnsi="Arial"/>
                <w:sz w:val="20"/>
              </w:rPr>
            </w:pPr>
            <w:r>
              <w:rPr>
                <w:rFonts w:ascii="Arial" w:hAnsi="Arial"/>
                <w:sz w:val="20"/>
              </w:rPr>
              <w:t>9</w:t>
            </w:r>
            <w:r w:rsidR="00A45204">
              <w:rPr>
                <w:rFonts w:ascii="Arial" w:hAnsi="Arial"/>
                <w:sz w:val="20"/>
              </w:rPr>
              <w:br/>
              <w:t>FR-5</w:t>
            </w:r>
          </w:p>
        </w:tc>
        <w:tc>
          <w:tcPr>
            <w:tcW w:w="4140" w:type="dxa"/>
            <w:vAlign w:val="center"/>
          </w:tcPr>
          <w:p w14:paraId="08129CA1" w14:textId="7970AEC5" w:rsidR="00524DFD" w:rsidRDefault="00A45204" w:rsidP="00ED37E4">
            <w:pPr>
              <w:pStyle w:val="H1bodytext"/>
              <w:spacing w:after="0"/>
              <w:ind w:left="0"/>
              <w:rPr>
                <w:rFonts w:ascii="Arial" w:hAnsi="Arial"/>
                <w:sz w:val="20"/>
              </w:rPr>
            </w:pPr>
            <w:r>
              <w:rPr>
                <w:rFonts w:ascii="Arial" w:hAnsi="Arial"/>
                <w:sz w:val="20"/>
              </w:rPr>
              <w:t>Verify relative error meets acceptance criteria in the .JSON file</w:t>
            </w:r>
          </w:p>
        </w:tc>
        <w:tc>
          <w:tcPr>
            <w:tcW w:w="3016" w:type="dxa"/>
            <w:vAlign w:val="center"/>
          </w:tcPr>
          <w:p w14:paraId="4D0F795F" w14:textId="7498F8A7" w:rsidR="00A45204" w:rsidRDefault="00A45204" w:rsidP="00ED37E4">
            <w:pPr>
              <w:pStyle w:val="H1bodytext"/>
              <w:spacing w:after="0"/>
              <w:ind w:left="0"/>
              <w:rPr>
                <w:rFonts w:ascii="Arial" w:hAnsi="Arial"/>
                <w:sz w:val="20"/>
              </w:rPr>
            </w:pPr>
            <w:r>
              <w:rPr>
                <w:rFonts w:ascii="Arial" w:hAnsi="Arial"/>
                <w:sz w:val="20"/>
              </w:rPr>
              <w:t xml:space="preserve">For total mass &gt; 0.1 Ci: relative % error </w:t>
            </w:r>
            <w:r>
              <w:rPr>
                <w:rFonts w:ascii="Arial" w:hAnsi="Arial" w:cs="Arial"/>
                <w:sz w:val="20"/>
              </w:rPr>
              <w:t>≤</w:t>
            </w:r>
            <w:r>
              <w:rPr>
                <w:rFonts w:ascii="Arial" w:hAnsi="Arial"/>
                <w:sz w:val="20"/>
              </w:rPr>
              <w:t xml:space="preserve"> 0.1%</w:t>
            </w:r>
            <w:r>
              <w:rPr>
                <w:rFonts w:ascii="Arial" w:hAnsi="Arial"/>
                <w:sz w:val="20"/>
              </w:rPr>
              <w:br/>
              <w:t xml:space="preserve">For total mass </w:t>
            </w:r>
            <w:r>
              <w:rPr>
                <w:rFonts w:ascii="Arial" w:hAnsi="Arial" w:cs="Arial"/>
                <w:sz w:val="20"/>
              </w:rPr>
              <w:t>≤</w:t>
            </w:r>
            <w:r>
              <w:rPr>
                <w:rFonts w:ascii="Arial" w:hAnsi="Arial"/>
                <w:sz w:val="20"/>
              </w:rPr>
              <w:t xml:space="preserve"> 0.1 Ci: relative percent error </w:t>
            </w:r>
            <w:r>
              <w:rPr>
                <w:rFonts w:ascii="Arial" w:hAnsi="Arial" w:cs="Arial"/>
                <w:sz w:val="20"/>
              </w:rPr>
              <w:t>≤</w:t>
            </w:r>
            <w:r>
              <w:rPr>
                <w:rFonts w:ascii="Arial" w:hAnsi="Arial"/>
                <w:sz w:val="20"/>
              </w:rPr>
              <w:t xml:space="preserve"> 1%</w:t>
            </w:r>
          </w:p>
        </w:tc>
        <w:tc>
          <w:tcPr>
            <w:tcW w:w="1484" w:type="dxa"/>
            <w:vAlign w:val="center"/>
          </w:tcPr>
          <w:p w14:paraId="65B003C8" w14:textId="77777777" w:rsidR="00524DFD" w:rsidRPr="00702160" w:rsidRDefault="00524DFD" w:rsidP="00ED37E4">
            <w:pPr>
              <w:pStyle w:val="H1bodytext"/>
              <w:spacing w:after="0"/>
              <w:ind w:left="0"/>
              <w:rPr>
                <w:rFonts w:ascii="Arial" w:hAnsi="Arial"/>
                <w:sz w:val="20"/>
              </w:rPr>
            </w:pPr>
          </w:p>
        </w:tc>
      </w:tr>
      <w:tr w:rsidR="00524DFD" w:rsidRPr="007D0AAC" w14:paraId="24D31C1B" w14:textId="77777777" w:rsidTr="00A45204">
        <w:trPr>
          <w:trHeight w:val="539"/>
        </w:trPr>
        <w:tc>
          <w:tcPr>
            <w:tcW w:w="720" w:type="dxa"/>
            <w:vAlign w:val="center"/>
          </w:tcPr>
          <w:p w14:paraId="3DBE13D7" w14:textId="04754B0B" w:rsidR="00524DFD" w:rsidRDefault="00A84FBF" w:rsidP="00ED37E4">
            <w:pPr>
              <w:pStyle w:val="H1bodytext"/>
              <w:spacing w:after="0"/>
              <w:ind w:left="0"/>
              <w:jc w:val="center"/>
              <w:rPr>
                <w:rFonts w:ascii="Arial" w:hAnsi="Arial"/>
                <w:sz w:val="20"/>
              </w:rPr>
            </w:pPr>
            <w:r>
              <w:rPr>
                <w:rFonts w:ascii="Arial" w:hAnsi="Arial"/>
                <w:sz w:val="20"/>
              </w:rPr>
              <w:t>10</w:t>
            </w:r>
            <w:r w:rsidR="00A45204">
              <w:rPr>
                <w:rFonts w:ascii="Arial" w:hAnsi="Arial"/>
                <w:sz w:val="20"/>
              </w:rPr>
              <w:br/>
              <w:t>FR-5</w:t>
            </w:r>
          </w:p>
        </w:tc>
        <w:tc>
          <w:tcPr>
            <w:tcW w:w="4140" w:type="dxa"/>
            <w:vAlign w:val="center"/>
          </w:tcPr>
          <w:p w14:paraId="400BE2B1" w14:textId="156D02AC" w:rsidR="00524DFD" w:rsidRDefault="00A45204" w:rsidP="00ED37E4">
            <w:pPr>
              <w:pStyle w:val="H1bodytext"/>
              <w:spacing w:after="0"/>
              <w:ind w:left="0"/>
              <w:rPr>
                <w:rFonts w:ascii="Arial" w:hAnsi="Arial"/>
                <w:sz w:val="20"/>
              </w:rPr>
            </w:pPr>
            <w:r>
              <w:rPr>
                <w:rFonts w:ascii="Arial" w:hAnsi="Arial"/>
                <w:sz w:val="20"/>
              </w:rPr>
              <w:t>Verify number of data pairs meets acceptance criteria in .JSON file</w:t>
            </w:r>
          </w:p>
        </w:tc>
        <w:tc>
          <w:tcPr>
            <w:tcW w:w="3016" w:type="dxa"/>
            <w:vAlign w:val="center"/>
          </w:tcPr>
          <w:p w14:paraId="230473FF" w14:textId="1E1A9879" w:rsidR="00524DFD" w:rsidRDefault="00A84FBF" w:rsidP="00ED37E4">
            <w:pPr>
              <w:pStyle w:val="H1bodytext"/>
              <w:spacing w:after="0"/>
              <w:ind w:left="0"/>
              <w:rPr>
                <w:rFonts w:ascii="Arial" w:hAnsi="Arial"/>
                <w:sz w:val="20"/>
              </w:rPr>
            </w:pPr>
            <w:r>
              <w:rPr>
                <w:rFonts w:ascii="Arial" w:hAnsi="Arial"/>
                <w:sz w:val="20"/>
              </w:rPr>
              <w:t xml:space="preserve">Data pairs </w:t>
            </w:r>
            <w:r>
              <w:rPr>
                <w:rFonts w:ascii="Arial" w:hAnsi="Arial" w:cs="Arial"/>
                <w:sz w:val="20"/>
              </w:rPr>
              <w:t>≤</w:t>
            </w:r>
            <w:r>
              <w:rPr>
                <w:rFonts w:ascii="Arial" w:hAnsi="Arial"/>
                <w:sz w:val="20"/>
              </w:rPr>
              <w:t xml:space="preserve"> 50</w:t>
            </w:r>
          </w:p>
        </w:tc>
        <w:tc>
          <w:tcPr>
            <w:tcW w:w="1484" w:type="dxa"/>
            <w:vAlign w:val="center"/>
          </w:tcPr>
          <w:p w14:paraId="7CE2D35A" w14:textId="77777777" w:rsidR="00524DFD" w:rsidRPr="00702160" w:rsidRDefault="00524DFD" w:rsidP="00ED37E4">
            <w:pPr>
              <w:pStyle w:val="H1bodytext"/>
              <w:spacing w:after="0"/>
              <w:ind w:left="0"/>
              <w:rPr>
                <w:rFonts w:ascii="Arial" w:hAnsi="Arial"/>
                <w:sz w:val="20"/>
              </w:rPr>
            </w:pPr>
          </w:p>
        </w:tc>
      </w:tr>
      <w:tr w:rsidR="00A84FBF" w:rsidRPr="007D0AAC" w14:paraId="7B8AEE3E" w14:textId="77777777" w:rsidTr="005B7634">
        <w:trPr>
          <w:trHeight w:val="539"/>
        </w:trPr>
        <w:tc>
          <w:tcPr>
            <w:tcW w:w="720" w:type="dxa"/>
            <w:vAlign w:val="center"/>
          </w:tcPr>
          <w:p w14:paraId="2893D5CC" w14:textId="30994D29" w:rsidR="00A84FBF" w:rsidRDefault="00A84FBF" w:rsidP="005B7634">
            <w:pPr>
              <w:pStyle w:val="H1bodytext"/>
              <w:spacing w:after="0"/>
              <w:ind w:left="0"/>
              <w:jc w:val="center"/>
              <w:rPr>
                <w:rFonts w:ascii="Arial" w:hAnsi="Arial"/>
                <w:sz w:val="20"/>
              </w:rPr>
            </w:pPr>
            <w:r>
              <w:rPr>
                <w:rFonts w:ascii="Arial" w:hAnsi="Arial"/>
                <w:sz w:val="20"/>
              </w:rPr>
              <w:t>11</w:t>
            </w:r>
            <w:r>
              <w:rPr>
                <w:rFonts w:ascii="Arial" w:hAnsi="Arial"/>
                <w:sz w:val="20"/>
              </w:rPr>
              <w:br/>
              <w:t>FR-6</w:t>
            </w:r>
          </w:p>
        </w:tc>
        <w:tc>
          <w:tcPr>
            <w:tcW w:w="4140" w:type="dxa"/>
            <w:vAlign w:val="center"/>
          </w:tcPr>
          <w:p w14:paraId="4A7DC4C8" w14:textId="444060AA" w:rsidR="00A84FBF" w:rsidRDefault="00A84FBF" w:rsidP="005B7634">
            <w:pPr>
              <w:pStyle w:val="H1bodytext"/>
              <w:spacing w:after="0"/>
              <w:ind w:left="0"/>
              <w:rPr>
                <w:rFonts w:ascii="Arial" w:hAnsi="Arial"/>
                <w:sz w:val="20"/>
              </w:rPr>
            </w:pPr>
            <w:r>
              <w:rPr>
                <w:rFonts w:ascii="Arial" w:hAnsi="Arial"/>
                <w:sz w:val="20"/>
              </w:rPr>
              <w:t>Verify there is a dataset file and a plot file generated for each waste site-COPC listed in the .JSON file</w:t>
            </w:r>
          </w:p>
        </w:tc>
        <w:tc>
          <w:tcPr>
            <w:tcW w:w="3016" w:type="dxa"/>
            <w:vAlign w:val="center"/>
          </w:tcPr>
          <w:p w14:paraId="55F3060B" w14:textId="77777777" w:rsidR="00A84FBF" w:rsidRDefault="00A84FBF" w:rsidP="005B7634">
            <w:pPr>
              <w:pStyle w:val="H1bodytext"/>
              <w:spacing w:after="0"/>
              <w:ind w:left="0"/>
              <w:rPr>
                <w:rFonts w:ascii="Arial" w:hAnsi="Arial"/>
                <w:sz w:val="20"/>
              </w:rPr>
            </w:pPr>
            <w:r>
              <w:rPr>
                <w:rFonts w:ascii="Arial" w:hAnsi="Arial"/>
                <w:sz w:val="20"/>
              </w:rPr>
              <w:t>There should be 9 dataset files and 9 plot files (3 waste sites and 3 COPCs are listed in .JSON file for testing purposes)</w:t>
            </w:r>
          </w:p>
        </w:tc>
        <w:tc>
          <w:tcPr>
            <w:tcW w:w="1484" w:type="dxa"/>
            <w:vAlign w:val="center"/>
          </w:tcPr>
          <w:p w14:paraId="673BC895" w14:textId="77777777" w:rsidR="00A84FBF" w:rsidRPr="00702160" w:rsidRDefault="00A84FBF" w:rsidP="005B7634">
            <w:pPr>
              <w:pStyle w:val="H1bodytext"/>
              <w:spacing w:after="0"/>
              <w:ind w:left="0"/>
              <w:rPr>
                <w:rFonts w:ascii="Arial" w:hAnsi="Arial"/>
                <w:sz w:val="20"/>
              </w:rPr>
            </w:pPr>
          </w:p>
        </w:tc>
      </w:tr>
      <w:tr w:rsidR="00A84FBF" w:rsidRPr="007D0AAC" w14:paraId="454C2996" w14:textId="77777777" w:rsidTr="005B7634">
        <w:trPr>
          <w:trHeight w:val="539"/>
        </w:trPr>
        <w:tc>
          <w:tcPr>
            <w:tcW w:w="720" w:type="dxa"/>
            <w:vAlign w:val="center"/>
          </w:tcPr>
          <w:p w14:paraId="21EE75D1" w14:textId="081A0597" w:rsidR="00A84FBF" w:rsidRDefault="00A84FBF" w:rsidP="00ED37E4">
            <w:pPr>
              <w:pStyle w:val="H1bodytext"/>
              <w:spacing w:after="0"/>
              <w:ind w:left="0"/>
              <w:jc w:val="center"/>
              <w:rPr>
                <w:rFonts w:ascii="Arial" w:hAnsi="Arial"/>
                <w:sz w:val="20"/>
              </w:rPr>
            </w:pPr>
            <w:r>
              <w:rPr>
                <w:rFonts w:ascii="Arial" w:hAnsi="Arial"/>
                <w:sz w:val="20"/>
              </w:rPr>
              <w:t>12</w:t>
            </w:r>
          </w:p>
        </w:tc>
        <w:tc>
          <w:tcPr>
            <w:tcW w:w="4140" w:type="dxa"/>
            <w:vAlign w:val="center"/>
          </w:tcPr>
          <w:p w14:paraId="542AA62C" w14:textId="0B1B23AB" w:rsidR="00A84FBF" w:rsidRDefault="00A84FBF" w:rsidP="00ED37E4">
            <w:pPr>
              <w:pStyle w:val="H1bodytext"/>
              <w:spacing w:after="0"/>
              <w:ind w:left="0"/>
              <w:rPr>
                <w:rFonts w:ascii="Arial" w:hAnsi="Arial"/>
                <w:sz w:val="20"/>
              </w:rPr>
            </w:pPr>
            <w:r>
              <w:rPr>
                <w:rFonts w:ascii="Arial" w:hAnsi="Arial"/>
                <w:sz w:val="20"/>
              </w:rPr>
              <w:t xml:space="preserve">Using summary file, select a waste site that required nonpeak flux adjustments </w:t>
            </w:r>
          </w:p>
        </w:tc>
        <w:tc>
          <w:tcPr>
            <w:tcW w:w="4500" w:type="dxa"/>
            <w:gridSpan w:val="2"/>
            <w:vAlign w:val="center"/>
          </w:tcPr>
          <w:p w14:paraId="3EEA8063" w14:textId="62C317CD" w:rsidR="00A84FBF" w:rsidRPr="00702160" w:rsidRDefault="00A84FBF" w:rsidP="00A84FBF">
            <w:pPr>
              <w:pStyle w:val="H1bodytext"/>
              <w:spacing w:after="0"/>
              <w:ind w:left="0"/>
              <w:rPr>
                <w:rFonts w:ascii="Arial" w:hAnsi="Arial"/>
                <w:sz w:val="20"/>
              </w:rPr>
            </w:pPr>
            <w:r w:rsidRPr="00A84FBF">
              <w:rPr>
                <w:rFonts w:ascii="Arial" w:hAnsi="Arial"/>
                <w:sz w:val="20"/>
              </w:rPr>
              <w:t>Total Mass Relative Percent Error [before rebalance]</w:t>
            </w:r>
            <w:r>
              <w:rPr>
                <w:rFonts w:ascii="Arial" w:hAnsi="Arial"/>
                <w:sz w:val="20"/>
              </w:rPr>
              <w:t xml:space="preserve">  </w:t>
            </w:r>
            <w:r>
              <w:rPr>
                <w:rFonts w:ascii="Arial" w:hAnsi="Arial" w:cs="Arial"/>
                <w:sz w:val="20"/>
              </w:rPr>
              <w:t>≠</w:t>
            </w:r>
            <w:r>
              <w:rPr>
                <w:rFonts w:ascii="Arial" w:hAnsi="Arial"/>
                <w:sz w:val="20"/>
              </w:rPr>
              <w:t xml:space="preserve">  </w:t>
            </w:r>
            <w:r w:rsidRPr="00A84FBF">
              <w:rPr>
                <w:rFonts w:ascii="Arial" w:hAnsi="Arial"/>
                <w:sz w:val="20"/>
              </w:rPr>
              <w:t>Total Mass Relative Percent Error [after rebalance]</w:t>
            </w:r>
          </w:p>
        </w:tc>
      </w:tr>
      <w:tr w:rsidR="00524DFD" w:rsidRPr="007D0AAC" w14:paraId="0071F12E" w14:textId="77777777" w:rsidTr="00A45204">
        <w:trPr>
          <w:trHeight w:val="539"/>
        </w:trPr>
        <w:tc>
          <w:tcPr>
            <w:tcW w:w="720" w:type="dxa"/>
            <w:vAlign w:val="center"/>
          </w:tcPr>
          <w:p w14:paraId="38C9BF2C" w14:textId="7E50EBBB" w:rsidR="00524DFD" w:rsidRDefault="00A84FBF" w:rsidP="00ED37E4">
            <w:pPr>
              <w:pStyle w:val="H1bodytext"/>
              <w:spacing w:after="0"/>
              <w:ind w:left="0"/>
              <w:jc w:val="center"/>
              <w:rPr>
                <w:rFonts w:ascii="Arial" w:hAnsi="Arial"/>
                <w:sz w:val="20"/>
              </w:rPr>
            </w:pPr>
            <w:r>
              <w:rPr>
                <w:rFonts w:ascii="Arial" w:hAnsi="Arial"/>
                <w:sz w:val="20"/>
              </w:rPr>
              <w:t>13</w:t>
            </w:r>
            <w:r>
              <w:rPr>
                <w:rFonts w:ascii="Arial" w:hAnsi="Arial"/>
                <w:sz w:val="20"/>
              </w:rPr>
              <w:br/>
              <w:t>FR-7</w:t>
            </w:r>
          </w:p>
        </w:tc>
        <w:tc>
          <w:tcPr>
            <w:tcW w:w="4140" w:type="dxa"/>
            <w:vAlign w:val="center"/>
          </w:tcPr>
          <w:p w14:paraId="2EB7D0EE" w14:textId="690F1964" w:rsidR="00524DFD" w:rsidRDefault="00A84FBF" w:rsidP="00ED37E4">
            <w:pPr>
              <w:pStyle w:val="H1bodytext"/>
              <w:spacing w:after="0"/>
              <w:ind w:left="0"/>
              <w:rPr>
                <w:rFonts w:ascii="Arial" w:hAnsi="Arial"/>
                <w:sz w:val="20"/>
              </w:rPr>
            </w:pPr>
            <w:r>
              <w:rPr>
                <w:rFonts w:ascii="Arial" w:hAnsi="Arial"/>
                <w:sz w:val="20"/>
              </w:rPr>
              <w:t>Using the dataset file</w:t>
            </w:r>
            <w:r w:rsidR="00A056B8">
              <w:rPr>
                <w:rFonts w:ascii="Arial" w:hAnsi="Arial"/>
                <w:sz w:val="20"/>
              </w:rPr>
              <w:t xml:space="preserve"> (located in Testing Directory\CACIE-reducer.py-TC-1\output_CACIE-reducer.py-TC-1) </w:t>
            </w:r>
            <w:r>
              <w:rPr>
                <w:rFonts w:ascii="Arial" w:hAnsi="Arial"/>
                <w:sz w:val="20"/>
              </w:rPr>
              <w:t>and the corresponding input file (located in Testing Directory\</w:t>
            </w:r>
            <w:r>
              <w:t xml:space="preserve"> </w:t>
            </w:r>
            <w:r w:rsidRPr="00A84FBF">
              <w:rPr>
                <w:rFonts w:ascii="Arial" w:hAnsi="Arial"/>
                <w:sz w:val="20"/>
              </w:rPr>
              <w:t>CACIE-reducer.py-TC-1\inputs</w:t>
            </w:r>
            <w:r>
              <w:rPr>
                <w:rFonts w:ascii="Arial" w:hAnsi="Arial"/>
                <w:sz w:val="20"/>
              </w:rPr>
              <w:t>), verify that flux values at a peak timestep in reduced dataset are equal to the flux value at the same timestep in the input file</w:t>
            </w:r>
          </w:p>
        </w:tc>
        <w:tc>
          <w:tcPr>
            <w:tcW w:w="3016" w:type="dxa"/>
            <w:vAlign w:val="center"/>
          </w:tcPr>
          <w:p w14:paraId="5CD6FB0C" w14:textId="345DBCA7" w:rsidR="00524DFD" w:rsidRDefault="00A84FBF" w:rsidP="00ED37E4">
            <w:pPr>
              <w:pStyle w:val="H1bodytext"/>
              <w:spacing w:after="0"/>
              <w:ind w:left="0"/>
              <w:rPr>
                <w:rFonts w:ascii="Arial" w:hAnsi="Arial"/>
                <w:sz w:val="20"/>
              </w:rPr>
            </w:pPr>
            <w:r>
              <w:rPr>
                <w:rFonts w:ascii="Arial" w:hAnsi="Arial"/>
                <w:sz w:val="20"/>
              </w:rPr>
              <w:t>Reduced dataset flux = Input dataset flux</w:t>
            </w:r>
          </w:p>
        </w:tc>
        <w:tc>
          <w:tcPr>
            <w:tcW w:w="1484" w:type="dxa"/>
            <w:vAlign w:val="center"/>
          </w:tcPr>
          <w:p w14:paraId="3E69EB3A" w14:textId="77777777" w:rsidR="00524DFD" w:rsidRPr="00702160" w:rsidRDefault="00524DFD" w:rsidP="00ED37E4">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9EC3BF7" w:rsidR="009B35A1" w:rsidRDefault="009B35A1" w:rsidP="009B35A1">
            <w:pPr>
              <w:pStyle w:val="Table"/>
            </w:pPr>
            <w:r>
              <w:lastRenderedPageBreak/>
              <w:t xml:space="preserve">Table </w:t>
            </w:r>
            <w:r>
              <w:fldChar w:fldCharType="begin"/>
            </w:r>
            <w:r>
              <w:instrText>SEQ Table \* ARABIC</w:instrText>
            </w:r>
            <w:r>
              <w:fldChar w:fldCharType="separate"/>
            </w:r>
            <w:r w:rsidR="00862C4D">
              <w:rPr>
                <w:noProof/>
              </w:rPr>
              <w:t>4</w:t>
            </w:r>
            <w:r>
              <w:fldChar w:fldCharType="end"/>
            </w:r>
          </w:p>
          <w:p w14:paraId="2211FCA1" w14:textId="6594A52F" w:rsidR="00123CE9" w:rsidRPr="007D0AAC" w:rsidRDefault="006737DD"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3D718B" w:rsidRPr="007D0AAC">
              <w:rPr>
                <w:rFonts w:ascii="Arial" w:hAnsi="Arial" w:cs="Arial"/>
                <w:b/>
                <w:sz w:val="20"/>
              </w:rPr>
              <w:t xml:space="preserve"> </w:t>
            </w:r>
            <w:r w:rsidR="00951D7E">
              <w:rPr>
                <w:rFonts w:ascii="Arial" w:hAnsi="Arial" w:cs="Arial"/>
                <w:b/>
                <w:sz w:val="20"/>
              </w:rPr>
              <w:t xml:space="preserve">Tool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632017">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63AAB331" w:rsidR="00123CE9" w:rsidRPr="007D0AAC" w:rsidRDefault="006737DD"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123CE9" w:rsidRPr="007D0AAC">
              <w:rPr>
                <w:rFonts w:ascii="Arial" w:hAnsi="Arial"/>
                <w:b/>
                <w:sz w:val="20"/>
              </w:rPr>
              <w:t xml:space="preserve"> Acceptance Testing</w:t>
            </w:r>
          </w:p>
          <w:p w14:paraId="07E3D22F" w14:textId="7D0301F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951D7E">
              <w:rPr>
                <w:rFonts w:ascii="Arial" w:hAnsi="Arial"/>
                <w:b/>
                <w:sz w:val="20"/>
              </w:rPr>
              <w:t>reducer.py</w:t>
            </w:r>
            <w:r w:rsidRPr="007D0AAC">
              <w:rPr>
                <w:rFonts w:ascii="Arial" w:hAnsi="Arial"/>
                <w:b/>
                <w:sz w:val="20"/>
              </w:rPr>
              <w:t xml:space="preserve">– </w:t>
            </w:r>
            <w:r w:rsidR="00C00C4A">
              <w:rPr>
                <w:rFonts w:ascii="Arial" w:hAnsi="Arial"/>
                <w:b/>
                <w:sz w:val="20"/>
              </w:rPr>
              <w:t>TC</w:t>
            </w:r>
            <w:r w:rsidRPr="007D0AAC">
              <w:rPr>
                <w:rFonts w:ascii="Arial" w:hAnsi="Arial"/>
                <w:b/>
                <w:sz w:val="20"/>
              </w:rPr>
              <w:t>-</w:t>
            </w:r>
            <w:r w:rsidR="00C00C4A">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9A0D67"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Tool Runner File Location for this test:</w:t>
            </w:r>
          </w:p>
          <w:p w14:paraId="1A5C8B30"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B546EDA" w14:textId="77777777" w:rsidR="00123CE9" w:rsidRPr="009A0D67" w:rsidRDefault="00123CE9" w:rsidP="00B84619">
            <w:pPr>
              <w:pStyle w:val="H1bodytext"/>
              <w:spacing w:after="0"/>
              <w:ind w:left="0"/>
              <w:rPr>
                <w:rFonts w:ascii="Arial" w:hAnsi="Arial"/>
                <w:b/>
                <w:sz w:val="20"/>
              </w:rPr>
            </w:pPr>
            <w:r w:rsidRPr="009A0D67">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9A0D67">
              <w:rPr>
                <w:rFonts w:ascii="Arial" w:hAnsi="Arial"/>
                <w:b/>
                <w:sz w:val="20"/>
              </w:rPr>
              <w:t>Testing Directory: [PROVIDE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766058" w14:paraId="32932FAE" w14:textId="77777777" w:rsidTr="00766058">
        <w:trPr>
          <w:trHeight w:val="800"/>
        </w:trPr>
        <w:tc>
          <w:tcPr>
            <w:tcW w:w="650" w:type="dxa"/>
            <w:vAlign w:val="center"/>
          </w:tcPr>
          <w:p w14:paraId="7F08A7F6" w14:textId="77777777" w:rsidR="00766058" w:rsidRPr="007D0AAC" w:rsidRDefault="00766058" w:rsidP="005B763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A207697" w14:textId="77777777" w:rsidR="00766058" w:rsidRDefault="00766058" w:rsidP="005B7634">
            <w:pPr>
              <w:pStyle w:val="H1bodytext"/>
              <w:spacing w:after="0"/>
              <w:ind w:left="0"/>
              <w:rPr>
                <w:rFonts w:ascii="Arial" w:hAnsi="Arial"/>
                <w:sz w:val="20"/>
              </w:rPr>
            </w:pPr>
            <w:r>
              <w:rPr>
                <w:rFonts w:ascii="Arial" w:hAnsi="Arial"/>
                <w:sz w:val="20"/>
              </w:rPr>
              <w:t>Invoke the SWR Reducer tool by entering the following:</w:t>
            </w:r>
          </w:p>
          <w:p w14:paraId="1A7239D4" w14:textId="77777777" w:rsidR="00766058" w:rsidRDefault="00766058" w:rsidP="005B7634">
            <w:pPr>
              <w:pStyle w:val="H1bodytext"/>
              <w:spacing w:after="0"/>
              <w:ind w:left="0"/>
              <w:rPr>
                <w:rFonts w:ascii="Arial" w:hAnsi="Arial"/>
                <w:sz w:val="20"/>
              </w:rPr>
            </w:pPr>
          </w:p>
          <w:p w14:paraId="00F03AB7" w14:textId="0C8E476C" w:rsidR="00766058" w:rsidRDefault="00766058" w:rsidP="005B7634">
            <w:pPr>
              <w:pStyle w:val="H1bodytext"/>
              <w:spacing w:after="0"/>
              <w:ind w:left="0"/>
              <w:rPr>
                <w:rFonts w:ascii="Arial" w:hAnsi="Arial"/>
                <w:sz w:val="20"/>
              </w:rPr>
            </w:pPr>
            <w:r>
              <w:rPr>
                <w:rFonts w:ascii="Arial" w:hAnsi="Arial"/>
                <w:sz w:val="20"/>
              </w:rPr>
              <w:t>CACIE-reducer.py-TC-</w:t>
            </w:r>
            <w:r w:rsidR="00FA76C1">
              <w:rPr>
                <w:rFonts w:ascii="Arial" w:hAnsi="Arial"/>
                <w:sz w:val="20"/>
              </w:rPr>
              <w:t>2_windows.bat</w:t>
            </w:r>
          </w:p>
          <w:p w14:paraId="4A52BB3D" w14:textId="77777777" w:rsidR="00C13A7C" w:rsidRDefault="00C13A7C" w:rsidP="005B7634">
            <w:pPr>
              <w:pStyle w:val="H1bodytext"/>
              <w:spacing w:after="0"/>
              <w:ind w:left="0"/>
              <w:rPr>
                <w:rFonts w:ascii="Arial" w:hAnsi="Arial"/>
                <w:sz w:val="20"/>
              </w:rPr>
            </w:pPr>
          </w:p>
          <w:p w14:paraId="62E5E970"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93960C7" w14:textId="11D0F0BE"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w:t>
            </w:r>
            <w:r>
              <w:rPr>
                <w:rFonts w:ascii="Arial" w:hAnsi="Arial"/>
                <w:sz w:val="20"/>
              </w:rPr>
              <w:t xml:space="preserve"> Testing Directory\</w:t>
            </w:r>
            <w:r w:rsidRPr="00C13A7C">
              <w:rPr>
                <w:rFonts w:ascii="Arial" w:hAnsi="Arial"/>
                <w:sz w:val="20"/>
              </w:rPr>
              <w:t xml:space="preserve"> CACIE-reducer.py-TC-</w:t>
            </w:r>
            <w:r>
              <w:rPr>
                <w:rFonts w:ascii="Arial" w:hAnsi="Arial"/>
                <w:sz w:val="20"/>
              </w:rPr>
              <w:t>2</w:t>
            </w:r>
            <w:r w:rsidR="00862C4D">
              <w:rPr>
                <w:rFonts w:ascii="Arial" w:hAnsi="Arial"/>
                <w:sz w:val="20"/>
              </w:rPr>
              <w:t xml:space="preserve"> folder</w:t>
            </w:r>
          </w:p>
          <w:p w14:paraId="799AB861"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2</w:t>
            </w:r>
            <w:r w:rsidRPr="00C13A7C">
              <w:rPr>
                <w:rFonts w:ascii="Arial" w:hAnsi="Arial"/>
                <w:sz w:val="20"/>
              </w:rPr>
              <w:t>\output_CACIE-reducer.py-TC-</w:t>
            </w:r>
            <w:r>
              <w:rPr>
                <w:rFonts w:ascii="Arial" w:hAnsi="Arial"/>
                <w:sz w:val="20"/>
              </w:rPr>
              <w:t>2</w:t>
            </w:r>
          </w:p>
          <w:p w14:paraId="03A22203" w14:textId="77777777" w:rsidR="006737DD" w:rsidRDefault="006737DD" w:rsidP="00C13A7C">
            <w:pPr>
              <w:pStyle w:val="H1bodytext"/>
              <w:spacing w:after="0"/>
              <w:ind w:left="0"/>
              <w:rPr>
                <w:rFonts w:ascii="Arial" w:hAnsi="Arial"/>
                <w:sz w:val="20"/>
              </w:rPr>
            </w:pPr>
          </w:p>
          <w:p w14:paraId="2B212B9F" w14:textId="4F611BEC"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“Zero Below” in CACIE-reducer.py-TC-2_input.json is empty string “”.</w:t>
            </w:r>
          </w:p>
        </w:tc>
      </w:tr>
      <w:tr w:rsidR="00766058" w14:paraId="5D58BD28" w14:textId="77777777" w:rsidTr="005B7634">
        <w:trPr>
          <w:trHeight w:val="494"/>
        </w:trPr>
        <w:tc>
          <w:tcPr>
            <w:tcW w:w="650" w:type="dxa"/>
            <w:vAlign w:val="center"/>
          </w:tcPr>
          <w:p w14:paraId="040C09CE" w14:textId="512F1CAC" w:rsidR="00766058" w:rsidRPr="007D0AAC" w:rsidRDefault="00766058"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58D10E" w14:textId="721D6593" w:rsidR="00766058" w:rsidRPr="007D0AAC" w:rsidRDefault="00766058" w:rsidP="00766058">
            <w:pPr>
              <w:pStyle w:val="H1bodytext"/>
              <w:spacing w:after="0"/>
              <w:ind w:left="0"/>
              <w:rPr>
                <w:rFonts w:ascii="Arial" w:hAnsi="Arial"/>
                <w:i/>
                <w:sz w:val="20"/>
              </w:rPr>
            </w:pPr>
            <w:r>
              <w:rPr>
                <w:rFonts w:ascii="Arial" w:hAnsi="Arial"/>
                <w:sz w:val="20"/>
              </w:rPr>
              <w:t xml:space="preserve">Open dataset file and based on the flux values in the reduced dataset, select a </w:t>
            </w:r>
            <w:r w:rsidR="001F7226">
              <w:rPr>
                <w:rFonts w:ascii="Arial" w:hAnsi="Arial"/>
                <w:sz w:val="20"/>
              </w:rPr>
              <w:t>threshold</w:t>
            </w:r>
            <w:r>
              <w:rPr>
                <w:rFonts w:ascii="Arial" w:hAnsi="Arial"/>
                <w:sz w:val="20"/>
              </w:rPr>
              <w:t xml:space="preserve"> value to zero out fluxes that are less than the selected value.  </w:t>
            </w:r>
          </w:p>
        </w:tc>
      </w:tr>
      <w:tr w:rsidR="00766058" w14:paraId="33D20AD4" w14:textId="77777777" w:rsidTr="005B7634">
        <w:trPr>
          <w:trHeight w:val="494"/>
        </w:trPr>
        <w:tc>
          <w:tcPr>
            <w:tcW w:w="650" w:type="dxa"/>
            <w:vAlign w:val="center"/>
          </w:tcPr>
          <w:p w14:paraId="305D94C7" w14:textId="7D298EA5" w:rsidR="00766058" w:rsidRPr="007D0AAC" w:rsidRDefault="00766058"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951EF9" w14:textId="721DA4DF" w:rsidR="00766058" w:rsidRPr="007D0AAC" w:rsidRDefault="00766058" w:rsidP="00766058">
            <w:pPr>
              <w:pStyle w:val="H1bodytext"/>
              <w:spacing w:after="0"/>
              <w:ind w:left="0"/>
              <w:rPr>
                <w:rFonts w:ascii="Arial" w:hAnsi="Arial"/>
                <w:sz w:val="20"/>
              </w:rPr>
            </w:pPr>
            <w:r>
              <w:rPr>
                <w:rFonts w:ascii="Arial" w:hAnsi="Arial"/>
                <w:sz w:val="20"/>
              </w:rPr>
              <w:t xml:space="preserve">Rename and save file with a </w:t>
            </w:r>
            <w:r w:rsidR="00EB3D15">
              <w:rPr>
                <w:rFonts w:ascii="Arial" w:hAnsi="Arial"/>
                <w:sz w:val="20"/>
              </w:rPr>
              <w:t>“</w:t>
            </w:r>
            <w:r>
              <w:rPr>
                <w:rFonts w:ascii="Arial" w:hAnsi="Arial"/>
                <w:sz w:val="20"/>
              </w:rPr>
              <w:t>_nonzeroed</w:t>
            </w:r>
            <w:r w:rsidR="00EB3D15">
              <w:rPr>
                <w:rFonts w:ascii="Arial" w:hAnsi="Arial"/>
                <w:sz w:val="20"/>
              </w:rPr>
              <w:t>”</w:t>
            </w:r>
            <w:r>
              <w:rPr>
                <w:rFonts w:ascii="Arial" w:hAnsi="Arial"/>
                <w:sz w:val="20"/>
              </w:rPr>
              <w:t xml:space="preserve"> suffix</w:t>
            </w:r>
          </w:p>
        </w:tc>
      </w:tr>
      <w:tr w:rsidR="00766058" w14:paraId="554BC731" w14:textId="77777777" w:rsidTr="001F7226">
        <w:trPr>
          <w:trHeight w:val="917"/>
        </w:trPr>
        <w:tc>
          <w:tcPr>
            <w:tcW w:w="650" w:type="dxa"/>
            <w:vAlign w:val="center"/>
          </w:tcPr>
          <w:p w14:paraId="1BF62EB9" w14:textId="7DC487DD" w:rsidR="00766058" w:rsidRPr="007D0AAC" w:rsidRDefault="00766058" w:rsidP="00B84619">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4AEA86A" w14:textId="40607418" w:rsidR="001F7226" w:rsidRDefault="00766058" w:rsidP="001F7226">
            <w:pPr>
              <w:pStyle w:val="H1bodytext"/>
              <w:spacing w:after="0"/>
              <w:ind w:left="0"/>
              <w:rPr>
                <w:rFonts w:ascii="Arial" w:hAnsi="Arial"/>
                <w:sz w:val="20"/>
              </w:rPr>
            </w:pPr>
            <w:r>
              <w:rPr>
                <w:rFonts w:ascii="Arial" w:hAnsi="Arial"/>
                <w:sz w:val="20"/>
              </w:rPr>
              <w:t>Open</w:t>
            </w:r>
            <w:r w:rsidR="00FF0C76">
              <w:rPr>
                <w:rFonts w:ascii="Arial" w:hAnsi="Arial"/>
                <w:sz w:val="20"/>
              </w:rPr>
              <w:t xml:space="preserve"> the</w:t>
            </w:r>
            <w:r>
              <w:rPr>
                <w:rFonts w:ascii="Arial" w:hAnsi="Arial"/>
                <w:sz w:val="20"/>
              </w:rPr>
              <w:t xml:space="preserve"> </w:t>
            </w:r>
            <w:r w:rsidRPr="00766058">
              <w:rPr>
                <w:rFonts w:ascii="Arial" w:hAnsi="Arial"/>
                <w:sz w:val="20"/>
              </w:rPr>
              <w:t>CACIE-reducer.py-TC-2_input.json</w:t>
            </w:r>
            <w:r>
              <w:rPr>
                <w:rFonts w:ascii="Arial" w:hAnsi="Arial"/>
                <w:sz w:val="20"/>
              </w:rPr>
              <w:t xml:space="preserve"> </w:t>
            </w:r>
            <w:r w:rsidR="00FF0C76">
              <w:rPr>
                <w:rFonts w:ascii="Arial" w:hAnsi="Arial"/>
                <w:sz w:val="20"/>
              </w:rPr>
              <w:t xml:space="preserve">file </w:t>
            </w:r>
            <w:r>
              <w:rPr>
                <w:rFonts w:ascii="Arial" w:hAnsi="Arial"/>
                <w:sz w:val="20"/>
              </w:rPr>
              <w:t xml:space="preserve">and enter selected value </w:t>
            </w:r>
            <w:r w:rsidR="001F7226">
              <w:rPr>
                <w:rFonts w:ascii="Arial" w:hAnsi="Arial"/>
                <w:sz w:val="20"/>
              </w:rPr>
              <w:t>on the following line:</w:t>
            </w:r>
          </w:p>
          <w:p w14:paraId="319327C1" w14:textId="77777777" w:rsidR="00EB3D15" w:rsidRDefault="00EB3D15" w:rsidP="001F7226">
            <w:pPr>
              <w:pStyle w:val="H1bodytext"/>
              <w:spacing w:after="0"/>
              <w:ind w:left="0"/>
              <w:rPr>
                <w:rFonts w:ascii="Arial" w:hAnsi="Arial"/>
                <w:sz w:val="20"/>
              </w:rPr>
            </w:pPr>
          </w:p>
          <w:p w14:paraId="5F04C6CE" w14:textId="5FFC111E" w:rsidR="001F7226" w:rsidRPr="007D0AAC" w:rsidRDefault="00EB3D15" w:rsidP="001F7226">
            <w:pPr>
              <w:pStyle w:val="H1bodytext"/>
              <w:spacing w:after="0"/>
              <w:ind w:left="0"/>
              <w:rPr>
                <w:rFonts w:ascii="Arial" w:hAnsi="Arial"/>
                <w:sz w:val="20"/>
              </w:rPr>
            </w:pPr>
            <w:r w:rsidRPr="009A0D67">
              <w:rPr>
                <w:rFonts w:ascii="Arial" w:hAnsi="Arial"/>
                <w:sz w:val="20"/>
              </w:rPr>
              <w:t>Your Value:</w:t>
            </w:r>
            <w:r>
              <w:rPr>
                <w:rFonts w:ascii="Arial" w:hAnsi="Arial"/>
                <w:sz w:val="20"/>
              </w:rPr>
              <w:t xml:space="preserve"> </w:t>
            </w:r>
            <w:r w:rsidR="001F7226">
              <w:rPr>
                <w:rFonts w:ascii="Arial" w:hAnsi="Arial"/>
                <w:sz w:val="20"/>
              </w:rPr>
              <w:br/>
            </w:r>
            <w:r w:rsidR="001F7226" w:rsidRPr="001F7226">
              <w:rPr>
                <w:rFonts w:ascii="Arial" w:hAnsi="Arial"/>
                <w:sz w:val="20"/>
              </w:rPr>
              <w:t>"Zero Below":"</w:t>
            </w:r>
            <w:r>
              <w:rPr>
                <w:rFonts w:ascii="Arial" w:hAnsi="Arial"/>
                <w:sz w:val="20"/>
              </w:rPr>
              <w:t>{Your Value Here}</w:t>
            </w:r>
            <w:r w:rsidR="001F7226" w:rsidRPr="001F7226">
              <w:rPr>
                <w:rFonts w:ascii="Arial" w:hAnsi="Arial"/>
                <w:sz w:val="20"/>
              </w:rPr>
              <w:t>"</w:t>
            </w:r>
          </w:p>
        </w:tc>
      </w:tr>
      <w:tr w:rsidR="001D30B3" w14:paraId="6DCF6259" w14:textId="77777777" w:rsidTr="005B7634">
        <w:trPr>
          <w:trHeight w:val="800"/>
        </w:trPr>
        <w:tc>
          <w:tcPr>
            <w:tcW w:w="650" w:type="dxa"/>
            <w:vAlign w:val="center"/>
          </w:tcPr>
          <w:p w14:paraId="7269F284" w14:textId="47FCE72B" w:rsidR="001D30B3" w:rsidRDefault="001D30B3" w:rsidP="005B763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6589AD6F" w14:textId="550BD148" w:rsidR="001D30B3" w:rsidRDefault="001D30B3" w:rsidP="005B7634">
            <w:pPr>
              <w:pStyle w:val="H1bodytext"/>
              <w:spacing w:after="0"/>
              <w:ind w:left="0"/>
              <w:rPr>
                <w:rFonts w:ascii="Arial" w:hAnsi="Arial"/>
                <w:sz w:val="20"/>
              </w:rPr>
            </w:pPr>
            <w:r>
              <w:rPr>
                <w:rFonts w:ascii="Arial" w:hAnsi="Arial"/>
                <w:sz w:val="20"/>
              </w:rPr>
              <w:t>Save file with the same filename</w:t>
            </w:r>
          </w:p>
        </w:tc>
      </w:tr>
      <w:tr w:rsidR="001F7226" w14:paraId="66C02AC5" w14:textId="77777777" w:rsidTr="005B7634">
        <w:trPr>
          <w:trHeight w:val="800"/>
        </w:trPr>
        <w:tc>
          <w:tcPr>
            <w:tcW w:w="650" w:type="dxa"/>
            <w:vAlign w:val="center"/>
          </w:tcPr>
          <w:p w14:paraId="128308F8" w14:textId="663B7987" w:rsidR="001F7226" w:rsidRPr="007D0AAC" w:rsidRDefault="001D30B3" w:rsidP="005B763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47FBDE72" w14:textId="77777777" w:rsidR="001F7226" w:rsidRDefault="001F7226" w:rsidP="005B7634">
            <w:pPr>
              <w:pStyle w:val="H1bodytext"/>
              <w:spacing w:after="0"/>
              <w:ind w:left="0"/>
              <w:rPr>
                <w:rFonts w:ascii="Arial" w:hAnsi="Arial"/>
                <w:sz w:val="20"/>
              </w:rPr>
            </w:pPr>
            <w:r>
              <w:rPr>
                <w:rFonts w:ascii="Arial" w:hAnsi="Arial"/>
                <w:sz w:val="20"/>
              </w:rPr>
              <w:t>Invoke the SWR Reducer tool by entering the following:</w:t>
            </w:r>
          </w:p>
          <w:p w14:paraId="249198C7" w14:textId="77777777" w:rsidR="001F7226" w:rsidRDefault="001F7226" w:rsidP="005B7634">
            <w:pPr>
              <w:pStyle w:val="H1bodytext"/>
              <w:spacing w:after="0"/>
              <w:ind w:left="0"/>
              <w:rPr>
                <w:rFonts w:ascii="Arial" w:hAnsi="Arial"/>
                <w:sz w:val="20"/>
              </w:rPr>
            </w:pPr>
          </w:p>
          <w:p w14:paraId="009ECA36" w14:textId="1C06079D" w:rsidR="001F7226" w:rsidRPr="007D0AAC" w:rsidRDefault="001F7226" w:rsidP="005B7634">
            <w:pPr>
              <w:pStyle w:val="H1bodytext"/>
              <w:spacing w:after="0"/>
              <w:ind w:left="0"/>
              <w:rPr>
                <w:rFonts w:ascii="Arial" w:hAnsi="Arial"/>
                <w:sz w:val="20"/>
              </w:rPr>
            </w:pPr>
            <w:r>
              <w:rPr>
                <w:rFonts w:ascii="Arial" w:hAnsi="Arial"/>
                <w:sz w:val="20"/>
              </w:rPr>
              <w:t>CACIE-reducer.py-TC-2</w:t>
            </w:r>
            <w:r w:rsidR="00FA76C1">
              <w:rPr>
                <w:rFonts w:ascii="Arial" w:hAnsi="Arial"/>
                <w:sz w:val="20"/>
              </w:rPr>
              <w:t>_windows.bat</w:t>
            </w:r>
          </w:p>
        </w:tc>
      </w:tr>
      <w:tr w:rsidR="00123CE9" w14:paraId="56BFBC8F" w14:textId="77777777" w:rsidTr="00B84619">
        <w:trPr>
          <w:trHeight w:val="512"/>
        </w:trPr>
        <w:tc>
          <w:tcPr>
            <w:tcW w:w="650" w:type="dxa"/>
            <w:vAlign w:val="center"/>
          </w:tcPr>
          <w:p w14:paraId="57259464" w14:textId="559ED8D7" w:rsidR="00123CE9" w:rsidRPr="007D0AAC" w:rsidRDefault="001D30B3" w:rsidP="00B84619">
            <w:pPr>
              <w:pStyle w:val="H1bodytext"/>
              <w:spacing w:after="0"/>
              <w:ind w:left="0"/>
              <w:jc w:val="center"/>
              <w:rPr>
                <w:rFonts w:ascii="Arial" w:hAnsi="Arial"/>
                <w:sz w:val="20"/>
              </w:rPr>
            </w:pPr>
            <w:r>
              <w:rPr>
                <w:rFonts w:ascii="Arial" w:hAnsi="Arial"/>
                <w:sz w:val="20"/>
              </w:rPr>
              <w:t>7</w:t>
            </w:r>
            <w:r w:rsidR="001F7226">
              <w:rPr>
                <w:rFonts w:ascii="Arial" w:hAnsi="Arial"/>
                <w:sz w:val="20"/>
              </w:rPr>
              <w:br/>
              <w:t>FR-8</w:t>
            </w:r>
          </w:p>
        </w:tc>
        <w:tc>
          <w:tcPr>
            <w:tcW w:w="4210" w:type="dxa"/>
            <w:vAlign w:val="center"/>
          </w:tcPr>
          <w:p w14:paraId="57BAA841" w14:textId="34061E16" w:rsidR="00123CE9" w:rsidRDefault="001F7226" w:rsidP="00B84619">
            <w:pPr>
              <w:pStyle w:val="H1bodytext"/>
              <w:spacing w:after="0"/>
              <w:ind w:left="0"/>
              <w:rPr>
                <w:rFonts w:ascii="Arial" w:hAnsi="Arial"/>
                <w:sz w:val="20"/>
              </w:rPr>
            </w:pPr>
            <w:r>
              <w:rPr>
                <w:rFonts w:ascii="Arial" w:hAnsi="Arial"/>
                <w:sz w:val="20"/>
              </w:rPr>
              <w:t>Open dataset file and verify flux values are all greater than the threshold value</w:t>
            </w:r>
          </w:p>
        </w:tc>
        <w:tc>
          <w:tcPr>
            <w:tcW w:w="3016" w:type="dxa"/>
            <w:vAlign w:val="center"/>
          </w:tcPr>
          <w:p w14:paraId="2ED59CFB" w14:textId="09F7D992" w:rsidR="00123CE9" w:rsidRPr="007D0AAC" w:rsidRDefault="001F7226" w:rsidP="00B84619">
            <w:pPr>
              <w:pStyle w:val="H1bodytext"/>
              <w:spacing w:after="0"/>
              <w:ind w:left="0"/>
              <w:rPr>
                <w:rFonts w:ascii="Arial" w:hAnsi="Arial"/>
                <w:sz w:val="20"/>
              </w:rPr>
            </w:pPr>
            <w:r>
              <w:rPr>
                <w:rFonts w:ascii="Arial" w:hAnsi="Arial"/>
                <w:sz w:val="20"/>
              </w:rPr>
              <w:t>Reduced fluxes &gt; threshold value</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1F7226" w14:paraId="49884875" w14:textId="77777777" w:rsidTr="005B7634">
        <w:trPr>
          <w:trHeight w:val="512"/>
        </w:trPr>
        <w:tc>
          <w:tcPr>
            <w:tcW w:w="650" w:type="dxa"/>
            <w:vAlign w:val="center"/>
          </w:tcPr>
          <w:p w14:paraId="1D19FCA4" w14:textId="4645D7F8" w:rsidR="001F7226" w:rsidRDefault="001D30B3" w:rsidP="00B84619">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63D04F8A" w14:textId="4852812C" w:rsidR="001F7226" w:rsidRPr="007D0AAC" w:rsidRDefault="001F7226" w:rsidP="001F63E7">
            <w:pPr>
              <w:pStyle w:val="H1bodytext"/>
              <w:spacing w:after="0"/>
              <w:ind w:left="0"/>
              <w:rPr>
                <w:rFonts w:ascii="Arial" w:hAnsi="Arial"/>
                <w:sz w:val="20"/>
              </w:rPr>
            </w:pPr>
            <w:r>
              <w:rPr>
                <w:rFonts w:ascii="Arial" w:hAnsi="Arial"/>
                <w:sz w:val="20"/>
              </w:rPr>
              <w:t>The zero below</w:t>
            </w:r>
            <w:r w:rsidR="001D30B3">
              <w:rPr>
                <w:rFonts w:ascii="Arial" w:hAnsi="Arial"/>
                <w:sz w:val="20"/>
              </w:rPr>
              <w:t xml:space="preserve"> functionality</w:t>
            </w:r>
            <w:r>
              <w:rPr>
                <w:rFonts w:ascii="Arial" w:hAnsi="Arial"/>
                <w:sz w:val="20"/>
              </w:rPr>
              <w:t xml:space="preserve"> can also be verified in log file as well</w:t>
            </w:r>
          </w:p>
        </w:tc>
      </w:tr>
    </w:tbl>
    <w:p w14:paraId="0B9E23B3" w14:textId="4EF07923" w:rsidR="00951D7E" w:rsidRDefault="00951D7E" w:rsidP="00951D7E">
      <w:pPr>
        <w:pStyle w:val="Heading1"/>
        <w:numPr>
          <w:ilvl w:val="0"/>
          <w:numId w:val="0"/>
        </w:numPr>
        <w:ind w:left="720" w:hanging="360"/>
      </w:pPr>
    </w:p>
    <w:p w14:paraId="7A641E42" w14:textId="77777777" w:rsidR="00951D7E" w:rsidRPr="00951D7E" w:rsidRDefault="00951D7E" w:rsidP="00951D7E"/>
    <w:tbl>
      <w:tblPr>
        <w:tblStyle w:val="TableGrid"/>
        <w:tblW w:w="0" w:type="auto"/>
        <w:tblInd w:w="720" w:type="dxa"/>
        <w:tblLook w:val="04A0" w:firstRow="1" w:lastRow="0" w:firstColumn="1" w:lastColumn="0" w:noHBand="0" w:noVBand="1"/>
      </w:tblPr>
      <w:tblGrid>
        <w:gridCol w:w="1080"/>
        <w:gridCol w:w="3780"/>
        <w:gridCol w:w="3016"/>
        <w:gridCol w:w="1484"/>
      </w:tblGrid>
      <w:tr w:rsidR="00951D7E" w:rsidRPr="00932809" w14:paraId="1B12EE1C" w14:textId="77777777" w:rsidTr="00966D4D">
        <w:trPr>
          <w:cantSplit/>
          <w:trHeight w:val="360"/>
          <w:tblHeader/>
        </w:trPr>
        <w:tc>
          <w:tcPr>
            <w:tcW w:w="9360" w:type="dxa"/>
            <w:gridSpan w:val="4"/>
            <w:tcBorders>
              <w:top w:val="nil"/>
              <w:left w:val="nil"/>
              <w:bottom w:val="single" w:sz="4" w:space="0" w:color="auto"/>
              <w:right w:val="nil"/>
            </w:tcBorders>
            <w:vAlign w:val="bottom"/>
          </w:tcPr>
          <w:p w14:paraId="5BFF6453" w14:textId="4695301B" w:rsidR="00951D7E" w:rsidRDefault="00951D7E" w:rsidP="00966D4D">
            <w:pPr>
              <w:pStyle w:val="Table"/>
            </w:pPr>
            <w:r>
              <w:lastRenderedPageBreak/>
              <w:t>Table 5</w:t>
            </w:r>
          </w:p>
          <w:p w14:paraId="6FB8AEB3" w14:textId="67B40AA1" w:rsidR="00951D7E" w:rsidRPr="007D0AAC" w:rsidRDefault="006737DD" w:rsidP="00966D4D">
            <w:pPr>
              <w:pStyle w:val="H1bodytext"/>
              <w:spacing w:after="0"/>
              <w:ind w:left="0"/>
              <w:jc w:val="center"/>
              <w:rPr>
                <w:rFonts w:ascii="Arial" w:hAnsi="Arial"/>
                <w:b/>
                <w:sz w:val="20"/>
              </w:rPr>
            </w:pPr>
            <w:sdt>
              <w:sdtPr>
                <w:rPr>
                  <w:rFonts w:ascii="Arial" w:hAnsi="Arial"/>
                  <w:b/>
                  <w:bCs/>
                  <w:sz w:val="20"/>
                </w:rPr>
                <w:alias w:val="Keywords"/>
                <w:tag w:val=""/>
                <w:id w:val="-317257705"/>
                <w:placeholder>
                  <w:docPart w:val="345D6DF520AA4368829DA124DFF3BF86"/>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bookmarkStart w:id="3" w:name="_Hlk34218388"/>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3</w:t>
            </w:r>
            <w:bookmarkEnd w:id="3"/>
          </w:p>
        </w:tc>
      </w:tr>
      <w:tr w:rsidR="00951D7E" w:rsidRPr="007D0AAC" w14:paraId="5451597E" w14:textId="77777777" w:rsidTr="00966D4D">
        <w:trPr>
          <w:cantSplit/>
          <w:trHeight w:val="530"/>
          <w:tblHeader/>
        </w:trPr>
        <w:tc>
          <w:tcPr>
            <w:tcW w:w="4860" w:type="dxa"/>
            <w:gridSpan w:val="2"/>
            <w:tcBorders>
              <w:top w:val="single" w:sz="4" w:space="0" w:color="auto"/>
            </w:tcBorders>
            <w:shd w:val="clear" w:color="auto" w:fill="auto"/>
            <w:vAlign w:val="center"/>
          </w:tcPr>
          <w:p w14:paraId="40455CFF" w14:textId="2D9C8EBA" w:rsidR="00951D7E" w:rsidRPr="007D0AAC" w:rsidRDefault="006737DD" w:rsidP="00966D4D">
            <w:pPr>
              <w:pStyle w:val="H1bodytext"/>
              <w:spacing w:after="0"/>
              <w:ind w:left="0"/>
              <w:jc w:val="center"/>
              <w:rPr>
                <w:rFonts w:ascii="Arial" w:hAnsi="Arial"/>
                <w:b/>
                <w:sz w:val="20"/>
              </w:rPr>
            </w:pPr>
            <w:sdt>
              <w:sdtPr>
                <w:rPr>
                  <w:rFonts w:ascii="Arial" w:hAnsi="Arial"/>
                  <w:b/>
                  <w:bCs/>
                  <w:sz w:val="20"/>
                </w:rPr>
                <w:alias w:val="Keywords"/>
                <w:tag w:val=""/>
                <w:id w:val="-1232461441"/>
                <w:placeholder>
                  <w:docPart w:val="09AB10604A2E4FCA8F993C53AD9C2D85"/>
                </w:placeholder>
                <w:dataBinding w:prefixMappings="xmlns:ns0='http://purl.org/dc/elements/1.1/' xmlns:ns1='http://schemas.openxmlformats.org/package/2006/metadata/core-properties' " w:xpath="/ns1:coreProperties[1]/ns1:keywords[1]" w:storeItemID="{6C3C8BC8-F283-45AE-878A-BAB7291924A1}"/>
                <w:text/>
              </w:sdtPr>
              <w:sdtEndPr/>
              <w:sdtContent>
                <w:r w:rsidR="00951D7E">
                  <w:rPr>
                    <w:rFonts w:ascii="Arial" w:hAnsi="Arial"/>
                    <w:b/>
                    <w:bCs/>
                    <w:sz w:val="20"/>
                  </w:rPr>
                  <w:t>Solid Waste Release Reductio</w:t>
                </w:r>
                <w:r w:rsidR="0070254D">
                  <w:rPr>
                    <w:rFonts w:ascii="Arial" w:hAnsi="Arial"/>
                    <w:b/>
                    <w:bCs/>
                    <w:sz w:val="20"/>
                  </w:rPr>
                  <w:t>n</w:t>
                </w:r>
              </w:sdtContent>
            </w:sdt>
            <w:r w:rsidR="00951D7E" w:rsidRPr="007D0AAC">
              <w:rPr>
                <w:rFonts w:ascii="Arial" w:hAnsi="Arial"/>
                <w:b/>
                <w:sz w:val="20"/>
              </w:rPr>
              <w:t xml:space="preserve"> Acceptance Testing</w:t>
            </w:r>
          </w:p>
          <w:p w14:paraId="400D7EA6" w14:textId="044E973B"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3</w:t>
            </w:r>
          </w:p>
        </w:tc>
        <w:tc>
          <w:tcPr>
            <w:tcW w:w="4500" w:type="dxa"/>
            <w:gridSpan w:val="2"/>
            <w:tcBorders>
              <w:top w:val="single" w:sz="4" w:space="0" w:color="auto"/>
            </w:tcBorders>
            <w:shd w:val="clear" w:color="auto" w:fill="auto"/>
            <w:vAlign w:val="center"/>
          </w:tcPr>
          <w:p w14:paraId="60C0823D"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370314A4" w14:textId="77777777" w:rsidTr="00966D4D">
        <w:trPr>
          <w:cantSplit/>
          <w:trHeight w:val="530"/>
          <w:tblHeader/>
        </w:trPr>
        <w:tc>
          <w:tcPr>
            <w:tcW w:w="4860" w:type="dxa"/>
            <w:gridSpan w:val="2"/>
            <w:tcBorders>
              <w:top w:val="single" w:sz="4" w:space="0" w:color="auto"/>
            </w:tcBorders>
            <w:shd w:val="clear" w:color="auto" w:fill="auto"/>
            <w:vAlign w:val="center"/>
          </w:tcPr>
          <w:p w14:paraId="4FE30FD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54E46A0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59C35E3C"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67D0549" w14:textId="77777777" w:rsidTr="00966D4D">
        <w:trPr>
          <w:cantSplit/>
          <w:trHeight w:val="530"/>
          <w:tblHeader/>
        </w:trPr>
        <w:tc>
          <w:tcPr>
            <w:tcW w:w="9360" w:type="dxa"/>
            <w:gridSpan w:val="4"/>
            <w:tcBorders>
              <w:top w:val="single" w:sz="4" w:space="0" w:color="auto"/>
            </w:tcBorders>
            <w:shd w:val="clear" w:color="auto" w:fill="auto"/>
            <w:vAlign w:val="center"/>
          </w:tcPr>
          <w:p w14:paraId="0C3BA030"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39C3880B" w14:textId="77777777" w:rsidTr="00947A3F">
        <w:trPr>
          <w:cantSplit/>
          <w:trHeight w:val="530"/>
          <w:tblHeader/>
        </w:trPr>
        <w:tc>
          <w:tcPr>
            <w:tcW w:w="1080" w:type="dxa"/>
            <w:tcBorders>
              <w:top w:val="single" w:sz="4" w:space="0" w:color="auto"/>
            </w:tcBorders>
            <w:shd w:val="clear" w:color="auto" w:fill="D9D9D9" w:themeFill="background1" w:themeFillShade="D9"/>
            <w:vAlign w:val="center"/>
          </w:tcPr>
          <w:p w14:paraId="6540B60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D9D9D9" w:themeFill="background1" w:themeFillShade="D9"/>
            <w:vAlign w:val="center"/>
          </w:tcPr>
          <w:p w14:paraId="7E943C0D"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7D0B530"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CC3ACA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40507B6B" w14:textId="77777777" w:rsidTr="00966D4D">
        <w:trPr>
          <w:trHeight w:val="494"/>
        </w:trPr>
        <w:tc>
          <w:tcPr>
            <w:tcW w:w="9360" w:type="dxa"/>
            <w:gridSpan w:val="4"/>
            <w:vAlign w:val="center"/>
          </w:tcPr>
          <w:p w14:paraId="1D46CDC3"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1F63E7" w14:paraId="2D537B07" w14:textId="77777777" w:rsidTr="00947A3F">
        <w:trPr>
          <w:trHeight w:val="800"/>
        </w:trPr>
        <w:tc>
          <w:tcPr>
            <w:tcW w:w="1080" w:type="dxa"/>
            <w:vAlign w:val="center"/>
          </w:tcPr>
          <w:p w14:paraId="0974E7FC" w14:textId="77777777" w:rsidR="001F63E7" w:rsidRPr="007D0AAC" w:rsidRDefault="001F63E7"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64F46FCF"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10723A0F" w14:textId="77777777" w:rsidR="001F63E7" w:rsidRDefault="001F63E7" w:rsidP="005B7634">
            <w:pPr>
              <w:pStyle w:val="H1bodytext"/>
              <w:spacing w:after="0"/>
              <w:ind w:left="0"/>
              <w:rPr>
                <w:rFonts w:ascii="Arial" w:hAnsi="Arial"/>
                <w:sz w:val="20"/>
              </w:rPr>
            </w:pPr>
          </w:p>
          <w:p w14:paraId="4CF675AD" w14:textId="20D97AC0" w:rsidR="001F63E7" w:rsidRDefault="001F63E7" w:rsidP="005B7634">
            <w:pPr>
              <w:pStyle w:val="H1bodytext"/>
              <w:spacing w:after="0"/>
              <w:ind w:left="0"/>
              <w:rPr>
                <w:rFonts w:ascii="Arial" w:hAnsi="Arial"/>
                <w:sz w:val="20"/>
              </w:rPr>
            </w:pPr>
            <w:r>
              <w:rPr>
                <w:rFonts w:ascii="Arial" w:hAnsi="Arial"/>
                <w:sz w:val="20"/>
              </w:rPr>
              <w:t>CACIE-reducer.py-TC-3</w:t>
            </w:r>
            <w:r w:rsidR="00FA76C1">
              <w:rPr>
                <w:rFonts w:ascii="Arial" w:hAnsi="Arial"/>
                <w:sz w:val="20"/>
              </w:rPr>
              <w:t>_windows.bat</w:t>
            </w:r>
          </w:p>
          <w:p w14:paraId="2CE13098" w14:textId="77777777" w:rsidR="00C13A7C" w:rsidRDefault="00C13A7C" w:rsidP="00C13A7C">
            <w:pPr>
              <w:pStyle w:val="H1bodytext"/>
              <w:spacing w:after="0"/>
              <w:ind w:left="0"/>
              <w:rPr>
                <w:rFonts w:ascii="Arial" w:hAnsi="Arial"/>
                <w:sz w:val="20"/>
              </w:rPr>
            </w:pPr>
          </w:p>
          <w:p w14:paraId="700251A2" w14:textId="49C8869E" w:rsidR="00C13A7C" w:rsidRDefault="00C13A7C" w:rsidP="00C13A7C">
            <w:pPr>
              <w:pStyle w:val="H1bodytext"/>
              <w:spacing w:after="0"/>
              <w:ind w:left="0"/>
              <w:rPr>
                <w:rFonts w:ascii="Arial" w:hAnsi="Arial"/>
                <w:sz w:val="20"/>
              </w:rPr>
            </w:pPr>
            <w:r>
              <w:rPr>
                <w:rFonts w:ascii="Arial" w:hAnsi="Arial"/>
                <w:sz w:val="20"/>
              </w:rPr>
              <w:t xml:space="preserve">Note: </w:t>
            </w:r>
          </w:p>
          <w:p w14:paraId="240296C2" w14:textId="72838A3E" w:rsidR="00C13A7C" w:rsidRDefault="00C13A7C" w:rsidP="00C13A7C">
            <w:pPr>
              <w:pStyle w:val="H1bodytext"/>
              <w:spacing w:after="0"/>
              <w:ind w:left="0"/>
              <w:rPr>
                <w:rFonts w:ascii="Arial" w:hAnsi="Arial"/>
                <w:sz w:val="20"/>
              </w:rPr>
            </w:pPr>
            <w:r>
              <w:rPr>
                <w:rFonts w:ascii="Arial" w:hAnsi="Arial"/>
                <w:sz w:val="20"/>
              </w:rPr>
              <w:t xml:space="preserve">Log files are saved to </w:t>
            </w:r>
            <w:r w:rsidR="00862C4D">
              <w:rPr>
                <w:rFonts w:ascii="Arial" w:hAnsi="Arial"/>
                <w:sz w:val="20"/>
              </w:rPr>
              <w:t xml:space="preserve">the </w:t>
            </w:r>
            <w:r>
              <w:rPr>
                <w:rFonts w:ascii="Arial" w:hAnsi="Arial"/>
                <w:sz w:val="20"/>
              </w:rPr>
              <w:t>Testing Directory\</w:t>
            </w:r>
            <w:r w:rsidRPr="00C13A7C">
              <w:rPr>
                <w:rFonts w:ascii="Arial" w:hAnsi="Arial"/>
                <w:sz w:val="20"/>
              </w:rPr>
              <w:t xml:space="preserve"> CACIE-reducer.py-TC-</w:t>
            </w:r>
            <w:r>
              <w:rPr>
                <w:rFonts w:ascii="Arial" w:hAnsi="Arial"/>
                <w:sz w:val="20"/>
              </w:rPr>
              <w:t>3</w:t>
            </w:r>
            <w:r w:rsidR="00862C4D">
              <w:rPr>
                <w:rFonts w:ascii="Arial" w:hAnsi="Arial"/>
                <w:sz w:val="20"/>
              </w:rPr>
              <w:t xml:space="preserve"> folder</w:t>
            </w:r>
          </w:p>
          <w:p w14:paraId="4EFDB00E"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3</w:t>
            </w:r>
            <w:r w:rsidRPr="00C13A7C">
              <w:rPr>
                <w:rFonts w:ascii="Arial" w:hAnsi="Arial"/>
                <w:sz w:val="20"/>
              </w:rPr>
              <w:t>\output_CACIE-reducer.py-TC-</w:t>
            </w:r>
            <w:r>
              <w:rPr>
                <w:rFonts w:ascii="Arial" w:hAnsi="Arial"/>
                <w:sz w:val="20"/>
              </w:rPr>
              <w:t>3</w:t>
            </w:r>
          </w:p>
          <w:p w14:paraId="0F454430" w14:textId="77777777" w:rsidR="006737DD" w:rsidRDefault="006737DD" w:rsidP="00C13A7C">
            <w:pPr>
              <w:pStyle w:val="H1bodytext"/>
              <w:spacing w:after="0"/>
              <w:ind w:left="0"/>
              <w:rPr>
                <w:rFonts w:ascii="Arial" w:hAnsi="Arial"/>
                <w:sz w:val="20"/>
              </w:rPr>
            </w:pPr>
          </w:p>
          <w:p w14:paraId="092A0D78" w14:textId="7E824E12"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“Close Gaps” in CACIE-reducer.py-TC-</w:t>
            </w:r>
            <w:r>
              <w:rPr>
                <w:rFonts w:ascii="Arial" w:hAnsi="Arial"/>
                <w:sz w:val="20"/>
              </w:rPr>
              <w:t>3</w:t>
            </w:r>
            <w:r>
              <w:rPr>
                <w:rFonts w:ascii="Arial" w:hAnsi="Arial"/>
                <w:sz w:val="20"/>
              </w:rPr>
              <w:t>_input.json is “True”.</w:t>
            </w:r>
          </w:p>
        </w:tc>
      </w:tr>
      <w:tr w:rsidR="00947A3F" w14:paraId="42558809" w14:textId="77777777" w:rsidTr="00947A3F">
        <w:trPr>
          <w:trHeight w:val="917"/>
        </w:trPr>
        <w:tc>
          <w:tcPr>
            <w:tcW w:w="1080" w:type="dxa"/>
            <w:vAlign w:val="center"/>
          </w:tcPr>
          <w:p w14:paraId="6FD56709" w14:textId="66509C15" w:rsidR="00947A3F" w:rsidRDefault="00947A3F"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68DEB1BD" w14:textId="7F5A9356" w:rsidR="00947A3F" w:rsidRDefault="00947A3F" w:rsidP="005B7634">
            <w:pPr>
              <w:pStyle w:val="H1bodytext"/>
              <w:spacing w:after="0"/>
              <w:ind w:left="0"/>
              <w:rPr>
                <w:rFonts w:ascii="Arial" w:hAnsi="Arial"/>
                <w:sz w:val="20"/>
              </w:rPr>
            </w:pPr>
            <w:r>
              <w:rPr>
                <w:rFonts w:ascii="Arial" w:hAnsi="Arial"/>
                <w:sz w:val="20"/>
              </w:rPr>
              <w:t>Rename generated dataset and plot files with a “_gapclosed” suffix</w:t>
            </w:r>
          </w:p>
        </w:tc>
      </w:tr>
      <w:tr w:rsidR="001F63E7" w14:paraId="2489AF62" w14:textId="77777777" w:rsidTr="00947A3F">
        <w:trPr>
          <w:trHeight w:val="917"/>
        </w:trPr>
        <w:tc>
          <w:tcPr>
            <w:tcW w:w="1080" w:type="dxa"/>
            <w:vAlign w:val="center"/>
          </w:tcPr>
          <w:p w14:paraId="78F6E91B" w14:textId="77777777" w:rsidR="001F63E7" w:rsidRPr="007D0AAC" w:rsidRDefault="001F63E7"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3359B38F" w14:textId="2008C491" w:rsidR="001F63E7" w:rsidRDefault="001F63E7"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947A3F">
              <w:rPr>
                <w:rFonts w:ascii="Arial" w:hAnsi="Arial"/>
                <w:sz w:val="20"/>
              </w:rPr>
              <w:t>3</w:t>
            </w:r>
            <w:r w:rsidRPr="00766058">
              <w:rPr>
                <w:rFonts w:ascii="Arial" w:hAnsi="Arial"/>
                <w:sz w:val="20"/>
              </w:rPr>
              <w:t>_input.json</w:t>
            </w:r>
            <w:r>
              <w:rPr>
                <w:rFonts w:ascii="Arial" w:hAnsi="Arial"/>
                <w:sz w:val="20"/>
              </w:rPr>
              <w:t xml:space="preserve"> file and enter </w:t>
            </w:r>
            <w:r w:rsidR="00947A3F">
              <w:rPr>
                <w:rFonts w:ascii="Arial" w:hAnsi="Arial"/>
                <w:sz w:val="20"/>
              </w:rPr>
              <w:t>False</w:t>
            </w:r>
            <w:r>
              <w:rPr>
                <w:rFonts w:ascii="Arial" w:hAnsi="Arial"/>
                <w:sz w:val="20"/>
              </w:rPr>
              <w:t xml:space="preserve"> on the following line</w:t>
            </w:r>
            <w:r w:rsidR="00947A3F">
              <w:rPr>
                <w:rFonts w:ascii="Arial" w:hAnsi="Arial"/>
                <w:sz w:val="20"/>
              </w:rPr>
              <w:t xml:space="preserve"> as shown here</w:t>
            </w:r>
            <w:r>
              <w:rPr>
                <w:rFonts w:ascii="Arial" w:hAnsi="Arial"/>
                <w:sz w:val="20"/>
              </w:rPr>
              <w:t>:</w:t>
            </w:r>
          </w:p>
          <w:p w14:paraId="134A4D71" w14:textId="311A4A2A" w:rsidR="001F63E7" w:rsidRPr="007D0AAC" w:rsidRDefault="001F63E7" w:rsidP="005B7634">
            <w:pPr>
              <w:pStyle w:val="H1bodytext"/>
              <w:spacing w:after="0"/>
              <w:ind w:left="0"/>
              <w:rPr>
                <w:rFonts w:ascii="Arial" w:hAnsi="Arial"/>
                <w:sz w:val="20"/>
              </w:rPr>
            </w:pPr>
            <w:r>
              <w:rPr>
                <w:rFonts w:ascii="Arial" w:hAnsi="Arial"/>
                <w:sz w:val="20"/>
              </w:rPr>
              <w:br/>
            </w:r>
            <w:r w:rsidR="00947A3F" w:rsidRPr="00947A3F">
              <w:rPr>
                <w:rFonts w:ascii="Arial" w:hAnsi="Arial"/>
                <w:sz w:val="20"/>
              </w:rPr>
              <w:t>"Close Gaps":"False",</w:t>
            </w:r>
          </w:p>
        </w:tc>
      </w:tr>
      <w:tr w:rsidR="001F63E7" w14:paraId="7CA2C2F7" w14:textId="77777777" w:rsidTr="00947A3F">
        <w:trPr>
          <w:trHeight w:val="800"/>
        </w:trPr>
        <w:tc>
          <w:tcPr>
            <w:tcW w:w="1080" w:type="dxa"/>
            <w:vAlign w:val="center"/>
          </w:tcPr>
          <w:p w14:paraId="511A1971" w14:textId="77777777" w:rsidR="001F63E7" w:rsidRDefault="001F63E7"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14EF1E5" w14:textId="77777777" w:rsidR="001F63E7" w:rsidRDefault="001F63E7" w:rsidP="005B7634">
            <w:pPr>
              <w:pStyle w:val="H1bodytext"/>
              <w:spacing w:after="0"/>
              <w:ind w:left="0"/>
              <w:rPr>
                <w:rFonts w:ascii="Arial" w:hAnsi="Arial"/>
                <w:sz w:val="20"/>
              </w:rPr>
            </w:pPr>
            <w:r>
              <w:rPr>
                <w:rFonts w:ascii="Arial" w:hAnsi="Arial"/>
                <w:sz w:val="20"/>
              </w:rPr>
              <w:t>Save file with the same filename</w:t>
            </w:r>
          </w:p>
        </w:tc>
      </w:tr>
      <w:tr w:rsidR="001F63E7" w14:paraId="30D58453" w14:textId="77777777" w:rsidTr="00947A3F">
        <w:trPr>
          <w:trHeight w:val="800"/>
        </w:trPr>
        <w:tc>
          <w:tcPr>
            <w:tcW w:w="1080" w:type="dxa"/>
            <w:vAlign w:val="center"/>
          </w:tcPr>
          <w:p w14:paraId="0B1E89C6" w14:textId="77777777" w:rsidR="001F63E7" w:rsidRPr="007D0AAC" w:rsidRDefault="001F63E7"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2D983724" w14:textId="77777777" w:rsidR="001F63E7" w:rsidRDefault="001F63E7" w:rsidP="005B7634">
            <w:pPr>
              <w:pStyle w:val="H1bodytext"/>
              <w:spacing w:after="0"/>
              <w:ind w:left="0"/>
              <w:rPr>
                <w:rFonts w:ascii="Arial" w:hAnsi="Arial"/>
                <w:sz w:val="20"/>
              </w:rPr>
            </w:pPr>
            <w:r>
              <w:rPr>
                <w:rFonts w:ascii="Arial" w:hAnsi="Arial"/>
                <w:sz w:val="20"/>
              </w:rPr>
              <w:t>Invoke the SWR Reducer tool by entering the following:</w:t>
            </w:r>
          </w:p>
          <w:p w14:paraId="43881B1F" w14:textId="77777777" w:rsidR="001F63E7" w:rsidRDefault="001F63E7" w:rsidP="005B7634">
            <w:pPr>
              <w:pStyle w:val="H1bodytext"/>
              <w:spacing w:after="0"/>
              <w:ind w:left="0"/>
              <w:rPr>
                <w:rFonts w:ascii="Arial" w:hAnsi="Arial"/>
                <w:sz w:val="20"/>
              </w:rPr>
            </w:pPr>
          </w:p>
          <w:p w14:paraId="57855332" w14:textId="279E1BD0" w:rsidR="001F63E7" w:rsidRPr="007D0AAC" w:rsidRDefault="001F63E7" w:rsidP="005B7634">
            <w:pPr>
              <w:pStyle w:val="H1bodytext"/>
              <w:spacing w:after="0"/>
              <w:ind w:left="0"/>
              <w:rPr>
                <w:rFonts w:ascii="Arial" w:hAnsi="Arial"/>
                <w:sz w:val="20"/>
              </w:rPr>
            </w:pPr>
            <w:r>
              <w:rPr>
                <w:rFonts w:ascii="Arial" w:hAnsi="Arial"/>
                <w:sz w:val="20"/>
              </w:rPr>
              <w:t>CACIE-reducer.py-TC-</w:t>
            </w:r>
            <w:r w:rsidR="00947A3F">
              <w:rPr>
                <w:rFonts w:ascii="Arial" w:hAnsi="Arial"/>
                <w:sz w:val="20"/>
              </w:rPr>
              <w:t>3</w:t>
            </w:r>
            <w:r w:rsidR="00FA76C1">
              <w:rPr>
                <w:rFonts w:ascii="Arial" w:hAnsi="Arial"/>
                <w:sz w:val="20"/>
              </w:rPr>
              <w:t>_windows.bat</w:t>
            </w:r>
          </w:p>
        </w:tc>
      </w:tr>
      <w:tr w:rsidR="00947A3F" w14:paraId="4676D6CD" w14:textId="77777777" w:rsidTr="00947A3F">
        <w:trPr>
          <w:trHeight w:val="512"/>
        </w:trPr>
        <w:tc>
          <w:tcPr>
            <w:tcW w:w="1080" w:type="dxa"/>
            <w:vAlign w:val="center"/>
          </w:tcPr>
          <w:p w14:paraId="5D133D4F" w14:textId="7AD74731" w:rsidR="00947A3F" w:rsidRDefault="00947A3F" w:rsidP="00947A3F">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1DDD1B8E" w14:textId="5B62DD79" w:rsidR="00947A3F" w:rsidRPr="007D0AAC" w:rsidRDefault="00947A3F" w:rsidP="00F9707C">
            <w:pPr>
              <w:pStyle w:val="H1bodytext"/>
              <w:spacing w:after="0"/>
              <w:ind w:left="0"/>
              <w:rPr>
                <w:rFonts w:ascii="Arial" w:hAnsi="Arial"/>
                <w:sz w:val="20"/>
              </w:rPr>
            </w:pPr>
            <w:r>
              <w:rPr>
                <w:rFonts w:ascii="Arial" w:hAnsi="Arial"/>
                <w:sz w:val="20"/>
              </w:rPr>
              <w:t>Rename generated dataset and plot files with a “_gaps” suffix</w:t>
            </w:r>
          </w:p>
        </w:tc>
      </w:tr>
      <w:tr w:rsidR="00947A3F" w14:paraId="0451D34B" w14:textId="77777777" w:rsidTr="00947A3F">
        <w:trPr>
          <w:trHeight w:val="512"/>
        </w:trPr>
        <w:tc>
          <w:tcPr>
            <w:tcW w:w="1080" w:type="dxa"/>
            <w:vAlign w:val="center"/>
          </w:tcPr>
          <w:p w14:paraId="0A4231DB" w14:textId="0BF3042D" w:rsidR="00947A3F" w:rsidRPr="007D0AAC" w:rsidRDefault="00947A3F" w:rsidP="00947A3F">
            <w:pPr>
              <w:pStyle w:val="H1bodytext"/>
              <w:spacing w:after="0"/>
              <w:ind w:left="0"/>
              <w:jc w:val="center"/>
              <w:rPr>
                <w:rFonts w:ascii="Arial" w:hAnsi="Arial"/>
                <w:sz w:val="20"/>
              </w:rPr>
            </w:pPr>
            <w:r>
              <w:rPr>
                <w:rFonts w:ascii="Arial" w:hAnsi="Arial"/>
                <w:sz w:val="20"/>
              </w:rPr>
              <w:t>8</w:t>
            </w:r>
            <w:r>
              <w:rPr>
                <w:rFonts w:ascii="Arial" w:hAnsi="Arial"/>
                <w:sz w:val="20"/>
              </w:rPr>
              <w:br/>
              <w:t>FR-8</w:t>
            </w:r>
          </w:p>
        </w:tc>
        <w:tc>
          <w:tcPr>
            <w:tcW w:w="3780" w:type="dxa"/>
            <w:vAlign w:val="center"/>
          </w:tcPr>
          <w:p w14:paraId="287F5FE6" w14:textId="5A495444" w:rsidR="00947A3F" w:rsidRDefault="00947A3F" w:rsidP="00947A3F">
            <w:pPr>
              <w:pStyle w:val="H1bodytext"/>
              <w:spacing w:after="0"/>
              <w:ind w:left="0"/>
              <w:rPr>
                <w:rFonts w:ascii="Arial" w:hAnsi="Arial"/>
                <w:sz w:val="20"/>
              </w:rPr>
            </w:pPr>
            <w:r>
              <w:rPr>
                <w:rFonts w:ascii="Arial" w:hAnsi="Arial"/>
                <w:sz w:val="20"/>
              </w:rPr>
              <w:t>Open plot files (_gapclosed and _gaps) and verify the additional timesteps in _gapclosed and the omission of the timesteps in _gaps</w:t>
            </w:r>
          </w:p>
        </w:tc>
        <w:tc>
          <w:tcPr>
            <w:tcW w:w="3016" w:type="dxa"/>
            <w:vAlign w:val="center"/>
          </w:tcPr>
          <w:p w14:paraId="398EBD04" w14:textId="63E33EEE" w:rsidR="00947A3F" w:rsidRPr="007D0AAC" w:rsidRDefault="00947A3F" w:rsidP="00947A3F">
            <w:pPr>
              <w:pStyle w:val="H1bodytext"/>
              <w:spacing w:after="0"/>
              <w:ind w:left="0"/>
              <w:rPr>
                <w:rFonts w:ascii="Arial" w:hAnsi="Arial"/>
                <w:sz w:val="20"/>
              </w:rPr>
            </w:pPr>
            <w:r>
              <w:rPr>
                <w:rFonts w:ascii="Arial" w:hAnsi="Arial"/>
                <w:sz w:val="20"/>
              </w:rPr>
              <w:t xml:space="preserve">_gapclosed file has additional timesteps </w:t>
            </w:r>
            <w:r w:rsidR="00F9707C">
              <w:rPr>
                <w:rFonts w:ascii="Arial" w:hAnsi="Arial"/>
                <w:sz w:val="20"/>
              </w:rPr>
              <w:t>consistent with the parameters in the .JSON file</w:t>
            </w:r>
          </w:p>
        </w:tc>
        <w:tc>
          <w:tcPr>
            <w:tcW w:w="1484" w:type="dxa"/>
            <w:vAlign w:val="center"/>
          </w:tcPr>
          <w:p w14:paraId="33F620B7" w14:textId="77777777" w:rsidR="00947A3F" w:rsidRPr="007D0AAC" w:rsidRDefault="00947A3F" w:rsidP="00947A3F">
            <w:pPr>
              <w:pStyle w:val="H1bodytext"/>
              <w:spacing w:after="0"/>
              <w:ind w:left="0"/>
              <w:jc w:val="center"/>
              <w:rPr>
                <w:rFonts w:ascii="Arial" w:hAnsi="Arial"/>
                <w:sz w:val="20"/>
              </w:rPr>
            </w:pPr>
          </w:p>
        </w:tc>
      </w:tr>
    </w:tbl>
    <w:p w14:paraId="1861AF3D" w14:textId="725FF632" w:rsidR="00951D7E" w:rsidRDefault="00951D7E" w:rsidP="00951D7E"/>
    <w:p w14:paraId="6674CFED" w14:textId="2A59A95D" w:rsidR="00951D7E" w:rsidRDefault="00951D7E" w:rsidP="00951D7E"/>
    <w:tbl>
      <w:tblPr>
        <w:tblStyle w:val="TableGrid"/>
        <w:tblW w:w="0" w:type="auto"/>
        <w:tblInd w:w="720" w:type="dxa"/>
        <w:tblLook w:val="04A0" w:firstRow="1" w:lastRow="0" w:firstColumn="1" w:lastColumn="0" w:noHBand="0" w:noVBand="1"/>
      </w:tblPr>
      <w:tblGrid>
        <w:gridCol w:w="650"/>
        <w:gridCol w:w="430"/>
        <w:gridCol w:w="3780"/>
        <w:gridCol w:w="3016"/>
        <w:gridCol w:w="1484"/>
      </w:tblGrid>
      <w:tr w:rsidR="00951D7E" w:rsidRPr="00932809" w14:paraId="434CB5CA" w14:textId="77777777" w:rsidTr="00966D4D">
        <w:trPr>
          <w:cantSplit/>
          <w:trHeight w:val="360"/>
          <w:tblHeader/>
        </w:trPr>
        <w:tc>
          <w:tcPr>
            <w:tcW w:w="9360" w:type="dxa"/>
            <w:gridSpan w:val="5"/>
            <w:tcBorders>
              <w:top w:val="nil"/>
              <w:left w:val="nil"/>
              <w:bottom w:val="single" w:sz="4" w:space="0" w:color="auto"/>
              <w:right w:val="nil"/>
            </w:tcBorders>
            <w:vAlign w:val="bottom"/>
          </w:tcPr>
          <w:p w14:paraId="29AA9C10" w14:textId="56034148" w:rsidR="00951D7E" w:rsidRDefault="00951D7E" w:rsidP="00966D4D">
            <w:pPr>
              <w:pStyle w:val="Table"/>
            </w:pPr>
            <w:r>
              <w:lastRenderedPageBreak/>
              <w:t xml:space="preserve">Table </w:t>
            </w:r>
            <w:r w:rsidR="00FA76C1">
              <w:t>6</w:t>
            </w:r>
          </w:p>
          <w:p w14:paraId="1131EC8E" w14:textId="04CA4A01" w:rsidR="00951D7E" w:rsidRPr="007D0AAC" w:rsidRDefault="006737DD" w:rsidP="00966D4D">
            <w:pPr>
              <w:pStyle w:val="H1bodytext"/>
              <w:spacing w:after="0"/>
              <w:ind w:left="0"/>
              <w:jc w:val="center"/>
              <w:rPr>
                <w:rFonts w:ascii="Arial" w:hAnsi="Arial"/>
                <w:b/>
                <w:sz w:val="20"/>
              </w:rPr>
            </w:pPr>
            <w:sdt>
              <w:sdtPr>
                <w:rPr>
                  <w:rFonts w:ascii="Arial" w:hAnsi="Arial"/>
                  <w:b/>
                  <w:bCs/>
                  <w:sz w:val="20"/>
                </w:rPr>
                <w:alias w:val="Keywords"/>
                <w:tag w:val=""/>
                <w:id w:val="-305850291"/>
                <w:placeholder>
                  <w:docPart w:val="001C42A0CEED46A59B2E662A0BD50EEC"/>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cs="Arial"/>
                <w:b/>
                <w:sz w:val="20"/>
              </w:rPr>
              <w:t xml:space="preserve"> </w:t>
            </w:r>
            <w:r w:rsidR="00951D7E">
              <w:rPr>
                <w:rFonts w:ascii="Arial" w:hAnsi="Arial" w:cs="Arial"/>
                <w:b/>
                <w:sz w:val="20"/>
              </w:rPr>
              <w:t xml:space="preserve">Tool </w:t>
            </w:r>
            <w:r w:rsidR="00951D7E" w:rsidRPr="007D0AAC">
              <w:rPr>
                <w:rFonts w:ascii="Arial" w:hAnsi="Arial" w:cs="Arial"/>
                <w:b/>
                <w:sz w:val="20"/>
              </w:rPr>
              <w:t xml:space="preserve">Acceptance </w:t>
            </w:r>
            <w:r w:rsidR="00951D7E" w:rsidRPr="007D0AAC">
              <w:rPr>
                <w:rFonts w:ascii="Arial" w:hAnsi="Arial"/>
                <w:b/>
                <w:sz w:val="20"/>
              </w:rPr>
              <w:t>Test Plan</w:t>
            </w:r>
            <w:r w:rsidR="00951D7E">
              <w:rPr>
                <w:rFonts w:ascii="Arial" w:hAnsi="Arial"/>
                <w:b/>
                <w:sz w:val="20"/>
              </w:rPr>
              <w:t xml:space="preserve"> Case </w:t>
            </w:r>
            <w:r w:rsidR="00632017">
              <w:rPr>
                <w:rFonts w:ascii="Arial" w:hAnsi="Arial"/>
                <w:b/>
                <w:sz w:val="20"/>
              </w:rPr>
              <w:t>4</w:t>
            </w:r>
          </w:p>
        </w:tc>
      </w:tr>
      <w:tr w:rsidR="00951D7E" w:rsidRPr="007D0AAC" w14:paraId="68EEE57C" w14:textId="77777777" w:rsidTr="00966D4D">
        <w:trPr>
          <w:cantSplit/>
          <w:trHeight w:val="530"/>
          <w:tblHeader/>
        </w:trPr>
        <w:tc>
          <w:tcPr>
            <w:tcW w:w="4860" w:type="dxa"/>
            <w:gridSpan w:val="3"/>
            <w:tcBorders>
              <w:top w:val="single" w:sz="4" w:space="0" w:color="auto"/>
            </w:tcBorders>
            <w:shd w:val="clear" w:color="auto" w:fill="auto"/>
            <w:vAlign w:val="center"/>
          </w:tcPr>
          <w:p w14:paraId="70E6D4AE" w14:textId="78AE4ACD" w:rsidR="00951D7E" w:rsidRPr="007D0AAC" w:rsidRDefault="006737DD" w:rsidP="00966D4D">
            <w:pPr>
              <w:pStyle w:val="H1bodytext"/>
              <w:spacing w:after="0"/>
              <w:ind w:left="0"/>
              <w:jc w:val="center"/>
              <w:rPr>
                <w:rFonts w:ascii="Arial" w:hAnsi="Arial"/>
                <w:b/>
                <w:sz w:val="20"/>
              </w:rPr>
            </w:pPr>
            <w:sdt>
              <w:sdtPr>
                <w:rPr>
                  <w:rFonts w:ascii="Arial" w:hAnsi="Arial"/>
                  <w:b/>
                  <w:bCs/>
                  <w:sz w:val="20"/>
                </w:rPr>
                <w:alias w:val="Keywords"/>
                <w:tag w:val=""/>
                <w:id w:val="-2027094997"/>
                <w:placeholder>
                  <w:docPart w:val="D3D2654880894FD2A3CA0B63EFC476F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rFonts w:ascii="Arial" w:hAnsi="Arial"/>
                    <w:b/>
                    <w:bCs/>
                    <w:sz w:val="20"/>
                  </w:rPr>
                  <w:t>Solid Waste Release Reduction</w:t>
                </w:r>
              </w:sdtContent>
            </w:sdt>
            <w:r w:rsidR="00951D7E" w:rsidRPr="007D0AAC">
              <w:rPr>
                <w:rFonts w:ascii="Arial" w:hAnsi="Arial"/>
                <w:b/>
                <w:sz w:val="20"/>
              </w:rPr>
              <w:t xml:space="preserve"> Acceptance Testing</w:t>
            </w:r>
          </w:p>
          <w:p w14:paraId="627A104B" w14:textId="490E96EA"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CACIE-</w:t>
            </w:r>
            <w:r w:rsidR="0070254D">
              <w:rPr>
                <w:rFonts w:ascii="Arial" w:hAnsi="Arial"/>
                <w:b/>
                <w:sz w:val="20"/>
              </w:rPr>
              <w:t>reducer.py</w:t>
            </w:r>
            <w:r w:rsidRPr="007D0AAC">
              <w:rPr>
                <w:rFonts w:ascii="Arial" w:hAnsi="Arial"/>
                <w:b/>
                <w:sz w:val="20"/>
              </w:rPr>
              <w:t xml:space="preserve"> </w:t>
            </w:r>
            <w:r>
              <w:rPr>
                <w:rFonts w:ascii="Arial" w:hAnsi="Arial"/>
                <w:b/>
                <w:sz w:val="20"/>
              </w:rPr>
              <w:t>Tool</w:t>
            </w:r>
            <w:r w:rsidRPr="007D0AAC">
              <w:rPr>
                <w:rFonts w:ascii="Arial" w:hAnsi="Arial"/>
                <w:b/>
                <w:sz w:val="20"/>
              </w:rPr>
              <w:t xml:space="preserve">– </w:t>
            </w:r>
            <w:r>
              <w:rPr>
                <w:rFonts w:ascii="Arial" w:hAnsi="Arial"/>
                <w:b/>
                <w:sz w:val="20"/>
              </w:rPr>
              <w:t>TC</w:t>
            </w:r>
            <w:r w:rsidRPr="007D0AAC">
              <w:rPr>
                <w:rFonts w:ascii="Arial" w:hAnsi="Arial"/>
                <w:b/>
                <w:sz w:val="20"/>
              </w:rPr>
              <w:t>-</w:t>
            </w:r>
            <w:r>
              <w:rPr>
                <w:rFonts w:ascii="Arial" w:hAnsi="Arial"/>
                <w:b/>
                <w:sz w:val="20"/>
              </w:rPr>
              <w:t>4</w:t>
            </w:r>
          </w:p>
        </w:tc>
        <w:tc>
          <w:tcPr>
            <w:tcW w:w="4500" w:type="dxa"/>
            <w:gridSpan w:val="2"/>
            <w:tcBorders>
              <w:top w:val="single" w:sz="4" w:space="0" w:color="auto"/>
            </w:tcBorders>
            <w:shd w:val="clear" w:color="auto" w:fill="auto"/>
            <w:vAlign w:val="center"/>
          </w:tcPr>
          <w:p w14:paraId="7FCFFB76" w14:textId="77777777" w:rsidR="00951D7E" w:rsidRPr="007D0AAC" w:rsidRDefault="00951D7E" w:rsidP="00966D4D">
            <w:pPr>
              <w:pStyle w:val="H1bodytext"/>
              <w:spacing w:after="0"/>
              <w:ind w:left="0"/>
              <w:rPr>
                <w:rFonts w:ascii="Arial" w:hAnsi="Arial"/>
                <w:b/>
                <w:sz w:val="20"/>
              </w:rPr>
            </w:pPr>
            <w:r w:rsidRPr="007D0AAC">
              <w:rPr>
                <w:rFonts w:ascii="Arial" w:hAnsi="Arial"/>
                <w:b/>
                <w:sz w:val="20"/>
              </w:rPr>
              <w:t>Date:</w:t>
            </w:r>
          </w:p>
        </w:tc>
      </w:tr>
      <w:tr w:rsidR="00951D7E" w:rsidRPr="009A0D67" w14:paraId="78BCC353" w14:textId="77777777" w:rsidTr="00966D4D">
        <w:trPr>
          <w:cantSplit/>
          <w:trHeight w:val="530"/>
          <w:tblHeader/>
        </w:trPr>
        <w:tc>
          <w:tcPr>
            <w:tcW w:w="4860" w:type="dxa"/>
            <w:gridSpan w:val="3"/>
            <w:tcBorders>
              <w:top w:val="single" w:sz="4" w:space="0" w:color="auto"/>
            </w:tcBorders>
            <w:shd w:val="clear" w:color="auto" w:fill="auto"/>
            <w:vAlign w:val="center"/>
          </w:tcPr>
          <w:p w14:paraId="2FE6BD8F"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Tool Runner File Location for this test:</w:t>
            </w:r>
          </w:p>
          <w:p w14:paraId="4202E5ED"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043B79D0" w14:textId="77777777" w:rsidR="00951D7E" w:rsidRPr="009A0D67" w:rsidRDefault="00951D7E" w:rsidP="00966D4D">
            <w:pPr>
              <w:pStyle w:val="H1bodytext"/>
              <w:spacing w:after="0"/>
              <w:ind w:left="0"/>
              <w:rPr>
                <w:rFonts w:ascii="Arial" w:hAnsi="Arial"/>
                <w:b/>
                <w:sz w:val="20"/>
              </w:rPr>
            </w:pPr>
            <w:r w:rsidRPr="009A0D67">
              <w:rPr>
                <w:rFonts w:ascii="Arial" w:hAnsi="Arial"/>
                <w:b/>
                <w:sz w:val="20"/>
              </w:rPr>
              <w:t>Test Performed By:</w:t>
            </w:r>
          </w:p>
        </w:tc>
      </w:tr>
      <w:tr w:rsidR="00951D7E" w:rsidRPr="007D0AAC" w14:paraId="60C22D2E" w14:textId="77777777" w:rsidTr="00966D4D">
        <w:trPr>
          <w:cantSplit/>
          <w:trHeight w:val="530"/>
          <w:tblHeader/>
        </w:trPr>
        <w:tc>
          <w:tcPr>
            <w:tcW w:w="9360" w:type="dxa"/>
            <w:gridSpan w:val="5"/>
            <w:tcBorders>
              <w:top w:val="single" w:sz="4" w:space="0" w:color="auto"/>
            </w:tcBorders>
            <w:shd w:val="clear" w:color="auto" w:fill="auto"/>
            <w:vAlign w:val="center"/>
          </w:tcPr>
          <w:p w14:paraId="7C9E5224" w14:textId="77777777" w:rsidR="00951D7E" w:rsidRPr="007D0AAC" w:rsidRDefault="00951D7E" w:rsidP="00966D4D">
            <w:pPr>
              <w:pStyle w:val="H1bodytext"/>
              <w:spacing w:after="0"/>
              <w:ind w:left="0"/>
              <w:rPr>
                <w:rFonts w:ascii="Arial" w:hAnsi="Arial"/>
                <w:b/>
                <w:sz w:val="20"/>
              </w:rPr>
            </w:pPr>
            <w:r w:rsidRPr="009A0D67">
              <w:rPr>
                <w:rFonts w:ascii="Arial" w:hAnsi="Arial"/>
                <w:b/>
                <w:sz w:val="20"/>
              </w:rPr>
              <w:t>Testing Directory: [PROVIDE LINK TO TESTING DIRECTORY]</w:t>
            </w:r>
          </w:p>
        </w:tc>
      </w:tr>
      <w:tr w:rsidR="00951D7E" w:rsidRPr="00572F5F" w14:paraId="123C20A7" w14:textId="77777777" w:rsidTr="00966D4D">
        <w:trPr>
          <w:cantSplit/>
          <w:trHeight w:val="530"/>
          <w:tblHeader/>
        </w:trPr>
        <w:tc>
          <w:tcPr>
            <w:tcW w:w="650" w:type="dxa"/>
            <w:tcBorders>
              <w:top w:val="single" w:sz="4" w:space="0" w:color="auto"/>
            </w:tcBorders>
            <w:shd w:val="clear" w:color="auto" w:fill="D9D9D9" w:themeFill="background1" w:themeFillShade="D9"/>
            <w:vAlign w:val="center"/>
          </w:tcPr>
          <w:p w14:paraId="144C3287"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4A3B1F56"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92E0C38"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697A259" w14:textId="77777777" w:rsidR="00951D7E" w:rsidRPr="007D0AAC" w:rsidRDefault="00951D7E" w:rsidP="00966D4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1D7E" w:rsidRPr="007D0AAC" w14:paraId="27D31C9F" w14:textId="77777777" w:rsidTr="00966D4D">
        <w:trPr>
          <w:trHeight w:val="494"/>
        </w:trPr>
        <w:tc>
          <w:tcPr>
            <w:tcW w:w="9360" w:type="dxa"/>
            <w:gridSpan w:val="5"/>
            <w:vAlign w:val="center"/>
          </w:tcPr>
          <w:p w14:paraId="27BD64DC" w14:textId="77777777" w:rsidR="00951D7E" w:rsidRPr="007D0AAC" w:rsidRDefault="00951D7E" w:rsidP="00966D4D">
            <w:pPr>
              <w:pStyle w:val="H1bodytext"/>
              <w:spacing w:after="0"/>
              <w:ind w:left="0"/>
              <w:rPr>
                <w:rFonts w:ascii="Arial" w:hAnsi="Arial"/>
                <w:i/>
                <w:iCs/>
                <w:sz w:val="20"/>
              </w:rPr>
            </w:pPr>
            <w:r>
              <w:rPr>
                <w:rFonts w:ascii="Arial" w:hAnsi="Arial"/>
                <w:sz w:val="20"/>
              </w:rPr>
              <w:t>Navigate to the Testing Directory</w:t>
            </w:r>
          </w:p>
        </w:tc>
      </w:tr>
      <w:tr w:rsidR="00F9707C" w14:paraId="038E3548" w14:textId="77777777" w:rsidTr="005B7634">
        <w:trPr>
          <w:trHeight w:val="800"/>
        </w:trPr>
        <w:tc>
          <w:tcPr>
            <w:tcW w:w="1080" w:type="dxa"/>
            <w:gridSpan w:val="2"/>
            <w:vAlign w:val="center"/>
          </w:tcPr>
          <w:p w14:paraId="1B4231BF" w14:textId="77777777" w:rsidR="00F9707C" w:rsidRPr="007D0AAC" w:rsidRDefault="00F9707C" w:rsidP="005B7634">
            <w:pPr>
              <w:pStyle w:val="H1bodytext"/>
              <w:spacing w:after="0"/>
              <w:ind w:left="0"/>
              <w:jc w:val="center"/>
              <w:rPr>
                <w:rFonts w:ascii="Arial" w:hAnsi="Arial"/>
                <w:sz w:val="20"/>
              </w:rPr>
            </w:pPr>
            <w:r>
              <w:rPr>
                <w:rFonts w:ascii="Arial" w:hAnsi="Arial"/>
                <w:sz w:val="20"/>
              </w:rPr>
              <w:t>1</w:t>
            </w:r>
          </w:p>
        </w:tc>
        <w:tc>
          <w:tcPr>
            <w:tcW w:w="8280" w:type="dxa"/>
            <w:gridSpan w:val="3"/>
            <w:vAlign w:val="center"/>
          </w:tcPr>
          <w:p w14:paraId="557B327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24B12E2" w14:textId="77777777" w:rsidR="00F9707C" w:rsidRDefault="00F9707C" w:rsidP="005B7634">
            <w:pPr>
              <w:pStyle w:val="H1bodytext"/>
              <w:spacing w:after="0"/>
              <w:ind w:left="0"/>
              <w:rPr>
                <w:rFonts w:ascii="Arial" w:hAnsi="Arial"/>
                <w:sz w:val="20"/>
              </w:rPr>
            </w:pPr>
          </w:p>
          <w:p w14:paraId="5B1E4FBF" w14:textId="6A2559AD" w:rsidR="00F9707C" w:rsidRDefault="00F9707C" w:rsidP="005B7634">
            <w:pPr>
              <w:pStyle w:val="H1bodytext"/>
              <w:spacing w:after="0"/>
              <w:ind w:left="0"/>
              <w:rPr>
                <w:rFonts w:ascii="Arial" w:hAnsi="Arial"/>
                <w:sz w:val="20"/>
              </w:rPr>
            </w:pPr>
            <w:r>
              <w:rPr>
                <w:rFonts w:ascii="Arial" w:hAnsi="Arial"/>
                <w:sz w:val="20"/>
              </w:rPr>
              <w:t>CACIE-reducer.py-TC-4</w:t>
            </w:r>
            <w:r w:rsidR="00FA76C1">
              <w:rPr>
                <w:rFonts w:ascii="Arial" w:hAnsi="Arial"/>
                <w:sz w:val="20"/>
              </w:rPr>
              <w:t>_windows.bat</w:t>
            </w:r>
          </w:p>
          <w:p w14:paraId="7E553211" w14:textId="77777777" w:rsidR="00C13A7C" w:rsidRDefault="00C13A7C" w:rsidP="005B7634">
            <w:pPr>
              <w:pStyle w:val="H1bodytext"/>
              <w:spacing w:after="0"/>
              <w:ind w:left="0"/>
              <w:rPr>
                <w:rFonts w:ascii="Arial" w:hAnsi="Arial"/>
                <w:sz w:val="20"/>
              </w:rPr>
            </w:pPr>
          </w:p>
          <w:p w14:paraId="256EA1B3" w14:textId="77777777" w:rsidR="00C13A7C" w:rsidRDefault="00C13A7C" w:rsidP="00C13A7C">
            <w:pPr>
              <w:pStyle w:val="H1bodytext"/>
              <w:spacing w:after="0"/>
              <w:ind w:left="0"/>
              <w:rPr>
                <w:rFonts w:ascii="Arial" w:hAnsi="Arial"/>
                <w:sz w:val="20"/>
              </w:rPr>
            </w:pPr>
            <w:r>
              <w:rPr>
                <w:rFonts w:ascii="Arial" w:hAnsi="Arial"/>
                <w:sz w:val="20"/>
              </w:rPr>
              <w:t xml:space="preserve">Note: </w:t>
            </w:r>
          </w:p>
          <w:p w14:paraId="203E1CAE" w14:textId="1DFCA0D2" w:rsidR="00C13A7C" w:rsidRDefault="00C13A7C" w:rsidP="00C13A7C">
            <w:pPr>
              <w:pStyle w:val="H1bodytext"/>
              <w:spacing w:after="0"/>
              <w:ind w:left="0"/>
              <w:rPr>
                <w:rFonts w:ascii="Arial" w:hAnsi="Arial"/>
                <w:sz w:val="20"/>
              </w:rPr>
            </w:pPr>
            <w:r>
              <w:rPr>
                <w:rFonts w:ascii="Arial" w:hAnsi="Arial"/>
                <w:sz w:val="20"/>
              </w:rPr>
              <w:t>Log files are saved to</w:t>
            </w:r>
            <w:r w:rsidR="00862C4D">
              <w:rPr>
                <w:rFonts w:ascii="Arial" w:hAnsi="Arial"/>
                <w:sz w:val="20"/>
              </w:rPr>
              <w:t xml:space="preserve"> the </w:t>
            </w:r>
            <w:r>
              <w:rPr>
                <w:rFonts w:ascii="Arial" w:hAnsi="Arial"/>
                <w:sz w:val="20"/>
              </w:rPr>
              <w:t>Testing Directory\</w:t>
            </w:r>
            <w:r w:rsidRPr="00C13A7C">
              <w:rPr>
                <w:rFonts w:ascii="Arial" w:hAnsi="Arial"/>
                <w:sz w:val="20"/>
              </w:rPr>
              <w:t xml:space="preserve"> CACIE-reducer.py-TC-</w:t>
            </w:r>
            <w:r>
              <w:rPr>
                <w:rFonts w:ascii="Arial" w:hAnsi="Arial"/>
                <w:sz w:val="20"/>
              </w:rPr>
              <w:t>4</w:t>
            </w:r>
            <w:r w:rsidR="00862C4D">
              <w:rPr>
                <w:rFonts w:ascii="Arial" w:hAnsi="Arial"/>
                <w:sz w:val="20"/>
              </w:rPr>
              <w:t xml:space="preserve"> folder</w:t>
            </w:r>
          </w:p>
          <w:p w14:paraId="0335398F" w14:textId="77777777" w:rsidR="00C13A7C" w:rsidRDefault="00C13A7C" w:rsidP="00C13A7C">
            <w:pPr>
              <w:pStyle w:val="H1bodytext"/>
              <w:spacing w:after="0"/>
              <w:ind w:left="0"/>
              <w:rPr>
                <w:rFonts w:ascii="Arial" w:hAnsi="Arial"/>
                <w:sz w:val="20"/>
              </w:rPr>
            </w:pPr>
            <w:r>
              <w:rPr>
                <w:rFonts w:ascii="Arial" w:hAnsi="Arial"/>
                <w:sz w:val="20"/>
              </w:rPr>
              <w:t>Output files (summary, dataset, and plots) are saved to Testing Directory\</w:t>
            </w:r>
            <w:r w:rsidRPr="00C13A7C">
              <w:rPr>
                <w:rFonts w:ascii="Arial" w:hAnsi="Arial"/>
                <w:sz w:val="20"/>
              </w:rPr>
              <w:t>CACIE-reducer.py-TC-</w:t>
            </w:r>
            <w:r>
              <w:rPr>
                <w:rFonts w:ascii="Arial" w:hAnsi="Arial"/>
                <w:sz w:val="20"/>
              </w:rPr>
              <w:t>4</w:t>
            </w:r>
            <w:r w:rsidRPr="00C13A7C">
              <w:rPr>
                <w:rFonts w:ascii="Arial" w:hAnsi="Arial"/>
                <w:sz w:val="20"/>
              </w:rPr>
              <w:t>\output_CACIE-reducer.py-TC-</w:t>
            </w:r>
            <w:r>
              <w:rPr>
                <w:rFonts w:ascii="Arial" w:hAnsi="Arial"/>
                <w:sz w:val="20"/>
              </w:rPr>
              <w:t>4</w:t>
            </w:r>
          </w:p>
          <w:p w14:paraId="60786C0D" w14:textId="77777777" w:rsidR="006737DD" w:rsidRDefault="006737DD" w:rsidP="00C13A7C">
            <w:pPr>
              <w:pStyle w:val="H1bodytext"/>
              <w:spacing w:after="0"/>
              <w:ind w:left="0"/>
              <w:rPr>
                <w:rFonts w:ascii="Arial" w:hAnsi="Arial"/>
                <w:sz w:val="20"/>
              </w:rPr>
            </w:pPr>
          </w:p>
          <w:p w14:paraId="45204F47" w14:textId="64E8B7B5" w:rsidR="006737DD" w:rsidRPr="007D0AAC" w:rsidRDefault="006737DD" w:rsidP="00C13A7C">
            <w:pPr>
              <w:pStyle w:val="H1bodytext"/>
              <w:spacing w:after="0"/>
              <w:ind w:left="0"/>
              <w:rPr>
                <w:rFonts w:ascii="Arial" w:hAnsi="Arial"/>
                <w:sz w:val="20"/>
              </w:rPr>
            </w:pPr>
            <w:r>
              <w:rPr>
                <w:rFonts w:ascii="Arial" w:hAnsi="Arial"/>
                <w:sz w:val="20"/>
              </w:rPr>
              <w:t>Make sure before running that the initial value of “</w:t>
            </w:r>
            <w:r>
              <w:rPr>
                <w:rFonts w:ascii="Arial" w:hAnsi="Arial"/>
                <w:sz w:val="20"/>
              </w:rPr>
              <w:t>Diff Mass Correction</w:t>
            </w:r>
            <w:r>
              <w:rPr>
                <w:rFonts w:ascii="Arial" w:hAnsi="Arial"/>
                <w:sz w:val="20"/>
              </w:rPr>
              <w:t>” in CACIE-reducer.py-TC-</w:t>
            </w:r>
            <w:r>
              <w:rPr>
                <w:rFonts w:ascii="Arial" w:hAnsi="Arial"/>
                <w:sz w:val="20"/>
              </w:rPr>
              <w:t>4</w:t>
            </w:r>
            <w:r>
              <w:rPr>
                <w:rFonts w:ascii="Arial" w:hAnsi="Arial"/>
                <w:sz w:val="20"/>
              </w:rPr>
              <w:t>_input.json is “</w:t>
            </w:r>
            <w:r>
              <w:rPr>
                <w:rFonts w:ascii="Arial" w:hAnsi="Arial"/>
                <w:sz w:val="20"/>
              </w:rPr>
              <w:t>False</w:t>
            </w:r>
            <w:r>
              <w:rPr>
                <w:rFonts w:ascii="Arial" w:hAnsi="Arial"/>
                <w:sz w:val="20"/>
              </w:rPr>
              <w:t>”.</w:t>
            </w:r>
          </w:p>
        </w:tc>
      </w:tr>
      <w:tr w:rsidR="00F9707C" w14:paraId="77F42B55" w14:textId="77777777" w:rsidTr="005B7634">
        <w:trPr>
          <w:trHeight w:val="917"/>
        </w:trPr>
        <w:tc>
          <w:tcPr>
            <w:tcW w:w="1080" w:type="dxa"/>
            <w:gridSpan w:val="2"/>
            <w:vAlign w:val="center"/>
          </w:tcPr>
          <w:p w14:paraId="019EC082" w14:textId="77777777" w:rsidR="00F9707C" w:rsidRDefault="00F9707C" w:rsidP="005B7634">
            <w:pPr>
              <w:pStyle w:val="H1bodytext"/>
              <w:spacing w:after="0"/>
              <w:ind w:left="0"/>
              <w:jc w:val="center"/>
              <w:rPr>
                <w:rFonts w:ascii="Arial" w:hAnsi="Arial"/>
                <w:sz w:val="20"/>
              </w:rPr>
            </w:pPr>
            <w:r>
              <w:rPr>
                <w:rFonts w:ascii="Arial" w:hAnsi="Arial"/>
                <w:sz w:val="20"/>
              </w:rPr>
              <w:t>2</w:t>
            </w:r>
          </w:p>
        </w:tc>
        <w:tc>
          <w:tcPr>
            <w:tcW w:w="8280" w:type="dxa"/>
            <w:gridSpan w:val="3"/>
            <w:vAlign w:val="center"/>
          </w:tcPr>
          <w:p w14:paraId="424BFB4A" w14:textId="4ACB2E43" w:rsidR="00F9707C" w:rsidRDefault="00F9707C" w:rsidP="005B7634">
            <w:pPr>
              <w:pStyle w:val="H1bodytext"/>
              <w:spacing w:after="0"/>
              <w:ind w:left="0"/>
              <w:rPr>
                <w:rFonts w:ascii="Arial" w:hAnsi="Arial"/>
                <w:sz w:val="20"/>
              </w:rPr>
            </w:pPr>
            <w:r>
              <w:rPr>
                <w:rFonts w:ascii="Arial" w:hAnsi="Arial"/>
                <w:sz w:val="20"/>
              </w:rPr>
              <w:t>Rename generated dataset and plot files with a “_nodiffcorr” suffix</w:t>
            </w:r>
          </w:p>
        </w:tc>
      </w:tr>
      <w:tr w:rsidR="00F9707C" w14:paraId="4B93AC9A" w14:textId="77777777" w:rsidTr="005B7634">
        <w:trPr>
          <w:trHeight w:val="917"/>
        </w:trPr>
        <w:tc>
          <w:tcPr>
            <w:tcW w:w="1080" w:type="dxa"/>
            <w:gridSpan w:val="2"/>
            <w:vAlign w:val="center"/>
          </w:tcPr>
          <w:p w14:paraId="6D2F654C" w14:textId="77777777" w:rsidR="00F9707C" w:rsidRPr="007D0AAC" w:rsidRDefault="00F9707C" w:rsidP="005B7634">
            <w:pPr>
              <w:pStyle w:val="H1bodytext"/>
              <w:spacing w:after="0"/>
              <w:ind w:left="0"/>
              <w:jc w:val="center"/>
              <w:rPr>
                <w:rFonts w:ascii="Arial" w:hAnsi="Arial"/>
                <w:sz w:val="20"/>
              </w:rPr>
            </w:pPr>
            <w:r>
              <w:rPr>
                <w:rFonts w:ascii="Arial" w:hAnsi="Arial"/>
                <w:sz w:val="20"/>
              </w:rPr>
              <w:t>4</w:t>
            </w:r>
          </w:p>
        </w:tc>
        <w:tc>
          <w:tcPr>
            <w:tcW w:w="8280" w:type="dxa"/>
            <w:gridSpan w:val="3"/>
            <w:vAlign w:val="center"/>
          </w:tcPr>
          <w:p w14:paraId="4E4DF38B" w14:textId="4F420267" w:rsidR="00F9707C" w:rsidRDefault="00F9707C" w:rsidP="005B7634">
            <w:pPr>
              <w:pStyle w:val="H1bodytext"/>
              <w:spacing w:after="0"/>
              <w:ind w:left="0"/>
              <w:rPr>
                <w:rFonts w:ascii="Arial" w:hAnsi="Arial"/>
                <w:sz w:val="20"/>
              </w:rPr>
            </w:pPr>
            <w:r>
              <w:rPr>
                <w:rFonts w:ascii="Arial" w:hAnsi="Arial"/>
                <w:sz w:val="20"/>
              </w:rPr>
              <w:t xml:space="preserve">Open the </w:t>
            </w:r>
            <w:r w:rsidRPr="00766058">
              <w:rPr>
                <w:rFonts w:ascii="Arial" w:hAnsi="Arial"/>
                <w:sz w:val="20"/>
              </w:rPr>
              <w:t>CACIE-reducer.py-TC-</w:t>
            </w:r>
            <w:r w:rsidR="00C13A7C">
              <w:rPr>
                <w:rFonts w:ascii="Arial" w:hAnsi="Arial"/>
                <w:sz w:val="20"/>
              </w:rPr>
              <w:t>4</w:t>
            </w:r>
            <w:r w:rsidRPr="00766058">
              <w:rPr>
                <w:rFonts w:ascii="Arial" w:hAnsi="Arial"/>
                <w:sz w:val="20"/>
              </w:rPr>
              <w:t>_input.json</w:t>
            </w:r>
            <w:r>
              <w:rPr>
                <w:rFonts w:ascii="Arial" w:hAnsi="Arial"/>
                <w:sz w:val="20"/>
              </w:rPr>
              <w:t xml:space="preserve"> file and enter False on the following line as shown here:</w:t>
            </w:r>
          </w:p>
          <w:p w14:paraId="1F84FABB" w14:textId="355989F8" w:rsidR="00F9707C" w:rsidRPr="007D0AAC" w:rsidRDefault="00F9707C" w:rsidP="005B7634">
            <w:pPr>
              <w:pStyle w:val="H1bodytext"/>
              <w:spacing w:after="0"/>
              <w:ind w:left="0"/>
              <w:rPr>
                <w:rFonts w:ascii="Arial" w:hAnsi="Arial"/>
                <w:sz w:val="20"/>
              </w:rPr>
            </w:pPr>
            <w:r>
              <w:rPr>
                <w:rFonts w:ascii="Arial" w:hAnsi="Arial"/>
                <w:sz w:val="20"/>
              </w:rPr>
              <w:br/>
            </w:r>
            <w:r w:rsidRPr="00F9707C">
              <w:rPr>
                <w:rFonts w:ascii="Arial" w:hAnsi="Arial"/>
                <w:sz w:val="20"/>
              </w:rPr>
              <w:t>"Diff Mass Correction":"True"</w:t>
            </w:r>
          </w:p>
        </w:tc>
      </w:tr>
      <w:tr w:rsidR="00F9707C" w14:paraId="1D92C67B" w14:textId="77777777" w:rsidTr="005B7634">
        <w:trPr>
          <w:trHeight w:val="800"/>
        </w:trPr>
        <w:tc>
          <w:tcPr>
            <w:tcW w:w="1080" w:type="dxa"/>
            <w:gridSpan w:val="2"/>
            <w:vAlign w:val="center"/>
          </w:tcPr>
          <w:p w14:paraId="7B517386" w14:textId="77777777" w:rsidR="00F9707C" w:rsidRDefault="00F9707C" w:rsidP="005B7634">
            <w:pPr>
              <w:pStyle w:val="H1bodytext"/>
              <w:spacing w:after="0"/>
              <w:ind w:left="0"/>
              <w:jc w:val="center"/>
              <w:rPr>
                <w:rFonts w:ascii="Arial" w:hAnsi="Arial"/>
                <w:sz w:val="20"/>
              </w:rPr>
            </w:pPr>
            <w:r>
              <w:rPr>
                <w:rFonts w:ascii="Arial" w:hAnsi="Arial"/>
                <w:sz w:val="20"/>
              </w:rPr>
              <w:t>5</w:t>
            </w:r>
          </w:p>
        </w:tc>
        <w:tc>
          <w:tcPr>
            <w:tcW w:w="8280" w:type="dxa"/>
            <w:gridSpan w:val="3"/>
            <w:vAlign w:val="center"/>
          </w:tcPr>
          <w:p w14:paraId="7EC9C4E0" w14:textId="77777777" w:rsidR="00F9707C" w:rsidRDefault="00F9707C" w:rsidP="005B7634">
            <w:pPr>
              <w:pStyle w:val="H1bodytext"/>
              <w:spacing w:after="0"/>
              <w:ind w:left="0"/>
              <w:rPr>
                <w:rFonts w:ascii="Arial" w:hAnsi="Arial"/>
                <w:sz w:val="20"/>
              </w:rPr>
            </w:pPr>
            <w:r>
              <w:rPr>
                <w:rFonts w:ascii="Arial" w:hAnsi="Arial"/>
                <w:sz w:val="20"/>
              </w:rPr>
              <w:t>Save file with the same filename</w:t>
            </w:r>
          </w:p>
        </w:tc>
      </w:tr>
      <w:tr w:rsidR="00F9707C" w14:paraId="51598944" w14:textId="77777777" w:rsidTr="005B7634">
        <w:trPr>
          <w:trHeight w:val="800"/>
        </w:trPr>
        <w:tc>
          <w:tcPr>
            <w:tcW w:w="1080" w:type="dxa"/>
            <w:gridSpan w:val="2"/>
            <w:vAlign w:val="center"/>
          </w:tcPr>
          <w:p w14:paraId="22D50EF6" w14:textId="77777777" w:rsidR="00F9707C" w:rsidRPr="007D0AAC" w:rsidRDefault="00F9707C" w:rsidP="005B7634">
            <w:pPr>
              <w:pStyle w:val="H1bodytext"/>
              <w:spacing w:after="0"/>
              <w:ind w:left="0"/>
              <w:jc w:val="center"/>
              <w:rPr>
                <w:rFonts w:ascii="Arial" w:hAnsi="Arial"/>
                <w:sz w:val="20"/>
              </w:rPr>
            </w:pPr>
            <w:r>
              <w:rPr>
                <w:rFonts w:ascii="Arial" w:hAnsi="Arial"/>
                <w:sz w:val="20"/>
              </w:rPr>
              <w:t>6</w:t>
            </w:r>
          </w:p>
        </w:tc>
        <w:tc>
          <w:tcPr>
            <w:tcW w:w="8280" w:type="dxa"/>
            <w:gridSpan w:val="3"/>
            <w:vAlign w:val="center"/>
          </w:tcPr>
          <w:p w14:paraId="62ABC8A2" w14:textId="77777777" w:rsidR="00F9707C" w:rsidRDefault="00F9707C" w:rsidP="005B7634">
            <w:pPr>
              <w:pStyle w:val="H1bodytext"/>
              <w:spacing w:after="0"/>
              <w:ind w:left="0"/>
              <w:rPr>
                <w:rFonts w:ascii="Arial" w:hAnsi="Arial"/>
                <w:sz w:val="20"/>
              </w:rPr>
            </w:pPr>
            <w:r>
              <w:rPr>
                <w:rFonts w:ascii="Arial" w:hAnsi="Arial"/>
                <w:sz w:val="20"/>
              </w:rPr>
              <w:t>Invoke the SWR Reducer tool by entering the following:</w:t>
            </w:r>
          </w:p>
          <w:p w14:paraId="733CE3D0" w14:textId="77777777" w:rsidR="00F9707C" w:rsidRDefault="00F9707C" w:rsidP="005B7634">
            <w:pPr>
              <w:pStyle w:val="H1bodytext"/>
              <w:spacing w:after="0"/>
              <w:ind w:left="0"/>
              <w:rPr>
                <w:rFonts w:ascii="Arial" w:hAnsi="Arial"/>
                <w:sz w:val="20"/>
              </w:rPr>
            </w:pPr>
          </w:p>
          <w:p w14:paraId="01FC9129" w14:textId="2B196F98" w:rsidR="00F9707C" w:rsidRPr="007D0AAC" w:rsidRDefault="00F9707C" w:rsidP="005B7634">
            <w:pPr>
              <w:pStyle w:val="H1bodytext"/>
              <w:spacing w:after="0"/>
              <w:ind w:left="0"/>
              <w:rPr>
                <w:rFonts w:ascii="Arial" w:hAnsi="Arial"/>
                <w:sz w:val="20"/>
              </w:rPr>
            </w:pPr>
            <w:r>
              <w:rPr>
                <w:rFonts w:ascii="Arial" w:hAnsi="Arial"/>
                <w:sz w:val="20"/>
              </w:rPr>
              <w:t>CACIE-reducer.py-TC-</w:t>
            </w:r>
            <w:r w:rsidR="00C66350">
              <w:rPr>
                <w:rFonts w:ascii="Arial" w:hAnsi="Arial"/>
                <w:sz w:val="20"/>
              </w:rPr>
              <w:t>4</w:t>
            </w:r>
            <w:r w:rsidR="00FA76C1">
              <w:rPr>
                <w:rFonts w:ascii="Arial" w:hAnsi="Arial"/>
                <w:sz w:val="20"/>
              </w:rPr>
              <w:t>_windows.bat</w:t>
            </w:r>
          </w:p>
        </w:tc>
      </w:tr>
      <w:tr w:rsidR="00F9707C" w14:paraId="6D5ED14B" w14:textId="77777777" w:rsidTr="005B7634">
        <w:trPr>
          <w:trHeight w:val="512"/>
        </w:trPr>
        <w:tc>
          <w:tcPr>
            <w:tcW w:w="1080" w:type="dxa"/>
            <w:gridSpan w:val="2"/>
            <w:vAlign w:val="center"/>
          </w:tcPr>
          <w:p w14:paraId="72F3D875" w14:textId="77777777" w:rsidR="00F9707C" w:rsidRDefault="00F9707C" w:rsidP="005B7634">
            <w:pPr>
              <w:pStyle w:val="H1bodytext"/>
              <w:spacing w:after="0"/>
              <w:ind w:left="0"/>
              <w:jc w:val="center"/>
              <w:rPr>
                <w:rFonts w:ascii="Arial" w:hAnsi="Arial"/>
                <w:sz w:val="20"/>
              </w:rPr>
            </w:pPr>
            <w:r>
              <w:rPr>
                <w:rFonts w:ascii="Arial" w:hAnsi="Arial"/>
                <w:sz w:val="20"/>
              </w:rPr>
              <w:t>7</w:t>
            </w:r>
          </w:p>
        </w:tc>
        <w:tc>
          <w:tcPr>
            <w:tcW w:w="8280" w:type="dxa"/>
            <w:gridSpan w:val="3"/>
            <w:vAlign w:val="center"/>
          </w:tcPr>
          <w:p w14:paraId="0FC400C9" w14:textId="49EDAF36" w:rsidR="00F9707C" w:rsidRPr="007D0AAC" w:rsidRDefault="00F9707C" w:rsidP="005B7634">
            <w:pPr>
              <w:pStyle w:val="H1bodytext"/>
              <w:spacing w:after="0"/>
              <w:ind w:left="0"/>
              <w:rPr>
                <w:rFonts w:ascii="Arial" w:hAnsi="Arial"/>
                <w:sz w:val="20"/>
              </w:rPr>
            </w:pPr>
            <w:r>
              <w:rPr>
                <w:rFonts w:ascii="Arial" w:hAnsi="Arial"/>
                <w:sz w:val="20"/>
              </w:rPr>
              <w:t>Rename generated dataset and plot files with a “_</w:t>
            </w:r>
            <w:r w:rsidR="00C66350">
              <w:rPr>
                <w:rFonts w:ascii="Arial" w:hAnsi="Arial"/>
                <w:sz w:val="20"/>
              </w:rPr>
              <w:t>diffcorr</w:t>
            </w:r>
            <w:r>
              <w:rPr>
                <w:rFonts w:ascii="Arial" w:hAnsi="Arial"/>
                <w:sz w:val="20"/>
              </w:rPr>
              <w:t>” suffix</w:t>
            </w:r>
          </w:p>
        </w:tc>
      </w:tr>
      <w:tr w:rsidR="00F9707C" w14:paraId="12408A7C" w14:textId="77777777" w:rsidTr="00C66350">
        <w:trPr>
          <w:trHeight w:val="1133"/>
        </w:trPr>
        <w:tc>
          <w:tcPr>
            <w:tcW w:w="1080" w:type="dxa"/>
            <w:gridSpan w:val="2"/>
            <w:vAlign w:val="center"/>
          </w:tcPr>
          <w:p w14:paraId="699025E0" w14:textId="7B420F7C" w:rsidR="00F9707C" w:rsidRPr="007D0AAC" w:rsidRDefault="00F9707C" w:rsidP="005B7634">
            <w:pPr>
              <w:pStyle w:val="H1bodytext"/>
              <w:spacing w:after="0"/>
              <w:ind w:left="0"/>
              <w:jc w:val="center"/>
              <w:rPr>
                <w:rFonts w:ascii="Arial" w:hAnsi="Arial"/>
                <w:sz w:val="20"/>
              </w:rPr>
            </w:pPr>
            <w:r>
              <w:rPr>
                <w:rFonts w:ascii="Arial" w:hAnsi="Arial"/>
                <w:sz w:val="20"/>
              </w:rPr>
              <w:t>8</w:t>
            </w:r>
            <w:r>
              <w:rPr>
                <w:rFonts w:ascii="Arial" w:hAnsi="Arial"/>
                <w:sz w:val="20"/>
              </w:rPr>
              <w:br/>
              <w:t>FR-</w:t>
            </w:r>
            <w:r w:rsidR="00C66350">
              <w:rPr>
                <w:rFonts w:ascii="Arial" w:hAnsi="Arial"/>
                <w:sz w:val="20"/>
              </w:rPr>
              <w:t>9</w:t>
            </w:r>
          </w:p>
        </w:tc>
        <w:tc>
          <w:tcPr>
            <w:tcW w:w="3780" w:type="dxa"/>
            <w:vAlign w:val="center"/>
          </w:tcPr>
          <w:p w14:paraId="5A09F77D" w14:textId="790DBA74" w:rsidR="00F9707C" w:rsidRDefault="00F9707C" w:rsidP="005B7634">
            <w:pPr>
              <w:pStyle w:val="H1bodytext"/>
              <w:spacing w:after="0"/>
              <w:ind w:left="0"/>
              <w:rPr>
                <w:rFonts w:ascii="Arial" w:hAnsi="Arial"/>
                <w:sz w:val="20"/>
              </w:rPr>
            </w:pPr>
            <w:r>
              <w:rPr>
                <w:rFonts w:ascii="Arial" w:hAnsi="Arial"/>
                <w:sz w:val="20"/>
              </w:rPr>
              <w:t>Open plot files (_</w:t>
            </w:r>
            <w:r w:rsidR="00C66350">
              <w:rPr>
                <w:rFonts w:ascii="Arial" w:hAnsi="Arial"/>
                <w:sz w:val="20"/>
              </w:rPr>
              <w:t>diffcorr</w:t>
            </w:r>
            <w:r>
              <w:rPr>
                <w:rFonts w:ascii="Arial" w:hAnsi="Arial"/>
                <w:sz w:val="20"/>
              </w:rPr>
              <w:t xml:space="preserve"> and _</w:t>
            </w:r>
            <w:r w:rsidR="00C66350">
              <w:rPr>
                <w:rFonts w:ascii="Arial" w:hAnsi="Arial"/>
                <w:sz w:val="20"/>
              </w:rPr>
              <w:t>nodiffcorr</w:t>
            </w:r>
            <w:r>
              <w:rPr>
                <w:rFonts w:ascii="Arial" w:hAnsi="Arial"/>
                <w:sz w:val="20"/>
              </w:rPr>
              <w:t>) and verify the additional timesteps in _</w:t>
            </w:r>
            <w:r w:rsidR="00C66350">
              <w:rPr>
                <w:rFonts w:ascii="Arial" w:hAnsi="Arial"/>
                <w:sz w:val="20"/>
              </w:rPr>
              <w:t>diffcorr</w:t>
            </w:r>
            <w:r>
              <w:rPr>
                <w:rFonts w:ascii="Arial" w:hAnsi="Arial"/>
                <w:sz w:val="20"/>
              </w:rPr>
              <w:t xml:space="preserve"> and the </w:t>
            </w:r>
            <w:r w:rsidR="00C66350">
              <w:rPr>
                <w:rFonts w:ascii="Arial" w:hAnsi="Arial"/>
                <w:sz w:val="20"/>
              </w:rPr>
              <w:t xml:space="preserve">mass difference </w:t>
            </w:r>
            <w:r>
              <w:rPr>
                <w:rFonts w:ascii="Arial" w:hAnsi="Arial"/>
                <w:sz w:val="20"/>
              </w:rPr>
              <w:t>in _</w:t>
            </w:r>
            <w:r w:rsidR="00C66350">
              <w:rPr>
                <w:rFonts w:ascii="Arial" w:hAnsi="Arial"/>
                <w:sz w:val="20"/>
              </w:rPr>
              <w:t>nodiffcorr</w:t>
            </w:r>
          </w:p>
        </w:tc>
        <w:tc>
          <w:tcPr>
            <w:tcW w:w="3016" w:type="dxa"/>
            <w:vAlign w:val="center"/>
          </w:tcPr>
          <w:p w14:paraId="4B684C94" w14:textId="011DC773" w:rsidR="00F9707C" w:rsidRPr="007D0AAC" w:rsidRDefault="00F9707C" w:rsidP="005B7634">
            <w:pPr>
              <w:pStyle w:val="H1bodytext"/>
              <w:spacing w:after="0"/>
              <w:ind w:left="0"/>
              <w:rPr>
                <w:rFonts w:ascii="Arial" w:hAnsi="Arial"/>
                <w:sz w:val="20"/>
              </w:rPr>
            </w:pPr>
            <w:r>
              <w:rPr>
                <w:rFonts w:ascii="Arial" w:hAnsi="Arial"/>
                <w:sz w:val="20"/>
              </w:rPr>
              <w:t>_</w:t>
            </w:r>
            <w:r w:rsidR="00C66350">
              <w:rPr>
                <w:rFonts w:ascii="Arial" w:hAnsi="Arial"/>
                <w:sz w:val="20"/>
              </w:rPr>
              <w:t>diffcorr</w:t>
            </w:r>
            <w:r>
              <w:rPr>
                <w:rFonts w:ascii="Arial" w:hAnsi="Arial"/>
                <w:sz w:val="20"/>
              </w:rPr>
              <w:t xml:space="preserve"> file has additional timesteps consistent with the parameters in the .JSON file</w:t>
            </w:r>
          </w:p>
        </w:tc>
        <w:tc>
          <w:tcPr>
            <w:tcW w:w="1484" w:type="dxa"/>
            <w:vAlign w:val="center"/>
          </w:tcPr>
          <w:p w14:paraId="7B4E9F41" w14:textId="77777777" w:rsidR="00F9707C" w:rsidRPr="007D0AAC" w:rsidRDefault="00F9707C" w:rsidP="005B7634">
            <w:pPr>
              <w:pStyle w:val="H1bodytext"/>
              <w:spacing w:after="0"/>
              <w:ind w:left="0"/>
              <w:jc w:val="center"/>
              <w:rPr>
                <w:rFonts w:ascii="Arial" w:hAnsi="Arial"/>
                <w:sz w:val="20"/>
              </w:rPr>
            </w:pPr>
          </w:p>
        </w:tc>
      </w:tr>
    </w:tbl>
    <w:p w14:paraId="4CC32EB3" w14:textId="77777777" w:rsidR="00951D7E" w:rsidRPr="00951D7E" w:rsidRDefault="00951D7E" w:rsidP="00951D7E"/>
    <w:p w14:paraId="5894D591" w14:textId="0C509CDB" w:rsidR="00E62A15" w:rsidRPr="00E9368E" w:rsidRDefault="00E62A15" w:rsidP="006973AE">
      <w:pPr>
        <w:pStyle w:val="Heading1"/>
      </w:pPr>
      <w:r w:rsidRPr="00E9368E">
        <w:t>Acceptance Test Report</w:t>
      </w:r>
    </w:p>
    <w:p w14:paraId="66BF86A1" w14:textId="58995DD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862C4D">
        <w:t xml:space="preserve">Appendix </w:t>
      </w:r>
      <w:r w:rsidR="00862C4D">
        <w:rPr>
          <w:noProof/>
        </w:rPr>
        <w:t>A</w:t>
      </w:r>
      <w:r w:rsidR="00322DE9" w:rsidRPr="00475CE7">
        <w:rPr>
          <w:rStyle w:val="normaltextrun"/>
        </w:rPr>
        <w:fldChar w:fldCharType="end"/>
      </w:r>
      <w:r>
        <w:rPr>
          <w:rStyle w:val="normaltextrun"/>
        </w:rPr>
        <w:t>. The test cases are described as follows:</w:t>
      </w:r>
      <w:r>
        <w:rPr>
          <w:rStyle w:val="eop"/>
        </w:rPr>
        <w:t> </w:t>
      </w:r>
    </w:p>
    <w:p w14:paraId="275C77A8" w14:textId="2A71EC33" w:rsidR="001B7065" w:rsidRDefault="008D2DB3" w:rsidP="001B7065">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1</w:t>
      </w:r>
      <w:r w:rsidR="001B7065">
        <w:rPr>
          <w:rFonts w:ascii="Arial" w:hAnsi="Arial" w:cs="Arial"/>
        </w:rPr>
        <w:t xml:space="preserve"> is in Table A-</w:t>
      </w:r>
      <w:r w:rsidR="0073587B">
        <w:rPr>
          <w:rFonts w:ascii="Arial" w:hAnsi="Arial" w:cs="Arial"/>
        </w:rPr>
        <w:t>1</w:t>
      </w:r>
      <w:r>
        <w:rPr>
          <w:rFonts w:ascii="Arial" w:hAnsi="Arial" w:cs="Arial"/>
        </w:rPr>
        <w:t>.</w:t>
      </w:r>
    </w:p>
    <w:p w14:paraId="2961457C" w14:textId="22B2FA88"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2 is in Table A-2.</w:t>
      </w:r>
    </w:p>
    <w:p w14:paraId="54A9F398" w14:textId="62C760DF" w:rsidR="008D2DB3" w:rsidRDefault="008D2DB3" w:rsidP="008D2DB3">
      <w:pPr>
        <w:pStyle w:val="H1bodytext"/>
        <w:numPr>
          <w:ilvl w:val="0"/>
          <w:numId w:val="6"/>
        </w:numPr>
        <w:spacing w:after="120"/>
        <w:rPr>
          <w:rFonts w:ascii="Arial" w:hAnsi="Arial" w:cs="Arial"/>
        </w:rPr>
      </w:pPr>
      <w:r w:rsidRPr="008D2DB3">
        <w:rPr>
          <w:rFonts w:ascii="Arial" w:hAnsi="Arial" w:cs="Arial"/>
        </w:rPr>
        <w:lastRenderedPageBreak/>
        <w:t xml:space="preserve">Acceptance Test Plan Case </w:t>
      </w:r>
      <w:r>
        <w:rPr>
          <w:rFonts w:ascii="Arial" w:hAnsi="Arial" w:cs="Arial"/>
        </w:rPr>
        <w:t>3 is in Table A-3.</w:t>
      </w:r>
    </w:p>
    <w:p w14:paraId="15DC466C" w14:textId="5A38BCFD" w:rsidR="008D2DB3" w:rsidRDefault="008D2DB3" w:rsidP="008D2DB3">
      <w:pPr>
        <w:pStyle w:val="H1bodytext"/>
        <w:numPr>
          <w:ilvl w:val="0"/>
          <w:numId w:val="6"/>
        </w:numPr>
        <w:spacing w:after="120"/>
        <w:rPr>
          <w:rFonts w:ascii="Arial" w:hAnsi="Arial" w:cs="Arial"/>
        </w:rPr>
      </w:pPr>
      <w:r w:rsidRPr="008D2DB3">
        <w:rPr>
          <w:rFonts w:ascii="Arial" w:hAnsi="Arial" w:cs="Arial"/>
        </w:rPr>
        <w:t xml:space="preserve">Acceptance Test Plan Case </w:t>
      </w:r>
      <w:r>
        <w:rPr>
          <w:rFonts w:ascii="Arial" w:hAnsi="Arial" w:cs="Arial"/>
        </w:rPr>
        <w:t>4 is in Table A-4.</w:t>
      </w:r>
    </w:p>
    <w:p w14:paraId="68E6D991" w14:textId="0B4C9D52"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862C4D" w:rsidRPr="00862C4D">
        <w:rPr>
          <w:rFonts w:ascii="Arial" w:hAnsi="Arial" w:cs="Arial"/>
        </w:rPr>
        <w:t xml:space="preserve">Appendix </w:t>
      </w:r>
      <w:r w:rsidR="00862C4D" w:rsidRPr="00862C4D">
        <w:rPr>
          <w:rFonts w:ascii="Arial" w:hAnsi="Arial" w:cs="Arial"/>
          <w:noProof/>
        </w:rPr>
        <w:t>A</w:t>
      </w:r>
      <w:r w:rsidR="00354AE5" w:rsidRPr="00354AE5">
        <w:rPr>
          <w:rFonts w:ascii="Arial" w:hAnsi="Arial" w:cs="Arial"/>
        </w:rPr>
        <w:fldChar w:fldCharType="end"/>
      </w:r>
      <w:r w:rsidR="00BB598D" w:rsidRPr="00354AE5">
        <w:rPr>
          <w:rFonts w:ascii="Arial" w:hAnsi="Arial" w:cs="Arial"/>
        </w:rPr>
        <w:t>.</w:t>
      </w:r>
      <w:r w:rsidR="008D2DB3">
        <w:rPr>
          <w:rFonts w:ascii="Arial" w:hAnsi="Arial" w:cs="Arial"/>
        </w:rPr>
        <w:t xml:space="preserve"> Test logs and supporting files have been archived.</w:t>
      </w:r>
    </w:p>
    <w:p w14:paraId="73234AD8" w14:textId="77777777" w:rsidR="00E62A15" w:rsidRPr="00E9368E" w:rsidRDefault="00E62A15" w:rsidP="006973AE">
      <w:pPr>
        <w:pStyle w:val="Heading1"/>
      </w:pPr>
      <w:r w:rsidRPr="00E9368E">
        <w:t>User Guide</w:t>
      </w:r>
    </w:p>
    <w:p w14:paraId="27381AED" w14:textId="047FD53A" w:rsidR="004F4774" w:rsidRDefault="00A0201D" w:rsidP="004F4774">
      <w:pPr>
        <w:pStyle w:val="H1bodytext"/>
        <w:spacing w:after="120"/>
        <w:rPr>
          <w:rFonts w:ascii="Arial" w:hAnsi="Arial"/>
        </w:rPr>
      </w:pPr>
      <w:r>
        <w:rPr>
          <w:rFonts w:ascii="Arial" w:hAnsi="Arial"/>
        </w:rPr>
        <w:t xml:space="preserve">The SWR Reduction tool is invoked using the optional and required arguments defined in Section 4 Software Design. </w:t>
      </w:r>
      <w:r w:rsidR="004C2D5C">
        <w:rPr>
          <w:rFonts w:ascii="Arial" w:hAnsi="Arial"/>
        </w:rPr>
        <w:t xml:space="preserve">The SWR Reduction tool </w:t>
      </w:r>
      <w:r w:rsidR="009A0D67">
        <w:rPr>
          <w:rFonts w:ascii="Arial" w:hAnsi="Arial"/>
        </w:rPr>
        <w:t xml:space="preserve">requires </w:t>
      </w:r>
      <w:r>
        <w:rPr>
          <w:rFonts w:ascii="Arial" w:hAnsi="Arial"/>
        </w:rPr>
        <w:t>the user to define</w:t>
      </w:r>
      <w:r w:rsidR="004C2D5C">
        <w:rPr>
          <w:rFonts w:ascii="Arial" w:hAnsi="Arial"/>
        </w:rPr>
        <w:t xml:space="preserve"> the following pa</w:t>
      </w:r>
      <w:r>
        <w:rPr>
          <w:rFonts w:ascii="Arial" w:hAnsi="Arial"/>
        </w:rPr>
        <w:t>rameters</w:t>
      </w:r>
      <w:r w:rsidR="004C2D5C">
        <w:rPr>
          <w:rFonts w:ascii="Arial" w:hAnsi="Arial"/>
        </w:rPr>
        <w:t xml:space="preserve"> </w:t>
      </w:r>
      <w:r>
        <w:rPr>
          <w:rFonts w:ascii="Arial" w:hAnsi="Arial"/>
        </w:rPr>
        <w:t>specified in the JSON</w:t>
      </w:r>
      <w:r w:rsidR="004C2D5C">
        <w:rPr>
          <w:rFonts w:ascii="Arial" w:hAnsi="Arial"/>
        </w:rPr>
        <w:t>-formatted input</w:t>
      </w:r>
      <w:r>
        <w:rPr>
          <w:rFonts w:ascii="Arial" w:hAnsi="Arial"/>
        </w:rPr>
        <w:t xml:space="preserve"> file</w:t>
      </w:r>
      <w:r w:rsidR="004F4774">
        <w:rPr>
          <w:rFonts w:ascii="Arial" w:hAnsi="Arial"/>
        </w:rPr>
        <w:t>:</w:t>
      </w:r>
    </w:p>
    <w:p w14:paraId="2E6DB33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Source Files</w:t>
      </w:r>
      <w:r>
        <w:rPr>
          <w:rFonts w:ascii="Arial" w:hAnsi="Arial" w:cs="Arial"/>
        </w:rPr>
        <w:t xml:space="preserve">: the directory paths and filenames for input files (comma-delimited) containing the original solid waste </w:t>
      </w:r>
      <w:r>
        <w:rPr>
          <w:rFonts w:ascii="Arial" w:hAnsi="Arial"/>
        </w:rPr>
        <w:t xml:space="preserve">contaminant </w:t>
      </w:r>
      <w:r>
        <w:rPr>
          <w:rFonts w:ascii="Arial" w:hAnsi="Arial" w:cs="Arial"/>
        </w:rPr>
        <w:t>inventory</w:t>
      </w:r>
    </w:p>
    <w:p w14:paraId="41820D64"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Zero Below:</w:t>
      </w:r>
      <w:r>
        <w:rPr>
          <w:rFonts w:ascii="Arial" w:hAnsi="Arial" w:cs="Arial"/>
        </w:rPr>
        <w:t xml:space="preserve"> flux values less than this value are set to 0 [zero]; if not defined (i.e. “”), all flux values are retained</w:t>
      </w:r>
      <w:r w:rsidRPr="00F63CED">
        <w:rPr>
          <w:rFonts w:ascii="Arial" w:hAnsi="Arial" w:cs="Arial"/>
        </w:rPr>
        <w:tab/>
      </w:r>
    </w:p>
    <w:p w14:paraId="35489430" w14:textId="77777777" w:rsidR="004F4774" w:rsidRPr="00F63CED" w:rsidRDefault="004F4774" w:rsidP="004F4774">
      <w:pPr>
        <w:pStyle w:val="H1bodytext"/>
        <w:numPr>
          <w:ilvl w:val="0"/>
          <w:numId w:val="16"/>
        </w:numPr>
        <w:spacing w:after="120"/>
        <w:rPr>
          <w:rFonts w:ascii="Arial" w:hAnsi="Arial" w:cs="Arial"/>
        </w:rPr>
      </w:pPr>
      <w:r w:rsidRPr="00BE3655">
        <w:rPr>
          <w:rFonts w:ascii="Arial" w:hAnsi="Arial" w:cs="Arial"/>
        </w:rPr>
        <w:t>SUMMARY_FILE_NAME:</w:t>
      </w:r>
      <w:r>
        <w:rPr>
          <w:rFonts w:ascii="Arial" w:hAnsi="Arial" w:cs="Arial"/>
        </w:rPr>
        <w:t xml:space="preserve"> user-defined filename for the summary file generated</w:t>
      </w:r>
    </w:p>
    <w:p w14:paraId="3C69CDA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SUMMARY_TEMPLATE:</w:t>
      </w:r>
      <w:r>
        <w:rPr>
          <w:rFonts w:ascii="Arial" w:hAnsi="Arial" w:cs="Arial"/>
        </w:rPr>
        <w:t xml:space="preserve"> user-defined formatting (python string) for the summary output file (enclosed in double quotes); user may edit the numerical formatting; example: </w:t>
      </w:r>
    </w:p>
    <w:p w14:paraId="42026B4F" w14:textId="77777777" w:rsidR="004F4774" w:rsidRDefault="004F4774" w:rsidP="004F4774">
      <w:pPr>
        <w:pStyle w:val="H1bodytext"/>
        <w:numPr>
          <w:ilvl w:val="1"/>
          <w:numId w:val="16"/>
        </w:numPr>
        <w:spacing w:after="120"/>
        <w:rPr>
          <w:rFonts w:ascii="Arial" w:hAnsi="Arial" w:cs="Arial"/>
        </w:rPr>
      </w:pPr>
      <w:r w:rsidRPr="00BE3655">
        <w:rPr>
          <w:rFonts w:ascii="Arial" w:hAnsi="Arial" w:cs="Arial"/>
        </w:rPr>
        <w:t>{copc},{site},{N},{ix},{used_eps:.2g},{orig_total_mass:.7e},{reduced_total_mass:.7e},{unbal_mass_err:.2g},{unbal_rel_err:.2g},{bal_mass_err:.2g},{bal_rel_err:.2g}</w:t>
      </w:r>
      <w:r w:rsidRPr="00F63CED">
        <w:rPr>
          <w:rFonts w:ascii="Arial" w:hAnsi="Arial" w:cs="Arial"/>
        </w:rPr>
        <w:t>"</w:t>
      </w:r>
    </w:p>
    <w:p w14:paraId="71DB9D06" w14:textId="77777777" w:rsidR="004F4774" w:rsidRDefault="004F4774" w:rsidP="004F4774">
      <w:pPr>
        <w:pStyle w:val="H1bodytext"/>
        <w:numPr>
          <w:ilvl w:val="0"/>
          <w:numId w:val="16"/>
        </w:numPr>
        <w:spacing w:after="120"/>
        <w:rPr>
          <w:rFonts w:ascii="Arial" w:hAnsi="Arial" w:cs="Arial"/>
        </w:rPr>
      </w:pPr>
      <w:r>
        <w:rPr>
          <w:rFonts w:ascii="Arial" w:hAnsi="Arial" w:cs="Arial"/>
        </w:rPr>
        <w:t>SUMMARY_HEADER: user-defined column headers (python list of strings) for summary output file (enclosed in brackets); example:</w:t>
      </w:r>
    </w:p>
    <w:p w14:paraId="1123DB87" w14:textId="77777777" w:rsidR="004F4774" w:rsidRDefault="004F4774" w:rsidP="004F4774">
      <w:pPr>
        <w:pStyle w:val="H1bodytext"/>
        <w:numPr>
          <w:ilvl w:val="1"/>
          <w:numId w:val="16"/>
        </w:numPr>
        <w:spacing w:after="120"/>
        <w:rPr>
          <w:rFonts w:ascii="Arial" w:hAnsi="Arial" w:cs="Arial"/>
        </w:rPr>
      </w:pPr>
      <w:r>
        <w:rPr>
          <w:rFonts w:ascii="Arial" w:hAnsi="Arial" w:cs="Arial"/>
        </w:rPr>
        <w:t xml:space="preserve"> </w:t>
      </w:r>
      <w:r w:rsidRPr="00BE3655">
        <w:rPr>
          <w:rFonts w:ascii="Arial" w:hAnsi="Arial" w:cs="Arial"/>
        </w:rPr>
        <w:t>["COPC","SITE","N reduced","N Iterations","Epsilon","Original Total Mass","Reduced/Rebalanced Total Mass","Unbalanced Total Mass Error (Ci) (Original-Reduced)","Total Mass Relative Percent Error [before rebalance]","Rebalanced Total Mass Error(Ci) (Original-Reduced)","Total Mass Relative Percent Error [after rebalance]"]</w:t>
      </w:r>
    </w:p>
    <w:p w14:paraId="27A996B2" w14:textId="75EBC161" w:rsidR="004F4774" w:rsidRPr="00BE3655" w:rsidRDefault="004F4774" w:rsidP="004F4774">
      <w:pPr>
        <w:pStyle w:val="H1bodytext"/>
        <w:numPr>
          <w:ilvl w:val="0"/>
          <w:numId w:val="16"/>
        </w:numPr>
        <w:spacing w:after="120"/>
        <w:rPr>
          <w:rFonts w:ascii="Arial" w:hAnsi="Arial" w:cs="Arial"/>
        </w:rPr>
      </w:pPr>
      <w:r w:rsidRPr="00BE3655">
        <w:rPr>
          <w:rFonts w:ascii="Arial" w:hAnsi="Arial" w:cs="Arial"/>
        </w:rPr>
        <w:t>SUMMARY_MODE:</w:t>
      </w:r>
      <w:r>
        <w:rPr>
          <w:rFonts w:ascii="Arial" w:hAnsi="Arial" w:cs="Arial"/>
        </w:rPr>
        <w:t xml:space="preserve"> user-defined</w:t>
      </w:r>
      <w:r w:rsidR="0089125A">
        <w:rPr>
          <w:rFonts w:ascii="Arial" w:hAnsi="Arial" w:cs="Arial"/>
        </w:rPr>
        <w:t>; “a” = append, “w” = write</w:t>
      </w:r>
    </w:p>
    <w:p w14:paraId="3006FD89"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COPCs</w:t>
      </w:r>
      <w:r>
        <w:rPr>
          <w:rFonts w:ascii="Arial" w:hAnsi="Arial" w:cs="Arial"/>
        </w:rPr>
        <w:t xml:space="preserve">: </w:t>
      </w:r>
      <w:r w:rsidRPr="00F63CED">
        <w:rPr>
          <w:rFonts w:ascii="Arial" w:hAnsi="Arial" w:cs="Arial"/>
        </w:rPr>
        <w:t xml:space="preserve"> </w:t>
      </w:r>
      <w:r>
        <w:rPr>
          <w:rFonts w:ascii="Arial" w:hAnsi="Arial" w:cs="Arial"/>
        </w:rPr>
        <w:t>a user-defined subset of COPCs; each COPC enclosed in double quotes (“”) and comma-delimited; if not defined (i.e., [ ]), all COPCs listed in a solid waste inventory release input file are reduced.</w:t>
      </w:r>
      <w:r w:rsidRPr="005A7E42">
        <w:rPr>
          <w:rFonts w:ascii="Arial" w:hAnsi="Arial" w:cs="Arial"/>
        </w:rPr>
        <w:t xml:space="preserve"> </w:t>
      </w:r>
    </w:p>
    <w:p w14:paraId="17394691"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 xml:space="preserve">Waste Sites: </w:t>
      </w:r>
      <w:r>
        <w:rPr>
          <w:rFonts w:ascii="Arial" w:hAnsi="Arial" w:cs="Arial"/>
        </w:rPr>
        <w:t>a user-defined subset of waste sites; each waste site enclosed in double quotes (“”) and comma-delimited; if not defined (i.e., [ ]), all waste sites in a solid waste inventory release input file are processed through the reduction.</w:t>
      </w:r>
    </w:p>
    <w:p w14:paraId="0B54DB55" w14:textId="77777777" w:rsidR="004F4774" w:rsidRDefault="004F4774" w:rsidP="004F4774">
      <w:pPr>
        <w:pStyle w:val="H1bodytext"/>
        <w:numPr>
          <w:ilvl w:val="0"/>
          <w:numId w:val="16"/>
        </w:numPr>
        <w:spacing w:after="120"/>
        <w:rPr>
          <w:rFonts w:ascii="Arial" w:hAnsi="Arial" w:cs="Arial"/>
        </w:rPr>
      </w:pPr>
      <w:r>
        <w:rPr>
          <w:rFonts w:ascii="Arial" w:hAnsi="Arial" w:cs="Arial"/>
        </w:rPr>
        <w:t>Mass Threshold: user-defined threshold used to determine corresponding error threshold for a reduced dataset.</w:t>
      </w:r>
    </w:p>
    <w:p w14:paraId="516EF743"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Output Lower Error Threshold</w:t>
      </w:r>
      <w:r>
        <w:rPr>
          <w:rFonts w:ascii="Arial" w:hAnsi="Arial" w:cs="Arial"/>
        </w:rPr>
        <w:t xml:space="preserve">: </w:t>
      </w:r>
      <w:bookmarkStart w:id="4" w:name="_Hlk33802745"/>
      <w:r>
        <w:rPr>
          <w:rFonts w:ascii="Arial" w:hAnsi="Arial" w:cs="Arial"/>
        </w:rPr>
        <w:t xml:space="preserve">acceptable relative error threshold for the reduced “total released mass” relative to the original “total released mass“; </w:t>
      </w:r>
    </w:p>
    <w:p w14:paraId="2910A5B3" w14:textId="07D078C0" w:rsidR="004F4774" w:rsidRDefault="004F4774" w:rsidP="004F4774">
      <w:pPr>
        <w:pStyle w:val="H1bodytext"/>
        <w:numPr>
          <w:ilvl w:val="1"/>
          <w:numId w:val="16"/>
        </w:numPr>
        <w:spacing w:after="120"/>
        <w:rPr>
          <w:rFonts w:ascii="Arial" w:hAnsi="Arial" w:cs="Arial"/>
        </w:rPr>
      </w:pPr>
      <w:r>
        <w:rPr>
          <w:rFonts w:ascii="Arial" w:hAnsi="Arial" w:cs="Arial"/>
        </w:rPr>
        <w:t xml:space="preserve">inventory&gt;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bookmarkEnd w:id="4"/>
      <w:r>
        <w:rPr>
          <w:rFonts w:ascii="Arial" w:hAnsi="Arial" w:cs="Arial"/>
        </w:rPr>
        <w:t>.</w:t>
      </w:r>
    </w:p>
    <w:p w14:paraId="7EB18E21" w14:textId="77777777" w:rsidR="004F4774" w:rsidRDefault="004F4774" w:rsidP="004F4774">
      <w:pPr>
        <w:pStyle w:val="H1bodytext"/>
        <w:numPr>
          <w:ilvl w:val="0"/>
          <w:numId w:val="16"/>
        </w:numPr>
        <w:spacing w:after="120"/>
        <w:rPr>
          <w:rFonts w:ascii="Arial" w:hAnsi="Arial" w:cs="Arial"/>
        </w:rPr>
      </w:pPr>
      <w:r w:rsidRPr="00195B88">
        <w:rPr>
          <w:rFonts w:ascii="Arial" w:hAnsi="Arial" w:cs="Arial"/>
        </w:rPr>
        <w:t xml:space="preserve">Output </w:t>
      </w:r>
      <w:r>
        <w:rPr>
          <w:rFonts w:ascii="Arial" w:hAnsi="Arial" w:cs="Arial"/>
        </w:rPr>
        <w:t>Upper</w:t>
      </w:r>
      <w:r w:rsidRPr="00195B88">
        <w:rPr>
          <w:rFonts w:ascii="Arial" w:hAnsi="Arial" w:cs="Arial"/>
        </w:rPr>
        <w:t xml:space="preserve"> Error Threshold</w:t>
      </w:r>
      <w:r>
        <w:rPr>
          <w:rFonts w:ascii="Arial" w:hAnsi="Arial" w:cs="Arial"/>
        </w:rPr>
        <w:t xml:space="preserve">: acceptable relative error threshold for the reduced “total released mass” relative to the original “total released mass“; </w:t>
      </w:r>
    </w:p>
    <w:p w14:paraId="7CA67A7A" w14:textId="2E26D9A9" w:rsidR="004F4774" w:rsidRDefault="004F4774" w:rsidP="004F4774">
      <w:pPr>
        <w:pStyle w:val="H1bodytext"/>
        <w:numPr>
          <w:ilvl w:val="1"/>
          <w:numId w:val="16"/>
        </w:numPr>
        <w:spacing w:after="120"/>
        <w:rPr>
          <w:rFonts w:ascii="Arial" w:hAnsi="Arial" w:cs="Arial"/>
        </w:rPr>
      </w:pPr>
      <w:r>
        <w:rPr>
          <w:rFonts w:ascii="Arial" w:hAnsi="Arial" w:cs="Arial"/>
        </w:rPr>
        <w:t xml:space="preserve">inventory ≤ </w:t>
      </w:r>
      <w:r w:rsidR="0089125A">
        <w:rPr>
          <w:rFonts w:ascii="Arial" w:hAnsi="Arial" w:cs="Arial"/>
        </w:rPr>
        <w:t>M</w:t>
      </w:r>
      <w:r>
        <w:rPr>
          <w:rFonts w:ascii="Arial" w:hAnsi="Arial" w:cs="Arial"/>
        </w:rPr>
        <w:t xml:space="preserve">ass </w:t>
      </w:r>
      <w:r w:rsidR="0089125A">
        <w:rPr>
          <w:rFonts w:ascii="Arial" w:hAnsi="Arial" w:cs="Arial"/>
        </w:rPr>
        <w:t>T</w:t>
      </w:r>
      <w:r>
        <w:rPr>
          <w:rFonts w:ascii="Arial" w:hAnsi="Arial" w:cs="Arial"/>
        </w:rPr>
        <w:t xml:space="preserve">hreshold, relative error ≤ </w:t>
      </w:r>
      <w:r w:rsidRPr="00195B88">
        <w:rPr>
          <w:rFonts w:ascii="Arial" w:hAnsi="Arial" w:cs="Arial"/>
        </w:rPr>
        <w:t>Output Lower Error Threshold</w:t>
      </w:r>
    </w:p>
    <w:p w14:paraId="645AF66E" w14:textId="77777777" w:rsidR="004F4774" w:rsidRDefault="004F4774" w:rsidP="004F4774">
      <w:pPr>
        <w:pStyle w:val="H1bodytext"/>
        <w:numPr>
          <w:ilvl w:val="0"/>
          <w:numId w:val="16"/>
        </w:numPr>
        <w:spacing w:after="120"/>
        <w:rPr>
          <w:rFonts w:ascii="Arial" w:hAnsi="Arial" w:cs="Arial"/>
        </w:rPr>
      </w:pPr>
      <w:r w:rsidRPr="00F63CED">
        <w:rPr>
          <w:rFonts w:ascii="Arial" w:hAnsi="Arial" w:cs="Arial"/>
        </w:rPr>
        <w:t>Lower Reduced Datapoint Limit</w:t>
      </w:r>
      <w:r>
        <w:rPr>
          <w:rFonts w:ascii="Arial" w:hAnsi="Arial" w:cs="Arial"/>
        </w:rPr>
        <w:t>: minimum number of datapoints in the reduced dataset.</w:t>
      </w:r>
    </w:p>
    <w:p w14:paraId="10ACB753" w14:textId="77777777" w:rsidR="004F4774" w:rsidRPr="0089125A" w:rsidRDefault="004F4774" w:rsidP="004F4774">
      <w:pPr>
        <w:pStyle w:val="H1bodytext"/>
        <w:numPr>
          <w:ilvl w:val="0"/>
          <w:numId w:val="16"/>
        </w:numPr>
        <w:spacing w:after="120"/>
        <w:rPr>
          <w:rFonts w:ascii="Arial" w:hAnsi="Arial" w:cs="Arial"/>
        </w:rPr>
      </w:pPr>
      <w:r w:rsidRPr="00F63CED">
        <w:rPr>
          <w:rFonts w:ascii="Arial" w:hAnsi="Arial" w:cs="Arial"/>
        </w:rPr>
        <w:lastRenderedPageBreak/>
        <w:t>Upper Reduced Datapoint Limit</w:t>
      </w:r>
      <w:r>
        <w:rPr>
          <w:rFonts w:ascii="Arial" w:hAnsi="Arial" w:cs="Arial"/>
        </w:rPr>
        <w:t xml:space="preserve">: maximum number of datapoints in the reduced dataset (note: this value can be exceeded if error threshold cannot be met with in the maximum number of </w:t>
      </w:r>
      <w:r w:rsidRPr="0089125A">
        <w:rPr>
          <w:rFonts w:ascii="Arial" w:hAnsi="Arial" w:cs="Arial"/>
        </w:rPr>
        <w:t>reduction iterations specified—see below)</w:t>
      </w:r>
    </w:p>
    <w:p w14:paraId="4D01AB11" w14:textId="290BA096" w:rsidR="004F4774" w:rsidRPr="0089125A" w:rsidRDefault="0089125A" w:rsidP="004F4774">
      <w:pPr>
        <w:pStyle w:val="H1bodytext"/>
        <w:numPr>
          <w:ilvl w:val="0"/>
          <w:numId w:val="16"/>
        </w:numPr>
        <w:spacing w:after="120"/>
        <w:rPr>
          <w:rFonts w:ascii="Arial" w:hAnsi="Arial" w:cs="Arial"/>
        </w:rPr>
      </w:pPr>
      <w:r w:rsidRPr="0089125A">
        <w:rPr>
          <w:rFonts w:ascii="Arial" w:hAnsi="Arial" w:cs="Arial"/>
        </w:rPr>
        <w:t>Maximum</w:t>
      </w:r>
      <w:r w:rsidR="004F4774" w:rsidRPr="0089125A">
        <w:rPr>
          <w:rFonts w:ascii="Arial" w:hAnsi="Arial" w:cs="Arial"/>
        </w:rPr>
        <w:t xml:space="preserve"> Iterations: </w:t>
      </w:r>
      <w:r w:rsidRPr="0089125A">
        <w:rPr>
          <w:rFonts w:ascii="Arial" w:hAnsi="Arial" w:cs="Arial"/>
        </w:rPr>
        <w:t>maximum</w:t>
      </w:r>
      <w:r w:rsidR="004F4774" w:rsidRPr="0089125A">
        <w:rPr>
          <w:rFonts w:ascii="Arial" w:hAnsi="Arial" w:cs="Arial"/>
        </w:rPr>
        <w:t xml:space="preserve"> number of reduction iterations to be performed</w:t>
      </w:r>
    </w:p>
    <w:p w14:paraId="540C82B1" w14:textId="00BE4C9B" w:rsidR="004F4774" w:rsidRDefault="004F4774" w:rsidP="004F4774">
      <w:pPr>
        <w:pStyle w:val="H1bodytext"/>
        <w:numPr>
          <w:ilvl w:val="0"/>
          <w:numId w:val="16"/>
        </w:numPr>
        <w:spacing w:after="120"/>
        <w:rPr>
          <w:rFonts w:ascii="Arial" w:hAnsi="Arial" w:cs="Arial"/>
        </w:rPr>
      </w:pPr>
      <w:r w:rsidRPr="0089125A">
        <w:rPr>
          <w:rFonts w:ascii="Arial" w:hAnsi="Arial" w:cs="Arial"/>
        </w:rPr>
        <w:t>Maximum</w:t>
      </w:r>
      <w:r w:rsidR="0089125A" w:rsidRPr="0089125A">
        <w:rPr>
          <w:rFonts w:ascii="Arial" w:hAnsi="Arial" w:cs="Arial"/>
        </w:rPr>
        <w:t xml:space="preserve"> Error</w:t>
      </w:r>
      <w:r w:rsidRPr="0089125A">
        <w:rPr>
          <w:rFonts w:ascii="Arial" w:hAnsi="Arial" w:cs="Arial"/>
        </w:rPr>
        <w:t xml:space="preserve"> Iterations: maximum number of </w:t>
      </w:r>
      <w:r w:rsidR="0089125A" w:rsidRPr="0089125A">
        <w:rPr>
          <w:rFonts w:ascii="Arial" w:hAnsi="Arial" w:cs="Arial"/>
        </w:rPr>
        <w:t>error correction</w:t>
      </w:r>
      <w:r w:rsidRPr="0089125A">
        <w:rPr>
          <w:rFonts w:ascii="Arial" w:hAnsi="Arial" w:cs="Arial"/>
        </w:rPr>
        <w:t xml:space="preserve"> iterations to be performed</w:t>
      </w:r>
    </w:p>
    <w:p w14:paraId="1F8D7AA7" w14:textId="07D71989" w:rsidR="0089125A" w:rsidRDefault="0089125A" w:rsidP="004F4774">
      <w:pPr>
        <w:pStyle w:val="H1bodytext"/>
        <w:numPr>
          <w:ilvl w:val="0"/>
          <w:numId w:val="16"/>
        </w:numPr>
        <w:spacing w:after="120"/>
        <w:rPr>
          <w:rFonts w:ascii="Arial" w:hAnsi="Arial" w:cs="Arial"/>
        </w:rPr>
      </w:pPr>
      <w:r>
        <w:rPr>
          <w:rFonts w:ascii="Arial" w:hAnsi="Arial" w:cs="Arial"/>
        </w:rPr>
        <w:t>Epsilon: beginning tolerance value for reduction algorithm</w:t>
      </w:r>
    </w:p>
    <w:p w14:paraId="61FB5890" w14:textId="4A16CBFE" w:rsidR="0089125A" w:rsidRDefault="0089125A" w:rsidP="004F4774">
      <w:pPr>
        <w:pStyle w:val="H1bodytext"/>
        <w:numPr>
          <w:ilvl w:val="0"/>
          <w:numId w:val="16"/>
        </w:numPr>
        <w:spacing w:after="120"/>
        <w:rPr>
          <w:rFonts w:ascii="Arial" w:hAnsi="Arial" w:cs="Arial"/>
        </w:rPr>
      </w:pPr>
      <w:r>
        <w:rPr>
          <w:rFonts w:ascii="Arial" w:hAnsi="Arial" w:cs="Arial"/>
        </w:rPr>
        <w:t>Close Gaps: user-defined if gaps in timesteps in reduced dataset following reduction are to be minimized; “True” or “False”</w:t>
      </w:r>
    </w:p>
    <w:p w14:paraId="7D90B8CD" w14:textId="4E3CBC6C" w:rsidR="0089125A" w:rsidRDefault="0089125A" w:rsidP="004F4774">
      <w:pPr>
        <w:pStyle w:val="H1bodytext"/>
        <w:numPr>
          <w:ilvl w:val="0"/>
          <w:numId w:val="16"/>
        </w:numPr>
        <w:spacing w:after="120"/>
        <w:rPr>
          <w:rFonts w:ascii="Arial" w:hAnsi="Arial" w:cs="Arial"/>
        </w:rPr>
      </w:pPr>
      <w:r>
        <w:rPr>
          <w:rFonts w:ascii="Arial" w:hAnsi="Arial" w:cs="Arial"/>
        </w:rPr>
        <w:t>Gap Delta: user-defined tolerance for maximum timestep gap following reduction</w:t>
      </w:r>
    </w:p>
    <w:p w14:paraId="0B1565AC" w14:textId="2C1E6BC8" w:rsidR="0089125A" w:rsidRDefault="0089125A" w:rsidP="004F4774">
      <w:pPr>
        <w:pStyle w:val="H1bodytext"/>
        <w:numPr>
          <w:ilvl w:val="0"/>
          <w:numId w:val="16"/>
        </w:numPr>
        <w:spacing w:after="120"/>
        <w:rPr>
          <w:rFonts w:ascii="Arial" w:hAnsi="Arial" w:cs="Arial"/>
        </w:rPr>
      </w:pPr>
      <w:r>
        <w:rPr>
          <w:rFonts w:ascii="Arial" w:hAnsi="Arial" w:cs="Arial"/>
        </w:rPr>
        <w:t xml:space="preserve">Gap Steps: number of timesteps to be inserted if gaps are to be minimized </w:t>
      </w:r>
    </w:p>
    <w:p w14:paraId="2619B518" w14:textId="678AC95D" w:rsidR="0089125A" w:rsidRPr="0089125A" w:rsidRDefault="0089125A" w:rsidP="004F4774">
      <w:pPr>
        <w:pStyle w:val="H1bodytext"/>
        <w:numPr>
          <w:ilvl w:val="0"/>
          <w:numId w:val="16"/>
        </w:numPr>
        <w:spacing w:after="120"/>
        <w:rPr>
          <w:rFonts w:ascii="Arial" w:hAnsi="Arial" w:cs="Arial"/>
        </w:rPr>
      </w:pPr>
      <w:r>
        <w:rPr>
          <w:rFonts w:ascii="Arial" w:hAnsi="Arial" w:cs="Arial"/>
        </w:rPr>
        <w:t>Diff Mass Correction: user-defined if additional correction to be applied when</w:t>
      </w:r>
      <w:r w:rsidR="008D6558">
        <w:rPr>
          <w:rFonts w:ascii="Arial" w:hAnsi="Arial" w:cs="Arial"/>
        </w:rPr>
        <w:t xml:space="preserve"> maximum</w:t>
      </w:r>
      <w:r>
        <w:rPr>
          <w:rFonts w:ascii="Arial" w:hAnsi="Arial" w:cs="Arial"/>
        </w:rPr>
        <w:t xml:space="preserve"> relative error in cumulative mass</w:t>
      </w:r>
      <w:r w:rsidR="008D6558">
        <w:rPr>
          <w:rFonts w:ascii="Arial" w:hAnsi="Arial" w:cs="Arial"/>
        </w:rPr>
        <w:t xml:space="preserve"> (original – reduced)</w:t>
      </w:r>
      <w:r>
        <w:rPr>
          <w:rFonts w:ascii="Arial" w:hAnsi="Arial" w:cs="Arial"/>
        </w:rPr>
        <w:t xml:space="preserve"> is greater than applicable error threshold</w:t>
      </w:r>
      <w:r w:rsidR="00B43AEB">
        <w:rPr>
          <w:rFonts w:ascii="Arial" w:hAnsi="Arial" w:cs="Arial"/>
        </w:rPr>
        <w:t xml:space="preserve">; </w:t>
      </w:r>
      <w:r w:rsidR="008D6558">
        <w:rPr>
          <w:rFonts w:ascii="Arial" w:hAnsi="Arial" w:cs="Arial"/>
        </w:rPr>
        <w:t xml:space="preserve">note this correction </w:t>
      </w:r>
      <w:r w:rsidR="00B43AEB">
        <w:rPr>
          <w:rFonts w:ascii="Arial" w:hAnsi="Arial" w:cs="Arial"/>
        </w:rPr>
        <w:t>may result in additional timesteps greater than Upper Reduced Datapoint Limit</w:t>
      </w:r>
    </w:p>
    <w:p w14:paraId="662C1B2B" w14:textId="75AE86FB" w:rsidR="00B554BF" w:rsidRDefault="008B5A1F" w:rsidP="00B554BF">
      <w:pPr>
        <w:pStyle w:val="Heading1"/>
      </w:pPr>
      <w:r>
        <w:t xml:space="preserve">Tool </w:t>
      </w:r>
      <w:r w:rsidR="00CE63EA">
        <w:t>Version</w:t>
      </w:r>
      <w:r w:rsidR="004556EC">
        <w:t>s</w:t>
      </w:r>
    </w:p>
    <w:p w14:paraId="107EAB92" w14:textId="7D75ECFA"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0254D">
            <w:rPr>
              <w:b/>
              <w:bCs/>
              <w:sz w:val="20"/>
            </w:rPr>
            <w:t>Solid Waste Release Reduction</w:t>
          </w:r>
        </w:sdtContent>
      </w:sdt>
      <w:r w:rsidR="003D1C68">
        <w:t xml:space="preserve"> </w:t>
      </w:r>
      <w:r w:rsidR="00D60993">
        <w:t>tool.</w:t>
      </w:r>
    </w:p>
    <w:p w14:paraId="3A03D83A" w14:textId="31E0C5C7" w:rsidR="004556EC" w:rsidRDefault="00FC4746" w:rsidP="004556EC">
      <w:pPr>
        <w:pStyle w:val="ListParagraph"/>
        <w:numPr>
          <w:ilvl w:val="0"/>
          <w:numId w:val="15"/>
        </w:numPr>
      </w:pPr>
      <w:r>
        <w:t xml:space="preserve">1.0 </w:t>
      </w:r>
      <w:r w:rsidR="009F6764">
        <w:t>–</w:t>
      </w:r>
      <w:r>
        <w:t xml:space="preserve"> </w:t>
      </w:r>
      <w:r w:rsidR="009A0D67">
        <w:t>Initial release</w:t>
      </w:r>
      <w:r w:rsidR="009F6764">
        <w:t>.</w:t>
      </w:r>
    </w:p>
    <w:p w14:paraId="17103AAA" w14:textId="0AE498F2" w:rsidR="006737DD" w:rsidRPr="004556EC" w:rsidRDefault="006737DD" w:rsidP="004556EC">
      <w:pPr>
        <w:pStyle w:val="ListParagraph"/>
        <w:numPr>
          <w:ilvl w:val="0"/>
          <w:numId w:val="15"/>
        </w:numPr>
      </w:pPr>
      <w:r>
        <w:t>1.1</w:t>
      </w:r>
      <w:r>
        <w:t xml:space="preserve"> – </w:t>
      </w:r>
      <w:r>
        <w:t>Revise to remove requirement to invoke reducer from within a folder in git repository; impacted reduce_dataset.py (added pathlib library and additional code)</w:t>
      </w:r>
      <w:bookmarkStart w:id="5" w:name="_GoBack"/>
      <w:bookmarkEnd w:id="5"/>
      <w:r>
        <w:t xml:space="preserve"> </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274FC4A5" w:rsidR="00093579" w:rsidRDefault="007E22A1" w:rsidP="00007DB9">
      <w:pPr>
        <w:pStyle w:val="Heading1"/>
        <w:numPr>
          <w:ilvl w:val="0"/>
          <w:numId w:val="0"/>
        </w:numPr>
        <w:jc w:val="center"/>
        <w:rPr>
          <w:rFonts w:cs="Arial"/>
          <w:bCs/>
        </w:rPr>
      </w:pPr>
      <w:bookmarkStart w:id="6" w:name="_Ref33082828"/>
      <w:r>
        <w:t xml:space="preserve">Appendix </w:t>
      </w:r>
      <w:r>
        <w:fldChar w:fldCharType="begin"/>
      </w:r>
      <w:r>
        <w:instrText>SEQ Appendix \* ALPHABETIC</w:instrText>
      </w:r>
      <w:r>
        <w:fldChar w:fldCharType="separate"/>
      </w:r>
      <w:r w:rsidR="00862C4D">
        <w:rPr>
          <w:noProof/>
        </w:rPr>
        <w:t>A</w:t>
      </w:r>
      <w:r>
        <w:fldChar w:fldCharType="end"/>
      </w:r>
      <w:bookmarkEnd w:id="6"/>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54D399" w14:textId="77777777" w:rsidR="00A71FE8" w:rsidRDefault="00A71FE8" w:rsidP="00A71FE8">
      <w:pPr>
        <w:pStyle w:val="Heading1"/>
        <w:numPr>
          <w:ilvl w:val="0"/>
          <w:numId w:val="0"/>
        </w:numPr>
        <w:jc w:val="center"/>
      </w:pPr>
    </w:p>
    <w:p w14:paraId="79F4DE21" w14:textId="77777777" w:rsidR="00A71FE8" w:rsidRDefault="00A71FE8" w:rsidP="00A71FE8">
      <w:pPr>
        <w:pStyle w:val="Heading1"/>
        <w:numPr>
          <w:ilvl w:val="0"/>
          <w:numId w:val="0"/>
        </w:numPr>
        <w:jc w:val="center"/>
      </w:pPr>
    </w:p>
    <w:p w14:paraId="44B34CB9" w14:textId="77777777" w:rsidR="00A71FE8" w:rsidRDefault="00A71FE8" w:rsidP="00A71FE8">
      <w:pPr>
        <w:pStyle w:val="Heading1"/>
        <w:numPr>
          <w:ilvl w:val="0"/>
          <w:numId w:val="0"/>
        </w:numPr>
        <w:jc w:val="center"/>
      </w:pPr>
    </w:p>
    <w:p w14:paraId="046C3AEC" w14:textId="77777777" w:rsidR="00A71FE8" w:rsidRDefault="00A71FE8" w:rsidP="00A71FE8">
      <w:pPr>
        <w:pStyle w:val="Heading1"/>
        <w:numPr>
          <w:ilvl w:val="0"/>
          <w:numId w:val="0"/>
        </w:numPr>
        <w:jc w:val="center"/>
      </w:pPr>
    </w:p>
    <w:p w14:paraId="41AC1982" w14:textId="77777777" w:rsidR="00A71FE8" w:rsidRDefault="00A71FE8" w:rsidP="00A71FE8">
      <w:pPr>
        <w:pStyle w:val="Heading1"/>
        <w:numPr>
          <w:ilvl w:val="0"/>
          <w:numId w:val="0"/>
        </w:numPr>
        <w:jc w:val="center"/>
      </w:pPr>
    </w:p>
    <w:p w14:paraId="07A2041E" w14:textId="77777777" w:rsidR="00A71FE8" w:rsidRDefault="00A71FE8" w:rsidP="00A71FE8">
      <w:pPr>
        <w:pStyle w:val="Heading1"/>
        <w:numPr>
          <w:ilvl w:val="0"/>
          <w:numId w:val="0"/>
        </w:numPr>
        <w:jc w:val="center"/>
      </w:pPr>
    </w:p>
    <w:p w14:paraId="1800563D" w14:textId="77777777" w:rsidR="00A71FE8" w:rsidRDefault="00A71FE8" w:rsidP="00A71FE8">
      <w:pPr>
        <w:pStyle w:val="Heading1"/>
        <w:numPr>
          <w:ilvl w:val="0"/>
          <w:numId w:val="0"/>
        </w:numPr>
        <w:jc w:val="center"/>
      </w:pPr>
    </w:p>
    <w:p w14:paraId="3B27E6EB" w14:textId="04D2879D" w:rsidR="00A71FE8" w:rsidRDefault="00A71FE8" w:rsidP="00A71FE8">
      <w:pPr>
        <w:pStyle w:val="Heading1"/>
        <w:numPr>
          <w:ilvl w:val="0"/>
          <w:numId w:val="0"/>
        </w:numPr>
        <w:jc w:val="center"/>
      </w:pPr>
    </w:p>
    <w:p w14:paraId="1BA93507" w14:textId="456420B7" w:rsidR="00A71FE8" w:rsidRDefault="00A71FE8" w:rsidP="00A71FE8"/>
    <w:p w14:paraId="2D47D7C9" w14:textId="382E028D" w:rsidR="00A71FE8" w:rsidRDefault="00A71FE8" w:rsidP="00A71FE8"/>
    <w:p w14:paraId="5824AE78" w14:textId="124603DE" w:rsidR="00A71FE8" w:rsidRDefault="00A71FE8" w:rsidP="00A71FE8"/>
    <w:p w14:paraId="230F200F" w14:textId="164DB312" w:rsidR="00A71FE8" w:rsidRDefault="00A71FE8" w:rsidP="00A71FE8"/>
    <w:p w14:paraId="3DDB884A" w14:textId="77777777" w:rsidR="00A71FE8" w:rsidRPr="00A71FE8" w:rsidRDefault="00A71FE8" w:rsidP="00A71FE8"/>
    <w:p w14:paraId="200A64F1" w14:textId="4301E7D6" w:rsidR="00A71FE8" w:rsidRDefault="00A71FE8" w:rsidP="00A71FE8">
      <w:pPr>
        <w:pStyle w:val="Heading1"/>
        <w:numPr>
          <w:ilvl w:val="0"/>
          <w:numId w:val="0"/>
        </w:numPr>
        <w:jc w:val="center"/>
      </w:pPr>
      <w:r>
        <w:t>Appendix C</w:t>
      </w:r>
    </w:p>
    <w:p w14:paraId="49CF40E6" w14:textId="77777777" w:rsidR="00A71FE8" w:rsidRPr="00007DB9" w:rsidRDefault="00A71FE8" w:rsidP="00A71FE8">
      <w:pPr>
        <w:rPr>
          <w:sz w:val="24"/>
          <w:szCs w:val="24"/>
        </w:rPr>
      </w:pPr>
    </w:p>
    <w:p w14:paraId="2EF99F1B" w14:textId="77777777" w:rsidR="00A71FE8" w:rsidRDefault="00A71FE8" w:rsidP="00A71FE8">
      <w:pPr>
        <w:jc w:val="center"/>
        <w:rPr>
          <w:b/>
          <w:bCs/>
          <w:sz w:val="24"/>
          <w:szCs w:val="24"/>
        </w:rPr>
      </w:pPr>
      <w:r>
        <w:rPr>
          <w:b/>
          <w:bCs/>
          <w:sz w:val="24"/>
          <w:szCs w:val="24"/>
        </w:rPr>
        <w:t>Code Review</w:t>
      </w:r>
    </w:p>
    <w:p w14:paraId="3959A9B3" w14:textId="77777777" w:rsidR="00A71FE8" w:rsidRDefault="00A71FE8" w:rsidP="00A71FE8">
      <w:pPr>
        <w:jc w:val="center"/>
        <w:rPr>
          <w:b/>
          <w:bCs/>
          <w:sz w:val="24"/>
          <w:szCs w:val="24"/>
        </w:rPr>
      </w:pPr>
    </w:p>
    <w:p w14:paraId="77AD99AE" w14:textId="77777777" w:rsidR="00A71FE8" w:rsidRPr="00007DB9" w:rsidRDefault="00A71FE8" w:rsidP="00A71FE8">
      <w:pPr>
        <w:rPr>
          <w:b/>
          <w:bCs/>
          <w:sz w:val="24"/>
          <w:szCs w:val="24"/>
        </w:rPr>
      </w:pPr>
    </w:p>
    <w:p w14:paraId="59ED8F63" w14:textId="77777777" w:rsidR="00A71FE8" w:rsidRPr="00EA1A7F" w:rsidRDefault="00A71FE8" w:rsidP="00A71FE8">
      <w:pPr>
        <w:rPr>
          <w:rFonts w:ascii="Times New Roman" w:eastAsia="Times New Roman" w:hAnsi="Times New Roman" w:cs="Times New Roman"/>
          <w:sz w:val="24"/>
          <w:szCs w:val="24"/>
        </w:rPr>
      </w:pPr>
    </w:p>
    <w:tbl>
      <w:tblPr>
        <w:tblStyle w:val="TableGrid1"/>
        <w:tblW w:w="11170" w:type="dxa"/>
        <w:jc w:val="center"/>
        <w:tblLook w:val="04A0" w:firstRow="1" w:lastRow="0" w:firstColumn="1" w:lastColumn="0" w:noHBand="0" w:noVBand="1"/>
      </w:tblPr>
      <w:tblGrid>
        <w:gridCol w:w="880"/>
        <w:gridCol w:w="1352"/>
        <w:gridCol w:w="1859"/>
        <w:gridCol w:w="1758"/>
        <w:gridCol w:w="2088"/>
        <w:gridCol w:w="3233"/>
      </w:tblGrid>
      <w:tr w:rsidR="00A71FE8" w:rsidRPr="00EA1A7F" w14:paraId="39D0C632" w14:textId="77777777" w:rsidTr="003A3F1F">
        <w:trPr>
          <w:cantSplit/>
          <w:trHeight w:val="231"/>
          <w:tblHeader/>
          <w:jc w:val="center"/>
        </w:trPr>
        <w:tc>
          <w:tcPr>
            <w:tcW w:w="903" w:type="dxa"/>
            <w:tcBorders>
              <w:top w:val="nil"/>
              <w:left w:val="nil"/>
              <w:bottom w:val="single" w:sz="4" w:space="0" w:color="auto"/>
              <w:right w:val="nil"/>
            </w:tcBorders>
          </w:tcPr>
          <w:p w14:paraId="09A2A774" w14:textId="77777777" w:rsidR="00A71FE8" w:rsidRPr="00EA1A7F" w:rsidRDefault="00A71FE8" w:rsidP="003A3F1F">
            <w:pPr>
              <w:jc w:val="center"/>
              <w:rPr>
                <w:rFonts w:eastAsia="Times New Roman" w:cs="Times New Roman"/>
                <w:b/>
                <w:szCs w:val="20"/>
              </w:rPr>
            </w:pPr>
          </w:p>
        </w:tc>
        <w:tc>
          <w:tcPr>
            <w:tcW w:w="10267" w:type="dxa"/>
            <w:gridSpan w:val="5"/>
            <w:tcBorders>
              <w:top w:val="nil"/>
              <w:left w:val="nil"/>
              <w:bottom w:val="single" w:sz="4" w:space="0" w:color="auto"/>
              <w:right w:val="nil"/>
            </w:tcBorders>
            <w:hideMark/>
          </w:tcPr>
          <w:p w14:paraId="3FFEC27D" w14:textId="77777777" w:rsidR="00A71FE8" w:rsidRPr="00EA1A7F" w:rsidRDefault="00A71FE8" w:rsidP="00A71FE8">
            <w:pPr>
              <w:jc w:val="center"/>
              <w:rPr>
                <w:rFonts w:ascii="Arial" w:eastAsia="Times New Roman" w:hAnsi="Arial" w:cs="Arial"/>
                <w:b/>
                <w:szCs w:val="20"/>
              </w:rPr>
            </w:pPr>
            <w:r w:rsidRPr="00EA1A7F">
              <w:rPr>
                <w:rFonts w:ascii="Arial" w:eastAsia="Times New Roman" w:hAnsi="Arial" w:cs="Arial"/>
                <w:b/>
                <w:szCs w:val="20"/>
              </w:rPr>
              <w:t>Table C-1. Data Reducer</w:t>
            </w:r>
            <w:r w:rsidRPr="00EA1A7F">
              <w:rPr>
                <w:rFonts w:ascii="Arial" w:eastAsia="Times New Roman" w:hAnsi="Arial" w:cs="Arial"/>
                <w:b/>
                <w:szCs w:val="20"/>
              </w:rPr>
              <w:br/>
              <w:t>Issues/Improvements</w:t>
            </w:r>
          </w:p>
          <w:p w14:paraId="2B781BD7" w14:textId="77777777" w:rsidR="00A71FE8" w:rsidRPr="00EA1A7F" w:rsidRDefault="00A71FE8" w:rsidP="003A3F1F">
            <w:pPr>
              <w:jc w:val="center"/>
              <w:rPr>
                <w:rFonts w:eastAsia="Times New Roman" w:cs="Times New Roman"/>
                <w:b/>
                <w:szCs w:val="20"/>
              </w:rPr>
            </w:pPr>
          </w:p>
        </w:tc>
      </w:tr>
      <w:tr w:rsidR="00A71FE8" w:rsidRPr="00EA1A7F" w14:paraId="1BA129B6" w14:textId="77777777" w:rsidTr="003A3F1F">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043C2"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Issue #</w:t>
            </w:r>
          </w:p>
        </w:tc>
        <w:tc>
          <w:tcPr>
            <w:tcW w:w="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74429EA"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Code Line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08D7F0"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Comment</w:t>
            </w:r>
          </w:p>
        </w:tc>
        <w:tc>
          <w:tcPr>
            <w:tcW w:w="1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750FB89"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Function Impact</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8CE9F72"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Suggested Change</w:t>
            </w:r>
          </w:p>
        </w:tc>
        <w:tc>
          <w:tcPr>
            <w:tcW w:w="3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9C7A8BD"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Resolution</w:t>
            </w:r>
          </w:p>
        </w:tc>
      </w:tr>
      <w:tr w:rsidR="00A71FE8" w:rsidRPr="00EA1A7F" w14:paraId="648BB6FA" w14:textId="77777777" w:rsidTr="003A3F1F">
        <w:trPr>
          <w:cantSplit/>
          <w:trHeight w:val="231"/>
          <w:tblHeader/>
          <w:jc w:val="center"/>
        </w:trPr>
        <w:tc>
          <w:tcPr>
            <w:tcW w:w="903" w:type="dxa"/>
            <w:tcBorders>
              <w:top w:val="single" w:sz="4" w:space="0" w:color="auto"/>
              <w:left w:val="single" w:sz="4" w:space="0" w:color="auto"/>
              <w:bottom w:val="single" w:sz="4" w:space="0" w:color="auto"/>
              <w:right w:val="single" w:sz="4" w:space="0" w:color="auto"/>
            </w:tcBorders>
          </w:tcPr>
          <w:p w14:paraId="10C9F6CC" w14:textId="77777777" w:rsidR="00A71FE8" w:rsidRPr="00EA1A7F" w:rsidRDefault="00A71FE8" w:rsidP="003A3F1F">
            <w:pPr>
              <w:jc w:val="center"/>
              <w:rPr>
                <w:rFonts w:eastAsia="Times New Roman"/>
                <w:szCs w:val="20"/>
              </w:rPr>
            </w:pPr>
            <w:r w:rsidRPr="00EA1A7F">
              <w:rPr>
                <w:rFonts w:eastAsia="Times New Roman"/>
                <w:szCs w:val="20"/>
              </w:rPr>
              <w:t>1</w:t>
            </w:r>
          </w:p>
        </w:tc>
        <w:tc>
          <w:tcPr>
            <w:tcW w:w="913" w:type="dxa"/>
            <w:tcBorders>
              <w:top w:val="single" w:sz="4" w:space="0" w:color="auto"/>
              <w:left w:val="single" w:sz="4" w:space="0" w:color="auto"/>
              <w:bottom w:val="single" w:sz="4" w:space="0" w:color="auto"/>
              <w:right w:val="single" w:sz="4" w:space="0" w:color="auto"/>
            </w:tcBorders>
            <w:shd w:val="clear" w:color="auto" w:fill="auto"/>
            <w:vAlign w:val="center"/>
          </w:tcPr>
          <w:p w14:paraId="2F0DB51F" w14:textId="77777777" w:rsidR="00A71FE8" w:rsidRPr="00EA1A7F" w:rsidRDefault="00A71FE8" w:rsidP="003A3F1F">
            <w:pPr>
              <w:jc w:val="center"/>
              <w:rPr>
                <w:rFonts w:eastAsia="Times New Roman" w:cs="Times New Roman"/>
                <w:bCs/>
                <w:szCs w:val="20"/>
              </w:rPr>
            </w:pPr>
            <w:r>
              <w:rPr>
                <w:rFonts w:eastAsia="Times New Roman" w:cs="Times New Roman"/>
                <w:bCs/>
                <w:szCs w:val="20"/>
              </w:rPr>
              <w:t>constants.py line 13-14</w:t>
            </w:r>
          </w:p>
        </w:tc>
        <w:tc>
          <w:tcPr>
            <w:tcW w:w="1919" w:type="dxa"/>
            <w:tcBorders>
              <w:top w:val="single" w:sz="4" w:space="0" w:color="auto"/>
              <w:left w:val="single" w:sz="4" w:space="0" w:color="auto"/>
              <w:bottom w:val="single" w:sz="4" w:space="0" w:color="auto"/>
              <w:right w:val="single" w:sz="4" w:space="0" w:color="auto"/>
            </w:tcBorders>
            <w:shd w:val="clear" w:color="auto" w:fill="auto"/>
            <w:vAlign w:val="center"/>
          </w:tcPr>
          <w:p w14:paraId="3BEA24E7" w14:textId="77777777" w:rsidR="00A71FE8" w:rsidRPr="00EA1A7F" w:rsidRDefault="00A71FE8" w:rsidP="003A3F1F">
            <w:pPr>
              <w:rPr>
                <w:rFonts w:eastAsia="Times New Roman" w:cs="Times New Roman"/>
                <w:bCs/>
                <w:szCs w:val="20"/>
              </w:rPr>
            </w:pPr>
            <w:r>
              <w:rPr>
                <w:rFonts w:eastAsia="Times New Roman" w:cs="Times New Roman"/>
                <w:bCs/>
                <w:szCs w:val="20"/>
              </w:rPr>
              <w:t>Inconsistent use of tabs and spaces in file.</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tcPr>
          <w:p w14:paraId="20968611" w14:textId="77777777" w:rsidR="00A71FE8" w:rsidRPr="00581347" w:rsidRDefault="00A71FE8" w:rsidP="003A3F1F">
            <w:pPr>
              <w:rPr>
                <w:rFonts w:eastAsia="Times New Roman" w:cs="Times New Roman"/>
                <w:bCs/>
                <w:szCs w:val="20"/>
              </w:rPr>
            </w:pPr>
            <w:r>
              <w:rPr>
                <w:rFonts w:eastAsia="Times New Roman" w:cs="Times New Roman"/>
                <w:bCs/>
                <w:szCs w:val="20"/>
              </w:rPr>
              <w:t>Some python environments may not execute this file correctly.</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center"/>
          </w:tcPr>
          <w:p w14:paraId="49A1ECFA" w14:textId="77777777" w:rsidR="00A71FE8" w:rsidRPr="00E67A24" w:rsidRDefault="00A71FE8" w:rsidP="003A3F1F">
            <w:pPr>
              <w:rPr>
                <w:rFonts w:eastAsia="Times New Roman" w:cs="Times New Roman"/>
                <w:bCs/>
                <w:szCs w:val="20"/>
              </w:rPr>
            </w:pPr>
            <w:r>
              <w:rPr>
                <w:rFonts w:eastAsia="Times New Roman" w:cs="Times New Roman"/>
                <w:bCs/>
                <w:szCs w:val="20"/>
              </w:rPr>
              <w:t>Change tabs to spaces</w:t>
            </w:r>
          </w:p>
        </w:tc>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640D1280" w14:textId="77777777" w:rsidR="00A71FE8" w:rsidRPr="00EA1A7F" w:rsidRDefault="00A71FE8" w:rsidP="003A3F1F">
            <w:pPr>
              <w:rPr>
                <w:rFonts w:eastAsia="Times New Roman" w:cs="Times New Roman"/>
                <w:bCs/>
                <w:szCs w:val="20"/>
              </w:rPr>
            </w:pPr>
          </w:p>
        </w:tc>
      </w:tr>
    </w:tbl>
    <w:p w14:paraId="5EF78609" w14:textId="77777777" w:rsidR="00A71FE8" w:rsidRPr="00EA1A7F" w:rsidRDefault="00A71FE8" w:rsidP="00A71FE8">
      <w:pPr>
        <w:rPr>
          <w:rFonts w:ascii="Times New Roman" w:eastAsia="Times New Roman" w:hAnsi="Times New Roman" w:cs="Times New Roman"/>
          <w:sz w:val="24"/>
          <w:szCs w:val="24"/>
        </w:rPr>
      </w:pPr>
    </w:p>
    <w:p w14:paraId="58DDF2B7" w14:textId="77777777" w:rsidR="00A71FE8" w:rsidRPr="00EA1A7F" w:rsidRDefault="00A71FE8" w:rsidP="00A71FE8">
      <w:pPr>
        <w:rPr>
          <w:rFonts w:ascii="Times New Roman" w:eastAsia="Times New Roman" w:hAnsi="Times New Roman" w:cs="Times New Roman"/>
          <w:sz w:val="24"/>
          <w:szCs w:val="24"/>
        </w:rPr>
      </w:pPr>
    </w:p>
    <w:p w14:paraId="55B54273" w14:textId="77777777" w:rsidR="00A71FE8" w:rsidRPr="00EA1A7F" w:rsidRDefault="00A71FE8" w:rsidP="00A71FE8">
      <w:pPr>
        <w:rPr>
          <w:rFonts w:ascii="Times New Roman" w:eastAsia="Times New Roman" w:hAnsi="Times New Roman" w:cs="Times New Roman"/>
          <w:sz w:val="24"/>
          <w:szCs w:val="24"/>
        </w:rPr>
      </w:pPr>
    </w:p>
    <w:p w14:paraId="25C32C2A" w14:textId="77777777" w:rsidR="00A71FE8" w:rsidRPr="00EA1A7F" w:rsidRDefault="00A71FE8" w:rsidP="00A71FE8">
      <w:pPr>
        <w:tabs>
          <w:tab w:val="left" w:pos="6240"/>
        </w:tabs>
        <w:rPr>
          <w:rFonts w:ascii="Times New Roman" w:eastAsia="Times New Roman" w:hAnsi="Times New Roman" w:cs="Times New Roman"/>
          <w:sz w:val="24"/>
          <w:szCs w:val="24"/>
        </w:rPr>
      </w:pPr>
      <w:r w:rsidRPr="00EA1A7F">
        <w:rPr>
          <w:rFonts w:ascii="Times New Roman" w:eastAsia="Times New Roman" w:hAnsi="Times New Roman" w:cs="Times New Roman"/>
          <w:sz w:val="24"/>
          <w:szCs w:val="24"/>
        </w:rPr>
        <w:tab/>
      </w:r>
    </w:p>
    <w:p w14:paraId="43783511" w14:textId="77777777" w:rsidR="00A71FE8" w:rsidRDefault="00A71FE8" w:rsidP="00A71FE8">
      <w:pPr>
        <w:jc w:val="center"/>
        <w:rPr>
          <w:rFonts w:eastAsia="Times New Roman" w:cs="Times New Roman"/>
          <w:b/>
          <w:szCs w:val="20"/>
        </w:rPr>
      </w:pPr>
    </w:p>
    <w:p w14:paraId="4B8220CC" w14:textId="10B323FC" w:rsidR="00A71FE8" w:rsidRPr="00EA1A7F" w:rsidRDefault="00A71FE8" w:rsidP="00A71FE8">
      <w:pPr>
        <w:jc w:val="center"/>
        <w:rPr>
          <w:rFonts w:eastAsia="Times New Roman" w:cs="Times New Roman"/>
          <w:b/>
          <w:szCs w:val="20"/>
        </w:rPr>
      </w:pPr>
      <w:r w:rsidRPr="00EA1A7F">
        <w:rPr>
          <w:rFonts w:eastAsia="Times New Roman" w:cs="Times New Roman"/>
          <w:b/>
          <w:szCs w:val="20"/>
        </w:rPr>
        <w:t xml:space="preserve">Table </w:t>
      </w:r>
      <w:r>
        <w:rPr>
          <w:rFonts w:eastAsia="Times New Roman" w:cs="Times New Roman"/>
          <w:b/>
          <w:szCs w:val="20"/>
        </w:rPr>
        <w:t>C</w:t>
      </w:r>
      <w:r w:rsidRPr="00EA1A7F">
        <w:rPr>
          <w:rFonts w:eastAsia="Times New Roman" w:cs="Times New Roman"/>
          <w:b/>
          <w:szCs w:val="20"/>
        </w:rPr>
        <w:t>-2</w:t>
      </w:r>
      <w:r w:rsidRPr="00EA1A7F">
        <w:rPr>
          <w:rFonts w:eastAsia="Times New Roman"/>
          <w:b/>
          <w:szCs w:val="20"/>
        </w:rPr>
        <w:t>. Data Reducer</w:t>
      </w:r>
      <w:r w:rsidRPr="00EA1A7F">
        <w:rPr>
          <w:rFonts w:eastAsia="Times New Roman" w:cs="Times New Roman"/>
          <w:b/>
          <w:szCs w:val="20"/>
        </w:rPr>
        <w:br/>
        <w:t>Code Review</w:t>
      </w:r>
      <w:r>
        <w:rPr>
          <w:rFonts w:eastAsia="Times New Roman" w:cs="Times New Roman"/>
          <w:b/>
          <w:szCs w:val="20"/>
        </w:rPr>
        <w:t xml:space="preserve"> History</w:t>
      </w:r>
    </w:p>
    <w:tbl>
      <w:tblPr>
        <w:tblStyle w:val="TableGrid1"/>
        <w:tblW w:w="11682" w:type="dxa"/>
        <w:tblInd w:w="-803" w:type="dxa"/>
        <w:tblLook w:val="04A0" w:firstRow="1" w:lastRow="0" w:firstColumn="1" w:lastColumn="0" w:noHBand="0" w:noVBand="1"/>
      </w:tblPr>
      <w:tblGrid>
        <w:gridCol w:w="1298"/>
        <w:gridCol w:w="1774"/>
        <w:gridCol w:w="8610"/>
      </w:tblGrid>
      <w:tr w:rsidR="00A71FE8" w:rsidRPr="00EA1A7F" w14:paraId="0DFF05A3" w14:textId="77777777" w:rsidTr="003A3F1F">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A310E45"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Date</w:t>
            </w:r>
          </w:p>
        </w:tc>
        <w:tc>
          <w:tcPr>
            <w:tcW w:w="1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6FD56F1"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Reviewer</w:t>
            </w:r>
          </w:p>
        </w:tc>
        <w:tc>
          <w:tcPr>
            <w:tcW w:w="8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FFD2847"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Comments</w:t>
            </w:r>
          </w:p>
        </w:tc>
      </w:tr>
      <w:tr w:rsidR="00A71FE8" w:rsidRPr="00EA1A7F" w14:paraId="5E0C15F4" w14:textId="77777777" w:rsidTr="003A3F1F">
        <w:trPr>
          <w:cantSplit/>
          <w:trHeight w:val="352"/>
          <w:tblHeader/>
        </w:trPr>
        <w:tc>
          <w:tcPr>
            <w:tcW w:w="1298" w:type="dxa"/>
            <w:tcBorders>
              <w:top w:val="single" w:sz="4" w:space="0" w:color="auto"/>
              <w:left w:val="single" w:sz="4" w:space="0" w:color="auto"/>
              <w:bottom w:val="single" w:sz="4" w:space="0" w:color="auto"/>
              <w:right w:val="single" w:sz="4" w:space="0" w:color="auto"/>
            </w:tcBorders>
            <w:shd w:val="clear" w:color="auto" w:fill="auto"/>
            <w:vAlign w:val="center"/>
          </w:tcPr>
          <w:p w14:paraId="0B87E987" w14:textId="77777777" w:rsidR="00A71FE8" w:rsidRPr="00EA1A7F" w:rsidRDefault="00A71FE8" w:rsidP="003A3F1F">
            <w:pPr>
              <w:jc w:val="center"/>
              <w:rPr>
                <w:rFonts w:eastAsia="Times New Roman" w:cs="Times New Roman"/>
                <w:b/>
                <w:szCs w:val="20"/>
              </w:rPr>
            </w:pPr>
            <w:r w:rsidRPr="00EA1A7F">
              <w:rPr>
                <w:rFonts w:eastAsia="Times New Roman" w:cs="Times New Roman"/>
                <w:b/>
                <w:szCs w:val="20"/>
              </w:rPr>
              <w:t>0</w:t>
            </w:r>
            <w:r>
              <w:rPr>
                <w:rFonts w:eastAsia="Times New Roman" w:cs="Times New Roman"/>
                <w:b/>
                <w:szCs w:val="20"/>
              </w:rPr>
              <w:t>3</w:t>
            </w:r>
            <w:r w:rsidRPr="00EA1A7F">
              <w:rPr>
                <w:rFonts w:eastAsia="Times New Roman" w:cs="Times New Roman"/>
                <w:b/>
                <w:szCs w:val="20"/>
              </w:rPr>
              <w:t>/0</w:t>
            </w:r>
            <w:r>
              <w:rPr>
                <w:rFonts w:eastAsia="Times New Roman" w:cs="Times New Roman"/>
                <w:b/>
                <w:szCs w:val="20"/>
              </w:rPr>
              <w:t>4</w:t>
            </w:r>
            <w:r w:rsidRPr="00EA1A7F">
              <w:rPr>
                <w:rFonts w:eastAsia="Times New Roman" w:cs="Times New Roman"/>
                <w:b/>
                <w:szCs w:val="20"/>
              </w:rPr>
              <w:t>/2020</w:t>
            </w:r>
          </w:p>
        </w:tc>
        <w:tc>
          <w:tcPr>
            <w:tcW w:w="1774" w:type="dxa"/>
            <w:tcBorders>
              <w:top w:val="single" w:sz="4" w:space="0" w:color="auto"/>
              <w:left w:val="single" w:sz="4" w:space="0" w:color="auto"/>
              <w:bottom w:val="single" w:sz="4" w:space="0" w:color="auto"/>
              <w:right w:val="single" w:sz="4" w:space="0" w:color="auto"/>
            </w:tcBorders>
            <w:shd w:val="clear" w:color="auto" w:fill="auto"/>
            <w:vAlign w:val="center"/>
          </w:tcPr>
          <w:p w14:paraId="78169311" w14:textId="77777777" w:rsidR="00A71FE8" w:rsidRPr="00EA1A7F" w:rsidRDefault="00A71FE8" w:rsidP="003A3F1F">
            <w:pPr>
              <w:rPr>
                <w:rFonts w:eastAsia="Times New Roman" w:cs="Times New Roman"/>
                <w:b/>
                <w:szCs w:val="20"/>
              </w:rPr>
            </w:pPr>
            <w:r w:rsidRPr="00EA1A7F">
              <w:rPr>
                <w:rFonts w:eastAsia="Times New Roman"/>
                <w:szCs w:val="20"/>
              </w:rPr>
              <w:t>Mitchell Tufford</w:t>
            </w:r>
          </w:p>
        </w:tc>
        <w:tc>
          <w:tcPr>
            <w:tcW w:w="8610" w:type="dxa"/>
            <w:tcBorders>
              <w:top w:val="single" w:sz="4" w:space="0" w:color="auto"/>
              <w:left w:val="single" w:sz="4" w:space="0" w:color="auto"/>
              <w:bottom w:val="single" w:sz="4" w:space="0" w:color="auto"/>
              <w:right w:val="single" w:sz="4" w:space="0" w:color="auto"/>
            </w:tcBorders>
            <w:shd w:val="clear" w:color="auto" w:fill="auto"/>
            <w:vAlign w:val="center"/>
          </w:tcPr>
          <w:p w14:paraId="1514E7C4" w14:textId="77777777" w:rsidR="00A71FE8" w:rsidRPr="00EA1A7F" w:rsidRDefault="00A71FE8" w:rsidP="003A3F1F">
            <w:pPr>
              <w:rPr>
                <w:rFonts w:eastAsia="Times New Roman" w:cs="Times New Roman"/>
                <w:b/>
                <w:szCs w:val="20"/>
              </w:rPr>
            </w:pPr>
            <w:r>
              <w:rPr>
                <w:rFonts w:eastAsia="Times New Roman"/>
                <w:szCs w:val="20"/>
              </w:rPr>
              <w:t xml:space="preserve">Issue #1 identified. No impacts to other repository tools or library dependencies were discerned. The </w:t>
            </w:r>
            <w:r w:rsidRPr="0053322D">
              <w:rPr>
                <w:rFonts w:eastAsia="Times New Roman"/>
                <w:szCs w:val="20"/>
              </w:rPr>
              <w:t>H</w:t>
            </w:r>
            <w:r>
              <w:rPr>
                <w:rFonts w:eastAsia="Times New Roman"/>
                <w:szCs w:val="20"/>
              </w:rPr>
              <w:t>SSMB</w:t>
            </w:r>
            <w:r w:rsidRPr="0053322D">
              <w:rPr>
                <w:rFonts w:eastAsia="Times New Roman"/>
                <w:szCs w:val="20"/>
              </w:rPr>
              <w:t>uilder</w:t>
            </w:r>
            <w:r>
              <w:rPr>
                <w:rFonts w:eastAsia="Times New Roman"/>
                <w:szCs w:val="20"/>
              </w:rPr>
              <w:t xml:space="preserve"> tool refers to the Timeseries library, but the update in this revision was unit tests only, not the library code.</w:t>
            </w:r>
          </w:p>
        </w:tc>
      </w:tr>
    </w:tbl>
    <w:p w14:paraId="72577402" w14:textId="77777777" w:rsidR="00A71FE8" w:rsidRDefault="00A71FE8"/>
    <w:sectPr w:rsidR="00A71FE8"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7A7E" w16cex:dateUtc="2020-02-19T17:12:00Z"/>
  <w16cex:commentExtensible w16cex:durableId="21F8D5D8" w16cex:dateUtc="2020-02-20T17:54:00Z"/>
  <w16cex:commentExtensible w16cex:durableId="21F7734D" w16cex:dateUtc="2020-02-19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9D969" w14:textId="77777777" w:rsidR="009A0D67" w:rsidRDefault="009A0D67">
      <w:r>
        <w:separator/>
      </w:r>
    </w:p>
  </w:endnote>
  <w:endnote w:type="continuationSeparator" w:id="0">
    <w:p w14:paraId="2671CD98" w14:textId="77777777" w:rsidR="009A0D67" w:rsidRDefault="009A0D67">
      <w:r>
        <w:continuationSeparator/>
      </w:r>
    </w:p>
  </w:endnote>
  <w:endnote w:type="continuationNotice" w:id="1">
    <w:p w14:paraId="6523FF71" w14:textId="77777777" w:rsidR="009A0D67" w:rsidRDefault="009A0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9A0D67" w:rsidRPr="00F91BB5" w:rsidRDefault="009A0D67"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16FCE" w14:textId="77777777" w:rsidR="009A0D67" w:rsidRDefault="009A0D67">
      <w:r>
        <w:separator/>
      </w:r>
    </w:p>
  </w:footnote>
  <w:footnote w:type="continuationSeparator" w:id="0">
    <w:p w14:paraId="368B36BD" w14:textId="77777777" w:rsidR="009A0D67" w:rsidRDefault="009A0D67">
      <w:r>
        <w:continuationSeparator/>
      </w:r>
    </w:p>
  </w:footnote>
  <w:footnote w:type="continuationNotice" w:id="1">
    <w:p w14:paraId="79698670" w14:textId="77777777" w:rsidR="009A0D67" w:rsidRDefault="009A0D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9A0D67" w:rsidRDefault="009A0D67"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A0D67" w:rsidRPr="00695DB6" w:rsidRDefault="009A0D67"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A0D67" w:rsidRPr="00F00772" w:rsidRDefault="009A0D67" w:rsidP="00B84619">
    <w:pPr>
      <w:pStyle w:val="Spacer"/>
      <w:rPr>
        <w:rFonts w:ascii="Arial" w:hAnsi="Arial"/>
        <w:sz w:val="2"/>
      </w:rPr>
    </w:pPr>
  </w:p>
  <w:p w14:paraId="2093252F" w14:textId="77777777" w:rsidR="009A0D67" w:rsidRPr="00F00772" w:rsidRDefault="009A0D6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9A0D67" w:rsidRDefault="009A0D67"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A0D67" w:rsidRPr="00105BF0" w:rsidRDefault="009A0D67"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772"/>
    <w:multiLevelType w:val="hybridMultilevel"/>
    <w:tmpl w:val="C2A02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4451E"/>
    <w:multiLevelType w:val="hybridMultilevel"/>
    <w:tmpl w:val="71F07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1F6EE1"/>
    <w:multiLevelType w:val="hybridMultilevel"/>
    <w:tmpl w:val="1310A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2"/>
  </w:num>
  <w:num w:numId="6">
    <w:abstractNumId w:val="4"/>
  </w:num>
  <w:num w:numId="7">
    <w:abstractNumId w:val="8"/>
  </w:num>
  <w:num w:numId="8">
    <w:abstractNumId w:val="16"/>
  </w:num>
  <w:num w:numId="9">
    <w:abstractNumId w:val="15"/>
  </w:num>
  <w:num w:numId="10">
    <w:abstractNumId w:val="3"/>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3"/>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868"/>
    <w:rsid w:val="00015E92"/>
    <w:rsid w:val="00021040"/>
    <w:rsid w:val="00030F31"/>
    <w:rsid w:val="00035E77"/>
    <w:rsid w:val="0003751B"/>
    <w:rsid w:val="00050A67"/>
    <w:rsid w:val="00051F7C"/>
    <w:rsid w:val="00064374"/>
    <w:rsid w:val="00074FBE"/>
    <w:rsid w:val="00093579"/>
    <w:rsid w:val="000C3325"/>
    <w:rsid w:val="000D5185"/>
    <w:rsid w:val="000D6080"/>
    <w:rsid w:val="000E439D"/>
    <w:rsid w:val="001170D7"/>
    <w:rsid w:val="00117D2C"/>
    <w:rsid w:val="00120150"/>
    <w:rsid w:val="00123CE9"/>
    <w:rsid w:val="00125603"/>
    <w:rsid w:val="00125975"/>
    <w:rsid w:val="0013596E"/>
    <w:rsid w:val="00141D38"/>
    <w:rsid w:val="00150657"/>
    <w:rsid w:val="001705F3"/>
    <w:rsid w:val="00172812"/>
    <w:rsid w:val="00180E35"/>
    <w:rsid w:val="00192EF0"/>
    <w:rsid w:val="00197584"/>
    <w:rsid w:val="001A185F"/>
    <w:rsid w:val="001B7065"/>
    <w:rsid w:val="001C058D"/>
    <w:rsid w:val="001D2ECC"/>
    <w:rsid w:val="001D30B3"/>
    <w:rsid w:val="001E104F"/>
    <w:rsid w:val="001E1D9C"/>
    <w:rsid w:val="001E7083"/>
    <w:rsid w:val="001F63E7"/>
    <w:rsid w:val="001F7226"/>
    <w:rsid w:val="001F76B5"/>
    <w:rsid w:val="00210F62"/>
    <w:rsid w:val="0021429E"/>
    <w:rsid w:val="00215CB2"/>
    <w:rsid w:val="00234E5C"/>
    <w:rsid w:val="00240BD6"/>
    <w:rsid w:val="002637E6"/>
    <w:rsid w:val="002816F5"/>
    <w:rsid w:val="00294DEA"/>
    <w:rsid w:val="002A5736"/>
    <w:rsid w:val="002A79E5"/>
    <w:rsid w:val="002B3269"/>
    <w:rsid w:val="002B74A4"/>
    <w:rsid w:val="002C2784"/>
    <w:rsid w:val="002C3BDD"/>
    <w:rsid w:val="002C7600"/>
    <w:rsid w:val="002E2FC4"/>
    <w:rsid w:val="002E5D84"/>
    <w:rsid w:val="00321BF6"/>
    <w:rsid w:val="00322DE9"/>
    <w:rsid w:val="0032413A"/>
    <w:rsid w:val="003314D1"/>
    <w:rsid w:val="003431F5"/>
    <w:rsid w:val="0035156A"/>
    <w:rsid w:val="00354AE5"/>
    <w:rsid w:val="003611AA"/>
    <w:rsid w:val="00361939"/>
    <w:rsid w:val="00364C75"/>
    <w:rsid w:val="0036516B"/>
    <w:rsid w:val="00370811"/>
    <w:rsid w:val="00376001"/>
    <w:rsid w:val="00380962"/>
    <w:rsid w:val="00386E0C"/>
    <w:rsid w:val="003A26D6"/>
    <w:rsid w:val="003A7882"/>
    <w:rsid w:val="003C0AA4"/>
    <w:rsid w:val="003D1C68"/>
    <w:rsid w:val="003D4C50"/>
    <w:rsid w:val="003D718B"/>
    <w:rsid w:val="003E3848"/>
    <w:rsid w:val="003F0CF4"/>
    <w:rsid w:val="003F53AB"/>
    <w:rsid w:val="00401C60"/>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705B"/>
    <w:rsid w:val="004C2D5C"/>
    <w:rsid w:val="004C36A2"/>
    <w:rsid w:val="004C7959"/>
    <w:rsid w:val="004E7152"/>
    <w:rsid w:val="004F4774"/>
    <w:rsid w:val="00505BCC"/>
    <w:rsid w:val="00515D6F"/>
    <w:rsid w:val="00520858"/>
    <w:rsid w:val="00524DFD"/>
    <w:rsid w:val="0053751D"/>
    <w:rsid w:val="00542CC1"/>
    <w:rsid w:val="00563412"/>
    <w:rsid w:val="005703E5"/>
    <w:rsid w:val="00573699"/>
    <w:rsid w:val="00583F63"/>
    <w:rsid w:val="005A40D8"/>
    <w:rsid w:val="005B094E"/>
    <w:rsid w:val="005B1E1D"/>
    <w:rsid w:val="005B32BE"/>
    <w:rsid w:val="005B5DB6"/>
    <w:rsid w:val="005B6800"/>
    <w:rsid w:val="005B7634"/>
    <w:rsid w:val="005B7D3D"/>
    <w:rsid w:val="005C1656"/>
    <w:rsid w:val="005C3963"/>
    <w:rsid w:val="005C755F"/>
    <w:rsid w:val="005E33F3"/>
    <w:rsid w:val="005F6614"/>
    <w:rsid w:val="005F72BF"/>
    <w:rsid w:val="00602ADA"/>
    <w:rsid w:val="00606A19"/>
    <w:rsid w:val="00622317"/>
    <w:rsid w:val="006245F0"/>
    <w:rsid w:val="00632017"/>
    <w:rsid w:val="00633443"/>
    <w:rsid w:val="00640172"/>
    <w:rsid w:val="006414D2"/>
    <w:rsid w:val="00645AC0"/>
    <w:rsid w:val="006504D7"/>
    <w:rsid w:val="006535B2"/>
    <w:rsid w:val="00654DD8"/>
    <w:rsid w:val="00654F97"/>
    <w:rsid w:val="00666777"/>
    <w:rsid w:val="006737DD"/>
    <w:rsid w:val="00685261"/>
    <w:rsid w:val="00685F6B"/>
    <w:rsid w:val="00687789"/>
    <w:rsid w:val="006958FF"/>
    <w:rsid w:val="006973AE"/>
    <w:rsid w:val="006A2B71"/>
    <w:rsid w:val="006B03F5"/>
    <w:rsid w:val="006B32E9"/>
    <w:rsid w:val="006B519C"/>
    <w:rsid w:val="006B5A03"/>
    <w:rsid w:val="006B70D2"/>
    <w:rsid w:val="006B7E8B"/>
    <w:rsid w:val="006C5316"/>
    <w:rsid w:val="006E552D"/>
    <w:rsid w:val="006E7761"/>
    <w:rsid w:val="006F15E4"/>
    <w:rsid w:val="006F2B00"/>
    <w:rsid w:val="00702160"/>
    <w:rsid w:val="0070254D"/>
    <w:rsid w:val="00706005"/>
    <w:rsid w:val="007119C5"/>
    <w:rsid w:val="007145BA"/>
    <w:rsid w:val="0073402F"/>
    <w:rsid w:val="0073587B"/>
    <w:rsid w:val="00735A51"/>
    <w:rsid w:val="0074512E"/>
    <w:rsid w:val="0074666A"/>
    <w:rsid w:val="00751E0C"/>
    <w:rsid w:val="00766058"/>
    <w:rsid w:val="0076717B"/>
    <w:rsid w:val="00773510"/>
    <w:rsid w:val="00782A1A"/>
    <w:rsid w:val="00784107"/>
    <w:rsid w:val="00787241"/>
    <w:rsid w:val="00793BEF"/>
    <w:rsid w:val="007A4E7C"/>
    <w:rsid w:val="007A6042"/>
    <w:rsid w:val="007B537E"/>
    <w:rsid w:val="007B718E"/>
    <w:rsid w:val="007D0AAC"/>
    <w:rsid w:val="007D0ADE"/>
    <w:rsid w:val="007D427F"/>
    <w:rsid w:val="007D518A"/>
    <w:rsid w:val="007DE4C0"/>
    <w:rsid w:val="007E0E67"/>
    <w:rsid w:val="007E22A1"/>
    <w:rsid w:val="007F0A1D"/>
    <w:rsid w:val="007F364A"/>
    <w:rsid w:val="0080537F"/>
    <w:rsid w:val="008070C0"/>
    <w:rsid w:val="00832CF9"/>
    <w:rsid w:val="00837221"/>
    <w:rsid w:val="00837328"/>
    <w:rsid w:val="00850E5B"/>
    <w:rsid w:val="0085634C"/>
    <w:rsid w:val="00857866"/>
    <w:rsid w:val="00857975"/>
    <w:rsid w:val="00862C4D"/>
    <w:rsid w:val="00883D04"/>
    <w:rsid w:val="008850E9"/>
    <w:rsid w:val="0089125A"/>
    <w:rsid w:val="008912C9"/>
    <w:rsid w:val="008A03E0"/>
    <w:rsid w:val="008B5A1F"/>
    <w:rsid w:val="008B7F47"/>
    <w:rsid w:val="008C124D"/>
    <w:rsid w:val="008D2DB3"/>
    <w:rsid w:val="008D6558"/>
    <w:rsid w:val="008E7E8E"/>
    <w:rsid w:val="008F1127"/>
    <w:rsid w:val="008F4440"/>
    <w:rsid w:val="008F4B1C"/>
    <w:rsid w:val="008F4D8E"/>
    <w:rsid w:val="00905663"/>
    <w:rsid w:val="00925EB8"/>
    <w:rsid w:val="00947A3F"/>
    <w:rsid w:val="00950168"/>
    <w:rsid w:val="00951D7E"/>
    <w:rsid w:val="009624EB"/>
    <w:rsid w:val="00966D4D"/>
    <w:rsid w:val="00971370"/>
    <w:rsid w:val="00991E56"/>
    <w:rsid w:val="009954A4"/>
    <w:rsid w:val="009A0D67"/>
    <w:rsid w:val="009A6F03"/>
    <w:rsid w:val="009B35A1"/>
    <w:rsid w:val="009C5E97"/>
    <w:rsid w:val="009E0989"/>
    <w:rsid w:val="009E42D6"/>
    <w:rsid w:val="009F6764"/>
    <w:rsid w:val="00A0201D"/>
    <w:rsid w:val="00A056B8"/>
    <w:rsid w:val="00A33C25"/>
    <w:rsid w:val="00A35264"/>
    <w:rsid w:val="00A45204"/>
    <w:rsid w:val="00A46D4C"/>
    <w:rsid w:val="00A4786F"/>
    <w:rsid w:val="00A57EB3"/>
    <w:rsid w:val="00A64420"/>
    <w:rsid w:val="00A70C0C"/>
    <w:rsid w:val="00A71FE8"/>
    <w:rsid w:val="00A73DFF"/>
    <w:rsid w:val="00A80399"/>
    <w:rsid w:val="00A83723"/>
    <w:rsid w:val="00A84FBF"/>
    <w:rsid w:val="00A907D9"/>
    <w:rsid w:val="00A91669"/>
    <w:rsid w:val="00AA419E"/>
    <w:rsid w:val="00AB0D20"/>
    <w:rsid w:val="00AC2A17"/>
    <w:rsid w:val="00AC37BC"/>
    <w:rsid w:val="00AE466F"/>
    <w:rsid w:val="00AE7B2F"/>
    <w:rsid w:val="00B04094"/>
    <w:rsid w:val="00B12919"/>
    <w:rsid w:val="00B3115D"/>
    <w:rsid w:val="00B37E5F"/>
    <w:rsid w:val="00B40476"/>
    <w:rsid w:val="00B43AEB"/>
    <w:rsid w:val="00B53A73"/>
    <w:rsid w:val="00B554BF"/>
    <w:rsid w:val="00B61D50"/>
    <w:rsid w:val="00B646C4"/>
    <w:rsid w:val="00B7461D"/>
    <w:rsid w:val="00B84619"/>
    <w:rsid w:val="00B849FF"/>
    <w:rsid w:val="00B94232"/>
    <w:rsid w:val="00B96B88"/>
    <w:rsid w:val="00BA1565"/>
    <w:rsid w:val="00BB598D"/>
    <w:rsid w:val="00BB6B51"/>
    <w:rsid w:val="00BC1A76"/>
    <w:rsid w:val="00BF5BD7"/>
    <w:rsid w:val="00BF5E33"/>
    <w:rsid w:val="00BF7107"/>
    <w:rsid w:val="00C00C4A"/>
    <w:rsid w:val="00C12080"/>
    <w:rsid w:val="00C13A7C"/>
    <w:rsid w:val="00C20BA5"/>
    <w:rsid w:val="00C20FF0"/>
    <w:rsid w:val="00C358F5"/>
    <w:rsid w:val="00C407F2"/>
    <w:rsid w:val="00C517CC"/>
    <w:rsid w:val="00C536CD"/>
    <w:rsid w:val="00C623B4"/>
    <w:rsid w:val="00C66350"/>
    <w:rsid w:val="00C91515"/>
    <w:rsid w:val="00CA03CE"/>
    <w:rsid w:val="00CA45FC"/>
    <w:rsid w:val="00CB0E93"/>
    <w:rsid w:val="00CC0668"/>
    <w:rsid w:val="00CC0C01"/>
    <w:rsid w:val="00CE0709"/>
    <w:rsid w:val="00CE63EA"/>
    <w:rsid w:val="00CF43A7"/>
    <w:rsid w:val="00D0464D"/>
    <w:rsid w:val="00D06A8A"/>
    <w:rsid w:val="00D134FA"/>
    <w:rsid w:val="00D35A54"/>
    <w:rsid w:val="00D40027"/>
    <w:rsid w:val="00D40ED5"/>
    <w:rsid w:val="00D5095D"/>
    <w:rsid w:val="00D55562"/>
    <w:rsid w:val="00D55B31"/>
    <w:rsid w:val="00D57686"/>
    <w:rsid w:val="00D60993"/>
    <w:rsid w:val="00D84DDA"/>
    <w:rsid w:val="00D938F1"/>
    <w:rsid w:val="00DA0373"/>
    <w:rsid w:val="00DA065F"/>
    <w:rsid w:val="00DA11B3"/>
    <w:rsid w:val="00DA42F1"/>
    <w:rsid w:val="00DB30D0"/>
    <w:rsid w:val="00DC2C2D"/>
    <w:rsid w:val="00DC64C3"/>
    <w:rsid w:val="00DD0438"/>
    <w:rsid w:val="00DF348E"/>
    <w:rsid w:val="00E03B4D"/>
    <w:rsid w:val="00E174BE"/>
    <w:rsid w:val="00E17CD0"/>
    <w:rsid w:val="00E20031"/>
    <w:rsid w:val="00E22D36"/>
    <w:rsid w:val="00E27D13"/>
    <w:rsid w:val="00E36474"/>
    <w:rsid w:val="00E4396C"/>
    <w:rsid w:val="00E5157D"/>
    <w:rsid w:val="00E52261"/>
    <w:rsid w:val="00E54EEB"/>
    <w:rsid w:val="00E5500C"/>
    <w:rsid w:val="00E60E38"/>
    <w:rsid w:val="00E62A15"/>
    <w:rsid w:val="00E6378A"/>
    <w:rsid w:val="00E66939"/>
    <w:rsid w:val="00E66A93"/>
    <w:rsid w:val="00E70286"/>
    <w:rsid w:val="00E70C1D"/>
    <w:rsid w:val="00E75437"/>
    <w:rsid w:val="00E77779"/>
    <w:rsid w:val="00E96885"/>
    <w:rsid w:val="00EB1D13"/>
    <w:rsid w:val="00EB3D15"/>
    <w:rsid w:val="00EB6A36"/>
    <w:rsid w:val="00EB6ECB"/>
    <w:rsid w:val="00EC1159"/>
    <w:rsid w:val="00EC5775"/>
    <w:rsid w:val="00EC77EE"/>
    <w:rsid w:val="00ED37E4"/>
    <w:rsid w:val="00EE5E56"/>
    <w:rsid w:val="00F03B4F"/>
    <w:rsid w:val="00F0786C"/>
    <w:rsid w:val="00F105D9"/>
    <w:rsid w:val="00F11689"/>
    <w:rsid w:val="00F14002"/>
    <w:rsid w:val="00F25A34"/>
    <w:rsid w:val="00F279D9"/>
    <w:rsid w:val="00F30A8B"/>
    <w:rsid w:val="00F36E2D"/>
    <w:rsid w:val="00F40948"/>
    <w:rsid w:val="00F419F4"/>
    <w:rsid w:val="00F43519"/>
    <w:rsid w:val="00F7001F"/>
    <w:rsid w:val="00F800DE"/>
    <w:rsid w:val="00F925D2"/>
    <w:rsid w:val="00F9707C"/>
    <w:rsid w:val="00FA2435"/>
    <w:rsid w:val="00FA76C1"/>
    <w:rsid w:val="00FB76D4"/>
    <w:rsid w:val="00FC4746"/>
    <w:rsid w:val="00FD4851"/>
    <w:rsid w:val="00FD4B1E"/>
    <w:rsid w:val="00FD6B25"/>
    <w:rsid w:val="00FE688C"/>
    <w:rsid w:val="00FF0C76"/>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C1"/>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39"/>
    <w:rsid w:val="00A71FE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133">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59">
      <w:bodyDiv w:val="1"/>
      <w:marLeft w:val="0"/>
      <w:marRight w:val="0"/>
      <w:marTop w:val="0"/>
      <w:marBottom w:val="0"/>
      <w:divBdr>
        <w:top w:val="none" w:sz="0" w:space="0" w:color="auto"/>
        <w:left w:val="none" w:sz="0" w:space="0" w:color="auto"/>
        <w:bottom w:val="none" w:sz="0" w:space="0" w:color="auto"/>
        <w:right w:val="none" w:sz="0" w:space="0" w:color="auto"/>
      </w:divBdr>
    </w:div>
    <w:div w:id="6410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45D6DF520AA4368829DA124DFF3BF86"/>
        <w:category>
          <w:name w:val="General"/>
          <w:gallery w:val="placeholder"/>
        </w:category>
        <w:types>
          <w:type w:val="bbPlcHdr"/>
        </w:types>
        <w:behaviors>
          <w:behavior w:val="content"/>
        </w:behaviors>
        <w:guid w:val="{235B36AD-CCE9-4424-8C68-EBC071C2FEB6}"/>
      </w:docPartPr>
      <w:docPartBody>
        <w:p w:rsidR="00782950" w:rsidRDefault="00782950" w:rsidP="00782950">
          <w:pPr>
            <w:pStyle w:val="345D6DF520AA4368829DA124DFF3BF86"/>
          </w:pPr>
          <w:r w:rsidRPr="00F879AF">
            <w:rPr>
              <w:rStyle w:val="PlaceholderText"/>
            </w:rPr>
            <w:t>[Keywords]</w:t>
          </w:r>
        </w:p>
      </w:docPartBody>
    </w:docPart>
    <w:docPart>
      <w:docPartPr>
        <w:name w:val="09AB10604A2E4FCA8F993C53AD9C2D85"/>
        <w:category>
          <w:name w:val="General"/>
          <w:gallery w:val="placeholder"/>
        </w:category>
        <w:types>
          <w:type w:val="bbPlcHdr"/>
        </w:types>
        <w:behaviors>
          <w:behavior w:val="content"/>
        </w:behaviors>
        <w:guid w:val="{6CF08EBF-326C-4990-A118-7D4EC8107384}"/>
      </w:docPartPr>
      <w:docPartBody>
        <w:p w:rsidR="00782950" w:rsidRDefault="00782950" w:rsidP="00782950">
          <w:pPr>
            <w:pStyle w:val="09AB10604A2E4FCA8F993C53AD9C2D85"/>
          </w:pPr>
          <w:r w:rsidRPr="00F879AF">
            <w:rPr>
              <w:rStyle w:val="PlaceholderText"/>
            </w:rPr>
            <w:t>[Keywords]</w:t>
          </w:r>
        </w:p>
      </w:docPartBody>
    </w:docPart>
    <w:docPart>
      <w:docPartPr>
        <w:name w:val="001C42A0CEED46A59B2E662A0BD50EEC"/>
        <w:category>
          <w:name w:val="General"/>
          <w:gallery w:val="placeholder"/>
        </w:category>
        <w:types>
          <w:type w:val="bbPlcHdr"/>
        </w:types>
        <w:behaviors>
          <w:behavior w:val="content"/>
        </w:behaviors>
        <w:guid w:val="{07AC7C49-611E-480D-BEB5-481DBF457EB1}"/>
      </w:docPartPr>
      <w:docPartBody>
        <w:p w:rsidR="00782950" w:rsidRDefault="00782950" w:rsidP="00782950">
          <w:pPr>
            <w:pStyle w:val="001C42A0CEED46A59B2E662A0BD50EEC"/>
          </w:pPr>
          <w:r w:rsidRPr="00F879AF">
            <w:rPr>
              <w:rStyle w:val="PlaceholderText"/>
            </w:rPr>
            <w:t>[Keywords]</w:t>
          </w:r>
        </w:p>
      </w:docPartBody>
    </w:docPart>
    <w:docPart>
      <w:docPartPr>
        <w:name w:val="D3D2654880894FD2A3CA0B63EFC476F8"/>
        <w:category>
          <w:name w:val="General"/>
          <w:gallery w:val="placeholder"/>
        </w:category>
        <w:types>
          <w:type w:val="bbPlcHdr"/>
        </w:types>
        <w:behaviors>
          <w:behavior w:val="content"/>
        </w:behaviors>
        <w:guid w:val="{05AAA28E-28CA-499B-9A78-BA60B1B38668}"/>
      </w:docPartPr>
      <w:docPartBody>
        <w:p w:rsidR="00782950" w:rsidRDefault="00782950" w:rsidP="00782950">
          <w:pPr>
            <w:pStyle w:val="D3D2654880894FD2A3CA0B63EFC476F8"/>
          </w:pPr>
          <w:r w:rsidRPr="00F879AF">
            <w:rPr>
              <w:rStyle w:val="PlaceholderText"/>
            </w:rPr>
            <w:t>[Keywords]</w:t>
          </w:r>
        </w:p>
      </w:docPartBody>
    </w:docPart>
    <w:docPart>
      <w:docPartPr>
        <w:name w:val="5DE7B16A1887478D9012FFD9681458C6"/>
        <w:category>
          <w:name w:val="General"/>
          <w:gallery w:val="placeholder"/>
        </w:category>
        <w:types>
          <w:type w:val="bbPlcHdr"/>
        </w:types>
        <w:behaviors>
          <w:behavior w:val="content"/>
        </w:behaviors>
        <w:guid w:val="{46A3BF8E-A83B-4297-9CA0-321E35B2B607}"/>
      </w:docPartPr>
      <w:docPartBody>
        <w:p w:rsidR="00782950" w:rsidRDefault="00782950" w:rsidP="00782950">
          <w:pPr>
            <w:pStyle w:val="5DE7B16A1887478D9012FFD9681458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416554"/>
    <w:rsid w:val="006A2964"/>
    <w:rsid w:val="0072006C"/>
    <w:rsid w:val="00782950"/>
    <w:rsid w:val="008911A7"/>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5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07CCE0A252D2470BA2A36118654870FA">
    <w:name w:val="07CCE0A252D2470BA2A36118654870FA"/>
    <w:rsid w:val="00782950"/>
  </w:style>
  <w:style w:type="paragraph" w:customStyle="1" w:styleId="F29F88CD1E2848A09B5E82FEA58B0A97">
    <w:name w:val="F29F88CD1E2848A09B5E82FEA58B0A97"/>
    <w:rsid w:val="00782950"/>
  </w:style>
  <w:style w:type="paragraph" w:customStyle="1" w:styleId="124E36654728494399716B54DD9E5484">
    <w:name w:val="124E36654728494399716B54DD9E5484"/>
    <w:rsid w:val="00782950"/>
  </w:style>
  <w:style w:type="paragraph" w:customStyle="1" w:styleId="CA1AC1E06BD34AD1B660591D690E2006">
    <w:name w:val="CA1AC1E06BD34AD1B660591D690E2006"/>
    <w:rsid w:val="00782950"/>
  </w:style>
  <w:style w:type="paragraph" w:customStyle="1" w:styleId="1EC93241AD084549A85F87118393D253">
    <w:name w:val="1EC93241AD084549A85F87118393D253"/>
    <w:rsid w:val="00782950"/>
  </w:style>
  <w:style w:type="paragraph" w:customStyle="1" w:styleId="6DE7C210197749409C9F914648142E51">
    <w:name w:val="6DE7C210197749409C9F914648142E51"/>
    <w:rsid w:val="00782950"/>
  </w:style>
  <w:style w:type="paragraph" w:customStyle="1" w:styleId="345D6DF520AA4368829DA124DFF3BF86">
    <w:name w:val="345D6DF520AA4368829DA124DFF3BF86"/>
    <w:rsid w:val="00782950"/>
  </w:style>
  <w:style w:type="paragraph" w:customStyle="1" w:styleId="09AB10604A2E4FCA8F993C53AD9C2D85">
    <w:name w:val="09AB10604A2E4FCA8F993C53AD9C2D85"/>
    <w:rsid w:val="00782950"/>
  </w:style>
  <w:style w:type="paragraph" w:customStyle="1" w:styleId="BE105D93214849558B74457547365FC6">
    <w:name w:val="BE105D93214849558B74457547365FC6"/>
    <w:rsid w:val="00782950"/>
  </w:style>
  <w:style w:type="paragraph" w:customStyle="1" w:styleId="AE3E3DBD2AD4491BBEB64283E52F90EA">
    <w:name w:val="AE3E3DBD2AD4491BBEB64283E52F90EA"/>
    <w:rsid w:val="00782950"/>
  </w:style>
  <w:style w:type="paragraph" w:customStyle="1" w:styleId="56EB107F746F43A3A81278A13FEF416D">
    <w:name w:val="56EB107F746F43A3A81278A13FEF416D"/>
    <w:rsid w:val="00782950"/>
  </w:style>
  <w:style w:type="paragraph" w:customStyle="1" w:styleId="79AA29A9C95E48B2A59F3E140E4250BC">
    <w:name w:val="79AA29A9C95E48B2A59F3E140E4250BC"/>
    <w:rsid w:val="00782950"/>
  </w:style>
  <w:style w:type="paragraph" w:customStyle="1" w:styleId="001C42A0CEED46A59B2E662A0BD50EEC">
    <w:name w:val="001C42A0CEED46A59B2E662A0BD50EEC"/>
    <w:rsid w:val="00782950"/>
  </w:style>
  <w:style w:type="paragraph" w:customStyle="1" w:styleId="D3D2654880894FD2A3CA0B63EFC476F8">
    <w:name w:val="D3D2654880894FD2A3CA0B63EFC476F8"/>
    <w:rsid w:val="00782950"/>
  </w:style>
  <w:style w:type="paragraph" w:customStyle="1" w:styleId="60B05F65B6B54C9186471D4DDB58819A">
    <w:name w:val="60B05F65B6B54C9186471D4DDB58819A"/>
    <w:rsid w:val="00782950"/>
  </w:style>
  <w:style w:type="paragraph" w:customStyle="1" w:styleId="70B01E58F21F429691F40C5C6BF10059">
    <w:name w:val="70B01E58F21F429691F40C5C6BF10059"/>
    <w:rsid w:val="00782950"/>
  </w:style>
  <w:style w:type="paragraph" w:customStyle="1" w:styleId="7AED822C1B964E39AA9B94CD9B4A7756">
    <w:name w:val="7AED822C1B964E39AA9B94CD9B4A7756"/>
    <w:rsid w:val="00782950"/>
  </w:style>
  <w:style w:type="paragraph" w:customStyle="1" w:styleId="6C4BB8225CD746878FB22021FCEB6CAF">
    <w:name w:val="6C4BB8225CD746878FB22021FCEB6CAF"/>
    <w:rsid w:val="00782950"/>
  </w:style>
  <w:style w:type="paragraph" w:customStyle="1" w:styleId="2CB9A52324814D90ADA52E53E026AD31">
    <w:name w:val="2CB9A52324814D90ADA52E53E026AD31"/>
    <w:rsid w:val="00782950"/>
  </w:style>
  <w:style w:type="paragraph" w:customStyle="1" w:styleId="0D95A40795464FE6817041B0529EE611">
    <w:name w:val="0D95A40795464FE6817041B0529EE611"/>
    <w:rsid w:val="00782950"/>
  </w:style>
  <w:style w:type="paragraph" w:customStyle="1" w:styleId="DC8F69E53EC54D9FB29122CBAD2BB671">
    <w:name w:val="DC8F69E53EC54D9FB29122CBAD2BB671"/>
    <w:rsid w:val="00782950"/>
  </w:style>
  <w:style w:type="paragraph" w:customStyle="1" w:styleId="5DE7B16A1887478D9012FFD9681458C6">
    <w:name w:val="5DE7B16A1887478D9012FFD9681458C6"/>
    <w:rsid w:val="00782950"/>
  </w:style>
  <w:style w:type="paragraph" w:customStyle="1" w:styleId="776AB830639B4BBC8B8A3A261854B66D">
    <w:name w:val="776AB830639B4BBC8B8A3A261854B66D"/>
    <w:rsid w:val="00782950"/>
  </w:style>
  <w:style w:type="paragraph" w:customStyle="1" w:styleId="F56A84ACDC7F4E5E8CD4C45F62AB5F81">
    <w:name w:val="F56A84ACDC7F4E5E8CD4C45F62AB5F81"/>
    <w:rsid w:val="00782950"/>
  </w:style>
  <w:style w:type="paragraph" w:customStyle="1" w:styleId="EDC7D72DFDE34D879AB7CECEA1ACDA3D">
    <w:name w:val="EDC7D72DFDE34D879AB7CECEA1ACDA3D"/>
    <w:rsid w:val="00782950"/>
  </w:style>
  <w:style w:type="paragraph" w:customStyle="1" w:styleId="63D77779098F479494C564AA4D763B04">
    <w:name w:val="63D77779098F479494C564AA4D763B04"/>
    <w:rsid w:val="00416554"/>
  </w:style>
  <w:style w:type="paragraph" w:customStyle="1" w:styleId="77828790749D4E40BFE11C4EB3F9C656">
    <w:name w:val="77828790749D4E40BFE11C4EB3F9C656"/>
    <w:rsid w:val="00416554"/>
  </w:style>
  <w:style w:type="paragraph" w:customStyle="1" w:styleId="44607D662BD64AD58CCBE6703FC0C545">
    <w:name w:val="44607D662BD64AD58CCBE6703FC0C545"/>
    <w:rsid w:val="00416554"/>
  </w:style>
  <w:style w:type="paragraph" w:customStyle="1" w:styleId="76E6E81FA0354290B5A8BE5F52003C7E">
    <w:name w:val="76E6E81FA0354290B5A8BE5F52003C7E"/>
    <w:rsid w:val="00416554"/>
  </w:style>
  <w:style w:type="paragraph" w:customStyle="1" w:styleId="A9419CA4B95F49769DC382FF22F8450F">
    <w:name w:val="A9419CA4B95F49769DC382FF22F8450F"/>
    <w:rsid w:val="00416554"/>
  </w:style>
  <w:style w:type="paragraph" w:customStyle="1" w:styleId="9C72415A47404D7C983BBF854749736E">
    <w:name w:val="9C72415A47404D7C983BBF854749736E"/>
    <w:rsid w:val="00416554"/>
  </w:style>
  <w:style w:type="paragraph" w:customStyle="1" w:styleId="E2AA82902E70466BA53BDEFF22520926">
    <w:name w:val="E2AA82902E70466BA53BDEFF22520926"/>
    <w:rsid w:val="00416554"/>
  </w:style>
  <w:style w:type="paragraph" w:customStyle="1" w:styleId="00872697DB044E02AD5BBE28888B32CC">
    <w:name w:val="00872697DB044E02AD5BBE28888B32CC"/>
    <w:rsid w:val="00416554"/>
  </w:style>
  <w:style w:type="paragraph" w:customStyle="1" w:styleId="2B954D3C49C640F1BCBCE9673EA559F8">
    <w:name w:val="2B954D3C49C640F1BCBCE9673EA559F8"/>
    <w:rsid w:val="00416554"/>
  </w:style>
  <w:style w:type="paragraph" w:customStyle="1" w:styleId="58ED883AAC4D42C4A2922E563825B053">
    <w:name w:val="58ED883AAC4D42C4A2922E563825B053"/>
    <w:rsid w:val="00416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703EB8-2600-4638-B7A5-8462997E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Solid Waste Release Reduction</cp:keywords>
  <dc:description/>
  <cp:lastModifiedBy>Sara Lindberg</cp:lastModifiedBy>
  <cp:revision>3</cp:revision>
  <cp:lastPrinted>2020-03-02T16:48:00Z</cp:lastPrinted>
  <dcterms:created xsi:type="dcterms:W3CDTF">2020-03-04T23:45:00Z</dcterms:created>
  <dcterms:modified xsi:type="dcterms:W3CDTF">2020-03-05T16:52:00Z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